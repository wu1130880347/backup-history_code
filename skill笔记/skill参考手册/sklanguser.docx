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Override ContentType="application/vnd.openxmlformats-officedocument.wordprocessingml.footer+xml" PartName="/word/footer15.xml"/>
  <Override ContentType="application/vnd.openxmlformats-officedocument.wordprocessingml.footer+xml" PartName="/word/footer16.xml"/>
  <Override ContentType="application/vnd.openxmlformats-officedocument.wordprocessingml.footer+xml" PartName="/word/footer17.xml"/>
  <Override ContentType="application/vnd.openxmlformats-officedocument.wordprocessingml.footer+xml" PartName="/word/footer18.xml"/>
  <Override ContentType="application/vnd.openxmlformats-officedocument.wordprocessingml.footer+xml" PartName="/word/footer19.xml"/>
  <Override ContentType="application/vnd.openxmlformats-officedocument.wordprocessingml.footer+xml" PartName="/word/footer2.xml"/>
  <Override ContentType="application/vnd.openxmlformats-officedocument.wordprocessingml.footer+xml" PartName="/word/footer20.xml"/>
  <Override ContentType="application/vnd.openxmlformats-officedocument.wordprocessingml.footer+xml" PartName="/word/footer21.xml"/>
  <Override ContentType="application/vnd.openxmlformats-officedocument.wordprocessingml.footer+xml" PartName="/word/footer22.xml"/>
  <Override ContentType="application/vnd.openxmlformats-officedocument.wordprocessingml.footer+xml" PartName="/word/footer23.xml"/>
  <Override ContentType="application/vnd.openxmlformats-officedocument.wordprocessingml.footer+xml" PartName="/word/footer24.xml"/>
  <Override ContentType="application/vnd.openxmlformats-officedocument.wordprocessingml.footer+xml" PartName="/word/footer25.xml"/>
  <Override ContentType="application/vnd.openxmlformats-officedocument.wordprocessingml.footer+xml" PartName="/word/footer26.xml"/>
  <Override ContentType="application/vnd.openxmlformats-officedocument.wordprocessingml.footer+xml" PartName="/word/footer27.xml"/>
  <Override ContentType="application/vnd.openxmlformats-officedocument.wordprocessingml.footer+xml" PartName="/word/footer28.xml"/>
  <Override ContentType="application/vnd.openxmlformats-officedocument.wordprocessingml.footer+xml" PartName="/word/footer29.xml"/>
  <Override ContentType="application/vnd.openxmlformats-officedocument.wordprocessingml.footer+xml" PartName="/word/footer3.xml"/>
  <Override ContentType="application/vnd.openxmlformats-officedocument.wordprocessingml.footer+xml" PartName="/word/footer30.xml"/>
  <Override ContentType="application/vnd.openxmlformats-officedocument.wordprocessingml.footer+xml" PartName="/word/footer31.xml"/>
  <Override ContentType="application/vnd.openxmlformats-officedocument.wordprocessingml.footer+xml" PartName="/word/footer32.xml"/>
  <Override ContentType="application/vnd.openxmlformats-officedocument.wordprocessingml.footer+xml" PartName="/word/footer33.xml"/>
  <Override ContentType="application/vnd.openxmlformats-officedocument.wordprocessingml.footer+xml" PartName="/word/footer34.xml"/>
  <Override ContentType="application/vnd.openxmlformats-officedocument.wordprocessingml.footer+xml" PartName="/word/footer35.xml"/>
  <Override ContentType="application/vnd.openxmlformats-officedocument.wordprocessingml.footer+xml" PartName="/word/footer36.xml"/>
  <Override ContentType="application/vnd.openxmlformats-officedocument.wordprocessingml.footer+xml" PartName="/word/footer37.xml"/>
  <Override ContentType="application/vnd.openxmlformats-officedocument.wordprocessingml.footer+xml" PartName="/word/footer38.xml"/>
  <Override ContentType="application/vnd.openxmlformats-officedocument.wordprocessingml.footer+xml" PartName="/word/footer39.xml"/>
  <Override ContentType="application/vnd.openxmlformats-officedocument.wordprocessingml.footer+xml" PartName="/word/footer4.xml"/>
  <Override ContentType="application/vnd.openxmlformats-officedocument.wordprocessingml.footer+xml" PartName="/word/footer40.xml"/>
  <Override ContentType="application/vnd.openxmlformats-officedocument.wordprocessingml.footer+xml" PartName="/word/footer41.xml"/>
  <Override ContentType="application/vnd.openxmlformats-officedocument.wordprocessingml.footer+xml" PartName="/word/footer42.xml"/>
  <Override ContentType="application/vnd.openxmlformats-officedocument.wordprocessingml.footer+xml" PartName="/word/footer43.xml"/>
  <Override ContentType="application/vnd.openxmlformats-officedocument.wordprocessingml.footer+xml" PartName="/word/footer44.xml"/>
  <Override ContentType="application/vnd.openxmlformats-officedocument.wordprocessingml.footer+xml" PartName="/word/footer45.xml"/>
  <Override ContentType="application/vnd.openxmlformats-officedocument.wordprocessingml.footer+xml" PartName="/word/footer46.xml"/>
  <Override ContentType="application/vnd.openxmlformats-officedocument.wordprocessingml.footer+xml" PartName="/word/footer47.xml"/>
  <Override ContentType="application/vnd.openxmlformats-officedocument.wordprocessingml.footer+xml" PartName="/word/footer48.xml"/>
  <Override ContentType="application/vnd.openxmlformats-officedocument.wordprocessingml.footer+xml" PartName="/word/footer49.xml"/>
  <Override ContentType="application/vnd.openxmlformats-officedocument.wordprocessingml.footer+xml" PartName="/word/footer5.xml"/>
  <Override ContentType="application/vnd.openxmlformats-officedocument.wordprocessingml.footer+xml" PartName="/word/footer50.xml"/>
  <Override ContentType="application/vnd.openxmlformats-officedocument.wordprocessingml.footer+xml" PartName="/word/footer51.xml"/>
  <Override ContentType="application/vnd.openxmlformats-officedocument.wordprocessingml.footer+xml" PartName="/word/footer52.xml"/>
  <Override ContentType="application/vnd.openxmlformats-officedocument.wordprocessingml.footer+xml" PartName="/word/footer53.xml"/>
  <Override ContentType="application/vnd.openxmlformats-officedocument.wordprocessingml.footer+xml" PartName="/word/footer54.xml"/>
  <Override ContentType="application/vnd.openxmlformats-officedocument.wordprocessingml.footer+xml" PartName="/word/footer55.xml"/>
  <Override ContentType="application/vnd.openxmlformats-officedocument.wordprocessingml.footer+xml" PartName="/word/footer56.xml"/>
  <Override ContentType="application/vnd.openxmlformats-officedocument.wordprocessingml.footer+xml" PartName="/word/footer57.xml"/>
  <Override ContentType="application/vnd.openxmlformats-officedocument.wordprocessingml.footer+xml" PartName="/word/footer58.xml"/>
  <Override ContentType="application/vnd.openxmlformats-officedocument.wordprocessingml.footer+xml" PartName="/word/footer59.xml"/>
  <Override ContentType="application/vnd.openxmlformats-officedocument.wordprocessingml.footer+xml" PartName="/word/footer6.xml"/>
  <Override ContentType="application/vnd.openxmlformats-officedocument.wordprocessingml.footer+xml" PartName="/word/footer60.xml"/>
  <Override ContentType="application/vnd.openxmlformats-officedocument.wordprocessingml.footer+xml" PartName="/word/footer61.xml"/>
  <Override ContentType="application/vnd.openxmlformats-officedocument.wordprocessingml.footer+xml" PartName="/word/footer62.xml"/>
  <Override ContentType="application/vnd.openxmlformats-officedocument.wordprocessingml.footer+xml" PartName="/word/footer63.xml"/>
  <Override ContentType="application/vnd.openxmlformats-officedocument.wordprocessingml.footer+xml" PartName="/word/footer64.xml"/>
  <Override ContentType="application/vnd.openxmlformats-officedocument.wordprocessingml.footer+xml" PartName="/word/footer65.xml"/>
  <Override ContentType="application/vnd.openxmlformats-officedocument.wordprocessingml.footer+xml" PartName="/word/footer66.xml"/>
  <Override ContentType="application/vnd.openxmlformats-officedocument.wordprocessingml.footer+xml" PartName="/word/footer67.xml"/>
  <Override ContentType="application/vnd.openxmlformats-officedocument.wordprocessingml.footer+xml" PartName="/word/footer68.xml"/>
  <Override ContentType="application/vnd.openxmlformats-officedocument.wordprocessingml.footer+xml" PartName="/word/footer69.xml"/>
  <Override ContentType="application/vnd.openxmlformats-officedocument.wordprocessingml.footer+xml" PartName="/word/footer7.xml"/>
  <Override ContentType="application/vnd.openxmlformats-officedocument.wordprocessingml.footer+xml" PartName="/word/footer70.xml"/>
  <Override ContentType="application/vnd.openxmlformats-officedocument.wordprocessingml.footer+xml" PartName="/word/footer71.xml"/>
  <Override ContentType="application/vnd.openxmlformats-officedocument.wordprocessingml.footer+xml" PartName="/word/footer72.xml"/>
  <Override ContentType="application/vnd.openxmlformats-officedocument.wordprocessingml.footer+xml" PartName="/word/footer73.xml"/>
  <Override ContentType="application/vnd.openxmlformats-officedocument.wordprocessingml.footer+xml" PartName="/word/footer74.xml"/>
  <Override ContentType="application/vnd.openxmlformats-officedocument.wordprocessingml.footer+xml" PartName="/word/footer75.xml"/>
  <Override ContentType="application/vnd.openxmlformats-officedocument.wordprocessingml.footer+xml" PartName="/word/footer76.xml"/>
  <Override ContentType="application/vnd.openxmlformats-officedocument.wordprocessingml.footer+xml" PartName="/word/footer77.xml"/>
  <Override ContentType="application/vnd.openxmlformats-officedocument.wordprocessingml.footer+xml" PartName="/word/footer78.xml"/>
  <Override ContentType="application/vnd.openxmlformats-officedocument.wordprocessingml.footer+xml" PartName="/word/footer79.xml"/>
  <Override ContentType="application/vnd.openxmlformats-officedocument.wordprocessingml.footer+xml" PartName="/word/footer8.xml"/>
  <Override ContentType="application/vnd.openxmlformats-officedocument.wordprocessingml.footer+xml" PartName="/word/footer80.xml"/>
  <Override ContentType="application/vnd.openxmlformats-officedocument.wordprocessingml.footer+xml" PartName="/word/footer81.xml"/>
  <Override ContentType="application/vnd.openxmlformats-officedocument.wordprocessingml.footer+xml" PartName="/word/footer82.xml"/>
  <Override ContentType="application/vnd.openxmlformats-officedocument.wordprocessingml.footer+xml" PartName="/word/footer9.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header+xml" PartName="/word/header13.xml"/>
  <Override ContentType="application/vnd.openxmlformats-officedocument.wordprocessingml.header+xml" PartName="/word/header14.xml"/>
  <Override ContentType="application/vnd.openxmlformats-officedocument.wordprocessingml.header+xml" PartName="/word/header15.xml"/>
  <Override ContentType="application/vnd.openxmlformats-officedocument.wordprocessingml.header+xml" PartName="/word/header16.xml"/>
  <Override ContentType="application/vnd.openxmlformats-officedocument.wordprocessingml.header+xml" PartName="/word/header17.xml"/>
  <Override ContentType="application/vnd.openxmlformats-officedocument.wordprocessingml.header+xml" PartName="/word/header18.xml"/>
  <Override ContentType="application/vnd.openxmlformats-officedocument.wordprocessingml.header+xml" PartName="/word/header19.xml"/>
  <Override ContentType="application/vnd.openxmlformats-officedocument.wordprocessingml.header+xml" PartName="/word/header2.xml"/>
  <Override ContentType="application/vnd.openxmlformats-officedocument.wordprocessingml.header+xml" PartName="/word/header20.xml"/>
  <Override ContentType="application/vnd.openxmlformats-officedocument.wordprocessingml.header+xml" PartName="/word/header21.xml"/>
  <Override ContentType="application/vnd.openxmlformats-officedocument.wordprocessingml.header+xml" PartName="/word/header22.xml"/>
  <Override ContentType="application/vnd.openxmlformats-officedocument.wordprocessingml.header+xml" PartName="/word/header23.xml"/>
  <Override ContentType="application/vnd.openxmlformats-officedocument.wordprocessingml.header+xml" PartName="/word/header24.xml"/>
  <Override ContentType="application/vnd.openxmlformats-officedocument.wordprocessingml.header+xml" PartName="/word/header25.xml"/>
  <Override ContentType="application/vnd.openxmlformats-officedocument.wordprocessingml.header+xml" PartName="/word/header26.xml"/>
  <Override ContentType="application/vnd.openxmlformats-officedocument.wordprocessingml.header+xml" PartName="/word/header27.xml"/>
  <Override ContentType="application/vnd.openxmlformats-officedocument.wordprocessingml.header+xml" PartName="/word/header28.xml"/>
  <Override ContentType="application/vnd.openxmlformats-officedocument.wordprocessingml.header+xml" PartName="/word/header29.xml"/>
  <Override ContentType="application/vnd.openxmlformats-officedocument.wordprocessingml.header+xml" PartName="/word/header3.xml"/>
  <Override ContentType="application/vnd.openxmlformats-officedocument.wordprocessingml.header+xml" PartName="/word/header30.xml"/>
  <Override ContentType="application/vnd.openxmlformats-officedocument.wordprocessingml.header+xml" PartName="/word/header31.xml"/>
  <Override ContentType="application/vnd.openxmlformats-officedocument.wordprocessingml.header+xml" PartName="/word/header32.xml"/>
  <Override ContentType="application/vnd.openxmlformats-officedocument.wordprocessingml.header+xml" PartName="/word/header33.xml"/>
  <Override ContentType="application/vnd.openxmlformats-officedocument.wordprocessingml.header+xml" PartName="/word/header34.xml"/>
  <Override ContentType="application/vnd.openxmlformats-officedocument.wordprocessingml.header+xml" PartName="/word/header35.xml"/>
  <Override ContentType="application/vnd.openxmlformats-officedocument.wordprocessingml.header+xml" PartName="/word/header36.xml"/>
  <Override ContentType="application/vnd.openxmlformats-officedocument.wordprocessingml.header+xml" PartName="/word/header37.xml"/>
  <Override ContentType="application/vnd.openxmlformats-officedocument.wordprocessingml.header+xml" PartName="/word/header38.xml"/>
  <Override ContentType="application/vnd.openxmlformats-officedocument.wordprocessingml.header+xml" PartName="/word/header39.xml"/>
  <Override ContentType="application/vnd.openxmlformats-officedocument.wordprocessingml.header+xml" PartName="/word/header4.xml"/>
  <Override ContentType="application/vnd.openxmlformats-officedocument.wordprocessingml.header+xml" PartName="/word/header40.xml"/>
  <Override ContentType="application/vnd.openxmlformats-officedocument.wordprocessingml.header+xml" PartName="/word/header41.xml"/>
  <Override ContentType="application/vnd.openxmlformats-officedocument.wordprocessingml.header+xml" PartName="/word/header42.xml"/>
  <Override ContentType="application/vnd.openxmlformats-officedocument.wordprocessingml.header+xml" PartName="/word/header43.xml"/>
  <Override ContentType="application/vnd.openxmlformats-officedocument.wordprocessingml.header+xml" PartName="/word/header44.xml"/>
  <Override ContentType="application/vnd.openxmlformats-officedocument.wordprocessingml.header+xml" PartName="/word/header45.xml"/>
  <Override ContentType="application/vnd.openxmlformats-officedocument.wordprocessingml.header+xml" PartName="/word/header46.xml"/>
  <Override ContentType="application/vnd.openxmlformats-officedocument.wordprocessingml.header+xml" PartName="/word/header47.xml"/>
  <Override ContentType="application/vnd.openxmlformats-officedocument.wordprocessingml.header+xml" PartName="/word/header48.xml"/>
  <Override ContentType="application/vnd.openxmlformats-officedocument.wordprocessingml.header+xml" PartName="/word/header49.xml"/>
  <Override ContentType="application/vnd.openxmlformats-officedocument.wordprocessingml.header+xml" PartName="/word/header5.xml"/>
  <Override ContentType="application/vnd.openxmlformats-officedocument.wordprocessingml.header+xml" PartName="/word/header50.xml"/>
  <Override ContentType="application/vnd.openxmlformats-officedocument.wordprocessingml.header+xml" PartName="/word/header51.xml"/>
  <Override ContentType="application/vnd.openxmlformats-officedocument.wordprocessingml.header+xml" PartName="/word/header52.xml"/>
  <Override ContentType="application/vnd.openxmlformats-officedocument.wordprocessingml.header+xml" PartName="/word/header53.xml"/>
  <Override ContentType="application/vnd.openxmlformats-officedocument.wordprocessingml.header+xml" PartName="/word/header54.xml"/>
  <Override ContentType="application/vnd.openxmlformats-officedocument.wordprocessingml.header+xml" PartName="/word/header55.xml"/>
  <Override ContentType="application/vnd.openxmlformats-officedocument.wordprocessingml.header+xml" PartName="/word/header56.xml"/>
  <Override ContentType="application/vnd.openxmlformats-officedocument.wordprocessingml.header+xml" PartName="/word/header57.xml"/>
  <Override ContentType="application/vnd.openxmlformats-officedocument.wordprocessingml.header+xml" PartName="/word/header58.xml"/>
  <Override ContentType="application/vnd.openxmlformats-officedocument.wordprocessingml.header+xml" PartName="/word/header59.xml"/>
  <Override ContentType="application/vnd.openxmlformats-officedocument.wordprocessingml.header+xml" PartName="/word/header6.xml"/>
  <Override ContentType="application/vnd.openxmlformats-officedocument.wordprocessingml.header+xml" PartName="/word/header60.xml"/>
  <Override ContentType="application/vnd.openxmlformats-officedocument.wordprocessingml.header+xml" PartName="/word/header61.xml"/>
  <Override ContentType="application/vnd.openxmlformats-officedocument.wordprocessingml.header+xml" PartName="/word/header62.xml"/>
  <Override ContentType="application/vnd.openxmlformats-officedocument.wordprocessingml.header+xml" PartName="/word/header63.xml"/>
  <Override ContentType="application/vnd.openxmlformats-officedocument.wordprocessingml.header+xml" PartName="/word/header64.xml"/>
  <Override ContentType="application/vnd.openxmlformats-officedocument.wordprocessingml.header+xml" PartName="/word/header65.xml"/>
  <Override ContentType="application/vnd.openxmlformats-officedocument.wordprocessingml.header+xml" PartName="/word/header66.xml"/>
  <Override ContentType="application/vnd.openxmlformats-officedocument.wordprocessingml.header+xml" PartName="/word/header67.xml"/>
  <Override ContentType="application/vnd.openxmlformats-officedocument.wordprocessingml.header+xml" PartName="/word/header68.xml"/>
  <Override ContentType="application/vnd.openxmlformats-officedocument.wordprocessingml.header+xml" PartName="/word/header69.xml"/>
  <Override ContentType="application/vnd.openxmlformats-officedocument.wordprocessingml.header+xml" PartName="/word/header7.xml"/>
  <Override ContentType="application/vnd.openxmlformats-officedocument.wordprocessingml.header+xml" PartName="/word/header70.xml"/>
  <Override ContentType="application/vnd.openxmlformats-officedocument.wordprocessingml.header+xml" PartName="/word/header71.xml"/>
  <Override ContentType="application/vnd.openxmlformats-officedocument.wordprocessingml.header+xml" PartName="/word/header72.xml"/>
  <Override ContentType="application/vnd.openxmlformats-officedocument.wordprocessingml.header+xml" PartName="/word/header73.xml"/>
  <Override ContentType="application/vnd.openxmlformats-officedocument.wordprocessingml.header+xml" PartName="/word/header74.xml"/>
  <Override ContentType="application/vnd.openxmlformats-officedocument.wordprocessingml.header+xml" PartName="/word/header75.xml"/>
  <Override ContentType="application/vnd.openxmlformats-officedocument.wordprocessingml.header+xml" PartName="/word/header76.xml"/>
  <Override ContentType="application/vnd.openxmlformats-officedocument.wordprocessingml.header+xml" PartName="/word/header77.xml"/>
  <Override ContentType="application/vnd.openxmlformats-officedocument.wordprocessingml.header+xml" PartName="/word/header78.xml"/>
  <Override ContentType="application/vnd.openxmlformats-officedocument.wordprocessingml.header+xml" PartName="/word/header79.xml"/>
  <Override ContentType="application/vnd.openxmlformats-officedocument.wordprocessingml.header+xml" PartName="/word/header8.xml"/>
  <Override ContentType="application/vnd.openxmlformats-officedocument.wordprocessingml.header+xml" PartName="/word/header80.xml"/>
  <Override ContentType="application/vnd.openxmlformats-officedocument.wordprocessingml.header+xml" PartName="/word/header81.xml"/>
  <Override ContentType="application/vnd.openxmlformats-officedocument.wordprocessingml.header+xml" PartName="/word/header82.xml"/>
  <Override ContentType="application/vnd.openxmlformats-officedocument.wordprocessingml.header+xml" PartName="/word/header83.xml"/>
  <Override ContentType="application/vnd.openxmlformats-officedocument.wordprocessingml.header+xml" PartName="/word/header84.xml"/>
  <Override ContentType="application/vnd.openxmlformats-officedocument.wordprocessingml.header+xml" PartName="/word/header9.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val="0"/>
        <w:shd w:val="clear" w:color="auto" w:fill="auto"/>
        <w:spacing w:before="0" w:after="4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2" o:spid="_x0000_s1180" type="#_x0000_t202" style="position:absolute;left:0;margin-left:378.25pt;margin-top:-72pt;height:26.45pt;width:101.05pt;mso-position-horizontal-relative:margin;mso-wrap-distance-bottom:0pt;mso-wrap-distance-top:0pt;rotation:0f;z-index:-2516572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1"/>
                    <w:widowControl w:val="0"/>
                    <w:shd w:val="clear" w:color="auto" w:fill="auto"/>
                    <w:spacing w:before="0" w:after="0" w:line="360" w:lineRule="exact"/>
                    <w:ind w:left="0" w:right="0" w:firstLine="0"/>
                    <w:jc w:val="left"/>
                  </w:pPr>
                  <w:r>
                    <w:rPr>
                      <w:color w:val="000000"/>
                      <w:position w:val="0"/>
                      <w:lang w:val="en-US" w:eastAsia="en-US" w:bidi="en-US"/>
                    </w:rPr>
                    <w:t>[cadence</w:t>
                  </w:r>
                </w:p>
              </w:txbxContent>
            </v:textbox>
            <w10:wrap type="topAndBottom"/>
          </v:shape>
        </w:pict>
      </w:r>
      <w:r>
        <w:rPr>
          <w:color w:val="000000"/>
          <w:spacing w:val="0"/>
          <w:w w:val="100"/>
          <w:position w:val="0"/>
          <w:lang w:val="en-US" w:eastAsia="en-US" w:bidi="en-US"/>
        </w:rPr>
        <w:t>SKILL Language User Guide</w:t>
      </w:r>
    </w:p>
    <w:p>
      <w:pPr>
        <w:pStyle w:val="13"/>
        <w:widowControl w:val="0"/>
        <w:shd w:val="clear" w:color="auto" w:fill="auto"/>
        <w:spacing w:before="0" w:after="0"/>
        <w:ind w:left="0" w:right="3600" w:firstLine="0"/>
        <w:jc w:val="left"/>
        <w:sectPr>
          <w:footnotePr>
            <w:numFmt w:val="chicago"/>
            <w:numRestart w:val="eachPage"/>
          </w:footnotePr>
          <w:pgSz w:w="12240" w:h="15840"/>
          <w:pgMar w:top="681" w:right="4507" w:bottom="681" w:left="1229" w:header="0" w:footer="3" w:gutter="0"/>
          <w:cols w:space="720" w:num="1"/>
          <w:rtlGutter w:val="0"/>
          <w:docGrid w:linePitch="360" w:charSpace="0"/>
        </w:sectPr>
      </w:pPr>
      <w:r>
        <w:rPr>
          <w:color w:val="000000"/>
          <w:spacing w:val="0"/>
          <w:w w:val="100"/>
          <w:position w:val="0"/>
          <w:lang w:val="en-US" w:eastAsia="en-US" w:bidi="en-US"/>
        </w:rPr>
        <w:t>Product Version 06.10 March 2003</w:t>
      </w:r>
    </w:p>
    <w:p>
      <w:pPr>
        <w:pStyle w:val="14"/>
        <w:widowControl w:val="0"/>
        <w:shd w:val="clear" w:color="auto" w:fill="auto"/>
        <w:spacing w:before="0" w:after="0" w:line="190" w:lineRule="exact"/>
        <w:ind w:left="0" w:right="0" w:firstLine="0"/>
        <w:jc w:val="left"/>
      </w:pPr>
      <w:r>
        <w:rPr>
          <w:color w:val="000000"/>
          <w:spacing w:val="0"/>
          <w:w w:val="100"/>
          <w:position w:val="0"/>
          <w:lang w:val="en-US" w:eastAsia="en-US" w:bidi="en-US"/>
        </w:rPr>
        <w:t>© 1990-2003 Cadence Design Systems, Inc. All rights reserved.</w:t>
      </w:r>
    </w:p>
    <w:p>
      <w:pPr>
        <w:pStyle w:val="14"/>
        <w:widowControl w:val="0"/>
        <w:shd w:val="clear" w:color="auto" w:fill="auto"/>
        <w:spacing w:before="0" w:after="134" w:line="190" w:lineRule="exact"/>
        <w:ind w:left="0" w:right="0" w:firstLine="0"/>
        <w:jc w:val="left"/>
      </w:pPr>
      <w:r>
        <w:rPr>
          <w:color w:val="000000"/>
          <w:spacing w:val="0"/>
          <w:w w:val="100"/>
          <w:position w:val="0"/>
          <w:lang w:val="en-US" w:eastAsia="en-US" w:bidi="en-US"/>
        </w:rPr>
        <w:t>Printed in the United States of America.</w:t>
      </w:r>
    </w:p>
    <w:p>
      <w:pPr>
        <w:pStyle w:val="14"/>
        <w:widowControl w:val="0"/>
        <w:shd w:val="clear" w:color="auto" w:fill="auto"/>
        <w:spacing w:before="0" w:after="94" w:line="190" w:lineRule="exact"/>
        <w:ind w:left="0" w:right="0" w:firstLine="0"/>
        <w:jc w:val="left"/>
      </w:pPr>
      <w:r>
        <w:rPr>
          <w:color w:val="000000"/>
          <w:spacing w:val="0"/>
          <w:w w:val="100"/>
          <w:position w:val="0"/>
          <w:lang w:val="en-US" w:eastAsia="en-US" w:bidi="en-US"/>
        </w:rPr>
        <w:t>Cadence Design Systems, Inc., 555 River Oaks Parkway, San Jose, CA 95134, USA</w:t>
      </w:r>
    </w:p>
    <w:p>
      <w:pPr>
        <w:pStyle w:val="14"/>
        <w:widowControl w:val="0"/>
        <w:shd w:val="clear" w:color="auto" w:fill="auto"/>
        <w:spacing w:before="0" w:after="100" w:line="240" w:lineRule="exact"/>
        <w:ind w:left="0" w:right="0" w:firstLine="0"/>
        <w:jc w:val="left"/>
      </w:pPr>
      <w:r>
        <w:rPr>
          <w:rStyle w:val="60"/>
        </w:rPr>
        <w:t xml:space="preserve">Trademarks: </w:t>
      </w:r>
      <w:r>
        <w:rPr>
          <w:color w:val="000000"/>
          <w:spacing w:val="0"/>
          <w:w w:val="100"/>
          <w:position w:val="0"/>
          <w:lang w:val="en-US" w:eastAsia="en-US" w:bidi="en-US"/>
        </w:rPr>
        <w:t>Trademarks and service marks of Cadence Design Systems, Inc. (Cadence) contained in this document are attributed to Cadence with the appropriate symbol. Forqueries regarding Cadence</w:t>
      </w:r>
      <w:r>
        <w:rPr>
          <w:color w:val="000000"/>
          <w:spacing w:val="0"/>
          <w:w w:val="100"/>
          <w:position w:val="0"/>
          <w:vertAlign w:val="superscript"/>
          <w:lang w:val="en-US" w:eastAsia="en-US" w:bidi="en-US"/>
        </w:rPr>
        <w:t>]</w:t>
      </w:r>
      <w:r>
        <w:rPr>
          <w:color w:val="000000"/>
          <w:spacing w:val="0"/>
          <w:w w:val="100"/>
          <w:position w:val="0"/>
          <w:lang w:val="en-US" w:eastAsia="en-US" w:bidi="en-US"/>
        </w:rPr>
        <w:t>s trademarks, contact the corporate legal department at the address shown above or call 1-800-862-4522.</w:t>
      </w:r>
    </w:p>
    <w:p>
      <w:pPr>
        <w:pStyle w:val="14"/>
        <w:widowControl w:val="0"/>
        <w:shd w:val="clear" w:color="auto" w:fill="auto"/>
        <w:spacing w:before="0" w:after="94" w:line="190" w:lineRule="exact"/>
        <w:ind w:left="0" w:right="0" w:firstLine="0"/>
        <w:jc w:val="left"/>
      </w:pPr>
      <w:r>
        <w:rPr>
          <w:color w:val="000000"/>
          <w:spacing w:val="0"/>
          <w:w w:val="100"/>
          <w:position w:val="0"/>
          <w:lang w:val="en-US" w:eastAsia="en-US" w:bidi="en-US"/>
        </w:rPr>
        <w:t>All other trademarks are the property of their respective holders.</w:t>
      </w:r>
    </w:p>
    <w:p>
      <w:pPr>
        <w:pStyle w:val="14"/>
        <w:widowControl w:val="0"/>
        <w:shd w:val="clear" w:color="auto" w:fill="auto"/>
        <w:spacing w:before="0" w:after="0" w:line="240" w:lineRule="exact"/>
        <w:ind w:left="0" w:right="0" w:firstLine="0"/>
        <w:jc w:val="left"/>
      </w:pPr>
      <w:r>
        <w:rPr>
          <w:rStyle w:val="60"/>
        </w:rPr>
        <w:t xml:space="preserve">Restricted Print Permission: </w:t>
      </w:r>
      <w:r>
        <w:rPr>
          <w:color w:val="000000"/>
          <w:spacing w:val="0"/>
          <w:w w:val="100"/>
          <w:position w:val="0"/>
          <w:lang w:val="en-US" w:eastAsia="en-US" w:bidi="en-US"/>
        </w:rPr>
        <w:t>This publication is protected by copyright and any unauthorized use of this publication may violate copyright, trademark, and other laws. Except as specified in this permission statement, this publication may not be copied, reproduced, modified, published, uploaded, posted, transmitted, or distributed in any way, without priorwritten permission from Cadence. This statement grants you permission to print one (1) hard copy of this publication subject to the following conditions:</w:t>
      </w:r>
    </w:p>
    <w:p>
      <w:pPr>
        <w:pStyle w:val="14"/>
        <w:widowControl w:val="0"/>
        <w:numPr>
          <w:ilvl w:val="0"/>
          <w:numId w:val="1"/>
        </w:numPr>
        <w:shd w:val="clear" w:color="auto" w:fill="auto"/>
        <w:tabs>
          <w:tab w:val="left" w:pos="644"/>
        </w:tabs>
        <w:spacing w:before="0" w:after="0" w:line="264" w:lineRule="exact"/>
        <w:ind w:left="300" w:right="0" w:firstLine="0"/>
        <w:jc w:val="both"/>
      </w:pPr>
      <w:r>
        <w:rPr>
          <w:color w:val="000000"/>
          <w:spacing w:val="0"/>
          <w:w w:val="100"/>
          <w:position w:val="0"/>
          <w:lang w:val="en-US" w:eastAsia="en-US" w:bidi="en-US"/>
        </w:rPr>
        <w:t>The publication may be used solely for personal, informational, and noncommercial purposes;</w:t>
      </w:r>
    </w:p>
    <w:p>
      <w:pPr>
        <w:pStyle w:val="14"/>
        <w:widowControl w:val="0"/>
        <w:numPr>
          <w:ilvl w:val="0"/>
          <w:numId w:val="1"/>
        </w:numPr>
        <w:shd w:val="clear" w:color="auto" w:fill="auto"/>
        <w:tabs>
          <w:tab w:val="left" w:pos="644"/>
        </w:tabs>
        <w:spacing w:before="0" w:after="0" w:line="264" w:lineRule="exact"/>
        <w:ind w:left="300" w:right="0" w:firstLine="0"/>
        <w:jc w:val="both"/>
      </w:pPr>
      <w:r>
        <w:rPr>
          <w:color w:val="000000"/>
          <w:spacing w:val="0"/>
          <w:w w:val="100"/>
          <w:position w:val="0"/>
          <w:lang w:val="en-US" w:eastAsia="en-US" w:bidi="en-US"/>
        </w:rPr>
        <w:t>The publication may not be modified in any way;</w:t>
      </w:r>
    </w:p>
    <w:p>
      <w:pPr>
        <w:pStyle w:val="14"/>
        <w:widowControl w:val="0"/>
        <w:numPr>
          <w:ilvl w:val="0"/>
          <w:numId w:val="1"/>
        </w:numPr>
        <w:shd w:val="clear" w:color="auto" w:fill="auto"/>
        <w:tabs>
          <w:tab w:val="left" w:pos="644"/>
        </w:tabs>
        <w:spacing w:before="0" w:after="0" w:line="264" w:lineRule="exact"/>
        <w:ind w:left="640" w:right="0"/>
        <w:jc w:val="left"/>
      </w:pPr>
      <w:r>
        <w:rPr>
          <w:color w:val="000000"/>
          <w:spacing w:val="0"/>
          <w:w w:val="100"/>
          <w:position w:val="0"/>
          <w:lang w:val="en-US" w:eastAsia="en-US" w:bidi="en-US"/>
        </w:rPr>
        <w:t>Any copy of the publication or portion thereof must include all original copyright, trademark, and other proprietary notices and this permission statement; and</w:t>
      </w:r>
    </w:p>
    <w:p>
      <w:pPr>
        <w:pStyle w:val="14"/>
        <w:widowControl w:val="0"/>
        <w:numPr>
          <w:ilvl w:val="0"/>
          <w:numId w:val="1"/>
        </w:numPr>
        <w:shd w:val="clear" w:color="auto" w:fill="auto"/>
        <w:tabs>
          <w:tab w:val="left" w:pos="644"/>
        </w:tabs>
        <w:spacing w:before="0" w:after="60" w:line="240" w:lineRule="exact"/>
        <w:ind w:left="640" w:right="0"/>
        <w:jc w:val="left"/>
      </w:pPr>
      <w:r>
        <w:rPr>
          <w:color w:val="000000"/>
          <w:spacing w:val="0"/>
          <w:w w:val="100"/>
          <w:position w:val="0"/>
          <w:lang w:val="en-US" w:eastAsia="en-US" w:bidi="en-US"/>
        </w:rPr>
        <w:t>Cadence reserves the right to revoke this authorization at any time, and any such use shall be discontinued immediately upon written notice from Cadence.</w:t>
      </w:r>
    </w:p>
    <w:p>
      <w:pPr>
        <w:pStyle w:val="14"/>
        <w:widowControl w:val="0"/>
        <w:shd w:val="clear" w:color="auto" w:fill="auto"/>
        <w:spacing w:before="0" w:after="60" w:line="240" w:lineRule="exact"/>
        <w:ind w:left="0" w:right="0" w:firstLine="0"/>
        <w:jc w:val="left"/>
      </w:pPr>
      <w:r>
        <w:rPr>
          <w:rStyle w:val="60"/>
        </w:rPr>
        <w:t xml:space="preserve">Disclaimer: </w:t>
      </w:r>
      <w:r>
        <w:rPr>
          <w:color w:val="000000"/>
          <w:spacing w:val="0"/>
          <w:w w:val="100"/>
          <w:position w:val="0"/>
          <w:lang w:val="en-US" w:eastAsia="en-US" w:bidi="en-US"/>
        </w:rPr>
        <w:t>Information in this publication is subject to change without notice and does not represent a commitment on the part of Cadence. The information contained herein is the proprietary and confidential information ofCadence orits licensors, and issupplied subjectto, and may be used only byCadence</w:t>
      </w:r>
      <w:r>
        <w:rPr>
          <w:color w:val="000000"/>
          <w:spacing w:val="0"/>
          <w:w w:val="100"/>
          <w:position w:val="0"/>
          <w:vertAlign w:val="superscript"/>
          <w:lang w:val="en-US" w:eastAsia="en-US" w:bidi="en-US"/>
        </w:rPr>
        <w:t>]</w:t>
      </w:r>
      <w:r>
        <w:rPr>
          <w:color w:val="000000"/>
          <w:spacing w:val="0"/>
          <w:w w:val="100"/>
          <w:position w:val="0"/>
          <w:lang w:val="en-US" w:eastAsia="en-US" w:bidi="en-US"/>
        </w:rPr>
        <w:t>s customer in accordance with, a written agreement between Cadence and its customer. Except as may be explicitly set forth in such agreement, Cadence does not make, and expressly disclaims, any representations or warranties as to the completeness, accuracy or usefulness of the information contained in this document. Cadence does not warrant that use of such information will not infringe any third party rights, nor does Cadence assume any liability for damages or costs of any kind that may result from use of such information.</w:t>
      </w:r>
    </w:p>
    <w:p>
      <w:pPr>
        <w:pStyle w:val="14"/>
        <w:widowControl w:val="0"/>
        <w:shd w:val="clear" w:color="auto" w:fill="auto"/>
        <w:spacing w:before="0" w:after="0" w:line="240" w:lineRule="exact"/>
        <w:ind w:left="0" w:right="0" w:firstLine="0"/>
        <w:jc w:val="left"/>
        <w:sectPr>
          <w:pgSz w:w="12240" w:h="15840"/>
          <w:pgMar w:top="1914" w:right="1237" w:bottom="1590" w:left="1229" w:header="0" w:footer="3" w:gutter="0"/>
          <w:cols w:space="720" w:num="1"/>
          <w:rtlGutter w:val="0"/>
          <w:docGrid w:linePitch="360" w:charSpace="0"/>
        </w:sectPr>
      </w:pPr>
      <w:r>
        <w:rPr>
          <w:rStyle w:val="60"/>
        </w:rPr>
        <w:t xml:space="preserve">Restricted Rights: </w:t>
      </w:r>
      <w:r>
        <w:rPr>
          <w:color w:val="000000"/>
          <w:spacing w:val="0"/>
          <w:w w:val="100"/>
          <w:position w:val="0"/>
          <w:lang w:val="en-US" w:eastAsia="en-US" w:bidi="en-US"/>
        </w:rPr>
        <w:t>Use, duplication, or disclosure by the Government is subject to restrictions as set forth in FAR52.227-14 and DFAR252.227-7013 et seq. or its successor.</w:t>
      </w:r>
    </w:p>
    <w:p>
      <w:pPr>
        <w:pStyle w:val="15"/>
        <w:keepNext/>
        <w:keepLines/>
        <w:widowControl w:val="0"/>
        <w:shd w:val="clear" w:color="auto" w:fill="auto"/>
        <w:spacing w:before="0" w:after="529" w:line="480" w:lineRule="exact"/>
        <w:ind w:left="0" w:right="0" w:firstLine="0"/>
        <w:jc w:val="left"/>
      </w:pPr>
      <w:bookmarkStart w:id="0" w:name="bookmark0"/>
      <w:r>
        <w:rPr>
          <w:color w:val="000000"/>
          <w:spacing w:val="0"/>
          <w:w w:val="100"/>
          <w:position w:val="0"/>
          <w:lang w:val="en-US" w:eastAsia="en-US" w:bidi="en-US"/>
        </w:rPr>
        <w:t>Contents</w:t>
      </w:r>
      <w:bookmarkEnd w:id="0"/>
    </w:p>
    <w:p>
      <w:pPr>
        <w:pStyle w:val="3"/>
        <w:widowControl w:val="0"/>
        <w:shd w:val="clear" w:color="auto" w:fill="auto"/>
        <w:tabs>
          <w:tab w:val="right" w:leader="dot" w:pos="9725"/>
        </w:tabs>
        <w:spacing w:before="0" w:after="43" w:line="230" w:lineRule="exact"/>
        <w:ind w:left="0" w:right="0" w:firstLine="0"/>
      </w:pPr>
      <w:r>
        <w:fldChar w:fldCharType="begin"/>
      </w:r>
      <w:r>
        <w:instrText xml:space="preserve"> TOC \o "1-5" \h \z </w:instrText>
      </w:r>
      <w:r>
        <w:fldChar w:fldCharType="separate"/>
      </w:r>
      <w:r>
        <w:fldChar w:fldCharType="begin"/>
      </w:r>
      <w:r>
        <w:instrText xml:space="preserve">HYPERLINK  \l "bookmark2" \o "Current Document" </w:instrText>
      </w:r>
      <w:r>
        <w:fldChar w:fldCharType="separate"/>
      </w:r>
      <w:r>
        <w:rPr>
          <w:color w:val="000000"/>
          <w:spacing w:val="0"/>
          <w:w w:val="100"/>
          <w:position w:val="0"/>
          <w:lang w:val="en-US" w:eastAsia="en-US" w:bidi="en-US"/>
        </w:rPr>
        <w:t>Before You Start</w:t>
      </w:r>
      <w:r>
        <w:rPr>
          <w:color w:val="000000"/>
          <w:spacing w:val="0"/>
          <w:w w:val="100"/>
          <w:position w:val="0"/>
          <w:lang w:val="en-US" w:eastAsia="en-US" w:bidi="en-US"/>
        </w:rPr>
        <w:tab/>
      </w:r>
      <w:r>
        <w:rPr>
          <w:rStyle w:val="66"/>
        </w:rPr>
        <w:t>19</w:t>
      </w:r>
      <w:r>
        <w:fldChar w:fldCharType="end"/>
      </w:r>
    </w:p>
    <w:p>
      <w:pPr>
        <w:pStyle w:val="6"/>
        <w:widowControl/>
        <w:pBdr>
          <w:top w:val="none" w:color="auto" w:sz="0" w:space="0"/>
          <w:left w:val="none" w:color="auto" w:sz="0" w:space="0"/>
          <w:bottom w:val="none" w:color="auto" w:sz="0" w:space="0"/>
          <w:right w:val="none" w:color="auto" w:sz="0" w:space="0"/>
        </w:pBdr>
        <w:shd w:val="clear" w:color="auto" w:fill="F2F2F2"/>
        <w:spacing w:before="0" w:beforeAutospacing="0" w:after="0" w:afterAutospacing="0" w:line="360" w:lineRule="atLeast"/>
        <w:ind w:left="0" w:right="0" w:firstLine="0"/>
      </w:pPr>
      <w:r>
        <w:fldChar w:fldCharType="begin"/>
      </w:r>
      <w:r>
        <w:instrText xml:space="preserve">HYPERLINK  \l "bookmark6" \o "Current Document" </w:instrText>
      </w:r>
      <w:r>
        <w:fldChar w:fldCharType="separate"/>
      </w:r>
      <w:r>
        <w:rPr>
          <w:rStyle w:val="65"/>
        </w:rPr>
        <w:t xml:space="preserve">Companion Reference Manual </w:t>
      </w:r>
      <w:r>
        <w:rPr>
          <w:rStyle w:val="65"/>
          <w:rFonts w:hint="eastAsia" w:eastAsia="宋体"/>
          <w:lang w:val="en-US" w:eastAsia="zh-CN"/>
        </w:rPr>
        <w:t xml:space="preserve">      </w:t>
      </w:r>
      <w:r>
        <w:rPr>
          <w:rFonts w:hint="default" w:ascii="Tahoma" w:hAnsi="Tahoma" w:eastAsia="Tahoma" w:cs="Tahoma"/>
          <w:b w:val="0"/>
          <w:i w:val="0"/>
          <w:caps w:val="0"/>
          <w:color w:val="FF9900"/>
          <w:spacing w:val="0"/>
          <w:sz w:val="18"/>
          <w:szCs w:val="18"/>
          <w:bdr w:val="none" w:color="auto" w:sz="0" w:space="0"/>
          <w:shd w:val="clear" w:color="auto" w:fill="F2F2F2"/>
        </w:rPr>
        <w:t>同伴参考手册</w:t>
      </w:r>
      <w:r>
        <w:rPr>
          <w:rStyle w:val="65"/>
        </w:rPr>
        <w:tab/>
      </w:r>
      <w:r>
        <w:rPr>
          <w:rStyle w:val="65"/>
          <w:rFonts w:hint="eastAsia" w:eastAsia="宋体"/>
          <w:lang w:val="en-US" w:eastAsia="zh-CN"/>
        </w:rPr>
        <w:t>................................................................................</w:t>
      </w:r>
      <w:r>
        <w:rPr>
          <w:rStyle w:val="65"/>
        </w:rPr>
        <w:t>20</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"bookmark8" \o "Current Document" </w:instrText>
      </w:r>
      <w:r>
        <w:fldChar w:fldCharType="separate"/>
      </w:r>
      <w:r>
        <w:rPr>
          <w:rStyle w:val="65"/>
        </w:rPr>
        <w:t xml:space="preserve">Audience </w:t>
      </w:r>
      <w:r>
        <w:rPr>
          <w:rStyle w:val="65"/>
        </w:rPr>
        <w:tab/>
      </w:r>
      <w:r>
        <w:rPr>
          <w:rStyle w:val="65"/>
        </w:rPr>
        <w:t>20</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"bookmark10" \o "Current Document" </w:instrText>
      </w:r>
      <w:r>
        <w:fldChar w:fldCharType="separate"/>
      </w:r>
      <w:r>
        <w:rPr>
          <w:rStyle w:val="65"/>
        </w:rPr>
        <w:t xml:space="preserve">About the SKILL Language </w:t>
      </w:r>
      <w:r>
        <w:rPr>
          <w:rStyle w:val="65"/>
        </w:rPr>
        <w:tab/>
      </w:r>
      <w:r>
        <w:rPr>
          <w:rStyle w:val="65"/>
        </w:rPr>
        <w:t>20</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"bookmark13" \o "Current Document" </w:instrText>
      </w:r>
      <w:r>
        <w:fldChar w:fldCharType="separate"/>
      </w:r>
      <w:r>
        <w:rPr>
          <w:rStyle w:val="65"/>
        </w:rPr>
        <w:t xml:space="preserve">Quick Look at All the Chapters </w:t>
      </w:r>
      <w:r>
        <w:rPr>
          <w:rStyle w:val="65"/>
        </w:rPr>
        <w:tab/>
      </w:r>
      <w:r>
        <w:rPr>
          <w:rStyle w:val="65"/>
        </w:rPr>
        <w:t>21</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"bookmark16" \o "Current Document" </w:instrText>
      </w:r>
      <w:r>
        <w:fldChar w:fldCharType="separate"/>
      </w:r>
      <w:r>
        <w:rPr>
          <w:rStyle w:val="67"/>
        </w:rPr>
        <w:t>What’s New</w:t>
      </w:r>
      <w:r>
        <w:rPr>
          <w:rStyle w:val="65"/>
        </w:rPr>
        <w:t xml:space="preserve"> </w:t>
      </w:r>
      <w:r>
        <w:rPr>
          <w:rStyle w:val="65"/>
        </w:rPr>
        <w:tab/>
      </w:r>
      <w:r>
        <w:rPr>
          <w:rStyle w:val="65"/>
        </w:rPr>
        <w:t>23</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"bookmark18" \o "Current Document" </w:instrText>
      </w:r>
      <w:r>
        <w:fldChar w:fldCharType="separate"/>
      </w:r>
      <w:r>
        <w:rPr>
          <w:rStyle w:val="65"/>
        </w:rPr>
        <w:t xml:space="preserve">SKILL Development Help </w:t>
      </w:r>
      <w:r>
        <w:rPr>
          <w:rStyle w:val="65"/>
        </w:rPr>
        <w:tab/>
      </w:r>
      <w:r>
        <w:rPr>
          <w:rStyle w:val="65"/>
        </w:rPr>
        <w:t>23</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"bookmark21" \o "Current Document" </w:instrText>
      </w:r>
      <w:r>
        <w:fldChar w:fldCharType="separate"/>
      </w:r>
      <w:r>
        <w:rPr>
          <w:rStyle w:val="65"/>
        </w:rPr>
        <w:t xml:space="preserve">Quick Reference Tool - Finder </w:t>
      </w:r>
      <w:r>
        <w:rPr>
          <w:rStyle w:val="65"/>
          <w:rFonts w:hint="eastAsia" w:eastAsia="宋体"/>
          <w:color w:val="FF9900"/>
          <w:lang w:eastAsia="zh-CN"/>
        </w:rPr>
        <w:t>快速参考工具</w:t>
      </w:r>
      <w:r>
        <w:rPr>
          <w:rStyle w:val="65"/>
          <w:rFonts w:hint="eastAsia" w:eastAsia="宋体"/>
          <w:color w:val="FF9900"/>
          <w:lang w:val="en-US" w:eastAsia="zh-CN"/>
        </w:rPr>
        <w:t>.</w:t>
      </w:r>
      <w:r>
        <w:rPr>
          <w:rStyle w:val="65"/>
          <w:rFonts w:hint="eastAsia" w:eastAsia="宋体"/>
          <w:lang w:val="en-US" w:eastAsia="zh-CN"/>
        </w:rPr>
        <w:t>...................................................................................</w:t>
      </w:r>
      <w:r>
        <w:rPr>
          <w:rStyle w:val="65"/>
        </w:rPr>
        <w:t>25</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"bookmark25" \o "Current Document" </w:instrText>
      </w:r>
      <w:r>
        <w:fldChar w:fldCharType="separate"/>
      </w:r>
      <w:r>
        <w:rPr>
          <w:rStyle w:val="65"/>
        </w:rPr>
        <w:t xml:space="preserve">Copying and Pasting Code Examples </w:t>
      </w:r>
      <w:r>
        <w:rPr>
          <w:rStyle w:val="65"/>
        </w:rPr>
        <w:tab/>
      </w:r>
      <w:r>
        <w:rPr>
          <w:rStyle w:val="65"/>
        </w:rPr>
        <w:t>26</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"bookmark27" \o "Current Document" </w:instrText>
      </w:r>
      <w:r>
        <w:fldChar w:fldCharType="separate"/>
      </w:r>
      <w:r>
        <w:rPr>
          <w:rStyle w:val="65"/>
        </w:rPr>
        <w:t xml:space="preserve">Other Sources of Information </w:t>
      </w:r>
      <w:r>
        <w:rPr>
          <w:rStyle w:val="65"/>
          <w:rFonts w:hint="eastAsia" w:eastAsia="宋体"/>
          <w:color w:val="FF9900"/>
          <w:lang w:eastAsia="zh-CN"/>
        </w:rPr>
        <w:t>其他信息来源</w:t>
      </w:r>
      <w:r>
        <w:rPr>
          <w:rStyle w:val="65"/>
        </w:rPr>
        <w:tab/>
      </w:r>
      <w:r>
        <w:rPr>
          <w:rStyle w:val="65"/>
        </w:rPr>
        <w:t>26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"bookmark29" \o "Current Document" </w:instrText>
      </w:r>
      <w:r>
        <w:fldChar w:fldCharType="separate"/>
      </w:r>
      <w:r>
        <w:rPr>
          <w:rStyle w:val="65"/>
        </w:rPr>
        <w:t xml:space="preserve">Product Installation </w:t>
      </w:r>
      <w:r>
        <w:rPr>
          <w:rStyle w:val="65"/>
        </w:rPr>
        <w:tab/>
      </w:r>
      <w:r>
        <w:rPr>
          <w:rStyle w:val="65"/>
        </w:rPr>
        <w:t>26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"bookmark32" \o "Current Document" </w:instrText>
      </w:r>
      <w:r>
        <w:fldChar w:fldCharType="separate"/>
      </w:r>
      <w:r>
        <w:rPr>
          <w:rStyle w:val="65"/>
        </w:rPr>
        <w:t xml:space="preserve">Other SKILL Development Documentation </w:t>
      </w:r>
      <w:r>
        <w:rPr>
          <w:rStyle w:val="65"/>
        </w:rPr>
        <w:tab/>
      </w:r>
      <w:r>
        <w:rPr>
          <w:rStyle w:val="65"/>
        </w:rPr>
        <w:t>26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"bookmark34" \o "Current Document" </w:instrText>
      </w:r>
      <w:r>
        <w:fldChar w:fldCharType="separate"/>
      </w:r>
      <w:r>
        <w:rPr>
          <w:rStyle w:val="65"/>
        </w:rPr>
        <w:t xml:space="preserve">Related SKILL API Documentation </w:t>
      </w:r>
      <w:r>
        <w:rPr>
          <w:rStyle w:val="65"/>
        </w:rPr>
        <w:tab/>
      </w:r>
      <w:r>
        <w:rPr>
          <w:rStyle w:val="65"/>
        </w:rPr>
        <w:t>26</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"bookmark36" \o "Current Document" </w:instrText>
      </w:r>
      <w:r>
        <w:fldChar w:fldCharType="separate"/>
      </w:r>
      <w:r>
        <w:rPr>
          <w:rStyle w:val="65"/>
        </w:rPr>
        <w:t xml:space="preserve">Document Conventions </w:t>
      </w:r>
      <w:r>
        <w:rPr>
          <w:rFonts w:hint="eastAsia" w:ascii="Tahoma" w:hAnsi="Tahoma" w:eastAsia="Tahoma" w:cs="Tahoma"/>
          <w:b w:val="0"/>
          <w:i w:val="0"/>
          <w:caps w:val="0"/>
          <w:color w:val="FF9900"/>
          <w:spacing w:val="0"/>
          <w:sz w:val="18"/>
          <w:szCs w:val="18"/>
          <w:shd w:val="clear" w:color="auto" w:fill="F2F2F2"/>
        </w:rPr>
        <w:t>文本结构约定</w:t>
      </w:r>
      <w:r>
        <w:rPr>
          <w:rStyle w:val="65"/>
        </w:rPr>
        <w:tab/>
      </w:r>
      <w:r>
        <w:rPr>
          <w:rStyle w:val="65"/>
        </w:rPr>
        <w:t>27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"bookmark40" \o "Current Document" </w:instrText>
      </w:r>
      <w:r>
        <w:fldChar w:fldCharType="separate"/>
      </w:r>
      <w:r>
        <w:rPr>
          <w:rStyle w:val="65"/>
        </w:rPr>
        <w:t xml:space="preserve">Syntax Conventions </w:t>
      </w:r>
      <w:r>
        <w:rPr>
          <w:rStyle w:val="65"/>
          <w:rFonts w:hint="eastAsia" w:eastAsia="宋体"/>
          <w:color w:val="FF9900"/>
          <w:lang w:eastAsia="zh-CN"/>
        </w:rPr>
        <w:t>语法规则</w:t>
      </w:r>
      <w:r>
        <w:rPr>
          <w:rStyle w:val="65"/>
        </w:rPr>
        <w:tab/>
      </w:r>
      <w:r>
        <w:rPr>
          <w:rStyle w:val="65"/>
        </w:rPr>
        <w:t>27</w:t>
      </w:r>
      <w:r>
        <w:fldChar w:fldCharType="end"/>
      </w:r>
    </w:p>
    <w:p>
      <w:pPr>
        <w:pStyle w:val="2"/>
        <w:widowControl w:val="0"/>
        <w:shd w:val="clear" w:color="auto" w:fill="auto"/>
        <w:tabs>
          <w:tab w:val="right" w:leader="dot" w:pos="9725"/>
        </w:tabs>
        <w:spacing w:before="0" w:after="306" w:line="336" w:lineRule="exact"/>
        <w:ind w:left="400" w:right="0" w:firstLine="0"/>
      </w:pPr>
      <w:r>
        <w:fldChar w:fldCharType="begin"/>
      </w:r>
      <w:r>
        <w:instrText xml:space="preserve">HYPERLINK  \l "bookmark42" \o "Current Document" </w:instrText>
      </w:r>
      <w:r>
        <w:fldChar w:fldCharType="separate"/>
      </w:r>
      <w:r>
        <w:rPr>
          <w:rStyle w:val="65"/>
        </w:rPr>
        <w:t xml:space="preserve">Data Types </w:t>
      </w:r>
      <w:r>
        <w:rPr>
          <w:rStyle w:val="65"/>
        </w:rPr>
        <w:tab/>
      </w:r>
      <w:r>
        <w:rPr>
          <w:rStyle w:val="65"/>
        </w:rPr>
        <w:t>28</w:t>
      </w:r>
      <w:r>
        <w:fldChar w:fldCharType="end"/>
      </w:r>
    </w:p>
    <w:p>
      <w:pPr>
        <w:pStyle w:val="3"/>
        <w:widowControl w:val="0"/>
        <w:shd w:val="clear" w:color="auto" w:fill="auto"/>
        <w:spacing w:before="0" w:after="0" w:line="403" w:lineRule="exact"/>
        <w:ind w:left="0" w:right="0" w:firstLine="0"/>
      </w:pPr>
      <w:r>
        <w:fldChar w:fldCharType="begin"/>
      </w:r>
      <w:r>
        <w:instrText xml:space="preserve">HYPERLINK  \l "bookmark45" \o "Current Document" </w:instrText>
      </w:r>
      <w:r>
        <w:fldChar w:fldCharType="separate"/>
      </w:r>
      <w:r>
        <w:rPr>
          <w:color w:val="000000"/>
          <w:spacing w:val="0"/>
          <w:w w:val="100"/>
          <w:position w:val="0"/>
          <w:lang w:val="en-US" w:eastAsia="en-US" w:bidi="en-US"/>
        </w:rPr>
        <w:t>1</w:t>
      </w:r>
      <w:r>
        <w:fldChar w:fldCharType="end"/>
      </w:r>
    </w:p>
    <w:p>
      <w:pPr>
        <w:pStyle w:val="3"/>
        <w:widowControl w:val="0"/>
        <w:shd w:val="clear" w:color="auto" w:fill="auto"/>
        <w:tabs>
          <w:tab w:val="right" w:leader="dot" w:pos="9725"/>
        </w:tabs>
        <w:spacing w:before="0" w:after="0" w:line="403" w:lineRule="exact"/>
        <w:ind w:left="0" w:right="0" w:firstLine="0"/>
      </w:pPr>
      <w:r>
        <w:fldChar w:fldCharType="begin"/>
      </w:r>
      <w:r>
        <w:instrText xml:space="preserve">HYPERLINK  \l "bookmark48" \o "Current Document" </w:instrText>
      </w:r>
      <w:r>
        <w:fldChar w:fldCharType="separate"/>
      </w:r>
      <w:r>
        <w:rPr>
          <w:color w:val="000000"/>
          <w:spacing w:val="0"/>
          <w:w w:val="100"/>
          <w:position w:val="0"/>
          <w:lang w:val="en-US" w:eastAsia="en-US" w:bidi="en-US"/>
        </w:rPr>
        <w:t>Getting Started</w:t>
      </w:r>
      <w:r>
        <w:rPr>
          <w:color w:val="000000"/>
          <w:spacing w:val="0"/>
          <w:w w:val="100"/>
          <w:position w:val="0"/>
          <w:lang w:val="en-US" w:eastAsia="en-US" w:bidi="en-US"/>
        </w:rPr>
        <w:tab/>
      </w:r>
      <w:r>
        <w:rPr>
          <w:rStyle w:val="66"/>
        </w:rPr>
        <w:t>31</w:t>
      </w:r>
      <w:r>
        <w:fldChar w:fldCharType="end"/>
      </w:r>
    </w:p>
    <w:p>
      <w:pPr>
        <w:pStyle w:val="2"/>
        <w:widowControl w:val="0"/>
        <w:shd w:val="clear" w:color="auto" w:fill="auto"/>
        <w:tabs>
          <w:tab w:val="right" w:leader="dot" w:pos="9725"/>
        </w:tabs>
        <w:spacing w:before="0" w:after="0" w:line="403" w:lineRule="exact"/>
        <w:ind w:left="400" w:right="0" w:firstLine="0"/>
      </w:pPr>
      <w:r>
        <w:fldChar w:fldCharType="begin"/>
      </w:r>
      <w:r>
        <w:instrText xml:space="preserve">HYPERLINK  \l "bookmark57" \o "Current Document" </w:instrText>
      </w:r>
      <w:r>
        <w:fldChar w:fldCharType="separate"/>
      </w:r>
      <w:r>
        <w:rPr>
          <w:rStyle w:val="65"/>
        </w:rPr>
        <w:t xml:space="preserve">Relationship to Lisp </w:t>
      </w:r>
      <w:r>
        <w:rPr>
          <w:rStyle w:val="65"/>
          <w:rFonts w:hint="eastAsia" w:eastAsia="宋体"/>
          <w:color w:val="FF9900"/>
          <w:lang w:val="en-US" w:eastAsia="zh-CN"/>
        </w:rPr>
        <w:t>lisp的关系</w:t>
      </w:r>
      <w:r>
        <w:rPr>
          <w:rStyle w:val="65"/>
        </w:rPr>
        <w:tab/>
      </w:r>
      <w:r>
        <w:rPr>
          <w:rStyle w:val="65"/>
        </w:rPr>
        <w:t>32</w:t>
      </w:r>
      <w:r>
        <w:fldChar w:fldCharType="end"/>
      </w:r>
    </w:p>
    <w:p>
      <w:pPr>
        <w:pStyle w:val="5"/>
        <w:widowControl w:val="0"/>
        <w:shd w:val="clear" w:color="auto" w:fill="auto"/>
        <w:tabs>
          <w:tab w:val="left" w:leader="dot" w:pos="9322"/>
        </w:tabs>
        <w:spacing w:before="0" w:after="0" w:line="336" w:lineRule="exact"/>
        <w:ind w:left="0" w:right="0" w:firstLine="0"/>
      </w:pPr>
      <w:r>
        <w:fldChar w:fldCharType="begin"/>
      </w:r>
      <w:r>
        <w:instrText xml:space="preserve">HYPERLINK  \l "bookmark65" \o "Current Document" </w:instrText>
      </w:r>
      <w:r>
        <w:fldChar w:fldCharType="separate"/>
      </w:r>
      <w:r>
        <w:rPr>
          <w:rStyle w:val="65"/>
        </w:rPr>
        <w:t xml:space="preserve">A Quick Look at the Cadence SKILL Language </w:t>
      </w:r>
      <w:r>
        <w:rPr>
          <w:rStyle w:val="65"/>
          <w:rFonts w:hint="eastAsia"/>
          <w:color w:val="FF9900"/>
        </w:rPr>
        <w:t>快速浏览一下语言节奏技巧</w:t>
      </w:r>
      <w:r>
        <w:rPr>
          <w:rStyle w:val="65"/>
          <w:rFonts w:hint="eastAsia" w:eastAsia="宋体"/>
          <w:color w:val="FF9900"/>
          <w:lang w:val="en-US" w:eastAsia="zh-CN"/>
        </w:rPr>
        <w:t>........</w:t>
      </w:r>
      <w:r>
        <w:rPr>
          <w:rStyle w:val="65"/>
        </w:rPr>
        <w:tab/>
      </w:r>
      <w:r>
        <w:rPr>
          <w:rStyle w:val="65"/>
        </w:rPr>
        <w:t>33</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"bookmark67" \o "Current Document" </w:instrText>
      </w:r>
      <w:r>
        <w:fldChar w:fldCharType="separate"/>
      </w:r>
      <w:r>
        <w:rPr>
          <w:rStyle w:val="65"/>
        </w:rPr>
        <w:t xml:space="preserve">Terms and Definitions </w:t>
      </w:r>
      <w:r>
        <w:rPr>
          <w:rStyle w:val="65"/>
          <w:rFonts w:hint="eastAsia" w:eastAsia="宋体"/>
          <w:color w:val="FF9900"/>
          <w:lang w:eastAsia="zh-CN"/>
        </w:rPr>
        <w:t>术语和定义</w:t>
      </w:r>
      <w:r>
        <w:rPr>
          <w:rStyle w:val="65"/>
        </w:rPr>
        <w:tab/>
      </w:r>
      <w:r>
        <w:rPr>
          <w:rStyle w:val="65"/>
        </w:rPr>
        <w:t>34</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"bookmark72" \o "Current Document" </w:instrText>
      </w:r>
      <w:r>
        <w:fldChar w:fldCharType="separate"/>
      </w:r>
      <w:r>
        <w:rPr>
          <w:rStyle w:val="65"/>
        </w:rPr>
        <w:t xml:space="preserve">Invoking a SKILL Function </w:t>
      </w:r>
      <w:r>
        <w:rPr>
          <w:rStyle w:val="65"/>
          <w:rFonts w:hint="eastAsia" w:eastAsia="宋体"/>
          <w:color w:val="FF9900"/>
          <w:lang w:eastAsia="zh-CN"/>
        </w:rPr>
        <w:t>函数调用一个技能</w:t>
      </w:r>
      <w:r>
        <w:rPr>
          <w:rStyle w:val="65"/>
        </w:rPr>
        <w:tab/>
      </w:r>
      <w:r>
        <w:rPr>
          <w:rStyle w:val="65"/>
        </w:rPr>
        <w:t>35</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"bookmark77" \o "Current Document" </w:instrText>
      </w:r>
      <w:r>
        <w:fldChar w:fldCharType="separate"/>
      </w:r>
      <w:r>
        <w:rPr>
          <w:rStyle w:val="65"/>
        </w:rPr>
        <w:t xml:space="preserve">What Is a Return Value? </w:t>
      </w:r>
      <w:r>
        <w:rPr>
          <w:rStyle w:val="65"/>
          <w:rFonts w:hint="eastAsia" w:eastAsia="宋体"/>
          <w:color w:val="FF9900"/>
          <w:lang w:eastAsia="zh-CN"/>
        </w:rPr>
        <w:t>什么是返回值</w:t>
      </w:r>
      <w:r>
        <w:rPr>
          <w:rStyle w:val="65"/>
        </w:rPr>
        <w:tab/>
      </w:r>
      <w:r>
        <w:rPr>
          <w:rStyle w:val="65"/>
        </w:rPr>
        <w:t>36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"bookmark79" \o "Current Document" </w:instrText>
      </w:r>
      <w:r>
        <w:fldChar w:fldCharType="separate"/>
      </w:r>
      <w:r>
        <w:rPr>
          <w:rStyle w:val="65"/>
        </w:rPr>
        <w:t xml:space="preserve">Simplest SKILL Data </w:t>
      </w:r>
      <w:r>
        <w:rPr>
          <w:rStyle w:val="65"/>
        </w:rPr>
        <w:tab/>
      </w:r>
      <w:r>
        <w:rPr>
          <w:rStyle w:val="65"/>
        </w:rPr>
        <w:t>36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"bookmark83" \o "Current Document" </w:instrText>
      </w:r>
      <w:r>
        <w:fldChar w:fldCharType="separate"/>
      </w:r>
      <w:r>
        <w:rPr>
          <w:rStyle w:val="65"/>
        </w:rPr>
        <w:t xml:space="preserve">How Do You Call a Function? </w:t>
      </w:r>
      <w:r>
        <w:rPr>
          <w:rStyle w:val="65"/>
          <w:rFonts w:hint="eastAsia" w:eastAsia="宋体"/>
          <w:color w:val="FF9900"/>
          <w:lang w:eastAsia="zh-CN"/>
        </w:rPr>
        <w:t>如何调用一个函数</w:t>
      </w:r>
      <w:r>
        <w:rPr>
          <w:rStyle w:val="65"/>
        </w:rPr>
        <w:tab/>
      </w:r>
      <w:r>
        <w:rPr>
          <w:rStyle w:val="65"/>
        </w:rPr>
        <w:t>36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"bookmark86" \o "Current Document" </w:instrText>
      </w:r>
      <w:r>
        <w:fldChar w:fldCharType="separate"/>
      </w:r>
      <w:r>
        <w:rPr>
          <w:rStyle w:val="65"/>
        </w:rPr>
        <w:t xml:space="preserve">Operators Are SKILL Functions </w:t>
      </w:r>
      <w:r>
        <w:rPr>
          <w:rStyle w:val="65"/>
          <w:rFonts w:hint="eastAsia" w:eastAsia="宋体"/>
          <w:color w:val="FF9900"/>
          <w:lang w:eastAsia="zh-CN"/>
        </w:rPr>
        <w:t>操作人员技能方法</w:t>
      </w:r>
      <w:r>
        <w:rPr>
          <w:rStyle w:val="65"/>
        </w:rPr>
        <w:tab/>
      </w:r>
      <w:r>
        <w:rPr>
          <w:rStyle w:val="65"/>
        </w:rPr>
        <w:t>37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"bookmark88" \o "Current Document" </w:instrText>
      </w:r>
      <w:r>
        <w:fldChar w:fldCharType="separate"/>
      </w:r>
      <w:r>
        <w:rPr>
          <w:rStyle w:val="65"/>
        </w:rPr>
        <w:t xml:space="preserve">Using Variables </w:t>
      </w:r>
      <w:r>
        <w:rPr>
          <w:rStyle w:val="65"/>
          <w:rFonts w:hint="eastAsia" w:eastAsia="宋体"/>
          <w:color w:val="FF9900"/>
          <w:lang w:eastAsia="zh-CN"/>
        </w:rPr>
        <w:t>使用变量</w:t>
      </w:r>
      <w:r>
        <w:rPr>
          <w:rStyle w:val="65"/>
        </w:rPr>
        <w:tab/>
      </w:r>
      <w:r>
        <w:rPr>
          <w:rStyle w:val="65"/>
        </w:rPr>
        <w:t>37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"bookmark91" \o "Current Document" </w:instrText>
      </w:r>
      <w:r>
        <w:fldChar w:fldCharType="separate"/>
      </w:r>
      <w:r>
        <w:rPr>
          <w:rStyle w:val="65"/>
        </w:rPr>
        <w:t xml:space="preserve">Alternative Ways to Enter a Function </w:t>
      </w:r>
      <w:r>
        <w:rPr>
          <w:rFonts w:ascii="Tahoma" w:hAnsi="Tahoma" w:eastAsia="Tahoma" w:cs="Tahoma"/>
          <w:b w:val="0"/>
          <w:i w:val="0"/>
          <w:caps w:val="0"/>
          <w:color w:val="FF9900"/>
          <w:spacing w:val="0"/>
          <w:sz w:val="18"/>
          <w:szCs w:val="18"/>
          <w:shd w:val="clear" w:color="auto" w:fill="F2F2F2"/>
        </w:rPr>
        <w:t>选择输入一个函数的方法</w:t>
      </w:r>
      <w:r>
        <w:rPr>
          <w:rStyle w:val="65"/>
        </w:rPr>
        <w:tab/>
      </w:r>
      <w:r>
        <w:rPr>
          <w:rStyle w:val="65"/>
        </w:rPr>
        <w:t>38</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"bookmark95" \o "Current Document" </w:instrText>
      </w:r>
      <w:r>
        <w:fldChar w:fldCharType="separate"/>
      </w:r>
      <w:r>
        <w:rPr>
          <w:rStyle w:val="65"/>
        </w:rPr>
        <w:t>Solving Some Common Problems</w:t>
      </w:r>
      <w:r>
        <w:rPr>
          <w:rStyle w:val="65"/>
          <w:color w:val="FF9900"/>
        </w:rPr>
        <w:t xml:space="preserve"> </w:t>
      </w:r>
      <w:r>
        <w:rPr>
          <w:rFonts w:ascii="Tahoma" w:hAnsi="Tahoma" w:eastAsia="Tahoma" w:cs="Tahoma"/>
          <w:b w:val="0"/>
          <w:i w:val="0"/>
          <w:caps w:val="0"/>
          <w:color w:val="FF9900"/>
          <w:spacing w:val="0"/>
          <w:sz w:val="18"/>
          <w:szCs w:val="18"/>
          <w:shd w:val="clear" w:color="auto" w:fill="F2F2F2"/>
        </w:rPr>
        <w:t>解决一些常见的问题</w:t>
      </w:r>
      <w:r>
        <w:rPr>
          <w:rStyle w:val="65"/>
        </w:rPr>
        <w:tab/>
      </w:r>
      <w:r>
        <w:rPr>
          <w:rStyle w:val="65"/>
        </w:rPr>
        <w:t>38</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"bookmark106" \o "Current Document" </w:instrText>
      </w:r>
      <w:r>
        <w:fldChar w:fldCharType="separate"/>
      </w:r>
      <w:r>
        <w:rPr>
          <w:rStyle w:val="65"/>
        </w:rPr>
        <w:t xml:space="preserve">What Is a SKILL List? </w:t>
      </w:r>
      <w:r>
        <w:rPr>
          <w:rStyle w:val="65"/>
        </w:rPr>
        <w:tab/>
      </w:r>
      <w:r>
        <w:rPr>
          <w:rStyle w:val="65"/>
        </w:rPr>
        <w:t>40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"bookmark110" \o "Current Document" </w:instrText>
      </w:r>
      <w:r>
        <w:fldChar w:fldCharType="separate"/>
      </w:r>
      <w:r>
        <w:rPr>
          <w:rStyle w:val="65"/>
        </w:rPr>
        <w:t>Building Lists</w:t>
      </w:r>
      <w:r>
        <w:rPr>
          <w:rStyle w:val="65"/>
          <w:color w:val="FF9900"/>
        </w:rPr>
        <w:t xml:space="preserve"> </w:t>
      </w:r>
      <w:r>
        <w:rPr>
          <w:rStyle w:val="65"/>
          <w:rFonts w:hint="eastAsia" w:eastAsia="宋体"/>
          <w:color w:val="FF9900"/>
          <w:lang w:eastAsia="zh-CN"/>
        </w:rPr>
        <w:t>建立列表</w:t>
      </w:r>
      <w:r>
        <w:rPr>
          <w:rStyle w:val="65"/>
        </w:rPr>
        <w:tab/>
      </w:r>
      <w:r>
        <w:rPr>
          <w:rStyle w:val="65"/>
        </w:rPr>
        <w:t>41</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"bookmark126" \o "Current Document" </w:instrText>
      </w:r>
      <w:r>
        <w:fldChar w:fldCharType="separate"/>
      </w:r>
      <w:r>
        <w:rPr>
          <w:rStyle w:val="65"/>
        </w:rPr>
        <w:t xml:space="preserve">Accessing Lists </w:t>
      </w:r>
      <w:r>
        <w:rPr>
          <w:rStyle w:val="65"/>
          <w:rFonts w:hint="eastAsia" w:eastAsia="宋体"/>
          <w:color w:val="FF9900"/>
          <w:lang w:eastAsia="zh-CN"/>
        </w:rPr>
        <w:t>访问列表</w:t>
      </w:r>
      <w:r>
        <w:rPr>
          <w:rStyle w:val="65"/>
        </w:rPr>
        <w:tab/>
      </w:r>
      <w:r>
        <w:rPr>
          <w:rStyle w:val="65"/>
        </w:rPr>
        <w:t>42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"bookmark135" \o "Current Document" </w:instrText>
      </w:r>
      <w:r>
        <w:fldChar w:fldCharType="separate"/>
      </w:r>
      <w:r>
        <w:rPr>
          <w:rStyle w:val="65"/>
        </w:rPr>
        <w:t xml:space="preserve">Modifying Lists </w:t>
      </w:r>
      <w:r>
        <w:rPr>
          <w:rStyle w:val="65"/>
          <w:rFonts w:hint="eastAsia" w:eastAsia="宋体"/>
          <w:color w:val="FF9900"/>
          <w:lang w:eastAsia="zh-CN"/>
        </w:rPr>
        <w:t>修改列表</w:t>
      </w:r>
      <w:r>
        <w:rPr>
          <w:rStyle w:val="65"/>
        </w:rPr>
        <w:tab/>
      </w:r>
      <w:r>
        <w:rPr>
          <w:rStyle w:val="65"/>
        </w:rPr>
        <w:t>43</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"bookmark140" \o "Current Document" </w:instrText>
      </w:r>
      <w:r>
        <w:fldChar w:fldCharType="separate"/>
      </w:r>
      <w:r>
        <w:rPr>
          <w:rStyle w:val="65"/>
        </w:rPr>
        <w:t xml:space="preserve">File Input/Output </w:t>
      </w:r>
      <w:r>
        <w:rPr>
          <w:rStyle w:val="65"/>
        </w:rPr>
        <w:tab/>
      </w:r>
      <w:r>
        <w:rPr>
          <w:rStyle w:val="65"/>
        </w:rPr>
        <w:t>45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"bookmark143" \o "Current Document" </w:instrText>
      </w:r>
      <w:r>
        <w:fldChar w:fldCharType="separate"/>
      </w:r>
      <w:r>
        <w:rPr>
          <w:rStyle w:val="65"/>
        </w:rPr>
        <w:t xml:space="preserve">Displaying Data </w:t>
      </w:r>
      <w:r>
        <w:rPr>
          <w:rStyle w:val="65"/>
        </w:rPr>
        <w:tab/>
      </w:r>
      <w:r>
        <w:rPr>
          <w:rStyle w:val="65"/>
        </w:rPr>
        <w:t>45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"bookmark152" \o "Current Document" </w:instrText>
      </w:r>
      <w:r>
        <w:fldChar w:fldCharType="separate"/>
      </w:r>
      <w:r>
        <w:rPr>
          <w:rStyle w:val="65"/>
        </w:rPr>
        <w:t xml:space="preserve">Writing Data to a File </w:t>
      </w:r>
      <w:r>
        <w:rPr>
          <w:rStyle w:val="65"/>
          <w:rFonts w:hint="eastAsia" w:eastAsia="宋体"/>
          <w:color w:val="FF9900"/>
          <w:lang w:eastAsia="zh-CN"/>
        </w:rPr>
        <w:t>将数据写入一个文件</w:t>
      </w:r>
      <w:r>
        <w:rPr>
          <w:rStyle w:val="65"/>
        </w:rPr>
        <w:tab/>
      </w:r>
      <w:r>
        <w:rPr>
          <w:rStyle w:val="65"/>
        </w:rPr>
        <w:t>47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"bookmark157" \o "Current Document" </w:instrText>
      </w:r>
      <w:r>
        <w:fldChar w:fldCharType="separate"/>
      </w:r>
      <w:r>
        <w:rPr>
          <w:rStyle w:val="65"/>
        </w:rPr>
        <w:t xml:space="preserve">Reading Data from a File </w:t>
      </w:r>
      <w:r>
        <w:rPr>
          <w:rStyle w:val="65"/>
          <w:rFonts w:hint="eastAsia"/>
          <w:color w:val="FF9900"/>
        </w:rPr>
        <w:t>从文件中读取数据</w:t>
      </w:r>
      <w:r>
        <w:rPr>
          <w:rStyle w:val="65"/>
        </w:rPr>
        <w:tab/>
      </w:r>
      <w:r>
        <w:rPr>
          <w:rStyle w:val="65"/>
        </w:rPr>
        <w:t>48</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"bookmark162" \o "Current Document" </w:instrText>
      </w:r>
      <w:r>
        <w:fldChar w:fldCharType="separate"/>
      </w:r>
      <w:r>
        <w:rPr>
          <w:rStyle w:val="65"/>
        </w:rPr>
        <w:t xml:space="preserve">Flow of Control </w:t>
      </w:r>
      <w:r>
        <w:rPr>
          <w:rStyle w:val="65"/>
          <w:rFonts w:hint="eastAsia" w:eastAsia="宋体"/>
          <w:color w:val="FF9900"/>
          <w:lang w:eastAsia="zh-CN"/>
        </w:rPr>
        <w:t>控制流向</w:t>
      </w:r>
      <w:r>
        <w:rPr>
          <w:rStyle w:val="65"/>
        </w:rPr>
        <w:tab/>
      </w:r>
      <w:r>
        <w:rPr>
          <w:rStyle w:val="65"/>
        </w:rPr>
        <w:t>49</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"bookmark165" \o "Current Document" </w:instrText>
      </w:r>
      <w:r>
        <w:fldChar w:fldCharType="separate"/>
      </w:r>
      <w:r>
        <w:rPr>
          <w:rStyle w:val="65"/>
        </w:rPr>
        <w:t xml:space="preserve">Relational Operators </w:t>
      </w:r>
      <w:r>
        <w:rPr>
          <w:rStyle w:val="65"/>
          <w:rFonts w:hint="eastAsia"/>
          <w:color w:val="FF9900"/>
        </w:rPr>
        <w:t>关系运算符</w:t>
      </w:r>
      <w:r>
        <w:rPr>
          <w:rStyle w:val="65"/>
        </w:rPr>
        <w:tab/>
      </w:r>
      <w:r>
        <w:rPr>
          <w:rStyle w:val="65"/>
        </w:rPr>
        <w:t>50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"bookmark168" \o "Current Document" </w:instrText>
      </w:r>
      <w:r>
        <w:fldChar w:fldCharType="separate"/>
      </w:r>
      <w:r>
        <w:rPr>
          <w:rStyle w:val="65"/>
        </w:rPr>
        <w:t xml:space="preserve">Logical Operators </w:t>
      </w:r>
      <w:r>
        <w:rPr>
          <w:rStyle w:val="65"/>
          <w:rFonts w:hint="eastAsia"/>
          <w:color w:val="FF9900"/>
        </w:rPr>
        <w:t>逻辑运算符</w:t>
      </w:r>
      <w:r>
        <w:rPr>
          <w:rStyle w:val="65"/>
        </w:rPr>
        <w:tab/>
      </w:r>
      <w:r>
        <w:rPr>
          <w:rStyle w:val="65"/>
        </w:rPr>
        <w:t>50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"bookmark175" \o "Current Document" </w:instrText>
      </w:r>
      <w:r>
        <w:fldChar w:fldCharType="separate"/>
      </w:r>
      <w:r>
        <w:rPr>
          <w:rStyle w:val="65"/>
        </w:rPr>
        <w:t xml:space="preserve">The if Function </w:t>
      </w:r>
      <w:r>
        <w:rPr>
          <w:rStyle w:val="65"/>
        </w:rPr>
        <w:tab/>
      </w:r>
      <w:r>
        <w:rPr>
          <w:rStyle w:val="65"/>
        </w:rPr>
        <w:t>51</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"bookmark178" \o "Current Document" </w:instrText>
      </w:r>
      <w:r>
        <w:fldChar w:fldCharType="separate"/>
      </w:r>
      <w:r>
        <w:rPr>
          <w:rStyle w:val="65"/>
        </w:rPr>
        <w:t xml:space="preserve">The when and unless Functions </w:t>
      </w:r>
      <w:r>
        <w:rPr>
          <w:rStyle w:val="65"/>
        </w:rPr>
        <w:tab/>
      </w:r>
      <w:r>
        <w:rPr>
          <w:rStyle w:val="65"/>
        </w:rPr>
        <w:t>52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"bookmark181" \o "Current Document" </w:instrText>
      </w:r>
      <w:r>
        <w:fldChar w:fldCharType="separate"/>
      </w:r>
      <w:r>
        <w:rPr>
          <w:rStyle w:val="65"/>
        </w:rPr>
        <w:t xml:space="preserve">The case Function </w:t>
      </w:r>
      <w:r>
        <w:rPr>
          <w:rStyle w:val="65"/>
        </w:rPr>
        <w:tab/>
      </w:r>
      <w:r>
        <w:rPr>
          <w:rStyle w:val="65"/>
        </w:rPr>
        <w:t>53</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"bookmark184" \o "Current Document" </w:instrText>
      </w:r>
      <w:r>
        <w:fldChar w:fldCharType="separate"/>
      </w:r>
      <w:r>
        <w:rPr>
          <w:rStyle w:val="65"/>
        </w:rPr>
        <w:t xml:space="preserve">The for Function </w:t>
      </w:r>
      <w:r>
        <w:rPr>
          <w:rStyle w:val="65"/>
        </w:rPr>
        <w:tab/>
      </w:r>
      <w:r>
        <w:rPr>
          <w:rStyle w:val="65"/>
        </w:rPr>
        <w:t>54</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"bookmark187" \o "Current Document" </w:instrText>
      </w:r>
      <w:r>
        <w:fldChar w:fldCharType="separate"/>
      </w:r>
      <w:r>
        <w:rPr>
          <w:rStyle w:val="67"/>
        </w:rPr>
        <w:t>The foreach Function</w:t>
      </w:r>
      <w:r>
        <w:rPr>
          <w:rStyle w:val="65"/>
        </w:rPr>
        <w:t xml:space="preserve"> </w:t>
      </w:r>
      <w:r>
        <w:rPr>
          <w:rStyle w:val="65"/>
        </w:rPr>
        <w:tab/>
      </w:r>
      <w:r>
        <w:rPr>
          <w:rStyle w:val="65"/>
        </w:rPr>
        <w:t>54</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"bookmark190" \o "Current Document" </w:instrText>
      </w:r>
      <w:r>
        <w:fldChar w:fldCharType="separate"/>
      </w:r>
      <w:r>
        <w:rPr>
          <w:rStyle w:val="65"/>
        </w:rPr>
        <w:t xml:space="preserve">Developing a SKILL Function </w:t>
      </w:r>
      <w:r>
        <w:rPr>
          <w:rStyle w:val="65"/>
          <w:rFonts w:hint="eastAsia" w:eastAsia="宋体"/>
          <w:color w:val="FF9900"/>
          <w:lang w:eastAsia="zh-CN"/>
        </w:rPr>
        <w:t>开发一个函数</w:t>
      </w:r>
      <w:r>
        <w:rPr>
          <w:rStyle w:val="65"/>
        </w:rPr>
        <w:tab/>
      </w:r>
      <w:r>
        <w:rPr>
          <w:rStyle w:val="65"/>
        </w:rPr>
        <w:t>55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"bookmark192" \o "Current Document" </w:instrText>
      </w:r>
      <w:r>
        <w:fldChar w:fldCharType="separate"/>
      </w:r>
      <w:r>
        <w:rPr>
          <w:rStyle w:val="65"/>
        </w:rPr>
        <w:t xml:space="preserve">Grouping SKILL Statements </w:t>
      </w:r>
      <w:r>
        <w:rPr>
          <w:rStyle w:val="65"/>
        </w:rPr>
        <w:tab/>
      </w:r>
      <w:r>
        <w:rPr>
          <w:rStyle w:val="65"/>
        </w:rPr>
        <w:t>55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"bookmark196" \o "Current Document" </w:instrText>
      </w:r>
      <w:r>
        <w:fldChar w:fldCharType="separate"/>
      </w:r>
      <w:r>
        <w:rPr>
          <w:rStyle w:val="65"/>
        </w:rPr>
        <w:t xml:space="preserve">Declaring a SKILL Function </w:t>
      </w:r>
      <w:r>
        <w:rPr>
          <w:rStyle w:val="65"/>
          <w:rFonts w:hint="eastAsia" w:eastAsia="宋体"/>
          <w:color w:val="FF9900"/>
          <w:lang w:eastAsia="zh-CN"/>
        </w:rPr>
        <w:t>声明函数</w:t>
      </w:r>
      <w:r>
        <w:rPr>
          <w:rStyle w:val="65"/>
        </w:rPr>
        <w:tab/>
      </w:r>
      <w:r>
        <w:rPr>
          <w:rStyle w:val="65"/>
        </w:rPr>
        <w:t>56</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"bookmark199" \o "Current Document" </w:instrText>
      </w:r>
      <w:r>
        <w:fldChar w:fldCharType="separate"/>
      </w:r>
      <w:r>
        <w:rPr>
          <w:rStyle w:val="67"/>
        </w:rPr>
        <w:t>Defining Function Parameters</w:t>
      </w:r>
      <w:r>
        <w:rPr>
          <w:rStyle w:val="65"/>
        </w:rPr>
        <w:t xml:space="preserve"> </w:t>
      </w:r>
      <w:r>
        <w:rPr>
          <w:rStyle w:val="65"/>
          <w:rFonts w:hint="eastAsia" w:eastAsia="宋体"/>
          <w:color w:val="FF9900"/>
          <w:lang w:eastAsia="zh-CN"/>
        </w:rPr>
        <w:t>定义函数</w:t>
      </w:r>
      <w:r>
        <w:rPr>
          <w:rStyle w:val="65"/>
        </w:rPr>
        <w:tab/>
      </w:r>
      <w:r>
        <w:rPr>
          <w:rStyle w:val="65"/>
        </w:rPr>
        <w:t>57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"bookmark202" \o "Current Document" </w:instrText>
      </w:r>
      <w:r>
        <w:fldChar w:fldCharType="separate"/>
      </w:r>
      <w:r>
        <w:rPr>
          <w:rStyle w:val="67"/>
        </w:rPr>
        <w:t>Selecting Prefixes for Your Functions</w:t>
      </w:r>
      <w:r>
        <w:rPr>
          <w:rStyle w:val="65"/>
        </w:rPr>
        <w:t xml:space="preserve"> </w:t>
      </w:r>
      <w:r>
        <w:rPr>
          <w:rStyle w:val="65"/>
          <w:rFonts w:hint="eastAsia"/>
          <w:color w:val="FF9900"/>
        </w:rPr>
        <w:t>选择前缀功能</w:t>
      </w:r>
      <w:r>
        <w:rPr>
          <w:rStyle w:val="65"/>
        </w:rPr>
        <w:tab/>
      </w:r>
      <w:r>
        <w:rPr>
          <w:rStyle w:val="65"/>
        </w:rPr>
        <w:t>57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"bookmark205" \o "Current Document" </w:instrText>
      </w:r>
      <w:r>
        <w:fldChar w:fldCharType="separate"/>
      </w:r>
      <w:r>
        <w:rPr>
          <w:rStyle w:val="65"/>
        </w:rPr>
        <w:t xml:space="preserve">Maintaining SKILL Source Code </w:t>
      </w:r>
      <w:r>
        <w:rPr>
          <w:rStyle w:val="65"/>
          <w:rFonts w:hint="eastAsia"/>
          <w:color w:val="FF9900"/>
        </w:rPr>
        <w:t>维护源代码</w:t>
      </w:r>
      <w:r>
        <w:rPr>
          <w:rStyle w:val="65"/>
        </w:rPr>
        <w:tab/>
      </w:r>
      <w:r>
        <w:rPr>
          <w:rStyle w:val="65"/>
        </w:rPr>
        <w:t>57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"bookmark208" \o "Current Document" </w:instrText>
      </w:r>
      <w:r>
        <w:fldChar w:fldCharType="separate"/>
      </w:r>
      <w:r>
        <w:rPr>
          <w:rStyle w:val="65"/>
        </w:rPr>
        <w:t xml:space="preserve">Loading Your SKILL Source Code </w:t>
      </w:r>
      <w:r>
        <w:rPr>
          <w:rStyle w:val="65"/>
          <w:rFonts w:hint="eastAsia"/>
          <w:color w:val="FF9900"/>
        </w:rPr>
        <w:t>加载你的源代码</w:t>
      </w:r>
      <w:r>
        <w:rPr>
          <w:rStyle w:val="65"/>
        </w:rPr>
        <w:tab/>
      </w:r>
      <w:r>
        <w:rPr>
          <w:rStyle w:val="65"/>
        </w:rPr>
        <w:t>58</w:t>
      </w:r>
      <w:r>
        <w:fldChar w:fldCharType="end"/>
      </w:r>
    </w:p>
    <w:p>
      <w:pPr>
        <w:pStyle w:val="2"/>
        <w:widowControl w:val="0"/>
        <w:shd w:val="clear" w:color="auto" w:fill="auto"/>
        <w:tabs>
          <w:tab w:val="right" w:leader="dot" w:pos="9727"/>
        </w:tabs>
        <w:spacing w:before="0" w:after="453" w:line="336" w:lineRule="exact"/>
        <w:ind w:left="400" w:right="0" w:firstLine="0"/>
      </w:pPr>
      <w:r>
        <w:fldChar w:fldCharType="begin"/>
      </w:r>
      <w:r>
        <w:instrText xml:space="preserve">HYPERLINK  \l "bookmark216" \o "Current Document" </w:instrText>
      </w:r>
      <w:r>
        <w:fldChar w:fldCharType="separate"/>
      </w:r>
      <w:r>
        <w:rPr>
          <w:rStyle w:val="67"/>
        </w:rPr>
        <w:t>Redefining a SKILL Function</w:t>
      </w:r>
      <w:r>
        <w:rPr>
          <w:rStyle w:val="65"/>
        </w:rPr>
        <w:t xml:space="preserve"> </w:t>
      </w:r>
      <w:r>
        <w:rPr>
          <w:rStyle w:val="65"/>
          <w:rFonts w:hint="eastAsia"/>
          <w:color w:val="FF9900"/>
        </w:rPr>
        <w:t>重新定义函数</w:t>
      </w:r>
      <w:r>
        <w:rPr>
          <w:rStyle w:val="65"/>
        </w:rPr>
        <w:tab/>
      </w:r>
      <w:r>
        <w:rPr>
          <w:rStyle w:val="65"/>
        </w:rPr>
        <w:t>59</w:t>
      </w:r>
      <w:r>
        <w:fldChar w:fldCharType="end"/>
      </w:r>
    </w:p>
    <w:p>
      <w:pPr>
        <w:pStyle w:val="3"/>
        <w:widowControl w:val="0"/>
        <w:shd w:val="clear" w:color="auto" w:fill="auto"/>
        <w:spacing w:before="0" w:after="221" w:line="220" w:lineRule="exact"/>
        <w:ind w:left="0" w:right="0" w:firstLine="0"/>
      </w:pPr>
      <w:r>
        <w:fldChar w:fldCharType="begin"/>
      </w:r>
      <w:r>
        <w:instrText xml:space="preserve">HYPERLINK  \l "bookmark218" \o "Current Document" </w:instrText>
      </w:r>
      <w:r>
        <w:fldChar w:fldCharType="separate"/>
      </w:r>
      <w:r>
        <w:rPr>
          <w:color w:val="000000"/>
          <w:spacing w:val="0"/>
          <w:w w:val="100"/>
          <w:position w:val="0"/>
          <w:lang w:val="en-US" w:eastAsia="en-US" w:bidi="en-US"/>
        </w:rPr>
        <w:t>2</w:t>
      </w:r>
      <w:r>
        <w:fldChar w:fldCharType="end"/>
      </w:r>
    </w:p>
    <w:p>
      <w:pPr>
        <w:pStyle w:val="3"/>
        <w:widowControl w:val="0"/>
        <w:shd w:val="clear" w:color="auto" w:fill="auto"/>
        <w:tabs>
          <w:tab w:val="right" w:leader="dot" w:pos="9727"/>
        </w:tabs>
        <w:spacing w:before="0" w:after="43" w:line="230" w:lineRule="exact"/>
        <w:ind w:left="0" w:right="0" w:firstLine="0"/>
      </w:pPr>
      <w:r>
        <w:fldChar w:fldCharType="begin"/>
      </w:r>
      <w:r>
        <w:instrText xml:space="preserve">HYPERLINK  \l "bookmark221" \o "Current Document" </w:instrText>
      </w:r>
      <w:r>
        <w:fldChar w:fldCharType="separate"/>
      </w:r>
      <w:r>
        <w:rPr>
          <w:color w:val="000000"/>
          <w:spacing w:val="0"/>
          <w:w w:val="100"/>
          <w:position w:val="0"/>
          <w:lang w:val="en-US" w:eastAsia="en-US" w:bidi="en-US"/>
        </w:rPr>
        <w:t>Language Characteristics</w:t>
      </w:r>
      <w:r>
        <w:rPr>
          <w:rFonts w:hint="eastAsia" w:eastAsia="宋体"/>
          <w:color w:val="FF9900"/>
          <w:spacing w:val="0"/>
          <w:w w:val="100"/>
          <w:position w:val="0"/>
          <w:lang w:val="en-US" w:eastAsia="zh-CN" w:bidi="en-US"/>
        </w:rPr>
        <w:t>语言特点</w:t>
      </w:r>
      <w:r>
        <w:rPr>
          <w:color w:val="000000"/>
          <w:spacing w:val="0"/>
          <w:w w:val="100"/>
          <w:position w:val="0"/>
          <w:lang w:val="en-US" w:eastAsia="en-US" w:bidi="en-US"/>
        </w:rPr>
        <w:tab/>
      </w:r>
      <w:r>
        <w:rPr>
          <w:rStyle w:val="66"/>
        </w:rPr>
        <w:t>61</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"bookmark227" \o "Current Document" </w:instrText>
      </w:r>
      <w:r>
        <w:fldChar w:fldCharType="separate"/>
      </w:r>
      <w:r>
        <w:rPr>
          <w:rStyle w:val="65"/>
        </w:rPr>
        <w:t xml:space="preserve">Naming Conventions </w:t>
      </w:r>
      <w:r>
        <w:rPr>
          <w:rStyle w:val="65"/>
          <w:rFonts w:hint="eastAsia" w:eastAsia="宋体"/>
          <w:color w:val="FF9900"/>
          <w:lang w:eastAsia="zh-CN"/>
        </w:rPr>
        <w:t>命名约定</w:t>
      </w:r>
      <w:r>
        <w:rPr>
          <w:rStyle w:val="65"/>
        </w:rPr>
        <w:tab/>
      </w:r>
      <w:r>
        <w:rPr>
          <w:rStyle w:val="65"/>
        </w:rPr>
        <w:t>62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"bookmark229" \o "Current Document" </w:instrText>
      </w:r>
      <w:r>
        <w:fldChar w:fldCharType="separate"/>
      </w:r>
      <w:r>
        <w:rPr>
          <w:rStyle w:val="65"/>
        </w:rPr>
        <w:t xml:space="preserve">Names of Functions </w:t>
      </w:r>
      <w:r>
        <w:rPr>
          <w:rStyle w:val="65"/>
          <w:rFonts w:hint="eastAsia" w:eastAsia="宋体"/>
          <w:color w:val="FF9900"/>
          <w:lang w:eastAsia="zh-CN"/>
        </w:rPr>
        <w:t>函数名</w:t>
      </w:r>
      <w:r>
        <w:rPr>
          <w:rStyle w:val="65"/>
        </w:rPr>
        <w:tab/>
      </w:r>
      <w:r>
        <w:rPr>
          <w:rStyle w:val="65"/>
        </w:rPr>
        <w:t>62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"bookmark231" \o "Current Document" </w:instrText>
      </w:r>
      <w:r>
        <w:fldChar w:fldCharType="separate"/>
      </w:r>
      <w:r>
        <w:rPr>
          <w:rStyle w:val="65"/>
        </w:rPr>
        <w:t xml:space="preserve">Cadence-Private Functions </w:t>
      </w:r>
      <w:r>
        <w:rPr>
          <w:rStyle w:val="65"/>
          <w:rFonts w:hint="eastAsia" w:eastAsia="宋体"/>
          <w:color w:val="FF9900"/>
          <w:lang w:eastAsia="zh-CN"/>
        </w:rPr>
        <w:t>功能</w:t>
      </w:r>
      <w:r>
        <w:rPr>
          <w:rStyle w:val="65"/>
        </w:rPr>
        <w:tab/>
      </w:r>
      <w:r>
        <w:rPr>
          <w:rStyle w:val="65"/>
        </w:rPr>
        <w:t>63</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"bookmark235" \o "Current Document" </w:instrText>
      </w:r>
      <w:r>
        <w:fldChar w:fldCharType="separate"/>
      </w:r>
      <w:r>
        <w:rPr>
          <w:rStyle w:val="65"/>
        </w:rPr>
        <w:t xml:space="preserve">Names of Variables </w:t>
      </w:r>
      <w:r>
        <w:rPr>
          <w:rStyle w:val="65"/>
          <w:rFonts w:hint="eastAsia" w:eastAsia="宋体"/>
          <w:color w:val="FF9900"/>
          <w:lang w:eastAsia="zh-CN"/>
        </w:rPr>
        <w:t>变量的名字</w:t>
      </w:r>
      <w:r>
        <w:rPr>
          <w:rStyle w:val="65"/>
        </w:rPr>
        <w:tab/>
      </w:r>
      <w:r>
        <w:rPr>
          <w:rStyle w:val="65"/>
        </w:rPr>
        <w:t>64</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"bookmark239" \o "Current Document" </w:instrText>
      </w:r>
      <w:r>
        <w:fldChar w:fldCharType="separate"/>
      </w:r>
      <w:r>
        <w:rPr>
          <w:rStyle w:val="65"/>
        </w:rPr>
        <w:t xml:space="preserve">Function Calls </w:t>
      </w:r>
      <w:r>
        <w:rPr>
          <w:rStyle w:val="65"/>
          <w:rFonts w:hint="eastAsia" w:eastAsia="宋体"/>
          <w:color w:val="FF9900"/>
          <w:lang w:eastAsia="zh-CN"/>
        </w:rPr>
        <w:t>函数调用</w:t>
      </w:r>
      <w:r>
        <w:rPr>
          <w:rStyle w:val="65"/>
        </w:rPr>
        <w:tab/>
      </w:r>
      <w:r>
        <w:rPr>
          <w:rStyle w:val="65"/>
        </w:rPr>
        <w:t>65</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"bookmark246" \o "Current Document" </w:instrText>
      </w:r>
      <w:r>
        <w:fldChar w:fldCharType="separate"/>
      </w:r>
      <w:r>
        <w:rPr>
          <w:rStyle w:val="65"/>
        </w:rPr>
        <w:t xml:space="preserve">SKILL Syntax </w:t>
      </w:r>
      <w:r>
        <w:rPr>
          <w:rStyle w:val="65"/>
          <w:rFonts w:hint="eastAsia" w:eastAsia="宋体"/>
          <w:color w:val="FF9900"/>
          <w:lang w:eastAsia="zh-CN"/>
        </w:rPr>
        <w:t>技能语法</w:t>
      </w:r>
      <w:r>
        <w:rPr>
          <w:rStyle w:val="65"/>
        </w:rPr>
        <w:tab/>
      </w:r>
      <w:r>
        <w:rPr>
          <w:rStyle w:val="65"/>
        </w:rPr>
        <w:t>65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"bookmark248" \o "Current Document" </w:instrText>
      </w:r>
      <w:r>
        <w:fldChar w:fldCharType="separate"/>
      </w:r>
      <w:r>
        <w:rPr>
          <w:rStyle w:val="65"/>
        </w:rPr>
        <w:t xml:space="preserve">Special Characters </w:t>
      </w:r>
      <w:r>
        <w:rPr>
          <w:rStyle w:val="65"/>
          <w:rFonts w:hint="eastAsia" w:eastAsia="宋体"/>
          <w:color w:val="FF9900"/>
          <w:lang w:eastAsia="zh-CN"/>
        </w:rPr>
        <w:t>特殊字符</w:t>
      </w:r>
      <w:r>
        <w:rPr>
          <w:rStyle w:val="65"/>
        </w:rPr>
        <w:tab/>
      </w:r>
      <w:r>
        <w:rPr>
          <w:rStyle w:val="65"/>
        </w:rPr>
        <w:t>65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"bookmark252" \o "Current Document" </w:instrText>
      </w:r>
      <w:r>
        <w:fldChar w:fldCharType="separate"/>
      </w:r>
      <w:r>
        <w:rPr>
          <w:rStyle w:val="65"/>
        </w:rPr>
        <w:t xml:space="preserve">Comments </w:t>
      </w:r>
      <w:r>
        <w:rPr>
          <w:rStyle w:val="65"/>
          <w:rFonts w:hint="eastAsia" w:eastAsia="宋体"/>
          <w:color w:val="FF9900"/>
          <w:lang w:eastAsia="zh-CN"/>
        </w:rPr>
        <w:t>评论</w:t>
      </w:r>
      <w:r>
        <w:rPr>
          <w:rStyle w:val="65"/>
        </w:rPr>
        <w:tab/>
      </w:r>
      <w:r>
        <w:rPr>
          <w:rStyle w:val="65"/>
        </w:rPr>
        <w:t>67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"bookmark256" \o "Current Document" </w:instrText>
      </w:r>
      <w:r>
        <w:fldChar w:fldCharType="separate"/>
      </w:r>
      <w:r>
        <w:rPr>
          <w:rStyle w:val="65"/>
        </w:rPr>
        <w:t xml:space="preserve">White Space </w:t>
      </w:r>
      <w:r>
        <w:rPr>
          <w:rStyle w:val="65"/>
          <w:rFonts w:hint="eastAsia" w:eastAsia="宋体"/>
          <w:color w:val="FF9900"/>
          <w:lang w:eastAsia="zh-CN"/>
        </w:rPr>
        <w:t>空白</w:t>
      </w:r>
      <w:r>
        <w:rPr>
          <w:rStyle w:val="65"/>
        </w:rPr>
        <w:tab/>
      </w:r>
      <w:r>
        <w:rPr>
          <w:rStyle w:val="65"/>
        </w:rPr>
        <w:t>67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"bookmark260" \o "Current Document" </w:instrText>
      </w:r>
      <w:r>
        <w:fldChar w:fldCharType="separate"/>
      </w:r>
      <w:r>
        <w:rPr>
          <w:rStyle w:val="65"/>
        </w:rPr>
        <w:t xml:space="preserve">Parentheses </w:t>
      </w:r>
      <w:r>
        <w:rPr>
          <w:rStyle w:val="65"/>
          <w:rFonts w:hint="eastAsia" w:eastAsia="宋体"/>
          <w:color w:val="FF9900"/>
          <w:lang w:eastAsia="zh-CN"/>
        </w:rPr>
        <w:t>括号</w:t>
      </w:r>
      <w:r>
        <w:rPr>
          <w:rStyle w:val="65"/>
        </w:rPr>
        <w:tab/>
      </w:r>
      <w:r>
        <w:rPr>
          <w:rStyle w:val="65"/>
        </w:rPr>
        <w:t>68</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"bookmark268" \o "Current Document" </w:instrText>
      </w:r>
      <w:r>
        <w:fldChar w:fldCharType="separate"/>
      </w:r>
      <w:r>
        <w:rPr>
          <w:rStyle w:val="65"/>
        </w:rPr>
        <w:t xml:space="preserve">Super Right Bracket </w:t>
      </w:r>
      <w:r>
        <w:rPr>
          <w:rStyle w:val="65"/>
          <w:rFonts w:hint="eastAsia" w:eastAsia="宋体"/>
          <w:color w:val="FF9900"/>
          <w:lang w:eastAsia="zh-CN"/>
        </w:rPr>
        <w:t>超级右括号</w:t>
      </w:r>
      <w:r>
        <w:rPr>
          <w:rStyle w:val="65"/>
        </w:rPr>
        <w:tab/>
      </w:r>
      <w:r>
        <w:rPr>
          <w:rStyle w:val="65"/>
        </w:rPr>
        <w:t>68</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"bookmark272" \o "Current Document" </w:instrText>
      </w:r>
      <w:r>
        <w:fldChar w:fldCharType="separate"/>
      </w:r>
      <w:r>
        <w:rPr>
          <w:rStyle w:val="65"/>
        </w:rPr>
        <w:t xml:space="preserve">Backquote, Comma, and Comma-At </w:t>
      </w:r>
      <w:r>
        <w:rPr>
          <w:rStyle w:val="65"/>
        </w:rPr>
        <w:tab/>
      </w:r>
      <w:r>
        <w:rPr>
          <w:rStyle w:val="65"/>
        </w:rPr>
        <w:t>69</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"bookmark278" \o "Current Document" </w:instrText>
      </w:r>
      <w:r>
        <w:fldChar w:fldCharType="separate"/>
      </w:r>
      <w:r>
        <w:rPr>
          <w:rStyle w:val="65"/>
        </w:rPr>
        <w:t xml:space="preserve">Line Continuation </w:t>
      </w:r>
      <w:r>
        <w:rPr>
          <w:rStyle w:val="65"/>
          <w:rFonts w:hint="eastAsia" w:eastAsia="宋体"/>
          <w:color w:val="FF9900"/>
          <w:lang w:eastAsia="zh-CN"/>
        </w:rPr>
        <w:t>线延续</w:t>
      </w:r>
      <w:r>
        <w:rPr>
          <w:rStyle w:val="65"/>
        </w:rPr>
        <w:tab/>
      </w:r>
      <w:r>
        <w:rPr>
          <w:rStyle w:val="65"/>
        </w:rPr>
        <w:t>70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"bookmark282" \o "Current Document" </w:instrText>
      </w:r>
      <w:r>
        <w:fldChar w:fldCharType="separate"/>
      </w:r>
      <w:r>
        <w:rPr>
          <w:rStyle w:val="65"/>
        </w:rPr>
        <w:t xml:space="preserve">Length of Input Lists </w:t>
      </w:r>
      <w:r>
        <w:rPr>
          <w:rStyle w:val="65"/>
          <w:rFonts w:hint="eastAsia" w:eastAsia="宋体"/>
          <w:color w:val="FF9900"/>
          <w:lang w:eastAsia="zh-CN"/>
        </w:rPr>
        <w:t>输入列表的长度</w:t>
      </w:r>
      <w:r>
        <w:rPr>
          <w:rStyle w:val="65"/>
        </w:rPr>
        <w:tab/>
      </w:r>
      <w:r>
        <w:rPr>
          <w:rStyle w:val="65"/>
        </w:rPr>
        <w:t>70</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"bookmark286" \o "Current Document" </w:instrText>
      </w:r>
      <w:r>
        <w:fldChar w:fldCharType="separate"/>
      </w:r>
      <w:r>
        <w:rPr>
          <w:rStyle w:val="65"/>
        </w:rPr>
        <w:t>Data Characteristics</w:t>
      </w:r>
      <w:r>
        <w:rPr>
          <w:rStyle w:val="65"/>
          <w:color w:val="FF9900"/>
        </w:rPr>
        <w:t xml:space="preserve"> </w:t>
      </w:r>
      <w:r>
        <w:rPr>
          <w:rStyle w:val="65"/>
          <w:rFonts w:hint="eastAsia" w:eastAsia="宋体"/>
          <w:color w:val="FF9900"/>
          <w:lang w:eastAsia="zh-CN"/>
        </w:rPr>
        <w:t>数据的特点</w:t>
      </w:r>
      <w:r>
        <w:rPr>
          <w:rStyle w:val="65"/>
        </w:rPr>
        <w:tab/>
      </w:r>
      <w:r>
        <w:rPr>
          <w:rStyle w:val="65"/>
        </w:rPr>
        <w:t>70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"bookmark289" \o "Current Document" </w:instrText>
      </w:r>
      <w:r>
        <w:fldChar w:fldCharType="separate"/>
      </w:r>
      <w:r>
        <w:rPr>
          <w:rStyle w:val="65"/>
        </w:rPr>
        <w:t xml:space="preserve">Data Types </w:t>
      </w:r>
      <w:r>
        <w:rPr>
          <w:rStyle w:val="65"/>
          <w:rFonts w:hint="eastAsia" w:eastAsia="宋体"/>
          <w:color w:val="FF9900"/>
          <w:lang w:eastAsia="zh-CN"/>
        </w:rPr>
        <w:t>数据类型</w:t>
      </w:r>
      <w:r>
        <w:rPr>
          <w:rStyle w:val="65"/>
        </w:rPr>
        <w:tab/>
      </w:r>
      <w:r>
        <w:rPr>
          <w:rStyle w:val="65"/>
        </w:rPr>
        <w:t>71</w:t>
      </w:r>
      <w:r>
        <w:fldChar w:fldCharType="end"/>
      </w:r>
    </w:p>
    <w:p>
      <w:pPr>
        <w:pStyle w:val="3"/>
        <w:widowControl w:val="0"/>
        <w:shd w:val="clear" w:color="auto" w:fill="auto"/>
        <w:tabs>
          <w:tab w:val="right" w:leader="dot" w:pos="9727"/>
        </w:tabs>
        <w:spacing w:before="0" w:after="0" w:line="336" w:lineRule="exact"/>
        <w:ind w:left="400" w:right="0" w:firstLine="0"/>
      </w:pPr>
      <w:r>
        <w:rPr>
          <w:color w:val="000000"/>
          <w:spacing w:val="0"/>
          <w:w w:val="100"/>
          <w:position w:val="0"/>
          <w:lang w:val="en-US" w:eastAsia="en-US" w:bidi="en-US"/>
        </w:rPr>
        <w:t>Numbers</w:t>
      </w:r>
      <w:r>
        <w:rPr>
          <w:color w:val="FF9900"/>
          <w:spacing w:val="0"/>
          <w:w w:val="100"/>
          <w:position w:val="0"/>
          <w:lang w:val="en-US" w:eastAsia="en-US" w:bidi="en-US"/>
        </w:rPr>
        <w:t xml:space="preserve"> </w:t>
      </w:r>
      <w:r>
        <w:rPr>
          <w:rFonts w:hint="eastAsia" w:eastAsia="宋体"/>
          <w:color w:val="FF9900"/>
          <w:spacing w:val="0"/>
          <w:w w:val="100"/>
          <w:position w:val="0"/>
          <w:lang w:val="en-US" w:eastAsia="zh-CN" w:bidi="en-US"/>
        </w:rPr>
        <w:t>数字</w:t>
      </w:r>
      <w:r>
        <w:rPr>
          <w:color w:val="000000"/>
          <w:spacing w:val="0"/>
          <w:w w:val="100"/>
          <w:position w:val="0"/>
          <w:lang w:val="en-US" w:eastAsia="en-US" w:bidi="en-US"/>
        </w:rPr>
        <w:tab/>
      </w:r>
      <w:r>
        <w:rPr>
          <w:color w:val="000000"/>
          <w:spacing w:val="0"/>
          <w:w w:val="100"/>
          <w:position w:val="0"/>
          <w:lang w:val="en-US" w:eastAsia="en-US" w:bidi="en-US"/>
        </w:rPr>
        <w:t>72</w:t>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"bookmark302" \o "Current Document" </w:instrText>
      </w:r>
      <w:r>
        <w:fldChar w:fldCharType="separate"/>
      </w:r>
      <w:r>
        <w:rPr>
          <w:rStyle w:val="65"/>
        </w:rPr>
        <w:t xml:space="preserve">Strings </w:t>
      </w:r>
      <w:r>
        <w:rPr>
          <w:rStyle w:val="65"/>
          <w:rFonts w:hint="eastAsia" w:eastAsia="宋体"/>
          <w:color w:val="FF9900"/>
          <w:lang w:eastAsia="zh-CN"/>
        </w:rPr>
        <w:t>字符串</w:t>
      </w:r>
      <w:r>
        <w:rPr>
          <w:rStyle w:val="65"/>
        </w:rPr>
        <w:tab/>
      </w:r>
      <w:r>
        <w:rPr>
          <w:rStyle w:val="65"/>
        </w:rPr>
        <w:t>74</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"bookmark307" \o "Current Document" </w:instrText>
      </w:r>
      <w:r>
        <w:fldChar w:fldCharType="separate"/>
      </w:r>
      <w:r>
        <w:rPr>
          <w:rStyle w:val="65"/>
        </w:rPr>
        <w:t>Atoms</w:t>
      </w:r>
      <w:r>
        <w:rPr>
          <w:rStyle w:val="65"/>
          <w:color w:val="FF9900"/>
        </w:rPr>
        <w:t xml:space="preserve"> </w:t>
      </w:r>
      <w:r>
        <w:rPr>
          <w:rStyle w:val="65"/>
          <w:rFonts w:hint="eastAsia" w:eastAsia="宋体"/>
          <w:color w:val="FF9900"/>
          <w:lang w:eastAsia="zh-CN"/>
        </w:rPr>
        <w:t>原子</w:t>
      </w:r>
      <w:r>
        <w:rPr>
          <w:rStyle w:val="65"/>
        </w:rPr>
        <w:tab/>
      </w:r>
      <w:r>
        <w:rPr>
          <w:rStyle w:val="65"/>
        </w:rPr>
        <w:t>74</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"bookmark310" \o "Current Document" </w:instrText>
      </w:r>
      <w:r>
        <w:fldChar w:fldCharType="separate"/>
      </w:r>
      <w:r>
        <w:rPr>
          <w:rStyle w:val="65"/>
        </w:rPr>
        <w:t xml:space="preserve">Escape Sequences </w:t>
      </w:r>
      <w:r>
        <w:rPr>
          <w:rStyle w:val="65"/>
          <w:rFonts w:hint="eastAsia" w:eastAsia="宋体"/>
          <w:color w:val="FF9900"/>
          <w:lang w:eastAsia="zh-CN"/>
        </w:rPr>
        <w:t>转义序列</w:t>
      </w:r>
      <w:r>
        <w:rPr>
          <w:rStyle w:val="65"/>
        </w:rPr>
        <w:tab/>
      </w:r>
      <w:r>
        <w:rPr>
          <w:rStyle w:val="65"/>
        </w:rPr>
        <w:t>75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"bookmark315" \o "Current Document" </w:instrText>
      </w:r>
      <w:r>
        <w:fldChar w:fldCharType="separate"/>
      </w:r>
      <w:r>
        <w:rPr>
          <w:rStyle w:val="65"/>
        </w:rPr>
        <w:t xml:space="preserve">Symbols </w:t>
      </w:r>
      <w:r>
        <w:rPr>
          <w:rStyle w:val="65"/>
          <w:rFonts w:hint="eastAsia" w:eastAsia="宋体"/>
          <w:color w:val="FF9900"/>
          <w:lang w:eastAsia="zh-CN"/>
        </w:rPr>
        <w:t>符号</w:t>
      </w:r>
      <w:r>
        <w:rPr>
          <w:rStyle w:val="65"/>
        </w:rPr>
        <w:tab/>
      </w:r>
      <w:r>
        <w:rPr>
          <w:rStyle w:val="65"/>
        </w:rPr>
        <w:t>75</w:t>
      </w:r>
      <w:r>
        <w:fldChar w:fldCharType="end"/>
      </w:r>
    </w:p>
    <w:p>
      <w:pPr>
        <w:pStyle w:val="2"/>
        <w:widowControl w:val="0"/>
        <w:shd w:val="clear" w:color="auto" w:fill="auto"/>
        <w:tabs>
          <w:tab w:val="right" w:leader="dot" w:pos="9727"/>
        </w:tabs>
        <w:spacing w:before="0" w:after="453" w:line="336" w:lineRule="exact"/>
        <w:ind w:left="400" w:right="0" w:firstLine="0"/>
      </w:pPr>
      <w:r>
        <w:fldChar w:fldCharType="begin"/>
      </w:r>
      <w:r>
        <w:instrText xml:space="preserve">HYPERLINK  \l "bookmark321" \o "Current Document" </w:instrText>
      </w:r>
      <w:r>
        <w:fldChar w:fldCharType="separate"/>
      </w:r>
      <w:r>
        <w:rPr>
          <w:rStyle w:val="65"/>
        </w:rPr>
        <w:t xml:space="preserve">Characters </w:t>
      </w:r>
      <w:r>
        <w:rPr>
          <w:rStyle w:val="65"/>
          <w:rFonts w:hint="eastAsia" w:eastAsia="宋体"/>
          <w:color w:val="FF9900"/>
          <w:lang w:eastAsia="zh-CN"/>
        </w:rPr>
        <w:t>字符</w:t>
      </w:r>
      <w:r>
        <w:rPr>
          <w:rStyle w:val="65"/>
        </w:rPr>
        <w:tab/>
      </w:r>
      <w:r>
        <w:rPr>
          <w:rStyle w:val="65"/>
        </w:rPr>
        <w:t>76</w:t>
      </w:r>
      <w:r>
        <w:fldChar w:fldCharType="end"/>
      </w:r>
    </w:p>
    <w:p>
      <w:pPr>
        <w:pStyle w:val="3"/>
        <w:widowControl w:val="0"/>
        <w:shd w:val="clear" w:color="auto" w:fill="auto"/>
        <w:spacing w:before="0" w:after="216" w:line="220" w:lineRule="exact"/>
        <w:ind w:left="0" w:right="0" w:firstLine="0"/>
      </w:pPr>
      <w:r>
        <w:fldChar w:fldCharType="begin"/>
      </w:r>
      <w:r>
        <w:instrText xml:space="preserve">HYPERLINK  \l "bookmark322" \o "Current Document" </w:instrText>
      </w:r>
      <w:r>
        <w:fldChar w:fldCharType="separate"/>
      </w:r>
      <w:r>
        <w:rPr>
          <w:color w:val="000000"/>
          <w:spacing w:val="0"/>
          <w:w w:val="100"/>
          <w:position w:val="0"/>
          <w:lang w:val="en-US" w:eastAsia="en-US" w:bidi="en-US"/>
        </w:rPr>
        <w:t>3</w:t>
      </w:r>
      <w:r>
        <w:fldChar w:fldCharType="end"/>
      </w:r>
    </w:p>
    <w:p>
      <w:pPr>
        <w:pStyle w:val="3"/>
        <w:widowControl w:val="0"/>
        <w:shd w:val="clear" w:color="auto" w:fill="auto"/>
        <w:tabs>
          <w:tab w:val="right" w:leader="dot" w:pos="9727"/>
        </w:tabs>
        <w:spacing w:before="0" w:after="38" w:line="230" w:lineRule="exact"/>
        <w:ind w:left="0" w:right="0" w:firstLine="0"/>
      </w:pPr>
      <w:r>
        <w:fldChar w:fldCharType="begin"/>
      </w:r>
      <w:r>
        <w:instrText xml:space="preserve">HYPERLINK  \l "bookmark325" \o "Current Document" </w:instrText>
      </w:r>
      <w:r>
        <w:fldChar w:fldCharType="separate"/>
      </w:r>
      <w:r>
        <w:rPr>
          <w:color w:val="000000"/>
          <w:spacing w:val="0"/>
          <w:w w:val="100"/>
          <w:position w:val="0"/>
          <w:lang w:val="en-US" w:eastAsia="en-US" w:bidi="en-US"/>
        </w:rPr>
        <w:t>Creating Functions in SKILL</w:t>
      </w:r>
      <w:r>
        <w:rPr>
          <w:rFonts w:hint="eastAsia" w:eastAsia="宋体"/>
          <w:color w:val="FF9900"/>
          <w:spacing w:val="0"/>
          <w:w w:val="100"/>
          <w:position w:val="0"/>
          <w:lang w:val="en-US" w:eastAsia="zh-CN" w:bidi="en-US"/>
        </w:rPr>
        <w:t>创建函数</w:t>
      </w:r>
      <w:r>
        <w:rPr>
          <w:color w:val="000000"/>
          <w:spacing w:val="0"/>
          <w:w w:val="100"/>
          <w:position w:val="0"/>
          <w:lang w:val="en-US" w:eastAsia="en-US" w:bidi="en-US"/>
        </w:rPr>
        <w:tab/>
      </w:r>
      <w:r>
        <w:rPr>
          <w:rStyle w:val="66"/>
        </w:rPr>
        <w:t>79</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"bookmark333" \o "Current Document" </w:instrText>
      </w:r>
      <w:r>
        <w:fldChar w:fldCharType="separate"/>
      </w:r>
      <w:r>
        <w:rPr>
          <w:rStyle w:val="67"/>
        </w:rPr>
        <w:t>Terms and Definitions</w:t>
      </w:r>
      <w:r>
        <w:rPr>
          <w:rStyle w:val="65"/>
        </w:rPr>
        <w:t xml:space="preserve"> </w:t>
      </w:r>
      <w:r>
        <w:rPr>
          <w:rStyle w:val="65"/>
          <w:rFonts w:hint="eastAsia" w:eastAsia="宋体"/>
          <w:color w:val="FF9900"/>
          <w:lang w:eastAsia="zh-CN"/>
        </w:rPr>
        <w:t>术语和定义</w:t>
      </w:r>
      <w:r>
        <w:rPr>
          <w:rStyle w:val="65"/>
        </w:rPr>
        <w:tab/>
      </w:r>
      <w:r>
        <w:rPr>
          <w:rStyle w:val="65"/>
        </w:rPr>
        <w:t>80</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"bookmark346" \o "Current Document" </w:instrText>
      </w:r>
      <w:r>
        <w:fldChar w:fldCharType="separate"/>
      </w:r>
      <w:r>
        <w:rPr>
          <w:rStyle w:val="65"/>
        </w:rPr>
        <w:t xml:space="preserve">Kinds of Functions </w:t>
      </w:r>
      <w:r>
        <w:rPr>
          <w:rStyle w:val="65"/>
          <w:rFonts w:hint="eastAsia" w:eastAsia="宋体"/>
          <w:color w:val="FF9900"/>
          <w:lang w:eastAsia="zh-CN"/>
        </w:rPr>
        <w:t>类型的函数</w:t>
      </w:r>
      <w:r>
        <w:rPr>
          <w:rStyle w:val="65"/>
        </w:rPr>
        <w:tab/>
      </w:r>
      <w:r>
        <w:rPr>
          <w:rStyle w:val="65"/>
        </w:rPr>
        <w:t>81</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"bookmark354" \o "Current Document" </w:instrText>
      </w:r>
      <w:r>
        <w:fldChar w:fldCharType="separate"/>
      </w:r>
      <w:r>
        <w:rPr>
          <w:rStyle w:val="67"/>
        </w:rPr>
        <w:t>Syntax Functions for Defining Functions</w:t>
      </w:r>
      <w:r>
        <w:rPr>
          <w:rStyle w:val="65"/>
        </w:rPr>
        <w:t xml:space="preserve"> </w:t>
      </w:r>
      <w:r>
        <w:rPr>
          <w:rStyle w:val="65"/>
          <w:rFonts w:hint="eastAsia" w:eastAsia="宋体"/>
          <w:color w:val="FF9900"/>
          <w:lang w:eastAsia="zh-CN"/>
        </w:rPr>
        <w:t>定义函数的语法</w:t>
      </w:r>
      <w:r>
        <w:rPr>
          <w:rStyle w:val="65"/>
        </w:rPr>
        <w:tab/>
      </w:r>
      <w:r>
        <w:rPr>
          <w:rStyle w:val="65"/>
        </w:rPr>
        <w:t>81</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"bookmark356" \o "Current Document" </w:instrText>
      </w:r>
      <w:r>
        <w:fldChar w:fldCharType="separate"/>
      </w:r>
      <w:r>
        <w:rPr>
          <w:rStyle w:val="65"/>
        </w:rPr>
        <w:t xml:space="preserve">procedure </w:t>
      </w:r>
      <w:r>
        <w:rPr>
          <w:rStyle w:val="65"/>
          <w:rFonts w:hint="eastAsia" w:eastAsia="宋体"/>
          <w:lang w:eastAsia="zh-CN"/>
        </w:rPr>
        <w:t>过程</w:t>
      </w:r>
      <w:r>
        <w:rPr>
          <w:rStyle w:val="65"/>
        </w:rPr>
        <w:tab/>
      </w:r>
      <w:r>
        <w:rPr>
          <w:rStyle w:val="65"/>
        </w:rPr>
        <w:t>81</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"bookmark360" \o "Current Document" </w:instrText>
      </w:r>
      <w:r>
        <w:fldChar w:fldCharType="separate"/>
      </w:r>
      <w:r>
        <w:rPr>
          <w:rStyle w:val="65"/>
        </w:rPr>
        <w:t xml:space="preserve">lambda </w:t>
      </w:r>
      <w:r>
        <w:rPr>
          <w:rStyle w:val="65"/>
        </w:rPr>
        <w:tab/>
      </w:r>
      <w:r>
        <w:rPr>
          <w:rStyle w:val="65"/>
        </w:rPr>
        <w:t>82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"bookmark363" \o "Current Document" </w:instrText>
      </w:r>
      <w:r>
        <w:fldChar w:fldCharType="separate"/>
      </w:r>
      <w:r>
        <w:rPr>
          <w:rStyle w:val="67"/>
        </w:rPr>
        <w:t>nprocedure</w:t>
      </w:r>
      <w:r>
        <w:rPr>
          <w:rStyle w:val="65"/>
        </w:rPr>
        <w:t xml:space="preserve"> </w:t>
      </w:r>
      <w:r>
        <w:rPr>
          <w:rStyle w:val="65"/>
        </w:rPr>
        <w:tab/>
      </w:r>
      <w:r>
        <w:rPr>
          <w:rStyle w:val="65"/>
        </w:rPr>
        <w:t>82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"bookmark367" \o "Current Document" </w:instrText>
      </w:r>
      <w:r>
        <w:fldChar w:fldCharType="separate"/>
      </w:r>
      <w:r>
        <w:rPr>
          <w:rStyle w:val="67"/>
        </w:rPr>
        <w:t>defmacro</w:t>
      </w:r>
      <w:r>
        <w:rPr>
          <w:rStyle w:val="65"/>
        </w:rPr>
        <w:t xml:space="preserve"> </w:t>
      </w:r>
      <w:r>
        <w:rPr>
          <w:rStyle w:val="65"/>
        </w:rPr>
        <w:tab/>
      </w:r>
      <w:r>
        <w:rPr>
          <w:rStyle w:val="65"/>
        </w:rPr>
        <w:t>82</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"bookmark370" \o "Current Document" </w:instrText>
      </w:r>
      <w:r>
        <w:fldChar w:fldCharType="separate"/>
      </w:r>
      <w:r>
        <w:rPr>
          <w:rStyle w:val="67"/>
        </w:rPr>
        <w:t>mprocedures</w:t>
      </w:r>
      <w:r>
        <w:rPr>
          <w:rStyle w:val="65"/>
        </w:rPr>
        <w:t xml:space="preserve"> </w:t>
      </w:r>
      <w:r>
        <w:rPr>
          <w:rStyle w:val="65"/>
        </w:rPr>
        <w:tab/>
      </w:r>
      <w:r>
        <w:rPr>
          <w:rStyle w:val="65"/>
        </w:rPr>
        <w:t>83</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"bookmark372" \o "Current Document" </w:instrText>
      </w:r>
      <w:r>
        <w:fldChar w:fldCharType="separate"/>
      </w:r>
      <w:r>
        <w:rPr>
          <w:rStyle w:val="65"/>
        </w:rPr>
        <w:t xml:space="preserve">Summary of Syntax Functions </w:t>
      </w:r>
      <w:r>
        <w:rPr>
          <w:rStyle w:val="65"/>
          <w:rFonts w:hint="eastAsia" w:eastAsia="宋体"/>
          <w:color w:val="FF9900"/>
          <w:lang w:eastAsia="zh-CN"/>
        </w:rPr>
        <w:t>总结的语法功能</w:t>
      </w:r>
      <w:r>
        <w:rPr>
          <w:rStyle w:val="65"/>
        </w:rPr>
        <w:tab/>
      </w:r>
      <w:r>
        <w:rPr>
          <w:rStyle w:val="65"/>
        </w:rPr>
        <w:t>83</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"bookmark376" \o "Current Document" </w:instrText>
      </w:r>
      <w:r>
        <w:fldChar w:fldCharType="separate"/>
      </w:r>
      <w:r>
        <w:rPr>
          <w:rStyle w:val="67"/>
        </w:rPr>
        <w:t>Defining Parameters</w:t>
      </w:r>
      <w:r>
        <w:rPr>
          <w:rStyle w:val="65"/>
        </w:rPr>
        <w:t xml:space="preserve"> </w:t>
      </w:r>
      <w:r>
        <w:rPr>
          <w:rStyle w:val="65"/>
          <w:rFonts w:hint="eastAsia" w:eastAsia="宋体"/>
          <w:color w:val="FF9900"/>
          <w:lang w:eastAsia="zh-CN"/>
        </w:rPr>
        <w:t>定义参数</w:t>
      </w:r>
      <w:r>
        <w:rPr>
          <w:rStyle w:val="65"/>
        </w:rPr>
        <w:tab/>
      </w:r>
      <w:r>
        <w:rPr>
          <w:rStyle w:val="65"/>
        </w:rPr>
        <w:t>84</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"bookmark379" \o "Current Document" </w:instrText>
      </w:r>
      <w:r>
        <w:fldChar w:fldCharType="separate"/>
      </w:r>
      <w:r>
        <w:rPr>
          <w:rStyle w:val="65"/>
        </w:rPr>
        <w:t xml:space="preserve">@rest Option </w:t>
      </w:r>
      <w:r>
        <w:rPr>
          <w:rStyle w:val="65"/>
          <w:rFonts w:hint="eastAsia" w:eastAsia="宋体"/>
          <w:color w:val="FF9900"/>
          <w:lang w:eastAsia="zh-CN"/>
        </w:rPr>
        <w:t>选项</w:t>
      </w:r>
      <w:r>
        <w:rPr>
          <w:rStyle w:val="65"/>
        </w:rPr>
        <w:tab/>
      </w:r>
      <w:r>
        <w:rPr>
          <w:rStyle w:val="65"/>
        </w:rPr>
        <w:t>84</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"bookmark383" \o "Current Document" </w:instrText>
      </w:r>
      <w:r>
        <w:fldChar w:fldCharType="separate"/>
      </w:r>
      <w:r>
        <w:rPr>
          <w:rStyle w:val="67"/>
        </w:rPr>
        <w:t>@optional Option</w:t>
      </w:r>
      <w:r>
        <w:rPr>
          <w:rStyle w:val="65"/>
        </w:rPr>
        <w:t xml:space="preserve"> </w:t>
      </w:r>
      <w:r>
        <w:rPr>
          <w:rStyle w:val="65"/>
        </w:rPr>
        <w:tab/>
      </w:r>
      <w:r>
        <w:rPr>
          <w:rStyle w:val="65"/>
        </w:rPr>
        <w:t>85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"bookmark385" \o "Current Document" </w:instrText>
      </w:r>
      <w:r>
        <w:fldChar w:fldCharType="separate"/>
      </w:r>
      <w:r>
        <w:rPr>
          <w:rStyle w:val="65"/>
        </w:rPr>
        <w:t xml:space="preserve">@key Option </w:t>
      </w:r>
      <w:r>
        <w:rPr>
          <w:rStyle w:val="65"/>
        </w:rPr>
        <w:tab/>
      </w:r>
      <w:r>
        <w:rPr>
          <w:rStyle w:val="65"/>
        </w:rPr>
        <w:t>85</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"bookmark388" \o "Current Document" </w:instrText>
      </w:r>
      <w:r>
        <w:fldChar w:fldCharType="separate"/>
      </w:r>
      <w:r>
        <w:rPr>
          <w:rStyle w:val="65"/>
        </w:rPr>
        <w:t xml:space="preserve">Combining Arguments </w:t>
      </w:r>
      <w:r>
        <w:rPr>
          <w:rStyle w:val="65"/>
          <w:rFonts w:hint="eastAsia" w:eastAsia="宋体"/>
          <w:color w:val="FF9900"/>
          <w:lang w:eastAsia="zh-CN"/>
        </w:rPr>
        <w:t>结合参数</w:t>
      </w:r>
      <w:r>
        <w:rPr>
          <w:rStyle w:val="65"/>
        </w:rPr>
        <w:tab/>
      </w:r>
      <w:r>
        <w:rPr>
          <w:rStyle w:val="65"/>
        </w:rPr>
        <w:t>86</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"bookmark390" \o "Current Document" </w:instrText>
      </w:r>
      <w:r>
        <w:fldChar w:fldCharType="separate"/>
      </w:r>
      <w:r>
        <w:rPr>
          <w:rStyle w:val="65"/>
        </w:rPr>
        <w:t xml:space="preserve">Type Checking </w:t>
      </w:r>
      <w:r>
        <w:rPr>
          <w:rStyle w:val="65"/>
          <w:rFonts w:hint="eastAsia" w:eastAsia="宋体"/>
          <w:color w:val="FF9900"/>
          <w:lang w:eastAsia="zh-CN"/>
        </w:rPr>
        <w:t>类型参数</w:t>
      </w:r>
      <w:r>
        <w:rPr>
          <w:rStyle w:val="65"/>
        </w:rPr>
        <w:tab/>
      </w:r>
      <w:r>
        <w:rPr>
          <w:rStyle w:val="65"/>
        </w:rPr>
        <w:t>86</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"bookmark399" \o "Current Document" </w:instrText>
      </w:r>
      <w:r>
        <w:fldChar w:fldCharType="separate"/>
      </w:r>
      <w:r>
        <w:rPr>
          <w:rStyle w:val="65"/>
        </w:rPr>
        <w:t xml:space="preserve">Specifying the Argument Type Template </w:t>
      </w:r>
      <w:r>
        <w:rPr>
          <w:rStyle w:val="65"/>
          <w:rFonts w:hint="eastAsia"/>
          <w:color w:val="FF9900"/>
        </w:rPr>
        <w:t>指定参数类型的模板</w:t>
      </w:r>
      <w:r>
        <w:rPr>
          <w:rStyle w:val="65"/>
        </w:rPr>
        <w:tab/>
      </w:r>
      <w:r>
        <w:rPr>
          <w:rStyle w:val="65"/>
        </w:rPr>
        <w:t>87</w:t>
      </w:r>
      <w:r>
        <w:fldChar w:fldCharType="end"/>
      </w:r>
    </w:p>
    <w:p>
      <w:pPr>
        <w:pStyle w:val="5"/>
        <w:widowControl w:val="0"/>
        <w:shd w:val="clear" w:color="auto" w:fill="auto"/>
        <w:tabs>
          <w:tab w:val="right" w:leader="dot" w:pos="9727"/>
        </w:tabs>
        <w:spacing w:before="0" w:after="0" w:line="336" w:lineRule="exact"/>
        <w:ind w:left="0" w:right="0" w:firstLine="0"/>
      </w:pPr>
      <w:r>
        <w:fldChar w:fldCharType="begin"/>
      </w:r>
      <w:r>
        <w:instrText xml:space="preserve">HYPERLINK  \l "bookmark402" \o "Current Document" </w:instrText>
      </w:r>
      <w:r>
        <w:fldChar w:fldCharType="separate"/>
      </w:r>
      <w:r>
        <w:rPr>
          <w:rStyle w:val="65"/>
        </w:rPr>
        <w:t xml:space="preserve">Local Variables </w:t>
      </w:r>
      <w:r>
        <w:rPr>
          <w:rStyle w:val="65"/>
          <w:rFonts w:hint="eastAsia" w:eastAsia="宋体"/>
          <w:lang w:eastAsia="zh-CN"/>
        </w:rPr>
        <w:t>局部变量</w:t>
      </w:r>
      <w:r>
        <w:rPr>
          <w:rStyle w:val="65"/>
        </w:rPr>
        <w:tab/>
      </w:r>
      <w:r>
        <w:rPr>
          <w:rStyle w:val="65"/>
        </w:rPr>
        <w:t>87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"bookmark405" \o "Current Document" </w:instrText>
      </w:r>
      <w:r>
        <w:fldChar w:fldCharType="separate"/>
      </w:r>
      <w:r>
        <w:rPr>
          <w:rStyle w:val="67"/>
        </w:rPr>
        <w:t>Defining Local Variables (let, prog)</w:t>
      </w:r>
      <w:r>
        <w:rPr>
          <w:rStyle w:val="65"/>
        </w:rPr>
        <w:t xml:space="preserve"> </w:t>
      </w:r>
      <w:r>
        <w:rPr>
          <w:rStyle w:val="65"/>
          <w:rFonts w:hint="eastAsia" w:eastAsia="宋体"/>
          <w:color w:val="FF9900"/>
          <w:lang w:eastAsia="zh-CN"/>
        </w:rPr>
        <w:t>定义局部变量</w:t>
      </w:r>
      <w:r>
        <w:rPr>
          <w:rStyle w:val="65"/>
        </w:rPr>
        <w:tab/>
      </w:r>
      <w:r>
        <w:rPr>
          <w:rStyle w:val="65"/>
        </w:rPr>
        <w:t>87</w:t>
      </w:r>
      <w:r>
        <w:fldChar w:fldCharType="end"/>
      </w:r>
    </w:p>
    <w:p>
      <w:pPr>
        <w:pStyle w:val="2"/>
        <w:widowControl w:val="0"/>
        <w:shd w:val="clear" w:color="auto" w:fill="auto"/>
        <w:tabs>
          <w:tab w:val="right" w:leader="dot" w:pos="9727"/>
        </w:tabs>
        <w:spacing w:before="0" w:after="0" w:line="336" w:lineRule="exact"/>
        <w:ind w:left="400" w:right="0" w:firstLine="0"/>
      </w:pPr>
      <w:r>
        <w:fldChar w:fldCharType="begin"/>
      </w:r>
      <w:r>
        <w:instrText xml:space="preserve">HYPERLINK  \l "bookmark411" \o "Current Document" </w:instrText>
      </w:r>
      <w:r>
        <w:fldChar w:fldCharType="separate"/>
      </w:r>
      <w:r>
        <w:rPr>
          <w:rStyle w:val="67"/>
        </w:rPr>
        <w:t>Initializing Local Variables to Non-nil Values</w:t>
      </w:r>
      <w:r>
        <w:rPr>
          <w:rStyle w:val="65"/>
        </w:rPr>
        <w:t xml:space="preserve"> </w:t>
      </w:r>
      <w:r>
        <w:rPr>
          <w:rStyle w:val="65"/>
          <w:rFonts w:hint="eastAsia" w:eastAsia="宋体"/>
          <w:color w:val="FF9900"/>
          <w:lang w:eastAsia="zh-CN"/>
        </w:rPr>
        <w:t>初始化本地变量</w:t>
      </w:r>
      <w:r>
        <w:rPr>
          <w:rStyle w:val="65"/>
        </w:rPr>
        <w:tab/>
      </w:r>
      <w:r>
        <w:rPr>
          <w:rStyle w:val="65"/>
        </w:rPr>
        <w:t>88</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"bookmark414" \o "Current Document" </w:instrText>
      </w:r>
      <w:r>
        <w:fldChar w:fldCharType="separate"/>
      </w:r>
      <w:r>
        <w:rPr>
          <w:rStyle w:val="65"/>
        </w:rPr>
        <w:t xml:space="preserve">Global Variables </w:t>
      </w:r>
      <w:r>
        <w:rPr>
          <w:rStyle w:val="65"/>
          <w:rFonts w:hint="eastAsia" w:eastAsia="宋体"/>
          <w:color w:val="FF9900"/>
          <w:lang w:eastAsia="zh-CN"/>
        </w:rPr>
        <w:t>全局变量</w:t>
      </w:r>
      <w:r>
        <w:rPr>
          <w:rStyle w:val="65"/>
        </w:rPr>
        <w:tab/>
      </w:r>
      <w:r>
        <w:rPr>
          <w:rStyle w:val="65"/>
        </w:rPr>
        <w:t>88</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"bookmark417" \o "Current Document" </w:instrText>
      </w:r>
      <w:r>
        <w:fldChar w:fldCharType="separate"/>
      </w:r>
      <w:r>
        <w:rPr>
          <w:rStyle w:val="65"/>
        </w:rPr>
        <w:t xml:space="preserve">Testing Global Variables </w:t>
      </w:r>
      <w:r>
        <w:rPr>
          <w:rStyle w:val="65"/>
          <w:rFonts w:hint="eastAsia" w:eastAsia="宋体"/>
          <w:color w:val="FF9900"/>
          <w:lang w:eastAsia="zh-CN"/>
        </w:rPr>
        <w:t>测试全局变量</w:t>
      </w:r>
      <w:r>
        <w:rPr>
          <w:rStyle w:val="65"/>
        </w:rPr>
        <w:tab/>
      </w:r>
      <w:r>
        <w:rPr>
          <w:rStyle w:val="65"/>
        </w:rPr>
        <w:t>89</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"bookmark420" \o "Current Document" </w:instrText>
      </w:r>
      <w:r>
        <w:fldChar w:fldCharType="separate"/>
      </w:r>
      <w:r>
        <w:rPr>
          <w:rStyle w:val="65"/>
        </w:rPr>
        <w:t xml:space="preserve">Avoiding Name Clashes </w:t>
      </w:r>
      <w:r>
        <w:rPr>
          <w:rStyle w:val="65"/>
          <w:rFonts w:hint="eastAsia" w:eastAsia="宋体"/>
          <w:color w:val="FF9900"/>
          <w:lang w:eastAsia="zh-CN"/>
        </w:rPr>
        <w:t>避免名称冲突</w:t>
      </w:r>
      <w:r>
        <w:rPr>
          <w:rStyle w:val="65"/>
        </w:rPr>
        <w:tab/>
      </w:r>
      <w:r>
        <w:rPr>
          <w:rStyle w:val="65"/>
        </w:rPr>
        <w:t>89</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"bookmark423" \o "Current Document" </w:instrText>
      </w:r>
      <w:r>
        <w:fldChar w:fldCharType="separate"/>
      </w:r>
      <w:r>
        <w:rPr>
          <w:rStyle w:val="65"/>
        </w:rPr>
        <w:t xml:space="preserve">Naming Scheme </w:t>
      </w:r>
      <w:r>
        <w:rPr>
          <w:rStyle w:val="65"/>
          <w:rFonts w:hint="eastAsia" w:eastAsia="宋体"/>
          <w:color w:val="FF9900"/>
          <w:lang w:eastAsia="zh-CN"/>
        </w:rPr>
        <w:t>命名方案</w:t>
      </w:r>
      <w:r>
        <w:rPr>
          <w:rStyle w:val="65"/>
        </w:rPr>
        <w:tab/>
      </w:r>
      <w:r>
        <w:rPr>
          <w:rStyle w:val="65"/>
        </w:rPr>
        <w:t>90</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"bookmark426" \o "Current Document" </w:instrText>
      </w:r>
      <w:r>
        <w:fldChar w:fldCharType="separate"/>
      </w:r>
      <w:r>
        <w:rPr>
          <w:rStyle w:val="65"/>
        </w:rPr>
        <w:t xml:space="preserve">Reducing the Number of Global Variables </w:t>
      </w:r>
      <w:r>
        <w:rPr>
          <w:rFonts w:ascii="Tahoma" w:hAnsi="Tahoma" w:eastAsia="Tahoma" w:cs="Tahoma"/>
          <w:b w:val="0"/>
          <w:i w:val="0"/>
          <w:caps w:val="0"/>
          <w:color w:val="FF9900"/>
          <w:spacing w:val="0"/>
          <w:sz w:val="18"/>
          <w:szCs w:val="18"/>
          <w:shd w:val="clear" w:color="auto" w:fill="EEEEEE"/>
        </w:rPr>
        <w:t>减少全局变量的数量</w:t>
      </w:r>
      <w:r>
        <w:rPr>
          <w:rStyle w:val="65"/>
        </w:rPr>
        <w:tab/>
      </w:r>
      <w:r>
        <w:rPr>
          <w:rStyle w:val="65"/>
        </w:rPr>
        <w:t>90</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"bookmark429" \o "Current Document" </w:instrText>
      </w:r>
      <w:r>
        <w:fldChar w:fldCharType="separate"/>
      </w:r>
      <w:r>
        <w:rPr>
          <w:rStyle w:val="67"/>
        </w:rPr>
        <w:t>Redefining Existing Functions</w:t>
      </w:r>
      <w:r>
        <w:rPr>
          <w:rStyle w:val="65"/>
        </w:rPr>
        <w:t xml:space="preserve"> </w:t>
      </w:r>
      <w:r>
        <w:rPr>
          <w:rFonts w:ascii="Tahoma" w:hAnsi="Tahoma" w:eastAsia="Tahoma" w:cs="Tahoma"/>
          <w:b w:val="0"/>
          <w:i w:val="0"/>
          <w:caps w:val="0"/>
          <w:color w:val="FF9900"/>
          <w:spacing w:val="0"/>
          <w:sz w:val="18"/>
          <w:szCs w:val="18"/>
        </w:rPr>
        <w:t>重新定义现有功能</w:t>
      </w:r>
      <w:r>
        <w:rPr>
          <w:rStyle w:val="65"/>
        </w:rPr>
        <w:tab/>
      </w:r>
      <w:r>
        <w:rPr>
          <w:rStyle w:val="65"/>
        </w:rPr>
        <w:t>90</w:t>
      </w:r>
      <w:r>
        <w:fldChar w:fldCharType="end"/>
      </w:r>
    </w:p>
    <w:p>
      <w:pPr>
        <w:pStyle w:val="5"/>
        <w:widowControl w:val="0"/>
        <w:shd w:val="clear" w:color="auto" w:fill="auto"/>
        <w:tabs>
          <w:tab w:val="right" w:leader="dot" w:pos="9725"/>
        </w:tabs>
        <w:spacing w:before="0" w:after="453" w:line="336" w:lineRule="exact"/>
        <w:ind w:left="0" w:right="0" w:firstLine="0"/>
      </w:pPr>
      <w:r>
        <w:fldChar w:fldCharType="begin"/>
      </w:r>
      <w:r>
        <w:instrText xml:space="preserve">HYPERLINK  \l "bookmark432" \o "Current Document" </w:instrText>
      </w:r>
      <w:r>
        <w:fldChar w:fldCharType="separate"/>
      </w:r>
      <w:r>
        <w:rPr>
          <w:rStyle w:val="65"/>
        </w:rPr>
        <w:t xml:space="preserve">Physical Limits for Functions </w:t>
      </w:r>
      <w:r>
        <w:rPr>
          <w:rFonts w:ascii="Tahoma" w:hAnsi="Tahoma" w:eastAsia="Tahoma" w:cs="Tahoma"/>
          <w:b w:val="0"/>
          <w:i w:val="0"/>
          <w:caps w:val="0"/>
          <w:color w:val="FF9900"/>
          <w:spacing w:val="0"/>
          <w:sz w:val="18"/>
          <w:szCs w:val="18"/>
        </w:rPr>
        <w:t>物理限制功能</w:t>
      </w:r>
      <w:r>
        <w:rPr>
          <w:rStyle w:val="65"/>
        </w:rPr>
        <w:tab/>
      </w:r>
      <w:r>
        <w:rPr>
          <w:rStyle w:val="65"/>
        </w:rPr>
        <w:t>91</w:t>
      </w:r>
      <w:r>
        <w:fldChar w:fldCharType="end"/>
      </w:r>
    </w:p>
    <w:p>
      <w:pPr>
        <w:pStyle w:val="3"/>
        <w:widowControl w:val="0"/>
        <w:shd w:val="clear" w:color="auto" w:fill="auto"/>
        <w:spacing w:before="0" w:after="221" w:line="220" w:lineRule="exact"/>
        <w:ind w:left="0" w:right="0" w:firstLine="0"/>
      </w:pPr>
      <w:r>
        <w:fldChar w:fldCharType="begin"/>
      </w:r>
      <w:r>
        <w:instrText xml:space="preserve">HYPERLINK  \l "bookmark433" \o "Current Document" </w:instrText>
      </w:r>
      <w:r>
        <w:fldChar w:fldCharType="separate"/>
      </w:r>
      <w:r>
        <w:rPr>
          <w:color w:val="000000"/>
          <w:spacing w:val="0"/>
          <w:w w:val="100"/>
          <w:position w:val="0"/>
          <w:lang w:val="en-US" w:eastAsia="en-US" w:bidi="en-US"/>
        </w:rPr>
        <w:t>4</w:t>
      </w:r>
      <w:r>
        <w:fldChar w:fldCharType="end"/>
      </w:r>
    </w:p>
    <w:p>
      <w:pPr>
        <w:pStyle w:val="3"/>
        <w:widowControl w:val="0"/>
        <w:shd w:val="clear" w:color="auto" w:fill="auto"/>
        <w:tabs>
          <w:tab w:val="right" w:leader="dot" w:pos="9725"/>
        </w:tabs>
        <w:spacing w:before="0" w:after="43" w:line="230" w:lineRule="exact"/>
        <w:ind w:left="0" w:right="0" w:firstLine="0"/>
      </w:pPr>
      <w:r>
        <w:fldChar w:fldCharType="begin"/>
      </w:r>
      <w:r>
        <w:instrText xml:space="preserve">HYPERLINK  \l "bookmark436" \o "Current Document" </w:instrText>
      </w:r>
      <w:r>
        <w:fldChar w:fldCharType="separate"/>
      </w:r>
      <w:r>
        <w:rPr>
          <w:color w:val="000000"/>
          <w:spacing w:val="0"/>
          <w:w w:val="100"/>
          <w:position w:val="0"/>
          <w:lang w:val="en-US" w:eastAsia="en-US" w:bidi="en-US"/>
        </w:rPr>
        <w:t>Data Structures</w:t>
      </w:r>
      <w:r>
        <w:rPr>
          <w:rFonts w:hint="eastAsia" w:eastAsia="宋体"/>
          <w:color w:val="000000"/>
          <w:spacing w:val="0"/>
          <w:w w:val="100"/>
          <w:position w:val="0"/>
          <w:lang w:val="en-US" w:eastAsia="zh-CN" w:bidi="en-US"/>
        </w:rPr>
        <w:t>数据结构</w:t>
      </w:r>
      <w:r>
        <w:rPr>
          <w:color w:val="000000"/>
          <w:spacing w:val="0"/>
          <w:w w:val="100"/>
          <w:position w:val="0"/>
          <w:lang w:val="en-US" w:eastAsia="en-US" w:bidi="en-US"/>
        </w:rPr>
        <w:tab/>
      </w:r>
      <w:r>
        <w:rPr>
          <w:rStyle w:val="66"/>
        </w:rPr>
        <w:t>93</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"bookmark449" \o "Current Document" </w:instrText>
      </w:r>
      <w:r>
        <w:fldChar w:fldCharType="separate"/>
      </w:r>
      <w:r>
        <w:rPr>
          <w:rStyle w:val="65"/>
        </w:rPr>
        <w:t xml:space="preserve">Symbols </w:t>
      </w:r>
      <w:r>
        <w:rPr>
          <w:rStyle w:val="65"/>
        </w:rPr>
        <w:tab/>
      </w:r>
      <w:r>
        <w:rPr>
          <w:rStyle w:val="65"/>
        </w:rPr>
        <w:t>94</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"bookmark453" \o "Current Document" </w:instrText>
      </w:r>
      <w:r>
        <w:fldChar w:fldCharType="separate"/>
      </w:r>
      <w:r>
        <w:rPr>
          <w:rStyle w:val="65"/>
        </w:rPr>
        <w:t xml:space="preserve">Creating Symbols </w:t>
      </w:r>
      <w:r>
        <w:rPr>
          <w:rStyle w:val="65"/>
          <w:rFonts w:hint="eastAsia" w:eastAsia="宋体"/>
          <w:lang w:eastAsia="zh-CN"/>
        </w:rPr>
        <w:t>创建</w:t>
      </w:r>
      <w:r>
        <w:rPr>
          <w:rStyle w:val="65"/>
        </w:rPr>
        <w:tab/>
      </w:r>
      <w:r>
        <w:rPr>
          <w:rStyle w:val="65"/>
        </w:rPr>
        <w:t>95</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"bookmark461" \o "Current Document" </w:instrText>
      </w:r>
      <w:r>
        <w:fldChar w:fldCharType="separate"/>
      </w:r>
      <w:r>
        <w:rPr>
          <w:rStyle w:val="65"/>
        </w:rPr>
        <w:t xml:space="preserve">The Print Name of a Symbol </w:t>
      </w:r>
      <w:r>
        <w:rPr>
          <w:rStyle w:val="65"/>
          <w:rFonts w:hint="eastAsia" w:eastAsia="宋体"/>
          <w:lang w:eastAsia="zh-CN"/>
        </w:rPr>
        <w:t>打印名字</w:t>
      </w:r>
      <w:r>
        <w:rPr>
          <w:rStyle w:val="65"/>
        </w:rPr>
        <w:tab/>
      </w:r>
      <w:r>
        <w:rPr>
          <w:rStyle w:val="65"/>
        </w:rPr>
        <w:t>95</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"bookmark466" \o "Current Document" </w:instrText>
      </w:r>
      <w:r>
        <w:fldChar w:fldCharType="separate"/>
      </w:r>
      <w:r>
        <w:rPr>
          <w:rStyle w:val="65"/>
        </w:rPr>
        <w:t xml:space="preserve">The Value of a Symbol </w:t>
      </w:r>
      <w:r>
        <w:rPr>
          <w:rStyle w:val="65"/>
        </w:rPr>
        <w:tab/>
      </w:r>
      <w:r>
        <w:rPr>
          <w:rStyle w:val="65"/>
        </w:rPr>
        <w:t>96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"bookmark480" \o "Current Document" </w:instrText>
      </w:r>
      <w:r>
        <w:fldChar w:fldCharType="separate"/>
      </w:r>
      <w:r>
        <w:rPr>
          <w:rStyle w:val="65"/>
        </w:rPr>
        <w:t xml:space="preserve">The Function Binding of a Symbol </w:t>
      </w:r>
      <w:r>
        <w:rPr>
          <w:rStyle w:val="65"/>
          <w:rFonts w:hint="eastAsia" w:eastAsia="宋体"/>
          <w:lang w:eastAsia="zh-CN"/>
        </w:rPr>
        <w:t>绑定</w:t>
      </w:r>
      <w:r>
        <w:rPr>
          <w:rStyle w:val="65"/>
        </w:rPr>
        <w:tab/>
      </w:r>
      <w:r>
        <w:rPr>
          <w:rStyle w:val="65"/>
        </w:rPr>
        <w:t>97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"bookmark484" \o "Current Document" </w:instrText>
      </w:r>
      <w:r>
        <w:fldChar w:fldCharType="separate"/>
      </w:r>
      <w:r>
        <w:rPr>
          <w:rStyle w:val="65"/>
        </w:rPr>
        <w:t xml:space="preserve">The Property List of a Symbol </w:t>
      </w:r>
      <w:r>
        <w:rPr>
          <w:rStyle w:val="65"/>
          <w:rFonts w:hint="eastAsia" w:eastAsia="宋体"/>
          <w:lang w:eastAsia="zh-CN"/>
        </w:rPr>
        <w:t>属性列表</w:t>
      </w:r>
      <w:r>
        <w:rPr>
          <w:rStyle w:val="65"/>
        </w:rPr>
        <w:tab/>
      </w:r>
      <w:r>
        <w:rPr>
          <w:rStyle w:val="65"/>
        </w:rPr>
        <w:t>97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"bookmark503" \o "Current Document" </w:instrText>
      </w:r>
      <w:r>
        <w:fldChar w:fldCharType="separate"/>
      </w:r>
      <w:r>
        <w:rPr>
          <w:rStyle w:val="65"/>
        </w:rPr>
        <w:t xml:space="preserve">Important Symbol Property List Considerations </w:t>
      </w:r>
      <w:r>
        <w:rPr>
          <w:rFonts w:ascii="Tahoma" w:hAnsi="Tahoma" w:eastAsia="Tahoma" w:cs="Tahoma"/>
          <w:b w:val="0"/>
          <w:i w:val="0"/>
          <w:caps w:val="0"/>
          <w:color w:val="666666"/>
          <w:spacing w:val="0"/>
          <w:sz w:val="18"/>
          <w:szCs w:val="18"/>
        </w:rPr>
        <w:t>重要标志属性列表上的考虑</w:t>
      </w:r>
      <w:r>
        <w:rPr>
          <w:rStyle w:val="65"/>
        </w:rPr>
        <w:tab/>
      </w:r>
      <w:r>
        <w:rPr>
          <w:rStyle w:val="65"/>
        </w:rPr>
        <w:t>99</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"bookmark507" \o "Current Document" </w:instrText>
      </w:r>
      <w:r>
        <w:fldChar w:fldCharType="separate"/>
      </w:r>
      <w:r>
        <w:rPr>
          <w:rStyle w:val="65"/>
        </w:rPr>
        <w:t xml:space="preserve">Disembodied Property Lists </w:t>
      </w:r>
      <w:r>
        <w:rPr>
          <w:rFonts w:ascii="Tahoma" w:hAnsi="Tahoma" w:eastAsia="Tahoma" w:cs="Tahoma"/>
          <w:b w:val="0"/>
          <w:i w:val="0"/>
          <w:caps w:val="0"/>
          <w:color w:val="666666"/>
          <w:spacing w:val="0"/>
          <w:sz w:val="18"/>
          <w:szCs w:val="18"/>
        </w:rPr>
        <w:t>无实体的属性列表</w:t>
      </w:r>
      <w:r>
        <w:rPr>
          <w:rStyle w:val="65"/>
        </w:rPr>
        <w:tab/>
      </w:r>
      <w:r>
        <w:rPr>
          <w:rStyle w:val="65"/>
        </w:rPr>
        <w:t>99</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"bookmark509" \o "Current Document" </w:instrText>
      </w:r>
      <w:r>
        <w:fldChar w:fldCharType="separate"/>
      </w:r>
      <w:r>
        <w:rPr>
          <w:rStyle w:val="65"/>
        </w:rPr>
        <w:t xml:space="preserve">Important Considerations </w:t>
      </w:r>
      <w:r>
        <w:rPr>
          <w:rFonts w:ascii="Tahoma" w:hAnsi="Tahoma" w:eastAsia="Tahoma" w:cs="Tahoma"/>
          <w:b w:val="0"/>
          <w:i w:val="0"/>
          <w:caps w:val="0"/>
          <w:color w:val="666666"/>
          <w:spacing w:val="0"/>
          <w:sz w:val="18"/>
          <w:szCs w:val="18"/>
          <w:shd w:val="clear" w:color="auto" w:fill="EEEEEE"/>
        </w:rPr>
        <w:t>重要注意事项</w:t>
      </w:r>
      <w:r>
        <w:rPr>
          <w:rStyle w:val="65"/>
        </w:rPr>
        <w:tab/>
      </w:r>
      <w:r>
        <w:rPr>
          <w:rStyle w:val="65"/>
        </w:rPr>
        <w:t>100</w:t>
      </w:r>
      <w:r>
        <w:fldChar w:fldCharType="end"/>
      </w:r>
    </w:p>
    <w:p>
      <w:pPr>
        <w:pStyle w:val="3"/>
        <w:widowControl w:val="0"/>
        <w:shd w:val="clear" w:color="auto" w:fill="auto"/>
        <w:tabs>
          <w:tab w:val="right" w:leader="dot" w:pos="9725"/>
        </w:tabs>
        <w:spacing w:before="0" w:after="0" w:line="336" w:lineRule="exact"/>
        <w:ind w:left="400" w:right="0" w:firstLine="0"/>
      </w:pPr>
      <w:r>
        <w:rPr>
          <w:color w:val="000000"/>
          <w:spacing w:val="0"/>
          <w:w w:val="100"/>
          <w:position w:val="0"/>
          <w:lang w:val="en-US" w:eastAsia="en-US" w:bidi="en-US"/>
        </w:rPr>
        <w:t xml:space="preserve">Additional Property List Functions </w:t>
      </w:r>
      <w:r>
        <w:rPr>
          <w:rFonts w:ascii="Tahoma" w:hAnsi="Tahoma" w:eastAsia="Tahoma" w:cs="Tahoma"/>
          <w:b w:val="0"/>
          <w:i w:val="0"/>
          <w:caps w:val="0"/>
          <w:color w:val="666666"/>
          <w:spacing w:val="0"/>
          <w:sz w:val="18"/>
          <w:szCs w:val="18"/>
        </w:rPr>
        <w:t>附加的属性列表功能</w:t>
      </w:r>
      <w:r>
        <w:rPr>
          <w:color w:val="000000"/>
          <w:spacing w:val="0"/>
          <w:w w:val="100"/>
          <w:position w:val="0"/>
          <w:lang w:val="en-US" w:eastAsia="en-US" w:bidi="en-US"/>
        </w:rPr>
        <w:tab/>
      </w:r>
      <w:r>
        <w:rPr>
          <w:color w:val="000000"/>
          <w:spacing w:val="0"/>
          <w:w w:val="100"/>
          <w:position w:val="0"/>
          <w:lang w:val="en-US" w:eastAsia="en-US" w:bidi="en-US"/>
        </w:rPr>
        <w:t>101</w:t>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"bookmark516" \o "Current Document" </w:instrText>
      </w:r>
      <w:r>
        <w:fldChar w:fldCharType="separate"/>
      </w:r>
      <w:r>
        <w:rPr>
          <w:rStyle w:val="65"/>
        </w:rPr>
        <w:t xml:space="preserve">Strings </w:t>
      </w:r>
      <w:r>
        <w:rPr>
          <w:rStyle w:val="65"/>
          <w:rFonts w:hint="eastAsia" w:eastAsia="宋体"/>
          <w:lang w:eastAsia="zh-CN"/>
        </w:rPr>
        <w:t>字符串</w:t>
      </w:r>
      <w:r>
        <w:rPr>
          <w:rStyle w:val="65"/>
        </w:rPr>
        <w:tab/>
      </w:r>
      <w:r>
        <w:rPr>
          <w:rStyle w:val="65"/>
        </w:rPr>
        <w:t>102</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"bookmark520" \o "Current Document" </w:instrText>
      </w:r>
      <w:r>
        <w:fldChar w:fldCharType="separate"/>
      </w:r>
      <w:r>
        <w:rPr>
          <w:rStyle w:val="65"/>
        </w:rPr>
        <w:t xml:space="preserve">Concatenating Strings </w:t>
      </w:r>
      <w:r>
        <w:rPr>
          <w:rFonts w:ascii="Tahoma" w:hAnsi="Tahoma" w:eastAsia="Tahoma" w:cs="Tahoma"/>
          <w:b w:val="0"/>
          <w:i w:val="0"/>
          <w:caps w:val="0"/>
          <w:color w:val="666666"/>
          <w:spacing w:val="0"/>
          <w:sz w:val="18"/>
          <w:szCs w:val="18"/>
          <w:shd w:val="clear" w:color="auto" w:fill="EEEEEE"/>
        </w:rPr>
        <w:t>连接字符串</w:t>
      </w:r>
      <w:r>
        <w:rPr>
          <w:rStyle w:val="65"/>
        </w:rPr>
        <w:tab/>
      </w:r>
      <w:r>
        <w:rPr>
          <w:rStyle w:val="65"/>
        </w:rPr>
        <w:t>103</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"bookmark529" \o "Current Document" </w:instrText>
      </w:r>
      <w:r>
        <w:fldChar w:fldCharType="separate"/>
      </w:r>
      <w:r>
        <w:rPr>
          <w:rStyle w:val="65"/>
        </w:rPr>
        <w:t xml:space="preserve">Comparing Strings </w:t>
      </w:r>
      <w:r>
        <w:rPr>
          <w:rFonts w:ascii="Tahoma" w:hAnsi="Tahoma" w:eastAsia="Tahoma" w:cs="Tahoma"/>
          <w:b w:val="0"/>
          <w:i w:val="0"/>
          <w:caps w:val="0"/>
          <w:color w:val="666666"/>
          <w:spacing w:val="0"/>
          <w:sz w:val="18"/>
          <w:szCs w:val="18"/>
          <w:shd w:val="clear" w:color="auto" w:fill="EEEEEE"/>
        </w:rPr>
        <w:t>比较字符串</w:t>
      </w:r>
      <w:r>
        <w:rPr>
          <w:rStyle w:val="65"/>
        </w:rPr>
        <w:tab/>
      </w:r>
      <w:r>
        <w:rPr>
          <w:rStyle w:val="65"/>
        </w:rPr>
        <w:t>103</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"bookmark541" \o "Current Document" </w:instrText>
      </w:r>
      <w:r>
        <w:fldChar w:fldCharType="separate"/>
      </w:r>
      <w:r>
        <w:rPr>
          <w:rStyle w:val="65"/>
        </w:rPr>
        <w:t xml:space="preserve">Getting Character Information in Strings </w:t>
      </w:r>
      <w:r>
        <w:rPr>
          <w:rFonts w:ascii="Tahoma" w:hAnsi="Tahoma" w:eastAsia="Tahoma" w:cs="Tahoma"/>
          <w:b w:val="0"/>
          <w:i w:val="0"/>
          <w:caps w:val="0"/>
          <w:color w:val="666666"/>
          <w:spacing w:val="0"/>
          <w:sz w:val="18"/>
          <w:szCs w:val="18"/>
          <w:shd w:val="clear" w:color="auto" w:fill="EEEEEE"/>
        </w:rPr>
        <w:t>字符串中的字符信息</w:t>
      </w:r>
      <w:r>
        <w:rPr>
          <w:rStyle w:val="65"/>
        </w:rPr>
        <w:tab/>
      </w:r>
      <w:r>
        <w:rPr>
          <w:rStyle w:val="65"/>
        </w:rPr>
        <w:t>105</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"bookmark546" \o "Current Document" </w:instrText>
      </w:r>
      <w:r>
        <w:fldChar w:fldCharType="separate"/>
      </w:r>
      <w:r>
        <w:rPr>
          <w:rStyle w:val="65"/>
        </w:rPr>
        <w:t xml:space="preserve">Indexing with Character Pointers </w:t>
      </w:r>
      <w:r>
        <w:rPr>
          <w:rFonts w:ascii="Tahoma" w:hAnsi="Tahoma" w:eastAsia="Tahoma" w:cs="Tahoma"/>
          <w:b w:val="0"/>
          <w:i w:val="0"/>
          <w:caps w:val="0"/>
          <w:color w:val="666666"/>
          <w:spacing w:val="0"/>
          <w:sz w:val="18"/>
          <w:szCs w:val="18"/>
        </w:rPr>
        <w:t>索引与字符指针</w:t>
      </w:r>
      <w:r>
        <w:rPr>
          <w:rStyle w:val="65"/>
        </w:rPr>
        <w:tab/>
      </w:r>
      <w:r>
        <w:rPr>
          <w:rStyle w:val="65"/>
        </w:rPr>
        <w:t>105</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"bookmark558" \o "Current Document" </w:instrText>
      </w:r>
      <w:r>
        <w:fldChar w:fldCharType="separate"/>
      </w:r>
      <w:r>
        <w:rPr>
          <w:rStyle w:val="65"/>
        </w:rPr>
        <w:t xml:space="preserve">Creating Substrings </w:t>
      </w:r>
      <w:r>
        <w:rPr>
          <w:rFonts w:ascii="Tahoma" w:hAnsi="Tahoma" w:eastAsia="Tahoma" w:cs="Tahoma"/>
          <w:b w:val="0"/>
          <w:i w:val="0"/>
          <w:caps w:val="0"/>
          <w:color w:val="666666"/>
          <w:spacing w:val="0"/>
          <w:sz w:val="18"/>
          <w:szCs w:val="18"/>
        </w:rPr>
        <w:t>创建子字符串</w:t>
      </w:r>
      <w:r>
        <w:rPr>
          <w:rStyle w:val="65"/>
        </w:rPr>
        <w:tab/>
      </w:r>
      <w:r>
        <w:rPr>
          <w:rStyle w:val="65"/>
        </w:rPr>
        <w:t>106</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"bookmark565" \o "Current Document" </w:instrText>
      </w:r>
      <w:r>
        <w:fldChar w:fldCharType="separate"/>
      </w:r>
      <w:r>
        <w:rPr>
          <w:rStyle w:val="65"/>
        </w:rPr>
        <w:t xml:space="preserve">Converting Case </w:t>
      </w:r>
      <w:r>
        <w:rPr>
          <w:rFonts w:ascii="Tahoma" w:hAnsi="Tahoma" w:eastAsia="Tahoma" w:cs="Tahoma"/>
          <w:b w:val="0"/>
          <w:i w:val="0"/>
          <w:caps w:val="0"/>
          <w:color w:val="666666"/>
          <w:spacing w:val="0"/>
          <w:sz w:val="18"/>
          <w:szCs w:val="18"/>
        </w:rPr>
        <w:t>转换情况</w:t>
      </w:r>
      <w:r>
        <w:rPr>
          <w:rStyle w:val="65"/>
        </w:rPr>
        <w:tab/>
      </w:r>
      <w:r>
        <w:rPr>
          <w:rStyle w:val="65"/>
        </w:rPr>
        <w:t>107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"bookmark572" \o "Current Document" </w:instrText>
      </w:r>
      <w:r>
        <w:fldChar w:fldCharType="separate"/>
      </w:r>
      <w:r>
        <w:rPr>
          <w:rStyle w:val="65"/>
        </w:rPr>
        <w:t xml:space="preserve">Pattern Matching of Regular Expressions </w:t>
      </w:r>
      <w:r>
        <w:rPr>
          <w:rFonts w:ascii="Tahoma" w:hAnsi="Tahoma" w:eastAsia="Tahoma" w:cs="Tahoma"/>
          <w:b w:val="0"/>
          <w:i w:val="0"/>
          <w:caps w:val="0"/>
          <w:color w:val="666666"/>
          <w:spacing w:val="0"/>
          <w:sz w:val="18"/>
          <w:szCs w:val="18"/>
        </w:rPr>
        <w:t>模式匹配的正则表达式</w:t>
      </w:r>
      <w:r>
        <w:rPr>
          <w:rStyle w:val="65"/>
        </w:rPr>
        <w:tab/>
      </w:r>
      <w:r>
        <w:rPr>
          <w:rStyle w:val="65"/>
        </w:rPr>
        <w:t>107</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"bookmark579" \o "Current Document" </w:instrText>
      </w:r>
      <w:r>
        <w:fldChar w:fldCharType="separate"/>
      </w:r>
      <w:r>
        <w:rPr>
          <w:rStyle w:val="65"/>
        </w:rPr>
        <w:t xml:space="preserve">Pattern Matching Functions </w:t>
      </w:r>
      <w:r>
        <w:rPr>
          <w:rFonts w:ascii="Tahoma" w:hAnsi="Tahoma" w:eastAsia="Tahoma" w:cs="Tahoma"/>
          <w:b w:val="0"/>
          <w:i w:val="0"/>
          <w:caps w:val="0"/>
          <w:color w:val="666666"/>
          <w:spacing w:val="0"/>
          <w:sz w:val="18"/>
          <w:szCs w:val="18"/>
        </w:rPr>
        <w:t>模式匹配功能</w:t>
      </w:r>
      <w:r>
        <w:rPr>
          <w:rStyle w:val="65"/>
        </w:rPr>
        <w:tab/>
      </w:r>
      <w:r>
        <w:rPr>
          <w:rStyle w:val="65"/>
        </w:rPr>
        <w:t>109</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"bookmark592" \o "Current Document" </w:instrText>
      </w:r>
      <w:r>
        <w:fldChar w:fldCharType="separate"/>
      </w:r>
      <w:r>
        <w:rPr>
          <w:rStyle w:val="67"/>
        </w:rPr>
        <w:t>Defstructs</w:t>
      </w:r>
      <w:r>
        <w:rPr>
          <w:rStyle w:val="65"/>
        </w:rPr>
        <w:t xml:space="preserve"> </w:t>
      </w:r>
      <w:r>
        <w:rPr>
          <w:rStyle w:val="65"/>
        </w:rPr>
        <w:tab/>
      </w:r>
      <w:r>
        <w:rPr>
          <w:rStyle w:val="65"/>
        </w:rPr>
        <w:t>111</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"bookmark596" \o "Current Document" </w:instrText>
      </w:r>
      <w:r>
        <w:fldChar w:fldCharType="separate"/>
      </w:r>
      <w:r>
        <w:rPr>
          <w:rStyle w:val="65"/>
        </w:rPr>
        <w:t xml:space="preserve">Behavior Is Similar to Disembodied Property Lists </w:t>
      </w:r>
      <w:r>
        <w:rPr>
          <w:rFonts w:ascii="Tahoma" w:hAnsi="Tahoma" w:eastAsia="Tahoma" w:cs="Tahoma"/>
          <w:b w:val="0"/>
          <w:i w:val="0"/>
          <w:caps w:val="0"/>
          <w:color w:val="666666"/>
          <w:spacing w:val="0"/>
          <w:sz w:val="18"/>
          <w:szCs w:val="18"/>
        </w:rPr>
        <w:t>行为类似于无实体的属性列表</w:t>
      </w:r>
      <w:r>
        <w:rPr>
          <w:rStyle w:val="65"/>
        </w:rPr>
        <w:tab/>
      </w:r>
      <w:r>
        <w:rPr>
          <w:rStyle w:val="65"/>
        </w:rPr>
        <w:t>111</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"bookmark598" \o "Current Document" </w:instrText>
      </w:r>
      <w:r>
        <w:fldChar w:fldCharType="separate"/>
      </w:r>
      <w:r>
        <w:rPr>
          <w:rStyle w:val="67"/>
        </w:rPr>
        <w:t>Additional Defstruct Functions</w:t>
      </w:r>
      <w:r>
        <w:rPr>
          <w:rStyle w:val="65"/>
        </w:rPr>
        <w:t xml:space="preserve"> </w:t>
      </w:r>
      <w:r>
        <w:rPr>
          <w:rFonts w:ascii="Tahoma" w:hAnsi="Tahoma" w:eastAsia="Tahoma" w:cs="Tahoma"/>
          <w:b w:val="0"/>
          <w:i w:val="0"/>
          <w:caps w:val="0"/>
          <w:color w:val="666666"/>
          <w:spacing w:val="0"/>
          <w:sz w:val="18"/>
          <w:szCs w:val="18"/>
        </w:rPr>
        <w:t>附加的Defstruct功能</w:t>
      </w:r>
      <w:r>
        <w:rPr>
          <w:rStyle w:val="65"/>
        </w:rPr>
        <w:tab/>
      </w:r>
      <w:r>
        <w:rPr>
          <w:rStyle w:val="65"/>
        </w:rPr>
        <w:t>112</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"bookmark608" \o "Current Document" </w:instrText>
      </w:r>
      <w:r>
        <w:fldChar w:fldCharType="separate"/>
      </w:r>
      <w:r>
        <w:rPr>
          <w:rStyle w:val="65"/>
        </w:rPr>
        <w:t xml:space="preserve">Accessing Named Slots in SKILL Structures </w:t>
      </w:r>
      <w:r>
        <w:rPr>
          <w:rFonts w:ascii="Tahoma" w:hAnsi="Tahoma" w:eastAsia="Tahoma" w:cs="Tahoma"/>
          <w:b w:val="0"/>
          <w:i w:val="0"/>
          <w:caps w:val="0"/>
          <w:color w:val="666666"/>
          <w:spacing w:val="0"/>
          <w:sz w:val="18"/>
          <w:szCs w:val="18"/>
          <w:shd w:val="clear" w:color="auto" w:fill="EEEEEE"/>
        </w:rPr>
        <w:t>访问命名槽技能结构</w:t>
      </w:r>
      <w:r>
        <w:rPr>
          <w:rStyle w:val="65"/>
        </w:rPr>
        <w:tab/>
      </w:r>
      <w:r>
        <w:rPr>
          <w:rStyle w:val="65"/>
        </w:rPr>
        <w:t>113</w:t>
      </w:r>
      <w:r>
        <w:fldChar w:fldCharType="end"/>
      </w:r>
    </w:p>
    <w:p>
      <w:pPr>
        <w:pStyle w:val="2"/>
        <w:widowControl w:val="0"/>
        <w:shd w:val="clear" w:color="auto" w:fill="auto"/>
        <w:tabs>
          <w:tab w:val="right" w:leader="dot" w:pos="9725"/>
        </w:tabs>
        <w:spacing w:before="0" w:after="0" w:line="336" w:lineRule="exact"/>
        <w:ind w:left="400" w:right="0" w:firstLine="0"/>
      </w:pPr>
      <w:r>
        <w:fldChar w:fldCharType="begin"/>
      </w:r>
      <w:r>
        <w:instrText xml:space="preserve">HYPERLINK  \l "bookmark614" \o "Current Document" </w:instrText>
      </w:r>
      <w:r>
        <w:fldChar w:fldCharType="separate"/>
      </w:r>
      <w:r>
        <w:rPr>
          <w:rStyle w:val="65"/>
        </w:rPr>
        <w:t xml:space="preserve">Extended defstruct Example </w:t>
      </w:r>
      <w:r>
        <w:rPr>
          <w:rFonts w:ascii="Tahoma" w:hAnsi="Tahoma" w:eastAsia="Tahoma" w:cs="Tahoma"/>
          <w:b w:val="0"/>
          <w:i w:val="0"/>
          <w:caps w:val="0"/>
          <w:color w:val="666666"/>
          <w:spacing w:val="0"/>
          <w:sz w:val="18"/>
          <w:szCs w:val="18"/>
          <w:bdr w:val="none" w:color="auto" w:sz="0" w:space="0"/>
          <w:shd w:val="clear" w:color="auto" w:fill="EEEEEE"/>
        </w:rPr>
        <w:t>扩展defstruct例子</w:t>
      </w:r>
      <w:r>
        <w:rPr>
          <w:rStyle w:val="65"/>
        </w:rPr>
        <w:tab/>
      </w:r>
      <w:r>
        <w:rPr>
          <w:rStyle w:val="65"/>
        </w:rPr>
        <w:t>114</w:t>
      </w:r>
      <w:r>
        <w:fldChar w:fldCharType="end"/>
      </w:r>
    </w:p>
    <w:p>
      <w:pPr>
        <w:pStyle w:val="5"/>
        <w:widowControl w:val="0"/>
        <w:shd w:val="clear" w:color="auto" w:fill="auto"/>
        <w:tabs>
          <w:tab w:val="right" w:leader="dot" w:pos="9725"/>
        </w:tabs>
        <w:spacing w:before="0" w:after="0" w:line="336" w:lineRule="exact"/>
        <w:ind w:left="0" w:right="0" w:firstLine="0"/>
      </w:pPr>
      <w:r>
        <w:fldChar w:fldCharType="begin"/>
      </w:r>
      <w:r>
        <w:instrText xml:space="preserve">HYPERLINK  \l "bookmark617" \o "Current Document" </w:instrText>
      </w:r>
      <w:r>
        <w:fldChar w:fldCharType="separate"/>
      </w:r>
      <w:r>
        <w:rPr>
          <w:rStyle w:val="65"/>
        </w:rPr>
        <w:t xml:space="preserve">Arrays </w:t>
      </w:r>
      <w:r>
        <w:rPr>
          <w:rFonts w:ascii="Tahoma" w:hAnsi="Tahoma" w:eastAsia="Tahoma" w:cs="Tahoma"/>
          <w:b w:val="0"/>
          <w:i w:val="0"/>
          <w:caps w:val="0"/>
          <w:color w:val="666666"/>
          <w:spacing w:val="0"/>
          <w:sz w:val="18"/>
          <w:szCs w:val="18"/>
        </w:rPr>
        <w:t>数组</w:t>
      </w:r>
      <w:r>
        <w:rPr>
          <w:rStyle w:val="65"/>
        </w:rPr>
        <w:tab/>
      </w:r>
      <w:r>
        <w:rPr>
          <w:rStyle w:val="65"/>
        </w:rPr>
        <w:t>115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"bookmark621" \o "Current Document" </w:instrText>
      </w:r>
      <w:r>
        <w:fldChar w:fldCharType="separate"/>
      </w:r>
      <w:r>
        <w:rPr>
          <w:rStyle w:val="67"/>
        </w:rPr>
        <w:t>Allocating an Ar「av of a Given Size</w:t>
      </w:r>
      <w:r>
        <w:rPr>
          <w:rStyle w:val="65"/>
        </w:rPr>
        <w:t xml:space="preserve"> </w:t>
      </w:r>
      <w:r>
        <w:rPr>
          <w:rFonts w:ascii="Tahoma" w:hAnsi="Tahoma" w:eastAsia="Tahoma" w:cs="Tahoma"/>
          <w:b w:val="0"/>
          <w:i w:val="0"/>
          <w:caps w:val="0"/>
          <w:color w:val="666666"/>
          <w:spacing w:val="0"/>
          <w:sz w:val="18"/>
          <w:szCs w:val="18"/>
          <w:bdr w:val="none" w:color="auto" w:sz="0" w:space="0"/>
          <w:shd w:val="clear" w:color="auto" w:fill="EEEEEE"/>
        </w:rPr>
        <w:t>分配一个给定大小的基于“增大化现实”技术的“av</w:t>
      </w:r>
      <w:r>
        <w:rPr>
          <w:rStyle w:val="65"/>
        </w:rPr>
        <w:tab/>
      </w:r>
      <w:r>
        <w:rPr>
          <w:rStyle w:val="65"/>
        </w:rPr>
        <w:t>115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"bookmark624" \o "Current Document" </w:instrText>
      </w:r>
      <w:r>
        <w:fldChar w:fldCharType="separate"/>
      </w:r>
      <w:r>
        <w:rPr>
          <w:rStyle w:val="65"/>
        </w:rPr>
        <w:t xml:space="preserve">Accessing Arrays </w:t>
      </w:r>
      <w:r>
        <w:rPr>
          <w:rFonts w:ascii="Tahoma" w:hAnsi="Tahoma" w:eastAsia="Tahoma" w:cs="Tahoma"/>
          <w:b w:val="0"/>
          <w:i w:val="0"/>
          <w:caps w:val="0"/>
          <w:color w:val="666666"/>
          <w:spacing w:val="0"/>
          <w:sz w:val="18"/>
          <w:szCs w:val="18"/>
        </w:rPr>
        <w:t>访问数组</w:t>
      </w:r>
      <w:r>
        <w:rPr>
          <w:rStyle w:val="65"/>
        </w:rPr>
        <w:tab/>
      </w:r>
      <w:r>
        <w:rPr>
          <w:rStyle w:val="65"/>
        </w:rPr>
        <w:t>116</w:t>
      </w:r>
      <w:r>
        <w:fldChar w:fldCharType="end"/>
      </w:r>
    </w:p>
    <w:p>
      <w:pPr>
        <w:pStyle w:val="5"/>
        <w:widowControl w:val="0"/>
        <w:shd w:val="clear" w:color="auto" w:fill="auto"/>
        <w:tabs>
          <w:tab w:val="right" w:leader="dot" w:pos="9731"/>
        </w:tabs>
        <w:spacing w:before="0" w:after="0" w:line="336" w:lineRule="exact"/>
        <w:ind w:left="0" w:right="0" w:firstLine="0"/>
      </w:pPr>
      <w:r>
        <w:fldChar w:fldCharType="begin"/>
      </w:r>
      <w:r>
        <w:instrText xml:space="preserve">HYPERLINK  \l "bookmark629" \o "Current Document" </w:instrText>
      </w:r>
      <w:r>
        <w:fldChar w:fldCharType="separate"/>
      </w:r>
      <w:r>
        <w:rPr>
          <w:rStyle w:val="65"/>
        </w:rPr>
        <w:t xml:space="preserve">Association Tables </w:t>
      </w:r>
      <w:r>
        <w:rPr>
          <w:rFonts w:ascii="Tahoma" w:hAnsi="Tahoma" w:eastAsia="Tahoma" w:cs="Tahoma"/>
          <w:b w:val="0"/>
          <w:i w:val="0"/>
          <w:caps w:val="0"/>
          <w:color w:val="666666"/>
          <w:spacing w:val="0"/>
          <w:sz w:val="18"/>
          <w:szCs w:val="18"/>
          <w:bdr w:val="none" w:color="auto" w:sz="0" w:space="0"/>
          <w:shd w:val="clear" w:color="auto" w:fill="EEEEEE"/>
        </w:rPr>
        <w:t>关联表</w:t>
      </w:r>
      <w:r>
        <w:rPr>
          <w:rStyle w:val="65"/>
        </w:rPr>
        <w:tab/>
      </w:r>
      <w:r>
        <w:rPr>
          <w:rStyle w:val="65"/>
        </w:rPr>
        <w:t>117</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"bookmark635" \o "Current Document" </w:instrText>
      </w:r>
      <w:r>
        <w:fldChar w:fldCharType="separate"/>
      </w:r>
      <w:r>
        <w:rPr>
          <w:rStyle w:val="65"/>
        </w:rPr>
        <w:t xml:space="preserve">Initializing Tables </w:t>
      </w:r>
      <w:r>
        <w:rPr>
          <w:rFonts w:ascii="Tahoma" w:hAnsi="Tahoma" w:eastAsia="Tahoma" w:cs="Tahoma"/>
          <w:b w:val="0"/>
          <w:i w:val="0"/>
          <w:caps w:val="0"/>
          <w:color w:val="666666"/>
          <w:spacing w:val="0"/>
          <w:sz w:val="18"/>
          <w:szCs w:val="18"/>
          <w:bdr w:val="none" w:color="auto" w:sz="0" w:space="0"/>
          <w:shd w:val="clear" w:color="auto" w:fill="EEEEEE"/>
        </w:rPr>
        <w:t>初始化表</w:t>
      </w:r>
      <w:r>
        <w:rPr>
          <w:rStyle w:val="65"/>
        </w:rPr>
        <w:tab/>
      </w:r>
      <w:r>
        <w:rPr>
          <w:rStyle w:val="65"/>
        </w:rPr>
        <w:t>117</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"bookmark638" \o "Current Document" </w:instrText>
      </w:r>
      <w:r>
        <w:fldChar w:fldCharType="separate"/>
      </w:r>
      <w:r>
        <w:rPr>
          <w:rStyle w:val="65"/>
        </w:rPr>
        <w:t xml:space="preserve">Manipulating Table Data </w:t>
      </w:r>
      <w:r>
        <w:rPr>
          <w:rFonts w:ascii="Tahoma" w:hAnsi="Tahoma" w:eastAsia="Tahoma" w:cs="Tahoma"/>
          <w:b w:val="0"/>
          <w:i w:val="0"/>
          <w:caps w:val="0"/>
          <w:color w:val="666666"/>
          <w:spacing w:val="0"/>
          <w:sz w:val="18"/>
          <w:szCs w:val="18"/>
          <w:shd w:val="clear" w:color="auto" w:fill="EEEEEE"/>
        </w:rPr>
        <w:t>操作表数据</w:t>
      </w:r>
      <w:r>
        <w:rPr>
          <w:rStyle w:val="65"/>
        </w:rPr>
        <w:tab/>
      </w:r>
      <w:r>
        <w:rPr>
          <w:rStyle w:val="65"/>
        </w:rPr>
        <w:t>118</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"bookmark643" \o "Current Document" </w:instrText>
      </w:r>
      <w:r>
        <w:fldChar w:fldCharType="separate"/>
      </w:r>
      <w:r>
        <w:rPr>
          <w:rStyle w:val="65"/>
        </w:rPr>
        <w:t xml:space="preserve">Association Table Functions </w:t>
      </w:r>
      <w:r>
        <w:rPr>
          <w:rFonts w:ascii="Tahoma" w:hAnsi="Tahoma" w:eastAsia="Tahoma" w:cs="Tahoma"/>
          <w:b w:val="0"/>
          <w:i w:val="0"/>
          <w:caps w:val="0"/>
          <w:color w:val="666666"/>
          <w:spacing w:val="0"/>
          <w:sz w:val="18"/>
          <w:szCs w:val="18"/>
        </w:rPr>
        <w:t>关联表函数</w:t>
      </w:r>
      <w:r>
        <w:rPr>
          <w:rStyle w:val="65"/>
        </w:rPr>
        <w:tab/>
      </w:r>
      <w:r>
        <w:rPr>
          <w:rStyle w:val="65"/>
        </w:rPr>
        <w:t>118</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"bookmark658" \o "Current Document" </w:instrText>
      </w:r>
      <w:r>
        <w:fldChar w:fldCharType="separate"/>
      </w:r>
      <w:r>
        <w:rPr>
          <w:rStyle w:val="65"/>
        </w:rPr>
        <w:t xml:space="preserve">Traversing Association Tables </w:t>
      </w:r>
      <w:r>
        <w:rPr>
          <w:rFonts w:ascii="Tahoma" w:hAnsi="Tahoma" w:eastAsia="Tahoma" w:cs="Tahoma"/>
          <w:b w:val="0"/>
          <w:i w:val="0"/>
          <w:caps w:val="0"/>
          <w:color w:val="666666"/>
          <w:spacing w:val="0"/>
          <w:sz w:val="18"/>
          <w:szCs w:val="18"/>
        </w:rPr>
        <w:t>遍历关联表</w:t>
      </w:r>
      <w:r>
        <w:rPr>
          <w:rStyle w:val="65"/>
        </w:rPr>
        <w:tab/>
      </w:r>
      <w:r>
        <w:rPr>
          <w:rStyle w:val="65"/>
        </w:rPr>
        <w:t>119</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"bookmark663" \o "Current Document" </w:instrText>
      </w:r>
      <w:r>
        <w:fldChar w:fldCharType="separate"/>
      </w:r>
      <w:r>
        <w:rPr>
          <w:rStyle w:val="65"/>
        </w:rPr>
        <w:t xml:space="preserve">Implementing Sparse Arrays </w:t>
      </w:r>
      <w:r>
        <w:rPr>
          <w:rStyle w:val="65"/>
        </w:rPr>
        <w:tab/>
      </w:r>
      <w:r>
        <w:rPr>
          <w:rStyle w:val="65"/>
        </w:rPr>
        <w:t>120</w:t>
      </w:r>
      <w:r>
        <w:fldChar w:fldCharType="end"/>
      </w:r>
    </w:p>
    <w:p>
      <w:pPr>
        <w:pStyle w:val="5"/>
        <w:widowControl w:val="0"/>
        <w:shd w:val="clear" w:color="auto" w:fill="auto"/>
        <w:tabs>
          <w:tab w:val="right" w:leader="dot" w:pos="9731"/>
        </w:tabs>
        <w:spacing w:before="0" w:after="0" w:line="336" w:lineRule="exact"/>
        <w:ind w:left="0" w:right="0" w:firstLine="0"/>
      </w:pPr>
      <w:r>
        <w:fldChar w:fldCharType="begin"/>
      </w:r>
      <w:r>
        <w:instrText xml:space="preserve">HYPERLINK  \l "bookmark666" \o "Current Document" </w:instrText>
      </w:r>
      <w:r>
        <w:fldChar w:fldCharType="separate"/>
      </w:r>
      <w:r>
        <w:rPr>
          <w:rStyle w:val="65"/>
        </w:rPr>
        <w:t xml:space="preserve">Association Lists </w:t>
      </w:r>
      <w:r>
        <w:rPr>
          <w:rFonts w:ascii="Tahoma" w:hAnsi="Tahoma" w:eastAsia="Tahoma" w:cs="Tahoma"/>
          <w:b w:val="0"/>
          <w:i w:val="0"/>
          <w:caps w:val="0"/>
          <w:color w:val="666666"/>
          <w:spacing w:val="0"/>
          <w:sz w:val="18"/>
          <w:szCs w:val="18"/>
        </w:rPr>
        <w:t>协会名单</w:t>
      </w:r>
      <w:r>
        <w:rPr>
          <w:rStyle w:val="65"/>
        </w:rPr>
        <w:tab/>
      </w:r>
      <w:r>
        <w:rPr>
          <w:rStyle w:val="65"/>
        </w:rPr>
        <w:t>120</w:t>
      </w:r>
      <w:r>
        <w:fldChar w:fldCharType="end"/>
      </w:r>
    </w:p>
    <w:p>
      <w:pPr>
        <w:pStyle w:val="5"/>
        <w:widowControl w:val="0"/>
        <w:shd w:val="clear" w:color="auto" w:fill="auto"/>
        <w:tabs>
          <w:tab w:val="right" w:leader="dot" w:pos="9731"/>
        </w:tabs>
        <w:spacing w:before="0" w:after="287" w:line="336" w:lineRule="exact"/>
        <w:ind w:left="0" w:right="0" w:firstLine="0"/>
      </w:pPr>
      <w:r>
        <w:fldChar w:fldCharType="begin"/>
      </w:r>
      <w:r>
        <w:instrText xml:space="preserve">HYPERLINK  \l "bookmark671" \o "Current Document" </w:instrText>
      </w:r>
      <w:r>
        <w:fldChar w:fldCharType="separate"/>
      </w:r>
      <w:r>
        <w:rPr>
          <w:rStyle w:val="67"/>
        </w:rPr>
        <w:t>User-Defined Types</w:t>
      </w:r>
      <w:r>
        <w:rPr>
          <w:rStyle w:val="65"/>
        </w:rPr>
        <w:t xml:space="preserve"> </w:t>
      </w:r>
      <w:r>
        <w:rPr>
          <w:rFonts w:ascii="Tahoma" w:hAnsi="Tahoma" w:eastAsia="Tahoma" w:cs="Tahoma"/>
          <w:b w:val="0"/>
          <w:i w:val="0"/>
          <w:caps w:val="0"/>
          <w:color w:val="666666"/>
          <w:spacing w:val="0"/>
          <w:sz w:val="18"/>
          <w:szCs w:val="18"/>
        </w:rPr>
        <w:t>用户定义的类型</w:t>
      </w:r>
      <w:r>
        <w:rPr>
          <w:rStyle w:val="65"/>
        </w:rPr>
        <w:tab/>
      </w:r>
      <w:r>
        <w:rPr>
          <w:rStyle w:val="65"/>
        </w:rPr>
        <w:t>121</w:t>
      </w:r>
      <w:r>
        <w:fldChar w:fldCharType="end"/>
      </w:r>
    </w:p>
    <w:p>
      <w:pPr>
        <w:pStyle w:val="3"/>
        <w:widowControl w:val="0"/>
        <w:shd w:val="clear" w:color="auto" w:fill="auto"/>
        <w:spacing w:before="0" w:after="0" w:line="427" w:lineRule="exact"/>
        <w:ind w:left="0" w:right="0" w:firstLine="0"/>
      </w:pPr>
      <w:r>
        <w:fldChar w:fldCharType="begin"/>
      </w:r>
      <w:r>
        <w:instrText xml:space="preserve">HYPERLINK  \l "bookmark673" \o "Current Document" </w:instrText>
      </w:r>
      <w:r>
        <w:fldChar w:fldCharType="separate"/>
      </w:r>
      <w:r>
        <w:rPr>
          <w:color w:val="000000"/>
          <w:spacing w:val="0"/>
          <w:w w:val="100"/>
          <w:position w:val="0"/>
          <w:lang w:val="en-US" w:eastAsia="en-US" w:bidi="en-US"/>
        </w:rPr>
        <w:t>5</w:t>
      </w:r>
      <w:r>
        <w:fldChar w:fldCharType="end"/>
      </w:r>
    </w:p>
    <w:p>
      <w:pPr>
        <w:pStyle w:val="3"/>
        <w:widowControl w:val="0"/>
        <w:shd w:val="clear" w:color="auto" w:fill="auto"/>
        <w:tabs>
          <w:tab w:val="right" w:leader="dot" w:pos="9731"/>
        </w:tabs>
        <w:spacing w:before="0" w:after="0" w:line="427" w:lineRule="exact"/>
        <w:ind w:left="0" w:right="0" w:firstLine="0"/>
      </w:pPr>
      <w:r>
        <w:fldChar w:fldCharType="begin"/>
      </w:r>
      <w:r>
        <w:instrText xml:space="preserve">HYPERLINK  \l "bookmark676" \o "Current Document" </w:instrText>
      </w:r>
      <w:r>
        <w:fldChar w:fldCharType="separate"/>
      </w:r>
      <w:r>
        <w:rPr>
          <w:color w:val="000000"/>
          <w:spacing w:val="0"/>
          <w:w w:val="100"/>
          <w:position w:val="0"/>
          <w:lang w:val="en-US" w:eastAsia="en-US" w:bidi="en-US"/>
        </w:rPr>
        <w:t>Arithmetic and Logical Expressions</w:t>
      </w:r>
      <w:r>
        <w:rPr>
          <w:rFonts w:ascii="Tahoma" w:hAnsi="Tahoma" w:eastAsia="Tahoma" w:cs="Tahoma"/>
          <w:b w:val="0"/>
          <w:i w:val="0"/>
          <w:caps w:val="0"/>
          <w:color w:val="666666"/>
          <w:spacing w:val="0"/>
          <w:sz w:val="18"/>
          <w:szCs w:val="18"/>
          <w:shd w:val="clear" w:color="auto" w:fill="EEEEEE"/>
        </w:rPr>
        <w:t>算术和逻辑表达式</w:t>
      </w:r>
      <w:r>
        <w:rPr>
          <w:color w:val="000000"/>
          <w:spacing w:val="0"/>
          <w:w w:val="100"/>
          <w:position w:val="0"/>
          <w:lang w:val="en-US" w:eastAsia="en-US" w:bidi="en-US"/>
        </w:rPr>
        <w:tab/>
      </w:r>
      <w:r>
        <w:rPr>
          <w:rStyle w:val="66"/>
        </w:rPr>
        <w:t>123</w:t>
      </w:r>
      <w:r>
        <w:fldChar w:fldCharType="end"/>
      </w:r>
    </w:p>
    <w:p>
      <w:pPr>
        <w:pStyle w:val="2"/>
        <w:widowControl w:val="0"/>
        <w:shd w:val="clear" w:color="auto" w:fill="auto"/>
        <w:tabs>
          <w:tab w:val="right" w:leader="dot" w:pos="9731"/>
        </w:tabs>
        <w:spacing w:before="0" w:after="0" w:line="427" w:lineRule="exact"/>
        <w:ind w:left="400" w:right="0" w:firstLine="0"/>
      </w:pPr>
      <w:r>
        <w:fldChar w:fldCharType="begin"/>
      </w:r>
      <w:r>
        <w:instrText xml:space="preserve">HYPERLINK  \l "bookmark688" \o "Current Document" </w:instrText>
      </w:r>
      <w:r>
        <w:fldChar w:fldCharType="separate"/>
      </w:r>
      <w:r>
        <w:rPr>
          <w:rStyle w:val="65"/>
        </w:rPr>
        <w:t xml:space="preserve">Constants </w:t>
      </w:r>
      <w:r>
        <w:rPr>
          <w:rStyle w:val="65"/>
          <w:rFonts w:hint="eastAsia" w:eastAsia="宋体"/>
          <w:lang w:eastAsia="zh-CN"/>
        </w:rPr>
        <w:t>常量</w:t>
      </w:r>
      <w:r>
        <w:rPr>
          <w:rStyle w:val="65"/>
        </w:rPr>
        <w:tab/>
      </w:r>
      <w:r>
        <w:rPr>
          <w:rStyle w:val="65"/>
        </w:rPr>
        <w:t>124</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"bookmark691" \o "Current Document" </w:instrText>
      </w:r>
      <w:r>
        <w:fldChar w:fldCharType="separate"/>
      </w:r>
      <w:r>
        <w:rPr>
          <w:rStyle w:val="65"/>
        </w:rPr>
        <w:t xml:space="preserve">Variables </w:t>
      </w:r>
      <w:r>
        <w:rPr>
          <w:rStyle w:val="65"/>
          <w:rFonts w:hint="eastAsia" w:eastAsia="宋体"/>
          <w:lang w:eastAsia="zh-CN"/>
        </w:rPr>
        <w:t>变量</w:t>
      </w:r>
      <w:r>
        <w:rPr>
          <w:rStyle w:val="65"/>
        </w:rPr>
        <w:tab/>
      </w:r>
      <w:r>
        <w:rPr>
          <w:rStyle w:val="65"/>
        </w:rPr>
        <w:t>124</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"bookmark694" \o "Current Document" </w:instrText>
      </w:r>
      <w:r>
        <w:fldChar w:fldCharType="separate"/>
      </w:r>
      <w:r>
        <w:rPr>
          <w:rStyle w:val="65"/>
        </w:rPr>
        <w:t xml:space="preserve">Function Calls </w:t>
      </w:r>
      <w:r>
        <w:rPr>
          <w:rStyle w:val="65"/>
          <w:rFonts w:hint="eastAsia" w:eastAsia="宋体"/>
          <w:lang w:eastAsia="zh-CN"/>
        </w:rPr>
        <w:t>函数调用</w:t>
      </w:r>
      <w:r>
        <w:rPr>
          <w:rStyle w:val="65"/>
        </w:rPr>
        <w:tab/>
      </w:r>
      <w:r>
        <w:rPr>
          <w:rStyle w:val="65"/>
        </w:rPr>
        <w:t>125</w:t>
      </w:r>
      <w:r>
        <w:fldChar w:fldCharType="end"/>
      </w:r>
    </w:p>
    <w:p>
      <w:pPr>
        <w:pStyle w:val="5"/>
        <w:widowControl w:val="0"/>
        <w:shd w:val="clear" w:color="auto" w:fill="auto"/>
        <w:tabs>
          <w:tab w:val="right" w:leader="dot" w:pos="9731"/>
        </w:tabs>
        <w:spacing w:before="0" w:after="0" w:line="336" w:lineRule="exact"/>
        <w:ind w:left="0" w:right="0" w:firstLine="0"/>
      </w:pPr>
      <w:r>
        <w:fldChar w:fldCharType="begin"/>
      </w:r>
      <w:r>
        <w:instrText xml:space="preserve">HYPERLINK  \l "bookmark697" \o "Current Document" </w:instrText>
      </w:r>
      <w:r>
        <w:fldChar w:fldCharType="separate"/>
      </w:r>
      <w:r>
        <w:rPr>
          <w:rStyle w:val="65"/>
        </w:rPr>
        <w:t xml:space="preserve">Creating Arithmetic and Logical Expressions </w:t>
      </w:r>
      <w:r>
        <w:rPr>
          <w:rFonts w:ascii="Tahoma" w:hAnsi="Tahoma" w:eastAsia="Tahoma" w:cs="Tahoma"/>
          <w:b w:val="0"/>
          <w:i w:val="0"/>
          <w:caps w:val="0"/>
          <w:color w:val="666666"/>
          <w:spacing w:val="0"/>
          <w:sz w:val="18"/>
          <w:szCs w:val="18"/>
        </w:rPr>
        <w:t>创建的算术和逻辑表达式</w:t>
      </w:r>
      <w:r>
        <w:rPr>
          <w:rStyle w:val="65"/>
        </w:rPr>
        <w:tab/>
      </w:r>
      <w:r>
        <w:rPr>
          <w:rStyle w:val="65"/>
        </w:rPr>
        <w:t>125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"bookmark700" \o "Current Document" </w:instrText>
      </w:r>
      <w:r>
        <w:fldChar w:fldCharType="separate"/>
      </w:r>
      <w:r>
        <w:rPr>
          <w:rStyle w:val="65"/>
        </w:rPr>
        <w:t xml:space="preserve">Role of Parentheses </w:t>
      </w:r>
      <w:r>
        <w:rPr>
          <w:rStyle w:val="65"/>
          <w:rFonts w:hint="eastAsia" w:eastAsia="宋体"/>
          <w:lang w:eastAsia="zh-CN"/>
        </w:rPr>
        <w:t>括号的作用</w:t>
      </w:r>
      <w:r>
        <w:rPr>
          <w:rStyle w:val="65"/>
        </w:rPr>
        <w:tab/>
      </w:r>
      <w:r>
        <w:rPr>
          <w:rStyle w:val="65"/>
        </w:rPr>
        <w:t>125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"bookmark704" \o "Current Document" </w:instrText>
      </w:r>
      <w:r>
        <w:fldChar w:fldCharType="separate"/>
      </w:r>
      <w:r>
        <w:rPr>
          <w:rStyle w:val="65"/>
        </w:rPr>
        <w:t xml:space="preserve">Quoting to Prevent Evaluation </w:t>
      </w:r>
      <w:r>
        <w:rPr>
          <w:rStyle w:val="65"/>
          <w:rFonts w:hint="eastAsia" w:eastAsia="宋体"/>
          <w:lang w:eastAsia="zh-CN"/>
        </w:rPr>
        <w:t>引用防止评估</w:t>
      </w:r>
      <w:r>
        <w:rPr>
          <w:rStyle w:val="65"/>
        </w:rPr>
        <w:tab/>
      </w:r>
      <w:r>
        <w:rPr>
          <w:rStyle w:val="65"/>
        </w:rPr>
        <w:t>125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"bookmark712" \o "Current Document" </w:instrText>
      </w:r>
      <w:r>
        <w:fldChar w:fldCharType="separate"/>
      </w:r>
      <w:r>
        <w:rPr>
          <w:rStyle w:val="65"/>
        </w:rPr>
        <w:t xml:space="preserve">Arithmetic and Logical Operators </w:t>
      </w:r>
      <w:r>
        <w:rPr>
          <w:rFonts w:ascii="Tahoma" w:hAnsi="Tahoma" w:eastAsia="Tahoma" w:cs="Tahoma"/>
          <w:b w:val="0"/>
          <w:i w:val="0"/>
          <w:caps w:val="0"/>
          <w:color w:val="666666"/>
          <w:spacing w:val="0"/>
          <w:sz w:val="18"/>
          <w:szCs w:val="18"/>
        </w:rPr>
        <w:t>算术和逻辑运算符</w:t>
      </w:r>
      <w:r>
        <w:rPr>
          <w:rStyle w:val="65"/>
        </w:rPr>
        <w:tab/>
      </w:r>
      <w:r>
        <w:rPr>
          <w:rStyle w:val="65"/>
        </w:rPr>
        <w:t>126</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"bookmark756" \o "Current Document" </w:instrText>
      </w:r>
      <w:r>
        <w:fldChar w:fldCharType="separate"/>
      </w:r>
      <w:r>
        <w:rPr>
          <w:rStyle w:val="67"/>
        </w:rPr>
        <w:t>Predefined Arithmetic Functions</w:t>
      </w:r>
      <w:r>
        <w:rPr>
          <w:rStyle w:val="65"/>
        </w:rPr>
        <w:t xml:space="preserve"> </w:t>
      </w:r>
      <w:r>
        <w:rPr>
          <w:rFonts w:ascii="Tahoma" w:hAnsi="Tahoma" w:eastAsia="Tahoma" w:cs="Tahoma"/>
          <w:b w:val="0"/>
          <w:i w:val="0"/>
          <w:caps w:val="0"/>
          <w:color w:val="666666"/>
          <w:spacing w:val="0"/>
          <w:sz w:val="18"/>
          <w:szCs w:val="18"/>
          <w:shd w:val="clear" w:color="auto" w:fill="EEEEEE"/>
        </w:rPr>
        <w:t>预定义的算术函数</w:t>
      </w:r>
      <w:r>
        <w:rPr>
          <w:rStyle w:val="65"/>
        </w:rPr>
        <w:tab/>
      </w:r>
      <w:r>
        <w:rPr>
          <w:rStyle w:val="65"/>
        </w:rPr>
        <w:t>129</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"bookmark762" \o "Current Document" </w:instrText>
      </w:r>
      <w:r>
        <w:fldChar w:fldCharType="separate"/>
      </w:r>
      <w:r>
        <w:rPr>
          <w:rStyle w:val="65"/>
        </w:rPr>
        <w:t xml:space="preserve">Bitwise Logical Operators </w:t>
      </w:r>
      <w:r>
        <w:rPr>
          <w:rFonts w:ascii="Tahoma" w:hAnsi="Tahoma" w:eastAsia="Tahoma" w:cs="Tahoma"/>
          <w:b w:val="0"/>
          <w:i w:val="0"/>
          <w:caps w:val="0"/>
          <w:color w:val="666666"/>
          <w:spacing w:val="0"/>
          <w:sz w:val="18"/>
          <w:szCs w:val="18"/>
        </w:rPr>
        <w:t>位逻辑运算符</w:t>
      </w:r>
      <w:r>
        <w:rPr>
          <w:rStyle w:val="65"/>
        </w:rPr>
        <w:tab/>
      </w:r>
      <w:r>
        <w:rPr>
          <w:rStyle w:val="65"/>
        </w:rPr>
        <w:t>130</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"bookmark766" \o "Current Document" </w:instrText>
      </w:r>
      <w:r>
        <w:fldChar w:fldCharType="separate"/>
      </w:r>
      <w:r>
        <w:rPr>
          <w:rStyle w:val="65"/>
        </w:rPr>
        <w:t xml:space="preserve">Bit Field Operators </w:t>
      </w:r>
      <w:r>
        <w:rPr>
          <w:rFonts w:ascii="Tahoma" w:hAnsi="Tahoma" w:eastAsia="Tahoma" w:cs="Tahoma"/>
          <w:b w:val="0"/>
          <w:i w:val="0"/>
          <w:caps w:val="0"/>
          <w:color w:val="666666"/>
          <w:spacing w:val="0"/>
          <w:sz w:val="18"/>
          <w:szCs w:val="18"/>
          <w:shd w:val="clear" w:color="auto" w:fill="EEEEEE"/>
        </w:rPr>
        <w:t>位域操作符</w:t>
      </w:r>
      <w:r>
        <w:rPr>
          <w:rStyle w:val="65"/>
        </w:rPr>
        <w:tab/>
      </w:r>
      <w:r>
        <w:rPr>
          <w:rStyle w:val="65"/>
        </w:rPr>
        <w:t>130</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"bookmark771" \o "Current Document" </w:instrText>
      </w:r>
      <w:r>
        <w:fldChar w:fldCharType="separate"/>
      </w:r>
      <w:r>
        <w:rPr>
          <w:rStyle w:val="67"/>
        </w:rPr>
        <w:t>Mixed-Mode Arithmetic</w:t>
      </w:r>
      <w:r>
        <w:rPr>
          <w:rStyle w:val="65"/>
        </w:rPr>
        <w:t xml:space="preserve"> </w:t>
      </w:r>
      <w:r>
        <w:rPr>
          <w:rFonts w:ascii="Tahoma" w:hAnsi="Tahoma" w:eastAsia="Tahoma" w:cs="Tahoma"/>
          <w:b w:val="0"/>
          <w:i w:val="0"/>
          <w:caps w:val="0"/>
          <w:color w:val="666666"/>
          <w:spacing w:val="0"/>
          <w:sz w:val="18"/>
          <w:szCs w:val="18"/>
          <w:shd w:val="clear" w:color="auto" w:fill="EEEEEE"/>
        </w:rPr>
        <w:t>算法的代码</w:t>
      </w:r>
      <w:r>
        <w:rPr>
          <w:rStyle w:val="65"/>
        </w:rPr>
        <w:tab/>
      </w:r>
      <w:r>
        <w:rPr>
          <w:rStyle w:val="65"/>
        </w:rPr>
        <w:t>132</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"bookmark782" \o "Current Document" </w:instrText>
      </w:r>
      <w:r>
        <w:fldChar w:fldCharType="separate"/>
      </w:r>
      <w:r>
        <w:rPr>
          <w:rStyle w:val="65"/>
        </w:rPr>
        <w:t xml:space="preserve">Function Overloading </w:t>
      </w:r>
      <w:r>
        <w:rPr>
          <w:rFonts w:ascii="Tahoma" w:hAnsi="Tahoma" w:eastAsia="Tahoma" w:cs="Tahoma"/>
          <w:b w:val="0"/>
          <w:i w:val="0"/>
          <w:caps w:val="0"/>
          <w:color w:val="666666"/>
          <w:spacing w:val="0"/>
          <w:sz w:val="18"/>
          <w:szCs w:val="18"/>
          <w:shd w:val="clear" w:color="auto" w:fill="EEEEEE"/>
        </w:rPr>
        <w:t>函数重载</w:t>
      </w:r>
      <w:r>
        <w:rPr>
          <w:rStyle w:val="65"/>
        </w:rPr>
        <w:tab/>
      </w:r>
      <w:r>
        <w:rPr>
          <w:rStyle w:val="65"/>
        </w:rPr>
        <w:t>133</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"bookmark786" \o "Current Document" </w:instrText>
      </w:r>
      <w:r>
        <w:fldChar w:fldCharType="separate"/>
      </w:r>
      <w:r>
        <w:rPr>
          <w:rStyle w:val="65"/>
        </w:rPr>
        <w:t xml:space="preserve">Integer-Only Arithmetic </w:t>
      </w:r>
      <w:r>
        <w:rPr>
          <w:rStyle w:val="65"/>
        </w:rPr>
        <w:tab/>
      </w:r>
      <w:r>
        <w:rPr>
          <w:rStyle w:val="65"/>
        </w:rPr>
        <w:t>134</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"bookmark791" \o "Current Document" </w:instrText>
      </w:r>
      <w:r>
        <w:fldChar w:fldCharType="separate"/>
      </w:r>
      <w:r>
        <w:rPr>
          <w:rStyle w:val="65"/>
        </w:rPr>
        <w:t xml:space="preserve">True (non-nil) and False (nil) Conditions </w:t>
      </w:r>
      <w:r>
        <w:rPr>
          <w:rStyle w:val="65"/>
        </w:rPr>
        <w:tab/>
      </w:r>
      <w:r>
        <w:rPr>
          <w:rStyle w:val="65"/>
        </w:rPr>
        <w:t>134</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"bookmark803" \o "Current Document" </w:instrText>
      </w:r>
      <w:r>
        <w:fldChar w:fldCharType="separate"/>
      </w:r>
      <w:r>
        <w:rPr>
          <w:rStyle w:val="65"/>
        </w:rPr>
        <w:t xml:space="preserve">Controlling the Order of Evaluation </w:t>
      </w:r>
      <w:r>
        <w:rPr>
          <w:rStyle w:val="65"/>
        </w:rPr>
        <w:tab/>
      </w:r>
      <w:r>
        <w:rPr>
          <w:rStyle w:val="65"/>
        </w:rPr>
        <w:t>135</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"bookmark811" \o "Current Document" </w:instrText>
      </w:r>
      <w:r>
        <w:fldChar w:fldCharType="separate"/>
      </w:r>
      <w:r>
        <w:rPr>
          <w:rStyle w:val="65"/>
        </w:rPr>
        <w:t xml:space="preserve">Testing Arithmetic Conditions </w:t>
      </w:r>
      <w:r>
        <w:rPr>
          <w:rFonts w:ascii="Tahoma" w:hAnsi="Tahoma" w:eastAsia="Tahoma" w:cs="Tahoma"/>
          <w:b w:val="0"/>
          <w:i w:val="0"/>
          <w:caps w:val="0"/>
          <w:color w:val="666666"/>
          <w:spacing w:val="0"/>
          <w:sz w:val="18"/>
          <w:szCs w:val="18"/>
        </w:rPr>
        <w:t>测试运算条件</w:t>
      </w:r>
      <w:r>
        <w:rPr>
          <w:rStyle w:val="65"/>
        </w:rPr>
        <w:tab/>
      </w:r>
      <w:r>
        <w:rPr>
          <w:rStyle w:val="65"/>
        </w:rPr>
        <w:t>136</w:t>
      </w:r>
      <w:r>
        <w:fldChar w:fldCharType="end"/>
      </w:r>
    </w:p>
    <w:p>
      <w:pPr>
        <w:pStyle w:val="5"/>
        <w:widowControl w:val="0"/>
        <w:shd w:val="clear" w:color="auto" w:fill="auto"/>
        <w:tabs>
          <w:tab w:val="right" w:leader="dot" w:pos="9731"/>
        </w:tabs>
        <w:spacing w:before="0" w:after="0" w:line="336" w:lineRule="exact"/>
        <w:ind w:left="0" w:right="0" w:firstLine="0"/>
      </w:pPr>
      <w:r>
        <w:fldChar w:fldCharType="begin"/>
      </w:r>
      <w:r>
        <w:instrText xml:space="preserve">HYPERLINK  \l "bookmark821" \o "Current Document" </w:instrText>
      </w:r>
      <w:r>
        <w:fldChar w:fldCharType="separate"/>
      </w:r>
      <w:r>
        <w:rPr>
          <w:rStyle w:val="67"/>
        </w:rPr>
        <w:t>Differences Between SKILL and C Syntax</w:t>
      </w:r>
      <w:r>
        <w:rPr>
          <w:rStyle w:val="65"/>
        </w:rPr>
        <w:t xml:space="preserve"> </w:t>
      </w:r>
      <w:r>
        <w:rPr>
          <w:rFonts w:ascii="Tahoma" w:hAnsi="Tahoma" w:eastAsia="Tahoma" w:cs="Tahoma"/>
          <w:b w:val="0"/>
          <w:i w:val="0"/>
          <w:caps w:val="0"/>
          <w:color w:val="666666"/>
          <w:spacing w:val="0"/>
          <w:sz w:val="18"/>
          <w:szCs w:val="18"/>
          <w:shd w:val="clear" w:color="auto" w:fill="EEEEEE"/>
        </w:rPr>
        <w:t>技能之间的差异和C的语法</w:t>
      </w:r>
      <w:r>
        <w:rPr>
          <w:rStyle w:val="65"/>
        </w:rPr>
        <w:tab/>
      </w:r>
      <w:r>
        <w:rPr>
          <w:rStyle w:val="65"/>
        </w:rPr>
        <w:t>136</w:t>
      </w:r>
      <w:r>
        <w:fldChar w:fldCharType="end"/>
      </w:r>
    </w:p>
    <w:p>
      <w:pPr>
        <w:pStyle w:val="5"/>
        <w:widowControl w:val="0"/>
        <w:shd w:val="clear" w:color="auto" w:fill="auto"/>
        <w:tabs>
          <w:tab w:val="right" w:leader="dot" w:pos="9731"/>
        </w:tabs>
        <w:spacing w:before="0" w:after="0" w:line="336" w:lineRule="exact"/>
        <w:ind w:left="0" w:right="0" w:firstLine="0"/>
      </w:pPr>
      <w:r>
        <w:fldChar w:fldCharType="begin"/>
      </w:r>
      <w:r>
        <w:instrText xml:space="preserve">HYPERLINK  \l "bookmark833" \o "Current Document" </w:instrText>
      </w:r>
      <w:r>
        <w:fldChar w:fldCharType="separate"/>
      </w:r>
      <w:r>
        <w:rPr>
          <w:rStyle w:val="65"/>
        </w:rPr>
        <w:t xml:space="preserve">SKILL Predicates </w:t>
      </w:r>
      <w:r>
        <w:rPr>
          <w:rStyle w:val="65"/>
        </w:rPr>
        <w:tab/>
      </w:r>
      <w:r>
        <w:rPr>
          <w:rStyle w:val="65"/>
        </w:rPr>
        <w:t>137</w:t>
      </w:r>
      <w:r>
        <w:fldChar w:fldCharType="end"/>
      </w:r>
    </w:p>
    <w:p>
      <w:pPr>
        <w:pStyle w:val="2"/>
        <w:widowControl w:val="0"/>
        <w:shd w:val="clear" w:color="auto" w:fill="auto"/>
        <w:tabs>
          <w:tab w:val="right" w:leader="dot" w:pos="9731"/>
        </w:tabs>
        <w:spacing w:before="0" w:after="0" w:line="336" w:lineRule="exact"/>
        <w:ind w:left="400" w:right="0" w:firstLine="0"/>
      </w:pPr>
      <w:r>
        <w:fldChar w:fldCharType="begin"/>
      </w:r>
      <w:r>
        <w:instrText xml:space="preserve">HYPERLINK  \l "bookmark840" \o "Current Document" </w:instrText>
      </w:r>
      <w:r>
        <w:fldChar w:fldCharType="separate"/>
      </w:r>
      <w:r>
        <w:rPr>
          <w:rStyle w:val="67"/>
        </w:rPr>
        <w:t>Using Predicates Efficiently</w:t>
      </w:r>
      <w:r>
        <w:rPr>
          <w:rStyle w:val="65"/>
        </w:rPr>
        <w:t xml:space="preserve"> </w:t>
      </w:r>
      <w:r>
        <w:rPr>
          <w:rStyle w:val="65"/>
        </w:rPr>
        <w:tab/>
      </w:r>
      <w:r>
        <w:rPr>
          <w:rStyle w:val="65"/>
        </w:rPr>
        <w:t>137</w:t>
      </w:r>
      <w:r>
        <w:fldChar w:fldCharType="end"/>
      </w:r>
    </w:p>
    <w:p>
      <w:pPr>
        <w:pStyle w:val="5"/>
        <w:widowControl w:val="0"/>
        <w:shd w:val="clear" w:color="auto" w:fill="auto"/>
        <w:tabs>
          <w:tab w:val="right" w:leader="dot" w:pos="9731"/>
        </w:tabs>
        <w:spacing w:before="0" w:after="265" w:line="336" w:lineRule="exact"/>
        <w:ind w:left="0" w:right="0" w:firstLine="0"/>
      </w:pPr>
      <w:r>
        <w:fldChar w:fldCharType="begin"/>
      </w:r>
      <w:r>
        <w:instrText xml:space="preserve">HYPERLINK  \l "bookmark856" \o "Current Document" </w:instrText>
      </w:r>
      <w:r>
        <w:fldChar w:fldCharType="separate"/>
      </w:r>
      <w:r>
        <w:rPr>
          <w:rStyle w:val="65"/>
        </w:rPr>
        <w:t xml:space="preserve">Type Predicates </w:t>
      </w:r>
      <w:r>
        <w:rPr>
          <w:rStyle w:val="65"/>
        </w:rPr>
        <w:tab/>
      </w:r>
      <w:r>
        <w:rPr>
          <w:rStyle w:val="65"/>
        </w:rPr>
        <w:t>140</w:t>
      </w:r>
      <w:r>
        <w:fldChar w:fldCharType="end"/>
      </w:r>
      <w:r>
        <w:rPr>
          <w:rStyle w:val="65"/>
        </w:rPr>
        <w:t xml:space="preserve"> </w:t>
      </w:r>
      <w:r>
        <w:fldChar w:fldCharType="begin"/>
      </w:r>
      <w:r>
        <w:instrText xml:space="preserve">HYPERLINK  \l "bookmark860" \o "Current Document" </w:instrText>
      </w:r>
      <w:r>
        <w:fldChar w:fldCharType="separate"/>
      </w:r>
      <w:r>
        <w:rPr>
          <w:rStyle w:val="68"/>
        </w:rPr>
        <w:t>6</w:t>
      </w:r>
      <w:r>
        <w:fldChar w:fldCharType="end"/>
      </w:r>
    </w:p>
    <w:p>
      <w:pPr>
        <w:pStyle w:val="3"/>
        <w:widowControl w:val="0"/>
        <w:shd w:val="clear" w:color="auto" w:fill="auto"/>
        <w:tabs>
          <w:tab w:val="right" w:leader="dot" w:pos="9722"/>
        </w:tabs>
        <w:spacing w:before="0" w:after="43" w:line="230" w:lineRule="exact"/>
        <w:ind w:left="0" w:right="0" w:firstLine="0"/>
      </w:pPr>
      <w:r>
        <w:fldChar w:fldCharType="begin"/>
      </w:r>
      <w:r>
        <w:instrText xml:space="preserve">HYPERLINK  \l "bookmark863" \o "Current Document" </w:instrText>
      </w:r>
      <w:r>
        <w:fldChar w:fldCharType="separate"/>
      </w:r>
      <w:r>
        <w:rPr>
          <w:color w:val="000000"/>
          <w:spacing w:val="0"/>
          <w:w w:val="100"/>
          <w:position w:val="0"/>
          <w:lang w:val="en-US" w:eastAsia="en-US" w:bidi="en-US"/>
        </w:rPr>
        <w:t>Control Structures</w:t>
      </w:r>
      <w:r>
        <w:rPr>
          <w:rFonts w:ascii="Tahoma" w:hAnsi="Tahoma" w:eastAsia="Tahoma" w:cs="Tahoma"/>
          <w:b w:val="0"/>
          <w:i w:val="0"/>
          <w:caps w:val="0"/>
          <w:color w:val="666666"/>
          <w:spacing w:val="0"/>
          <w:sz w:val="18"/>
          <w:szCs w:val="18"/>
        </w:rPr>
        <w:t>控制结构</w:t>
      </w:r>
      <w:r>
        <w:rPr>
          <w:color w:val="000000"/>
          <w:spacing w:val="0"/>
          <w:w w:val="100"/>
          <w:position w:val="0"/>
          <w:lang w:val="en-US" w:eastAsia="en-US" w:bidi="en-US"/>
        </w:rPr>
        <w:tab/>
      </w:r>
      <w:r>
        <w:rPr>
          <w:rStyle w:val="66"/>
        </w:rPr>
        <w:t>141</w:t>
      </w:r>
      <w:r>
        <w:fldChar w:fldCharType="end"/>
      </w:r>
    </w:p>
    <w:p>
      <w:pPr>
        <w:pStyle w:val="5"/>
        <w:widowControl w:val="0"/>
        <w:shd w:val="clear" w:color="auto" w:fill="auto"/>
        <w:tabs>
          <w:tab w:val="right" w:leader="dot" w:pos="9722"/>
        </w:tabs>
        <w:spacing w:before="0" w:after="0" w:line="336" w:lineRule="exact"/>
        <w:ind w:left="400" w:right="0" w:firstLine="0"/>
      </w:pPr>
      <w:r>
        <w:fldChar w:fldCharType="begin"/>
      </w:r>
      <w:r>
        <w:instrText xml:space="preserve">HYPERLINK  \l "bookmark865" \o "Current Document" </w:instrText>
      </w:r>
      <w:r>
        <w:fldChar w:fldCharType="separate"/>
      </w:r>
      <w:r>
        <w:rPr>
          <w:rStyle w:val="65"/>
        </w:rPr>
        <w:t xml:space="preserve">Conditional Functions </w:t>
      </w:r>
      <w:r>
        <w:rPr>
          <w:rFonts w:ascii="Tahoma" w:hAnsi="Tahoma" w:eastAsia="Tahoma" w:cs="Tahoma"/>
          <w:b w:val="0"/>
          <w:i w:val="0"/>
          <w:caps w:val="0"/>
          <w:color w:val="666666"/>
          <w:spacing w:val="0"/>
          <w:sz w:val="18"/>
          <w:szCs w:val="18"/>
          <w:shd w:val="clear" w:color="auto" w:fill="EEEEEE"/>
        </w:rPr>
        <w:t>有条件的函数</w:t>
      </w:r>
      <w:r>
        <w:rPr>
          <w:rStyle w:val="65"/>
        </w:rPr>
        <w:tab/>
      </w:r>
      <w:r>
        <w:rPr>
          <w:rStyle w:val="65"/>
        </w:rPr>
        <w:t>142</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"bookmark876" \o "Current Document" </w:instrText>
      </w:r>
      <w:r>
        <w:fldChar w:fldCharType="separate"/>
      </w:r>
      <w:r>
        <w:rPr>
          <w:rStyle w:val="65"/>
        </w:rPr>
        <w:t xml:space="preserve">Iteration Functions </w:t>
      </w:r>
      <w:r>
        <w:rPr>
          <w:rFonts w:ascii="Tahoma" w:hAnsi="Tahoma" w:eastAsia="Tahoma" w:cs="Tahoma"/>
          <w:b w:val="0"/>
          <w:i w:val="0"/>
          <w:caps w:val="0"/>
          <w:color w:val="666666"/>
          <w:spacing w:val="0"/>
          <w:sz w:val="18"/>
          <w:szCs w:val="18"/>
          <w:shd w:val="clear" w:color="auto" w:fill="EEEEEE"/>
        </w:rPr>
        <w:t>迭代函数</w:t>
      </w:r>
      <w:r>
        <w:rPr>
          <w:rStyle w:val="65"/>
        </w:rPr>
        <w:tab/>
      </w:r>
      <w:r>
        <w:rPr>
          <w:rStyle w:val="65"/>
        </w:rPr>
        <w:t>143</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"bookmark883" \o "Current Document" </w:instrText>
      </w:r>
      <w:r>
        <w:fldChar w:fldCharType="separate"/>
      </w:r>
      <w:r>
        <w:rPr>
          <w:rStyle w:val="65"/>
        </w:rPr>
        <w:t xml:space="preserve">Selection Functions </w:t>
      </w:r>
      <w:r>
        <w:rPr>
          <w:rFonts w:ascii="Tahoma" w:hAnsi="Tahoma" w:eastAsia="Tahoma" w:cs="Tahoma"/>
          <w:b w:val="0"/>
          <w:i w:val="0"/>
          <w:caps w:val="0"/>
          <w:color w:val="666666"/>
          <w:spacing w:val="0"/>
          <w:sz w:val="18"/>
          <w:szCs w:val="18"/>
          <w:shd w:val="clear" w:color="auto" w:fill="EEEEEE"/>
        </w:rPr>
        <w:t>选择功能</w:t>
      </w:r>
      <w:r>
        <w:rPr>
          <w:rStyle w:val="65"/>
        </w:rPr>
        <w:tab/>
      </w:r>
      <w:r>
        <w:rPr>
          <w:rStyle w:val="65"/>
        </w:rPr>
        <w:t>144</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"bookmark887" \o "Current Document" </w:instrText>
      </w:r>
      <w:r>
        <w:fldChar w:fldCharType="separate"/>
      </w:r>
      <w:r>
        <w:rPr>
          <w:rStyle w:val="65"/>
        </w:rPr>
        <w:t xml:space="preserve">Declaring Local Variables with prog </w:t>
      </w:r>
      <w:r>
        <w:rPr>
          <w:rFonts w:ascii="Tahoma" w:hAnsi="Tahoma" w:eastAsia="Tahoma" w:cs="Tahoma"/>
          <w:b w:val="0"/>
          <w:i w:val="0"/>
          <w:caps w:val="0"/>
          <w:color w:val="35A1D4"/>
          <w:spacing w:val="0"/>
          <w:sz w:val="18"/>
          <w:szCs w:val="18"/>
        </w:rPr>
        <w:t>声明局部变量与掠夺</w:t>
      </w:r>
      <w:r>
        <w:rPr>
          <w:rStyle w:val="65"/>
        </w:rPr>
        <w:tab/>
      </w:r>
      <w:r>
        <w:rPr>
          <w:rStyle w:val="65"/>
        </w:rPr>
        <w:t>145</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"bookmark892" \o "Current Document" </w:instrText>
      </w:r>
      <w:r>
        <w:fldChar w:fldCharType="separate"/>
      </w:r>
      <w:r>
        <w:rPr>
          <w:rStyle w:val="65"/>
        </w:rPr>
        <w:t xml:space="preserve">The prog Function </w:t>
      </w:r>
      <w:r>
        <w:rPr>
          <w:rStyle w:val="65"/>
        </w:rPr>
        <w:tab/>
      </w:r>
      <w:r>
        <w:rPr>
          <w:rStyle w:val="65"/>
        </w:rPr>
        <w:t>146</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"bookmark895" \o "Current Document" </w:instrText>
      </w:r>
      <w:r>
        <w:fldChar w:fldCharType="separate"/>
      </w:r>
      <w:r>
        <w:rPr>
          <w:rStyle w:val="65"/>
        </w:rPr>
        <w:t xml:space="preserve">The return Function </w:t>
      </w:r>
      <w:r>
        <w:rPr>
          <w:rFonts w:ascii="Tahoma" w:hAnsi="Tahoma" w:eastAsia="Tahoma" w:cs="Tahoma"/>
          <w:b w:val="0"/>
          <w:i w:val="0"/>
          <w:caps w:val="0"/>
          <w:color w:val="666666"/>
          <w:spacing w:val="0"/>
          <w:sz w:val="18"/>
          <w:szCs w:val="18"/>
          <w:shd w:val="clear" w:color="auto" w:fill="EEEEEE"/>
        </w:rPr>
        <w:t>返回功能</w:t>
      </w:r>
      <w:r>
        <w:rPr>
          <w:rStyle w:val="65"/>
        </w:rPr>
        <w:tab/>
      </w:r>
      <w:r>
        <w:rPr>
          <w:rStyle w:val="65"/>
        </w:rPr>
        <w:t>146</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"bookmark898" \o "Current Document" </w:instrText>
      </w:r>
      <w:r>
        <w:fldChar w:fldCharType="separate"/>
      </w:r>
      <w:r>
        <w:rPr>
          <w:rStyle w:val="65"/>
        </w:rPr>
        <w:t xml:space="preserve">Grouping Functions </w:t>
      </w:r>
      <w:r>
        <w:rPr>
          <w:rFonts w:ascii="Tahoma" w:hAnsi="Tahoma" w:eastAsia="Tahoma" w:cs="Tahoma"/>
          <w:b w:val="0"/>
          <w:i w:val="0"/>
          <w:caps w:val="0"/>
          <w:color w:val="666666"/>
          <w:spacing w:val="0"/>
          <w:sz w:val="18"/>
          <w:szCs w:val="18"/>
        </w:rPr>
        <w:t>分组函数</w:t>
      </w:r>
      <w:r>
        <w:rPr>
          <w:rStyle w:val="65"/>
        </w:rPr>
        <w:tab/>
      </w:r>
      <w:r>
        <w:rPr>
          <w:rStyle w:val="65"/>
        </w:rPr>
        <w:t>147</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"bookmark901" \o "Current Document" </w:instrText>
      </w:r>
      <w:r>
        <w:fldChar w:fldCharType="separate"/>
      </w:r>
      <w:r>
        <w:rPr>
          <w:rStyle w:val="65"/>
        </w:rPr>
        <w:t xml:space="preserve">Using prog, return, and let </w:t>
      </w:r>
      <w:r>
        <w:rPr>
          <w:rStyle w:val="65"/>
        </w:rPr>
        <w:tab/>
      </w:r>
      <w:r>
        <w:rPr>
          <w:rStyle w:val="65"/>
        </w:rPr>
        <w:t>147</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"bookmark904" \o "Current Document" </w:instrText>
      </w:r>
      <w:r>
        <w:fldChar w:fldCharType="separate"/>
      </w:r>
      <w:r>
        <w:rPr>
          <w:rStyle w:val="67"/>
        </w:rPr>
        <w:t>Using the progn Function</w:t>
      </w:r>
      <w:r>
        <w:rPr>
          <w:rStyle w:val="65"/>
        </w:rPr>
        <w:t xml:space="preserve"> </w:t>
      </w:r>
      <w:r>
        <w:rPr>
          <w:rStyle w:val="65"/>
        </w:rPr>
        <w:tab/>
      </w:r>
      <w:r>
        <w:rPr>
          <w:rStyle w:val="65"/>
        </w:rPr>
        <w:t>149</w:t>
      </w:r>
      <w:r>
        <w:fldChar w:fldCharType="end"/>
      </w:r>
    </w:p>
    <w:p>
      <w:pPr>
        <w:pStyle w:val="2"/>
        <w:widowControl w:val="0"/>
        <w:shd w:val="clear" w:color="auto" w:fill="auto"/>
        <w:tabs>
          <w:tab w:val="right" w:leader="dot" w:pos="9722"/>
        </w:tabs>
        <w:spacing w:before="0" w:after="357" w:line="336" w:lineRule="exact"/>
        <w:ind w:left="400" w:right="0" w:firstLine="0"/>
      </w:pPr>
      <w:r>
        <w:fldChar w:fldCharType="begin"/>
      </w:r>
      <w:r>
        <w:instrText xml:space="preserve">HYPERLINK  \l "bookmark906" \o "Current Document" </w:instrText>
      </w:r>
      <w:r>
        <w:fldChar w:fldCharType="separate"/>
      </w:r>
      <w:r>
        <w:rPr>
          <w:rStyle w:val="67"/>
        </w:rPr>
        <w:t>Using the prog1 and prog2 Functions</w:t>
      </w:r>
      <w:r>
        <w:rPr>
          <w:rStyle w:val="65"/>
        </w:rPr>
        <w:t xml:space="preserve"> </w:t>
      </w:r>
      <w:r>
        <w:rPr>
          <w:rStyle w:val="65"/>
        </w:rPr>
        <w:tab/>
      </w:r>
      <w:r>
        <w:rPr>
          <w:rStyle w:val="65"/>
        </w:rPr>
        <w:t>149</w:t>
      </w:r>
      <w:r>
        <w:fldChar w:fldCharType="end"/>
      </w:r>
    </w:p>
    <w:p>
      <w:pPr>
        <w:pStyle w:val="17"/>
        <w:widowControl w:val="0"/>
        <w:shd w:val="clear" w:color="auto" w:fill="auto"/>
        <w:spacing w:before="0" w:after="200" w:line="340" w:lineRule="exact"/>
        <w:ind w:left="0" w:right="0" w:firstLine="0"/>
      </w:pPr>
      <w:r>
        <w:fldChar w:fldCharType="begin"/>
      </w:r>
      <w:r>
        <w:instrText xml:space="preserve">HYPERLINK  \l "bookmark911" \o "Current Document" </w:instrText>
      </w:r>
      <w:r>
        <w:fldChar w:fldCharType="separate"/>
      </w:r>
      <w:r>
        <w:rPr>
          <w:color w:val="000000"/>
          <w:spacing w:val="0"/>
          <w:w w:val="100"/>
          <w:position w:val="0"/>
          <w:lang w:val="en-US" w:eastAsia="en-US" w:bidi="en-US"/>
        </w:rPr>
        <w:t>7</w:t>
      </w:r>
      <w:r>
        <w:fldChar w:fldCharType="end"/>
      </w:r>
    </w:p>
    <w:p>
      <w:pPr>
        <w:pStyle w:val="3"/>
        <w:widowControl w:val="0"/>
        <w:shd w:val="clear" w:color="auto" w:fill="auto"/>
        <w:tabs>
          <w:tab w:val="right" w:leader="dot" w:pos="9722"/>
        </w:tabs>
        <w:spacing w:before="0" w:after="40" w:line="220" w:lineRule="exact"/>
        <w:ind w:left="0" w:right="0" w:firstLine="0"/>
      </w:pPr>
      <w:r>
        <w:fldChar w:fldCharType="begin"/>
      </w:r>
      <w:r>
        <w:instrText xml:space="preserve">HYPERLINK  \l "bookmark914" \o "Current Document" </w:instrText>
      </w:r>
      <w:r>
        <w:fldChar w:fldCharType="separate"/>
      </w:r>
      <w:r>
        <w:rPr>
          <w:color w:val="000000"/>
          <w:spacing w:val="0"/>
          <w:w w:val="100"/>
          <w:position w:val="0"/>
          <w:lang w:val="en-US" w:eastAsia="en-US" w:bidi="en-US"/>
        </w:rPr>
        <w:t>I/O and File Handling</w:t>
      </w:r>
      <w:r>
        <w:rPr>
          <w:color w:val="000000"/>
          <w:spacing w:val="0"/>
          <w:w w:val="100"/>
          <w:position w:val="0"/>
          <w:lang w:val="en-US" w:eastAsia="en-US" w:bidi="en-US"/>
        </w:rPr>
        <w:tab/>
      </w:r>
      <w:r>
        <w:rPr>
          <w:color w:val="000000"/>
          <w:spacing w:val="0"/>
          <w:w w:val="100"/>
          <w:position w:val="0"/>
          <w:lang w:val="en-US" w:eastAsia="en-US" w:bidi="en-US"/>
        </w:rPr>
        <w:t xml:space="preserve">  151</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"bookmark919" \o "Current Document" </w:instrText>
      </w:r>
      <w:r>
        <w:fldChar w:fldCharType="separate"/>
      </w:r>
      <w:r>
        <w:rPr>
          <w:rStyle w:val="65"/>
        </w:rPr>
        <w:t xml:space="preserve">Files </w:t>
      </w:r>
      <w:r>
        <w:rPr>
          <w:rStyle w:val="65"/>
        </w:rPr>
        <w:tab/>
      </w:r>
      <w:r>
        <w:rPr>
          <w:rStyle w:val="65"/>
        </w:rPr>
        <w:t>152</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"bookmark923" \o "Current Document" </w:instrText>
      </w:r>
      <w:r>
        <w:fldChar w:fldCharType="separate"/>
      </w:r>
      <w:r>
        <w:rPr>
          <w:rStyle w:val="65"/>
        </w:rPr>
        <w:t xml:space="preserve">Directories </w:t>
      </w:r>
      <w:r>
        <w:rPr>
          <w:rStyle w:val="65"/>
        </w:rPr>
        <w:tab/>
      </w:r>
      <w:r>
        <w:rPr>
          <w:rStyle w:val="65"/>
        </w:rPr>
        <w:t>152</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"bookmark926" \o "Current Document" </w:instrText>
      </w:r>
      <w:r>
        <w:fldChar w:fldCharType="separate"/>
      </w:r>
      <w:r>
        <w:rPr>
          <w:rStyle w:val="65"/>
        </w:rPr>
        <w:t xml:space="preserve">Directory Paths </w:t>
      </w:r>
      <w:r>
        <w:rPr>
          <w:rStyle w:val="65"/>
        </w:rPr>
        <w:tab/>
      </w:r>
      <w:r>
        <w:rPr>
          <w:rStyle w:val="65"/>
        </w:rPr>
        <w:t>152</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"bookmark932" \o "Current Document" </w:instrText>
      </w:r>
      <w:r>
        <w:fldChar w:fldCharType="separate"/>
      </w:r>
      <w:r>
        <w:rPr>
          <w:rStyle w:val="65"/>
        </w:rPr>
        <w:t xml:space="preserve">The SKILL Path </w:t>
      </w:r>
      <w:r>
        <w:rPr>
          <w:rStyle w:val="65"/>
        </w:rPr>
        <w:tab/>
      </w:r>
      <w:r>
        <w:rPr>
          <w:rStyle w:val="65"/>
        </w:rPr>
        <w:t>153</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"bookmark939" \o "Current Document" </w:instrText>
      </w:r>
      <w:r>
        <w:fldChar w:fldCharType="separate"/>
      </w:r>
      <w:r>
        <w:rPr>
          <w:rStyle w:val="65"/>
        </w:rPr>
        <w:t xml:space="preserve">Working with the SKILL Path </w:t>
      </w:r>
      <w:r>
        <w:rPr>
          <w:rStyle w:val="65"/>
        </w:rPr>
        <w:tab/>
      </w:r>
      <w:r>
        <w:rPr>
          <w:rStyle w:val="65"/>
        </w:rPr>
        <w:t>154</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"bookmark945" \o "Current Document" </w:instrText>
      </w:r>
      <w:r>
        <w:fldChar w:fldCharType="separate"/>
      </w:r>
      <w:r>
        <w:rPr>
          <w:rStyle w:val="65"/>
        </w:rPr>
        <w:t xml:space="preserve">Working with the Installation Path </w:t>
      </w:r>
      <w:r>
        <w:rPr>
          <w:rStyle w:val="65"/>
        </w:rPr>
        <w:tab/>
      </w:r>
      <w:r>
        <w:rPr>
          <w:rStyle w:val="65"/>
        </w:rPr>
        <w:t>155</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"bookmark953" \o "Current Document" </w:instrText>
      </w:r>
      <w:r>
        <w:fldChar w:fldCharType="separate"/>
      </w:r>
      <w:r>
        <w:rPr>
          <w:rStyle w:val="65"/>
        </w:rPr>
        <w:t xml:space="preserve">Checking File Status </w:t>
      </w:r>
      <w:r>
        <w:rPr>
          <w:rStyle w:val="65"/>
        </w:rPr>
        <w:tab/>
      </w:r>
      <w:r>
        <w:rPr>
          <w:rStyle w:val="65"/>
        </w:rPr>
        <w:t>156</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"bookmark969" \o "Current Document" </w:instrText>
      </w:r>
      <w:r>
        <w:fldChar w:fldCharType="separate"/>
      </w:r>
      <w:r>
        <w:rPr>
          <w:rStyle w:val="65"/>
        </w:rPr>
        <w:t xml:space="preserve">Working with Directories </w:t>
      </w:r>
      <w:r>
        <w:rPr>
          <w:rStyle w:val="65"/>
        </w:rPr>
        <w:tab/>
      </w:r>
      <w:r>
        <w:rPr>
          <w:rStyle w:val="65"/>
        </w:rPr>
        <w:t>158</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"bookmark988" \o "Current Document" </w:instrText>
      </w:r>
      <w:r>
        <w:fldChar w:fldCharType="separate"/>
      </w:r>
      <w:r>
        <w:rPr>
          <w:rStyle w:val="65"/>
        </w:rPr>
        <w:t xml:space="preserve">Ports </w:t>
      </w:r>
      <w:r>
        <w:rPr>
          <w:rStyle w:val="65"/>
        </w:rPr>
        <w:tab/>
      </w:r>
      <w:r>
        <w:rPr>
          <w:rStyle w:val="65"/>
        </w:rPr>
        <w:t>161</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"bookmark991" \o "Current Document" </w:instrText>
      </w:r>
      <w:r>
        <w:fldChar w:fldCharType="separate"/>
      </w:r>
      <w:r>
        <w:rPr>
          <w:rStyle w:val="67"/>
        </w:rPr>
        <w:t>Predefined Ports</w:t>
      </w:r>
      <w:r>
        <w:rPr>
          <w:rStyle w:val="65"/>
        </w:rPr>
        <w:t xml:space="preserve"> </w:t>
      </w:r>
      <w:r>
        <w:rPr>
          <w:rStyle w:val="65"/>
        </w:rPr>
        <w:tab/>
      </w:r>
      <w:r>
        <w:rPr>
          <w:rStyle w:val="65"/>
        </w:rPr>
        <w:t>162</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"bookmark996" \o "Current Document" </w:instrText>
      </w:r>
      <w:r>
        <w:fldChar w:fldCharType="separate"/>
      </w:r>
      <w:r>
        <w:rPr>
          <w:rStyle w:val="65"/>
        </w:rPr>
        <w:t xml:space="preserve">Opening and Closing Ports </w:t>
      </w:r>
      <w:r>
        <w:rPr>
          <w:rStyle w:val="65"/>
        </w:rPr>
        <w:tab/>
      </w:r>
      <w:r>
        <w:rPr>
          <w:rStyle w:val="65"/>
        </w:rPr>
        <w:t>162</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"bookmark1009" \o "Current Document" </w:instrText>
      </w:r>
      <w:r>
        <w:fldChar w:fldCharType="separate"/>
      </w:r>
      <w:r>
        <w:rPr>
          <w:rStyle w:val="65"/>
        </w:rPr>
        <w:t xml:space="preserve">Output </w:t>
      </w:r>
      <w:r>
        <w:rPr>
          <w:rStyle w:val="65"/>
        </w:rPr>
        <w:tab/>
      </w:r>
      <w:r>
        <w:rPr>
          <w:rStyle w:val="65"/>
        </w:rPr>
        <w:t>164</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"bookmark1012" \o "Current Document" </w:instrText>
      </w:r>
      <w:r>
        <w:fldChar w:fldCharType="separate"/>
      </w:r>
      <w:r>
        <w:rPr>
          <w:rStyle w:val="65"/>
        </w:rPr>
        <w:t xml:space="preserve">Unformatted Output </w:t>
      </w:r>
      <w:r>
        <w:rPr>
          <w:rStyle w:val="65"/>
        </w:rPr>
        <w:tab/>
      </w:r>
      <w:r>
        <w:rPr>
          <w:rStyle w:val="65"/>
        </w:rPr>
        <w:t>164</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"bookmark1023" \o "Current Document" </w:instrText>
      </w:r>
      <w:r>
        <w:fldChar w:fldCharType="separate"/>
      </w:r>
      <w:r>
        <w:rPr>
          <w:rStyle w:val="65"/>
        </w:rPr>
        <w:t xml:space="preserve">Formatted Output </w:t>
      </w:r>
      <w:r>
        <w:rPr>
          <w:rStyle w:val="65"/>
        </w:rPr>
        <w:tab/>
      </w:r>
      <w:r>
        <w:rPr>
          <w:rStyle w:val="65"/>
        </w:rPr>
        <w:t>165</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"bookmark1031" \o "Current Document" </w:instrText>
      </w:r>
      <w:r>
        <w:fldChar w:fldCharType="separate"/>
      </w:r>
      <w:r>
        <w:rPr>
          <w:rStyle w:val="67"/>
        </w:rPr>
        <w:t>Pretty Printing</w:t>
      </w:r>
      <w:r>
        <w:rPr>
          <w:rStyle w:val="65"/>
        </w:rPr>
        <w:t xml:space="preserve"> </w:t>
      </w:r>
      <w:r>
        <w:rPr>
          <w:rStyle w:val="65"/>
        </w:rPr>
        <w:tab/>
      </w:r>
      <w:r>
        <w:rPr>
          <w:rStyle w:val="65"/>
        </w:rPr>
        <w:t>167</w:t>
      </w:r>
      <w:r>
        <w:fldChar w:fldCharType="end"/>
      </w:r>
    </w:p>
    <w:p>
      <w:pPr>
        <w:pStyle w:val="5"/>
        <w:widowControl w:val="0"/>
        <w:shd w:val="clear" w:color="auto" w:fill="auto"/>
        <w:tabs>
          <w:tab w:val="right" w:leader="dot" w:pos="9722"/>
        </w:tabs>
        <w:spacing w:before="0" w:after="0" w:line="336" w:lineRule="exact"/>
        <w:ind w:left="0" w:right="0" w:firstLine="0"/>
      </w:pPr>
      <w:r>
        <w:fldChar w:fldCharType="begin"/>
      </w:r>
      <w:r>
        <w:instrText xml:space="preserve">HYPERLINK  \l "bookmark1038" \o "Current Document" </w:instrText>
      </w:r>
      <w:r>
        <w:fldChar w:fldCharType="separate"/>
      </w:r>
      <w:r>
        <w:rPr>
          <w:rStyle w:val="65"/>
        </w:rPr>
        <w:t xml:space="preserve">Input </w:t>
      </w:r>
      <w:r>
        <w:rPr>
          <w:rStyle w:val="65"/>
        </w:rPr>
        <w:tab/>
      </w:r>
      <w:r>
        <w:rPr>
          <w:rStyle w:val="65"/>
        </w:rPr>
        <w:t>168</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"bookmark1043" \o "Current Document" </w:instrText>
      </w:r>
      <w:r>
        <w:fldChar w:fldCharType="separate"/>
      </w:r>
      <w:r>
        <w:rPr>
          <w:rStyle w:val="65"/>
        </w:rPr>
        <w:t xml:space="preserve">Reading and Evaluating SKILL Formats </w:t>
      </w:r>
      <w:r>
        <w:rPr>
          <w:rStyle w:val="65"/>
        </w:rPr>
        <w:tab/>
      </w:r>
      <w:r>
        <w:rPr>
          <w:rStyle w:val="65"/>
        </w:rPr>
        <w:t>169</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"bookmark1055" \o "Current Document" </w:instrText>
      </w:r>
      <w:r>
        <w:fldChar w:fldCharType="separate"/>
      </w:r>
      <w:r>
        <w:rPr>
          <w:rStyle w:val="65"/>
        </w:rPr>
        <w:t xml:space="preserve">Reading but Not Evaluating SKILL Formats </w:t>
      </w:r>
      <w:r>
        <w:rPr>
          <w:rStyle w:val="65"/>
        </w:rPr>
        <w:tab/>
      </w:r>
      <w:r>
        <w:rPr>
          <w:rStyle w:val="65"/>
        </w:rPr>
        <w:t>171</w:t>
      </w:r>
      <w:r>
        <w:fldChar w:fldCharType="end"/>
      </w:r>
    </w:p>
    <w:p>
      <w:pPr>
        <w:pStyle w:val="2"/>
        <w:widowControl w:val="0"/>
        <w:shd w:val="clear" w:color="auto" w:fill="auto"/>
        <w:tabs>
          <w:tab w:val="right" w:leader="dot" w:pos="9722"/>
        </w:tabs>
        <w:spacing w:before="0" w:after="0" w:line="336" w:lineRule="exact"/>
        <w:ind w:left="400" w:right="0" w:firstLine="0"/>
      </w:pPr>
      <w:r>
        <w:fldChar w:fldCharType="begin"/>
      </w:r>
      <w:r>
        <w:instrText xml:space="preserve">HYPERLINK  \l "bookmark1061" \o "Current Document" </w:instrText>
      </w:r>
      <w:r>
        <w:fldChar w:fldCharType="separate"/>
      </w:r>
      <w:r>
        <w:rPr>
          <w:rStyle w:val="67"/>
        </w:rPr>
        <w:t>Reading Application-Specific Formats</w:t>
      </w:r>
      <w:r>
        <w:rPr>
          <w:rStyle w:val="65"/>
        </w:rPr>
        <w:t xml:space="preserve"> </w:t>
      </w:r>
      <w:r>
        <w:rPr>
          <w:rStyle w:val="65"/>
        </w:rPr>
        <w:tab/>
      </w:r>
      <w:r>
        <w:rPr>
          <w:rStyle w:val="65"/>
        </w:rPr>
        <w:t>172</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"bookmark1070" \o "Current Document" </w:instrText>
      </w:r>
      <w:r>
        <w:fldChar w:fldCharType="separate"/>
      </w:r>
      <w:r>
        <w:rPr>
          <w:rStyle w:val="65"/>
        </w:rPr>
        <w:t xml:space="preserve">Reading Application-Specific Formats from Strings </w:t>
      </w:r>
      <w:r>
        <w:rPr>
          <w:rStyle w:val="65"/>
        </w:rPr>
        <w:tab/>
      </w:r>
      <w:r>
        <w:rPr>
          <w:rStyle w:val="65"/>
        </w:rPr>
        <w:t>173</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"bookmark1074" \o "Current Document" </w:instrText>
      </w:r>
      <w:r>
        <w:fldChar w:fldCharType="separate"/>
      </w:r>
      <w:r>
        <w:rPr>
          <w:rStyle w:val="65"/>
        </w:rPr>
        <w:t xml:space="preserve">System-Related Functions </w:t>
      </w:r>
      <w:r>
        <w:rPr>
          <w:rStyle w:val="65"/>
        </w:rPr>
        <w:tab/>
      </w:r>
      <w:r>
        <w:rPr>
          <w:rStyle w:val="65"/>
        </w:rPr>
        <w:t>174</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"bookmark1076" \o "Current Document" </w:instrText>
      </w:r>
      <w:r>
        <w:fldChar w:fldCharType="separate"/>
      </w:r>
      <w:r>
        <w:rPr>
          <w:rStyle w:val="65"/>
        </w:rPr>
        <w:t xml:space="preserve">Executing UNIX Commands </w:t>
      </w:r>
      <w:r>
        <w:rPr>
          <w:rStyle w:val="65"/>
        </w:rPr>
        <w:tab/>
      </w:r>
      <w:r>
        <w:rPr>
          <w:rStyle w:val="65"/>
        </w:rPr>
        <w:t>174</w:t>
      </w:r>
      <w:r>
        <w:fldChar w:fldCharType="end"/>
      </w:r>
    </w:p>
    <w:p>
      <w:pPr>
        <w:pStyle w:val="2"/>
        <w:widowControl w:val="0"/>
        <w:shd w:val="clear" w:color="auto" w:fill="auto"/>
        <w:tabs>
          <w:tab w:val="right" w:leader="dot" w:pos="9726"/>
        </w:tabs>
        <w:spacing w:before="0" w:after="453" w:line="336" w:lineRule="exact"/>
        <w:ind w:left="400" w:right="0" w:firstLine="0"/>
      </w:pPr>
      <w:r>
        <w:fldChar w:fldCharType="begin"/>
      </w:r>
      <w:r>
        <w:instrText xml:space="preserve">HYPERLINK  \l "bookmark1083" \o "Current Document" </w:instrText>
      </w:r>
      <w:r>
        <w:fldChar w:fldCharType="separate"/>
      </w:r>
      <w:r>
        <w:rPr>
          <w:rStyle w:val="65"/>
        </w:rPr>
        <w:t xml:space="preserve">System Environment </w:t>
      </w:r>
      <w:r>
        <w:rPr>
          <w:rStyle w:val="65"/>
        </w:rPr>
        <w:tab/>
      </w:r>
      <w:r>
        <w:rPr>
          <w:rStyle w:val="65"/>
        </w:rPr>
        <w:t>174</w:t>
      </w:r>
      <w:r>
        <w:fldChar w:fldCharType="end"/>
      </w:r>
    </w:p>
    <w:p>
      <w:pPr>
        <w:pStyle w:val="3"/>
        <w:widowControl w:val="0"/>
        <w:shd w:val="clear" w:color="auto" w:fill="auto"/>
        <w:spacing w:before="0" w:after="221" w:line="220" w:lineRule="exact"/>
        <w:ind w:left="0" w:right="0" w:firstLine="0"/>
      </w:pPr>
      <w:r>
        <w:fldChar w:fldCharType="begin"/>
      </w:r>
      <w:r>
        <w:instrText xml:space="preserve">HYPERLINK  \l "bookmark1094" \o "Current Document" </w:instrText>
      </w:r>
      <w:r>
        <w:fldChar w:fldCharType="separate"/>
      </w:r>
      <w:r>
        <w:rPr>
          <w:color w:val="000000"/>
          <w:spacing w:val="0"/>
          <w:w w:val="100"/>
          <w:position w:val="0"/>
          <w:lang w:val="en-US" w:eastAsia="en-US" w:bidi="en-US"/>
        </w:rPr>
        <w:t>8</w:t>
      </w:r>
      <w:r>
        <w:fldChar w:fldCharType="end"/>
      </w:r>
    </w:p>
    <w:p>
      <w:pPr>
        <w:pStyle w:val="3"/>
        <w:widowControl w:val="0"/>
        <w:shd w:val="clear" w:color="auto" w:fill="auto"/>
        <w:tabs>
          <w:tab w:val="right" w:leader="dot" w:pos="9726"/>
        </w:tabs>
        <w:spacing w:before="0" w:after="43" w:line="230" w:lineRule="exact"/>
        <w:ind w:left="0" w:right="0" w:firstLine="0"/>
      </w:pPr>
      <w:r>
        <w:fldChar w:fldCharType="begin"/>
      </w:r>
      <w:r>
        <w:instrText xml:space="preserve">HYPERLINK  \l "bookmark1097" \o "Current Document" </w:instrText>
      </w:r>
      <w:r>
        <w:fldChar w:fldCharType="separate"/>
      </w:r>
      <w:r>
        <w:rPr>
          <w:color w:val="000000"/>
          <w:spacing w:val="0"/>
          <w:w w:val="100"/>
          <w:position w:val="0"/>
          <w:lang w:val="en-US" w:eastAsia="en-US" w:bidi="en-US"/>
        </w:rPr>
        <w:t>Advanced List Operations</w:t>
      </w:r>
      <w:r>
        <w:rPr>
          <w:color w:val="000000"/>
          <w:spacing w:val="0"/>
          <w:w w:val="100"/>
          <w:position w:val="0"/>
          <w:lang w:val="en-US" w:eastAsia="en-US" w:bidi="en-US"/>
        </w:rPr>
        <w:tab/>
      </w:r>
      <w:r>
        <w:rPr>
          <w:rStyle w:val="66"/>
        </w:rPr>
        <w:t>177</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"bookmark1102" \o "Current Document" </w:instrText>
      </w:r>
      <w:r>
        <w:fldChar w:fldCharType="separate"/>
      </w:r>
      <w:r>
        <w:rPr>
          <w:rStyle w:val="65"/>
        </w:rPr>
        <w:t xml:space="preserve">How Lists Are Stored in Virtual Memory </w:t>
      </w:r>
      <w:r>
        <w:rPr>
          <w:rStyle w:val="65"/>
        </w:rPr>
        <w:tab/>
      </w:r>
      <w:r>
        <w:rPr>
          <w:rStyle w:val="65"/>
        </w:rPr>
        <w:t>178</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"bookmark1111" \o "Current Document" </w:instrText>
      </w:r>
      <w:r>
        <w:fldChar w:fldCharType="separate"/>
      </w:r>
      <w:r>
        <w:rPr>
          <w:rStyle w:val="65"/>
        </w:rPr>
        <w:t xml:space="preserve">Destructive versus Non-Destructive Operations </w:t>
      </w:r>
      <w:r>
        <w:rPr>
          <w:rStyle w:val="65"/>
        </w:rPr>
        <w:tab/>
      </w:r>
      <w:r>
        <w:rPr>
          <w:rStyle w:val="65"/>
        </w:rPr>
        <w:t>180</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"bookmark1117" \o "Current Document" </w:instrText>
      </w:r>
      <w:r>
        <w:fldChar w:fldCharType="separate"/>
      </w:r>
      <w:r>
        <w:rPr>
          <w:rStyle w:val="65"/>
        </w:rPr>
        <w:t xml:space="preserve">Summary of List Operations </w:t>
      </w:r>
      <w:r>
        <w:rPr>
          <w:rStyle w:val="65"/>
        </w:rPr>
        <w:tab/>
      </w:r>
      <w:r>
        <w:rPr>
          <w:rStyle w:val="65"/>
        </w:rPr>
        <w:t>180</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"bookmark1123" \o "Current Document" </w:instrText>
      </w:r>
      <w:r>
        <w:fldChar w:fldCharType="separate"/>
      </w:r>
      <w:r>
        <w:rPr>
          <w:rStyle w:val="65"/>
        </w:rPr>
        <w:t xml:space="preserve">Altering List Cells </w:t>
      </w:r>
      <w:r>
        <w:rPr>
          <w:rStyle w:val="65"/>
        </w:rPr>
        <w:tab/>
      </w:r>
      <w:r>
        <w:rPr>
          <w:rStyle w:val="65"/>
        </w:rPr>
        <w:t>181</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"bookmark1126" \o "Current Document" </w:instrText>
      </w:r>
      <w:r>
        <w:fldChar w:fldCharType="separate"/>
      </w:r>
      <w:r>
        <w:rPr>
          <w:rStyle w:val="67"/>
        </w:rPr>
        <w:t>The rplaca Function</w:t>
      </w:r>
      <w:r>
        <w:rPr>
          <w:rStyle w:val="65"/>
        </w:rPr>
        <w:t xml:space="preserve"> </w:t>
      </w:r>
      <w:r>
        <w:rPr>
          <w:rStyle w:val="65"/>
        </w:rPr>
        <w:tab/>
      </w:r>
      <w:r>
        <w:rPr>
          <w:rStyle w:val="65"/>
        </w:rPr>
        <w:t>181</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"bookmark1129" \o "Current Document" </w:instrText>
      </w:r>
      <w:r>
        <w:fldChar w:fldCharType="separate"/>
      </w:r>
      <w:r>
        <w:rPr>
          <w:rStyle w:val="67"/>
        </w:rPr>
        <w:t>The rplacd Function</w:t>
      </w:r>
      <w:r>
        <w:rPr>
          <w:rStyle w:val="65"/>
        </w:rPr>
        <w:t xml:space="preserve"> </w:t>
      </w:r>
      <w:r>
        <w:rPr>
          <w:rStyle w:val="65"/>
        </w:rPr>
        <w:tab/>
      </w:r>
      <w:r>
        <w:rPr>
          <w:rStyle w:val="65"/>
        </w:rPr>
        <w:t>182</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"bookmark1132" \o "Current Document" </w:instrText>
      </w:r>
      <w:r>
        <w:fldChar w:fldCharType="separate"/>
      </w:r>
      <w:r>
        <w:rPr>
          <w:rStyle w:val="65"/>
        </w:rPr>
        <w:t xml:space="preserve">Accessing Lists </w:t>
      </w:r>
      <w:r>
        <w:rPr>
          <w:rStyle w:val="65"/>
        </w:rPr>
        <w:tab/>
      </w:r>
      <w:r>
        <w:rPr>
          <w:rStyle w:val="65"/>
        </w:rPr>
        <w:t>182</w:t>
      </w:r>
      <w:r>
        <w:fldChar w:fldCharType="end"/>
      </w:r>
    </w:p>
    <w:p>
      <w:pPr>
        <w:pStyle w:val="2"/>
        <w:widowControl w:val="0"/>
        <w:shd w:val="clear" w:color="auto" w:fill="auto"/>
        <w:tabs>
          <w:tab w:val="left" w:leader="dot" w:pos="9222"/>
        </w:tabs>
        <w:spacing w:before="0" w:after="0" w:line="336" w:lineRule="exact"/>
        <w:ind w:left="400" w:right="0" w:firstLine="0"/>
      </w:pPr>
      <w:r>
        <w:fldChar w:fldCharType="begin"/>
      </w:r>
      <w:r>
        <w:instrText xml:space="preserve">HYPERLINK  \l "bookmark1135" \o "Current Document" </w:instrText>
      </w:r>
      <w:r>
        <w:fldChar w:fldCharType="separate"/>
      </w:r>
      <w:r>
        <w:rPr>
          <w:rStyle w:val="65"/>
        </w:rPr>
        <w:t xml:space="preserve">Selecting an Indexed Element from a List (nthelem) </w:t>
      </w:r>
      <w:r>
        <w:rPr>
          <w:rStyle w:val="65"/>
        </w:rPr>
        <w:tab/>
      </w:r>
      <w:r>
        <w:rPr>
          <w:rStyle w:val="65"/>
        </w:rPr>
        <w:t>182</w:t>
      </w:r>
      <w:r>
        <w:fldChar w:fldCharType="end"/>
      </w:r>
    </w:p>
    <w:p>
      <w:pPr>
        <w:pStyle w:val="2"/>
        <w:widowControl w:val="0"/>
        <w:shd w:val="clear" w:color="auto" w:fill="auto"/>
        <w:tabs>
          <w:tab w:val="left" w:leader="dot" w:pos="9222"/>
        </w:tabs>
        <w:spacing w:before="0" w:after="0" w:line="336" w:lineRule="exact"/>
        <w:ind w:left="400" w:right="0" w:firstLine="0"/>
      </w:pPr>
      <w:r>
        <w:fldChar w:fldCharType="begin"/>
      </w:r>
      <w:r>
        <w:instrText xml:space="preserve">HYPERLINK  \l "bookmark1138" \o "Current Document" </w:instrText>
      </w:r>
      <w:r>
        <w:fldChar w:fldCharType="separate"/>
      </w:r>
      <w:r>
        <w:rPr>
          <w:rStyle w:val="65"/>
        </w:rPr>
        <w:t xml:space="preserve">Applying cdr to a List a Given Number of Times (nthcdr) </w:t>
      </w:r>
      <w:r>
        <w:rPr>
          <w:rStyle w:val="65"/>
        </w:rPr>
        <w:tab/>
      </w:r>
      <w:r>
        <w:rPr>
          <w:rStyle w:val="65"/>
        </w:rPr>
        <w:t>182</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"bookmark1141" \o "Current Document" </w:instrText>
      </w:r>
      <w:r>
        <w:fldChar w:fldCharType="separate"/>
      </w:r>
      <w:r>
        <w:rPr>
          <w:rStyle w:val="67"/>
        </w:rPr>
        <w:t>Getting the Last List Cell in a List (last)</w:t>
      </w:r>
      <w:r>
        <w:rPr>
          <w:rStyle w:val="65"/>
        </w:rPr>
        <w:t xml:space="preserve"> </w:t>
      </w:r>
      <w:r>
        <w:rPr>
          <w:rStyle w:val="65"/>
        </w:rPr>
        <w:tab/>
      </w:r>
      <w:r>
        <w:rPr>
          <w:rStyle w:val="65"/>
        </w:rPr>
        <w:t>183</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"bookmark1144" \o "Current Document" </w:instrText>
      </w:r>
      <w:r>
        <w:fldChar w:fldCharType="separate"/>
      </w:r>
      <w:r>
        <w:rPr>
          <w:rStyle w:val="65"/>
        </w:rPr>
        <w:t xml:space="preserve">Building Lists Efficiently </w:t>
      </w:r>
      <w:r>
        <w:rPr>
          <w:rStyle w:val="65"/>
        </w:rPr>
        <w:tab/>
      </w:r>
      <w:r>
        <w:rPr>
          <w:rStyle w:val="65"/>
        </w:rPr>
        <w:t>183</w:t>
      </w:r>
      <w:r>
        <w:fldChar w:fldCharType="end"/>
      </w:r>
    </w:p>
    <w:p>
      <w:pPr>
        <w:pStyle w:val="2"/>
        <w:widowControl w:val="0"/>
        <w:shd w:val="clear" w:color="auto" w:fill="auto"/>
        <w:tabs>
          <w:tab w:val="left" w:leader="dot" w:pos="9222"/>
        </w:tabs>
        <w:spacing w:before="0" w:after="0" w:line="336" w:lineRule="exact"/>
        <w:ind w:left="400" w:right="0" w:firstLine="0"/>
      </w:pPr>
      <w:r>
        <w:fldChar w:fldCharType="begin"/>
      </w:r>
      <w:r>
        <w:instrText xml:space="preserve">HYPERLINK  \l "bookmark1146" \o "Current Document" </w:instrText>
      </w:r>
      <w:r>
        <w:fldChar w:fldCharType="separate"/>
      </w:r>
      <w:r>
        <w:rPr>
          <w:rStyle w:val="65"/>
        </w:rPr>
        <w:t xml:space="preserve">Adding Elements to the Front of a List (cons, xcons) </w:t>
      </w:r>
      <w:r>
        <w:rPr>
          <w:rStyle w:val="65"/>
        </w:rPr>
        <w:tab/>
      </w:r>
      <w:r>
        <w:rPr>
          <w:rStyle w:val="65"/>
        </w:rPr>
        <w:t>183</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"bookmark1151" \o "Current Document" </w:instrText>
      </w:r>
      <w:r>
        <w:fldChar w:fldCharType="separate"/>
      </w:r>
      <w:r>
        <w:rPr>
          <w:rStyle w:val="67"/>
        </w:rPr>
        <w:t>Building a List with a Given Element (ncons)</w:t>
      </w:r>
      <w:r>
        <w:rPr>
          <w:rStyle w:val="65"/>
        </w:rPr>
        <w:t xml:space="preserve"> </w:t>
      </w:r>
      <w:r>
        <w:rPr>
          <w:rStyle w:val="65"/>
        </w:rPr>
        <w:tab/>
      </w:r>
      <w:r>
        <w:rPr>
          <w:rStyle w:val="65"/>
        </w:rPr>
        <w:t>184</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"bookmark1153" \o "Current Document" </w:instrText>
      </w:r>
      <w:r>
        <w:fldChar w:fldCharType="separate"/>
      </w:r>
      <w:r>
        <w:rPr>
          <w:rStyle w:val="67"/>
        </w:rPr>
        <w:t>Adding Elements to the End of a List (tconc)</w:t>
      </w:r>
      <w:r>
        <w:rPr>
          <w:rStyle w:val="65"/>
        </w:rPr>
        <w:t xml:space="preserve"> </w:t>
      </w:r>
      <w:r>
        <w:rPr>
          <w:rStyle w:val="65"/>
        </w:rPr>
        <w:tab/>
      </w:r>
      <w:r>
        <w:rPr>
          <w:rStyle w:val="65"/>
        </w:rPr>
        <w:t>184</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"bookmark1157" \o "Current Document" </w:instrText>
      </w:r>
      <w:r>
        <w:fldChar w:fldCharType="separate"/>
      </w:r>
      <w:r>
        <w:rPr>
          <w:rStyle w:val="65"/>
        </w:rPr>
        <w:t xml:space="preserve">Appending Lists </w:t>
      </w:r>
      <w:r>
        <w:rPr>
          <w:rStyle w:val="65"/>
        </w:rPr>
        <w:tab/>
      </w:r>
      <w:r>
        <w:rPr>
          <w:rStyle w:val="65"/>
        </w:rPr>
        <w:t>185</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"bookmark1164" \o "Current Document" </w:instrText>
      </w:r>
      <w:r>
        <w:fldChar w:fldCharType="separate"/>
      </w:r>
      <w:r>
        <w:rPr>
          <w:rStyle w:val="65"/>
        </w:rPr>
        <w:t xml:space="preserve">Reorganizing a List </w:t>
      </w:r>
      <w:r>
        <w:rPr>
          <w:rStyle w:val="65"/>
        </w:rPr>
        <w:tab/>
      </w:r>
      <w:r>
        <w:rPr>
          <w:rStyle w:val="65"/>
        </w:rPr>
        <w:t>186</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"bookmark1167" \o "Current Document" </w:instrText>
      </w:r>
      <w:r>
        <w:fldChar w:fldCharType="separate"/>
      </w:r>
      <w:r>
        <w:rPr>
          <w:rStyle w:val="65"/>
        </w:rPr>
        <w:t xml:space="preserve">Reversing a List </w:t>
      </w:r>
      <w:r>
        <w:rPr>
          <w:rStyle w:val="65"/>
        </w:rPr>
        <w:tab/>
      </w:r>
      <w:r>
        <w:rPr>
          <w:rStyle w:val="65"/>
        </w:rPr>
        <w:t>186</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"bookmark1171" \o "Current Document" </w:instrText>
      </w:r>
      <w:r>
        <w:fldChar w:fldCharType="separate"/>
      </w:r>
      <w:r>
        <w:rPr>
          <w:rStyle w:val="65"/>
        </w:rPr>
        <w:t xml:space="preserve">Sorting Lists </w:t>
      </w:r>
      <w:r>
        <w:rPr>
          <w:rStyle w:val="65"/>
        </w:rPr>
        <w:tab/>
      </w:r>
      <w:r>
        <w:rPr>
          <w:rStyle w:val="65"/>
        </w:rPr>
        <w:t>186</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"bookmark1178" \o "Current Document" </w:instrText>
      </w:r>
      <w:r>
        <w:fldChar w:fldCharType="separate"/>
      </w:r>
      <w:r>
        <w:rPr>
          <w:rStyle w:val="65"/>
        </w:rPr>
        <w:t xml:space="preserve">Searching Lists </w:t>
      </w:r>
      <w:r>
        <w:rPr>
          <w:rStyle w:val="65"/>
        </w:rPr>
        <w:tab/>
      </w:r>
      <w:r>
        <w:rPr>
          <w:rStyle w:val="65"/>
        </w:rPr>
        <w:t>187</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"bookmark1181" \o "Current Document" </w:instrText>
      </w:r>
      <w:r>
        <w:fldChar w:fldCharType="separate"/>
      </w:r>
      <w:r>
        <w:rPr>
          <w:rStyle w:val="65"/>
        </w:rPr>
        <w:t xml:space="preserve">The member Function </w:t>
      </w:r>
      <w:r>
        <w:rPr>
          <w:rStyle w:val="65"/>
        </w:rPr>
        <w:tab/>
      </w:r>
      <w:r>
        <w:rPr>
          <w:rStyle w:val="65"/>
        </w:rPr>
        <w:t>187</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"bookmark1197" \o "Current Document" </w:instrText>
      </w:r>
      <w:r>
        <w:fldChar w:fldCharType="separate"/>
      </w:r>
      <w:r>
        <w:rPr>
          <w:rStyle w:val="67"/>
        </w:rPr>
        <w:t>The memq Function</w:t>
      </w:r>
      <w:r>
        <w:rPr>
          <w:rStyle w:val="65"/>
        </w:rPr>
        <w:t xml:space="preserve"> </w:t>
      </w:r>
      <w:r>
        <w:rPr>
          <w:rStyle w:val="65"/>
        </w:rPr>
        <w:tab/>
      </w:r>
      <w:r>
        <w:rPr>
          <w:rStyle w:val="65"/>
        </w:rPr>
        <w:t>188</w:t>
      </w:r>
      <w:r>
        <w:fldChar w:fldCharType="end"/>
      </w:r>
    </w:p>
    <w:p>
      <w:pPr>
        <w:pStyle w:val="4"/>
        <w:widowControl w:val="0"/>
        <w:shd w:val="clear" w:color="auto" w:fill="auto"/>
        <w:tabs>
          <w:tab w:val="right" w:leader="dot" w:pos="9726"/>
        </w:tabs>
        <w:spacing w:before="0" w:after="0" w:line="336" w:lineRule="exact"/>
        <w:ind w:left="400" w:right="0" w:firstLine="0"/>
      </w:pPr>
      <w:r>
        <w:fldChar w:fldCharType="begin"/>
      </w:r>
      <w:r>
        <w:instrText xml:space="preserve">HYPERLINK  \l "bookmark1206" \o "Current Document" </w:instrText>
      </w:r>
      <w:r>
        <w:fldChar w:fldCharType="separate"/>
      </w:r>
      <w:r>
        <w:rPr>
          <w:rStyle w:val="65"/>
        </w:rPr>
        <w:t xml:space="preserve">The exists Function </w:t>
      </w:r>
      <w:r>
        <w:rPr>
          <w:rStyle w:val="65"/>
        </w:rPr>
        <w:tab/>
      </w:r>
      <w:r>
        <w:rPr>
          <w:rStyle w:val="65"/>
        </w:rPr>
        <w:t>188</w:t>
      </w:r>
      <w:r>
        <w:fldChar w:fldCharType="end"/>
      </w:r>
    </w:p>
    <w:p>
      <w:pPr>
        <w:pStyle w:val="3"/>
        <w:widowControl w:val="0"/>
        <w:shd w:val="clear" w:color="auto" w:fill="auto"/>
        <w:tabs>
          <w:tab w:val="right" w:leader="dot" w:pos="9726"/>
        </w:tabs>
        <w:spacing w:before="0" w:after="0" w:line="336" w:lineRule="exact"/>
        <w:ind w:left="0" w:right="0" w:firstLine="0"/>
      </w:pPr>
      <w:r>
        <w:rPr>
          <w:color w:val="000000"/>
          <w:spacing w:val="0"/>
          <w:w w:val="100"/>
          <w:position w:val="0"/>
          <w:lang w:val="en-US" w:eastAsia="en-US" w:bidi="en-US"/>
        </w:rPr>
        <w:t xml:space="preserve">Copying Lists </w:t>
      </w:r>
      <w:r>
        <w:rPr>
          <w:color w:val="000000"/>
          <w:spacing w:val="0"/>
          <w:w w:val="100"/>
          <w:position w:val="0"/>
          <w:lang w:val="en-US" w:eastAsia="en-US" w:bidi="en-US"/>
        </w:rPr>
        <w:tab/>
      </w:r>
      <w:r>
        <w:rPr>
          <w:color w:val="000000"/>
          <w:spacing w:val="0"/>
          <w:w w:val="100"/>
          <w:position w:val="0"/>
          <w:lang w:val="en-US" w:eastAsia="en-US" w:bidi="en-US"/>
        </w:rPr>
        <w:t>188</w:t>
      </w:r>
    </w:p>
    <w:p>
      <w:pPr>
        <w:pStyle w:val="4"/>
        <w:widowControl w:val="0"/>
        <w:shd w:val="clear" w:color="auto" w:fill="auto"/>
        <w:tabs>
          <w:tab w:val="right" w:leader="dot" w:pos="9726"/>
        </w:tabs>
        <w:spacing w:before="0" w:after="0" w:line="336" w:lineRule="exact"/>
        <w:ind w:left="400" w:right="0" w:firstLine="0"/>
      </w:pPr>
      <w:r>
        <w:fldChar w:fldCharType="begin"/>
      </w:r>
      <w:r>
        <w:instrText xml:space="preserve">HYPERLINK  \l "bookmark1204" \o "Current Document" </w:instrText>
      </w:r>
      <w:r>
        <w:fldChar w:fldCharType="separate"/>
      </w:r>
      <w:r>
        <w:rPr>
          <w:rStyle w:val="65"/>
        </w:rPr>
        <w:t xml:space="preserve">The copy Function </w:t>
      </w:r>
      <w:r>
        <w:rPr>
          <w:rStyle w:val="65"/>
        </w:rPr>
        <w:tab/>
      </w:r>
      <w:r>
        <w:rPr>
          <w:rStyle w:val="65"/>
        </w:rPr>
        <w:t>188</w:t>
      </w:r>
      <w:r>
        <w:fldChar w:fldCharType="end"/>
      </w:r>
    </w:p>
    <w:p>
      <w:pPr>
        <w:pStyle w:val="3"/>
        <w:widowControl w:val="0"/>
        <w:shd w:val="clear" w:color="auto" w:fill="auto"/>
        <w:tabs>
          <w:tab w:val="right" w:leader="dot" w:pos="9726"/>
        </w:tabs>
        <w:spacing w:before="0" w:after="0" w:line="336" w:lineRule="exact"/>
        <w:ind w:left="400" w:right="0" w:firstLine="0"/>
      </w:pPr>
      <w:r>
        <w:rPr>
          <w:color w:val="000000"/>
          <w:spacing w:val="0"/>
          <w:w w:val="100"/>
          <w:position w:val="0"/>
          <w:lang w:val="en-US" w:eastAsia="en-US" w:bidi="en-US"/>
        </w:rPr>
        <w:t xml:space="preserve">Copying a List Hierarchically </w:t>
      </w:r>
      <w:r>
        <w:rPr>
          <w:color w:val="000000"/>
          <w:spacing w:val="0"/>
          <w:w w:val="100"/>
          <w:position w:val="0"/>
          <w:lang w:val="en-US" w:eastAsia="en-US" w:bidi="en-US"/>
        </w:rPr>
        <w:tab/>
      </w:r>
      <w:r>
        <w:rPr>
          <w:color w:val="000000"/>
          <w:spacing w:val="0"/>
          <w:w w:val="100"/>
          <w:position w:val="0"/>
          <w:lang w:val="en-US" w:eastAsia="en-US" w:bidi="en-US"/>
        </w:rPr>
        <w:t>188</w:t>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"bookmark1194" \o "Current Document" </w:instrText>
      </w:r>
      <w:r>
        <w:fldChar w:fldCharType="separate"/>
      </w:r>
      <w:r>
        <w:rPr>
          <w:rStyle w:val="65"/>
        </w:rPr>
        <w:t xml:space="preserve">Filtering Lists </w:t>
      </w:r>
      <w:r>
        <w:rPr>
          <w:rStyle w:val="65"/>
        </w:rPr>
        <w:tab/>
      </w:r>
      <w:r>
        <w:rPr>
          <w:rStyle w:val="65"/>
        </w:rPr>
        <w:t>189</w:t>
      </w:r>
      <w:r>
        <w:fldChar w:fldCharType="end"/>
      </w:r>
    </w:p>
    <w:p>
      <w:pPr>
        <w:pStyle w:val="4"/>
        <w:widowControl w:val="0"/>
        <w:shd w:val="clear" w:color="auto" w:fill="auto"/>
        <w:tabs>
          <w:tab w:val="right" w:leader="dot" w:pos="9726"/>
        </w:tabs>
        <w:spacing w:before="0" w:after="0" w:line="336" w:lineRule="exact"/>
        <w:ind w:left="400" w:right="0" w:firstLine="0"/>
      </w:pPr>
      <w:r>
        <w:fldChar w:fldCharType="begin"/>
      </w:r>
      <w:r>
        <w:instrText xml:space="preserve">HYPERLINK  \l "bookmark1175" \o "Current Document" </w:instrText>
      </w:r>
      <w:r>
        <w:fldChar w:fldCharType="separate"/>
      </w:r>
      <w:r>
        <w:rPr>
          <w:rStyle w:val="67"/>
        </w:rPr>
        <w:t>The setof Function</w:t>
      </w:r>
      <w:r>
        <w:rPr>
          <w:rStyle w:val="65"/>
        </w:rPr>
        <w:t xml:space="preserve"> </w:t>
      </w:r>
      <w:r>
        <w:rPr>
          <w:rStyle w:val="65"/>
        </w:rPr>
        <w:tab/>
      </w:r>
      <w:r>
        <w:rPr>
          <w:rStyle w:val="65"/>
        </w:rPr>
        <w:t>189</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"bookmark1200" \o "Current Document" </w:instrText>
      </w:r>
      <w:r>
        <w:fldChar w:fldCharType="separate"/>
      </w:r>
      <w:r>
        <w:rPr>
          <w:rStyle w:val="65"/>
        </w:rPr>
        <w:t xml:space="preserve">Removing Elements from a List </w:t>
      </w:r>
      <w:r>
        <w:rPr>
          <w:rStyle w:val="65"/>
        </w:rPr>
        <w:tab/>
      </w:r>
      <w:r>
        <w:rPr>
          <w:rStyle w:val="65"/>
        </w:rPr>
        <w:t>190</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"bookmark1202" \o "Current Document" </w:instrText>
      </w:r>
      <w:r>
        <w:fldChar w:fldCharType="separate"/>
      </w:r>
      <w:r>
        <w:rPr>
          <w:rStyle w:val="65"/>
        </w:rPr>
        <w:t xml:space="preserve">Non-Destructive Operations </w:t>
      </w:r>
      <w:r>
        <w:rPr>
          <w:rStyle w:val="65"/>
        </w:rPr>
        <w:tab/>
      </w:r>
      <w:r>
        <w:rPr>
          <w:rStyle w:val="65"/>
        </w:rPr>
        <w:t>190</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"bookmark1209" \o "Current Document" </w:instrText>
      </w:r>
      <w:r>
        <w:fldChar w:fldCharType="separate"/>
      </w:r>
      <w:r>
        <w:rPr>
          <w:rStyle w:val="65"/>
        </w:rPr>
        <w:t xml:space="preserve">Destructive Operations </w:t>
      </w:r>
      <w:r>
        <w:rPr>
          <w:rStyle w:val="65"/>
        </w:rPr>
        <w:tab/>
      </w:r>
      <w:r>
        <w:rPr>
          <w:rStyle w:val="65"/>
        </w:rPr>
        <w:t>191</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"bookmark1215" \o "Current Document" </w:instrText>
      </w:r>
      <w:r>
        <w:fldChar w:fldCharType="separate"/>
      </w:r>
      <w:r>
        <w:rPr>
          <w:rStyle w:val="65"/>
        </w:rPr>
        <w:t xml:space="preserve">Substituting Elements </w:t>
      </w:r>
      <w:r>
        <w:rPr>
          <w:rStyle w:val="65"/>
        </w:rPr>
        <w:tab/>
      </w:r>
      <w:r>
        <w:rPr>
          <w:rStyle w:val="65"/>
        </w:rPr>
        <w:t>191</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"bookmark1220" \o "Current Document" </w:instrText>
      </w:r>
      <w:r>
        <w:fldChar w:fldCharType="separate"/>
      </w:r>
      <w:r>
        <w:rPr>
          <w:rStyle w:val="65"/>
        </w:rPr>
        <w:t xml:space="preserve">Transforming Elements of a Filtered List </w:t>
      </w:r>
      <w:r>
        <w:rPr>
          <w:rStyle w:val="65"/>
        </w:rPr>
        <w:tab/>
      </w:r>
      <w:r>
        <w:rPr>
          <w:rStyle w:val="65"/>
        </w:rPr>
        <w:t>191</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"bookmark1225" \o "Current Document" </w:instrText>
      </w:r>
      <w:r>
        <w:fldChar w:fldCharType="separate"/>
      </w:r>
      <w:r>
        <w:rPr>
          <w:rStyle w:val="65"/>
        </w:rPr>
        <w:t xml:space="preserve">Validating Lists </w:t>
      </w:r>
      <w:r>
        <w:rPr>
          <w:rStyle w:val="65"/>
        </w:rPr>
        <w:tab/>
      </w:r>
      <w:r>
        <w:rPr>
          <w:rStyle w:val="65"/>
        </w:rPr>
        <w:t>192</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"bookmark1227" \o "Current Document" </w:instrText>
      </w:r>
      <w:r>
        <w:fldChar w:fldCharType="separate"/>
      </w:r>
      <w:r>
        <w:rPr>
          <w:rStyle w:val="67"/>
        </w:rPr>
        <w:t>The forall Function</w:t>
      </w:r>
      <w:r>
        <w:rPr>
          <w:rStyle w:val="65"/>
        </w:rPr>
        <w:t xml:space="preserve"> </w:t>
      </w:r>
      <w:r>
        <w:rPr>
          <w:rStyle w:val="65"/>
        </w:rPr>
        <w:tab/>
      </w:r>
      <w:r>
        <w:rPr>
          <w:rStyle w:val="65"/>
        </w:rPr>
        <w:t>193</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"bookmark1230" \o "Current Document" </w:instrText>
      </w:r>
      <w:r>
        <w:fldChar w:fldCharType="separate"/>
      </w:r>
      <w:r>
        <w:rPr>
          <w:rStyle w:val="65"/>
        </w:rPr>
        <w:t xml:space="preserve">The exists Function </w:t>
      </w:r>
      <w:r>
        <w:rPr>
          <w:rStyle w:val="65"/>
        </w:rPr>
        <w:tab/>
      </w:r>
      <w:r>
        <w:rPr>
          <w:rStyle w:val="65"/>
        </w:rPr>
        <w:t>193</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"bookmark1234" \o "Current Document" </w:instrText>
      </w:r>
      <w:r>
        <w:fldChar w:fldCharType="separate"/>
      </w:r>
      <w:r>
        <w:rPr>
          <w:rStyle w:val="65"/>
        </w:rPr>
        <w:t xml:space="preserve">Using Mapping Functions to Traverse Lists </w:t>
      </w:r>
      <w:r>
        <w:rPr>
          <w:rStyle w:val="65"/>
        </w:rPr>
        <w:tab/>
      </w:r>
      <w:r>
        <w:rPr>
          <w:rStyle w:val="65"/>
        </w:rPr>
        <w:t>193</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"bookmark1237" \o "Current Document" </w:instrText>
      </w:r>
      <w:r>
        <w:fldChar w:fldCharType="separate"/>
      </w:r>
      <w:r>
        <w:rPr>
          <w:rStyle w:val="65"/>
        </w:rPr>
        <w:t xml:space="preserve">Using lambda with the map* Functions </w:t>
      </w:r>
      <w:r>
        <w:rPr>
          <w:rStyle w:val="65"/>
        </w:rPr>
        <w:tab/>
      </w:r>
      <w:r>
        <w:rPr>
          <w:rStyle w:val="65"/>
        </w:rPr>
        <w:t>193</w:t>
      </w:r>
      <w:r>
        <w:fldChar w:fldCharType="end"/>
      </w:r>
    </w:p>
    <w:p>
      <w:pPr>
        <w:pStyle w:val="2"/>
        <w:widowControl w:val="0"/>
        <w:shd w:val="clear" w:color="auto" w:fill="auto"/>
        <w:tabs>
          <w:tab w:val="left" w:leader="dot" w:pos="9214"/>
        </w:tabs>
        <w:spacing w:before="0" w:after="0" w:line="336" w:lineRule="exact"/>
        <w:ind w:left="400" w:right="0" w:firstLine="0"/>
      </w:pPr>
      <w:r>
        <w:fldChar w:fldCharType="begin"/>
      </w:r>
      <w:r>
        <w:instrText xml:space="preserve">HYPERLINK  \l "bookmark1239" \o "Current Document" </w:instrText>
      </w:r>
      <w:r>
        <w:fldChar w:fldCharType="separate"/>
      </w:r>
      <w:r>
        <w:rPr>
          <w:rStyle w:val="67"/>
        </w:rPr>
        <w:t>Using the map* Functions with the foreach Function</w:t>
      </w:r>
      <w:r>
        <w:rPr>
          <w:rStyle w:val="65"/>
        </w:rPr>
        <w:t xml:space="preserve"> </w:t>
      </w:r>
      <w:r>
        <w:rPr>
          <w:rStyle w:val="65"/>
        </w:rPr>
        <w:tab/>
      </w:r>
      <w:r>
        <w:rPr>
          <w:rStyle w:val="65"/>
        </w:rPr>
        <w:t>194</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"bookmark1243" \o "Current Document" </w:instrText>
      </w:r>
      <w:r>
        <w:fldChar w:fldCharType="separate"/>
      </w:r>
      <w:r>
        <w:rPr>
          <w:rStyle w:val="67"/>
        </w:rPr>
        <w:t>The mapc Function</w:t>
      </w:r>
      <w:r>
        <w:rPr>
          <w:rStyle w:val="65"/>
        </w:rPr>
        <w:t xml:space="preserve"> </w:t>
      </w:r>
      <w:r>
        <w:rPr>
          <w:rStyle w:val="65"/>
        </w:rPr>
        <w:tab/>
      </w:r>
      <w:r>
        <w:rPr>
          <w:rStyle w:val="65"/>
        </w:rPr>
        <w:t>194</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"bookmark1246" \o "Current Document" </w:instrText>
      </w:r>
      <w:r>
        <w:fldChar w:fldCharType="separate"/>
      </w:r>
      <w:r>
        <w:rPr>
          <w:rStyle w:val="65"/>
        </w:rPr>
        <w:t xml:space="preserve">The map Function </w:t>
      </w:r>
      <w:r>
        <w:rPr>
          <w:rStyle w:val="65"/>
        </w:rPr>
        <w:tab/>
      </w:r>
      <w:r>
        <w:rPr>
          <w:rStyle w:val="65"/>
        </w:rPr>
        <w:t>195</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"bookmark1251" \o "Current Document" </w:instrText>
      </w:r>
      <w:r>
        <w:fldChar w:fldCharType="separate"/>
      </w:r>
      <w:r>
        <w:rPr>
          <w:rStyle w:val="67"/>
        </w:rPr>
        <w:t>The mapcar Function</w:t>
      </w:r>
      <w:r>
        <w:rPr>
          <w:rStyle w:val="65"/>
        </w:rPr>
        <w:t xml:space="preserve"> </w:t>
      </w:r>
      <w:r>
        <w:rPr>
          <w:rStyle w:val="65"/>
        </w:rPr>
        <w:tab/>
      </w:r>
      <w:r>
        <w:rPr>
          <w:rStyle w:val="65"/>
        </w:rPr>
        <w:t>196</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"bookmark1254" \o "Current Document" </w:instrText>
      </w:r>
      <w:r>
        <w:fldChar w:fldCharType="separate"/>
      </w:r>
      <w:r>
        <w:rPr>
          <w:rStyle w:val="67"/>
        </w:rPr>
        <w:t>The maplist Function</w:t>
      </w:r>
      <w:r>
        <w:rPr>
          <w:rStyle w:val="65"/>
        </w:rPr>
        <w:t xml:space="preserve"> </w:t>
      </w:r>
      <w:r>
        <w:rPr>
          <w:rStyle w:val="65"/>
        </w:rPr>
        <w:tab/>
      </w:r>
      <w:r>
        <w:rPr>
          <w:rStyle w:val="65"/>
        </w:rPr>
        <w:t>196</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"bookmark1257" \o "Current Document" </w:instrText>
      </w:r>
      <w:r>
        <w:fldChar w:fldCharType="separate"/>
      </w:r>
      <w:r>
        <w:rPr>
          <w:rStyle w:val="67"/>
        </w:rPr>
        <w:t>The mapcan Function</w:t>
      </w:r>
      <w:r>
        <w:rPr>
          <w:rStyle w:val="65"/>
        </w:rPr>
        <w:t xml:space="preserve"> </w:t>
      </w:r>
      <w:r>
        <w:rPr>
          <w:rStyle w:val="65"/>
        </w:rPr>
        <w:tab/>
      </w:r>
      <w:r>
        <w:rPr>
          <w:rStyle w:val="65"/>
        </w:rPr>
        <w:t>197</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"bookmark1262" \o "Current Document" </w:instrText>
      </w:r>
      <w:r>
        <w:fldChar w:fldCharType="separate"/>
      </w:r>
      <w:r>
        <w:rPr>
          <w:rStyle w:val="65"/>
        </w:rPr>
        <w:t xml:space="preserve">Summarizing the List Traversal Operations </w:t>
      </w:r>
      <w:r>
        <w:rPr>
          <w:rStyle w:val="65"/>
        </w:rPr>
        <w:tab/>
      </w:r>
      <w:r>
        <w:rPr>
          <w:rStyle w:val="65"/>
        </w:rPr>
        <w:t>198</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"bookmark1265" \o "Current Document" </w:instrText>
      </w:r>
      <w:r>
        <w:fldChar w:fldCharType="separate"/>
      </w:r>
      <w:r>
        <w:rPr>
          <w:rStyle w:val="65"/>
        </w:rPr>
        <w:t xml:space="preserve">List Traversal Case Studies </w:t>
      </w:r>
      <w:r>
        <w:rPr>
          <w:rStyle w:val="65"/>
        </w:rPr>
        <w:tab/>
      </w:r>
      <w:r>
        <w:rPr>
          <w:rStyle w:val="65"/>
        </w:rPr>
        <w:t>199</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"bookmark1267" \o "Current Document" </w:instrText>
      </w:r>
      <w:r>
        <w:fldChar w:fldCharType="separate"/>
      </w:r>
      <w:r>
        <w:rPr>
          <w:rStyle w:val="65"/>
        </w:rPr>
        <w:t xml:space="preserve">Handling a List of Strings </w:t>
      </w:r>
      <w:r>
        <w:rPr>
          <w:rStyle w:val="65"/>
        </w:rPr>
        <w:tab/>
      </w:r>
      <w:r>
        <w:rPr>
          <w:rStyle w:val="65"/>
        </w:rPr>
        <w:t>199</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"bookmark1270" \o "Current Document" </w:instrText>
      </w:r>
      <w:r>
        <w:fldChar w:fldCharType="separate"/>
      </w:r>
      <w:r>
        <w:rPr>
          <w:rStyle w:val="65"/>
        </w:rPr>
        <w:t xml:space="preserve">Making Every List Element into a Sublist </w:t>
      </w:r>
      <w:r>
        <w:rPr>
          <w:rStyle w:val="65"/>
        </w:rPr>
        <w:tab/>
      </w:r>
      <w:r>
        <w:rPr>
          <w:rStyle w:val="65"/>
        </w:rPr>
        <w:t>199</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"bookmark1274" \o "Current Document" </w:instrText>
      </w:r>
      <w:r>
        <w:fldChar w:fldCharType="separate"/>
      </w:r>
      <w:r>
        <w:rPr>
          <w:rStyle w:val="65"/>
        </w:rPr>
        <w:t xml:space="preserve">Using mapcan for List Flattening </w:t>
      </w:r>
      <w:r>
        <w:rPr>
          <w:rStyle w:val="65"/>
        </w:rPr>
        <w:tab/>
      </w:r>
      <w:r>
        <w:rPr>
          <w:rStyle w:val="65"/>
        </w:rPr>
        <w:t>200</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"bookmark1276" \o "Current Document" </w:instrText>
      </w:r>
      <w:r>
        <w:fldChar w:fldCharType="separate"/>
      </w:r>
      <w:r>
        <w:rPr>
          <w:rStyle w:val="65"/>
        </w:rPr>
        <w:t xml:space="preserve">Flattening a List with Many Levels </w:t>
      </w:r>
      <w:r>
        <w:rPr>
          <w:rStyle w:val="65"/>
        </w:rPr>
        <w:tab/>
      </w:r>
      <w:r>
        <w:rPr>
          <w:rStyle w:val="65"/>
        </w:rPr>
        <w:t>200</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"bookmark1279" \o "Current Document" </w:instrText>
      </w:r>
      <w:r>
        <w:fldChar w:fldCharType="separate"/>
      </w:r>
      <w:r>
        <w:rPr>
          <w:rStyle w:val="65"/>
        </w:rPr>
        <w:t xml:space="preserve">Manipulating an Association List </w:t>
      </w:r>
      <w:r>
        <w:rPr>
          <w:rStyle w:val="65"/>
        </w:rPr>
        <w:tab/>
      </w:r>
      <w:r>
        <w:rPr>
          <w:rStyle w:val="65"/>
        </w:rPr>
        <w:t>201</w:t>
      </w:r>
      <w:r>
        <w:fldChar w:fldCharType="end"/>
      </w:r>
    </w:p>
    <w:p>
      <w:pPr>
        <w:pStyle w:val="2"/>
        <w:widowControl w:val="0"/>
        <w:shd w:val="clear" w:color="auto" w:fill="auto"/>
        <w:tabs>
          <w:tab w:val="left" w:leader="dot" w:pos="9214"/>
        </w:tabs>
        <w:spacing w:before="0" w:after="0" w:line="336" w:lineRule="exact"/>
        <w:ind w:left="400" w:right="0" w:firstLine="0"/>
      </w:pPr>
      <w:r>
        <w:fldChar w:fldCharType="begin"/>
      </w:r>
      <w:r>
        <w:instrText xml:space="preserve">HYPERLINK  \l "bookmark1285" \o "Current Document" </w:instrText>
      </w:r>
      <w:r>
        <w:fldChar w:fldCharType="separate"/>
      </w:r>
      <w:r>
        <w:rPr>
          <w:rStyle w:val="65"/>
        </w:rPr>
        <w:t xml:space="preserve">Using the exists Function to Avoid Explicit List Traversal </w:t>
      </w:r>
      <w:r>
        <w:rPr>
          <w:rStyle w:val="65"/>
        </w:rPr>
        <w:tab/>
      </w:r>
      <w:r>
        <w:rPr>
          <w:rStyle w:val="65"/>
        </w:rPr>
        <w:t>202</w:t>
      </w:r>
      <w:r>
        <w:fldChar w:fldCharType="end"/>
      </w:r>
    </w:p>
    <w:p>
      <w:pPr>
        <w:pStyle w:val="2"/>
        <w:widowControl w:val="0"/>
        <w:shd w:val="clear" w:color="auto" w:fill="auto"/>
        <w:tabs>
          <w:tab w:val="right" w:leader="dot" w:pos="9726"/>
        </w:tabs>
        <w:spacing w:before="0" w:after="453" w:line="336" w:lineRule="exact"/>
        <w:ind w:left="400" w:right="0" w:firstLine="0"/>
      </w:pPr>
      <w:r>
        <w:fldChar w:fldCharType="begin"/>
      </w:r>
      <w:r>
        <w:instrText xml:space="preserve">HYPERLINK  \l "bookmark1290" \o "Current Document" </w:instrText>
      </w:r>
      <w:r>
        <w:fldChar w:fldCharType="separate"/>
      </w:r>
      <w:r>
        <w:rPr>
          <w:rStyle w:val="65"/>
        </w:rPr>
        <w:t xml:space="preserve">Commenting List Traversal Code </w:t>
      </w:r>
      <w:r>
        <w:rPr>
          <w:rStyle w:val="65"/>
        </w:rPr>
        <w:tab/>
      </w:r>
      <w:r>
        <w:rPr>
          <w:rStyle w:val="65"/>
        </w:rPr>
        <w:t>204</w:t>
      </w:r>
      <w:r>
        <w:fldChar w:fldCharType="end"/>
      </w:r>
    </w:p>
    <w:p>
      <w:pPr>
        <w:pStyle w:val="3"/>
        <w:widowControl w:val="0"/>
        <w:shd w:val="clear" w:color="auto" w:fill="auto"/>
        <w:spacing w:before="0" w:after="216" w:line="220" w:lineRule="exact"/>
        <w:ind w:left="0" w:right="0" w:firstLine="0"/>
      </w:pPr>
      <w:r>
        <w:fldChar w:fldCharType="begin"/>
      </w:r>
      <w:r>
        <w:instrText xml:space="preserve">HYPERLINK  \l "bookmark1291" \o "Current Document" </w:instrText>
      </w:r>
      <w:r>
        <w:fldChar w:fldCharType="separate"/>
      </w:r>
      <w:r>
        <w:rPr>
          <w:color w:val="000000"/>
          <w:spacing w:val="0"/>
          <w:w w:val="100"/>
          <w:position w:val="0"/>
          <w:lang w:val="en-US" w:eastAsia="en-US" w:bidi="en-US"/>
        </w:rPr>
        <w:t>9</w:t>
      </w:r>
      <w:r>
        <w:fldChar w:fldCharType="end"/>
      </w:r>
    </w:p>
    <w:p>
      <w:pPr>
        <w:pStyle w:val="3"/>
        <w:widowControl w:val="0"/>
        <w:shd w:val="clear" w:color="auto" w:fill="auto"/>
        <w:tabs>
          <w:tab w:val="right" w:leader="dot" w:pos="9726"/>
        </w:tabs>
        <w:spacing w:before="0" w:after="38" w:line="230" w:lineRule="exact"/>
        <w:ind w:left="0" w:right="0" w:firstLine="0"/>
      </w:pPr>
      <w:r>
        <w:fldChar w:fldCharType="begin"/>
      </w:r>
      <w:r>
        <w:instrText xml:space="preserve">HYPERLINK  \l "bookmark1294" \o "Current Document" </w:instrText>
      </w:r>
      <w:r>
        <w:fldChar w:fldCharType="separate"/>
      </w:r>
      <w:r>
        <w:rPr>
          <w:color w:val="000000"/>
          <w:spacing w:val="0"/>
          <w:w w:val="100"/>
          <w:position w:val="0"/>
          <w:lang w:val="en-US" w:eastAsia="en-US" w:bidi="en-US"/>
        </w:rPr>
        <w:t>Advanced Topics</w:t>
      </w:r>
      <w:r>
        <w:rPr>
          <w:color w:val="000000"/>
          <w:spacing w:val="0"/>
          <w:w w:val="100"/>
          <w:position w:val="0"/>
          <w:lang w:val="en-US" w:eastAsia="en-US" w:bidi="en-US"/>
        </w:rPr>
        <w:tab/>
      </w:r>
      <w:r>
        <w:rPr>
          <w:rStyle w:val="66"/>
        </w:rPr>
        <w:t>205</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"bookmark1304" \o "Current Document" </w:instrText>
      </w:r>
      <w:r>
        <w:fldChar w:fldCharType="separate"/>
      </w:r>
      <w:r>
        <w:rPr>
          <w:rStyle w:val="65"/>
        </w:rPr>
        <w:t xml:space="preserve">Evaluation </w:t>
      </w:r>
      <w:r>
        <w:rPr>
          <w:rStyle w:val="65"/>
        </w:rPr>
        <w:tab/>
      </w:r>
      <w:r>
        <w:rPr>
          <w:rStyle w:val="65"/>
        </w:rPr>
        <w:t>207</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"bookmark1307" \o "Current Document" </w:instrText>
      </w:r>
      <w:r>
        <w:fldChar w:fldCharType="separate"/>
      </w:r>
      <w:r>
        <w:rPr>
          <w:rStyle w:val="67"/>
        </w:rPr>
        <w:t>Evaluating an Expression (eval)</w:t>
      </w:r>
      <w:r>
        <w:rPr>
          <w:rStyle w:val="65"/>
        </w:rPr>
        <w:t xml:space="preserve"> </w:t>
      </w:r>
      <w:r>
        <w:rPr>
          <w:rStyle w:val="65"/>
        </w:rPr>
        <w:tab/>
      </w:r>
      <w:r>
        <w:rPr>
          <w:rStyle w:val="65"/>
        </w:rPr>
        <w:t>207</w:t>
      </w:r>
      <w:r>
        <w:fldChar w:fldCharType="end"/>
      </w:r>
    </w:p>
    <w:p>
      <w:pPr>
        <w:pStyle w:val="2"/>
        <w:widowControl w:val="0"/>
        <w:shd w:val="clear" w:color="auto" w:fill="auto"/>
        <w:tabs>
          <w:tab w:val="left" w:leader="dot" w:pos="9214"/>
        </w:tabs>
        <w:spacing w:before="0" w:after="0" w:line="336" w:lineRule="exact"/>
        <w:ind w:left="400" w:right="0" w:firstLine="0"/>
      </w:pPr>
      <w:r>
        <w:fldChar w:fldCharType="begin"/>
      </w:r>
      <w:r>
        <w:instrText xml:space="preserve">HYPERLINK  \l "bookmark1310" \o "Current Document" </w:instrText>
      </w:r>
      <w:r>
        <w:fldChar w:fldCharType="separate"/>
      </w:r>
      <w:r>
        <w:rPr>
          <w:rStyle w:val="67"/>
        </w:rPr>
        <w:t>Getting the Value of a Symbol (symeval)</w:t>
      </w:r>
      <w:r>
        <w:rPr>
          <w:rStyle w:val="65"/>
        </w:rPr>
        <w:t xml:space="preserve"> </w:t>
      </w:r>
      <w:r>
        <w:rPr>
          <w:rStyle w:val="65"/>
        </w:rPr>
        <w:tab/>
      </w:r>
      <w:r>
        <w:rPr>
          <w:rStyle w:val="65"/>
        </w:rPr>
        <w:t>207</w:t>
      </w:r>
      <w:r>
        <w:fldChar w:fldCharType="end"/>
      </w:r>
    </w:p>
    <w:p>
      <w:pPr>
        <w:pStyle w:val="2"/>
        <w:widowControl w:val="0"/>
        <w:shd w:val="clear" w:color="auto" w:fill="auto"/>
        <w:tabs>
          <w:tab w:val="left" w:leader="dot" w:pos="9214"/>
        </w:tabs>
        <w:spacing w:before="0" w:after="0" w:line="336" w:lineRule="exact"/>
        <w:ind w:left="400" w:right="0" w:firstLine="0"/>
      </w:pPr>
      <w:r>
        <w:fldChar w:fldCharType="begin"/>
      </w:r>
      <w:r>
        <w:instrText xml:space="preserve">HYPERLINK  \l "bookmark1313" \o "Current Document" </w:instrText>
      </w:r>
      <w:r>
        <w:fldChar w:fldCharType="separate"/>
      </w:r>
      <w:r>
        <w:rPr>
          <w:rStyle w:val="65"/>
        </w:rPr>
        <w:t xml:space="preserve">Applying a Function to an Argument List (apply) </w:t>
      </w:r>
      <w:r>
        <w:rPr>
          <w:rStyle w:val="65"/>
        </w:rPr>
        <w:tab/>
      </w:r>
      <w:r>
        <w:rPr>
          <w:rStyle w:val="65"/>
        </w:rPr>
        <w:t>208</w:t>
      </w:r>
      <w:r>
        <w:fldChar w:fldCharType="end"/>
      </w:r>
    </w:p>
    <w:p>
      <w:pPr>
        <w:pStyle w:val="5"/>
        <w:widowControl w:val="0"/>
        <w:shd w:val="clear" w:color="auto" w:fill="auto"/>
        <w:tabs>
          <w:tab w:val="right" w:leader="dot" w:pos="9726"/>
        </w:tabs>
        <w:spacing w:before="0" w:after="0" w:line="336" w:lineRule="exact"/>
        <w:ind w:left="0" w:right="0" w:firstLine="0"/>
      </w:pPr>
      <w:r>
        <w:fldChar w:fldCharType="begin"/>
      </w:r>
      <w:r>
        <w:instrText xml:space="preserve">HYPERLINK  \l "bookmark1316" \o "Current Document" </w:instrText>
      </w:r>
      <w:r>
        <w:fldChar w:fldCharType="separate"/>
      </w:r>
      <w:r>
        <w:rPr>
          <w:rStyle w:val="65"/>
        </w:rPr>
        <w:t xml:space="preserve">Function Objects </w:t>
      </w:r>
      <w:r>
        <w:rPr>
          <w:rStyle w:val="65"/>
        </w:rPr>
        <w:tab/>
      </w:r>
      <w:r>
        <w:rPr>
          <w:rStyle w:val="65"/>
        </w:rPr>
        <w:t>209</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"bookmark1319" \o "Current Document" </w:instrText>
      </w:r>
      <w:r>
        <w:fldChar w:fldCharType="separate"/>
      </w:r>
      <w:r>
        <w:rPr>
          <w:rStyle w:val="65"/>
        </w:rPr>
        <w:t xml:space="preserve">Retrieving the Function Object for a Symbol (getd) </w:t>
      </w:r>
      <w:r>
        <w:rPr>
          <w:rStyle w:val="65"/>
        </w:rPr>
        <w:tab/>
      </w:r>
      <w:r>
        <w:rPr>
          <w:rStyle w:val="65"/>
        </w:rPr>
        <w:t>209</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"bookmark1322" \o "Current Document" </w:instrText>
      </w:r>
      <w:r>
        <w:fldChar w:fldCharType="separate"/>
      </w:r>
      <w:r>
        <w:rPr>
          <w:rStyle w:val="67"/>
        </w:rPr>
        <w:t>Assigning a New Function Binding (putd)</w:t>
      </w:r>
      <w:r>
        <w:rPr>
          <w:rStyle w:val="65"/>
        </w:rPr>
        <w:t xml:space="preserve"> </w:t>
      </w:r>
      <w:r>
        <w:rPr>
          <w:rStyle w:val="65"/>
        </w:rPr>
        <w:tab/>
      </w:r>
      <w:r>
        <w:rPr>
          <w:rStyle w:val="65"/>
        </w:rPr>
        <w:t>210</w:t>
      </w:r>
      <w:r>
        <w:fldChar w:fldCharType="end"/>
      </w:r>
    </w:p>
    <w:p>
      <w:pPr>
        <w:pStyle w:val="2"/>
        <w:widowControl w:val="0"/>
        <w:shd w:val="clear" w:color="auto" w:fill="auto"/>
        <w:tabs>
          <w:tab w:val="right" w:leader="dot" w:pos="9726"/>
        </w:tabs>
        <w:spacing w:before="0" w:after="0" w:line="336" w:lineRule="exact"/>
        <w:ind w:left="400" w:right="0" w:firstLine="0"/>
      </w:pPr>
      <w:r>
        <w:fldChar w:fldCharType="begin"/>
      </w:r>
      <w:r>
        <w:instrText xml:space="preserve">HYPERLINK  \l "bookmark1327" \o "Current Document" </w:instrText>
      </w:r>
      <w:r>
        <w:fldChar w:fldCharType="separate"/>
      </w:r>
      <w:r>
        <w:rPr>
          <w:rStyle w:val="65"/>
        </w:rPr>
        <w:t xml:space="preserve">Declaring a Function Object (lambda) </w:t>
      </w:r>
      <w:r>
        <w:rPr>
          <w:rStyle w:val="65"/>
        </w:rPr>
        <w:tab/>
      </w:r>
      <w:r>
        <w:rPr>
          <w:rStyle w:val="65"/>
        </w:rPr>
        <w:t>210</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"bookmark1329" \o "Current Document" </w:instrText>
      </w:r>
      <w:r>
        <w:fldChar w:fldCharType="separate"/>
      </w:r>
      <w:r>
        <w:rPr>
          <w:rStyle w:val="65"/>
        </w:rPr>
        <w:t xml:space="preserve">Evaluating a Function Object </w:t>
      </w:r>
      <w:r>
        <w:rPr>
          <w:rStyle w:val="65"/>
        </w:rPr>
        <w:tab/>
      </w:r>
      <w:r>
        <w:rPr>
          <w:rStyle w:val="65"/>
        </w:rPr>
        <w:t>210</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"bookmark1332" \o "Current Document" </w:instrText>
      </w:r>
      <w:r>
        <w:fldChar w:fldCharType="separate"/>
      </w:r>
      <w:r>
        <w:rPr>
          <w:rStyle w:val="65"/>
        </w:rPr>
        <w:t xml:space="preserve">Efficiently Storing Programs as Data </w:t>
      </w:r>
      <w:r>
        <w:rPr>
          <w:rStyle w:val="65"/>
        </w:rPr>
        <w:tab/>
      </w:r>
      <w:r>
        <w:rPr>
          <w:rStyle w:val="65"/>
        </w:rPr>
        <w:t>211</w:t>
      </w:r>
      <w:r>
        <w:fldChar w:fldCharType="end"/>
      </w:r>
    </w:p>
    <w:p>
      <w:pPr>
        <w:pStyle w:val="5"/>
        <w:widowControl w:val="0"/>
        <w:shd w:val="clear" w:color="auto" w:fill="auto"/>
        <w:tabs>
          <w:tab w:val="right" w:leader="dot" w:pos="9729"/>
        </w:tabs>
        <w:spacing w:before="0" w:after="0" w:line="336" w:lineRule="exact"/>
        <w:ind w:left="0" w:right="0" w:firstLine="0"/>
      </w:pPr>
      <w:r>
        <w:fldChar w:fldCharType="begin"/>
      </w:r>
      <w:r>
        <w:instrText xml:space="preserve">HYPERLINK  \l "bookmark1337" \o "Current Document" </w:instrText>
      </w:r>
      <w:r>
        <w:fldChar w:fldCharType="separate"/>
      </w:r>
      <w:r>
        <w:rPr>
          <w:rStyle w:val="67"/>
        </w:rPr>
        <w:t>Macros</w:t>
      </w:r>
      <w:r>
        <w:rPr>
          <w:rStyle w:val="65"/>
        </w:rPr>
        <w:t xml:space="preserve"> </w:t>
      </w:r>
      <w:r>
        <w:rPr>
          <w:rStyle w:val="65"/>
        </w:rPr>
        <w:tab/>
      </w:r>
      <w:r>
        <w:rPr>
          <w:rStyle w:val="65"/>
        </w:rPr>
        <w:t>212</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"bookmark1341" \o "Current Document" </w:instrText>
      </w:r>
      <w:r>
        <w:fldChar w:fldCharType="separate"/>
      </w:r>
      <w:r>
        <w:rPr>
          <w:rStyle w:val="67"/>
        </w:rPr>
        <w:t>Benefits of Macros</w:t>
      </w:r>
      <w:r>
        <w:rPr>
          <w:rStyle w:val="65"/>
        </w:rPr>
        <w:t xml:space="preserve"> </w:t>
      </w:r>
      <w:r>
        <w:rPr>
          <w:rStyle w:val="65"/>
        </w:rPr>
        <w:tab/>
      </w:r>
      <w:r>
        <w:rPr>
          <w:rStyle w:val="65"/>
        </w:rPr>
        <w:t>212</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"bookmark1344" \o "Current Document" </w:instrText>
      </w:r>
      <w:r>
        <w:fldChar w:fldCharType="separate"/>
      </w:r>
      <w:r>
        <w:rPr>
          <w:rStyle w:val="65"/>
        </w:rPr>
        <w:t xml:space="preserve">Macro Expansion </w:t>
      </w:r>
      <w:r>
        <w:rPr>
          <w:rStyle w:val="65"/>
        </w:rPr>
        <w:tab/>
      </w:r>
      <w:r>
        <w:rPr>
          <w:rStyle w:val="65"/>
        </w:rPr>
        <w:t>212</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"bookmark1346" \o "Current Document" </w:instrText>
      </w:r>
      <w:r>
        <w:fldChar w:fldCharType="separate"/>
      </w:r>
      <w:r>
        <w:rPr>
          <w:rStyle w:val="65"/>
        </w:rPr>
        <w:t xml:space="preserve">Redefining Macros </w:t>
      </w:r>
      <w:r>
        <w:rPr>
          <w:rStyle w:val="65"/>
        </w:rPr>
        <w:tab/>
      </w:r>
      <w:r>
        <w:rPr>
          <w:rStyle w:val="65"/>
        </w:rPr>
        <w:t>213</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"bookmark1351" \o "Current Document" </w:instrText>
      </w:r>
      <w:r>
        <w:fldChar w:fldCharType="separate"/>
      </w:r>
      <w:r>
        <w:rPr>
          <w:rStyle w:val="67"/>
        </w:rPr>
        <w:t>defmacro</w:t>
      </w:r>
      <w:r>
        <w:rPr>
          <w:rStyle w:val="65"/>
        </w:rPr>
        <w:t xml:space="preserve"> </w:t>
      </w:r>
      <w:r>
        <w:rPr>
          <w:rStyle w:val="65"/>
        </w:rPr>
        <w:tab/>
      </w:r>
      <w:r>
        <w:rPr>
          <w:rStyle w:val="65"/>
        </w:rPr>
        <w:t>213</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"bookmark1354" \o "Current Document" </w:instrText>
      </w:r>
      <w:r>
        <w:fldChar w:fldCharType="separate"/>
      </w:r>
      <w:r>
        <w:rPr>
          <w:rStyle w:val="67"/>
        </w:rPr>
        <w:t>mprocedure</w:t>
      </w:r>
      <w:r>
        <w:rPr>
          <w:rStyle w:val="65"/>
        </w:rPr>
        <w:t xml:space="preserve"> </w:t>
      </w:r>
      <w:r>
        <w:rPr>
          <w:rStyle w:val="65"/>
        </w:rPr>
        <w:tab/>
      </w:r>
      <w:r>
        <w:rPr>
          <w:rStyle w:val="65"/>
        </w:rPr>
        <w:t>213</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"bookmark1357" \o "Current Document" </w:instrText>
      </w:r>
      <w:r>
        <w:fldChar w:fldCharType="separate"/>
      </w:r>
      <w:r>
        <w:rPr>
          <w:rStyle w:val="67"/>
        </w:rPr>
        <w:t>Using the Backquote (') Operator with defmacro</w:t>
      </w:r>
      <w:r>
        <w:rPr>
          <w:rStyle w:val="65"/>
        </w:rPr>
        <w:t xml:space="preserve"> </w:t>
      </w:r>
      <w:r>
        <w:rPr>
          <w:rStyle w:val="65"/>
        </w:rPr>
        <w:tab/>
      </w:r>
      <w:r>
        <w:rPr>
          <w:rStyle w:val="65"/>
        </w:rPr>
        <w:t>213</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"bookmark1360" \o "Current Document" </w:instrText>
      </w:r>
      <w:r>
        <w:fldChar w:fldCharType="separate"/>
      </w:r>
      <w:r>
        <w:rPr>
          <w:rStyle w:val="67"/>
        </w:rPr>
        <w:t>Using an @rest Argument with defmacro</w:t>
      </w:r>
      <w:r>
        <w:rPr>
          <w:rStyle w:val="65"/>
        </w:rPr>
        <w:t xml:space="preserve"> </w:t>
      </w:r>
      <w:r>
        <w:rPr>
          <w:rStyle w:val="65"/>
        </w:rPr>
        <w:tab/>
      </w:r>
      <w:r>
        <w:rPr>
          <w:rStyle w:val="65"/>
        </w:rPr>
        <w:t>214</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"bookmark1363" \o "Current Document" </w:instrText>
      </w:r>
      <w:r>
        <w:fldChar w:fldCharType="separate"/>
      </w:r>
      <w:r>
        <w:rPr>
          <w:rStyle w:val="67"/>
        </w:rPr>
        <w:t>Using @key Arguments with defmacro</w:t>
      </w:r>
      <w:r>
        <w:rPr>
          <w:rStyle w:val="65"/>
        </w:rPr>
        <w:t xml:space="preserve"> </w:t>
      </w:r>
      <w:r>
        <w:rPr>
          <w:rStyle w:val="65"/>
        </w:rPr>
        <w:tab/>
      </w:r>
      <w:r>
        <w:rPr>
          <w:rStyle w:val="65"/>
        </w:rPr>
        <w:t>215</w:t>
      </w:r>
      <w:r>
        <w:fldChar w:fldCharType="end"/>
      </w:r>
    </w:p>
    <w:p>
      <w:pPr>
        <w:pStyle w:val="5"/>
        <w:widowControl w:val="0"/>
        <w:shd w:val="clear" w:color="auto" w:fill="auto"/>
        <w:tabs>
          <w:tab w:val="right" w:leader="dot" w:pos="9729"/>
        </w:tabs>
        <w:spacing w:before="0" w:after="0" w:line="336" w:lineRule="exact"/>
        <w:ind w:left="0" w:right="0" w:firstLine="0"/>
      </w:pPr>
      <w:r>
        <w:fldChar w:fldCharType="begin"/>
      </w:r>
      <w:r>
        <w:instrText xml:space="preserve">HYPERLINK  \l "bookmark1365" \o "Current Document" </w:instrText>
      </w:r>
      <w:r>
        <w:fldChar w:fldCharType="separate"/>
      </w:r>
      <w:r>
        <w:rPr>
          <w:rStyle w:val="65"/>
        </w:rPr>
        <w:t xml:space="preserve">Variables </w:t>
      </w:r>
      <w:r>
        <w:rPr>
          <w:rStyle w:val="65"/>
        </w:rPr>
        <w:tab/>
      </w:r>
      <w:r>
        <w:rPr>
          <w:rStyle w:val="65"/>
        </w:rPr>
        <w:t>215</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"bookmark1370" \o "Current Document" </w:instrText>
      </w:r>
      <w:r>
        <w:fldChar w:fldCharType="separate"/>
      </w:r>
      <w:r>
        <w:rPr>
          <w:rStyle w:val="65"/>
        </w:rPr>
        <w:t xml:space="preserve">Lexical Scoping </w:t>
      </w:r>
      <w:r>
        <w:rPr>
          <w:rStyle w:val="65"/>
        </w:rPr>
        <w:tab/>
      </w:r>
      <w:r>
        <w:rPr>
          <w:rStyle w:val="65"/>
        </w:rPr>
        <w:t>216</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"bookmark1375" \o "Current Document" </w:instrText>
      </w:r>
      <w:r>
        <w:fldChar w:fldCharType="separate"/>
      </w:r>
      <w:r>
        <w:rPr>
          <w:rStyle w:val="65"/>
        </w:rPr>
        <w:t xml:space="preserve">Dynamic Scoping </w:t>
      </w:r>
      <w:r>
        <w:rPr>
          <w:rStyle w:val="65"/>
        </w:rPr>
        <w:tab/>
      </w:r>
      <w:r>
        <w:rPr>
          <w:rStyle w:val="65"/>
        </w:rPr>
        <w:t>216</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"bookmark1378" \o "Current Document" </w:instrText>
      </w:r>
      <w:r>
        <w:fldChar w:fldCharType="separate"/>
      </w:r>
      <w:r>
        <w:rPr>
          <w:rStyle w:val="67"/>
        </w:rPr>
        <w:t>Dynamic Globals</w:t>
      </w:r>
      <w:r>
        <w:rPr>
          <w:rStyle w:val="65"/>
        </w:rPr>
        <w:t xml:space="preserve"> </w:t>
      </w:r>
      <w:r>
        <w:rPr>
          <w:rStyle w:val="65"/>
        </w:rPr>
        <w:tab/>
      </w:r>
      <w:r>
        <w:rPr>
          <w:rStyle w:val="65"/>
        </w:rPr>
        <w:t>216</w:t>
      </w:r>
      <w:r>
        <w:fldChar w:fldCharType="end"/>
      </w:r>
    </w:p>
    <w:p>
      <w:pPr>
        <w:pStyle w:val="5"/>
        <w:widowControl w:val="0"/>
        <w:shd w:val="clear" w:color="auto" w:fill="auto"/>
        <w:tabs>
          <w:tab w:val="right" w:leader="dot" w:pos="9729"/>
        </w:tabs>
        <w:spacing w:before="0" w:after="0" w:line="336" w:lineRule="exact"/>
        <w:ind w:left="0" w:right="0" w:firstLine="0"/>
      </w:pPr>
      <w:r>
        <w:fldChar w:fldCharType="begin"/>
      </w:r>
      <w:r>
        <w:instrText xml:space="preserve">HYPERLINK  \l "bookmark1381" \o "Current Document" </w:instrText>
      </w:r>
      <w:r>
        <w:fldChar w:fldCharType="separate"/>
      </w:r>
      <w:r>
        <w:rPr>
          <w:rStyle w:val="65"/>
        </w:rPr>
        <w:t xml:space="preserve">Error Handling </w:t>
      </w:r>
      <w:r>
        <w:rPr>
          <w:rStyle w:val="65"/>
        </w:rPr>
        <w:tab/>
      </w:r>
      <w:r>
        <w:rPr>
          <w:rStyle w:val="65"/>
        </w:rPr>
        <w:t>217</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"bookmark1384" \o "Current Document" </w:instrText>
      </w:r>
      <w:r>
        <w:fldChar w:fldCharType="separate"/>
      </w:r>
      <w:r>
        <w:rPr>
          <w:rStyle w:val="67"/>
        </w:rPr>
        <w:t>The errset Function</w:t>
      </w:r>
      <w:r>
        <w:rPr>
          <w:rStyle w:val="65"/>
        </w:rPr>
        <w:t xml:space="preserve"> </w:t>
      </w:r>
      <w:r>
        <w:rPr>
          <w:rStyle w:val="65"/>
        </w:rPr>
        <w:tab/>
      </w:r>
      <w:r>
        <w:rPr>
          <w:rStyle w:val="65"/>
        </w:rPr>
        <w:t>217</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"bookmark1387" \o "Current Document" </w:instrText>
      </w:r>
      <w:r>
        <w:fldChar w:fldCharType="separate"/>
      </w:r>
      <w:r>
        <w:rPr>
          <w:rStyle w:val="67"/>
        </w:rPr>
        <w:t>Using err and errset Together</w:t>
      </w:r>
      <w:r>
        <w:rPr>
          <w:rStyle w:val="65"/>
        </w:rPr>
        <w:t xml:space="preserve"> </w:t>
      </w:r>
      <w:r>
        <w:rPr>
          <w:rStyle w:val="65"/>
        </w:rPr>
        <w:tab/>
      </w:r>
      <w:r>
        <w:rPr>
          <w:rStyle w:val="65"/>
        </w:rPr>
        <w:t>218</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"bookmark1390" \o "Current Document" </w:instrText>
      </w:r>
      <w:r>
        <w:fldChar w:fldCharType="separate"/>
      </w:r>
      <w:r>
        <w:rPr>
          <w:rStyle w:val="65"/>
        </w:rPr>
        <w:t xml:space="preserve">The error Function </w:t>
      </w:r>
      <w:r>
        <w:rPr>
          <w:rStyle w:val="65"/>
        </w:rPr>
        <w:tab/>
      </w:r>
      <w:r>
        <w:rPr>
          <w:rStyle w:val="65"/>
        </w:rPr>
        <w:t>218</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"bookmark1393" \o "Current Document" </w:instrText>
      </w:r>
      <w:r>
        <w:fldChar w:fldCharType="separate"/>
      </w:r>
      <w:r>
        <w:rPr>
          <w:rStyle w:val="65"/>
        </w:rPr>
        <w:t xml:space="preserve">The warn Function </w:t>
      </w:r>
      <w:r>
        <w:rPr>
          <w:rStyle w:val="65"/>
        </w:rPr>
        <w:tab/>
      </w:r>
      <w:r>
        <w:rPr>
          <w:rStyle w:val="65"/>
        </w:rPr>
        <w:t>219</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"bookmark1396" \o "Current Document" </w:instrText>
      </w:r>
      <w:r>
        <w:fldChar w:fldCharType="separate"/>
      </w:r>
      <w:r>
        <w:rPr>
          <w:rStyle w:val="67"/>
        </w:rPr>
        <w:t>The getWarn Function</w:t>
      </w:r>
      <w:r>
        <w:rPr>
          <w:rStyle w:val="65"/>
        </w:rPr>
        <w:t xml:space="preserve"> </w:t>
      </w:r>
      <w:r>
        <w:rPr>
          <w:rStyle w:val="65"/>
        </w:rPr>
        <w:tab/>
      </w:r>
      <w:r>
        <w:rPr>
          <w:rStyle w:val="65"/>
        </w:rPr>
        <w:t>219</w:t>
      </w:r>
      <w:r>
        <w:fldChar w:fldCharType="end"/>
      </w:r>
    </w:p>
    <w:p>
      <w:pPr>
        <w:pStyle w:val="5"/>
        <w:widowControl w:val="0"/>
        <w:shd w:val="clear" w:color="auto" w:fill="auto"/>
        <w:tabs>
          <w:tab w:val="right" w:leader="dot" w:pos="9729"/>
        </w:tabs>
        <w:spacing w:before="0" w:after="0" w:line="336" w:lineRule="exact"/>
        <w:ind w:left="0" w:right="0" w:firstLine="0"/>
      </w:pPr>
      <w:r>
        <w:fldChar w:fldCharType="begin"/>
      </w:r>
      <w:r>
        <w:instrText xml:space="preserve">HYPERLINK  \l "bookmark1399" \o "Current Document" </w:instrText>
      </w:r>
      <w:r>
        <w:fldChar w:fldCharType="separate"/>
      </w:r>
      <w:r>
        <w:rPr>
          <w:rStyle w:val="65"/>
        </w:rPr>
        <w:t xml:space="preserve">Top Levels </w:t>
      </w:r>
      <w:r>
        <w:rPr>
          <w:rStyle w:val="65"/>
        </w:rPr>
        <w:tab/>
      </w:r>
      <w:r>
        <w:rPr>
          <w:rStyle w:val="65"/>
        </w:rPr>
        <w:t>220</w:t>
      </w:r>
      <w:r>
        <w:fldChar w:fldCharType="end"/>
      </w:r>
    </w:p>
    <w:p>
      <w:pPr>
        <w:pStyle w:val="5"/>
        <w:widowControl w:val="0"/>
        <w:shd w:val="clear" w:color="auto" w:fill="auto"/>
        <w:tabs>
          <w:tab w:val="right" w:leader="dot" w:pos="9729"/>
        </w:tabs>
        <w:spacing w:before="0" w:after="0" w:line="336" w:lineRule="exact"/>
        <w:ind w:left="0" w:right="0" w:firstLine="0"/>
      </w:pPr>
      <w:r>
        <w:fldChar w:fldCharType="begin"/>
      </w:r>
      <w:r>
        <w:instrText xml:space="preserve">HYPERLINK  \l "bookmark1405" \o "Current Document" </w:instrText>
      </w:r>
      <w:r>
        <w:fldChar w:fldCharType="separate"/>
      </w:r>
      <w:r>
        <w:rPr>
          <w:rStyle w:val="67"/>
        </w:rPr>
        <w:t>Memory Management (Garbage Collection)</w:t>
      </w:r>
      <w:r>
        <w:rPr>
          <w:rStyle w:val="65"/>
        </w:rPr>
        <w:t xml:space="preserve"> </w:t>
      </w:r>
      <w:r>
        <w:rPr>
          <w:rStyle w:val="65"/>
        </w:rPr>
        <w:tab/>
      </w:r>
      <w:r>
        <w:rPr>
          <w:rStyle w:val="65"/>
        </w:rPr>
        <w:t>220</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"bookmark1409" \o "Current Document" </w:instrText>
      </w:r>
      <w:r>
        <w:fldChar w:fldCharType="separate"/>
      </w:r>
      <w:r>
        <w:rPr>
          <w:rStyle w:val="65"/>
        </w:rPr>
        <w:t xml:space="preserve">How to Work with Garbage Collection </w:t>
      </w:r>
      <w:r>
        <w:rPr>
          <w:rStyle w:val="65"/>
        </w:rPr>
        <w:tab/>
      </w:r>
      <w:r>
        <w:rPr>
          <w:rStyle w:val="65"/>
        </w:rPr>
        <w:t>221</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"bookmark1413" \o "Current Document" </w:instrText>
      </w:r>
      <w:r>
        <w:fldChar w:fldCharType="separate"/>
      </w:r>
      <w:r>
        <w:rPr>
          <w:rStyle w:val="65"/>
        </w:rPr>
        <w:t xml:space="preserve">Printing Summary Statistics </w:t>
      </w:r>
      <w:r>
        <w:rPr>
          <w:rStyle w:val="65"/>
        </w:rPr>
        <w:tab/>
      </w:r>
      <w:r>
        <w:rPr>
          <w:rStyle w:val="65"/>
        </w:rPr>
        <w:t>222</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"bookmark1420" \o "Current Document" </w:instrText>
      </w:r>
      <w:r>
        <w:fldChar w:fldCharType="separate"/>
      </w:r>
      <w:r>
        <w:rPr>
          <w:rStyle w:val="65"/>
        </w:rPr>
        <w:t xml:space="preserve">Allocating Space Manually </w:t>
      </w:r>
      <w:r>
        <w:rPr>
          <w:rStyle w:val="65"/>
        </w:rPr>
        <w:tab/>
      </w:r>
      <w:r>
        <w:rPr>
          <w:rStyle w:val="65"/>
        </w:rPr>
        <w:t>223</w:t>
      </w:r>
      <w:r>
        <w:fldChar w:fldCharType="end"/>
      </w:r>
    </w:p>
    <w:p>
      <w:pPr>
        <w:pStyle w:val="3"/>
        <w:widowControl w:val="0"/>
        <w:shd w:val="clear" w:color="auto" w:fill="auto"/>
        <w:tabs>
          <w:tab w:val="right" w:leader="dot" w:pos="9729"/>
        </w:tabs>
        <w:spacing w:before="0" w:after="0" w:line="336" w:lineRule="exact"/>
        <w:ind w:left="0" w:right="0" w:firstLine="0"/>
      </w:pPr>
      <w:r>
        <w:fldChar w:fldCharType="begin"/>
      </w:r>
      <w:r>
        <w:instrText xml:space="preserve">HYPERLINK  \l "bookmark1423" \o "Current Document" </w:instrText>
      </w:r>
      <w:r>
        <w:fldChar w:fldCharType="separate"/>
      </w:r>
      <w:r>
        <w:rPr>
          <w:color w:val="000000"/>
          <w:spacing w:val="0"/>
          <w:w w:val="100"/>
          <w:position w:val="0"/>
          <w:lang w:val="en-US" w:eastAsia="en-US" w:bidi="en-US"/>
        </w:rPr>
        <w:t xml:space="preserve">Exiting SKILL </w:t>
      </w:r>
      <w:r>
        <w:rPr>
          <w:color w:val="000000"/>
          <w:spacing w:val="0"/>
          <w:w w:val="100"/>
          <w:position w:val="0"/>
          <w:lang w:val="en-US" w:eastAsia="en-US" w:bidi="en-US"/>
        </w:rPr>
        <w:tab/>
      </w:r>
      <w:r>
        <w:rPr>
          <w:color w:val="000000"/>
          <w:spacing w:val="0"/>
          <w:w w:val="100"/>
          <w:position w:val="0"/>
          <w:lang w:val="en-US" w:eastAsia="en-US" w:bidi="en-US"/>
        </w:rPr>
        <w:t>223</w:t>
      </w:r>
      <w:r>
        <w:fldChar w:fldCharType="end"/>
      </w:r>
      <w:r>
        <w:rPr>
          <w:color w:val="000000"/>
          <w:spacing w:val="0"/>
          <w:w w:val="100"/>
          <w:position w:val="0"/>
          <w:lang w:val="en-US" w:eastAsia="en-US" w:bidi="en-US"/>
        </w:rPr>
        <w:t xml:space="preserve"> </w:t>
      </w:r>
      <w:r>
        <w:fldChar w:fldCharType="begin"/>
      </w:r>
      <w:r>
        <w:instrText xml:space="preserve">HYPERLINK  \l "bookmark1427" \o "Current Document" </w:instrText>
      </w:r>
      <w:r>
        <w:fldChar w:fldCharType="separate"/>
      </w:r>
      <w:r>
        <w:rPr>
          <w:color w:val="000000"/>
          <w:spacing w:val="0"/>
          <w:w w:val="100"/>
          <w:position w:val="0"/>
          <w:lang w:val="en-US" w:eastAsia="en-US" w:bidi="en-US"/>
        </w:rPr>
        <w:t>10</w:t>
      </w:r>
      <w:r>
        <w:fldChar w:fldCharType="end"/>
      </w:r>
    </w:p>
    <w:p>
      <w:pPr>
        <w:pStyle w:val="3"/>
        <w:widowControl w:val="0"/>
        <w:shd w:val="clear" w:color="auto" w:fill="auto"/>
        <w:tabs>
          <w:tab w:val="right" w:leader="dot" w:pos="9729"/>
        </w:tabs>
        <w:spacing w:before="0" w:after="0" w:line="418" w:lineRule="exact"/>
        <w:ind w:left="0" w:right="0" w:firstLine="0"/>
      </w:pPr>
      <w:r>
        <w:fldChar w:fldCharType="begin"/>
      </w:r>
      <w:r>
        <w:instrText xml:space="preserve">HYPERLINK  \l "bookmark1430" \o "Current Document" </w:instrText>
      </w:r>
      <w:r>
        <w:fldChar w:fldCharType="separate"/>
      </w:r>
      <w:r>
        <w:rPr>
          <w:color w:val="000000"/>
          <w:spacing w:val="0"/>
          <w:w w:val="100"/>
          <w:position w:val="0"/>
          <w:lang w:val="en-US" w:eastAsia="en-US" w:bidi="en-US"/>
        </w:rPr>
        <w:t>Delivering Products</w:t>
      </w:r>
      <w:r>
        <w:rPr>
          <w:color w:val="000000"/>
          <w:spacing w:val="0"/>
          <w:w w:val="100"/>
          <w:position w:val="0"/>
          <w:lang w:val="en-US" w:eastAsia="en-US" w:bidi="en-US"/>
        </w:rPr>
        <w:tab/>
      </w:r>
      <w:r>
        <w:rPr>
          <w:rStyle w:val="66"/>
        </w:rPr>
        <w:t>225</w:t>
      </w:r>
      <w:r>
        <w:fldChar w:fldCharType="end"/>
      </w:r>
    </w:p>
    <w:p>
      <w:pPr>
        <w:pStyle w:val="2"/>
        <w:widowControl w:val="0"/>
        <w:shd w:val="clear" w:color="auto" w:fill="auto"/>
        <w:tabs>
          <w:tab w:val="right" w:leader="dot" w:pos="9729"/>
        </w:tabs>
        <w:spacing w:before="0" w:after="0" w:line="418" w:lineRule="exact"/>
        <w:ind w:left="400" w:right="0" w:firstLine="0"/>
      </w:pPr>
      <w:r>
        <w:fldChar w:fldCharType="begin"/>
      </w:r>
      <w:r>
        <w:instrText xml:space="preserve">HYPERLINK  \l "bookmark1435" \o "Current Document" </w:instrText>
      </w:r>
      <w:r>
        <w:fldChar w:fldCharType="separate"/>
      </w:r>
      <w:r>
        <w:rPr>
          <w:rStyle w:val="65"/>
        </w:rPr>
        <w:t xml:space="preserve">What Are Contexts? </w:t>
      </w:r>
      <w:r>
        <w:rPr>
          <w:rStyle w:val="65"/>
        </w:rPr>
        <w:tab/>
      </w:r>
      <w:r>
        <w:rPr>
          <w:rStyle w:val="65"/>
        </w:rPr>
        <w:t>226</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"bookmark1443" \o "Current Document" </w:instrText>
      </w:r>
      <w:r>
        <w:fldChar w:fldCharType="separate"/>
      </w:r>
      <w:r>
        <w:rPr>
          <w:rStyle w:val="65"/>
        </w:rPr>
        <w:t xml:space="preserve">When to Use Contexts </w:t>
      </w:r>
      <w:r>
        <w:rPr>
          <w:rStyle w:val="65"/>
        </w:rPr>
        <w:tab/>
      </w:r>
      <w:r>
        <w:rPr>
          <w:rStyle w:val="65"/>
        </w:rPr>
        <w:t>227</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"bookmark1452" \o "Current Document" </w:instrText>
      </w:r>
      <w:r>
        <w:fldChar w:fldCharType="separate"/>
      </w:r>
      <w:r>
        <w:rPr>
          <w:rStyle w:val="65"/>
        </w:rPr>
        <w:t xml:space="preserve">Creating Contexts </w:t>
      </w:r>
      <w:r>
        <w:rPr>
          <w:rStyle w:val="65"/>
        </w:rPr>
        <w:tab/>
      </w:r>
      <w:r>
        <w:rPr>
          <w:rStyle w:val="65"/>
        </w:rPr>
        <w:t>229</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"bookmark1457" \o "Current Document" </w:instrText>
      </w:r>
      <w:r>
        <w:fldChar w:fldCharType="separate"/>
      </w:r>
      <w:r>
        <w:rPr>
          <w:rStyle w:val="65"/>
        </w:rPr>
        <w:t xml:space="preserve">Creating Utility Functions </w:t>
      </w:r>
      <w:r>
        <w:rPr>
          <w:rStyle w:val="65"/>
        </w:rPr>
        <w:tab/>
      </w:r>
      <w:r>
        <w:rPr>
          <w:rStyle w:val="65"/>
        </w:rPr>
        <w:t>230</w:t>
      </w:r>
      <w:r>
        <w:fldChar w:fldCharType="end"/>
      </w:r>
    </w:p>
    <w:p>
      <w:pPr>
        <w:pStyle w:val="2"/>
        <w:widowControl w:val="0"/>
        <w:shd w:val="clear" w:color="auto" w:fill="auto"/>
        <w:tabs>
          <w:tab w:val="right" w:leader="dot" w:pos="9729"/>
        </w:tabs>
        <w:spacing w:before="0" w:after="0" w:line="336" w:lineRule="exact"/>
        <w:ind w:left="400" w:right="0" w:firstLine="0"/>
      </w:pPr>
      <w:r>
        <w:fldChar w:fldCharType="begin"/>
      </w:r>
      <w:r>
        <w:instrText xml:space="preserve">HYPERLINK  \l "bookmark1461" \o "Current Document" </w:instrText>
      </w:r>
      <w:r>
        <w:fldChar w:fldCharType="separate"/>
      </w:r>
      <w:r>
        <w:rPr>
          <w:rStyle w:val="65"/>
        </w:rPr>
        <w:t xml:space="preserve">Building the Contexts </w:t>
      </w:r>
      <w:r>
        <w:rPr>
          <w:rStyle w:val="65"/>
        </w:rPr>
        <w:tab/>
      </w:r>
      <w:r>
        <w:rPr>
          <w:rStyle w:val="65"/>
        </w:rPr>
        <w:t>232</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"bookmark1469" \o "Current Document" </w:instrText>
      </w:r>
      <w:r>
        <w:fldChar w:fldCharType="separate"/>
      </w:r>
      <w:r>
        <w:rPr>
          <w:rStyle w:val="67"/>
        </w:rPr>
        <w:t>Initializing Contexts</w:t>
      </w:r>
      <w:r>
        <w:rPr>
          <w:rStyle w:val="65"/>
        </w:rPr>
        <w:t xml:space="preserve"> </w:t>
      </w:r>
      <w:r>
        <w:rPr>
          <w:rStyle w:val="65"/>
        </w:rPr>
        <w:tab/>
      </w:r>
      <w:r>
        <w:rPr>
          <w:rStyle w:val="65"/>
        </w:rPr>
        <w:t>232</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"bookmark1473" \o "Current Document" </w:instrText>
      </w:r>
      <w:r>
        <w:fldChar w:fldCharType="separate"/>
      </w:r>
      <w:r>
        <w:rPr>
          <w:rStyle w:val="65"/>
        </w:rPr>
        <w:t xml:space="preserve">Loading Contexts </w:t>
      </w:r>
      <w:r>
        <w:rPr>
          <w:rStyle w:val="65"/>
        </w:rPr>
        <w:tab/>
      </w:r>
      <w:r>
        <w:rPr>
          <w:rStyle w:val="65"/>
        </w:rPr>
        <w:t>233</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"bookmark1479" \o "Current Document" </w:instrText>
      </w:r>
      <w:r>
        <w:fldChar w:fldCharType="separate"/>
      </w:r>
      <w:r>
        <w:rPr>
          <w:rStyle w:val="65"/>
        </w:rPr>
        <w:t xml:space="preserve">Customizing External Contexts </w:t>
      </w:r>
      <w:r>
        <w:rPr>
          <w:rStyle w:val="65"/>
        </w:rPr>
        <w:tab/>
      </w:r>
      <w:r>
        <w:rPr>
          <w:rStyle w:val="65"/>
        </w:rPr>
        <w:t>235</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"bookmark1483" \o "Current Document" </w:instrText>
      </w:r>
      <w:r>
        <w:fldChar w:fldCharType="separate"/>
      </w:r>
      <w:r>
        <w:rPr>
          <w:rStyle w:val="65"/>
        </w:rPr>
        <w:t xml:space="preserve">Potential Problems </w:t>
      </w:r>
      <w:r>
        <w:rPr>
          <w:rStyle w:val="65"/>
        </w:rPr>
        <w:tab/>
      </w:r>
      <w:r>
        <w:rPr>
          <w:rStyle w:val="65"/>
        </w:rPr>
        <w:t>235</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"bookmark1489" \o "Current Document" </w:instrText>
      </w:r>
      <w:r>
        <w:fldChar w:fldCharType="separate"/>
      </w:r>
      <w:r>
        <w:rPr>
          <w:rStyle w:val="65"/>
        </w:rPr>
        <w:t xml:space="preserve">Context Building Functions </w:t>
      </w:r>
      <w:r>
        <w:rPr>
          <w:rStyle w:val="65"/>
        </w:rPr>
        <w:tab/>
      </w:r>
      <w:r>
        <w:rPr>
          <w:rStyle w:val="65"/>
        </w:rPr>
        <w:t>238</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"bookmark1504" \o "Current Document" </w:instrText>
      </w:r>
      <w:r>
        <w:fldChar w:fldCharType="separate"/>
      </w:r>
      <w:r>
        <w:rPr>
          <w:rStyle w:val="65"/>
        </w:rPr>
        <w:t xml:space="preserve">Autoloading Your Functions </w:t>
      </w:r>
      <w:r>
        <w:rPr>
          <w:rStyle w:val="65"/>
        </w:rPr>
        <w:tab/>
      </w:r>
      <w:r>
        <w:rPr>
          <w:rStyle w:val="65"/>
        </w:rPr>
        <w:t>239</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"bookmark1507" \o "Current Document" </w:instrText>
      </w:r>
      <w:r>
        <w:fldChar w:fldCharType="separate"/>
      </w:r>
      <w:r>
        <w:rPr>
          <w:rStyle w:val="65"/>
        </w:rPr>
        <w:t xml:space="preserve">Encrypting and Compressing Files </w:t>
      </w:r>
      <w:r>
        <w:rPr>
          <w:rStyle w:val="65"/>
        </w:rPr>
        <w:tab/>
      </w:r>
      <w:r>
        <w:rPr>
          <w:rStyle w:val="65"/>
        </w:rPr>
        <w:t>240</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"bookmark1519" \o "Current Document" </w:instrText>
      </w:r>
      <w:r>
        <w:fldChar w:fldCharType="separate"/>
      </w:r>
      <w:r>
        <w:rPr>
          <w:rStyle w:val="65"/>
        </w:rPr>
        <w:t xml:space="preserve">Protecting Functions and Variables </w:t>
      </w:r>
      <w:r>
        <w:rPr>
          <w:rStyle w:val="65"/>
        </w:rPr>
        <w:tab/>
      </w:r>
      <w:r>
        <w:rPr>
          <w:rStyle w:val="65"/>
        </w:rPr>
        <w:t>241</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"bookmark1522" \o "Current Document" </w:instrText>
      </w:r>
      <w:r>
        <w:fldChar w:fldCharType="separate"/>
      </w:r>
      <w:r>
        <w:rPr>
          <w:rStyle w:val="65"/>
        </w:rPr>
        <w:t xml:space="preserve">Explicitly Protecting Functions </w:t>
      </w:r>
      <w:r>
        <w:rPr>
          <w:rStyle w:val="65"/>
        </w:rPr>
        <w:tab/>
      </w:r>
      <w:r>
        <w:rPr>
          <w:rStyle w:val="65"/>
        </w:rPr>
        <w:t>241</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"bookmark1528" \o "Current Document" </w:instrText>
      </w:r>
      <w:r>
        <w:fldChar w:fldCharType="separate"/>
      </w:r>
      <w:r>
        <w:rPr>
          <w:rStyle w:val="65"/>
        </w:rPr>
        <w:t xml:space="preserve">Protecting Variables </w:t>
      </w:r>
      <w:r>
        <w:rPr>
          <w:rStyle w:val="65"/>
        </w:rPr>
        <w:tab/>
      </w:r>
      <w:r>
        <w:rPr>
          <w:rStyle w:val="65"/>
        </w:rPr>
        <w:t>242</w:t>
      </w:r>
      <w:r>
        <w:fldChar w:fldCharType="end"/>
      </w:r>
    </w:p>
    <w:p>
      <w:pPr>
        <w:pStyle w:val="2"/>
        <w:widowControl w:val="0"/>
        <w:shd w:val="clear" w:color="auto" w:fill="auto"/>
        <w:tabs>
          <w:tab w:val="right" w:leader="dot" w:pos="9720"/>
        </w:tabs>
        <w:spacing w:before="0" w:after="85" w:line="336" w:lineRule="exact"/>
        <w:ind w:left="400" w:right="0" w:firstLine="0"/>
      </w:pPr>
      <w:r>
        <w:fldChar w:fldCharType="begin"/>
      </w:r>
      <w:r>
        <w:instrText xml:space="preserve">HYPERLINK  \l "bookmark1535" \o "Current Document" </w:instrText>
      </w:r>
      <w:r>
        <w:fldChar w:fldCharType="separate"/>
      </w:r>
      <w:r>
        <w:rPr>
          <w:rStyle w:val="65"/>
        </w:rPr>
        <w:t xml:space="preserve">Global Function Protection </w:t>
      </w:r>
      <w:r>
        <w:rPr>
          <w:rStyle w:val="65"/>
        </w:rPr>
        <w:tab/>
      </w:r>
      <w:r>
        <w:rPr>
          <w:rStyle w:val="65"/>
        </w:rPr>
        <w:t>242</w:t>
      </w:r>
      <w:r>
        <w:fldChar w:fldCharType="end"/>
      </w:r>
    </w:p>
    <w:p>
      <w:pPr>
        <w:pStyle w:val="18"/>
        <w:widowControl w:val="0"/>
        <w:shd w:val="clear" w:color="auto" w:fill="auto"/>
        <w:spacing w:before="0" w:after="124" w:line="680" w:lineRule="exact"/>
        <w:ind w:left="0" w:right="0" w:firstLine="0"/>
        <w:jc w:val="left"/>
      </w:pPr>
      <w:r>
        <w:fldChar w:fldCharType="begin"/>
      </w:r>
      <w:r>
        <w:instrText xml:space="preserve">HYPERLINK  \l "bookmark1538" \o "Current Document" </w:instrText>
      </w:r>
      <w:r>
        <w:fldChar w:fldCharType="separate"/>
      </w:r>
      <w:r>
        <w:rPr>
          <w:color w:val="000000"/>
          <w:spacing w:val="0"/>
          <w:w w:val="100"/>
          <w:position w:val="0"/>
          <w:lang w:val="en-US" w:eastAsia="en-US" w:bidi="en-US"/>
        </w:rPr>
        <w:t>n</w:t>
      </w:r>
      <w:r>
        <w:fldChar w:fldCharType="end"/>
      </w:r>
    </w:p>
    <w:p>
      <w:pPr>
        <w:pStyle w:val="3"/>
        <w:widowControl w:val="0"/>
        <w:shd w:val="clear" w:color="auto" w:fill="auto"/>
        <w:tabs>
          <w:tab w:val="right" w:leader="dot" w:pos="9720"/>
        </w:tabs>
        <w:spacing w:before="0" w:after="43" w:line="230" w:lineRule="exact"/>
        <w:ind w:left="0" w:right="0" w:firstLine="0"/>
      </w:pPr>
      <w:r>
        <w:fldChar w:fldCharType="begin"/>
      </w:r>
      <w:r>
        <w:instrText xml:space="preserve">HYPERLINK  \l "bookmark1541" \o "Current Document" </w:instrText>
      </w:r>
      <w:r>
        <w:fldChar w:fldCharType="separate"/>
      </w:r>
      <w:r>
        <w:rPr>
          <w:color w:val="000000"/>
          <w:spacing w:val="0"/>
          <w:w w:val="100"/>
          <w:position w:val="0"/>
          <w:lang w:val="en-US" w:eastAsia="en-US" w:bidi="en-US"/>
        </w:rPr>
        <w:t>Writing Style</w:t>
      </w:r>
      <w:r>
        <w:rPr>
          <w:color w:val="000000"/>
          <w:spacing w:val="0"/>
          <w:w w:val="100"/>
          <w:position w:val="0"/>
          <w:lang w:val="en-US" w:eastAsia="en-US" w:bidi="en-US"/>
        </w:rPr>
        <w:tab/>
      </w:r>
      <w:r>
        <w:rPr>
          <w:rStyle w:val="66"/>
        </w:rPr>
        <w:t>245</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"bookmark1547" \o "Current Document" </w:instrText>
      </w:r>
      <w:r>
        <w:fldChar w:fldCharType="separate"/>
      </w:r>
      <w:r>
        <w:rPr>
          <w:rStyle w:val="65"/>
        </w:rPr>
        <w:t xml:space="preserve">Code Layout </w:t>
      </w:r>
      <w:r>
        <w:rPr>
          <w:rStyle w:val="65"/>
        </w:rPr>
        <w:tab/>
      </w:r>
      <w:r>
        <w:rPr>
          <w:rStyle w:val="65"/>
        </w:rPr>
        <w:t>247</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"bookmark1550" \o "Current Document" </w:instrText>
      </w:r>
      <w:r>
        <w:fldChar w:fldCharType="separate"/>
      </w:r>
      <w:r>
        <w:rPr>
          <w:rStyle w:val="65"/>
        </w:rPr>
        <w:t xml:space="preserve">Comments and Documentation </w:t>
      </w:r>
      <w:r>
        <w:rPr>
          <w:rStyle w:val="65"/>
        </w:rPr>
        <w:tab/>
      </w:r>
      <w:r>
        <w:rPr>
          <w:rStyle w:val="65"/>
        </w:rPr>
        <w:t>247</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"bookmark1554" \o "Current Document" </w:instrText>
      </w:r>
      <w:r>
        <w:fldChar w:fldCharType="separate"/>
      </w:r>
      <w:r>
        <w:rPr>
          <w:rStyle w:val="65"/>
        </w:rPr>
        <w:t xml:space="preserve">Function Calls and Brackets </w:t>
      </w:r>
      <w:r>
        <w:rPr>
          <w:rStyle w:val="65"/>
        </w:rPr>
        <w:tab/>
      </w:r>
      <w:r>
        <w:rPr>
          <w:rStyle w:val="65"/>
        </w:rPr>
        <w:t>248</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"bookmark1560" \o "Current Document" </w:instrText>
      </w:r>
      <w:r>
        <w:fldChar w:fldCharType="separate"/>
      </w:r>
      <w:r>
        <w:rPr>
          <w:rStyle w:val="65"/>
        </w:rPr>
        <w:t xml:space="preserve">Commas </w:t>
      </w:r>
      <w:r>
        <w:rPr>
          <w:rStyle w:val="65"/>
        </w:rPr>
        <w:tab/>
      </w:r>
      <w:r>
        <w:rPr>
          <w:rStyle w:val="65"/>
        </w:rPr>
        <w:t>250</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"bookmark1564" \o "Current Document" </w:instrText>
      </w:r>
      <w:r>
        <w:fldChar w:fldCharType="separate"/>
      </w:r>
      <w:r>
        <w:rPr>
          <w:rStyle w:val="67"/>
        </w:rPr>
        <w:t>Using Globals</w:t>
      </w:r>
      <w:r>
        <w:rPr>
          <w:rStyle w:val="65"/>
        </w:rPr>
        <w:t xml:space="preserve"> </w:t>
      </w:r>
      <w:r>
        <w:rPr>
          <w:rStyle w:val="65"/>
        </w:rPr>
        <w:tab/>
      </w:r>
      <w:r>
        <w:rPr>
          <w:rStyle w:val="65"/>
        </w:rPr>
        <w:t>250</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"bookmark1567" \o "Current Document" </w:instrText>
      </w:r>
      <w:r>
        <w:fldChar w:fldCharType="separate"/>
      </w:r>
      <w:r>
        <w:rPr>
          <w:rStyle w:val="67"/>
        </w:rPr>
        <w:t>Misusing Globals</w:t>
      </w:r>
      <w:r>
        <w:rPr>
          <w:rStyle w:val="65"/>
        </w:rPr>
        <w:t xml:space="preserve"> </w:t>
      </w:r>
      <w:r>
        <w:rPr>
          <w:rStyle w:val="65"/>
        </w:rPr>
        <w:tab/>
      </w:r>
      <w:r>
        <w:rPr>
          <w:rStyle w:val="65"/>
        </w:rPr>
        <w:t>250</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"bookmark1572" \o "Current Document" </w:instrText>
      </w:r>
      <w:r>
        <w:fldChar w:fldCharType="separate"/>
      </w:r>
      <w:r>
        <w:rPr>
          <w:rStyle w:val="65"/>
        </w:rPr>
        <w:t xml:space="preserve">Common Coding Style Mistakes </w:t>
      </w:r>
      <w:r>
        <w:rPr>
          <w:rStyle w:val="65"/>
        </w:rPr>
        <w:tab/>
      </w:r>
      <w:r>
        <w:rPr>
          <w:rStyle w:val="65"/>
        </w:rPr>
        <w:t>252</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"bookmark1574" \o "Current Document" </w:instrText>
      </w:r>
      <w:r>
        <w:fldChar w:fldCharType="separate"/>
      </w:r>
      <w:r>
        <w:rPr>
          <w:rStyle w:val="67"/>
        </w:rPr>
        <w:t>Inefficient Use of Conditionals</w:t>
      </w:r>
      <w:r>
        <w:rPr>
          <w:rStyle w:val="65"/>
        </w:rPr>
        <w:t xml:space="preserve"> </w:t>
      </w:r>
      <w:r>
        <w:rPr>
          <w:rStyle w:val="65"/>
        </w:rPr>
        <w:tab/>
      </w:r>
      <w:r>
        <w:rPr>
          <w:rStyle w:val="65"/>
        </w:rPr>
        <w:t>252</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"bookmark1578" \o "Current Document" </w:instrText>
      </w:r>
      <w:r>
        <w:fldChar w:fldCharType="separate"/>
      </w:r>
      <w:r>
        <w:rPr>
          <w:rStyle w:val="65"/>
        </w:rPr>
        <w:t xml:space="preserve">Misusing prog and Conditionals </w:t>
      </w:r>
      <w:r>
        <w:rPr>
          <w:rStyle w:val="65"/>
        </w:rPr>
        <w:tab/>
      </w:r>
      <w:r>
        <w:rPr>
          <w:rStyle w:val="65"/>
        </w:rPr>
        <w:t>253</w:t>
      </w:r>
      <w:r>
        <w:fldChar w:fldCharType="end"/>
      </w:r>
    </w:p>
    <w:p>
      <w:pPr>
        <w:pStyle w:val="3"/>
        <w:widowControl w:val="0"/>
        <w:shd w:val="clear" w:color="auto" w:fill="auto"/>
        <w:tabs>
          <w:tab w:val="right" w:leader="dot" w:pos="9720"/>
        </w:tabs>
        <w:spacing w:before="0" w:after="0" w:line="336" w:lineRule="exact"/>
        <w:ind w:left="0" w:right="0" w:firstLine="0"/>
      </w:pPr>
      <w:r>
        <w:fldChar w:fldCharType="begin"/>
      </w:r>
      <w:r>
        <w:instrText xml:space="preserve">HYPERLINK  \l "bookmark1581" \o "Current Document" </w:instrText>
      </w:r>
      <w:r>
        <w:fldChar w:fldCharType="separate"/>
      </w:r>
      <w:r>
        <w:rPr>
          <w:color w:val="000000"/>
          <w:spacing w:val="0"/>
          <w:w w:val="100"/>
          <w:position w:val="0"/>
          <w:lang w:val="en-US" w:eastAsia="en-US" w:bidi="en-US"/>
        </w:rPr>
        <w:t xml:space="preserve">Red Flags </w:t>
      </w:r>
      <w:r>
        <w:rPr>
          <w:color w:val="000000"/>
          <w:spacing w:val="0"/>
          <w:w w:val="100"/>
          <w:position w:val="0"/>
          <w:lang w:val="en-US" w:eastAsia="en-US" w:bidi="en-US"/>
        </w:rPr>
        <w:tab/>
      </w:r>
      <w:r>
        <w:rPr>
          <w:color w:val="000000"/>
          <w:spacing w:val="0"/>
          <w:w w:val="100"/>
          <w:position w:val="0"/>
          <w:lang w:val="en-US" w:eastAsia="en-US" w:bidi="en-US"/>
        </w:rPr>
        <w:t>254</w:t>
      </w:r>
      <w:r>
        <w:fldChar w:fldCharType="end"/>
      </w:r>
      <w:r>
        <w:rPr>
          <w:color w:val="000000"/>
          <w:spacing w:val="0"/>
          <w:w w:val="100"/>
          <w:position w:val="0"/>
          <w:lang w:val="en-US" w:eastAsia="en-US" w:bidi="en-US"/>
        </w:rPr>
        <w:t xml:space="preserve"> </w:t>
      </w:r>
      <w:r>
        <w:fldChar w:fldCharType="begin"/>
      </w:r>
      <w:r>
        <w:instrText xml:space="preserve">HYPERLINK  \l "bookmark1585" \o "Current Document" </w:instrText>
      </w:r>
      <w:r>
        <w:fldChar w:fldCharType="separate"/>
      </w:r>
      <w:r>
        <w:rPr>
          <w:color w:val="000000"/>
          <w:spacing w:val="0"/>
          <w:w w:val="100"/>
          <w:position w:val="0"/>
          <w:lang w:val="en-US" w:eastAsia="en-US" w:bidi="en-US"/>
        </w:rPr>
        <w:t>12</w:t>
      </w:r>
      <w:r>
        <w:fldChar w:fldCharType="end"/>
      </w:r>
    </w:p>
    <w:p>
      <w:pPr>
        <w:pStyle w:val="3"/>
        <w:widowControl w:val="0"/>
        <w:shd w:val="clear" w:color="auto" w:fill="auto"/>
        <w:tabs>
          <w:tab w:val="right" w:leader="dot" w:pos="9720"/>
        </w:tabs>
        <w:spacing w:before="0" w:after="0" w:line="418" w:lineRule="exact"/>
        <w:ind w:left="0" w:right="0" w:firstLine="0"/>
      </w:pPr>
      <w:r>
        <w:fldChar w:fldCharType="begin"/>
      </w:r>
      <w:r>
        <w:instrText xml:space="preserve">HYPERLINK  \l "bookmark1588" \o "Current Document" </w:instrText>
      </w:r>
      <w:r>
        <w:fldChar w:fldCharType="separate"/>
      </w:r>
      <w:r>
        <w:rPr>
          <w:color w:val="000000"/>
          <w:spacing w:val="0"/>
          <w:w w:val="100"/>
          <w:position w:val="0"/>
          <w:lang w:val="en-US" w:eastAsia="en-US" w:bidi="en-US"/>
        </w:rPr>
        <w:t>Optimizing SKILL</w:t>
      </w:r>
      <w:r>
        <w:rPr>
          <w:color w:val="000000"/>
          <w:spacing w:val="0"/>
          <w:w w:val="100"/>
          <w:position w:val="0"/>
          <w:lang w:val="en-US" w:eastAsia="en-US" w:bidi="en-US"/>
        </w:rPr>
        <w:tab/>
      </w:r>
      <w:r>
        <w:rPr>
          <w:rStyle w:val="66"/>
        </w:rPr>
        <w:t>257</w:t>
      </w:r>
      <w:r>
        <w:fldChar w:fldCharType="end"/>
      </w:r>
    </w:p>
    <w:p>
      <w:pPr>
        <w:pStyle w:val="2"/>
        <w:widowControl w:val="0"/>
        <w:shd w:val="clear" w:color="auto" w:fill="auto"/>
        <w:tabs>
          <w:tab w:val="right" w:leader="dot" w:pos="9720"/>
        </w:tabs>
        <w:spacing w:before="0" w:after="0" w:line="418" w:lineRule="exact"/>
        <w:ind w:left="400" w:right="0" w:firstLine="0"/>
      </w:pPr>
      <w:r>
        <w:fldChar w:fldCharType="begin"/>
      </w:r>
      <w:r>
        <w:instrText xml:space="preserve">HYPERLINK  \l "bookmark1593" \o "Current Document" </w:instrText>
      </w:r>
      <w:r>
        <w:fldChar w:fldCharType="separate"/>
      </w:r>
      <w:r>
        <w:rPr>
          <w:rStyle w:val="65"/>
        </w:rPr>
        <w:t xml:space="preserve">Focus Your Efforts </w:t>
      </w:r>
      <w:r>
        <w:rPr>
          <w:rStyle w:val="65"/>
        </w:rPr>
        <w:tab/>
      </w:r>
      <w:r>
        <w:rPr>
          <w:rStyle w:val="65"/>
        </w:rPr>
        <w:t>258</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"bookmark1595" \o "Current Document" </w:instrText>
      </w:r>
      <w:r>
        <w:fldChar w:fldCharType="separate"/>
      </w:r>
      <w:r>
        <w:rPr>
          <w:rStyle w:val="67"/>
        </w:rPr>
        <w:t>Use Profiling Tools</w:t>
      </w:r>
      <w:r>
        <w:rPr>
          <w:rStyle w:val="65"/>
        </w:rPr>
        <w:t xml:space="preserve"> </w:t>
      </w:r>
      <w:r>
        <w:rPr>
          <w:rStyle w:val="65"/>
        </w:rPr>
        <w:tab/>
      </w:r>
      <w:r>
        <w:rPr>
          <w:rStyle w:val="65"/>
        </w:rPr>
        <w:t>258</w:t>
      </w:r>
      <w:r>
        <w:fldChar w:fldCharType="end"/>
      </w:r>
    </w:p>
    <w:p>
      <w:pPr>
        <w:pStyle w:val="5"/>
        <w:widowControl w:val="0"/>
        <w:shd w:val="clear" w:color="auto" w:fill="auto"/>
        <w:tabs>
          <w:tab w:val="right" w:leader="dot" w:pos="9720"/>
        </w:tabs>
        <w:spacing w:before="0" w:after="0" w:line="336" w:lineRule="exact"/>
        <w:ind w:left="0" w:right="0" w:firstLine="0"/>
      </w:pPr>
      <w:r>
        <w:fldChar w:fldCharType="begin"/>
      </w:r>
      <w:r>
        <w:instrText xml:space="preserve">HYPERLINK  \l "bookmark1602" \o "Current Document" </w:instrText>
      </w:r>
      <w:r>
        <w:fldChar w:fldCharType="separate"/>
      </w:r>
      <w:r>
        <w:rPr>
          <w:rStyle w:val="65"/>
        </w:rPr>
        <w:t xml:space="preserve">Optimizing Techniques </w:t>
      </w:r>
      <w:r>
        <w:rPr>
          <w:rStyle w:val="65"/>
        </w:rPr>
        <w:tab/>
      </w:r>
      <w:r>
        <w:rPr>
          <w:rStyle w:val="65"/>
        </w:rPr>
        <w:t>259</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"bookmark1605" \o "Current Document" </w:instrText>
      </w:r>
      <w:r>
        <w:fldChar w:fldCharType="separate"/>
      </w:r>
      <w:r>
        <w:rPr>
          <w:rStyle w:val="67"/>
        </w:rPr>
        <w:t>Macros</w:t>
      </w:r>
      <w:r>
        <w:rPr>
          <w:rStyle w:val="65"/>
        </w:rPr>
        <w:t xml:space="preserve"> </w:t>
      </w:r>
      <w:r>
        <w:rPr>
          <w:rStyle w:val="65"/>
        </w:rPr>
        <w:tab/>
      </w:r>
      <w:r>
        <w:rPr>
          <w:rStyle w:val="65"/>
        </w:rPr>
        <w:t>259</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"bookmark1608" \o "Current Document" </w:instrText>
      </w:r>
      <w:r>
        <w:fldChar w:fldCharType="separate"/>
      </w:r>
      <w:r>
        <w:rPr>
          <w:rStyle w:val="65"/>
        </w:rPr>
        <w:t xml:space="preserve">Caching </w:t>
      </w:r>
      <w:r>
        <w:rPr>
          <w:rStyle w:val="65"/>
        </w:rPr>
        <w:tab/>
      </w:r>
      <w:r>
        <w:rPr>
          <w:rStyle w:val="65"/>
        </w:rPr>
        <w:t>259</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"bookmark1611" \o "Current Document" </w:instrText>
      </w:r>
      <w:r>
        <w:fldChar w:fldCharType="separate"/>
      </w:r>
      <w:r>
        <w:rPr>
          <w:rStyle w:val="65"/>
        </w:rPr>
        <w:t xml:space="preserve">Mapping and Qualifying </w:t>
      </w:r>
      <w:r>
        <w:rPr>
          <w:rStyle w:val="65"/>
        </w:rPr>
        <w:tab/>
      </w:r>
      <w:r>
        <w:rPr>
          <w:rStyle w:val="65"/>
        </w:rPr>
        <w:t>260</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"bookmark1614" \o "Current Document" </w:instrText>
      </w:r>
      <w:r>
        <w:fldChar w:fldCharType="separate"/>
      </w:r>
      <w:r>
        <w:rPr>
          <w:rStyle w:val="65"/>
        </w:rPr>
        <w:t xml:space="preserve">Write Protection </w:t>
      </w:r>
      <w:r>
        <w:rPr>
          <w:rStyle w:val="65"/>
        </w:rPr>
        <w:tab/>
      </w:r>
      <w:r>
        <w:rPr>
          <w:rStyle w:val="65"/>
        </w:rPr>
        <w:t>261</w:t>
      </w:r>
      <w:r>
        <w:fldChar w:fldCharType="end"/>
      </w:r>
    </w:p>
    <w:p>
      <w:pPr>
        <w:pStyle w:val="2"/>
        <w:widowControl w:val="0"/>
        <w:shd w:val="clear" w:color="auto" w:fill="auto"/>
        <w:tabs>
          <w:tab w:val="right" w:leader="dot" w:pos="9720"/>
        </w:tabs>
        <w:spacing w:before="0" w:after="0" w:line="336" w:lineRule="exact"/>
        <w:ind w:left="400" w:right="0" w:firstLine="0"/>
      </w:pPr>
      <w:r>
        <w:fldChar w:fldCharType="begin"/>
      </w:r>
      <w:r>
        <w:instrText xml:space="preserve">HYPERLINK  \l "bookmark1617" \o "Current Document" </w:instrText>
      </w:r>
      <w:r>
        <w:fldChar w:fldCharType="separate"/>
      </w:r>
      <w:r>
        <w:rPr>
          <w:rStyle w:val="65"/>
        </w:rPr>
        <w:t xml:space="preserve">Minimizing Memory </w:t>
      </w:r>
      <w:r>
        <w:rPr>
          <w:rStyle w:val="65"/>
        </w:rPr>
        <w:tab/>
      </w:r>
      <w:r>
        <w:rPr>
          <w:rStyle w:val="65"/>
        </w:rPr>
        <w:t>261</w:t>
      </w:r>
      <w:r>
        <w:fldChar w:fldCharType="end"/>
      </w:r>
    </w:p>
    <w:p>
      <w:pPr>
        <w:pStyle w:val="5"/>
        <w:widowControl w:val="0"/>
        <w:shd w:val="clear" w:color="auto" w:fill="auto"/>
        <w:tabs>
          <w:tab w:val="right" w:leader="dot" w:pos="9724"/>
        </w:tabs>
        <w:spacing w:before="0" w:after="0" w:line="336" w:lineRule="exact"/>
        <w:ind w:left="0" w:right="0" w:firstLine="0"/>
      </w:pPr>
      <w:r>
        <w:fldChar w:fldCharType="begin"/>
      </w:r>
      <w:r>
        <w:instrText xml:space="preserve">HYPERLINK  \l "bookmark1622" \o "Current Document" </w:instrText>
      </w:r>
      <w:r>
        <w:fldChar w:fldCharType="separate"/>
      </w:r>
      <w:r>
        <w:rPr>
          <w:rStyle w:val="65"/>
        </w:rPr>
        <w:t xml:space="preserve">General Tips </w:t>
      </w:r>
      <w:r>
        <w:rPr>
          <w:rStyle w:val="65"/>
        </w:rPr>
        <w:tab/>
      </w:r>
      <w:r>
        <w:rPr>
          <w:rStyle w:val="65"/>
        </w:rPr>
        <w:t>262</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"bookmark1625" \o "Current Document" </w:instrText>
      </w:r>
      <w:r>
        <w:fldChar w:fldCharType="separate"/>
      </w:r>
      <w:r>
        <w:rPr>
          <w:rStyle w:val="65"/>
        </w:rPr>
        <w:t xml:space="preserve">Element Comparison </w:t>
      </w:r>
      <w:r>
        <w:rPr>
          <w:rStyle w:val="65"/>
        </w:rPr>
        <w:tab/>
      </w:r>
      <w:r>
        <w:rPr>
          <w:rStyle w:val="65"/>
        </w:rPr>
        <w:t>262</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"bookmark1630" \o "Current Document" </w:instrText>
      </w:r>
      <w:r>
        <w:fldChar w:fldCharType="separate"/>
      </w:r>
      <w:r>
        <w:rPr>
          <w:rStyle w:val="65"/>
        </w:rPr>
        <w:t xml:space="preserve">List Accessing </w:t>
      </w:r>
      <w:r>
        <w:rPr>
          <w:rStyle w:val="65"/>
        </w:rPr>
        <w:tab/>
      </w:r>
      <w:r>
        <w:rPr>
          <w:rStyle w:val="65"/>
        </w:rPr>
        <w:t>265</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"bookmark1632" \o "Current Document" </w:instrText>
      </w:r>
      <w:r>
        <w:fldChar w:fldCharType="separate"/>
      </w:r>
      <w:r>
        <w:rPr>
          <w:rStyle w:val="65"/>
        </w:rPr>
        <w:t xml:space="preserve">List Building </w:t>
      </w:r>
      <w:r>
        <w:rPr>
          <w:rStyle w:val="65"/>
        </w:rPr>
        <w:tab/>
      </w:r>
      <w:r>
        <w:rPr>
          <w:rStyle w:val="65"/>
        </w:rPr>
        <w:t>265</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"bookmark1647" \o "Current Document" </w:instrText>
      </w:r>
      <w:r>
        <w:fldChar w:fldCharType="separate"/>
      </w:r>
      <w:r>
        <w:rPr>
          <w:rStyle w:val="65"/>
        </w:rPr>
        <w:t xml:space="preserve">List Searching </w:t>
      </w:r>
      <w:r>
        <w:rPr>
          <w:rStyle w:val="65"/>
        </w:rPr>
        <w:tab/>
      </w:r>
      <w:r>
        <w:rPr>
          <w:rStyle w:val="65"/>
        </w:rPr>
        <w:t>268</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"bookmark1650" \o "Current Document" </w:instrText>
      </w:r>
      <w:r>
        <w:fldChar w:fldCharType="separate"/>
      </w:r>
      <w:r>
        <w:rPr>
          <w:rStyle w:val="65"/>
        </w:rPr>
        <w:t xml:space="preserve">List Sorting </w:t>
      </w:r>
      <w:r>
        <w:rPr>
          <w:rStyle w:val="65"/>
        </w:rPr>
        <w:tab/>
      </w:r>
      <w:r>
        <w:rPr>
          <w:rStyle w:val="65"/>
        </w:rPr>
        <w:t>268</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"bookmark1654" \o "Current Document" </w:instrText>
      </w:r>
      <w:r>
        <w:fldChar w:fldCharType="separate"/>
      </w:r>
      <w:r>
        <w:rPr>
          <w:rStyle w:val="65"/>
        </w:rPr>
        <w:t xml:space="preserve">Element Removal and Replacing </w:t>
      </w:r>
      <w:r>
        <w:rPr>
          <w:rStyle w:val="65"/>
        </w:rPr>
        <w:tab/>
      </w:r>
      <w:r>
        <w:rPr>
          <w:rStyle w:val="65"/>
        </w:rPr>
        <w:t>268</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"bookmark1656" \o "Current Document" </w:instrText>
      </w:r>
      <w:r>
        <w:fldChar w:fldCharType="separate"/>
      </w:r>
      <w:r>
        <w:rPr>
          <w:rStyle w:val="65"/>
        </w:rPr>
        <w:t xml:space="preserve">Alternatives to Lists </w:t>
      </w:r>
      <w:r>
        <w:rPr>
          <w:rStyle w:val="65"/>
        </w:rPr>
        <w:tab/>
      </w:r>
      <w:r>
        <w:rPr>
          <w:rStyle w:val="65"/>
        </w:rPr>
        <w:t>269</w:t>
      </w:r>
      <w:r>
        <w:fldChar w:fldCharType="end"/>
      </w:r>
    </w:p>
    <w:p>
      <w:pPr>
        <w:pStyle w:val="5"/>
        <w:widowControl w:val="0"/>
        <w:shd w:val="clear" w:color="auto" w:fill="auto"/>
        <w:tabs>
          <w:tab w:val="right" w:leader="dot" w:pos="9724"/>
        </w:tabs>
        <w:spacing w:before="0" w:after="0" w:line="336" w:lineRule="exact"/>
        <w:ind w:left="0" w:right="0" w:firstLine="0"/>
      </w:pPr>
      <w:r>
        <w:fldChar w:fldCharType="begin"/>
      </w:r>
      <w:r>
        <w:instrText xml:space="preserve">HYPERLINK  \l "bookmark1661" \o "Current Document" </w:instrText>
      </w:r>
      <w:r>
        <w:fldChar w:fldCharType="separate"/>
      </w:r>
      <w:r>
        <w:rPr>
          <w:rStyle w:val="65"/>
        </w:rPr>
        <w:t xml:space="preserve">Miscellaneous Comparative Timings </w:t>
      </w:r>
      <w:r>
        <w:rPr>
          <w:rStyle w:val="65"/>
        </w:rPr>
        <w:tab/>
      </w:r>
      <w:r>
        <w:rPr>
          <w:rStyle w:val="65"/>
        </w:rPr>
        <w:t>269</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"bookmark1663" \o "Current Document" </w:instrText>
      </w:r>
      <w:r>
        <w:fldChar w:fldCharType="separate"/>
      </w:r>
      <w:r>
        <w:rPr>
          <w:rStyle w:val="65"/>
        </w:rPr>
        <w:t xml:space="preserve">Element Comparison </w:t>
      </w:r>
      <w:r>
        <w:rPr>
          <w:rStyle w:val="65"/>
        </w:rPr>
        <w:tab/>
      </w:r>
      <w:r>
        <w:rPr>
          <w:rStyle w:val="65"/>
        </w:rPr>
        <w:t>269</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"bookmark1667" \o "Current Document" </w:instrText>
      </w:r>
      <w:r>
        <w:fldChar w:fldCharType="separate"/>
      </w:r>
      <w:r>
        <w:rPr>
          <w:rStyle w:val="65"/>
        </w:rPr>
        <w:t xml:space="preserve">List Building </w:t>
      </w:r>
      <w:r>
        <w:rPr>
          <w:rStyle w:val="65"/>
        </w:rPr>
        <w:tab/>
      </w:r>
      <w:r>
        <w:rPr>
          <w:rStyle w:val="65"/>
        </w:rPr>
        <w:t>270</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"bookmark1673" \o "Current Document" </w:instrText>
      </w:r>
      <w:r>
        <w:fldChar w:fldCharType="separate"/>
      </w:r>
      <w:r>
        <w:rPr>
          <w:rStyle w:val="65"/>
        </w:rPr>
        <w:t xml:space="preserve">Mapping Functions </w:t>
      </w:r>
      <w:r>
        <w:rPr>
          <w:rStyle w:val="65"/>
        </w:rPr>
        <w:tab/>
      </w:r>
      <w:r>
        <w:rPr>
          <w:rStyle w:val="65"/>
        </w:rPr>
        <w:t>271</w:t>
      </w:r>
      <w:r>
        <w:fldChar w:fldCharType="end"/>
      </w:r>
    </w:p>
    <w:p>
      <w:pPr>
        <w:pStyle w:val="2"/>
        <w:widowControl w:val="0"/>
        <w:shd w:val="clear" w:color="auto" w:fill="auto"/>
        <w:tabs>
          <w:tab w:val="right" w:leader="dot" w:pos="9724"/>
        </w:tabs>
        <w:spacing w:before="0" w:after="453" w:line="336" w:lineRule="exact"/>
        <w:ind w:left="400" w:right="0" w:firstLine="0"/>
      </w:pPr>
      <w:r>
        <w:fldChar w:fldCharType="begin"/>
      </w:r>
      <w:r>
        <w:instrText xml:space="preserve">HYPERLINK  \l "bookmark1677" \o "Current Document" </w:instrText>
      </w:r>
      <w:r>
        <w:fldChar w:fldCharType="separate"/>
      </w:r>
      <w:r>
        <w:rPr>
          <w:rStyle w:val="65"/>
        </w:rPr>
        <w:t xml:space="preserve">Data Structures </w:t>
      </w:r>
      <w:r>
        <w:rPr>
          <w:rStyle w:val="65"/>
        </w:rPr>
        <w:tab/>
      </w:r>
      <w:r>
        <w:rPr>
          <w:rStyle w:val="65"/>
        </w:rPr>
        <w:t>272</w:t>
      </w:r>
      <w:r>
        <w:fldChar w:fldCharType="end"/>
      </w:r>
    </w:p>
    <w:p>
      <w:pPr>
        <w:pStyle w:val="3"/>
        <w:widowControl w:val="0"/>
        <w:shd w:val="clear" w:color="auto" w:fill="auto"/>
        <w:spacing w:before="0" w:after="216" w:line="220" w:lineRule="exact"/>
        <w:ind w:left="0" w:right="0" w:firstLine="0"/>
      </w:pPr>
      <w:r>
        <w:fldChar w:fldCharType="begin"/>
      </w:r>
      <w:r>
        <w:instrText xml:space="preserve">HYPERLINK  \l "bookmark1680" \o "Current Document" </w:instrText>
      </w:r>
      <w:r>
        <w:fldChar w:fldCharType="separate"/>
      </w:r>
      <w:r>
        <w:rPr>
          <w:color w:val="000000"/>
          <w:spacing w:val="0"/>
          <w:w w:val="100"/>
          <w:position w:val="0"/>
          <w:lang w:val="en-US" w:eastAsia="en-US" w:bidi="en-US"/>
        </w:rPr>
        <w:t>13</w:t>
      </w:r>
      <w:r>
        <w:fldChar w:fldCharType="end"/>
      </w:r>
    </w:p>
    <w:p>
      <w:pPr>
        <w:pStyle w:val="3"/>
        <w:widowControl w:val="0"/>
        <w:shd w:val="clear" w:color="auto" w:fill="auto"/>
        <w:tabs>
          <w:tab w:val="right" w:leader="dot" w:pos="9724"/>
        </w:tabs>
        <w:spacing w:before="0" w:after="43" w:line="230" w:lineRule="exact"/>
        <w:ind w:left="0" w:right="0" w:firstLine="0"/>
      </w:pPr>
      <w:r>
        <w:fldChar w:fldCharType="begin"/>
      </w:r>
      <w:r>
        <w:instrText xml:space="preserve">HYPERLINK  \l "bookmark1683" \o "Current Document" </w:instrText>
      </w:r>
      <w:r>
        <w:fldChar w:fldCharType="separate"/>
      </w:r>
      <w:r>
        <w:rPr>
          <w:color w:val="000000"/>
          <w:spacing w:val="0"/>
          <w:w w:val="100"/>
          <w:position w:val="0"/>
          <w:lang w:val="en-US" w:eastAsia="en-US" w:bidi="en-US"/>
        </w:rPr>
        <w:t>About SKILL++ and SKILL</w:t>
      </w:r>
      <w:r>
        <w:rPr>
          <w:color w:val="000000"/>
          <w:spacing w:val="0"/>
          <w:w w:val="100"/>
          <w:position w:val="0"/>
          <w:lang w:val="en-US" w:eastAsia="en-US" w:bidi="en-US"/>
        </w:rPr>
        <w:tab/>
      </w:r>
      <w:r>
        <w:rPr>
          <w:rStyle w:val="66"/>
        </w:rPr>
        <w:t>275</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"bookmark1690" \o "Current Document" </w:instrText>
      </w:r>
      <w:r>
        <w:fldChar w:fldCharType="separate"/>
      </w:r>
      <w:r>
        <w:rPr>
          <w:rStyle w:val="65"/>
        </w:rPr>
        <w:t xml:space="preserve">What Is SKILL++? </w:t>
      </w:r>
      <w:r>
        <w:rPr>
          <w:rStyle w:val="65"/>
        </w:rPr>
        <w:tab/>
      </w:r>
      <w:r>
        <w:rPr>
          <w:rStyle w:val="65"/>
        </w:rPr>
        <w:t>276</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"bookmark1702" \o "Current Document" </w:instrText>
      </w:r>
      <w:r>
        <w:fldChar w:fldCharType="separate"/>
      </w:r>
      <w:r>
        <w:rPr>
          <w:rStyle w:val="65"/>
        </w:rPr>
        <w:t xml:space="preserve">Background of SKILL </w:t>
      </w:r>
      <w:r>
        <w:rPr>
          <w:rStyle w:val="65"/>
        </w:rPr>
        <w:tab/>
      </w:r>
      <w:r>
        <w:rPr>
          <w:rStyle w:val="65"/>
        </w:rPr>
        <w:t>277</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"bookmark1705" \o "Current Document" </w:instrText>
      </w:r>
      <w:r>
        <w:fldChar w:fldCharType="separate"/>
      </w:r>
      <w:r>
        <w:rPr>
          <w:rStyle w:val="65"/>
        </w:rPr>
        <w:t xml:space="preserve">Origins of Scheme </w:t>
      </w:r>
      <w:r>
        <w:rPr>
          <w:rStyle w:val="65"/>
        </w:rPr>
        <w:tab/>
      </w:r>
      <w:r>
        <w:rPr>
          <w:rStyle w:val="65"/>
        </w:rPr>
        <w:t>277</w:t>
      </w:r>
      <w:r>
        <w:fldChar w:fldCharType="end"/>
      </w:r>
    </w:p>
    <w:p>
      <w:pPr>
        <w:pStyle w:val="2"/>
        <w:widowControl w:val="0"/>
        <w:shd w:val="clear" w:color="auto" w:fill="auto"/>
        <w:tabs>
          <w:tab w:val="left" w:leader="dot" w:pos="9213"/>
        </w:tabs>
        <w:spacing w:before="0" w:after="0" w:line="336" w:lineRule="exact"/>
        <w:ind w:left="400" w:right="0" w:firstLine="0"/>
      </w:pPr>
      <w:r>
        <w:fldChar w:fldCharType="begin"/>
      </w:r>
      <w:r>
        <w:instrText xml:space="preserve">HYPERLINK  \l "bookmark1708" \o "Current Document" </w:instrText>
      </w:r>
      <w:r>
        <w:fldChar w:fldCharType="separate"/>
      </w:r>
      <w:r>
        <w:rPr>
          <w:rStyle w:val="65"/>
        </w:rPr>
        <w:t xml:space="preserve">Scheme Is Supplied within the SKILL Environment </w:t>
      </w:r>
      <w:r>
        <w:rPr>
          <w:rStyle w:val="65"/>
        </w:rPr>
        <w:tab/>
      </w:r>
      <w:r>
        <w:rPr>
          <w:rStyle w:val="65"/>
        </w:rPr>
        <w:t>277</w:t>
      </w:r>
      <w:r>
        <w:fldChar w:fldCharType="end"/>
      </w:r>
    </w:p>
    <w:p>
      <w:pPr>
        <w:pStyle w:val="5"/>
        <w:widowControl w:val="0"/>
        <w:shd w:val="clear" w:color="auto" w:fill="auto"/>
        <w:tabs>
          <w:tab w:val="center" w:pos="5160"/>
          <w:tab w:val="right" w:leader="dot" w:pos="9724"/>
        </w:tabs>
        <w:spacing w:before="0" w:after="0" w:line="336" w:lineRule="exact"/>
        <w:ind w:left="0" w:right="0" w:firstLine="0"/>
      </w:pPr>
      <w:r>
        <w:fldChar w:fldCharType="begin"/>
      </w:r>
      <w:r>
        <w:instrText xml:space="preserve">HYPERLINK  \l "bookmark1714" \o "Current Document" </w:instrText>
      </w:r>
      <w:r>
        <w:fldChar w:fldCharType="separate"/>
      </w:r>
      <w:r>
        <w:rPr>
          <w:rStyle w:val="65"/>
        </w:rPr>
        <w:t>Relating SKILL++ to IEEE and CFI Standard</w:t>
      </w:r>
      <w:r>
        <w:rPr>
          <w:rStyle w:val="65"/>
        </w:rPr>
        <w:tab/>
      </w:r>
      <w:r>
        <w:rPr>
          <w:rStyle w:val="65"/>
        </w:rPr>
        <w:t xml:space="preserve">Scheme </w:t>
      </w:r>
      <w:r>
        <w:rPr>
          <w:rStyle w:val="65"/>
        </w:rPr>
        <w:tab/>
      </w:r>
      <w:r>
        <w:rPr>
          <w:rStyle w:val="65"/>
        </w:rPr>
        <w:t>278</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"bookmark1718" \o "Current Document" </w:instrText>
      </w:r>
      <w:r>
        <w:fldChar w:fldCharType="separate"/>
      </w:r>
      <w:r>
        <w:rPr>
          <w:rStyle w:val="65"/>
        </w:rPr>
        <w:t xml:space="preserve">Syntax Differences </w:t>
      </w:r>
      <w:r>
        <w:rPr>
          <w:rStyle w:val="65"/>
        </w:rPr>
        <w:tab/>
      </w:r>
      <w:r>
        <w:rPr>
          <w:rStyle w:val="65"/>
        </w:rPr>
        <w:t>278</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"bookmark1726" \o "Current Document" </w:instrText>
      </w:r>
      <w:r>
        <w:fldChar w:fldCharType="separate"/>
      </w:r>
      <w:r>
        <w:rPr>
          <w:rStyle w:val="65"/>
        </w:rPr>
        <w:t xml:space="preserve">Semantic Differences </w:t>
      </w:r>
      <w:r>
        <w:rPr>
          <w:rStyle w:val="65"/>
        </w:rPr>
        <w:tab/>
      </w:r>
      <w:r>
        <w:rPr>
          <w:rStyle w:val="65"/>
        </w:rPr>
        <w:t>279</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"bookmark1736" \o "Current Document" </w:instrText>
      </w:r>
      <w:r>
        <w:fldChar w:fldCharType="separate"/>
      </w:r>
      <w:r>
        <w:rPr>
          <w:rStyle w:val="65"/>
        </w:rPr>
        <w:t xml:space="preserve">Syntax Options </w:t>
      </w:r>
      <w:r>
        <w:rPr>
          <w:rStyle w:val="65"/>
        </w:rPr>
        <w:tab/>
      </w:r>
      <w:r>
        <w:rPr>
          <w:rStyle w:val="65"/>
        </w:rPr>
        <w:t>280</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"bookmark1741" \o "Current Document" </w:instrText>
      </w:r>
      <w:r>
        <w:fldChar w:fldCharType="separate"/>
      </w:r>
      <w:r>
        <w:rPr>
          <w:rStyle w:val="65"/>
        </w:rPr>
        <w:t xml:space="preserve">Compliance Disclaimer </w:t>
      </w:r>
      <w:r>
        <w:rPr>
          <w:rStyle w:val="65"/>
        </w:rPr>
        <w:tab/>
      </w:r>
      <w:r>
        <w:rPr>
          <w:rStyle w:val="65"/>
        </w:rPr>
        <w:t>280</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"bookmark1745" \o "Current Document" </w:instrText>
      </w:r>
      <w:r>
        <w:fldChar w:fldCharType="separate"/>
      </w:r>
      <w:r>
        <w:rPr>
          <w:rStyle w:val="67"/>
        </w:rPr>
        <w:t>References</w:t>
      </w:r>
      <w:r>
        <w:rPr>
          <w:rStyle w:val="65"/>
        </w:rPr>
        <w:t xml:space="preserve"> </w:t>
      </w:r>
      <w:r>
        <w:rPr>
          <w:rStyle w:val="65"/>
        </w:rPr>
        <w:tab/>
      </w:r>
      <w:r>
        <w:rPr>
          <w:rStyle w:val="65"/>
        </w:rPr>
        <w:t>281</w:t>
      </w:r>
      <w:r>
        <w:fldChar w:fldCharType="end"/>
      </w:r>
    </w:p>
    <w:p>
      <w:pPr>
        <w:pStyle w:val="5"/>
        <w:widowControl w:val="0"/>
        <w:shd w:val="clear" w:color="auto" w:fill="auto"/>
        <w:tabs>
          <w:tab w:val="right" w:leader="dot" w:pos="9724"/>
        </w:tabs>
        <w:spacing w:before="0" w:after="0" w:line="336" w:lineRule="exact"/>
        <w:ind w:left="0" w:right="0" w:firstLine="0"/>
      </w:pPr>
      <w:r>
        <w:fldChar w:fldCharType="begin"/>
      </w:r>
      <w:r>
        <w:instrText xml:space="preserve">HYPERLINK  \l "bookmark1750" \o "Current Document" </w:instrText>
      </w:r>
      <w:r>
        <w:fldChar w:fldCharType="separate"/>
      </w:r>
      <w:r>
        <w:rPr>
          <w:rStyle w:val="65"/>
        </w:rPr>
        <w:t xml:space="preserve">Extension Language Environment </w:t>
      </w:r>
      <w:r>
        <w:rPr>
          <w:rStyle w:val="65"/>
        </w:rPr>
        <w:tab/>
      </w:r>
      <w:r>
        <w:rPr>
          <w:rStyle w:val="65"/>
        </w:rPr>
        <w:t>281</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"bookmark1752" \o "Current Document" </w:instrText>
      </w:r>
      <w:r>
        <w:fldChar w:fldCharType="separate"/>
      </w:r>
      <w:r>
        <w:rPr>
          <w:rStyle w:val="65"/>
        </w:rPr>
        <w:t xml:space="preserve">Maintaining Existing SKILL Programs </w:t>
      </w:r>
      <w:r>
        <w:rPr>
          <w:rStyle w:val="65"/>
        </w:rPr>
        <w:tab/>
      </w:r>
      <w:r>
        <w:rPr>
          <w:rStyle w:val="65"/>
        </w:rPr>
        <w:t>281</w:t>
      </w:r>
      <w:r>
        <w:fldChar w:fldCharType="end"/>
      </w:r>
    </w:p>
    <w:p>
      <w:pPr>
        <w:pStyle w:val="2"/>
        <w:widowControl w:val="0"/>
        <w:shd w:val="clear" w:color="auto" w:fill="auto"/>
        <w:tabs>
          <w:tab w:val="center" w:pos="5520"/>
          <w:tab w:val="right" w:leader="dot" w:pos="9724"/>
        </w:tabs>
        <w:spacing w:before="0" w:after="0" w:line="336" w:lineRule="exact"/>
        <w:ind w:left="400" w:right="0" w:firstLine="0"/>
      </w:pPr>
      <w:r>
        <w:fldChar w:fldCharType="begin"/>
      </w:r>
      <w:r>
        <w:instrText xml:space="preserve">HYPERLINK  \l "bookmark1755" \o "Current Document" </w:instrText>
      </w:r>
      <w:r>
        <w:fldChar w:fldCharType="separate"/>
      </w:r>
      <w:r>
        <w:rPr>
          <w:rStyle w:val="67"/>
        </w:rPr>
        <w:t>Hiding Private Functions and Private Data with</w:t>
      </w:r>
      <w:r>
        <w:rPr>
          <w:rStyle w:val="67"/>
        </w:rPr>
        <w:tab/>
      </w:r>
      <w:r>
        <w:rPr>
          <w:rStyle w:val="67"/>
        </w:rPr>
        <w:t>SKILL++</w:t>
      </w:r>
      <w:r>
        <w:rPr>
          <w:rStyle w:val="65"/>
        </w:rPr>
        <w:t xml:space="preserve"> </w:t>
      </w:r>
      <w:r>
        <w:rPr>
          <w:rStyle w:val="65"/>
        </w:rPr>
        <w:tab/>
      </w:r>
      <w:r>
        <w:rPr>
          <w:rStyle w:val="65"/>
        </w:rPr>
        <w:t>281</w:t>
      </w:r>
      <w:r>
        <w:fldChar w:fldCharType="end"/>
      </w:r>
    </w:p>
    <w:p>
      <w:pPr>
        <w:pStyle w:val="5"/>
        <w:widowControl w:val="0"/>
        <w:shd w:val="clear" w:color="auto" w:fill="auto"/>
        <w:tabs>
          <w:tab w:val="right" w:leader="dot" w:pos="9724"/>
        </w:tabs>
        <w:spacing w:before="0" w:after="0" w:line="336" w:lineRule="exact"/>
        <w:ind w:left="0" w:right="0" w:firstLine="0"/>
      </w:pPr>
      <w:r>
        <w:fldChar w:fldCharType="begin"/>
      </w:r>
      <w:r>
        <w:instrText xml:space="preserve">HYPERLINK  \l "bookmark1757" \o "Current Document" </w:instrText>
      </w:r>
      <w:r>
        <w:fldChar w:fldCharType="separate"/>
      </w:r>
      <w:r>
        <w:rPr>
          <w:rStyle w:val="65"/>
        </w:rPr>
        <w:t xml:space="preserve">Specifying the Language </w:t>
      </w:r>
      <w:r>
        <w:rPr>
          <w:rStyle w:val="65"/>
        </w:rPr>
        <w:tab/>
      </w:r>
      <w:r>
        <w:rPr>
          <w:rStyle w:val="65"/>
        </w:rPr>
        <w:t>282</w:t>
      </w:r>
      <w:r>
        <w:fldChar w:fldCharType="end"/>
      </w:r>
    </w:p>
    <w:p>
      <w:pPr>
        <w:pStyle w:val="5"/>
        <w:widowControl w:val="0"/>
        <w:shd w:val="clear" w:color="auto" w:fill="auto"/>
        <w:tabs>
          <w:tab w:val="right" w:leader="dot" w:pos="9724"/>
        </w:tabs>
        <w:spacing w:before="0" w:after="0" w:line="336" w:lineRule="exact"/>
        <w:ind w:left="0" w:right="0" w:firstLine="0"/>
      </w:pPr>
      <w:r>
        <w:fldChar w:fldCharType="begin"/>
      </w:r>
      <w:r>
        <w:instrText xml:space="preserve">HYPERLINK  \l "bookmark1768" \o "Current Document" </w:instrText>
      </w:r>
      <w:r>
        <w:fldChar w:fldCharType="separate"/>
      </w:r>
      <w:r>
        <w:rPr>
          <w:rStyle w:val="65"/>
        </w:rPr>
        <w:t xml:space="preserve">Contrasting Variable Scoping </w:t>
      </w:r>
      <w:r>
        <w:rPr>
          <w:rStyle w:val="65"/>
        </w:rPr>
        <w:tab/>
      </w:r>
      <w:r>
        <w:rPr>
          <w:rStyle w:val="65"/>
        </w:rPr>
        <w:t>283</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"bookmark1773" \o "Current Document" </w:instrText>
      </w:r>
      <w:r>
        <w:fldChar w:fldCharType="separate"/>
      </w:r>
      <w:r>
        <w:rPr>
          <w:rStyle w:val="67"/>
        </w:rPr>
        <w:t>SKILL++ Uses Lexical Scoping</w:t>
      </w:r>
      <w:r>
        <w:rPr>
          <w:rStyle w:val="65"/>
        </w:rPr>
        <w:t xml:space="preserve"> </w:t>
      </w:r>
      <w:r>
        <w:rPr>
          <w:rStyle w:val="65"/>
        </w:rPr>
        <w:tab/>
      </w:r>
      <w:r>
        <w:rPr>
          <w:rStyle w:val="65"/>
        </w:rPr>
        <w:t>283</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"bookmark1777" \o "Current Document" </w:instrText>
      </w:r>
      <w:r>
        <w:fldChar w:fldCharType="separate"/>
      </w:r>
      <w:r>
        <w:rPr>
          <w:rStyle w:val="65"/>
        </w:rPr>
        <w:t xml:space="preserve">SKILL Uses Dynamic Scoping </w:t>
      </w:r>
      <w:r>
        <w:rPr>
          <w:rStyle w:val="65"/>
        </w:rPr>
        <w:tab/>
      </w:r>
      <w:r>
        <w:rPr>
          <w:rStyle w:val="65"/>
        </w:rPr>
        <w:t>283</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"bookmark1780" \o "Current Document" </w:instrText>
      </w:r>
      <w:r>
        <w:fldChar w:fldCharType="separate"/>
      </w:r>
      <w:r>
        <w:rPr>
          <w:rStyle w:val="67"/>
        </w:rPr>
        <w:t>Example 1: Sometimes the Scoping Rules Agree</w:t>
      </w:r>
      <w:r>
        <w:rPr>
          <w:rStyle w:val="65"/>
        </w:rPr>
        <w:t xml:space="preserve"> </w:t>
      </w:r>
      <w:r>
        <w:rPr>
          <w:rStyle w:val="65"/>
        </w:rPr>
        <w:tab/>
      </w:r>
      <w:r>
        <w:rPr>
          <w:rStyle w:val="65"/>
        </w:rPr>
        <w:t>283</w:t>
      </w:r>
      <w:r>
        <w:fldChar w:fldCharType="end"/>
      </w:r>
    </w:p>
    <w:p>
      <w:pPr>
        <w:pStyle w:val="2"/>
        <w:widowControl w:val="0"/>
        <w:shd w:val="clear" w:color="auto" w:fill="auto"/>
        <w:tabs>
          <w:tab w:val="right" w:leader="dot" w:pos="9724"/>
        </w:tabs>
        <w:spacing w:before="0" w:after="0" w:line="336" w:lineRule="exact"/>
        <w:ind w:left="400" w:right="0" w:firstLine="0"/>
      </w:pPr>
      <w:r>
        <w:fldChar w:fldCharType="begin"/>
      </w:r>
      <w:r>
        <w:instrText xml:space="preserve">HYPERLINK  \l "bookmark1782" \o "Current Document" </w:instrText>
      </w:r>
      <w:r>
        <w:fldChar w:fldCharType="separate"/>
      </w:r>
      <w:r>
        <w:rPr>
          <w:rStyle w:val="67"/>
        </w:rPr>
        <w:t>Example 2: When Dynamic and Lexical Scoping Disagree</w:t>
      </w:r>
      <w:r>
        <w:rPr>
          <w:rStyle w:val="65"/>
        </w:rPr>
        <w:t xml:space="preserve"> </w:t>
      </w:r>
      <w:r>
        <w:rPr>
          <w:rStyle w:val="65"/>
        </w:rPr>
        <w:tab/>
      </w:r>
      <w:r>
        <w:rPr>
          <w:rStyle w:val="65"/>
        </w:rPr>
        <w:t>284</w:t>
      </w:r>
      <w:r>
        <w:fldChar w:fldCharType="end"/>
      </w:r>
    </w:p>
    <w:p>
      <w:pPr>
        <w:pStyle w:val="2"/>
        <w:widowControl w:val="0"/>
        <w:shd w:val="clear" w:color="auto" w:fill="auto"/>
        <w:tabs>
          <w:tab w:val="left" w:leader="dot" w:pos="9188"/>
        </w:tabs>
        <w:spacing w:before="0" w:after="0" w:line="336" w:lineRule="exact"/>
        <w:ind w:left="380" w:right="0" w:firstLine="0"/>
      </w:pPr>
      <w:r>
        <w:fldChar w:fldCharType="begin"/>
      </w:r>
      <w:r>
        <w:instrText xml:space="preserve">HYPERLINK  \l "bookmark1784" \o "Current Document" </w:instrText>
      </w:r>
      <w:r>
        <w:fldChar w:fldCharType="separate"/>
      </w:r>
      <w:r>
        <w:rPr>
          <w:rStyle w:val="65"/>
        </w:rPr>
        <w:t xml:space="preserve">Example 3: Calling Sequence Effects on Memory Location </w:t>
      </w:r>
      <w:r>
        <w:rPr>
          <w:rStyle w:val="65"/>
        </w:rPr>
        <w:tab/>
      </w:r>
      <w:r>
        <w:rPr>
          <w:rStyle w:val="65"/>
        </w:rPr>
        <w:t>284</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"bookmark1787" \o "Current Document" </w:instrText>
      </w:r>
      <w:r>
        <w:fldChar w:fldCharType="separate"/>
      </w:r>
      <w:r>
        <w:rPr>
          <w:rStyle w:val="65"/>
        </w:rPr>
        <w:t xml:space="preserve">Why Lexical Scoping Is Better for Reusable Code </w:t>
      </w:r>
      <w:r>
        <w:rPr>
          <w:rStyle w:val="65"/>
        </w:rPr>
        <w:tab/>
      </w:r>
      <w:r>
        <w:rPr>
          <w:rStyle w:val="65"/>
        </w:rPr>
        <w:t>285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"bookmark1789" \o "Current Document" </w:instrText>
      </w:r>
      <w:r>
        <w:fldChar w:fldCharType="separate"/>
      </w:r>
      <w:r>
        <w:rPr>
          <w:rStyle w:val="67"/>
        </w:rPr>
        <w:t>Summary</w:t>
      </w:r>
      <w:r>
        <w:rPr>
          <w:rStyle w:val="65"/>
        </w:rPr>
        <w:t xml:space="preserve"> </w:t>
      </w:r>
      <w:r>
        <w:rPr>
          <w:rStyle w:val="65"/>
        </w:rPr>
        <w:tab/>
      </w:r>
      <w:r>
        <w:rPr>
          <w:rStyle w:val="65"/>
        </w:rPr>
        <w:t>285</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"bookmark1792" \o "Current Document" </w:instrText>
      </w:r>
      <w:r>
        <w:fldChar w:fldCharType="separate"/>
      </w:r>
      <w:r>
        <w:rPr>
          <w:rStyle w:val="65"/>
        </w:rPr>
        <w:t xml:space="preserve">Contrasting Symbol Usage </w:t>
      </w:r>
      <w:r>
        <w:rPr>
          <w:rStyle w:val="65"/>
        </w:rPr>
        <w:tab/>
      </w:r>
      <w:r>
        <w:rPr>
          <w:rStyle w:val="65"/>
        </w:rPr>
        <w:t>285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"bookmark1794" \o "Current Document" </w:instrText>
      </w:r>
      <w:r>
        <w:fldChar w:fldCharType="separate"/>
      </w:r>
      <w:r>
        <w:rPr>
          <w:rStyle w:val="65"/>
        </w:rPr>
        <w:t xml:space="preserve">How SKILL Uses Symbols </w:t>
      </w:r>
      <w:r>
        <w:rPr>
          <w:rStyle w:val="65"/>
        </w:rPr>
        <w:tab/>
      </w:r>
      <w:r>
        <w:rPr>
          <w:rStyle w:val="65"/>
        </w:rPr>
        <w:t>285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"bookmark1815" \o "Current Document" </w:instrText>
      </w:r>
      <w:r>
        <w:fldChar w:fldCharType="separate"/>
      </w:r>
      <w:r>
        <w:rPr>
          <w:rStyle w:val="65"/>
        </w:rPr>
        <w:t xml:space="preserve">How SKILL++ Uses Symbols </w:t>
      </w:r>
      <w:r>
        <w:rPr>
          <w:rStyle w:val="65"/>
        </w:rPr>
        <w:tab/>
      </w:r>
      <w:r>
        <w:rPr>
          <w:rStyle w:val="65"/>
        </w:rPr>
        <w:t>287</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"bookmark1819" \o "Current Document" </w:instrText>
      </w:r>
      <w:r>
        <w:fldChar w:fldCharType="separate"/>
      </w:r>
      <w:r>
        <w:rPr>
          <w:rStyle w:val="65"/>
        </w:rPr>
        <w:t xml:space="preserve">Contrasting the Use of Functions as Data </w:t>
      </w:r>
      <w:r>
        <w:rPr>
          <w:rStyle w:val="65"/>
        </w:rPr>
        <w:tab/>
      </w:r>
      <w:r>
        <w:rPr>
          <w:rStyle w:val="65"/>
        </w:rPr>
        <w:t>287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"bookmark1822" \o "Current Document" </w:instrText>
      </w:r>
      <w:r>
        <w:fldChar w:fldCharType="separate"/>
      </w:r>
      <w:r>
        <w:rPr>
          <w:rStyle w:val="65"/>
        </w:rPr>
        <w:t xml:space="preserve">Assigning a Function Object to a Variable </w:t>
      </w:r>
      <w:r>
        <w:rPr>
          <w:rStyle w:val="65"/>
        </w:rPr>
        <w:tab/>
      </w:r>
      <w:r>
        <w:rPr>
          <w:rStyle w:val="65"/>
        </w:rPr>
        <w:t>287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"bookmark1825" \o "Current Document" </w:instrText>
      </w:r>
      <w:r>
        <w:fldChar w:fldCharType="separate"/>
      </w:r>
      <w:r>
        <w:rPr>
          <w:rStyle w:val="65"/>
        </w:rPr>
        <w:t xml:space="preserve">Passing a Function as an Argument </w:t>
      </w:r>
      <w:r>
        <w:rPr>
          <w:rStyle w:val="65"/>
        </w:rPr>
        <w:tab/>
      </w:r>
      <w:r>
        <w:rPr>
          <w:rStyle w:val="65"/>
        </w:rPr>
        <w:t>288</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"bookmark1830" \o "Current Document" </w:instrText>
      </w:r>
      <w:r>
        <w:fldChar w:fldCharType="separate"/>
      </w:r>
      <w:r>
        <w:rPr>
          <w:rStyle w:val="67"/>
        </w:rPr>
        <w:t>SKILL++ Closures</w:t>
      </w:r>
      <w:r>
        <w:rPr>
          <w:rStyle w:val="65"/>
        </w:rPr>
        <w:t xml:space="preserve"> </w:t>
      </w:r>
      <w:r>
        <w:rPr>
          <w:rStyle w:val="65"/>
        </w:rPr>
        <w:tab/>
      </w:r>
      <w:r>
        <w:rPr>
          <w:rStyle w:val="65"/>
        </w:rPr>
        <w:t>289</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"bookmark1833" \o "Current Document" </w:instrText>
      </w:r>
      <w:r>
        <w:fldChar w:fldCharType="separate"/>
      </w:r>
      <w:r>
        <w:rPr>
          <w:rStyle w:val="65"/>
        </w:rPr>
        <w:t xml:space="preserve">Relationship to Free Variables </w:t>
      </w:r>
      <w:r>
        <w:rPr>
          <w:rStyle w:val="65"/>
        </w:rPr>
        <w:tab/>
      </w:r>
      <w:r>
        <w:rPr>
          <w:rStyle w:val="65"/>
        </w:rPr>
        <w:t>289</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"bookmark1837" \o "Current Document" </w:instrText>
      </w:r>
      <w:r>
        <w:fldChar w:fldCharType="separate"/>
      </w:r>
      <w:r>
        <w:rPr>
          <w:rStyle w:val="67"/>
        </w:rPr>
        <w:t>How SKILL++ Closures Behave</w:t>
      </w:r>
      <w:r>
        <w:rPr>
          <w:rStyle w:val="65"/>
        </w:rPr>
        <w:t xml:space="preserve"> </w:t>
      </w:r>
      <w:r>
        <w:rPr>
          <w:rStyle w:val="65"/>
        </w:rPr>
        <w:tab/>
      </w:r>
      <w:r>
        <w:rPr>
          <w:rStyle w:val="65"/>
        </w:rPr>
        <w:t>289</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"bookmark1845" \o "Current Document" </w:instrText>
      </w:r>
      <w:r>
        <w:fldChar w:fldCharType="separate"/>
      </w:r>
      <w:r>
        <w:rPr>
          <w:rStyle w:val="67"/>
        </w:rPr>
        <w:t>SKILL++ Environments</w:t>
      </w:r>
      <w:r>
        <w:rPr>
          <w:rStyle w:val="65"/>
        </w:rPr>
        <w:t xml:space="preserve"> </w:t>
      </w:r>
      <w:r>
        <w:rPr>
          <w:rStyle w:val="65"/>
        </w:rPr>
        <w:tab/>
      </w:r>
      <w:r>
        <w:rPr>
          <w:rStyle w:val="65"/>
        </w:rPr>
        <w:t>292</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"bookmark1849" \o "Current Document" </w:instrText>
      </w:r>
      <w:r>
        <w:fldChar w:fldCharType="separate"/>
      </w:r>
      <w:r>
        <w:rPr>
          <w:rStyle w:val="65"/>
        </w:rPr>
        <w:t xml:space="preserve">The Active Environment </w:t>
      </w:r>
      <w:r>
        <w:rPr>
          <w:rStyle w:val="65"/>
        </w:rPr>
        <w:tab/>
      </w:r>
      <w:r>
        <w:rPr>
          <w:rStyle w:val="65"/>
        </w:rPr>
        <w:t>292</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"bookmark1852" \o "Current Document" </w:instrText>
      </w:r>
      <w:r>
        <w:fldChar w:fldCharType="separate"/>
      </w:r>
      <w:r>
        <w:rPr>
          <w:rStyle w:val="65"/>
        </w:rPr>
        <w:t xml:space="preserve">The Top-Level Environment </w:t>
      </w:r>
      <w:r>
        <w:rPr>
          <w:rStyle w:val="65"/>
        </w:rPr>
        <w:tab/>
      </w:r>
      <w:r>
        <w:rPr>
          <w:rStyle w:val="65"/>
        </w:rPr>
        <w:t>292</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"bookmark1855" \o "Current Document" </w:instrText>
      </w:r>
      <w:r>
        <w:fldChar w:fldCharType="separate"/>
      </w:r>
      <w:r>
        <w:rPr>
          <w:rStyle w:val="65"/>
        </w:rPr>
        <w:t xml:space="preserve">Creating Environments </w:t>
      </w:r>
      <w:r>
        <w:rPr>
          <w:rStyle w:val="65"/>
        </w:rPr>
        <w:tab/>
      </w:r>
      <w:r>
        <w:rPr>
          <w:rStyle w:val="65"/>
        </w:rPr>
        <w:t>293</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"bookmark1862" \o "Current Document" </w:instrText>
      </w:r>
      <w:r>
        <w:fldChar w:fldCharType="separate"/>
      </w:r>
      <w:r>
        <w:rPr>
          <w:rStyle w:val="65"/>
        </w:rPr>
        <w:t xml:space="preserve">Functions and Environments </w:t>
      </w:r>
      <w:r>
        <w:rPr>
          <w:rStyle w:val="65"/>
        </w:rPr>
        <w:tab/>
      </w:r>
      <w:r>
        <w:rPr>
          <w:rStyle w:val="65"/>
        </w:rPr>
        <w:t>294</w:t>
      </w:r>
      <w:r>
        <w:fldChar w:fldCharType="end"/>
      </w:r>
    </w:p>
    <w:p>
      <w:pPr>
        <w:pStyle w:val="2"/>
        <w:widowControl w:val="0"/>
        <w:shd w:val="clear" w:color="auto" w:fill="auto"/>
        <w:tabs>
          <w:tab w:val="right" w:leader="dot" w:pos="9711"/>
        </w:tabs>
        <w:spacing w:before="0" w:after="453" w:line="336" w:lineRule="exact"/>
        <w:ind w:left="380" w:right="0" w:firstLine="0"/>
      </w:pPr>
      <w:r>
        <w:fldChar w:fldCharType="begin"/>
      </w:r>
      <w:r>
        <w:instrText xml:space="preserve">HYPERLINK  \l "bookmark1869" \o "Current Document" </w:instrText>
      </w:r>
      <w:r>
        <w:fldChar w:fldCharType="separate"/>
      </w:r>
      <w:r>
        <w:rPr>
          <w:rStyle w:val="65"/>
        </w:rPr>
        <w:t xml:space="preserve">Persistent Environments </w:t>
      </w:r>
      <w:r>
        <w:rPr>
          <w:rStyle w:val="65"/>
        </w:rPr>
        <w:tab/>
      </w:r>
      <w:r>
        <w:rPr>
          <w:rStyle w:val="65"/>
        </w:rPr>
        <w:t>295</w:t>
      </w:r>
      <w:r>
        <w:fldChar w:fldCharType="end"/>
      </w:r>
    </w:p>
    <w:p>
      <w:pPr>
        <w:pStyle w:val="3"/>
        <w:widowControl w:val="0"/>
        <w:shd w:val="clear" w:color="auto" w:fill="auto"/>
        <w:spacing w:before="0" w:after="216" w:line="220" w:lineRule="exact"/>
        <w:ind w:left="0" w:right="0" w:firstLine="0"/>
      </w:pPr>
      <w:r>
        <w:fldChar w:fldCharType="begin"/>
      </w:r>
      <w:r>
        <w:instrText xml:space="preserve">HYPERLINK  \l "bookmark1872" \o "Current Document" </w:instrText>
      </w:r>
      <w:r>
        <w:fldChar w:fldCharType="separate"/>
      </w:r>
      <w:r>
        <w:rPr>
          <w:color w:val="000000"/>
          <w:spacing w:val="0"/>
          <w:w w:val="100"/>
          <w:position w:val="0"/>
          <w:lang w:val="en-US" w:eastAsia="en-US" w:bidi="en-US"/>
        </w:rPr>
        <w:t>14</w:t>
      </w:r>
      <w:r>
        <w:fldChar w:fldCharType="end"/>
      </w:r>
    </w:p>
    <w:p>
      <w:pPr>
        <w:pStyle w:val="3"/>
        <w:widowControl w:val="0"/>
        <w:shd w:val="clear" w:color="auto" w:fill="auto"/>
        <w:tabs>
          <w:tab w:val="right" w:leader="dot" w:pos="9711"/>
        </w:tabs>
        <w:spacing w:before="0" w:after="43" w:line="230" w:lineRule="exact"/>
        <w:ind w:left="0" w:right="0" w:firstLine="0"/>
      </w:pPr>
      <w:r>
        <w:fldChar w:fldCharType="begin"/>
      </w:r>
      <w:r>
        <w:instrText xml:space="preserve">HYPERLINK  \l "bookmark1875" \o "Current Document" </w:instrText>
      </w:r>
      <w:r>
        <w:fldChar w:fldCharType="separate"/>
      </w:r>
      <w:r>
        <w:rPr>
          <w:color w:val="000000"/>
          <w:spacing w:val="0"/>
          <w:w w:val="100"/>
          <w:position w:val="0"/>
          <w:lang w:val="en-US" w:eastAsia="en-US" w:bidi="en-US"/>
        </w:rPr>
        <w:t>Using SKILL++</w:t>
      </w:r>
      <w:r>
        <w:rPr>
          <w:color w:val="000000"/>
          <w:spacing w:val="0"/>
          <w:w w:val="100"/>
          <w:position w:val="0"/>
          <w:lang w:val="en-US" w:eastAsia="en-US" w:bidi="en-US"/>
        </w:rPr>
        <w:tab/>
      </w:r>
      <w:r>
        <w:rPr>
          <w:rStyle w:val="66"/>
        </w:rPr>
        <w:t>297</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"bookmark1880" \o "Current Document" </w:instrText>
      </w:r>
      <w:r>
        <w:fldChar w:fldCharType="separate"/>
      </w:r>
      <w:r>
        <w:rPr>
          <w:rStyle w:val="67"/>
        </w:rPr>
        <w:t>Declaring Local Variables in SKILL++</w:t>
      </w:r>
      <w:r>
        <w:rPr>
          <w:rStyle w:val="65"/>
        </w:rPr>
        <w:t xml:space="preserve"> </w:t>
      </w:r>
      <w:r>
        <w:rPr>
          <w:rStyle w:val="65"/>
        </w:rPr>
        <w:tab/>
      </w:r>
      <w:r>
        <w:rPr>
          <w:rStyle w:val="65"/>
        </w:rPr>
        <w:t>298</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"bookmark1883" \o "Current Document" </w:instrText>
      </w:r>
      <w:r>
        <w:fldChar w:fldCharType="separate"/>
      </w:r>
      <w:r>
        <w:rPr>
          <w:rStyle w:val="65"/>
        </w:rPr>
        <w:t xml:space="preserve">Using let </w:t>
      </w:r>
      <w:r>
        <w:rPr>
          <w:rStyle w:val="65"/>
        </w:rPr>
        <w:tab/>
      </w:r>
      <w:r>
        <w:rPr>
          <w:rStyle w:val="65"/>
        </w:rPr>
        <w:t>298</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"bookmark1894" \o "Current Document" </w:instrText>
      </w:r>
      <w:r>
        <w:fldChar w:fldCharType="separate"/>
      </w:r>
      <w:r>
        <w:rPr>
          <w:rStyle w:val="67"/>
        </w:rPr>
        <w:t>Using letseq</w:t>
      </w:r>
      <w:r>
        <w:rPr>
          <w:rStyle w:val="65"/>
        </w:rPr>
        <w:t xml:space="preserve"> </w:t>
      </w:r>
      <w:r>
        <w:rPr>
          <w:rStyle w:val="65"/>
        </w:rPr>
        <w:tab/>
      </w:r>
      <w:r>
        <w:rPr>
          <w:rStyle w:val="65"/>
        </w:rPr>
        <w:t>299</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"bookmark1899" \o "Current Document" </w:instrText>
      </w:r>
      <w:r>
        <w:fldChar w:fldCharType="separate"/>
      </w:r>
      <w:r>
        <w:rPr>
          <w:rStyle w:val="67"/>
        </w:rPr>
        <w:t>Using letrec</w:t>
      </w:r>
      <w:r>
        <w:rPr>
          <w:rStyle w:val="65"/>
        </w:rPr>
        <w:t xml:space="preserve"> </w:t>
      </w:r>
      <w:r>
        <w:rPr>
          <w:rStyle w:val="65"/>
        </w:rPr>
        <w:tab/>
      </w:r>
      <w:r>
        <w:rPr>
          <w:rStyle w:val="65"/>
        </w:rPr>
        <w:t>300</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"bookmark1905" \o "Current Document" </w:instrText>
      </w:r>
      <w:r>
        <w:fldChar w:fldCharType="separate"/>
      </w:r>
      <w:r>
        <w:rPr>
          <w:rStyle w:val="65"/>
        </w:rPr>
        <w:t xml:space="preserve">Using procedure to Declare Local Functions </w:t>
      </w:r>
      <w:r>
        <w:rPr>
          <w:rStyle w:val="65"/>
        </w:rPr>
        <w:tab/>
      </w:r>
      <w:r>
        <w:rPr>
          <w:rStyle w:val="65"/>
        </w:rPr>
        <w:t>301</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"bookmark1913" \o "Current Document" </w:instrText>
      </w:r>
      <w:r>
        <w:fldChar w:fldCharType="separate"/>
      </w:r>
      <w:r>
        <w:rPr>
          <w:rStyle w:val="65"/>
        </w:rPr>
        <w:t xml:space="preserve">Sequencing and Iteration </w:t>
      </w:r>
      <w:r>
        <w:rPr>
          <w:rStyle w:val="65"/>
        </w:rPr>
        <w:tab/>
      </w:r>
      <w:r>
        <w:rPr>
          <w:rStyle w:val="65"/>
        </w:rPr>
        <w:t>303</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"bookmark1917" \o "Current Document" </w:instrText>
      </w:r>
      <w:r>
        <w:fldChar w:fldCharType="separate"/>
      </w:r>
      <w:r>
        <w:rPr>
          <w:rStyle w:val="65"/>
        </w:rPr>
        <w:t xml:space="preserve">Using begin </w:t>
      </w:r>
      <w:r>
        <w:rPr>
          <w:rStyle w:val="65"/>
        </w:rPr>
        <w:tab/>
      </w:r>
      <w:r>
        <w:rPr>
          <w:rStyle w:val="65"/>
        </w:rPr>
        <w:t>303</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"bookmark1922" \o "Current Document" </w:instrText>
      </w:r>
      <w:r>
        <w:fldChar w:fldCharType="separate"/>
      </w:r>
      <w:r>
        <w:rPr>
          <w:rStyle w:val="65"/>
        </w:rPr>
        <w:t xml:space="preserve">Using do </w:t>
      </w:r>
      <w:r>
        <w:rPr>
          <w:rStyle w:val="65"/>
        </w:rPr>
        <w:tab/>
      </w:r>
      <w:r>
        <w:rPr>
          <w:rStyle w:val="65"/>
        </w:rPr>
        <w:t>304</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"bookmark1932" \o "Current Document" </w:instrText>
      </w:r>
      <w:r>
        <w:fldChar w:fldCharType="separate"/>
      </w:r>
      <w:r>
        <w:rPr>
          <w:rStyle w:val="65"/>
        </w:rPr>
        <w:t xml:space="preserve">Using a Named let </w:t>
      </w:r>
      <w:r>
        <w:rPr>
          <w:rStyle w:val="65"/>
        </w:rPr>
        <w:tab/>
      </w:r>
      <w:r>
        <w:rPr>
          <w:rStyle w:val="65"/>
        </w:rPr>
        <w:t>307</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"bookmark1937" \o "Current Document" </w:instrText>
      </w:r>
      <w:r>
        <w:fldChar w:fldCharType="separate"/>
      </w:r>
      <w:r>
        <w:rPr>
          <w:rStyle w:val="67"/>
        </w:rPr>
        <w:t>Software Engineering with SKILL++</w:t>
      </w:r>
      <w:r>
        <w:rPr>
          <w:rStyle w:val="65"/>
        </w:rPr>
        <w:t xml:space="preserve"> </w:t>
      </w:r>
      <w:r>
        <w:rPr>
          <w:rStyle w:val="65"/>
        </w:rPr>
        <w:tab/>
      </w:r>
      <w:r>
        <w:rPr>
          <w:rStyle w:val="65"/>
        </w:rPr>
        <w:t>309</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"bookmark1942" \o "Current Document" </w:instrText>
      </w:r>
      <w:r>
        <w:fldChar w:fldCharType="separate"/>
      </w:r>
      <w:r>
        <w:rPr>
          <w:rStyle w:val="67"/>
        </w:rPr>
        <w:t>SKILL++ Packages</w:t>
      </w:r>
      <w:r>
        <w:rPr>
          <w:rStyle w:val="65"/>
        </w:rPr>
        <w:t xml:space="preserve"> </w:t>
      </w:r>
      <w:r>
        <w:rPr>
          <w:rStyle w:val="65"/>
        </w:rPr>
        <w:tab/>
      </w:r>
      <w:r>
        <w:rPr>
          <w:rStyle w:val="65"/>
        </w:rPr>
        <w:t>309</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"bookmark1945" \o "Current Document" </w:instrText>
      </w:r>
      <w:r>
        <w:fldChar w:fldCharType="separate"/>
      </w:r>
      <w:r>
        <w:rPr>
          <w:rStyle w:val="65"/>
        </w:rPr>
        <w:t xml:space="preserve">The Stack Package </w:t>
      </w:r>
      <w:r>
        <w:rPr>
          <w:rStyle w:val="65"/>
        </w:rPr>
        <w:tab/>
      </w:r>
      <w:r>
        <w:rPr>
          <w:rStyle w:val="65"/>
        </w:rPr>
        <w:t>310</w:t>
      </w:r>
      <w:r>
        <w:fldChar w:fldCharType="end"/>
      </w:r>
    </w:p>
    <w:p>
      <w:pPr>
        <w:pStyle w:val="2"/>
        <w:widowControl w:val="0"/>
        <w:shd w:val="clear" w:color="auto" w:fill="auto"/>
        <w:tabs>
          <w:tab w:val="left" w:leader="dot" w:pos="9188"/>
        </w:tabs>
        <w:spacing w:before="0" w:after="0" w:line="336" w:lineRule="exact"/>
        <w:ind w:left="380" w:right="0" w:firstLine="0"/>
      </w:pPr>
      <w:r>
        <w:fldChar w:fldCharType="begin"/>
      </w:r>
      <w:r>
        <w:instrText xml:space="preserve">HYPERLINK  \l "bookmark1949" \o "Current Document" </w:instrText>
      </w:r>
      <w:r>
        <w:fldChar w:fldCharType="separate"/>
      </w:r>
      <w:r>
        <w:rPr>
          <w:rStyle w:val="67"/>
        </w:rPr>
        <w:t>Retrofitting a SKILL API as a SKILL++ Package</w:t>
      </w:r>
      <w:r>
        <w:rPr>
          <w:rStyle w:val="65"/>
        </w:rPr>
        <w:t xml:space="preserve"> </w:t>
      </w:r>
      <w:r>
        <w:rPr>
          <w:rStyle w:val="65"/>
        </w:rPr>
        <w:tab/>
      </w:r>
      <w:r>
        <w:rPr>
          <w:rStyle w:val="65"/>
        </w:rPr>
        <w:t>311</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"bookmark1954" \o "Current Document" </w:instrText>
      </w:r>
      <w:r>
        <w:fldChar w:fldCharType="separate"/>
      </w:r>
      <w:r>
        <w:rPr>
          <w:rStyle w:val="65"/>
        </w:rPr>
        <w:t xml:space="preserve">SKILL++ Modules </w:t>
      </w:r>
      <w:r>
        <w:rPr>
          <w:rStyle w:val="65"/>
        </w:rPr>
        <w:tab/>
      </w:r>
      <w:r>
        <w:rPr>
          <w:rStyle w:val="65"/>
        </w:rPr>
        <w:t>312</w:t>
      </w:r>
      <w:r>
        <w:fldChar w:fldCharType="end"/>
      </w:r>
    </w:p>
    <w:p>
      <w:pPr>
        <w:pStyle w:val="2"/>
        <w:widowControl w:val="0"/>
        <w:shd w:val="clear" w:color="auto" w:fill="auto"/>
        <w:tabs>
          <w:tab w:val="left" w:leader="dot" w:pos="9191"/>
        </w:tabs>
        <w:spacing w:before="0" w:after="78" w:line="220" w:lineRule="exact"/>
        <w:ind w:left="380" w:right="0" w:firstLine="0"/>
      </w:pPr>
      <w:r>
        <w:fldChar w:fldCharType="begin"/>
      </w:r>
      <w:r>
        <w:instrText xml:space="preserve">HYPERLINK  \l "bookmark1957" \o "Current Document" </w:instrText>
      </w:r>
      <w:r>
        <w:fldChar w:fldCharType="separate"/>
      </w:r>
      <w:r>
        <w:rPr>
          <w:rStyle w:val="65"/>
        </w:rPr>
        <w:t xml:space="preserve">Stack Module Example </w:t>
      </w:r>
      <w:r>
        <w:rPr>
          <w:rStyle w:val="65"/>
        </w:rPr>
        <w:tab/>
      </w:r>
      <w:r>
        <w:rPr>
          <w:rStyle w:val="65"/>
        </w:rPr>
        <w:t>312</w:t>
      </w:r>
      <w:r>
        <w:fldChar w:fldCharType="end"/>
      </w:r>
    </w:p>
    <w:p>
      <w:pPr>
        <w:pStyle w:val="2"/>
        <w:widowControl w:val="0"/>
        <w:shd w:val="clear" w:color="auto" w:fill="auto"/>
        <w:tabs>
          <w:tab w:val="left" w:leader="dot" w:pos="9191"/>
        </w:tabs>
        <w:spacing w:before="0" w:after="310" w:line="220" w:lineRule="exact"/>
        <w:ind w:left="380" w:right="0" w:firstLine="0"/>
      </w:pPr>
      <w:r>
        <w:fldChar w:fldCharType="begin"/>
      </w:r>
      <w:r>
        <w:instrText xml:space="preserve">HYPERLINK  \l "bookmark1968" \o "Current Document" </w:instrText>
      </w:r>
      <w:r>
        <w:fldChar w:fldCharType="separate"/>
      </w:r>
      <w:r>
        <w:rPr>
          <w:rStyle w:val="65"/>
        </w:rPr>
        <w:t xml:space="preserve">The Container Module </w:t>
      </w:r>
      <w:r>
        <w:rPr>
          <w:rStyle w:val="65"/>
        </w:rPr>
        <w:tab/>
      </w:r>
      <w:r>
        <w:rPr>
          <w:rStyle w:val="65"/>
        </w:rPr>
        <w:t>314</w:t>
      </w:r>
      <w:r>
        <w:fldChar w:fldCharType="end"/>
      </w:r>
    </w:p>
    <w:p>
      <w:pPr>
        <w:pStyle w:val="3"/>
        <w:widowControl w:val="0"/>
        <w:shd w:val="clear" w:color="auto" w:fill="auto"/>
        <w:spacing w:before="0" w:after="0" w:line="413" w:lineRule="exact"/>
        <w:ind w:left="0" w:right="0" w:firstLine="0"/>
      </w:pPr>
      <w:r>
        <w:fldChar w:fldCharType="begin"/>
      </w:r>
      <w:r>
        <w:instrText xml:space="preserve">HYPERLINK  \l "bookmark1975" \o "Current Document" </w:instrText>
      </w:r>
      <w:r>
        <w:fldChar w:fldCharType="separate"/>
      </w:r>
      <w:r>
        <w:rPr>
          <w:color w:val="000000"/>
          <w:spacing w:val="0"/>
          <w:w w:val="100"/>
          <w:position w:val="0"/>
          <w:lang w:val="en-US" w:eastAsia="en-US" w:bidi="en-US"/>
        </w:rPr>
        <w:t>15</w:t>
      </w:r>
      <w:r>
        <w:fldChar w:fldCharType="end"/>
      </w:r>
    </w:p>
    <w:p>
      <w:pPr>
        <w:pStyle w:val="3"/>
        <w:widowControl w:val="0"/>
        <w:shd w:val="clear" w:color="auto" w:fill="auto"/>
        <w:tabs>
          <w:tab w:val="left" w:leader="dot" w:pos="9191"/>
        </w:tabs>
        <w:spacing w:before="0" w:after="0" w:line="413" w:lineRule="exact"/>
        <w:ind w:left="0" w:right="0" w:firstLine="0"/>
      </w:pPr>
      <w:r>
        <w:fldChar w:fldCharType="begin"/>
      </w:r>
      <w:r>
        <w:instrText xml:space="preserve">HYPERLINK  \l "bookmark1978" \o "Current Document" </w:instrText>
      </w:r>
      <w:r>
        <w:fldChar w:fldCharType="separate"/>
      </w:r>
      <w:r>
        <w:rPr>
          <w:color w:val="000000"/>
          <w:spacing w:val="0"/>
          <w:w w:val="100"/>
          <w:position w:val="0"/>
          <w:lang w:val="en-US" w:eastAsia="en-US" w:bidi="en-US"/>
        </w:rPr>
        <w:t>Using SKILL and SKILL++ Together</w:t>
      </w:r>
      <w:r>
        <w:rPr>
          <w:color w:val="000000"/>
          <w:spacing w:val="0"/>
          <w:w w:val="100"/>
          <w:position w:val="0"/>
          <w:lang w:val="en-US" w:eastAsia="en-US" w:bidi="en-US"/>
        </w:rPr>
        <w:tab/>
      </w:r>
      <w:r>
        <w:rPr>
          <w:rStyle w:val="66"/>
        </w:rPr>
        <w:t>317</w:t>
      </w:r>
      <w:r>
        <w:fldChar w:fldCharType="end"/>
      </w:r>
    </w:p>
    <w:p>
      <w:pPr>
        <w:pStyle w:val="2"/>
        <w:widowControl w:val="0"/>
        <w:shd w:val="clear" w:color="auto" w:fill="auto"/>
        <w:tabs>
          <w:tab w:val="right" w:leader="dot" w:pos="9711"/>
        </w:tabs>
        <w:spacing w:before="0" w:after="0" w:line="413" w:lineRule="exact"/>
        <w:ind w:left="380" w:right="0" w:firstLine="0"/>
      </w:pPr>
      <w:r>
        <w:fldChar w:fldCharType="begin"/>
      </w:r>
      <w:r>
        <w:instrText xml:space="preserve">HYPERLINK  \l "bookmark1988" \o "Current Document" </w:instrText>
      </w:r>
      <w:r>
        <w:fldChar w:fldCharType="separate"/>
      </w:r>
      <w:r>
        <w:rPr>
          <w:rStyle w:val="65"/>
        </w:rPr>
        <w:t xml:space="preserve">Terminology </w:t>
      </w:r>
      <w:r>
        <w:rPr>
          <w:rStyle w:val="65"/>
        </w:rPr>
        <w:tab/>
      </w:r>
      <w:r>
        <w:rPr>
          <w:rStyle w:val="65"/>
        </w:rPr>
        <w:t>318</w:t>
      </w:r>
      <w:r>
        <w:fldChar w:fldCharType="end"/>
      </w:r>
    </w:p>
    <w:p>
      <w:pPr>
        <w:pStyle w:val="2"/>
        <w:widowControl w:val="0"/>
        <w:shd w:val="clear" w:color="auto" w:fill="auto"/>
        <w:tabs>
          <w:tab w:val="left" w:leader="dot" w:pos="9191"/>
        </w:tabs>
        <w:spacing w:before="0" w:after="0" w:line="336" w:lineRule="exact"/>
        <w:ind w:left="380" w:right="0" w:firstLine="0"/>
      </w:pPr>
      <w:r>
        <w:fldChar w:fldCharType="begin"/>
      </w:r>
      <w:r>
        <w:instrText xml:space="preserve">HYPERLINK  \l "bookmark1991" \o "Current Document" </w:instrText>
      </w:r>
      <w:r>
        <w:fldChar w:fldCharType="separate"/>
      </w:r>
      <w:r>
        <w:rPr>
          <w:rStyle w:val="65"/>
        </w:rPr>
        <w:t xml:space="preserve">Communication Between SKILL and SKILL++ </w:t>
      </w:r>
      <w:r>
        <w:rPr>
          <w:rStyle w:val="65"/>
        </w:rPr>
        <w:tab/>
      </w:r>
      <w:r>
        <w:rPr>
          <w:rStyle w:val="65"/>
        </w:rPr>
        <w:t>319</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"bookmark1995" \o "Current Document" </w:instrText>
      </w:r>
      <w:r>
        <w:fldChar w:fldCharType="separate"/>
      </w:r>
      <w:r>
        <w:rPr>
          <w:rStyle w:val="65"/>
        </w:rPr>
        <w:t xml:space="preserve">Selecting an Interactive Language </w:t>
      </w:r>
      <w:r>
        <w:rPr>
          <w:rStyle w:val="65"/>
        </w:rPr>
        <w:tab/>
      </w:r>
      <w:r>
        <w:rPr>
          <w:rStyle w:val="65"/>
        </w:rPr>
        <w:t>319</w:t>
      </w:r>
      <w:r>
        <w:fldChar w:fldCharType="end"/>
      </w:r>
    </w:p>
    <w:p>
      <w:pPr>
        <w:pStyle w:val="2"/>
        <w:widowControl w:val="0"/>
        <w:shd w:val="clear" w:color="auto" w:fill="auto"/>
        <w:tabs>
          <w:tab w:val="left" w:leader="dot" w:pos="9191"/>
        </w:tabs>
        <w:spacing w:before="0" w:after="0" w:line="336" w:lineRule="exact"/>
        <w:ind w:left="380" w:right="0" w:firstLine="0"/>
      </w:pPr>
      <w:r>
        <w:fldChar w:fldCharType="begin"/>
      </w:r>
      <w:r>
        <w:instrText xml:space="preserve">HYPERLINK  \l "bookmark1999" \o "Current Document" </w:instrText>
      </w:r>
      <w:r>
        <w:fldChar w:fldCharType="separate"/>
      </w:r>
      <w:r>
        <w:rPr>
          <w:rStyle w:val="67"/>
        </w:rPr>
        <w:t>Starting an Interactive Loop (toplevel)</w:t>
      </w:r>
      <w:r>
        <w:rPr>
          <w:rStyle w:val="65"/>
        </w:rPr>
        <w:t xml:space="preserve"> </w:t>
      </w:r>
      <w:r>
        <w:rPr>
          <w:rStyle w:val="65"/>
        </w:rPr>
        <w:tab/>
      </w:r>
      <w:r>
        <w:rPr>
          <w:rStyle w:val="65"/>
        </w:rPr>
        <w:t>319</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"bookmark2003" \o "Current Document" </w:instrText>
      </w:r>
      <w:r>
        <w:fldChar w:fldCharType="separate"/>
      </w:r>
      <w:r>
        <w:rPr>
          <w:rStyle w:val="65"/>
        </w:rPr>
        <w:t xml:space="preserve">Exiting the Interactive Loop (resume) </w:t>
      </w:r>
      <w:r>
        <w:rPr>
          <w:rStyle w:val="65"/>
        </w:rPr>
        <w:tab/>
      </w:r>
      <w:r>
        <w:rPr>
          <w:rStyle w:val="65"/>
        </w:rPr>
        <w:t>320</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"bookmark2006" \o "Current Document" </w:instrText>
      </w:r>
      <w:r>
        <w:fldChar w:fldCharType="separate"/>
      </w:r>
      <w:r>
        <w:rPr>
          <w:rStyle w:val="65"/>
        </w:rPr>
        <w:t xml:space="preserve">Partitioning Your Source Code </w:t>
      </w:r>
      <w:r>
        <w:rPr>
          <w:rStyle w:val="65"/>
        </w:rPr>
        <w:tab/>
      </w:r>
      <w:r>
        <w:rPr>
          <w:rStyle w:val="65"/>
        </w:rPr>
        <w:t>320</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"bookmark2009" \o "Current Document" </w:instrText>
      </w:r>
      <w:r>
        <w:fldChar w:fldCharType="separate"/>
      </w:r>
      <w:r>
        <w:rPr>
          <w:rStyle w:val="65"/>
        </w:rPr>
        <w:t xml:space="preserve">Cross-Calling Guidelines </w:t>
      </w:r>
      <w:r>
        <w:rPr>
          <w:rStyle w:val="65"/>
        </w:rPr>
        <w:tab/>
      </w:r>
      <w:r>
        <w:rPr>
          <w:rStyle w:val="65"/>
        </w:rPr>
        <w:t>320</w:t>
      </w:r>
      <w:r>
        <w:fldChar w:fldCharType="end"/>
      </w:r>
    </w:p>
    <w:p>
      <w:pPr>
        <w:pStyle w:val="2"/>
        <w:widowControl w:val="0"/>
        <w:shd w:val="clear" w:color="auto" w:fill="auto"/>
        <w:tabs>
          <w:tab w:val="left" w:leader="dot" w:pos="9191"/>
        </w:tabs>
        <w:spacing w:before="0" w:after="0" w:line="336" w:lineRule="exact"/>
        <w:ind w:left="380" w:right="0" w:firstLine="0"/>
      </w:pPr>
      <w:r>
        <w:fldChar w:fldCharType="begin"/>
      </w:r>
      <w:r>
        <w:instrText xml:space="preserve">HYPERLINK  \l "bookmark2012" \o "Current Document" </w:instrText>
      </w:r>
      <w:r>
        <w:fldChar w:fldCharType="separate"/>
      </w:r>
      <w:r>
        <w:rPr>
          <w:rStyle w:val="65"/>
        </w:rPr>
        <w:t xml:space="preserve">Avoid Calling SKILL Functions That Call eval, symeval, or evalstring </w:t>
      </w:r>
      <w:r>
        <w:rPr>
          <w:rStyle w:val="65"/>
        </w:rPr>
        <w:tab/>
      </w:r>
      <w:r>
        <w:rPr>
          <w:rStyle w:val="65"/>
        </w:rPr>
        <w:t>321</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"bookmark2014" \o "Current Document" </w:instrText>
      </w:r>
      <w:r>
        <w:fldChar w:fldCharType="separate"/>
      </w:r>
      <w:r>
        <w:rPr>
          <w:rStyle w:val="67"/>
        </w:rPr>
        <w:t>Avoid Calling nlambda Functions</w:t>
      </w:r>
      <w:r>
        <w:rPr>
          <w:rStyle w:val="65"/>
        </w:rPr>
        <w:t xml:space="preserve"> </w:t>
      </w:r>
      <w:r>
        <w:rPr>
          <w:rStyle w:val="65"/>
        </w:rPr>
        <w:tab/>
      </w:r>
      <w:r>
        <w:rPr>
          <w:rStyle w:val="65"/>
        </w:rPr>
        <w:t>321</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"bookmark2016" \o "Current Document" </w:instrText>
      </w:r>
      <w:r>
        <w:fldChar w:fldCharType="separate"/>
      </w:r>
      <w:r>
        <w:rPr>
          <w:rStyle w:val="65"/>
        </w:rPr>
        <w:t xml:space="preserve">Use the set Function with Care </w:t>
      </w:r>
      <w:r>
        <w:rPr>
          <w:rStyle w:val="65"/>
        </w:rPr>
        <w:tab/>
      </w:r>
      <w:r>
        <w:rPr>
          <w:rStyle w:val="65"/>
        </w:rPr>
        <w:t>322</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"bookmark2021" \o "Current Document" </w:instrText>
      </w:r>
      <w:r>
        <w:fldChar w:fldCharType="separate"/>
      </w:r>
      <w:r>
        <w:rPr>
          <w:rStyle w:val="67"/>
        </w:rPr>
        <w:t>Redefining Functions</w:t>
      </w:r>
      <w:r>
        <w:rPr>
          <w:rStyle w:val="65"/>
        </w:rPr>
        <w:t xml:space="preserve"> </w:t>
      </w:r>
      <w:r>
        <w:rPr>
          <w:rStyle w:val="65"/>
        </w:rPr>
        <w:tab/>
      </w:r>
      <w:r>
        <w:rPr>
          <w:rStyle w:val="65"/>
        </w:rPr>
        <w:t>323</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"bookmark2024" \o "Current Document" </w:instrText>
      </w:r>
      <w:r>
        <w:fldChar w:fldCharType="separate"/>
      </w:r>
      <w:r>
        <w:rPr>
          <w:rStyle w:val="65"/>
        </w:rPr>
        <w:t xml:space="preserve">Sharing Global Variables </w:t>
      </w:r>
      <w:r>
        <w:rPr>
          <w:rStyle w:val="65"/>
        </w:rPr>
        <w:tab/>
      </w:r>
      <w:r>
        <w:rPr>
          <w:rStyle w:val="65"/>
        </w:rPr>
        <w:t>323</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"bookmark2027" \o "Current Document" </w:instrText>
      </w:r>
      <w:r>
        <w:fldChar w:fldCharType="separate"/>
      </w:r>
      <w:r>
        <w:rPr>
          <w:rStyle w:val="67"/>
        </w:rPr>
        <w:t>Using importSkillVar</w:t>
      </w:r>
      <w:r>
        <w:rPr>
          <w:rStyle w:val="65"/>
        </w:rPr>
        <w:t xml:space="preserve"> </w:t>
      </w:r>
      <w:r>
        <w:rPr>
          <w:rStyle w:val="65"/>
        </w:rPr>
        <w:tab/>
      </w:r>
      <w:r>
        <w:rPr>
          <w:rStyle w:val="65"/>
        </w:rPr>
        <w:t>323</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"bookmark2030" \o "Current Document" </w:instrText>
      </w:r>
      <w:r>
        <w:fldChar w:fldCharType="separate"/>
      </w:r>
      <w:r>
        <w:rPr>
          <w:rStyle w:val="67"/>
        </w:rPr>
        <w:t>How importSkillVar Works</w:t>
      </w:r>
      <w:r>
        <w:rPr>
          <w:rStyle w:val="65"/>
        </w:rPr>
        <w:t xml:space="preserve"> </w:t>
      </w:r>
      <w:r>
        <w:rPr>
          <w:rStyle w:val="65"/>
        </w:rPr>
        <w:tab/>
      </w:r>
      <w:r>
        <w:rPr>
          <w:rStyle w:val="65"/>
        </w:rPr>
        <w:t>324</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"bookmark2033" \o "Current Document" </w:instrText>
      </w:r>
      <w:r>
        <w:fldChar w:fldCharType="separate"/>
      </w:r>
      <w:r>
        <w:rPr>
          <w:rStyle w:val="65"/>
        </w:rPr>
        <w:t xml:space="preserve">Evaluating an Expression with SKILL Semantics </w:t>
      </w:r>
      <w:r>
        <w:rPr>
          <w:rStyle w:val="65"/>
        </w:rPr>
        <w:tab/>
      </w:r>
      <w:r>
        <w:rPr>
          <w:rStyle w:val="65"/>
        </w:rPr>
        <w:t>324</w:t>
      </w:r>
      <w:r>
        <w:fldChar w:fldCharType="end"/>
      </w:r>
    </w:p>
    <w:p>
      <w:pPr>
        <w:pStyle w:val="5"/>
        <w:widowControl w:val="0"/>
        <w:shd w:val="clear" w:color="auto" w:fill="auto"/>
        <w:tabs>
          <w:tab w:val="right" w:leader="dot" w:pos="9711"/>
        </w:tabs>
        <w:spacing w:before="0" w:after="0" w:line="336" w:lineRule="exact"/>
        <w:ind w:left="0" w:right="0" w:firstLine="0"/>
      </w:pPr>
      <w:r>
        <w:fldChar w:fldCharType="begin"/>
      </w:r>
      <w:r>
        <w:instrText xml:space="preserve">HYPERLINK  \l "bookmark2036" \o "Current Document" </w:instrText>
      </w:r>
      <w:r>
        <w:fldChar w:fldCharType="separate"/>
      </w:r>
      <w:r>
        <w:rPr>
          <w:rStyle w:val="67"/>
        </w:rPr>
        <w:t>Debugging SKILL++ Applications</w:t>
      </w:r>
      <w:r>
        <w:rPr>
          <w:rStyle w:val="65"/>
        </w:rPr>
        <w:t xml:space="preserve"> </w:t>
      </w:r>
      <w:r>
        <w:rPr>
          <w:rStyle w:val="65"/>
        </w:rPr>
        <w:tab/>
      </w:r>
      <w:r>
        <w:rPr>
          <w:rStyle w:val="65"/>
        </w:rPr>
        <w:t>325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"bookmark2039" \o "Current Document" </w:instrText>
      </w:r>
      <w:r>
        <w:fldChar w:fldCharType="separate"/>
      </w:r>
      <w:r>
        <w:rPr>
          <w:rStyle w:val="67"/>
        </w:rPr>
        <w:t>Retrieving a Function Object (funobj)</w:t>
      </w:r>
      <w:r>
        <w:rPr>
          <w:rStyle w:val="65"/>
        </w:rPr>
        <w:t xml:space="preserve"> </w:t>
      </w:r>
      <w:r>
        <w:rPr>
          <w:rStyle w:val="65"/>
        </w:rPr>
        <w:tab/>
      </w:r>
      <w:r>
        <w:rPr>
          <w:rStyle w:val="65"/>
        </w:rPr>
        <w:t>325</w:t>
      </w:r>
      <w:r>
        <w:fldChar w:fldCharType="end"/>
      </w:r>
    </w:p>
    <w:p>
      <w:pPr>
        <w:pStyle w:val="2"/>
        <w:widowControl w:val="0"/>
        <w:shd w:val="clear" w:color="auto" w:fill="auto"/>
        <w:tabs>
          <w:tab w:val="left" w:leader="dot" w:pos="9191"/>
        </w:tabs>
        <w:spacing w:before="0" w:after="0" w:line="336" w:lineRule="exact"/>
        <w:ind w:left="380" w:right="0" w:firstLine="0"/>
      </w:pPr>
      <w:r>
        <w:fldChar w:fldCharType="begin"/>
      </w:r>
      <w:r>
        <w:instrText xml:space="preserve">HYPERLINK  \l "bookmark2042" \o "Current Document" </w:instrText>
      </w:r>
      <w:r>
        <w:fldChar w:fldCharType="separate"/>
      </w:r>
      <w:r>
        <w:rPr>
          <w:rStyle w:val="65"/>
        </w:rPr>
        <w:t xml:space="preserve">Examining the Source Code for a Function Object </w:t>
      </w:r>
      <w:r>
        <w:rPr>
          <w:rStyle w:val="65"/>
        </w:rPr>
        <w:tab/>
      </w:r>
      <w:r>
        <w:rPr>
          <w:rStyle w:val="65"/>
        </w:rPr>
        <w:t>325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"bookmark2045" \o "Current Document" </w:instrText>
      </w:r>
      <w:r>
        <w:fldChar w:fldCharType="separate"/>
      </w:r>
      <w:r>
        <w:rPr>
          <w:rStyle w:val="65"/>
        </w:rPr>
        <w:t xml:space="preserve">Pretty-Printing Package Functions </w:t>
      </w:r>
      <w:r>
        <w:rPr>
          <w:rStyle w:val="65"/>
        </w:rPr>
        <w:tab/>
      </w:r>
      <w:r>
        <w:rPr>
          <w:rStyle w:val="65"/>
        </w:rPr>
        <w:t>325</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"bookmark2048" \o "Current Document" </w:instrText>
      </w:r>
      <w:r>
        <w:fldChar w:fldCharType="separate"/>
      </w:r>
      <w:r>
        <w:rPr>
          <w:rStyle w:val="65"/>
        </w:rPr>
        <w:t xml:space="preserve">Inspecting Environments </w:t>
      </w:r>
      <w:r>
        <w:rPr>
          <w:rStyle w:val="65"/>
        </w:rPr>
        <w:tab/>
      </w:r>
      <w:r>
        <w:rPr>
          <w:rStyle w:val="65"/>
        </w:rPr>
        <w:t>326</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"bookmark2052" \o "Current Document" </w:instrText>
      </w:r>
      <w:r>
        <w:fldChar w:fldCharType="separate"/>
      </w:r>
      <w:r>
        <w:rPr>
          <w:rStyle w:val="65"/>
        </w:rPr>
        <w:t xml:space="preserve">Retrieving the Active Environment </w:t>
      </w:r>
      <w:r>
        <w:rPr>
          <w:rStyle w:val="65"/>
        </w:rPr>
        <w:tab/>
      </w:r>
      <w:r>
        <w:rPr>
          <w:rStyle w:val="65"/>
        </w:rPr>
        <w:t>326</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"bookmark2058" \o "Current Document" </w:instrText>
      </w:r>
      <w:r>
        <w:fldChar w:fldCharType="separate"/>
      </w:r>
      <w:r>
        <w:rPr>
          <w:rStyle w:val="67"/>
        </w:rPr>
        <w:t>Testing Variables in an Environment (boundp)</w:t>
      </w:r>
      <w:r>
        <w:rPr>
          <w:rStyle w:val="65"/>
        </w:rPr>
        <w:t xml:space="preserve"> </w:t>
      </w:r>
      <w:r>
        <w:rPr>
          <w:rStyle w:val="65"/>
        </w:rPr>
        <w:tab/>
      </w:r>
      <w:r>
        <w:rPr>
          <w:rStyle w:val="65"/>
        </w:rPr>
        <w:t>327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"bookmark2063" \o "Current Document" </w:instrText>
      </w:r>
      <w:r>
        <w:fldChar w:fldCharType="separate"/>
      </w:r>
      <w:r>
        <w:rPr>
          <w:rStyle w:val="65"/>
        </w:rPr>
        <w:t xml:space="preserve">Using the -&gt; Operator with Environments </w:t>
      </w:r>
      <w:r>
        <w:rPr>
          <w:rStyle w:val="65"/>
        </w:rPr>
        <w:tab/>
      </w:r>
      <w:r>
        <w:rPr>
          <w:rStyle w:val="65"/>
        </w:rPr>
        <w:t>327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"bookmark2067" \o "Current Document" </w:instrText>
      </w:r>
      <w:r>
        <w:fldChar w:fldCharType="separate"/>
      </w:r>
      <w:r>
        <w:rPr>
          <w:rStyle w:val="65"/>
        </w:rPr>
        <w:t xml:space="preserve">Using the -&gt;?? Operator with Environments </w:t>
      </w:r>
      <w:r>
        <w:rPr>
          <w:rStyle w:val="65"/>
        </w:rPr>
        <w:tab/>
      </w:r>
      <w:r>
        <w:rPr>
          <w:rStyle w:val="65"/>
        </w:rPr>
        <w:t>327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"bookmark2070" \o "Current Document" </w:instrText>
      </w:r>
      <w:r>
        <w:fldChar w:fldCharType="separate"/>
      </w:r>
      <w:r>
        <w:rPr>
          <w:rStyle w:val="65"/>
        </w:rPr>
        <w:t xml:space="preserve">Evaluating an Expression in an Environment (eval) </w:t>
      </w:r>
      <w:r>
        <w:rPr>
          <w:rStyle w:val="65"/>
        </w:rPr>
        <w:tab/>
      </w:r>
      <w:r>
        <w:rPr>
          <w:rStyle w:val="65"/>
        </w:rPr>
        <w:t>327</w:t>
      </w:r>
      <w:r>
        <w:fldChar w:fldCharType="end"/>
      </w:r>
    </w:p>
    <w:p>
      <w:pPr>
        <w:pStyle w:val="2"/>
        <w:widowControl w:val="0"/>
        <w:shd w:val="clear" w:color="auto" w:fill="auto"/>
        <w:tabs>
          <w:tab w:val="right" w:pos="9711"/>
        </w:tabs>
        <w:spacing w:before="0" w:after="0" w:line="336" w:lineRule="exact"/>
        <w:ind w:left="380" w:right="0" w:firstLine="0"/>
      </w:pPr>
      <w:r>
        <w:fldChar w:fldCharType="begin"/>
      </w:r>
      <w:r>
        <w:instrText xml:space="preserve">HYPERLINK  \l "bookmark2074" \o "Current Document" </w:instrText>
      </w:r>
      <w:r>
        <w:fldChar w:fldCharType="separate"/>
      </w:r>
      <w:r>
        <w:rPr>
          <w:rStyle w:val="67"/>
        </w:rPr>
        <w:t>Retrieving an Environment (envobj )</w:t>
      </w:r>
      <w:r>
        <w:rPr>
          <w:rStyle w:val="65"/>
        </w:rPr>
        <w:tab/>
      </w:r>
      <w:r>
        <w:rPr>
          <w:rStyle w:val="65"/>
        </w:rPr>
        <w:t xml:space="preserve"> 327</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"bookmark2077" \o "Current Document" </w:instrText>
      </w:r>
      <w:r>
        <w:fldChar w:fldCharType="separate"/>
      </w:r>
      <w:r>
        <w:rPr>
          <w:rStyle w:val="65"/>
        </w:rPr>
        <w:t xml:space="preserve">Examining Closures </w:t>
      </w:r>
      <w:r>
        <w:rPr>
          <w:rStyle w:val="65"/>
        </w:rPr>
        <w:tab/>
      </w:r>
      <w:r>
        <w:rPr>
          <w:rStyle w:val="65"/>
        </w:rPr>
        <w:t>328</w:t>
      </w:r>
      <w:r>
        <w:fldChar w:fldCharType="end"/>
      </w:r>
    </w:p>
    <w:p>
      <w:pPr>
        <w:pStyle w:val="2"/>
        <w:widowControl w:val="0"/>
        <w:shd w:val="clear" w:color="auto" w:fill="auto"/>
        <w:tabs>
          <w:tab w:val="right" w:leader="dot" w:pos="9711"/>
        </w:tabs>
        <w:spacing w:before="0" w:after="0" w:line="336" w:lineRule="exact"/>
        <w:ind w:left="380" w:right="0" w:firstLine="0"/>
      </w:pPr>
      <w:r>
        <w:fldChar w:fldCharType="begin"/>
      </w:r>
      <w:r>
        <w:instrText xml:space="preserve">HYPERLINK  \l "bookmark2083" \o "Current Document" </w:instrText>
      </w:r>
      <w:r>
        <w:fldChar w:fldCharType="separate"/>
      </w:r>
      <w:r>
        <w:rPr>
          <w:rStyle w:val="65"/>
        </w:rPr>
        <w:t xml:space="preserve">General SKILL Debugger Commands </w:t>
      </w:r>
      <w:r>
        <w:rPr>
          <w:rStyle w:val="65"/>
        </w:rPr>
        <w:tab/>
      </w:r>
      <w:r>
        <w:rPr>
          <w:rStyle w:val="65"/>
        </w:rPr>
        <w:t>328</w:t>
      </w:r>
      <w:r>
        <w:fldChar w:fldCharType="end"/>
      </w:r>
      <w:r>
        <w:fldChar w:fldCharType="end"/>
      </w:r>
    </w:p>
    <w:p>
      <w:pPr>
        <w:pStyle w:val="19"/>
        <w:widowControl w:val="0"/>
        <w:shd w:val="clear" w:color="auto" w:fill="auto"/>
        <w:spacing w:before="0" w:after="0" w:line="418" w:lineRule="exact"/>
        <w:ind w:left="0" w:right="0" w:firstLine="0"/>
      </w:pPr>
      <w:r>
        <w:fldChar w:fldCharType="begin"/>
      </w:r>
      <w:r>
        <w:instrText xml:space="preserve">HYPERLINK  \l "bookmark2092" \o "Current Document" </w:instrText>
      </w:r>
      <w:r>
        <w:fldChar w:fldCharType="separate"/>
      </w:r>
      <w:r>
        <w:rPr>
          <w:color w:val="000000"/>
          <w:spacing w:val="0"/>
          <w:w w:val="100"/>
          <w:position w:val="0"/>
          <w:lang w:val="en-US" w:eastAsia="en-US" w:bidi="en-US"/>
        </w:rPr>
        <w:t>16</w:t>
      </w:r>
      <w:r>
        <w:fldChar w:fldCharType="end"/>
      </w:r>
    </w:p>
    <w:p>
      <w:pPr>
        <w:pStyle w:val="3"/>
        <w:widowControl w:val="0"/>
        <w:shd w:val="clear" w:color="auto" w:fill="auto"/>
        <w:tabs>
          <w:tab w:val="right" w:leader="dot" w:pos="9721"/>
        </w:tabs>
        <w:spacing w:before="0" w:after="0" w:line="418" w:lineRule="exact"/>
        <w:ind w:left="0" w:right="0" w:firstLine="0"/>
      </w:pPr>
      <w:r>
        <w:fldChar w:fldCharType="begin"/>
      </w:r>
      <w:r>
        <w:instrText xml:space="preserve"> TOC \o "1-5" \h \z </w:instrText>
      </w:r>
      <w:r>
        <w:fldChar w:fldCharType="separate"/>
      </w:r>
      <w:r>
        <w:fldChar w:fldCharType="begin"/>
      </w:r>
      <w:r>
        <w:instrText xml:space="preserve">HYPERLINK  \l "bookmark2095" \o "Current Document" </w:instrText>
      </w:r>
      <w:r>
        <w:fldChar w:fldCharType="separate"/>
      </w:r>
      <w:r>
        <w:rPr>
          <w:color w:val="000000"/>
          <w:spacing w:val="0"/>
          <w:w w:val="100"/>
          <w:position w:val="0"/>
          <w:lang w:val="en-US" w:eastAsia="en-US" w:bidi="en-US"/>
        </w:rPr>
        <w:t>SKILL++ Object System</w:t>
      </w:r>
      <w:r>
        <w:rPr>
          <w:color w:val="000000"/>
          <w:spacing w:val="0"/>
          <w:w w:val="100"/>
          <w:position w:val="0"/>
          <w:lang w:val="en-US" w:eastAsia="en-US" w:bidi="en-US"/>
        </w:rPr>
        <w:tab/>
      </w:r>
      <w:r>
        <w:rPr>
          <w:rStyle w:val="66"/>
        </w:rPr>
        <w:t>331</w:t>
      </w:r>
      <w:r>
        <w:fldChar w:fldCharType="end"/>
      </w:r>
    </w:p>
    <w:p>
      <w:pPr>
        <w:pStyle w:val="2"/>
        <w:widowControl w:val="0"/>
        <w:shd w:val="clear" w:color="auto" w:fill="auto"/>
        <w:tabs>
          <w:tab w:val="right" w:leader="dot" w:pos="9721"/>
        </w:tabs>
        <w:spacing w:before="0" w:after="0" w:line="418" w:lineRule="exact"/>
        <w:ind w:left="400" w:right="0" w:firstLine="0"/>
      </w:pPr>
      <w:r>
        <w:fldChar w:fldCharType="begin"/>
      </w:r>
      <w:r>
        <w:instrText xml:space="preserve">HYPERLINK  \l "bookmark2102" \o "Current Document" </w:instrText>
      </w:r>
      <w:r>
        <w:fldChar w:fldCharType="separate"/>
      </w:r>
      <w:r>
        <w:rPr>
          <w:rStyle w:val="65"/>
        </w:rPr>
        <w:t xml:space="preserve">The Common Lisp Object System </w:t>
      </w:r>
      <w:r>
        <w:rPr>
          <w:rStyle w:val="65"/>
        </w:rPr>
        <w:tab/>
      </w:r>
      <w:r>
        <w:rPr>
          <w:rStyle w:val="65"/>
        </w:rPr>
        <w:t>332</w:t>
      </w:r>
      <w:r>
        <w:fldChar w:fldCharType="end"/>
      </w:r>
    </w:p>
    <w:p>
      <w:pPr>
        <w:pStyle w:val="5"/>
        <w:widowControl w:val="0"/>
        <w:shd w:val="clear" w:color="auto" w:fill="auto"/>
        <w:tabs>
          <w:tab w:val="right" w:leader="dot" w:pos="9721"/>
        </w:tabs>
        <w:spacing w:before="0" w:after="0" w:line="336" w:lineRule="exact"/>
        <w:ind w:left="0" w:right="0" w:firstLine="0"/>
      </w:pPr>
      <w:r>
        <w:fldChar w:fldCharType="begin"/>
      </w:r>
      <w:r>
        <w:instrText xml:space="preserve">HYPERLINK  \l "bookmark2105" \o "Current Document" </w:instrText>
      </w:r>
      <w:r>
        <w:fldChar w:fldCharType="separate"/>
      </w:r>
      <w:r>
        <w:rPr>
          <w:rStyle w:val="65"/>
        </w:rPr>
        <w:t xml:space="preserve">Basic Concepts </w:t>
      </w:r>
      <w:r>
        <w:rPr>
          <w:rStyle w:val="65"/>
        </w:rPr>
        <w:tab/>
      </w:r>
      <w:r>
        <w:rPr>
          <w:rStyle w:val="65"/>
        </w:rPr>
        <w:t>332</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"bookmark2109" \o "Current Document" </w:instrText>
      </w:r>
      <w:r>
        <w:fldChar w:fldCharType="separate"/>
      </w:r>
      <w:r>
        <w:rPr>
          <w:rStyle w:val="65"/>
        </w:rPr>
        <w:t xml:space="preserve">Classes and Instances </w:t>
      </w:r>
      <w:r>
        <w:rPr>
          <w:rStyle w:val="65"/>
        </w:rPr>
        <w:tab/>
      </w:r>
      <w:r>
        <w:rPr>
          <w:rStyle w:val="65"/>
        </w:rPr>
        <w:t>332</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"bookmark2116" \o "Current Document" </w:instrText>
      </w:r>
      <w:r>
        <w:fldChar w:fldCharType="separate"/>
      </w:r>
      <w:r>
        <w:rPr>
          <w:rStyle w:val="65"/>
        </w:rPr>
        <w:t xml:space="preserve">Generic Functions and Methods </w:t>
      </w:r>
      <w:r>
        <w:rPr>
          <w:rStyle w:val="65"/>
        </w:rPr>
        <w:tab/>
      </w:r>
      <w:r>
        <w:rPr>
          <w:rStyle w:val="65"/>
        </w:rPr>
        <w:t>333</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"bookmark2122" \o "Current Document" </w:instrText>
      </w:r>
      <w:r>
        <w:fldChar w:fldCharType="separate"/>
      </w:r>
      <w:r>
        <w:rPr>
          <w:rStyle w:val="65"/>
        </w:rPr>
        <w:t xml:space="preserve">Subclasses and Superclasses </w:t>
      </w:r>
      <w:r>
        <w:rPr>
          <w:rStyle w:val="65"/>
        </w:rPr>
        <w:tab/>
      </w:r>
      <w:r>
        <w:rPr>
          <w:rStyle w:val="65"/>
        </w:rPr>
        <w:t>333</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"bookmark2126" \o "Current Document" </w:instrText>
      </w:r>
      <w:r>
        <w:fldChar w:fldCharType="separate"/>
      </w:r>
      <w:r>
        <w:rPr>
          <w:rStyle w:val="65"/>
        </w:rPr>
        <w:t xml:space="preserve">Defining a Class (defclass) </w:t>
      </w:r>
      <w:r>
        <w:rPr>
          <w:rStyle w:val="65"/>
        </w:rPr>
        <w:tab/>
      </w:r>
      <w:r>
        <w:rPr>
          <w:rStyle w:val="65"/>
        </w:rPr>
        <w:t>333</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"bookmark2133" \o "Current Document" </w:instrText>
      </w:r>
      <w:r>
        <w:fldChar w:fldCharType="separate"/>
      </w:r>
      <w:r>
        <w:rPr>
          <w:rStyle w:val="65"/>
        </w:rPr>
        <w:t xml:space="preserve">Instantiating a Class (makeInstance) </w:t>
      </w:r>
      <w:r>
        <w:rPr>
          <w:rStyle w:val="65"/>
        </w:rPr>
        <w:tab/>
      </w:r>
      <w:r>
        <w:rPr>
          <w:rStyle w:val="65"/>
        </w:rPr>
        <w:t>335</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"bookmark2135" \o "Current Document" </w:instrText>
      </w:r>
      <w:r>
        <w:fldChar w:fldCharType="separate"/>
      </w:r>
      <w:r>
        <w:rPr>
          <w:rStyle w:val="65"/>
        </w:rPr>
        <w:t xml:space="preserve">Reading and Writing Instance Slots </w:t>
      </w:r>
      <w:r>
        <w:rPr>
          <w:rStyle w:val="65"/>
        </w:rPr>
        <w:tab/>
      </w:r>
      <w:r>
        <w:rPr>
          <w:rStyle w:val="65"/>
        </w:rPr>
        <w:t>335</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"bookmark2142" \o "Current Document" </w:instrText>
      </w:r>
      <w:r>
        <w:fldChar w:fldCharType="separate"/>
      </w:r>
      <w:r>
        <w:rPr>
          <w:rStyle w:val="67"/>
        </w:rPr>
        <w:t>Defining a Generic Function (defgeneric)</w:t>
      </w:r>
      <w:r>
        <w:rPr>
          <w:rStyle w:val="65"/>
        </w:rPr>
        <w:t xml:space="preserve"> </w:t>
      </w:r>
      <w:r>
        <w:rPr>
          <w:rStyle w:val="65"/>
        </w:rPr>
        <w:tab/>
      </w:r>
      <w:r>
        <w:rPr>
          <w:rStyle w:val="65"/>
        </w:rPr>
        <w:t>336</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"bookmark2147" \o "Current Document" </w:instrText>
      </w:r>
      <w:r>
        <w:fldChar w:fldCharType="separate"/>
      </w:r>
      <w:r>
        <w:rPr>
          <w:rStyle w:val="67"/>
        </w:rPr>
        <w:t>Defining a Method (defmethod)</w:t>
      </w:r>
      <w:r>
        <w:rPr>
          <w:rStyle w:val="65"/>
        </w:rPr>
        <w:t xml:space="preserve"> </w:t>
      </w:r>
      <w:r>
        <w:rPr>
          <w:rStyle w:val="65"/>
        </w:rPr>
        <w:tab/>
      </w:r>
      <w:r>
        <w:rPr>
          <w:rStyle w:val="65"/>
        </w:rPr>
        <w:t>337</w:t>
      </w:r>
      <w:r>
        <w:fldChar w:fldCharType="end"/>
      </w:r>
    </w:p>
    <w:p>
      <w:pPr>
        <w:pStyle w:val="5"/>
        <w:widowControl w:val="0"/>
        <w:shd w:val="clear" w:color="auto" w:fill="auto"/>
        <w:tabs>
          <w:tab w:val="right" w:leader="dot" w:pos="9721"/>
        </w:tabs>
        <w:spacing w:before="0" w:after="0" w:line="336" w:lineRule="exact"/>
        <w:ind w:left="0" w:right="0" w:firstLine="0"/>
      </w:pPr>
      <w:r>
        <w:fldChar w:fldCharType="begin"/>
      </w:r>
      <w:r>
        <w:instrText xml:space="preserve">HYPERLINK  \l "bookmark2152" \o "Current Document" </w:instrText>
      </w:r>
      <w:r>
        <w:fldChar w:fldCharType="separate"/>
      </w:r>
      <w:r>
        <w:rPr>
          <w:rStyle w:val="65"/>
        </w:rPr>
        <w:t xml:space="preserve">Class Hierarchy </w:t>
      </w:r>
      <w:r>
        <w:rPr>
          <w:rStyle w:val="65"/>
        </w:rPr>
        <w:tab/>
      </w:r>
      <w:r>
        <w:rPr>
          <w:rStyle w:val="65"/>
        </w:rPr>
        <w:t>338</w:t>
      </w:r>
      <w:r>
        <w:fldChar w:fldCharType="end"/>
      </w:r>
    </w:p>
    <w:p>
      <w:pPr>
        <w:pStyle w:val="5"/>
        <w:widowControl w:val="0"/>
        <w:shd w:val="clear" w:color="auto" w:fill="auto"/>
        <w:tabs>
          <w:tab w:val="right" w:leader="dot" w:pos="9721"/>
        </w:tabs>
        <w:spacing w:before="0" w:after="0" w:line="336" w:lineRule="exact"/>
        <w:ind w:left="0" w:right="0" w:firstLine="0"/>
      </w:pPr>
      <w:r>
        <w:fldChar w:fldCharType="begin"/>
      </w:r>
      <w:r>
        <w:instrText xml:space="preserve">HYPERLINK  \l "bookmark2157" \o "Current Document" </w:instrText>
      </w:r>
      <w:r>
        <w:fldChar w:fldCharType="separate"/>
      </w:r>
      <w:r>
        <w:rPr>
          <w:rStyle w:val="65"/>
        </w:rPr>
        <w:t xml:space="preserve">Browsing the Class Hierarchy </w:t>
      </w:r>
      <w:r>
        <w:rPr>
          <w:rStyle w:val="65"/>
        </w:rPr>
        <w:tab/>
      </w:r>
      <w:r>
        <w:rPr>
          <w:rStyle w:val="65"/>
        </w:rPr>
        <w:t>339</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"bookmark2160" \o "Current Document" </w:instrText>
      </w:r>
      <w:r>
        <w:fldChar w:fldCharType="separate"/>
      </w:r>
      <w:r>
        <w:rPr>
          <w:rStyle w:val="65"/>
        </w:rPr>
        <w:t xml:space="preserve">Getting the Class Object from the Class Name </w:t>
      </w:r>
      <w:r>
        <w:rPr>
          <w:rStyle w:val="65"/>
        </w:rPr>
        <w:tab/>
      </w:r>
      <w:r>
        <w:rPr>
          <w:rStyle w:val="65"/>
        </w:rPr>
        <w:t>340</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"bookmark2163" \o "Current Document" </w:instrText>
      </w:r>
      <w:r>
        <w:fldChar w:fldCharType="separate"/>
      </w:r>
      <w:r>
        <w:rPr>
          <w:rStyle w:val="65"/>
        </w:rPr>
        <w:t xml:space="preserve">Getting the Class Name from the Class Object </w:t>
      </w:r>
      <w:r>
        <w:rPr>
          <w:rStyle w:val="65"/>
        </w:rPr>
        <w:tab/>
      </w:r>
      <w:r>
        <w:rPr>
          <w:rStyle w:val="65"/>
        </w:rPr>
        <w:t>340</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"bookmark2168" \o "Current Document" </w:instrText>
      </w:r>
      <w:r>
        <w:fldChar w:fldCharType="separate"/>
      </w:r>
      <w:r>
        <w:rPr>
          <w:rStyle w:val="65"/>
        </w:rPr>
        <w:t xml:space="preserve">Getting the Class of an Instance </w:t>
      </w:r>
      <w:r>
        <w:rPr>
          <w:rStyle w:val="65"/>
        </w:rPr>
        <w:tab/>
      </w:r>
      <w:r>
        <w:rPr>
          <w:rStyle w:val="65"/>
        </w:rPr>
        <w:t>340</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"bookmark2172" \o "Current Document" </w:instrText>
      </w:r>
      <w:r>
        <w:fldChar w:fldCharType="separate"/>
      </w:r>
      <w:r>
        <w:rPr>
          <w:rStyle w:val="65"/>
        </w:rPr>
        <w:t xml:space="preserve">Getting the Superclasses of an Instance </w:t>
      </w:r>
      <w:r>
        <w:rPr>
          <w:rStyle w:val="65"/>
        </w:rPr>
        <w:tab/>
      </w:r>
      <w:r>
        <w:rPr>
          <w:rStyle w:val="65"/>
        </w:rPr>
        <w:t>340</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"bookmark2175" \o "Current Document" </w:instrText>
      </w:r>
      <w:r>
        <w:fldChar w:fldCharType="separate"/>
      </w:r>
      <w:r>
        <w:rPr>
          <w:rStyle w:val="65"/>
        </w:rPr>
        <w:t xml:space="preserve">Checking if an Object Is an Instance of a Class </w:t>
      </w:r>
      <w:r>
        <w:rPr>
          <w:rStyle w:val="65"/>
        </w:rPr>
        <w:tab/>
      </w:r>
      <w:r>
        <w:rPr>
          <w:rStyle w:val="65"/>
        </w:rPr>
        <w:t>340</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"bookmark2181" \o "Current Document" </w:instrText>
      </w:r>
      <w:r>
        <w:fldChar w:fldCharType="separate"/>
      </w:r>
      <w:r>
        <w:rPr>
          <w:rStyle w:val="65"/>
        </w:rPr>
        <w:t xml:space="preserve">Checking if One Class Is a Subclass of Another </w:t>
      </w:r>
      <w:r>
        <w:rPr>
          <w:rStyle w:val="65"/>
        </w:rPr>
        <w:tab/>
      </w:r>
      <w:r>
        <w:rPr>
          <w:rStyle w:val="65"/>
        </w:rPr>
        <w:t>341</w:t>
      </w:r>
      <w:r>
        <w:fldChar w:fldCharType="end"/>
      </w:r>
    </w:p>
    <w:p>
      <w:pPr>
        <w:pStyle w:val="5"/>
        <w:widowControl w:val="0"/>
        <w:shd w:val="clear" w:color="auto" w:fill="auto"/>
        <w:tabs>
          <w:tab w:val="right" w:leader="dot" w:pos="9721"/>
        </w:tabs>
        <w:spacing w:before="0" w:after="0" w:line="336" w:lineRule="exact"/>
        <w:ind w:left="0" w:right="0" w:firstLine="0"/>
      </w:pPr>
      <w:r>
        <w:fldChar w:fldCharType="begin"/>
      </w:r>
      <w:r>
        <w:instrText xml:space="preserve">HYPERLINK  \l "bookmark2187" \o "Current Document" </w:instrText>
      </w:r>
      <w:r>
        <w:fldChar w:fldCharType="separate"/>
      </w:r>
      <w:r>
        <w:rPr>
          <w:rStyle w:val="65"/>
        </w:rPr>
        <w:t xml:space="preserve">Advanced Concepts </w:t>
      </w:r>
      <w:r>
        <w:rPr>
          <w:rStyle w:val="65"/>
        </w:rPr>
        <w:tab/>
      </w:r>
      <w:r>
        <w:rPr>
          <w:rStyle w:val="65"/>
        </w:rPr>
        <w:t>341</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"bookmark2190" \o "Current Document" </w:instrText>
      </w:r>
      <w:r>
        <w:fldChar w:fldCharType="separate"/>
      </w:r>
      <w:r>
        <w:rPr>
          <w:rStyle w:val="65"/>
        </w:rPr>
        <w:t xml:space="preserve">Method Argument Restrictions </w:t>
      </w:r>
      <w:r>
        <w:rPr>
          <w:rStyle w:val="65"/>
        </w:rPr>
        <w:tab/>
      </w:r>
      <w:r>
        <w:rPr>
          <w:rStyle w:val="65"/>
        </w:rPr>
        <w:t>342</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"bookmark2195" \o "Current Document" </w:instrText>
      </w:r>
      <w:r>
        <w:fldChar w:fldCharType="separate"/>
      </w:r>
      <w:r>
        <w:rPr>
          <w:rStyle w:val="65"/>
        </w:rPr>
        <w:t xml:space="preserve">Applying a Generic Function </w:t>
      </w:r>
      <w:r>
        <w:rPr>
          <w:rStyle w:val="65"/>
        </w:rPr>
        <w:tab/>
      </w:r>
      <w:r>
        <w:rPr>
          <w:rStyle w:val="65"/>
        </w:rPr>
        <w:t>342</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"bookmark2201" \o "Current Document" </w:instrText>
      </w:r>
      <w:r>
        <w:fldChar w:fldCharType="separate"/>
      </w:r>
      <w:r>
        <w:rPr>
          <w:rStyle w:val="65"/>
        </w:rPr>
        <w:t xml:space="preserve">Incremental Development </w:t>
      </w:r>
      <w:r>
        <w:rPr>
          <w:rStyle w:val="65"/>
        </w:rPr>
        <w:tab/>
      </w:r>
      <w:r>
        <w:rPr>
          <w:rStyle w:val="65"/>
        </w:rPr>
        <w:t>344</w:t>
      </w:r>
      <w:r>
        <w:fldChar w:fldCharType="end"/>
      </w:r>
    </w:p>
    <w:p>
      <w:pPr>
        <w:pStyle w:val="2"/>
        <w:widowControl w:val="0"/>
        <w:shd w:val="clear" w:color="auto" w:fill="auto"/>
        <w:tabs>
          <w:tab w:val="right" w:leader="dot" w:pos="9721"/>
        </w:tabs>
        <w:spacing w:before="0" w:after="0" w:line="336" w:lineRule="exact"/>
        <w:ind w:left="400" w:right="0" w:firstLine="0"/>
      </w:pPr>
      <w:r>
        <w:fldChar w:fldCharType="begin"/>
      </w:r>
      <w:r>
        <w:instrText xml:space="preserve">HYPERLINK  \l "bookmark2207" \o "Current Document" </w:instrText>
      </w:r>
      <w:r>
        <w:fldChar w:fldCharType="separate"/>
      </w:r>
      <w:r>
        <w:rPr>
          <w:rStyle w:val="65"/>
        </w:rPr>
        <w:t xml:space="preserve">Methods versus Slots </w:t>
      </w:r>
      <w:r>
        <w:rPr>
          <w:rStyle w:val="65"/>
        </w:rPr>
        <w:tab/>
      </w:r>
      <w:r>
        <w:rPr>
          <w:rStyle w:val="65"/>
        </w:rPr>
        <w:t>345</w:t>
      </w:r>
      <w:r>
        <w:fldChar w:fldCharType="end"/>
      </w:r>
    </w:p>
    <w:p>
      <w:pPr>
        <w:pStyle w:val="2"/>
        <w:widowControl w:val="0"/>
        <w:shd w:val="clear" w:color="auto" w:fill="auto"/>
        <w:tabs>
          <w:tab w:val="right" w:leader="dot" w:pos="9721"/>
        </w:tabs>
        <w:spacing w:before="0" w:after="513" w:line="336" w:lineRule="exact"/>
        <w:ind w:left="400" w:right="0" w:firstLine="0"/>
      </w:pPr>
      <w:r>
        <w:fldChar w:fldCharType="begin"/>
      </w:r>
      <w:r>
        <w:instrText xml:space="preserve">HYPERLINK  \l "bookmark2210" \o "Current Document" </w:instrText>
      </w:r>
      <w:r>
        <w:fldChar w:fldCharType="separate"/>
      </w:r>
      <w:r>
        <w:rPr>
          <w:rStyle w:val="65"/>
        </w:rPr>
        <w:t xml:space="preserve">Sharing Private Functions and Data Between Methods </w:t>
      </w:r>
      <w:r>
        <w:rPr>
          <w:rStyle w:val="65"/>
        </w:rPr>
        <w:tab/>
      </w:r>
      <w:r>
        <w:rPr>
          <w:rStyle w:val="65"/>
        </w:rPr>
        <w:t>345</w:t>
      </w:r>
      <w:r>
        <w:fldChar w:fldCharType="end"/>
      </w:r>
    </w:p>
    <w:p>
      <w:pPr>
        <w:pStyle w:val="3"/>
        <w:widowControl w:val="0"/>
        <w:shd w:val="clear" w:color="auto" w:fill="auto"/>
        <w:spacing w:before="0" w:after="91" w:line="220" w:lineRule="exact"/>
        <w:ind w:left="0" w:right="0" w:firstLine="0"/>
      </w:pPr>
      <w:r>
        <w:fldChar w:fldCharType="begin"/>
      </w:r>
      <w:r>
        <w:instrText xml:space="preserve">HYPERLINK  \l "bookmark2214" \o "Current Document" </w:instrText>
      </w:r>
      <w:r>
        <w:fldChar w:fldCharType="separate"/>
      </w:r>
      <w:r>
        <w:rPr>
          <w:color w:val="000000"/>
          <w:spacing w:val="0"/>
          <w:w w:val="100"/>
          <w:position w:val="0"/>
          <w:lang w:val="en-US" w:eastAsia="en-US" w:bidi="en-US"/>
        </w:rPr>
        <w:t>17</w:t>
      </w:r>
      <w:r>
        <w:fldChar w:fldCharType="end"/>
      </w:r>
    </w:p>
    <w:p>
      <w:pPr>
        <w:pStyle w:val="3"/>
        <w:widowControl w:val="0"/>
        <w:shd w:val="clear" w:color="auto" w:fill="auto"/>
        <w:tabs>
          <w:tab w:val="right" w:leader="dot" w:pos="9721"/>
        </w:tabs>
        <w:spacing w:before="0" w:after="39" w:line="230" w:lineRule="exact"/>
        <w:ind w:left="0" w:right="0" w:firstLine="0"/>
      </w:pPr>
      <w:r>
        <w:fldChar w:fldCharType="begin"/>
      </w:r>
      <w:r>
        <w:instrText xml:space="preserve">HYPERLINK  \l "bookmark2217" \o "Current Document" </w:instrText>
      </w:r>
      <w:r>
        <w:fldChar w:fldCharType="separate"/>
      </w:r>
      <w:r>
        <w:rPr>
          <w:color w:val="000000"/>
          <w:spacing w:val="0"/>
          <w:w w:val="100"/>
          <w:position w:val="0"/>
          <w:lang w:val="en-US" w:eastAsia="en-US" w:bidi="en-US"/>
        </w:rPr>
        <w:t>Programming Examples</w:t>
      </w:r>
      <w:r>
        <w:rPr>
          <w:color w:val="000000"/>
          <w:spacing w:val="0"/>
          <w:w w:val="100"/>
          <w:position w:val="0"/>
          <w:lang w:val="en-US" w:eastAsia="en-US" w:bidi="en-US"/>
        </w:rPr>
        <w:tab/>
      </w:r>
      <w:r>
        <w:rPr>
          <w:rStyle w:val="66"/>
        </w:rPr>
        <w:t>347</w:t>
      </w:r>
      <w:r>
        <w:fldChar w:fldCharType="end"/>
      </w:r>
    </w:p>
    <w:p>
      <w:pPr>
        <w:pStyle w:val="5"/>
        <w:widowControl w:val="0"/>
        <w:shd w:val="clear" w:color="auto" w:fill="auto"/>
        <w:tabs>
          <w:tab w:val="right" w:leader="dot" w:pos="9721"/>
        </w:tabs>
        <w:spacing w:before="0" w:after="0" w:line="341" w:lineRule="exact"/>
        <w:ind w:left="0" w:right="0" w:firstLine="0"/>
      </w:pPr>
      <w:r>
        <w:fldChar w:fldCharType="begin"/>
      </w:r>
      <w:r>
        <w:instrText xml:space="preserve">HYPERLINK  \l "bookmark2219" \o "Current Document" </w:instrText>
      </w:r>
      <w:r>
        <w:fldChar w:fldCharType="separate"/>
      </w:r>
      <w:r>
        <w:rPr>
          <w:rStyle w:val="65"/>
        </w:rPr>
        <w:t xml:space="preserve">Symbol Manipulation </w:t>
      </w:r>
      <w:r>
        <w:rPr>
          <w:rStyle w:val="65"/>
        </w:rPr>
        <w:tab/>
      </w:r>
      <w:r>
        <w:rPr>
          <w:rStyle w:val="65"/>
        </w:rPr>
        <w:t>348</w:t>
      </w:r>
      <w:r>
        <w:fldChar w:fldCharType="end"/>
      </w:r>
    </w:p>
    <w:p>
      <w:pPr>
        <w:pStyle w:val="5"/>
        <w:widowControl w:val="0"/>
        <w:shd w:val="clear" w:color="auto" w:fill="auto"/>
        <w:tabs>
          <w:tab w:val="right" w:leader="dot" w:pos="9721"/>
        </w:tabs>
        <w:spacing w:before="0" w:after="0" w:line="341" w:lineRule="exact"/>
        <w:ind w:left="0" w:right="0" w:firstLine="0"/>
      </w:pPr>
      <w:r>
        <w:fldChar w:fldCharType="begin"/>
      </w:r>
      <w:r>
        <w:instrText xml:space="preserve">HYPERLINK  \l "bookmark2230" \o "Current Document" </w:instrText>
      </w:r>
      <w:r>
        <w:fldChar w:fldCharType="separate"/>
      </w:r>
      <w:r>
        <w:rPr>
          <w:rStyle w:val="65"/>
        </w:rPr>
        <w:t xml:space="preserve">Sorting a List of Points </w:t>
      </w:r>
      <w:r>
        <w:rPr>
          <w:rStyle w:val="65"/>
        </w:rPr>
        <w:tab/>
      </w:r>
      <w:r>
        <w:rPr>
          <w:rStyle w:val="65"/>
        </w:rPr>
        <w:t>349</w:t>
      </w:r>
      <w:r>
        <w:fldChar w:fldCharType="end"/>
      </w:r>
    </w:p>
    <w:p>
      <w:pPr>
        <w:pStyle w:val="5"/>
        <w:widowControl w:val="0"/>
        <w:shd w:val="clear" w:color="auto" w:fill="auto"/>
        <w:tabs>
          <w:tab w:val="left" w:leader="dot" w:pos="9173"/>
        </w:tabs>
        <w:spacing w:before="0" w:after="0" w:line="341" w:lineRule="exact"/>
        <w:ind w:left="0" w:right="0" w:firstLine="0"/>
      </w:pPr>
      <w:r>
        <w:fldChar w:fldCharType="begin"/>
      </w:r>
      <w:r>
        <w:instrText xml:space="preserve">HYPERLINK  \l "bookmark2234" \o "Current Document" </w:instrText>
      </w:r>
      <w:r>
        <w:fldChar w:fldCharType="separate"/>
      </w:r>
      <w:r>
        <w:rPr>
          <w:rStyle w:val="65"/>
        </w:rPr>
        <w:t xml:space="preserve">Computing the Center of a Bounding Box </w:t>
      </w:r>
      <w:r>
        <w:rPr>
          <w:rStyle w:val="65"/>
        </w:rPr>
        <w:tab/>
      </w:r>
      <w:r>
        <w:rPr>
          <w:rStyle w:val="65"/>
        </w:rPr>
        <w:t>350</w:t>
      </w:r>
      <w:r>
        <w:fldChar w:fldCharType="end"/>
      </w:r>
    </w:p>
    <w:p>
      <w:pPr>
        <w:pStyle w:val="5"/>
        <w:widowControl w:val="0"/>
        <w:shd w:val="clear" w:color="auto" w:fill="auto"/>
        <w:tabs>
          <w:tab w:val="right" w:leader="dot" w:pos="9721"/>
        </w:tabs>
        <w:spacing w:before="0" w:after="0" w:line="341" w:lineRule="exact"/>
        <w:ind w:left="0" w:right="0" w:firstLine="0"/>
      </w:pPr>
      <w:r>
        <w:fldChar w:fldCharType="begin"/>
      </w:r>
      <w:r>
        <w:instrText xml:space="preserve">HYPERLINK  \l "bookmark2241" \o "Current Document" </w:instrText>
      </w:r>
      <w:r>
        <w:fldChar w:fldCharType="separate"/>
      </w:r>
      <w:r>
        <w:rPr>
          <w:rStyle w:val="65"/>
        </w:rPr>
        <w:t xml:space="preserve">Computing the Area of a Bounding Box </w:t>
      </w:r>
      <w:r>
        <w:rPr>
          <w:rStyle w:val="65"/>
        </w:rPr>
        <w:tab/>
      </w:r>
      <w:r>
        <w:rPr>
          <w:rStyle w:val="65"/>
        </w:rPr>
        <w:t>351</w:t>
      </w:r>
      <w:r>
        <w:fldChar w:fldCharType="end"/>
      </w:r>
    </w:p>
    <w:p>
      <w:pPr>
        <w:pStyle w:val="5"/>
        <w:widowControl w:val="0"/>
        <w:shd w:val="clear" w:color="auto" w:fill="auto"/>
        <w:tabs>
          <w:tab w:val="left" w:leader="dot" w:pos="9173"/>
        </w:tabs>
        <w:spacing w:before="0" w:after="0" w:line="341" w:lineRule="exact"/>
        <w:ind w:left="0" w:right="0" w:firstLine="0"/>
      </w:pPr>
      <w:r>
        <w:fldChar w:fldCharType="begin"/>
      </w:r>
      <w:r>
        <w:instrText xml:space="preserve">HYPERLINK  \l "bookmark2243" \o "Current Document" </w:instrText>
      </w:r>
      <w:r>
        <w:fldChar w:fldCharType="separate"/>
      </w:r>
      <w:r>
        <w:rPr>
          <w:rStyle w:val="65"/>
        </w:rPr>
        <w:t xml:space="preserve">Computing a Bounding Box Centered at a Point </w:t>
      </w:r>
      <w:r>
        <w:rPr>
          <w:rStyle w:val="65"/>
        </w:rPr>
        <w:tab/>
      </w:r>
      <w:r>
        <w:rPr>
          <w:rStyle w:val="65"/>
        </w:rPr>
        <w:t>351</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"bookmark2246" \o "Current Document" </w:instrText>
      </w:r>
      <w:r>
        <w:fldChar w:fldCharType="separate"/>
      </w:r>
      <w:r>
        <w:rPr>
          <w:rStyle w:val="65"/>
        </w:rPr>
        <w:t xml:space="preserve">Computing the Union of Several Bounding Boxes </w:t>
      </w:r>
      <w:r>
        <w:rPr>
          <w:rStyle w:val="65"/>
        </w:rPr>
        <w:tab/>
      </w:r>
      <w:r>
        <w:rPr>
          <w:rStyle w:val="65"/>
        </w:rPr>
        <w:t>352</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"bookmark2251" \o "Current Document" </w:instrText>
      </w:r>
      <w:r>
        <w:fldChar w:fldCharType="separate"/>
      </w:r>
      <w:r>
        <w:rPr>
          <w:rStyle w:val="65"/>
        </w:rPr>
        <w:t xml:space="preserve">Computing the Intersection of Bounding Boxes </w:t>
      </w:r>
      <w:r>
        <w:rPr>
          <w:rStyle w:val="65"/>
        </w:rPr>
        <w:tab/>
      </w:r>
      <w:r>
        <w:rPr>
          <w:rStyle w:val="65"/>
        </w:rPr>
        <w:t>352</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"bookmark2254" \o "Current Document" </w:instrText>
      </w:r>
      <w:r>
        <w:fldChar w:fldCharType="separate"/>
      </w:r>
      <w:r>
        <w:rPr>
          <w:rStyle w:val="65"/>
        </w:rPr>
        <w:t xml:space="preserve">Prime Factorizations </w:t>
      </w:r>
      <w:r>
        <w:rPr>
          <w:rStyle w:val="65"/>
        </w:rPr>
        <w:tab/>
      </w:r>
      <w:r>
        <w:rPr>
          <w:rStyle w:val="65"/>
        </w:rPr>
        <w:t>353</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"bookmark2256" \o "Current Document" </w:instrText>
      </w:r>
      <w:r>
        <w:fldChar w:fldCharType="separate"/>
      </w:r>
      <w:r>
        <w:rPr>
          <w:rStyle w:val="65"/>
        </w:rPr>
        <w:t xml:space="preserve">Evaluating a Prime Factorization </w:t>
      </w:r>
      <w:r>
        <w:rPr>
          <w:rStyle w:val="65"/>
        </w:rPr>
        <w:tab/>
      </w:r>
      <w:r>
        <w:rPr>
          <w:rStyle w:val="65"/>
        </w:rPr>
        <w:t>353</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"bookmark2260" \o "Current Document" </w:instrText>
      </w:r>
      <w:r>
        <w:fldChar w:fldCharType="separate"/>
      </w:r>
      <w:r>
        <w:rPr>
          <w:rStyle w:val="65"/>
        </w:rPr>
        <w:t xml:space="preserve">Computing the Prime Factorization </w:t>
      </w:r>
      <w:r>
        <w:rPr>
          <w:rStyle w:val="65"/>
        </w:rPr>
        <w:tab/>
      </w:r>
      <w:r>
        <w:rPr>
          <w:rStyle w:val="65"/>
        </w:rPr>
        <w:t>355</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"bookmark2267" \o "Current Document" </w:instrText>
      </w:r>
      <w:r>
        <w:fldChar w:fldCharType="separate"/>
      </w:r>
      <w:r>
        <w:rPr>
          <w:rStyle w:val="65"/>
        </w:rPr>
        <w:t xml:space="preserve">Multiplying Two Prime Factorizations </w:t>
      </w:r>
      <w:r>
        <w:rPr>
          <w:rStyle w:val="65"/>
        </w:rPr>
        <w:tab/>
      </w:r>
      <w:r>
        <w:rPr>
          <w:rStyle w:val="65"/>
        </w:rPr>
        <w:t>356</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"bookmark2269" \o "Current Document" </w:instrText>
      </w:r>
      <w:r>
        <w:fldChar w:fldCharType="separate"/>
      </w:r>
      <w:r>
        <w:rPr>
          <w:rStyle w:val="67"/>
        </w:rPr>
        <w:t>Using Prime Factorizations to Compute the GCD</w:t>
      </w:r>
      <w:r>
        <w:rPr>
          <w:rStyle w:val="65"/>
        </w:rPr>
        <w:t xml:space="preserve"> </w:t>
      </w:r>
      <w:r>
        <w:rPr>
          <w:rStyle w:val="65"/>
        </w:rPr>
        <w:tab/>
      </w:r>
      <w:r>
        <w:rPr>
          <w:rStyle w:val="65"/>
        </w:rPr>
        <w:t>357</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"bookmark2272" \o "Current Document" </w:instrText>
      </w:r>
      <w:r>
        <w:fldChar w:fldCharType="separate"/>
      </w:r>
      <w:r>
        <w:rPr>
          <w:rStyle w:val="65"/>
        </w:rPr>
        <w:t xml:space="preserve">Fibonacci Function </w:t>
      </w:r>
      <w:r>
        <w:rPr>
          <w:rStyle w:val="65"/>
        </w:rPr>
        <w:tab/>
      </w:r>
      <w:r>
        <w:rPr>
          <w:rStyle w:val="65"/>
        </w:rPr>
        <w:t>358</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"bookmark2275" \o "Current Document" </w:instrText>
      </w:r>
      <w:r>
        <w:fldChar w:fldCharType="separate"/>
      </w:r>
      <w:r>
        <w:rPr>
          <w:rStyle w:val="65"/>
        </w:rPr>
        <w:t xml:space="preserve">Factorial Function </w:t>
      </w:r>
      <w:r>
        <w:rPr>
          <w:rStyle w:val="65"/>
        </w:rPr>
        <w:tab/>
      </w:r>
      <w:r>
        <w:rPr>
          <w:rStyle w:val="65"/>
        </w:rPr>
        <w:t>358</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"bookmark2277" \o "Current Document" </w:instrText>
      </w:r>
      <w:r>
        <w:fldChar w:fldCharType="separate"/>
      </w:r>
      <w:r>
        <w:rPr>
          <w:rStyle w:val="65"/>
        </w:rPr>
        <w:t xml:space="preserve">Exponential Function </w:t>
      </w:r>
      <w:r>
        <w:rPr>
          <w:rStyle w:val="65"/>
        </w:rPr>
        <w:tab/>
      </w:r>
      <w:r>
        <w:rPr>
          <w:rStyle w:val="65"/>
        </w:rPr>
        <w:t>359</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"bookmark2279" \o "Current Document" </w:instrText>
      </w:r>
      <w:r>
        <w:fldChar w:fldCharType="separate"/>
      </w:r>
      <w:r>
        <w:rPr>
          <w:rStyle w:val="65"/>
        </w:rPr>
        <w:t xml:space="preserve">Counting Values in a List </w:t>
      </w:r>
      <w:r>
        <w:rPr>
          <w:rStyle w:val="65"/>
        </w:rPr>
        <w:tab/>
      </w:r>
      <w:r>
        <w:rPr>
          <w:rStyle w:val="65"/>
        </w:rPr>
        <w:t>359</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"bookmark2283" \o "Current Document" </w:instrText>
      </w:r>
      <w:r>
        <w:fldChar w:fldCharType="separate"/>
      </w:r>
      <w:r>
        <w:rPr>
          <w:rStyle w:val="65"/>
        </w:rPr>
        <w:t xml:space="preserve">Counting Characters in a String </w:t>
      </w:r>
      <w:r>
        <w:rPr>
          <w:rStyle w:val="65"/>
        </w:rPr>
        <w:tab/>
      </w:r>
      <w:r>
        <w:rPr>
          <w:rStyle w:val="65"/>
        </w:rPr>
        <w:t>361</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"bookmark2288" \o "Current Document" </w:instrText>
      </w:r>
      <w:r>
        <w:fldChar w:fldCharType="separate"/>
      </w:r>
      <w:r>
        <w:rPr>
          <w:rStyle w:val="65"/>
        </w:rPr>
        <w:t xml:space="preserve">Regular Expression Pattern Matching </w:t>
      </w:r>
      <w:r>
        <w:rPr>
          <w:rStyle w:val="65"/>
        </w:rPr>
        <w:tab/>
      </w:r>
      <w:r>
        <w:rPr>
          <w:rStyle w:val="65"/>
        </w:rPr>
        <w:t>361</w:t>
      </w:r>
      <w:r>
        <w:fldChar w:fldCharType="end"/>
      </w:r>
    </w:p>
    <w:p>
      <w:pPr>
        <w:pStyle w:val="5"/>
        <w:widowControl w:val="0"/>
        <w:shd w:val="clear" w:color="auto" w:fill="auto"/>
        <w:tabs>
          <w:tab w:val="right" w:leader="dot" w:pos="9706"/>
        </w:tabs>
        <w:spacing w:before="0" w:after="0" w:line="336" w:lineRule="exact"/>
        <w:ind w:left="0" w:right="0" w:firstLine="0"/>
      </w:pPr>
      <w:r>
        <w:fldChar w:fldCharType="begin"/>
      </w:r>
      <w:r>
        <w:instrText xml:space="preserve">HYPERLINK  \l "bookmark2292" \o "Current Document" </w:instrText>
      </w:r>
      <w:r>
        <w:fldChar w:fldCharType="separate"/>
      </w:r>
      <w:r>
        <w:rPr>
          <w:rStyle w:val="65"/>
        </w:rPr>
        <w:t xml:space="preserve">Geometric Constructions </w:t>
      </w:r>
      <w:r>
        <w:rPr>
          <w:rStyle w:val="65"/>
        </w:rPr>
        <w:tab/>
      </w:r>
      <w:r>
        <w:rPr>
          <w:rStyle w:val="65"/>
        </w:rPr>
        <w:t>362</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"bookmark2294" \o "Current Document" </w:instrText>
      </w:r>
      <w:r>
        <w:fldChar w:fldCharType="separate"/>
      </w:r>
      <w:r>
        <w:rPr>
          <w:rStyle w:val="65"/>
        </w:rPr>
        <w:t xml:space="preserve">The Application Domain </w:t>
      </w:r>
      <w:r>
        <w:rPr>
          <w:rStyle w:val="65"/>
        </w:rPr>
        <w:tab/>
      </w:r>
      <w:r>
        <w:rPr>
          <w:rStyle w:val="65"/>
        </w:rPr>
        <w:t>362</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"bookmark2297" \o "Current Document" </w:instrText>
      </w:r>
      <w:r>
        <w:fldChar w:fldCharType="separate"/>
      </w:r>
      <w:r>
        <w:rPr>
          <w:rStyle w:val="65"/>
        </w:rPr>
        <w:t xml:space="preserve">The Implementation </w:t>
      </w:r>
      <w:r>
        <w:rPr>
          <w:rStyle w:val="65"/>
        </w:rPr>
        <w:tab/>
      </w:r>
      <w:r>
        <w:rPr>
          <w:rStyle w:val="65"/>
        </w:rPr>
        <w:t>363</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"bookmark2299" \o "Current Document" </w:instrText>
      </w:r>
      <w:r>
        <w:fldChar w:fldCharType="separate"/>
      </w:r>
      <w:r>
        <w:rPr>
          <w:rStyle w:val="65"/>
        </w:rPr>
        <w:t xml:space="preserve">The Classes </w:t>
      </w:r>
      <w:r>
        <w:rPr>
          <w:rStyle w:val="65"/>
        </w:rPr>
        <w:tab/>
      </w:r>
      <w:r>
        <w:rPr>
          <w:rStyle w:val="65"/>
        </w:rPr>
        <w:t>364</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"bookmark2307" \o "Current Document" </w:instrText>
      </w:r>
      <w:r>
        <w:fldChar w:fldCharType="separate"/>
      </w:r>
      <w:r>
        <w:rPr>
          <w:rStyle w:val="65"/>
        </w:rPr>
        <w:t xml:space="preserve">The Generic Functions </w:t>
      </w:r>
      <w:r>
        <w:rPr>
          <w:rStyle w:val="65"/>
        </w:rPr>
        <w:tab/>
      </w:r>
      <w:r>
        <w:rPr>
          <w:rStyle w:val="65"/>
        </w:rPr>
        <w:t>365</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"bookmark2309" \o "Current Document" </w:instrText>
      </w:r>
      <w:r>
        <w:fldChar w:fldCharType="separate"/>
      </w:r>
      <w:r>
        <w:rPr>
          <w:rStyle w:val="65"/>
        </w:rPr>
        <w:t xml:space="preserve">Describing the Methods by Class </w:t>
      </w:r>
      <w:r>
        <w:rPr>
          <w:rStyle w:val="65"/>
        </w:rPr>
        <w:tab/>
      </w:r>
      <w:r>
        <w:rPr>
          <w:rStyle w:val="65"/>
        </w:rPr>
        <w:t>365</w:t>
      </w:r>
      <w:r>
        <w:fldChar w:fldCharType="end"/>
      </w:r>
    </w:p>
    <w:p>
      <w:pPr>
        <w:pStyle w:val="2"/>
        <w:widowControl w:val="0"/>
        <w:shd w:val="clear" w:color="auto" w:fill="auto"/>
        <w:tabs>
          <w:tab w:val="right" w:leader="dot" w:pos="9706"/>
        </w:tabs>
        <w:spacing w:before="0" w:after="0" w:line="336" w:lineRule="exact"/>
        <w:ind w:left="380" w:right="0" w:firstLine="0"/>
      </w:pPr>
      <w:r>
        <w:fldChar w:fldCharType="begin"/>
      </w:r>
      <w:r>
        <w:instrText xml:space="preserve">HYPERLINK  \l "bookmark2312" \o "Current Document" </w:instrText>
      </w:r>
      <w:r>
        <w:fldChar w:fldCharType="separate"/>
      </w:r>
      <w:r>
        <w:rPr>
          <w:rStyle w:val="65"/>
        </w:rPr>
        <w:t xml:space="preserve">The Source Code </w:t>
      </w:r>
      <w:r>
        <w:rPr>
          <w:rStyle w:val="65"/>
        </w:rPr>
        <w:tab/>
      </w:r>
      <w:r>
        <w:rPr>
          <w:rStyle w:val="65"/>
        </w:rPr>
        <w:t>367</w:t>
      </w:r>
      <w:r>
        <w:fldChar w:fldCharType="end"/>
      </w:r>
    </w:p>
    <w:p>
      <w:pPr>
        <w:pStyle w:val="2"/>
        <w:widowControl w:val="0"/>
        <w:shd w:val="clear" w:color="auto" w:fill="auto"/>
        <w:tabs>
          <w:tab w:val="right" w:leader="dot" w:pos="9706"/>
        </w:tabs>
        <w:spacing w:before="0" w:after="505" w:line="336" w:lineRule="exact"/>
        <w:ind w:left="380" w:right="0" w:firstLine="0"/>
      </w:pPr>
      <w:r>
        <w:fldChar w:fldCharType="begin"/>
      </w:r>
      <w:r>
        <w:instrText xml:space="preserve">HYPERLINK  \l "bookmark2316" \o "Current Document" </w:instrText>
      </w:r>
      <w:r>
        <w:fldChar w:fldCharType="separate"/>
      </w:r>
      <w:r>
        <w:rPr>
          <w:rStyle w:val="65"/>
        </w:rPr>
        <w:t xml:space="preserve">Extending the Implementation </w:t>
      </w:r>
      <w:r>
        <w:rPr>
          <w:rStyle w:val="65"/>
        </w:rPr>
        <w:tab/>
      </w:r>
      <w:r>
        <w:rPr>
          <w:rStyle w:val="65"/>
        </w:rPr>
        <w:t>375</w:t>
      </w:r>
      <w:r>
        <w:fldChar w:fldCharType="end"/>
      </w:r>
    </w:p>
    <w:p>
      <w:pPr>
        <w:pStyle w:val="3"/>
        <w:widowControl w:val="0"/>
        <w:shd w:val="clear" w:color="auto" w:fill="auto"/>
        <w:tabs>
          <w:tab w:val="left" w:leader="dot" w:pos="9154"/>
        </w:tabs>
        <w:spacing w:before="0" w:after="0" w:line="230" w:lineRule="exact"/>
        <w:ind w:left="0" w:right="0" w:firstLine="0"/>
        <w:sectPr>
          <w:headerReference r:id="rId5" w:type="default"/>
          <w:footerReference r:id="rId7" w:type="default"/>
          <w:headerReference r:id="rId6" w:type="even"/>
          <w:footerReference r:id="rId8" w:type="even"/>
          <w:pgSz w:w="12240" w:h="15840"/>
          <w:pgMar w:top="1914" w:right="1237" w:bottom="1590" w:left="1229" w:header="0" w:footer="3" w:gutter="0"/>
          <w:cols w:space="720" w:num="1"/>
          <w:rtlGutter w:val="0"/>
          <w:docGrid w:linePitch="360" w:charSpace="0"/>
        </w:sectPr>
      </w:pPr>
      <w:r>
        <w:fldChar w:fldCharType="begin"/>
      </w:r>
      <w:r>
        <w:instrText xml:space="preserve">HYPERLINK  \l "bookmark2320" \o "Current Document" </w:instrText>
      </w:r>
      <w:r>
        <w:fldChar w:fldCharType="separate"/>
      </w:r>
      <w:r>
        <w:rPr>
          <w:color w:val="000000"/>
          <w:spacing w:val="0"/>
          <w:w w:val="100"/>
          <w:position w:val="0"/>
          <w:lang w:val="en-US" w:eastAsia="en-US" w:bidi="en-US"/>
        </w:rPr>
        <w:t>Index</w:t>
      </w:r>
      <w:r>
        <w:rPr>
          <w:color w:val="000000"/>
          <w:spacing w:val="0"/>
          <w:w w:val="100"/>
          <w:position w:val="0"/>
          <w:lang w:val="en-US" w:eastAsia="en-US" w:bidi="en-US"/>
        </w:rPr>
        <w:tab/>
      </w:r>
      <w:r>
        <w:rPr>
          <w:rStyle w:val="66"/>
        </w:rPr>
        <w:t>377</w:t>
      </w:r>
      <w:r>
        <w:fldChar w:fldCharType="end"/>
      </w:r>
      <w:r>
        <w:fldChar w:fldCharType="end"/>
      </w:r>
    </w:p>
    <w:p>
      <w:pPr>
        <w:pStyle w:val="15"/>
        <w:keepNext/>
        <w:keepLines/>
        <w:widowControl w:val="0"/>
        <w:shd w:val="clear" w:color="auto" w:fill="auto"/>
        <w:spacing w:before="0" w:after="732" w:line="480" w:lineRule="exact"/>
        <w:ind w:left="0" w:right="0" w:firstLine="0"/>
        <w:jc w:val="left"/>
      </w:pPr>
      <w:bookmarkStart w:id="1" w:name="bookmark1"/>
      <w:bookmarkStart w:id="2" w:name="bookmark2"/>
      <w:r>
        <w:rPr>
          <w:color w:val="000000"/>
          <w:spacing w:val="0"/>
          <w:w w:val="100"/>
          <w:position w:val="0"/>
          <w:lang w:val="en-US" w:eastAsia="en-US" w:bidi="en-US"/>
        </w:rPr>
        <w:t>Before You Start</w:t>
      </w:r>
      <w:bookmarkEnd w:id="1"/>
      <w:bookmarkEnd w:id="2"/>
    </w:p>
    <w:p>
      <w:pPr>
        <w:pStyle w:val="19"/>
        <w:widowControl w:val="0"/>
        <w:shd w:val="clear" w:color="auto" w:fill="auto"/>
        <w:spacing w:before="0" w:after="0" w:line="456" w:lineRule="exact"/>
        <w:ind w:left="0" w:right="0" w:firstLine="0"/>
        <w:rPr>
          <w:color w:val="FF9900"/>
        </w:rPr>
      </w:pPr>
      <w:r>
        <w:rPr>
          <w:color w:val="000000"/>
          <w:spacing w:val="0"/>
          <w:w w:val="100"/>
          <w:position w:val="0"/>
          <w:lang w:val="en-US" w:eastAsia="en-US" w:bidi="en-US"/>
        </w:rPr>
        <w:t>This preface contains the following sections:</w:t>
      </w:r>
      <w:r>
        <w:rPr>
          <w:rFonts w:ascii="Tahoma" w:hAnsi="Tahoma" w:eastAsia="Tahoma" w:cs="Tahoma"/>
          <w:b w:val="0"/>
          <w:i w:val="0"/>
          <w:caps w:val="0"/>
          <w:color w:val="FF9900"/>
          <w:spacing w:val="0"/>
          <w:sz w:val="18"/>
          <w:szCs w:val="18"/>
        </w:rPr>
        <w:t>这序言包含以下部分:</w:t>
      </w:r>
    </w:p>
    <w:p>
      <w:pPr>
        <w:pStyle w:val="19"/>
        <w:widowControl w:val="0"/>
        <w:numPr>
          <w:ilvl w:val="0"/>
          <w:numId w:val="2"/>
        </w:numPr>
        <w:shd w:val="clear" w:color="auto" w:fill="auto"/>
        <w:tabs>
          <w:tab w:val="left" w:pos="482"/>
        </w:tabs>
        <w:spacing w:before="0" w:after="0" w:line="456" w:lineRule="exact"/>
        <w:ind w:left="0" w:right="0" w:firstLine="0"/>
      </w:pPr>
      <w:r>
        <w:fldChar w:fldCharType="begin"/>
      </w:r>
      <w:r>
        <w:instrText xml:space="preserve">HYPERLINK  \l "bookmark3" \o "Current Document" </w:instrText>
      </w:r>
      <w:r>
        <w:fldChar w:fldCharType="separate"/>
      </w:r>
      <w:r>
        <w:rPr>
          <w:color w:val="000000"/>
          <w:spacing w:val="0"/>
          <w:w w:val="100"/>
          <w:position w:val="0"/>
          <w:lang w:val="en-US" w:eastAsia="en-US" w:bidi="en-US"/>
        </w:rPr>
        <w:t>About This Manual on page 20</w:t>
      </w:r>
      <w:r>
        <w:fldChar w:fldCharType="end"/>
      </w:r>
    </w:p>
    <w:p>
      <w:pPr>
        <w:pStyle w:val="19"/>
        <w:widowControl w:val="0"/>
        <w:numPr>
          <w:ilvl w:val="0"/>
          <w:numId w:val="2"/>
        </w:numPr>
        <w:shd w:val="clear" w:color="auto" w:fill="auto"/>
        <w:tabs>
          <w:tab w:val="left" w:pos="482"/>
        </w:tabs>
        <w:spacing w:before="0" w:after="0" w:line="456" w:lineRule="exact"/>
        <w:ind w:left="0" w:right="0" w:firstLine="0"/>
      </w:pPr>
      <w:r>
        <w:fldChar w:fldCharType="begin"/>
      </w:r>
      <w:r>
        <w:instrText xml:space="preserve">HYPERLINK  \l "bookmark15" \o "Current Document" </w:instrText>
      </w:r>
      <w:r>
        <w:fldChar w:fldCharType="separate"/>
      </w:r>
      <w:r>
        <w:rPr>
          <w:rStyle w:val="71"/>
        </w:rPr>
        <w:t>What’s New</w:t>
      </w:r>
      <w:r>
        <w:rPr>
          <w:color w:val="000000"/>
          <w:spacing w:val="0"/>
          <w:w w:val="100"/>
          <w:position w:val="0"/>
          <w:lang w:val="en-US" w:eastAsia="en-US" w:bidi="en-US"/>
        </w:rPr>
        <w:t xml:space="preserve"> on page 23</w:t>
      </w:r>
      <w:r>
        <w:fldChar w:fldCharType="end"/>
      </w:r>
    </w:p>
    <w:p>
      <w:pPr>
        <w:pStyle w:val="19"/>
        <w:widowControl w:val="0"/>
        <w:numPr>
          <w:ilvl w:val="0"/>
          <w:numId w:val="2"/>
        </w:numPr>
        <w:shd w:val="clear" w:color="auto" w:fill="auto"/>
        <w:tabs>
          <w:tab w:val="left" w:pos="482"/>
        </w:tabs>
        <w:spacing w:before="0" w:after="0" w:line="456" w:lineRule="exact"/>
        <w:ind w:left="0" w:right="0" w:firstLine="0"/>
      </w:pPr>
      <w:r>
        <w:fldChar w:fldCharType="begin"/>
      </w:r>
      <w:r>
        <w:instrText xml:space="preserve">HYPERLINK  \l "bookmark17" \o "Current Document" </w:instrText>
      </w:r>
      <w:r>
        <w:fldChar w:fldCharType="separate"/>
      </w:r>
      <w:r>
        <w:rPr>
          <w:color w:val="000000"/>
          <w:spacing w:val="0"/>
          <w:w w:val="100"/>
          <w:position w:val="0"/>
          <w:lang w:val="en-US" w:eastAsia="en-US" w:bidi="en-US"/>
        </w:rPr>
        <w:t>SKILL Development Help on page 23</w:t>
      </w:r>
      <w:r>
        <w:fldChar w:fldCharType="end"/>
      </w:r>
    </w:p>
    <w:p>
      <w:pPr>
        <w:pStyle w:val="19"/>
        <w:widowControl w:val="0"/>
        <w:numPr>
          <w:ilvl w:val="0"/>
          <w:numId w:val="2"/>
        </w:numPr>
        <w:shd w:val="clear" w:color="auto" w:fill="auto"/>
        <w:tabs>
          <w:tab w:val="left" w:pos="482"/>
        </w:tabs>
        <w:spacing w:before="0" w:after="0" w:line="456" w:lineRule="exact"/>
        <w:ind w:left="0" w:right="0" w:firstLine="0"/>
        <w:rPr>
          <w:color w:val="FF9900"/>
        </w:rPr>
      </w:pPr>
      <w:r>
        <w:fldChar w:fldCharType="begin"/>
      </w:r>
      <w:r>
        <w:instrText xml:space="preserve">HYPERLINK  \l "bookmark20" \o "Current Document" </w:instrText>
      </w:r>
      <w:r>
        <w:fldChar w:fldCharType="separate"/>
      </w:r>
      <w:r>
        <w:rPr>
          <w:color w:val="000000"/>
          <w:spacing w:val="0"/>
          <w:w w:val="100"/>
          <w:position w:val="0"/>
          <w:lang w:val="en-US" w:eastAsia="en-US" w:bidi="en-US"/>
        </w:rPr>
        <w:t>Quick Reference Tool - Finder on page 25</w:t>
      </w:r>
      <w:r>
        <w:fldChar w:fldCharType="end"/>
      </w:r>
      <w:r>
        <w:rPr>
          <w:rFonts w:ascii="Tahoma" w:hAnsi="Tahoma" w:eastAsia="Tahoma" w:cs="Tahoma"/>
          <w:b w:val="0"/>
          <w:i w:val="0"/>
          <w:caps w:val="0"/>
          <w:color w:val="FF9900"/>
          <w:spacing w:val="0"/>
          <w:sz w:val="18"/>
          <w:szCs w:val="18"/>
          <w:shd w:val="clear" w:color="auto" w:fill="EEEEEE"/>
        </w:rPr>
        <w:t>快速参考工具——搜索页</w:t>
      </w:r>
    </w:p>
    <w:p>
      <w:pPr>
        <w:pStyle w:val="19"/>
        <w:widowControl w:val="0"/>
        <w:numPr>
          <w:ilvl w:val="0"/>
          <w:numId w:val="2"/>
        </w:numPr>
        <w:shd w:val="clear" w:color="auto" w:fill="auto"/>
        <w:tabs>
          <w:tab w:val="left" w:pos="482"/>
        </w:tabs>
        <w:spacing w:before="0" w:after="0" w:line="456" w:lineRule="exact"/>
        <w:ind w:left="0" w:right="0" w:firstLine="0"/>
      </w:pPr>
      <w:r>
        <w:fldChar w:fldCharType="begin"/>
      </w:r>
      <w:r>
        <w:instrText xml:space="preserve">HYPERLINK  \l "bookmark23" \o "Current Document" </w:instrText>
      </w:r>
      <w:r>
        <w:fldChar w:fldCharType="separate"/>
      </w:r>
      <w:r>
        <w:rPr>
          <w:color w:val="000000"/>
          <w:spacing w:val="0"/>
          <w:w w:val="100"/>
          <w:position w:val="0"/>
          <w:lang w:val="en-US" w:eastAsia="en-US" w:bidi="en-US"/>
        </w:rPr>
        <w:t>Copying and Pasting Code Examples on page 26</w:t>
      </w:r>
      <w:r>
        <w:fldChar w:fldCharType="end"/>
      </w:r>
    </w:p>
    <w:p>
      <w:pPr>
        <w:pStyle w:val="19"/>
        <w:widowControl w:val="0"/>
        <w:numPr>
          <w:ilvl w:val="0"/>
          <w:numId w:val="2"/>
        </w:numPr>
        <w:shd w:val="clear" w:color="auto" w:fill="auto"/>
        <w:tabs>
          <w:tab w:val="left" w:pos="482"/>
        </w:tabs>
        <w:spacing w:before="0" w:after="0" w:line="456" w:lineRule="exact"/>
        <w:ind w:left="0" w:right="0" w:firstLine="0"/>
      </w:pPr>
      <w:r>
        <w:fldChar w:fldCharType="begin"/>
      </w:r>
      <w:r>
        <w:instrText xml:space="preserve">HYPERLINK  \l "bookmark26" \o "Current Document" </w:instrText>
      </w:r>
      <w:r>
        <w:fldChar w:fldCharType="separate"/>
      </w:r>
      <w:r>
        <w:rPr>
          <w:color w:val="000000"/>
          <w:spacing w:val="0"/>
          <w:w w:val="100"/>
          <w:position w:val="0"/>
          <w:lang w:val="en-US" w:eastAsia="en-US" w:bidi="en-US"/>
        </w:rPr>
        <w:t>Other Sources of Information on page 26</w:t>
      </w:r>
      <w:r>
        <w:fldChar w:fldCharType="end"/>
      </w:r>
    </w:p>
    <w:p>
      <w:pPr>
        <w:pStyle w:val="19"/>
        <w:widowControl w:val="0"/>
        <w:numPr>
          <w:ilvl w:val="0"/>
          <w:numId w:val="2"/>
        </w:numPr>
        <w:shd w:val="clear" w:color="auto" w:fill="auto"/>
        <w:tabs>
          <w:tab w:val="left" w:pos="482"/>
        </w:tabs>
        <w:spacing w:before="0" w:after="0" w:line="456" w:lineRule="exact"/>
        <w:ind w:left="0" w:right="0" w:firstLine="0"/>
        <w:sectPr>
          <w:headerReference r:id="rId11" w:type="first"/>
          <w:footerReference r:id="rId14" w:type="first"/>
          <w:headerReference r:id="rId9" w:type="default"/>
          <w:footerReference r:id="rId12" w:type="default"/>
          <w:headerReference r:id="rId10" w:type="even"/>
          <w:footerReference r:id="rId13" w:type="even"/>
          <w:pgSz w:w="12240" w:h="15840"/>
          <w:pgMar w:top="2452" w:right="5256" w:bottom="2452" w:left="1234" w:header="0" w:footer="3" w:gutter="0"/>
          <w:cols w:space="720" w:num="1"/>
          <w:titlePg/>
          <w:rtlGutter w:val="0"/>
          <w:docGrid w:linePitch="360" w:charSpace="0"/>
        </w:sectPr>
      </w:pPr>
      <w:r>
        <w:fldChar w:fldCharType="begin"/>
      </w:r>
      <w:r>
        <w:instrText xml:space="preserve">HYPERLINK  \l "bookmark35" \o "Current Document" </w:instrText>
      </w:r>
      <w:r>
        <w:fldChar w:fldCharType="separate"/>
      </w:r>
      <w:r>
        <w:rPr>
          <w:color w:val="000000"/>
          <w:spacing w:val="0"/>
          <w:w w:val="100"/>
          <w:position w:val="0"/>
          <w:lang w:val="en-US" w:eastAsia="en-US" w:bidi="en-US"/>
        </w:rPr>
        <w:t>Document Conventions on page 27</w:t>
      </w:r>
      <w:r>
        <w:fldChar w:fldCharType="end"/>
      </w:r>
    </w:p>
    <w:p>
      <w:pPr>
        <w:pStyle w:val="21"/>
        <w:keepNext/>
        <w:keepLines/>
        <w:widowControl w:val="0"/>
        <w:shd w:val="clear" w:color="auto" w:fill="auto"/>
        <w:spacing w:before="0" w:after="97" w:line="360" w:lineRule="exact"/>
        <w:ind w:left="0" w:right="0" w:firstLine="0"/>
      </w:pPr>
      <w:bookmarkStart w:id="3" w:name="bookmark3"/>
      <w:bookmarkStart w:id="4" w:name="bookmark4"/>
      <w:r>
        <w:rPr>
          <w:color w:val="000000"/>
          <w:spacing w:val="0"/>
          <w:w w:val="100"/>
          <w:position w:val="0"/>
          <w:lang w:val="en-US" w:eastAsia="en-US" w:bidi="en-US"/>
        </w:rPr>
        <w:t>About This Manual</w:t>
      </w:r>
      <w:bookmarkEnd w:id="3"/>
      <w:bookmarkEnd w:id="4"/>
      <w:r>
        <w:rPr>
          <w:rFonts w:ascii="Tahoma" w:hAnsi="Tahoma" w:eastAsia="Tahoma" w:cs="Tahoma"/>
          <w:b w:val="0"/>
          <w:i w:val="0"/>
          <w:caps w:val="0"/>
          <w:color w:val="FF9900"/>
          <w:spacing w:val="0"/>
          <w:sz w:val="18"/>
          <w:szCs w:val="18"/>
          <w:shd w:val="clear" w:color="auto" w:fill="EEEEEE"/>
        </w:rPr>
        <w:t>关于本手册</w:t>
      </w:r>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The SKILL language user guide</w:t>
      </w:r>
    </w:p>
    <w:p>
      <w:pPr>
        <w:pStyle w:val="19"/>
        <w:widowControl w:val="0"/>
        <w:numPr>
          <w:ilvl w:val="0"/>
          <w:numId w:val="2"/>
        </w:numPr>
        <w:shd w:val="clear" w:color="auto" w:fill="auto"/>
        <w:tabs>
          <w:tab w:val="left" w:pos="488"/>
        </w:tabs>
        <w:spacing w:before="0" w:after="0" w:line="461" w:lineRule="exact"/>
        <w:ind w:left="0" w:right="0" w:firstLine="0"/>
      </w:pPr>
      <w:r>
        <w:rPr>
          <w:color w:val="000000"/>
          <w:spacing w:val="0"/>
          <w:w w:val="100"/>
          <w:position w:val="0"/>
          <w:lang w:val="en-US" w:eastAsia="en-US" w:bidi="en-US"/>
        </w:rPr>
        <w:t>Introduces the SKILL language to new users</w:t>
      </w:r>
    </w:p>
    <w:p>
      <w:pPr>
        <w:pStyle w:val="19"/>
        <w:widowControl w:val="0"/>
        <w:numPr>
          <w:ilvl w:val="0"/>
          <w:numId w:val="2"/>
        </w:numPr>
        <w:shd w:val="clear" w:color="auto" w:fill="auto"/>
        <w:tabs>
          <w:tab w:val="left" w:pos="488"/>
        </w:tabs>
        <w:spacing w:before="0" w:after="0" w:line="461" w:lineRule="exact"/>
        <w:ind w:left="0" w:right="0" w:firstLine="0"/>
      </w:pPr>
      <w:r>
        <w:rPr>
          <w:color w:val="000000"/>
          <w:spacing w:val="0"/>
          <w:w w:val="100"/>
          <w:position w:val="0"/>
          <w:lang w:val="en-US" w:eastAsia="en-US" w:bidi="en-US"/>
        </w:rPr>
        <w:t>Leads users to understand advanced topics</w:t>
      </w:r>
    </w:p>
    <w:p>
      <w:pPr>
        <w:pStyle w:val="19"/>
        <w:widowControl w:val="0"/>
        <w:numPr>
          <w:ilvl w:val="0"/>
          <w:numId w:val="2"/>
        </w:numPr>
        <w:shd w:val="clear" w:color="auto" w:fill="auto"/>
        <w:tabs>
          <w:tab w:val="left" w:pos="488"/>
        </w:tabs>
        <w:spacing w:before="0" w:after="0" w:line="461" w:lineRule="exact"/>
        <w:ind w:left="0" w:right="0" w:firstLine="0"/>
      </w:pPr>
      <w:r>
        <w:rPr>
          <w:color w:val="000000"/>
          <w:spacing w:val="0"/>
          <w:w w:val="100"/>
          <w:position w:val="0"/>
          <w:lang w:val="en-US" w:eastAsia="en-US" w:bidi="en-US"/>
        </w:rPr>
        <w:t>Encourages sound SKILL programming methods</w:t>
      </w:r>
    </w:p>
    <w:p>
      <w:pPr>
        <w:pStyle w:val="19"/>
        <w:widowControl w:val="0"/>
        <w:numPr>
          <w:ilvl w:val="0"/>
          <w:numId w:val="2"/>
        </w:numPr>
        <w:shd w:val="clear" w:color="auto" w:fill="auto"/>
        <w:tabs>
          <w:tab w:val="left" w:pos="488"/>
        </w:tabs>
        <w:spacing w:before="0" w:after="483" w:line="283" w:lineRule="exact"/>
        <w:ind w:left="520" w:right="0"/>
        <w:jc w:val="left"/>
      </w:pPr>
      <w:r>
        <w:rPr>
          <w:color w:val="000000"/>
          <w:spacing w:val="0"/>
          <w:w w:val="100"/>
          <w:position w:val="0"/>
          <w:lang w:val="en-US" w:eastAsia="en-US" w:bidi="en-US"/>
        </w:rPr>
        <w:t>Introduces the Cadence® SKILL++ Language, the second generation extension language for the CAD tools from Cadence</w:t>
      </w:r>
    </w:p>
    <w:p>
      <w:pPr>
        <w:pStyle w:val="22"/>
        <w:keepNext/>
        <w:keepLines/>
        <w:widowControl w:val="0"/>
        <w:shd w:val="clear" w:color="auto" w:fill="auto"/>
        <w:spacing w:before="0" w:after="256" w:line="280" w:lineRule="exact"/>
        <w:ind w:left="0" w:right="0" w:firstLine="0"/>
      </w:pPr>
      <w:bookmarkStart w:id="5" w:name="bookmark5"/>
      <w:bookmarkStart w:id="6" w:name="bookmark6"/>
      <w:r>
        <w:rPr>
          <w:color w:val="000000"/>
          <w:spacing w:val="0"/>
          <w:w w:val="100"/>
          <w:position w:val="0"/>
          <w:lang w:val="en-US" w:eastAsia="en-US" w:bidi="en-US"/>
        </w:rPr>
        <w:t>Companion Reference Manual</w:t>
      </w:r>
      <w:bookmarkEnd w:id="5"/>
      <w:bookmarkEnd w:id="6"/>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 xml:space="preserve">Companion information for this user guide is the online manual, </w:t>
      </w:r>
      <w:r>
        <w:rPr>
          <w:rStyle w:val="77"/>
        </w:rPr>
        <w:t>SKILL Language Functions Reference</w:t>
      </w:r>
    </w:p>
    <w:p>
      <w:pPr>
        <w:pStyle w:val="22"/>
        <w:keepNext/>
        <w:keepLines/>
        <w:widowControl w:val="0"/>
        <w:shd w:val="clear" w:color="auto" w:fill="auto"/>
        <w:spacing w:before="0" w:after="112" w:line="280" w:lineRule="exact"/>
        <w:ind w:left="0" w:right="0" w:firstLine="0"/>
      </w:pPr>
      <w:bookmarkStart w:id="7" w:name="bookmark7"/>
      <w:bookmarkStart w:id="8" w:name="bookmark8"/>
      <w:r>
        <w:rPr>
          <w:color w:val="000000"/>
          <w:spacing w:val="0"/>
          <w:w w:val="100"/>
          <w:position w:val="0"/>
          <w:lang w:val="en-US" w:eastAsia="en-US" w:bidi="en-US"/>
        </w:rPr>
        <w:t>Audience</w:t>
      </w:r>
      <w:bookmarkEnd w:id="7"/>
      <w:bookmarkEnd w:id="8"/>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This manual is intended for the following users:</w:t>
      </w:r>
    </w:p>
    <w:p>
      <w:pPr>
        <w:pStyle w:val="19"/>
        <w:widowControl w:val="0"/>
        <w:numPr>
          <w:ilvl w:val="0"/>
          <w:numId w:val="2"/>
        </w:numPr>
        <w:shd w:val="clear" w:color="auto" w:fill="auto"/>
        <w:tabs>
          <w:tab w:val="left" w:pos="488"/>
        </w:tabs>
        <w:spacing w:before="0" w:after="0" w:line="456" w:lineRule="exact"/>
        <w:ind w:left="0" w:right="0" w:firstLine="0"/>
      </w:pPr>
      <w:r>
        <w:rPr>
          <w:color w:val="000000"/>
          <w:spacing w:val="0"/>
          <w:w w:val="100"/>
          <w:position w:val="0"/>
          <w:lang w:val="en-US" w:eastAsia="en-US" w:bidi="en-US"/>
        </w:rPr>
        <w:t>People learning to program</w:t>
      </w:r>
    </w:p>
    <w:p>
      <w:pPr>
        <w:pStyle w:val="19"/>
        <w:widowControl w:val="0"/>
        <w:numPr>
          <w:ilvl w:val="0"/>
          <w:numId w:val="2"/>
        </w:numPr>
        <w:shd w:val="clear" w:color="auto" w:fill="auto"/>
        <w:tabs>
          <w:tab w:val="left" w:pos="488"/>
        </w:tabs>
        <w:spacing w:before="0" w:after="0" w:line="456" w:lineRule="exact"/>
        <w:ind w:left="0" w:right="0" w:firstLine="0"/>
      </w:pPr>
      <w:r>
        <w:rPr>
          <w:color w:val="000000"/>
          <w:spacing w:val="0"/>
          <w:w w:val="100"/>
          <w:position w:val="0"/>
          <w:lang w:val="en-US" w:eastAsia="en-US" w:bidi="en-US"/>
        </w:rPr>
        <w:t>Tool users who want to know some of the basics of SKILL</w:t>
      </w:r>
    </w:p>
    <w:p>
      <w:pPr>
        <w:pStyle w:val="19"/>
        <w:widowControl w:val="0"/>
        <w:numPr>
          <w:ilvl w:val="0"/>
          <w:numId w:val="2"/>
        </w:numPr>
        <w:shd w:val="clear" w:color="auto" w:fill="auto"/>
        <w:tabs>
          <w:tab w:val="left" w:pos="488"/>
        </w:tabs>
        <w:spacing w:before="0" w:after="0" w:line="456" w:lineRule="exact"/>
        <w:ind w:left="0" w:right="0" w:firstLine="0"/>
      </w:pPr>
      <w:r>
        <w:rPr>
          <w:color w:val="000000"/>
          <w:spacing w:val="0"/>
          <w:w w:val="100"/>
          <w:position w:val="0"/>
          <w:lang w:val="en-US" w:eastAsia="en-US" w:bidi="en-US"/>
        </w:rPr>
        <w:t>Programmers beginning to program in SKILL.</w:t>
      </w:r>
    </w:p>
    <w:p>
      <w:pPr>
        <w:pStyle w:val="19"/>
        <w:widowControl w:val="0"/>
        <w:numPr>
          <w:ilvl w:val="0"/>
          <w:numId w:val="2"/>
        </w:numPr>
        <w:shd w:val="clear" w:color="auto" w:fill="auto"/>
        <w:tabs>
          <w:tab w:val="left" w:pos="488"/>
        </w:tabs>
        <w:spacing w:before="0" w:after="227" w:line="278" w:lineRule="exact"/>
        <w:ind w:left="520" w:right="2680"/>
        <w:jc w:val="left"/>
      </w:pPr>
      <w:r>
        <w:rPr>
          <w:color w:val="000000"/>
          <w:spacing w:val="0"/>
          <w:w w:val="100"/>
          <w:position w:val="0"/>
          <w:lang w:val="en-US" w:eastAsia="en-US" w:bidi="en-US"/>
        </w:rPr>
        <w:t>CAD developers who have experience programming in SKILL, both internal users and customers</w:t>
      </w:r>
    </w:p>
    <w:p>
      <w:pPr>
        <w:pStyle w:val="19"/>
        <w:widowControl w:val="0"/>
        <w:numPr>
          <w:ilvl w:val="0"/>
          <w:numId w:val="2"/>
        </w:numPr>
        <w:shd w:val="clear" w:color="auto" w:fill="auto"/>
        <w:tabs>
          <w:tab w:val="left" w:pos="488"/>
        </w:tabs>
        <w:spacing w:before="0" w:after="423" w:line="220" w:lineRule="exact"/>
        <w:ind w:left="0" w:right="0" w:firstLine="0"/>
      </w:pPr>
      <w:r>
        <w:rPr>
          <w:color w:val="000000"/>
          <w:spacing w:val="0"/>
          <w:w w:val="100"/>
          <w:position w:val="0"/>
          <w:lang w:val="en-US" w:eastAsia="en-US" w:bidi="en-US"/>
        </w:rPr>
        <w:t>CAD integrators</w:t>
      </w:r>
    </w:p>
    <w:p>
      <w:pPr>
        <w:pStyle w:val="22"/>
        <w:keepNext/>
        <w:keepLines/>
        <w:widowControl w:val="0"/>
        <w:shd w:val="clear" w:color="auto" w:fill="auto"/>
        <w:spacing w:before="0" w:after="259" w:line="280" w:lineRule="exact"/>
        <w:ind w:left="0" w:right="0" w:firstLine="0"/>
      </w:pPr>
      <w:bookmarkStart w:id="9" w:name="bookmark9"/>
      <w:bookmarkStart w:id="10" w:name="bookmark10"/>
      <w:r>
        <w:rPr>
          <w:color w:val="000000"/>
          <w:spacing w:val="0"/>
          <w:w w:val="100"/>
          <w:position w:val="0"/>
          <w:lang w:val="en-US" w:eastAsia="en-US" w:bidi="en-US"/>
        </w:rPr>
        <w:t>About the SKILL Language</w:t>
      </w:r>
      <w:bookmarkEnd w:id="9"/>
      <w:bookmarkEnd w:id="10"/>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The SKILL programming language lets you customize and extend your design environment. SKILL provides a safe, high-level programming environment that automatically handles many traditional system programming operations, such as memory management. SKILL programs can be immediately executed in the Cadence environment.</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SKILL is ideal for rapid prototyping. You can incrementally validate the steps of your algorithm before incorporating them in a larger program.</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Storage management errors are persistently the most common reason cited for schedule delays in traditional software development. SKILLs automatic storage management relieves your program of the burden of explicit storage management. You gain control of your software development schedule.</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SKILL also controls notoriously error-prone system programming tasks like list management and complex exception handling, allowing you to focus on the relevant details of your algorithm or user interface design. Your programs will be more maintainable because they will be more concise.</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Cadence environment allows SKILL program development such as user interface customization. The SKILL Development Environment contains powerful tracing, debugging, and profiling tools for more ambitious projects.</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SKILL leverages your investment in Cadence technology because you can combine existing functionality and add new capabilities.</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SKILL allows you to access and control all the components of your tool environment: the User Interface Management System, the Design Database, and the commands of any integrated design tool. You can even loosely couple proprietary design tools as separate processes with SKILLs interprocess communication facilities.</w:t>
      </w:r>
    </w:p>
    <w:p>
      <w:pPr>
        <w:pStyle w:val="22"/>
        <w:keepNext/>
        <w:keepLines/>
        <w:widowControl w:val="0"/>
        <w:shd w:val="clear" w:color="auto" w:fill="auto"/>
        <w:spacing w:before="0" w:after="199" w:line="280" w:lineRule="exact"/>
        <w:ind w:left="0" w:right="0" w:firstLine="0"/>
        <w:jc w:val="left"/>
      </w:pPr>
      <w:bookmarkStart w:id="11" w:name="bookmark11"/>
      <w:bookmarkStart w:id="12" w:name="bookmark12"/>
      <w:bookmarkStart w:id="13" w:name="bookmark13"/>
      <w:r>
        <w:rPr>
          <w:color w:val="000000"/>
          <w:spacing w:val="0"/>
          <w:w w:val="100"/>
          <w:position w:val="0"/>
          <w:lang w:val="en-US" w:eastAsia="en-US" w:bidi="en-US"/>
        </w:rPr>
        <w:t>Quick Look at All the Chapters</w:t>
      </w:r>
      <w:bookmarkEnd w:id="11"/>
      <w:bookmarkEnd w:id="12"/>
      <w:bookmarkEnd w:id="13"/>
    </w:p>
    <w:p>
      <w:pPr>
        <w:pStyle w:val="19"/>
        <w:widowControl w:val="0"/>
        <w:shd w:val="clear" w:color="auto" w:fill="auto"/>
        <w:spacing w:before="0" w:after="180" w:line="278" w:lineRule="exact"/>
        <w:ind w:left="0" w:right="0" w:firstLine="0"/>
        <w:jc w:val="left"/>
      </w:pPr>
      <w:r>
        <w:fldChar w:fldCharType="begin"/>
      </w:r>
      <w:r>
        <w:instrText xml:space="preserve">HYPERLINK  \l "bookmark47" \o "Current Document" </w:instrText>
      </w:r>
      <w:r>
        <w:fldChar w:fldCharType="separate"/>
      </w:r>
      <w:r>
        <w:rPr>
          <w:rStyle w:val="71"/>
        </w:rPr>
        <w:t>Chapter 1, “Getting Started.”</w:t>
      </w:r>
      <w:r>
        <w:rPr>
          <w:color w:val="000000"/>
          <w:spacing w:val="0"/>
          <w:w w:val="100"/>
          <w:position w:val="0"/>
          <w:lang w:val="en-US" w:eastAsia="en-US" w:bidi="en-US"/>
        </w:rPr>
        <w:t xml:space="preserve"> </w:t>
      </w:r>
      <w:r>
        <w:fldChar w:fldCharType="end"/>
      </w:r>
      <w:r>
        <w:rPr>
          <w:color w:val="000000"/>
          <w:spacing w:val="0"/>
          <w:w w:val="100"/>
          <w:position w:val="0"/>
          <w:lang w:val="en-US" w:eastAsia="en-US" w:bidi="en-US"/>
        </w:rPr>
        <w:t>introduces you to the SKILL programming language. This chapter shows you how to enter simple SKILL expressions and understand the system output. It introduces the list, a data structure that is central to SKILL. It presents basic file input/output functions and shows several ways to control program flow. It introduces the basic steps to creating your own SKILL procedures.</w:t>
      </w:r>
    </w:p>
    <w:p>
      <w:pPr>
        <w:pStyle w:val="19"/>
        <w:widowControl w:val="0"/>
        <w:shd w:val="clear" w:color="auto" w:fill="auto"/>
        <w:spacing w:before="0" w:after="180" w:line="278" w:lineRule="exact"/>
        <w:ind w:left="0" w:right="0" w:firstLine="0"/>
      </w:pPr>
      <w:r>
        <w:fldChar w:fldCharType="begin"/>
      </w:r>
      <w:r>
        <w:instrText xml:space="preserve">HYPERLINK  \l "bookmark220" \o "Current Document" </w:instrText>
      </w:r>
      <w:r>
        <w:fldChar w:fldCharType="separate"/>
      </w:r>
      <w:r>
        <w:rPr>
          <w:color w:val="000000"/>
          <w:spacing w:val="0"/>
          <w:w w:val="100"/>
          <w:position w:val="0"/>
          <w:lang w:val="en-US" w:eastAsia="en-US" w:bidi="en-US"/>
        </w:rPr>
        <w:t xml:space="preserve">Chapter 2, “Language Characteristics.” </w:t>
      </w:r>
      <w:r>
        <w:fldChar w:fldCharType="end"/>
      </w:r>
      <w:r>
        <w:rPr>
          <w:color w:val="000000"/>
          <w:spacing w:val="0"/>
          <w:w w:val="100"/>
          <w:position w:val="0"/>
          <w:lang w:val="en-US" w:eastAsia="en-US" w:bidi="en-US"/>
        </w:rPr>
        <w:t>explains the basic structure and syntax of the SKILL language. It presents details of data structures introduced in chapter one, uniting basic data information in one place.</w:t>
      </w:r>
    </w:p>
    <w:p>
      <w:pPr>
        <w:pStyle w:val="19"/>
        <w:widowControl w:val="0"/>
        <w:shd w:val="clear" w:color="auto" w:fill="auto"/>
        <w:spacing w:before="0" w:after="180" w:line="278" w:lineRule="exact"/>
        <w:ind w:left="0" w:right="0" w:firstLine="0"/>
      </w:pPr>
      <w:r>
        <w:fldChar w:fldCharType="begin"/>
      </w:r>
      <w:r>
        <w:instrText xml:space="preserve">HYPERLINK  \l "bookmark324" \o "Current Document" </w:instrText>
      </w:r>
      <w:r>
        <w:fldChar w:fldCharType="separate"/>
      </w:r>
      <w:r>
        <w:rPr>
          <w:color w:val="000000"/>
          <w:spacing w:val="0"/>
          <w:w w:val="100"/>
          <w:position w:val="0"/>
          <w:lang w:val="en-US" w:eastAsia="en-US" w:bidi="en-US"/>
        </w:rPr>
        <w:t xml:space="preserve">Chapter 3, “Creating Functions in SKILL.” </w:t>
      </w:r>
      <w:r>
        <w:fldChar w:fldCharType="end"/>
      </w:r>
      <w:r>
        <w:rPr>
          <w:color w:val="000000"/>
          <w:spacing w:val="0"/>
          <w:w w:val="100"/>
          <w:position w:val="0"/>
          <w:lang w:val="en-US" w:eastAsia="en-US" w:bidi="en-US"/>
        </w:rPr>
        <w:t>fills you in on more of the details about constructs for defining a function, identifying data types for function arguments, defining parameters, and defining local and global variables.</w:t>
      </w:r>
    </w:p>
    <w:p>
      <w:pPr>
        <w:pStyle w:val="19"/>
        <w:widowControl w:val="0"/>
        <w:shd w:val="clear" w:color="auto" w:fill="auto"/>
        <w:spacing w:before="0" w:after="180" w:line="278" w:lineRule="exact"/>
        <w:ind w:left="0" w:right="0" w:firstLine="0"/>
        <w:jc w:val="left"/>
      </w:pPr>
      <w:r>
        <w:fldChar w:fldCharType="begin"/>
      </w:r>
      <w:r>
        <w:instrText xml:space="preserve">HYPERLINK  \l "bookmark435" \o "Current Document" </w:instrText>
      </w:r>
      <w:r>
        <w:fldChar w:fldCharType="separate"/>
      </w:r>
      <w:r>
        <w:rPr>
          <w:color w:val="000000"/>
          <w:spacing w:val="0"/>
          <w:w w:val="100"/>
          <w:position w:val="0"/>
          <w:lang w:val="en-US" w:eastAsia="en-US" w:bidi="en-US"/>
        </w:rPr>
        <w:t xml:space="preserve">Chapter 4, “Data Structures.” </w:t>
      </w:r>
      <w:r>
        <w:fldChar w:fldCharType="end"/>
      </w:r>
      <w:r>
        <w:rPr>
          <w:color w:val="000000"/>
          <w:spacing w:val="0"/>
          <w:w w:val="100"/>
          <w:position w:val="0"/>
          <w:lang w:val="en-US" w:eastAsia="en-US" w:bidi="en-US"/>
        </w:rPr>
        <w:t>presents an in-depth view of data structures, such as symbols, property lists, defstructs, arrays, strings, and association tables. It describes what they are and how to use them.</w:t>
      </w:r>
    </w:p>
    <w:p>
      <w:pPr>
        <w:pStyle w:val="19"/>
        <w:widowControl w:val="0"/>
        <w:shd w:val="clear" w:color="auto" w:fill="auto"/>
        <w:spacing w:before="0" w:after="0" w:line="278" w:lineRule="exact"/>
        <w:ind w:left="0" w:right="0" w:firstLine="0"/>
        <w:jc w:val="left"/>
      </w:pPr>
      <w:r>
        <w:fldChar w:fldCharType="begin"/>
      </w:r>
      <w:r>
        <w:instrText xml:space="preserve">HYPERLINK  \l "bookmark675" \o "Current Document" </w:instrText>
      </w:r>
      <w:r>
        <w:fldChar w:fldCharType="separate"/>
      </w:r>
      <w:r>
        <w:rPr>
          <w:color w:val="000000"/>
          <w:spacing w:val="0"/>
          <w:w w:val="100"/>
          <w:position w:val="0"/>
          <w:lang w:val="en-US" w:eastAsia="en-US" w:bidi="en-US"/>
        </w:rPr>
        <w:t xml:space="preserve">Chapter 5, “Arithmetic and Logical Expressions.” </w:t>
      </w:r>
      <w:r>
        <w:fldChar w:fldCharType="end"/>
      </w:r>
      <w:r>
        <w:rPr>
          <w:color w:val="000000"/>
          <w:spacing w:val="0"/>
          <w:w w:val="100"/>
          <w:position w:val="0"/>
          <w:lang w:val="en-US" w:eastAsia="en-US" w:bidi="en-US"/>
        </w:rPr>
        <w:t>presents operators and predefined SKILL arithmetic and logical functions. It shows you how to create expressions using the operators.</w:t>
      </w:r>
    </w:p>
    <w:p>
      <w:pPr>
        <w:pStyle w:val="19"/>
        <w:widowControl w:val="0"/>
        <w:shd w:val="clear" w:color="auto" w:fill="auto"/>
        <w:spacing w:before="0" w:after="184" w:line="283" w:lineRule="exact"/>
        <w:ind w:left="0" w:right="0" w:firstLine="0"/>
      </w:pPr>
      <w:r>
        <w:rPr>
          <w:color w:val="000000"/>
          <w:spacing w:val="0"/>
          <w:w w:val="100"/>
          <w:position w:val="0"/>
          <w:lang w:val="en-US" w:eastAsia="en-US" w:bidi="en-US"/>
        </w:rPr>
        <w:t>It explains how SKILL performs a sequence of function evaluations and deals with function overloading.</w:t>
      </w:r>
    </w:p>
    <w:p>
      <w:pPr>
        <w:pStyle w:val="19"/>
        <w:widowControl w:val="0"/>
        <w:shd w:val="clear" w:color="auto" w:fill="auto"/>
        <w:spacing w:before="0" w:after="180" w:line="278" w:lineRule="exact"/>
        <w:ind w:left="0" w:right="0" w:firstLine="0"/>
      </w:pPr>
      <w:r>
        <w:fldChar w:fldCharType="begin"/>
      </w:r>
      <w:r>
        <w:instrText xml:space="preserve">HYPERLINK  \l "bookmark862" \o "Current Document" </w:instrText>
      </w:r>
      <w:r>
        <w:fldChar w:fldCharType="separate"/>
      </w:r>
      <w:r>
        <w:rPr>
          <w:color w:val="000000"/>
          <w:spacing w:val="0"/>
          <w:w w:val="100"/>
          <w:position w:val="0"/>
          <w:lang w:val="en-US" w:eastAsia="en-US" w:bidi="en-US"/>
        </w:rPr>
        <w:t xml:space="preserve">Chapter 6, “Control Structures.” </w:t>
      </w:r>
      <w:r>
        <w:fldChar w:fldCharType="end"/>
      </w:r>
      <w:r>
        <w:rPr>
          <w:color w:val="000000"/>
          <w:spacing w:val="0"/>
          <w:w w:val="100"/>
          <w:position w:val="0"/>
          <w:lang w:val="en-US" w:eastAsia="en-US" w:bidi="en-US"/>
        </w:rPr>
        <w:t xml:space="preserve">introduces more branching, iteration, and selection functions. It demonstrates how to declare local variables using </w:t>
      </w:r>
      <w:r>
        <w:rPr>
          <w:rStyle w:val="77"/>
        </w:rPr>
        <w:t>prog.</w:t>
      </w:r>
      <w:r>
        <w:rPr>
          <w:color w:val="000000"/>
          <w:spacing w:val="0"/>
          <w:w w:val="100"/>
          <w:position w:val="0"/>
          <w:lang w:val="en-US" w:eastAsia="en-US" w:bidi="en-US"/>
        </w:rPr>
        <w:t xml:space="preserve"> It details how to group statements where only a single statement would otherwise be allowed.</w:t>
      </w:r>
    </w:p>
    <w:p>
      <w:pPr>
        <w:pStyle w:val="19"/>
        <w:widowControl w:val="0"/>
        <w:shd w:val="clear" w:color="auto" w:fill="auto"/>
        <w:spacing w:before="0" w:after="180" w:line="278" w:lineRule="exact"/>
        <w:ind w:left="0" w:right="0" w:firstLine="0"/>
        <w:jc w:val="left"/>
      </w:pPr>
      <w:r>
        <w:fldChar w:fldCharType="begin"/>
      </w:r>
      <w:r>
        <w:instrText xml:space="preserve">HYPERLINK  \l "bookmark913" \o "Current Document" </w:instrText>
      </w:r>
      <w:r>
        <w:fldChar w:fldCharType="separate"/>
      </w:r>
      <w:r>
        <w:rPr>
          <w:color w:val="000000"/>
          <w:spacing w:val="0"/>
          <w:w w:val="100"/>
          <w:position w:val="0"/>
          <w:lang w:val="en-US" w:eastAsia="en-US" w:bidi="en-US"/>
        </w:rPr>
        <w:t xml:space="preserve">Chapter 7. “I/O and File Handling.” </w:t>
      </w:r>
      <w:r>
        <w:fldChar w:fldCharType="end"/>
      </w:r>
      <w:r>
        <w:rPr>
          <w:color w:val="000000"/>
          <w:spacing w:val="0"/>
          <w:w w:val="100"/>
          <w:position w:val="0"/>
          <w:lang w:val="en-US" w:eastAsia="en-US" w:bidi="en-US"/>
        </w:rPr>
        <w:t>describes the SKILL file system interface. It presents functions that interact with ports. create formatted or unformatted output. scan input strings or characters. and manage files and directories.</w:t>
      </w:r>
    </w:p>
    <w:p>
      <w:pPr>
        <w:pStyle w:val="19"/>
        <w:widowControl w:val="0"/>
        <w:shd w:val="clear" w:color="auto" w:fill="auto"/>
        <w:spacing w:before="0" w:after="180" w:line="278" w:lineRule="exact"/>
        <w:ind w:left="0" w:right="0" w:firstLine="0"/>
        <w:jc w:val="left"/>
      </w:pPr>
      <w:r>
        <w:fldChar w:fldCharType="begin"/>
      </w:r>
      <w:r>
        <w:instrText xml:space="preserve">HYPERLINK  \l "bookmark1096" \o "Current Document" </w:instrText>
      </w:r>
      <w:r>
        <w:fldChar w:fldCharType="separate"/>
      </w:r>
      <w:r>
        <w:rPr>
          <w:color w:val="000000"/>
          <w:spacing w:val="0"/>
          <w:w w:val="100"/>
          <w:position w:val="0"/>
          <w:lang w:val="en-US" w:eastAsia="en-US" w:bidi="en-US"/>
        </w:rPr>
        <w:t xml:space="preserve">Chapter 8. “Advanced List Operations.” </w:t>
      </w:r>
      <w:r>
        <w:fldChar w:fldCharType="end"/>
      </w:r>
      <w:r>
        <w:rPr>
          <w:color w:val="000000"/>
          <w:spacing w:val="0"/>
          <w:w w:val="100"/>
          <w:position w:val="0"/>
          <w:lang w:val="en-US" w:eastAsia="en-US" w:bidi="en-US"/>
        </w:rPr>
        <w:t>presents an in-depth view of lists. including a conceptual overview. It discusses more advanced SKILL list functions and how to use them. As you become more familiar with SKILL. you will probably be using and building lists more frequently.</w:t>
      </w:r>
    </w:p>
    <w:p>
      <w:pPr>
        <w:pStyle w:val="19"/>
        <w:widowControl w:val="0"/>
        <w:shd w:val="clear" w:color="auto" w:fill="auto"/>
        <w:spacing w:before="0" w:after="180" w:line="278" w:lineRule="exact"/>
        <w:ind w:left="0" w:right="0" w:firstLine="0"/>
        <w:jc w:val="left"/>
      </w:pPr>
      <w:r>
        <w:fldChar w:fldCharType="begin"/>
      </w:r>
      <w:r>
        <w:instrText xml:space="preserve">HYPERLINK  \l "bookmark1293" \o "Current Document" </w:instrText>
      </w:r>
      <w:r>
        <w:fldChar w:fldCharType="separate"/>
      </w:r>
      <w:r>
        <w:rPr>
          <w:color w:val="000000"/>
          <w:spacing w:val="0"/>
          <w:w w:val="100"/>
          <w:position w:val="0"/>
          <w:lang w:val="en-US" w:eastAsia="en-US" w:bidi="en-US"/>
        </w:rPr>
        <w:t xml:space="preserve">Chapter 9. “Advanced Topics.” </w:t>
      </w:r>
      <w:r>
        <w:fldChar w:fldCharType="end"/>
      </w:r>
      <w:r>
        <w:rPr>
          <w:color w:val="000000"/>
          <w:spacing w:val="0"/>
          <w:w w:val="100"/>
          <w:position w:val="0"/>
          <w:lang w:val="en-US" w:eastAsia="en-US" w:bidi="en-US"/>
        </w:rPr>
        <w:t xml:space="preserve">contains concepts of interest to advanced users. It discusses SKILL architecture and implementation. evaluation. function objects. the </w:t>
      </w:r>
      <w:r>
        <w:rPr>
          <w:rStyle w:val="77"/>
        </w:rPr>
        <w:t>lambda</w:t>
      </w:r>
      <w:r>
        <w:rPr>
          <w:color w:val="000000"/>
          <w:spacing w:val="0"/>
          <w:w w:val="100"/>
          <w:position w:val="0"/>
          <w:lang w:val="en-US" w:eastAsia="en-US" w:bidi="en-US"/>
        </w:rPr>
        <w:t xml:space="preserve"> function designator. differences in C and SKILL macros. error handling. talking to the SKILL top level. and memory management (garbage collection). It also describes dynamic and lexical scoping.</w:t>
      </w:r>
    </w:p>
    <w:p>
      <w:pPr>
        <w:pStyle w:val="19"/>
        <w:widowControl w:val="0"/>
        <w:shd w:val="clear" w:color="auto" w:fill="auto"/>
        <w:spacing w:before="0" w:after="180" w:line="278" w:lineRule="exact"/>
        <w:ind w:left="0" w:right="0" w:firstLine="0"/>
        <w:jc w:val="left"/>
      </w:pPr>
      <w:r>
        <w:fldChar w:fldCharType="begin"/>
      </w:r>
      <w:r>
        <w:instrText xml:space="preserve">HYPERLINK  \l "bookmark1429" \o "Current Document" </w:instrText>
      </w:r>
      <w:r>
        <w:fldChar w:fldCharType="separate"/>
      </w:r>
      <w:r>
        <w:rPr>
          <w:color w:val="000000"/>
          <w:spacing w:val="0"/>
          <w:w w:val="100"/>
          <w:position w:val="0"/>
          <w:lang w:val="en-US" w:eastAsia="en-US" w:bidi="en-US"/>
        </w:rPr>
        <w:t xml:space="preserve">Chapter 10. “Delivering Products.” </w:t>
      </w:r>
      <w:r>
        <w:fldChar w:fldCharType="end"/>
      </w:r>
      <w:r>
        <w:rPr>
          <w:color w:val="000000"/>
          <w:spacing w:val="0"/>
          <w:w w:val="100"/>
          <w:position w:val="0"/>
          <w:lang w:val="en-US" w:eastAsia="en-US" w:bidi="en-US"/>
        </w:rPr>
        <w:t>describes contexts. which are binary representations of the internal state of the interpreter. This chapter provides information the developer needs to decide when it is better to use contexts as opposed to straight or encrypted SKILL code.</w:t>
      </w:r>
    </w:p>
    <w:p>
      <w:pPr>
        <w:pStyle w:val="19"/>
        <w:widowControl w:val="0"/>
        <w:shd w:val="clear" w:color="auto" w:fill="auto"/>
        <w:spacing w:before="0" w:after="180" w:line="278" w:lineRule="exact"/>
        <w:ind w:left="0" w:right="0" w:firstLine="0"/>
        <w:jc w:val="left"/>
      </w:pPr>
      <w:r>
        <w:fldChar w:fldCharType="begin"/>
      </w:r>
      <w:r>
        <w:instrText xml:space="preserve">HYPERLINK  \l "bookmark1540" \o "Current Document" </w:instrText>
      </w:r>
      <w:r>
        <w:fldChar w:fldCharType="separate"/>
      </w:r>
      <w:r>
        <w:rPr>
          <w:color w:val="000000"/>
          <w:spacing w:val="0"/>
          <w:w w:val="100"/>
          <w:position w:val="0"/>
          <w:lang w:val="en-US" w:eastAsia="en-US" w:bidi="en-US"/>
        </w:rPr>
        <w:t xml:space="preserve">Chapter 11. “Writing Style.” </w:t>
      </w:r>
      <w:r>
        <w:fldChar w:fldCharType="end"/>
      </w:r>
      <w:r>
        <w:rPr>
          <w:color w:val="000000"/>
          <w:spacing w:val="0"/>
          <w:w w:val="100"/>
          <w:position w:val="0"/>
          <w:lang w:val="en-US" w:eastAsia="en-US" w:bidi="en-US"/>
        </w:rPr>
        <w:t>shows ways to make your SKILL programs understandable. reusable. extensible. efficient. and easy to maintain.</w:t>
      </w:r>
    </w:p>
    <w:p>
      <w:pPr>
        <w:pStyle w:val="19"/>
        <w:widowControl w:val="0"/>
        <w:shd w:val="clear" w:color="auto" w:fill="auto"/>
        <w:spacing w:before="0" w:after="180" w:line="278" w:lineRule="exact"/>
        <w:ind w:left="0" w:right="0" w:firstLine="0"/>
        <w:jc w:val="left"/>
      </w:pPr>
      <w:r>
        <w:fldChar w:fldCharType="begin"/>
      </w:r>
      <w:r>
        <w:instrText xml:space="preserve">HYPERLINK  \l "bookmark1587" \o "Current Document" </w:instrText>
      </w:r>
      <w:r>
        <w:fldChar w:fldCharType="separate"/>
      </w:r>
      <w:r>
        <w:rPr>
          <w:color w:val="000000"/>
          <w:spacing w:val="0"/>
          <w:w w:val="100"/>
          <w:position w:val="0"/>
          <w:lang w:val="en-US" w:eastAsia="en-US" w:bidi="en-US"/>
        </w:rPr>
        <w:t xml:space="preserve">Chapter 12. “Optimizing SKILL.” </w:t>
      </w:r>
      <w:r>
        <w:fldChar w:fldCharType="end"/>
      </w:r>
      <w:r>
        <w:rPr>
          <w:color w:val="000000"/>
          <w:spacing w:val="0"/>
          <w:w w:val="100"/>
          <w:position w:val="0"/>
          <w:lang w:val="en-US" w:eastAsia="en-US" w:bidi="en-US"/>
        </w:rPr>
        <w:t>shows you what to do if code is not running as fast as it should. It presents the when. what. and how of optimizing code. It helps you focus your efforts to improve your code.</w:t>
      </w:r>
    </w:p>
    <w:p>
      <w:pPr>
        <w:pStyle w:val="19"/>
        <w:widowControl w:val="0"/>
        <w:shd w:val="clear" w:color="auto" w:fill="auto"/>
        <w:spacing w:before="0" w:after="180" w:line="278" w:lineRule="exact"/>
        <w:ind w:left="0" w:right="0" w:firstLine="0"/>
        <w:jc w:val="left"/>
      </w:pPr>
      <w:r>
        <w:fldChar w:fldCharType="begin"/>
      </w:r>
      <w:r>
        <w:instrText xml:space="preserve">HYPERLINK  \l "bookmark1682" \o "Current Document" </w:instrText>
      </w:r>
      <w:r>
        <w:fldChar w:fldCharType="separate"/>
      </w:r>
      <w:r>
        <w:rPr>
          <w:color w:val="000000"/>
          <w:spacing w:val="0"/>
          <w:w w:val="100"/>
          <w:position w:val="0"/>
          <w:lang w:val="en-US" w:eastAsia="en-US" w:bidi="en-US"/>
        </w:rPr>
        <w:t xml:space="preserve">Chapter 13. “About SKILL++ and SKILL.” </w:t>
      </w:r>
      <w:r>
        <w:fldChar w:fldCharType="end"/>
      </w:r>
      <w:r>
        <w:rPr>
          <w:color w:val="000000"/>
          <w:spacing w:val="0"/>
          <w:w w:val="100"/>
          <w:position w:val="0"/>
          <w:lang w:val="en-US" w:eastAsia="en-US" w:bidi="en-US"/>
        </w:rPr>
        <w:t>introduces the Cadence-supplied Scheme called SKILL++. which is the second generation extension language for the CAD tools from Cadence.</w:t>
      </w:r>
    </w:p>
    <w:p>
      <w:pPr>
        <w:pStyle w:val="19"/>
        <w:widowControl w:val="0"/>
        <w:shd w:val="clear" w:color="auto" w:fill="auto"/>
        <w:spacing w:before="0" w:after="180" w:line="278" w:lineRule="exact"/>
        <w:ind w:left="0" w:right="0" w:firstLine="0"/>
        <w:jc w:val="left"/>
      </w:pPr>
      <w:r>
        <w:fldChar w:fldCharType="begin"/>
      </w:r>
      <w:r>
        <w:instrText xml:space="preserve">HYPERLINK  \l "bookmark1874" \o "Current Document" </w:instrText>
      </w:r>
      <w:r>
        <w:fldChar w:fldCharType="separate"/>
      </w:r>
      <w:r>
        <w:rPr>
          <w:color w:val="000000"/>
          <w:spacing w:val="0"/>
          <w:w w:val="100"/>
          <w:position w:val="0"/>
          <w:lang w:val="en-US" w:eastAsia="en-US" w:bidi="en-US"/>
        </w:rPr>
        <w:t>Chapter 14. “Using SKILL++.”</w:t>
      </w:r>
      <w:r>
        <w:fldChar w:fldCharType="end"/>
      </w:r>
      <w:r>
        <w:rPr>
          <w:color w:val="000000"/>
          <w:spacing w:val="0"/>
          <w:w w:val="100"/>
          <w:position w:val="0"/>
          <w:lang w:val="en-US" w:eastAsia="en-US" w:bidi="en-US"/>
        </w:rPr>
        <w:t xml:space="preserve"> focuses in detail on the key areas in which SKILL++ semantics differ from SKILL semantics.</w:t>
      </w:r>
    </w:p>
    <w:p>
      <w:pPr>
        <w:pStyle w:val="19"/>
        <w:widowControl w:val="0"/>
        <w:shd w:val="clear" w:color="auto" w:fill="auto"/>
        <w:spacing w:before="0" w:after="0" w:line="278" w:lineRule="exact"/>
        <w:ind w:left="0" w:right="0" w:firstLine="0"/>
        <w:jc w:val="left"/>
      </w:pPr>
      <w:r>
        <w:fldChar w:fldCharType="begin"/>
      </w:r>
      <w:r>
        <w:instrText xml:space="preserve">HYPERLINK  \l "bookmark1977" \o "Current Document" </w:instrText>
      </w:r>
      <w:r>
        <w:fldChar w:fldCharType="separate"/>
      </w:r>
      <w:r>
        <w:rPr>
          <w:color w:val="000000"/>
          <w:spacing w:val="0"/>
          <w:w w:val="100"/>
          <w:position w:val="0"/>
          <w:lang w:val="en-US" w:eastAsia="en-US" w:bidi="en-US"/>
        </w:rPr>
        <w:t xml:space="preserve">Chapter 15. “Using SKILL and SKILL++ Together.” </w:t>
      </w:r>
      <w:r>
        <w:fldChar w:fldCharType="end"/>
      </w:r>
      <w:r>
        <w:rPr>
          <w:color w:val="000000"/>
          <w:spacing w:val="0"/>
          <w:w w:val="100"/>
          <w:position w:val="0"/>
          <w:lang w:val="en-US" w:eastAsia="en-US" w:bidi="en-US"/>
        </w:rPr>
        <w:t>discusses the pragmatics of developing SKILL++ programs. It identifies several more factors to consider in creating applications which involve tightly integrated SKILL and SKILL++ components. such as. selecting a language. partitioning an application. cross calling between SKILL and SKILL++. and debugging a SKILL++ program.</w:t>
      </w:r>
      <w:r>
        <w:br w:type="page"/>
      </w:r>
    </w:p>
    <w:p>
      <w:pPr>
        <w:pStyle w:val="19"/>
        <w:widowControl w:val="0"/>
        <w:shd w:val="clear" w:color="auto" w:fill="auto"/>
        <w:spacing w:before="0" w:after="287" w:line="278" w:lineRule="exact"/>
        <w:ind w:left="0" w:right="0" w:firstLine="0"/>
        <w:jc w:val="left"/>
      </w:pPr>
      <w:r>
        <w:fldChar w:fldCharType="begin"/>
      </w:r>
      <w:r>
        <w:instrText xml:space="preserve">HYPERLINK  \l "bookmark2094" \o "Current Document" </w:instrText>
      </w:r>
      <w:r>
        <w:fldChar w:fldCharType="separate"/>
      </w:r>
      <w:r>
        <w:rPr>
          <w:color w:val="000000"/>
          <w:spacing w:val="0"/>
          <w:w w:val="100"/>
          <w:position w:val="0"/>
          <w:lang w:val="en-US" w:eastAsia="en-US" w:bidi="en-US"/>
        </w:rPr>
        <w:t xml:space="preserve">Chapter 16, “SKILL++ Object System.” </w:t>
      </w:r>
      <w:r>
        <w:fldChar w:fldCharType="end"/>
      </w:r>
      <w:r>
        <w:rPr>
          <w:color w:val="000000"/>
          <w:spacing w:val="0"/>
          <w:w w:val="100"/>
          <w:position w:val="0"/>
          <w:lang w:val="en-US" w:eastAsia="en-US" w:bidi="en-US"/>
        </w:rPr>
        <w:t>describes a system that allows for object-oriented interfaces based on classes and generic functions composed of methods specialized on those classes. A class can inherit attributes and functionality from another class known as its superclass. SKILL++ class hierarchies result from this single inheritance relationship.</w:t>
      </w:r>
    </w:p>
    <w:p>
      <w:pPr>
        <w:pStyle w:val="19"/>
        <w:widowControl w:val="0"/>
        <w:shd w:val="clear" w:color="auto" w:fill="auto"/>
        <w:spacing w:before="0" w:after="467" w:line="220" w:lineRule="exact"/>
        <w:ind w:left="520" w:right="0"/>
        <w:jc w:val="left"/>
      </w:pPr>
      <w:r>
        <w:fldChar w:fldCharType="begin"/>
      </w:r>
      <w:r>
        <w:instrText xml:space="preserve">HYPERLINK  \l "bookmark2216" \o "Current Document" </w:instrText>
      </w:r>
      <w:r>
        <w:fldChar w:fldCharType="separate"/>
      </w:r>
      <w:r>
        <w:rPr>
          <w:color w:val="000000"/>
          <w:spacing w:val="0"/>
          <w:w w:val="100"/>
          <w:position w:val="0"/>
          <w:lang w:val="en-US" w:eastAsia="en-US" w:bidi="en-US"/>
        </w:rPr>
        <w:t xml:space="preserve">Chapter 17. “Programming Examples.” </w:t>
      </w:r>
      <w:r>
        <w:fldChar w:fldCharType="end"/>
      </w:r>
      <w:r>
        <w:rPr>
          <w:color w:val="000000"/>
          <w:spacing w:val="0"/>
          <w:w w:val="100"/>
          <w:position w:val="0"/>
          <w:lang w:val="en-US" w:eastAsia="en-US" w:bidi="en-US"/>
        </w:rPr>
        <w:t>presents a variety of samples of SKILL code.</w:t>
      </w:r>
    </w:p>
    <w:p>
      <w:pPr>
        <w:pStyle w:val="21"/>
        <w:keepNext/>
        <w:keepLines/>
        <w:widowControl w:val="0"/>
        <w:shd w:val="clear" w:color="auto" w:fill="auto"/>
        <w:spacing w:before="0" w:after="285" w:line="360" w:lineRule="exact"/>
        <w:ind w:left="0" w:right="0" w:firstLine="0"/>
        <w:jc w:val="left"/>
      </w:pPr>
      <w:bookmarkStart w:id="14" w:name="bookmark15"/>
      <w:bookmarkStart w:id="15" w:name="bookmark16"/>
      <w:r>
        <w:rPr>
          <w:color w:val="000000"/>
          <w:spacing w:val="0"/>
          <w:w w:val="100"/>
          <w:position w:val="0"/>
          <w:lang w:val="en-US" w:eastAsia="en-US" w:bidi="en-US"/>
        </w:rPr>
        <w:t>What’s New</w:t>
      </w:r>
      <w:bookmarkEnd w:id="14"/>
      <w:bookmarkEnd w:id="15"/>
    </w:p>
    <w:p>
      <w:pPr>
        <w:pStyle w:val="19"/>
        <w:widowControl w:val="0"/>
        <w:shd w:val="clear" w:color="auto" w:fill="auto"/>
        <w:spacing w:before="0" w:after="151" w:line="220" w:lineRule="exact"/>
        <w:ind w:left="520" w:right="0"/>
        <w:jc w:val="left"/>
      </w:pPr>
      <w:r>
        <w:rPr>
          <w:color w:val="000000"/>
          <w:spacing w:val="0"/>
          <w:w w:val="100"/>
          <w:position w:val="0"/>
          <w:lang w:val="en-US" w:eastAsia="en-US" w:bidi="en-US"/>
        </w:rPr>
        <w:t>The following changes to this document have been made for this release.</w:t>
      </w:r>
    </w:p>
    <w:p>
      <w:pPr>
        <w:pStyle w:val="19"/>
        <w:widowControl w:val="0"/>
        <w:numPr>
          <w:ilvl w:val="0"/>
          <w:numId w:val="2"/>
        </w:numPr>
        <w:shd w:val="clear" w:color="auto" w:fill="auto"/>
        <w:tabs>
          <w:tab w:val="left" w:pos="482"/>
        </w:tabs>
        <w:spacing w:before="0" w:after="120" w:line="278" w:lineRule="exact"/>
        <w:ind w:left="520" w:right="0"/>
        <w:jc w:val="left"/>
      </w:pPr>
      <w:r>
        <w:fldChar w:fldCharType="begin"/>
      </w:r>
      <w:r>
        <w:instrText xml:space="preserve">HYPERLINK  \l "bookmark224" \o "Current Document" </w:instrText>
      </w:r>
      <w:r>
        <w:fldChar w:fldCharType="separate"/>
      </w:r>
      <w:r>
        <w:rPr>
          <w:color w:val="000000"/>
          <w:spacing w:val="0"/>
          <w:w w:val="100"/>
          <w:position w:val="0"/>
          <w:lang w:val="en-US" w:eastAsia="en-US" w:bidi="en-US"/>
        </w:rPr>
        <w:t>Naming Conventions on page 62</w:t>
      </w:r>
      <w:r>
        <w:fldChar w:fldCharType="end"/>
      </w:r>
      <w:r>
        <w:rPr>
          <w:color w:val="000000"/>
          <w:spacing w:val="0"/>
          <w:w w:val="100"/>
          <w:position w:val="0"/>
          <w:lang w:val="en-US" w:eastAsia="en-US" w:bidi="en-US"/>
        </w:rPr>
        <w:t xml:space="preserve"> describes Cadence naming conventions for functions. variables. and their arguments has been updated.</w:t>
      </w:r>
    </w:p>
    <w:p>
      <w:pPr>
        <w:pStyle w:val="19"/>
        <w:widowControl w:val="0"/>
        <w:numPr>
          <w:ilvl w:val="0"/>
          <w:numId w:val="2"/>
        </w:numPr>
        <w:shd w:val="clear" w:color="auto" w:fill="auto"/>
        <w:tabs>
          <w:tab w:val="left" w:pos="482"/>
        </w:tabs>
        <w:spacing w:before="0" w:after="475" w:line="278" w:lineRule="exact"/>
        <w:ind w:left="520" w:right="0"/>
        <w:jc w:val="left"/>
      </w:pPr>
      <w:r>
        <w:rPr>
          <w:color w:val="000000"/>
          <w:spacing w:val="0"/>
          <w:w w:val="100"/>
          <w:position w:val="0"/>
          <w:lang w:val="en-US" w:eastAsia="en-US" w:bidi="en-US"/>
        </w:rPr>
        <w:t xml:space="preserve">The table of scaling factors that can be added on at the end of a decimal number in </w:t>
      </w:r>
      <w:r>
        <w:fldChar w:fldCharType="begin"/>
      </w:r>
      <w:r>
        <w:instrText xml:space="preserve">HYPERLINK  \l "bookmark297" \o "Current Document" </w:instrText>
      </w:r>
      <w:r>
        <w:fldChar w:fldCharType="separate"/>
      </w:r>
      <w:r>
        <w:rPr>
          <w:color w:val="000000"/>
          <w:spacing w:val="0"/>
          <w:w w:val="100"/>
          <w:position w:val="0"/>
          <w:lang w:val="en-US" w:eastAsia="en-US" w:bidi="en-US"/>
        </w:rPr>
        <w:t>Scaling Factors on page 73</w:t>
      </w:r>
      <w:r>
        <w:fldChar w:fldCharType="end"/>
      </w:r>
      <w:r>
        <w:rPr>
          <w:color w:val="000000"/>
          <w:spacing w:val="0"/>
          <w:w w:val="100"/>
          <w:position w:val="0"/>
          <w:lang w:val="en-US" w:eastAsia="en-US" w:bidi="en-US"/>
        </w:rPr>
        <w:t xml:space="preserve"> has been updated.</w:t>
      </w:r>
    </w:p>
    <w:p>
      <w:pPr>
        <w:pStyle w:val="21"/>
        <w:keepNext/>
        <w:keepLines/>
        <w:widowControl w:val="0"/>
        <w:shd w:val="clear" w:color="auto" w:fill="auto"/>
        <w:spacing w:before="0" w:after="0" w:line="360" w:lineRule="exact"/>
        <w:ind w:left="0" w:right="0" w:firstLine="0"/>
        <w:jc w:val="left"/>
      </w:pP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3" o:spid="_x0000_s1181" type="#_x0000_t202" style="position:absolute;left:0;margin-left:80.65pt;margin-top:47.35pt;height:12.4pt;width:106.55pt;mso-position-horizontal-relative:margin;mso-wrap-distance-bottom:0pt;mso-wrap-distance-top:0pt;rotation:0f;z-index:-2516561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SKILL Development</w:t>
                  </w:r>
                </w:p>
              </w:txbxContent>
            </v:textbox>
            <w10:wrap type="topAndBottom"/>
          </v:shape>
        </w:pict>
      </w:r>
      <w:bookmarkStart w:id="16" w:name="bookmark17"/>
      <w:bookmarkStart w:id="17" w:name="bookmark18"/>
      <w:r>
        <w:rPr>
          <w:color w:val="000000"/>
          <w:spacing w:val="0"/>
          <w:w w:val="100"/>
          <w:position w:val="0"/>
          <w:lang w:val="en-US" w:eastAsia="en-US" w:bidi="en-US"/>
        </w:rPr>
        <w:t>SKILL Development Help</w:t>
      </w:r>
      <w:bookmarkEnd w:id="16"/>
      <w:bookmarkEnd w:id="17"/>
    </w:p>
    <w:p>
      <w:pPr>
        <w:pStyle w:val="14"/>
        <w:widowControl w:val="0"/>
        <w:shd w:val="clear" w:color="auto" w:fill="auto"/>
        <w:spacing w:before="0" w:after="0" w:line="240" w:lineRule="exact"/>
        <w:ind w:left="0" w:right="2720" w:firstLine="0"/>
        <w:jc w:val="left"/>
      </w:pP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4" o:spid="_x0000_s1182" type="#_x0000_t202" style="position:absolute;left:0;margin-left:57.6pt;margin-top:10.9pt;height:14.3pt;width:104.65pt;mso-position-horizontal-relative:margin;mso-wrap-distance-bottom:4.6pt;mso-wrap-distance-left:5pt;mso-wrap-distance-right:82.5pt;mso-wrap-distance-top:8.95pt;rotation:0f;z-index:-2516551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 xml:space="preserve">Commands </w:t>
                  </w:r>
                  <w:r>
                    <w:rPr>
                      <w:rStyle w:val="73"/>
                      <w:b/>
                      <w:bCs/>
                    </w:rPr>
                    <w:t>Help</w:t>
                  </w:r>
                </w:p>
              </w:txbxContent>
            </v:textbox>
            <w10:wrap type="square" side="right"/>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5" o:spid="_x0000_s1183" type="#_x0000_t202" style="position:absolute;left:0;margin-left:88.3pt;margin-top:56.5pt;height:12.4pt;width:97.45pt;mso-position-horizontal-relative:margin;mso-wrap-distance-bottom:27.35pt;mso-wrap-distance-top:0pt;rotation:0f;z-index:-2516541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SKILL Debugger...</w:t>
                  </w:r>
                </w:p>
              </w:txbxContent>
            </v:textbox>
            <w10:wrap type="topAndBottom"/>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6" o:spid="_x0000_s1184" type="#_x0000_t202" style="position:absolute;left:0;margin-left:102.7pt;margin-top:95.85pt;height:11.9pt;width:68.65pt;mso-position-horizontal-relative:margin;mso-wrap-distance-bottom:26.9pt;mso-wrap-distance-top:0pt;rotation:0f;z-index:-2516531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SKILL Lint...</w:t>
                  </w:r>
                </w:p>
              </w:txbxContent>
            </v:textbox>
            <w10:wrap type="topAndBottom"/>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7" o:spid="_x0000_s1185" type="#_x0000_t202" style="position:absolute;left:0;margin-left:94.1pt;margin-top:134.25pt;height:11.9pt;width:79.7pt;mso-position-horizontal-relative:margin;mso-wrap-distance-bottom:26.9pt;mso-wrap-distance-top:0pt;rotation:0f;z-index:-2516520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SKILL Profiler..</w:t>
                  </w:r>
                </w:p>
              </w:txbxContent>
            </v:textbox>
            <w10:wrap type="topAndBottom"/>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8" o:spid="_x0000_s1186" type="#_x0000_t202" style="position:absolute;left:0;margin-left:94.1pt;margin-top:172.65pt;height:11.9pt;width:79.7pt;mso-position-horizontal-relative:margin;mso-wrap-distance-bottom:26.4pt;mso-wrap-distance-top:0pt;rotation:0f;z-index:-2516510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Code Browser..</w:t>
                  </w:r>
                </w:p>
              </w:txbxContent>
            </v:textbox>
            <w10:wrap type="topAndBottom"/>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9" o:spid="_x0000_s1187" type="#_x0000_t202" style="position:absolute;left:0;margin-left:110.9pt;margin-top:210.55pt;height:12.4pt;width:52.8pt;mso-position-horizontal-relative:margin;mso-wrap-distance-bottom:27.35pt;mso-wrap-distance-top:0pt;rotation:0f;z-index:-2516500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Tracing...</w:t>
                  </w:r>
                </w:p>
              </w:txbxContent>
            </v:textbox>
            <w10:wrap type="topAndBottom"/>
          </v:shape>
        </w:pict>
      </w:r>
      <w:r>
        <w:rPr>
          <w:rFonts w:ascii="Arial" w:hAnsi="Arial" w:eastAsia="Arial" w:cs="Arial"/>
          <w:b w:val="0"/>
          <w:bCs w:val="0"/>
          <w:i w:val="0"/>
          <w:iCs w:val="0"/>
          <w:smallCaps w:val="0"/>
          <w:strike w:val="0"/>
          <w:color w:val="000000"/>
          <w:spacing w:val="0"/>
          <w:w w:val="100"/>
          <w:position w:val="0"/>
          <w:sz w:val="19"/>
          <w:szCs w:val="19"/>
          <w:u w:val="none"/>
          <w:lang w:val="en-US" w:eastAsia="en-US" w:bidi="en-US"/>
        </w:rPr>
        <w:pict>
          <v:shape id="Text Box 10" o:spid="_x0000_s1188" type="#_x0000_t202" style="position:absolute;left:0;margin-left:113.75pt;margin-top:249.9pt;height:11.9pt;width:47.05pt;mso-position-horizontal-relative:margin;mso-wrap-distance-bottom:18.1pt;mso-wrap-distance-top:0pt;rotation:0f;z-index:-2516490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0"/>
                    <w:widowControl w:val="0"/>
                    <w:shd w:val="clear" w:color="auto" w:fill="auto"/>
                    <w:spacing w:before="0" w:after="0" w:line="190" w:lineRule="exact"/>
                    <w:ind w:left="0" w:right="0" w:firstLine="0"/>
                    <w:jc w:val="left"/>
                  </w:pPr>
                  <w:r>
                    <w:rPr>
                      <w:color w:val="000000"/>
                      <w:spacing w:val="0"/>
                      <w:w w:val="100"/>
                      <w:position w:val="0"/>
                      <w:lang w:val="en-US" w:eastAsia="en-US" w:bidi="en-US"/>
                    </w:rPr>
                    <w:t>Finder...</w:t>
                  </w:r>
                </w:p>
              </w:txbxContent>
            </v:textbox>
            <w10:wrap type="topAndBottom"/>
          </v:shape>
        </w:pict>
      </w:r>
      <w:r>
        <w:rPr>
          <w:color w:val="000000"/>
          <w:spacing w:val="0"/>
          <w:w w:val="100"/>
          <w:position w:val="0"/>
          <w:lang w:val="en-US" w:eastAsia="en-US" w:bidi="en-US"/>
        </w:rPr>
        <w:t>To see SKILL ■ Development Help, click on the Help button.</w:t>
      </w:r>
      <w:r>
        <w:br w:type="page"/>
      </w:r>
    </w:p>
    <w:p>
      <w:pPr>
        <w:pStyle w:val="19"/>
        <w:widowControl w:val="0"/>
        <w:shd w:val="clear" w:color="auto" w:fill="auto"/>
        <w:spacing w:before="0" w:after="180" w:line="278" w:lineRule="exact"/>
        <w:ind w:left="0" w:right="0" w:firstLine="0"/>
        <w:jc w:val="left"/>
      </w:pPr>
      <w:bookmarkStart w:id="18" w:name="bookmark19"/>
      <w:r>
        <w:rPr>
          <w:color w:val="000000"/>
          <w:spacing w:val="0"/>
          <w:w w:val="100"/>
          <w:position w:val="0"/>
          <w:lang w:val="en-US" w:eastAsia="en-US" w:bidi="en-US"/>
        </w:rPr>
        <w:t xml:space="preserve">Information about the SKILL Development Toolbox is available in SKILL Development Help, which you access by clicking the </w:t>
      </w:r>
      <w:r>
        <w:rPr>
          <w:rStyle w:val="77"/>
        </w:rPr>
        <w:t>Help</w:t>
      </w:r>
      <w:r>
        <w:rPr>
          <w:color w:val="000000"/>
          <w:spacing w:val="0"/>
          <w:w w:val="100"/>
          <w:position w:val="0"/>
          <w:lang w:val="en-US" w:eastAsia="en-US" w:bidi="en-US"/>
        </w:rPr>
        <w:t xml:space="preserve"> button on the toolbox. Use this source for toolbox command reference information.</w:t>
      </w:r>
      <w:bookmarkEnd w:id="18"/>
    </w:p>
    <w:p>
      <w:pPr>
        <w:pStyle w:val="19"/>
        <w:widowControl w:val="0"/>
        <w:shd w:val="clear" w:color="auto" w:fill="auto"/>
        <w:spacing w:before="0" w:after="219" w:line="278" w:lineRule="exact"/>
        <w:ind w:left="0" w:right="0" w:firstLine="0"/>
      </w:pPr>
      <w:r>
        <w:rPr>
          <w:color w:val="000000"/>
          <w:spacing w:val="0"/>
          <w:w w:val="100"/>
          <w:position w:val="0"/>
          <w:lang w:val="en-US" w:eastAsia="en-US" w:bidi="en-US"/>
        </w:rPr>
        <w:t>The Walkthrough topic in this help system identifies and explains the tasks you perform when you develop SKILL programs using the SKILL Development Toolbox. Using a demonstration program, it explains the various tools available to help you measure the performance of your code and also look for possible errors and inefficiencies in your code. It includes a section on working in the non-graphical environment.</w:t>
      </w:r>
    </w:p>
    <w:p>
      <w:pPr>
        <w:pStyle w:val="19"/>
        <w:widowControl w:val="0"/>
        <w:shd w:val="clear" w:color="auto" w:fill="auto"/>
        <w:spacing w:before="0" w:after="0" w:line="230" w:lineRule="exact"/>
        <w:ind w:left="0" w:right="0" w:firstLine="0"/>
        <w:jc w:val="left"/>
        <w:sectPr>
          <w:pgSz w:w="12240" w:h="15840"/>
          <w:pgMar w:top="2102" w:right="1271" w:bottom="1473" w:left="1216" w:header="0" w:footer="3" w:gutter="0"/>
          <w:cols w:space="720" w:num="1"/>
          <w:rtlGutter w:val="0"/>
          <w:docGrid w:linePitch="360" w:charSpace="0"/>
        </w:sectPr>
      </w:pPr>
      <w:r>
        <w:rPr>
          <w:color w:val="000000"/>
          <w:spacing w:val="0"/>
          <w:w w:val="100"/>
          <w:position w:val="0"/>
          <w:lang w:val="en-US" w:eastAsia="en-US" w:bidi="en-US"/>
        </w:rPr>
        <w:t xml:space="preserve">For a list of SKILL lint messages, and </w:t>
      </w:r>
      <w:r>
        <w:rPr>
          <w:rStyle w:val="71"/>
        </w:rPr>
        <w:t>message groups</w:t>
      </w:r>
      <w:r>
        <w:rPr>
          <w:color w:val="000000"/>
          <w:spacing w:val="0"/>
          <w:w w:val="100"/>
          <w:position w:val="0"/>
          <w:lang w:val="en-US" w:eastAsia="en-US" w:bidi="en-US"/>
        </w:rPr>
        <w:t xml:space="preserve">, refer to </w:t>
      </w:r>
      <w:r>
        <w:rPr>
          <w:rStyle w:val="77"/>
        </w:rPr>
        <w:t>SKILL Development Help.</w:t>
      </w: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 o:spid="_x0000_s1189" type="#_x0000_t202" style="height:19.6pt;width:612pt;rotation:0f;" o:ole="f" fillcolor="#FFFFFF" filled="f" o:preferrelative="t" stroked="f" coordorigin="0,0" coordsize="21600,21600">
            <v:fill on="f" color2="#FFFFFF" focus="0%"/>
            <v:imagedata gain="65536f" blacklevel="0f" gamma="0"/>
            <o:lock v:ext="edit" position="f" selection="f" grouping="f" rotation="t" cropping="f" text="f" aspectratio="f"/>
            <v:textbox inset="0.00pt,0.00pt,0.00pt,0.00pt">
              <w:txbxContent>
                <w:p>
                  <w:pPr>
                    <w:widowControl w:val="0"/>
                  </w:pPr>
                </w:p>
              </w:txbxContent>
            </v:textbox>
            <w10:wrap type="none"/>
            <w10:anchorlock/>
          </v:shape>
        </w:pict>
      </w:r>
      <w:r>
        <w:t xml:space="preserve"> </w:t>
      </w:r>
    </w:p>
    <w:p>
      <w:pPr>
        <w:widowControl w:val="0"/>
        <w:rPr>
          <w:sz w:val="2"/>
          <w:szCs w:val="2"/>
        </w:rPr>
        <w:sectPr>
          <w:pgSz w:w="12240" w:h="15840"/>
          <w:pgMar w:top="1624" w:right="0" w:bottom="1461" w:left="0" w:header="0" w:footer="3" w:gutter="0"/>
          <w:cols w:space="720" w:num="1"/>
          <w:rtlGutter w:val="0"/>
          <w:docGrid w:linePitch="360" w:charSpace="0"/>
        </w:sectPr>
      </w:pPr>
    </w:p>
    <w:p>
      <w:pPr>
        <w:pStyle w:val="21"/>
        <w:keepNext/>
        <w:keepLines/>
        <w:widowControl w:val="0"/>
        <w:shd w:val="clear" w:color="auto" w:fill="auto"/>
        <w:spacing w:before="0" w:after="243" w:line="360" w:lineRule="exact"/>
        <w:ind w:left="0" w:right="0" w:firstLine="0"/>
        <w:jc w:val="left"/>
      </w:pPr>
      <w:bookmarkStart w:id="19" w:name="bookmark20"/>
      <w:bookmarkStart w:id="20" w:name="bookmark21"/>
      <w:r>
        <w:rPr>
          <w:color w:val="000000"/>
          <w:spacing w:val="0"/>
          <w:w w:val="100"/>
          <w:position w:val="0"/>
          <w:lang w:val="en-US" w:eastAsia="en-US" w:bidi="en-US"/>
        </w:rPr>
        <w:t>Quick Reference Tool - Finder</w:t>
      </w:r>
      <w:bookmarkEnd w:id="19"/>
      <w:bookmarkEnd w:id="20"/>
    </w:p>
    <w:p>
      <w:pPr>
        <w:pStyle w:val="19"/>
        <w:widowControl w:val="0"/>
        <w:shd w:val="clear" w:color="auto" w:fill="auto"/>
        <w:spacing w:before="0" w:after="484" w:line="278" w:lineRule="exact"/>
        <w:ind w:left="0" w:right="0" w:firstLine="0"/>
        <w:jc w:val="left"/>
      </w:pPr>
      <w:bookmarkStart w:id="21" w:name="bookmark22"/>
      <w:r>
        <w:rPr>
          <w:color w:val="000000"/>
          <w:spacing w:val="0"/>
          <w:w w:val="100"/>
          <w:position w:val="0"/>
          <w:lang w:val="en-US" w:eastAsia="en-US" w:bidi="en-US"/>
        </w:rPr>
        <w:t>Quick reference information for syntax and abstract statements for SKILL language functions and application procedural interfaces (APIs) is available using the Finder, a new tool accessible from the SKILL Development Toolbox or from UNIX.</w:t>
      </w:r>
      <w:bookmarkEnd w:id="21"/>
    </w:p>
    <w:p>
      <w:pPr>
        <w:framePr w:h="8026"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1" o:spid="_x0000_s1190" type="#_x0000_t75" style="height:401pt;width:372pt;rotation:0f;" o:ole="f" fillcolor="#FFFFFF" filled="f" o:preferrelative="t" stroked="f" coordorigin="0,0" coordsize="21600,21600">
            <v:fill on="f" color2="#FFFFFF" focus="0%"/>
            <v:imagedata gain="65536f" blacklevel="0f" gamma="0" o:title="C:/Users/Administrator/desktop/skill参考手册/media/image1.png" r:id="rId172" r:href="rId173"/>
            <o:lock v:ext="edit" position="f" selection="f" grouping="f" rotation="f" cropping="f" text="f" aspectratio="t"/>
            <w10:wrap type="none"/>
            <w10:anchorlock/>
          </v:shape>
        </w:pict>
      </w:r>
    </w:p>
    <w:p>
      <w:pPr>
        <w:pStyle w:val="23"/>
        <w:framePr w:h="8026" w:wrap="notBeside" w:vAnchor="text" w:hAnchor="text"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For more information refer to </w:t>
      </w:r>
      <w:r>
        <w:rPr>
          <w:rStyle w:val="79"/>
          <w:lang w:val="zh-CN" w:eastAsia="zh-CN" w:bidi="zh-CN"/>
        </w:rPr>
        <w:t>”</w:t>
      </w:r>
      <w:r>
        <w:rPr>
          <w:rStyle w:val="79"/>
        </w:rPr>
        <w:t>Finder”</w:t>
      </w:r>
      <w:r>
        <w:rPr>
          <w:color w:val="000000"/>
          <w:spacing w:val="0"/>
          <w:w w:val="100"/>
          <w:position w:val="0"/>
          <w:lang w:val="en-US" w:eastAsia="en-US" w:bidi="en-US"/>
        </w:rPr>
        <w:t xml:space="preserve"> in </w:t>
      </w:r>
      <w:r>
        <w:rPr>
          <w:rStyle w:val="80"/>
        </w:rPr>
        <w:t>SKILL Development Help.</w:t>
      </w:r>
    </w:p>
    <w:p>
      <w:pPr>
        <w:widowControl w:val="0"/>
        <w:rPr>
          <w:sz w:val="2"/>
          <w:szCs w:val="2"/>
        </w:rPr>
      </w:pPr>
    </w:p>
    <w:p>
      <w:pPr>
        <w:pStyle w:val="21"/>
        <w:keepNext/>
        <w:keepLines/>
        <w:widowControl w:val="0"/>
        <w:shd w:val="clear" w:color="auto" w:fill="auto"/>
        <w:spacing w:before="0" w:after="243" w:line="360" w:lineRule="exact"/>
        <w:ind w:left="0" w:right="0" w:firstLine="0"/>
      </w:pPr>
      <w:bookmarkStart w:id="22" w:name="bookmark23"/>
      <w:bookmarkStart w:id="23" w:name="bookmark24"/>
      <w:bookmarkStart w:id="24" w:name="bookmark25"/>
      <w:r>
        <w:rPr>
          <w:color w:val="000000"/>
          <w:spacing w:val="0"/>
          <w:w w:val="100"/>
          <w:position w:val="0"/>
          <w:lang w:val="en-US" w:eastAsia="en-US" w:bidi="en-US"/>
        </w:rPr>
        <w:t>Copying and Pasting Code Examples</w:t>
      </w:r>
      <w:bookmarkEnd w:id="22"/>
      <w:bookmarkEnd w:id="23"/>
      <w:bookmarkEnd w:id="24"/>
    </w:p>
    <w:p>
      <w:pPr>
        <w:pStyle w:val="19"/>
        <w:widowControl w:val="0"/>
        <w:shd w:val="clear" w:color="auto" w:fill="auto"/>
        <w:spacing w:before="0" w:after="38" w:line="278" w:lineRule="exact"/>
        <w:ind w:left="0" w:right="0" w:firstLine="0"/>
        <w:jc w:val="left"/>
      </w:pPr>
      <w:r>
        <w:rPr>
          <w:color w:val="000000"/>
          <w:spacing w:val="0"/>
          <w:w w:val="100"/>
          <w:position w:val="0"/>
          <w:lang w:val="en-US" w:eastAsia="en-US" w:bidi="en-US"/>
        </w:rPr>
        <w:t>You can copy examples from windows and paste the code directly into the Command Interprete wINDOW (CIW) or use the code in nongraphics SKILL mode.</w:t>
      </w:r>
    </w:p>
    <w:p>
      <w:pPr>
        <w:pStyle w:val="19"/>
        <w:widowControl w:val="0"/>
        <w:shd w:val="clear" w:color="auto" w:fill="auto"/>
        <w:spacing w:before="0" w:after="0" w:line="456" w:lineRule="exact"/>
        <w:ind w:left="0" w:right="0" w:firstLine="0"/>
        <w:jc w:val="left"/>
      </w:pPr>
      <w:r>
        <w:rPr>
          <w:color w:val="000000"/>
          <w:spacing w:val="0"/>
          <w:w w:val="100"/>
          <w:position w:val="0"/>
          <w:lang w:val="en-US" w:eastAsia="en-US" w:bidi="en-US"/>
        </w:rPr>
        <w:t>To select text</w:t>
      </w:r>
    </w:p>
    <w:p>
      <w:pPr>
        <w:pStyle w:val="19"/>
        <w:widowControl w:val="0"/>
        <w:numPr>
          <w:ilvl w:val="0"/>
          <w:numId w:val="2"/>
        </w:numPr>
        <w:shd w:val="clear" w:color="auto" w:fill="auto"/>
        <w:tabs>
          <w:tab w:val="left" w:pos="490"/>
        </w:tabs>
        <w:spacing w:before="0" w:after="0" w:line="456" w:lineRule="exact"/>
        <w:ind w:left="0" w:right="0" w:firstLine="0"/>
      </w:pPr>
      <w:r>
        <w:rPr>
          <w:color w:val="000000"/>
          <w:spacing w:val="0"/>
          <w:w w:val="100"/>
          <w:position w:val="0"/>
          <w:lang w:val="en-US" w:eastAsia="en-US" w:bidi="en-US"/>
        </w:rPr>
        <w:t>Press Control-drag left mouse to select a text segment of any size.</w:t>
      </w:r>
    </w:p>
    <w:p>
      <w:pPr>
        <w:pStyle w:val="19"/>
        <w:widowControl w:val="0"/>
        <w:numPr>
          <w:ilvl w:val="0"/>
          <w:numId w:val="2"/>
        </w:numPr>
        <w:shd w:val="clear" w:color="auto" w:fill="auto"/>
        <w:tabs>
          <w:tab w:val="left" w:pos="490"/>
        </w:tabs>
        <w:spacing w:before="0" w:after="0" w:line="456" w:lineRule="exact"/>
        <w:ind w:left="0" w:right="0" w:firstLine="0"/>
      </w:pPr>
      <w:r>
        <w:rPr>
          <w:color w:val="000000"/>
          <w:spacing w:val="0"/>
          <w:w w:val="100"/>
          <w:position w:val="0"/>
          <w:lang w:val="en-US" w:eastAsia="en-US" w:bidi="en-US"/>
        </w:rPr>
        <w:t>Press Control-double click left mouse to select a word.</w:t>
      </w:r>
    </w:p>
    <w:p>
      <w:pPr>
        <w:pStyle w:val="19"/>
        <w:widowControl w:val="0"/>
        <w:numPr>
          <w:ilvl w:val="0"/>
          <w:numId w:val="2"/>
        </w:numPr>
        <w:shd w:val="clear" w:color="auto" w:fill="auto"/>
        <w:tabs>
          <w:tab w:val="left" w:pos="490"/>
        </w:tabs>
        <w:spacing w:before="0" w:after="437" w:line="456" w:lineRule="exact"/>
        <w:ind w:left="0" w:right="0" w:firstLine="0"/>
      </w:pPr>
      <w:r>
        <w:rPr>
          <w:color w:val="000000"/>
          <w:spacing w:val="0"/>
          <w:w w:val="100"/>
          <w:position w:val="0"/>
          <w:lang w:val="en-US" w:eastAsia="en-US" w:bidi="en-US"/>
        </w:rPr>
        <w:t>Press Control-triple click left mouse to select an entire section.</w:t>
      </w:r>
    </w:p>
    <w:p>
      <w:pPr>
        <w:pStyle w:val="21"/>
        <w:keepNext/>
        <w:keepLines/>
        <w:widowControl w:val="0"/>
        <w:shd w:val="clear" w:color="auto" w:fill="auto"/>
        <w:spacing w:before="0" w:after="240" w:line="360" w:lineRule="exact"/>
        <w:ind w:left="0" w:right="0" w:firstLine="0"/>
      </w:pPr>
      <w:bookmarkStart w:id="25" w:name="bookmark26"/>
      <w:bookmarkStart w:id="26" w:name="bookmark27"/>
      <w:r>
        <w:rPr>
          <w:color w:val="000000"/>
          <w:spacing w:val="0"/>
          <w:w w:val="100"/>
          <w:position w:val="0"/>
          <w:lang w:val="en-US" w:eastAsia="en-US" w:bidi="en-US"/>
        </w:rPr>
        <w:t>Other Sources of Information</w:t>
      </w:r>
      <w:bookmarkEnd w:id="25"/>
      <w:bookmarkEnd w:id="26"/>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For more information about Cadence SKILL language and other related products, you can consult the sources listed below.</w:t>
      </w:r>
    </w:p>
    <w:p>
      <w:pPr>
        <w:pStyle w:val="22"/>
        <w:keepNext/>
        <w:keepLines/>
        <w:widowControl w:val="0"/>
        <w:shd w:val="clear" w:color="auto" w:fill="auto"/>
        <w:spacing w:before="0" w:after="298" w:line="280" w:lineRule="exact"/>
        <w:ind w:left="0" w:right="0" w:firstLine="0"/>
      </w:pPr>
      <w:bookmarkStart w:id="27" w:name="bookmark28"/>
      <w:bookmarkStart w:id="28" w:name="bookmark29"/>
      <w:r>
        <w:rPr>
          <w:color w:val="000000"/>
          <w:spacing w:val="0"/>
          <w:w w:val="100"/>
          <w:position w:val="0"/>
          <w:lang w:val="en-US" w:eastAsia="en-US" w:bidi="en-US"/>
        </w:rPr>
        <w:t>Product Installation</w:t>
      </w:r>
      <w:bookmarkEnd w:id="27"/>
      <w:bookmarkEnd w:id="28"/>
    </w:p>
    <w:p>
      <w:pPr>
        <w:pStyle w:val="19"/>
        <w:widowControl w:val="0"/>
        <w:shd w:val="clear" w:color="auto" w:fill="auto"/>
        <w:spacing w:before="0" w:after="416" w:line="230" w:lineRule="exact"/>
        <w:ind w:left="0" w:right="0" w:firstLine="0"/>
      </w:pPr>
      <w:bookmarkStart w:id="29" w:name="bookmark30"/>
      <w:r>
        <w:rPr>
          <w:color w:val="000000"/>
          <w:spacing w:val="0"/>
          <w:w w:val="100"/>
          <w:position w:val="0"/>
          <w:lang w:val="en-US" w:eastAsia="en-US" w:bidi="en-US"/>
        </w:rPr>
        <w:t xml:space="preserve">The </w:t>
      </w:r>
      <w:r>
        <w:rPr>
          <w:rStyle w:val="77"/>
        </w:rPr>
        <w:t>Cadence Installation Guide</w:t>
      </w:r>
      <w:r>
        <w:rPr>
          <w:color w:val="000000"/>
          <w:spacing w:val="0"/>
          <w:w w:val="100"/>
          <w:position w:val="0"/>
          <w:lang w:val="en-US" w:eastAsia="en-US" w:bidi="en-US"/>
        </w:rPr>
        <w:t xml:space="preserve"> tells you how to install the product.</w:t>
      </w:r>
      <w:bookmarkEnd w:id="29"/>
    </w:p>
    <w:p>
      <w:pPr>
        <w:pStyle w:val="22"/>
        <w:keepNext/>
        <w:keepLines/>
        <w:widowControl w:val="0"/>
        <w:shd w:val="clear" w:color="auto" w:fill="auto"/>
        <w:spacing w:before="0" w:after="306" w:line="280" w:lineRule="exact"/>
        <w:ind w:left="0" w:right="0" w:firstLine="0"/>
      </w:pPr>
      <w:bookmarkStart w:id="30" w:name="bookmark31"/>
      <w:bookmarkStart w:id="31" w:name="bookmark32"/>
      <w:r>
        <w:rPr>
          <w:color w:val="000000"/>
          <w:spacing w:val="0"/>
          <w:w w:val="100"/>
          <w:position w:val="0"/>
          <w:lang w:val="en-US" w:eastAsia="en-US" w:bidi="en-US"/>
        </w:rPr>
        <w:t>Other SKILL Development Documentation</w:t>
      </w:r>
      <w:bookmarkEnd w:id="30"/>
      <w:bookmarkEnd w:id="31"/>
    </w:p>
    <w:p>
      <w:pPr>
        <w:pStyle w:val="19"/>
        <w:widowControl w:val="0"/>
        <w:shd w:val="clear" w:color="auto" w:fill="auto"/>
        <w:spacing w:before="0" w:after="275" w:line="220" w:lineRule="exact"/>
        <w:ind w:left="0" w:right="0" w:firstLine="0"/>
      </w:pPr>
      <w:r>
        <w:rPr>
          <w:color w:val="000000"/>
          <w:spacing w:val="0"/>
          <w:w w:val="100"/>
          <w:position w:val="0"/>
          <w:lang w:val="en-US" w:eastAsia="en-US" w:bidi="en-US"/>
        </w:rPr>
        <w:t>The following are SKILL development-related documents.</w:t>
      </w:r>
    </w:p>
    <w:p>
      <w:pPr>
        <w:pStyle w:val="24"/>
        <w:widowControl w:val="0"/>
        <w:shd w:val="clear" w:color="auto" w:fill="auto"/>
        <w:spacing w:before="0" w:after="0"/>
        <w:ind w:left="0" w:right="0" w:firstLine="0"/>
      </w:pPr>
      <w:r>
        <w:rPr>
          <w:color w:val="000000"/>
          <w:w w:val="100"/>
          <w:position w:val="0"/>
          <w:lang w:val="en-US" w:eastAsia="en-US" w:bidi="en-US"/>
        </w:rPr>
        <w:t>SKILL Development Help</w:t>
      </w:r>
    </w:p>
    <w:p>
      <w:pPr>
        <w:pStyle w:val="24"/>
        <w:widowControl w:val="0"/>
        <w:shd w:val="clear" w:color="auto" w:fill="auto"/>
        <w:spacing w:before="0" w:after="0"/>
        <w:ind w:left="0" w:right="0" w:firstLine="0"/>
      </w:pPr>
      <w:r>
        <w:rPr>
          <w:color w:val="000000"/>
          <w:w w:val="100"/>
          <w:position w:val="0"/>
          <w:lang w:val="en-US" w:eastAsia="en-US" w:bidi="en-US"/>
        </w:rPr>
        <w:t>SKILL Development Functions Reference</w:t>
      </w:r>
    </w:p>
    <w:p>
      <w:pPr>
        <w:pStyle w:val="24"/>
        <w:widowControl w:val="0"/>
        <w:shd w:val="clear" w:color="auto" w:fill="auto"/>
        <w:spacing w:before="0" w:after="0"/>
        <w:ind w:left="0" w:right="0" w:firstLine="0"/>
      </w:pPr>
      <w:r>
        <w:rPr>
          <w:color w:val="000000"/>
          <w:w w:val="100"/>
          <w:position w:val="0"/>
          <w:lang w:val="en-US" w:eastAsia="en-US" w:bidi="en-US"/>
        </w:rPr>
        <w:t>SKILL Language Functions Reference</w:t>
      </w:r>
    </w:p>
    <w:p>
      <w:pPr>
        <w:pStyle w:val="24"/>
        <w:widowControl w:val="0"/>
        <w:shd w:val="clear" w:color="auto" w:fill="auto"/>
        <w:spacing w:before="0" w:after="0"/>
        <w:ind w:left="0" w:right="0" w:firstLine="0"/>
      </w:pPr>
      <w:r>
        <w:rPr>
          <w:color w:val="000000"/>
          <w:w w:val="100"/>
          <w:position w:val="0"/>
          <w:lang w:val="en-US" w:eastAsia="en-US" w:bidi="en-US"/>
        </w:rPr>
        <w:t>Interprocess Communication SKILL Functions Reference</w:t>
      </w:r>
    </w:p>
    <w:p>
      <w:pPr>
        <w:pStyle w:val="24"/>
        <w:widowControl w:val="0"/>
        <w:shd w:val="clear" w:color="auto" w:fill="auto"/>
        <w:spacing w:before="0" w:after="479"/>
        <w:ind w:left="0" w:right="0" w:firstLine="0"/>
      </w:pPr>
      <w:r>
        <w:rPr>
          <w:color w:val="000000"/>
          <w:w w:val="100"/>
          <w:position w:val="0"/>
          <w:lang w:val="en-US" w:eastAsia="en-US" w:bidi="en-US"/>
        </w:rPr>
        <w:t>SKILL++ Object System Functions Reference</w:t>
      </w:r>
    </w:p>
    <w:p>
      <w:pPr>
        <w:pStyle w:val="22"/>
        <w:keepNext/>
        <w:keepLines/>
        <w:widowControl w:val="0"/>
        <w:shd w:val="clear" w:color="auto" w:fill="auto"/>
        <w:spacing w:before="0" w:after="256" w:line="280" w:lineRule="exact"/>
        <w:ind w:left="0" w:right="0" w:firstLine="0"/>
      </w:pPr>
      <w:bookmarkStart w:id="32" w:name="bookmark33"/>
      <w:bookmarkStart w:id="33" w:name="bookmark34"/>
      <w:r>
        <w:rPr>
          <w:color w:val="000000"/>
          <w:spacing w:val="0"/>
          <w:w w:val="100"/>
          <w:position w:val="0"/>
          <w:lang w:val="en-US" w:eastAsia="en-US" w:bidi="en-US"/>
        </w:rPr>
        <w:t>Related SKILL API Documentation</w:t>
      </w:r>
      <w:bookmarkEnd w:id="32"/>
      <w:bookmarkEnd w:id="33"/>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Cadence tools have their own application procedural interface functions. You can access the API manuals directly using the CDSDoc library SKILL menu.</w:t>
      </w:r>
    </w:p>
    <w:p>
      <w:pPr>
        <w:pStyle w:val="19"/>
        <w:widowControl w:val="0"/>
        <w:shd w:val="clear" w:color="auto" w:fill="auto"/>
        <w:spacing w:before="0" w:after="0" w:line="278" w:lineRule="exact"/>
        <w:ind w:left="0" w:right="0" w:firstLine="0"/>
        <w:jc w:val="left"/>
      </w:pPr>
      <w:r>
        <w:rPr>
          <w:rStyle w:val="77"/>
        </w:rPr>
        <w:t>Cadence Design Framework II SKILL Functions Reference</w:t>
      </w:r>
      <w:r>
        <w:rPr>
          <w:color w:val="000000"/>
          <w:spacing w:val="0"/>
          <w:w w:val="100"/>
          <w:position w:val="0"/>
          <w:lang w:val="en-US" w:eastAsia="en-US" w:bidi="en-US"/>
        </w:rPr>
        <w:t xml:space="preserve"> contains APIs for the graphics editor, database access, design management, technology file administration, online environment, design flow, user entry, display lists, component description format, and graph browser.</w:t>
      </w:r>
    </w:p>
    <w:p>
      <w:pPr>
        <w:pStyle w:val="19"/>
        <w:widowControl w:val="0"/>
        <w:shd w:val="clear" w:color="auto" w:fill="auto"/>
        <w:spacing w:before="0" w:after="248" w:line="283" w:lineRule="exact"/>
        <w:ind w:left="0" w:right="0" w:firstLine="0"/>
        <w:jc w:val="left"/>
      </w:pPr>
      <w:r>
        <w:rPr>
          <w:rStyle w:val="77"/>
        </w:rPr>
        <w:t>Cadence User Interface SKILL Functions Reference</w:t>
      </w:r>
      <w:r>
        <w:rPr>
          <w:color w:val="000000"/>
          <w:spacing w:val="0"/>
          <w:w w:val="100"/>
          <w:position w:val="0"/>
          <w:lang w:val="en-US" w:eastAsia="en-US" w:bidi="en-US"/>
        </w:rPr>
        <w:t xml:space="preserve"> contains APIs for management of windows and forms.</w:t>
      </w:r>
    </w:p>
    <w:p>
      <w:pPr>
        <w:pStyle w:val="24"/>
        <w:widowControl w:val="0"/>
        <w:shd w:val="clear" w:color="auto" w:fill="auto"/>
        <w:spacing w:before="0" w:after="471" w:line="274" w:lineRule="exact"/>
        <w:ind w:left="0" w:right="0" w:firstLine="0"/>
        <w:jc w:val="left"/>
      </w:pPr>
      <w:r>
        <w:rPr>
          <w:color w:val="000000"/>
          <w:w w:val="100"/>
          <w:position w:val="0"/>
          <w:lang w:val="en-US" w:eastAsia="en-US" w:bidi="en-US"/>
        </w:rPr>
        <w:t>Software Installation and License Management Reference</w:t>
      </w:r>
      <w:r>
        <w:rPr>
          <w:rStyle w:val="82"/>
          <w:i w:val="0"/>
          <w:iCs w:val="0"/>
        </w:rPr>
        <w:t xml:space="preserve"> in the </w:t>
      </w:r>
      <w:r>
        <w:rPr>
          <w:color w:val="000000"/>
          <w:w w:val="100"/>
          <w:position w:val="0"/>
          <w:lang w:val="en-US" w:eastAsia="en-US" w:bidi="en-US"/>
        </w:rPr>
        <w:t>Cadence License Manager</w:t>
      </w:r>
      <w:r>
        <w:rPr>
          <w:rStyle w:val="82"/>
          <w:i w:val="0"/>
          <w:iCs w:val="0"/>
        </w:rPr>
        <w:t xml:space="preserve"> contains SKILL licensing functions.</w:t>
      </w:r>
    </w:p>
    <w:p>
      <w:pPr>
        <w:pStyle w:val="21"/>
        <w:keepNext/>
        <w:keepLines/>
        <w:widowControl w:val="0"/>
        <w:shd w:val="clear" w:color="auto" w:fill="auto"/>
        <w:spacing w:before="0" w:after="238" w:line="360" w:lineRule="exact"/>
        <w:ind w:left="0" w:right="0" w:firstLine="0"/>
        <w:jc w:val="left"/>
      </w:pPr>
      <w:bookmarkStart w:id="34" w:name="bookmark35"/>
      <w:bookmarkStart w:id="35" w:name="bookmark36"/>
      <w:r>
        <w:rPr>
          <w:color w:val="000000"/>
          <w:spacing w:val="0"/>
          <w:w w:val="100"/>
          <w:position w:val="0"/>
          <w:lang w:val="en-US" w:eastAsia="en-US" w:bidi="en-US"/>
        </w:rPr>
        <w:t>Document Conventions</w:t>
      </w:r>
      <w:bookmarkEnd w:id="34"/>
      <w:bookmarkEnd w:id="35"/>
    </w:p>
    <w:p>
      <w:pPr>
        <w:pStyle w:val="19"/>
        <w:widowControl w:val="0"/>
        <w:shd w:val="clear" w:color="auto" w:fill="auto"/>
        <w:spacing w:before="0" w:after="321" w:line="278" w:lineRule="exact"/>
        <w:ind w:left="0" w:right="0" w:firstLine="0"/>
        <w:jc w:val="left"/>
      </w:pPr>
      <w:r>
        <w:rPr>
          <w:color w:val="000000"/>
          <w:spacing w:val="0"/>
          <w:w w:val="100"/>
          <w:position w:val="0"/>
          <w:lang w:val="en-US" w:eastAsia="en-US" w:bidi="en-US"/>
        </w:rPr>
        <w:t>The conventions used in this document are explained in the following sections. These include the subsections used in the definition of each function and the font and style of the syntax conventions.</w:t>
      </w:r>
    </w:p>
    <w:p>
      <w:pPr>
        <w:pStyle w:val="22"/>
        <w:keepNext/>
        <w:keepLines/>
        <w:widowControl w:val="0"/>
        <w:shd w:val="clear" w:color="auto" w:fill="auto"/>
        <w:spacing w:before="0" w:after="0" w:line="552" w:lineRule="exact"/>
        <w:ind w:left="0" w:right="0" w:firstLine="0"/>
        <w:jc w:val="left"/>
      </w:pPr>
      <w:bookmarkStart w:id="36" w:name="bookmark37"/>
      <w:bookmarkStart w:id="37" w:name="bookmark38"/>
      <w:bookmarkStart w:id="38" w:name="bookmark39"/>
      <w:bookmarkStart w:id="39" w:name="bookmark40"/>
      <w:r>
        <w:rPr>
          <w:color w:val="000000"/>
          <w:spacing w:val="0"/>
          <w:w w:val="100"/>
          <w:position w:val="0"/>
          <w:lang w:val="en-US" w:eastAsia="en-US" w:bidi="en-US"/>
        </w:rPr>
        <w:t>Syntax Conventions</w:t>
      </w:r>
      <w:bookmarkEnd w:id="36"/>
      <w:bookmarkEnd w:id="37"/>
      <w:bookmarkEnd w:id="38"/>
      <w:bookmarkEnd w:id="39"/>
    </w:p>
    <w:p>
      <w:pPr>
        <w:pStyle w:val="19"/>
        <w:widowControl w:val="0"/>
        <w:shd w:val="clear" w:color="auto" w:fill="auto"/>
        <w:spacing w:before="0" w:after="0" w:line="552" w:lineRule="exact"/>
        <w:ind w:left="0" w:right="0" w:firstLine="0"/>
        <w:jc w:val="left"/>
      </w:pPr>
      <w:r>
        <w:rPr>
          <w:color w:val="000000"/>
          <w:spacing w:val="0"/>
          <w:w w:val="100"/>
          <w:position w:val="0"/>
          <w:lang w:val="en-US" w:eastAsia="en-US" w:bidi="en-US"/>
        </w:rPr>
        <w:t>This section describes the typographic and syntax conventions used in this manual.</w:t>
      </w:r>
    </w:p>
    <w:p>
      <w:pPr>
        <w:pStyle w:val="19"/>
        <w:widowControl w:val="0"/>
        <w:shd w:val="clear" w:color="auto" w:fill="auto"/>
        <w:tabs>
          <w:tab w:val="right" w:pos="3943"/>
          <w:tab w:val="center" w:pos="4399"/>
          <w:tab w:val="left" w:pos="4597"/>
          <w:tab w:val="right" w:pos="8656"/>
        </w:tabs>
        <w:spacing w:before="0" w:after="0" w:line="552" w:lineRule="exact"/>
        <w:ind w:left="0" w:right="0" w:firstLine="0"/>
      </w:pPr>
      <w:r>
        <w:rPr>
          <w:color w:val="000000"/>
          <w:spacing w:val="0"/>
          <w:w w:val="100"/>
          <w:position w:val="0"/>
          <w:lang w:val="en-US" w:eastAsia="en-US" w:bidi="en-US"/>
        </w:rPr>
        <w:t>text</w:t>
      </w:r>
      <w:r>
        <w:rPr>
          <w:color w:val="000000"/>
          <w:spacing w:val="0"/>
          <w:w w:val="100"/>
          <w:position w:val="0"/>
          <w:lang w:val="en-US" w:eastAsia="en-US" w:bidi="en-US"/>
        </w:rPr>
        <w:tab/>
      </w:r>
      <w:r>
        <w:rPr>
          <w:color w:val="000000"/>
          <w:spacing w:val="0"/>
          <w:w w:val="100"/>
          <w:position w:val="0"/>
          <w:lang w:val="en-US" w:eastAsia="en-US" w:bidi="en-US"/>
        </w:rPr>
        <w:t>Indicates</w:t>
      </w:r>
      <w:r>
        <w:rPr>
          <w:color w:val="000000"/>
          <w:spacing w:val="0"/>
          <w:w w:val="100"/>
          <w:position w:val="0"/>
          <w:lang w:val="en-US" w:eastAsia="en-US" w:bidi="en-US"/>
        </w:rPr>
        <w:tab/>
      </w:r>
      <w:r>
        <w:rPr>
          <w:color w:val="000000"/>
          <w:spacing w:val="0"/>
          <w:w w:val="100"/>
          <w:position w:val="0"/>
          <w:lang w:val="en-US" w:eastAsia="en-US" w:bidi="en-US"/>
        </w:rPr>
        <w:t>text</w:t>
      </w:r>
      <w:r>
        <w:rPr>
          <w:color w:val="000000"/>
          <w:spacing w:val="0"/>
          <w:w w:val="100"/>
          <w:position w:val="0"/>
          <w:lang w:val="en-US" w:eastAsia="en-US" w:bidi="en-US"/>
        </w:rPr>
        <w:tab/>
      </w:r>
      <w:r>
        <w:rPr>
          <w:color w:val="000000"/>
          <w:spacing w:val="0"/>
          <w:w w:val="100"/>
          <w:position w:val="0"/>
          <w:lang w:val="en-US" w:eastAsia="en-US" w:bidi="en-US"/>
        </w:rPr>
        <w:t>you</w:t>
      </w:r>
      <w:r>
        <w:rPr>
          <w:color w:val="000000"/>
          <w:spacing w:val="0"/>
          <w:w w:val="100"/>
          <w:position w:val="0"/>
          <w:lang w:val="en-US" w:eastAsia="en-US" w:bidi="en-US"/>
        </w:rPr>
        <w:tab/>
      </w:r>
      <w:r>
        <w:rPr>
          <w:color w:val="000000"/>
          <w:spacing w:val="0"/>
          <w:w w:val="100"/>
          <w:position w:val="0"/>
          <w:lang w:val="en-US" w:eastAsia="en-US" w:bidi="en-US"/>
        </w:rPr>
        <w:t>must type exactly as it is presented.</w:t>
      </w:r>
    </w:p>
    <w:p>
      <w:pPr>
        <w:pStyle w:val="19"/>
        <w:widowControl w:val="0"/>
        <w:shd w:val="clear" w:color="auto" w:fill="auto"/>
        <w:tabs>
          <w:tab w:val="right" w:pos="3943"/>
          <w:tab w:val="center" w:pos="4399"/>
          <w:tab w:val="left" w:pos="4592"/>
          <w:tab w:val="right" w:pos="8656"/>
        </w:tabs>
        <w:spacing w:before="0" w:after="0" w:line="278" w:lineRule="exact"/>
        <w:ind w:left="0" w:right="0" w:firstLine="0"/>
      </w:pPr>
      <w:r>
        <w:rPr>
          <w:rStyle w:val="77"/>
        </w:rPr>
        <w:t>z_argument</w:t>
      </w:r>
      <w:r>
        <w:rPr>
          <w:color w:val="000000"/>
          <w:spacing w:val="0"/>
          <w:w w:val="100"/>
          <w:position w:val="0"/>
          <w:lang w:val="en-US" w:eastAsia="en-US" w:bidi="en-US"/>
        </w:rPr>
        <w:tab/>
      </w:r>
      <w:r>
        <w:rPr>
          <w:color w:val="000000"/>
          <w:spacing w:val="0"/>
          <w:w w:val="100"/>
          <w:position w:val="0"/>
          <w:lang w:val="en-US" w:eastAsia="en-US" w:bidi="en-US"/>
        </w:rPr>
        <w:t>Indicates</w:t>
      </w:r>
      <w:r>
        <w:rPr>
          <w:color w:val="000000"/>
          <w:spacing w:val="0"/>
          <w:w w:val="100"/>
          <w:position w:val="0"/>
          <w:lang w:val="en-US" w:eastAsia="en-US" w:bidi="en-US"/>
        </w:rPr>
        <w:tab/>
      </w:r>
      <w:r>
        <w:rPr>
          <w:color w:val="000000"/>
          <w:spacing w:val="0"/>
          <w:w w:val="100"/>
          <w:position w:val="0"/>
          <w:lang w:val="en-US" w:eastAsia="en-US" w:bidi="en-US"/>
        </w:rPr>
        <w:t>text</w:t>
      </w:r>
      <w:r>
        <w:rPr>
          <w:color w:val="000000"/>
          <w:spacing w:val="0"/>
          <w:w w:val="100"/>
          <w:position w:val="0"/>
          <w:lang w:val="en-US" w:eastAsia="en-US" w:bidi="en-US"/>
        </w:rPr>
        <w:tab/>
      </w:r>
      <w:r>
        <w:rPr>
          <w:color w:val="000000"/>
          <w:spacing w:val="0"/>
          <w:w w:val="100"/>
          <w:position w:val="0"/>
          <w:lang w:val="en-US" w:eastAsia="en-US" w:bidi="en-US"/>
        </w:rPr>
        <w:t>that</w:t>
      </w:r>
      <w:r>
        <w:rPr>
          <w:color w:val="000000"/>
          <w:spacing w:val="0"/>
          <w:w w:val="100"/>
          <w:position w:val="0"/>
          <w:lang w:val="en-US" w:eastAsia="en-US" w:bidi="en-US"/>
        </w:rPr>
        <w:tab/>
      </w:r>
      <w:r>
        <w:rPr>
          <w:color w:val="000000"/>
          <w:spacing w:val="0"/>
          <w:w w:val="100"/>
          <w:position w:val="0"/>
          <w:lang w:val="en-US" w:eastAsia="en-US" w:bidi="en-US"/>
        </w:rPr>
        <w:t>you must replace with an appropriate</w:t>
      </w:r>
    </w:p>
    <w:p>
      <w:pPr>
        <w:pStyle w:val="19"/>
        <w:widowControl w:val="0"/>
        <w:shd w:val="clear" w:color="auto" w:fill="auto"/>
        <w:spacing w:before="0" w:after="287" w:line="278" w:lineRule="exact"/>
        <w:ind w:left="3000" w:right="0" w:firstLine="0"/>
        <w:jc w:val="left"/>
      </w:pPr>
      <w:r>
        <w:rPr>
          <w:color w:val="000000"/>
          <w:spacing w:val="0"/>
          <w:w w:val="100"/>
          <w:position w:val="0"/>
          <w:lang w:val="en-US" w:eastAsia="en-US" w:bidi="en-US"/>
        </w:rPr>
        <w:t xml:space="preserve">argument. The prefix (in this case, </w:t>
      </w:r>
      <w:r>
        <w:rPr>
          <w:rStyle w:val="77"/>
        </w:rPr>
        <w:t>z_)</w:t>
      </w:r>
      <w:r>
        <w:rPr>
          <w:color w:val="000000"/>
          <w:spacing w:val="0"/>
          <w:w w:val="100"/>
          <w:position w:val="0"/>
          <w:lang w:val="en-US" w:eastAsia="en-US" w:bidi="en-US"/>
        </w:rPr>
        <w:t xml:space="preserve"> indicates the data type the argument can accept. Do not type the data type or underscore.</w:t>
      </w:r>
    </w:p>
    <w:p>
      <w:pPr>
        <w:pStyle w:val="19"/>
        <w:widowControl w:val="0"/>
        <w:shd w:val="clear" w:color="auto" w:fill="auto"/>
        <w:tabs>
          <w:tab w:val="left" w:pos="2938"/>
        </w:tabs>
        <w:spacing w:before="0" w:after="13" w:line="220"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Denotes optional arguments. When used with vertical bars, they</w:t>
      </w:r>
    </w:p>
    <w:p>
      <w:pPr>
        <w:pStyle w:val="19"/>
        <w:widowControl w:val="0"/>
        <w:shd w:val="clear" w:color="auto" w:fill="auto"/>
        <w:spacing w:before="0" w:after="322" w:line="220" w:lineRule="exact"/>
        <w:ind w:left="3000" w:right="0" w:firstLine="0"/>
        <w:jc w:val="left"/>
      </w:pPr>
      <w:r>
        <w:rPr>
          <w:color w:val="000000"/>
          <w:spacing w:val="0"/>
          <w:w w:val="100"/>
          <w:position w:val="0"/>
          <w:lang w:val="en-US" w:eastAsia="en-US" w:bidi="en-US"/>
        </w:rPr>
        <w:t>enclose a list of choices from which you can choose one.</w:t>
      </w:r>
    </w:p>
    <w:p>
      <w:pPr>
        <w:pStyle w:val="19"/>
        <w:widowControl w:val="0"/>
        <w:shd w:val="clear" w:color="auto" w:fill="auto"/>
        <w:tabs>
          <w:tab w:val="left" w:pos="2938"/>
        </w:tabs>
        <w:spacing w:before="0" w:after="13" w:line="220" w:lineRule="exact"/>
        <w:ind w:left="0" w:right="0" w:firstLine="0"/>
      </w:pPr>
      <w:r>
        <w:rPr>
          <w:color w:val="000000"/>
          <w:spacing w:val="0"/>
          <w:w w:val="100"/>
          <w:position w:val="0"/>
          <w:lang w:val="en-US" w:eastAsia="en-US" w:bidi="en-US"/>
        </w:rPr>
        <w:t>{ }</w:t>
      </w:r>
      <w:r>
        <w:rPr>
          <w:color w:val="000000"/>
          <w:spacing w:val="0"/>
          <w:w w:val="100"/>
          <w:position w:val="0"/>
          <w:lang w:val="en-US" w:eastAsia="en-US" w:bidi="en-US"/>
        </w:rPr>
        <w:tab/>
      </w:r>
      <w:r>
        <w:rPr>
          <w:color w:val="000000"/>
          <w:spacing w:val="0"/>
          <w:w w:val="100"/>
          <w:position w:val="0"/>
          <w:lang w:val="en-US" w:eastAsia="en-US" w:bidi="en-US"/>
        </w:rPr>
        <w:t>Used with vertical bars and encloses a list of choices from which</w:t>
      </w:r>
    </w:p>
    <w:p>
      <w:pPr>
        <w:pStyle w:val="19"/>
        <w:widowControl w:val="0"/>
        <w:shd w:val="clear" w:color="auto" w:fill="auto"/>
        <w:spacing w:before="0" w:after="322" w:line="220" w:lineRule="exact"/>
        <w:ind w:left="3000" w:right="0" w:firstLine="0"/>
        <w:jc w:val="left"/>
      </w:pPr>
      <w:r>
        <w:rPr>
          <w:color w:val="000000"/>
          <w:spacing w:val="0"/>
          <w:w w:val="100"/>
          <w:position w:val="0"/>
          <w:lang w:val="en-US" w:eastAsia="en-US" w:bidi="en-US"/>
        </w:rPr>
        <w:t>you must choose one.</w:t>
      </w:r>
    </w:p>
    <w:p>
      <w:pPr>
        <w:pStyle w:val="19"/>
        <w:widowControl w:val="0"/>
        <w:shd w:val="clear" w:color="auto" w:fill="auto"/>
        <w:tabs>
          <w:tab w:val="left" w:pos="2938"/>
        </w:tabs>
        <w:spacing w:before="0" w:after="0" w:line="220"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Separates a choice of options; separates the possible values</w:t>
      </w:r>
    </w:p>
    <w:p>
      <w:pPr>
        <w:pStyle w:val="19"/>
        <w:widowControl w:val="0"/>
        <w:shd w:val="clear" w:color="auto" w:fill="auto"/>
        <w:spacing w:before="0" w:after="0" w:line="557" w:lineRule="exact"/>
        <w:ind w:left="3000" w:right="0" w:firstLine="0"/>
        <w:jc w:val="left"/>
      </w:pPr>
      <w:r>
        <w:rPr>
          <w:color w:val="000000"/>
          <w:spacing w:val="0"/>
          <w:w w:val="100"/>
          <w:position w:val="0"/>
          <w:lang w:val="en-US" w:eastAsia="en-US" w:bidi="en-US"/>
        </w:rPr>
        <w:t>that can be returned by a Cadence® SKILL language function.</w:t>
      </w:r>
    </w:p>
    <w:p>
      <w:pPr>
        <w:pStyle w:val="19"/>
        <w:widowControl w:val="0"/>
        <w:shd w:val="clear" w:color="auto" w:fill="auto"/>
        <w:tabs>
          <w:tab w:val="right" w:pos="3943"/>
          <w:tab w:val="center" w:pos="4399"/>
          <w:tab w:val="left" w:pos="4611"/>
          <w:tab w:val="right" w:pos="8656"/>
        </w:tabs>
        <w:spacing w:before="0" w:after="0" w:line="557"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Indicates</w:t>
      </w:r>
      <w:r>
        <w:rPr>
          <w:color w:val="000000"/>
          <w:spacing w:val="0"/>
          <w:w w:val="100"/>
          <w:position w:val="0"/>
          <w:lang w:val="en-US" w:eastAsia="en-US" w:bidi="en-US"/>
        </w:rPr>
        <w:tab/>
      </w:r>
      <w:r>
        <w:rPr>
          <w:color w:val="000000"/>
          <w:spacing w:val="0"/>
          <w:w w:val="100"/>
          <w:position w:val="0"/>
          <w:lang w:val="en-US" w:eastAsia="en-US" w:bidi="en-US"/>
        </w:rPr>
        <w:t>that</w:t>
      </w:r>
      <w:r>
        <w:rPr>
          <w:color w:val="000000"/>
          <w:spacing w:val="0"/>
          <w:w w:val="100"/>
          <w:position w:val="0"/>
          <w:lang w:val="en-US" w:eastAsia="en-US" w:bidi="en-US"/>
        </w:rPr>
        <w:tab/>
      </w:r>
      <w:r>
        <w:rPr>
          <w:color w:val="000000"/>
          <w:spacing w:val="0"/>
          <w:w w:val="100"/>
          <w:position w:val="0"/>
          <w:lang w:val="en-US" w:eastAsia="en-US" w:bidi="en-US"/>
        </w:rPr>
        <w:t>you</w:t>
      </w:r>
      <w:r>
        <w:rPr>
          <w:color w:val="000000"/>
          <w:spacing w:val="0"/>
          <w:w w:val="100"/>
          <w:position w:val="0"/>
          <w:lang w:val="en-US" w:eastAsia="en-US" w:bidi="en-US"/>
        </w:rPr>
        <w:tab/>
      </w:r>
      <w:r>
        <w:rPr>
          <w:color w:val="000000"/>
          <w:spacing w:val="0"/>
          <w:w w:val="100"/>
          <w:position w:val="0"/>
          <w:lang w:val="en-US" w:eastAsia="en-US" w:bidi="en-US"/>
        </w:rPr>
        <w:t>can repeat the previous argument.</w:t>
      </w:r>
    </w:p>
    <w:p>
      <w:pPr>
        <w:pStyle w:val="19"/>
        <w:widowControl w:val="0"/>
        <w:shd w:val="clear" w:color="auto" w:fill="auto"/>
        <w:tabs>
          <w:tab w:val="right" w:pos="3943"/>
          <w:tab w:val="center" w:pos="4399"/>
          <w:tab w:val="left" w:pos="4597"/>
        </w:tabs>
        <w:spacing w:before="0" w:after="0" w:line="557" w:lineRule="exact"/>
        <w:ind w:left="0" w:right="0" w:firstLine="0"/>
      </w:pP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Precedes</w:t>
      </w:r>
      <w:r>
        <w:rPr>
          <w:color w:val="000000"/>
          <w:spacing w:val="0"/>
          <w:w w:val="100"/>
          <w:position w:val="0"/>
          <w:lang w:val="en-US" w:eastAsia="en-US" w:bidi="en-US"/>
        </w:rPr>
        <w:tab/>
      </w:r>
      <w:r>
        <w:rPr>
          <w:color w:val="000000"/>
          <w:spacing w:val="0"/>
          <w:w w:val="100"/>
          <w:position w:val="0"/>
          <w:lang w:val="en-US" w:eastAsia="en-US" w:bidi="en-US"/>
        </w:rPr>
        <w:t>the</w:t>
      </w:r>
      <w:r>
        <w:rPr>
          <w:color w:val="000000"/>
          <w:spacing w:val="0"/>
          <w:w w:val="100"/>
          <w:position w:val="0"/>
          <w:lang w:val="en-US" w:eastAsia="en-US" w:bidi="en-US"/>
        </w:rPr>
        <w:tab/>
      </w:r>
      <w:r>
        <w:rPr>
          <w:color w:val="000000"/>
          <w:spacing w:val="0"/>
          <w:w w:val="100"/>
          <w:position w:val="0"/>
          <w:lang w:val="en-US" w:eastAsia="en-US" w:bidi="en-US"/>
        </w:rPr>
        <w:t>values returned by a Cadence SKILL language</w:t>
      </w:r>
    </w:p>
    <w:p>
      <w:pPr>
        <w:pStyle w:val="19"/>
        <w:widowControl w:val="0"/>
        <w:shd w:val="clear" w:color="auto" w:fill="auto"/>
        <w:spacing w:before="0" w:after="305" w:line="220" w:lineRule="exact"/>
        <w:ind w:left="3000" w:right="0" w:firstLine="0"/>
        <w:jc w:val="left"/>
      </w:pPr>
      <w:r>
        <w:rPr>
          <w:color w:val="000000"/>
          <w:spacing w:val="0"/>
          <w:w w:val="100"/>
          <w:position w:val="0"/>
          <w:lang w:val="en-US" w:eastAsia="en-US" w:bidi="en-US"/>
        </w:rPr>
        <w:t>function.</w:t>
      </w:r>
    </w:p>
    <w:p>
      <w:pPr>
        <w:pStyle w:val="19"/>
        <w:widowControl w:val="0"/>
        <w:shd w:val="clear" w:color="auto" w:fill="auto"/>
        <w:tabs>
          <w:tab w:val="left" w:pos="2938"/>
        </w:tabs>
        <w:spacing w:before="0" w:after="11" w:line="230" w:lineRule="exact"/>
        <w:ind w:left="0" w:right="0" w:firstLine="0"/>
      </w:pPr>
      <w:r>
        <w:rPr>
          <w:rStyle w:val="77"/>
        </w:rPr>
        <w:t>text</w:t>
      </w:r>
      <w:r>
        <w:rPr>
          <w:color w:val="000000"/>
          <w:spacing w:val="0"/>
          <w:w w:val="100"/>
          <w:position w:val="0"/>
          <w:lang w:val="en-US" w:eastAsia="en-US" w:bidi="en-US"/>
        </w:rPr>
        <w:tab/>
      </w:r>
      <w:r>
        <w:rPr>
          <w:color w:val="000000"/>
          <w:spacing w:val="0"/>
          <w:w w:val="100"/>
          <w:position w:val="0"/>
          <w:lang w:val="en-US" w:eastAsia="en-US" w:bidi="en-US"/>
        </w:rPr>
        <w:t>Indicates names of manuals, menu commands, form buttons,</w:t>
      </w:r>
    </w:p>
    <w:p>
      <w:pPr>
        <w:pStyle w:val="19"/>
        <w:widowControl w:val="0"/>
        <w:shd w:val="clear" w:color="auto" w:fill="auto"/>
        <w:spacing w:before="0" w:after="0" w:line="220" w:lineRule="exact"/>
        <w:ind w:left="3000" w:right="0" w:firstLine="0"/>
        <w:jc w:val="left"/>
      </w:pPr>
      <w:r>
        <w:rPr>
          <w:color w:val="000000"/>
          <w:spacing w:val="0"/>
          <w:w w:val="100"/>
          <w:position w:val="0"/>
          <w:lang w:val="en-US" w:eastAsia="en-US" w:bidi="en-US"/>
        </w:rPr>
        <w:t>and form fields.</w:t>
      </w:r>
    </w:p>
    <w:p>
      <w:pPr>
        <w:pStyle w:val="24"/>
        <w:widowControl w:val="0"/>
        <w:shd w:val="clear" w:color="auto" w:fill="auto"/>
        <w:spacing w:before="0" w:after="81" w:line="230" w:lineRule="exact"/>
        <w:ind w:left="0" w:right="0" w:firstLine="0"/>
        <w:jc w:val="left"/>
      </w:pPr>
      <w:r>
        <w:rPr>
          <w:color w:val="000000"/>
          <w:w w:val="100"/>
          <w:position w:val="0"/>
          <w:lang w:val="en-US" w:eastAsia="en-US" w:bidi="en-US"/>
        </w:rPr>
        <w:t>yTmportant</w:t>
      </w:r>
    </w:p>
    <w:p>
      <w:pPr>
        <w:pStyle w:val="19"/>
        <w:widowControl w:val="0"/>
        <w:shd w:val="clear" w:color="auto" w:fill="auto"/>
        <w:spacing w:before="0" w:after="483" w:line="283" w:lineRule="exact"/>
        <w:ind w:left="520" w:right="580" w:firstLine="0"/>
        <w:jc w:val="left"/>
      </w:pPr>
      <w:r>
        <w:rPr>
          <w:color w:val="000000"/>
          <w:spacing w:val="0"/>
          <w:w w:val="100"/>
          <w:position w:val="0"/>
          <w:lang w:val="en-US" w:eastAsia="en-US" w:bidi="en-US"/>
        </w:rPr>
        <w:t>The language requires many characters not included in the preceding list. You must type these characters exactly as they are shown in the syntax.</w:t>
      </w:r>
    </w:p>
    <w:p>
      <w:pPr>
        <w:pStyle w:val="22"/>
        <w:keepNext/>
        <w:keepLines/>
        <w:widowControl w:val="0"/>
        <w:shd w:val="clear" w:color="auto" w:fill="auto"/>
        <w:spacing w:before="0" w:after="259" w:line="280" w:lineRule="exact"/>
        <w:ind w:left="0" w:right="0" w:firstLine="0"/>
        <w:jc w:val="left"/>
      </w:pPr>
      <w:bookmarkStart w:id="40" w:name="bookmark41"/>
      <w:bookmarkStart w:id="41" w:name="bookmark42"/>
      <w:r>
        <w:rPr>
          <w:color w:val="000000"/>
          <w:spacing w:val="0"/>
          <w:w w:val="100"/>
          <w:position w:val="0"/>
          <w:lang w:val="en-US" w:eastAsia="en-US" w:bidi="en-US"/>
        </w:rPr>
        <w:t>Data Types</w:t>
      </w:r>
      <w:bookmarkEnd w:id="40"/>
      <w:bookmarkEnd w:id="41"/>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The Cadence SKILL language supports several data types to identify the type of value you can assign to an argument. Data types are identified by a single letter followed by an underscore; for example, </w:t>
      </w:r>
      <w:r>
        <w:rPr>
          <w:rStyle w:val="77"/>
        </w:rPr>
        <w:t>t</w:t>
      </w:r>
      <w:r>
        <w:rPr>
          <w:color w:val="000000"/>
          <w:spacing w:val="0"/>
          <w:w w:val="100"/>
          <w:position w:val="0"/>
          <w:lang w:val="en-US" w:eastAsia="en-US" w:bidi="en-US"/>
        </w:rPr>
        <w:t xml:space="preserve"> is the data type in </w:t>
      </w:r>
      <w:r>
        <w:rPr>
          <w:rStyle w:val="77"/>
        </w:rPr>
        <w:t>t_viewNames.</w:t>
      </w:r>
      <w:r>
        <w:rPr>
          <w:color w:val="000000"/>
          <w:spacing w:val="0"/>
          <w:w w:val="100"/>
          <w:position w:val="0"/>
          <w:lang w:val="en-US" w:eastAsia="en-US" w:bidi="en-US"/>
        </w:rPr>
        <w:t xml:space="preserve"> Data types and the underscore are used as identifiers only: they are not to be typed.</w:t>
      </w:r>
      <w:r>
        <w:rPr>
          <w:rFonts w:ascii="Tahoma" w:hAnsi="Tahoma" w:eastAsia="Tahoma" w:cs="Tahoma"/>
          <w:b w:val="0"/>
          <w:i w:val="0"/>
          <w:caps w:val="0"/>
          <w:color w:val="FF9900"/>
          <w:spacing w:val="0"/>
          <w:sz w:val="18"/>
          <w:szCs w:val="18"/>
          <w:shd w:val="clear" w:color="auto" w:fill="EEEEEE"/>
        </w:rPr>
        <w:t>数据类型是由一个字母后跟一个下划线标识</w:t>
      </w:r>
      <w:r>
        <w:rPr>
          <w:rFonts w:hint="eastAsia" w:ascii="Tahoma" w:hAnsi="Tahoma" w:eastAsia="宋体" w:cs="Tahoma"/>
          <w:b w:val="0"/>
          <w:i w:val="0"/>
          <w:caps w:val="0"/>
          <w:color w:val="FF9900"/>
          <w:spacing w:val="0"/>
          <w:sz w:val="18"/>
          <w:szCs w:val="18"/>
          <w:shd w:val="clear" w:color="auto" w:fill="EEEEEE"/>
          <w:lang w:val="en-US" w:eastAsia="zh-CN"/>
        </w:rPr>
        <w:t xml:space="preserve">  </w:t>
      </w:r>
      <w:r>
        <w:rPr>
          <w:rFonts w:ascii="Tahoma" w:hAnsi="Tahoma" w:eastAsia="Tahoma" w:cs="Tahoma"/>
          <w:b w:val="0"/>
          <w:i w:val="0"/>
          <w:caps w:val="0"/>
          <w:color w:val="FF9900"/>
          <w:spacing w:val="0"/>
          <w:sz w:val="18"/>
          <w:szCs w:val="18"/>
        </w:rPr>
        <w:t>数据类型和下划线仅用作标识符:他们不是类型</w:t>
      </w:r>
    </w:p>
    <w:p>
      <w:pPr>
        <w:pStyle w:val="19"/>
        <w:widowControl w:val="0"/>
        <w:shd w:val="clear" w:color="auto" w:fill="auto"/>
        <w:spacing w:before="0" w:after="313" w:line="220" w:lineRule="exact"/>
        <w:ind w:left="0" w:right="0" w:firstLine="0"/>
        <w:jc w:val="left"/>
        <w:rPr>
          <w:color w:val="FF9900"/>
        </w:rPr>
      </w:pPr>
      <w:r>
        <w:rPr>
          <w:color w:val="000000"/>
          <w:spacing w:val="0"/>
          <w:w w:val="100"/>
          <w:position w:val="0"/>
          <w:lang w:val="en-US" w:eastAsia="en-US" w:bidi="en-US"/>
        </w:rPr>
        <w:t>The table below lists all data types supported by SKILL.</w:t>
      </w:r>
      <w:r>
        <w:rPr>
          <w:rFonts w:ascii="Tahoma" w:hAnsi="Tahoma" w:eastAsia="Tahoma" w:cs="Tahoma"/>
          <w:b w:val="0"/>
          <w:i w:val="0"/>
          <w:caps w:val="0"/>
          <w:color w:val="FF9900"/>
          <w:spacing w:val="0"/>
          <w:sz w:val="18"/>
          <w:szCs w:val="18"/>
        </w:rPr>
        <w:t>下表列出了所有数据类型支持的技能。</w:t>
      </w:r>
    </w:p>
    <w:p>
      <w:pPr>
        <w:pStyle w:val="25"/>
        <w:keepNext/>
        <w:keepLines/>
        <w:widowControl w:val="0"/>
        <w:shd w:val="clear" w:color="auto" w:fill="auto"/>
        <w:spacing w:before="0" w:after="0" w:line="220" w:lineRule="exact"/>
        <w:ind w:left="0" w:right="0" w:firstLine="0"/>
        <w:jc w:val="left"/>
      </w:pPr>
      <w:bookmarkStart w:id="42" w:name="bookmark43"/>
      <w:r>
        <w:rPr>
          <w:color w:val="000000"/>
          <w:spacing w:val="0"/>
          <w:w w:val="100"/>
          <w:position w:val="0"/>
          <w:lang w:val="en-US" w:eastAsia="en-US" w:bidi="en-US"/>
        </w:rPr>
        <w:t>Data Types by Type</w:t>
      </w:r>
      <w:bookmarkEnd w:id="42"/>
    </w:p>
    <w:tbl>
      <w:tblPr>
        <w:tblStyle w:val="9"/>
        <w:tblW w:w="97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59"/>
        <w:gridCol w:w="2544"/>
        <w:gridCol w:w="6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859"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0" w:right="0" w:firstLine="0"/>
              <w:jc w:val="left"/>
            </w:pPr>
            <w:r>
              <w:rPr>
                <w:rStyle w:val="84"/>
              </w:rPr>
              <w:t>Prefix</w:t>
            </w:r>
            <w:r>
              <w:rPr>
                <w:rStyle w:val="84"/>
                <w:rFonts w:hint="eastAsia" w:eastAsia="宋体"/>
                <w:color w:val="FF9900"/>
                <w:lang w:eastAsia="zh-CN"/>
              </w:rPr>
              <w:t>前缀</w:t>
            </w:r>
          </w:p>
        </w:tc>
        <w:tc>
          <w:tcPr>
            <w:tcW w:w="2544"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4"/>
              </w:rPr>
              <w:t>Internal Name</w:t>
            </w:r>
            <w:r>
              <w:rPr>
                <w:rStyle w:val="84"/>
                <w:rFonts w:hint="eastAsia" w:eastAsia="宋体"/>
                <w:color w:val="FF9900"/>
                <w:lang w:eastAsia="zh-CN"/>
              </w:rPr>
              <w:t>内部名称</w:t>
            </w:r>
          </w:p>
        </w:tc>
        <w:tc>
          <w:tcPr>
            <w:tcW w:w="6379"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4"/>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859" w:type="dxa"/>
            <w:tcBorders>
              <w:top w:val="single" w:color="auto" w:sz="4" w:space="0"/>
            </w:tcBorders>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a</w:t>
            </w:r>
          </w:p>
        </w:tc>
        <w:tc>
          <w:tcPr>
            <w:tcW w:w="2544" w:type="dxa"/>
            <w:tcBorders>
              <w:top w:val="single" w:color="auto" w:sz="4" w:space="0"/>
            </w:tcBorders>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array</w:t>
            </w:r>
          </w:p>
        </w:tc>
        <w:tc>
          <w:tcPr>
            <w:tcW w:w="6379" w:type="dxa"/>
            <w:tcBorders>
              <w:top w:val="single" w:color="auto" w:sz="4" w:space="0"/>
            </w:tcBorders>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Array</w:t>
            </w:r>
            <w:r>
              <w:rPr>
                <w:rStyle w:val="86"/>
                <w:rFonts w:hint="eastAsia" w:eastAsia="宋体"/>
                <w:lang w:val="en-US" w:eastAsia="zh-CN"/>
              </w:rPr>
              <w:t xml:space="preserve">   </w:t>
            </w:r>
            <w:r>
              <w:rPr>
                <w:rStyle w:val="86"/>
                <w:rFonts w:hint="eastAsia" w:eastAsia="宋体"/>
                <w:color w:val="FF9900"/>
                <w:lang w:val="en-US" w:eastAsia="zh-CN"/>
              </w:rPr>
              <w:t>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b</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ddUserType</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Boolean</w:t>
            </w:r>
            <w:r>
              <w:rPr>
                <w:rStyle w:val="86"/>
                <w:rFonts w:hint="eastAsia" w:eastAsia="宋体"/>
                <w:lang w:val="en-US" w:eastAsia="zh-CN"/>
              </w:rPr>
              <w:t xml:space="preserve">   </w:t>
            </w:r>
            <w:r>
              <w:rPr>
                <w:rStyle w:val="86"/>
                <w:rFonts w:hint="eastAsia" w:eastAsia="宋体"/>
                <w:color w:val="FF9900"/>
                <w:lang w:val="en-US" w:eastAsia="zh-CN"/>
              </w:rPr>
              <w:t>布尔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C</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opfcontext</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OPF context</w:t>
            </w:r>
            <w:r>
              <w:rPr>
                <w:rStyle w:val="86"/>
                <w:rFonts w:hint="eastAsia" w:eastAsia="宋体"/>
                <w:lang w:val="en-US" w:eastAsia="zh-CN"/>
              </w:rPr>
              <w:t xml:space="preserve"> </w:t>
            </w:r>
            <w:r>
              <w:rPr>
                <w:rStyle w:val="86"/>
                <w:rFonts w:hint="eastAsia" w:eastAsia="宋体"/>
                <w:color w:val="FF9900"/>
                <w:lang w:val="en-US" w:eastAsia="zh-CN"/>
              </w:rPr>
              <w:t>消息上下文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d</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dbobject</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Cadence database object (CDBA)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859" w:type="dxa"/>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e</w:t>
            </w:r>
          </w:p>
        </w:tc>
        <w:tc>
          <w:tcPr>
            <w:tcW w:w="2544"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envobj</w:t>
            </w:r>
          </w:p>
        </w:tc>
        <w:tc>
          <w:tcPr>
            <w:tcW w:w="637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f</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flonum</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floating-point number</w:t>
            </w:r>
            <w:r>
              <w:rPr>
                <w:rStyle w:val="86"/>
                <w:rFonts w:hint="eastAsia" w:eastAsia="宋体"/>
                <w:lang w:val="en-US" w:eastAsia="zh-CN"/>
              </w:rPr>
              <w:t xml:space="preserve">  </w:t>
            </w:r>
            <w:r>
              <w:rPr>
                <w:rStyle w:val="86"/>
                <w:rFonts w:hint="eastAsia" w:eastAsia="宋体"/>
                <w:color w:val="FF9900"/>
                <w:lang w:val="en-US" w:eastAsia="zh-CN"/>
              </w:rPr>
              <w:t>浮点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F</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opffile</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OPF file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859" w:type="dxa"/>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g</w:t>
            </w:r>
          </w:p>
        </w:tc>
        <w:tc>
          <w:tcPr>
            <w:tcW w:w="2544"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general</w:t>
            </w:r>
          </w:p>
        </w:tc>
        <w:tc>
          <w:tcPr>
            <w:tcW w:w="637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any 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G</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gdmSpecIlUserType</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gdm spec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h</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hdbobject</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hierarchical database configuration object</w:t>
            </w:r>
            <w:r>
              <w:rPr>
                <w:rFonts w:ascii="Tahoma" w:hAnsi="Tahoma" w:eastAsia="Tahoma" w:cs="Tahoma"/>
                <w:b w:val="0"/>
                <w:i w:val="0"/>
                <w:caps w:val="0"/>
                <w:color w:val="FF9900"/>
                <w:spacing w:val="0"/>
                <w:sz w:val="18"/>
                <w:szCs w:val="18"/>
                <w:shd w:val="clear" w:color="auto" w:fill="EEEEEE"/>
              </w:rPr>
              <w:t>层次数据库配置对象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l</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list</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linked list</w:t>
            </w:r>
            <w:r>
              <w:rPr>
                <w:rFonts w:ascii="Tahoma" w:hAnsi="Tahoma" w:eastAsia="Tahoma" w:cs="Tahoma"/>
                <w:b w:val="0"/>
                <w:i w:val="0"/>
                <w:caps w:val="0"/>
                <w:color w:val="FF9900"/>
                <w:spacing w:val="0"/>
                <w:sz w:val="18"/>
                <w:szCs w:val="18"/>
              </w:rPr>
              <w:t>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859" w:type="dxa"/>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m</w:t>
            </w:r>
          </w:p>
        </w:tc>
        <w:tc>
          <w:tcPr>
            <w:tcW w:w="2544"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nmpIlUserType</w:t>
            </w:r>
          </w:p>
        </w:tc>
        <w:tc>
          <w:tcPr>
            <w:tcW w:w="637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nmpIl user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59" w:type="dxa"/>
            <w:shd w:val="clear" w:color="auto" w:fill="FFFFFF"/>
            <w:vAlign w:val="center"/>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M</w:t>
            </w:r>
          </w:p>
        </w:tc>
        <w:tc>
          <w:tcPr>
            <w:tcW w:w="2544"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cdsEvalObject</w:t>
            </w:r>
          </w:p>
        </w:tc>
        <w:tc>
          <w:tcPr>
            <w:tcW w:w="6379"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lang w:val="zh-CN" w:eastAsia="zh-CN" w:bidi="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59" w:type="dxa"/>
            <w:shd w:val="clear" w:color="auto" w:fill="FFFFFF"/>
            <w:vAlign w:val="top"/>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n</w:t>
            </w:r>
          </w:p>
        </w:tc>
        <w:tc>
          <w:tcPr>
            <w:tcW w:w="2544"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number</w:t>
            </w:r>
          </w:p>
        </w:tc>
        <w:tc>
          <w:tcPr>
            <w:tcW w:w="6379" w:type="dxa"/>
            <w:shd w:val="clear" w:color="auto" w:fill="FFFFFF"/>
            <w:vAlign w:val="top"/>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integer or floating-point number</w:t>
            </w:r>
            <w:r>
              <w:rPr>
                <w:rFonts w:ascii="Tahoma" w:hAnsi="Tahoma" w:eastAsia="Tahoma" w:cs="Tahoma"/>
                <w:b w:val="0"/>
                <w:i w:val="0"/>
                <w:caps w:val="0"/>
                <w:color w:val="FF9900"/>
                <w:spacing w:val="0"/>
                <w:sz w:val="18"/>
                <w:szCs w:val="18"/>
                <w:shd w:val="clear" w:color="auto" w:fill="EEEEEE"/>
              </w:rPr>
              <w:t>整数或浮点数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859" w:type="dxa"/>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o</w:t>
            </w:r>
          </w:p>
        </w:tc>
        <w:tc>
          <w:tcPr>
            <w:tcW w:w="2544"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userType</w:t>
            </w:r>
          </w:p>
        </w:tc>
        <w:tc>
          <w:tcPr>
            <w:tcW w:w="637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user-defined type (other)</w:t>
            </w:r>
            <w:r>
              <w:rPr>
                <w:rFonts w:ascii="Tahoma" w:hAnsi="Tahoma" w:eastAsia="Tahoma" w:cs="Tahoma"/>
                <w:b w:val="0"/>
                <w:i w:val="0"/>
                <w:caps w:val="0"/>
                <w:color w:val="FF9900"/>
                <w:spacing w:val="0"/>
                <w:sz w:val="18"/>
                <w:szCs w:val="18"/>
                <w:shd w:val="clear" w:color="auto" w:fill="EEEEEE"/>
              </w:rPr>
              <w:t>用户定义的类型(其他)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6" w:hRule="exact"/>
          <w:jc w:val="center"/>
        </w:trPr>
        <w:tc>
          <w:tcPr>
            <w:tcW w:w="859" w:type="dxa"/>
            <w:shd w:val="clear" w:color="auto" w:fill="FFFFFF"/>
            <w:vAlign w:val="bottom"/>
          </w:tcPr>
          <w:p>
            <w:pPr>
              <w:pStyle w:val="19"/>
              <w:framePr w:w="9782" w:wrap="notBeside" w:vAnchor="text" w:hAnchor="text" w:xAlign="center" w:y="1"/>
              <w:widowControl w:val="0"/>
              <w:shd w:val="clear" w:color="auto" w:fill="auto"/>
              <w:spacing w:before="0" w:after="0" w:line="230" w:lineRule="exact"/>
              <w:ind w:left="0" w:right="0" w:firstLine="0"/>
              <w:jc w:val="left"/>
            </w:pPr>
            <w:r>
              <w:rPr>
                <w:rStyle w:val="85"/>
              </w:rPr>
              <w:t>P</w:t>
            </w:r>
          </w:p>
        </w:tc>
        <w:tc>
          <w:tcPr>
            <w:tcW w:w="2544"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140" w:right="0" w:firstLine="0"/>
              <w:jc w:val="left"/>
            </w:pPr>
            <w:r>
              <w:rPr>
                <w:rStyle w:val="86"/>
              </w:rPr>
              <w:t>port</w:t>
            </w:r>
          </w:p>
        </w:tc>
        <w:tc>
          <w:tcPr>
            <w:tcW w:w="637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300" w:right="0" w:firstLine="0"/>
              <w:jc w:val="left"/>
            </w:pPr>
            <w:r>
              <w:rPr>
                <w:rStyle w:val="86"/>
              </w:rPr>
              <w:t>I/O port</w:t>
            </w:r>
          </w:p>
        </w:tc>
      </w:tr>
    </w:tbl>
    <w:p>
      <w:pPr>
        <w:framePr w:w="9782" w:wrap="notBeside" w:vAnchor="text" w:hAnchor="text" w:xAlign="center" w:y="1"/>
        <w:widowControl w:val="0"/>
        <w:rPr>
          <w:sz w:val="2"/>
          <w:szCs w:val="2"/>
        </w:rPr>
      </w:pPr>
    </w:p>
    <w:p>
      <w:pPr>
        <w:widowControl w:val="0"/>
        <w:rPr>
          <w:sz w:val="2"/>
          <w:szCs w:val="2"/>
        </w:rPr>
      </w:pP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64"/>
        <w:gridCol w:w="2770"/>
        <w:gridCol w:w="61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2" w:type="dxa"/>
            <w:gridSpan w:val="3"/>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4"/>
              </w:rPr>
              <w:t xml:space="preserve">Data Types by Type, </w:t>
            </w:r>
            <w:r>
              <w:rPr>
                <w:rStyle w:val="85"/>
              </w:rPr>
              <w:t>continued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864"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84"/>
              </w:rPr>
              <w:t>Prefix</w:t>
            </w:r>
          </w:p>
        </w:tc>
        <w:tc>
          <w:tcPr>
            <w:tcW w:w="2770"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4"/>
              </w:rPr>
              <w:t>Internal Name</w:t>
            </w:r>
          </w:p>
        </w:tc>
        <w:tc>
          <w:tcPr>
            <w:tcW w:w="6158"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pPr>
            <w:r>
              <w:rPr>
                <w:rStyle w:val="84"/>
              </w:rPr>
              <w:t>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864"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q</w:t>
            </w:r>
          </w:p>
        </w:tc>
        <w:tc>
          <w:tcPr>
            <w:tcW w:w="2770"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gdmspecListllUserType</w:t>
            </w:r>
          </w:p>
        </w:tc>
        <w:tc>
          <w:tcPr>
            <w:tcW w:w="6158"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gdm spec list</w:t>
            </w:r>
            <w:r>
              <w:rPr>
                <w:rFonts w:ascii="Tahoma" w:hAnsi="Tahoma" w:eastAsia="Tahoma" w:cs="Tahoma"/>
                <w:b w:val="0"/>
                <w:i w:val="0"/>
                <w:caps w:val="0"/>
                <w:color w:val="FF9900"/>
                <w:spacing w:val="0"/>
                <w:sz w:val="18"/>
                <w:szCs w:val="18"/>
              </w:rPr>
              <w:t>规范列表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864" w:type="dxa"/>
            <w:shd w:val="clear" w:color="auto" w:fill="FFFFFF"/>
            <w:vAlign w:val="top"/>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r</w:t>
            </w:r>
          </w:p>
        </w:tc>
        <w:tc>
          <w:tcPr>
            <w:tcW w:w="277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defstruct</w:t>
            </w:r>
          </w:p>
        </w:tc>
        <w:tc>
          <w:tcPr>
            <w:tcW w:w="615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rStyle w:val="86"/>
              </w:rPr>
              <w:t>defstruct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864" w:type="dxa"/>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R</w:t>
            </w:r>
          </w:p>
        </w:tc>
        <w:tc>
          <w:tcPr>
            <w:tcW w:w="277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rodObj</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relative object design (ROD)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64" w:type="dxa"/>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s</w:t>
            </w:r>
          </w:p>
        </w:tc>
        <w:tc>
          <w:tcPr>
            <w:tcW w:w="277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symbol</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symbol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64" w:type="dxa"/>
            <w:shd w:val="clear" w:color="auto" w:fill="FFFFFF"/>
            <w:vAlign w:val="top"/>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S</w:t>
            </w:r>
          </w:p>
        </w:tc>
        <w:tc>
          <w:tcPr>
            <w:tcW w:w="277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stringSymbol</w:t>
            </w:r>
          </w:p>
        </w:tc>
        <w:tc>
          <w:tcPr>
            <w:tcW w:w="615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rStyle w:val="86"/>
              </w:rPr>
              <w:t>symbol or character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64" w:type="dxa"/>
            <w:shd w:val="clear" w:color="auto" w:fill="FFFFFF"/>
            <w:vAlign w:val="top"/>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t</w:t>
            </w:r>
          </w:p>
        </w:tc>
        <w:tc>
          <w:tcPr>
            <w:tcW w:w="277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string</w:t>
            </w:r>
          </w:p>
        </w:tc>
        <w:tc>
          <w:tcPr>
            <w:tcW w:w="615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rStyle w:val="86"/>
              </w:rPr>
              <w:t>character string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86" w:hRule="exact"/>
          <w:jc w:val="center"/>
        </w:trPr>
        <w:tc>
          <w:tcPr>
            <w:tcW w:w="864" w:type="dxa"/>
            <w:shd w:val="clear" w:color="auto" w:fill="FFFFFF"/>
            <w:vAlign w:val="top"/>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u</w:t>
            </w:r>
          </w:p>
        </w:tc>
        <w:tc>
          <w:tcPr>
            <w:tcW w:w="277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function</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pPr>
            <w:r>
              <w:rPr>
                <w:rStyle w:val="86"/>
              </w:rPr>
              <w:t>function object, either the name of a function (symbol) or a lambda function body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864" w:type="dxa"/>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U</w:t>
            </w:r>
          </w:p>
        </w:tc>
        <w:tc>
          <w:tcPr>
            <w:tcW w:w="277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funobj</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function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64" w:type="dxa"/>
            <w:shd w:val="clear" w:color="auto" w:fill="FFFFFF"/>
            <w:vAlign w:val="center"/>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v</w:t>
            </w:r>
          </w:p>
        </w:tc>
        <w:tc>
          <w:tcPr>
            <w:tcW w:w="2770"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hdbpath</w:t>
            </w:r>
          </w:p>
        </w:tc>
        <w:tc>
          <w:tcPr>
            <w:tcW w:w="6158" w:type="dxa"/>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64" w:type="dxa"/>
            <w:shd w:val="clear" w:color="auto" w:fill="FFFFFF"/>
            <w:vAlign w:val="top"/>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w</w:t>
            </w:r>
          </w:p>
        </w:tc>
        <w:tc>
          <w:tcPr>
            <w:tcW w:w="277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wtype</w:t>
            </w:r>
          </w:p>
        </w:tc>
        <w:tc>
          <w:tcPr>
            <w:tcW w:w="615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rStyle w:val="86"/>
              </w:rPr>
              <w:t>window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864" w:type="dxa"/>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x</w:t>
            </w:r>
          </w:p>
        </w:tc>
        <w:tc>
          <w:tcPr>
            <w:tcW w:w="277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integer</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integer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864" w:type="dxa"/>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rPr>
              <w:t>y</w:t>
            </w:r>
          </w:p>
        </w:tc>
        <w:tc>
          <w:tcPr>
            <w:tcW w:w="277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binary</w:t>
            </w:r>
          </w:p>
        </w:tc>
        <w:tc>
          <w:tcPr>
            <w:tcW w:w="615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rStyle w:val="86"/>
              </w:rPr>
              <w:t>binary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jc w:val="center"/>
        </w:trPr>
        <w:tc>
          <w:tcPr>
            <w:tcW w:w="864"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30" w:lineRule="exact"/>
              <w:ind w:left="0" w:right="0" w:firstLine="0"/>
              <w:jc w:val="left"/>
            </w:pPr>
            <w:r>
              <w:rPr>
                <w:rStyle w:val="85"/>
                <w:lang w:val="zh-CN" w:eastAsia="zh-CN" w:bidi="zh-CN"/>
              </w:rPr>
              <w:t>&amp;</w:t>
            </w:r>
          </w:p>
        </w:tc>
        <w:tc>
          <w:tcPr>
            <w:tcW w:w="2770"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86"/>
              </w:rPr>
              <w:t>pointer</w:t>
            </w:r>
          </w:p>
        </w:tc>
        <w:tc>
          <w:tcPr>
            <w:tcW w:w="6158"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pPr>
            <w:r>
              <w:rPr>
                <w:rStyle w:val="86"/>
              </w:rPr>
              <w:t>pointer type</w:t>
            </w:r>
          </w:p>
        </w:tc>
      </w:tr>
    </w:tbl>
    <w:p>
      <w:pPr>
        <w:framePr w:w="9792"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2240" w:h="15840"/>
          <w:pgMar w:top="1624" w:right="1242" w:bottom="1461" w:left="1205" w:header="0" w:footer="3" w:gutter="0"/>
          <w:cols w:space="720" w:num="1"/>
          <w:rtlGutter w:val="0"/>
          <w:docGrid w:linePitch="360" w:charSpace="0"/>
        </w:sectPr>
      </w:pPr>
      <w:r>
        <w:br w:type="page"/>
      </w:r>
    </w:p>
    <w:p>
      <w:pPr>
        <w:pStyle w:val="25"/>
        <w:keepNext/>
        <w:keepLines/>
        <w:widowControl w:val="0"/>
        <w:shd w:val="clear" w:color="auto" w:fill="auto"/>
        <w:spacing w:before="0" w:after="1962" w:line="220" w:lineRule="exact"/>
        <w:ind w:left="0" w:right="0" w:firstLine="0"/>
        <w:jc w:val="right"/>
      </w:pPr>
      <w:bookmarkStart w:id="43" w:name="bookmark44"/>
      <w:r>
        <w:rPr>
          <w:color w:val="000000"/>
          <w:spacing w:val="0"/>
          <w:w w:val="100"/>
          <w:position w:val="0"/>
          <w:lang w:val="en-US" w:eastAsia="en-US" w:bidi="en-US"/>
        </w:rPr>
        <w:t>SKILL Language User Guide</w:t>
      </w:r>
      <w:bookmarkEnd w:id="43"/>
    </w:p>
    <w:p>
      <w:pPr>
        <w:pStyle w:val="15"/>
        <w:keepNext/>
        <w:keepLines/>
        <w:widowControl w:val="0"/>
        <w:shd w:val="clear" w:color="auto" w:fill="auto"/>
        <w:spacing w:before="0" w:after="737" w:line="480" w:lineRule="exact"/>
        <w:ind w:left="0" w:right="0" w:firstLine="0"/>
        <w:jc w:val="left"/>
      </w:pPr>
      <w:bookmarkStart w:id="44" w:name="bookmark45"/>
      <w:bookmarkStart w:id="45" w:name="bookmark46"/>
      <w:bookmarkStart w:id="46" w:name="bookmark47"/>
      <w:bookmarkStart w:id="47" w:name="bookmark48"/>
      <w:r>
        <w:rPr>
          <w:color w:val="000000"/>
          <w:spacing w:val="0"/>
          <w:w w:val="100"/>
          <w:position w:val="0"/>
          <w:lang w:val="en-US" w:eastAsia="en-US" w:bidi="en-US"/>
        </w:rPr>
        <w:t>Getting Started</w:t>
      </w:r>
      <w:bookmarkEnd w:id="44"/>
      <w:bookmarkEnd w:id="45"/>
      <w:bookmarkEnd w:id="46"/>
      <w:bookmarkEnd w:id="47"/>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Overview information:</w:t>
      </w:r>
    </w:p>
    <w:p>
      <w:pPr>
        <w:pStyle w:val="19"/>
        <w:widowControl w:val="0"/>
        <w:numPr>
          <w:ilvl w:val="0"/>
          <w:numId w:val="2"/>
        </w:numPr>
        <w:shd w:val="clear" w:color="auto" w:fill="auto"/>
        <w:tabs>
          <w:tab w:val="left" w:pos="483"/>
        </w:tabs>
        <w:spacing w:before="0" w:after="0" w:line="456" w:lineRule="exact"/>
        <w:ind w:left="0" w:right="0" w:firstLine="0"/>
      </w:pPr>
      <w:r>
        <w:fldChar w:fldCharType="begin"/>
      </w:r>
      <w:r>
        <w:instrText xml:space="preserve">HYPERLINK  \l "bookmark54" \o "Current Document" </w:instrText>
      </w:r>
      <w:r>
        <w:fldChar w:fldCharType="separate"/>
      </w:r>
      <w:r>
        <w:rPr>
          <w:rStyle w:val="71"/>
        </w:rPr>
        <w:t>Overview</w:t>
      </w:r>
      <w:r>
        <w:rPr>
          <w:color w:val="000000"/>
          <w:spacing w:val="0"/>
          <w:w w:val="100"/>
          <w:position w:val="0"/>
          <w:lang w:val="en-US" w:eastAsia="en-US" w:bidi="en-US"/>
        </w:rPr>
        <w:t xml:space="preserve"> on page 32</w:t>
      </w:r>
      <w:r>
        <w:fldChar w:fldCharType="end"/>
      </w:r>
    </w:p>
    <w:p>
      <w:pPr>
        <w:pStyle w:val="19"/>
        <w:widowControl w:val="0"/>
        <w:numPr>
          <w:ilvl w:val="0"/>
          <w:numId w:val="2"/>
        </w:numPr>
        <w:shd w:val="clear" w:color="auto" w:fill="auto"/>
        <w:tabs>
          <w:tab w:val="left" w:pos="483"/>
        </w:tabs>
        <w:spacing w:before="0" w:after="0" w:line="456" w:lineRule="exact"/>
        <w:ind w:left="0" w:right="0" w:firstLine="0"/>
      </w:pPr>
      <w:r>
        <w:fldChar w:fldCharType="begin"/>
      </w:r>
      <w:r>
        <w:instrText xml:space="preserve">HYPERLINK  \l "bookmark64" \o "Current Document" </w:instrText>
      </w:r>
      <w:r>
        <w:fldChar w:fldCharType="separate"/>
      </w:r>
      <w:r>
        <w:rPr>
          <w:color w:val="000000"/>
          <w:spacing w:val="0"/>
          <w:w w:val="100"/>
          <w:position w:val="0"/>
          <w:lang w:val="en-US" w:eastAsia="en-US" w:bidi="en-US"/>
        </w:rPr>
        <w:t>A Quick Look at the Cadence SKILL Language on page 33</w:t>
      </w:r>
      <w:r>
        <w:fldChar w:fldCharType="end"/>
      </w:r>
    </w:p>
    <w:p>
      <w:pPr>
        <w:pStyle w:val="19"/>
        <w:widowControl w:val="0"/>
        <w:numPr>
          <w:ilvl w:val="0"/>
          <w:numId w:val="2"/>
        </w:numPr>
        <w:shd w:val="clear" w:color="auto" w:fill="auto"/>
        <w:tabs>
          <w:tab w:val="left" w:pos="483"/>
        </w:tabs>
        <w:spacing w:before="0" w:after="0" w:line="456" w:lineRule="exact"/>
        <w:ind w:left="0" w:right="0" w:firstLine="0"/>
      </w:pPr>
      <w:r>
        <w:fldChar w:fldCharType="begin"/>
      </w:r>
      <w:r>
        <w:instrText xml:space="preserve">HYPERLINK  \l "bookmark104" \o "Current Document" </w:instrText>
      </w:r>
      <w:r>
        <w:fldChar w:fldCharType="separate"/>
      </w:r>
      <w:r>
        <w:rPr>
          <w:color w:val="000000"/>
          <w:spacing w:val="0"/>
          <w:w w:val="100"/>
          <w:position w:val="0"/>
          <w:lang w:val="en-US" w:eastAsia="en-US" w:bidi="en-US"/>
        </w:rPr>
        <w:t>What Is a SKILL List? on page 40</w:t>
      </w:r>
      <w:r>
        <w:fldChar w:fldCharType="end"/>
      </w:r>
    </w:p>
    <w:p>
      <w:pPr>
        <w:pStyle w:val="19"/>
        <w:widowControl w:val="0"/>
        <w:numPr>
          <w:ilvl w:val="0"/>
          <w:numId w:val="2"/>
        </w:numPr>
        <w:shd w:val="clear" w:color="auto" w:fill="auto"/>
        <w:tabs>
          <w:tab w:val="left" w:pos="483"/>
        </w:tabs>
        <w:spacing w:before="0" w:after="0" w:line="456" w:lineRule="exact"/>
        <w:ind w:left="0" w:right="0" w:firstLine="0"/>
      </w:pPr>
      <w:r>
        <w:fldChar w:fldCharType="begin"/>
      </w:r>
      <w:r>
        <w:instrText xml:space="preserve">HYPERLINK  \l "bookmark139" \o "Current Document" </w:instrText>
      </w:r>
      <w:r>
        <w:fldChar w:fldCharType="separate"/>
      </w:r>
      <w:r>
        <w:rPr>
          <w:rStyle w:val="71"/>
        </w:rPr>
        <w:t>File Input/Output</w:t>
      </w:r>
      <w:r>
        <w:rPr>
          <w:color w:val="000000"/>
          <w:spacing w:val="0"/>
          <w:w w:val="100"/>
          <w:position w:val="0"/>
          <w:lang w:val="en-US" w:eastAsia="en-US" w:bidi="en-US"/>
        </w:rPr>
        <w:t xml:space="preserve"> on page 45</w:t>
      </w:r>
      <w:r>
        <w:fldChar w:fldCharType="end"/>
      </w:r>
    </w:p>
    <w:p>
      <w:pPr>
        <w:pStyle w:val="19"/>
        <w:widowControl w:val="0"/>
        <w:numPr>
          <w:ilvl w:val="0"/>
          <w:numId w:val="2"/>
        </w:numPr>
        <w:shd w:val="clear" w:color="auto" w:fill="auto"/>
        <w:tabs>
          <w:tab w:val="left" w:pos="483"/>
        </w:tabs>
        <w:spacing w:before="0" w:after="0" w:line="456" w:lineRule="exact"/>
        <w:ind w:left="0" w:right="0" w:firstLine="0"/>
      </w:pPr>
      <w:r>
        <w:fldChar w:fldCharType="begin"/>
      </w:r>
      <w:r>
        <w:instrText xml:space="preserve">HYPERLINK  \l "bookmark161" \o "Current Document" </w:instrText>
      </w:r>
      <w:r>
        <w:fldChar w:fldCharType="separate"/>
      </w:r>
      <w:r>
        <w:rPr>
          <w:color w:val="000000"/>
          <w:spacing w:val="0"/>
          <w:w w:val="100"/>
          <w:position w:val="0"/>
          <w:lang w:val="en-US" w:eastAsia="en-US" w:bidi="en-US"/>
        </w:rPr>
        <w:t>Flow of Control on page 49</w:t>
      </w:r>
      <w:r>
        <w:fldChar w:fldCharType="end"/>
      </w:r>
    </w:p>
    <w:p>
      <w:pPr>
        <w:pStyle w:val="19"/>
        <w:widowControl w:val="0"/>
        <w:numPr>
          <w:ilvl w:val="0"/>
          <w:numId w:val="2"/>
        </w:numPr>
        <w:shd w:val="clear" w:color="auto" w:fill="auto"/>
        <w:tabs>
          <w:tab w:val="left" w:pos="483"/>
        </w:tabs>
        <w:spacing w:before="0" w:after="0" w:line="456" w:lineRule="exact"/>
        <w:ind w:left="0" w:right="0" w:firstLine="0"/>
        <w:sectPr>
          <w:headerReference r:id="rId17" w:type="first"/>
          <w:footerReference r:id="rId20" w:type="first"/>
          <w:headerReference r:id="rId15" w:type="default"/>
          <w:footerReference r:id="rId18" w:type="default"/>
          <w:headerReference r:id="rId16" w:type="even"/>
          <w:footerReference r:id="rId19" w:type="even"/>
          <w:pgSz w:w="12240" w:h="15840"/>
          <w:pgMar w:top="1022" w:right="4238" w:bottom="1022" w:left="1238" w:header="0" w:footer="3" w:gutter="0"/>
          <w:cols w:space="720" w:num="1"/>
          <w:titlePg/>
          <w:rtlGutter w:val="0"/>
          <w:docGrid w:linePitch="360" w:charSpace="0"/>
        </w:sectPr>
      </w:pPr>
      <w:r>
        <w:fldChar w:fldCharType="begin"/>
      </w:r>
      <w:r>
        <w:instrText xml:space="preserve">HYPERLINK  \l "bookmark188" \o "Current Document" </w:instrText>
      </w:r>
      <w:r>
        <w:fldChar w:fldCharType="separate"/>
      </w:r>
      <w:r>
        <w:rPr>
          <w:color w:val="000000"/>
          <w:spacing w:val="0"/>
          <w:w w:val="100"/>
          <w:position w:val="0"/>
          <w:lang w:val="en-US" w:eastAsia="en-US" w:bidi="en-US"/>
        </w:rPr>
        <w:t>Developing a SKILL Function on page 55</w:t>
      </w:r>
      <w:r>
        <w:fldChar w:fldCharType="end"/>
      </w:r>
    </w:p>
    <w:p>
      <w:pPr>
        <w:widowControl w:val="0"/>
        <w:spacing w:before="51" w:after="51" w:line="240" w:lineRule="exact"/>
        <w:rPr>
          <w:sz w:val="19"/>
          <w:szCs w:val="19"/>
        </w:rPr>
      </w:pPr>
    </w:p>
    <w:p>
      <w:pPr>
        <w:widowControl w:val="0"/>
        <w:rPr>
          <w:sz w:val="2"/>
          <w:szCs w:val="2"/>
        </w:rPr>
        <w:sectPr>
          <w:pgSz w:w="12240" w:h="15840"/>
          <w:pgMar w:top="1549" w:right="0" w:bottom="1290" w:left="0" w:header="0" w:footer="3" w:gutter="0"/>
          <w:cols w:space="720" w:num="1"/>
          <w:rtlGutter w:val="0"/>
          <w:docGrid w:linePitch="360" w:charSpace="0"/>
        </w:sectPr>
      </w:pPr>
    </w:p>
    <w:p>
      <w:pPr>
        <w:pStyle w:val="21"/>
        <w:keepNext/>
        <w:keepLines/>
        <w:widowControl w:val="0"/>
        <w:shd w:val="clear" w:color="auto" w:fill="auto"/>
        <w:spacing w:before="0" w:after="240" w:line="360" w:lineRule="exact"/>
        <w:ind w:left="0" w:right="0" w:firstLine="0"/>
        <w:jc w:val="left"/>
      </w:pPr>
      <w:bookmarkStart w:id="48" w:name="bookmark54"/>
      <w:bookmarkStart w:id="49" w:name="bookmark55"/>
      <w:r>
        <w:rPr>
          <w:color w:val="000000"/>
          <w:spacing w:val="0"/>
          <w:w w:val="100"/>
          <w:position w:val="0"/>
          <w:lang w:val="en-US" w:eastAsia="en-US" w:bidi="en-US"/>
        </w:rPr>
        <w:t>Overview</w:t>
      </w:r>
      <w:bookmarkEnd w:id="48"/>
      <w:bookmarkEnd w:id="49"/>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Cadence® SKILL language is a high-level, interactive programming language based on the popular artificial intelligence language, Lisp. However, the SKILL language supports a more conventional C-like syntax. This support allows a novice user to quickly learn to use the system, while expert programmers can access the full power of the Lisp language. At the simplest level, SKILL is as easy to use as a calculator. At the most sophisticated level, SKILL is a powerful programming language whose applications are virtually unlimited.</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SKILL brings to the command line a functional interface to the underlying subsystems. SKILL lets you quickly and easily customize existing CAD applications and helps you develop new applications. SKILL has functions to access each Cadence tool using an application programming interface.</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This document describes functions that are common to all of the Cadence tools used in either a graphic or nongraphic environment. Once you master these basic functions, you need to learn only a few new functions to access any tool in the Cadence environment.</w:t>
      </w:r>
    </w:p>
    <w:p>
      <w:pPr>
        <w:pStyle w:val="22"/>
        <w:keepNext/>
        <w:keepLines/>
        <w:widowControl w:val="0"/>
        <w:shd w:val="clear" w:color="auto" w:fill="auto"/>
        <w:spacing w:before="0" w:after="199" w:line="280" w:lineRule="exact"/>
        <w:ind w:left="0" w:right="0" w:firstLine="0"/>
        <w:jc w:val="left"/>
      </w:pPr>
      <w:bookmarkStart w:id="50" w:name="bookmark56"/>
      <w:bookmarkStart w:id="51" w:name="bookmark57"/>
      <w:r>
        <w:rPr>
          <w:color w:val="000000"/>
          <w:spacing w:val="0"/>
          <w:w w:val="100"/>
          <w:position w:val="0"/>
          <w:lang w:val="en-US" w:eastAsia="en-US" w:bidi="en-US"/>
        </w:rPr>
        <w:t>Relationship to Lisp</w:t>
      </w:r>
      <w:bookmarkEnd w:id="50"/>
      <w:bookmarkEnd w:id="51"/>
    </w:p>
    <w:p>
      <w:pPr>
        <w:pStyle w:val="19"/>
        <w:widowControl w:val="0"/>
        <w:shd w:val="clear" w:color="auto" w:fill="auto"/>
        <w:spacing w:before="0" w:after="527" w:line="278" w:lineRule="exact"/>
        <w:ind w:left="0" w:right="0" w:firstLine="0"/>
        <w:jc w:val="left"/>
      </w:pPr>
      <w:bookmarkStart w:id="52" w:name="bookmark58"/>
      <w:r>
        <w:rPr>
          <w:color w:val="000000"/>
          <w:spacing w:val="0"/>
          <w:w w:val="100"/>
          <w:position w:val="0"/>
          <w:lang w:val="en-US" w:eastAsia="en-US" w:bidi="en-US"/>
        </w:rPr>
        <w:t xml:space="preserve">This section summarizes the relationship of SKILL to Lisp. Anyone that is new to either language or to programming in general should start with, </w:t>
      </w:r>
      <w:r>
        <w:fldChar w:fldCharType="begin"/>
      </w:r>
      <w:r>
        <w:instrText xml:space="preserve">HYPERLINK  \l "bookmark64" \o "Current Document" </w:instrText>
      </w:r>
      <w:r>
        <w:fldChar w:fldCharType="separate"/>
      </w:r>
      <w:r>
        <w:rPr>
          <w:color w:val="000000"/>
          <w:spacing w:val="0"/>
          <w:w w:val="100"/>
          <w:position w:val="0"/>
          <w:lang w:val="en-US" w:eastAsia="en-US" w:bidi="en-US"/>
        </w:rPr>
        <w:t>A Quick Look at the Cadence SKILL</w:t>
      </w:r>
      <w:r>
        <w:fldChar w:fldCharType="end"/>
      </w:r>
      <w:r>
        <w:rPr>
          <w:color w:val="000000"/>
          <w:spacing w:val="0"/>
          <w:w w:val="100"/>
          <w:position w:val="0"/>
          <w:lang w:val="en-US" w:eastAsia="en-US" w:bidi="en-US"/>
        </w:rPr>
        <w:t xml:space="preserve"> </w:t>
      </w:r>
      <w:r>
        <w:fldChar w:fldCharType="begin"/>
      </w:r>
      <w:r>
        <w:instrText xml:space="preserve">HYPERLINK  \l "bookmark64" \o "Current Document" </w:instrText>
      </w:r>
      <w:r>
        <w:fldChar w:fldCharType="separate"/>
      </w:r>
      <w:r>
        <w:rPr>
          <w:rStyle w:val="71"/>
        </w:rPr>
        <w:t>Language</w:t>
      </w:r>
      <w:r>
        <w:rPr>
          <w:color w:val="000000"/>
          <w:spacing w:val="0"/>
          <w:w w:val="100"/>
          <w:position w:val="0"/>
          <w:lang w:val="en-US" w:eastAsia="en-US" w:bidi="en-US"/>
        </w:rPr>
        <w:t xml:space="preserve"> on page 33</w:t>
      </w:r>
      <w:r>
        <w:fldChar w:fldCharType="end"/>
      </w:r>
      <w:r>
        <w:rPr>
          <w:color w:val="000000"/>
          <w:spacing w:val="0"/>
          <w:w w:val="100"/>
          <w:position w:val="0"/>
          <w:lang w:val="en-US" w:eastAsia="en-US" w:bidi="en-US"/>
        </w:rPr>
        <w:t>.</w:t>
      </w:r>
      <w:bookmarkEnd w:id="52"/>
    </w:p>
    <w:p>
      <w:pPr>
        <w:pStyle w:val="25"/>
        <w:keepNext/>
        <w:keepLines/>
        <w:widowControl w:val="0"/>
        <w:shd w:val="clear" w:color="auto" w:fill="auto"/>
        <w:spacing w:before="0" w:after="258" w:line="220" w:lineRule="exact"/>
        <w:ind w:left="0" w:right="0" w:firstLine="0"/>
        <w:jc w:val="left"/>
      </w:pPr>
      <w:bookmarkStart w:id="53" w:name="bookmark59"/>
      <w:r>
        <w:rPr>
          <w:color w:val="000000"/>
          <w:spacing w:val="0"/>
          <w:w w:val="100"/>
          <w:position w:val="0"/>
          <w:lang w:val="en-US" w:eastAsia="en-US" w:bidi="en-US"/>
        </w:rPr>
        <w:t>Programming Notation</w:t>
      </w:r>
      <w:bookmarkEnd w:id="53"/>
    </w:p>
    <w:p>
      <w:pPr>
        <w:pStyle w:val="19"/>
        <w:widowControl w:val="0"/>
        <w:shd w:val="clear" w:color="auto" w:fill="auto"/>
        <w:spacing w:before="0" w:after="168" w:line="220" w:lineRule="exact"/>
        <w:ind w:left="0" w:right="0" w:firstLine="0"/>
        <w:jc w:val="left"/>
      </w:pPr>
      <w:r>
        <w:rPr>
          <w:color w:val="000000"/>
          <w:spacing w:val="0"/>
          <w:w w:val="100"/>
          <w:position w:val="0"/>
          <w:lang w:val="en-US" w:eastAsia="en-US" w:bidi="en-US"/>
        </w:rPr>
        <w:t>In SKILL, function calls can be written in either of the following notations.</w:t>
      </w:r>
    </w:p>
    <w:p>
      <w:pPr>
        <w:pStyle w:val="19"/>
        <w:widowControl w:val="0"/>
        <w:numPr>
          <w:ilvl w:val="0"/>
          <w:numId w:val="2"/>
        </w:numPr>
        <w:shd w:val="clear" w:color="auto" w:fill="auto"/>
        <w:tabs>
          <w:tab w:val="left" w:pos="480"/>
        </w:tabs>
        <w:spacing w:before="0" w:after="0" w:line="326" w:lineRule="exact"/>
        <w:ind w:left="520" w:right="0"/>
        <w:jc w:val="left"/>
      </w:pPr>
      <w:r>
        <w:rPr>
          <w:color w:val="000000"/>
          <w:spacing w:val="0"/>
          <w:w w:val="100"/>
          <w:position w:val="0"/>
          <w:lang w:val="en-US" w:eastAsia="en-US" w:bidi="en-US"/>
        </w:rPr>
        <w:t xml:space="preserve">Algebraic notation used by most programming languages, that is, func( </w:t>
      </w:r>
      <w:r>
        <w:rPr>
          <w:rStyle w:val="77"/>
        </w:rPr>
        <w:t xml:space="preserve">argl arg2 ... </w:t>
      </w:r>
      <w:r>
        <w:rPr>
          <w:color w:val="000000"/>
          <w:spacing w:val="0"/>
          <w:w w:val="100"/>
          <w:position w:val="0"/>
          <w:lang w:val="en-US" w:eastAsia="en-US" w:bidi="en-US"/>
        </w:rPr>
        <w:t>).</w:t>
      </w:r>
    </w:p>
    <w:p>
      <w:pPr>
        <w:pStyle w:val="19"/>
        <w:widowControl w:val="0"/>
        <w:numPr>
          <w:ilvl w:val="0"/>
          <w:numId w:val="2"/>
        </w:numPr>
        <w:shd w:val="clear" w:color="auto" w:fill="auto"/>
        <w:tabs>
          <w:tab w:val="left" w:pos="480"/>
        </w:tabs>
        <w:spacing w:before="0" w:after="206" w:line="230" w:lineRule="exact"/>
        <w:ind w:left="0" w:right="0" w:firstLine="0"/>
      </w:pPr>
      <w:r>
        <w:rPr>
          <w:color w:val="000000"/>
          <w:spacing w:val="0"/>
          <w:w w:val="100"/>
          <w:position w:val="0"/>
          <w:lang w:val="en-US" w:eastAsia="en-US" w:bidi="en-US"/>
        </w:rPr>
        <w:t xml:space="preserve">Prefix notation used by the Lisp programming language, that is, (func </w:t>
      </w:r>
      <w:r>
        <w:rPr>
          <w:rStyle w:val="77"/>
        </w:rPr>
        <w:t>argl arg2</w:t>
      </w:r>
      <w:r>
        <w:rPr>
          <w:color w:val="000000"/>
          <w:spacing w:val="0"/>
          <w:w w:val="100"/>
          <w:position w:val="0"/>
          <w:lang w:val="en-US" w:eastAsia="en-US" w:bidi="en-US"/>
        </w:rPr>
        <w:t xml:space="preserve"> ...).</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For comparison, here is a SKILL program written first in algebraic notation, then the same program, also implemented in SKILL, using a Lisp style of programming.</w:t>
      </w:r>
    </w:p>
    <w:p>
      <w:pPr>
        <w:pStyle w:val="27"/>
        <w:widowControl w:val="0"/>
        <w:shd w:val="clear" w:color="auto" w:fill="auto"/>
        <w:spacing w:before="0" w:after="0"/>
        <w:ind w:left="0" w:right="0" w:firstLine="0"/>
      </w:pPr>
      <w:r>
        <w:rPr>
          <w:color w:val="000000"/>
          <w:spacing w:val="0"/>
          <w:w w:val="100"/>
          <w:position w:val="0"/>
          <w:lang w:val="en-US" w:eastAsia="en-US" w:bidi="en-US"/>
        </w:rPr>
        <w:t>procedure( fibonacci(n)</w:t>
      </w:r>
    </w:p>
    <w:p>
      <w:pPr>
        <w:pStyle w:val="27"/>
        <w:widowControl w:val="0"/>
        <w:shd w:val="clear" w:color="auto" w:fill="auto"/>
        <w:spacing w:before="0" w:after="0"/>
        <w:ind w:left="1480" w:right="4740"/>
        <w:jc w:val="left"/>
      </w:pPr>
      <w:r>
        <w:rPr>
          <w:color w:val="000000"/>
          <w:spacing w:val="0"/>
          <w:w w:val="100"/>
          <w:position w:val="0"/>
          <w:lang w:val="en-US" w:eastAsia="en-US" w:bidi="en-US"/>
        </w:rPr>
        <w:t>if( (n == 1 || n == 2) then 1</w:t>
      </w:r>
    </w:p>
    <w:p>
      <w:pPr>
        <w:pStyle w:val="27"/>
        <w:widowControl w:val="0"/>
        <w:shd w:val="clear" w:color="auto" w:fill="auto"/>
        <w:spacing w:before="0" w:after="0"/>
        <w:ind w:left="1480" w:right="0"/>
        <w:jc w:val="left"/>
      </w:pPr>
      <w:r>
        <w:rPr>
          <w:color w:val="000000"/>
          <w:spacing w:val="0"/>
          <w:w w:val="100"/>
          <w:position w:val="0"/>
          <w:lang w:val="en-US" w:eastAsia="en-US" w:bidi="en-US"/>
        </w:rPr>
        <w:t>else fibonacci(n-l) + fibonacci(n-2)</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264"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Here is the same program implemented in SKILL using a Lisp style of programming.</w:t>
      </w:r>
    </w:p>
    <w:p>
      <w:pPr>
        <w:pStyle w:val="27"/>
        <w:widowControl w:val="0"/>
        <w:shd w:val="clear" w:color="auto" w:fill="auto"/>
        <w:spacing w:before="0" w:after="0"/>
        <w:ind w:left="0" w:right="0" w:firstLine="0"/>
        <w:jc w:val="left"/>
      </w:pPr>
      <w:r>
        <w:rPr>
          <w:color w:val="000000"/>
          <w:spacing w:val="0"/>
          <w:w w:val="100"/>
          <w:position w:val="0"/>
          <w:lang w:val="en-US" w:eastAsia="en-US" w:bidi="en-US"/>
        </w:rPr>
        <w:t>(defun fibonacci (n)</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(cond</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((or (equal n 1) (equal n 2)) 1)</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(t (plus (fibonacci (difference n 1))</w:t>
      </w:r>
    </w:p>
    <w:p>
      <w:pPr>
        <w:pStyle w:val="27"/>
        <w:widowControl w:val="0"/>
        <w:shd w:val="clear" w:color="auto" w:fill="auto"/>
        <w:spacing w:before="0" w:after="0"/>
        <w:ind w:left="100" w:right="0" w:firstLine="0"/>
        <w:jc w:val="center"/>
      </w:pPr>
      <w:r>
        <w:rPr>
          <w:color w:val="000000"/>
          <w:spacing w:val="0"/>
          <w:w w:val="100"/>
          <w:position w:val="0"/>
          <w:lang w:val="en-US" w:eastAsia="en-US" w:bidi="en-US"/>
        </w:rPr>
        <w:t>(fibonacci (difference n 2))))</w:t>
      </w:r>
    </w:p>
    <w:p>
      <w:pPr>
        <w:pStyle w:val="27"/>
        <w:widowControl w:val="0"/>
        <w:shd w:val="clear" w:color="auto" w:fill="auto"/>
        <w:spacing w:before="0" w:after="0" w:line="190" w:lineRule="exact"/>
        <w:ind w:left="800" w:right="0" w:firstLine="0"/>
        <w:jc w:val="left"/>
      </w:pPr>
      <w:r>
        <w:rPr>
          <w:color w:val="000000"/>
          <w:spacing w:val="0"/>
          <w:w w:val="100"/>
          <w:position w:val="0"/>
          <w:lang w:val="en-US" w:eastAsia="en-US" w:bidi="en-US"/>
        </w:rPr>
        <w:t>)</w:t>
      </w:r>
    </w:p>
    <w:p>
      <w:pPr>
        <w:pStyle w:val="27"/>
        <w:widowControl w:val="0"/>
        <w:shd w:val="clear" w:color="auto" w:fill="auto"/>
        <w:spacing w:before="0" w:after="439" w:line="190" w:lineRule="exact"/>
        <w:ind w:left="0" w:right="0" w:firstLine="0"/>
        <w:jc w:val="left"/>
      </w:pPr>
      <w:r>
        <w:rPr>
          <w:color w:val="000000"/>
          <w:spacing w:val="0"/>
          <w:w w:val="100"/>
          <w:position w:val="0"/>
          <w:lang w:val="en-US" w:eastAsia="en-US" w:bidi="en-US"/>
        </w:rPr>
        <w:t>)</w:t>
      </w:r>
    </w:p>
    <w:p>
      <w:pPr>
        <w:pStyle w:val="25"/>
        <w:keepNext/>
        <w:keepLines/>
        <w:widowControl w:val="0"/>
        <w:shd w:val="clear" w:color="auto" w:fill="auto"/>
        <w:spacing w:before="0" w:after="211" w:line="220" w:lineRule="exact"/>
        <w:ind w:left="0" w:right="0" w:firstLine="0"/>
        <w:jc w:val="left"/>
      </w:pPr>
      <w:bookmarkStart w:id="54" w:name="bookmark60"/>
      <w:r>
        <w:rPr>
          <w:color w:val="000000"/>
          <w:spacing w:val="0"/>
          <w:w w:val="100"/>
          <w:position w:val="0"/>
          <w:lang w:val="en-US" w:eastAsia="en-US" w:bidi="en-US"/>
        </w:rPr>
        <w:t>Data Manipulation</w:t>
      </w:r>
      <w:bookmarkEnd w:id="54"/>
    </w:p>
    <w:p>
      <w:pPr>
        <w:pStyle w:val="19"/>
        <w:widowControl w:val="0"/>
        <w:shd w:val="clear" w:color="auto" w:fill="auto"/>
        <w:spacing w:before="0" w:after="180" w:line="278" w:lineRule="exact"/>
        <w:ind w:left="0" w:right="0" w:firstLine="0"/>
        <w:jc w:val="left"/>
      </w:pPr>
      <w:bookmarkStart w:id="55" w:name="bookmark61"/>
      <w:r>
        <w:rPr>
          <w:color w:val="000000"/>
          <w:spacing w:val="0"/>
          <w:w w:val="100"/>
          <w:position w:val="0"/>
          <w:lang w:val="en-US" w:eastAsia="en-US" w:bidi="en-US"/>
        </w:rPr>
        <w:t>Because programs in SKILL are represented as lists, just as they are in Lisp, they can be manipulated like data. You can dynamically create, modify, or selectively evaluate function definitions and expressions. This ability to manipulate data is one of the primary reasons why Lisp is the language of choice for artificial intelligence applications. Because it takes full advantage of the “program is data” concept of Lisp, SKILL can be used to write flexible and powerful applications.</w:t>
      </w:r>
      <w:bookmarkEnd w:id="55"/>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Many SKILL list manipulation functions are available. These functions operate, in most cases, similar to functions of the same name in Lisp, and the Franz Lisp dialect in particular.</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SKILL supports a special notation for list construction from templates. This notation is borrowed from Common Lisp and allows selective evaluation within a quoted form. Selective evaluation eliminates the long sequences of calls to </w:t>
      </w:r>
      <w:r>
        <w:rPr>
          <w:rStyle w:val="93"/>
        </w:rPr>
        <w:t>list</w:t>
      </w:r>
      <w:r>
        <w:rPr>
          <w:color w:val="000000"/>
          <w:spacing w:val="0"/>
          <w:w w:val="100"/>
          <w:position w:val="0"/>
          <w:lang w:val="en-US" w:eastAsia="en-US" w:bidi="en-US"/>
        </w:rPr>
        <w:t xml:space="preserve"> and </w:t>
      </w:r>
      <w:r>
        <w:rPr>
          <w:rStyle w:val="93"/>
        </w:rPr>
        <w:t>append.</w:t>
      </w:r>
      <w:r>
        <w:rPr>
          <w:color w:val="000000"/>
          <w:spacing w:val="0"/>
          <w:w w:val="100"/>
          <w:position w:val="0"/>
          <w:lang w:val="en-US" w:eastAsia="en-US" w:bidi="en-US"/>
        </w:rPr>
        <w:t xml:space="preserve"> See</w:t>
      </w:r>
      <w:r>
        <w:fldChar w:fldCharType="begin"/>
      </w:r>
      <w:r>
        <w:instrText xml:space="preserve">HYPERLINK  \l "bookmark271" \o "Current Document" </w:instrText>
      </w:r>
      <w:r>
        <w:fldChar w:fldCharType="separate"/>
      </w:r>
      <w:r>
        <w:rPr>
          <w:color w:val="000000"/>
          <w:spacing w:val="0"/>
          <w:w w:val="100"/>
          <w:position w:val="0"/>
          <w:lang w:val="en-US" w:eastAsia="en-US" w:bidi="en-US"/>
        </w:rPr>
        <w:t xml:space="preserve"> </w:t>
      </w:r>
      <w:r>
        <w:rPr>
          <w:rStyle w:val="71"/>
        </w:rPr>
        <w:t>Backquote,</w:t>
      </w:r>
      <w:r>
        <w:fldChar w:fldCharType="end"/>
      </w:r>
      <w:r>
        <w:rPr>
          <w:rStyle w:val="71"/>
        </w:rPr>
        <w:t xml:space="preserve"> </w:t>
      </w:r>
      <w:r>
        <w:fldChar w:fldCharType="begin"/>
      </w:r>
      <w:r>
        <w:instrText xml:space="preserve">HYPERLINK  \l "bookmark271" \o "Current Document" </w:instrText>
      </w:r>
      <w:r>
        <w:fldChar w:fldCharType="separate"/>
      </w:r>
      <w:r>
        <w:rPr>
          <w:color w:val="000000"/>
          <w:spacing w:val="0"/>
          <w:w w:val="100"/>
          <w:position w:val="0"/>
          <w:lang w:val="en-US" w:eastAsia="en-US" w:bidi="en-US"/>
        </w:rPr>
        <w:t>Comma, and Comma-At on page 69</w:t>
      </w:r>
      <w:r>
        <w:fldChar w:fldCharType="end"/>
      </w:r>
      <w:r>
        <w:rPr>
          <w:color w:val="000000"/>
          <w:spacing w:val="0"/>
          <w:w w:val="100"/>
          <w:position w:val="0"/>
          <w:lang w:val="en-US" w:eastAsia="en-US" w:bidi="en-US"/>
        </w:rPr>
        <w:t>.</w:t>
      </w:r>
    </w:p>
    <w:p>
      <w:pPr>
        <w:pStyle w:val="25"/>
        <w:keepNext/>
        <w:keepLines/>
        <w:widowControl w:val="0"/>
        <w:shd w:val="clear" w:color="auto" w:fill="auto"/>
        <w:spacing w:before="0" w:after="211" w:line="220" w:lineRule="exact"/>
        <w:ind w:left="0" w:right="0" w:firstLine="0"/>
        <w:jc w:val="left"/>
      </w:pPr>
      <w:bookmarkStart w:id="56" w:name="bookmark62"/>
      <w:r>
        <w:rPr>
          <w:color w:val="000000"/>
          <w:spacing w:val="0"/>
          <w:w w:val="100"/>
          <w:position w:val="0"/>
          <w:lang w:val="en-US" w:eastAsia="en-US" w:bidi="en-US"/>
        </w:rPr>
        <w:t>Characters</w:t>
      </w:r>
      <w:bookmarkEnd w:id="56"/>
    </w:p>
    <w:p>
      <w:pPr>
        <w:pStyle w:val="19"/>
        <w:widowControl w:val="0"/>
        <w:shd w:val="clear" w:color="auto" w:fill="auto"/>
        <w:spacing w:before="0" w:after="415" w:line="278" w:lineRule="exact"/>
        <w:ind w:left="0" w:right="0" w:firstLine="0"/>
        <w:jc w:val="left"/>
      </w:pPr>
      <w:r>
        <w:rPr>
          <w:color w:val="000000"/>
          <w:spacing w:val="0"/>
          <w:w w:val="100"/>
          <w:position w:val="0"/>
          <w:lang w:val="en-US" w:eastAsia="en-US" w:bidi="en-US"/>
        </w:rPr>
        <w:t xml:space="preserve">Unlike many other </w:t>
      </w:r>
      <w:bookmarkStart w:id="57" w:name="bookmark63"/>
      <w:r>
        <w:rPr>
          <w:color w:val="000000"/>
          <w:spacing w:val="0"/>
          <w:w w:val="100"/>
          <w:position w:val="0"/>
          <w:lang w:val="en-US" w:eastAsia="en-US" w:bidi="en-US"/>
        </w:rPr>
        <w:t>p</w:t>
      </w:r>
      <w:bookmarkEnd w:id="57"/>
      <w:r>
        <w:rPr>
          <w:color w:val="000000"/>
          <w:spacing w:val="0"/>
          <w:w w:val="100"/>
          <w:position w:val="0"/>
          <w:lang w:val="en-US" w:eastAsia="en-US" w:bidi="en-US"/>
        </w:rPr>
        <w:t>rogramming languages, including Common Lisp, SKILL does not have a separate character data type. Characters are instead represented by single character symbols. The character “A,” for example, is the symbol “A.” Unprintable characters can be referred to using the escape sequences.</w:t>
      </w:r>
    </w:p>
    <w:p>
      <w:pPr>
        <w:pStyle w:val="21"/>
        <w:keepNext/>
        <w:keepLines/>
        <w:widowControl w:val="0"/>
        <w:shd w:val="clear" w:color="auto" w:fill="auto"/>
        <w:spacing w:before="0" w:after="180" w:line="360" w:lineRule="exact"/>
        <w:ind w:left="0" w:right="0" w:firstLine="0"/>
        <w:jc w:val="left"/>
      </w:pPr>
      <w:bookmarkStart w:id="58" w:name="bookmark64"/>
      <w:bookmarkStart w:id="59" w:name="bookmark65"/>
      <w:r>
        <w:rPr>
          <w:color w:val="000000"/>
          <w:spacing w:val="0"/>
          <w:w w:val="100"/>
          <w:position w:val="0"/>
          <w:lang w:val="en-US" w:eastAsia="en-US" w:bidi="en-US"/>
        </w:rPr>
        <w:t>A Quick Look at the Cadence SKILL Language</w:t>
      </w:r>
      <w:bookmarkEnd w:id="58"/>
      <w:bookmarkEnd w:id="59"/>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This section presents a quick look at various aspects of the SKILL programming language. These same subjects are discussed in greater detail in succeeding chapters.</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This section introduces new terms and takes a general look at the Cadence Framework environment. It explores SKILL data, function calls, variables and operators, then tells you how to solve some common problems. Although each application defines the details of its SKILL interface to that application, this document most often refers to the Cadence Design Framework II environment when giving examples.</w:t>
      </w:r>
      <w:r>
        <w:br w:type="page"/>
      </w:r>
    </w:p>
    <w:p>
      <w:pPr>
        <w:pStyle w:val="19"/>
        <w:widowControl w:val="0"/>
        <w:shd w:val="clear" w:color="auto" w:fill="auto"/>
        <w:spacing w:before="0" w:after="34" w:line="278" w:lineRule="exact"/>
        <w:ind w:left="0" w:right="0" w:firstLine="0"/>
        <w:jc w:val="left"/>
      </w:pPr>
      <w:r>
        <w:rPr>
          <w:color w:val="000000"/>
          <w:spacing w:val="0"/>
          <w:w w:val="100"/>
          <w:position w:val="0"/>
          <w:lang w:val="en-US" w:eastAsia="en-US" w:bidi="en-US"/>
        </w:rPr>
        <w:t>SKILL is the command language of the Cadence environment. Whenever you use forms, menus, and bindkeys, the Cadence software triggers SKILL functions to complete your task. For example, in most cases SKILL functions can</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Open a design window</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Zoom in by a factor of 2</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Place an instance or a rectangle in a design</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Other SKILL functions compute or retrieve data from the Cadence Framework environment or from designs. For example, SKILL functions can retrieve the bounding box of the current window or retrieve a list of all the shapes on a layer.</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You can enter SKILL functions directly on a command line to bypass the graphic user interface.</w:t>
      </w:r>
    </w:p>
    <w:p>
      <w:pPr>
        <w:pStyle w:val="22"/>
        <w:keepNext/>
        <w:keepLines/>
        <w:widowControl w:val="0"/>
        <w:shd w:val="clear" w:color="auto" w:fill="auto"/>
        <w:spacing w:before="0" w:after="0" w:line="280" w:lineRule="exact"/>
        <w:ind w:left="0" w:right="0" w:firstLine="0"/>
      </w:pP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2" o:spid="_x0000_s1191" type="#_x0000_t202" style="position:absolute;left:0;margin-left:3pt;margin-top:29.85pt;height:14.1pt;width:35.75pt;mso-position-horizontal-relative:margin;mso-wrap-distance-bottom:41.7pt;mso-wrap-distance-top:0pt;rotation:0f;z-index:-2516480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r>
                    <w:rPr>
                      <w:rStyle w:val="88"/>
                    </w:rPr>
                    <w:t>output</w:t>
                  </w:r>
                </w:p>
              </w:txbxContent>
            </v:textbox>
            <w10:wrap type="topAndBottom"/>
          </v:shape>
        </w:pict>
      </w: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3" o:spid="_x0000_s1192" type="#_x0000_t202" style="position:absolute;left:0;margin-left:3.25pt;margin-top:85.7pt;height:13.95pt;width:26.15pt;mso-position-horizontal-relative:margin;mso-wrap-distance-bottom:70pt;mso-wrap-distance-top:0pt;rotation:0f;z-index:-2516469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r>
                    <w:rPr>
                      <w:rStyle w:val="88"/>
                    </w:rPr>
                    <w:t>CIW</w:t>
                  </w:r>
                </w:p>
              </w:txbxContent>
            </v:textbox>
            <w10:wrap type="topAndBottom"/>
          </v:shape>
        </w:pict>
      </w: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4" o:spid="_x0000_s1193" type="#_x0000_t202" style="position:absolute;left:0;margin-left:3.25pt;margin-top:169.7pt;height:14.15pt;width:93.35pt;mso-position-horizontal-relative:margin;mso-wrap-distance-bottom:56.1pt;mso-wrap-distance-top:0pt;rotation:0f;z-index:-2516459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bookmarkStart w:id="2298" w:name="bookmark49"/>
                  <w:r>
                    <w:rPr>
                      <w:rStyle w:val="88"/>
                    </w:rPr>
                    <w:t>SKILL interpreter</w:t>
                  </w:r>
                  <w:bookmarkEnd w:id="2298"/>
                </w:p>
              </w:txbxContent>
            </v:textbox>
            <w10:wrap type="topAndBottom"/>
          </v:shape>
        </w:pict>
      </w: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5" o:spid="_x0000_s1194" type="#_x0000_t202" style="position:absolute;left:0;margin-left:3pt;margin-top:239.85pt;height:14.05pt;width:48pt;mso-position-horizontal-relative:margin;mso-wrap-distance-bottom:41.95pt;mso-wrap-distance-top:0pt;rotation:0f;z-index:-2516449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bookmarkStart w:id="2299" w:name="bookmark50"/>
                  <w:r>
                    <w:rPr>
                      <w:rStyle w:val="88"/>
                    </w:rPr>
                    <w:t>compiler</w:t>
                  </w:r>
                  <w:bookmarkEnd w:id="2299"/>
                </w:p>
              </w:txbxContent>
            </v:textbox>
            <w10:wrap type="topAndBottom"/>
          </v:shape>
        </w:pict>
      </w: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6" o:spid="_x0000_s1195" type="#_x0000_t202" style="position:absolute;left:0;margin-left:3pt;margin-top:270.95pt;height:86.85pt;width:95.5pt;mso-position-horizontal-relative:margin;mso-wrap-distance-bottom:28.15pt;mso-wrap-distance-top:0pt;rotation:0f;z-index:-2516439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840" w:lineRule="exact"/>
                    <w:ind w:left="0" w:right="0" w:firstLine="0"/>
                    <w:jc w:val="left"/>
                  </w:pPr>
                  <w:bookmarkStart w:id="2300" w:name="bookmark51"/>
                  <w:bookmarkStart w:id="2301" w:name="bookmark52"/>
                  <w:r>
                    <w:rPr>
                      <w:rStyle w:val="88"/>
                    </w:rPr>
                    <w:t>evaluation SKILL expression</w:t>
                  </w:r>
                  <w:bookmarkEnd w:id="2300"/>
                  <w:bookmarkEnd w:id="2301"/>
                </w:p>
              </w:txbxContent>
            </v:textbox>
            <w10:wrap type="topAndBottom"/>
          </v:shape>
        </w:pict>
      </w: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17" o:spid="_x0000_s1196" type="#_x0000_t202" style="position:absolute;left:0;margin-left:151.1pt;margin-top:29.75pt;height:336.7pt;width:337.9pt;mso-position-horizontal-relative:margin;mso-wrap-distance-bottom:19.55pt;mso-wrap-distance-top:0pt;rotation:0f;z-index:-2516428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240" w:line="278" w:lineRule="exact"/>
                    <w:ind w:left="0" w:right="0" w:firstLine="0"/>
                    <w:jc w:val="left"/>
                  </w:pPr>
                  <w:r>
                    <w:rPr>
                      <w:rStyle w:val="88"/>
                    </w:rPr>
                    <w:t>The destination of SKILL output can be an x</w:t>
                  </w:r>
                  <w:bookmarkStart w:id="2302" w:name="bookmark53"/>
                  <w:r>
                    <w:rPr>
                      <w:rStyle w:val="88"/>
                    </w:rPr>
                    <w:t>t</w:t>
                  </w:r>
                  <w:bookmarkEnd w:id="2302"/>
                  <w:r>
                    <w:rPr>
                      <w:rStyle w:val="88"/>
                    </w:rPr>
                    <w:t>erm screen, a design window, a file, or in many cases, the Command Interpreter Window (CIW).</w:t>
                  </w:r>
                </w:p>
                <w:p>
                  <w:pPr>
                    <w:pStyle w:val="19"/>
                    <w:widowControl w:val="0"/>
                    <w:shd w:val="clear" w:color="auto" w:fill="auto"/>
                    <w:spacing w:before="0" w:after="240" w:line="278" w:lineRule="exact"/>
                    <w:ind w:left="0" w:right="0" w:firstLine="0"/>
                    <w:jc w:val="left"/>
                  </w:pPr>
                  <w:r>
                    <w:rPr>
                      <w:rStyle w:val="88"/>
                    </w:rPr>
                    <w:t>The start-up working window for many Cadence applications, which contains an input line, an output area, a menu banner with commands to launch various tools, and prompts for general information. The output area of the CIW is the destination of many of the examples used in this manual.</w:t>
                  </w:r>
                </w:p>
                <w:p>
                  <w:pPr>
                    <w:pStyle w:val="19"/>
                    <w:widowControl w:val="0"/>
                    <w:shd w:val="clear" w:color="auto" w:fill="auto"/>
                    <w:spacing w:before="0" w:after="240" w:line="278" w:lineRule="exact"/>
                    <w:ind w:left="0" w:right="0" w:firstLine="0"/>
                    <w:jc w:val="left"/>
                  </w:pPr>
                  <w:r>
                    <w:rPr>
                      <w:rStyle w:val="88"/>
                    </w:rPr>
                    <w:t>The SKILL interpreter executes SKILL programs within the Cadence environment. The interpreter translates a SKILL program’s text source code into internal data structures, which it actively consults during the execution of the program.</w:t>
                  </w:r>
                </w:p>
                <w:p>
                  <w:pPr>
                    <w:pStyle w:val="19"/>
                    <w:widowControl w:val="0"/>
                    <w:shd w:val="clear" w:color="auto" w:fill="auto"/>
                    <w:spacing w:before="0" w:after="236" w:line="278" w:lineRule="exact"/>
                    <w:ind w:left="0" w:right="0" w:firstLine="0"/>
                    <w:jc w:val="left"/>
                  </w:pPr>
                  <w:r>
                    <w:rPr>
                      <w:rStyle w:val="88"/>
                    </w:rPr>
                    <w:t>A compiler translates source code into a target representation, which might be machine instructions or an intermediate instruction set.</w:t>
                  </w:r>
                </w:p>
                <w:p>
                  <w:pPr>
                    <w:pStyle w:val="19"/>
                    <w:widowControl w:val="0"/>
                    <w:shd w:val="clear" w:color="auto" w:fill="auto"/>
                    <w:spacing w:before="0" w:after="240" w:line="283" w:lineRule="exact"/>
                    <w:ind w:left="0" w:right="0" w:firstLine="0"/>
                    <w:jc w:val="left"/>
                  </w:pPr>
                  <w:r>
                    <w:rPr>
                      <w:rStyle w:val="88"/>
                    </w:rPr>
                    <w:t>The process whereby the SKILL interpreter determines the value of a SKILL expression.</w:t>
                  </w:r>
                </w:p>
                <w:p>
                  <w:pPr>
                    <w:pStyle w:val="19"/>
                    <w:widowControl w:val="0"/>
                    <w:shd w:val="clear" w:color="auto" w:fill="auto"/>
                    <w:spacing w:before="0" w:after="0" w:line="283" w:lineRule="exact"/>
                    <w:ind w:left="0" w:right="0" w:firstLine="0"/>
                    <w:jc w:val="left"/>
                  </w:pPr>
                  <w:r>
                    <w:rPr>
                      <w:rStyle w:val="88"/>
                    </w:rPr>
                    <w:t>An invocation of a SKILL function, often by means of an operator supplying required parameters.</w:t>
                  </w:r>
                </w:p>
              </w:txbxContent>
            </v:textbox>
            <w10:wrap type="topAndBottom"/>
          </v:shape>
        </w:pict>
      </w:r>
      <w:bookmarkStart w:id="60" w:name="bookmark66"/>
      <w:bookmarkStart w:id="61" w:name="bookmark67"/>
      <w:r>
        <w:rPr>
          <w:color w:val="000000"/>
          <w:spacing w:val="0"/>
          <w:w w:val="100"/>
          <w:position w:val="0"/>
          <w:lang w:val="en-US" w:eastAsia="en-US" w:bidi="en-US"/>
        </w:rPr>
        <w:t>Terms and Definitions</w:t>
      </w:r>
      <w:bookmarkEnd w:id="60"/>
      <w:bookmarkEnd w:id="61"/>
      <w:r>
        <w:br w:type="page"/>
      </w:r>
    </w:p>
    <w:p>
      <w:pPr>
        <w:pStyle w:val="19"/>
        <w:widowControl w:val="0"/>
        <w:shd w:val="clear" w:color="auto" w:fill="auto"/>
        <w:tabs>
          <w:tab w:val="left" w:pos="2955"/>
        </w:tabs>
        <w:spacing w:before="0" w:after="0" w:line="278" w:lineRule="exact"/>
        <w:ind w:left="0" w:right="0" w:firstLine="0"/>
      </w:pPr>
      <w:bookmarkStart w:id="62" w:name="bookmark68"/>
      <w:bookmarkStart w:id="63" w:name="bookmark69"/>
      <w:r>
        <w:rPr>
          <w:color w:val="000000"/>
          <w:spacing w:val="0"/>
          <w:w w:val="100"/>
          <w:position w:val="0"/>
          <w:lang w:val="en-US" w:eastAsia="en-US" w:bidi="en-US"/>
        </w:rPr>
        <w:t>SKILL function</w:t>
      </w:r>
      <w:r>
        <w:rPr>
          <w:color w:val="000000"/>
          <w:spacing w:val="0"/>
          <w:w w:val="100"/>
          <w:position w:val="0"/>
          <w:lang w:val="en-US" w:eastAsia="en-US" w:bidi="en-US"/>
        </w:rPr>
        <w:tab/>
      </w:r>
      <w:r>
        <w:rPr>
          <w:color w:val="000000"/>
          <w:spacing w:val="0"/>
          <w:w w:val="100"/>
          <w:position w:val="0"/>
          <w:lang w:val="en-US" w:eastAsia="en-US" w:bidi="en-US"/>
        </w:rPr>
        <w:t>A named, parameterizable body of one or more SKILL</w:t>
      </w:r>
      <w:bookmarkEnd w:id="62"/>
      <w:bookmarkEnd w:id="63"/>
    </w:p>
    <w:p>
      <w:pPr>
        <w:pStyle w:val="19"/>
        <w:widowControl w:val="0"/>
        <w:shd w:val="clear" w:color="auto" w:fill="auto"/>
        <w:spacing w:before="0" w:after="287" w:line="278" w:lineRule="exact"/>
        <w:ind w:left="3000" w:right="0" w:firstLine="0"/>
        <w:jc w:val="left"/>
      </w:pPr>
      <w:r>
        <w:rPr>
          <w:color w:val="000000"/>
          <w:spacing w:val="0"/>
          <w:w w:val="100"/>
          <w:position w:val="0"/>
          <w:lang w:val="en-US" w:eastAsia="en-US" w:bidi="en-US"/>
        </w:rPr>
        <w:t>expressions. You can invoke any SKILL function from the command input line available in the application by using its name and providing appropriate parameters.</w:t>
      </w:r>
    </w:p>
    <w:p>
      <w:pPr>
        <w:pStyle w:val="19"/>
        <w:widowControl w:val="0"/>
        <w:shd w:val="clear" w:color="auto" w:fill="auto"/>
        <w:tabs>
          <w:tab w:val="left" w:pos="2955"/>
        </w:tabs>
        <w:spacing w:before="0" w:after="478" w:line="220" w:lineRule="exact"/>
        <w:ind w:left="0" w:right="0" w:firstLine="0"/>
      </w:pPr>
      <w:r>
        <w:rPr>
          <w:color w:val="000000"/>
          <w:spacing w:val="0"/>
          <w:w w:val="100"/>
          <w:position w:val="0"/>
          <w:lang w:val="en-US" w:eastAsia="en-US" w:bidi="en-US"/>
        </w:rPr>
        <w:t>SKILL procedure</w:t>
      </w:r>
      <w:r>
        <w:rPr>
          <w:color w:val="000000"/>
          <w:spacing w:val="0"/>
          <w:w w:val="100"/>
          <w:position w:val="0"/>
          <w:lang w:val="en-US" w:eastAsia="en-US" w:bidi="en-US"/>
        </w:rPr>
        <w:tab/>
      </w:r>
      <w:r>
        <w:rPr>
          <w:color w:val="000000"/>
          <w:spacing w:val="0"/>
          <w:w w:val="100"/>
          <w:position w:val="0"/>
          <w:lang w:val="en-US" w:eastAsia="en-US" w:bidi="en-US"/>
        </w:rPr>
        <w:t>This term is used interchangeably with SKILL function.</w:t>
      </w:r>
    </w:p>
    <w:p>
      <w:pPr>
        <w:pStyle w:val="22"/>
        <w:keepNext/>
        <w:keepLines/>
        <w:widowControl w:val="0"/>
        <w:shd w:val="clear" w:color="auto" w:fill="auto"/>
        <w:spacing w:before="0" w:after="199" w:line="280" w:lineRule="exact"/>
        <w:ind w:left="0" w:right="0" w:firstLine="0"/>
      </w:pPr>
      <w:bookmarkStart w:id="64" w:name="bookmark70"/>
      <w:bookmarkStart w:id="65" w:name="bookmark71"/>
      <w:bookmarkStart w:id="66" w:name="bookmark72"/>
      <w:r>
        <w:rPr>
          <w:color w:val="000000"/>
          <w:spacing w:val="0"/>
          <w:w w:val="100"/>
          <w:position w:val="0"/>
          <w:lang w:val="en-US" w:eastAsia="en-US" w:bidi="en-US"/>
        </w:rPr>
        <w:t>Invoking a SKILL Function</w:t>
      </w:r>
      <w:bookmarkEnd w:id="64"/>
      <w:bookmarkEnd w:id="65"/>
      <w:bookmarkEnd w:id="66"/>
    </w:p>
    <w:p>
      <w:pPr>
        <w:pStyle w:val="19"/>
        <w:widowControl w:val="0"/>
        <w:shd w:val="clear" w:color="auto" w:fill="auto"/>
        <w:spacing w:before="0" w:after="784" w:line="278" w:lineRule="exact"/>
        <w:ind w:left="0" w:right="0" w:firstLine="0"/>
        <w:jc w:val="left"/>
      </w:pPr>
      <w:r>
        <w:rPr>
          <w:color w:val="000000"/>
          <w:spacing w:val="0"/>
          <w:w w:val="100"/>
          <w:position w:val="0"/>
          <w:lang w:val="en-US" w:eastAsia="en-US" w:bidi="en-US"/>
        </w:rPr>
        <w:t>There are many ways to submit a SKILL function to the SKILL interpreter for evaluation. In many applications, whenever you use forms, menus, and bindkeys, the Cadence software triggers corresponding SKILL functions to complete your task. Normally, you do not need to be aware of SKILL functions or any syntax issues.</w:t>
      </w:r>
    </w:p>
    <w:p>
      <w:pPr>
        <w:framePr w:h="3211" w:hSpace="710" w:wrap="notBeside" w:vAnchor="text" w:hAnchor="text" w:x="711" w:y="1"/>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34" o:spid="_x0000_s1197" type="#_x0000_t75" style="height:161pt;width:348pt;rotation:0f;" o:ole="f" fillcolor="#FFFFFF" filled="f" o:preferrelative="t" stroked="f" coordorigin="0,0" coordsize="21600,21600">
            <v:fill on="f" color2="#FFFFFF" focus="0%"/>
            <v:imagedata gain="65536f" blacklevel="0f" gamma="0" o:title="C:/Users/Administrator/desktop/skill参考手册/media/image2.png" r:id="rId174" r:href="rId175"/>
            <o:lock v:ext="edit" position="f" selection="f" grouping="f" rotation="f" cropping="f" text="f" aspectratio="t"/>
            <w10:wrap type="none"/>
            <w10:anchorlock/>
          </v:shape>
        </w:pict>
      </w:r>
    </w:p>
    <w:p>
      <w:pPr>
        <w:widowControl w:val="0"/>
        <w:rPr>
          <w:sz w:val="2"/>
          <w:szCs w:val="2"/>
        </w:rPr>
      </w:pPr>
    </w:p>
    <w:p>
      <w:pPr>
        <w:pStyle w:val="19"/>
        <w:widowControl w:val="0"/>
        <w:shd w:val="clear" w:color="auto" w:fill="auto"/>
        <w:tabs>
          <w:tab w:val="left" w:pos="2955"/>
        </w:tabs>
        <w:spacing w:before="495" w:after="0" w:line="278" w:lineRule="exact"/>
        <w:ind w:left="0" w:right="0" w:firstLine="0"/>
      </w:pPr>
      <w:bookmarkStart w:id="67" w:name="bookmark73"/>
      <w:r>
        <w:rPr>
          <w:color w:val="000000"/>
          <w:spacing w:val="0"/>
          <w:w w:val="100"/>
          <w:position w:val="0"/>
          <w:lang w:val="en-US" w:eastAsia="en-US" w:bidi="en-US"/>
        </w:rPr>
        <w:t>Bindkeys</w:t>
      </w:r>
      <w:r>
        <w:rPr>
          <w:color w:val="000000"/>
          <w:spacing w:val="0"/>
          <w:w w:val="100"/>
          <w:position w:val="0"/>
          <w:lang w:val="en-US" w:eastAsia="en-US" w:bidi="en-US"/>
        </w:rPr>
        <w:tab/>
      </w:r>
      <w:r>
        <w:rPr>
          <w:color w:val="000000"/>
          <w:spacing w:val="0"/>
          <w:w w:val="100"/>
          <w:position w:val="0"/>
          <w:lang w:val="en-US" w:eastAsia="en-US" w:bidi="en-US"/>
        </w:rPr>
        <w:t>A bindkey associates a SKILL function with a keyboard event.</w:t>
      </w:r>
      <w:bookmarkEnd w:id="67"/>
    </w:p>
    <w:p>
      <w:pPr>
        <w:pStyle w:val="19"/>
        <w:widowControl w:val="0"/>
        <w:shd w:val="clear" w:color="auto" w:fill="auto"/>
        <w:spacing w:before="0" w:after="287" w:line="278" w:lineRule="exact"/>
        <w:ind w:left="3000" w:right="0" w:firstLine="0"/>
        <w:jc w:val="left"/>
      </w:pPr>
      <w:r>
        <w:rPr>
          <w:color w:val="000000"/>
          <w:spacing w:val="0"/>
          <w:w w:val="100"/>
          <w:position w:val="0"/>
          <w:lang w:val="en-US" w:eastAsia="en-US" w:bidi="en-US"/>
        </w:rPr>
        <w:t>When you cause the keyboard event, the Cadence software sends the SKILL function to the SKILL interpreter for evaluation.</w:t>
      </w:r>
    </w:p>
    <w:p>
      <w:pPr>
        <w:pStyle w:val="19"/>
        <w:widowControl w:val="0"/>
        <w:shd w:val="clear" w:color="auto" w:fill="auto"/>
        <w:tabs>
          <w:tab w:val="left" w:pos="2955"/>
        </w:tabs>
        <w:spacing w:before="0" w:after="13" w:line="220" w:lineRule="exact"/>
        <w:ind w:left="0" w:right="0" w:firstLine="0"/>
      </w:pPr>
      <w:bookmarkStart w:id="68" w:name="bookmark74"/>
      <w:r>
        <w:rPr>
          <w:color w:val="000000"/>
          <w:spacing w:val="0"/>
          <w:w w:val="100"/>
          <w:position w:val="0"/>
          <w:lang w:val="en-US" w:eastAsia="en-US" w:bidi="en-US"/>
        </w:rPr>
        <w:t>Forms</w:t>
      </w:r>
      <w:r>
        <w:rPr>
          <w:color w:val="000000"/>
          <w:spacing w:val="0"/>
          <w:w w:val="100"/>
          <w:position w:val="0"/>
          <w:lang w:val="en-US" w:eastAsia="en-US" w:bidi="en-US"/>
        </w:rPr>
        <w:tab/>
      </w:r>
      <w:r>
        <w:rPr>
          <w:color w:val="000000"/>
          <w:spacing w:val="0"/>
          <w:w w:val="100"/>
          <w:position w:val="0"/>
          <w:lang w:val="en-US" w:eastAsia="en-US" w:bidi="en-US"/>
        </w:rPr>
        <w:t>Some functions require you to provide data by filling out fields in</w:t>
      </w:r>
      <w:bookmarkEnd w:id="68"/>
    </w:p>
    <w:p>
      <w:pPr>
        <w:pStyle w:val="19"/>
        <w:widowControl w:val="0"/>
        <w:shd w:val="clear" w:color="auto" w:fill="auto"/>
        <w:spacing w:before="0" w:after="246" w:line="220" w:lineRule="exact"/>
        <w:ind w:left="3000" w:right="0" w:firstLine="0"/>
        <w:jc w:val="left"/>
      </w:pPr>
      <w:r>
        <w:rPr>
          <w:color w:val="000000"/>
          <w:spacing w:val="0"/>
          <w:w w:val="100"/>
          <w:position w:val="0"/>
          <w:lang w:val="en-US" w:eastAsia="en-US" w:bidi="en-US"/>
        </w:rPr>
        <w:t>a pop-up form.</w:t>
      </w:r>
    </w:p>
    <w:p>
      <w:pPr>
        <w:pStyle w:val="19"/>
        <w:widowControl w:val="0"/>
        <w:shd w:val="clear" w:color="auto" w:fill="auto"/>
        <w:tabs>
          <w:tab w:val="left" w:pos="2955"/>
        </w:tabs>
        <w:spacing w:before="0" w:after="18" w:line="220" w:lineRule="exact"/>
        <w:ind w:left="0" w:right="0" w:firstLine="0"/>
      </w:pPr>
      <w:r>
        <w:rPr>
          <w:color w:val="000000"/>
          <w:spacing w:val="0"/>
          <w:w w:val="100"/>
          <w:position w:val="0"/>
          <w:lang w:val="en-US" w:eastAsia="en-US" w:bidi="en-US"/>
        </w:rPr>
        <w:t>Menus</w:t>
      </w:r>
      <w:r>
        <w:rPr>
          <w:color w:val="000000"/>
          <w:spacing w:val="0"/>
          <w:w w:val="100"/>
          <w:position w:val="0"/>
          <w:lang w:val="en-US" w:eastAsia="en-US" w:bidi="en-US"/>
        </w:rPr>
        <w:tab/>
      </w:r>
      <w:r>
        <w:rPr>
          <w:color w:val="000000"/>
          <w:spacing w:val="0"/>
          <w:w w:val="100"/>
          <w:position w:val="0"/>
          <w:lang w:val="en-US" w:eastAsia="en-US" w:bidi="en-US"/>
        </w:rPr>
        <w:t>When you choose an item in a menu, the system sends an</w:t>
      </w:r>
    </w:p>
    <w:p>
      <w:pPr>
        <w:pStyle w:val="19"/>
        <w:widowControl w:val="0"/>
        <w:shd w:val="clear" w:color="auto" w:fill="auto"/>
        <w:spacing w:before="0" w:after="258" w:line="220" w:lineRule="exact"/>
        <w:ind w:left="3000" w:right="0" w:firstLine="0"/>
        <w:jc w:val="left"/>
      </w:pPr>
      <w:r>
        <w:rPr>
          <w:color w:val="000000"/>
          <w:spacing w:val="0"/>
          <w:w w:val="100"/>
          <w:position w:val="0"/>
          <w:lang w:val="en-US" w:eastAsia="en-US" w:bidi="en-US"/>
        </w:rPr>
        <w:t>associated SKILL function to the SKILL interpreter for evaluation.</w:t>
      </w:r>
    </w:p>
    <w:p>
      <w:pPr>
        <w:pStyle w:val="19"/>
        <w:widowControl w:val="0"/>
        <w:shd w:val="clear" w:color="auto" w:fill="auto"/>
        <w:tabs>
          <w:tab w:val="left" w:pos="2955"/>
        </w:tabs>
        <w:spacing w:before="0" w:after="13" w:line="220" w:lineRule="exact"/>
        <w:ind w:left="0" w:right="0" w:firstLine="0"/>
      </w:pPr>
      <w:r>
        <w:rPr>
          <w:color w:val="000000"/>
          <w:spacing w:val="0"/>
          <w:w w:val="100"/>
          <w:position w:val="0"/>
          <w:lang w:val="en-US" w:eastAsia="en-US" w:bidi="en-US"/>
        </w:rPr>
        <w:t>CIW</w:t>
      </w:r>
      <w:r>
        <w:rPr>
          <w:color w:val="000000"/>
          <w:spacing w:val="0"/>
          <w:w w:val="100"/>
          <w:position w:val="0"/>
          <w:lang w:val="en-US" w:eastAsia="en-US" w:bidi="en-US"/>
        </w:rPr>
        <w:tab/>
      </w:r>
      <w:r>
        <w:rPr>
          <w:color w:val="000000"/>
          <w:spacing w:val="0"/>
          <w:w w:val="100"/>
          <w:position w:val="0"/>
          <w:lang w:val="en-US" w:eastAsia="en-US" w:bidi="en-US"/>
        </w:rPr>
        <w:t>You can directly enter a SKILL function into the CIW for</w:t>
      </w:r>
    </w:p>
    <w:p>
      <w:pPr>
        <w:pStyle w:val="19"/>
        <w:widowControl w:val="0"/>
        <w:shd w:val="clear" w:color="auto" w:fill="auto"/>
        <w:spacing w:before="0" w:after="0" w:line="220" w:lineRule="exact"/>
        <w:ind w:left="3000" w:right="0" w:firstLine="0"/>
        <w:jc w:val="left"/>
      </w:pPr>
      <w:r>
        <w:rPr>
          <w:color w:val="000000"/>
          <w:spacing w:val="0"/>
          <w:w w:val="100"/>
          <w:position w:val="0"/>
          <w:lang w:val="en-US" w:eastAsia="en-US" w:bidi="en-US"/>
        </w:rPr>
        <w:t>immediate evaluation.</w:t>
      </w:r>
    </w:p>
    <w:p>
      <w:pPr>
        <w:pStyle w:val="19"/>
        <w:widowControl w:val="0"/>
        <w:shd w:val="clear" w:color="auto" w:fill="auto"/>
        <w:tabs>
          <w:tab w:val="left" w:pos="2952"/>
        </w:tabs>
        <w:spacing w:before="0" w:after="18" w:line="220" w:lineRule="exact"/>
        <w:ind w:left="0" w:right="0" w:firstLine="0"/>
      </w:pPr>
      <w:r>
        <w:rPr>
          <w:color w:val="000000"/>
          <w:spacing w:val="0"/>
          <w:w w:val="100"/>
          <w:position w:val="0"/>
          <w:lang w:val="en-US" w:eastAsia="en-US" w:bidi="en-US"/>
        </w:rPr>
        <w:t>SKILL Process</w:t>
      </w:r>
      <w:r>
        <w:rPr>
          <w:color w:val="000000"/>
          <w:spacing w:val="0"/>
          <w:w w:val="100"/>
          <w:position w:val="0"/>
          <w:lang w:val="en-US" w:eastAsia="en-US" w:bidi="en-US"/>
        </w:rPr>
        <w:tab/>
      </w:r>
      <w:r>
        <w:rPr>
          <w:color w:val="000000"/>
          <w:spacing w:val="0"/>
          <w:w w:val="100"/>
          <w:position w:val="0"/>
          <w:lang w:val="en-US" w:eastAsia="en-US" w:bidi="en-US"/>
        </w:rPr>
        <w:t>You can launch a separate UNIX process that can submit SKILL</w:t>
      </w:r>
    </w:p>
    <w:p>
      <w:pPr>
        <w:pStyle w:val="19"/>
        <w:widowControl w:val="0"/>
        <w:shd w:val="clear" w:color="auto" w:fill="auto"/>
        <w:spacing w:before="0" w:after="211" w:line="220" w:lineRule="exact"/>
        <w:ind w:left="3000" w:right="0" w:firstLine="0"/>
        <w:jc w:val="left"/>
      </w:pPr>
      <w:r>
        <w:rPr>
          <w:color w:val="000000"/>
          <w:spacing w:val="0"/>
          <w:w w:val="100"/>
          <w:position w:val="0"/>
          <w:lang w:val="en-US" w:eastAsia="en-US" w:bidi="en-US"/>
        </w:rPr>
        <w:t>functions directly to the SKILL interpreter.</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You can submit a collection of SKILL functions for evaluation by loading a SKILL source code file.</w:t>
      </w:r>
    </w:p>
    <w:p>
      <w:pPr>
        <w:pStyle w:val="22"/>
        <w:keepNext/>
        <w:keepLines/>
        <w:widowControl w:val="0"/>
        <w:shd w:val="clear" w:color="auto" w:fill="auto"/>
        <w:spacing w:before="0" w:after="57" w:line="280" w:lineRule="exact"/>
        <w:ind w:left="0" w:right="0" w:firstLine="0"/>
      </w:pPr>
      <w:bookmarkStart w:id="69" w:name="bookmark75"/>
      <w:bookmarkStart w:id="70" w:name="bookmark76"/>
      <w:bookmarkStart w:id="71" w:name="bookmark77"/>
      <w:r>
        <w:rPr>
          <w:color w:val="000000"/>
          <w:spacing w:val="0"/>
          <w:w w:val="100"/>
          <w:position w:val="0"/>
          <w:lang w:val="en-US" w:eastAsia="en-US" w:bidi="en-US"/>
        </w:rPr>
        <w:t>What Is a Return Value?</w:t>
      </w:r>
      <w:bookmarkEnd w:id="69"/>
      <w:bookmarkEnd w:id="70"/>
      <w:bookmarkEnd w:id="71"/>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All SKILL functions compute a data value known as the return value of the function. You can</w:t>
      </w:r>
    </w:p>
    <w:p>
      <w:pPr>
        <w:pStyle w:val="19"/>
        <w:widowControl w:val="0"/>
        <w:numPr>
          <w:ilvl w:val="0"/>
          <w:numId w:val="3"/>
        </w:numPr>
        <w:shd w:val="clear" w:color="auto" w:fill="auto"/>
        <w:tabs>
          <w:tab w:val="left" w:pos="481"/>
        </w:tabs>
        <w:spacing w:before="0" w:after="0" w:line="456" w:lineRule="exact"/>
        <w:ind w:left="0" w:right="0" w:firstLine="0"/>
      </w:pPr>
      <w:r>
        <w:rPr>
          <w:color w:val="000000"/>
          <w:spacing w:val="0"/>
          <w:w w:val="100"/>
          <w:position w:val="0"/>
          <w:lang w:val="en-US" w:eastAsia="en-US" w:bidi="en-US"/>
        </w:rPr>
        <w:t>Assign the return value to a SKILL variable</w:t>
      </w:r>
    </w:p>
    <w:p>
      <w:pPr>
        <w:pStyle w:val="19"/>
        <w:widowControl w:val="0"/>
        <w:numPr>
          <w:ilvl w:val="0"/>
          <w:numId w:val="3"/>
        </w:numPr>
        <w:shd w:val="clear" w:color="auto" w:fill="auto"/>
        <w:tabs>
          <w:tab w:val="left" w:pos="481"/>
        </w:tabs>
        <w:spacing w:before="0" w:after="0" w:line="456" w:lineRule="exact"/>
        <w:ind w:left="0" w:right="0" w:firstLine="0"/>
      </w:pPr>
      <w:r>
        <w:rPr>
          <w:color w:val="000000"/>
          <w:spacing w:val="0"/>
          <w:w w:val="100"/>
          <w:position w:val="0"/>
          <w:lang w:val="en-US" w:eastAsia="en-US" w:bidi="en-US"/>
        </w:rPr>
        <w:t>Pass the return value to another SKILL function</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Any type of data can be a return value. SKILL supports many data types, including integers, text strings, and lists.</w:t>
      </w:r>
    </w:p>
    <w:p>
      <w:pPr>
        <w:pStyle w:val="22"/>
        <w:keepNext/>
        <w:keepLines/>
        <w:widowControl w:val="0"/>
        <w:shd w:val="clear" w:color="auto" w:fill="auto"/>
        <w:spacing w:before="0" w:after="196" w:line="280" w:lineRule="exact"/>
        <w:ind w:left="0" w:right="0" w:firstLine="0"/>
      </w:pPr>
      <w:bookmarkStart w:id="72" w:name="bookmark78"/>
      <w:bookmarkStart w:id="73" w:name="bookmark79"/>
      <w:r>
        <w:rPr>
          <w:color w:val="000000"/>
          <w:spacing w:val="0"/>
          <w:w w:val="100"/>
          <w:position w:val="0"/>
          <w:lang w:val="en-US" w:eastAsia="en-US" w:bidi="en-US"/>
        </w:rPr>
        <w:t>Simplest SKILL Data</w:t>
      </w:r>
      <w:bookmarkEnd w:id="72"/>
      <w:bookmarkEnd w:id="73"/>
    </w:p>
    <w:p>
      <w:pPr>
        <w:pStyle w:val="19"/>
        <w:widowControl w:val="0"/>
        <w:shd w:val="clear" w:color="auto" w:fill="auto"/>
        <w:spacing w:before="0" w:after="231" w:line="283" w:lineRule="exact"/>
        <w:ind w:left="0" w:right="180" w:firstLine="0"/>
      </w:pPr>
      <w:r>
        <w:rPr>
          <w:color w:val="000000"/>
          <w:spacing w:val="0"/>
          <w:w w:val="100"/>
          <w:position w:val="0"/>
          <w:lang w:val="en-US" w:eastAsia="en-US" w:bidi="en-US"/>
        </w:rPr>
        <w:t>The simplest SKILL expression is a data item. SKILL data is case sensitive. You can enter data in many familiar ways, including the following.</w:t>
      </w:r>
    </w:p>
    <w:p>
      <w:pPr>
        <w:pStyle w:val="25"/>
        <w:keepNext/>
        <w:keepLines/>
        <w:widowControl w:val="0"/>
        <w:shd w:val="clear" w:color="auto" w:fill="auto"/>
        <w:spacing w:before="0" w:after="0" w:line="220" w:lineRule="exact"/>
        <w:ind w:left="0" w:right="0" w:firstLine="0"/>
        <w:jc w:val="both"/>
      </w:pPr>
      <w:bookmarkStart w:id="74" w:name="bookmark80"/>
      <w:r>
        <w:rPr>
          <w:color w:val="000000"/>
          <w:spacing w:val="0"/>
          <w:w w:val="100"/>
          <w:position w:val="0"/>
          <w:lang w:val="en-US" w:eastAsia="en-US" w:bidi="en-US"/>
        </w:rPr>
        <w:t>Sample SKILL Data Items</w:t>
      </w:r>
      <w:bookmarkEnd w:id="74"/>
    </w:p>
    <w:tbl>
      <w:tblPr>
        <w:tblStyle w:val="9"/>
        <w:tblW w:w="58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76"/>
        <w:gridCol w:w="4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1776" w:type="dxa"/>
            <w:tcBorders>
              <w:top w:val="single" w:color="auto" w:sz="4" w:space="0"/>
            </w:tcBorders>
            <w:shd w:val="clear" w:color="auto" w:fill="FFFFFF"/>
            <w:vAlign w:val="center"/>
          </w:tcPr>
          <w:p>
            <w:pPr>
              <w:pStyle w:val="19"/>
              <w:framePr w:w="5808" w:wrap="notBeside" w:vAnchor="text" w:hAnchor="text" w:y="1"/>
              <w:widowControl w:val="0"/>
              <w:shd w:val="clear" w:color="auto" w:fill="auto"/>
              <w:spacing w:before="0" w:after="0" w:line="220" w:lineRule="exact"/>
              <w:ind w:left="0" w:right="0" w:firstLine="0"/>
              <w:jc w:val="left"/>
            </w:pPr>
            <w:r>
              <w:rPr>
                <w:rStyle w:val="90"/>
              </w:rPr>
              <w:t>Data Type</w:t>
            </w:r>
          </w:p>
        </w:tc>
        <w:tc>
          <w:tcPr>
            <w:tcW w:w="4032" w:type="dxa"/>
            <w:tcBorders>
              <w:top w:val="single" w:color="auto" w:sz="4" w:space="0"/>
            </w:tcBorders>
            <w:shd w:val="clear" w:color="auto" w:fill="FFFFFF"/>
            <w:vAlign w:val="center"/>
          </w:tcPr>
          <w:p>
            <w:pPr>
              <w:pStyle w:val="19"/>
              <w:framePr w:w="5808" w:wrap="notBeside" w:vAnchor="text" w:hAnchor="text" w:y="1"/>
              <w:widowControl w:val="0"/>
              <w:shd w:val="clear" w:color="auto" w:fill="auto"/>
              <w:spacing w:before="0" w:after="0" w:line="220" w:lineRule="exact"/>
              <w:ind w:left="340" w:right="0" w:firstLine="0"/>
              <w:jc w:val="left"/>
            </w:pPr>
            <w:r>
              <w:rPr>
                <w:rStyle w:val="90"/>
              </w:rPr>
              <w:t>Syntax Example</w:t>
            </w:r>
            <w:r>
              <w:rPr>
                <w:rFonts w:ascii="Tahoma" w:hAnsi="Tahoma" w:eastAsia="Tahoma" w:cs="Tahoma"/>
                <w:b w:val="0"/>
                <w:i w:val="0"/>
                <w:caps w:val="0"/>
                <w:color w:val="FF9900"/>
                <w:spacing w:val="0"/>
                <w:sz w:val="18"/>
                <w:szCs w:val="18"/>
                <w:shd w:val="clear" w:color="auto" w:fill="EEEEEE"/>
              </w:rPr>
              <w:t>语法的例子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trPr>
        <w:tc>
          <w:tcPr>
            <w:tcW w:w="1776" w:type="dxa"/>
            <w:tcBorders>
              <w:top w:val="single" w:color="auto" w:sz="4" w:space="0"/>
            </w:tcBorders>
            <w:shd w:val="clear" w:color="auto" w:fill="FFFFFF"/>
            <w:vAlign w:val="top"/>
          </w:tcPr>
          <w:p>
            <w:pPr>
              <w:pStyle w:val="19"/>
              <w:framePr w:w="580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w:t>
            </w:r>
          </w:p>
        </w:tc>
        <w:tc>
          <w:tcPr>
            <w:tcW w:w="4032" w:type="dxa"/>
            <w:tcBorders>
              <w:top w:val="single" w:color="auto" w:sz="4" w:space="0"/>
            </w:tcBorders>
            <w:shd w:val="clear" w:color="auto" w:fill="FFFFFF"/>
            <w:vAlign w:val="top"/>
          </w:tcPr>
          <w:p>
            <w:pPr>
              <w:pStyle w:val="19"/>
              <w:framePr w:w="5808" w:wrap="notBeside" w:vAnchor="text" w:hAnchor="text" w:y="1"/>
              <w:widowControl w:val="0"/>
              <w:shd w:val="clear" w:color="auto" w:fill="auto"/>
              <w:spacing w:before="0" w:after="0" w:line="220" w:lineRule="exact"/>
              <w:ind w:left="340" w:right="0" w:firstLine="0"/>
              <w:jc w:val="left"/>
            </w:pPr>
            <w:r>
              <w:rPr>
                <w:color w:val="000000"/>
                <w:spacing w:val="0"/>
                <w:w w:val="100"/>
                <w:position w:val="0"/>
                <w:lang w:val="en-US" w:eastAsia="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1776" w:type="dxa"/>
            <w:shd w:val="clear" w:color="auto" w:fill="FFFFFF"/>
            <w:vAlign w:val="top"/>
          </w:tcPr>
          <w:p>
            <w:pPr>
              <w:pStyle w:val="19"/>
              <w:framePr w:w="580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floating point</w:t>
            </w:r>
          </w:p>
        </w:tc>
        <w:tc>
          <w:tcPr>
            <w:tcW w:w="4032" w:type="dxa"/>
            <w:shd w:val="clear" w:color="auto" w:fill="FFFFFF"/>
            <w:vAlign w:val="top"/>
          </w:tcPr>
          <w:p>
            <w:pPr>
              <w:pStyle w:val="19"/>
              <w:framePr w:w="5808" w:wrap="notBeside" w:vAnchor="text" w:hAnchor="text" w:y="1"/>
              <w:widowControl w:val="0"/>
              <w:shd w:val="clear" w:color="auto" w:fill="auto"/>
              <w:spacing w:before="0" w:after="0" w:line="220" w:lineRule="exact"/>
              <w:ind w:left="340" w:right="0" w:firstLine="0"/>
              <w:jc w:val="left"/>
            </w:pPr>
            <w:r>
              <w:rPr>
                <w:color w:val="000000"/>
                <w:spacing w:val="0"/>
                <w:w w:val="100"/>
                <w:position w:val="0"/>
                <w:lang w:val="en-US" w:eastAsia="en-US" w:bidi="en-US"/>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1776" w:type="dxa"/>
            <w:tcBorders>
              <w:bottom w:val="single" w:color="auto" w:sz="4" w:space="0"/>
            </w:tcBorders>
            <w:shd w:val="clear" w:color="auto" w:fill="FFFFFF"/>
            <w:vAlign w:val="top"/>
          </w:tcPr>
          <w:p>
            <w:pPr>
              <w:pStyle w:val="19"/>
              <w:framePr w:w="580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text string</w:t>
            </w:r>
          </w:p>
        </w:tc>
        <w:tc>
          <w:tcPr>
            <w:tcW w:w="4032" w:type="dxa"/>
            <w:tcBorders>
              <w:bottom w:val="single" w:color="auto" w:sz="4" w:space="0"/>
            </w:tcBorders>
            <w:shd w:val="clear" w:color="auto" w:fill="FFFFFF"/>
            <w:vAlign w:val="top"/>
          </w:tcPr>
          <w:p>
            <w:pPr>
              <w:pStyle w:val="19"/>
              <w:framePr w:w="5808" w:wrap="notBeside" w:vAnchor="text" w:hAnchor="text" w:y="1"/>
              <w:widowControl w:val="0"/>
              <w:shd w:val="clear" w:color="auto" w:fill="auto"/>
              <w:spacing w:before="0" w:after="0" w:line="220" w:lineRule="exact"/>
              <w:ind w:left="340" w:right="0" w:firstLine="0"/>
              <w:jc w:val="left"/>
            </w:pPr>
            <w:r>
              <w:rPr>
                <w:color w:val="000000"/>
                <w:spacing w:val="0"/>
                <w:w w:val="100"/>
                <w:position w:val="0"/>
                <w:lang w:val="en-US" w:eastAsia="en-US" w:bidi="en-US"/>
              </w:rPr>
              <w:t>"Mary had a little lamb"</w:t>
            </w:r>
          </w:p>
        </w:tc>
      </w:tr>
    </w:tbl>
    <w:p>
      <w:pPr>
        <w:framePr w:w="5808"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2" w:after="191" w:line="280" w:lineRule="exact"/>
        <w:ind w:left="0" w:right="0" w:firstLine="0"/>
      </w:pPr>
      <w:bookmarkStart w:id="75" w:name="bookmark81"/>
      <w:bookmarkStart w:id="76" w:name="bookmark82"/>
      <w:bookmarkStart w:id="77" w:name="bookmark83"/>
      <w:r>
        <w:rPr>
          <w:color w:val="000000"/>
          <w:spacing w:val="0"/>
          <w:w w:val="100"/>
          <w:position w:val="0"/>
          <w:lang w:val="en-US" w:eastAsia="en-US" w:bidi="en-US"/>
        </w:rPr>
        <w:t>How Do You Call a Function?</w:t>
      </w:r>
      <w:bookmarkEnd w:id="75"/>
      <w:bookmarkEnd w:id="76"/>
      <w:bookmarkEnd w:id="77"/>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Function names are case sensitive. To call a function, state its name and arguments in a pair of parentheses.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strcat( "Mary" " had" " a" " little" " lamb")</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=&gt; "Mary had a little lamb"</w:t>
      </w:r>
    </w:p>
    <w:p>
      <w:pPr>
        <w:pStyle w:val="19"/>
        <w:widowControl w:val="0"/>
        <w:numPr>
          <w:ilvl w:val="0"/>
          <w:numId w:val="3"/>
        </w:numPr>
        <w:shd w:val="clear" w:color="auto" w:fill="auto"/>
        <w:tabs>
          <w:tab w:val="left" w:pos="481"/>
        </w:tabs>
        <w:spacing w:before="0" w:after="0" w:line="456" w:lineRule="exact"/>
        <w:ind w:left="0" w:right="0" w:firstLine="0"/>
      </w:pPr>
      <w:r>
        <w:rPr>
          <w:color w:val="000000"/>
          <w:spacing w:val="0"/>
          <w:w w:val="100"/>
          <w:position w:val="0"/>
          <w:lang w:val="en-US" w:eastAsia="en-US" w:bidi="en-US"/>
        </w:rPr>
        <w:t>No spaces are allowed between the function name and the left parenthesis.</w:t>
      </w:r>
    </w:p>
    <w:p>
      <w:pPr>
        <w:pStyle w:val="19"/>
        <w:widowControl w:val="0"/>
        <w:numPr>
          <w:ilvl w:val="0"/>
          <w:numId w:val="3"/>
        </w:numPr>
        <w:shd w:val="clear" w:color="auto" w:fill="auto"/>
        <w:tabs>
          <w:tab w:val="left" w:pos="481"/>
        </w:tabs>
        <w:spacing w:before="0" w:after="0" w:line="456" w:lineRule="exact"/>
        <w:ind w:left="0" w:right="0" w:firstLine="0"/>
      </w:pPr>
      <w:r>
        <w:rPr>
          <w:color w:val="000000"/>
          <w:spacing w:val="0"/>
          <w:w w:val="100"/>
          <w:position w:val="0"/>
          <w:lang w:val="en-US" w:eastAsia="en-US" w:bidi="en-US"/>
        </w:rPr>
        <w:t>Several function calls can be on a single line. Use spaces to separate them.</w:t>
      </w:r>
    </w:p>
    <w:p>
      <w:pPr>
        <w:pStyle w:val="19"/>
        <w:widowControl w:val="0"/>
        <w:numPr>
          <w:ilvl w:val="0"/>
          <w:numId w:val="3"/>
        </w:numPr>
        <w:shd w:val="clear" w:color="auto" w:fill="auto"/>
        <w:tabs>
          <w:tab w:val="left" w:pos="481"/>
        </w:tabs>
        <w:spacing w:before="0" w:after="0" w:line="456" w:lineRule="exact"/>
        <w:ind w:left="0" w:right="0" w:firstLine="0"/>
      </w:pPr>
      <w:r>
        <w:rPr>
          <w:color w:val="000000"/>
          <w:spacing w:val="0"/>
          <w:w w:val="100"/>
          <w:position w:val="0"/>
          <w:lang w:val="en-US" w:eastAsia="en-US" w:bidi="en-US"/>
        </w:rPr>
        <w:t>You can span multiple lines in the command line or a source code file.</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strcat(</w:t>
      </w:r>
    </w:p>
    <w:p>
      <w:pPr>
        <w:pStyle w:val="27"/>
        <w:widowControl w:val="0"/>
        <w:shd w:val="clear" w:color="auto" w:fill="auto"/>
        <w:spacing w:before="0" w:after="0"/>
        <w:ind w:left="1260" w:right="0" w:firstLine="0"/>
        <w:jc w:val="left"/>
      </w:pPr>
      <w:r>
        <w:rPr>
          <w:color w:val="000000"/>
          <w:spacing w:val="0"/>
          <w:w w:val="100"/>
          <w:position w:val="0"/>
          <w:lang w:val="en-US" w:eastAsia="en-US" w:bidi="en-US"/>
        </w:rPr>
        <w:t>"Mary" " had" " a"</w:t>
      </w:r>
    </w:p>
    <w:p>
      <w:pPr>
        <w:pStyle w:val="27"/>
        <w:widowControl w:val="0"/>
        <w:shd w:val="clear" w:color="auto" w:fill="auto"/>
        <w:spacing w:before="0" w:after="0"/>
        <w:ind w:left="1260" w:right="0" w:firstLine="0"/>
        <w:jc w:val="left"/>
      </w:pPr>
      <w:r>
        <w:rPr>
          <w:color w:val="000000"/>
          <w:spacing w:val="0"/>
          <w:w w:val="100"/>
          <w:position w:val="0"/>
          <w:lang w:val="en-US" w:eastAsia="en-US" w:bidi="en-US"/>
        </w:rPr>
        <w:t>"little" " lamb")</w:t>
      </w:r>
    </w:p>
    <w:p>
      <w:pPr>
        <w:pStyle w:val="27"/>
        <w:widowControl w:val="0"/>
        <w:shd w:val="clear" w:color="auto" w:fill="auto"/>
        <w:spacing w:before="0" w:after="115"/>
        <w:ind w:left="520" w:right="0" w:firstLine="0"/>
        <w:jc w:val="left"/>
      </w:pPr>
      <w:r>
        <w:rPr>
          <w:color w:val="000000"/>
          <w:spacing w:val="0"/>
          <w:w w:val="100"/>
          <w:position w:val="0"/>
          <w:lang w:val="en-US" w:eastAsia="en-US" w:bidi="en-US"/>
        </w:rPr>
        <w:t>=&gt; "Mary had a little lamb"</w:t>
      </w:r>
    </w:p>
    <w:p>
      <w:pPr>
        <w:pStyle w:val="19"/>
        <w:widowControl w:val="0"/>
        <w:shd w:val="clear" w:color="auto" w:fill="auto"/>
        <w:spacing w:before="0" w:after="479" w:line="278" w:lineRule="exact"/>
        <w:ind w:left="520" w:right="0"/>
        <w:jc w:val="left"/>
      </w:pPr>
      <w:r>
        <w:rPr>
          <w:color w:val="000000"/>
          <w:spacing w:val="0"/>
          <w:w w:val="100"/>
          <w:position w:val="0"/>
          <w:lang w:val="en-US" w:eastAsia="en-US" w:bidi="en-US"/>
        </w:rPr>
        <w:t>■ When you enter several function calls on a single line, the system only displays the return result from the final function call.</w:t>
      </w:r>
    </w:p>
    <w:p>
      <w:pPr>
        <w:pStyle w:val="22"/>
        <w:keepNext/>
        <w:keepLines/>
        <w:widowControl w:val="0"/>
        <w:shd w:val="clear" w:color="auto" w:fill="auto"/>
        <w:spacing w:before="0" w:after="196" w:line="280" w:lineRule="exact"/>
        <w:ind w:left="0" w:right="0" w:firstLine="0"/>
        <w:jc w:val="left"/>
      </w:pPr>
      <w:bookmarkStart w:id="78" w:name="bookmark84"/>
      <w:bookmarkStart w:id="79" w:name="bookmark85"/>
      <w:bookmarkStart w:id="80" w:name="bookmark86"/>
      <w:r>
        <w:rPr>
          <w:color w:val="000000"/>
          <w:spacing w:val="0"/>
          <w:w w:val="100"/>
          <w:position w:val="0"/>
          <w:lang w:val="en-US" w:eastAsia="en-US" w:bidi="en-US"/>
        </w:rPr>
        <w:t>Operators Are SKILL Functions</w:t>
      </w:r>
      <w:bookmarkEnd w:id="78"/>
      <w:bookmarkEnd w:id="79"/>
      <w:bookmarkEnd w:id="80"/>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SKILL provides many operators. Each operator corresponds to a SKILL function. Here are some examples of useful operators:</w:t>
      </w:r>
    </w:p>
    <w:p>
      <w:pPr>
        <w:pStyle w:val="28"/>
        <w:framePr w:w="815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Sample SKILL Operators</w:t>
      </w:r>
    </w:p>
    <w:tbl>
      <w:tblPr>
        <w:tblStyle w:val="9"/>
        <w:tblW w:w="8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96"/>
        <w:gridCol w:w="2582"/>
        <w:gridCol w:w="3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109" w:hRule="exact"/>
        </w:trPr>
        <w:tc>
          <w:tcPr>
            <w:tcW w:w="1896" w:type="dxa"/>
            <w:tcBorders>
              <w:top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78" w:lineRule="exact"/>
              <w:ind w:left="0" w:right="0" w:firstLine="0"/>
            </w:pPr>
            <w:r>
              <w:rPr>
                <w:rStyle w:val="90"/>
              </w:rPr>
              <w:t>Operators in Descending Precedence</w:t>
            </w:r>
          </w:p>
        </w:tc>
        <w:tc>
          <w:tcPr>
            <w:tcW w:w="2582" w:type="dxa"/>
            <w:tcBorders>
              <w:top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20" w:lineRule="exact"/>
              <w:ind w:left="420" w:right="0" w:firstLine="0"/>
              <w:jc w:val="left"/>
            </w:pPr>
            <w:r>
              <w:rPr>
                <w:rStyle w:val="90"/>
              </w:rPr>
              <w:t>Underlying</w:t>
            </w:r>
          </w:p>
          <w:p>
            <w:pPr>
              <w:pStyle w:val="19"/>
              <w:framePr w:w="8150" w:wrap="notBeside" w:vAnchor="text" w:hAnchor="text" w:y="1"/>
              <w:widowControl w:val="0"/>
              <w:shd w:val="clear" w:color="auto" w:fill="auto"/>
              <w:spacing w:before="0" w:after="0" w:line="220" w:lineRule="exact"/>
              <w:ind w:left="420" w:right="0" w:firstLine="0"/>
              <w:jc w:val="left"/>
            </w:pPr>
            <w:r>
              <w:rPr>
                <w:rStyle w:val="90"/>
              </w:rPr>
              <w:t>Function</w:t>
            </w:r>
            <w:r>
              <w:rPr>
                <w:rFonts w:ascii="Tahoma" w:hAnsi="Tahoma" w:eastAsia="Tahoma" w:cs="Tahoma"/>
                <w:b w:val="0"/>
                <w:i w:val="0"/>
                <w:caps w:val="0"/>
                <w:color w:val="FF9900"/>
                <w:spacing w:val="0"/>
                <w:sz w:val="18"/>
                <w:szCs w:val="18"/>
                <w:bdr w:val="none" w:color="auto" w:sz="0" w:space="0"/>
              </w:rPr>
              <w:t>底层</w:t>
            </w:r>
            <w:r>
              <w:rPr>
                <w:rFonts w:hint="default" w:ascii="Tahoma" w:hAnsi="Tahoma" w:eastAsia="Tahoma" w:cs="Tahoma"/>
                <w:b w:val="0"/>
                <w:i w:val="0"/>
                <w:caps w:val="0"/>
                <w:color w:val="FF9900"/>
                <w:spacing w:val="0"/>
                <w:sz w:val="18"/>
                <w:szCs w:val="18"/>
              </w:rPr>
              <w:br/>
            </w:r>
            <w:r>
              <w:rPr>
                <w:rFonts w:hint="default" w:ascii="Tahoma" w:hAnsi="Tahoma" w:eastAsia="Tahoma" w:cs="Tahoma"/>
                <w:b w:val="0"/>
                <w:i w:val="0"/>
                <w:caps w:val="0"/>
                <w:color w:val="FF9900"/>
                <w:spacing w:val="0"/>
                <w:sz w:val="18"/>
                <w:szCs w:val="18"/>
                <w:bdr w:val="none" w:color="auto" w:sz="0" w:space="0"/>
              </w:rPr>
              <w:t>函数</w:t>
            </w:r>
          </w:p>
        </w:tc>
        <w:tc>
          <w:tcPr>
            <w:tcW w:w="3672" w:type="dxa"/>
            <w:tcBorders>
              <w:top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20" w:lineRule="exact"/>
              <w:ind w:left="700" w:right="0" w:firstLine="0"/>
              <w:jc w:val="left"/>
            </w:pPr>
            <w:r>
              <w:rPr>
                <w:rStyle w:val="90"/>
              </w:rPr>
              <w:t>Operation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trPr>
        <w:tc>
          <w:tcPr>
            <w:tcW w:w="1896" w:type="dxa"/>
            <w:tcBorders>
              <w:top w:val="single" w:color="auto" w:sz="4" w:space="0"/>
            </w:tcBorders>
            <w:shd w:val="clear" w:color="auto" w:fill="FFFFFF"/>
            <w:vAlign w:val="top"/>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tcBorders>
              <w:top w:val="single" w:color="auto" w:sz="4" w:space="0"/>
            </w:tcBorders>
            <w:shd w:val="clear" w:color="auto" w:fill="FFFFFF"/>
            <w:vAlign w:val="top"/>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expt</w:t>
            </w:r>
          </w:p>
        </w:tc>
        <w:tc>
          <w:tcPr>
            <w:tcW w:w="3672" w:type="dxa"/>
            <w:tcBorders>
              <w:top w:val="single" w:color="auto" w:sz="4" w:space="0"/>
            </w:tcBorders>
            <w:shd w:val="clear" w:color="auto" w:fill="FFFFFF"/>
            <w:vAlign w:val="top"/>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arithmetic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1" w:hRule="exact"/>
        </w:trPr>
        <w:tc>
          <w:tcPr>
            <w:tcW w:w="1896" w:type="dxa"/>
            <w:shd w:val="clear" w:color="auto" w:fill="FFFFFF"/>
            <w:vAlign w:val="center"/>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shd w:val="clear" w:color="auto" w:fill="FFFFFF"/>
            <w:vAlign w:val="bottom"/>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times</w:t>
            </w:r>
          </w:p>
        </w:tc>
        <w:tc>
          <w:tcPr>
            <w:tcW w:w="3672" w:type="dxa"/>
            <w:shd w:val="clear" w:color="auto" w:fill="FFFFFF"/>
            <w:vAlign w:val="bottom"/>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arithmetic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0" w:hRule="exact"/>
        </w:trPr>
        <w:tc>
          <w:tcPr>
            <w:tcW w:w="1896" w:type="dxa"/>
            <w:shd w:val="clear" w:color="auto" w:fill="FFFFFF"/>
            <w:vAlign w:val="top"/>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shd w:val="clear" w:color="auto" w:fill="FFFFFF"/>
            <w:vAlign w:val="top"/>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quotient</w:t>
            </w:r>
          </w:p>
        </w:tc>
        <w:tc>
          <w:tcPr>
            <w:tcW w:w="3672" w:type="dxa"/>
            <w:shd w:val="clear" w:color="auto" w:fill="FFFFFF"/>
            <w:vAlign w:val="top"/>
          </w:tcPr>
          <w:p>
            <w:pPr>
              <w:framePr w:w="815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trPr>
        <w:tc>
          <w:tcPr>
            <w:tcW w:w="1896" w:type="dxa"/>
            <w:shd w:val="clear" w:color="auto" w:fill="FFFFFF"/>
            <w:vAlign w:val="top"/>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shd w:val="clear" w:color="auto" w:fill="FFFFFF"/>
            <w:vAlign w:val="center"/>
          </w:tcPr>
          <w:p>
            <w:pPr>
              <w:pStyle w:val="19"/>
              <w:framePr w:w="8150" w:wrap="notBeside" w:vAnchor="text" w:hAnchor="text" w:y="1"/>
              <w:widowControl w:val="0"/>
              <w:shd w:val="clear" w:color="auto" w:fill="auto"/>
              <w:spacing w:before="0" w:after="60" w:line="220" w:lineRule="exact"/>
              <w:ind w:left="420" w:right="0" w:firstLine="0"/>
              <w:jc w:val="left"/>
            </w:pPr>
            <w:r>
              <w:rPr>
                <w:color w:val="000000"/>
                <w:spacing w:val="0"/>
                <w:w w:val="100"/>
                <w:position w:val="0"/>
                <w:lang w:val="en-US" w:eastAsia="en-US" w:bidi="en-US"/>
              </w:rPr>
              <w:t>plus</w:t>
            </w:r>
          </w:p>
          <w:p>
            <w:pPr>
              <w:pStyle w:val="19"/>
              <w:framePr w:w="8150" w:wrap="notBeside" w:vAnchor="text" w:hAnchor="text" w:y="1"/>
              <w:widowControl w:val="0"/>
              <w:shd w:val="clear" w:color="auto" w:fill="auto"/>
              <w:spacing w:before="60" w:after="0" w:line="220" w:lineRule="exact"/>
              <w:ind w:left="420" w:right="0" w:firstLine="0"/>
              <w:jc w:val="left"/>
            </w:pPr>
            <w:r>
              <w:rPr>
                <w:color w:val="000000"/>
                <w:spacing w:val="0"/>
                <w:w w:val="100"/>
                <w:position w:val="0"/>
                <w:lang w:val="en-US" w:eastAsia="en-US" w:bidi="en-US"/>
              </w:rPr>
              <w:t>difference</w:t>
            </w:r>
          </w:p>
        </w:tc>
        <w:tc>
          <w:tcPr>
            <w:tcW w:w="3672" w:type="dxa"/>
            <w:shd w:val="clear" w:color="auto" w:fill="FFFFFF"/>
            <w:vAlign w:val="top"/>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arithmetic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5" w:hRule="exact"/>
        </w:trPr>
        <w:tc>
          <w:tcPr>
            <w:tcW w:w="1896" w:type="dxa"/>
            <w:shd w:val="clear" w:color="auto" w:fill="FFFFFF"/>
            <w:vAlign w:val="top"/>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++s, s++</w:t>
            </w:r>
          </w:p>
        </w:tc>
        <w:tc>
          <w:tcPr>
            <w:tcW w:w="2582" w:type="dxa"/>
            <w:shd w:val="clear" w:color="auto" w:fill="FFFFFF"/>
            <w:vAlign w:val="bottom"/>
          </w:tcPr>
          <w:p>
            <w:pPr>
              <w:pStyle w:val="19"/>
              <w:framePr w:w="8150" w:wrap="notBeside" w:vAnchor="text" w:hAnchor="text" w:y="1"/>
              <w:widowControl w:val="0"/>
              <w:shd w:val="clear" w:color="auto" w:fill="auto"/>
              <w:spacing w:before="0" w:after="60" w:line="220" w:lineRule="exact"/>
              <w:ind w:left="420" w:right="0" w:firstLine="0"/>
              <w:jc w:val="left"/>
            </w:pPr>
            <w:r>
              <w:rPr>
                <w:color w:val="000000"/>
                <w:spacing w:val="0"/>
                <w:w w:val="100"/>
                <w:position w:val="0"/>
                <w:lang w:val="en-US" w:eastAsia="en-US" w:bidi="en-US"/>
              </w:rPr>
              <w:t>preincrement,</w:t>
            </w:r>
          </w:p>
          <w:p>
            <w:pPr>
              <w:pStyle w:val="19"/>
              <w:framePr w:w="8150" w:wrap="notBeside" w:vAnchor="text" w:hAnchor="text" w:y="1"/>
              <w:widowControl w:val="0"/>
              <w:shd w:val="clear" w:color="auto" w:fill="auto"/>
              <w:spacing w:before="60" w:after="0" w:line="220" w:lineRule="exact"/>
              <w:ind w:left="420" w:right="0" w:firstLine="0"/>
              <w:jc w:val="left"/>
            </w:pPr>
            <w:r>
              <w:rPr>
                <w:color w:val="000000"/>
                <w:spacing w:val="0"/>
                <w:w w:val="100"/>
                <w:position w:val="0"/>
                <w:lang w:val="en-US" w:eastAsia="en-US" w:bidi="en-US"/>
              </w:rPr>
              <w:t>postincrement</w:t>
            </w:r>
          </w:p>
        </w:tc>
        <w:tc>
          <w:tcPr>
            <w:tcW w:w="3672" w:type="dxa"/>
            <w:shd w:val="clear" w:color="auto" w:fill="FFFFFF"/>
            <w:vAlign w:val="top"/>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arithmetic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trPr>
        <w:tc>
          <w:tcPr>
            <w:tcW w:w="1896" w:type="dxa"/>
            <w:shd w:val="clear" w:color="auto" w:fill="FFFFFF"/>
            <w:vAlign w:val="center"/>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shd w:val="clear" w:color="auto" w:fill="FFFFFF"/>
            <w:vAlign w:val="bottom"/>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equal</w:t>
            </w:r>
          </w:p>
        </w:tc>
        <w:tc>
          <w:tcPr>
            <w:tcW w:w="3672" w:type="dxa"/>
            <w:shd w:val="clear" w:color="auto" w:fill="FFFFFF"/>
            <w:vAlign w:val="bottom"/>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tests for equality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trPr>
        <w:tc>
          <w:tcPr>
            <w:tcW w:w="1896" w:type="dxa"/>
            <w:shd w:val="clear" w:color="auto" w:fill="FFFFFF"/>
            <w:vAlign w:val="top"/>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lang w:val="en-US" w:eastAsia="en-US" w:bidi="en-US"/>
              </w:rPr>
              <w:t>!=</w:t>
            </w:r>
          </w:p>
        </w:tc>
        <w:tc>
          <w:tcPr>
            <w:tcW w:w="2582" w:type="dxa"/>
            <w:shd w:val="clear" w:color="auto" w:fill="FFFFFF"/>
            <w:vAlign w:val="top"/>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nequal</w:t>
            </w:r>
          </w:p>
        </w:tc>
        <w:tc>
          <w:tcPr>
            <w:tcW w:w="3672" w:type="dxa"/>
            <w:shd w:val="clear" w:color="auto" w:fill="FFFFFF"/>
            <w:vAlign w:val="top"/>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tests for inequality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trPr>
        <w:tc>
          <w:tcPr>
            <w:tcW w:w="1896" w:type="dxa"/>
            <w:tcBorders>
              <w:bottom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20" w:lineRule="exact"/>
              <w:ind w:left="0" w:right="0" w:firstLine="0"/>
            </w:pPr>
            <w:r>
              <w:rPr>
                <w:color w:val="000000"/>
                <w:spacing w:val="0"/>
                <w:w w:val="100"/>
                <w:position w:val="0"/>
                <w:vertAlign w:val="subscript"/>
                <w:lang w:val="en-US" w:eastAsia="en-US" w:bidi="en-US"/>
              </w:rPr>
              <w:t>=</w:t>
            </w:r>
          </w:p>
        </w:tc>
        <w:tc>
          <w:tcPr>
            <w:tcW w:w="2582" w:type="dxa"/>
            <w:tcBorders>
              <w:bottom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20" w:lineRule="exact"/>
              <w:ind w:left="420" w:right="0" w:firstLine="0"/>
              <w:jc w:val="left"/>
            </w:pPr>
            <w:r>
              <w:rPr>
                <w:color w:val="000000"/>
                <w:spacing w:val="0"/>
                <w:w w:val="100"/>
                <w:position w:val="0"/>
                <w:lang w:val="en-US" w:eastAsia="en-US" w:bidi="en-US"/>
              </w:rPr>
              <w:t>setq</w:t>
            </w:r>
          </w:p>
        </w:tc>
        <w:tc>
          <w:tcPr>
            <w:tcW w:w="3672" w:type="dxa"/>
            <w:tcBorders>
              <w:bottom w:val="single" w:color="auto" w:sz="4" w:space="0"/>
            </w:tcBorders>
            <w:shd w:val="clear" w:color="auto" w:fill="FFFFFF"/>
            <w:vAlign w:val="center"/>
          </w:tcPr>
          <w:p>
            <w:pPr>
              <w:pStyle w:val="19"/>
              <w:framePr w:w="8150" w:wrap="notBeside" w:vAnchor="text" w:hAnchor="text" w:y="1"/>
              <w:widowControl w:val="0"/>
              <w:shd w:val="clear" w:color="auto" w:fill="auto"/>
              <w:spacing w:before="0" w:after="0" w:line="220" w:lineRule="exact"/>
              <w:ind w:left="700" w:right="0" w:firstLine="0"/>
              <w:jc w:val="left"/>
            </w:pPr>
            <w:r>
              <w:rPr>
                <w:color w:val="000000"/>
                <w:spacing w:val="0"/>
                <w:w w:val="100"/>
                <w:position w:val="0"/>
                <w:lang w:val="en-US" w:eastAsia="en-US" w:bidi="en-US"/>
              </w:rPr>
              <w:t>assignment</w:t>
            </w:r>
          </w:p>
        </w:tc>
      </w:tr>
    </w:tbl>
    <w:p>
      <w:pPr>
        <w:framePr w:w="8150" w:wrap="notBeside" w:vAnchor="text" w:hAnchor="text" w:y="1"/>
        <w:widowControl w:val="0"/>
        <w:rPr>
          <w:sz w:val="2"/>
          <w:szCs w:val="2"/>
        </w:rPr>
      </w:pPr>
    </w:p>
    <w:p>
      <w:pPr>
        <w:widowControl w:val="0"/>
        <w:rPr>
          <w:sz w:val="2"/>
          <w:szCs w:val="2"/>
        </w:rPr>
      </w:pPr>
    </w:p>
    <w:p>
      <w:pPr>
        <w:pStyle w:val="19"/>
        <w:widowControl w:val="0"/>
        <w:shd w:val="clear" w:color="auto" w:fill="auto"/>
        <w:spacing w:before="250" w:after="0" w:line="278" w:lineRule="exact"/>
        <w:ind w:left="0" w:right="0" w:firstLine="0"/>
        <w:jc w:val="left"/>
      </w:pPr>
      <w:r>
        <w:rPr>
          <w:color w:val="000000"/>
          <w:spacing w:val="0"/>
          <w:w w:val="100"/>
          <w:position w:val="0"/>
          <w:lang w:val="en-US" w:eastAsia="en-US" w:bidi="en-US"/>
        </w:rPr>
        <w:t>The following example shows several function calls using operators on a single line. The calls are separated by spaces. The system only displays the return result from the final function call.</w:t>
      </w:r>
    </w:p>
    <w:p>
      <w:pPr>
        <w:pStyle w:val="27"/>
        <w:widowControl w:val="0"/>
        <w:shd w:val="clear" w:color="auto" w:fill="auto"/>
        <w:spacing w:before="0" w:after="414"/>
        <w:ind w:left="0" w:right="0" w:firstLine="0"/>
        <w:jc w:val="left"/>
      </w:pPr>
      <w:r>
        <w:rPr>
          <w:color w:val="000000"/>
          <w:spacing w:val="0"/>
          <w:w w:val="100"/>
          <w:position w:val="0"/>
          <w:lang w:val="en-US" w:eastAsia="en-US" w:bidi="en-US"/>
        </w:rPr>
        <w:t>x = 5 y = 6 x+y =&gt; 11</w:t>
      </w:r>
    </w:p>
    <w:p>
      <w:pPr>
        <w:pStyle w:val="22"/>
        <w:keepNext/>
        <w:keepLines/>
        <w:widowControl w:val="0"/>
        <w:shd w:val="clear" w:color="auto" w:fill="auto"/>
        <w:spacing w:before="0" w:after="199" w:line="280" w:lineRule="exact"/>
        <w:ind w:left="0" w:right="0" w:firstLine="0"/>
        <w:jc w:val="left"/>
      </w:pPr>
      <w:bookmarkStart w:id="81" w:name="bookmark87"/>
      <w:bookmarkStart w:id="82" w:name="bookmark88"/>
      <w:r>
        <w:rPr>
          <w:color w:val="000000"/>
          <w:spacing w:val="0"/>
          <w:w w:val="100"/>
          <w:position w:val="0"/>
          <w:lang w:val="en-US" w:eastAsia="en-US" w:bidi="en-US"/>
        </w:rPr>
        <w:t>Using Variables</w:t>
      </w:r>
      <w:bookmarkEnd w:id="81"/>
      <w:bookmarkEnd w:id="82"/>
    </w:p>
    <w:p>
      <w:pPr>
        <w:pStyle w:val="19"/>
        <w:widowControl w:val="0"/>
        <w:shd w:val="clear" w:color="auto" w:fill="auto"/>
        <w:spacing w:before="0" w:after="0" w:line="278" w:lineRule="exact"/>
        <w:ind w:left="0" w:right="0" w:firstLine="0"/>
        <w:jc w:val="left"/>
      </w:pPr>
      <w:bookmarkStart w:id="83" w:name="bookmark89"/>
      <w:r>
        <w:rPr>
          <w:color w:val="000000"/>
          <w:spacing w:val="0"/>
          <w:w w:val="100"/>
          <w:position w:val="0"/>
          <w:lang w:val="en-US" w:eastAsia="en-US" w:bidi="en-US"/>
        </w:rPr>
        <w:t>You do not need to declare variables in SKILL. SKILL creates a variable the first time it encounters the variable in a session. Variable names can contain</w:t>
      </w:r>
      <w:bookmarkEnd w:id="83"/>
    </w:p>
    <w:p>
      <w:pPr>
        <w:pStyle w:val="19"/>
        <w:widowControl w:val="0"/>
        <w:numPr>
          <w:ilvl w:val="0"/>
          <w:numId w:val="3"/>
        </w:numPr>
        <w:shd w:val="clear" w:color="auto" w:fill="auto"/>
        <w:tabs>
          <w:tab w:val="left" w:pos="477"/>
        </w:tabs>
        <w:spacing w:before="0" w:after="0" w:line="461" w:lineRule="exact"/>
        <w:ind w:left="0" w:right="0" w:firstLine="0"/>
      </w:pPr>
      <w:r>
        <w:rPr>
          <w:color w:val="000000"/>
          <w:spacing w:val="0"/>
          <w:w w:val="100"/>
          <w:position w:val="0"/>
          <w:lang w:val="en-US" w:eastAsia="en-US" w:bidi="en-US"/>
        </w:rPr>
        <w:t>Alphanumeric characters</w:t>
      </w:r>
    </w:p>
    <w:p>
      <w:pPr>
        <w:pStyle w:val="19"/>
        <w:widowControl w:val="0"/>
        <w:numPr>
          <w:ilvl w:val="0"/>
          <w:numId w:val="3"/>
        </w:numPr>
        <w:shd w:val="clear" w:color="auto" w:fill="auto"/>
        <w:tabs>
          <w:tab w:val="left" w:pos="477"/>
        </w:tabs>
        <w:spacing w:before="0" w:after="0" w:line="461" w:lineRule="exact"/>
        <w:ind w:left="0" w:right="0" w:firstLine="0"/>
      </w:pPr>
      <w:r>
        <w:rPr>
          <w:color w:val="000000"/>
          <w:spacing w:val="0"/>
          <w:w w:val="100"/>
          <w:position w:val="0"/>
          <w:lang w:val="en-US" w:eastAsia="en-US" w:bidi="en-US"/>
        </w:rPr>
        <w:t>Underscores ( _ )</w:t>
      </w:r>
    </w:p>
    <w:p>
      <w:pPr>
        <w:pStyle w:val="19"/>
        <w:widowControl w:val="0"/>
        <w:numPr>
          <w:ilvl w:val="0"/>
          <w:numId w:val="3"/>
        </w:numPr>
        <w:shd w:val="clear" w:color="auto" w:fill="auto"/>
        <w:tabs>
          <w:tab w:val="left" w:pos="477"/>
        </w:tabs>
        <w:spacing w:before="0" w:after="0" w:line="461" w:lineRule="exact"/>
        <w:ind w:left="0" w:right="0" w:firstLine="0"/>
      </w:pPr>
      <w:r>
        <w:rPr>
          <w:color w:val="000000"/>
          <w:spacing w:val="0"/>
          <w:w w:val="100"/>
          <w:position w:val="0"/>
          <w:lang w:val="en-US" w:eastAsia="en-US" w:bidi="en-US"/>
        </w:rPr>
        <w:t>Question marks</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first character of a variable cannot be a digit. Use the assignment operator to store a value in a variable. You enter the variable name to retrieve its value. The type SKILL function returns the data type of the variable's current value.</w:t>
      </w:r>
    </w:p>
    <w:p>
      <w:pPr>
        <w:pStyle w:val="27"/>
        <w:widowControl w:val="0"/>
        <w:shd w:val="clear" w:color="auto" w:fill="auto"/>
        <w:tabs>
          <w:tab w:val="right" w:pos="3295"/>
          <w:tab w:val="right" w:pos="3450"/>
        </w:tabs>
        <w:spacing w:before="0" w:after="0"/>
        <w:ind w:left="0" w:right="0" w:firstLine="0"/>
      </w:pPr>
      <w:r>
        <w:rPr>
          <w:color w:val="000000"/>
          <w:spacing w:val="0"/>
          <w:w w:val="100"/>
          <w:position w:val="0"/>
          <w:lang w:val="en-US" w:eastAsia="en-US" w:bidi="en-US"/>
        </w:rPr>
        <w:t>lineCount = 4</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4</w:t>
      </w:r>
    </w:p>
    <w:p>
      <w:pPr>
        <w:pStyle w:val="27"/>
        <w:widowControl w:val="0"/>
        <w:shd w:val="clear" w:color="auto" w:fill="auto"/>
        <w:tabs>
          <w:tab w:val="right" w:pos="3295"/>
          <w:tab w:val="right" w:pos="3450"/>
        </w:tabs>
        <w:spacing w:before="0" w:after="0"/>
        <w:ind w:left="0" w:right="0" w:firstLine="0"/>
      </w:pPr>
      <w:r>
        <w:rPr>
          <w:color w:val="000000"/>
          <w:spacing w:val="0"/>
          <w:w w:val="100"/>
          <w:position w:val="0"/>
          <w:lang w:val="en-US" w:eastAsia="en-US" w:bidi="en-US"/>
        </w:rPr>
        <w:t>lineCount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4</w:t>
      </w:r>
    </w:p>
    <w:p>
      <w:pPr>
        <w:pStyle w:val="27"/>
        <w:widowControl w:val="0"/>
        <w:shd w:val="clear" w:color="auto" w:fill="auto"/>
        <w:tabs>
          <w:tab w:val="left" w:pos="2006"/>
          <w:tab w:val="right" w:pos="3295"/>
          <w:tab w:val="right" w:pos="3990"/>
        </w:tabs>
        <w:spacing w:before="0" w:after="0"/>
        <w:ind w:left="0" w:right="0" w:firstLine="0"/>
      </w:pPr>
      <w:r>
        <w:rPr>
          <w:color w:val="000000"/>
          <w:spacing w:val="0"/>
          <w:w w:val="100"/>
          <w:position w:val="0"/>
          <w:lang w:val="en-US" w:eastAsia="en-US" w:bidi="en-US"/>
        </w:rPr>
        <w:t>type( lineCount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fixnum</w:t>
      </w:r>
    </w:p>
    <w:p>
      <w:pPr>
        <w:pStyle w:val="27"/>
        <w:widowControl w:val="0"/>
        <w:shd w:val="clear" w:color="auto" w:fill="auto"/>
        <w:tabs>
          <w:tab w:val="right" w:pos="3295"/>
          <w:tab w:val="right" w:pos="3990"/>
        </w:tabs>
        <w:spacing w:before="0" w:after="0"/>
        <w:ind w:left="0" w:right="0" w:firstLine="0"/>
      </w:pPr>
      <w:r>
        <w:rPr>
          <w:color w:val="000000"/>
          <w:spacing w:val="0"/>
          <w:w w:val="100"/>
          <w:position w:val="0"/>
          <w:lang w:val="en-US" w:eastAsia="en-US" w:bidi="en-US"/>
        </w:rPr>
        <w:t>lineCount = "abc"</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"abc"</w:t>
      </w:r>
    </w:p>
    <w:p>
      <w:pPr>
        <w:pStyle w:val="27"/>
        <w:widowControl w:val="0"/>
        <w:shd w:val="clear" w:color="auto" w:fill="auto"/>
        <w:tabs>
          <w:tab w:val="right" w:pos="3295"/>
          <w:tab w:val="right" w:pos="3990"/>
        </w:tabs>
        <w:spacing w:before="0" w:after="0"/>
        <w:ind w:left="0" w:right="0" w:firstLine="0"/>
      </w:pPr>
      <w:r>
        <w:rPr>
          <w:color w:val="000000"/>
          <w:spacing w:val="0"/>
          <w:w w:val="100"/>
          <w:position w:val="0"/>
          <w:lang w:val="en-US" w:eastAsia="en-US" w:bidi="en-US"/>
        </w:rPr>
        <w:t>lineCount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"abc"</w:t>
      </w:r>
    </w:p>
    <w:p>
      <w:pPr>
        <w:pStyle w:val="27"/>
        <w:widowControl w:val="0"/>
        <w:shd w:val="clear" w:color="auto" w:fill="auto"/>
        <w:tabs>
          <w:tab w:val="left" w:pos="2006"/>
          <w:tab w:val="right" w:pos="3295"/>
          <w:tab w:val="right" w:pos="3990"/>
        </w:tabs>
        <w:spacing w:before="0" w:after="654"/>
        <w:ind w:left="0" w:right="0" w:firstLine="0"/>
      </w:pPr>
      <w:r>
        <w:rPr>
          <w:color w:val="000000"/>
          <w:spacing w:val="0"/>
          <w:w w:val="100"/>
          <w:position w:val="0"/>
          <w:lang w:val="en-US" w:eastAsia="en-US" w:bidi="en-US"/>
        </w:rPr>
        <w:t>type( lineCount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string</w:t>
      </w:r>
    </w:p>
    <w:p>
      <w:pPr>
        <w:pStyle w:val="22"/>
        <w:keepNext/>
        <w:keepLines/>
        <w:widowControl w:val="0"/>
        <w:shd w:val="clear" w:color="auto" w:fill="auto"/>
        <w:spacing w:before="0" w:after="247" w:line="280" w:lineRule="exact"/>
        <w:ind w:left="0" w:right="0" w:firstLine="0"/>
      </w:pPr>
      <w:bookmarkStart w:id="84" w:name="bookmark90"/>
      <w:bookmarkStart w:id="85" w:name="bookmark91"/>
      <w:r>
        <w:rPr>
          <w:color w:val="000000"/>
          <w:spacing w:val="0"/>
          <w:w w:val="100"/>
          <w:position w:val="0"/>
          <w:lang w:val="en-US" w:eastAsia="en-US" w:bidi="en-US"/>
        </w:rPr>
        <w:t>Alternative Ways to Enter a Function</w:t>
      </w:r>
      <w:bookmarkEnd w:id="84"/>
      <w:bookmarkEnd w:id="8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In addition to calling a function by stating its name and arguments in a pair of parentheses, as shown below, you can use two other syntax forms to invoke SKILL functions.</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strcat( "Mary" " had" " a" " little" " lamb")</w:t>
      </w:r>
    </w:p>
    <w:p>
      <w:pPr>
        <w:pStyle w:val="19"/>
        <w:widowControl w:val="0"/>
        <w:numPr>
          <w:ilvl w:val="0"/>
          <w:numId w:val="3"/>
        </w:numPr>
        <w:shd w:val="clear" w:color="auto" w:fill="auto"/>
        <w:tabs>
          <w:tab w:val="left" w:pos="477"/>
        </w:tabs>
        <w:spacing w:before="0" w:after="114" w:line="220" w:lineRule="exact"/>
        <w:ind w:left="0" w:right="0" w:firstLine="0"/>
      </w:pPr>
      <w:r>
        <w:rPr>
          <w:color w:val="000000"/>
          <w:spacing w:val="0"/>
          <w:w w:val="100"/>
          <w:position w:val="0"/>
          <w:lang w:val="en-US" w:eastAsia="en-US" w:bidi="en-US"/>
        </w:rPr>
        <w:t>You can place the left parenthesis to the left of the function name (Lisp syntax).</w:t>
      </w:r>
    </w:p>
    <w:p>
      <w:pPr>
        <w:pStyle w:val="27"/>
        <w:widowControl w:val="0"/>
        <w:shd w:val="clear" w:color="auto" w:fill="auto"/>
        <w:spacing w:before="0" w:after="0" w:line="190" w:lineRule="exact"/>
        <w:ind w:left="540" w:right="0" w:firstLine="0"/>
        <w:jc w:val="left"/>
      </w:pPr>
      <w:r>
        <w:rPr>
          <w:color w:val="000000"/>
          <w:spacing w:val="0"/>
          <w:w w:val="100"/>
          <w:position w:val="0"/>
          <w:lang w:val="en-US" w:eastAsia="en-US" w:bidi="en-US"/>
        </w:rPr>
        <w:t>( strcat "Mary" " had" " a" " little" " lamb" )</w:t>
      </w:r>
    </w:p>
    <w:p>
      <w:pPr>
        <w:pStyle w:val="27"/>
        <w:widowControl w:val="0"/>
        <w:shd w:val="clear" w:color="auto" w:fill="auto"/>
        <w:spacing w:before="0" w:after="97" w:line="190" w:lineRule="exact"/>
        <w:ind w:left="540" w:right="0" w:firstLine="0"/>
        <w:jc w:val="left"/>
      </w:pPr>
      <w:r>
        <w:rPr>
          <w:color w:val="000000"/>
          <w:spacing w:val="0"/>
          <w:w w:val="100"/>
          <w:position w:val="0"/>
          <w:lang w:val="en-US" w:eastAsia="en-US" w:bidi="en-US"/>
        </w:rPr>
        <w:t>=&gt; "Mary had a little lamb"</w:t>
      </w:r>
    </w:p>
    <w:p>
      <w:pPr>
        <w:pStyle w:val="19"/>
        <w:widowControl w:val="0"/>
        <w:numPr>
          <w:ilvl w:val="0"/>
          <w:numId w:val="3"/>
        </w:numPr>
        <w:shd w:val="clear" w:color="auto" w:fill="auto"/>
        <w:tabs>
          <w:tab w:val="left" w:pos="477"/>
        </w:tabs>
        <w:spacing w:before="0" w:after="0" w:line="278" w:lineRule="exact"/>
        <w:ind w:left="540" w:right="0" w:hanging="540"/>
        <w:jc w:val="left"/>
      </w:pPr>
      <w:r>
        <w:rPr>
          <w:color w:val="000000"/>
          <w:spacing w:val="0"/>
          <w:w w:val="100"/>
          <w:position w:val="0"/>
          <w:lang w:val="en-US" w:eastAsia="en-US" w:bidi="en-US"/>
        </w:rPr>
        <w:t>You can omit the outermost levels of parenthesis if the SKILL function is the first element at your SKILL prompt, that is, at the top level.</w:t>
      </w:r>
    </w:p>
    <w:p>
      <w:pPr>
        <w:pStyle w:val="27"/>
        <w:widowControl w:val="0"/>
        <w:shd w:val="clear" w:color="auto" w:fill="auto"/>
        <w:spacing w:before="0" w:after="0" w:line="190" w:lineRule="exact"/>
        <w:ind w:left="540" w:right="0" w:firstLine="0"/>
        <w:jc w:val="left"/>
      </w:pPr>
      <w:r>
        <w:rPr>
          <w:color w:val="000000"/>
          <w:spacing w:val="0"/>
          <w:w w:val="100"/>
          <w:position w:val="0"/>
          <w:lang w:val="en-US" w:eastAsia="en-US" w:bidi="en-US"/>
        </w:rPr>
        <w:t>strcat "Mary" " had" " a" " little" " lamb"</w:t>
      </w:r>
    </w:p>
    <w:p>
      <w:pPr>
        <w:pStyle w:val="27"/>
        <w:widowControl w:val="0"/>
        <w:shd w:val="clear" w:color="auto" w:fill="auto"/>
        <w:spacing w:before="0" w:after="209" w:line="190" w:lineRule="exact"/>
        <w:ind w:left="540" w:right="0" w:firstLine="0"/>
        <w:jc w:val="left"/>
      </w:pPr>
      <w:r>
        <w:rPr>
          <w:color w:val="000000"/>
          <w:spacing w:val="0"/>
          <w:w w:val="100"/>
          <w:position w:val="0"/>
          <w:lang w:val="en-US" w:eastAsia="en-US" w:bidi="en-US"/>
        </w:rPr>
        <w:t>=&gt; "Mary had a little lamb"</w:t>
      </w:r>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You can use all three syntax forms together. In programming, it is best to be consistent. Cadence recommends the first style noted above.</w:t>
      </w:r>
    </w:p>
    <w:p>
      <w:pPr>
        <w:pStyle w:val="22"/>
        <w:keepNext/>
        <w:keepLines/>
        <w:widowControl w:val="0"/>
        <w:shd w:val="clear" w:color="auto" w:fill="auto"/>
        <w:spacing w:before="0" w:after="246" w:line="280" w:lineRule="exact"/>
        <w:ind w:left="0" w:right="0" w:firstLine="0"/>
      </w:pPr>
      <w:bookmarkStart w:id="86" w:name="bookmark92"/>
      <w:bookmarkStart w:id="87" w:name="bookmark93"/>
      <w:bookmarkStart w:id="88" w:name="bookmark94"/>
      <w:bookmarkStart w:id="89" w:name="bookmark95"/>
      <w:r>
        <w:rPr>
          <w:color w:val="000000"/>
          <w:spacing w:val="0"/>
          <w:w w:val="100"/>
          <w:position w:val="0"/>
          <w:lang w:val="en-US" w:eastAsia="en-US" w:bidi="en-US"/>
        </w:rPr>
        <w:t>Solving Some Common Problems</w:t>
      </w:r>
      <w:bookmarkEnd w:id="86"/>
      <w:bookmarkEnd w:id="87"/>
      <w:bookmarkEnd w:id="88"/>
      <w:bookmarkEnd w:id="89"/>
    </w:p>
    <w:p>
      <w:pPr>
        <w:pStyle w:val="19"/>
        <w:widowControl w:val="0"/>
        <w:shd w:val="clear" w:color="auto" w:fill="auto"/>
        <w:spacing w:before="0" w:after="498" w:line="220" w:lineRule="exact"/>
        <w:ind w:left="0" w:right="0" w:firstLine="0"/>
      </w:pPr>
      <w:r>
        <w:rPr>
          <w:color w:val="000000"/>
          <w:spacing w:val="0"/>
          <w:w w:val="100"/>
          <w:position w:val="0"/>
          <w:lang w:val="en-US" w:eastAsia="en-US" w:bidi="en-US"/>
        </w:rPr>
        <w:t>Here are three of the most common SKILL problems.</w:t>
      </w:r>
    </w:p>
    <w:p>
      <w:pPr>
        <w:pStyle w:val="25"/>
        <w:keepNext/>
        <w:keepLines/>
        <w:widowControl w:val="0"/>
        <w:shd w:val="clear" w:color="auto" w:fill="auto"/>
        <w:spacing w:before="0" w:after="211" w:line="220" w:lineRule="exact"/>
        <w:ind w:left="0" w:right="0" w:firstLine="0"/>
        <w:jc w:val="both"/>
      </w:pPr>
      <w:bookmarkStart w:id="90" w:name="bookmark96"/>
      <w:bookmarkStart w:id="91" w:name="bookmark97"/>
      <w:r>
        <w:rPr>
          <w:color w:val="000000"/>
          <w:spacing w:val="0"/>
          <w:w w:val="100"/>
          <w:position w:val="0"/>
          <w:lang w:val="en-US" w:eastAsia="en-US" w:bidi="en-US"/>
        </w:rPr>
        <w:t>System Doesn't Respond</w:t>
      </w:r>
      <w:bookmarkEnd w:id="90"/>
      <w:bookmarkEnd w:id="91"/>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If you type in a SKILL function and press Return but nothing happens, you most likely have one of these problems.</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 Unbalanced parentheses</w:t>
      </w:r>
      <w:r>
        <w:br w:type="page"/>
      </w:r>
    </w:p>
    <w:p>
      <w:pPr>
        <w:pStyle w:val="19"/>
        <w:widowControl w:val="0"/>
        <w:numPr>
          <w:ilvl w:val="0"/>
          <w:numId w:val="3"/>
        </w:numPr>
        <w:shd w:val="clear" w:color="auto" w:fill="auto"/>
        <w:spacing w:before="0" w:after="253" w:line="220" w:lineRule="exact"/>
        <w:ind w:left="0" w:right="0" w:firstLine="0"/>
      </w:pPr>
      <w:r>
        <w:rPr>
          <w:color w:val="000000"/>
          <w:spacing w:val="0"/>
          <w:w w:val="100"/>
          <w:position w:val="0"/>
          <w:lang w:val="en-US" w:eastAsia="en-US" w:bidi="en-US"/>
        </w:rPr>
        <w:t xml:space="preserve"> Unbalanced string quotes</w:t>
      </w:r>
    </w:p>
    <w:p>
      <w:pPr>
        <w:pStyle w:val="19"/>
        <w:widowControl w:val="0"/>
        <w:numPr>
          <w:ilvl w:val="0"/>
          <w:numId w:val="3"/>
        </w:numPr>
        <w:shd w:val="clear" w:color="auto" w:fill="auto"/>
        <w:spacing w:before="0" w:after="206" w:line="220" w:lineRule="exact"/>
        <w:ind w:left="0" w:right="0" w:firstLine="0"/>
      </w:pPr>
      <w:r>
        <w:rPr>
          <w:color w:val="000000"/>
          <w:spacing w:val="0"/>
          <w:w w:val="100"/>
          <w:position w:val="0"/>
          <w:lang w:val="en-US" w:eastAsia="en-US" w:bidi="en-US"/>
        </w:rPr>
        <w:t xml:space="preserve"> The wrong log file filter set</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You might have entered more left parentheses than right parentheses. The following steps trigger a system response in most cases.</w:t>
      </w:r>
    </w:p>
    <w:p>
      <w:pPr>
        <w:pStyle w:val="19"/>
        <w:widowControl w:val="0"/>
        <w:numPr>
          <w:ilvl w:val="0"/>
          <w:numId w:val="4"/>
        </w:numPr>
        <w:shd w:val="clear" w:color="auto" w:fill="auto"/>
        <w:tabs>
          <w:tab w:val="left" w:pos="549"/>
        </w:tabs>
        <w:spacing w:before="0" w:after="180" w:line="278" w:lineRule="exact"/>
        <w:ind w:left="520" w:right="0" w:hanging="320"/>
        <w:jc w:val="left"/>
      </w:pPr>
      <w:r>
        <w:rPr>
          <w:color w:val="000000"/>
          <w:spacing w:val="0"/>
          <w:w w:val="100"/>
          <w:position w:val="0"/>
          <w:lang w:val="en-US" w:eastAsia="en-US" w:bidi="en-US"/>
        </w:rPr>
        <w:t xml:space="preserve">Type a closing right bracket </w:t>
      </w:r>
      <w:r>
        <w:rPr>
          <w:rStyle w:val="95"/>
        </w:rPr>
        <w:t>⑴</w:t>
      </w:r>
      <w:r>
        <w:rPr>
          <w:color w:val="000000"/>
          <w:spacing w:val="0"/>
          <w:w w:val="100"/>
          <w:position w:val="0"/>
          <w:lang w:val="zh-CN" w:eastAsia="zh-CN" w:bidi="zh-CN"/>
        </w:rPr>
        <w:t xml:space="preserve"> </w:t>
      </w:r>
      <w:r>
        <w:rPr>
          <w:color w:val="000000"/>
          <w:spacing w:val="0"/>
          <w:w w:val="100"/>
          <w:position w:val="0"/>
          <w:lang w:val="en-US" w:eastAsia="en-US" w:bidi="en-US"/>
        </w:rPr>
        <w:t>character. This character closes all outstanding right parentheses.</w:t>
      </w:r>
    </w:p>
    <w:p>
      <w:pPr>
        <w:pStyle w:val="19"/>
        <w:widowControl w:val="0"/>
        <w:numPr>
          <w:ilvl w:val="0"/>
          <w:numId w:val="4"/>
        </w:numPr>
        <w:shd w:val="clear" w:color="auto" w:fill="auto"/>
        <w:tabs>
          <w:tab w:val="left" w:pos="568"/>
        </w:tabs>
        <w:spacing w:before="0" w:after="227" w:line="278" w:lineRule="exact"/>
        <w:ind w:left="520" w:right="0" w:hanging="320"/>
        <w:jc w:val="left"/>
      </w:pPr>
      <w:r>
        <w:rPr>
          <w:color w:val="000000"/>
          <w:spacing w:val="0"/>
          <w:w w:val="100"/>
          <w:position w:val="0"/>
          <w:lang w:val="en-US" w:eastAsia="en-US" w:bidi="en-US"/>
        </w:rPr>
        <w:t xml:space="preserve">If you still don't get a response, type a double quote (") character followed by a right bracket </w:t>
      </w:r>
      <w:r>
        <w:rPr>
          <w:rStyle w:val="95"/>
        </w:rPr>
        <w:t>⑴</w:t>
      </w:r>
      <w:r>
        <w:rPr>
          <w:color w:val="000000"/>
          <w:spacing w:val="0"/>
          <w:w w:val="100"/>
          <w:position w:val="0"/>
          <w:lang w:val="zh-CN" w:eastAsia="zh-CN" w:bidi="zh-CN"/>
        </w:rPr>
        <w:t xml:space="preserve"> </w:t>
      </w:r>
      <w:r>
        <w:rPr>
          <w:color w:val="000000"/>
          <w:spacing w:val="0"/>
          <w:w w:val="100"/>
          <w:position w:val="0"/>
          <w:lang w:val="en-US" w:eastAsia="en-US" w:bidi="en-US"/>
        </w:rPr>
        <w:t>character.</w:t>
      </w:r>
    </w:p>
    <w:p>
      <w:pPr>
        <w:pStyle w:val="19"/>
        <w:widowControl w:val="0"/>
        <w:shd w:val="clear" w:color="auto" w:fill="auto"/>
        <w:spacing w:before="0" w:after="438" w:line="220" w:lineRule="exact"/>
        <w:ind w:left="0" w:right="0" w:firstLine="0"/>
      </w:pPr>
      <w:r>
        <w:rPr>
          <w:color w:val="000000"/>
          <w:spacing w:val="0"/>
          <w:w w:val="100"/>
          <w:position w:val="0"/>
          <w:lang w:val="en-US" w:eastAsia="en-US" w:bidi="en-US"/>
        </w:rPr>
        <w:t>In most cases, the system then responds.</w:t>
      </w:r>
    </w:p>
    <w:p>
      <w:pPr>
        <w:pStyle w:val="25"/>
        <w:keepNext/>
        <w:keepLines/>
        <w:widowControl w:val="0"/>
        <w:shd w:val="clear" w:color="auto" w:fill="auto"/>
        <w:spacing w:before="0" w:after="203" w:line="220" w:lineRule="exact"/>
        <w:ind w:left="0" w:right="0" w:firstLine="0"/>
        <w:jc w:val="both"/>
      </w:pPr>
      <w:bookmarkStart w:id="92" w:name="bookmark98"/>
      <w:bookmarkStart w:id="93" w:name="bookmark99"/>
      <w:r>
        <w:rPr>
          <w:color w:val="000000"/>
          <w:spacing w:val="0"/>
          <w:w w:val="100"/>
          <w:position w:val="0"/>
          <w:lang w:val="en-US" w:eastAsia="en-US" w:bidi="en-US"/>
        </w:rPr>
        <w:t>Inappropriate Space Characters</w:t>
      </w:r>
      <w:bookmarkEnd w:id="92"/>
      <w:bookmarkEnd w:id="93"/>
    </w:p>
    <w:p>
      <w:pPr>
        <w:pStyle w:val="19"/>
        <w:widowControl w:val="0"/>
        <w:shd w:val="clear" w:color="auto" w:fill="auto"/>
        <w:spacing w:before="0" w:after="223" w:line="283" w:lineRule="exact"/>
        <w:ind w:left="0" w:right="0" w:firstLine="0"/>
        <w:jc w:val="left"/>
      </w:pPr>
      <w:r>
        <w:rPr>
          <w:color w:val="000000"/>
          <w:spacing w:val="0"/>
          <w:w w:val="100"/>
          <w:position w:val="0"/>
          <w:lang w:val="en-US" w:eastAsia="en-US" w:bidi="en-US"/>
        </w:rPr>
        <w:t>Do not put any space between the function name and the left parenthesis. Notice that the following error messages do not identify the extra space as the cause of the problem.</w:t>
      </w:r>
    </w:p>
    <w:p>
      <w:pPr>
        <w:pStyle w:val="19"/>
        <w:widowControl w:val="0"/>
        <w:numPr>
          <w:ilvl w:val="0"/>
          <w:numId w:val="3"/>
        </w:numPr>
        <w:shd w:val="clear" w:color="auto" w:fill="auto"/>
        <w:tabs>
          <w:tab w:val="left" w:pos="496"/>
        </w:tabs>
        <w:spacing w:before="0" w:after="116" w:line="230" w:lineRule="exact"/>
        <w:ind w:left="0" w:right="0" w:firstLine="0"/>
      </w:pPr>
      <w:r>
        <w:rPr>
          <w:color w:val="000000"/>
          <w:spacing w:val="0"/>
          <w:w w:val="100"/>
          <w:position w:val="0"/>
          <w:lang w:val="en-US" w:eastAsia="en-US" w:bidi="en-US"/>
        </w:rPr>
        <w:t xml:space="preserve">Trying to use the </w:t>
      </w:r>
      <w:r>
        <w:rPr>
          <w:rStyle w:val="93"/>
        </w:rPr>
        <w:t>strcat</w:t>
      </w:r>
      <w:r>
        <w:rPr>
          <w:color w:val="000000"/>
          <w:spacing w:val="0"/>
          <w:w w:val="100"/>
          <w:position w:val="0"/>
          <w:lang w:val="en-US" w:eastAsia="en-US" w:bidi="en-US"/>
        </w:rPr>
        <w:t xml:space="preserve"> function to concatenate several strings.</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strcat ( "Mary" " had" " a" " little" " lamb")</w:t>
      </w:r>
    </w:p>
    <w:p>
      <w:pPr>
        <w:pStyle w:val="27"/>
        <w:widowControl w:val="0"/>
        <w:shd w:val="clear" w:color="auto" w:fill="auto"/>
        <w:spacing w:before="0" w:after="139" w:line="190" w:lineRule="exact"/>
        <w:ind w:left="520" w:right="0" w:firstLine="0"/>
        <w:jc w:val="left"/>
      </w:pPr>
      <w:r>
        <w:rPr>
          <w:color w:val="000000"/>
          <w:spacing w:val="0"/>
          <w:w w:val="100"/>
          <w:position w:val="0"/>
          <w:lang w:val="en-US" w:eastAsia="en-US" w:bidi="en-US"/>
        </w:rPr>
        <w:t>Message</w:t>
      </w:r>
      <w:r>
        <w:rPr>
          <w:rStyle w:val="96"/>
        </w:rPr>
        <w:t>：</w:t>
      </w:r>
      <w:r>
        <w:rPr>
          <w:color w:val="000000"/>
          <w:spacing w:val="0"/>
          <w:w w:val="100"/>
          <w:position w:val="0"/>
          <w:lang w:val="en-US" w:eastAsia="en-US" w:bidi="en-US"/>
        </w:rPr>
        <w:t xml:space="preserve"> *Error* eval</w:t>
      </w:r>
      <w:r>
        <w:rPr>
          <w:rStyle w:val="96"/>
        </w:rPr>
        <w:t>：</w:t>
      </w:r>
      <w:r>
        <w:rPr>
          <w:color w:val="000000"/>
          <w:spacing w:val="0"/>
          <w:w w:val="100"/>
          <w:position w:val="0"/>
          <w:lang w:val="en-US" w:eastAsia="en-US" w:bidi="en-US"/>
        </w:rPr>
        <w:t xml:space="preserve"> not a function - "Mary"</w:t>
      </w:r>
    </w:p>
    <w:p>
      <w:pPr>
        <w:pStyle w:val="19"/>
        <w:widowControl w:val="0"/>
        <w:numPr>
          <w:ilvl w:val="0"/>
          <w:numId w:val="3"/>
        </w:numPr>
        <w:shd w:val="clear" w:color="auto" w:fill="auto"/>
        <w:tabs>
          <w:tab w:val="left" w:pos="496"/>
        </w:tabs>
        <w:spacing w:before="0" w:after="147" w:line="220" w:lineRule="exact"/>
        <w:ind w:left="0" w:right="0" w:firstLine="0"/>
      </w:pPr>
      <w:r>
        <w:rPr>
          <w:color w:val="000000"/>
          <w:spacing w:val="0"/>
          <w:w w:val="100"/>
          <w:position w:val="0"/>
          <w:lang w:val="en-US" w:eastAsia="en-US" w:bidi="en-US"/>
        </w:rPr>
        <w:t>Trying to make an assignment to a variable.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greeting = strcat ( "happy" " birthday" )</w:t>
      </w:r>
    </w:p>
    <w:p>
      <w:pPr>
        <w:pStyle w:val="27"/>
        <w:widowControl w:val="0"/>
        <w:shd w:val="clear" w:color="auto" w:fill="auto"/>
        <w:spacing w:before="0" w:after="439" w:line="190" w:lineRule="exact"/>
        <w:ind w:left="520" w:right="0" w:firstLine="0"/>
        <w:jc w:val="left"/>
      </w:pPr>
      <w:r>
        <w:rPr>
          <w:color w:val="000000"/>
          <w:spacing w:val="0"/>
          <w:w w:val="100"/>
          <w:position w:val="0"/>
          <w:lang w:val="en-US" w:eastAsia="en-US" w:bidi="en-US"/>
        </w:rPr>
        <w:t>Message: *Error* eval: unbound variable - strcat</w:t>
      </w:r>
    </w:p>
    <w:p>
      <w:pPr>
        <w:pStyle w:val="25"/>
        <w:keepNext/>
        <w:keepLines/>
        <w:widowControl w:val="0"/>
        <w:shd w:val="clear" w:color="auto" w:fill="auto"/>
        <w:spacing w:before="0" w:after="211" w:line="220" w:lineRule="exact"/>
        <w:ind w:left="0" w:right="0" w:firstLine="0"/>
        <w:jc w:val="both"/>
      </w:pPr>
      <w:bookmarkStart w:id="94" w:name="bookmark100"/>
      <w:bookmarkStart w:id="95" w:name="bookmark101"/>
      <w:r>
        <w:rPr>
          <w:color w:val="000000"/>
          <w:spacing w:val="0"/>
          <w:w w:val="100"/>
          <w:position w:val="0"/>
          <w:lang w:val="en-US" w:eastAsia="en-US" w:bidi="en-US"/>
        </w:rPr>
        <w:t>Data Type Mismatches</w:t>
      </w:r>
      <w:bookmarkEnd w:id="94"/>
      <w:bookmarkEnd w:id="9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An error occurs when you pass inappropriate data to a SKILL function. The error message includes a type template that indicates the expected type of the offending argument.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strcat( "Mary had a" 5 )</w:t>
      </w:r>
    </w:p>
    <w:p>
      <w:pPr>
        <w:pStyle w:val="27"/>
        <w:widowControl w:val="0"/>
        <w:shd w:val="clear" w:color="auto" w:fill="auto"/>
        <w:spacing w:before="0" w:after="165" w:line="202" w:lineRule="exact"/>
        <w:ind w:left="0" w:right="0" w:firstLine="0"/>
        <w:jc w:val="left"/>
      </w:pPr>
      <w:r>
        <w:rPr>
          <w:color w:val="000000"/>
          <w:spacing w:val="0"/>
          <w:w w:val="100"/>
          <w:position w:val="0"/>
          <w:lang w:val="en-US" w:eastAsia="en-US" w:bidi="en-US"/>
        </w:rPr>
        <w:t>Message: *Error* strcat: argument #2 should be either a string or a symbol (type template = "S") - 5</w:t>
      </w:r>
    </w:p>
    <w:p>
      <w:pPr>
        <w:pStyle w:val="19"/>
        <w:widowControl w:val="0"/>
        <w:shd w:val="clear" w:color="auto" w:fill="auto"/>
        <w:spacing w:before="0" w:after="258" w:line="220" w:lineRule="exact"/>
        <w:ind w:left="0" w:right="0" w:firstLine="0"/>
      </w:pPr>
      <w:r>
        <w:rPr>
          <w:color w:val="000000"/>
          <w:spacing w:val="0"/>
          <w:w w:val="100"/>
          <w:position w:val="0"/>
          <w:lang w:val="en-US" w:eastAsia="en-US" w:bidi="en-US"/>
        </w:rPr>
        <w:t>Here are the characters used in type templates for some common data types.</w:t>
      </w:r>
    </w:p>
    <w:p>
      <w:pPr>
        <w:pStyle w:val="25"/>
        <w:keepNext/>
        <w:keepLines/>
        <w:widowControl w:val="0"/>
        <w:shd w:val="clear" w:color="auto" w:fill="auto"/>
        <w:spacing w:before="0" w:after="433" w:line="220" w:lineRule="exact"/>
        <w:ind w:left="0" w:right="0" w:firstLine="0"/>
        <w:jc w:val="both"/>
      </w:pPr>
      <w:bookmarkStart w:id="96" w:name="bookmark102"/>
      <w:r>
        <w:rPr>
          <w:color w:val="000000"/>
          <w:spacing w:val="0"/>
          <w:w w:val="100"/>
          <w:position w:val="0"/>
          <w:lang w:val="en-US" w:eastAsia="en-US" w:bidi="en-US"/>
        </w:rPr>
        <w:t>Some Common Data Types</w:t>
      </w:r>
      <w:bookmarkEnd w:id="96"/>
    </w:p>
    <w:p>
      <w:pPr>
        <w:pStyle w:val="25"/>
        <w:keepNext/>
        <w:keepLines/>
        <w:widowControl w:val="0"/>
        <w:shd w:val="clear" w:color="auto" w:fill="auto"/>
        <w:spacing w:before="0" w:after="95" w:line="220" w:lineRule="exact"/>
        <w:ind w:left="0" w:right="0" w:firstLine="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8" o:spid="_x0000_s1198" type="#_x0000_t202" style="position:absolute;left:0;margin-left:197.65pt;margin-top:-10.9pt;height:73.1pt;width:84.95pt;mso-position-horizontal-relative:margin;mso-wrap-distance-bottom:0pt;mso-wrap-distance-left:76.5pt;mso-wrap-distance-right:5pt;mso-wrap-distance-top:0pt;rotation:0f;z-index:-2516418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167"/>
                    <w:ind w:left="0" w:right="0" w:firstLine="0"/>
                    <w:jc w:val="left"/>
                  </w:pPr>
                  <w:r>
                    <w:rPr>
                      <w:rStyle w:val="89"/>
                      <w:b/>
                      <w:bCs/>
                    </w:rPr>
                    <w:t>Character in Type Template</w:t>
                  </w:r>
                </w:p>
                <w:p>
                  <w:pPr>
                    <w:pStyle w:val="19"/>
                    <w:widowControl w:val="0"/>
                    <w:shd w:val="clear" w:color="auto" w:fill="auto"/>
                    <w:spacing w:before="0" w:after="133" w:line="220" w:lineRule="exact"/>
                    <w:ind w:left="0" w:right="0" w:firstLine="0"/>
                    <w:jc w:val="left"/>
                  </w:pPr>
                  <w:r>
                    <w:rPr>
                      <w:rStyle w:val="88"/>
                    </w:rPr>
                    <w:t>x</w:t>
                  </w:r>
                </w:p>
                <w:p>
                  <w:pPr>
                    <w:pStyle w:val="19"/>
                    <w:widowControl w:val="0"/>
                    <w:shd w:val="clear" w:color="auto" w:fill="auto"/>
                    <w:spacing w:before="0" w:after="0" w:line="220" w:lineRule="exact"/>
                    <w:ind w:left="0" w:right="0" w:firstLine="0"/>
                    <w:jc w:val="left"/>
                  </w:pPr>
                  <w:r>
                    <w:rPr>
                      <w:rStyle w:val="88"/>
                    </w:rPr>
                    <w:t>f</w:t>
                  </w:r>
                </w:p>
              </w:txbxContent>
            </v:textbox>
            <w10:wrap type="square" side="left"/>
          </v:shape>
        </w:pict>
      </w:r>
      <w:bookmarkStart w:id="97" w:name="bookmark103"/>
      <w:r>
        <w:rPr>
          <w:color w:val="000000"/>
          <w:spacing w:val="0"/>
          <w:w w:val="100"/>
          <w:position w:val="0"/>
          <w:lang w:val="en-US" w:eastAsia="en-US" w:bidi="en-US"/>
        </w:rPr>
        <w:t>Data Type</w:t>
      </w:r>
      <w:bookmarkEnd w:id="97"/>
    </w:p>
    <w:p>
      <w:pPr>
        <w:pStyle w:val="19"/>
        <w:widowControl w:val="0"/>
        <w:shd w:val="clear" w:color="auto" w:fill="auto"/>
        <w:spacing w:before="0" w:after="0" w:line="418" w:lineRule="exact"/>
        <w:ind w:left="0" w:right="0" w:firstLine="0"/>
        <w:jc w:val="left"/>
      </w:pPr>
      <w:r>
        <w:rPr>
          <w:color w:val="000000"/>
          <w:spacing w:val="0"/>
          <w:w w:val="100"/>
          <w:position w:val="0"/>
          <w:lang w:val="en-US" w:eastAsia="en-US" w:bidi="en-US"/>
        </w:rPr>
        <w:t>integer number floating point number</w:t>
      </w:r>
      <w:r>
        <w:br w:type="page"/>
      </w:r>
    </w:p>
    <w:p>
      <w:pPr>
        <w:pStyle w:val="19"/>
        <w:widowControl w:val="0"/>
        <w:shd w:val="clear" w:color="auto" w:fill="auto"/>
        <w:spacing w:before="0" w:after="477" w:line="220"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9" o:spid="_x0000_s1199" type="#_x0000_t202" style="position:absolute;left:0;margin-left:1.9pt;margin-top:-141.6pt;height:0.1pt;width:296.15pt;mso-position-horizontal-relative:margin;mso-wrap-distance-bottom:0pt;mso-wrap-distance-top:0pt;rotation:0f;z-index:-2516408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59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499"/>
                    <w:gridCol w:w="2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3499" w:type="dxa"/>
                        <w:shd w:val="clear" w:color="auto" w:fill="FFFFFF"/>
                        <w:vAlign w:val="top"/>
                      </w:tcPr>
                      <w:p>
                        <w:pPr>
                          <w:pStyle w:val="19"/>
                          <w:widowControl w:val="0"/>
                          <w:shd w:val="clear" w:color="auto" w:fill="auto"/>
                          <w:spacing w:before="0" w:after="0" w:line="220" w:lineRule="exact"/>
                          <w:ind w:left="0" w:right="0" w:firstLine="0"/>
                          <w:jc w:val="left"/>
                        </w:pPr>
                        <w:r>
                          <w:rPr>
                            <w:rStyle w:val="90"/>
                          </w:rPr>
                          <w:t>Some Common Data Types</w:t>
                        </w:r>
                      </w:p>
                    </w:tc>
                    <w:tc>
                      <w:tcPr>
                        <w:tcW w:w="2424"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exact"/>
                      <w:jc w:val="center"/>
                    </w:trPr>
                    <w:tc>
                      <w:tcPr>
                        <w:tcW w:w="3499" w:type="dxa"/>
                        <w:vMerge w:val="restart"/>
                        <w:tcBorders>
                          <w:top w:val="single" w:color="auto" w:sz="4" w:space="0"/>
                        </w:tcBorders>
                        <w:shd w:val="clear" w:color="auto" w:fill="FFFFFF"/>
                        <w:vAlign w:val="center"/>
                      </w:tcPr>
                      <w:p>
                        <w:pPr>
                          <w:pStyle w:val="19"/>
                          <w:widowControl w:val="0"/>
                          <w:shd w:val="clear" w:color="auto" w:fill="auto"/>
                          <w:spacing w:before="0" w:after="0" w:line="220" w:lineRule="exact"/>
                          <w:ind w:left="0" w:right="0" w:firstLine="0"/>
                          <w:jc w:val="left"/>
                        </w:pPr>
                        <w:r>
                          <w:rPr>
                            <w:rStyle w:val="90"/>
                          </w:rPr>
                          <w:t>Data Type</w:t>
                        </w:r>
                      </w:p>
                    </w:tc>
                    <w:tc>
                      <w:tcPr>
                        <w:tcW w:w="2424" w:type="dxa"/>
                        <w:tcBorders>
                          <w:top w:val="single" w:color="auto" w:sz="4" w:space="0"/>
                        </w:tcBorders>
                        <w:shd w:val="clear" w:color="auto" w:fill="FFFFFF"/>
                        <w:vAlign w:val="bottom"/>
                      </w:tcPr>
                      <w:p>
                        <w:pPr>
                          <w:pStyle w:val="19"/>
                          <w:widowControl w:val="0"/>
                          <w:shd w:val="clear" w:color="auto" w:fill="auto"/>
                          <w:spacing w:before="0" w:after="0" w:line="220" w:lineRule="exact"/>
                          <w:ind w:left="400" w:right="0" w:firstLine="0"/>
                          <w:jc w:val="left"/>
                        </w:pPr>
                        <w:r>
                          <w:rPr>
                            <w:rStyle w:val="90"/>
                          </w:rPr>
                          <w:t>Character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5" w:hRule="exact"/>
                      <w:jc w:val="center"/>
                    </w:trPr>
                    <w:tc>
                      <w:tcPr>
                        <w:tcW w:w="3499" w:type="dxa"/>
                        <w:vMerge w:val="continue"/>
                        <w:shd w:val="clear" w:color="auto" w:fill="FFFFFF"/>
                        <w:vAlign w:val="center"/>
                      </w:tcPr>
                      <w:p/>
                    </w:tc>
                    <w:tc>
                      <w:tcPr>
                        <w:tcW w:w="2424" w:type="dxa"/>
                        <w:shd w:val="clear" w:color="auto" w:fill="FFFFFF"/>
                        <w:vAlign w:val="top"/>
                      </w:tcPr>
                      <w:p>
                        <w:pPr>
                          <w:pStyle w:val="19"/>
                          <w:widowControl w:val="0"/>
                          <w:shd w:val="clear" w:color="auto" w:fill="auto"/>
                          <w:spacing w:before="0" w:after="0" w:line="220" w:lineRule="exact"/>
                          <w:ind w:left="400" w:right="0" w:firstLine="0"/>
                          <w:jc w:val="left"/>
                        </w:pPr>
                        <w:r>
                          <w:rPr>
                            <w:rStyle w:val="90"/>
                          </w:rPr>
                          <w:t>Type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3499" w:type="dxa"/>
                        <w:tcBorders>
                          <w:top w:val="single" w:color="auto" w:sz="4" w:space="0"/>
                        </w:tcBorders>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symbol or character string</w:t>
                        </w:r>
                      </w:p>
                    </w:tc>
                    <w:tc>
                      <w:tcPr>
                        <w:tcW w:w="2424" w:type="dxa"/>
                        <w:tcBorders>
                          <w:top w:val="single" w:color="auto" w:sz="4" w:space="0"/>
                        </w:tcBorders>
                        <w:shd w:val="clear" w:color="auto" w:fill="FFFFFF"/>
                        <w:vAlign w:val="top"/>
                      </w:tcPr>
                      <w:p>
                        <w:pPr>
                          <w:pStyle w:val="19"/>
                          <w:widowControl w:val="0"/>
                          <w:shd w:val="clear" w:color="auto" w:fill="auto"/>
                          <w:spacing w:before="0" w:after="0" w:line="220" w:lineRule="exact"/>
                          <w:ind w:left="400" w:right="0" w:firstLine="0"/>
                          <w:jc w:val="left"/>
                        </w:pPr>
                        <w:r>
                          <w:rPr>
                            <w:color w:val="000000"/>
                            <w:spacing w:val="0"/>
                            <w:w w:val="100"/>
                            <w:position w:val="0"/>
                            <w:lang w:val="en-US" w:eastAsia="en-US" w:bidi="en-US"/>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349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character string (text)</w:t>
                        </w:r>
                      </w:p>
                    </w:tc>
                    <w:tc>
                      <w:tcPr>
                        <w:tcW w:w="2424" w:type="dxa"/>
                        <w:shd w:val="clear" w:color="auto" w:fill="FFFFFF"/>
                        <w:vAlign w:val="top"/>
                      </w:tcPr>
                      <w:p>
                        <w:pPr>
                          <w:pStyle w:val="19"/>
                          <w:widowControl w:val="0"/>
                          <w:shd w:val="clear" w:color="auto" w:fill="auto"/>
                          <w:spacing w:before="0" w:after="0" w:line="220" w:lineRule="exact"/>
                          <w:ind w:left="4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jc w:val="center"/>
                    </w:trPr>
                    <w:tc>
                      <w:tcPr>
                        <w:tcW w:w="3499" w:type="dxa"/>
                        <w:tcBorders>
                          <w:bottom w:val="single" w:color="auto" w:sz="4" w:space="0"/>
                        </w:tcBorders>
                        <w:shd w:val="clear" w:color="auto" w:fill="FFFFFF"/>
                        <w:vAlign w:val="center"/>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any data type (general)</w:t>
                        </w:r>
                      </w:p>
                    </w:tc>
                    <w:tc>
                      <w:tcPr>
                        <w:tcW w:w="2424" w:type="dxa"/>
                        <w:tcBorders>
                          <w:bottom w:val="single" w:color="auto" w:sz="4" w:space="0"/>
                        </w:tcBorders>
                        <w:shd w:val="clear" w:color="auto" w:fill="FFFFFF"/>
                        <w:vAlign w:val="bottom"/>
                      </w:tcPr>
                      <w:p>
                        <w:pPr>
                          <w:pStyle w:val="19"/>
                          <w:widowControl w:val="0"/>
                          <w:shd w:val="clear" w:color="auto" w:fill="auto"/>
                          <w:spacing w:before="0" w:after="0" w:line="220" w:lineRule="exact"/>
                          <w:ind w:left="400" w:right="0" w:firstLine="0"/>
                          <w:jc w:val="left"/>
                        </w:pPr>
                        <w:r>
                          <w:rPr>
                            <w:color w:val="000000"/>
                            <w:spacing w:val="0"/>
                            <w:w w:val="100"/>
                            <w:position w:val="0"/>
                            <w:vertAlign w:val="superscript"/>
                            <w:lang w:val="en-US" w:eastAsia="en-US" w:bidi="en-US"/>
                          </w:rPr>
                          <w:t>g</w:t>
                        </w:r>
                      </w:p>
                    </w:tc>
                  </w:tr>
                </w:tbl>
                <w:p>
                  <w:pPr>
                    <w:widowControl w:val="0"/>
                    <w:rPr>
                      <w:sz w:val="2"/>
                      <w:szCs w:val="2"/>
                    </w:rPr>
                  </w:pPr>
                </w:p>
              </w:txbxContent>
            </v:textbox>
            <w10:wrap type="topAndBottom"/>
          </v:shape>
        </w:pict>
      </w:r>
      <w:r>
        <w:rPr>
          <w:color w:val="000000"/>
          <w:spacing w:val="0"/>
          <w:w w:val="100"/>
          <w:position w:val="0"/>
          <w:lang w:val="en-US" w:eastAsia="en-US" w:bidi="en-US"/>
        </w:rPr>
        <w:t>For a complete list of data types supported by SKILL, see</w:t>
      </w:r>
      <w:r>
        <w:fldChar w:fldCharType="begin"/>
      </w:r>
      <w:r>
        <w:instrText xml:space="preserve">HYPERLINK  \l "bookmark288" \o "Current Document" </w:instrText>
      </w:r>
      <w:r>
        <w:fldChar w:fldCharType="separate"/>
      </w:r>
      <w:r>
        <w:rPr>
          <w:color w:val="000000"/>
          <w:spacing w:val="0"/>
          <w:w w:val="100"/>
          <w:position w:val="0"/>
          <w:lang w:val="en-US" w:eastAsia="en-US" w:bidi="en-US"/>
        </w:rPr>
        <w:t xml:space="preserve"> Data Types on page 71</w:t>
      </w:r>
      <w:r>
        <w:fldChar w:fldCharType="end"/>
      </w:r>
      <w:r>
        <w:rPr>
          <w:color w:val="000000"/>
          <w:spacing w:val="0"/>
          <w:w w:val="100"/>
          <w:position w:val="0"/>
          <w:lang w:val="en-US" w:eastAsia="en-US" w:bidi="en-US"/>
        </w:rPr>
        <w:t>.</w:t>
      </w:r>
    </w:p>
    <w:p>
      <w:pPr>
        <w:pStyle w:val="21"/>
        <w:keepNext/>
        <w:keepLines/>
        <w:widowControl w:val="0"/>
        <w:shd w:val="clear" w:color="auto" w:fill="auto"/>
        <w:spacing w:before="0" w:after="243" w:line="360" w:lineRule="exact"/>
        <w:ind w:left="0" w:right="0" w:firstLine="0"/>
        <w:jc w:val="left"/>
      </w:pPr>
      <w:bookmarkStart w:id="98" w:name="bookmark104"/>
      <w:bookmarkStart w:id="99" w:name="bookmark105"/>
      <w:bookmarkStart w:id="100" w:name="bookmark106"/>
      <w:r>
        <w:rPr>
          <w:color w:val="000000"/>
          <w:spacing w:val="0"/>
          <w:w w:val="100"/>
          <w:position w:val="0"/>
          <w:lang w:val="en-US" w:eastAsia="en-US" w:bidi="en-US"/>
        </w:rPr>
        <w:t>What Is a SKILL List?</w:t>
      </w:r>
      <w:bookmarkEnd w:id="98"/>
      <w:bookmarkEnd w:id="99"/>
      <w:bookmarkEnd w:id="100"/>
    </w:p>
    <w:p>
      <w:pPr>
        <w:pStyle w:val="19"/>
        <w:widowControl w:val="0"/>
        <w:shd w:val="clear" w:color="auto" w:fill="auto"/>
        <w:spacing w:before="0" w:after="240" w:line="278" w:lineRule="exact"/>
        <w:ind w:left="0" w:right="0" w:firstLine="0"/>
        <w:jc w:val="left"/>
      </w:pPr>
      <w:r>
        <w:rPr>
          <w:color w:val="000000"/>
          <w:spacing w:val="0"/>
          <w:w w:val="100"/>
          <w:position w:val="0"/>
          <w:lang w:val="en-US" w:eastAsia="en-US" w:bidi="en-US"/>
        </w:rPr>
        <w:t>A SKILL list is an ordered collection of SKILL data objects. The list data structure is central to SKILL and is used in many ways.</w:t>
      </w:r>
    </w:p>
    <w:p>
      <w:pPr>
        <w:pStyle w:val="19"/>
        <w:widowControl w:val="0"/>
        <w:shd w:val="clear" w:color="auto" w:fill="auto"/>
        <w:spacing w:before="0" w:after="287" w:line="278" w:lineRule="exact"/>
        <w:ind w:left="0" w:right="0" w:firstLine="0"/>
        <w:jc w:val="left"/>
      </w:pPr>
      <w:r>
        <w:rPr>
          <w:color w:val="000000"/>
          <w:spacing w:val="0"/>
          <w:w w:val="100"/>
          <w:position w:val="0"/>
          <w:lang w:val="en-US" w:eastAsia="en-US" w:bidi="en-US"/>
        </w:rPr>
        <w:t>The elements of a list can be of any data type, including variables and other lists. A list can contain any number of objects (or be empty). The empty list can be represented either by empty parentheses “()” or the special atom nil. The list must be enclosed in parentheses. Lists can contain other lists to form arbitrarily complex data structures. Here are some examples:</w:t>
      </w:r>
    </w:p>
    <w:p>
      <w:pPr>
        <w:pStyle w:val="25"/>
        <w:keepNext/>
        <w:keepLines/>
        <w:widowControl w:val="0"/>
        <w:shd w:val="clear" w:color="auto" w:fill="auto"/>
        <w:spacing w:before="0" w:after="313" w:line="220" w:lineRule="exact"/>
        <w:ind w:left="0" w:right="0" w:firstLine="0"/>
        <w:jc w:val="left"/>
      </w:pPr>
      <w:bookmarkStart w:id="101" w:name="bookmark107"/>
      <w:r>
        <w:rPr>
          <w:color w:val="000000"/>
          <w:spacing w:val="0"/>
          <w:w w:val="100"/>
          <w:position w:val="0"/>
          <w:lang w:val="en-US" w:eastAsia="en-US" w:bidi="en-US"/>
        </w:rPr>
        <w:t>Sample Lists</w:t>
      </w:r>
      <w:bookmarkEnd w:id="101"/>
    </w:p>
    <w:p>
      <w:pPr>
        <w:pStyle w:val="25"/>
        <w:keepNext/>
        <w:keepLines/>
        <w:widowControl w:val="0"/>
        <w:shd w:val="clear" w:color="auto" w:fill="auto"/>
        <w:tabs>
          <w:tab w:val="left" w:pos="1666"/>
        </w:tabs>
        <w:spacing w:before="0" w:after="35" w:line="220" w:lineRule="exact"/>
        <w:ind w:left="0" w:right="0" w:firstLine="0"/>
        <w:jc w:val="both"/>
      </w:pPr>
      <w:bookmarkStart w:id="102" w:name="bookmark108"/>
      <w:r>
        <w:rPr>
          <w:color w:val="000000"/>
          <w:spacing w:val="0"/>
          <w:w w:val="100"/>
          <w:position w:val="0"/>
          <w:lang w:val="en-US" w:eastAsia="en-US" w:bidi="en-US"/>
        </w:rPr>
        <w:t>List</w:t>
      </w:r>
      <w:r>
        <w:rPr>
          <w:color w:val="000000"/>
          <w:spacing w:val="0"/>
          <w:w w:val="100"/>
          <w:position w:val="0"/>
          <w:lang w:val="en-US" w:eastAsia="en-US" w:bidi="en-US"/>
        </w:rPr>
        <w:tab/>
      </w:r>
      <w:r>
        <w:rPr>
          <w:color w:val="000000"/>
          <w:spacing w:val="0"/>
          <w:w w:val="100"/>
          <w:position w:val="0"/>
          <w:lang w:val="en-US" w:eastAsia="en-US" w:bidi="en-US"/>
        </w:rPr>
        <w:t>Explanation</w:t>
      </w:r>
      <w:bookmarkEnd w:id="102"/>
    </w:p>
    <w:p>
      <w:pPr>
        <w:pStyle w:val="19"/>
        <w:widowControl w:val="0"/>
        <w:shd w:val="clear" w:color="auto" w:fill="auto"/>
        <w:spacing w:before="0" w:after="0" w:line="418"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0" o:spid="_x0000_s1200" type="#_x0000_t202" style="position:absolute;left:0;margin-left:5.75pt;margin-top:-0.15pt;height:77.95pt;width:54.25pt;mso-position-horizontal-relative:margin;mso-wrap-distance-bottom:0pt;mso-wrap-distance-left:5pt;mso-wrap-distance-right:29.7pt;mso-wrap-distance-top:0pt;rotation:0f;z-index:-2516398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181" w:line="220" w:lineRule="exact"/>
                    <w:ind w:left="0" w:right="0" w:firstLine="0"/>
                    <w:jc w:val="left"/>
                  </w:pPr>
                  <w:r>
                    <w:rPr>
                      <w:rStyle w:val="88"/>
                    </w:rPr>
                    <w:t>(12 3)</w:t>
                  </w:r>
                </w:p>
                <w:p>
                  <w:pPr>
                    <w:pStyle w:val="19"/>
                    <w:widowControl w:val="0"/>
                    <w:shd w:val="clear" w:color="auto" w:fill="auto"/>
                    <w:spacing w:before="0" w:after="133" w:line="220" w:lineRule="exact"/>
                    <w:ind w:left="0" w:right="0" w:firstLine="0"/>
                    <w:jc w:val="left"/>
                  </w:pPr>
                  <w:r>
                    <w:rPr>
                      <w:rStyle w:val="88"/>
                    </w:rPr>
                    <w:t>(1)</w:t>
                  </w:r>
                </w:p>
                <w:p>
                  <w:pPr>
                    <w:pStyle w:val="19"/>
                    <w:widowControl w:val="0"/>
                    <w:shd w:val="clear" w:color="auto" w:fill="auto"/>
                    <w:spacing w:before="0" w:after="152" w:line="220" w:lineRule="exact"/>
                    <w:ind w:left="0" w:right="0" w:firstLine="0"/>
                    <w:jc w:val="left"/>
                  </w:pPr>
                  <w:r>
                    <w:rPr>
                      <w:rStyle w:val="88"/>
                    </w:rPr>
                    <w:t>( )</w:t>
                  </w:r>
                </w:p>
                <w:p>
                  <w:pPr>
                    <w:pStyle w:val="19"/>
                    <w:widowControl w:val="0"/>
                    <w:shd w:val="clear" w:color="auto" w:fill="auto"/>
                    <w:spacing w:before="0" w:after="0" w:line="220" w:lineRule="exact"/>
                    <w:ind w:left="0" w:right="0" w:firstLine="0"/>
                    <w:jc w:val="left"/>
                  </w:pPr>
                  <w:r>
                    <w:rPr>
                      <w:rStyle w:val="88"/>
                    </w:rPr>
                    <w:t>(1 (2 3) 4)</w:t>
                  </w:r>
                </w:p>
              </w:txbxContent>
            </v:textbox>
            <w10:wrap type="square" side="right"/>
          </v:shape>
        </w:pict>
      </w:r>
      <w:r>
        <w:rPr>
          <w:color w:val="000000"/>
          <w:spacing w:val="0"/>
          <w:w w:val="100"/>
          <w:position w:val="0"/>
          <w:lang w:val="en-US" w:eastAsia="en-US" w:bidi="en-US"/>
        </w:rPr>
        <w:t xml:space="preserve">A list containing the integer constants 1, 2, and 3 A list containing the single element 1 An empty list (same as the special atom </w:t>
      </w:r>
      <w:r>
        <w:rPr>
          <w:rStyle w:val="93"/>
        </w:rPr>
        <w:t>nil)</w:t>
      </w:r>
    </w:p>
    <w:p>
      <w:pPr>
        <w:pStyle w:val="19"/>
        <w:widowControl w:val="0"/>
        <w:shd w:val="clear" w:color="auto" w:fill="auto"/>
        <w:spacing w:before="0" w:after="352" w:line="418" w:lineRule="exact"/>
        <w:ind w:left="0" w:right="0" w:firstLine="0"/>
      </w:pPr>
      <w:r>
        <w:rPr>
          <w:color w:val="000000"/>
          <w:spacing w:val="0"/>
          <w:w w:val="100"/>
          <w:position w:val="0"/>
          <w:lang w:val="en-US" w:eastAsia="en-US" w:bidi="en-US"/>
        </w:rPr>
        <w:t>A list containing another list as its second element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SKILL displays a list with parentheses surrounding the members of the list. The following example stores a list in the variable shapeTypeList, then retrieves the variable's value.</w:t>
      </w:r>
    </w:p>
    <w:p>
      <w:pPr>
        <w:pStyle w:val="27"/>
        <w:widowControl w:val="0"/>
        <w:shd w:val="clear" w:color="auto" w:fill="auto"/>
        <w:spacing w:before="0" w:after="179" w:line="202" w:lineRule="exact"/>
        <w:ind w:left="0" w:right="0" w:firstLine="0"/>
        <w:jc w:val="left"/>
      </w:pPr>
      <w:r>
        <w:rPr>
          <w:color w:val="000000"/>
          <w:spacing w:val="0"/>
          <w:w w:val="100"/>
          <w:position w:val="0"/>
          <w:lang w:val="en-US" w:eastAsia="en-US" w:bidi="en-US"/>
        </w:rPr>
        <w:t>shapeTypeList = '( "rect" "polygon" "rect" "line") shapeTypeList =&gt; ( "rect" "polygon" "rect" "line")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SKILL provides an extensive set of functions for creating and manipulating lists. Many SKILL functions return lists. SKILL can use multiple lines to display lists. SKILL stores the appropriate integer value in the _itemsperline global variable.</w:t>
      </w:r>
      <w:r>
        <w:br w:type="page"/>
      </w:r>
    </w:p>
    <w:p>
      <w:pPr>
        <w:pStyle w:val="22"/>
        <w:keepNext/>
        <w:keepLines/>
        <w:widowControl w:val="0"/>
        <w:shd w:val="clear" w:color="auto" w:fill="auto"/>
        <w:spacing w:before="0" w:after="48" w:line="280" w:lineRule="exact"/>
        <w:ind w:left="0" w:right="0" w:firstLine="0"/>
      </w:pPr>
      <w:bookmarkStart w:id="103" w:name="bookmark109"/>
      <w:bookmarkStart w:id="104" w:name="bookmark110"/>
      <w:r>
        <w:rPr>
          <w:color w:val="000000"/>
          <w:spacing w:val="0"/>
          <w:w w:val="100"/>
          <w:position w:val="0"/>
          <w:lang w:val="en-US" w:eastAsia="en-US" w:bidi="en-US"/>
        </w:rPr>
        <w:t>Building Lists</w:t>
      </w:r>
      <w:bookmarkEnd w:id="103"/>
      <w:bookmarkEnd w:id="104"/>
    </w:p>
    <w:p>
      <w:pPr>
        <w:pStyle w:val="19"/>
        <w:widowControl w:val="0"/>
        <w:shd w:val="clear" w:color="auto" w:fill="auto"/>
        <w:spacing w:before="0" w:after="0" w:line="461" w:lineRule="exact"/>
        <w:ind w:left="0" w:right="0" w:firstLine="0"/>
      </w:pPr>
      <w:bookmarkStart w:id="105" w:name="bookmark111"/>
      <w:r>
        <w:rPr>
          <w:color w:val="000000"/>
          <w:spacing w:val="0"/>
          <w:w w:val="100"/>
          <w:position w:val="0"/>
          <w:lang w:val="en-US" w:eastAsia="en-US" w:bidi="en-US"/>
        </w:rPr>
        <w:t>There are several main ways to build a list.</w:t>
      </w:r>
      <w:bookmarkEnd w:id="105"/>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Specify all the elements of the list literally with the single quote (') operator.</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Specify all the elements as evaluated arguments to the list function.</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Add an element to an existing list with the cons function.</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Merge two lists with the append function.</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Both the cons and append functions allocate a new list and return it to you. You should store the return result in a variable. Otherwise, you cannot refer to the list later.</w:t>
      </w:r>
    </w:p>
    <w:p>
      <w:pPr>
        <w:pStyle w:val="19"/>
        <w:widowControl w:val="0"/>
        <w:shd w:val="clear" w:color="auto" w:fill="auto"/>
        <w:spacing w:before="0" w:after="467" w:line="278" w:lineRule="exact"/>
        <w:ind w:left="0" w:right="0" w:firstLine="0"/>
      </w:pPr>
      <w:r>
        <w:rPr>
          <w:color w:val="000000"/>
          <w:spacing w:val="0"/>
          <w:w w:val="100"/>
          <w:position w:val="0"/>
          <w:lang w:val="en-US" w:eastAsia="en-US" w:bidi="en-US"/>
        </w:rPr>
        <w:t>The following functions allow you to construct new lists and work with existing lists in different ways.</w:t>
      </w:r>
    </w:p>
    <w:p>
      <w:pPr>
        <w:pStyle w:val="25"/>
        <w:keepNext/>
        <w:keepLines/>
        <w:widowControl w:val="0"/>
        <w:shd w:val="clear" w:color="auto" w:fill="auto"/>
        <w:spacing w:before="0" w:after="206" w:line="220" w:lineRule="exact"/>
        <w:ind w:left="0" w:right="0" w:firstLine="0"/>
        <w:jc w:val="both"/>
      </w:pPr>
      <w:bookmarkStart w:id="106" w:name="bookmark112"/>
      <w:bookmarkStart w:id="107" w:name="bookmark113"/>
      <w:r>
        <w:rPr>
          <w:color w:val="000000"/>
          <w:spacing w:val="0"/>
          <w:w w:val="100"/>
          <w:position w:val="0"/>
          <w:lang w:val="en-US" w:eastAsia="en-US" w:bidi="en-US"/>
        </w:rPr>
        <w:t>Making a list from given elements</w:t>
      </w:r>
      <w:bookmarkEnd w:id="106"/>
      <w:bookmarkEnd w:id="107"/>
    </w:p>
    <w:p>
      <w:pPr>
        <w:pStyle w:val="19"/>
        <w:widowControl w:val="0"/>
        <w:shd w:val="clear" w:color="auto" w:fill="auto"/>
        <w:spacing w:before="0" w:after="0" w:line="278"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1" o:spid="_x0000_s1201" type="#_x0000_t202" style="position:absolute;left:0;margin-left:2.3pt;margin-top:44.95pt;height:42.95pt;width:77.5pt;mso-position-horizontal-relative:margin;mso-wrap-distance-bottom:0pt;mso-wrap-distance-top:0pt;rotation:0f;z-index:-2516387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jc w:val="left"/>
                  </w:pPr>
                  <w:r>
                    <w:rPr>
                      <w:rStyle w:val="91"/>
                    </w:rPr>
                    <w:t>'(1 2 3 ) a = 1 b = 2</w:t>
                  </w:r>
                </w:p>
                <w:p>
                  <w:pPr>
                    <w:pStyle w:val="27"/>
                    <w:widowControl w:val="0"/>
                    <w:shd w:val="clear" w:color="auto" w:fill="auto"/>
                    <w:spacing w:before="0" w:after="0" w:line="202" w:lineRule="exact"/>
                    <w:ind w:left="0" w:right="0" w:firstLine="0"/>
                    <w:jc w:val="left"/>
                  </w:pPr>
                  <w:r>
                    <w:rPr>
                      <w:rStyle w:val="91"/>
                    </w:rPr>
                    <w:t>list( a b 3 )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2" o:spid="_x0000_s1202" type="#_x0000_t202" style="position:absolute;left:0;margin-left:176.75pt;margin-top:45.4pt;height:42.65pt;width:71.3pt;mso-position-horizontal-relative:margin;mso-wrap-distance-bottom:0pt;mso-wrap-distance-top:0pt;rotation:0f;z-index:-2516377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=&gt; (12 3 ) =&gt; 1 =&gt; 2</w:t>
                  </w:r>
                </w:p>
                <w:p>
                  <w:pPr>
                    <w:pStyle w:val="27"/>
                    <w:widowControl w:val="0"/>
                    <w:shd w:val="clear" w:color="auto" w:fill="auto"/>
                    <w:spacing w:before="0" w:after="0"/>
                    <w:ind w:left="0" w:right="0" w:firstLine="0"/>
                    <w:jc w:val="left"/>
                  </w:pPr>
                  <w:r>
                    <w:rPr>
                      <w:rStyle w:val="91"/>
                    </w:rPr>
                    <w:t>=&gt; (12 3 )</w:t>
                  </w:r>
                </w:p>
              </w:txbxContent>
            </v:textbox>
            <w10:wrap type="topAndBottom"/>
          </v:shape>
        </w:pict>
      </w:r>
      <w:r>
        <w:rPr>
          <w:color w:val="000000"/>
          <w:spacing w:val="0"/>
          <w:w w:val="100"/>
          <w:position w:val="0"/>
          <w:lang w:val="en-US" w:eastAsia="en-US" w:bidi="en-US"/>
        </w:rPr>
        <w:t>The single quote (') operator builds a list using the arguments exactly as they are presented. The values of a and b are irrelevant. The list function fetches the values of variables for inclusion in a list.</w:t>
      </w:r>
    </w:p>
    <w:p>
      <w:pPr>
        <w:pStyle w:val="25"/>
        <w:keepNext/>
        <w:keepLines/>
        <w:widowControl w:val="0"/>
        <w:shd w:val="clear" w:color="auto" w:fill="auto"/>
        <w:spacing w:before="0" w:after="211" w:line="220" w:lineRule="exact"/>
        <w:ind w:left="0" w:right="0" w:firstLine="0"/>
        <w:jc w:val="both"/>
      </w:pPr>
      <w:bookmarkStart w:id="108" w:name="bookmark114"/>
      <w:bookmarkStart w:id="109" w:name="bookmark115"/>
      <w:r>
        <w:rPr>
          <w:color w:val="000000"/>
          <w:spacing w:val="0"/>
          <w:w w:val="100"/>
          <w:position w:val="0"/>
          <w:lang w:val="en-US" w:eastAsia="en-US" w:bidi="en-US"/>
        </w:rPr>
        <w:t>Adding an element to the front of a list (cons)</w:t>
      </w:r>
      <w:bookmarkEnd w:id="108"/>
      <w:bookmarkEnd w:id="109"/>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You should store the return result from </w:t>
      </w:r>
      <w:r>
        <w:rPr>
          <w:rStyle w:val="93"/>
        </w:rPr>
        <w:t>cons</w:t>
      </w:r>
      <w:r>
        <w:rPr>
          <w:color w:val="000000"/>
          <w:spacing w:val="0"/>
          <w:w w:val="100"/>
          <w:position w:val="0"/>
          <w:lang w:val="en-US" w:eastAsia="en-US" w:bidi="en-US"/>
        </w:rPr>
        <w:t xml:space="preserve"> in a variable. Otherwise, you cannot refer to the list later. Commonly, you store the result back into the variable containing the target list.</w:t>
      </w:r>
    </w:p>
    <w:p>
      <w:pPr>
        <w:pStyle w:val="27"/>
        <w:widowControl w:val="0"/>
        <w:shd w:val="clear" w:color="auto" w:fill="auto"/>
        <w:tabs>
          <w:tab w:val="left" w:pos="3600"/>
        </w:tabs>
        <w:spacing w:before="0" w:after="0"/>
        <w:ind w:left="0" w:right="0" w:firstLine="0"/>
      </w:pPr>
      <w:r>
        <w:rPr>
          <w:color w:val="000000"/>
          <w:spacing w:val="0"/>
          <w:w w:val="100"/>
          <w:position w:val="0"/>
          <w:lang w:val="en-US" w:eastAsia="en-US" w:bidi="en-US"/>
        </w:rPr>
        <w:t>result = '( 2 3 )</w:t>
      </w:r>
      <w:r>
        <w:rPr>
          <w:color w:val="000000"/>
          <w:spacing w:val="0"/>
          <w:w w:val="100"/>
          <w:position w:val="0"/>
          <w:lang w:val="en-US" w:eastAsia="en-US" w:bidi="en-US"/>
        </w:rPr>
        <w:tab/>
      </w:r>
      <w:r>
        <w:rPr>
          <w:color w:val="000000"/>
          <w:spacing w:val="0"/>
          <w:w w:val="100"/>
          <w:position w:val="0"/>
          <w:lang w:val="en-US" w:eastAsia="en-US" w:bidi="en-US"/>
        </w:rPr>
        <w:t>=&gt; ( 2 3 )</w:t>
      </w:r>
    </w:p>
    <w:p>
      <w:pPr>
        <w:pStyle w:val="27"/>
        <w:widowControl w:val="0"/>
        <w:shd w:val="clear" w:color="auto" w:fill="auto"/>
        <w:tabs>
          <w:tab w:val="left" w:pos="3600"/>
        </w:tabs>
        <w:spacing w:before="0" w:after="462"/>
        <w:ind w:left="0" w:right="0" w:firstLine="0"/>
      </w:pPr>
      <w:r>
        <w:rPr>
          <w:color w:val="000000"/>
          <w:spacing w:val="0"/>
          <w:w w:val="100"/>
          <w:position w:val="0"/>
          <w:lang w:val="en-US" w:eastAsia="en-US" w:bidi="en-US"/>
        </w:rPr>
        <w:t>result = cons( 1 result )</w:t>
      </w:r>
      <w:r>
        <w:rPr>
          <w:color w:val="000000"/>
          <w:spacing w:val="0"/>
          <w:w w:val="100"/>
          <w:position w:val="0"/>
          <w:lang w:val="en-US" w:eastAsia="en-US" w:bidi="en-US"/>
        </w:rPr>
        <w:tab/>
      </w:r>
      <w:r>
        <w:rPr>
          <w:color w:val="000000"/>
          <w:spacing w:val="0"/>
          <w:w w:val="100"/>
          <w:position w:val="0"/>
          <w:lang w:val="en-US" w:eastAsia="en-US" w:bidi="en-US"/>
        </w:rPr>
        <w:t>=&gt; ( 1 2 3 )</w:t>
      </w:r>
    </w:p>
    <w:p>
      <w:pPr>
        <w:pStyle w:val="25"/>
        <w:keepNext/>
        <w:keepLines/>
        <w:widowControl w:val="0"/>
        <w:shd w:val="clear" w:color="auto" w:fill="auto"/>
        <w:spacing w:before="0" w:after="211" w:line="220" w:lineRule="exact"/>
        <w:ind w:left="0" w:right="0" w:firstLine="0"/>
        <w:jc w:val="both"/>
      </w:pPr>
      <w:bookmarkStart w:id="110" w:name="bookmark116"/>
      <w:bookmarkStart w:id="111" w:name="bookmark117"/>
      <w:r>
        <w:rPr>
          <w:color w:val="000000"/>
          <w:spacing w:val="0"/>
          <w:w w:val="100"/>
          <w:position w:val="0"/>
          <w:lang w:val="en-US" w:eastAsia="en-US" w:bidi="en-US"/>
        </w:rPr>
        <w:t>Merging two lists (append)</w:t>
      </w:r>
      <w:bookmarkEnd w:id="110"/>
      <w:bookmarkEnd w:id="111"/>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You should store the return result from append in a variable. Otherwise, you cannot refer to the list later.</w:t>
      </w:r>
    </w:p>
    <w:p>
      <w:pPr>
        <w:pStyle w:val="29"/>
        <w:widowControl w:val="0"/>
        <w:shd w:val="clear" w:color="auto" w:fill="auto"/>
        <w:tabs>
          <w:tab w:val="right" w:pos="4218"/>
          <w:tab w:val="right" w:pos="4458"/>
          <w:tab w:val="right" w:pos="4698"/>
          <w:tab w:val="right" w:pos="4933"/>
          <w:tab w:val="right" w:pos="5267"/>
          <w:tab w:val="right" w:pos="5379"/>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oneList = '( 4 5 6 )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6</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right" w:pos="4218"/>
          <w:tab w:val="right" w:pos="4458"/>
          <w:tab w:val="right" w:pos="4698"/>
          <w:tab w:val="right" w:pos="4933"/>
          <w:tab w:val="right" w:pos="5267"/>
          <w:tab w:val="right" w:pos="5374"/>
        </w:tabs>
        <w:spacing w:before="0" w:after="0"/>
        <w:ind w:left="0" w:right="0" w:firstLine="0"/>
      </w:pPr>
      <w:r>
        <w:rPr>
          <w:color w:val="000000"/>
          <w:spacing w:val="0"/>
          <w:w w:val="100"/>
          <w:position w:val="0"/>
          <w:lang w:val="en-US" w:eastAsia="en-US" w:bidi="en-US"/>
        </w:rPr>
        <w:t>aList = '( 1 2 3 )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left" w:pos="2971"/>
          <w:tab w:val="right" w:pos="4218"/>
          <w:tab w:val="right" w:pos="4458"/>
          <w:tab w:val="right" w:pos="4698"/>
          <w:tab w:val="right" w:pos="4933"/>
          <w:tab w:val="right" w:pos="5267"/>
          <w:tab w:val="right" w:pos="5379"/>
          <w:tab w:val="center" w:pos="5798"/>
        </w:tabs>
        <w:spacing w:before="0" w:after="0"/>
        <w:ind w:left="0" w:right="0" w:firstLine="0"/>
      </w:pPr>
      <w:r>
        <w:rPr>
          <w:color w:val="000000"/>
          <w:spacing w:val="0"/>
          <w:w w:val="100"/>
          <w:position w:val="0"/>
          <w:lang w:val="en-US" w:eastAsia="en-US" w:bidi="en-US"/>
        </w:rPr>
        <w:t>bList = append( oneList</w:t>
      </w:r>
      <w:r>
        <w:rPr>
          <w:color w:val="000000"/>
          <w:spacing w:val="0"/>
          <w:w w:val="100"/>
          <w:position w:val="0"/>
          <w:lang w:val="en-US" w:eastAsia="en-US" w:bidi="en-US"/>
        </w:rPr>
        <w:tab/>
      </w:r>
      <w:r>
        <w:rPr>
          <w:color w:val="000000"/>
          <w:spacing w:val="0"/>
          <w:w w:val="100"/>
          <w:position w:val="0"/>
          <w:lang w:val="en-US" w:eastAsia="en-US" w:bidi="en-US"/>
        </w:rPr>
        <w:t>aList)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6</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2 3 )</w:t>
      </w:r>
      <w:r>
        <w:br w:type="page"/>
      </w:r>
      <w:r>
        <w:fldChar w:fldCharType="end"/>
      </w:r>
    </w:p>
    <w:p>
      <w:pPr>
        <w:pStyle w:val="25"/>
        <w:keepNext/>
        <w:keepLines/>
        <w:widowControl w:val="0"/>
        <w:shd w:val="clear" w:color="auto" w:fill="auto"/>
        <w:spacing w:before="0" w:after="206" w:line="220" w:lineRule="exact"/>
        <w:ind w:left="0" w:right="0" w:firstLine="0"/>
        <w:jc w:val="left"/>
      </w:pPr>
      <w:bookmarkStart w:id="112" w:name="bookmark118"/>
      <w:bookmarkStart w:id="113" w:name="bookmark119"/>
      <w:r>
        <w:rPr>
          <w:color w:val="000000"/>
          <w:spacing w:val="0"/>
          <w:w w:val="100"/>
          <w:position w:val="0"/>
          <w:lang w:val="en-US" w:eastAsia="en-US" w:bidi="en-US"/>
        </w:rPr>
        <w:t>Common Questions and Answers</w:t>
      </w:r>
      <w:bookmarkEnd w:id="112"/>
      <w:bookmarkEnd w:id="113"/>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People often feel that nil, and the cons and append functions are difficult to understand. Let's look at some typical questions.</w:t>
      </w:r>
    </w:p>
    <w:p>
      <w:pPr>
        <w:pStyle w:val="25"/>
        <w:keepNext/>
        <w:keepLines/>
        <w:widowControl w:val="0"/>
        <w:shd w:val="clear" w:color="auto" w:fill="auto"/>
        <w:spacing w:before="0" w:after="258" w:line="220" w:lineRule="exact"/>
        <w:ind w:left="0" w:right="0" w:firstLine="0"/>
        <w:jc w:val="left"/>
      </w:pPr>
      <w:bookmarkStart w:id="114" w:name="bookmark120"/>
      <w:r>
        <w:rPr>
          <w:color w:val="000000"/>
          <w:spacing w:val="0"/>
          <w:w w:val="100"/>
          <w:position w:val="0"/>
          <w:lang w:val="en-US" w:eastAsia="en-US" w:bidi="en-US"/>
        </w:rPr>
        <w:t>Typical Questions</w:t>
      </w:r>
      <w:bookmarkEnd w:id="114"/>
    </w:p>
    <w:p>
      <w:pPr>
        <w:pStyle w:val="25"/>
        <w:keepNext/>
        <w:keepLines/>
        <w:widowControl w:val="0"/>
        <w:shd w:val="clear" w:color="auto" w:fill="auto"/>
        <w:spacing w:before="0" w:after="86"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23" o:spid="_x0000_s1203" type="#_x0000_t202" style="position:absolute;left:0;margin-left:192.95pt;margin-top:-0.15pt;height:13.85pt;width:46.3pt;mso-position-horizontal-relative:margin;mso-wrap-distance-bottom:0pt;mso-wrap-distance-left:135.25pt;mso-wrap-distance-right:5pt;mso-wrap-distance-top:0pt;rotation:0f;z-index:-2516367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Answer</w:t>
                  </w:r>
                </w:p>
              </w:txbxContent>
            </v:textbox>
            <w10:wrap type="square" side="left"/>
          </v:shape>
        </w:pict>
      </w:r>
      <w:bookmarkStart w:id="115" w:name="bookmark121"/>
      <w:r>
        <w:rPr>
          <w:color w:val="000000"/>
          <w:spacing w:val="0"/>
          <w:w w:val="100"/>
          <w:position w:val="0"/>
          <w:lang w:val="en-US" w:eastAsia="en-US" w:bidi="en-US"/>
        </w:rPr>
        <w:t>Question</w:t>
      </w:r>
      <w:bookmarkEnd w:id="115"/>
    </w:p>
    <w:p>
      <w:pPr>
        <w:pStyle w:val="19"/>
        <w:widowControl w:val="0"/>
        <w:shd w:val="clear" w:color="auto" w:fill="auto"/>
        <w:tabs>
          <w:tab w:val="left" w:pos="3730"/>
        </w:tabs>
        <w:spacing w:before="0" w:after="0" w:line="278" w:lineRule="exact"/>
        <w:ind w:left="0" w:right="0" w:firstLine="0"/>
        <w:jc w:val="left"/>
      </w:pPr>
      <w:r>
        <w:rPr>
          <w:color w:val="000000"/>
          <w:spacing w:val="0"/>
          <w:w w:val="100"/>
          <w:position w:val="0"/>
          <w:lang w:val="en-US" w:eastAsia="en-US" w:bidi="en-US"/>
        </w:rPr>
        <w:t xml:space="preserve">What's the difference between </w:t>
      </w:r>
      <w:r>
        <w:rPr>
          <w:rStyle w:val="93"/>
        </w:rPr>
        <w:t>nil nil</w:t>
      </w:r>
      <w:r>
        <w:rPr>
          <w:color w:val="000000"/>
          <w:spacing w:val="0"/>
          <w:w w:val="100"/>
          <w:position w:val="0"/>
          <w:lang w:val="en-US" w:eastAsia="en-US" w:bidi="en-US"/>
        </w:rPr>
        <w:t xml:space="preserve"> is a list containing nothing. Its length is 0. and </w:t>
      </w:r>
      <w:r>
        <w:rPr>
          <w:rStyle w:val="93"/>
        </w:rPr>
        <w:t>'( nil)?</w:t>
      </w:r>
      <w:r>
        <w:rPr>
          <w:rStyle w:val="93"/>
        </w:rPr>
        <w:tab/>
      </w:r>
      <w:r>
        <w:rPr>
          <w:rStyle w:val="93"/>
        </w:rPr>
        <w:t>'( nil)</w:t>
      </w:r>
      <w:r>
        <w:rPr>
          <w:color w:val="000000"/>
          <w:spacing w:val="0"/>
          <w:w w:val="100"/>
          <w:position w:val="0"/>
          <w:lang w:val="en-US" w:eastAsia="en-US" w:bidi="en-US"/>
        </w:rPr>
        <w:t xml:space="preserve"> builds a list containing a single element. The</w:t>
      </w:r>
    </w:p>
    <w:p>
      <w:pPr>
        <w:pStyle w:val="19"/>
        <w:widowControl w:val="0"/>
        <w:shd w:val="clear" w:color="auto" w:fill="auto"/>
        <w:spacing w:before="0" w:after="60" w:line="278" w:lineRule="exact"/>
        <w:ind w:left="3860" w:right="0" w:firstLine="0"/>
        <w:jc w:val="left"/>
      </w:pPr>
      <w:bookmarkStart w:id="116" w:name="bookmark122"/>
      <w:r>
        <w:rPr>
          <w:color w:val="000000"/>
          <w:spacing w:val="0"/>
          <w:w w:val="100"/>
          <w:position w:val="0"/>
          <w:lang w:val="en-US" w:eastAsia="en-US" w:bidi="en-US"/>
        </w:rPr>
        <w:t>length is 1.</w:t>
      </w:r>
      <w:bookmarkEnd w:id="116"/>
    </w:p>
    <w:p>
      <w:pPr>
        <w:pStyle w:val="19"/>
        <w:widowControl w:val="0"/>
        <w:shd w:val="clear" w:color="auto" w:fill="auto"/>
        <w:tabs>
          <w:tab w:val="left" w:pos="3730"/>
        </w:tabs>
        <w:spacing w:before="0" w:after="0" w:line="278" w:lineRule="exact"/>
        <w:ind w:left="0" w:right="0" w:firstLine="0"/>
        <w:jc w:val="left"/>
      </w:pPr>
      <w:r>
        <w:rPr>
          <w:color w:val="000000"/>
          <w:spacing w:val="0"/>
          <w:w w:val="100"/>
          <w:position w:val="0"/>
          <w:lang w:val="en-US" w:eastAsia="en-US" w:bidi="en-US"/>
        </w:rPr>
        <w:t xml:space="preserve">How can I add an element to the Use the </w:t>
      </w:r>
      <w:r>
        <w:rPr>
          <w:rStyle w:val="93"/>
        </w:rPr>
        <w:t>list</w:t>
      </w:r>
      <w:r>
        <w:rPr>
          <w:color w:val="000000"/>
          <w:spacing w:val="0"/>
          <w:w w:val="100"/>
          <w:position w:val="0"/>
          <w:lang w:val="en-US" w:eastAsia="en-US" w:bidi="en-US"/>
        </w:rPr>
        <w:t xml:space="preserve"> function to build a list containing the end of a list?</w:t>
      </w:r>
      <w:r>
        <w:rPr>
          <w:color w:val="000000"/>
          <w:spacing w:val="0"/>
          <w:w w:val="100"/>
          <w:position w:val="0"/>
          <w:lang w:val="en-US" w:eastAsia="en-US" w:bidi="en-US"/>
        </w:rPr>
        <w:tab/>
      </w:r>
      <w:r>
        <w:rPr>
          <w:color w:val="000000"/>
          <w:spacing w:val="0"/>
          <w:w w:val="100"/>
          <w:position w:val="0"/>
          <w:lang w:val="en-US" w:eastAsia="en-US" w:bidi="en-US"/>
        </w:rPr>
        <w:t>individual elements.</w:t>
      </w:r>
    </w:p>
    <w:p>
      <w:pPr>
        <w:pStyle w:val="19"/>
        <w:widowControl w:val="0"/>
        <w:shd w:val="clear" w:color="auto" w:fill="auto"/>
        <w:spacing w:before="0" w:after="60" w:line="278" w:lineRule="exact"/>
        <w:ind w:left="3860" w:right="0" w:firstLine="0"/>
        <w:jc w:val="left"/>
      </w:pPr>
      <w:r>
        <w:rPr>
          <w:color w:val="000000"/>
          <w:spacing w:val="0"/>
          <w:w w:val="100"/>
          <w:position w:val="0"/>
          <w:lang w:val="en-US" w:eastAsia="en-US" w:bidi="en-US"/>
        </w:rPr>
        <w:t xml:space="preserve">Use the </w:t>
      </w:r>
      <w:r>
        <w:rPr>
          <w:rStyle w:val="93"/>
        </w:rPr>
        <w:t>append</w:t>
      </w:r>
      <w:r>
        <w:rPr>
          <w:color w:val="000000"/>
          <w:spacing w:val="0"/>
          <w:w w:val="100"/>
          <w:position w:val="0"/>
          <w:lang w:val="en-US" w:eastAsia="en-US" w:bidi="en-US"/>
        </w:rPr>
        <w:t xml:space="preserve"> function to merge it to the first list. More efficient ways to add an element to the end of a list are discussed in a later chapter.</w:t>
      </w:r>
    </w:p>
    <w:p>
      <w:pPr>
        <w:pStyle w:val="19"/>
        <w:widowControl w:val="0"/>
        <w:shd w:val="clear" w:color="auto" w:fill="auto"/>
        <w:spacing w:before="0" w:after="60" w:line="278" w:lineRule="exact"/>
        <w:ind w:left="0" w:right="0" w:firstLine="0"/>
        <w:jc w:val="left"/>
      </w:pPr>
      <w:r>
        <w:rPr>
          <w:color w:val="000000"/>
          <w:spacing w:val="0"/>
          <w:w w:val="100"/>
          <w:position w:val="0"/>
          <w:lang w:val="en-US" w:eastAsia="en-US" w:bidi="en-US"/>
        </w:rPr>
        <w:t>Can I reverse the order of the Yo</w:t>
      </w:r>
      <w:bookmarkStart w:id="117" w:name="bookmark123"/>
      <w:r>
        <w:rPr>
          <w:color w:val="000000"/>
          <w:spacing w:val="0"/>
          <w:w w:val="100"/>
          <w:position w:val="0"/>
          <w:lang w:val="en-US" w:eastAsia="en-US" w:bidi="en-US"/>
        </w:rPr>
        <w:t>u</w:t>
      </w:r>
      <w:bookmarkEnd w:id="117"/>
      <w:r>
        <w:rPr>
          <w:color w:val="000000"/>
          <w:spacing w:val="0"/>
          <w:w w:val="100"/>
          <w:position w:val="0"/>
          <w:lang w:val="en-US" w:eastAsia="en-US" w:bidi="en-US"/>
        </w:rPr>
        <w:t xml:space="preserve"> might think that simply reversing the elements to arguments to the </w:t>
      </w:r>
      <w:r>
        <w:rPr>
          <w:rStyle w:val="93"/>
        </w:rPr>
        <w:t>cons</w:t>
      </w:r>
      <w:r>
        <w:rPr>
          <w:color w:val="000000"/>
          <w:spacing w:val="0"/>
          <w:w w:val="100"/>
          <w:position w:val="0"/>
          <w:lang w:val="en-US" w:eastAsia="en-US" w:bidi="en-US"/>
        </w:rPr>
        <w:t xml:space="preserve"> function? the </w:t>
      </w:r>
      <w:r>
        <w:rPr>
          <w:rStyle w:val="93"/>
        </w:rPr>
        <w:t>cons</w:t>
      </w:r>
      <w:r>
        <w:rPr>
          <w:color w:val="000000"/>
          <w:spacing w:val="0"/>
          <w:w w:val="100"/>
          <w:position w:val="0"/>
          <w:lang w:val="en-US" w:eastAsia="en-US" w:bidi="en-US"/>
        </w:rPr>
        <w:t xml:space="preserve"> function will put the element on the end of the Will the results be the same? list. However, this is not the case.</w:t>
      </w:r>
    </w:p>
    <w:p>
      <w:pPr>
        <w:pStyle w:val="19"/>
        <w:widowControl w:val="0"/>
        <w:shd w:val="clear" w:color="auto" w:fill="auto"/>
        <w:tabs>
          <w:tab w:val="left" w:pos="3730"/>
        </w:tabs>
        <w:spacing w:before="0" w:after="0" w:line="278" w:lineRule="exact"/>
        <w:ind w:left="0" w:right="0" w:firstLine="0"/>
        <w:jc w:val="left"/>
      </w:pPr>
      <w:r>
        <w:rPr>
          <w:color w:val="000000"/>
          <w:spacing w:val="0"/>
          <w:w w:val="100"/>
          <w:position w:val="0"/>
          <w:lang w:val="en-US" w:eastAsia="en-US" w:bidi="en-US"/>
        </w:rPr>
        <w:t xml:space="preserve">What's the difference between The </w:t>
      </w:r>
      <w:r>
        <w:rPr>
          <w:rStyle w:val="93"/>
        </w:rPr>
        <w:t>cons</w:t>
      </w:r>
      <w:r>
        <w:rPr>
          <w:color w:val="000000"/>
          <w:spacing w:val="0"/>
          <w:w w:val="100"/>
          <w:position w:val="0"/>
          <w:lang w:val="en-US" w:eastAsia="en-US" w:bidi="en-US"/>
        </w:rPr>
        <w:t xml:space="preserve"> function requires only that its second </w:t>
      </w:r>
      <w:r>
        <w:rPr>
          <w:rStyle w:val="93"/>
        </w:rPr>
        <w:t>cons</w:t>
      </w:r>
      <w:r>
        <w:rPr>
          <w:color w:val="000000"/>
          <w:spacing w:val="0"/>
          <w:w w:val="100"/>
          <w:position w:val="0"/>
          <w:lang w:val="en-US" w:eastAsia="en-US" w:bidi="en-US"/>
        </w:rPr>
        <w:t xml:space="preserve"> and </w:t>
      </w:r>
      <w:r>
        <w:rPr>
          <w:rStyle w:val="93"/>
        </w:rPr>
        <w:t>append?</w:t>
      </w:r>
      <w:r>
        <w:rPr>
          <w:color w:val="000000"/>
          <w:spacing w:val="0"/>
          <w:w w:val="100"/>
          <w:position w:val="0"/>
          <w:lang w:val="en-US" w:eastAsia="en-US" w:bidi="en-US"/>
        </w:rPr>
        <w:tab/>
      </w:r>
      <w:r>
        <w:rPr>
          <w:color w:val="000000"/>
          <w:spacing w:val="0"/>
          <w:w w:val="100"/>
          <w:position w:val="0"/>
          <w:lang w:val="en-US" w:eastAsia="en-US" w:bidi="en-US"/>
        </w:rPr>
        <w:t>argument be a list. The length of the resulting list is</w:t>
      </w:r>
    </w:p>
    <w:p>
      <w:pPr>
        <w:pStyle w:val="19"/>
        <w:widowControl w:val="0"/>
        <w:shd w:val="clear" w:color="auto" w:fill="auto"/>
        <w:spacing w:before="0" w:after="0" w:line="278" w:lineRule="exact"/>
        <w:ind w:left="3860" w:right="0" w:firstLine="0"/>
        <w:jc w:val="left"/>
      </w:pPr>
      <w:r>
        <w:rPr>
          <w:color w:val="000000"/>
          <w:spacing w:val="0"/>
          <w:w w:val="100"/>
          <w:position w:val="0"/>
          <w:lang w:val="en-US" w:eastAsia="en-US" w:bidi="en-US"/>
        </w:rPr>
        <w:t>one more than the length of the original list.</w:t>
      </w:r>
    </w:p>
    <w:p>
      <w:pPr>
        <w:pStyle w:val="19"/>
        <w:widowControl w:val="0"/>
        <w:shd w:val="clear" w:color="auto" w:fill="auto"/>
        <w:spacing w:before="0" w:after="99" w:line="278" w:lineRule="exact"/>
        <w:ind w:left="3860" w:right="140" w:firstLine="0"/>
      </w:pPr>
      <w:r>
        <w:rPr>
          <w:color w:val="000000"/>
          <w:spacing w:val="0"/>
          <w:w w:val="100"/>
          <w:position w:val="0"/>
          <w:lang w:val="en-US" w:eastAsia="en-US" w:bidi="en-US"/>
        </w:rPr>
        <w:t xml:space="preserve">The </w:t>
      </w:r>
      <w:r>
        <w:rPr>
          <w:rStyle w:val="93"/>
        </w:rPr>
        <w:t>append</w:t>
      </w:r>
      <w:r>
        <w:rPr>
          <w:color w:val="000000"/>
          <w:spacing w:val="0"/>
          <w:w w:val="100"/>
          <w:position w:val="0"/>
          <w:lang w:val="en-US" w:eastAsia="en-US" w:bidi="en-US"/>
        </w:rPr>
        <w:t xml:space="preserve"> function requires that both its arguments be lists. The length of the resulting list is the sum of the lengths of the two argument lists.</w:t>
      </w:r>
    </w:p>
    <w:p>
      <w:pPr>
        <w:pStyle w:val="19"/>
        <w:widowControl w:val="0"/>
        <w:shd w:val="clear" w:color="auto" w:fill="auto"/>
        <w:spacing w:before="0" w:after="592" w:line="230" w:lineRule="exact"/>
        <w:ind w:left="3860" w:right="0" w:firstLine="0"/>
        <w:jc w:val="left"/>
      </w:pPr>
      <w:r>
        <w:rPr>
          <w:rStyle w:val="93"/>
        </w:rPr>
        <w:t>append</w:t>
      </w:r>
      <w:r>
        <w:rPr>
          <w:color w:val="000000"/>
          <w:spacing w:val="0"/>
          <w:w w:val="100"/>
          <w:position w:val="0"/>
          <w:lang w:val="en-US" w:eastAsia="en-US" w:bidi="en-US"/>
        </w:rPr>
        <w:t xml:space="preserve"> is slower than </w:t>
      </w:r>
      <w:r>
        <w:rPr>
          <w:rStyle w:val="93"/>
        </w:rPr>
        <w:t>cons</w:t>
      </w:r>
      <w:r>
        <w:rPr>
          <w:color w:val="000000"/>
          <w:spacing w:val="0"/>
          <w:w w:val="100"/>
          <w:position w:val="0"/>
          <w:lang w:val="en-US" w:eastAsia="en-US" w:bidi="en-US"/>
        </w:rPr>
        <w:t xml:space="preserve"> for large lists.</w:t>
      </w:r>
    </w:p>
    <w:p>
      <w:pPr>
        <w:pStyle w:val="22"/>
        <w:keepNext/>
        <w:keepLines/>
        <w:widowControl w:val="0"/>
        <w:shd w:val="clear" w:color="auto" w:fill="auto"/>
        <w:spacing w:before="0" w:after="194" w:line="280" w:lineRule="exact"/>
        <w:ind w:left="0" w:right="0" w:firstLine="0"/>
        <w:jc w:val="left"/>
      </w:pPr>
      <w:bookmarkStart w:id="118" w:name="bookmark124"/>
      <w:bookmarkStart w:id="119" w:name="bookmark125"/>
      <w:bookmarkStart w:id="120" w:name="bookmark126"/>
      <w:r>
        <w:rPr>
          <w:color w:val="000000"/>
          <w:spacing w:val="0"/>
          <w:w w:val="100"/>
          <w:position w:val="0"/>
          <w:lang w:val="en-US" w:eastAsia="en-US" w:bidi="en-US"/>
        </w:rPr>
        <w:t>Accessing Lists</w:t>
      </w:r>
      <w:bookmarkEnd w:id="118"/>
      <w:bookmarkEnd w:id="119"/>
      <w:bookmarkEnd w:id="120"/>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 xml:space="preserve">Lists are stored internally as a series of branching decision points. Think of the left branch as pointing to the first element and the right branch as pointing to the rest of the list (further branch decision points). The </w:t>
      </w:r>
      <w:r>
        <w:rPr>
          <w:rStyle w:val="93"/>
        </w:rPr>
        <w:t>car</w:t>
      </w:r>
      <w:r>
        <w:rPr>
          <w:color w:val="000000"/>
          <w:spacing w:val="0"/>
          <w:w w:val="100"/>
          <w:position w:val="0"/>
          <w:lang w:val="en-US" w:eastAsia="en-US" w:bidi="en-US"/>
        </w:rPr>
        <w:t xml:space="preserve"> function follows the left branch and the </w:t>
      </w:r>
      <w:r>
        <w:rPr>
          <w:rStyle w:val="93"/>
        </w:rPr>
        <w:t>cdr</w:t>
      </w:r>
      <w:r>
        <w:rPr>
          <w:color w:val="000000"/>
          <w:spacing w:val="0"/>
          <w:w w:val="100"/>
          <w:position w:val="0"/>
          <w:lang w:val="en-US" w:eastAsia="en-US" w:bidi="en-US"/>
        </w:rPr>
        <w:t xml:space="preserve"> function follows the right branch.</w:t>
      </w:r>
    </w:p>
    <w:p>
      <w:pPr>
        <w:pStyle w:val="25"/>
        <w:keepNext/>
        <w:keepLines/>
        <w:widowControl w:val="0"/>
        <w:shd w:val="clear" w:color="auto" w:fill="auto"/>
        <w:spacing w:before="0" w:after="206" w:line="220" w:lineRule="exact"/>
        <w:ind w:left="0" w:right="0" w:firstLine="0"/>
        <w:jc w:val="left"/>
      </w:pPr>
      <w:bookmarkStart w:id="121" w:name="bookmark127"/>
      <w:bookmarkStart w:id="122" w:name="bookmark128"/>
      <w:r>
        <w:rPr>
          <w:color w:val="000000"/>
          <w:spacing w:val="0"/>
          <w:w w:val="100"/>
          <w:position w:val="0"/>
          <w:lang w:val="en-US" w:eastAsia="en-US" w:bidi="en-US"/>
        </w:rPr>
        <w:t>Retrieving the first element of a list (car)</w:t>
      </w:r>
      <w:bookmarkEnd w:id="121"/>
      <w:bookmarkEnd w:id="122"/>
    </w:p>
    <w:p>
      <w:pPr>
        <w:pStyle w:val="19"/>
        <w:widowControl w:val="0"/>
        <w:shd w:val="clear" w:color="auto" w:fill="auto"/>
        <w:spacing w:before="0" w:after="0" w:line="278" w:lineRule="exact"/>
        <w:ind w:left="0" w:right="0" w:firstLine="0"/>
        <w:jc w:val="left"/>
      </w:pPr>
      <w:r>
        <w:rPr>
          <w:rStyle w:val="93"/>
        </w:rPr>
        <w:t>car</w:t>
      </w:r>
      <w:r>
        <w:rPr>
          <w:color w:val="000000"/>
          <w:spacing w:val="0"/>
          <w:w w:val="100"/>
          <w:position w:val="0"/>
          <w:lang w:val="en-US" w:eastAsia="en-US" w:bidi="en-US"/>
        </w:rPr>
        <w:t xml:space="preserve"> returns the first element of a list. </w:t>
      </w:r>
      <w:r>
        <w:rPr>
          <w:rStyle w:val="93"/>
        </w:rPr>
        <w:t>car</w:t>
      </w:r>
      <w:r>
        <w:rPr>
          <w:color w:val="000000"/>
          <w:spacing w:val="0"/>
          <w:w w:val="100"/>
          <w:position w:val="0"/>
          <w:lang w:val="en-US" w:eastAsia="en-US" w:bidi="en-US"/>
        </w:rPr>
        <w:t xml:space="preserve"> was a machine language instruction on the first machine to run Lisp. </w:t>
      </w:r>
      <w:r>
        <w:rPr>
          <w:rStyle w:val="93"/>
        </w:rPr>
        <w:t>car</w:t>
      </w:r>
      <w:r>
        <w:rPr>
          <w:color w:val="000000"/>
          <w:spacing w:val="0"/>
          <w:w w:val="100"/>
          <w:position w:val="0"/>
          <w:lang w:val="en-US" w:eastAsia="en-US" w:bidi="en-US"/>
        </w:rPr>
        <w:t xml:space="preserve"> stands for </w:t>
      </w:r>
      <w:r>
        <w:rPr>
          <w:rStyle w:val="93"/>
        </w:rPr>
        <w:t>contents of the address register.</w:t>
      </w:r>
      <w:r>
        <w:br w:type="page"/>
      </w:r>
    </w:p>
    <w:p>
      <w:pPr>
        <w:pStyle w:val="27"/>
        <w:widowControl w:val="0"/>
        <w:shd w:val="clear" w:color="auto" w:fill="auto"/>
        <w:tabs>
          <w:tab w:val="left" w:pos="3482"/>
        </w:tabs>
        <w:spacing w:before="0" w:after="0" w:line="202" w:lineRule="exact"/>
        <w:ind w:left="0" w:right="0" w:firstLine="0"/>
      </w:pPr>
      <w:r>
        <w:rPr>
          <w:color w:val="000000"/>
          <w:spacing w:val="0"/>
          <w:w w:val="100"/>
          <w:position w:val="0"/>
          <w:lang w:val="en-US" w:eastAsia="en-US" w:bidi="en-US"/>
        </w:rPr>
        <w:t>numbers = '( 1 2 3 )</w:t>
      </w:r>
      <w:r>
        <w:rPr>
          <w:color w:val="000000"/>
          <w:spacing w:val="0"/>
          <w:w w:val="100"/>
          <w:position w:val="0"/>
          <w:lang w:val="en-US" w:eastAsia="en-US" w:bidi="en-US"/>
        </w:rPr>
        <w:tab/>
      </w:r>
      <w:r>
        <w:rPr>
          <w:color w:val="000000"/>
          <w:spacing w:val="0"/>
          <w:w w:val="100"/>
          <w:position w:val="0"/>
          <w:lang w:val="en-US" w:eastAsia="en-US" w:bidi="en-US"/>
        </w:rPr>
        <w:t>=&gt; ( 1 2 3 )</w:t>
      </w:r>
    </w:p>
    <w:p>
      <w:pPr>
        <w:pStyle w:val="29"/>
        <w:widowControl w:val="0"/>
        <w:shd w:val="clear" w:color="auto" w:fill="auto"/>
        <w:tabs>
          <w:tab w:val="left" w:pos="3482"/>
        </w:tabs>
        <w:spacing w:before="0" w:after="465"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car( numbers )</w:t>
      </w:r>
      <w:r>
        <w:rPr>
          <w:color w:val="000000"/>
          <w:spacing w:val="0"/>
          <w:w w:val="100"/>
          <w:position w:val="0"/>
          <w:lang w:val="en-US" w:eastAsia="en-US" w:bidi="en-US"/>
        </w:rPr>
        <w:tab/>
      </w:r>
      <w:r>
        <w:rPr>
          <w:color w:val="000000"/>
          <w:spacing w:val="0"/>
          <w:w w:val="100"/>
          <w:position w:val="0"/>
          <w:lang w:val="en-US" w:eastAsia="en-US" w:bidi="en-US"/>
        </w:rPr>
        <w:t>=&gt; 1</w:t>
      </w:r>
    </w:p>
    <w:p>
      <w:pPr>
        <w:pStyle w:val="30"/>
        <w:widowControl w:val="0"/>
        <w:shd w:val="clear" w:color="auto" w:fill="auto"/>
        <w:spacing w:before="0" w:after="203" w:line="220" w:lineRule="exact"/>
        <w:ind w:left="0" w:right="0" w:firstLine="0"/>
      </w:pPr>
      <w:bookmarkStart w:id="123" w:name="bookmark129"/>
      <w:r>
        <w:rPr>
          <w:color w:val="000000"/>
          <w:spacing w:val="0"/>
          <w:w w:val="100"/>
          <w:position w:val="0"/>
          <w:lang w:val="en-US" w:eastAsia="en-US" w:bidi="en-US"/>
        </w:rPr>
        <w:t>Retrieving the tail of the list (cdrj</w:t>
      </w:r>
      <w:bookmarkEnd w:id="123"/>
    </w:p>
    <w:p>
      <w:pPr>
        <w:pStyle w:val="3"/>
        <w:widowControl w:val="0"/>
        <w:shd w:val="clear" w:color="auto" w:fill="auto"/>
        <w:spacing w:before="0" w:after="0" w:line="283" w:lineRule="exact"/>
        <w:ind w:left="0" w:right="0" w:firstLine="0"/>
      </w:pPr>
      <w:r>
        <w:rPr>
          <w:rStyle w:val="99"/>
        </w:rPr>
        <w:t>cdr returns a</w:t>
      </w:r>
      <w:r>
        <w:rPr>
          <w:color w:val="000000"/>
          <w:spacing w:val="0"/>
          <w:w w:val="100"/>
          <w:position w:val="0"/>
          <w:lang w:val="en-US" w:eastAsia="en-US" w:bidi="en-US"/>
        </w:rPr>
        <w:t xml:space="preserve"> list minus the first element. </w:t>
      </w:r>
      <w:r>
        <w:rPr>
          <w:rStyle w:val="99"/>
        </w:rPr>
        <w:t>cdr</w:t>
      </w:r>
      <w:r>
        <w:rPr>
          <w:color w:val="000000"/>
          <w:spacing w:val="0"/>
          <w:w w:val="100"/>
          <w:position w:val="0"/>
          <w:lang w:val="en-US" w:eastAsia="en-US" w:bidi="en-US"/>
        </w:rPr>
        <w:t xml:space="preserve"> was a machine language instruction on the first machine to run Lisp. </w:t>
      </w:r>
      <w:r>
        <w:rPr>
          <w:rStyle w:val="99"/>
        </w:rPr>
        <w:t>cdr</w:t>
      </w:r>
      <w:r>
        <w:rPr>
          <w:color w:val="000000"/>
          <w:spacing w:val="0"/>
          <w:w w:val="100"/>
          <w:position w:val="0"/>
          <w:lang w:val="en-US" w:eastAsia="en-US" w:bidi="en-US"/>
        </w:rPr>
        <w:t xml:space="preserve"> stands for </w:t>
      </w:r>
      <w:r>
        <w:rPr>
          <w:rStyle w:val="99"/>
        </w:rPr>
        <w:t>contents of the decrement register.</w:t>
      </w:r>
    </w:p>
    <w:p>
      <w:pPr>
        <w:pStyle w:val="29"/>
        <w:widowControl w:val="0"/>
        <w:shd w:val="clear" w:color="auto" w:fill="auto"/>
        <w:tabs>
          <w:tab w:val="center" w:pos="1135"/>
          <w:tab w:val="center" w:pos="1716"/>
          <w:tab w:val="left" w:pos="2331"/>
          <w:tab w:val="center" w:pos="3591"/>
          <w:tab w:val="left" w:pos="3906"/>
          <w:tab w:val="left" w:pos="4131"/>
          <w:tab w:val="left" w:pos="4381"/>
          <w:tab w:val="center" w:pos="4625"/>
          <w:tab w:val="center" w:pos="4856"/>
        </w:tabs>
        <w:spacing w:before="0" w:after="0" w:line="206" w:lineRule="exact"/>
        <w:ind w:left="0" w:right="0" w:firstLine="0"/>
      </w:pPr>
      <w:r>
        <w:rPr>
          <w:color w:val="000000"/>
          <w:spacing w:val="0"/>
          <w:w w:val="100"/>
          <w:position w:val="0"/>
          <w:lang w:val="en-US" w:eastAsia="en-US" w:bidi="en-US"/>
        </w:rPr>
        <w:t>numbers</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'( 1 2 3</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center" w:pos="3591"/>
          <w:tab w:val="left" w:pos="3901"/>
          <w:tab w:val="left" w:pos="4126"/>
          <w:tab w:val="left" w:pos="4371"/>
          <w:tab w:val="center" w:pos="4625"/>
        </w:tabs>
        <w:spacing w:before="0" w:after="469" w:line="206" w:lineRule="exact"/>
        <w:ind w:left="0" w:right="0" w:firstLine="0"/>
      </w:pPr>
      <w:r>
        <w:rPr>
          <w:color w:val="000000"/>
          <w:spacing w:val="0"/>
          <w:w w:val="100"/>
          <w:position w:val="0"/>
          <w:lang w:val="en-US" w:eastAsia="en-US" w:bidi="en-US"/>
        </w:rPr>
        <w:t>cdr( numbers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r>
        <w:fldChar w:fldCharType="end"/>
      </w:r>
    </w:p>
    <w:p>
      <w:pPr>
        <w:pStyle w:val="26"/>
        <w:widowControl w:val="0"/>
        <w:shd w:val="clear" w:color="auto" w:fill="auto"/>
        <w:spacing w:before="0" w:after="203" w:line="220" w:lineRule="exact"/>
        <w:ind w:left="0" w:right="0" w:firstLine="0"/>
        <w:jc w:val="both"/>
      </w:pPr>
      <w:bookmarkStart w:id="124" w:name="bookmark130"/>
      <w:r>
        <w:rPr>
          <w:color w:val="000000"/>
          <w:spacing w:val="0"/>
          <w:w w:val="100"/>
          <w:position w:val="0"/>
          <w:lang w:val="en-US" w:eastAsia="en-US" w:bidi="en-US"/>
        </w:rPr>
        <w:t>Retrieving an element given an index (nthj</w:t>
      </w:r>
      <w:bookmarkEnd w:id="124"/>
    </w:p>
    <w:p>
      <w:pPr>
        <w:pStyle w:val="19"/>
        <w:widowControl w:val="0"/>
        <w:shd w:val="clear" w:color="auto" w:fill="auto"/>
        <w:spacing w:before="0" w:after="0" w:line="283" w:lineRule="exact"/>
        <w:ind w:left="0" w:right="2660" w:firstLine="0"/>
        <w:jc w:val="left"/>
      </w:pPr>
      <w:r>
        <w:rPr>
          <w:rStyle w:val="93"/>
        </w:rPr>
        <w:t>nth</w:t>
      </w:r>
      <w:r>
        <w:rPr>
          <w:color w:val="000000"/>
          <w:spacing w:val="0"/>
          <w:w w:val="100"/>
          <w:position w:val="0"/>
          <w:lang w:val="en-US" w:eastAsia="en-US" w:bidi="en-US"/>
        </w:rPr>
        <w:t xml:space="preserve"> assumes a zero-based index. </w:t>
      </w:r>
      <w:r>
        <w:rPr>
          <w:rStyle w:val="93"/>
        </w:rPr>
        <w:t>nth(0 numbers)</w:t>
      </w:r>
      <w:r>
        <w:rPr>
          <w:color w:val="000000"/>
          <w:spacing w:val="0"/>
          <w:w w:val="100"/>
          <w:position w:val="0"/>
          <w:lang w:val="en-US" w:eastAsia="en-US" w:bidi="en-US"/>
        </w:rPr>
        <w:t xml:space="preserve"> is the same as </w:t>
      </w:r>
      <w:r>
        <w:rPr>
          <w:rStyle w:val="93"/>
        </w:rPr>
        <w:t>car( numbers).</w:t>
      </w:r>
    </w:p>
    <w:p>
      <w:pPr>
        <w:pStyle w:val="27"/>
        <w:widowControl w:val="0"/>
        <w:shd w:val="clear" w:color="auto" w:fill="auto"/>
        <w:tabs>
          <w:tab w:val="left" w:pos="3482"/>
        </w:tabs>
        <w:spacing w:before="0" w:after="0" w:line="202" w:lineRule="exact"/>
        <w:ind w:left="0" w:right="0" w:firstLine="0"/>
      </w:pPr>
      <w:r>
        <w:rPr>
          <w:color w:val="000000"/>
          <w:spacing w:val="0"/>
          <w:w w:val="100"/>
          <w:position w:val="0"/>
          <w:lang w:val="en-US" w:eastAsia="en-US" w:bidi="en-US"/>
        </w:rPr>
        <w:t>numbers = '( 1 2 3 )</w:t>
      </w:r>
      <w:r>
        <w:rPr>
          <w:color w:val="000000"/>
          <w:spacing w:val="0"/>
          <w:w w:val="100"/>
          <w:position w:val="0"/>
          <w:lang w:val="en-US" w:eastAsia="en-US" w:bidi="en-US"/>
        </w:rPr>
        <w:tab/>
      </w:r>
      <w:r>
        <w:rPr>
          <w:color w:val="000000"/>
          <w:spacing w:val="0"/>
          <w:w w:val="100"/>
          <w:position w:val="0"/>
          <w:lang w:val="en-US" w:eastAsia="en-US" w:bidi="en-US"/>
        </w:rPr>
        <w:t>=&gt; ( 1 2 3 )</w:t>
      </w:r>
    </w:p>
    <w:p>
      <w:pPr>
        <w:pStyle w:val="27"/>
        <w:widowControl w:val="0"/>
        <w:shd w:val="clear" w:color="auto" w:fill="auto"/>
        <w:tabs>
          <w:tab w:val="left" w:pos="3482"/>
        </w:tabs>
        <w:spacing w:before="0" w:after="465" w:line="202" w:lineRule="exact"/>
        <w:ind w:left="0" w:right="0" w:firstLine="0"/>
      </w:pPr>
      <w:r>
        <w:rPr>
          <w:color w:val="000000"/>
          <w:spacing w:val="0"/>
          <w:w w:val="100"/>
          <w:position w:val="0"/>
          <w:lang w:val="en-US" w:eastAsia="en-US" w:bidi="en-US"/>
        </w:rPr>
        <w:t>nth( 1 numbers )</w:t>
      </w:r>
      <w:r>
        <w:rPr>
          <w:color w:val="000000"/>
          <w:spacing w:val="0"/>
          <w:w w:val="100"/>
          <w:position w:val="0"/>
          <w:lang w:val="en-US" w:eastAsia="en-US" w:bidi="en-US"/>
        </w:rPr>
        <w:tab/>
      </w:r>
      <w:r>
        <w:rPr>
          <w:color w:val="000000"/>
          <w:spacing w:val="0"/>
          <w:w w:val="100"/>
          <w:position w:val="0"/>
          <w:lang w:val="en-US" w:eastAsia="en-US" w:bidi="en-US"/>
        </w:rPr>
        <w:t>=&gt; 2</w:t>
      </w:r>
    </w:p>
    <w:p>
      <w:pPr>
        <w:pStyle w:val="26"/>
        <w:widowControl w:val="0"/>
        <w:shd w:val="clear" w:color="auto" w:fill="auto"/>
        <w:spacing w:before="0" w:after="206" w:line="220" w:lineRule="exact"/>
        <w:ind w:left="0" w:right="0" w:firstLine="0"/>
        <w:jc w:val="both"/>
      </w:pPr>
      <w:bookmarkStart w:id="125" w:name="bookmark131"/>
      <w:r>
        <w:rPr>
          <w:color w:val="000000"/>
          <w:spacing w:val="0"/>
          <w:w w:val="100"/>
          <w:position w:val="0"/>
          <w:lang w:val="en-US" w:eastAsia="en-US" w:bidi="en-US"/>
        </w:rPr>
        <w:t>Determining if a data object is in a list (member)</w:t>
      </w:r>
      <w:bookmarkEnd w:id="125"/>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member</w:t>
      </w:r>
      <w:r>
        <w:rPr>
          <w:color w:val="000000"/>
          <w:spacing w:val="0"/>
          <w:w w:val="100"/>
          <w:position w:val="0"/>
          <w:lang w:val="en-US" w:eastAsia="en-US" w:bidi="en-US"/>
        </w:rPr>
        <w:t xml:space="preserve"> function cannot search all levels in a hierarchical list. It only looks at the top- level elements. Internally the </w:t>
      </w:r>
      <w:r>
        <w:rPr>
          <w:rStyle w:val="93"/>
        </w:rPr>
        <w:t>member</w:t>
      </w:r>
      <w:r>
        <w:rPr>
          <w:color w:val="000000"/>
          <w:spacing w:val="0"/>
          <w:w w:val="100"/>
          <w:position w:val="0"/>
          <w:lang w:val="en-US" w:eastAsia="en-US" w:bidi="en-US"/>
        </w:rPr>
        <w:t xml:space="preserve"> function follows right branches until it locates a branch point whose left branch dead ends in the element.</w:t>
      </w:r>
    </w:p>
    <w:p>
      <w:pPr>
        <w:pStyle w:val="29"/>
        <w:widowControl w:val="0"/>
        <w:shd w:val="clear" w:color="auto" w:fill="auto"/>
        <w:tabs>
          <w:tab w:val="center" w:pos="1135"/>
          <w:tab w:val="center" w:pos="1716"/>
          <w:tab w:val="left" w:pos="2331"/>
          <w:tab w:val="center" w:pos="3591"/>
          <w:tab w:val="left" w:pos="3906"/>
          <w:tab w:val="left" w:pos="4131"/>
          <w:tab w:val="left" w:pos="4381"/>
          <w:tab w:val="center" w:pos="4625"/>
          <w:tab w:val="center" w:pos="4856"/>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numbers</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'( 1 2 3</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center" w:pos="1135"/>
          <w:tab w:val="center" w:pos="1716"/>
          <w:tab w:val="center" w:pos="3591"/>
          <w:tab w:val="left" w:pos="3910"/>
        </w:tabs>
        <w:spacing w:before="0" w:after="0" w:line="202" w:lineRule="exact"/>
        <w:ind w:left="0" w:right="0" w:firstLine="0"/>
      </w:pPr>
      <w:r>
        <w:rPr>
          <w:color w:val="000000"/>
          <w:spacing w:val="0"/>
          <w:w w:val="100"/>
          <w:position w:val="0"/>
          <w:lang w:val="en-US" w:eastAsia="en-US" w:bidi="en-US"/>
        </w:rPr>
        <w:t>member(</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numbers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29"/>
        <w:widowControl w:val="0"/>
        <w:shd w:val="clear" w:color="auto" w:fill="auto"/>
        <w:tabs>
          <w:tab w:val="center" w:pos="1135"/>
          <w:tab w:val="center" w:pos="1716"/>
          <w:tab w:val="center" w:pos="3591"/>
          <w:tab w:val="left" w:pos="3910"/>
          <w:tab w:val="left" w:pos="4136"/>
          <w:tab w:val="left" w:pos="4381"/>
          <w:tab w:val="center" w:pos="4625"/>
        </w:tabs>
        <w:spacing w:before="0" w:after="465" w:line="202" w:lineRule="exact"/>
        <w:ind w:left="0" w:right="0" w:firstLine="0"/>
      </w:pPr>
      <w:r>
        <w:rPr>
          <w:color w:val="000000"/>
          <w:spacing w:val="0"/>
          <w:w w:val="100"/>
          <w:position w:val="0"/>
          <w:lang w:val="en-US" w:eastAsia="en-US" w:bidi="en-US"/>
        </w:rPr>
        <w:t>member(</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numbers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p>
    <w:p>
      <w:pPr>
        <w:pStyle w:val="30"/>
        <w:widowControl w:val="0"/>
        <w:shd w:val="clear" w:color="auto" w:fill="auto"/>
        <w:spacing w:before="0" w:after="245" w:line="220" w:lineRule="exact"/>
        <w:ind w:left="0" w:right="0" w:firstLine="0"/>
      </w:pPr>
      <w:bookmarkStart w:id="126" w:name="bookmark132"/>
      <w:r>
        <w:rPr>
          <w:color w:val="000000"/>
          <w:spacing w:val="0"/>
          <w:w w:val="100"/>
          <w:position w:val="0"/>
          <w:lang w:val="en-US" w:eastAsia="en-US" w:bidi="en-US"/>
        </w:rPr>
        <w:t>Counting the elements in a list (length)</w:t>
      </w:r>
      <w:bookmarkEnd w:id="126"/>
    </w:p>
    <w:p>
      <w:pPr>
        <w:pStyle w:val="3"/>
        <w:widowControl w:val="0"/>
        <w:shd w:val="clear" w:color="auto" w:fill="auto"/>
        <w:spacing w:before="0" w:after="107" w:line="230" w:lineRule="exact"/>
        <w:ind w:left="0" w:right="0" w:firstLine="0"/>
      </w:pPr>
      <w:r>
        <w:rPr>
          <w:rStyle w:val="99"/>
        </w:rPr>
        <w:t>length</w:t>
      </w:r>
      <w:r>
        <w:rPr>
          <w:color w:val="000000"/>
          <w:spacing w:val="0"/>
          <w:w w:val="100"/>
          <w:position w:val="0"/>
          <w:lang w:val="en-US" w:eastAsia="en-US" w:bidi="en-US"/>
        </w:rPr>
        <w:t xml:space="preserve"> determines the length of a list, array, or association table.</w:t>
      </w:r>
    </w:p>
    <w:p>
      <w:pPr>
        <w:pStyle w:val="29"/>
        <w:widowControl w:val="0"/>
        <w:shd w:val="clear" w:color="auto" w:fill="auto"/>
        <w:tabs>
          <w:tab w:val="left" w:pos="3482"/>
        </w:tabs>
        <w:spacing w:before="0" w:after="0" w:line="202" w:lineRule="exact"/>
        <w:ind w:left="0" w:right="0" w:firstLine="0"/>
      </w:pPr>
      <w:r>
        <w:rPr>
          <w:color w:val="000000"/>
          <w:spacing w:val="0"/>
          <w:w w:val="100"/>
          <w:position w:val="0"/>
          <w:lang w:val="en-US" w:eastAsia="en-US" w:bidi="en-US"/>
        </w:rPr>
        <w:t>numbers = '( 1 2 3 )</w:t>
      </w:r>
      <w:r>
        <w:rPr>
          <w:color w:val="000000"/>
          <w:spacing w:val="0"/>
          <w:w w:val="100"/>
          <w:position w:val="0"/>
          <w:lang w:val="en-US" w:eastAsia="en-US" w:bidi="en-US"/>
        </w:rPr>
        <w:tab/>
      </w:r>
      <w:r>
        <w:rPr>
          <w:color w:val="000000"/>
          <w:spacing w:val="0"/>
          <w:w w:val="100"/>
          <w:position w:val="0"/>
          <w:lang w:val="en-US" w:eastAsia="en-US" w:bidi="en-US"/>
        </w:rPr>
        <w:t>=&gt; ( 1 2 3 )</w:t>
      </w:r>
    </w:p>
    <w:p>
      <w:pPr>
        <w:pStyle w:val="29"/>
        <w:widowControl w:val="0"/>
        <w:shd w:val="clear" w:color="auto" w:fill="auto"/>
        <w:tabs>
          <w:tab w:val="left" w:pos="3482"/>
        </w:tabs>
        <w:spacing w:before="0" w:after="417" w:line="202" w:lineRule="exact"/>
        <w:ind w:left="0" w:right="0" w:firstLine="0"/>
      </w:pPr>
      <w:bookmarkStart w:id="127" w:name="bookmark133"/>
      <w:r>
        <w:rPr>
          <w:color w:val="000000"/>
          <w:spacing w:val="0"/>
          <w:w w:val="100"/>
          <w:position w:val="0"/>
          <w:lang w:val="en-US" w:eastAsia="en-US" w:bidi="en-US"/>
        </w:rPr>
        <w:t>length( numbers )</w:t>
      </w:r>
      <w:r>
        <w:rPr>
          <w:color w:val="000000"/>
          <w:spacing w:val="0"/>
          <w:w w:val="100"/>
          <w:position w:val="0"/>
          <w:lang w:val="en-US" w:eastAsia="en-US" w:bidi="en-US"/>
        </w:rPr>
        <w:tab/>
      </w:r>
      <w:r>
        <w:rPr>
          <w:color w:val="000000"/>
          <w:spacing w:val="0"/>
          <w:w w:val="100"/>
          <w:position w:val="0"/>
          <w:lang w:val="en-US" w:eastAsia="en-US" w:bidi="en-US"/>
        </w:rPr>
        <w:t>=&gt; 3</w:t>
      </w:r>
      <w:bookmarkEnd w:id="127"/>
      <w:r>
        <w:fldChar w:fldCharType="end"/>
      </w:r>
    </w:p>
    <w:p>
      <w:pPr>
        <w:pStyle w:val="22"/>
        <w:keepNext/>
        <w:keepLines/>
        <w:widowControl w:val="0"/>
        <w:shd w:val="clear" w:color="auto" w:fill="auto"/>
        <w:spacing w:before="0" w:after="194" w:line="280" w:lineRule="exact"/>
        <w:ind w:left="0" w:right="0" w:firstLine="0"/>
      </w:pPr>
      <w:bookmarkStart w:id="128" w:name="bookmark134"/>
      <w:bookmarkStart w:id="129" w:name="bookmark135"/>
      <w:r>
        <w:rPr>
          <w:color w:val="000000"/>
          <w:spacing w:val="0"/>
          <w:w w:val="100"/>
          <w:position w:val="0"/>
          <w:lang w:val="en-US" w:eastAsia="en-US" w:bidi="en-US"/>
        </w:rPr>
        <w:t>Modifying Lists</w:t>
      </w:r>
      <w:bookmarkEnd w:id="128"/>
      <w:bookmarkEnd w:id="129"/>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following functions operate on variables without changing their value or creating new variables.</w:t>
      </w:r>
    </w:p>
    <w:p>
      <w:pPr>
        <w:pStyle w:val="26"/>
        <w:widowControl w:val="0"/>
        <w:shd w:val="clear" w:color="auto" w:fill="auto"/>
        <w:spacing w:before="0" w:after="206" w:line="220" w:lineRule="exact"/>
        <w:ind w:left="0" w:right="0" w:firstLine="0"/>
        <w:jc w:val="both"/>
      </w:pPr>
      <w:bookmarkStart w:id="130" w:name="bookmark136"/>
      <w:r>
        <w:rPr>
          <w:color w:val="000000"/>
          <w:spacing w:val="0"/>
          <w:w w:val="100"/>
          <w:position w:val="0"/>
          <w:lang w:val="en-US" w:eastAsia="en-US" w:bidi="en-US"/>
        </w:rPr>
        <w:t>Coordinates</w:t>
      </w:r>
      <w:bookmarkEnd w:id="130"/>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An xy coordinate is represented by a two-element list. The colon (:) binary operator builds a coordinate from an x value and a y value.</w:t>
      </w:r>
    </w:p>
    <w:p>
      <w:pPr>
        <w:pStyle w:val="27"/>
        <w:widowControl w:val="0"/>
        <w:shd w:val="clear" w:color="auto" w:fill="auto"/>
        <w:spacing w:before="0" w:after="0"/>
        <w:ind w:left="0" w:right="1120" w:firstLine="0"/>
        <w:jc w:val="left"/>
      </w:pPr>
      <w:r>
        <w:rPr>
          <w:color w:val="000000"/>
          <w:spacing w:val="0"/>
          <w:w w:val="100"/>
          <w:position w:val="0"/>
          <w:lang w:val="en-US" w:eastAsia="en-US" w:bidi="en-US"/>
        </w:rPr>
        <w:t>xValue = 300 yValue = 400</w:t>
      </w:r>
    </w:p>
    <w:p>
      <w:pPr>
        <w:pStyle w:val="27"/>
        <w:widowControl w:val="0"/>
        <w:shd w:val="clear" w:color="auto" w:fill="auto"/>
        <w:spacing w:before="0" w:after="154"/>
        <w:ind w:left="0" w:right="0" w:firstLine="0"/>
      </w:pPr>
      <w:r>
        <w:rPr>
          <w:color w:val="000000"/>
          <w:spacing w:val="0"/>
          <w:w w:val="100"/>
          <w:position w:val="0"/>
          <w:lang w:val="en-US" w:eastAsia="en-US" w:bidi="en-US"/>
        </w:rPr>
        <w:t>aCoordinate = xValue：yValue =&gt; ( 300 400 )</w:t>
      </w:r>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The functions </w:t>
      </w:r>
      <w:r>
        <w:rPr>
          <w:rStyle w:val="93"/>
        </w:rPr>
        <w:t>xCoord</w:t>
      </w:r>
      <w:r>
        <w:rPr>
          <w:color w:val="000000"/>
          <w:spacing w:val="0"/>
          <w:w w:val="100"/>
          <w:position w:val="0"/>
          <w:lang w:val="en-US" w:eastAsia="en-US" w:bidi="en-US"/>
        </w:rPr>
        <w:t xml:space="preserve"> and </w:t>
      </w:r>
      <w:r>
        <w:rPr>
          <w:rStyle w:val="93"/>
        </w:rPr>
        <w:t>yCoord</w:t>
      </w:r>
      <w:r>
        <w:rPr>
          <w:color w:val="000000"/>
          <w:spacing w:val="0"/>
          <w:w w:val="100"/>
          <w:position w:val="0"/>
          <w:lang w:val="en-US" w:eastAsia="en-US" w:bidi="en-US"/>
        </w:rPr>
        <w:t xml:space="preserve"> access the x coordinate and the y coordinate.</w:t>
      </w:r>
    </w:p>
    <w:p>
      <w:pPr>
        <w:pStyle w:val="27"/>
        <w:widowControl w:val="0"/>
        <w:shd w:val="clear" w:color="auto" w:fill="auto"/>
        <w:spacing w:before="0" w:after="157" w:line="202" w:lineRule="exact"/>
        <w:ind w:left="0" w:right="4740" w:firstLine="0"/>
        <w:jc w:val="left"/>
      </w:pPr>
      <w:r>
        <w:rPr>
          <w:color w:val="000000"/>
          <w:spacing w:val="0"/>
          <w:w w:val="100"/>
          <w:position w:val="0"/>
          <w:lang w:val="en-US" w:eastAsia="en-US" w:bidi="en-US"/>
        </w:rPr>
        <w:t>xCoord( aCoordinate ) =&gt; 300 yCoord( aCoordinate ) =&gt; 400</w:t>
      </w:r>
    </w:p>
    <w:p>
      <w:pPr>
        <w:pStyle w:val="19"/>
        <w:widowControl w:val="0"/>
        <w:numPr>
          <w:ilvl w:val="0"/>
          <w:numId w:val="3"/>
        </w:numPr>
        <w:shd w:val="clear" w:color="auto" w:fill="auto"/>
        <w:spacing w:before="0" w:after="81" w:line="230" w:lineRule="exact"/>
        <w:ind w:left="0" w:right="0" w:firstLine="0"/>
      </w:pPr>
      <w:r>
        <w:rPr>
          <w:color w:val="000000"/>
          <w:spacing w:val="0"/>
          <w:w w:val="100"/>
          <w:position w:val="0"/>
          <w:lang w:val="en-US" w:eastAsia="en-US" w:bidi="en-US"/>
        </w:rPr>
        <w:t xml:space="preserve"> You can use the single quote (') operator or </w:t>
      </w:r>
      <w:r>
        <w:rPr>
          <w:rStyle w:val="93"/>
        </w:rPr>
        <w:t>list</w:t>
      </w:r>
      <w:r>
        <w:rPr>
          <w:color w:val="000000"/>
          <w:spacing w:val="0"/>
          <w:w w:val="100"/>
          <w:position w:val="0"/>
          <w:lang w:val="en-US" w:eastAsia="en-US" w:bidi="en-US"/>
        </w:rPr>
        <w:t xml:space="preserve"> function to build a coordinate list.</w:t>
      </w:r>
    </w:p>
    <w:p>
      <w:pPr>
        <w:pStyle w:val="19"/>
        <w:widowControl w:val="0"/>
        <w:numPr>
          <w:ilvl w:val="0"/>
          <w:numId w:val="3"/>
        </w:numPr>
        <w:shd w:val="clear" w:color="auto" w:fill="auto"/>
        <w:spacing w:before="0" w:after="471" w:line="283" w:lineRule="exact"/>
        <w:ind w:left="520" w:right="0"/>
        <w:jc w:val="left"/>
      </w:pPr>
      <w:r>
        <w:rPr>
          <w:color w:val="000000"/>
          <w:spacing w:val="0"/>
          <w:w w:val="100"/>
          <w:position w:val="0"/>
          <w:lang w:val="en-US" w:eastAsia="en-US" w:bidi="en-US"/>
        </w:rPr>
        <w:t xml:space="preserve"> You can use the </w:t>
      </w:r>
      <w:r>
        <w:rPr>
          <w:rStyle w:val="93"/>
        </w:rPr>
        <w:t>car</w:t>
      </w:r>
      <w:r>
        <w:rPr>
          <w:color w:val="000000"/>
          <w:spacing w:val="0"/>
          <w:w w:val="100"/>
          <w:position w:val="0"/>
          <w:lang w:val="en-US" w:eastAsia="en-US" w:bidi="en-US"/>
        </w:rPr>
        <w:t xml:space="preserve"> function to access the x coordinate and </w:t>
      </w:r>
      <w:r>
        <w:rPr>
          <w:rStyle w:val="93"/>
        </w:rPr>
        <w:t>car( cdr</w:t>
      </w:r>
      <w:r>
        <w:rPr>
          <w:color w:val="000000"/>
          <w:spacing w:val="0"/>
          <w:w w:val="100"/>
          <w:position w:val="0"/>
          <w:lang w:val="en-US" w:eastAsia="en-US" w:bidi="en-US"/>
        </w:rPr>
        <w:t xml:space="preserve"> ( ... ) ) to access the y coordinate.</w:t>
      </w:r>
    </w:p>
    <w:p>
      <w:pPr>
        <w:pStyle w:val="31"/>
        <w:keepNext/>
        <w:keepLines/>
        <w:widowControl w:val="0"/>
        <w:shd w:val="clear" w:color="auto" w:fill="auto"/>
        <w:spacing w:before="0" w:after="203" w:line="220" w:lineRule="exact"/>
        <w:ind w:left="0" w:right="0" w:firstLine="0"/>
      </w:pPr>
      <w:bookmarkStart w:id="131" w:name="bookmark137"/>
      <w:bookmarkStart w:id="132" w:name="bookmark138"/>
      <w:r>
        <w:rPr>
          <w:color w:val="000000"/>
          <w:spacing w:val="0"/>
          <w:w w:val="100"/>
          <w:position w:val="0"/>
          <w:lang w:val="en-US" w:eastAsia="en-US" w:bidi="en-US"/>
        </w:rPr>
        <w:t>Bounding Boxes</w:t>
      </w:r>
      <w:bookmarkEnd w:id="131"/>
      <w:bookmarkEnd w:id="132"/>
    </w:p>
    <w:p>
      <w:pPr>
        <w:pStyle w:val="19"/>
        <w:widowControl w:val="0"/>
        <w:shd w:val="clear" w:color="auto" w:fill="auto"/>
        <w:spacing w:before="0" w:after="231" w:line="283" w:lineRule="exact"/>
        <w:ind w:left="0" w:right="0" w:firstLine="0"/>
      </w:pPr>
      <w:r>
        <w:rPr>
          <w:color w:val="000000"/>
          <w:spacing w:val="0"/>
          <w:w w:val="100"/>
          <w:position w:val="0"/>
          <w:lang w:val="en-US" w:eastAsia="en-US" w:bidi="en-US"/>
        </w:rPr>
        <w:t xml:space="preserve">A bounding box is represented by a list of the lower-left and upper-right coordinates. Use the </w:t>
      </w:r>
      <w:r>
        <w:rPr>
          <w:rStyle w:val="93"/>
        </w:rPr>
        <w:t>list</w:t>
      </w:r>
      <w:r>
        <w:rPr>
          <w:color w:val="000000"/>
          <w:spacing w:val="0"/>
          <w:w w:val="100"/>
          <w:position w:val="0"/>
          <w:lang w:val="en-US" w:eastAsia="en-US" w:bidi="en-US"/>
        </w:rPr>
        <w:t xml:space="preserve"> function to build a bounding box that contains</w:t>
      </w:r>
    </w:p>
    <w:p>
      <w:pPr>
        <w:pStyle w:val="19"/>
        <w:widowControl w:val="0"/>
        <w:numPr>
          <w:ilvl w:val="0"/>
          <w:numId w:val="3"/>
        </w:numPr>
        <w:shd w:val="clear" w:color="auto" w:fill="auto"/>
        <w:tabs>
          <w:tab w:val="left" w:pos="485"/>
        </w:tabs>
        <w:spacing w:before="0" w:after="118" w:line="220" w:lineRule="exact"/>
        <w:ind w:left="0" w:right="0" w:firstLine="0"/>
      </w:pPr>
      <w:r>
        <w:rPr>
          <w:color w:val="000000"/>
          <w:spacing w:val="0"/>
          <w:w w:val="100"/>
          <w:position w:val="0"/>
          <w:lang w:val="en-US" w:eastAsia="en-US" w:bidi="en-US"/>
        </w:rPr>
        <w:t>Coordinates specified with the binary operator (:).</w:t>
      </w:r>
    </w:p>
    <w:p>
      <w:pPr>
        <w:pStyle w:val="27"/>
        <w:widowControl w:val="0"/>
        <w:shd w:val="clear" w:color="auto" w:fill="auto"/>
        <w:spacing w:before="0" w:after="144" w:line="190" w:lineRule="exact"/>
        <w:ind w:left="520" w:right="0" w:firstLine="0"/>
      </w:pPr>
      <w:r>
        <w:rPr>
          <w:color w:val="000000"/>
          <w:spacing w:val="0"/>
          <w:w w:val="100"/>
          <w:position w:val="0"/>
          <w:lang w:val="en-US" w:eastAsia="en-US" w:bidi="en-US"/>
        </w:rPr>
        <w:t>bBox = list( 300:400 500:450 )</w:t>
      </w:r>
    </w:p>
    <w:p>
      <w:pPr>
        <w:pStyle w:val="19"/>
        <w:widowControl w:val="0"/>
        <w:numPr>
          <w:ilvl w:val="0"/>
          <w:numId w:val="3"/>
        </w:numPr>
        <w:shd w:val="clear" w:color="auto" w:fill="auto"/>
        <w:tabs>
          <w:tab w:val="left" w:pos="485"/>
        </w:tabs>
        <w:spacing w:before="0" w:after="109" w:line="220" w:lineRule="exact"/>
        <w:ind w:left="0" w:right="0" w:firstLine="0"/>
      </w:pPr>
      <w:r>
        <w:rPr>
          <w:color w:val="000000"/>
          <w:spacing w:val="0"/>
          <w:w w:val="100"/>
          <w:position w:val="0"/>
          <w:lang w:val="en-US" w:eastAsia="en-US" w:bidi="en-US"/>
        </w:rPr>
        <w:t>Coordinates specified by variables.</w:t>
      </w:r>
    </w:p>
    <w:p>
      <w:pPr>
        <w:pStyle w:val="27"/>
        <w:widowControl w:val="0"/>
        <w:shd w:val="clear" w:color="auto" w:fill="auto"/>
        <w:tabs>
          <w:tab w:val="center" w:pos="2605"/>
          <w:tab w:val="left" w:pos="2846"/>
        </w:tabs>
        <w:spacing w:before="0" w:after="0"/>
        <w:ind w:left="520" w:right="0" w:firstLine="0"/>
      </w:pPr>
      <w:r>
        <w:rPr>
          <w:color w:val="000000"/>
          <w:spacing w:val="0"/>
          <w:w w:val="100"/>
          <w:position w:val="0"/>
          <w:lang w:val="en-US" w:eastAsia="en-US" w:bidi="en-US"/>
        </w:rPr>
        <w:t>lowerLeft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300:400</w:t>
      </w:r>
    </w:p>
    <w:p>
      <w:pPr>
        <w:pStyle w:val="27"/>
        <w:widowControl w:val="0"/>
        <w:shd w:val="clear" w:color="auto" w:fill="auto"/>
        <w:tabs>
          <w:tab w:val="center" w:pos="2605"/>
          <w:tab w:val="left" w:pos="2856"/>
        </w:tabs>
        <w:spacing w:before="0" w:after="0"/>
        <w:ind w:left="520" w:right="0" w:firstLine="0"/>
      </w:pPr>
      <w:r>
        <w:rPr>
          <w:color w:val="000000"/>
          <w:spacing w:val="0"/>
          <w:w w:val="100"/>
          <w:position w:val="0"/>
          <w:lang w:val="en-US" w:eastAsia="en-US" w:bidi="en-US"/>
        </w:rPr>
        <w:t>upperRight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500:450</w:t>
      </w:r>
    </w:p>
    <w:p>
      <w:pPr>
        <w:pStyle w:val="27"/>
        <w:widowControl w:val="0"/>
        <w:shd w:val="clear" w:color="auto" w:fill="auto"/>
        <w:tabs>
          <w:tab w:val="center" w:pos="2605"/>
          <w:tab w:val="left" w:pos="2856"/>
          <w:tab w:val="left" w:pos="4776"/>
        </w:tabs>
        <w:spacing w:before="0" w:after="115"/>
        <w:ind w:left="520" w:right="0" w:firstLine="0"/>
      </w:pPr>
      <w:r>
        <w:rPr>
          <w:color w:val="000000"/>
          <w:spacing w:val="0"/>
          <w:w w:val="100"/>
          <w:position w:val="0"/>
          <w:lang w:val="en-US" w:eastAsia="en-US" w:bidi="en-US"/>
        </w:rPr>
        <w:t>bBox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list( lowerLeft</w:t>
      </w:r>
      <w:r>
        <w:rPr>
          <w:color w:val="000000"/>
          <w:spacing w:val="0"/>
          <w:w w:val="100"/>
          <w:position w:val="0"/>
          <w:lang w:val="en-US" w:eastAsia="en-US" w:bidi="en-US"/>
        </w:rPr>
        <w:tab/>
      </w:r>
      <w:r>
        <w:rPr>
          <w:color w:val="000000"/>
          <w:spacing w:val="0"/>
          <w:w w:val="100"/>
          <w:position w:val="0"/>
          <w:lang w:val="en-US" w:eastAsia="en-US" w:bidi="en-US"/>
        </w:rPr>
        <w:t>upperRight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You can use the single quote (' ) operator to build the bounding box if the coordinates are specified by literal lists.</w:t>
      </w:r>
    </w:p>
    <w:p>
      <w:pPr>
        <w:pStyle w:val="27"/>
        <w:widowControl w:val="0"/>
        <w:shd w:val="clear" w:color="auto" w:fill="auto"/>
        <w:tabs>
          <w:tab w:val="left" w:pos="2706"/>
        </w:tabs>
        <w:spacing w:before="0" w:after="89" w:line="190" w:lineRule="exact"/>
        <w:ind w:left="0" w:right="0" w:firstLine="0"/>
      </w:pPr>
      <w:r>
        <w:rPr>
          <w:color w:val="000000"/>
          <w:spacing w:val="0"/>
          <w:w w:val="100"/>
          <w:position w:val="0"/>
          <w:lang w:val="en-US" w:eastAsia="en-US" w:bidi="en-US"/>
        </w:rPr>
        <w:t>bBox = '(( 300 400 )</w:t>
      </w:r>
      <w:r>
        <w:rPr>
          <w:color w:val="000000"/>
          <w:spacing w:val="0"/>
          <w:w w:val="100"/>
          <w:position w:val="0"/>
          <w:lang w:val="en-US" w:eastAsia="en-US" w:bidi="en-US"/>
        </w:rPr>
        <w:tab/>
      </w:r>
      <w:r>
        <w:rPr>
          <w:color w:val="000000"/>
          <w:spacing w:val="0"/>
          <w:w w:val="100"/>
          <w:position w:val="0"/>
          <w:lang w:val="en-US" w:eastAsia="en-US" w:bidi="en-US"/>
        </w:rPr>
        <w:t>( 500 450 ))</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Bounding boxes provide a good example of working with the </w:t>
      </w:r>
      <w:r>
        <w:rPr>
          <w:rStyle w:val="93"/>
        </w:rPr>
        <w:t>car</w:t>
      </w:r>
      <w:r>
        <w:rPr>
          <w:color w:val="000000"/>
          <w:spacing w:val="0"/>
          <w:w w:val="100"/>
          <w:position w:val="0"/>
          <w:lang w:val="en-US" w:eastAsia="en-US" w:bidi="en-US"/>
        </w:rPr>
        <w:t xml:space="preserve"> and </w:t>
      </w:r>
      <w:r>
        <w:rPr>
          <w:rStyle w:val="93"/>
        </w:rPr>
        <w:t>cdr</w:t>
      </w:r>
      <w:r>
        <w:rPr>
          <w:color w:val="000000"/>
          <w:spacing w:val="0"/>
          <w:w w:val="100"/>
          <w:position w:val="0"/>
          <w:lang w:val="en-US" w:eastAsia="en-US" w:bidi="en-US"/>
        </w:rPr>
        <w:t xml:space="preserve"> functions. Use any combination of four a’s (each a executes another car) or d’s (each d executes another </w:t>
      </w:r>
      <w:r>
        <w:rPr>
          <w:rStyle w:val="93"/>
        </w:rPr>
        <w:t>cdr).</w:t>
      </w:r>
    </w:p>
    <w:p>
      <w:pPr>
        <w:pStyle w:val="32"/>
        <w:framePr w:w="9749" w:wrap="notBeside" w:vAnchor="text" w:hAnchor="text" w:xAlign="center"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Using </w:t>
      </w:r>
      <w:r>
        <w:rPr>
          <w:rStyle w:val="103"/>
        </w:rPr>
        <w:t>car</w:t>
      </w:r>
      <w:r>
        <w:rPr>
          <w:color w:val="000000"/>
          <w:spacing w:val="0"/>
          <w:w w:val="100"/>
          <w:position w:val="0"/>
          <w:lang w:val="en-US" w:eastAsia="en-US" w:bidi="en-US"/>
        </w:rPr>
        <w:t xml:space="preserve"> and </w:t>
      </w:r>
      <w:r>
        <w:rPr>
          <w:rStyle w:val="103"/>
        </w:rPr>
        <w:t>cdr</w:t>
      </w:r>
      <w:r>
        <w:rPr>
          <w:color w:val="000000"/>
          <w:spacing w:val="0"/>
          <w:w w:val="100"/>
          <w:position w:val="0"/>
          <w:lang w:val="en-US" w:eastAsia="en-US" w:bidi="en-US"/>
        </w:rPr>
        <w:t xml:space="preserve"> with Bounding Boxes</w:t>
      </w:r>
    </w:p>
    <w:tbl>
      <w:tblPr>
        <w:tblStyle w:val="9"/>
        <w:tblW w:w="97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92"/>
        <w:gridCol w:w="1267"/>
        <w:gridCol w:w="1210"/>
        <w:gridCol w:w="2458"/>
        <w:gridCol w:w="586"/>
        <w:gridCol w:w="2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392" w:type="dxa"/>
            <w:tcBorders>
              <w:top w:val="single" w:color="auto" w:sz="4" w:space="0"/>
            </w:tcBorders>
            <w:shd w:val="clear" w:color="auto" w:fill="FFFFFF"/>
            <w:vAlign w:val="center"/>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Functions</w:t>
            </w:r>
          </w:p>
        </w:tc>
        <w:tc>
          <w:tcPr>
            <w:tcW w:w="1267" w:type="dxa"/>
            <w:tcBorders>
              <w:top w:val="single" w:color="auto" w:sz="4" w:space="0"/>
            </w:tcBorders>
            <w:shd w:val="clear" w:color="auto" w:fill="FFFFFF"/>
            <w:vAlign w:val="center"/>
          </w:tcPr>
          <w:p>
            <w:pPr>
              <w:pStyle w:val="19"/>
              <w:framePr w:w="9749"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Meaning</w:t>
            </w:r>
          </w:p>
        </w:tc>
        <w:tc>
          <w:tcPr>
            <w:tcW w:w="1210" w:type="dxa"/>
            <w:tcBorders>
              <w:top w:val="single" w:color="auto" w:sz="4" w:space="0"/>
            </w:tcBorders>
            <w:shd w:val="clear" w:color="auto" w:fill="FFFFFF"/>
            <w:vAlign w:val="top"/>
          </w:tcPr>
          <w:p>
            <w:pPr>
              <w:framePr w:w="9749" w:wrap="notBeside" w:vAnchor="text" w:hAnchor="text" w:xAlign="center" w:y="1"/>
              <w:widowControl w:val="0"/>
              <w:rPr>
                <w:sz w:val="10"/>
                <w:szCs w:val="10"/>
              </w:rPr>
            </w:pPr>
          </w:p>
        </w:tc>
        <w:tc>
          <w:tcPr>
            <w:tcW w:w="2458" w:type="dxa"/>
            <w:tcBorders>
              <w:top w:val="single" w:color="auto" w:sz="4" w:space="0"/>
            </w:tcBorders>
            <w:shd w:val="clear" w:color="auto" w:fill="FFFFFF"/>
            <w:vAlign w:val="center"/>
          </w:tcPr>
          <w:p>
            <w:pPr>
              <w:pStyle w:val="19"/>
              <w:framePr w:w="9749"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Example</w:t>
            </w:r>
          </w:p>
        </w:tc>
        <w:tc>
          <w:tcPr>
            <w:tcW w:w="3423" w:type="dxa"/>
            <w:gridSpan w:val="2"/>
            <w:tcBorders>
              <w:top w:val="single" w:color="auto" w:sz="4" w:space="0"/>
            </w:tcBorders>
            <w:shd w:val="clear" w:color="auto" w:fill="FFFFFF"/>
            <w:vAlign w:val="center"/>
          </w:tcPr>
          <w:p>
            <w:pPr>
              <w:pStyle w:val="19"/>
              <w:framePr w:w="9749"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1392" w:type="dxa"/>
            <w:tcBorders>
              <w:top w:val="single" w:color="auto" w:sz="4" w:space="0"/>
            </w:tcBorders>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car</w:t>
            </w:r>
          </w:p>
        </w:tc>
        <w:tc>
          <w:tcPr>
            <w:tcW w:w="1267" w:type="dxa"/>
            <w:tcBorders>
              <w:top w:val="single" w:color="auto" w:sz="4" w:space="0"/>
            </w:tcBorders>
            <w:shd w:val="clear" w:color="auto" w:fill="FFFFFF"/>
            <w:vAlign w:val="top"/>
          </w:tcPr>
          <w:p>
            <w:pPr>
              <w:pStyle w:val="19"/>
              <w:framePr w:w="9749"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car( ... )</w:t>
            </w:r>
          </w:p>
        </w:tc>
        <w:tc>
          <w:tcPr>
            <w:tcW w:w="1210" w:type="dxa"/>
            <w:tcBorders>
              <w:top w:val="single" w:color="auto" w:sz="4" w:space="0"/>
            </w:tcBorders>
            <w:shd w:val="clear" w:color="auto" w:fill="FFFFFF"/>
            <w:vAlign w:val="top"/>
          </w:tcPr>
          <w:p>
            <w:pPr>
              <w:framePr w:w="9749" w:wrap="notBeside" w:vAnchor="text" w:hAnchor="text" w:xAlign="center" w:y="1"/>
              <w:widowControl w:val="0"/>
              <w:rPr>
                <w:sz w:val="10"/>
                <w:szCs w:val="10"/>
              </w:rPr>
            </w:pPr>
          </w:p>
        </w:tc>
        <w:tc>
          <w:tcPr>
            <w:tcW w:w="2458" w:type="dxa"/>
            <w:tcBorders>
              <w:top w:val="single" w:color="auto" w:sz="4" w:space="0"/>
            </w:tcBorders>
            <w:shd w:val="clear" w:color="auto" w:fill="FFFFFF"/>
            <w:vAlign w:val="top"/>
          </w:tcPr>
          <w:p>
            <w:pPr>
              <w:pStyle w:val="19"/>
              <w:framePr w:w="9749"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lower left corner</w:t>
            </w:r>
          </w:p>
        </w:tc>
        <w:tc>
          <w:tcPr>
            <w:tcW w:w="586" w:type="dxa"/>
            <w:tcBorders>
              <w:top w:val="single" w:color="auto" w:sz="4" w:space="0"/>
            </w:tcBorders>
            <w:shd w:val="clear" w:color="auto" w:fill="FFFFFF"/>
            <w:vAlign w:val="top"/>
          </w:tcPr>
          <w:p>
            <w:pPr>
              <w:pStyle w:val="19"/>
              <w:framePr w:w="9749"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ll =</w:t>
            </w:r>
          </w:p>
        </w:tc>
        <w:tc>
          <w:tcPr>
            <w:tcW w:w="2837" w:type="dxa"/>
            <w:tcBorders>
              <w:top w:val="single" w:color="auto" w:sz="4" w:space="0"/>
            </w:tcBorders>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w:t>
            </w:r>
            <w:r>
              <w:rPr>
                <w:color w:val="000000"/>
                <w:spacing w:val="0"/>
                <w:w w:val="100"/>
                <w:position w:val="0"/>
                <w:lang w:val="en-US" w:eastAsia="en-US" w:bidi="en-US"/>
              </w:rPr>
              <w:t>car( bBox)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1392"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cadr</w:t>
            </w:r>
          </w:p>
        </w:tc>
        <w:tc>
          <w:tcPr>
            <w:tcW w:w="1267"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car( cdr(..</w:t>
            </w:r>
          </w:p>
        </w:tc>
        <w:tc>
          <w:tcPr>
            <w:tcW w:w="1210"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 ) )</w:t>
            </w:r>
          </w:p>
        </w:tc>
        <w:tc>
          <w:tcPr>
            <w:tcW w:w="2458"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upper right corner</w:t>
            </w:r>
          </w:p>
        </w:tc>
        <w:tc>
          <w:tcPr>
            <w:tcW w:w="586"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0" w:right="0" w:firstLine="0"/>
              <w:jc w:val="right"/>
            </w:pPr>
            <w:r>
              <w:rPr>
                <w:color w:val="000000"/>
                <w:spacing w:val="0"/>
                <w:w w:val="100"/>
                <w:position w:val="0"/>
                <w:lang w:val="en-US" w:eastAsia="en-US" w:bidi="en-US"/>
              </w:rPr>
              <w:t>ur</w:t>
            </w:r>
          </w:p>
        </w:tc>
        <w:tc>
          <w:tcPr>
            <w:tcW w:w="2837" w:type="dxa"/>
            <w:shd w:val="clear" w:color="auto" w:fill="FFFFFF"/>
            <w:vAlign w:val="center"/>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=cadr( bBox)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82" w:hRule="exact"/>
          <w:jc w:val="center"/>
        </w:trPr>
        <w:tc>
          <w:tcPr>
            <w:tcW w:w="1392"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caar</w:t>
            </w:r>
          </w:p>
        </w:tc>
        <w:tc>
          <w:tcPr>
            <w:tcW w:w="1267"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car( car( ..</w:t>
            </w:r>
          </w:p>
        </w:tc>
        <w:tc>
          <w:tcPr>
            <w:tcW w:w="1210"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 ) )</w:t>
            </w:r>
          </w:p>
        </w:tc>
        <w:tc>
          <w:tcPr>
            <w:tcW w:w="2458" w:type="dxa"/>
            <w:shd w:val="clear" w:color="auto" w:fill="FFFFFF"/>
            <w:vAlign w:val="center"/>
          </w:tcPr>
          <w:p>
            <w:pPr>
              <w:pStyle w:val="19"/>
              <w:framePr w:w="9749" w:wrap="notBeside" w:vAnchor="text" w:hAnchor="text" w:xAlign="center" w:y="1"/>
              <w:widowControl w:val="0"/>
              <w:shd w:val="clear" w:color="auto" w:fill="auto"/>
              <w:spacing w:before="0" w:after="0" w:line="283" w:lineRule="exact"/>
              <w:ind w:left="260" w:right="0" w:firstLine="0"/>
              <w:jc w:val="left"/>
            </w:pPr>
            <w:r>
              <w:rPr>
                <w:color w:val="000000"/>
                <w:spacing w:val="0"/>
                <w:w w:val="100"/>
                <w:position w:val="0"/>
                <w:lang w:val="en-US" w:eastAsia="en-US" w:bidi="en-US"/>
              </w:rPr>
              <w:t>x-coord of lower left corner</w:t>
            </w:r>
          </w:p>
        </w:tc>
        <w:tc>
          <w:tcPr>
            <w:tcW w:w="586"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llx</w:t>
            </w:r>
          </w:p>
        </w:tc>
        <w:tc>
          <w:tcPr>
            <w:tcW w:w="2837"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=caar( bBox)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5" w:hRule="exact"/>
          <w:jc w:val="center"/>
        </w:trPr>
        <w:tc>
          <w:tcPr>
            <w:tcW w:w="1392"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cadar</w:t>
            </w:r>
          </w:p>
        </w:tc>
        <w:tc>
          <w:tcPr>
            <w:tcW w:w="2477" w:type="dxa"/>
            <w:gridSpan w:val="2"/>
            <w:shd w:val="clear" w:color="auto" w:fill="FFFFFF"/>
            <w:vAlign w:val="top"/>
          </w:tcPr>
          <w:p>
            <w:pPr>
              <w:pStyle w:val="19"/>
              <w:framePr w:w="9749"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 xml:space="preserve">car( cdr( car( </w:t>
            </w:r>
            <w:r>
              <w:rPr>
                <w:rStyle w:val="104"/>
              </w:rPr>
              <w:t>...)))</w:t>
            </w:r>
          </w:p>
        </w:tc>
        <w:tc>
          <w:tcPr>
            <w:tcW w:w="2458" w:type="dxa"/>
            <w:shd w:val="clear" w:color="auto" w:fill="FFFFFF"/>
            <w:vAlign w:val="bottom"/>
          </w:tcPr>
          <w:p>
            <w:pPr>
              <w:pStyle w:val="19"/>
              <w:framePr w:w="9749" w:wrap="notBeside" w:vAnchor="text" w:hAnchor="text" w:xAlign="center" w:y="1"/>
              <w:widowControl w:val="0"/>
              <w:shd w:val="clear" w:color="auto" w:fill="auto"/>
              <w:spacing w:before="0" w:after="0" w:line="283" w:lineRule="exact"/>
              <w:ind w:left="260" w:right="0" w:firstLine="0"/>
              <w:jc w:val="left"/>
            </w:pPr>
            <w:r>
              <w:rPr>
                <w:color w:val="000000"/>
                <w:spacing w:val="0"/>
                <w:w w:val="100"/>
                <w:position w:val="0"/>
                <w:lang w:val="en-US" w:eastAsia="en-US" w:bidi="en-US"/>
              </w:rPr>
              <w:t>y-coord of lower left corner</w:t>
            </w:r>
          </w:p>
        </w:tc>
        <w:tc>
          <w:tcPr>
            <w:tcW w:w="586"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lly</w:t>
            </w:r>
          </w:p>
        </w:tc>
        <w:tc>
          <w:tcPr>
            <w:tcW w:w="2837" w:type="dxa"/>
            <w:shd w:val="clear" w:color="auto" w:fill="FFFFFF"/>
            <w:vAlign w:val="top"/>
          </w:tcPr>
          <w:p>
            <w:pPr>
              <w:pStyle w:val="19"/>
              <w:framePr w:w="974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=cadar( bBox)</w:t>
            </w:r>
          </w:p>
        </w:tc>
      </w:tr>
    </w:tbl>
    <w:p>
      <w:pPr>
        <w:framePr w:w="9749" w:wrap="notBeside" w:vAnchor="text" w:hAnchor="text" w:xAlign="center" w:y="1"/>
        <w:widowControl w:val="0"/>
        <w:rPr>
          <w:sz w:val="2"/>
          <w:szCs w:val="2"/>
        </w:rPr>
      </w:pPr>
    </w:p>
    <w:p>
      <w:pPr>
        <w:widowControl w:val="0"/>
        <w:rPr>
          <w:sz w:val="2"/>
          <w:szCs w:val="2"/>
        </w:rPr>
      </w:pPr>
    </w:p>
    <w:tbl>
      <w:tblPr>
        <w:tblStyle w:val="9"/>
        <w:tblW w:w="979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97"/>
        <w:gridCol w:w="2530"/>
        <w:gridCol w:w="2410"/>
        <w:gridCol w:w="3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3" w:type="dxa"/>
            <w:gridSpan w:val="4"/>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Using </w:t>
            </w:r>
            <w:r>
              <w:rPr>
                <w:rStyle w:val="93"/>
              </w:rPr>
              <w:t>car</w:t>
            </w:r>
            <w:r>
              <w:rPr>
                <w:color w:val="000000"/>
                <w:spacing w:val="0"/>
                <w:w w:val="100"/>
                <w:position w:val="0"/>
                <w:lang w:val="en-US" w:eastAsia="en-US" w:bidi="en-US"/>
              </w:rPr>
              <w:t xml:space="preserve"> and </w:t>
            </w:r>
            <w:r>
              <w:rPr>
                <w:rStyle w:val="93"/>
              </w:rPr>
              <w:t>cdr</w:t>
            </w:r>
            <w:r>
              <w:rPr>
                <w:color w:val="000000"/>
                <w:spacing w:val="0"/>
                <w:w w:val="100"/>
                <w:position w:val="0"/>
                <w:lang w:val="en-US" w:eastAsia="en-US" w:bidi="en-US"/>
              </w:rPr>
              <w:t xml:space="preserve"> with Bounding Boxes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1397"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Functions</w:t>
            </w:r>
          </w:p>
        </w:tc>
        <w:tc>
          <w:tcPr>
            <w:tcW w:w="2530"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Meaning</w:t>
            </w:r>
          </w:p>
        </w:tc>
        <w:tc>
          <w:tcPr>
            <w:tcW w:w="2410"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Example</w:t>
            </w:r>
          </w:p>
        </w:tc>
        <w:tc>
          <w:tcPr>
            <w:tcW w:w="3456"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300" w:right="0" w:firstLine="0"/>
              <w:jc w:val="left"/>
            </w:pPr>
            <w:r>
              <w:rPr>
                <w:color w:val="000000"/>
                <w:spacing w:val="0"/>
                <w:w w:val="100"/>
                <w:position w:val="0"/>
                <w:lang w:val="en-US" w:eastAsia="en-US" w:bidi="en-US"/>
              </w:rPr>
              <w:t>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1397"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caadr</w:t>
            </w:r>
          </w:p>
        </w:tc>
        <w:tc>
          <w:tcPr>
            <w:tcW w:w="253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 xml:space="preserve">car( car( cdr( </w:t>
            </w:r>
            <w:r>
              <w:rPr>
                <w:rStyle w:val="104"/>
              </w:rPr>
              <w:t>...)))</w:t>
            </w:r>
          </w:p>
        </w:tc>
        <w:tc>
          <w:tcPr>
            <w:tcW w:w="241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200" w:right="0" w:firstLine="0"/>
              <w:jc w:val="left"/>
            </w:pPr>
            <w:r>
              <w:rPr>
                <w:color w:val="000000"/>
                <w:spacing w:val="0"/>
                <w:w w:val="100"/>
                <w:position w:val="0"/>
                <w:lang w:val="en-US" w:eastAsia="en-US" w:bidi="en-US"/>
              </w:rPr>
              <w:t>x-coord of upper right corner</w:t>
            </w:r>
          </w:p>
        </w:tc>
        <w:tc>
          <w:tcPr>
            <w:tcW w:w="3456"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300" w:right="0" w:firstLine="0"/>
              <w:jc w:val="left"/>
            </w:pPr>
            <w:r>
              <w:rPr>
                <w:color w:val="000000"/>
                <w:spacing w:val="0"/>
                <w:w w:val="100"/>
                <w:position w:val="0"/>
                <w:lang w:val="en-US" w:eastAsia="en-US" w:bidi="en-US"/>
              </w:rPr>
              <w:t>urx = caadr( bBox)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30" w:hRule="exact"/>
          <w:jc w:val="center"/>
        </w:trPr>
        <w:tc>
          <w:tcPr>
            <w:tcW w:w="1397"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cadadr</w:t>
            </w:r>
          </w:p>
        </w:tc>
        <w:tc>
          <w:tcPr>
            <w:tcW w:w="2530"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car( cdr( car( cdr( ...]</w:t>
            </w:r>
          </w:p>
        </w:tc>
        <w:tc>
          <w:tcPr>
            <w:tcW w:w="2410"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83" w:lineRule="exact"/>
              <w:ind w:left="200" w:right="0" w:firstLine="0"/>
              <w:jc w:val="left"/>
            </w:pPr>
            <w:r>
              <w:rPr>
                <w:color w:val="000000"/>
                <w:spacing w:val="0"/>
                <w:w w:val="100"/>
                <w:position w:val="0"/>
                <w:lang w:val="en-US" w:eastAsia="en-US" w:bidi="en-US"/>
              </w:rPr>
              <w:t>y-coord of upper right corner</w:t>
            </w:r>
          </w:p>
        </w:tc>
        <w:tc>
          <w:tcPr>
            <w:tcW w:w="3456"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300" w:right="0" w:firstLine="0"/>
              <w:jc w:val="left"/>
            </w:pPr>
            <w:r>
              <w:rPr>
                <w:color w:val="000000"/>
                <w:spacing w:val="0"/>
                <w:w w:val="100"/>
                <w:position w:val="0"/>
                <w:lang w:val="en-US" w:eastAsia="en-US" w:bidi="en-US"/>
              </w:rPr>
              <w:t>ury = cadadr( bBox)</w:t>
            </w:r>
          </w:p>
        </w:tc>
      </w:tr>
    </w:tbl>
    <w:p>
      <w:pPr>
        <w:framePr w:w="9792" w:wrap="notBeside" w:vAnchor="text" w:hAnchor="text" w:xAlign="center" w:y="1"/>
        <w:widowControl w:val="0"/>
        <w:rPr>
          <w:sz w:val="2"/>
          <w:szCs w:val="2"/>
        </w:rPr>
      </w:pPr>
    </w:p>
    <w:p>
      <w:pPr>
        <w:widowControl w:val="0"/>
        <w:rPr>
          <w:sz w:val="2"/>
          <w:szCs w:val="2"/>
        </w:rPr>
      </w:pPr>
    </w:p>
    <w:p>
      <w:pPr>
        <w:pStyle w:val="21"/>
        <w:keepNext/>
        <w:keepLines/>
        <w:widowControl w:val="0"/>
        <w:shd w:val="clear" w:color="auto" w:fill="auto"/>
        <w:spacing w:before="341" w:after="92" w:line="360" w:lineRule="exact"/>
        <w:ind w:left="0" w:right="0" w:firstLine="0"/>
      </w:pPr>
      <w:bookmarkStart w:id="133" w:name="bookmark139"/>
      <w:bookmarkStart w:id="134" w:name="bookmark140"/>
      <w:r>
        <w:rPr>
          <w:color w:val="000000"/>
          <w:spacing w:val="0"/>
          <w:w w:val="100"/>
          <w:position w:val="0"/>
          <w:lang w:val="en-US" w:eastAsia="en-US" w:bidi="en-US"/>
        </w:rPr>
        <w:t>File Input/Output</w:t>
      </w:r>
      <w:bookmarkEnd w:id="133"/>
      <w:bookmarkEnd w:id="134"/>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This section introduces how to</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Display values using default formats and application-specific formats</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Write UNIX text files</w:t>
      </w:r>
    </w:p>
    <w:p>
      <w:pPr>
        <w:pStyle w:val="19"/>
        <w:widowControl w:val="0"/>
        <w:numPr>
          <w:ilvl w:val="0"/>
          <w:numId w:val="3"/>
        </w:numPr>
        <w:shd w:val="clear" w:color="auto" w:fill="auto"/>
        <w:tabs>
          <w:tab w:val="left" w:pos="481"/>
        </w:tabs>
        <w:spacing w:before="0" w:after="505" w:line="461" w:lineRule="exact"/>
        <w:ind w:left="0" w:right="0" w:firstLine="0"/>
      </w:pPr>
      <w:r>
        <w:rPr>
          <w:color w:val="000000"/>
          <w:spacing w:val="0"/>
          <w:w w:val="100"/>
          <w:position w:val="0"/>
          <w:lang w:val="en-US" w:eastAsia="en-US" w:bidi="en-US"/>
        </w:rPr>
        <w:t>Read UNIX text files</w:t>
      </w:r>
    </w:p>
    <w:p>
      <w:pPr>
        <w:pStyle w:val="22"/>
        <w:keepNext/>
        <w:keepLines/>
        <w:widowControl w:val="0"/>
        <w:shd w:val="clear" w:color="auto" w:fill="auto"/>
        <w:spacing w:before="0" w:after="108" w:line="280" w:lineRule="exact"/>
        <w:ind w:left="0" w:right="0" w:firstLine="0"/>
      </w:pPr>
      <w:bookmarkStart w:id="135" w:name="bookmark141"/>
      <w:bookmarkStart w:id="136" w:name="bookmark142"/>
      <w:bookmarkStart w:id="137" w:name="bookmark143"/>
      <w:r>
        <w:rPr>
          <w:color w:val="000000"/>
          <w:spacing w:val="0"/>
          <w:w w:val="100"/>
          <w:position w:val="0"/>
          <w:lang w:val="en-US" w:eastAsia="en-US" w:bidi="en-US"/>
        </w:rPr>
        <w:t>Displaying Data</w:t>
      </w:r>
      <w:bookmarkEnd w:id="135"/>
      <w:bookmarkEnd w:id="136"/>
      <w:bookmarkEnd w:id="137"/>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Display data using</w:t>
      </w:r>
    </w:p>
    <w:p>
      <w:pPr>
        <w:pStyle w:val="19"/>
        <w:widowControl w:val="0"/>
        <w:numPr>
          <w:ilvl w:val="0"/>
          <w:numId w:val="3"/>
        </w:numPr>
        <w:shd w:val="clear" w:color="auto" w:fill="auto"/>
        <w:tabs>
          <w:tab w:val="left" w:pos="481"/>
        </w:tabs>
        <w:spacing w:before="0" w:after="0" w:line="461" w:lineRule="exact"/>
        <w:ind w:left="0" w:right="0" w:firstLine="0"/>
      </w:pPr>
      <w:r>
        <w:rPr>
          <w:color w:val="000000"/>
          <w:spacing w:val="0"/>
          <w:w w:val="100"/>
          <w:position w:val="0"/>
          <w:lang w:val="en-US" w:eastAsia="en-US" w:bidi="en-US"/>
        </w:rPr>
        <w:t xml:space="preserve">The </w:t>
      </w:r>
      <w:r>
        <w:rPr>
          <w:rStyle w:val="93"/>
        </w:rPr>
        <w:t>print</w:t>
      </w:r>
      <w:r>
        <w:rPr>
          <w:color w:val="000000"/>
          <w:spacing w:val="0"/>
          <w:w w:val="100"/>
          <w:position w:val="0"/>
          <w:lang w:val="en-US" w:eastAsia="en-US" w:bidi="en-US"/>
        </w:rPr>
        <w:t xml:space="preserve"> and </w:t>
      </w:r>
      <w:r>
        <w:rPr>
          <w:rStyle w:val="93"/>
        </w:rPr>
        <w:t>println</w:t>
      </w:r>
      <w:r>
        <w:rPr>
          <w:color w:val="000000"/>
          <w:spacing w:val="0"/>
          <w:w w:val="100"/>
          <w:position w:val="0"/>
          <w:lang w:val="en-US" w:eastAsia="en-US" w:bidi="en-US"/>
        </w:rPr>
        <w:t xml:space="preserve"> functions</w:t>
      </w:r>
    </w:p>
    <w:p>
      <w:pPr>
        <w:pStyle w:val="19"/>
        <w:widowControl w:val="0"/>
        <w:numPr>
          <w:ilvl w:val="0"/>
          <w:numId w:val="3"/>
        </w:numPr>
        <w:shd w:val="clear" w:color="auto" w:fill="auto"/>
        <w:tabs>
          <w:tab w:val="left" w:pos="481"/>
        </w:tabs>
        <w:spacing w:before="0" w:after="485" w:line="461" w:lineRule="exact"/>
        <w:ind w:left="0" w:right="0" w:firstLine="0"/>
      </w:pPr>
      <w:r>
        <w:rPr>
          <w:color w:val="000000"/>
          <w:spacing w:val="0"/>
          <w:w w:val="100"/>
          <w:position w:val="0"/>
          <w:lang w:val="en-US" w:eastAsia="en-US" w:bidi="en-US"/>
        </w:rPr>
        <w:t xml:space="preserve">The </w:t>
      </w:r>
      <w:r>
        <w:rPr>
          <w:rStyle w:val="93"/>
        </w:rPr>
        <w:t>printf</w:t>
      </w:r>
      <w:r>
        <w:rPr>
          <w:color w:val="000000"/>
          <w:spacing w:val="0"/>
          <w:w w:val="100"/>
          <w:position w:val="0"/>
          <w:lang w:val="en-US" w:eastAsia="en-US" w:bidi="en-US"/>
        </w:rPr>
        <w:t xml:space="preserve"> function</w:t>
      </w:r>
    </w:p>
    <w:p>
      <w:pPr>
        <w:pStyle w:val="31"/>
        <w:keepNext/>
        <w:keepLines/>
        <w:widowControl w:val="0"/>
        <w:shd w:val="clear" w:color="auto" w:fill="auto"/>
        <w:spacing w:before="0" w:after="269" w:line="230" w:lineRule="exact"/>
        <w:ind w:left="0" w:right="0" w:firstLine="0"/>
      </w:pPr>
      <w:bookmarkStart w:id="138" w:name="bookmark144"/>
      <w:bookmarkStart w:id="139" w:name="bookmark145"/>
      <w:bookmarkStart w:id="140" w:name="bookmark146"/>
      <w:r>
        <w:rPr>
          <w:color w:val="000000"/>
          <w:spacing w:val="0"/>
          <w:w w:val="100"/>
          <w:position w:val="0"/>
          <w:lang w:val="en-US" w:eastAsia="en-US" w:bidi="en-US"/>
        </w:rPr>
        <w:t xml:space="preserve">The </w:t>
      </w:r>
      <w:r>
        <w:rPr>
          <w:rStyle w:val="105"/>
        </w:rPr>
        <w:t>print</w:t>
      </w:r>
      <w:r>
        <w:rPr>
          <w:color w:val="000000"/>
          <w:spacing w:val="0"/>
          <w:w w:val="100"/>
          <w:position w:val="0"/>
          <w:lang w:val="en-US" w:eastAsia="en-US" w:bidi="en-US"/>
        </w:rPr>
        <w:t xml:space="preserve"> and </w:t>
      </w:r>
      <w:r>
        <w:rPr>
          <w:rStyle w:val="105"/>
        </w:rPr>
        <w:t>println</w:t>
      </w:r>
      <w:r>
        <w:rPr>
          <w:color w:val="000000"/>
          <w:spacing w:val="0"/>
          <w:w w:val="100"/>
          <w:position w:val="0"/>
          <w:lang w:val="en-US" w:eastAsia="en-US" w:bidi="en-US"/>
        </w:rPr>
        <w:t xml:space="preserve"> Functions</w:t>
      </w:r>
      <w:bookmarkEnd w:id="138"/>
      <w:bookmarkEnd w:id="139"/>
      <w:bookmarkEnd w:id="140"/>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The SKILL interpreter has a default display format for each kind of data. The </w:t>
      </w:r>
      <w:r>
        <w:rPr>
          <w:rStyle w:val="93"/>
        </w:rPr>
        <w:t>print</w:t>
      </w:r>
      <w:r>
        <w:rPr>
          <w:color w:val="000000"/>
          <w:spacing w:val="0"/>
          <w:w w:val="100"/>
          <w:position w:val="0"/>
          <w:lang w:val="en-US" w:eastAsia="en-US" w:bidi="en-US"/>
        </w:rPr>
        <w:t xml:space="preserve"> and </w:t>
      </w:r>
      <w:r>
        <w:rPr>
          <w:rStyle w:val="93"/>
        </w:rPr>
        <w:t xml:space="preserve">println </w:t>
      </w:r>
      <w:r>
        <w:rPr>
          <w:color w:val="000000"/>
          <w:spacing w:val="0"/>
          <w:w w:val="100"/>
          <w:position w:val="0"/>
          <w:lang w:val="en-US" w:eastAsia="en-US" w:bidi="en-US"/>
        </w:rPr>
        <w:t>functions use this format to display data.</w:t>
      </w:r>
    </w:p>
    <w:p>
      <w:pPr>
        <w:pStyle w:val="31"/>
        <w:keepNext/>
        <w:keepLines/>
        <w:widowControl w:val="0"/>
        <w:shd w:val="clear" w:color="auto" w:fill="auto"/>
        <w:spacing w:before="0" w:after="0" w:line="220" w:lineRule="exact"/>
        <w:ind w:left="0" w:right="0" w:firstLine="0"/>
      </w:pPr>
      <w:bookmarkStart w:id="141" w:name="bookmark147"/>
      <w:r>
        <w:rPr>
          <w:color w:val="000000"/>
          <w:spacing w:val="0"/>
          <w:w w:val="100"/>
          <w:position w:val="0"/>
          <w:lang w:val="en-US" w:eastAsia="en-US" w:bidi="en-US"/>
        </w:rPr>
        <w:t>Sample Display Formats</w:t>
      </w:r>
      <w:bookmarkEnd w:id="141"/>
    </w:p>
    <w:tbl>
      <w:tblPr>
        <w:tblStyle w:val="9"/>
        <w:tblW w:w="72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64"/>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2064" w:type="dxa"/>
            <w:tcBorders>
              <w:top w:val="single" w:color="auto" w:sz="4" w:space="0"/>
            </w:tcBorders>
            <w:shd w:val="clear" w:color="auto" w:fill="FFFFFF"/>
            <w:vAlign w:val="center"/>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Data Type</w:t>
            </w:r>
          </w:p>
        </w:tc>
        <w:tc>
          <w:tcPr>
            <w:tcW w:w="5198" w:type="dxa"/>
            <w:tcBorders>
              <w:top w:val="single" w:color="auto" w:sz="4" w:space="0"/>
            </w:tcBorders>
            <w:shd w:val="clear" w:color="auto" w:fill="FFFFFF"/>
            <w:vAlign w:val="center"/>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Example of the Default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2064" w:type="dxa"/>
            <w:tcBorders>
              <w:top w:val="single" w:color="auto" w:sz="4" w:space="0"/>
            </w:tcBorders>
            <w:shd w:val="clear" w:color="auto" w:fill="FFFFFF"/>
            <w:vAlign w:val="top"/>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w:t>
            </w:r>
          </w:p>
        </w:tc>
        <w:tc>
          <w:tcPr>
            <w:tcW w:w="5198" w:type="dxa"/>
            <w:tcBorders>
              <w:top w:val="single" w:color="auto" w:sz="4" w:space="0"/>
            </w:tcBorders>
            <w:shd w:val="clear" w:color="auto" w:fill="FFFFFF"/>
            <w:vAlign w:val="top"/>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064" w:type="dxa"/>
            <w:shd w:val="clear" w:color="auto" w:fill="FFFFFF"/>
            <w:vAlign w:val="top"/>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floating point</w:t>
            </w:r>
          </w:p>
        </w:tc>
        <w:tc>
          <w:tcPr>
            <w:tcW w:w="5198" w:type="dxa"/>
            <w:shd w:val="clear" w:color="auto" w:fill="FFFFFF"/>
            <w:vAlign w:val="top"/>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064" w:type="dxa"/>
            <w:shd w:val="clear" w:color="auto" w:fill="FFFFFF"/>
            <w:vAlign w:val="bottom"/>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text string</w:t>
            </w:r>
          </w:p>
        </w:tc>
        <w:tc>
          <w:tcPr>
            <w:tcW w:w="5198" w:type="dxa"/>
            <w:shd w:val="clear" w:color="auto" w:fill="FFFFFF"/>
            <w:vAlign w:val="bottom"/>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"Mary learned SKILL"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trPr>
        <w:tc>
          <w:tcPr>
            <w:tcW w:w="2064" w:type="dxa"/>
            <w:shd w:val="clear" w:color="auto" w:fill="FFFFFF"/>
            <w:vAlign w:val="top"/>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variable</w:t>
            </w:r>
          </w:p>
        </w:tc>
        <w:tc>
          <w:tcPr>
            <w:tcW w:w="5198" w:type="dxa"/>
            <w:shd w:val="clear" w:color="auto" w:fill="FFFFFF"/>
            <w:vAlign w:val="top"/>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bBox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trPr>
        <w:tc>
          <w:tcPr>
            <w:tcW w:w="2064" w:type="dxa"/>
            <w:tcBorders>
              <w:bottom w:val="single" w:color="auto" w:sz="4" w:space="0"/>
            </w:tcBorders>
            <w:shd w:val="clear" w:color="auto" w:fill="FFFFFF"/>
            <w:vAlign w:val="top"/>
          </w:tcPr>
          <w:p>
            <w:pPr>
              <w:pStyle w:val="19"/>
              <w:framePr w:w="72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list</w:t>
            </w:r>
          </w:p>
        </w:tc>
        <w:tc>
          <w:tcPr>
            <w:tcW w:w="5198" w:type="dxa"/>
            <w:tcBorders>
              <w:bottom w:val="single" w:color="auto" w:sz="4" w:space="0"/>
            </w:tcBorders>
            <w:shd w:val="clear" w:color="auto" w:fill="FFFFFF"/>
            <w:vAlign w:val="top"/>
          </w:tcPr>
          <w:p>
            <w:pPr>
              <w:pStyle w:val="19"/>
              <w:framePr w:w="7262" w:wrap="notBeside" w:vAnchor="text" w:hAnchor="text" w:y="1"/>
              <w:widowControl w:val="0"/>
              <w:shd w:val="clear" w:color="auto" w:fill="auto"/>
              <w:spacing w:before="0" w:after="0" w:line="220" w:lineRule="exact"/>
              <w:ind w:left="640" w:right="0" w:firstLine="0"/>
              <w:jc w:val="left"/>
            </w:pPr>
            <w:r>
              <w:rPr>
                <w:color w:val="000000"/>
                <w:spacing w:val="0"/>
                <w:w w:val="100"/>
                <w:position w:val="0"/>
                <w:lang w:val="en-US" w:eastAsia="en-US" w:bidi="en-US"/>
              </w:rPr>
              <w:t>( 1 2 3 )</w:t>
            </w:r>
          </w:p>
        </w:tc>
      </w:tr>
    </w:tbl>
    <w:p>
      <w:pPr>
        <w:framePr w:w="7262" w:wrap="notBeside" w:vAnchor="text" w:hAnchor="text" w:y="1"/>
        <w:widowControl w:val="0"/>
        <w:rPr>
          <w:sz w:val="2"/>
          <w:szCs w:val="2"/>
        </w:rPr>
      </w:pPr>
    </w:p>
    <w:p>
      <w:pPr>
        <w:widowControl w:val="0"/>
        <w:rPr>
          <w:sz w:val="2"/>
          <w:szCs w:val="2"/>
        </w:rPr>
      </w:pPr>
      <w:bookmarkStart w:id="2324" w:name="_GoBack"/>
      <w:bookmarkEnd w:id="2324"/>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print</w:t>
      </w:r>
      <w:r>
        <w:rPr>
          <w:color w:val="000000"/>
          <w:spacing w:val="0"/>
          <w:w w:val="100"/>
          <w:position w:val="0"/>
          <w:lang w:val="en-US" w:eastAsia="en-US" w:bidi="en-US"/>
        </w:rPr>
        <w:t xml:space="preserve"> and </w:t>
      </w:r>
      <w:r>
        <w:rPr>
          <w:rStyle w:val="93"/>
        </w:rPr>
        <w:t>println</w:t>
      </w:r>
      <w:r>
        <w:rPr>
          <w:color w:val="000000"/>
          <w:spacing w:val="0"/>
          <w:w w:val="100"/>
          <w:position w:val="0"/>
          <w:lang w:val="en-US" w:eastAsia="en-US" w:bidi="en-US"/>
        </w:rPr>
        <w:t xml:space="preserve"> functions display a single data value. </w:t>
      </w:r>
      <w:r>
        <w:rPr>
          <w:rStyle w:val="93"/>
        </w:rPr>
        <w:t>println</w:t>
      </w:r>
      <w:r>
        <w:rPr>
          <w:color w:val="000000"/>
          <w:spacing w:val="0"/>
          <w:w w:val="100"/>
          <w:position w:val="0"/>
          <w:lang w:val="en-US" w:eastAsia="en-US" w:bidi="en-US"/>
        </w:rPr>
        <w:t xml:space="preserve"> is the same as </w:t>
      </w:r>
      <w:r>
        <w:rPr>
          <w:rStyle w:val="93"/>
        </w:rPr>
        <w:t xml:space="preserve">print </w:t>
      </w:r>
      <w:r>
        <w:rPr>
          <w:color w:val="000000"/>
          <w:spacing w:val="0"/>
          <w:w w:val="100"/>
          <w:position w:val="0"/>
          <w:lang w:val="en-US" w:eastAsia="en-US" w:bidi="en-US"/>
        </w:rPr>
        <w:t>followed by a newline character.</w:t>
      </w:r>
    </w:p>
    <w:p>
      <w:pPr>
        <w:pStyle w:val="27"/>
        <w:widowControl w:val="0"/>
        <w:shd w:val="clear" w:color="auto" w:fill="auto"/>
        <w:tabs>
          <w:tab w:val="left" w:pos="3974"/>
        </w:tabs>
        <w:spacing w:before="0" w:after="0" w:line="202" w:lineRule="exact"/>
        <w:ind w:left="0" w:right="0" w:firstLine="0"/>
      </w:pPr>
      <w:r>
        <w:rPr>
          <w:color w:val="000000"/>
          <w:spacing w:val="0"/>
          <w:w w:val="100"/>
          <w:position w:val="0"/>
          <w:lang w:val="en-US" w:eastAsia="en-US" w:bidi="en-US"/>
        </w:rPr>
        <w:t>for( i 1 3 print( "hello" ) )</w:t>
      </w:r>
      <w:r>
        <w:rPr>
          <w:color w:val="000000"/>
          <w:spacing w:val="0"/>
          <w:w w:val="100"/>
          <w:position w:val="0"/>
          <w:lang w:val="en-US" w:eastAsia="en-US" w:bidi="en-US"/>
        </w:rPr>
        <w:tab/>
      </w:r>
      <w:r>
        <w:rPr>
          <w:color w:val="000000"/>
          <w:spacing w:val="0"/>
          <w:w w:val="100"/>
          <w:position w:val="0"/>
          <w:lang w:val="en-US" w:eastAsia="en-US" w:bidi="en-US"/>
        </w:rPr>
        <w:t>；Prints hello three times.</w:t>
      </w:r>
    </w:p>
    <w:p>
      <w:pPr>
        <w:pStyle w:val="27"/>
        <w:widowControl w:val="0"/>
        <w:shd w:val="clear" w:color="auto" w:fill="auto"/>
        <w:spacing w:before="0" w:after="0" w:line="202" w:lineRule="exact"/>
        <w:ind w:left="0" w:right="0" w:firstLine="0"/>
      </w:pPr>
      <w:r>
        <w:rPr>
          <w:color w:val="000000"/>
          <w:spacing w:val="0"/>
          <w:w w:val="100"/>
          <w:position w:val="0"/>
          <w:vertAlign w:val="superscript"/>
          <w:lang w:val="en-US" w:eastAsia="en-US" w:bidi="en-US"/>
        </w:rPr>
        <w:t>M</w:t>
      </w:r>
      <w:r>
        <w:rPr>
          <w:color w:val="000000"/>
          <w:spacing w:val="0"/>
          <w:w w:val="100"/>
          <w:position w:val="0"/>
          <w:lang w:val="en-US" w:eastAsia="en-US" w:bidi="en-US"/>
        </w:rPr>
        <w:t>hello</w:t>
      </w:r>
      <w:r>
        <w:rPr>
          <w:color w:val="000000"/>
          <w:spacing w:val="0"/>
          <w:w w:val="100"/>
          <w:position w:val="0"/>
          <w:vertAlign w:val="superscript"/>
          <w:lang w:val="en-US" w:eastAsia="en-US" w:bidi="en-US"/>
        </w:rPr>
        <w:t>MM</w:t>
      </w:r>
      <w:r>
        <w:rPr>
          <w:color w:val="000000"/>
          <w:spacing w:val="0"/>
          <w:w w:val="100"/>
          <w:position w:val="0"/>
          <w:lang w:val="en-US" w:eastAsia="en-US" w:bidi="en-US"/>
        </w:rPr>
        <w:t>hello</w:t>
      </w:r>
      <w:r>
        <w:rPr>
          <w:color w:val="000000"/>
          <w:spacing w:val="0"/>
          <w:w w:val="100"/>
          <w:position w:val="0"/>
          <w:vertAlign w:val="superscript"/>
          <w:lang w:val="en-US" w:eastAsia="en-US" w:bidi="en-US"/>
        </w:rPr>
        <w:t>MM</w:t>
      </w:r>
      <w:r>
        <w:rPr>
          <w:color w:val="000000"/>
          <w:spacing w:val="0"/>
          <w:w w:val="100"/>
          <w:position w:val="0"/>
          <w:lang w:val="en-US" w:eastAsia="en-US" w:bidi="en-US"/>
        </w:rPr>
        <w:t>hello</w:t>
      </w:r>
      <w:r>
        <w:rPr>
          <w:color w:val="000000"/>
          <w:spacing w:val="0"/>
          <w:w w:val="100"/>
          <w:position w:val="0"/>
          <w:vertAlign w:val="superscript"/>
          <w:lang w:val="en-US" w:eastAsia="en-US" w:bidi="en-US"/>
        </w:rPr>
        <w:t>M</w:t>
      </w:r>
    </w:p>
    <w:p>
      <w:pPr>
        <w:pStyle w:val="27"/>
        <w:widowControl w:val="0"/>
        <w:shd w:val="clear" w:color="auto" w:fill="auto"/>
        <w:spacing w:before="0" w:after="0"/>
        <w:ind w:left="0" w:right="0" w:firstLine="0"/>
      </w:pPr>
      <w:r>
        <w:rPr>
          <w:color w:val="000000"/>
          <w:spacing w:val="0"/>
          <w:w w:val="100"/>
          <w:position w:val="0"/>
          <w:lang w:val="en-US" w:eastAsia="en-US" w:bidi="en-US"/>
        </w:rPr>
        <w:t>for( i 1 3 println( "hello" )) ;Prints hello three times.</w:t>
      </w:r>
    </w:p>
    <w:p>
      <w:pPr>
        <w:pStyle w:val="27"/>
        <w:widowControl w:val="0"/>
        <w:shd w:val="clear" w:color="auto" w:fill="auto"/>
        <w:spacing w:before="0" w:after="0"/>
        <w:ind w:left="0" w:right="0" w:firstLine="0"/>
      </w:pPr>
      <w:r>
        <w:rPr>
          <w:color w:val="000000"/>
          <w:spacing w:val="0"/>
          <w:w w:val="100"/>
          <w:position w:val="0"/>
          <w:lang w:val="en-US" w:eastAsia="en-US" w:bidi="en-US"/>
        </w:rPr>
        <w:t>"hello"</w:t>
      </w:r>
    </w:p>
    <w:p>
      <w:pPr>
        <w:pStyle w:val="27"/>
        <w:widowControl w:val="0"/>
        <w:shd w:val="clear" w:color="auto" w:fill="auto"/>
        <w:spacing w:before="0" w:after="0"/>
        <w:ind w:left="0" w:right="0" w:firstLine="0"/>
      </w:pPr>
      <w:r>
        <w:rPr>
          <w:color w:val="000000"/>
          <w:spacing w:val="0"/>
          <w:w w:val="100"/>
          <w:position w:val="0"/>
          <w:lang w:val="en-US" w:eastAsia="en-US" w:bidi="en-US"/>
        </w:rPr>
        <w:t>"hello"</w:t>
      </w:r>
    </w:p>
    <w:p>
      <w:pPr>
        <w:pStyle w:val="27"/>
        <w:widowControl w:val="0"/>
        <w:shd w:val="clear" w:color="auto" w:fill="auto"/>
        <w:spacing w:before="0" w:after="454"/>
        <w:ind w:left="0" w:right="0" w:firstLine="0"/>
      </w:pPr>
      <w:r>
        <w:rPr>
          <w:color w:val="000000"/>
          <w:spacing w:val="0"/>
          <w:w w:val="100"/>
          <w:position w:val="0"/>
          <w:lang w:val="en-US" w:eastAsia="en-US" w:bidi="en-US"/>
        </w:rPr>
        <w:t>"hello"</w:t>
      </w:r>
    </w:p>
    <w:p>
      <w:pPr>
        <w:pStyle w:val="31"/>
        <w:keepNext/>
        <w:keepLines/>
        <w:widowControl w:val="0"/>
        <w:shd w:val="clear" w:color="auto" w:fill="auto"/>
        <w:spacing w:before="0" w:after="243" w:line="230" w:lineRule="exact"/>
        <w:ind w:left="0" w:right="0" w:firstLine="0"/>
      </w:pPr>
      <w:bookmarkStart w:id="142" w:name="bookmark148"/>
      <w:bookmarkStart w:id="143" w:name="bookmark149"/>
      <w:r>
        <w:rPr>
          <w:color w:val="000000"/>
          <w:spacing w:val="0"/>
          <w:w w:val="100"/>
          <w:position w:val="0"/>
          <w:lang w:val="en-US" w:eastAsia="en-US" w:bidi="en-US"/>
        </w:rPr>
        <w:t xml:space="preserve">The </w:t>
      </w:r>
      <w:r>
        <w:rPr>
          <w:rStyle w:val="105"/>
        </w:rPr>
        <w:t>printf</w:t>
      </w:r>
      <w:r>
        <w:rPr>
          <w:color w:val="000000"/>
          <w:spacing w:val="0"/>
          <w:w w:val="100"/>
          <w:position w:val="0"/>
          <w:lang w:val="en-US" w:eastAsia="en-US" w:bidi="en-US"/>
        </w:rPr>
        <w:t xml:space="preserve"> Function</w:t>
      </w:r>
      <w:bookmarkEnd w:id="142"/>
      <w:bookmarkEnd w:id="143"/>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The </w:t>
      </w:r>
      <w:r>
        <w:rPr>
          <w:rStyle w:val="93"/>
        </w:rPr>
        <w:t>printf</w:t>
      </w:r>
      <w:r>
        <w:rPr>
          <w:color w:val="000000"/>
          <w:spacing w:val="0"/>
          <w:w w:val="100"/>
          <w:position w:val="0"/>
          <w:lang w:val="en-US" w:eastAsia="en-US" w:bidi="en-US"/>
        </w:rPr>
        <w:t xml:space="preserve"> function writes formatted output. This example displays a line in a report.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printf(</w:t>
      </w:r>
    </w:p>
    <w:p>
      <w:pPr>
        <w:pStyle w:val="27"/>
        <w:widowControl w:val="0"/>
        <w:shd w:val="clear" w:color="auto" w:fill="auto"/>
        <w:spacing w:before="0" w:after="0" w:line="202" w:lineRule="exact"/>
        <w:ind w:left="780" w:right="4320" w:firstLine="0"/>
        <w:jc w:val="left"/>
      </w:pPr>
      <w:r>
        <w:rPr>
          <w:color w:val="000000"/>
          <w:spacing w:val="0"/>
          <w:w w:val="100"/>
          <w:position w:val="0"/>
          <w:lang w:val="en-US" w:eastAsia="en-US" w:bidi="en-US"/>
        </w:rPr>
        <w:t>"\n%-15s %-15s %-10d %-10d %-10d %-10d" layerName purpose</w:t>
      </w:r>
    </w:p>
    <w:p>
      <w:pPr>
        <w:pStyle w:val="27"/>
        <w:widowControl w:val="0"/>
        <w:shd w:val="clear" w:color="auto" w:fill="auto"/>
        <w:spacing w:before="0" w:after="165" w:line="202" w:lineRule="exact"/>
        <w:ind w:left="780" w:right="4200" w:firstLine="0"/>
        <w:jc w:val="left"/>
      </w:pPr>
      <w:r>
        <w:rPr>
          <w:color w:val="000000"/>
          <w:spacing w:val="0"/>
          <w:w w:val="100"/>
          <w:position w:val="0"/>
          <w:lang w:val="en-US" w:eastAsia="en-US" w:bidi="en-US"/>
        </w:rPr>
        <w:t>rectCount labelCount lineCount miscCount )</w:t>
      </w:r>
    </w:p>
    <w:p>
      <w:pPr>
        <w:pStyle w:val="19"/>
        <w:widowControl w:val="0"/>
        <w:shd w:val="clear" w:color="auto" w:fill="auto"/>
        <w:spacing w:before="0" w:after="113" w:line="220" w:lineRule="exact"/>
        <w:ind w:left="0" w:right="0" w:firstLine="0"/>
      </w:pPr>
      <w:r>
        <w:rPr>
          <w:color w:val="000000"/>
          <w:spacing w:val="0"/>
          <w:w w:val="100"/>
          <w:position w:val="0"/>
          <w:lang w:val="en-US" w:eastAsia="en-US" w:bidi="en-US"/>
        </w:rPr>
        <w:t>The first argument is a conversion control string containing directives.</w:t>
      </w:r>
    </w:p>
    <w:p>
      <w:pPr>
        <w:pStyle w:val="27"/>
        <w:widowControl w:val="0"/>
        <w:shd w:val="clear" w:color="auto" w:fill="auto"/>
        <w:spacing w:before="0" w:after="0"/>
        <w:ind w:left="0" w:right="0" w:firstLine="0"/>
      </w:pPr>
      <w:r>
        <w:rPr>
          <w:color w:val="000000"/>
          <w:spacing w:val="0"/>
          <w:w w:val="100"/>
          <w:position w:val="0"/>
          <w:lang w:val="en-US" w:eastAsia="en-US" w:bidi="en-US"/>
        </w:rPr>
        <w:t>%[-][width][.precision]conversion_code</w:t>
      </w:r>
    </w:p>
    <w:p>
      <w:pPr>
        <w:pStyle w:val="27"/>
        <w:widowControl w:val="0"/>
        <w:shd w:val="clear" w:color="auto" w:fill="auto"/>
        <w:tabs>
          <w:tab w:val="left" w:pos="3204"/>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=left justify</w:t>
      </w:r>
    </w:p>
    <w:p>
      <w:pPr>
        <w:pStyle w:val="27"/>
        <w:widowControl w:val="0"/>
        <w:shd w:val="clear" w:color="auto" w:fill="auto"/>
        <w:tabs>
          <w:tab w:val="left" w:pos="3204"/>
        </w:tabs>
        <w:spacing w:before="0" w:after="0"/>
        <w:ind w:left="780" w:right="0" w:firstLine="0"/>
      </w:pPr>
      <w:r>
        <w:rPr>
          <w:color w:val="000000"/>
          <w:spacing w:val="0"/>
          <w:w w:val="100"/>
          <w:position w:val="0"/>
          <w:lang w:val="en-US" w:eastAsia="en-US" w:bidi="en-US"/>
        </w:rPr>
        <w:t>[width]</w:t>
      </w:r>
      <w:r>
        <w:rPr>
          <w:color w:val="000000"/>
          <w:spacing w:val="0"/>
          <w:w w:val="100"/>
          <w:position w:val="0"/>
          <w:lang w:val="en-US" w:eastAsia="en-US" w:bidi="en-US"/>
        </w:rPr>
        <w:tab/>
      </w:r>
      <w:r>
        <w:rPr>
          <w:color w:val="000000"/>
          <w:spacing w:val="0"/>
          <w:w w:val="100"/>
          <w:position w:val="0"/>
          <w:lang w:val="en-US" w:eastAsia="en-US" w:bidi="en-US"/>
        </w:rPr>
        <w:t>= minimum number of character positions</w:t>
      </w:r>
    </w:p>
    <w:p>
      <w:pPr>
        <w:pStyle w:val="27"/>
        <w:widowControl w:val="0"/>
        <w:shd w:val="clear" w:color="auto" w:fill="auto"/>
        <w:tabs>
          <w:tab w:val="left" w:pos="3204"/>
        </w:tabs>
        <w:spacing w:before="0" w:after="0"/>
        <w:ind w:left="780" w:right="0" w:firstLine="0"/>
      </w:pPr>
      <w:r>
        <w:rPr>
          <w:color w:val="000000"/>
          <w:spacing w:val="0"/>
          <w:w w:val="100"/>
          <w:position w:val="0"/>
          <w:lang w:val="en-US" w:eastAsia="en-US" w:bidi="en-US"/>
        </w:rPr>
        <w:t>[.precision]</w:t>
      </w:r>
      <w:r>
        <w:rPr>
          <w:color w:val="000000"/>
          <w:spacing w:val="0"/>
          <w:w w:val="100"/>
          <w:position w:val="0"/>
          <w:lang w:val="en-US" w:eastAsia="en-US" w:bidi="en-US"/>
        </w:rPr>
        <w:tab/>
      </w:r>
      <w:r>
        <w:rPr>
          <w:color w:val="000000"/>
          <w:spacing w:val="0"/>
          <w:w w:val="100"/>
          <w:position w:val="0"/>
          <w:lang w:val="en-US" w:eastAsia="en-US" w:bidi="en-US"/>
        </w:rPr>
        <w:t>= number of characters to be printed</w:t>
      </w:r>
    </w:p>
    <w:p>
      <w:pPr>
        <w:pStyle w:val="27"/>
        <w:widowControl w:val="0"/>
        <w:shd w:val="clear" w:color="auto" w:fill="auto"/>
        <w:spacing w:before="0" w:after="0"/>
        <w:ind w:left="780" w:right="0" w:firstLine="0"/>
      </w:pPr>
      <w:r>
        <w:rPr>
          <w:color w:val="000000"/>
          <w:spacing w:val="0"/>
          <w:w w:val="100"/>
          <w:position w:val="0"/>
          <w:lang w:val="en-US" w:eastAsia="en-US" w:bidi="en-US"/>
        </w:rPr>
        <w:t>conversion_code</w:t>
      </w:r>
    </w:p>
    <w:p>
      <w:pPr>
        <w:pStyle w:val="27"/>
        <w:widowControl w:val="0"/>
        <w:shd w:val="clear" w:color="auto" w:fill="auto"/>
        <w:spacing w:before="0" w:after="0"/>
        <w:ind w:left="1480" w:right="2100" w:firstLine="0"/>
        <w:jc w:val="left"/>
      </w:pPr>
      <w:r>
        <w:rPr>
          <w:color w:val="000000"/>
          <w:spacing w:val="0"/>
          <w:w w:val="100"/>
          <w:position w:val="0"/>
          <w:lang w:val="en-US" w:eastAsia="en-US" w:bidi="en-US"/>
        </w:rPr>
        <w:t>d - decimal(integer) f - floating point s - string or symbol c - character n - numeric</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L - list (Ignores width and precision fields.)</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P - point list (Ignores width and precision fields.)</w:t>
      </w:r>
    </w:p>
    <w:p>
      <w:pPr>
        <w:pStyle w:val="27"/>
        <w:widowControl w:val="0"/>
        <w:shd w:val="clear" w:color="auto" w:fill="auto"/>
        <w:spacing w:before="0" w:after="115"/>
        <w:ind w:left="1480" w:right="0" w:firstLine="0"/>
        <w:jc w:val="left"/>
      </w:pPr>
      <w:r>
        <w:rPr>
          <w:color w:val="000000"/>
          <w:spacing w:val="0"/>
          <w:w w:val="100"/>
          <w:position w:val="0"/>
          <w:lang w:val="en-US" w:eastAsia="en-US" w:bidi="en-US"/>
        </w:rPr>
        <w:t>B - Bounding box list (Ignores width and precision.)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%L directive specifies the default format. This directive is a convenient way to intersperse application-specific formats with default formats. The </w:t>
      </w:r>
      <w:r>
        <w:rPr>
          <w:rStyle w:val="93"/>
        </w:rPr>
        <w:t>printf</w:t>
      </w:r>
      <w:r>
        <w:rPr>
          <w:color w:val="000000"/>
          <w:spacing w:val="0"/>
          <w:w w:val="100"/>
          <w:position w:val="0"/>
          <w:lang w:val="en-US" w:eastAsia="en-US" w:bidi="en-US"/>
        </w:rPr>
        <w:t xml:space="preserve"> function returns </w:t>
      </w:r>
      <w:r>
        <w:rPr>
          <w:rStyle w:val="93"/>
        </w:rPr>
        <w:t>t</w:t>
      </w:r>
      <w:r>
        <w:rPr>
          <w:color w:val="000000"/>
          <w:spacing w:val="0"/>
          <w:w w:val="100"/>
          <w:position w:val="0"/>
          <w:lang w:val="en-US" w:eastAsia="en-US" w:bidi="en-US"/>
        </w:rPr>
        <w:t>. For more information on directives, see</w:t>
      </w:r>
      <w:r>
        <w:fldChar w:fldCharType="begin"/>
      </w:r>
      <w:r>
        <w:instrText xml:space="preserve">HYPERLINK  \l "bookmark1021" \o "Current Document" </w:instrText>
      </w:r>
      <w:r>
        <w:fldChar w:fldCharType="separate"/>
      </w:r>
      <w:r>
        <w:rPr>
          <w:color w:val="000000"/>
          <w:spacing w:val="0"/>
          <w:w w:val="100"/>
          <w:position w:val="0"/>
          <w:lang w:val="en-US" w:eastAsia="en-US" w:bidi="en-US"/>
        </w:rPr>
        <w:t xml:space="preserve"> Formatted Output on page 165</w:t>
      </w:r>
      <w:r>
        <w:fldChar w:fldCharType="end"/>
      </w:r>
      <w:r>
        <w:rPr>
          <w:color w:val="000000"/>
          <w:spacing w:val="0"/>
          <w:w w:val="100"/>
          <w:position w:val="0"/>
          <w:lang w:val="en-US" w:eastAsia="en-US" w:bidi="en-US"/>
        </w:rPr>
        <w:t>.</w:t>
      </w:r>
    </w:p>
    <w:tbl>
      <w:tblPr>
        <w:tblStyle w:val="9"/>
        <w:tblW w:w="43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17"/>
        <w:gridCol w:w="1003"/>
        <w:gridCol w:w="566"/>
        <w:gridCol w:w="658"/>
        <w:gridCol w:w="528"/>
        <w:gridCol w:w="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aList =</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'(1 2 3)</w:t>
            </w:r>
          </w:p>
        </w:tc>
        <w:tc>
          <w:tcPr>
            <w:tcW w:w="566" w:type="dxa"/>
            <w:shd w:val="clear" w:color="auto" w:fill="FFFFFF"/>
            <w:vAlign w:val="top"/>
          </w:tcPr>
          <w:p>
            <w:pPr>
              <w:framePr w:w="4354" w:h="1190" w:hSpace="9692" w:wrap="notBeside" w:vAnchor="text" w:hAnchor="text" w:y="1"/>
              <w:widowControl w:val="0"/>
              <w:rPr>
                <w:sz w:val="10"/>
                <w:szCs w:val="10"/>
              </w:rPr>
            </w:pPr>
          </w:p>
        </w:tc>
        <w:tc>
          <w:tcPr>
            <w:tcW w:w="658" w:type="dxa"/>
            <w:shd w:val="clear" w:color="auto" w:fill="FFFFFF"/>
            <w:vAlign w:val="top"/>
          </w:tcPr>
          <w:p>
            <w:pPr>
              <w:framePr w:w="4354" w:h="1190" w:hSpace="9692" w:wrap="notBeside" w:vAnchor="text" w:hAnchor="text" w:y="1"/>
              <w:widowControl w:val="0"/>
              <w:rPr>
                <w:sz w:val="10"/>
                <w:szCs w:val="10"/>
              </w:rPr>
            </w:pPr>
          </w:p>
        </w:tc>
        <w:tc>
          <w:tcPr>
            <w:tcW w:w="528" w:type="dxa"/>
            <w:shd w:val="clear" w:color="auto" w:fill="FFFFFF"/>
            <w:vAlign w:val="top"/>
          </w:tcPr>
          <w:p>
            <w:pPr>
              <w:framePr w:w="4354" w:h="1190" w:hSpace="9692" w:wrap="notBeside" w:vAnchor="text" w:hAnchor="text" w:y="1"/>
              <w:widowControl w:val="0"/>
              <w:rPr>
                <w:sz w:val="10"/>
                <w:szCs w:val="10"/>
              </w:rPr>
            </w:pPr>
          </w:p>
        </w:tc>
        <w:tc>
          <w:tcPr>
            <w:tcW w:w="682" w:type="dxa"/>
            <w:shd w:val="clear" w:color="auto" w:fill="FFFFFF"/>
            <w:vAlign w:val="top"/>
          </w:tcPr>
          <w:p>
            <w:pPr>
              <w:framePr w:w="4354" w:h="1190" w:hSpace="969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printf(</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"\nThis</w:t>
            </w:r>
          </w:p>
        </w:tc>
        <w:tc>
          <w:tcPr>
            <w:tcW w:w="566"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is a</w:t>
            </w:r>
          </w:p>
        </w:tc>
        <w:tc>
          <w:tcPr>
            <w:tcW w:w="658"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list:</w:t>
            </w:r>
          </w:p>
        </w:tc>
        <w:tc>
          <w:tcPr>
            <w:tcW w:w="528"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140" w:right="0" w:firstLine="0"/>
              <w:jc w:val="left"/>
            </w:pPr>
            <w:r>
              <w:rPr>
                <w:rStyle w:val="106"/>
              </w:rPr>
              <w:t>%L"</w:t>
            </w:r>
          </w:p>
        </w:tc>
        <w:tc>
          <w:tcPr>
            <w:tcW w:w="682"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This is</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 list:</w:t>
            </w:r>
          </w:p>
        </w:tc>
        <w:tc>
          <w:tcPr>
            <w:tcW w:w="566"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(1 2</w:t>
            </w:r>
          </w:p>
        </w:tc>
        <w:tc>
          <w:tcPr>
            <w:tcW w:w="658"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3)</w:t>
            </w:r>
          </w:p>
        </w:tc>
        <w:tc>
          <w:tcPr>
            <w:tcW w:w="528" w:type="dxa"/>
            <w:shd w:val="clear" w:color="auto" w:fill="FFFFFF"/>
            <w:vAlign w:val="top"/>
          </w:tcPr>
          <w:p>
            <w:pPr>
              <w:framePr w:w="4354" w:h="1190" w:hSpace="9692" w:wrap="notBeside" w:vAnchor="text" w:hAnchor="text" w:y="1"/>
              <w:widowControl w:val="0"/>
              <w:rPr>
                <w:sz w:val="10"/>
                <w:szCs w:val="10"/>
              </w:rPr>
            </w:pPr>
          </w:p>
        </w:tc>
        <w:tc>
          <w:tcPr>
            <w:tcW w:w="682" w:type="dxa"/>
            <w:shd w:val="clear" w:color="auto" w:fill="FFFFFF"/>
            <w:vAlign w:val="top"/>
          </w:tcPr>
          <w:p>
            <w:pPr>
              <w:framePr w:w="4354" w:h="1190" w:hSpace="969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2"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aList =</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nil</w:t>
            </w:r>
          </w:p>
        </w:tc>
        <w:tc>
          <w:tcPr>
            <w:tcW w:w="566" w:type="dxa"/>
            <w:shd w:val="clear" w:color="auto" w:fill="FFFFFF"/>
            <w:vAlign w:val="top"/>
          </w:tcPr>
          <w:p>
            <w:pPr>
              <w:framePr w:w="4354" w:h="1190" w:hSpace="9692" w:wrap="notBeside" w:vAnchor="text" w:hAnchor="text" w:y="1"/>
              <w:widowControl w:val="0"/>
              <w:rPr>
                <w:sz w:val="10"/>
                <w:szCs w:val="10"/>
              </w:rPr>
            </w:pPr>
          </w:p>
        </w:tc>
        <w:tc>
          <w:tcPr>
            <w:tcW w:w="658" w:type="dxa"/>
            <w:shd w:val="clear" w:color="auto" w:fill="FFFFFF"/>
            <w:vAlign w:val="top"/>
          </w:tcPr>
          <w:p>
            <w:pPr>
              <w:framePr w:w="4354" w:h="1190" w:hSpace="9692" w:wrap="notBeside" w:vAnchor="text" w:hAnchor="text" w:y="1"/>
              <w:widowControl w:val="0"/>
              <w:rPr>
                <w:sz w:val="10"/>
                <w:szCs w:val="10"/>
              </w:rPr>
            </w:pPr>
          </w:p>
        </w:tc>
        <w:tc>
          <w:tcPr>
            <w:tcW w:w="528" w:type="dxa"/>
            <w:shd w:val="clear" w:color="auto" w:fill="FFFFFF"/>
            <w:vAlign w:val="top"/>
          </w:tcPr>
          <w:p>
            <w:pPr>
              <w:framePr w:w="4354" w:h="1190" w:hSpace="9692" w:wrap="notBeside" w:vAnchor="text" w:hAnchor="text" w:y="1"/>
              <w:widowControl w:val="0"/>
              <w:rPr>
                <w:sz w:val="10"/>
                <w:szCs w:val="10"/>
              </w:rPr>
            </w:pPr>
          </w:p>
        </w:tc>
        <w:tc>
          <w:tcPr>
            <w:tcW w:w="682" w:type="dxa"/>
            <w:shd w:val="clear" w:color="auto" w:fill="FFFFFF"/>
            <w:vAlign w:val="top"/>
          </w:tcPr>
          <w:p>
            <w:pPr>
              <w:framePr w:w="4354" w:h="1190" w:hSpace="969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printf(</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"\nThis</w:t>
            </w:r>
          </w:p>
        </w:tc>
        <w:tc>
          <w:tcPr>
            <w:tcW w:w="566"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is a</w:t>
            </w:r>
          </w:p>
        </w:tc>
        <w:tc>
          <w:tcPr>
            <w:tcW w:w="658"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list:</w:t>
            </w:r>
          </w:p>
        </w:tc>
        <w:tc>
          <w:tcPr>
            <w:tcW w:w="528"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140" w:right="0" w:firstLine="0"/>
              <w:jc w:val="left"/>
            </w:pPr>
            <w:r>
              <w:rPr>
                <w:rStyle w:val="106"/>
              </w:rPr>
              <w:t>%L"</w:t>
            </w:r>
          </w:p>
        </w:tc>
        <w:tc>
          <w:tcPr>
            <w:tcW w:w="682"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trPr>
        <w:tc>
          <w:tcPr>
            <w:tcW w:w="917"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This is</w:t>
            </w:r>
          </w:p>
        </w:tc>
        <w:tc>
          <w:tcPr>
            <w:tcW w:w="1003"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a list:</w:t>
            </w:r>
          </w:p>
        </w:tc>
        <w:tc>
          <w:tcPr>
            <w:tcW w:w="566" w:type="dxa"/>
            <w:shd w:val="clear" w:color="auto" w:fill="FFFFFF"/>
            <w:vAlign w:val="top"/>
          </w:tcPr>
          <w:p>
            <w:pPr>
              <w:pStyle w:val="19"/>
              <w:framePr w:w="4354" w:h="1190" w:hSpace="9692" w:wrap="notBeside" w:vAnchor="text" w:hAnchor="text" w:y="1"/>
              <w:widowControl w:val="0"/>
              <w:shd w:val="clear" w:color="auto" w:fill="auto"/>
              <w:spacing w:before="0" w:after="0" w:line="190" w:lineRule="exact"/>
              <w:ind w:left="0" w:right="0" w:firstLine="0"/>
              <w:jc w:val="left"/>
            </w:pPr>
            <w:r>
              <w:rPr>
                <w:rStyle w:val="106"/>
              </w:rPr>
              <w:t>nil</w:t>
            </w:r>
          </w:p>
        </w:tc>
        <w:tc>
          <w:tcPr>
            <w:tcW w:w="658" w:type="dxa"/>
            <w:shd w:val="clear" w:color="auto" w:fill="FFFFFF"/>
            <w:vAlign w:val="top"/>
          </w:tcPr>
          <w:p>
            <w:pPr>
              <w:framePr w:w="4354" w:h="1190" w:hSpace="9692" w:wrap="notBeside" w:vAnchor="text" w:hAnchor="text" w:y="1"/>
              <w:widowControl w:val="0"/>
              <w:rPr>
                <w:sz w:val="10"/>
                <w:szCs w:val="10"/>
              </w:rPr>
            </w:pPr>
          </w:p>
        </w:tc>
        <w:tc>
          <w:tcPr>
            <w:tcW w:w="528" w:type="dxa"/>
            <w:shd w:val="clear" w:color="auto" w:fill="FFFFFF"/>
            <w:vAlign w:val="top"/>
          </w:tcPr>
          <w:p>
            <w:pPr>
              <w:framePr w:w="4354" w:h="1190" w:hSpace="9692" w:wrap="notBeside" w:vAnchor="text" w:hAnchor="text" w:y="1"/>
              <w:widowControl w:val="0"/>
              <w:rPr>
                <w:sz w:val="10"/>
                <w:szCs w:val="10"/>
              </w:rPr>
            </w:pPr>
          </w:p>
        </w:tc>
        <w:tc>
          <w:tcPr>
            <w:tcW w:w="682" w:type="dxa"/>
            <w:shd w:val="clear" w:color="auto" w:fill="FFFFFF"/>
            <w:vAlign w:val="top"/>
          </w:tcPr>
          <w:p>
            <w:pPr>
              <w:framePr w:w="4354" w:h="1190" w:hSpace="9692" w:wrap="notBeside" w:vAnchor="text" w:hAnchor="text" w:y="1"/>
              <w:widowControl w:val="0"/>
              <w:rPr>
                <w:sz w:val="10"/>
                <w:szCs w:val="10"/>
              </w:rPr>
            </w:pPr>
          </w:p>
        </w:tc>
      </w:tr>
    </w:tbl>
    <w:p>
      <w:pPr>
        <w:pStyle w:val="33"/>
        <w:framePr w:w="504" w:h="1258" w:hSpace="7272" w:wrap="notBeside" w:vAnchor="text" w:hAnchor="text" w:x="4691" w:y="-148"/>
        <w:widowControl w:val="0"/>
        <w:shd w:val="clear" w:color="auto" w:fill="auto"/>
        <w:spacing w:before="0" w:after="0"/>
        <w:ind w:left="0" w:right="0" w:firstLine="0"/>
      </w:pPr>
      <w:r>
        <w:rPr>
          <w:color w:val="000000"/>
          <w:spacing w:val="0"/>
          <w:w w:val="100"/>
          <w:position w:val="0"/>
          <w:lang w:val="en-US" w:eastAsia="en-US" w:bidi="en-US"/>
        </w:rPr>
        <w:t>=&gt; t =&gt; t</w:t>
      </w:r>
    </w:p>
    <w:p>
      <w:pPr>
        <w:widowControl w:val="0"/>
        <w:rPr>
          <w:sz w:val="2"/>
          <w:szCs w:val="2"/>
        </w:rPr>
      </w:pPr>
    </w:p>
    <w:p>
      <w:pPr>
        <w:pStyle w:val="19"/>
        <w:widowControl w:val="0"/>
        <w:shd w:val="clear" w:color="auto" w:fill="auto"/>
        <w:spacing w:before="169" w:after="107" w:line="230" w:lineRule="exact"/>
        <w:ind w:left="0" w:right="0" w:firstLine="0"/>
      </w:pPr>
      <w:r>
        <w:rPr>
          <w:color w:val="000000"/>
          <w:spacing w:val="0"/>
          <w:w w:val="100"/>
          <w:position w:val="0"/>
          <w:lang w:val="en-US" w:eastAsia="en-US" w:bidi="en-US"/>
        </w:rPr>
        <w:t xml:space="preserve">If the conversion control directive is inappropriate for the data item, </w:t>
      </w:r>
      <w:r>
        <w:rPr>
          <w:rStyle w:val="93"/>
        </w:rPr>
        <w:t>printf</w:t>
      </w:r>
      <w:r>
        <w:rPr>
          <w:color w:val="000000"/>
          <w:spacing w:val="0"/>
          <w:w w:val="100"/>
          <w:position w:val="0"/>
          <w:lang w:val="en-US" w:eastAsia="en-US" w:bidi="en-US"/>
        </w:rPr>
        <w:t xml:space="preserve"> displays an error.</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printf( "%d %d" 5 nil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Message: *Error* fprintf/sprintf:</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format spec. incompatible with data - nil</w:t>
      </w:r>
    </w:p>
    <w:p>
      <w:pPr>
        <w:pStyle w:val="22"/>
        <w:keepNext/>
        <w:keepLines/>
        <w:widowControl w:val="0"/>
        <w:shd w:val="clear" w:color="auto" w:fill="auto"/>
        <w:spacing w:before="0" w:after="241" w:line="280" w:lineRule="exact"/>
        <w:ind w:left="0" w:right="0" w:firstLine="0"/>
        <w:jc w:val="left"/>
      </w:pPr>
      <w:bookmarkStart w:id="144" w:name="bookmark150"/>
      <w:bookmarkStart w:id="145" w:name="bookmark151"/>
      <w:bookmarkStart w:id="146" w:name="bookmark152"/>
      <w:r>
        <w:rPr>
          <w:color w:val="000000"/>
          <w:spacing w:val="0"/>
          <w:w w:val="100"/>
          <w:position w:val="0"/>
          <w:lang w:val="en-US" w:eastAsia="en-US" w:bidi="en-US"/>
        </w:rPr>
        <w:t>Writing Data to a File</w:t>
      </w:r>
      <w:bookmarkEnd w:id="144"/>
      <w:bookmarkEnd w:id="145"/>
      <w:bookmarkEnd w:id="146"/>
    </w:p>
    <w:p>
      <w:pPr>
        <w:pStyle w:val="19"/>
        <w:widowControl w:val="0"/>
        <w:shd w:val="clear" w:color="auto" w:fill="auto"/>
        <w:spacing w:before="0" w:after="185" w:line="220" w:lineRule="exact"/>
        <w:ind w:left="0" w:right="0" w:firstLine="0"/>
        <w:jc w:val="left"/>
      </w:pPr>
      <w:bookmarkStart w:id="147" w:name="bookmark153"/>
      <w:r>
        <w:rPr>
          <w:color w:val="000000"/>
          <w:spacing w:val="0"/>
          <w:w w:val="100"/>
          <w:position w:val="0"/>
          <w:lang w:val="en-US" w:eastAsia="en-US" w:bidi="en-US"/>
        </w:rPr>
        <w:t>To write text data to a file</w:t>
      </w:r>
      <w:bookmarkEnd w:id="147"/>
    </w:p>
    <w:p>
      <w:pPr>
        <w:pStyle w:val="19"/>
        <w:widowControl w:val="0"/>
        <w:numPr>
          <w:ilvl w:val="0"/>
          <w:numId w:val="5"/>
        </w:numPr>
        <w:shd w:val="clear" w:color="auto" w:fill="auto"/>
        <w:tabs>
          <w:tab w:val="left" w:pos="549"/>
        </w:tabs>
        <w:spacing w:before="0" w:after="144" w:line="230" w:lineRule="exact"/>
        <w:ind w:left="200" w:right="0" w:firstLine="0"/>
      </w:pPr>
      <w:r>
        <w:rPr>
          <w:color w:val="000000"/>
          <w:spacing w:val="0"/>
          <w:w w:val="100"/>
          <w:position w:val="0"/>
          <w:lang w:val="en-US" w:eastAsia="en-US" w:bidi="en-US"/>
        </w:rPr>
        <w:t xml:space="preserve">Use the </w:t>
      </w:r>
      <w:r>
        <w:rPr>
          <w:rStyle w:val="93"/>
        </w:rPr>
        <w:t>outfile</w:t>
      </w:r>
      <w:r>
        <w:rPr>
          <w:color w:val="000000"/>
          <w:spacing w:val="0"/>
          <w:w w:val="100"/>
          <w:position w:val="0"/>
          <w:lang w:val="en-US" w:eastAsia="en-US" w:bidi="en-US"/>
        </w:rPr>
        <w:t xml:space="preserve"> function to obtain an output port on a file.</w:t>
      </w:r>
    </w:p>
    <w:p>
      <w:pPr>
        <w:pStyle w:val="19"/>
        <w:widowControl w:val="0"/>
        <w:numPr>
          <w:ilvl w:val="0"/>
          <w:numId w:val="5"/>
        </w:numPr>
        <w:shd w:val="clear" w:color="auto" w:fill="auto"/>
        <w:tabs>
          <w:tab w:val="left" w:pos="568"/>
        </w:tabs>
        <w:spacing w:before="0" w:after="219" w:line="278" w:lineRule="exact"/>
        <w:ind w:left="520" w:right="1600" w:hanging="320"/>
        <w:jc w:val="left"/>
      </w:pPr>
      <w:r>
        <w:rPr>
          <w:color w:val="000000"/>
          <w:spacing w:val="0"/>
          <w:w w:val="100"/>
          <w:position w:val="0"/>
          <w:lang w:val="en-US" w:eastAsia="en-US" w:bidi="en-US"/>
        </w:rPr>
        <w:t xml:space="preserve">Use an optional output port parameter to the </w:t>
      </w:r>
      <w:r>
        <w:rPr>
          <w:rStyle w:val="93"/>
        </w:rPr>
        <w:t>print</w:t>
      </w:r>
      <w:r>
        <w:rPr>
          <w:color w:val="000000"/>
          <w:spacing w:val="0"/>
          <w:w w:val="100"/>
          <w:position w:val="0"/>
          <w:lang w:val="en-US" w:eastAsia="en-US" w:bidi="en-US"/>
        </w:rPr>
        <w:t xml:space="preserve"> and </w:t>
      </w:r>
      <w:r>
        <w:rPr>
          <w:rStyle w:val="93"/>
        </w:rPr>
        <w:t>println</w:t>
      </w:r>
      <w:r>
        <w:rPr>
          <w:color w:val="000000"/>
          <w:spacing w:val="0"/>
          <w:w w:val="100"/>
          <w:position w:val="0"/>
          <w:lang w:val="en-US" w:eastAsia="en-US" w:bidi="en-US"/>
        </w:rPr>
        <w:t xml:space="preserve"> functions and/or use a required port parameter to the </w:t>
      </w:r>
      <w:r>
        <w:rPr>
          <w:rStyle w:val="93"/>
        </w:rPr>
        <w:t>fprintf</w:t>
      </w:r>
      <w:r>
        <w:rPr>
          <w:color w:val="000000"/>
          <w:spacing w:val="0"/>
          <w:w w:val="100"/>
          <w:position w:val="0"/>
          <w:lang w:val="en-US" w:eastAsia="en-US" w:bidi="en-US"/>
        </w:rPr>
        <w:t xml:space="preserve"> function.</w:t>
      </w:r>
    </w:p>
    <w:p>
      <w:pPr>
        <w:pStyle w:val="19"/>
        <w:widowControl w:val="0"/>
        <w:numPr>
          <w:ilvl w:val="0"/>
          <w:numId w:val="5"/>
        </w:numPr>
        <w:shd w:val="clear" w:color="auto" w:fill="auto"/>
        <w:tabs>
          <w:tab w:val="left" w:pos="568"/>
        </w:tabs>
        <w:spacing w:before="0" w:after="204" w:line="230" w:lineRule="exact"/>
        <w:ind w:left="200" w:right="0" w:firstLine="0"/>
      </w:pPr>
      <w:r>
        <w:rPr>
          <w:color w:val="000000"/>
          <w:spacing w:val="0"/>
          <w:w w:val="100"/>
          <w:position w:val="0"/>
          <w:lang w:val="en-US" w:eastAsia="en-US" w:bidi="en-US"/>
        </w:rPr>
        <w:t xml:space="preserve">Close the output port with the </w:t>
      </w:r>
      <w:r>
        <w:rPr>
          <w:rStyle w:val="93"/>
        </w:rPr>
        <w:t>close</w:t>
      </w:r>
      <w:r>
        <w:rPr>
          <w:color w:val="000000"/>
          <w:spacing w:val="0"/>
          <w:w w:val="100"/>
          <w:position w:val="0"/>
          <w:lang w:val="en-US" w:eastAsia="en-US" w:bidi="en-US"/>
        </w:rPr>
        <w:t xml:space="preserve">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Both </w:t>
      </w:r>
      <w:r>
        <w:rPr>
          <w:rStyle w:val="93"/>
        </w:rPr>
        <w:t>print</w:t>
      </w:r>
      <w:r>
        <w:rPr>
          <w:color w:val="000000"/>
          <w:spacing w:val="0"/>
          <w:w w:val="100"/>
          <w:position w:val="0"/>
          <w:lang w:val="en-US" w:eastAsia="en-US" w:bidi="en-US"/>
        </w:rPr>
        <w:t xml:space="preserve"> and </w:t>
      </w:r>
      <w:r>
        <w:rPr>
          <w:rStyle w:val="93"/>
        </w:rPr>
        <w:t>println</w:t>
      </w:r>
      <w:r>
        <w:rPr>
          <w:color w:val="000000"/>
          <w:spacing w:val="0"/>
          <w:w w:val="100"/>
          <w:position w:val="0"/>
          <w:lang w:val="en-US" w:eastAsia="en-US" w:bidi="en-US"/>
        </w:rPr>
        <w:t xml:space="preserve"> accept an optional second argument, which should be an output port associated with the target file. Use the </w:t>
      </w:r>
      <w:r>
        <w:rPr>
          <w:rStyle w:val="93"/>
        </w:rPr>
        <w:t>outfile</w:t>
      </w:r>
      <w:r>
        <w:rPr>
          <w:color w:val="000000"/>
          <w:spacing w:val="0"/>
          <w:w w:val="100"/>
          <w:position w:val="0"/>
          <w:lang w:val="en-US" w:eastAsia="en-US" w:bidi="en-US"/>
        </w:rPr>
        <w:t xml:space="preserve"> function to obtain an output port for a file. Once you are finished writing data to the file, use the </w:t>
      </w:r>
      <w:r>
        <w:rPr>
          <w:rStyle w:val="93"/>
        </w:rPr>
        <w:t>close</w:t>
      </w:r>
      <w:r>
        <w:rPr>
          <w:color w:val="000000"/>
          <w:spacing w:val="0"/>
          <w:w w:val="100"/>
          <w:position w:val="0"/>
          <w:lang w:val="en-US" w:eastAsia="en-US" w:bidi="en-US"/>
        </w:rPr>
        <w:t xml:space="preserve"> function to release the port. The following code</w:t>
      </w:r>
    </w:p>
    <w:p>
      <w:pPr>
        <w:pStyle w:val="27"/>
        <w:widowControl w:val="0"/>
        <w:shd w:val="clear" w:color="auto" w:fill="auto"/>
        <w:spacing w:before="0" w:after="0"/>
        <w:ind w:left="0" w:right="0" w:firstLine="0"/>
        <w:jc w:val="left"/>
      </w:pPr>
      <w:r>
        <w:rPr>
          <w:color w:val="000000"/>
          <w:spacing w:val="0"/>
          <w:w w:val="100"/>
          <w:position w:val="0"/>
          <w:lang w:val="en-US" w:eastAsia="en-US" w:bidi="en-US"/>
        </w:rPr>
        <w:t>myPort = outfile( "/tmp/myFile") for( i 1 3</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println( list( "Number：" i) myPort )</w:t>
      </w:r>
    </w:p>
    <w:p>
      <w:pPr>
        <w:pStyle w:val="27"/>
        <w:widowControl w:val="0"/>
        <w:shd w:val="clear" w:color="auto" w:fill="auto"/>
        <w:spacing w:before="0" w:after="0" w:line="190"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close( myPort )</w:t>
      </w:r>
    </w:p>
    <w:p>
      <w:pPr>
        <w:pStyle w:val="19"/>
        <w:widowControl w:val="0"/>
        <w:shd w:val="clear" w:color="auto" w:fill="auto"/>
        <w:spacing w:before="0" w:after="165" w:line="220" w:lineRule="exact"/>
        <w:ind w:left="0" w:right="0" w:firstLine="0"/>
        <w:jc w:val="left"/>
      </w:pPr>
      <w:r>
        <w:rPr>
          <w:color w:val="000000"/>
          <w:spacing w:val="0"/>
          <w:w w:val="100"/>
          <w:position w:val="0"/>
          <w:lang w:val="en-US" w:eastAsia="en-US" w:bidi="en-US"/>
        </w:rPr>
        <w:t>writes this data to the file /tmp/myFile.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("Number:" 1)</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("Number:" 2)</w:t>
      </w:r>
    </w:p>
    <w:p>
      <w:pPr>
        <w:pStyle w:val="27"/>
        <w:widowControl w:val="0"/>
        <w:shd w:val="clear" w:color="auto" w:fill="auto"/>
        <w:spacing w:before="0" w:after="225" w:line="202" w:lineRule="exact"/>
        <w:ind w:left="0" w:right="0" w:firstLine="0"/>
        <w:jc w:val="left"/>
      </w:pPr>
      <w:r>
        <w:rPr>
          <w:color w:val="000000"/>
          <w:spacing w:val="0"/>
          <w:w w:val="100"/>
          <w:position w:val="0"/>
          <w:lang w:val="en-US" w:eastAsia="en-US" w:bidi="en-US"/>
        </w:rPr>
        <w:t>("Number:" 3)</w:t>
      </w:r>
    </w:p>
    <w:p>
      <w:pPr>
        <w:pStyle w:val="19"/>
        <w:widowControl w:val="0"/>
        <w:shd w:val="clear" w:color="auto" w:fill="auto"/>
        <w:spacing w:before="0" w:after="183" w:line="220" w:lineRule="exact"/>
        <w:ind w:left="0" w:right="0" w:firstLine="0"/>
        <w:jc w:val="left"/>
      </w:pPr>
      <w:r>
        <w:rPr>
          <w:color w:val="000000"/>
          <w:spacing w:val="0"/>
          <w:w w:val="100"/>
          <w:position w:val="0"/>
          <w:lang w:val="en-US" w:eastAsia="en-US" w:bidi="en-US"/>
        </w:rPr>
        <w:t>Notice how SKILL displays a port:</w:t>
      </w:r>
    </w:p>
    <w:p>
      <w:pPr>
        <w:pStyle w:val="27"/>
        <w:widowControl w:val="0"/>
        <w:shd w:val="clear" w:color="auto" w:fill="auto"/>
        <w:spacing w:before="0" w:after="175"/>
        <w:ind w:left="0" w:right="0" w:firstLine="0"/>
        <w:jc w:val="left"/>
      </w:pPr>
      <w:r>
        <w:rPr>
          <w:color w:val="000000"/>
          <w:spacing w:val="0"/>
          <w:w w:val="100"/>
          <w:position w:val="0"/>
          <w:lang w:val="en-US" w:eastAsia="en-US" w:bidi="en-US"/>
        </w:rPr>
        <w:t>myPort = outfile( "/tmp/myFile") port:"/tmp/myFile"</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Use a full path with the </w:t>
      </w:r>
      <w:r>
        <w:rPr>
          <w:rStyle w:val="93"/>
        </w:rPr>
        <w:t>outfile</w:t>
      </w:r>
      <w:r>
        <w:rPr>
          <w:color w:val="000000"/>
          <w:spacing w:val="0"/>
          <w:w w:val="100"/>
          <w:position w:val="0"/>
          <w:lang w:val="en-US" w:eastAsia="en-US" w:bidi="en-US"/>
        </w:rPr>
        <w:t xml:space="preserve"> function. Keep in mind that </w:t>
      </w:r>
      <w:r>
        <w:rPr>
          <w:rStyle w:val="93"/>
        </w:rPr>
        <w:t>outfile</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 xml:space="preserve"> if you don't have write access to the file or if it can't be created in the directory specified in the path. The </w:t>
      </w:r>
      <w:r>
        <w:rPr>
          <w:rStyle w:val="93"/>
        </w:rPr>
        <w:t xml:space="preserve">print </w:t>
      </w:r>
      <w:r>
        <w:rPr>
          <w:color w:val="000000"/>
          <w:spacing w:val="0"/>
          <w:w w:val="100"/>
          <w:position w:val="0"/>
          <w:lang w:val="en-US" w:eastAsia="en-US" w:bidi="en-US"/>
        </w:rPr>
        <w:t xml:space="preserve">and </w:t>
      </w:r>
      <w:r>
        <w:rPr>
          <w:rStyle w:val="93"/>
        </w:rPr>
        <w:t>println</w:t>
      </w:r>
      <w:r>
        <w:rPr>
          <w:color w:val="000000"/>
          <w:spacing w:val="0"/>
          <w:w w:val="100"/>
          <w:position w:val="0"/>
          <w:lang w:val="en-US" w:eastAsia="en-US" w:bidi="en-US"/>
        </w:rPr>
        <w:t xml:space="preserve"> functions display an error if the port argument is </w:t>
      </w:r>
      <w:r>
        <w:rPr>
          <w:rStyle w:val="93"/>
        </w:rPr>
        <w:t>nil.</w:t>
      </w:r>
      <w:r>
        <w:rPr>
          <w:color w:val="000000"/>
          <w:spacing w:val="0"/>
          <w:w w:val="100"/>
          <w:position w:val="0"/>
          <w:lang w:val="en-US" w:eastAsia="en-US" w:bidi="en-US"/>
        </w:rPr>
        <w:t xml:space="preserve"> Notice that the type template uses a </w:t>
      </w:r>
      <w:r>
        <w:rPr>
          <w:rStyle w:val="93"/>
        </w:rPr>
        <w:t>p</w:t>
      </w:r>
      <w:r>
        <w:rPr>
          <w:color w:val="000000"/>
          <w:spacing w:val="0"/>
          <w:w w:val="100"/>
          <w:position w:val="0"/>
          <w:lang w:val="en-US" w:eastAsia="en-US" w:bidi="en-US"/>
        </w:rPr>
        <w:t xml:space="preserve"> character to indicate a port is expected.</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println( "Hello" nil )</w:t>
      </w:r>
    </w:p>
    <w:p>
      <w:pPr>
        <w:pStyle w:val="27"/>
        <w:widowControl w:val="0"/>
        <w:shd w:val="clear" w:color="auto" w:fill="auto"/>
        <w:spacing w:before="0" w:after="179" w:line="202" w:lineRule="exact"/>
        <w:ind w:left="780" w:right="0" w:hanging="780"/>
        <w:jc w:val="left"/>
      </w:pPr>
      <w:bookmarkStart w:id="148" w:name="bookmark154"/>
      <w:r>
        <w:rPr>
          <w:color w:val="000000"/>
          <w:spacing w:val="0"/>
          <w:w w:val="100"/>
          <w:position w:val="0"/>
          <w:lang w:val="en-US" w:eastAsia="en-US" w:bidi="en-US"/>
        </w:rPr>
        <w:t>Message: *Error* println: argument #2 should be an I/O port (type template = "gp") - nil</w:t>
      </w:r>
      <w:bookmarkEnd w:id="14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Unlike the </w:t>
      </w:r>
      <w:r>
        <w:rPr>
          <w:rStyle w:val="93"/>
        </w:rPr>
        <w:t>print</w:t>
      </w:r>
      <w:r>
        <w:rPr>
          <w:color w:val="000000"/>
          <w:spacing w:val="0"/>
          <w:w w:val="100"/>
          <w:position w:val="0"/>
          <w:lang w:val="en-US" w:eastAsia="en-US" w:bidi="en-US"/>
        </w:rPr>
        <w:t xml:space="preserve"> and </w:t>
      </w:r>
      <w:r>
        <w:rPr>
          <w:rStyle w:val="93"/>
        </w:rPr>
        <w:t>println</w:t>
      </w:r>
      <w:r>
        <w:rPr>
          <w:color w:val="000000"/>
          <w:spacing w:val="0"/>
          <w:w w:val="100"/>
          <w:position w:val="0"/>
          <w:lang w:val="en-US" w:eastAsia="en-US" w:bidi="en-US"/>
        </w:rPr>
        <w:t xml:space="preserve"> functions, the </w:t>
      </w:r>
      <w:r>
        <w:rPr>
          <w:rStyle w:val="93"/>
        </w:rPr>
        <w:t>printf</w:t>
      </w:r>
      <w:r>
        <w:rPr>
          <w:color w:val="000000"/>
          <w:spacing w:val="0"/>
          <w:w w:val="100"/>
          <w:position w:val="0"/>
          <w:lang w:val="en-US" w:eastAsia="en-US" w:bidi="en-US"/>
        </w:rPr>
        <w:t xml:space="preserve"> function does </w:t>
      </w:r>
      <w:r>
        <w:rPr>
          <w:rStyle w:val="93"/>
        </w:rPr>
        <w:t>not</w:t>
      </w:r>
      <w:r>
        <w:rPr>
          <w:color w:val="000000"/>
          <w:spacing w:val="0"/>
          <w:w w:val="100"/>
          <w:position w:val="0"/>
          <w:lang w:val="en-US" w:eastAsia="en-US" w:bidi="en-US"/>
        </w:rPr>
        <w:t xml:space="preserve"> accept an optional port argument. Use the </w:t>
      </w:r>
      <w:r>
        <w:rPr>
          <w:rStyle w:val="93"/>
        </w:rPr>
        <w:t>fprintf</w:t>
      </w:r>
      <w:r>
        <w:rPr>
          <w:color w:val="000000"/>
          <w:spacing w:val="0"/>
          <w:w w:val="100"/>
          <w:position w:val="0"/>
          <w:lang w:val="en-US" w:eastAsia="en-US" w:bidi="en-US"/>
        </w:rPr>
        <w:t xml:space="preserve"> function to write formatted data to a file. Its first argument should be an output port associated with the file. The following code</w:t>
      </w:r>
    </w:p>
    <w:p>
      <w:pPr>
        <w:pStyle w:val="27"/>
        <w:widowControl w:val="0"/>
        <w:shd w:val="clear" w:color="auto" w:fill="auto"/>
        <w:spacing w:before="0" w:after="0"/>
        <w:ind w:left="0" w:right="0" w:firstLine="0"/>
        <w:jc w:val="left"/>
      </w:pPr>
      <w:r>
        <w:rPr>
          <w:color w:val="000000"/>
          <w:spacing w:val="0"/>
          <w:w w:val="100"/>
          <w:position w:val="0"/>
          <w:lang w:val="en-US" w:eastAsia="en-US" w:bidi="en-US"/>
        </w:rPr>
        <w:t>myPort = outfile( "/tmp/myFile") for( i 1 3</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fprintf( myPort "Number: %d\n" i )</w:t>
      </w:r>
    </w:p>
    <w:p>
      <w:pPr>
        <w:pStyle w:val="27"/>
        <w:widowControl w:val="0"/>
        <w:shd w:val="clear" w:color="auto" w:fill="auto"/>
        <w:spacing w:before="0" w:after="0" w:line="190"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close( myPort )</w:t>
      </w:r>
    </w:p>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writes this data to the file / tmp/myFile.</w:t>
      </w:r>
    </w:p>
    <w:tbl>
      <w:tblPr>
        <w:tblStyle w:val="9"/>
        <w:tblW w:w="1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69"/>
        <w:gridCol w:w="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2" w:hRule="exact"/>
        </w:trPr>
        <w:tc>
          <w:tcPr>
            <w:tcW w:w="869" w:type="dxa"/>
            <w:shd w:val="clear" w:color="auto" w:fill="FFFFFF"/>
            <w:vAlign w:val="top"/>
          </w:tcPr>
          <w:p>
            <w:pPr>
              <w:pStyle w:val="19"/>
              <w:framePr w:w="1114" w:wrap="notBeside" w:vAnchor="text" w:hAnchor="text" w:y="1"/>
              <w:widowControl w:val="0"/>
              <w:shd w:val="clear" w:color="auto" w:fill="auto"/>
              <w:spacing w:before="0" w:after="0" w:line="190" w:lineRule="exact"/>
              <w:ind w:left="0" w:right="0" w:firstLine="0"/>
              <w:jc w:val="left"/>
            </w:pPr>
            <w:r>
              <w:rPr>
                <w:rStyle w:val="106"/>
              </w:rPr>
              <w:t>Number:</w:t>
            </w:r>
          </w:p>
        </w:tc>
        <w:tc>
          <w:tcPr>
            <w:tcW w:w="245" w:type="dxa"/>
            <w:tcBorders>
              <w:left w:val="single" w:color="auto" w:sz="4" w:space="0"/>
            </w:tcBorders>
            <w:shd w:val="clear" w:color="auto" w:fill="FFFFFF"/>
            <w:vAlign w:val="bottom"/>
          </w:tcPr>
          <w:p>
            <w:pPr>
              <w:pStyle w:val="19"/>
              <w:framePr w:w="1114" w:wrap="notBeside" w:vAnchor="text" w:hAnchor="text" w:y="1"/>
              <w:widowControl w:val="0"/>
              <w:shd w:val="clear" w:color="auto" w:fill="auto"/>
              <w:spacing w:before="0" w:after="0" w:line="190" w:lineRule="exact"/>
              <w:ind w:left="0" w:right="0" w:firstLine="0"/>
              <w:jc w:val="left"/>
            </w:pPr>
            <w:r>
              <w:rPr>
                <w:rStyle w:val="106"/>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869" w:type="dxa"/>
            <w:shd w:val="clear" w:color="auto" w:fill="FFFFFF"/>
            <w:vAlign w:val="bottom"/>
          </w:tcPr>
          <w:p>
            <w:pPr>
              <w:pStyle w:val="19"/>
              <w:framePr w:w="1114" w:wrap="notBeside" w:vAnchor="text" w:hAnchor="text" w:y="1"/>
              <w:widowControl w:val="0"/>
              <w:shd w:val="clear" w:color="auto" w:fill="auto"/>
              <w:spacing w:before="0" w:after="0" w:line="190" w:lineRule="exact"/>
              <w:ind w:left="0" w:right="0" w:firstLine="0"/>
              <w:jc w:val="left"/>
            </w:pPr>
            <w:r>
              <w:rPr>
                <w:rStyle w:val="106"/>
              </w:rPr>
              <w:t>Number:</w:t>
            </w:r>
          </w:p>
        </w:tc>
        <w:tc>
          <w:tcPr>
            <w:tcW w:w="245" w:type="dxa"/>
            <w:tcBorders>
              <w:left w:val="single" w:color="auto" w:sz="4" w:space="0"/>
            </w:tcBorders>
            <w:shd w:val="clear" w:color="auto" w:fill="FFFFFF"/>
            <w:vAlign w:val="bottom"/>
          </w:tcPr>
          <w:p>
            <w:pPr>
              <w:pStyle w:val="19"/>
              <w:framePr w:w="1114" w:wrap="notBeside" w:vAnchor="text" w:hAnchor="text" w:y="1"/>
              <w:widowControl w:val="0"/>
              <w:shd w:val="clear" w:color="auto" w:fill="auto"/>
              <w:spacing w:before="0" w:after="0" w:line="190" w:lineRule="exact"/>
              <w:ind w:left="0" w:right="0" w:firstLine="0"/>
              <w:jc w:val="left"/>
            </w:pPr>
            <w:r>
              <w:rPr>
                <w:rStyle w:val="106"/>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7" w:hRule="exact"/>
        </w:trPr>
        <w:tc>
          <w:tcPr>
            <w:tcW w:w="869" w:type="dxa"/>
            <w:shd w:val="clear" w:color="auto" w:fill="FFFFFF"/>
            <w:vAlign w:val="bottom"/>
          </w:tcPr>
          <w:p>
            <w:pPr>
              <w:pStyle w:val="19"/>
              <w:framePr w:w="1114" w:wrap="notBeside" w:vAnchor="text" w:hAnchor="text" w:y="1"/>
              <w:widowControl w:val="0"/>
              <w:shd w:val="clear" w:color="auto" w:fill="auto"/>
              <w:spacing w:before="0" w:after="0" w:line="190" w:lineRule="exact"/>
              <w:ind w:left="0" w:right="0" w:firstLine="0"/>
              <w:jc w:val="left"/>
            </w:pPr>
            <w:r>
              <w:rPr>
                <w:rStyle w:val="106"/>
              </w:rPr>
              <w:t>Number:</w:t>
            </w:r>
          </w:p>
        </w:tc>
        <w:tc>
          <w:tcPr>
            <w:tcW w:w="245" w:type="dxa"/>
            <w:tcBorders>
              <w:left w:val="single" w:color="auto" w:sz="4" w:space="0"/>
            </w:tcBorders>
            <w:shd w:val="clear" w:color="auto" w:fill="FFFFFF"/>
            <w:vAlign w:val="bottom"/>
          </w:tcPr>
          <w:p>
            <w:pPr>
              <w:pStyle w:val="19"/>
              <w:framePr w:w="1114" w:wrap="notBeside" w:vAnchor="text" w:hAnchor="text" w:y="1"/>
              <w:widowControl w:val="0"/>
              <w:shd w:val="clear" w:color="auto" w:fill="auto"/>
              <w:spacing w:before="0" w:after="0" w:line="190" w:lineRule="exact"/>
              <w:ind w:left="0" w:right="0" w:firstLine="0"/>
              <w:jc w:val="left"/>
            </w:pPr>
            <w:r>
              <w:rPr>
                <w:rStyle w:val="106"/>
              </w:rPr>
              <w:t>3</w:t>
            </w:r>
          </w:p>
        </w:tc>
      </w:tr>
    </w:tbl>
    <w:p>
      <w:pPr>
        <w:framePr w:w="1114"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2" w:after="241" w:line="280" w:lineRule="exact"/>
        <w:ind w:left="0" w:right="0" w:firstLine="0"/>
        <w:jc w:val="left"/>
      </w:pPr>
      <w:bookmarkStart w:id="149" w:name="bookmark155"/>
      <w:bookmarkStart w:id="150" w:name="bookmark156"/>
      <w:bookmarkStart w:id="151" w:name="bookmark157"/>
      <w:r>
        <w:rPr>
          <w:color w:val="000000"/>
          <w:spacing w:val="0"/>
          <w:w w:val="100"/>
          <w:position w:val="0"/>
          <w:lang w:val="en-US" w:eastAsia="en-US" w:bidi="en-US"/>
        </w:rPr>
        <w:t>Reading Data from a File</w:t>
      </w:r>
      <w:bookmarkEnd w:id="149"/>
      <w:bookmarkEnd w:id="150"/>
      <w:bookmarkEnd w:id="151"/>
    </w:p>
    <w:p>
      <w:pPr>
        <w:pStyle w:val="19"/>
        <w:widowControl w:val="0"/>
        <w:shd w:val="clear" w:color="auto" w:fill="auto"/>
        <w:spacing w:before="0" w:after="185" w:line="220" w:lineRule="exact"/>
        <w:ind w:left="0" w:right="0" w:firstLine="0"/>
        <w:jc w:val="left"/>
      </w:pPr>
      <w:bookmarkStart w:id="152" w:name="bookmark158"/>
      <w:r>
        <w:rPr>
          <w:color w:val="000000"/>
          <w:spacing w:val="0"/>
          <w:w w:val="100"/>
          <w:position w:val="0"/>
          <w:lang w:val="en-US" w:eastAsia="en-US" w:bidi="en-US"/>
        </w:rPr>
        <w:t>To read a text file</w:t>
      </w:r>
      <w:bookmarkEnd w:id="152"/>
    </w:p>
    <w:p>
      <w:pPr>
        <w:pStyle w:val="19"/>
        <w:widowControl w:val="0"/>
        <w:numPr>
          <w:ilvl w:val="0"/>
          <w:numId w:val="6"/>
        </w:numPr>
        <w:shd w:val="clear" w:color="auto" w:fill="auto"/>
        <w:tabs>
          <w:tab w:val="left" w:pos="549"/>
        </w:tabs>
        <w:spacing w:before="0" w:after="144" w:line="230" w:lineRule="exact"/>
        <w:ind w:left="200" w:right="0" w:firstLine="0"/>
      </w:pPr>
      <w:r>
        <w:rPr>
          <w:color w:val="000000"/>
          <w:spacing w:val="0"/>
          <w:w w:val="100"/>
          <w:position w:val="0"/>
          <w:lang w:val="en-US" w:eastAsia="en-US" w:bidi="en-US"/>
        </w:rPr>
        <w:t xml:space="preserve">Use the </w:t>
      </w:r>
      <w:r>
        <w:rPr>
          <w:rStyle w:val="93"/>
        </w:rPr>
        <w:t>infile</w:t>
      </w:r>
      <w:r>
        <w:rPr>
          <w:color w:val="000000"/>
          <w:spacing w:val="0"/>
          <w:w w:val="100"/>
          <w:position w:val="0"/>
          <w:lang w:val="en-US" w:eastAsia="en-US" w:bidi="en-US"/>
        </w:rPr>
        <w:t xml:space="preserve"> function to obtain an input port.</w:t>
      </w:r>
    </w:p>
    <w:p>
      <w:pPr>
        <w:pStyle w:val="19"/>
        <w:widowControl w:val="0"/>
        <w:numPr>
          <w:ilvl w:val="0"/>
          <w:numId w:val="6"/>
        </w:numPr>
        <w:shd w:val="clear" w:color="auto" w:fill="auto"/>
        <w:tabs>
          <w:tab w:val="left" w:pos="568"/>
        </w:tabs>
        <w:spacing w:before="0" w:after="159" w:line="278" w:lineRule="exact"/>
        <w:ind w:left="520" w:right="2940" w:hanging="320"/>
        <w:jc w:val="left"/>
      </w:pPr>
      <w:r>
        <w:rPr>
          <w:color w:val="000000"/>
          <w:spacing w:val="0"/>
          <w:w w:val="100"/>
          <w:position w:val="0"/>
          <w:lang w:val="en-US" w:eastAsia="en-US" w:bidi="en-US"/>
        </w:rPr>
        <w:t xml:space="preserve">Use the </w:t>
      </w:r>
      <w:r>
        <w:rPr>
          <w:rStyle w:val="93"/>
        </w:rPr>
        <w:t>gets</w:t>
      </w:r>
      <w:r>
        <w:rPr>
          <w:color w:val="000000"/>
          <w:spacing w:val="0"/>
          <w:w w:val="100"/>
          <w:position w:val="0"/>
          <w:lang w:val="en-US" w:eastAsia="en-US" w:bidi="en-US"/>
        </w:rPr>
        <w:t xml:space="preserve"> function to read the file a line at a time and/or use the </w:t>
      </w:r>
      <w:r>
        <w:rPr>
          <w:rStyle w:val="93"/>
        </w:rPr>
        <w:t>fscanf</w:t>
      </w:r>
      <w:r>
        <w:rPr>
          <w:color w:val="000000"/>
          <w:spacing w:val="0"/>
          <w:w w:val="100"/>
          <w:position w:val="0"/>
          <w:lang w:val="en-US" w:eastAsia="en-US" w:bidi="en-US"/>
        </w:rPr>
        <w:t xml:space="preserve"> function to convert text fields upon input.</w:t>
      </w:r>
    </w:p>
    <w:p>
      <w:pPr>
        <w:pStyle w:val="19"/>
        <w:widowControl w:val="0"/>
        <w:numPr>
          <w:ilvl w:val="0"/>
          <w:numId w:val="6"/>
        </w:numPr>
        <w:shd w:val="clear" w:color="auto" w:fill="auto"/>
        <w:tabs>
          <w:tab w:val="left" w:pos="568"/>
        </w:tabs>
        <w:spacing w:before="0" w:after="204" w:line="230" w:lineRule="exact"/>
        <w:ind w:left="200" w:right="0" w:firstLine="0"/>
      </w:pPr>
      <w:r>
        <w:rPr>
          <w:color w:val="000000"/>
          <w:spacing w:val="0"/>
          <w:w w:val="100"/>
          <w:position w:val="0"/>
          <w:lang w:val="en-US" w:eastAsia="en-US" w:bidi="en-US"/>
        </w:rPr>
        <w:t xml:space="preserve">Close the input port with the </w:t>
      </w:r>
      <w:r>
        <w:rPr>
          <w:rStyle w:val="93"/>
        </w:rPr>
        <w:t>close</w:t>
      </w:r>
      <w:r>
        <w:rPr>
          <w:color w:val="000000"/>
          <w:spacing w:val="0"/>
          <w:w w:val="100"/>
          <w:position w:val="0"/>
          <w:lang w:val="en-US" w:eastAsia="en-US" w:bidi="en-US"/>
        </w:rPr>
        <w:t xml:space="preserve">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w:t>
      </w:r>
      <w:r>
        <w:rPr>
          <w:rStyle w:val="93"/>
        </w:rPr>
        <w:t>infile</w:t>
      </w:r>
      <w:r>
        <w:rPr>
          <w:color w:val="000000"/>
          <w:spacing w:val="0"/>
          <w:w w:val="100"/>
          <w:position w:val="0"/>
          <w:lang w:val="en-US" w:eastAsia="en-US" w:bidi="en-US"/>
        </w:rPr>
        <w:t xml:space="preserve"> function to obtain an input port on a file. The </w:t>
      </w:r>
      <w:r>
        <w:rPr>
          <w:rStyle w:val="93"/>
        </w:rPr>
        <w:t>gets</w:t>
      </w:r>
      <w:r>
        <w:rPr>
          <w:color w:val="000000"/>
          <w:spacing w:val="0"/>
          <w:w w:val="100"/>
          <w:position w:val="0"/>
          <w:lang w:val="en-US" w:eastAsia="en-US" w:bidi="en-US"/>
        </w:rPr>
        <w:t xml:space="preserve"> function reads the next line from the file. This example prints every line in the </w:t>
      </w:r>
      <w:r>
        <w:rPr>
          <w:rStyle w:val="104"/>
        </w:rPr>
        <w:t>~/.cshrc</w:t>
      </w:r>
      <w:r>
        <w:rPr>
          <w:color w:val="000000"/>
          <w:spacing w:val="0"/>
          <w:w w:val="100"/>
          <w:position w:val="0"/>
          <w:lang w:val="en-US" w:eastAsia="en-US" w:bidi="en-US"/>
        </w:rPr>
        <w:t xml:space="preserve"> file.</w:t>
      </w:r>
    </w:p>
    <w:p>
      <w:pPr>
        <w:pStyle w:val="27"/>
        <w:widowControl w:val="0"/>
        <w:shd w:val="clear" w:color="auto" w:fill="auto"/>
        <w:spacing w:before="0" w:after="0"/>
        <w:ind w:left="0" w:right="0" w:firstLine="0"/>
        <w:jc w:val="left"/>
      </w:pPr>
      <w:r>
        <w:rPr>
          <w:color w:val="000000"/>
          <w:spacing w:val="0"/>
          <w:w w:val="100"/>
          <w:position w:val="0"/>
          <w:lang w:val="en-US" w:eastAsia="en-US" w:bidi="en-US"/>
        </w:rPr>
        <w:t>inPort = infile( "-/.cshrc") when( inPort</w:t>
      </w:r>
    </w:p>
    <w:p>
      <w:pPr>
        <w:pStyle w:val="27"/>
        <w:widowControl w:val="0"/>
        <w:shd w:val="clear" w:color="auto" w:fill="auto"/>
        <w:spacing w:before="0" w:after="0"/>
        <w:ind w:left="1480" w:right="5420"/>
        <w:jc w:val="left"/>
      </w:pPr>
      <w:r>
        <w:rPr>
          <w:color w:val="000000"/>
          <w:spacing w:val="0"/>
          <w:w w:val="100"/>
          <w:position w:val="0"/>
          <w:lang w:val="en-US" w:eastAsia="en-US" w:bidi="en-US"/>
        </w:rPr>
        <w:t>while( gets( nextLine inPort ) println( nextLine )</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close( inPort )</w:t>
      </w:r>
    </w:p>
    <w:p>
      <w:pPr>
        <w:pStyle w:val="27"/>
        <w:widowControl w:val="0"/>
        <w:shd w:val="clear" w:color="auto" w:fill="auto"/>
        <w:spacing w:before="0" w:after="152" w:line="190" w:lineRule="exact"/>
        <w:ind w:left="0" w:right="0" w:firstLine="0"/>
        <w:jc w:val="left"/>
      </w:pPr>
      <w:r>
        <w:rPr>
          <w:color w:val="000000"/>
          <w:spacing w:val="0"/>
          <w:w w:val="100"/>
          <w:position w:val="0"/>
          <w:lang w:val="en-US" w:eastAsia="en-US" w:bidi="en-US"/>
        </w:rPr>
        <w:t>)</w:t>
      </w:r>
    </w:p>
    <w:p>
      <w:pPr>
        <w:pStyle w:val="19"/>
        <w:widowControl w:val="0"/>
        <w:shd w:val="clear" w:color="auto" w:fill="auto"/>
        <w:spacing w:before="0" w:after="0" w:line="278" w:lineRule="exact"/>
        <w:ind w:left="0" w:right="0" w:firstLine="0"/>
        <w:jc w:val="left"/>
      </w:pPr>
      <w:bookmarkStart w:id="153" w:name="bookmark159"/>
      <w:r>
        <w:rPr>
          <w:color w:val="000000"/>
          <w:spacing w:val="0"/>
          <w:w w:val="100"/>
          <w:position w:val="0"/>
          <w:lang w:val="en-US" w:eastAsia="en-US" w:bidi="en-US"/>
        </w:rPr>
        <w:t xml:space="preserve">The </w:t>
      </w:r>
      <w:r>
        <w:rPr>
          <w:rStyle w:val="93"/>
        </w:rPr>
        <w:t>fscanf</w:t>
      </w:r>
      <w:r>
        <w:rPr>
          <w:color w:val="000000"/>
          <w:spacing w:val="0"/>
          <w:w w:val="100"/>
          <w:position w:val="0"/>
          <w:lang w:val="en-US" w:eastAsia="en-US" w:bidi="en-US"/>
        </w:rPr>
        <w:t xml:space="preserve"> function reads data from a file according to format directives. This example prints every word in </w:t>
      </w:r>
      <w:r>
        <w:rPr>
          <w:rStyle w:val="104"/>
        </w:rPr>
        <w:t>~/.cshrc.</w:t>
      </w:r>
      <w:bookmarkEnd w:id="153"/>
    </w:p>
    <w:p>
      <w:pPr>
        <w:pStyle w:val="27"/>
        <w:widowControl w:val="0"/>
        <w:shd w:val="clear" w:color="auto" w:fill="auto"/>
        <w:spacing w:before="0" w:after="0"/>
        <w:ind w:left="0" w:right="0" w:firstLine="0"/>
        <w:jc w:val="left"/>
      </w:pPr>
      <w:r>
        <w:rPr>
          <w:color w:val="000000"/>
          <w:spacing w:val="0"/>
          <w:w w:val="100"/>
          <w:position w:val="0"/>
          <w:lang w:val="en-US" w:eastAsia="en-US" w:bidi="en-US"/>
        </w:rPr>
        <w:t>inPort = infile( "-/.cshrc") when( inPort</w:t>
      </w:r>
    </w:p>
    <w:p>
      <w:pPr>
        <w:pStyle w:val="27"/>
        <w:widowControl w:val="0"/>
        <w:shd w:val="clear" w:color="auto" w:fill="auto"/>
        <w:spacing w:before="0" w:after="0"/>
        <w:ind w:left="1480" w:right="5060"/>
        <w:jc w:val="left"/>
      </w:pPr>
      <w:r>
        <w:rPr>
          <w:color w:val="000000"/>
          <w:spacing w:val="0"/>
          <w:w w:val="100"/>
          <w:position w:val="0"/>
          <w:lang w:val="en-US" w:eastAsia="en-US" w:bidi="en-US"/>
        </w:rPr>
        <w:t xml:space="preserve">while( fscanf( </w:t>
      </w:r>
      <w:r>
        <w:rPr>
          <w:rStyle w:val="108"/>
        </w:rPr>
        <w:t xml:space="preserve">inPort </w:t>
      </w:r>
      <w:r>
        <w:rPr>
          <w:color w:val="000000"/>
          <w:spacing w:val="0"/>
          <w:w w:val="100"/>
          <w:position w:val="0"/>
          <w:lang w:val="en-US" w:eastAsia="en-US" w:bidi="en-US"/>
        </w:rPr>
        <w:t>"%s" word ) println( word )</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close( inPort )</w:t>
      </w:r>
    </w:p>
    <w:p>
      <w:pPr>
        <w:pStyle w:val="27"/>
        <w:widowControl w:val="0"/>
        <w:shd w:val="clear" w:color="auto" w:fill="auto"/>
        <w:spacing w:before="0" w:after="152" w:line="190" w:lineRule="exact"/>
        <w:ind w:left="0" w:right="0" w:firstLine="0"/>
        <w:jc w:val="left"/>
      </w:pPr>
      <w:r>
        <w:rPr>
          <w:color w:val="000000"/>
          <w:spacing w:val="0"/>
          <w:w w:val="100"/>
          <w:position w:val="0"/>
          <w:lang w:val="en-US" w:eastAsia="en-US" w:bidi="en-US"/>
        </w:rPr>
        <w:t>)</w:t>
      </w:r>
    </w:p>
    <w:p>
      <w:pPr>
        <w:pStyle w:val="19"/>
        <w:widowControl w:val="0"/>
        <w:shd w:val="clear" w:color="auto" w:fill="auto"/>
        <w:spacing w:before="0" w:after="236" w:line="278" w:lineRule="exact"/>
        <w:ind w:left="0" w:right="160" w:firstLine="0"/>
      </w:pPr>
      <w:r>
        <w:rPr>
          <w:color w:val="000000"/>
          <w:spacing w:val="0"/>
          <w:w w:val="100"/>
          <w:position w:val="0"/>
          <w:lang w:val="en-US" w:eastAsia="en-US" w:bidi="en-US"/>
        </w:rPr>
        <w:t xml:space="preserve">The </w:t>
      </w:r>
      <w:r>
        <w:rPr>
          <w:rStyle w:val="93"/>
        </w:rPr>
        <w:t>gets</w:t>
      </w:r>
      <w:r>
        <w:rPr>
          <w:color w:val="000000"/>
          <w:spacing w:val="0"/>
          <w:w w:val="100"/>
          <w:position w:val="0"/>
          <w:lang w:val="en-US" w:eastAsia="en-US" w:bidi="en-US"/>
        </w:rPr>
        <w:t xml:space="preserve"> function reads the next line from the file. The arguments of </w:t>
      </w:r>
      <w:r>
        <w:rPr>
          <w:rStyle w:val="93"/>
        </w:rPr>
        <w:t>gets</w:t>
      </w:r>
      <w:r>
        <w:rPr>
          <w:color w:val="000000"/>
          <w:spacing w:val="0"/>
          <w:w w:val="100"/>
          <w:position w:val="0"/>
          <w:lang w:val="en-US" w:eastAsia="en-US" w:bidi="en-US"/>
        </w:rPr>
        <w:t xml:space="preserve"> are the variable that will receive the next line and the input port. </w:t>
      </w:r>
      <w:r>
        <w:rPr>
          <w:rStyle w:val="93"/>
        </w:rPr>
        <w:t>gets</w:t>
      </w:r>
      <w:r>
        <w:rPr>
          <w:color w:val="000000"/>
          <w:spacing w:val="0"/>
          <w:w w:val="100"/>
          <w:position w:val="0"/>
          <w:lang w:val="en-US" w:eastAsia="en-US" w:bidi="en-US"/>
        </w:rPr>
        <w:t xml:space="preserve"> returns the text string or </w:t>
      </w:r>
      <w:r>
        <w:rPr>
          <w:rStyle w:val="93"/>
        </w:rPr>
        <w:t>nil</w:t>
      </w:r>
      <w:r>
        <w:rPr>
          <w:color w:val="000000"/>
          <w:spacing w:val="0"/>
          <w:w w:val="100"/>
          <w:position w:val="0"/>
          <w:lang w:val="en-US" w:eastAsia="en-US" w:bidi="en-US"/>
        </w:rPr>
        <w:t xml:space="preserve"> when the end of file is reached.</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fscanf</w:t>
      </w:r>
      <w:r>
        <w:rPr>
          <w:color w:val="000000"/>
          <w:spacing w:val="0"/>
          <w:w w:val="100"/>
          <w:position w:val="0"/>
          <w:lang w:val="en-US" w:eastAsia="en-US" w:bidi="en-US"/>
        </w:rPr>
        <w:t xml:space="preserve"> function reads data from a file according to conversion control directives. The arguments of </w:t>
      </w:r>
      <w:r>
        <w:rPr>
          <w:rStyle w:val="93"/>
        </w:rPr>
        <w:t>fscanf</w:t>
      </w:r>
      <w:r>
        <w:rPr>
          <w:color w:val="000000"/>
          <w:spacing w:val="0"/>
          <w:w w:val="100"/>
          <w:position w:val="0"/>
          <w:lang w:val="en-US" w:eastAsia="en-US" w:bidi="en-US"/>
        </w:rPr>
        <w:t xml:space="preserve"> are</w:t>
      </w:r>
    </w:p>
    <w:p>
      <w:pPr>
        <w:pStyle w:val="19"/>
        <w:widowControl w:val="0"/>
        <w:numPr>
          <w:ilvl w:val="0"/>
          <w:numId w:val="3"/>
        </w:numPr>
        <w:shd w:val="clear" w:color="auto" w:fill="auto"/>
        <w:tabs>
          <w:tab w:val="left" w:pos="502"/>
        </w:tabs>
        <w:spacing w:before="0" w:after="0" w:line="461" w:lineRule="exact"/>
        <w:ind w:left="0" w:right="0" w:firstLine="0"/>
      </w:pPr>
      <w:r>
        <w:rPr>
          <w:color w:val="000000"/>
          <w:spacing w:val="0"/>
          <w:w w:val="100"/>
          <w:position w:val="0"/>
          <w:lang w:val="en-US" w:eastAsia="en-US" w:bidi="en-US"/>
        </w:rPr>
        <w:t>Input port</w:t>
      </w:r>
    </w:p>
    <w:p>
      <w:pPr>
        <w:pStyle w:val="19"/>
        <w:widowControl w:val="0"/>
        <w:numPr>
          <w:ilvl w:val="0"/>
          <w:numId w:val="3"/>
        </w:numPr>
        <w:shd w:val="clear" w:color="auto" w:fill="auto"/>
        <w:tabs>
          <w:tab w:val="left" w:pos="502"/>
        </w:tabs>
        <w:spacing w:before="0" w:after="0" w:line="461" w:lineRule="exact"/>
        <w:ind w:left="0" w:right="0" w:firstLine="0"/>
      </w:pPr>
      <w:r>
        <w:rPr>
          <w:color w:val="000000"/>
          <w:spacing w:val="0"/>
          <w:w w:val="100"/>
          <w:position w:val="0"/>
          <w:lang w:val="en-US" w:eastAsia="en-US" w:bidi="en-US"/>
        </w:rPr>
        <w:t>Conversion control string</w:t>
      </w:r>
    </w:p>
    <w:p>
      <w:pPr>
        <w:pStyle w:val="19"/>
        <w:widowControl w:val="0"/>
        <w:numPr>
          <w:ilvl w:val="0"/>
          <w:numId w:val="3"/>
        </w:numPr>
        <w:shd w:val="clear" w:color="auto" w:fill="auto"/>
        <w:tabs>
          <w:tab w:val="left" w:pos="502"/>
        </w:tabs>
        <w:spacing w:before="0" w:after="0" w:line="461" w:lineRule="exact"/>
        <w:ind w:left="0" w:right="0" w:firstLine="0"/>
      </w:pPr>
      <w:r>
        <w:rPr>
          <w:color w:val="000000"/>
          <w:spacing w:val="0"/>
          <w:w w:val="100"/>
          <w:position w:val="0"/>
          <w:lang w:val="en-US" w:eastAsia="en-US" w:bidi="en-US"/>
        </w:rPr>
        <w:t>Variable(s) that will receive the matching data values</w:t>
      </w:r>
    </w:p>
    <w:p>
      <w:pPr>
        <w:pStyle w:val="19"/>
        <w:widowControl w:val="0"/>
        <w:shd w:val="clear" w:color="auto" w:fill="auto"/>
        <w:spacing w:before="0" w:after="231" w:line="283" w:lineRule="exact"/>
        <w:ind w:left="0" w:right="0" w:firstLine="0"/>
        <w:jc w:val="left"/>
      </w:pPr>
      <w:r>
        <w:rPr>
          <w:rStyle w:val="93"/>
        </w:rPr>
        <w:t>fscanf</w:t>
      </w:r>
      <w:r>
        <w:rPr>
          <w:color w:val="000000"/>
          <w:spacing w:val="0"/>
          <w:w w:val="100"/>
          <w:position w:val="0"/>
          <w:lang w:val="en-US" w:eastAsia="en-US" w:bidi="en-US"/>
        </w:rPr>
        <w:t xml:space="preserve"> returns the number of data items matched.Format directives commonly found include the following.</w:t>
      </w:r>
    </w:p>
    <w:p>
      <w:pPr>
        <w:pStyle w:val="25"/>
        <w:keepNext/>
        <w:keepLines/>
        <w:widowControl w:val="0"/>
        <w:shd w:val="clear" w:color="auto" w:fill="auto"/>
        <w:spacing w:before="0" w:after="0" w:line="220" w:lineRule="exact"/>
        <w:ind w:left="0" w:right="0" w:firstLine="0"/>
        <w:jc w:val="both"/>
      </w:pPr>
      <w:bookmarkStart w:id="154" w:name="bookmark160"/>
      <w:r>
        <w:rPr>
          <w:color w:val="000000"/>
          <w:spacing w:val="0"/>
          <w:w w:val="100"/>
          <w:position w:val="0"/>
          <w:lang w:val="en-US" w:eastAsia="en-US" w:bidi="en-US"/>
        </w:rPr>
        <w:t>Some Common Format Directives</w:t>
      </w:r>
      <w:bookmarkEnd w:id="154"/>
    </w:p>
    <w:tbl>
      <w:tblPr>
        <w:tblStyle w:val="9"/>
        <w:tblW w:w="81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85"/>
        <w:gridCol w:w="2155"/>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2885" w:type="dxa"/>
            <w:tcBorders>
              <w:top w:val="single" w:color="auto" w:sz="4" w:space="0"/>
            </w:tcBorders>
            <w:shd w:val="clear" w:color="auto" w:fill="FFFFFF"/>
            <w:vAlign w:val="center"/>
          </w:tcPr>
          <w:p>
            <w:pPr>
              <w:pStyle w:val="19"/>
              <w:framePr w:w="8174" w:wrap="notBeside" w:vAnchor="text" w:hAnchor="text" w:y="1"/>
              <w:widowControl w:val="0"/>
              <w:shd w:val="clear" w:color="auto" w:fill="auto"/>
              <w:spacing w:before="0" w:after="0" w:line="220" w:lineRule="exact"/>
              <w:ind w:left="0" w:right="0" w:firstLine="0"/>
              <w:jc w:val="left"/>
            </w:pPr>
            <w:r>
              <w:rPr>
                <w:rStyle w:val="90"/>
              </w:rPr>
              <w:t>Format Specification</w:t>
            </w:r>
          </w:p>
        </w:tc>
        <w:tc>
          <w:tcPr>
            <w:tcW w:w="2155" w:type="dxa"/>
            <w:tcBorders>
              <w:top w:val="single" w:color="auto" w:sz="4" w:space="0"/>
            </w:tcBorders>
            <w:shd w:val="clear" w:color="auto" w:fill="FFFFFF"/>
            <w:vAlign w:val="center"/>
          </w:tcPr>
          <w:p>
            <w:pPr>
              <w:pStyle w:val="19"/>
              <w:framePr w:w="8174" w:wrap="notBeside" w:vAnchor="text" w:hAnchor="text" w:y="1"/>
              <w:widowControl w:val="0"/>
              <w:shd w:val="clear" w:color="auto" w:fill="auto"/>
              <w:spacing w:before="0" w:after="0" w:line="220" w:lineRule="exact"/>
              <w:ind w:left="460" w:right="0" w:firstLine="0"/>
              <w:jc w:val="left"/>
            </w:pPr>
            <w:r>
              <w:rPr>
                <w:rStyle w:val="90"/>
              </w:rPr>
              <w:t>Data Type</w:t>
            </w:r>
          </w:p>
        </w:tc>
        <w:tc>
          <w:tcPr>
            <w:tcW w:w="3134" w:type="dxa"/>
            <w:tcBorders>
              <w:top w:val="single" w:color="auto" w:sz="4" w:space="0"/>
            </w:tcBorders>
            <w:shd w:val="clear" w:color="auto" w:fill="FFFFFF"/>
            <w:vAlign w:val="center"/>
          </w:tcPr>
          <w:p>
            <w:pPr>
              <w:pStyle w:val="19"/>
              <w:framePr w:w="8174" w:wrap="notBeside" w:vAnchor="text" w:hAnchor="text" w:y="1"/>
              <w:widowControl w:val="0"/>
              <w:shd w:val="clear" w:color="auto" w:fill="auto"/>
              <w:spacing w:before="0" w:after="0" w:line="220" w:lineRule="exact"/>
              <w:ind w:left="360" w:right="0" w:firstLine="0"/>
              <w:jc w:val="left"/>
            </w:pPr>
            <w:r>
              <w:rPr>
                <w:rStyle w:val="90"/>
              </w:rPr>
              <w:t>Scans Input 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trPr>
        <w:tc>
          <w:tcPr>
            <w:tcW w:w="2885" w:type="dxa"/>
            <w:tcBorders>
              <w:top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%d</w:t>
            </w:r>
          </w:p>
        </w:tc>
        <w:tc>
          <w:tcPr>
            <w:tcW w:w="2155" w:type="dxa"/>
            <w:tcBorders>
              <w:top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460" w:right="0" w:firstLine="0"/>
              <w:jc w:val="left"/>
            </w:pPr>
            <w:r>
              <w:rPr>
                <w:color w:val="000000"/>
                <w:spacing w:val="0"/>
                <w:w w:val="100"/>
                <w:position w:val="0"/>
                <w:lang w:val="en-US" w:eastAsia="en-US" w:bidi="en-US"/>
              </w:rPr>
              <w:t>integer</w:t>
            </w:r>
          </w:p>
        </w:tc>
        <w:tc>
          <w:tcPr>
            <w:tcW w:w="3134" w:type="dxa"/>
            <w:tcBorders>
              <w:top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360" w:right="0" w:firstLine="0"/>
              <w:jc w:val="left"/>
            </w:pPr>
            <w:r>
              <w:rPr>
                <w:color w:val="000000"/>
                <w:spacing w:val="0"/>
                <w:w w:val="100"/>
                <w:position w:val="0"/>
                <w:lang w:val="en-US" w:eastAsia="en-US" w:bidi="en-US"/>
              </w:rPr>
              <w:t>for next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885" w:type="dxa"/>
            <w:shd w:val="clear" w:color="auto" w:fill="FFFFFF"/>
            <w:vAlign w:val="top"/>
          </w:tcPr>
          <w:p>
            <w:pPr>
              <w:pStyle w:val="19"/>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%f</w:t>
            </w:r>
          </w:p>
        </w:tc>
        <w:tc>
          <w:tcPr>
            <w:tcW w:w="2155" w:type="dxa"/>
            <w:shd w:val="clear" w:color="auto" w:fill="FFFFFF"/>
            <w:vAlign w:val="top"/>
          </w:tcPr>
          <w:p>
            <w:pPr>
              <w:pStyle w:val="19"/>
              <w:framePr w:w="8174" w:wrap="notBeside" w:vAnchor="text" w:hAnchor="text" w:y="1"/>
              <w:widowControl w:val="0"/>
              <w:shd w:val="clear" w:color="auto" w:fill="auto"/>
              <w:spacing w:before="0" w:after="0" w:line="220" w:lineRule="exact"/>
              <w:ind w:left="460" w:right="0" w:firstLine="0"/>
              <w:jc w:val="left"/>
            </w:pPr>
            <w:r>
              <w:rPr>
                <w:color w:val="000000"/>
                <w:spacing w:val="0"/>
                <w:w w:val="100"/>
                <w:position w:val="0"/>
                <w:lang w:val="en-US" w:eastAsia="en-US" w:bidi="en-US"/>
              </w:rPr>
              <w:t>floating point</w:t>
            </w:r>
          </w:p>
        </w:tc>
        <w:tc>
          <w:tcPr>
            <w:tcW w:w="3134" w:type="dxa"/>
            <w:shd w:val="clear" w:color="auto" w:fill="FFFFFF"/>
            <w:vAlign w:val="top"/>
          </w:tcPr>
          <w:p>
            <w:pPr>
              <w:pStyle w:val="19"/>
              <w:framePr w:w="8174" w:wrap="notBeside" w:vAnchor="text" w:hAnchor="text" w:y="1"/>
              <w:widowControl w:val="0"/>
              <w:shd w:val="clear" w:color="auto" w:fill="auto"/>
              <w:spacing w:before="0" w:after="0" w:line="220" w:lineRule="exact"/>
              <w:ind w:left="360" w:right="0" w:firstLine="0"/>
              <w:jc w:val="left"/>
            </w:pPr>
            <w:r>
              <w:rPr>
                <w:color w:val="000000"/>
                <w:spacing w:val="0"/>
                <w:w w:val="100"/>
                <w:position w:val="0"/>
                <w:lang w:val="en-US" w:eastAsia="en-US" w:bidi="en-US"/>
              </w:rPr>
              <w:t>for next floating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885" w:type="dxa"/>
            <w:shd w:val="clear" w:color="auto" w:fill="FFFFFF"/>
            <w:vAlign w:val="top"/>
          </w:tcPr>
          <w:p>
            <w:pPr>
              <w:pStyle w:val="19"/>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%s</w:t>
            </w:r>
          </w:p>
        </w:tc>
        <w:tc>
          <w:tcPr>
            <w:tcW w:w="2155" w:type="dxa"/>
            <w:shd w:val="clear" w:color="auto" w:fill="FFFFFF"/>
            <w:vAlign w:val="top"/>
          </w:tcPr>
          <w:p>
            <w:pPr>
              <w:pStyle w:val="19"/>
              <w:framePr w:w="8174" w:wrap="notBeside" w:vAnchor="text" w:hAnchor="text" w:y="1"/>
              <w:widowControl w:val="0"/>
              <w:shd w:val="clear" w:color="auto" w:fill="auto"/>
              <w:spacing w:before="0" w:after="0" w:line="220" w:lineRule="exact"/>
              <w:ind w:left="460" w:right="0" w:firstLine="0"/>
              <w:jc w:val="left"/>
            </w:pPr>
            <w:r>
              <w:rPr>
                <w:color w:val="000000"/>
                <w:spacing w:val="0"/>
                <w:w w:val="100"/>
                <w:position w:val="0"/>
                <w:lang w:val="en-US" w:eastAsia="en-US" w:bidi="en-US"/>
              </w:rPr>
              <w:t>text string</w:t>
            </w:r>
          </w:p>
        </w:tc>
        <w:tc>
          <w:tcPr>
            <w:tcW w:w="3134" w:type="dxa"/>
            <w:shd w:val="clear" w:color="auto" w:fill="FFFFFF"/>
            <w:vAlign w:val="top"/>
          </w:tcPr>
          <w:p>
            <w:pPr>
              <w:pStyle w:val="19"/>
              <w:framePr w:w="8174" w:wrap="notBeside" w:vAnchor="text" w:hAnchor="text" w:y="1"/>
              <w:widowControl w:val="0"/>
              <w:shd w:val="clear" w:color="auto" w:fill="auto"/>
              <w:spacing w:before="0" w:after="0" w:line="220" w:lineRule="exact"/>
              <w:ind w:left="360" w:right="0" w:firstLine="0"/>
              <w:jc w:val="left"/>
            </w:pPr>
            <w:r>
              <w:rPr>
                <w:color w:val="000000"/>
                <w:spacing w:val="0"/>
                <w:w w:val="100"/>
                <w:position w:val="0"/>
                <w:lang w:val="en-US" w:eastAsia="en-US" w:bidi="en-US"/>
              </w:rPr>
              <w:t>for next text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885" w:type="dxa"/>
            <w:shd w:val="clear" w:color="auto" w:fill="FFFFFF"/>
            <w:vAlign w:val="top"/>
          </w:tcPr>
          <w:p>
            <w:pPr>
              <w:pStyle w:val="19"/>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%e</w:t>
            </w:r>
          </w:p>
        </w:tc>
        <w:tc>
          <w:tcPr>
            <w:tcW w:w="2155" w:type="dxa"/>
            <w:shd w:val="clear" w:color="auto" w:fill="FFFFFF"/>
            <w:vAlign w:val="top"/>
          </w:tcPr>
          <w:p>
            <w:pPr>
              <w:pStyle w:val="19"/>
              <w:framePr w:w="8174" w:wrap="notBeside" w:vAnchor="text" w:hAnchor="text" w:y="1"/>
              <w:widowControl w:val="0"/>
              <w:shd w:val="clear" w:color="auto" w:fill="auto"/>
              <w:spacing w:before="0" w:after="0" w:line="220" w:lineRule="exact"/>
              <w:ind w:left="460" w:right="0" w:firstLine="0"/>
              <w:jc w:val="left"/>
            </w:pPr>
            <w:r>
              <w:rPr>
                <w:color w:val="000000"/>
                <w:spacing w:val="0"/>
                <w:w w:val="100"/>
                <w:position w:val="0"/>
                <w:lang w:val="en-US" w:eastAsia="en-US" w:bidi="en-US"/>
              </w:rPr>
              <w:t>floating point</w:t>
            </w:r>
          </w:p>
        </w:tc>
        <w:tc>
          <w:tcPr>
            <w:tcW w:w="3134" w:type="dxa"/>
            <w:shd w:val="clear" w:color="auto" w:fill="FFFFFF"/>
            <w:vAlign w:val="top"/>
          </w:tcPr>
          <w:p>
            <w:pPr>
              <w:pStyle w:val="19"/>
              <w:framePr w:w="8174" w:wrap="notBeside" w:vAnchor="text" w:hAnchor="text" w:y="1"/>
              <w:widowControl w:val="0"/>
              <w:shd w:val="clear" w:color="auto" w:fill="auto"/>
              <w:spacing w:before="0" w:after="0" w:line="220" w:lineRule="exact"/>
              <w:ind w:left="360" w:right="0" w:firstLine="0"/>
              <w:jc w:val="left"/>
            </w:pPr>
            <w:r>
              <w:rPr>
                <w:color w:val="000000"/>
                <w:spacing w:val="0"/>
                <w:w w:val="100"/>
                <w:position w:val="0"/>
                <w:lang w:val="en-US" w:eastAsia="en-US" w:bidi="en-US"/>
              </w:rPr>
              <w:t>for next floating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2885" w:type="dxa"/>
            <w:tcBorders>
              <w:bottom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%g</w:t>
            </w:r>
          </w:p>
        </w:tc>
        <w:tc>
          <w:tcPr>
            <w:tcW w:w="2155" w:type="dxa"/>
            <w:tcBorders>
              <w:bottom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460" w:right="0" w:firstLine="0"/>
              <w:jc w:val="left"/>
            </w:pPr>
            <w:r>
              <w:rPr>
                <w:color w:val="000000"/>
                <w:spacing w:val="0"/>
                <w:w w:val="100"/>
                <w:position w:val="0"/>
                <w:lang w:val="en-US" w:eastAsia="en-US" w:bidi="en-US"/>
              </w:rPr>
              <w:t>floating point</w:t>
            </w:r>
          </w:p>
        </w:tc>
        <w:tc>
          <w:tcPr>
            <w:tcW w:w="3134" w:type="dxa"/>
            <w:tcBorders>
              <w:bottom w:val="single" w:color="auto" w:sz="4" w:space="0"/>
            </w:tcBorders>
            <w:shd w:val="clear" w:color="auto" w:fill="FFFFFF"/>
            <w:vAlign w:val="top"/>
          </w:tcPr>
          <w:p>
            <w:pPr>
              <w:pStyle w:val="19"/>
              <w:framePr w:w="8174" w:wrap="notBeside" w:vAnchor="text" w:hAnchor="text" w:y="1"/>
              <w:widowControl w:val="0"/>
              <w:shd w:val="clear" w:color="auto" w:fill="auto"/>
              <w:spacing w:before="0" w:after="0" w:line="220" w:lineRule="exact"/>
              <w:ind w:left="360" w:right="0" w:firstLine="0"/>
              <w:jc w:val="left"/>
            </w:pPr>
            <w:r>
              <w:rPr>
                <w:color w:val="000000"/>
                <w:spacing w:val="0"/>
                <w:w w:val="100"/>
                <w:position w:val="0"/>
                <w:lang w:val="en-US" w:eastAsia="en-US" w:bidi="en-US"/>
              </w:rPr>
              <w:t>for next floating point</w:t>
            </w:r>
          </w:p>
        </w:tc>
      </w:tr>
    </w:tbl>
    <w:p>
      <w:pPr>
        <w:pStyle w:val="32"/>
        <w:framePr w:w="817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For common output format specifications, see</w:t>
      </w:r>
      <w:r>
        <w:fldChar w:fldCharType="begin"/>
      </w:r>
      <w:r>
        <w:instrText xml:space="preserve">HYPERLINK  \l "bookmark1021" \o "Current Document" </w:instrText>
      </w:r>
      <w:r>
        <w:fldChar w:fldCharType="separate"/>
      </w:r>
      <w:r>
        <w:rPr>
          <w:color w:val="000000"/>
          <w:spacing w:val="0"/>
          <w:w w:val="100"/>
          <w:position w:val="0"/>
          <w:lang w:val="en-US" w:eastAsia="en-US" w:bidi="en-US"/>
        </w:rPr>
        <w:t xml:space="preserve"> Formatted Output on page 165</w:t>
      </w:r>
      <w:r>
        <w:fldChar w:fldCharType="end"/>
      </w:r>
      <w:r>
        <w:rPr>
          <w:color w:val="000000"/>
          <w:spacing w:val="0"/>
          <w:w w:val="100"/>
          <w:position w:val="0"/>
          <w:lang w:val="en-US" w:eastAsia="en-US" w:bidi="en-US"/>
        </w:rPr>
        <w:t>.</w:t>
      </w:r>
    </w:p>
    <w:p>
      <w:pPr>
        <w:framePr w:w="8174" w:wrap="notBeside" w:vAnchor="text" w:hAnchor="text" w:y="1"/>
        <w:widowControl w:val="0"/>
        <w:rPr>
          <w:sz w:val="2"/>
          <w:szCs w:val="2"/>
        </w:rPr>
      </w:pPr>
    </w:p>
    <w:p>
      <w:pPr>
        <w:widowControl w:val="0"/>
        <w:rPr>
          <w:sz w:val="2"/>
          <w:szCs w:val="2"/>
        </w:rPr>
      </w:pPr>
    </w:p>
    <w:p>
      <w:pPr>
        <w:pStyle w:val="21"/>
        <w:keepNext/>
        <w:keepLines/>
        <w:widowControl w:val="0"/>
        <w:shd w:val="clear" w:color="auto" w:fill="auto"/>
        <w:spacing w:before="456" w:after="89" w:line="360" w:lineRule="exact"/>
        <w:ind w:left="0" w:right="0" w:firstLine="0"/>
        <w:jc w:val="left"/>
      </w:pPr>
      <w:bookmarkStart w:id="155" w:name="bookmark161"/>
      <w:bookmarkStart w:id="156" w:name="bookmark162"/>
      <w:r>
        <w:rPr>
          <w:color w:val="000000"/>
          <w:spacing w:val="0"/>
          <w:w w:val="100"/>
          <w:position w:val="0"/>
          <w:lang w:val="en-US" w:eastAsia="en-US" w:bidi="en-US"/>
        </w:rPr>
        <w:t>Flow of Control</w:t>
      </w:r>
      <w:bookmarkEnd w:id="155"/>
      <w:bookmarkEnd w:id="156"/>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This section introduces you to</w:t>
      </w:r>
    </w:p>
    <w:p>
      <w:pPr>
        <w:pStyle w:val="19"/>
        <w:widowControl w:val="0"/>
        <w:numPr>
          <w:ilvl w:val="0"/>
          <w:numId w:val="3"/>
        </w:numPr>
        <w:shd w:val="clear" w:color="auto" w:fill="auto"/>
        <w:tabs>
          <w:tab w:val="left" w:pos="485"/>
        </w:tabs>
        <w:spacing w:before="0" w:after="0" w:line="456" w:lineRule="exact"/>
        <w:ind w:left="0" w:right="0" w:firstLine="0"/>
      </w:pPr>
      <w:r>
        <w:rPr>
          <w:color w:val="000000"/>
          <w:spacing w:val="0"/>
          <w:w w:val="100"/>
          <w:position w:val="0"/>
          <w:lang w:val="en-US" w:eastAsia="en-US" w:bidi="en-US"/>
        </w:rPr>
        <w:t xml:space="preserve">Relational Operators: </w:t>
      </w:r>
      <w:r>
        <w:rPr>
          <w:rStyle w:val="104"/>
        </w:rPr>
        <w:t>&lt;,&lt;=,&gt;,&gt;=,==,</w:t>
      </w:r>
      <w:r>
        <w:rPr>
          <w:color w:val="000000"/>
          <w:spacing w:val="0"/>
          <w:w w:val="100"/>
          <w:position w:val="0"/>
          <w:lang w:val="en-US" w:eastAsia="en-US" w:bidi="en-US"/>
        </w:rPr>
        <w:t xml:space="preserve"> !=</w:t>
      </w:r>
    </w:p>
    <w:p>
      <w:pPr>
        <w:pStyle w:val="19"/>
        <w:widowControl w:val="0"/>
        <w:numPr>
          <w:ilvl w:val="0"/>
          <w:numId w:val="3"/>
        </w:numPr>
        <w:shd w:val="clear" w:color="auto" w:fill="auto"/>
        <w:tabs>
          <w:tab w:val="left" w:pos="485"/>
        </w:tabs>
        <w:spacing w:before="0" w:after="0" w:line="456" w:lineRule="exact"/>
        <w:ind w:left="0" w:right="0" w:firstLine="0"/>
      </w:pPr>
      <w:r>
        <w:rPr>
          <w:color w:val="000000"/>
          <w:spacing w:val="0"/>
          <w:w w:val="100"/>
          <w:position w:val="0"/>
          <w:lang w:val="en-US" w:eastAsia="en-US" w:bidi="en-US"/>
        </w:rPr>
        <w:t xml:space="preserve">Logical Operators: </w:t>
      </w:r>
      <w:r>
        <w:rPr>
          <w:rStyle w:val="104"/>
        </w:rPr>
        <w:t>!,&amp;&amp;,</w:t>
      </w:r>
      <w:r>
        <w:rPr>
          <w:color w:val="000000"/>
          <w:spacing w:val="0"/>
          <w:w w:val="100"/>
          <w:position w:val="0"/>
          <w:lang w:val="en-US" w:eastAsia="en-US" w:bidi="en-US"/>
        </w:rPr>
        <w:t xml:space="preserve"> ||</w:t>
      </w:r>
    </w:p>
    <w:p>
      <w:pPr>
        <w:pStyle w:val="19"/>
        <w:widowControl w:val="0"/>
        <w:numPr>
          <w:ilvl w:val="0"/>
          <w:numId w:val="3"/>
        </w:numPr>
        <w:shd w:val="clear" w:color="auto" w:fill="auto"/>
        <w:tabs>
          <w:tab w:val="left" w:pos="485"/>
        </w:tabs>
        <w:spacing w:before="0" w:after="0" w:line="456" w:lineRule="exact"/>
        <w:ind w:left="0" w:right="0" w:firstLine="0"/>
      </w:pPr>
      <w:r>
        <w:rPr>
          <w:color w:val="000000"/>
          <w:spacing w:val="0"/>
          <w:w w:val="100"/>
          <w:position w:val="0"/>
          <w:lang w:val="en-US" w:eastAsia="en-US" w:bidi="en-US"/>
        </w:rPr>
        <w:t>Branching: if, when, unless</w:t>
      </w:r>
    </w:p>
    <w:p>
      <w:pPr>
        <w:pStyle w:val="19"/>
        <w:widowControl w:val="0"/>
        <w:numPr>
          <w:ilvl w:val="0"/>
          <w:numId w:val="3"/>
        </w:numPr>
        <w:shd w:val="clear" w:color="auto" w:fill="auto"/>
        <w:tabs>
          <w:tab w:val="left" w:pos="485"/>
        </w:tabs>
        <w:spacing w:before="0" w:after="0" w:line="456" w:lineRule="exact"/>
        <w:ind w:left="0" w:right="0" w:firstLine="0"/>
      </w:pPr>
      <w:r>
        <w:rPr>
          <w:color w:val="000000"/>
          <w:spacing w:val="0"/>
          <w:w w:val="100"/>
          <w:position w:val="0"/>
          <w:lang w:val="en-US" w:eastAsia="en-US" w:bidi="en-US"/>
        </w:rPr>
        <w:t>Multi-way Branching: case</w:t>
      </w:r>
    </w:p>
    <w:p>
      <w:pPr>
        <w:pStyle w:val="19"/>
        <w:widowControl w:val="0"/>
        <w:numPr>
          <w:ilvl w:val="0"/>
          <w:numId w:val="3"/>
        </w:numPr>
        <w:shd w:val="clear" w:color="auto" w:fill="auto"/>
        <w:tabs>
          <w:tab w:val="left" w:pos="485"/>
        </w:tabs>
        <w:spacing w:before="0" w:after="0" w:line="456" w:lineRule="exact"/>
        <w:ind w:left="0" w:right="0" w:firstLine="0"/>
      </w:pPr>
      <w:r>
        <w:rPr>
          <w:color w:val="000000"/>
          <w:spacing w:val="0"/>
          <w:w w:val="100"/>
          <w:position w:val="0"/>
          <w:lang w:val="en-US" w:eastAsia="en-US" w:bidi="en-US"/>
        </w:rPr>
        <w:t>Iteration: for, foreach</w:t>
      </w:r>
    </w:p>
    <w:p>
      <w:pPr>
        <w:pStyle w:val="19"/>
        <w:widowControl w:val="0"/>
        <w:shd w:val="clear" w:color="auto" w:fill="auto"/>
        <w:spacing w:before="0" w:after="0" w:line="278" w:lineRule="exact"/>
        <w:ind w:left="0" w:right="0" w:firstLine="0"/>
        <w:jc w:val="left"/>
        <w:sectPr>
          <w:type w:val="continuous"/>
          <w:pgSz w:w="12240" w:h="15840"/>
          <w:pgMar w:top="1549" w:right="1254" w:bottom="1290" w:left="1193" w:header="0" w:footer="3" w:gutter="0"/>
          <w:cols w:space="720" w:num="1"/>
          <w:rtlGutter w:val="0"/>
          <w:docGrid w:linePitch="360" w:charSpace="0"/>
        </w:sectPr>
      </w:pPr>
      <w:r>
        <w:rPr>
          <w:color w:val="000000"/>
          <w:spacing w:val="0"/>
          <w:w w:val="100"/>
          <w:position w:val="0"/>
          <w:lang w:val="en-US" w:eastAsia="en-US" w:bidi="en-US"/>
        </w:rPr>
        <w:t>Iteration refers to repeatedly executing a collection of SKILL expressions by changing - usually incrementing or decrementing - the value of one or more loop variables.</w:t>
      </w:r>
    </w:p>
    <w:p>
      <w:pPr>
        <w:pStyle w:val="22"/>
        <w:keepNext/>
        <w:keepLines/>
        <w:widowControl w:val="0"/>
        <w:shd w:val="clear" w:color="auto" w:fill="auto"/>
        <w:spacing w:before="0" w:after="196" w:line="280" w:lineRule="exact"/>
        <w:ind w:left="0" w:right="0" w:firstLine="0"/>
        <w:jc w:val="left"/>
      </w:pPr>
      <w:bookmarkStart w:id="157" w:name="bookmark163"/>
      <w:bookmarkStart w:id="158" w:name="bookmark164"/>
      <w:bookmarkStart w:id="159" w:name="bookmark165"/>
      <w:r>
        <w:rPr>
          <w:color w:val="000000"/>
          <w:spacing w:val="0"/>
          <w:w w:val="100"/>
          <w:position w:val="0"/>
          <w:lang w:val="en-US" w:eastAsia="en-US" w:bidi="en-US"/>
        </w:rPr>
        <w:t>Relational Operators</w:t>
      </w:r>
      <w:bookmarkEnd w:id="157"/>
      <w:bookmarkEnd w:id="158"/>
      <w:bookmarkEnd w:id="159"/>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Use the following operators to compare data values. SKILL generates an error if the data types are inappropriate. These operators all return </w:t>
      </w:r>
      <w:r>
        <w:rPr>
          <w:rStyle w:val="93"/>
        </w:rPr>
        <w:t>t</w:t>
      </w:r>
      <w:r>
        <w:rPr>
          <w:color w:val="000000"/>
          <w:spacing w:val="0"/>
          <w:w w:val="100"/>
          <w:position w:val="0"/>
          <w:lang w:val="en-US" w:eastAsia="en-US" w:bidi="en-US"/>
        </w:rPr>
        <w:t xml:space="preserve"> or </w:t>
      </w:r>
      <w:r>
        <w:rPr>
          <w:rStyle w:val="93"/>
        </w:rPr>
        <w:t>nil.</w:t>
      </w:r>
    </w:p>
    <w:p>
      <w:pPr>
        <w:pStyle w:val="28"/>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Sample Relational Operators</w:t>
      </w:r>
    </w:p>
    <w:tbl>
      <w:tblPr>
        <w:tblStyle w:val="9"/>
        <w:tblW w:w="933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48"/>
        <w:gridCol w:w="1608"/>
        <w:gridCol w:w="1541"/>
        <w:gridCol w:w="2318"/>
        <w:gridCol w:w="2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248" w:type="dxa"/>
            <w:tcBorders>
              <w:top w:val="single" w:color="auto" w:sz="4" w:space="0"/>
            </w:tcBorders>
            <w:shd w:val="clear" w:color="auto" w:fill="FFFFFF"/>
            <w:vAlign w:val="center"/>
          </w:tcPr>
          <w:p>
            <w:pPr>
              <w:pStyle w:val="19"/>
              <w:framePr w:w="9336" w:wrap="notBeside" w:vAnchor="text" w:hAnchor="text" w:xAlign="center" w:y="1"/>
              <w:widowControl w:val="0"/>
              <w:shd w:val="clear" w:color="auto" w:fill="auto"/>
              <w:spacing w:before="0" w:after="0" w:line="220" w:lineRule="exact"/>
              <w:ind w:left="0" w:right="0" w:firstLine="0"/>
              <w:jc w:val="left"/>
            </w:pPr>
            <w:r>
              <w:rPr>
                <w:rStyle w:val="90"/>
              </w:rPr>
              <w:t>Operator</w:t>
            </w:r>
          </w:p>
        </w:tc>
        <w:tc>
          <w:tcPr>
            <w:tcW w:w="1608" w:type="dxa"/>
            <w:tcBorders>
              <w:top w:val="single" w:color="auto" w:sz="4" w:space="0"/>
            </w:tcBorders>
            <w:shd w:val="clear" w:color="auto" w:fill="FFFFFF"/>
            <w:vAlign w:val="center"/>
          </w:tcPr>
          <w:p>
            <w:pPr>
              <w:pStyle w:val="19"/>
              <w:framePr w:w="9336" w:wrap="notBeside" w:vAnchor="text" w:hAnchor="text" w:xAlign="center" w:y="1"/>
              <w:widowControl w:val="0"/>
              <w:shd w:val="clear" w:color="auto" w:fill="auto"/>
              <w:spacing w:before="0" w:after="0" w:line="220" w:lineRule="exact"/>
              <w:ind w:left="160" w:right="0" w:firstLine="0"/>
              <w:jc w:val="left"/>
            </w:pPr>
            <w:r>
              <w:rPr>
                <w:rStyle w:val="90"/>
              </w:rPr>
              <w:t>Arguments</w:t>
            </w:r>
          </w:p>
        </w:tc>
        <w:tc>
          <w:tcPr>
            <w:tcW w:w="1541" w:type="dxa"/>
            <w:tcBorders>
              <w:top w:val="single" w:color="auto" w:sz="4" w:space="0"/>
            </w:tcBorders>
            <w:shd w:val="clear" w:color="auto" w:fill="FFFFFF"/>
            <w:vAlign w:val="center"/>
          </w:tcPr>
          <w:p>
            <w:pPr>
              <w:pStyle w:val="19"/>
              <w:framePr w:w="9336" w:wrap="notBeside" w:vAnchor="text" w:hAnchor="text" w:xAlign="center" w:y="1"/>
              <w:widowControl w:val="0"/>
              <w:shd w:val="clear" w:color="auto" w:fill="auto"/>
              <w:spacing w:before="0" w:after="0" w:line="220" w:lineRule="exact"/>
              <w:ind w:left="220" w:right="0" w:firstLine="0"/>
              <w:jc w:val="left"/>
            </w:pPr>
            <w:r>
              <w:rPr>
                <w:rStyle w:val="90"/>
              </w:rPr>
              <w:t>Function</w:t>
            </w:r>
          </w:p>
        </w:tc>
        <w:tc>
          <w:tcPr>
            <w:tcW w:w="2318" w:type="dxa"/>
            <w:tcBorders>
              <w:top w:val="single" w:color="auto" w:sz="4" w:space="0"/>
            </w:tcBorders>
            <w:shd w:val="clear" w:color="auto" w:fill="FFFFFF"/>
            <w:vAlign w:val="center"/>
          </w:tcPr>
          <w:p>
            <w:pPr>
              <w:pStyle w:val="19"/>
              <w:framePr w:w="9336" w:wrap="notBeside" w:vAnchor="text" w:hAnchor="text" w:xAlign="center" w:y="1"/>
              <w:widowControl w:val="0"/>
              <w:shd w:val="clear" w:color="auto" w:fill="auto"/>
              <w:spacing w:before="0" w:after="0" w:line="220" w:lineRule="exact"/>
              <w:ind w:left="360" w:right="0" w:firstLine="0"/>
              <w:jc w:val="left"/>
            </w:pPr>
            <w:r>
              <w:rPr>
                <w:rStyle w:val="90"/>
              </w:rPr>
              <w:t>Example</w:t>
            </w:r>
          </w:p>
        </w:tc>
        <w:tc>
          <w:tcPr>
            <w:tcW w:w="2621" w:type="dxa"/>
            <w:tcBorders>
              <w:top w:val="single" w:color="auto" w:sz="4" w:space="0"/>
            </w:tcBorders>
            <w:shd w:val="clear" w:color="auto" w:fill="FFFFFF"/>
            <w:vAlign w:val="center"/>
          </w:tcPr>
          <w:p>
            <w:pPr>
              <w:pStyle w:val="19"/>
              <w:framePr w:w="9336" w:wrap="notBeside" w:vAnchor="text" w:hAnchor="text" w:xAlign="center" w:y="1"/>
              <w:widowControl w:val="0"/>
              <w:shd w:val="clear" w:color="auto" w:fill="auto"/>
              <w:spacing w:before="0" w:after="0" w:line="220" w:lineRule="exact"/>
              <w:ind w:left="500" w:right="0" w:firstLine="0"/>
              <w:jc w:val="left"/>
            </w:pPr>
            <w:r>
              <w:rPr>
                <w:rStyle w:val="90"/>
              </w:rPr>
              <w:t>Return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7" w:hRule="exact"/>
          <w:jc w:val="center"/>
        </w:trPr>
        <w:tc>
          <w:tcPr>
            <w:tcW w:w="1248" w:type="dxa"/>
            <w:tcBorders>
              <w:top w:val="single" w:color="auto" w:sz="4" w:space="0"/>
            </w:tcBorders>
            <w:shd w:val="clear" w:color="auto" w:fill="FFFFFF"/>
            <w:vAlign w:val="bottom"/>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&lt;</w:t>
            </w:r>
          </w:p>
        </w:tc>
        <w:tc>
          <w:tcPr>
            <w:tcW w:w="1608" w:type="dxa"/>
            <w:tcBorders>
              <w:top w:val="single" w:color="auto" w:sz="4" w:space="0"/>
            </w:tcBorders>
            <w:shd w:val="clear" w:color="auto" w:fill="FFFFFF"/>
            <w:vAlign w:val="bottom"/>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tcBorders>
              <w:top w:val="single" w:color="auto" w:sz="4" w:space="0"/>
            </w:tcBorders>
            <w:shd w:val="clear" w:color="auto" w:fill="FFFFFF"/>
            <w:vAlign w:val="bottom"/>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lessp</w:t>
            </w:r>
          </w:p>
        </w:tc>
        <w:tc>
          <w:tcPr>
            <w:tcW w:w="2318" w:type="dxa"/>
            <w:tcBorders>
              <w:top w:val="single" w:color="auto" w:sz="4" w:space="0"/>
            </w:tcBorders>
            <w:shd w:val="clear" w:color="auto" w:fill="FFFFFF"/>
            <w:vAlign w:val="bottom"/>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3 &lt; 5</w:t>
            </w:r>
          </w:p>
        </w:tc>
        <w:tc>
          <w:tcPr>
            <w:tcW w:w="2621" w:type="dxa"/>
            <w:tcBorders>
              <w:top w:val="single" w:color="auto" w:sz="4" w:space="0"/>
            </w:tcBorders>
            <w:shd w:val="clear" w:color="auto" w:fill="FFFFFF"/>
            <w:vAlign w:val="bottom"/>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1" w:hRule="exact"/>
          <w:jc w:val="center"/>
        </w:trPr>
        <w:tc>
          <w:tcPr>
            <w:tcW w:w="1248" w:type="dxa"/>
            <w:shd w:val="clear" w:color="auto" w:fill="FFFFFF"/>
            <w:vAlign w:val="top"/>
          </w:tcPr>
          <w:p>
            <w:pPr>
              <w:framePr w:w="9336" w:wrap="notBeside" w:vAnchor="text" w:hAnchor="text" w:xAlign="center" w:y="1"/>
              <w:widowControl w:val="0"/>
              <w:rPr>
                <w:sz w:val="10"/>
                <w:szCs w:val="10"/>
              </w:rPr>
            </w:pPr>
          </w:p>
        </w:tc>
        <w:tc>
          <w:tcPr>
            <w:tcW w:w="1608" w:type="dxa"/>
            <w:shd w:val="clear" w:color="auto" w:fill="FFFFFF"/>
            <w:vAlign w:val="top"/>
          </w:tcPr>
          <w:p>
            <w:pPr>
              <w:framePr w:w="9336" w:wrap="notBeside" w:vAnchor="text" w:hAnchor="text" w:xAlign="center" w:y="1"/>
              <w:widowControl w:val="0"/>
              <w:rPr>
                <w:sz w:val="10"/>
                <w:szCs w:val="10"/>
              </w:rPr>
            </w:pPr>
          </w:p>
        </w:tc>
        <w:tc>
          <w:tcPr>
            <w:tcW w:w="1541" w:type="dxa"/>
            <w:shd w:val="clear" w:color="auto" w:fill="FFFFFF"/>
            <w:vAlign w:val="top"/>
          </w:tcPr>
          <w:p>
            <w:pPr>
              <w:framePr w:w="9336" w:wrap="notBeside" w:vAnchor="text" w:hAnchor="text" w:xAlign="center" w:y="1"/>
              <w:widowControl w:val="0"/>
              <w:rPr>
                <w:sz w:val="10"/>
                <w:szCs w:val="10"/>
              </w:rPr>
            </w:pPr>
          </w:p>
        </w:tc>
        <w:tc>
          <w:tcPr>
            <w:tcW w:w="2318" w:type="dxa"/>
            <w:shd w:val="clear" w:color="auto" w:fill="FFFFFF"/>
            <w:vAlign w:val="top"/>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3 &lt; 2</w:t>
            </w:r>
          </w:p>
        </w:tc>
        <w:tc>
          <w:tcPr>
            <w:tcW w:w="2621" w:type="dxa"/>
            <w:shd w:val="clear" w:color="auto" w:fill="FFFFFF"/>
            <w:vAlign w:val="top"/>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24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&lt;=</w:t>
            </w:r>
          </w:p>
        </w:tc>
        <w:tc>
          <w:tcPr>
            <w:tcW w:w="160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leqp</w:t>
            </w:r>
          </w:p>
        </w:tc>
        <w:tc>
          <w:tcPr>
            <w:tcW w:w="231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3 &lt;= 4</w:t>
            </w:r>
          </w:p>
        </w:tc>
        <w:tc>
          <w:tcPr>
            <w:tcW w:w="262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jc w:val="center"/>
        </w:trPr>
        <w:tc>
          <w:tcPr>
            <w:tcW w:w="124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&gt;</w:t>
            </w:r>
          </w:p>
        </w:tc>
        <w:tc>
          <w:tcPr>
            <w:tcW w:w="160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greaterp</w:t>
            </w:r>
          </w:p>
        </w:tc>
        <w:tc>
          <w:tcPr>
            <w:tcW w:w="231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5 &gt; 3</w:t>
            </w:r>
          </w:p>
        </w:tc>
        <w:tc>
          <w:tcPr>
            <w:tcW w:w="262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124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&gt;=</w:t>
            </w:r>
          </w:p>
        </w:tc>
        <w:tc>
          <w:tcPr>
            <w:tcW w:w="160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geqp</w:t>
            </w:r>
          </w:p>
        </w:tc>
        <w:tc>
          <w:tcPr>
            <w:tcW w:w="231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4 &gt;=3</w:t>
            </w:r>
          </w:p>
        </w:tc>
        <w:tc>
          <w:tcPr>
            <w:tcW w:w="2621"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6" w:hRule="exact"/>
          <w:jc w:val="center"/>
        </w:trPr>
        <w:tc>
          <w:tcPr>
            <w:tcW w:w="1248" w:type="dxa"/>
            <w:shd w:val="clear" w:color="auto" w:fill="FFFFFF"/>
            <w:vAlign w:val="center"/>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608"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equal</w:t>
            </w:r>
          </w:p>
        </w:tc>
        <w:tc>
          <w:tcPr>
            <w:tcW w:w="2318"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3.0 == 3</w:t>
            </w:r>
          </w:p>
        </w:tc>
        <w:tc>
          <w:tcPr>
            <w:tcW w:w="2621"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24" w:hRule="exact"/>
          <w:jc w:val="center"/>
        </w:trPr>
        <w:tc>
          <w:tcPr>
            <w:tcW w:w="1248" w:type="dxa"/>
            <w:shd w:val="clear" w:color="auto" w:fill="FFFFFF"/>
            <w:vAlign w:val="top"/>
          </w:tcPr>
          <w:p>
            <w:pPr>
              <w:framePr w:w="9336" w:wrap="notBeside" w:vAnchor="text" w:hAnchor="text" w:xAlign="center" w:y="1"/>
              <w:widowControl w:val="0"/>
              <w:rPr>
                <w:sz w:val="10"/>
                <w:szCs w:val="10"/>
              </w:rPr>
            </w:pPr>
          </w:p>
        </w:tc>
        <w:tc>
          <w:tcPr>
            <w:tcW w:w="1608" w:type="dxa"/>
            <w:shd w:val="clear" w:color="auto" w:fill="FFFFFF"/>
            <w:vAlign w:val="top"/>
          </w:tcPr>
          <w:p>
            <w:pPr>
              <w:pStyle w:val="19"/>
              <w:framePr w:w="9336" w:wrap="notBeside" w:vAnchor="text" w:hAnchor="text" w:xAlign="center" w:y="1"/>
              <w:widowControl w:val="0"/>
              <w:shd w:val="clear" w:color="auto" w:fill="auto"/>
              <w:spacing w:before="0" w:after="60" w:line="220" w:lineRule="exact"/>
              <w:ind w:left="160" w:right="0" w:firstLine="0"/>
              <w:jc w:val="left"/>
            </w:pPr>
            <w:r>
              <w:rPr>
                <w:color w:val="000000"/>
                <w:spacing w:val="0"/>
                <w:w w:val="100"/>
                <w:position w:val="0"/>
                <w:lang w:val="en-US" w:eastAsia="en-US" w:bidi="en-US"/>
              </w:rPr>
              <w:t>string</w:t>
            </w:r>
          </w:p>
          <w:p>
            <w:pPr>
              <w:pStyle w:val="19"/>
              <w:framePr w:w="9336" w:wrap="notBeside" w:vAnchor="text" w:hAnchor="text" w:xAlign="center" w:y="1"/>
              <w:widowControl w:val="0"/>
              <w:shd w:val="clear" w:color="auto" w:fill="auto"/>
              <w:spacing w:before="60" w:after="0" w:line="220" w:lineRule="exact"/>
              <w:ind w:left="160" w:right="0" w:firstLine="0"/>
              <w:jc w:val="left"/>
            </w:pPr>
            <w:r>
              <w:rPr>
                <w:color w:val="000000"/>
                <w:spacing w:val="0"/>
                <w:w w:val="100"/>
                <w:position w:val="0"/>
                <w:lang w:val="en-US" w:eastAsia="en-US" w:bidi="en-US"/>
              </w:rPr>
              <w:t>list</w:t>
            </w:r>
          </w:p>
        </w:tc>
        <w:tc>
          <w:tcPr>
            <w:tcW w:w="1541" w:type="dxa"/>
            <w:shd w:val="clear" w:color="auto" w:fill="FFFFFF"/>
            <w:vAlign w:val="top"/>
          </w:tcPr>
          <w:p>
            <w:pPr>
              <w:framePr w:w="9336" w:wrap="notBeside" w:vAnchor="text" w:hAnchor="text" w:xAlign="center" w:y="1"/>
              <w:widowControl w:val="0"/>
              <w:rPr>
                <w:sz w:val="10"/>
                <w:szCs w:val="10"/>
              </w:rPr>
            </w:pPr>
          </w:p>
        </w:tc>
        <w:tc>
          <w:tcPr>
            <w:tcW w:w="2318" w:type="dxa"/>
            <w:shd w:val="clear" w:color="auto" w:fill="FFFFFF"/>
            <w:vAlign w:val="top"/>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"abc" == "ABc"</w:t>
            </w:r>
          </w:p>
        </w:tc>
        <w:tc>
          <w:tcPr>
            <w:tcW w:w="2621" w:type="dxa"/>
            <w:shd w:val="clear" w:color="auto" w:fill="FFFFFF"/>
            <w:vAlign w:val="top"/>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0" w:hRule="exact"/>
          <w:jc w:val="center"/>
        </w:trPr>
        <w:tc>
          <w:tcPr>
            <w:tcW w:w="1248"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608"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numeric</w:t>
            </w:r>
          </w:p>
        </w:tc>
        <w:tc>
          <w:tcPr>
            <w:tcW w:w="1541" w:type="dxa"/>
            <w:shd w:val="clear" w:color="auto" w:fill="FFFFFF"/>
            <w:vAlign w:val="bottom"/>
          </w:tcPr>
          <w:p>
            <w:pPr>
              <w:pStyle w:val="19"/>
              <w:framePr w:w="9336"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nequal</w:t>
            </w:r>
          </w:p>
        </w:tc>
        <w:tc>
          <w:tcPr>
            <w:tcW w:w="2318" w:type="dxa"/>
            <w:shd w:val="clear" w:color="auto" w:fill="FFFFFF"/>
            <w:vAlign w:val="top"/>
          </w:tcPr>
          <w:p>
            <w:pPr>
              <w:framePr w:w="9336" w:wrap="notBeside" w:vAnchor="text" w:hAnchor="text" w:xAlign="center" w:y="1"/>
              <w:widowControl w:val="0"/>
              <w:rPr>
                <w:sz w:val="10"/>
                <w:szCs w:val="10"/>
              </w:rPr>
            </w:pPr>
          </w:p>
        </w:tc>
        <w:tc>
          <w:tcPr>
            <w:tcW w:w="2621" w:type="dxa"/>
            <w:shd w:val="clear" w:color="auto" w:fill="FFFFFF"/>
            <w:vAlign w:val="top"/>
          </w:tcPr>
          <w:p>
            <w:pPr>
              <w:framePr w:w="9336"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67" w:hRule="exact"/>
          <w:jc w:val="center"/>
        </w:trPr>
        <w:tc>
          <w:tcPr>
            <w:tcW w:w="1248" w:type="dxa"/>
            <w:tcBorders>
              <w:bottom w:val="single" w:color="auto" w:sz="4" w:space="0"/>
            </w:tcBorders>
            <w:shd w:val="clear" w:color="auto" w:fill="FFFFFF"/>
            <w:vAlign w:val="top"/>
          </w:tcPr>
          <w:p>
            <w:pPr>
              <w:framePr w:w="9336" w:wrap="notBeside" w:vAnchor="text" w:hAnchor="text" w:xAlign="center" w:y="1"/>
              <w:widowControl w:val="0"/>
              <w:rPr>
                <w:sz w:val="10"/>
                <w:szCs w:val="10"/>
              </w:rPr>
            </w:pPr>
          </w:p>
        </w:tc>
        <w:tc>
          <w:tcPr>
            <w:tcW w:w="1608" w:type="dxa"/>
            <w:tcBorders>
              <w:bottom w:val="single" w:color="auto" w:sz="4" w:space="0"/>
            </w:tcBorders>
            <w:shd w:val="clear" w:color="auto" w:fill="FFFFFF"/>
            <w:vAlign w:val="top"/>
          </w:tcPr>
          <w:p>
            <w:pPr>
              <w:pStyle w:val="19"/>
              <w:framePr w:w="9336" w:wrap="notBeside" w:vAnchor="text" w:hAnchor="text" w:xAlign="center" w:y="1"/>
              <w:widowControl w:val="0"/>
              <w:shd w:val="clear" w:color="auto" w:fill="auto"/>
              <w:spacing w:before="0" w:after="60" w:line="220" w:lineRule="exact"/>
              <w:ind w:left="160" w:right="0" w:firstLine="0"/>
              <w:jc w:val="left"/>
            </w:pPr>
            <w:r>
              <w:rPr>
                <w:color w:val="000000"/>
                <w:spacing w:val="0"/>
                <w:w w:val="100"/>
                <w:position w:val="0"/>
                <w:lang w:val="en-US" w:eastAsia="en-US" w:bidi="en-US"/>
              </w:rPr>
              <w:t>string</w:t>
            </w:r>
          </w:p>
          <w:p>
            <w:pPr>
              <w:pStyle w:val="19"/>
              <w:framePr w:w="9336" w:wrap="notBeside" w:vAnchor="text" w:hAnchor="text" w:xAlign="center" w:y="1"/>
              <w:widowControl w:val="0"/>
              <w:shd w:val="clear" w:color="auto" w:fill="auto"/>
              <w:spacing w:before="60" w:after="0" w:line="220" w:lineRule="exact"/>
              <w:ind w:left="160" w:right="0" w:firstLine="0"/>
              <w:jc w:val="left"/>
            </w:pPr>
            <w:r>
              <w:rPr>
                <w:color w:val="000000"/>
                <w:spacing w:val="0"/>
                <w:w w:val="100"/>
                <w:position w:val="0"/>
                <w:lang w:val="en-US" w:eastAsia="en-US" w:bidi="en-US"/>
              </w:rPr>
              <w:t>list</w:t>
            </w:r>
          </w:p>
        </w:tc>
        <w:tc>
          <w:tcPr>
            <w:tcW w:w="1541" w:type="dxa"/>
            <w:tcBorders>
              <w:bottom w:val="single" w:color="auto" w:sz="4" w:space="0"/>
            </w:tcBorders>
            <w:shd w:val="clear" w:color="auto" w:fill="FFFFFF"/>
            <w:vAlign w:val="top"/>
          </w:tcPr>
          <w:p>
            <w:pPr>
              <w:framePr w:w="9336" w:wrap="notBeside" w:vAnchor="text" w:hAnchor="text" w:xAlign="center" w:y="1"/>
              <w:widowControl w:val="0"/>
              <w:rPr>
                <w:sz w:val="10"/>
                <w:szCs w:val="10"/>
              </w:rPr>
            </w:pPr>
          </w:p>
        </w:tc>
        <w:tc>
          <w:tcPr>
            <w:tcW w:w="2318" w:type="dxa"/>
            <w:tcBorders>
              <w:bottom w:val="single" w:color="auto" w:sz="4" w:space="0"/>
            </w:tcBorders>
            <w:shd w:val="clear" w:color="auto" w:fill="FFFFFF"/>
            <w:vAlign w:val="top"/>
          </w:tcPr>
          <w:p>
            <w:pPr>
              <w:pStyle w:val="19"/>
              <w:framePr w:w="9336"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"abc" != "ABc"</w:t>
            </w:r>
          </w:p>
        </w:tc>
        <w:tc>
          <w:tcPr>
            <w:tcW w:w="2621" w:type="dxa"/>
            <w:tcBorders>
              <w:bottom w:val="single" w:color="auto" w:sz="4" w:space="0"/>
            </w:tcBorders>
            <w:shd w:val="clear" w:color="auto" w:fill="FFFFFF"/>
            <w:vAlign w:val="top"/>
          </w:tcPr>
          <w:p>
            <w:pPr>
              <w:pStyle w:val="19"/>
              <w:framePr w:w="9336" w:wrap="notBeside" w:vAnchor="text" w:hAnchor="text" w:xAlign="center" w:y="1"/>
              <w:widowControl w:val="0"/>
              <w:shd w:val="clear" w:color="auto" w:fill="auto"/>
              <w:spacing w:before="0" w:after="0" w:line="220" w:lineRule="exact"/>
              <w:ind w:left="500" w:right="0" w:firstLine="0"/>
              <w:jc w:val="left"/>
            </w:pPr>
            <w:r>
              <w:rPr>
                <w:color w:val="000000"/>
                <w:spacing w:val="0"/>
                <w:w w:val="100"/>
                <w:position w:val="0"/>
                <w:lang w:val="en-US" w:eastAsia="en-US" w:bidi="en-US"/>
              </w:rPr>
              <w:t>t</w:t>
            </w:r>
          </w:p>
        </w:tc>
      </w:tr>
    </w:tbl>
    <w:p>
      <w:pPr>
        <w:framePr w:w="9336"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247" w:after="0" w:line="283" w:lineRule="exact"/>
        <w:ind w:left="0" w:right="0" w:firstLine="0"/>
        <w:jc w:val="left"/>
      </w:pPr>
      <w:r>
        <w:rPr>
          <w:color w:val="000000"/>
          <w:spacing w:val="0"/>
          <w:w w:val="100"/>
          <w:position w:val="0"/>
          <w:lang w:val="en-US" w:eastAsia="en-US" w:bidi="en-US"/>
        </w:rPr>
        <w:t xml:space="preserve">It is helpful to know the function name because error messages mention the function </w:t>
      </w:r>
      <w:r>
        <w:rPr>
          <w:rStyle w:val="93"/>
        </w:rPr>
        <w:t>(greaterp</w:t>
      </w:r>
      <w:r>
        <w:rPr>
          <w:color w:val="000000"/>
          <w:spacing w:val="0"/>
          <w:w w:val="100"/>
          <w:position w:val="0"/>
          <w:lang w:val="en-US" w:eastAsia="en-US" w:bidi="en-US"/>
        </w:rPr>
        <w:t xml:space="preserve"> below) instead of the operator ( &gt; ).</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1 &gt; "abc"</w:t>
      </w:r>
    </w:p>
    <w:p>
      <w:pPr>
        <w:pStyle w:val="27"/>
        <w:widowControl w:val="0"/>
        <w:shd w:val="clear" w:color="auto" w:fill="auto"/>
        <w:spacing w:before="0" w:after="432" w:line="190" w:lineRule="exact"/>
        <w:ind w:left="0" w:right="0" w:firstLine="0"/>
        <w:jc w:val="left"/>
      </w:pPr>
      <w:r>
        <w:rPr>
          <w:color w:val="000000"/>
          <w:spacing w:val="0"/>
          <w:w w:val="100"/>
          <w:position w:val="0"/>
          <w:lang w:val="en-US" w:eastAsia="en-US" w:bidi="en-US"/>
        </w:rPr>
        <w:t>Message</w:t>
      </w:r>
      <w:r>
        <w:rPr>
          <w:rStyle w:val="96"/>
        </w:rPr>
        <w:t>：</w:t>
      </w:r>
      <w:r>
        <w:rPr>
          <w:color w:val="000000"/>
          <w:spacing w:val="0"/>
          <w:w w:val="100"/>
          <w:position w:val="0"/>
          <w:lang w:val="en-US" w:eastAsia="en-US" w:bidi="en-US"/>
        </w:rPr>
        <w:t xml:space="preserve"> *Error* greaterp</w:t>
      </w:r>
      <w:r>
        <w:rPr>
          <w:rStyle w:val="96"/>
        </w:rPr>
        <w:t>：</w:t>
      </w:r>
      <w:r>
        <w:rPr>
          <w:color w:val="000000"/>
          <w:spacing w:val="0"/>
          <w:w w:val="100"/>
          <w:position w:val="0"/>
          <w:lang w:val="en-US" w:eastAsia="en-US" w:bidi="en-US"/>
        </w:rPr>
        <w:t xml:space="preserve"> can't handle (1 &gt; "abc")</w:t>
      </w:r>
    </w:p>
    <w:p>
      <w:pPr>
        <w:pStyle w:val="22"/>
        <w:keepNext/>
        <w:keepLines/>
        <w:widowControl w:val="0"/>
        <w:shd w:val="clear" w:color="auto" w:fill="auto"/>
        <w:spacing w:before="0" w:after="239" w:line="280" w:lineRule="exact"/>
        <w:ind w:left="0" w:right="0" w:firstLine="0"/>
        <w:jc w:val="left"/>
      </w:pPr>
      <w:bookmarkStart w:id="160" w:name="bookmark166"/>
      <w:bookmarkStart w:id="161" w:name="bookmark167"/>
      <w:bookmarkStart w:id="162" w:name="bookmark168"/>
      <w:r>
        <w:rPr>
          <w:color w:val="000000"/>
          <w:spacing w:val="0"/>
          <w:w w:val="100"/>
          <w:position w:val="0"/>
          <w:lang w:val="en-US" w:eastAsia="en-US" w:bidi="en-US"/>
        </w:rPr>
        <w:t>Logical Operators</w:t>
      </w:r>
      <w:bookmarkEnd w:id="160"/>
      <w:bookmarkEnd w:id="161"/>
      <w:bookmarkEnd w:id="162"/>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SKILL considers </w:t>
      </w:r>
      <w:r>
        <w:rPr>
          <w:rStyle w:val="93"/>
        </w:rPr>
        <w:t>nil</w:t>
      </w:r>
      <w:r>
        <w:rPr>
          <w:color w:val="000000"/>
          <w:spacing w:val="0"/>
          <w:w w:val="100"/>
          <w:position w:val="0"/>
          <w:lang w:val="en-US" w:eastAsia="en-US" w:bidi="en-US"/>
        </w:rPr>
        <w:t xml:space="preserve"> as FALSE and any other value as TRUE. The and (&amp;&amp;) and or (||) operators only evaluate their second argument if they need to determine the return result.</w:t>
      </w:r>
    </w:p>
    <w:tbl>
      <w:tblPr>
        <w:tblStyle w:val="9"/>
        <w:tblW w:w="9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22"/>
        <w:gridCol w:w="1891"/>
        <w:gridCol w:w="1286"/>
        <w:gridCol w:w="1958"/>
        <w:gridCol w:w="3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9763" w:type="dxa"/>
            <w:gridSpan w:val="5"/>
            <w:shd w:val="clear" w:color="auto" w:fill="FFFFFF"/>
            <w:vAlign w:val="top"/>
          </w:tcPr>
          <w:p>
            <w:pPr>
              <w:pStyle w:val="19"/>
              <w:framePr w:w="9763" w:wrap="notBeside" w:vAnchor="text" w:hAnchor="text" w:xAlign="center" w:y="1"/>
              <w:widowControl w:val="0"/>
              <w:shd w:val="clear" w:color="auto" w:fill="auto"/>
              <w:spacing w:before="0" w:after="0" w:line="220" w:lineRule="exact"/>
              <w:ind w:left="0" w:right="0" w:firstLine="0"/>
              <w:jc w:val="left"/>
            </w:pPr>
            <w:r>
              <w:rPr>
                <w:rStyle w:val="90"/>
              </w:rPr>
              <w:t>Sample Logical Operators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2" w:hRule="exact"/>
          <w:jc w:val="center"/>
        </w:trPr>
        <w:tc>
          <w:tcPr>
            <w:tcW w:w="1522"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0" w:right="0" w:firstLine="0"/>
              <w:jc w:val="left"/>
            </w:pPr>
            <w:bookmarkStart w:id="163" w:name="bookmark169"/>
            <w:r>
              <w:rPr>
                <w:rStyle w:val="90"/>
              </w:rPr>
              <w:t>Operator</w:t>
            </w:r>
            <w:bookmarkEnd w:id="163"/>
          </w:p>
        </w:tc>
        <w:tc>
          <w:tcPr>
            <w:tcW w:w="1891"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440" w:right="0" w:firstLine="0"/>
              <w:jc w:val="left"/>
            </w:pPr>
            <w:r>
              <w:rPr>
                <w:rStyle w:val="90"/>
              </w:rPr>
              <w:t>Arguments</w:t>
            </w:r>
          </w:p>
        </w:tc>
        <w:tc>
          <w:tcPr>
            <w:tcW w:w="1286"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220" w:right="0" w:firstLine="0"/>
              <w:jc w:val="left"/>
            </w:pPr>
            <w:r>
              <w:rPr>
                <w:rStyle w:val="90"/>
              </w:rPr>
              <w:t>Function</w:t>
            </w:r>
          </w:p>
        </w:tc>
        <w:tc>
          <w:tcPr>
            <w:tcW w:w="1958"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420" w:right="0" w:firstLine="0"/>
              <w:jc w:val="left"/>
            </w:pPr>
            <w:r>
              <w:rPr>
                <w:rStyle w:val="90"/>
              </w:rPr>
              <w:t>Example</w:t>
            </w:r>
          </w:p>
        </w:tc>
        <w:tc>
          <w:tcPr>
            <w:tcW w:w="3106"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580" w:right="0" w:firstLine="0"/>
              <w:jc w:val="left"/>
            </w:pPr>
            <w:r>
              <w:rPr>
                <w:rStyle w:val="90"/>
              </w:rPr>
              <w:t>Return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7" w:hRule="exact"/>
          <w:jc w:val="center"/>
        </w:trPr>
        <w:tc>
          <w:tcPr>
            <w:tcW w:w="1522" w:type="dxa"/>
            <w:tcBorders>
              <w:top w:val="single" w:color="auto" w:sz="4" w:space="0"/>
            </w:tcBorders>
            <w:shd w:val="clear" w:color="auto" w:fill="FFFFFF"/>
            <w:vAlign w:val="bottom"/>
          </w:tcPr>
          <w:p>
            <w:pPr>
              <w:pStyle w:val="19"/>
              <w:framePr w:w="976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&amp;&amp;</w:t>
            </w:r>
          </w:p>
        </w:tc>
        <w:tc>
          <w:tcPr>
            <w:tcW w:w="1891" w:type="dxa"/>
            <w:tcBorders>
              <w:top w:val="single" w:color="auto" w:sz="4" w:space="0"/>
            </w:tcBorders>
            <w:shd w:val="clear" w:color="auto" w:fill="FFFFFF"/>
            <w:vAlign w:val="bottom"/>
          </w:tcPr>
          <w:p>
            <w:pPr>
              <w:pStyle w:val="19"/>
              <w:framePr w:w="9763" w:wrap="notBeside" w:vAnchor="text" w:hAnchor="text" w:xAlign="center" w:y="1"/>
              <w:widowControl w:val="0"/>
              <w:shd w:val="clear" w:color="auto" w:fill="auto"/>
              <w:spacing w:before="0" w:after="0" w:line="220" w:lineRule="exact"/>
              <w:ind w:left="440" w:right="0" w:firstLine="0"/>
              <w:jc w:val="left"/>
            </w:pPr>
            <w:r>
              <w:rPr>
                <w:color w:val="000000"/>
                <w:spacing w:val="0"/>
                <w:w w:val="100"/>
                <w:position w:val="0"/>
                <w:lang w:val="en-US" w:eastAsia="en-US" w:bidi="en-US"/>
              </w:rPr>
              <w:t>general</w:t>
            </w:r>
          </w:p>
        </w:tc>
        <w:tc>
          <w:tcPr>
            <w:tcW w:w="1286" w:type="dxa"/>
            <w:tcBorders>
              <w:top w:val="single" w:color="auto" w:sz="4" w:space="0"/>
            </w:tcBorders>
            <w:shd w:val="clear" w:color="auto" w:fill="FFFFFF"/>
            <w:vAlign w:val="bottom"/>
          </w:tcPr>
          <w:p>
            <w:pPr>
              <w:pStyle w:val="19"/>
              <w:framePr w:w="9763" w:wrap="notBeside" w:vAnchor="text" w:hAnchor="text" w:xAlign="center" w:y="1"/>
              <w:widowControl w:val="0"/>
              <w:shd w:val="clear" w:color="auto" w:fill="auto"/>
              <w:spacing w:before="0" w:after="0" w:line="220" w:lineRule="exact"/>
              <w:ind w:left="220" w:right="0" w:firstLine="0"/>
              <w:jc w:val="left"/>
            </w:pPr>
            <w:r>
              <w:rPr>
                <w:color w:val="000000"/>
                <w:spacing w:val="0"/>
                <w:w w:val="100"/>
                <w:position w:val="0"/>
                <w:lang w:val="en-US" w:eastAsia="en-US" w:bidi="en-US"/>
              </w:rPr>
              <w:t>and</w:t>
            </w:r>
          </w:p>
        </w:tc>
        <w:tc>
          <w:tcPr>
            <w:tcW w:w="1958" w:type="dxa"/>
            <w:tcBorders>
              <w:top w:val="single" w:color="auto" w:sz="4" w:space="0"/>
            </w:tcBorders>
            <w:shd w:val="clear" w:color="auto" w:fill="FFFFFF"/>
            <w:vAlign w:val="bottom"/>
          </w:tcPr>
          <w:p>
            <w:pPr>
              <w:pStyle w:val="19"/>
              <w:framePr w:w="9763"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3 &amp;&amp; 5</w:t>
            </w:r>
          </w:p>
        </w:tc>
        <w:tc>
          <w:tcPr>
            <w:tcW w:w="3106" w:type="dxa"/>
            <w:tcBorders>
              <w:top w:val="single" w:color="auto" w:sz="4" w:space="0"/>
            </w:tcBorders>
            <w:shd w:val="clear" w:color="auto" w:fill="FFFFFF"/>
            <w:vAlign w:val="bottom"/>
          </w:tcPr>
          <w:p>
            <w:pPr>
              <w:pStyle w:val="19"/>
              <w:framePr w:w="9763" w:wrap="notBeside" w:vAnchor="text" w:hAnchor="text" w:xAlign="center" w:y="1"/>
              <w:widowControl w:val="0"/>
              <w:shd w:val="clear" w:color="auto" w:fill="auto"/>
              <w:spacing w:before="0" w:after="0" w:line="220" w:lineRule="exact"/>
              <w:ind w:left="580" w:right="0" w:firstLine="0"/>
              <w:jc w:val="left"/>
            </w:pPr>
            <w:r>
              <w:rPr>
                <w:color w:val="000000"/>
                <w:spacing w:val="0"/>
                <w:w w:val="100"/>
                <w:position w:val="0"/>
                <w:lang w:val="en-US" w:eastAsia="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64" w:hRule="exact"/>
          <w:jc w:val="center"/>
        </w:trPr>
        <w:tc>
          <w:tcPr>
            <w:tcW w:w="1522" w:type="dxa"/>
            <w:shd w:val="clear" w:color="auto" w:fill="FFFFFF"/>
            <w:vAlign w:val="top"/>
          </w:tcPr>
          <w:p>
            <w:pPr>
              <w:framePr w:w="9763" w:wrap="notBeside" w:vAnchor="text" w:hAnchor="text" w:xAlign="center" w:y="1"/>
              <w:widowControl w:val="0"/>
              <w:rPr>
                <w:sz w:val="10"/>
                <w:szCs w:val="10"/>
              </w:rPr>
            </w:pPr>
          </w:p>
        </w:tc>
        <w:tc>
          <w:tcPr>
            <w:tcW w:w="1891" w:type="dxa"/>
            <w:shd w:val="clear" w:color="auto" w:fill="FFFFFF"/>
            <w:vAlign w:val="top"/>
          </w:tcPr>
          <w:p>
            <w:pPr>
              <w:framePr w:w="9763" w:wrap="notBeside" w:vAnchor="text" w:hAnchor="text" w:xAlign="center" w:y="1"/>
              <w:widowControl w:val="0"/>
              <w:rPr>
                <w:sz w:val="10"/>
                <w:szCs w:val="10"/>
              </w:rPr>
            </w:pPr>
          </w:p>
        </w:tc>
        <w:tc>
          <w:tcPr>
            <w:tcW w:w="1286" w:type="dxa"/>
            <w:shd w:val="clear" w:color="auto" w:fill="FFFFFF"/>
            <w:vAlign w:val="top"/>
          </w:tcPr>
          <w:p>
            <w:pPr>
              <w:framePr w:w="9763" w:wrap="notBeside" w:vAnchor="text" w:hAnchor="text" w:xAlign="center" w:y="1"/>
              <w:widowControl w:val="0"/>
              <w:rPr>
                <w:sz w:val="10"/>
                <w:szCs w:val="10"/>
              </w:rPr>
            </w:pPr>
          </w:p>
        </w:tc>
        <w:tc>
          <w:tcPr>
            <w:tcW w:w="1958"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5 &amp;&amp; 3</w:t>
            </w:r>
          </w:p>
        </w:tc>
        <w:tc>
          <w:tcPr>
            <w:tcW w:w="3106"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580" w:right="0" w:firstLine="0"/>
              <w:jc w:val="left"/>
            </w:pPr>
            <w:r>
              <w:rPr>
                <w:color w:val="000000"/>
                <w:spacing w:val="0"/>
                <w:w w:val="100"/>
                <w:position w:val="0"/>
                <w:lang w:val="en-US" w:eastAsia="en-US" w:bidi="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3" w:hRule="exact"/>
          <w:jc w:val="center"/>
        </w:trPr>
        <w:tc>
          <w:tcPr>
            <w:tcW w:w="1522" w:type="dxa"/>
            <w:shd w:val="clear" w:color="auto" w:fill="FFFFFF"/>
            <w:vAlign w:val="top"/>
          </w:tcPr>
          <w:p>
            <w:pPr>
              <w:framePr w:w="9763" w:wrap="notBeside" w:vAnchor="text" w:hAnchor="text" w:xAlign="center" w:y="1"/>
              <w:widowControl w:val="0"/>
              <w:rPr>
                <w:sz w:val="10"/>
                <w:szCs w:val="10"/>
              </w:rPr>
            </w:pPr>
          </w:p>
        </w:tc>
        <w:tc>
          <w:tcPr>
            <w:tcW w:w="1891" w:type="dxa"/>
            <w:shd w:val="clear" w:color="auto" w:fill="FFFFFF"/>
            <w:vAlign w:val="top"/>
          </w:tcPr>
          <w:p>
            <w:pPr>
              <w:framePr w:w="9763" w:wrap="notBeside" w:vAnchor="text" w:hAnchor="text" w:xAlign="center" w:y="1"/>
              <w:widowControl w:val="0"/>
              <w:rPr>
                <w:sz w:val="10"/>
                <w:szCs w:val="10"/>
              </w:rPr>
            </w:pPr>
          </w:p>
        </w:tc>
        <w:tc>
          <w:tcPr>
            <w:tcW w:w="1286" w:type="dxa"/>
            <w:shd w:val="clear" w:color="auto" w:fill="FFFFFF"/>
            <w:vAlign w:val="top"/>
          </w:tcPr>
          <w:p>
            <w:pPr>
              <w:framePr w:w="9763" w:wrap="notBeside" w:vAnchor="text" w:hAnchor="text" w:xAlign="center" w:y="1"/>
              <w:widowControl w:val="0"/>
              <w:rPr>
                <w:sz w:val="10"/>
                <w:szCs w:val="10"/>
              </w:rPr>
            </w:pPr>
          </w:p>
        </w:tc>
        <w:tc>
          <w:tcPr>
            <w:tcW w:w="1958" w:type="dxa"/>
            <w:shd w:val="clear" w:color="auto" w:fill="FFFFFF"/>
            <w:vAlign w:val="bottom"/>
          </w:tcPr>
          <w:p>
            <w:pPr>
              <w:pStyle w:val="19"/>
              <w:framePr w:w="9763"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t &amp;&amp; nil</w:t>
            </w:r>
          </w:p>
        </w:tc>
        <w:tc>
          <w:tcPr>
            <w:tcW w:w="3106" w:type="dxa"/>
            <w:shd w:val="clear" w:color="auto" w:fill="FFFFFF"/>
            <w:vAlign w:val="bottom"/>
          </w:tcPr>
          <w:p>
            <w:pPr>
              <w:pStyle w:val="19"/>
              <w:framePr w:w="9763" w:wrap="notBeside" w:vAnchor="text" w:hAnchor="text" w:xAlign="center" w:y="1"/>
              <w:widowControl w:val="0"/>
              <w:shd w:val="clear" w:color="auto" w:fill="auto"/>
              <w:spacing w:before="0" w:after="0" w:line="220" w:lineRule="exact"/>
              <w:ind w:left="580" w:right="0" w:firstLine="0"/>
              <w:jc w:val="left"/>
            </w:pPr>
            <w:r>
              <w:rPr>
                <w:color w:val="000000"/>
                <w:spacing w:val="0"/>
                <w:w w:val="100"/>
                <w:position w:val="0"/>
                <w:lang w:val="en-US" w:eastAsia="en-US" w:bidi="en-US"/>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54" w:hRule="exact"/>
          <w:jc w:val="center"/>
        </w:trPr>
        <w:tc>
          <w:tcPr>
            <w:tcW w:w="1522" w:type="dxa"/>
            <w:shd w:val="clear" w:color="auto" w:fill="FFFFFF"/>
            <w:vAlign w:val="top"/>
          </w:tcPr>
          <w:p>
            <w:pPr>
              <w:framePr w:w="9763" w:wrap="notBeside" w:vAnchor="text" w:hAnchor="text" w:xAlign="center" w:y="1"/>
              <w:widowControl w:val="0"/>
              <w:rPr>
                <w:sz w:val="10"/>
                <w:szCs w:val="10"/>
              </w:rPr>
            </w:pPr>
          </w:p>
        </w:tc>
        <w:tc>
          <w:tcPr>
            <w:tcW w:w="1891" w:type="dxa"/>
            <w:shd w:val="clear" w:color="auto" w:fill="FFFFFF"/>
            <w:vAlign w:val="top"/>
          </w:tcPr>
          <w:p>
            <w:pPr>
              <w:framePr w:w="9763" w:wrap="notBeside" w:vAnchor="text" w:hAnchor="text" w:xAlign="center" w:y="1"/>
              <w:widowControl w:val="0"/>
              <w:rPr>
                <w:sz w:val="10"/>
                <w:szCs w:val="10"/>
              </w:rPr>
            </w:pPr>
          </w:p>
        </w:tc>
        <w:tc>
          <w:tcPr>
            <w:tcW w:w="1286" w:type="dxa"/>
            <w:shd w:val="clear" w:color="auto" w:fill="FFFFFF"/>
            <w:vAlign w:val="top"/>
          </w:tcPr>
          <w:p>
            <w:pPr>
              <w:framePr w:w="9763" w:wrap="notBeside" w:vAnchor="text" w:hAnchor="text" w:xAlign="center" w:y="1"/>
              <w:widowControl w:val="0"/>
              <w:rPr>
                <w:sz w:val="10"/>
                <w:szCs w:val="10"/>
              </w:rPr>
            </w:pPr>
          </w:p>
        </w:tc>
        <w:tc>
          <w:tcPr>
            <w:tcW w:w="1958"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nil &amp;&amp; t</w:t>
            </w:r>
          </w:p>
        </w:tc>
        <w:tc>
          <w:tcPr>
            <w:tcW w:w="3106"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580" w:right="0" w:firstLine="0"/>
              <w:jc w:val="left"/>
            </w:pPr>
            <w:r>
              <w:rPr>
                <w:color w:val="000000"/>
                <w:spacing w:val="0"/>
                <w:w w:val="100"/>
                <w:position w:val="0"/>
                <w:lang w:val="en-US" w:eastAsia="en-US" w:bidi="en-US"/>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91" w:hRule="exact"/>
          <w:jc w:val="center"/>
        </w:trPr>
        <w:tc>
          <w:tcPr>
            <w:tcW w:w="1522" w:type="dxa"/>
            <w:shd w:val="clear" w:color="auto" w:fill="FFFFFF"/>
            <w:vAlign w:val="bottom"/>
          </w:tcPr>
          <w:p>
            <w:pPr>
              <w:pStyle w:val="19"/>
              <w:framePr w:w="9763"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1891" w:type="dxa"/>
            <w:shd w:val="clear" w:color="auto" w:fill="FFFFFF"/>
            <w:vAlign w:val="top"/>
          </w:tcPr>
          <w:p>
            <w:pPr>
              <w:framePr w:w="9763" w:wrap="notBeside" w:vAnchor="text" w:hAnchor="text" w:xAlign="center" w:y="1"/>
              <w:widowControl w:val="0"/>
              <w:rPr>
                <w:sz w:val="10"/>
                <w:szCs w:val="10"/>
              </w:rPr>
            </w:pPr>
          </w:p>
        </w:tc>
        <w:tc>
          <w:tcPr>
            <w:tcW w:w="1286" w:type="dxa"/>
            <w:shd w:val="clear" w:color="auto" w:fill="FFFFFF"/>
            <w:vAlign w:val="top"/>
          </w:tcPr>
          <w:p>
            <w:pPr>
              <w:framePr w:w="9763" w:wrap="notBeside" w:vAnchor="text" w:hAnchor="text" w:xAlign="center" w:y="1"/>
              <w:widowControl w:val="0"/>
              <w:rPr>
                <w:sz w:val="10"/>
                <w:szCs w:val="10"/>
              </w:rPr>
            </w:pPr>
          </w:p>
        </w:tc>
        <w:tc>
          <w:tcPr>
            <w:tcW w:w="1958" w:type="dxa"/>
            <w:shd w:val="clear" w:color="auto" w:fill="FFFFFF"/>
            <w:vAlign w:val="bottom"/>
          </w:tcPr>
          <w:p>
            <w:pPr>
              <w:pStyle w:val="19"/>
              <w:framePr w:w="9763" w:wrap="notBeside" w:vAnchor="text" w:hAnchor="text" w:xAlign="center" w:y="1"/>
              <w:widowControl w:val="0"/>
              <w:shd w:val="clear" w:color="auto" w:fill="auto"/>
              <w:spacing w:before="0" w:after="0" w:line="160" w:lineRule="exact"/>
              <w:ind w:left="0" w:right="0" w:firstLine="0"/>
              <w:jc w:val="left"/>
            </w:pPr>
            <w:r>
              <w:rPr>
                <w:rStyle w:val="111"/>
              </w:rPr>
              <w:t>50</w:t>
            </w:r>
          </w:p>
        </w:tc>
        <w:tc>
          <w:tcPr>
            <w:tcW w:w="3106" w:type="dxa"/>
            <w:shd w:val="clear" w:color="auto" w:fill="FFFFFF"/>
            <w:vAlign w:val="bottom"/>
          </w:tcPr>
          <w:p>
            <w:pPr>
              <w:pStyle w:val="19"/>
              <w:framePr w:w="9763"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63" w:wrap="notBeside" w:vAnchor="text" w:hAnchor="text" w:xAlign="center" w:y="1"/>
        <w:widowControl w:val="0"/>
        <w:rPr>
          <w:sz w:val="2"/>
          <w:szCs w:val="2"/>
        </w:rPr>
      </w:pPr>
    </w:p>
    <w:p>
      <w:pPr>
        <w:widowControl w:val="0"/>
        <w:rPr>
          <w:sz w:val="2"/>
          <w:szCs w:val="2"/>
        </w:rPr>
      </w:pPr>
    </w:p>
    <w:p>
      <w:pPr>
        <w:widowControl w:val="0"/>
        <w:rPr>
          <w:sz w:val="2"/>
          <w:szCs w:val="2"/>
        </w:rPr>
        <w:sectPr>
          <w:headerReference r:id="rId23" w:type="first"/>
          <w:footerReference r:id="rId26" w:type="first"/>
          <w:headerReference r:id="rId21" w:type="default"/>
          <w:footerReference r:id="rId24" w:type="default"/>
          <w:headerReference r:id="rId22" w:type="even"/>
          <w:footerReference r:id="rId25" w:type="even"/>
          <w:pgSz w:w="12240" w:h="15840"/>
          <w:pgMar w:top="2027" w:right="1239" w:bottom="846" w:left="1229" w:header="0" w:footer="3" w:gutter="0"/>
          <w:cols w:space="720" w:num="1"/>
          <w:titlePg/>
          <w:rtlGutter w:val="0"/>
          <w:docGrid w:linePitch="360" w:charSpace="0"/>
        </w:sectPr>
      </w:pPr>
    </w:p>
    <w:p>
      <w:pPr>
        <w:pStyle w:val="19"/>
        <w:widowControl w:val="0"/>
        <w:shd w:val="clear" w:color="auto" w:fill="auto"/>
        <w:spacing w:before="0" w:after="531" w:line="283"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4" o:spid="_x0000_s1204" type="#_x0000_t202" style="position:absolute;left:0;margin-left:1.3pt;margin-top:-127.45pt;height:0.1pt;width:441.6pt;mso-position-horizontal-relative:margin;mso-wrap-distance-bottom:0pt;mso-wrap-distance-top:0pt;rotation:0f;z-index:-2516357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8"/>
                    <w:widowControl w:val="0"/>
                    <w:shd w:val="clear" w:color="auto" w:fill="auto"/>
                    <w:spacing w:before="0" w:after="0" w:line="220" w:lineRule="exact"/>
                    <w:ind w:left="0" w:right="0" w:firstLine="0"/>
                    <w:jc w:val="left"/>
                  </w:pPr>
                  <w:r>
                    <w:rPr>
                      <w:rStyle w:val="112"/>
                      <w:b/>
                      <w:bCs/>
                    </w:rPr>
                    <w:t>Sample Logical Operators</w:t>
                  </w:r>
                </w:p>
                <w:tbl>
                  <w:tblPr>
                    <w:tblStyle w:val="9"/>
                    <w:tblW w:w="883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31"/>
                    <w:gridCol w:w="3326"/>
                    <w:gridCol w:w="1805"/>
                    <w:gridCol w:w="2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531" w:type="dxa"/>
                        <w:tcBorders>
                          <w:top w:val="single" w:color="auto" w:sz="4" w:space="0"/>
                        </w:tcBorders>
                        <w:shd w:val="clear" w:color="auto" w:fill="FFFFFF"/>
                        <w:vAlign w:val="center"/>
                      </w:tcPr>
                      <w:p>
                        <w:pPr>
                          <w:pStyle w:val="19"/>
                          <w:widowControl w:val="0"/>
                          <w:shd w:val="clear" w:color="auto" w:fill="auto"/>
                          <w:spacing w:before="0" w:after="0" w:line="220" w:lineRule="exact"/>
                          <w:ind w:left="0" w:right="0" w:firstLine="0"/>
                          <w:jc w:val="left"/>
                        </w:pPr>
                        <w:bookmarkStart w:id="2303" w:name="bookmark170"/>
                        <w:r>
                          <w:rPr>
                            <w:rStyle w:val="90"/>
                          </w:rPr>
                          <w:t>Operator</w:t>
                        </w:r>
                        <w:bookmarkEnd w:id="2303"/>
                      </w:p>
                    </w:tc>
                    <w:tc>
                      <w:tcPr>
                        <w:tcW w:w="3326" w:type="dxa"/>
                        <w:tcBorders>
                          <w:top w:val="single" w:color="auto" w:sz="4" w:space="0"/>
                        </w:tcBorders>
                        <w:shd w:val="clear" w:color="auto" w:fill="FFFFFF"/>
                        <w:vAlign w:val="center"/>
                      </w:tcPr>
                      <w:p>
                        <w:pPr>
                          <w:pStyle w:val="19"/>
                          <w:widowControl w:val="0"/>
                          <w:shd w:val="clear" w:color="auto" w:fill="auto"/>
                          <w:spacing w:before="0" w:after="0" w:line="220" w:lineRule="exact"/>
                          <w:ind w:left="440" w:right="0" w:firstLine="0"/>
                          <w:jc w:val="left"/>
                        </w:pPr>
                        <w:r>
                          <w:rPr>
                            <w:rStyle w:val="90"/>
                          </w:rPr>
                          <w:t>Arguments Function</w:t>
                        </w:r>
                      </w:p>
                    </w:tc>
                    <w:tc>
                      <w:tcPr>
                        <w:tcW w:w="1805" w:type="dxa"/>
                        <w:tcBorders>
                          <w:top w:val="single" w:color="auto" w:sz="4" w:space="0"/>
                        </w:tcBorders>
                        <w:shd w:val="clear" w:color="auto" w:fill="FFFFFF"/>
                        <w:vAlign w:val="center"/>
                      </w:tcPr>
                      <w:p>
                        <w:pPr>
                          <w:pStyle w:val="19"/>
                          <w:widowControl w:val="0"/>
                          <w:shd w:val="clear" w:color="auto" w:fill="auto"/>
                          <w:spacing w:before="0" w:after="0" w:line="220" w:lineRule="exact"/>
                          <w:ind w:left="260" w:right="0" w:firstLine="0"/>
                          <w:jc w:val="left"/>
                        </w:pPr>
                        <w:r>
                          <w:rPr>
                            <w:rStyle w:val="90"/>
                          </w:rPr>
                          <w:t>Example</w:t>
                        </w:r>
                      </w:p>
                    </w:tc>
                    <w:tc>
                      <w:tcPr>
                        <w:tcW w:w="2170" w:type="dxa"/>
                        <w:tcBorders>
                          <w:top w:val="single" w:color="auto" w:sz="4" w:space="0"/>
                        </w:tcBorders>
                        <w:shd w:val="clear" w:color="auto" w:fill="FFFFFF"/>
                        <w:vAlign w:val="center"/>
                      </w:tcPr>
                      <w:p>
                        <w:pPr>
                          <w:pStyle w:val="19"/>
                          <w:widowControl w:val="0"/>
                          <w:shd w:val="clear" w:color="auto" w:fill="auto"/>
                          <w:spacing w:before="0" w:after="0" w:line="220" w:lineRule="exact"/>
                          <w:ind w:left="600" w:right="0" w:firstLine="0"/>
                          <w:jc w:val="left"/>
                        </w:pPr>
                        <w:r>
                          <w:rPr>
                            <w:rStyle w:val="90"/>
                          </w:rPr>
                          <w:t>Return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1" w:hRule="exact"/>
                      <w:jc w:val="center"/>
                    </w:trPr>
                    <w:tc>
                      <w:tcPr>
                        <w:tcW w:w="1531" w:type="dxa"/>
                        <w:tcBorders>
                          <w:top w:val="single" w:color="auto" w:sz="4" w:space="0"/>
                        </w:tcBorders>
                        <w:shd w:val="clear" w:color="auto" w:fill="FFFFFF"/>
                        <w:vAlign w:val="bottom"/>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3326" w:type="dxa"/>
                        <w:tcBorders>
                          <w:top w:val="single" w:color="auto" w:sz="4" w:space="0"/>
                        </w:tcBorders>
                        <w:shd w:val="clear" w:color="auto" w:fill="FFFFFF"/>
                        <w:vAlign w:val="bottom"/>
                      </w:tcPr>
                      <w:p>
                        <w:pPr>
                          <w:pStyle w:val="19"/>
                          <w:widowControl w:val="0"/>
                          <w:shd w:val="clear" w:color="auto" w:fill="auto"/>
                          <w:spacing w:before="0" w:after="0" w:line="220" w:lineRule="exact"/>
                          <w:ind w:left="440" w:right="0" w:firstLine="0"/>
                          <w:jc w:val="left"/>
                        </w:pPr>
                        <w:r>
                          <w:rPr>
                            <w:color w:val="000000"/>
                            <w:spacing w:val="0"/>
                            <w:w w:val="100"/>
                            <w:position w:val="0"/>
                            <w:lang w:val="en-US" w:eastAsia="en-US" w:bidi="en-US"/>
                          </w:rPr>
                          <w:t>general or</w:t>
                        </w:r>
                      </w:p>
                    </w:tc>
                    <w:tc>
                      <w:tcPr>
                        <w:tcW w:w="1805" w:type="dxa"/>
                        <w:tcBorders>
                          <w:top w:val="single" w:color="auto" w:sz="4" w:space="0"/>
                        </w:tcBorders>
                        <w:shd w:val="clear" w:color="auto" w:fill="FFFFFF"/>
                        <w:vAlign w:val="bottom"/>
                      </w:tcPr>
                      <w:p>
                        <w:pPr>
                          <w:pStyle w:val="19"/>
                          <w:widowControl w:val="0"/>
                          <w:shd w:val="clear" w:color="auto" w:fill="auto"/>
                          <w:spacing w:before="0" w:after="0" w:line="220" w:lineRule="exact"/>
                          <w:ind w:left="260" w:right="0" w:firstLine="0"/>
                          <w:jc w:val="left"/>
                        </w:pPr>
                        <w:r>
                          <w:rPr>
                            <w:color w:val="000000"/>
                            <w:spacing w:val="0"/>
                            <w:w w:val="100"/>
                            <w:position w:val="0"/>
                            <w:lang w:val="en-US" w:eastAsia="en-US" w:bidi="en-US"/>
                          </w:rPr>
                          <w:t>3 || 5</w:t>
                        </w:r>
                      </w:p>
                    </w:tc>
                    <w:tc>
                      <w:tcPr>
                        <w:tcW w:w="2170" w:type="dxa"/>
                        <w:tcBorders>
                          <w:top w:val="single" w:color="auto" w:sz="4" w:space="0"/>
                        </w:tcBorders>
                        <w:shd w:val="clear" w:color="auto" w:fill="FFFFFF"/>
                        <w:vAlign w:val="bottom"/>
                      </w:tcPr>
                      <w:p>
                        <w:pPr>
                          <w:pStyle w:val="19"/>
                          <w:widowControl w:val="0"/>
                          <w:shd w:val="clear" w:color="auto" w:fill="auto"/>
                          <w:spacing w:before="0" w:after="0" w:line="220" w:lineRule="exact"/>
                          <w:ind w:left="600" w:right="0" w:firstLine="0"/>
                          <w:jc w:val="left"/>
                        </w:pPr>
                        <w:r>
                          <w:rPr>
                            <w:color w:val="000000"/>
                            <w:spacing w:val="0"/>
                            <w:w w:val="100"/>
                            <w:position w:val="0"/>
                            <w:lang w:val="en-US" w:eastAsia="en-US" w:bidi="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8" w:hRule="exact"/>
                      <w:jc w:val="center"/>
                    </w:trPr>
                    <w:tc>
                      <w:tcPr>
                        <w:tcW w:w="1531" w:type="dxa"/>
                        <w:shd w:val="clear" w:color="auto" w:fill="FFFFFF"/>
                        <w:vAlign w:val="top"/>
                      </w:tcPr>
                      <w:p>
                        <w:pPr>
                          <w:widowControl w:val="0"/>
                          <w:rPr>
                            <w:sz w:val="10"/>
                            <w:szCs w:val="10"/>
                          </w:rPr>
                        </w:pPr>
                      </w:p>
                    </w:tc>
                    <w:tc>
                      <w:tcPr>
                        <w:tcW w:w="3326" w:type="dxa"/>
                        <w:shd w:val="clear" w:color="auto" w:fill="FFFFFF"/>
                        <w:vAlign w:val="top"/>
                      </w:tcPr>
                      <w:p>
                        <w:pPr>
                          <w:widowControl w:val="0"/>
                          <w:rPr>
                            <w:sz w:val="10"/>
                            <w:szCs w:val="10"/>
                          </w:rPr>
                        </w:pPr>
                      </w:p>
                    </w:tc>
                    <w:tc>
                      <w:tcPr>
                        <w:tcW w:w="1805" w:type="dxa"/>
                        <w:shd w:val="clear" w:color="auto" w:fill="FFFFFF"/>
                        <w:vAlign w:val="top"/>
                      </w:tcPr>
                      <w:p>
                        <w:pPr>
                          <w:pStyle w:val="19"/>
                          <w:widowControl w:val="0"/>
                          <w:shd w:val="clear" w:color="auto" w:fill="auto"/>
                          <w:spacing w:before="0" w:after="0" w:line="220" w:lineRule="exact"/>
                          <w:ind w:left="260" w:right="0" w:firstLine="0"/>
                          <w:jc w:val="left"/>
                        </w:pPr>
                        <w:r>
                          <w:rPr>
                            <w:color w:val="000000"/>
                            <w:spacing w:val="0"/>
                            <w:w w:val="100"/>
                            <w:position w:val="0"/>
                            <w:lang w:val="en-US" w:eastAsia="en-US" w:bidi="en-US"/>
                          </w:rPr>
                          <w:t>5 || 3</w:t>
                        </w:r>
                      </w:p>
                    </w:tc>
                    <w:tc>
                      <w:tcPr>
                        <w:tcW w:w="2170" w:type="dxa"/>
                        <w:shd w:val="clear" w:color="auto" w:fill="FFFFFF"/>
                        <w:vAlign w:val="top"/>
                      </w:tcPr>
                      <w:p>
                        <w:pPr>
                          <w:pStyle w:val="19"/>
                          <w:widowControl w:val="0"/>
                          <w:shd w:val="clear" w:color="auto" w:fill="auto"/>
                          <w:spacing w:before="0" w:after="0" w:line="220" w:lineRule="exact"/>
                          <w:ind w:left="600" w:right="0" w:firstLine="0"/>
                          <w:jc w:val="left"/>
                        </w:pPr>
                        <w:r>
                          <w:rPr>
                            <w:color w:val="000000"/>
                            <w:spacing w:val="0"/>
                            <w:w w:val="100"/>
                            <w:position w:val="0"/>
                            <w:lang w:val="en-US" w:eastAsia="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8" w:hRule="exact"/>
                      <w:jc w:val="center"/>
                    </w:trPr>
                    <w:tc>
                      <w:tcPr>
                        <w:tcW w:w="1531" w:type="dxa"/>
                        <w:shd w:val="clear" w:color="auto" w:fill="FFFFFF"/>
                        <w:vAlign w:val="top"/>
                      </w:tcPr>
                      <w:p>
                        <w:pPr>
                          <w:widowControl w:val="0"/>
                          <w:rPr>
                            <w:sz w:val="10"/>
                            <w:szCs w:val="10"/>
                          </w:rPr>
                        </w:pPr>
                      </w:p>
                    </w:tc>
                    <w:tc>
                      <w:tcPr>
                        <w:tcW w:w="3326" w:type="dxa"/>
                        <w:shd w:val="clear" w:color="auto" w:fill="FFFFFF"/>
                        <w:vAlign w:val="top"/>
                      </w:tcPr>
                      <w:p>
                        <w:pPr>
                          <w:widowControl w:val="0"/>
                          <w:rPr>
                            <w:sz w:val="10"/>
                            <w:szCs w:val="10"/>
                          </w:rPr>
                        </w:pPr>
                      </w:p>
                    </w:tc>
                    <w:tc>
                      <w:tcPr>
                        <w:tcW w:w="1805" w:type="dxa"/>
                        <w:shd w:val="clear" w:color="auto" w:fill="FFFFFF"/>
                        <w:vAlign w:val="top"/>
                      </w:tcPr>
                      <w:p>
                        <w:pPr>
                          <w:pStyle w:val="19"/>
                          <w:widowControl w:val="0"/>
                          <w:shd w:val="clear" w:color="auto" w:fill="auto"/>
                          <w:spacing w:before="0" w:after="0" w:line="220" w:lineRule="exact"/>
                          <w:ind w:left="260" w:right="0" w:firstLine="0"/>
                          <w:jc w:val="left"/>
                        </w:pPr>
                        <w:r>
                          <w:rPr>
                            <w:color w:val="000000"/>
                            <w:spacing w:val="0"/>
                            <w:w w:val="100"/>
                            <w:position w:val="0"/>
                            <w:lang w:val="en-US" w:eastAsia="en-US" w:bidi="en-US"/>
                          </w:rPr>
                          <w:t>t || nil</w:t>
                        </w:r>
                      </w:p>
                    </w:tc>
                    <w:tc>
                      <w:tcPr>
                        <w:tcW w:w="2170" w:type="dxa"/>
                        <w:shd w:val="clear" w:color="auto" w:fill="FFFFFF"/>
                        <w:vAlign w:val="top"/>
                      </w:tcPr>
                      <w:p>
                        <w:pPr>
                          <w:pStyle w:val="19"/>
                          <w:widowControl w:val="0"/>
                          <w:shd w:val="clear" w:color="auto" w:fill="auto"/>
                          <w:spacing w:before="0" w:after="0" w:line="220" w:lineRule="exact"/>
                          <w:ind w:left="6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jc w:val="center"/>
                    </w:trPr>
                    <w:tc>
                      <w:tcPr>
                        <w:tcW w:w="1531" w:type="dxa"/>
                        <w:tcBorders>
                          <w:bottom w:val="single" w:color="auto" w:sz="4" w:space="0"/>
                        </w:tcBorders>
                        <w:shd w:val="clear" w:color="auto" w:fill="FFFFFF"/>
                        <w:vAlign w:val="top"/>
                      </w:tcPr>
                      <w:p>
                        <w:pPr>
                          <w:widowControl w:val="0"/>
                          <w:rPr>
                            <w:sz w:val="10"/>
                            <w:szCs w:val="10"/>
                          </w:rPr>
                        </w:pPr>
                      </w:p>
                    </w:tc>
                    <w:tc>
                      <w:tcPr>
                        <w:tcW w:w="3326" w:type="dxa"/>
                        <w:tcBorders>
                          <w:bottom w:val="single" w:color="auto" w:sz="4" w:space="0"/>
                        </w:tcBorders>
                        <w:shd w:val="clear" w:color="auto" w:fill="FFFFFF"/>
                        <w:vAlign w:val="top"/>
                      </w:tcPr>
                      <w:p>
                        <w:pPr>
                          <w:widowControl w:val="0"/>
                          <w:rPr>
                            <w:sz w:val="10"/>
                            <w:szCs w:val="10"/>
                          </w:rPr>
                        </w:pPr>
                      </w:p>
                    </w:tc>
                    <w:tc>
                      <w:tcPr>
                        <w:tcW w:w="1805" w:type="dxa"/>
                        <w:tcBorders>
                          <w:bottom w:val="single" w:color="auto" w:sz="4" w:space="0"/>
                        </w:tcBorders>
                        <w:shd w:val="clear" w:color="auto" w:fill="FFFFFF"/>
                        <w:vAlign w:val="top"/>
                      </w:tcPr>
                      <w:p>
                        <w:pPr>
                          <w:pStyle w:val="19"/>
                          <w:widowControl w:val="0"/>
                          <w:shd w:val="clear" w:color="auto" w:fill="auto"/>
                          <w:spacing w:before="0" w:after="0" w:line="220" w:lineRule="exact"/>
                          <w:ind w:left="260" w:right="0" w:firstLine="0"/>
                          <w:jc w:val="left"/>
                        </w:pPr>
                        <w:r>
                          <w:rPr>
                            <w:color w:val="000000"/>
                            <w:spacing w:val="0"/>
                            <w:w w:val="100"/>
                            <w:position w:val="0"/>
                            <w:lang w:val="en-US" w:eastAsia="en-US" w:bidi="en-US"/>
                          </w:rPr>
                          <w:t>nil || t</w:t>
                        </w:r>
                      </w:p>
                    </w:tc>
                    <w:tc>
                      <w:tcPr>
                        <w:tcW w:w="2170" w:type="dxa"/>
                        <w:tcBorders>
                          <w:bottom w:val="single" w:color="auto" w:sz="4" w:space="0"/>
                        </w:tcBorders>
                        <w:shd w:val="clear" w:color="auto" w:fill="FFFFFF"/>
                        <w:vAlign w:val="top"/>
                      </w:tcPr>
                      <w:p>
                        <w:pPr>
                          <w:pStyle w:val="19"/>
                          <w:widowControl w:val="0"/>
                          <w:shd w:val="clear" w:color="auto" w:fill="auto"/>
                          <w:spacing w:before="0" w:after="0" w:line="220" w:lineRule="exact"/>
                          <w:ind w:left="600" w:right="0" w:firstLine="0"/>
                          <w:jc w:val="left"/>
                        </w:pPr>
                        <w:r>
                          <w:rPr>
                            <w:color w:val="000000"/>
                            <w:spacing w:val="0"/>
                            <w:w w:val="100"/>
                            <w:position w:val="0"/>
                            <w:lang w:val="en-US" w:eastAsia="en-US" w:bidi="en-US"/>
                          </w:rPr>
                          <w:t>t</w:t>
                        </w:r>
                      </w:p>
                    </w:tc>
                  </w:tr>
                </w:tbl>
                <w:p>
                  <w:pPr>
                    <w:widowControl w:val="0"/>
                    <w:rPr>
                      <w:sz w:val="2"/>
                      <w:szCs w:val="2"/>
                    </w:rPr>
                  </w:pPr>
                </w:p>
              </w:txbxContent>
            </v:textbox>
            <w10:wrap type="topAndBottom"/>
          </v:shape>
        </w:pict>
      </w:r>
      <w:r>
        <w:rPr>
          <w:color w:val="000000"/>
          <w:spacing w:val="0"/>
          <w:w w:val="100"/>
          <w:position w:val="0"/>
          <w:lang w:val="en-US" w:eastAsia="en-US" w:bidi="en-US"/>
        </w:rPr>
        <w:t xml:space="preserve">The &amp;&amp; and || operators return the value last computed. Consequently, both &amp;&amp; and || operators can be used to avoid cumbersome </w:t>
      </w:r>
      <w:r>
        <w:rPr>
          <w:rStyle w:val="93"/>
        </w:rPr>
        <w:t>if</w:t>
      </w:r>
      <w:r>
        <w:rPr>
          <w:color w:val="000000"/>
          <w:spacing w:val="0"/>
          <w:w w:val="100"/>
          <w:position w:val="0"/>
          <w:lang w:val="en-US" w:eastAsia="en-US" w:bidi="en-US"/>
        </w:rPr>
        <w:t xml:space="preserve"> or </w:t>
      </w:r>
      <w:r>
        <w:rPr>
          <w:rStyle w:val="93"/>
        </w:rPr>
        <w:t>when</w:t>
      </w:r>
      <w:r>
        <w:rPr>
          <w:color w:val="000000"/>
          <w:spacing w:val="0"/>
          <w:w w:val="100"/>
          <w:position w:val="0"/>
          <w:lang w:val="en-US" w:eastAsia="en-US" w:bidi="en-US"/>
        </w:rPr>
        <w:t xml:space="preserve"> expressions.</w:t>
      </w:r>
    </w:p>
    <w:p>
      <w:pPr>
        <w:pStyle w:val="25"/>
        <w:keepNext/>
        <w:keepLines/>
        <w:widowControl w:val="0"/>
        <w:shd w:val="clear" w:color="auto" w:fill="auto"/>
        <w:spacing w:before="0" w:after="211" w:line="220" w:lineRule="exact"/>
        <w:ind w:left="0" w:right="0" w:firstLine="0"/>
        <w:jc w:val="left"/>
      </w:pPr>
      <w:bookmarkStart w:id="164" w:name="bookmark171"/>
      <w:r>
        <w:rPr>
          <w:color w:val="000000"/>
          <w:spacing w:val="0"/>
          <w:w w:val="100"/>
          <w:position w:val="0"/>
          <w:lang w:val="en-US" w:eastAsia="en-US" w:bidi="en-US"/>
        </w:rPr>
        <w:t>Using &amp;&amp;</w:t>
      </w:r>
      <w:bookmarkEnd w:id="164"/>
    </w:p>
    <w:p>
      <w:pPr>
        <w:pStyle w:val="19"/>
        <w:widowControl w:val="0"/>
        <w:shd w:val="clear" w:color="auto" w:fill="auto"/>
        <w:spacing w:before="0" w:after="159" w:line="278" w:lineRule="exact"/>
        <w:ind w:left="0" w:right="0" w:firstLine="0"/>
      </w:pPr>
      <w:r>
        <w:rPr>
          <w:color w:val="000000"/>
          <w:spacing w:val="0"/>
          <w:w w:val="100"/>
          <w:position w:val="0"/>
          <w:lang w:val="en-US" w:eastAsia="en-US" w:bidi="en-US"/>
        </w:rPr>
        <w:t xml:space="preserve">When SKILL creates a variable, it gives the variable a value of </w:t>
      </w:r>
      <w:r>
        <w:rPr>
          <w:rStyle w:val="93"/>
        </w:rPr>
        <w:t>unbound</w:t>
      </w:r>
      <w:r>
        <w:rPr>
          <w:color w:val="000000"/>
          <w:spacing w:val="0"/>
          <w:w w:val="100"/>
          <w:position w:val="0"/>
          <w:lang w:val="en-US" w:eastAsia="en-US" w:bidi="en-US"/>
        </w:rPr>
        <w:t xml:space="preserve"> to indicate that the variable has not been initialized yet. Use the </w:t>
      </w:r>
      <w:r>
        <w:rPr>
          <w:rStyle w:val="93"/>
        </w:rPr>
        <w:t>boundp</w:t>
      </w:r>
      <w:r>
        <w:rPr>
          <w:color w:val="000000"/>
          <w:spacing w:val="0"/>
          <w:w w:val="100"/>
          <w:position w:val="0"/>
          <w:lang w:val="en-US" w:eastAsia="en-US" w:bidi="en-US"/>
        </w:rPr>
        <w:t xml:space="preserve"> function to determine whether a variable is </w:t>
      </w:r>
      <w:r>
        <w:rPr>
          <w:rStyle w:val="93"/>
        </w:rPr>
        <w:t>bound.</w:t>
      </w:r>
      <w:r>
        <w:rPr>
          <w:color w:val="000000"/>
          <w:spacing w:val="0"/>
          <w:w w:val="100"/>
          <w:position w:val="0"/>
          <w:lang w:val="en-US" w:eastAsia="en-US" w:bidi="en-US"/>
        </w:rPr>
        <w:t xml:space="preserve"> The </w:t>
      </w:r>
      <w:r>
        <w:rPr>
          <w:rStyle w:val="93"/>
        </w:rPr>
        <w:t>boundp</w:t>
      </w:r>
      <w:r>
        <w:rPr>
          <w:color w:val="000000"/>
          <w:spacing w:val="0"/>
          <w:w w:val="100"/>
          <w:position w:val="0"/>
          <w:lang w:val="en-US" w:eastAsia="en-US" w:bidi="en-US"/>
        </w:rPr>
        <w:t xml:space="preserve"> function</w:t>
      </w:r>
    </w:p>
    <w:p>
      <w:pPr>
        <w:pStyle w:val="19"/>
        <w:widowControl w:val="0"/>
        <w:numPr>
          <w:ilvl w:val="0"/>
          <w:numId w:val="3"/>
        </w:numPr>
        <w:shd w:val="clear" w:color="auto" w:fill="auto"/>
        <w:tabs>
          <w:tab w:val="left" w:pos="490"/>
        </w:tabs>
        <w:spacing w:before="0" w:after="243" w:line="230" w:lineRule="exact"/>
        <w:ind w:left="0" w:right="0" w:firstLine="0"/>
      </w:pPr>
      <w:r>
        <w:rPr>
          <w:color w:val="000000"/>
          <w:spacing w:val="0"/>
          <w:w w:val="100"/>
          <w:position w:val="0"/>
          <w:lang w:val="en-US" w:eastAsia="en-US" w:bidi="en-US"/>
        </w:rPr>
        <w:t xml:space="preserve">Returns </w:t>
      </w:r>
      <w:r>
        <w:rPr>
          <w:rStyle w:val="93"/>
        </w:rPr>
        <w:t>t</w:t>
      </w:r>
      <w:r>
        <w:rPr>
          <w:color w:val="000000"/>
          <w:spacing w:val="0"/>
          <w:w w:val="100"/>
          <w:position w:val="0"/>
          <w:lang w:val="en-US" w:eastAsia="en-US" w:bidi="en-US"/>
        </w:rPr>
        <w:t xml:space="preserve"> if the variable is bound to a value.</w:t>
      </w:r>
    </w:p>
    <w:p>
      <w:pPr>
        <w:pStyle w:val="19"/>
        <w:widowControl w:val="0"/>
        <w:numPr>
          <w:ilvl w:val="0"/>
          <w:numId w:val="3"/>
        </w:numPr>
        <w:shd w:val="clear" w:color="auto" w:fill="auto"/>
        <w:tabs>
          <w:tab w:val="left" w:pos="490"/>
        </w:tabs>
        <w:spacing w:before="0" w:after="206" w:line="230" w:lineRule="exact"/>
        <w:ind w:left="0" w:right="0" w:firstLine="0"/>
      </w:pPr>
      <w:r>
        <w:rPr>
          <w:color w:val="000000"/>
          <w:spacing w:val="0"/>
          <w:w w:val="100"/>
          <w:position w:val="0"/>
          <w:lang w:val="en-US" w:eastAsia="en-US" w:bidi="en-US"/>
        </w:rPr>
        <w:t xml:space="preserve">Returns </w:t>
      </w:r>
      <w:r>
        <w:rPr>
          <w:rStyle w:val="93"/>
        </w:rPr>
        <w:t>nil</w:t>
      </w:r>
      <w:r>
        <w:rPr>
          <w:color w:val="000000"/>
          <w:spacing w:val="0"/>
          <w:w w:val="100"/>
          <w:position w:val="0"/>
          <w:lang w:val="en-US" w:eastAsia="en-US" w:bidi="en-US"/>
        </w:rPr>
        <w:t xml:space="preserve"> if it is not bound to a value.</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Suppose you want to return the value of a variable </w:t>
      </w:r>
      <w:r>
        <w:rPr>
          <w:rStyle w:val="93"/>
        </w:rPr>
        <w:t>trMessages.</w:t>
      </w:r>
      <w:r>
        <w:rPr>
          <w:color w:val="000000"/>
          <w:spacing w:val="0"/>
          <w:w w:val="100"/>
          <w:position w:val="0"/>
          <w:lang w:val="en-US" w:eastAsia="en-US" w:bidi="en-US"/>
        </w:rPr>
        <w:t xml:space="preserve"> If </w:t>
      </w:r>
      <w:r>
        <w:rPr>
          <w:rStyle w:val="93"/>
        </w:rPr>
        <w:t>trMessages</w:t>
      </w:r>
      <w:r>
        <w:rPr>
          <w:color w:val="000000"/>
          <w:spacing w:val="0"/>
          <w:w w:val="100"/>
          <w:position w:val="0"/>
          <w:lang w:val="en-US" w:eastAsia="en-US" w:bidi="en-US"/>
        </w:rPr>
        <w:t xml:space="preserve"> is </w:t>
      </w:r>
      <w:r>
        <w:rPr>
          <w:rStyle w:val="93"/>
        </w:rPr>
        <w:t xml:space="preserve">unbound, </w:t>
      </w:r>
      <w:r>
        <w:rPr>
          <w:color w:val="000000"/>
          <w:spacing w:val="0"/>
          <w:w w:val="100"/>
          <w:position w:val="0"/>
          <w:lang w:val="en-US" w:eastAsia="en-US" w:bidi="en-US"/>
        </w:rPr>
        <w:t>retrieving the value causes an error. Instead, use the expression</w:t>
      </w:r>
    </w:p>
    <w:p>
      <w:pPr>
        <w:pStyle w:val="27"/>
        <w:widowControl w:val="0"/>
        <w:shd w:val="clear" w:color="auto" w:fill="auto"/>
        <w:spacing w:before="0" w:after="439" w:line="190" w:lineRule="exact"/>
        <w:ind w:left="0" w:right="0" w:firstLine="0"/>
      </w:pPr>
      <w:r>
        <w:rPr>
          <w:color w:val="000000"/>
          <w:spacing w:val="0"/>
          <w:w w:val="100"/>
          <w:position w:val="0"/>
          <w:lang w:val="en-US" w:eastAsia="en-US" w:bidi="en-US"/>
        </w:rPr>
        <w:t>boundp( 'trMessages ) &amp;&amp; trMessages</w:t>
      </w:r>
    </w:p>
    <w:p>
      <w:pPr>
        <w:pStyle w:val="25"/>
        <w:keepNext/>
        <w:keepLines/>
        <w:widowControl w:val="0"/>
        <w:shd w:val="clear" w:color="auto" w:fill="auto"/>
        <w:spacing w:before="0" w:after="211" w:line="220" w:lineRule="exact"/>
        <w:ind w:left="0" w:right="0" w:firstLine="0"/>
        <w:jc w:val="both"/>
      </w:pPr>
      <w:bookmarkStart w:id="165" w:name="bookmark172"/>
      <w:r>
        <w:rPr>
          <w:color w:val="000000"/>
          <w:spacing w:val="0"/>
          <w:w w:val="100"/>
          <w:position w:val="0"/>
          <w:lang w:val="en-US" w:eastAsia="en-US" w:bidi="en-US"/>
        </w:rPr>
        <w:t xml:space="preserve">Using </w:t>
      </w:r>
      <w:r>
        <w:rPr>
          <w:rStyle w:val="114"/>
          <w:b w:val="0"/>
          <w:bCs w:val="0"/>
          <w:lang w:val="en-US" w:eastAsia="en-US" w:bidi="en-US"/>
        </w:rPr>
        <w:t>|</w:t>
      </w:r>
      <w:r>
        <w:rPr>
          <w:rStyle w:val="114"/>
          <w:b w:val="0"/>
          <w:bCs w:val="0"/>
        </w:rPr>
        <w:t>丨</w:t>
      </w:r>
      <w:bookmarkEnd w:id="165"/>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Suppose you have a default name, such as </w:t>
      </w:r>
      <w:r>
        <w:rPr>
          <w:rStyle w:val="93"/>
        </w:rPr>
        <w:t>noName.</w:t>
      </w:r>
      <w:r>
        <w:rPr>
          <w:color w:val="000000"/>
          <w:spacing w:val="0"/>
          <w:w w:val="100"/>
          <w:position w:val="0"/>
          <w:lang w:val="en-US" w:eastAsia="en-US" w:bidi="en-US"/>
        </w:rPr>
        <w:t xml:space="preserve"> Suppose you have a variable, such as </w:t>
      </w:r>
      <w:r>
        <w:rPr>
          <w:rStyle w:val="93"/>
        </w:rPr>
        <w:t>userName.</w:t>
      </w:r>
      <w:r>
        <w:rPr>
          <w:color w:val="000000"/>
          <w:spacing w:val="0"/>
          <w:w w:val="100"/>
          <w:position w:val="0"/>
          <w:lang w:val="en-US" w:eastAsia="en-US" w:bidi="en-US"/>
        </w:rPr>
        <w:t xml:space="preserve"> To use the default name if </w:t>
      </w:r>
      <w:r>
        <w:rPr>
          <w:rStyle w:val="93"/>
        </w:rPr>
        <w:t>userName</w:t>
      </w:r>
      <w:r>
        <w:rPr>
          <w:color w:val="000000"/>
          <w:spacing w:val="0"/>
          <w:w w:val="100"/>
          <w:position w:val="0"/>
          <w:lang w:val="en-US" w:eastAsia="en-US" w:bidi="en-US"/>
        </w:rPr>
        <w:t xml:space="preserve"> is </w:t>
      </w:r>
      <w:r>
        <w:rPr>
          <w:rStyle w:val="93"/>
        </w:rPr>
        <w:t>nil,</w:t>
      </w:r>
      <w:r>
        <w:rPr>
          <w:color w:val="000000"/>
          <w:spacing w:val="0"/>
          <w:w w:val="100"/>
          <w:position w:val="0"/>
          <w:lang w:val="en-US" w:eastAsia="en-US" w:bidi="en-US"/>
        </w:rPr>
        <w:t xml:space="preserve"> use the following expression</w:t>
      </w:r>
    </w:p>
    <w:p>
      <w:pPr>
        <w:pStyle w:val="27"/>
        <w:widowControl w:val="0"/>
        <w:shd w:val="clear" w:color="auto" w:fill="auto"/>
        <w:spacing w:before="0" w:after="424" w:line="190" w:lineRule="exact"/>
        <w:ind w:left="0" w:right="0" w:firstLine="0"/>
      </w:pPr>
      <w:r>
        <w:rPr>
          <w:color w:val="000000"/>
          <w:spacing w:val="0"/>
          <w:w w:val="100"/>
          <w:position w:val="0"/>
          <w:lang w:val="en-US" w:eastAsia="en-US" w:bidi="en-US"/>
        </w:rPr>
        <w:t>userName || "noName"</w:t>
      </w:r>
    </w:p>
    <w:p>
      <w:pPr>
        <w:pStyle w:val="22"/>
        <w:keepNext/>
        <w:keepLines/>
        <w:widowControl w:val="0"/>
        <w:shd w:val="clear" w:color="auto" w:fill="auto"/>
        <w:spacing w:before="0" w:after="194" w:line="280" w:lineRule="exact"/>
        <w:ind w:left="0" w:right="0" w:firstLine="0"/>
      </w:pPr>
      <w:bookmarkStart w:id="166" w:name="bookmark173"/>
      <w:bookmarkStart w:id="167" w:name="bookmark174"/>
      <w:bookmarkStart w:id="168" w:name="bookmark175"/>
      <w:r>
        <w:rPr>
          <w:color w:val="000000"/>
          <w:spacing w:val="0"/>
          <w:w w:val="100"/>
          <w:position w:val="0"/>
          <w:lang w:val="en-US" w:eastAsia="en-US" w:bidi="en-US"/>
        </w:rPr>
        <w:t>The if Function</w:t>
      </w:r>
      <w:bookmarkEnd w:id="166"/>
      <w:bookmarkEnd w:id="167"/>
      <w:bookmarkEnd w:id="16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w:t>
      </w:r>
      <w:r>
        <w:rPr>
          <w:rStyle w:val="93"/>
        </w:rPr>
        <w:t>if</w:t>
      </w:r>
      <w:r>
        <w:rPr>
          <w:color w:val="000000"/>
          <w:spacing w:val="0"/>
          <w:w w:val="100"/>
          <w:position w:val="0"/>
          <w:lang w:val="en-US" w:eastAsia="en-US" w:bidi="en-US"/>
        </w:rPr>
        <w:t xml:space="preserve"> function to selectively evaluate two groups of one or more expressions. The condition in an </w:t>
      </w:r>
      <w:r>
        <w:rPr>
          <w:rStyle w:val="93"/>
        </w:rPr>
        <w:t>if</w:t>
      </w:r>
      <w:r>
        <w:rPr>
          <w:color w:val="000000"/>
          <w:spacing w:val="0"/>
          <w:w w:val="100"/>
          <w:position w:val="0"/>
          <w:lang w:val="en-US" w:eastAsia="en-US" w:bidi="en-US"/>
        </w:rPr>
        <w:t xml:space="preserve"> expression evaluates to </w:t>
      </w:r>
      <w:r>
        <w:rPr>
          <w:rStyle w:val="93"/>
        </w:rPr>
        <w:t>nil</w:t>
      </w:r>
      <w:r>
        <w:rPr>
          <w:color w:val="000000"/>
          <w:spacing w:val="0"/>
          <w:w w:val="100"/>
          <w:position w:val="0"/>
          <w:lang w:val="en-US" w:eastAsia="en-US" w:bidi="en-US"/>
        </w:rPr>
        <w:t xml:space="preserve"> or non-nil. The return value of the </w:t>
      </w:r>
      <w:r>
        <w:rPr>
          <w:rStyle w:val="93"/>
        </w:rPr>
        <w:t>if</w:t>
      </w:r>
      <w:r>
        <w:rPr>
          <w:color w:val="000000"/>
          <w:spacing w:val="0"/>
          <w:w w:val="100"/>
          <w:position w:val="0"/>
          <w:lang w:val="en-US" w:eastAsia="en-US" w:bidi="en-US"/>
        </w:rPr>
        <w:t xml:space="preserve"> expression is the value last computed.</w:t>
      </w:r>
    </w:p>
    <w:p>
      <w:pPr>
        <w:pStyle w:val="27"/>
        <w:widowControl w:val="0"/>
        <w:shd w:val="clear" w:color="auto" w:fill="auto"/>
        <w:spacing w:before="0" w:after="0" w:line="190" w:lineRule="exact"/>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25" o:spid="_x0000_s1205" type="#_x0000_t202" style="position:absolute;left:0;margin-left:38.05pt;margin-top:8.9pt;height:0.05pt;width:246.5pt;mso-position-horizontal-relative:margin;mso-wrap-distance-bottom:20pt;mso-wrap-distance-top:0pt;rotation:0f;z-index:-2516346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49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10"/>
                    <w:gridCol w:w="1152"/>
                    <w:gridCol w:w="835"/>
                    <w:gridCol w:w="355"/>
                    <w:gridCol w:w="1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610"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then</w:t>
                        </w:r>
                      </w:p>
                    </w:tc>
                    <w:tc>
                      <w:tcPr>
                        <w:tcW w:w="1152"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println(</w:t>
                        </w:r>
                      </w:p>
                    </w:tc>
                    <w:tc>
                      <w:tcPr>
                        <w:tcW w:w="835"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"Shape</w:t>
                        </w:r>
                      </w:p>
                    </w:tc>
                    <w:tc>
                      <w:tcPr>
                        <w:tcW w:w="355"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is</w:t>
                        </w:r>
                      </w:p>
                    </w:tc>
                    <w:tc>
                      <w:tcPr>
                        <w:tcW w:w="1978"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a rectangle"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2" w:hRule="exact"/>
                      <w:jc w:val="center"/>
                    </w:trPr>
                    <w:tc>
                      <w:tcPr>
                        <w:tcW w:w="610" w:type="dxa"/>
                        <w:shd w:val="clear" w:color="auto" w:fill="FFFFFF"/>
                        <w:vAlign w:val="top"/>
                      </w:tcPr>
                      <w:p>
                        <w:pPr>
                          <w:widowControl w:val="0"/>
                          <w:rPr>
                            <w:sz w:val="10"/>
                            <w:szCs w:val="10"/>
                          </w:rPr>
                        </w:pPr>
                      </w:p>
                    </w:tc>
                    <w:tc>
                      <w:tcPr>
                        <w:tcW w:w="1987" w:type="dxa"/>
                        <w:gridSpan w:val="2"/>
                        <w:shd w:val="clear" w:color="auto" w:fill="FFFFFF"/>
                        <w:vAlign w:val="top"/>
                      </w:tcPr>
                      <w:p>
                        <w:pPr>
                          <w:pStyle w:val="19"/>
                          <w:widowControl w:val="0"/>
                          <w:shd w:val="clear" w:color="auto" w:fill="auto"/>
                          <w:spacing w:before="0" w:after="0" w:line="190" w:lineRule="exact"/>
                          <w:ind w:left="140" w:right="0" w:firstLine="0"/>
                          <w:jc w:val="left"/>
                        </w:pPr>
                        <w:r>
                          <w:rPr>
                            <w:rStyle w:val="106"/>
                          </w:rPr>
                          <w:t>++rectCount</w:t>
                        </w:r>
                      </w:p>
                    </w:tc>
                    <w:tc>
                      <w:tcPr>
                        <w:tcW w:w="355" w:type="dxa"/>
                        <w:shd w:val="clear" w:color="auto" w:fill="FFFFFF"/>
                        <w:vAlign w:val="top"/>
                      </w:tcPr>
                      <w:p>
                        <w:pPr>
                          <w:widowControl w:val="0"/>
                          <w:rPr>
                            <w:sz w:val="10"/>
                            <w:szCs w:val="10"/>
                          </w:rPr>
                        </w:pPr>
                      </w:p>
                    </w:tc>
                    <w:tc>
                      <w:tcPr>
                        <w:tcW w:w="1978"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610"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else</w:t>
                        </w:r>
                      </w:p>
                    </w:tc>
                    <w:tc>
                      <w:tcPr>
                        <w:tcW w:w="1152"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println(</w:t>
                        </w:r>
                      </w:p>
                    </w:tc>
                    <w:tc>
                      <w:tcPr>
                        <w:tcW w:w="835"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"Shape</w:t>
                        </w:r>
                      </w:p>
                    </w:tc>
                    <w:tc>
                      <w:tcPr>
                        <w:tcW w:w="355"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is</w:t>
                        </w:r>
                      </w:p>
                    </w:tc>
                    <w:tc>
                      <w:tcPr>
                        <w:tcW w:w="1978"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not a rectangle"</w:t>
                        </w:r>
                      </w:p>
                    </w:tc>
                  </w:tr>
                </w:tbl>
                <w:p>
                  <w:pPr>
                    <w:widowControl w:val="0"/>
                    <w:rPr>
                      <w:sz w:val="2"/>
                      <w:szCs w:val="2"/>
                    </w:rPr>
                  </w:pPr>
                </w:p>
              </w:txbxContent>
            </v:textbox>
            <w10:wrap type="topAndBottom"/>
          </v:shape>
        </w:pict>
      </w:r>
      <w:r>
        <w:rPr>
          <w:color w:val="000000"/>
          <w:spacing w:val="0"/>
          <w:w w:val="100"/>
          <w:position w:val="0"/>
          <w:lang w:val="en-US" w:eastAsia="en-US" w:bidi="en-US"/>
        </w:rPr>
        <w:t>if( shapeType == "rect"</w:t>
      </w:r>
      <w:r>
        <w:br w:type="page"/>
      </w:r>
    </w:p>
    <w:p>
      <w:pPr>
        <w:pStyle w:val="27"/>
        <w:widowControl w:val="0"/>
        <w:shd w:val="clear" w:color="auto" w:fill="auto"/>
        <w:spacing w:before="0" w:after="0" w:line="190" w:lineRule="exact"/>
        <w:ind w:left="760" w:right="0" w:firstLine="720"/>
        <w:jc w:val="left"/>
      </w:pPr>
      <w:r>
        <w:rPr>
          <w:color w:val="000000"/>
          <w:spacing w:val="0"/>
          <w:w w:val="100"/>
          <w:position w:val="0"/>
          <w:lang w:val="en-US" w:eastAsia="en-US" w:bidi="en-US"/>
        </w:rPr>
        <w:t>++miscCount</w:t>
      </w:r>
    </w:p>
    <w:p>
      <w:pPr>
        <w:pStyle w:val="27"/>
        <w:widowControl w:val="0"/>
        <w:shd w:val="clear" w:color="auto" w:fill="auto"/>
        <w:spacing w:before="0" w:after="157" w:line="190" w:lineRule="exact"/>
        <w:ind w:left="760" w:right="0" w:firstLine="0"/>
        <w:jc w:val="left"/>
      </w:pPr>
      <w:r>
        <w:rPr>
          <w:color w:val="000000"/>
          <w:spacing w:val="0"/>
          <w:w w:val="100"/>
          <w:position w:val="0"/>
          <w:lang w:val="en-US" w:eastAsia="en-US" w:bidi="en-US"/>
        </w:rPr>
        <w:t>)</w:t>
      </w:r>
    </w:p>
    <w:p>
      <w:pPr>
        <w:pStyle w:val="19"/>
        <w:widowControl w:val="0"/>
        <w:shd w:val="clear" w:color="auto" w:fill="auto"/>
        <w:spacing w:before="0" w:after="34" w:line="278" w:lineRule="exact"/>
        <w:ind w:left="0" w:right="0" w:firstLine="0"/>
        <w:jc w:val="left"/>
      </w:pPr>
      <w:r>
        <w:rPr>
          <w:color w:val="000000"/>
          <w:spacing w:val="0"/>
          <w:w w:val="100"/>
          <w:position w:val="0"/>
          <w:lang w:val="en-US" w:eastAsia="en-US" w:bidi="en-US"/>
        </w:rPr>
        <w:t xml:space="preserve">SKILL does most of its error checking during execution. Error messages involving </w:t>
      </w:r>
      <w:r>
        <w:rPr>
          <w:rStyle w:val="93"/>
        </w:rPr>
        <w:t xml:space="preserve">if </w:t>
      </w:r>
      <w:r>
        <w:rPr>
          <w:color w:val="000000"/>
          <w:spacing w:val="0"/>
          <w:w w:val="100"/>
          <w:position w:val="0"/>
          <w:lang w:val="en-US" w:eastAsia="en-US" w:bidi="en-US"/>
        </w:rPr>
        <w:t>expressions can be obscure. Be sure to</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 xml:space="preserve">Be aware of the placement of the parentheses: </w:t>
      </w:r>
      <w:r>
        <w:rPr>
          <w:rStyle w:val="93"/>
        </w:rPr>
        <w:t>if(... then ... else ...).</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 xml:space="preserve">Avoid white space immediately after the </w:t>
      </w:r>
      <w:r>
        <w:rPr>
          <w:rStyle w:val="93"/>
        </w:rPr>
        <w:t>if</w:t>
      </w:r>
      <w:r>
        <w:rPr>
          <w:color w:val="000000"/>
          <w:spacing w:val="0"/>
          <w:w w:val="100"/>
          <w:position w:val="0"/>
          <w:lang w:val="en-US" w:eastAsia="en-US" w:bidi="en-US"/>
        </w:rPr>
        <w:t xml:space="preserve"> keyword.</w:t>
      </w:r>
    </w:p>
    <w:p>
      <w:pPr>
        <w:pStyle w:val="19"/>
        <w:widowControl w:val="0"/>
        <w:numPr>
          <w:ilvl w:val="0"/>
          <w:numId w:val="3"/>
        </w:numPr>
        <w:shd w:val="clear" w:color="auto" w:fill="auto"/>
        <w:tabs>
          <w:tab w:val="left" w:pos="483"/>
        </w:tabs>
        <w:spacing w:before="0" w:after="0" w:line="461" w:lineRule="exact"/>
        <w:ind w:left="0" w:right="0" w:firstLine="0"/>
      </w:pPr>
      <w:r>
        <w:rPr>
          <w:color w:val="000000"/>
          <w:spacing w:val="0"/>
          <w:w w:val="100"/>
          <w:position w:val="0"/>
          <w:lang w:val="en-US" w:eastAsia="en-US" w:bidi="en-US"/>
        </w:rPr>
        <w:t xml:space="preserve">Use </w:t>
      </w:r>
      <w:r>
        <w:rPr>
          <w:rStyle w:val="93"/>
        </w:rPr>
        <w:t>then</w:t>
      </w:r>
      <w:r>
        <w:rPr>
          <w:color w:val="000000"/>
          <w:spacing w:val="0"/>
          <w:w w:val="100"/>
          <w:position w:val="0"/>
          <w:lang w:val="en-US" w:eastAsia="en-US" w:bidi="en-US"/>
        </w:rPr>
        <w:t xml:space="preserve"> and </w:t>
      </w:r>
      <w:r>
        <w:rPr>
          <w:rStyle w:val="93"/>
        </w:rPr>
        <w:t>else</w:t>
      </w:r>
      <w:r>
        <w:rPr>
          <w:color w:val="000000"/>
          <w:spacing w:val="0"/>
          <w:w w:val="100"/>
          <w:position w:val="0"/>
          <w:lang w:val="en-US" w:eastAsia="en-US" w:bidi="en-US"/>
        </w:rPr>
        <w:t xml:space="preserve"> when appropriate to your logic.</w:t>
      </w:r>
    </w:p>
    <w:p>
      <w:pPr>
        <w:pStyle w:val="19"/>
        <w:widowControl w:val="0"/>
        <w:shd w:val="clear" w:color="auto" w:fill="auto"/>
        <w:spacing w:before="0" w:after="98" w:line="230" w:lineRule="exact"/>
        <w:ind w:left="0" w:right="0" w:firstLine="0"/>
      </w:pPr>
      <w:r>
        <w:rPr>
          <w:color w:val="000000"/>
          <w:spacing w:val="0"/>
          <w:w w:val="100"/>
          <w:position w:val="0"/>
          <w:lang w:val="en-US" w:eastAsia="en-US" w:bidi="en-US"/>
        </w:rPr>
        <w:t xml:space="preserve">Consider the error message when you accidentally put white space after the </w:t>
      </w:r>
      <w:r>
        <w:rPr>
          <w:rStyle w:val="93"/>
        </w:rPr>
        <w:t>if</w:t>
      </w:r>
      <w:r>
        <w:rPr>
          <w:color w:val="000000"/>
          <w:spacing w:val="0"/>
          <w:w w:val="100"/>
          <w:position w:val="0"/>
          <w:lang w:val="en-US" w:eastAsia="en-US" w:bidi="en-US"/>
        </w:rPr>
        <w:t xml:space="preserve"> keyword.</w:t>
      </w:r>
    </w:p>
    <w:p>
      <w:pPr>
        <w:pStyle w:val="27"/>
        <w:widowControl w:val="0"/>
        <w:shd w:val="clear" w:color="auto" w:fill="auto"/>
        <w:spacing w:before="0" w:after="0" w:line="202" w:lineRule="exact"/>
        <w:ind w:left="0" w:right="6800" w:firstLine="0"/>
        <w:jc w:val="left"/>
      </w:pPr>
      <w:r>
        <w:rPr>
          <w:color w:val="000000"/>
          <w:spacing w:val="0"/>
          <w:w w:val="100"/>
          <w:position w:val="0"/>
          <w:lang w:val="en-US" w:eastAsia="en-US" w:bidi="en-US"/>
        </w:rPr>
        <w:t>shapeType = "rect" if ( shapeType == "rect" then</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println( "Shape is a rectangle")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++rectCount</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else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println( "Shape is not a rectangle")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++miscCount</w:t>
      </w:r>
    </w:p>
    <w:p>
      <w:pPr>
        <w:pStyle w:val="27"/>
        <w:widowControl w:val="0"/>
        <w:shd w:val="clear" w:color="auto" w:fill="auto"/>
        <w:spacing w:before="0" w:after="189" w:line="202"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154" w:line="190" w:lineRule="exact"/>
        <w:ind w:left="0" w:right="0" w:firstLine="0"/>
      </w:pPr>
      <w:r>
        <w:rPr>
          <w:color w:val="000000"/>
          <w:spacing w:val="0"/>
          <w:w w:val="100"/>
          <w:position w:val="0"/>
          <w:lang w:val="en-US" w:eastAsia="en-US" w:bidi="en-US"/>
        </w:rPr>
        <w:t>Message: *Error* if: too few arguments (at least 2 expected, 1 given)...</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Consider the error message when you accidentally drop the </w:t>
      </w:r>
      <w:r>
        <w:rPr>
          <w:rStyle w:val="93"/>
        </w:rPr>
        <w:t>then</w:t>
      </w:r>
      <w:r>
        <w:rPr>
          <w:color w:val="000000"/>
          <w:spacing w:val="0"/>
          <w:w w:val="100"/>
          <w:position w:val="0"/>
          <w:lang w:val="en-US" w:eastAsia="en-US" w:bidi="en-US"/>
        </w:rPr>
        <w:t xml:space="preserve"> keyword, but include an </w:t>
      </w:r>
      <w:r>
        <w:rPr>
          <w:rStyle w:val="93"/>
        </w:rPr>
        <w:t>else</w:t>
      </w:r>
      <w:r>
        <w:rPr>
          <w:color w:val="000000"/>
          <w:spacing w:val="0"/>
          <w:w w:val="100"/>
          <w:position w:val="0"/>
          <w:lang w:val="en-US" w:eastAsia="en-US" w:bidi="en-US"/>
        </w:rPr>
        <w:t xml:space="preserve"> keyword, and the condition returns </w:t>
      </w:r>
      <w:r>
        <w:rPr>
          <w:rStyle w:val="93"/>
        </w:rPr>
        <w:t>nil.</w:t>
      </w:r>
    </w:p>
    <w:p>
      <w:pPr>
        <w:pStyle w:val="27"/>
        <w:widowControl w:val="0"/>
        <w:shd w:val="clear" w:color="auto" w:fill="auto"/>
        <w:spacing w:before="0" w:after="0" w:line="202" w:lineRule="exact"/>
        <w:ind w:left="0" w:right="6900" w:firstLine="0"/>
        <w:jc w:val="left"/>
      </w:pPr>
      <w:r>
        <w:rPr>
          <w:color w:val="000000"/>
          <w:spacing w:val="0"/>
          <w:w w:val="100"/>
          <w:position w:val="0"/>
          <w:lang w:val="en-US" w:eastAsia="en-US" w:bidi="en-US"/>
        </w:rPr>
        <w:t>shapeType = "label" if( shapeType == "rect"</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println( "Shape is a rectangle")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++rectCount</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else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println( "Shape is not a rectangle")</w:t>
      </w:r>
    </w:p>
    <w:p>
      <w:pPr>
        <w:pStyle w:val="27"/>
        <w:widowControl w:val="0"/>
        <w:shd w:val="clear" w:color="auto" w:fill="auto"/>
        <w:spacing w:before="0" w:after="0" w:line="202" w:lineRule="exact"/>
        <w:ind w:left="760" w:right="0" w:firstLine="720"/>
        <w:jc w:val="left"/>
      </w:pPr>
      <w:r>
        <w:rPr>
          <w:color w:val="000000"/>
          <w:spacing w:val="0"/>
          <w:w w:val="100"/>
          <w:position w:val="0"/>
          <w:lang w:val="en-US" w:eastAsia="en-US" w:bidi="en-US"/>
        </w:rPr>
        <w:t>++miscCount</w:t>
      </w:r>
    </w:p>
    <w:p>
      <w:pPr>
        <w:pStyle w:val="27"/>
        <w:widowControl w:val="0"/>
        <w:shd w:val="clear" w:color="auto" w:fill="auto"/>
        <w:spacing w:before="0" w:after="189" w:line="202"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424" w:line="190" w:lineRule="exact"/>
        <w:ind w:left="0" w:right="0" w:firstLine="0"/>
      </w:pPr>
      <w:r>
        <w:rPr>
          <w:color w:val="000000"/>
          <w:spacing w:val="0"/>
          <w:w w:val="100"/>
          <w:position w:val="0"/>
          <w:lang w:val="en-US" w:eastAsia="en-US" w:bidi="en-US"/>
        </w:rPr>
        <w:t>Message: *Error* if: too many arguments ...</w:t>
      </w:r>
    </w:p>
    <w:p>
      <w:pPr>
        <w:pStyle w:val="22"/>
        <w:keepNext/>
        <w:keepLines/>
        <w:widowControl w:val="0"/>
        <w:shd w:val="clear" w:color="auto" w:fill="auto"/>
        <w:spacing w:before="0" w:after="233" w:line="280" w:lineRule="exact"/>
        <w:ind w:left="0" w:right="0" w:firstLine="0"/>
      </w:pPr>
      <w:bookmarkStart w:id="169" w:name="bookmark176"/>
      <w:bookmarkStart w:id="170" w:name="bookmark177"/>
      <w:bookmarkStart w:id="171" w:name="bookmark178"/>
      <w:r>
        <w:rPr>
          <w:color w:val="000000"/>
          <w:spacing w:val="0"/>
          <w:w w:val="100"/>
          <w:position w:val="0"/>
          <w:lang w:val="en-US" w:eastAsia="en-US" w:bidi="en-US"/>
        </w:rPr>
        <w:t>The when and unless Functions</w:t>
      </w:r>
      <w:bookmarkEnd w:id="169"/>
      <w:bookmarkEnd w:id="170"/>
      <w:bookmarkEnd w:id="171"/>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Use the </w:t>
      </w:r>
      <w:r>
        <w:rPr>
          <w:rStyle w:val="93"/>
        </w:rPr>
        <w:t>when</w:t>
      </w:r>
      <w:r>
        <w:rPr>
          <w:color w:val="000000"/>
          <w:spacing w:val="0"/>
          <w:w w:val="100"/>
          <w:position w:val="0"/>
          <w:lang w:val="en-US" w:eastAsia="en-US" w:bidi="en-US"/>
        </w:rPr>
        <w:t xml:space="preserve"> function whenever you have only </w:t>
      </w:r>
      <w:r>
        <w:rPr>
          <w:rStyle w:val="93"/>
        </w:rPr>
        <w:t>then</w:t>
      </w:r>
      <w:r>
        <w:rPr>
          <w:color w:val="000000"/>
          <w:spacing w:val="0"/>
          <w:w w:val="100"/>
          <w:position w:val="0"/>
          <w:lang w:val="en-US" w:eastAsia="en-US" w:bidi="en-US"/>
        </w:rPr>
        <w:t xml:space="preserve"> expressions.</w:t>
      </w:r>
    </w:p>
    <w:p>
      <w:pPr>
        <w:pStyle w:val="27"/>
        <w:widowControl w:val="0"/>
        <w:shd w:val="clear" w:color="auto" w:fill="auto"/>
        <w:spacing w:before="0" w:after="0"/>
        <w:ind w:left="0" w:right="0" w:firstLine="0"/>
      </w:pPr>
      <w:r>
        <w:rPr>
          <w:color w:val="000000"/>
          <w:spacing w:val="0"/>
          <w:w w:val="100"/>
          <w:position w:val="0"/>
          <w:lang w:val="en-US" w:eastAsia="en-US" w:bidi="en-US"/>
        </w:rPr>
        <w:t>when( shapeType == "rect"</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println( "Shape is a rectangle")</w:t>
      </w:r>
    </w:p>
    <w:p>
      <w:pPr>
        <w:pStyle w:val="27"/>
        <w:widowControl w:val="0"/>
        <w:shd w:val="clear" w:color="auto" w:fill="auto"/>
        <w:spacing w:before="0" w:after="180"/>
        <w:ind w:left="760" w:right="3800" w:firstLine="720"/>
        <w:jc w:val="left"/>
      </w:pPr>
      <w:r>
        <w:rPr>
          <w:color w:val="000000"/>
          <w:spacing w:val="0"/>
          <w:w w:val="100"/>
          <w:position w:val="0"/>
          <w:lang w:val="en-US" w:eastAsia="en-US" w:bidi="en-US"/>
        </w:rPr>
        <w:t>++rectCount ) ; when</w:t>
      </w:r>
    </w:p>
    <w:p>
      <w:pPr>
        <w:pStyle w:val="27"/>
        <w:widowControl w:val="0"/>
        <w:shd w:val="clear" w:color="auto" w:fill="auto"/>
        <w:spacing w:before="0" w:after="0"/>
        <w:ind w:left="0" w:right="0" w:firstLine="0"/>
      </w:pPr>
      <w:r>
        <w:rPr>
          <w:color w:val="000000"/>
          <w:spacing w:val="0"/>
          <w:w w:val="100"/>
          <w:position w:val="0"/>
          <w:lang w:val="en-US" w:eastAsia="en-US" w:bidi="en-US"/>
        </w:rPr>
        <w:t>when( shapeType == "ellipse"</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println( "Shape is an ellipse")</w:t>
      </w:r>
    </w:p>
    <w:p>
      <w:pPr>
        <w:pStyle w:val="27"/>
        <w:widowControl w:val="0"/>
        <w:shd w:val="clear" w:color="auto" w:fill="auto"/>
        <w:spacing w:before="0" w:after="214"/>
        <w:ind w:left="760" w:right="5140" w:firstLine="0"/>
        <w:jc w:val="left"/>
      </w:pPr>
      <w:r>
        <w:rPr>
          <w:color w:val="000000"/>
          <w:spacing w:val="0"/>
          <w:w w:val="100"/>
          <w:position w:val="0"/>
          <w:lang w:val="en-US" w:eastAsia="en-US" w:bidi="en-US"/>
        </w:rPr>
        <w:t>++ellipseCount ) ; when</w:t>
      </w:r>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Use the </w:t>
      </w:r>
      <w:r>
        <w:rPr>
          <w:rStyle w:val="93"/>
        </w:rPr>
        <w:t>unless</w:t>
      </w:r>
      <w:r>
        <w:rPr>
          <w:color w:val="000000"/>
          <w:spacing w:val="0"/>
          <w:w w:val="100"/>
          <w:position w:val="0"/>
          <w:lang w:val="en-US" w:eastAsia="en-US" w:bidi="en-US"/>
        </w:rPr>
        <w:t xml:space="preserve"> function to avoid negating a condition. Some users find this less confusing.</w:t>
      </w:r>
      <w:r>
        <w:br w:type="page"/>
      </w:r>
    </w:p>
    <w:p>
      <w:pPr>
        <w:pStyle w:val="27"/>
        <w:widowControl w:val="0"/>
        <w:shd w:val="clear" w:color="auto" w:fill="auto"/>
        <w:spacing w:before="0" w:after="0"/>
        <w:ind w:left="760" w:right="0" w:hanging="760"/>
        <w:jc w:val="left"/>
      </w:pPr>
      <w:r>
        <w:rPr>
          <w:color w:val="000000"/>
          <w:spacing w:val="0"/>
          <w:w w:val="100"/>
          <w:position w:val="0"/>
          <w:lang w:val="en-US" w:eastAsia="en-US" w:bidi="en-US"/>
        </w:rPr>
        <w:t>unless( shapeType == "rect" || shapeType == "line" println( "Shape is miscellaneous")</w:t>
      </w:r>
    </w:p>
    <w:p>
      <w:pPr>
        <w:pStyle w:val="27"/>
        <w:widowControl w:val="0"/>
        <w:shd w:val="clear" w:color="auto" w:fill="auto"/>
        <w:spacing w:before="0" w:after="214"/>
        <w:ind w:left="760" w:right="7700" w:firstLine="0"/>
        <w:jc w:val="left"/>
      </w:pPr>
      <w:r>
        <w:rPr>
          <w:color w:val="000000"/>
          <w:spacing w:val="0"/>
          <w:w w:val="100"/>
          <w:position w:val="0"/>
          <w:lang w:val="en-US" w:eastAsia="en-US" w:bidi="en-US"/>
        </w:rPr>
        <w:t xml:space="preserve">++miscCount </w:t>
      </w:r>
      <w:r>
        <w:rPr>
          <w:rStyle w:val="115"/>
        </w:rPr>
        <w:t>);unless</w:t>
      </w:r>
    </w:p>
    <w:p>
      <w:pPr>
        <w:pStyle w:val="19"/>
        <w:widowControl w:val="0"/>
        <w:shd w:val="clear" w:color="auto" w:fill="auto"/>
        <w:spacing w:before="0" w:after="476" w:line="230" w:lineRule="exact"/>
        <w:ind w:left="760" w:right="0" w:hanging="760"/>
        <w:jc w:val="left"/>
      </w:pPr>
      <w:r>
        <w:rPr>
          <w:color w:val="000000"/>
          <w:spacing w:val="0"/>
          <w:w w:val="100"/>
          <w:position w:val="0"/>
          <w:lang w:val="en-US" w:eastAsia="en-US" w:bidi="en-US"/>
        </w:rPr>
        <w:t xml:space="preserve">The </w:t>
      </w:r>
      <w:r>
        <w:rPr>
          <w:rStyle w:val="93"/>
        </w:rPr>
        <w:t>when</w:t>
      </w:r>
      <w:r>
        <w:rPr>
          <w:color w:val="000000"/>
          <w:spacing w:val="0"/>
          <w:w w:val="100"/>
          <w:position w:val="0"/>
          <w:lang w:val="en-US" w:eastAsia="en-US" w:bidi="en-US"/>
        </w:rPr>
        <w:t xml:space="preserve"> and </w:t>
      </w:r>
      <w:r>
        <w:rPr>
          <w:rStyle w:val="93"/>
        </w:rPr>
        <w:t>unless</w:t>
      </w:r>
      <w:r>
        <w:rPr>
          <w:color w:val="000000"/>
          <w:spacing w:val="0"/>
          <w:w w:val="100"/>
          <w:position w:val="0"/>
          <w:lang w:val="en-US" w:eastAsia="en-US" w:bidi="en-US"/>
        </w:rPr>
        <w:t xml:space="preserve"> functions both return the last value evaluated within their body or </w:t>
      </w:r>
      <w:r>
        <w:rPr>
          <w:rStyle w:val="93"/>
        </w:rPr>
        <w:t>nil.</w:t>
      </w:r>
    </w:p>
    <w:p>
      <w:pPr>
        <w:pStyle w:val="22"/>
        <w:keepNext/>
        <w:keepLines/>
        <w:widowControl w:val="0"/>
        <w:shd w:val="clear" w:color="auto" w:fill="auto"/>
        <w:spacing w:before="0" w:after="233" w:line="280" w:lineRule="exact"/>
        <w:ind w:left="760" w:right="0" w:hanging="760"/>
        <w:jc w:val="left"/>
      </w:pPr>
      <w:bookmarkStart w:id="172" w:name="bookmark179"/>
      <w:bookmarkStart w:id="173" w:name="bookmark180"/>
      <w:bookmarkStart w:id="174" w:name="bookmark181"/>
      <w:r>
        <w:rPr>
          <w:color w:val="000000"/>
          <w:spacing w:val="0"/>
          <w:w w:val="100"/>
          <w:position w:val="0"/>
          <w:lang w:val="en-US" w:eastAsia="en-US" w:bidi="en-US"/>
        </w:rPr>
        <w:t>The case Function</w:t>
      </w:r>
      <w:bookmarkEnd w:id="172"/>
      <w:bookmarkEnd w:id="173"/>
      <w:bookmarkEnd w:id="174"/>
    </w:p>
    <w:p>
      <w:pPr>
        <w:pStyle w:val="19"/>
        <w:widowControl w:val="0"/>
        <w:shd w:val="clear" w:color="auto" w:fill="auto"/>
        <w:spacing w:before="0" w:after="0" w:line="230" w:lineRule="exact"/>
        <w:ind w:left="760" w:right="0" w:hanging="76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6" o:spid="_x0000_s1206" type="#_x0000_t202" style="position:absolute;left:0;margin-left:1.2pt;margin-top:17.6pt;height:12.4pt;width:30.7pt;mso-position-horizontal-relative:margin;mso-wrap-distance-bottom:169.05pt;mso-wrap-distance-top:0pt;rotation:0f;z-index:-2516336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case(</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7" o:spid="_x0000_s1207" type="#_x0000_t202" style="position:absolute;left:0;margin-left:37.45pt;margin-top:17.15pt;height:182.75pt;width:127.2pt;mso-position-horizontal-relative:margin;mso-wrap-distance-bottom:0pt;mso-wrap-distance-top:0pt;rotation:0f;z-index:-2516326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shapeType</w:t>
                  </w:r>
                </w:p>
                <w:p>
                  <w:pPr>
                    <w:pStyle w:val="27"/>
                    <w:widowControl w:val="0"/>
                    <w:shd w:val="clear" w:color="auto" w:fill="auto"/>
                    <w:spacing w:before="0" w:after="0" w:line="202" w:lineRule="exact"/>
                    <w:ind w:left="0" w:right="0" w:firstLine="0"/>
                  </w:pPr>
                  <w:r>
                    <w:rPr>
                      <w:rStyle w:val="113"/>
                    </w:rPr>
                    <w:t>("rect"</w:t>
                  </w:r>
                </w:p>
                <w:p>
                  <w:pPr>
                    <w:pStyle w:val="27"/>
                    <w:widowControl w:val="0"/>
                    <w:shd w:val="clear" w:color="auto" w:fill="auto"/>
                    <w:spacing w:before="0" w:after="0" w:line="202" w:lineRule="exact"/>
                    <w:ind w:left="740" w:right="0" w:firstLine="0"/>
                    <w:jc w:val="left"/>
                  </w:pPr>
                  <w:r>
                    <w:rPr>
                      <w:rStyle w:val="91"/>
                    </w:rPr>
                    <w:t>++rectCount println( "Shape )</w:t>
                  </w:r>
                </w:p>
                <w:p>
                  <w:pPr>
                    <w:pStyle w:val="27"/>
                    <w:widowControl w:val="0"/>
                    <w:shd w:val="clear" w:color="auto" w:fill="auto"/>
                    <w:spacing w:before="0" w:after="0" w:line="206" w:lineRule="exact"/>
                    <w:ind w:left="0" w:right="0" w:firstLine="0"/>
                  </w:pPr>
                  <w:r>
                    <w:rPr>
                      <w:rStyle w:val="91"/>
                    </w:rPr>
                    <w:t>( "line"</w:t>
                  </w:r>
                </w:p>
                <w:p>
                  <w:pPr>
                    <w:pStyle w:val="27"/>
                    <w:widowControl w:val="0"/>
                    <w:shd w:val="clear" w:color="auto" w:fill="auto"/>
                    <w:spacing w:before="0" w:after="0" w:line="206" w:lineRule="exact"/>
                    <w:ind w:left="740" w:right="0" w:firstLine="0"/>
                    <w:jc w:val="left"/>
                  </w:pPr>
                  <w:r>
                    <w:rPr>
                      <w:rStyle w:val="91"/>
                    </w:rPr>
                    <w:t>++lineCount println( "Shape )</w:t>
                  </w:r>
                </w:p>
                <w:p>
                  <w:pPr>
                    <w:pStyle w:val="27"/>
                    <w:widowControl w:val="0"/>
                    <w:shd w:val="clear" w:color="auto" w:fill="auto"/>
                    <w:spacing w:before="0" w:after="0" w:line="202" w:lineRule="exact"/>
                    <w:ind w:left="0" w:right="0" w:firstLine="0"/>
                  </w:pPr>
                  <w:r>
                    <w:rPr>
                      <w:rStyle w:val="91"/>
                    </w:rPr>
                    <w:t>( "label"</w:t>
                  </w:r>
                </w:p>
                <w:p>
                  <w:pPr>
                    <w:pStyle w:val="27"/>
                    <w:widowControl w:val="0"/>
                    <w:shd w:val="clear" w:color="auto" w:fill="auto"/>
                    <w:spacing w:before="0" w:after="0" w:line="202" w:lineRule="exact"/>
                    <w:ind w:left="740" w:right="0" w:firstLine="0"/>
                    <w:jc w:val="left"/>
                  </w:pPr>
                  <w:r>
                    <w:rPr>
                      <w:rStyle w:val="91"/>
                    </w:rPr>
                    <w:t>++labelCount println( "Shape )</w:t>
                  </w:r>
                </w:p>
                <w:p>
                  <w:pPr>
                    <w:pStyle w:val="27"/>
                    <w:widowControl w:val="0"/>
                    <w:shd w:val="clear" w:color="auto" w:fill="auto"/>
                    <w:spacing w:before="0" w:after="0" w:line="202" w:lineRule="exact"/>
                    <w:ind w:left="0" w:right="0" w:firstLine="0"/>
                  </w:pPr>
                  <w:r>
                    <w:rPr>
                      <w:rStyle w:val="91"/>
                    </w:rPr>
                    <w:t>( t</w:t>
                  </w:r>
                </w:p>
                <w:p>
                  <w:pPr>
                    <w:pStyle w:val="27"/>
                    <w:widowControl w:val="0"/>
                    <w:shd w:val="clear" w:color="auto" w:fill="auto"/>
                    <w:spacing w:before="0" w:after="0" w:line="202" w:lineRule="exact"/>
                    <w:ind w:left="740" w:right="0" w:firstLine="0"/>
                    <w:jc w:val="left"/>
                  </w:pPr>
                  <w:r>
                    <w:rPr>
                      <w:rStyle w:val="91"/>
                    </w:rPr>
                    <w:t>++miscCount println( "Shape )</w:t>
                  </w:r>
                </w:p>
                <w:p>
                  <w:pPr>
                    <w:pStyle w:val="27"/>
                    <w:widowControl w:val="0"/>
                    <w:shd w:val="clear" w:color="auto" w:fill="auto"/>
                    <w:tabs>
                      <w:tab w:val="left" w:pos="245"/>
                    </w:tabs>
                    <w:spacing w:before="0" w:after="0" w:line="190" w:lineRule="exact"/>
                    <w:ind w:left="0" w:right="0" w:firstLine="0"/>
                  </w:pPr>
                  <w:r>
                    <w:rPr>
                      <w:rStyle w:val="91"/>
                    </w:rPr>
                    <w:t>)</w:t>
                  </w:r>
                  <w:r>
                    <w:rPr>
                      <w:rStyle w:val="91"/>
                    </w:rPr>
                    <w:tab/>
                  </w:r>
                  <w:r>
                    <w:rPr>
                      <w:rStyle w:val="91"/>
                    </w:rPr>
                    <w:t>; case</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8" o:spid="_x0000_s1208" type="#_x0000_t202" style="position:absolute;left:0;margin-left:169.7pt;margin-top:48.5pt;height:11.3pt;width:100.8pt;mso-position-horizontal-relative:margin;mso-wrap-distance-bottom:28.75pt;mso-wrap-distance-top:0pt;rotation:0f;z-index:-2516316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is a rectangle"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29" o:spid="_x0000_s1209" type="#_x0000_t202" style="position:absolute;left:0;margin-left:169.7pt;margin-top:87.65pt;height:12.4pt;width:70.8pt;mso-position-horizontal-relative:margin;mso-wrap-distance-bottom:28.3pt;mso-wrap-distance-top:0pt;rotation:0f;z-index:-2516305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is a line"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30" o:spid="_x0000_s1210" type="#_x0000_t202" style="position:absolute;left:0;margin-left:169.7pt;margin-top:127.5pt;height:12.4pt;width:76.8pt;mso-position-horizontal-relative:margin;mso-wrap-distance-bottom:28.5pt;mso-wrap-distance-top:0pt;rotation:0f;z-index:-2516295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is a label"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31" o:spid="_x0000_s1211" type="#_x0000_t202" style="position:absolute;left:0;margin-left:169.7pt;margin-top:167.6pt;height:12.4pt;width:102pt;mso-position-horizontal-relative:margin;mso-wrap-distance-bottom:19.2pt;mso-wrap-distance-top:0pt;rotation:0f;z-index:-2516285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is miscellaneous"</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32" o:spid="_x0000_s1212" type="#_x0000_t202" style="position:absolute;left:0;margin-left:277.9pt;margin-top:168.35pt;height:12.35pt;width:4.55pt;mso-position-horizontal-relative:margin;mso-wrap-distance-bottom:18.5pt;mso-wrap-distance-top:0pt;rotation:0f;z-index:-2516275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 xml:space="preserve">The </w:t>
      </w:r>
      <w:r>
        <w:rPr>
          <w:rStyle w:val="93"/>
        </w:rPr>
        <w:t>case</w:t>
      </w:r>
      <w:r>
        <w:rPr>
          <w:color w:val="000000"/>
          <w:spacing w:val="0"/>
          <w:w w:val="100"/>
          <w:position w:val="0"/>
          <w:lang w:val="en-US" w:eastAsia="en-US" w:bidi="en-US"/>
        </w:rPr>
        <w:t xml:space="preserve"> function offers branching based on a numeric or string value.</w:t>
      </w:r>
    </w:p>
    <w:p>
      <w:pPr>
        <w:pStyle w:val="19"/>
        <w:widowControl w:val="0"/>
        <w:shd w:val="clear" w:color="auto" w:fill="auto"/>
        <w:spacing w:before="0" w:after="120" w:line="278" w:lineRule="exact"/>
        <w:ind w:left="0" w:right="0" w:firstLine="0"/>
      </w:pPr>
      <w:r>
        <w:rPr>
          <w:color w:val="000000"/>
          <w:spacing w:val="0"/>
          <w:w w:val="100"/>
          <w:position w:val="0"/>
          <w:lang w:val="en-US" w:eastAsia="en-US" w:bidi="en-US"/>
        </w:rPr>
        <w:t xml:space="preserve">The optional value </w:t>
      </w:r>
      <w:r>
        <w:rPr>
          <w:rStyle w:val="93"/>
        </w:rPr>
        <w:t>t</w:t>
      </w:r>
      <w:r>
        <w:rPr>
          <w:color w:val="000000"/>
          <w:spacing w:val="0"/>
          <w:w w:val="100"/>
          <w:position w:val="0"/>
          <w:lang w:val="en-US" w:eastAsia="en-US" w:bidi="en-US"/>
        </w:rPr>
        <w:t xml:space="preserve"> acts as a catch-all and should be handled last. The </w:t>
      </w:r>
      <w:r>
        <w:rPr>
          <w:rStyle w:val="93"/>
        </w:rPr>
        <w:t>case</w:t>
      </w:r>
      <w:r>
        <w:rPr>
          <w:color w:val="000000"/>
          <w:spacing w:val="0"/>
          <w:w w:val="100"/>
          <w:position w:val="0"/>
          <w:lang w:val="en-US" w:eastAsia="en-US" w:bidi="en-US"/>
        </w:rPr>
        <w:t xml:space="preserve"> function returns the value of the last expression evaluated. In this example:</w:t>
      </w:r>
    </w:p>
    <w:p>
      <w:pPr>
        <w:pStyle w:val="19"/>
        <w:widowControl w:val="0"/>
        <w:numPr>
          <w:ilvl w:val="0"/>
          <w:numId w:val="3"/>
        </w:numPr>
        <w:shd w:val="clear" w:color="auto" w:fill="auto"/>
        <w:tabs>
          <w:tab w:val="left" w:pos="482"/>
        </w:tabs>
        <w:spacing w:before="0" w:after="167" w:line="278" w:lineRule="exact"/>
        <w:ind w:left="520" w:right="0"/>
        <w:jc w:val="left"/>
      </w:pPr>
      <w:r>
        <w:rPr>
          <w:color w:val="000000"/>
          <w:spacing w:val="0"/>
          <w:w w:val="100"/>
          <w:position w:val="0"/>
          <w:lang w:val="en-US" w:eastAsia="en-US" w:bidi="en-US"/>
        </w:rPr>
        <w:t xml:space="preserve">The value of the variable </w:t>
      </w:r>
      <w:r>
        <w:rPr>
          <w:rStyle w:val="93"/>
        </w:rPr>
        <w:t>shapeType</w:t>
      </w:r>
      <w:r>
        <w:rPr>
          <w:color w:val="000000"/>
          <w:spacing w:val="0"/>
          <w:w w:val="100"/>
          <w:position w:val="0"/>
          <w:lang w:val="en-US" w:eastAsia="en-US" w:bidi="en-US"/>
        </w:rPr>
        <w:t xml:space="preserve"> is compared against the values </w:t>
      </w:r>
      <w:r>
        <w:rPr>
          <w:rStyle w:val="93"/>
        </w:rPr>
        <w:t>rect, line,</w:t>
      </w:r>
      <w:r>
        <w:rPr>
          <w:color w:val="000000"/>
          <w:spacing w:val="0"/>
          <w:w w:val="100"/>
          <w:position w:val="0"/>
          <w:lang w:val="en-US" w:eastAsia="en-US" w:bidi="en-US"/>
        </w:rPr>
        <w:t xml:space="preserve"> and </w:t>
      </w:r>
      <w:r>
        <w:rPr>
          <w:rStyle w:val="93"/>
        </w:rPr>
        <w:t>label.</w:t>
      </w:r>
      <w:r>
        <w:rPr>
          <w:color w:val="000000"/>
          <w:spacing w:val="0"/>
          <w:w w:val="100"/>
          <w:position w:val="0"/>
          <w:lang w:val="en-US" w:eastAsia="en-US" w:bidi="en-US"/>
        </w:rPr>
        <w:t xml:space="preserve"> If SKILL finds a match, the several expressions in that arm are evaluated.</w:t>
      </w:r>
    </w:p>
    <w:p>
      <w:pPr>
        <w:pStyle w:val="19"/>
        <w:widowControl w:val="0"/>
        <w:numPr>
          <w:ilvl w:val="0"/>
          <w:numId w:val="3"/>
        </w:numPr>
        <w:shd w:val="clear" w:color="auto" w:fill="auto"/>
        <w:tabs>
          <w:tab w:val="left" w:pos="482"/>
        </w:tabs>
        <w:spacing w:before="0" w:after="151" w:line="220" w:lineRule="exact"/>
        <w:ind w:left="0" w:right="0" w:firstLine="0"/>
      </w:pPr>
      <w:r>
        <w:rPr>
          <w:color w:val="000000"/>
          <w:spacing w:val="0"/>
          <w:w w:val="100"/>
          <w:position w:val="0"/>
          <w:lang w:val="en-US" w:eastAsia="en-US" w:bidi="en-US"/>
        </w:rPr>
        <w:t>If no match is found, the final arm is evaluated.</w:t>
      </w:r>
    </w:p>
    <w:p>
      <w:pPr>
        <w:pStyle w:val="19"/>
        <w:widowControl w:val="0"/>
        <w:numPr>
          <w:ilvl w:val="0"/>
          <w:numId w:val="3"/>
        </w:numPr>
        <w:shd w:val="clear" w:color="auto" w:fill="auto"/>
        <w:tabs>
          <w:tab w:val="left" w:pos="482"/>
        </w:tabs>
        <w:spacing w:before="0" w:after="0" w:line="278" w:lineRule="exact"/>
        <w:ind w:left="520" w:right="0"/>
        <w:jc w:val="left"/>
      </w:pPr>
      <w:r>
        <w:rPr>
          <w:color w:val="000000"/>
          <w:spacing w:val="0"/>
          <w:w w:val="100"/>
          <w:position w:val="0"/>
          <w:lang w:val="en-US" w:eastAsia="en-US" w:bidi="en-US"/>
        </w:rPr>
        <w:t>When an arm's target value is actually a list, SKILL searches the list for the candidate value. If SKILL finds the candidate value, all the expressions in the arm are evaluated.</w:t>
      </w:r>
    </w:p>
    <w:p>
      <w:pPr>
        <w:pStyle w:val="27"/>
        <w:widowControl w:val="0"/>
        <w:shd w:val="clear" w:color="auto" w:fill="auto"/>
        <w:spacing w:before="0" w:after="0"/>
        <w:ind w:left="1280" w:right="7460" w:hanging="760"/>
        <w:jc w:val="left"/>
      </w:pPr>
      <w:r>
        <w:rPr>
          <w:color w:val="000000"/>
          <w:spacing w:val="0"/>
          <w:w w:val="100"/>
          <w:position w:val="0"/>
          <w:lang w:val="en-US" w:eastAsia="en-US" w:bidi="en-US"/>
        </w:rPr>
        <w:t xml:space="preserve">case( shapeType </w:t>
      </w:r>
      <w:r>
        <w:rPr>
          <w:rStyle w:val="115"/>
        </w:rPr>
        <w:t>("rect"</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++rectCount</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println( "Shape is a rectangle")</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w:t>
      </w:r>
    </w:p>
    <w:p>
      <w:pPr>
        <w:pStyle w:val="27"/>
        <w:widowControl w:val="0"/>
        <w:shd w:val="clear" w:color="auto" w:fill="auto"/>
        <w:tabs>
          <w:tab w:val="left" w:pos="1520"/>
        </w:tabs>
        <w:spacing w:before="0" w:after="0"/>
        <w:ind w:left="12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"label" "line" )</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++label</w:t>
      </w:r>
      <w:r>
        <w:rPr>
          <w:rStyle w:val="96"/>
        </w:rPr>
        <w:t>〇</w:t>
      </w:r>
      <w:r>
        <w:rPr>
          <w:color w:val="000000"/>
          <w:spacing w:val="0"/>
          <w:w w:val="100"/>
          <w:position w:val="0"/>
          <w:lang w:val="en-US" w:eastAsia="en-US" w:bidi="en-US"/>
        </w:rPr>
        <w:t>rLineCount</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 xml:space="preserve">println( "Shape is a line or a </w:t>
      </w:r>
      <w:r>
        <w:rPr>
          <w:rStyle w:val="115"/>
        </w:rPr>
        <w:t>label")</w:t>
      </w:r>
    </w:p>
    <w:p>
      <w:pPr>
        <w:pStyle w:val="27"/>
        <w:widowControl w:val="0"/>
        <w:shd w:val="clear" w:color="auto" w:fill="auto"/>
        <w:spacing w:before="0" w:after="0" w:line="192" w:lineRule="exact"/>
        <w:ind w:left="1960" w:right="0" w:firstLine="0"/>
        <w:jc w:val="left"/>
      </w:pPr>
      <w:r>
        <w:rPr>
          <w:color w:val="000000"/>
          <w:spacing w:val="0"/>
          <w:w w:val="100"/>
          <w:position w:val="0"/>
          <w:lang w:val="en-US" w:eastAsia="en-US" w:bidi="en-US"/>
        </w:rPr>
        <w:t>)</w:t>
      </w:r>
    </w:p>
    <w:p>
      <w:pPr>
        <w:pStyle w:val="27"/>
        <w:widowControl w:val="0"/>
        <w:shd w:val="clear" w:color="auto" w:fill="auto"/>
        <w:spacing w:before="0" w:after="0" w:line="192" w:lineRule="exact"/>
        <w:ind w:left="1280" w:right="0" w:firstLine="0"/>
      </w:pPr>
      <w:r>
        <w:rPr>
          <w:color w:val="000000"/>
          <w:spacing w:val="0"/>
          <w:w w:val="100"/>
          <w:position w:val="0"/>
          <w:lang w:val="en-US" w:eastAsia="en-US" w:bidi="en-US"/>
        </w:rPr>
        <w:t>( t</w:t>
      </w:r>
    </w:p>
    <w:p>
      <w:pPr>
        <w:pStyle w:val="27"/>
        <w:widowControl w:val="0"/>
        <w:shd w:val="clear" w:color="auto" w:fill="auto"/>
        <w:spacing w:before="0" w:after="0" w:line="192" w:lineRule="exact"/>
        <w:ind w:left="1960" w:right="0" w:firstLine="0"/>
        <w:jc w:val="left"/>
      </w:pPr>
      <w:r>
        <w:rPr>
          <w:color w:val="000000"/>
          <w:spacing w:val="0"/>
          <w:w w:val="100"/>
          <w:position w:val="0"/>
          <w:lang w:val="en-US" w:eastAsia="en-US" w:bidi="en-US"/>
        </w:rPr>
        <w:t>++miscCount</w:t>
      </w:r>
    </w:p>
    <w:p>
      <w:pPr>
        <w:pStyle w:val="27"/>
        <w:widowControl w:val="0"/>
        <w:shd w:val="clear" w:color="auto" w:fill="auto"/>
        <w:spacing w:before="0" w:after="0" w:line="192" w:lineRule="exact"/>
        <w:ind w:left="1960" w:right="0" w:firstLine="0"/>
        <w:jc w:val="left"/>
      </w:pPr>
      <w:r>
        <w:rPr>
          <w:color w:val="000000"/>
          <w:spacing w:val="0"/>
          <w:w w:val="100"/>
          <w:position w:val="0"/>
          <w:lang w:val="en-US" w:eastAsia="en-US" w:bidi="en-US"/>
        </w:rPr>
        <w:t>println( "Shape is miscellaneous")</w:t>
      </w:r>
    </w:p>
    <w:p>
      <w:pPr>
        <w:pStyle w:val="27"/>
        <w:widowControl w:val="0"/>
        <w:shd w:val="clear" w:color="auto" w:fill="auto"/>
        <w:spacing w:before="0" w:after="0" w:line="190" w:lineRule="exact"/>
        <w:ind w:left="1960" w:right="0" w:firstLine="0"/>
        <w:jc w:val="left"/>
      </w:pPr>
      <w:r>
        <w:rPr>
          <w:color w:val="000000"/>
          <w:spacing w:val="0"/>
          <w:w w:val="100"/>
          <w:position w:val="0"/>
          <w:lang w:val="en-US" w:eastAsia="en-US" w:bidi="en-US"/>
        </w:rPr>
        <w:t>)</w:t>
      </w:r>
    </w:p>
    <w:p>
      <w:pPr>
        <w:pStyle w:val="27"/>
        <w:widowControl w:val="0"/>
        <w:shd w:val="clear" w:color="auto" w:fill="auto"/>
        <w:tabs>
          <w:tab w:val="left" w:pos="1520"/>
        </w:tabs>
        <w:spacing w:before="0" w:after="0" w:line="190" w:lineRule="exact"/>
        <w:ind w:left="12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case</w:t>
      </w:r>
      <w:r>
        <w:br w:type="page"/>
      </w:r>
    </w:p>
    <w:p>
      <w:pPr>
        <w:pStyle w:val="22"/>
        <w:keepNext/>
        <w:keepLines/>
        <w:widowControl w:val="0"/>
        <w:shd w:val="clear" w:color="auto" w:fill="auto"/>
        <w:spacing w:before="0" w:after="194" w:line="280" w:lineRule="exact"/>
        <w:ind w:left="0" w:right="0" w:firstLine="0"/>
        <w:jc w:val="left"/>
      </w:pPr>
      <w:bookmarkStart w:id="175" w:name="bookmark182"/>
      <w:bookmarkStart w:id="176" w:name="bookmark183"/>
      <w:bookmarkStart w:id="177" w:name="bookmark184"/>
      <w:r>
        <w:rPr>
          <w:color w:val="000000"/>
          <w:spacing w:val="0"/>
          <w:w w:val="100"/>
          <w:position w:val="0"/>
          <w:lang w:val="en-US" w:eastAsia="en-US" w:bidi="en-US"/>
        </w:rPr>
        <w:t>The for Function</w:t>
      </w:r>
      <w:bookmarkEnd w:id="175"/>
      <w:bookmarkEnd w:id="176"/>
      <w:bookmarkEnd w:id="177"/>
    </w:p>
    <w:p>
      <w:pPr>
        <w:pStyle w:val="19"/>
        <w:widowControl w:val="0"/>
        <w:shd w:val="clear" w:color="auto" w:fill="auto"/>
        <w:spacing w:before="0" w:after="159" w:line="278" w:lineRule="exact"/>
        <w:ind w:left="0" w:right="0" w:firstLine="0"/>
        <w:jc w:val="left"/>
      </w:pPr>
      <w:r>
        <w:rPr>
          <w:color w:val="000000"/>
          <w:spacing w:val="0"/>
          <w:w w:val="100"/>
          <w:position w:val="0"/>
          <w:lang w:val="en-US" w:eastAsia="en-US" w:bidi="en-US"/>
        </w:rPr>
        <w:t>The index in a fo</w:t>
      </w:r>
      <w:r>
        <w:rPr>
          <w:rStyle w:val="95"/>
        </w:rPr>
        <w:t>厂</w:t>
      </w:r>
      <w:r>
        <w:rPr>
          <w:color w:val="000000"/>
          <w:spacing w:val="0"/>
          <w:w w:val="100"/>
          <w:position w:val="0"/>
          <w:lang w:val="zh-CN" w:eastAsia="zh-CN" w:bidi="zh-CN"/>
        </w:rPr>
        <w:t xml:space="preserve"> </w:t>
      </w:r>
      <w:r>
        <w:rPr>
          <w:color w:val="000000"/>
          <w:spacing w:val="0"/>
          <w:w w:val="100"/>
          <w:position w:val="0"/>
          <w:lang w:val="en-US" w:eastAsia="en-US" w:bidi="en-US"/>
        </w:rPr>
        <w:t>expression is saved before the fo</w:t>
      </w:r>
      <w:r>
        <w:rPr>
          <w:rStyle w:val="95"/>
        </w:rPr>
        <w:t>厂丨</w:t>
      </w:r>
      <w:r>
        <w:rPr>
          <w:color w:val="000000"/>
          <w:spacing w:val="0"/>
          <w:w w:val="100"/>
          <w:position w:val="0"/>
          <w:lang w:val="en-US" w:eastAsia="en-US" w:bidi="en-US"/>
        </w:rPr>
        <w:t xml:space="preserve">oop and is restored to its saved value after the </w:t>
      </w:r>
      <w:r>
        <w:rPr>
          <w:rStyle w:val="93"/>
        </w:rPr>
        <w:t>for</w:t>
      </w:r>
      <w:r>
        <w:rPr>
          <w:color w:val="000000"/>
          <w:spacing w:val="0"/>
          <w:w w:val="100"/>
          <w:position w:val="0"/>
          <w:lang w:val="en-US" w:eastAsia="en-US" w:bidi="en-US"/>
        </w:rPr>
        <w:t xml:space="preserve"> loop is exited. SKILL does most of its error checking during execution. Error messages involving </w:t>
      </w:r>
      <w:r>
        <w:rPr>
          <w:rStyle w:val="93"/>
        </w:rPr>
        <w:t>for</w:t>
      </w:r>
      <w:r>
        <w:rPr>
          <w:color w:val="000000"/>
          <w:spacing w:val="0"/>
          <w:w w:val="100"/>
          <w:position w:val="0"/>
          <w:lang w:val="en-US" w:eastAsia="en-US" w:bidi="en-US"/>
        </w:rPr>
        <w:t xml:space="preserve"> expressions can be obscure. Be sure to</w:t>
      </w:r>
    </w:p>
    <w:p>
      <w:pPr>
        <w:pStyle w:val="19"/>
        <w:widowControl w:val="0"/>
        <w:numPr>
          <w:ilvl w:val="0"/>
          <w:numId w:val="3"/>
        </w:numPr>
        <w:shd w:val="clear" w:color="auto" w:fill="auto"/>
        <w:tabs>
          <w:tab w:val="left" w:pos="480"/>
        </w:tabs>
        <w:spacing w:before="0" w:after="183" w:line="230" w:lineRule="exact"/>
        <w:ind w:left="0" w:right="0" w:firstLine="0"/>
      </w:pPr>
      <w:r>
        <w:rPr>
          <w:color w:val="000000"/>
          <w:spacing w:val="0"/>
          <w:w w:val="100"/>
          <w:position w:val="0"/>
          <w:lang w:val="en-US" w:eastAsia="en-US" w:bidi="en-US"/>
        </w:rPr>
        <w:t xml:space="preserve">Be aware of the placement of the parentheses: </w:t>
      </w:r>
      <w:r>
        <w:rPr>
          <w:rStyle w:val="93"/>
        </w:rPr>
        <w:t>for(...).</w:t>
      </w:r>
    </w:p>
    <w:p>
      <w:pPr>
        <w:pStyle w:val="19"/>
        <w:widowControl w:val="0"/>
        <w:numPr>
          <w:ilvl w:val="0"/>
          <w:numId w:val="3"/>
        </w:numPr>
        <w:shd w:val="clear" w:color="auto" w:fill="auto"/>
        <w:tabs>
          <w:tab w:val="left" w:pos="480"/>
        </w:tabs>
        <w:spacing w:before="0" w:after="204" w:line="230" w:lineRule="exact"/>
        <w:ind w:left="0" w:right="0" w:firstLine="0"/>
      </w:pPr>
      <w:r>
        <w:rPr>
          <w:color w:val="000000"/>
          <w:spacing w:val="0"/>
          <w:w w:val="100"/>
          <w:position w:val="0"/>
          <w:lang w:val="en-US" w:eastAsia="en-US" w:bidi="en-US"/>
        </w:rPr>
        <w:t xml:space="preserve">Avoid white space immediately after the </w:t>
      </w:r>
      <w:r>
        <w:rPr>
          <w:rStyle w:val="93"/>
        </w:rPr>
        <w:t>for</w:t>
      </w:r>
      <w:r>
        <w:rPr>
          <w:color w:val="000000"/>
          <w:spacing w:val="0"/>
          <w:w w:val="100"/>
          <w:position w:val="0"/>
          <w:lang w:val="en-US" w:eastAsia="en-US" w:bidi="en-US"/>
        </w:rPr>
        <w:t xml:space="preserve"> keyword.</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example below adds the integers from one to five to an intermediate </w:t>
      </w:r>
      <w:r>
        <w:rPr>
          <w:rStyle w:val="93"/>
        </w:rPr>
        <w:t>sum. i</w:t>
      </w:r>
      <w:r>
        <w:rPr>
          <w:color w:val="000000"/>
          <w:spacing w:val="0"/>
          <w:w w:val="100"/>
          <w:position w:val="0"/>
          <w:lang w:val="en-US" w:eastAsia="en-US" w:bidi="en-US"/>
        </w:rPr>
        <w:t xml:space="preserve"> is a variable used as a counter for the loop and as the value to add to </w:t>
      </w:r>
      <w:r>
        <w:rPr>
          <w:rStyle w:val="93"/>
        </w:rPr>
        <w:t>sum.</w:t>
      </w:r>
      <w:r>
        <w:rPr>
          <w:color w:val="000000"/>
          <w:spacing w:val="0"/>
          <w:w w:val="100"/>
          <w:position w:val="0"/>
          <w:lang w:val="en-US" w:eastAsia="en-US" w:bidi="en-US"/>
        </w:rPr>
        <w:t xml:space="preserve"> Counting begins with one and ends with the completion of the fifth loop. </w:t>
      </w:r>
      <w:r>
        <w:rPr>
          <w:rStyle w:val="93"/>
        </w:rPr>
        <w:t>i</w:t>
      </w:r>
      <w:r>
        <w:rPr>
          <w:color w:val="000000"/>
          <w:spacing w:val="0"/>
          <w:w w:val="100"/>
          <w:position w:val="0"/>
          <w:lang w:val="en-US" w:eastAsia="en-US" w:bidi="en-US"/>
        </w:rPr>
        <w:t xml:space="preserve"> increases by one for each iteration through the loop.</w:t>
      </w:r>
    </w:p>
    <w:p>
      <w:pPr>
        <w:pStyle w:val="27"/>
        <w:widowControl w:val="0"/>
        <w:shd w:val="clear" w:color="auto" w:fill="auto"/>
        <w:spacing w:before="0" w:after="0"/>
        <w:ind w:left="0" w:right="0" w:firstLine="0"/>
        <w:jc w:val="left"/>
      </w:pPr>
      <w:r>
        <w:rPr>
          <w:color w:val="000000"/>
          <w:spacing w:val="0"/>
          <w:w w:val="100"/>
          <w:position w:val="0"/>
          <w:lang w:val="en-US" w:eastAsia="en-US" w:bidi="en-US"/>
        </w:rPr>
        <w:t>sum = 0 for( i 1 5</w:t>
      </w:r>
    </w:p>
    <w:p>
      <w:pPr>
        <w:pStyle w:val="27"/>
        <w:widowControl w:val="0"/>
        <w:shd w:val="clear" w:color="auto" w:fill="auto"/>
        <w:spacing w:before="0" w:after="0"/>
        <w:ind w:left="760" w:right="7340" w:firstLine="0"/>
        <w:jc w:val="left"/>
      </w:pPr>
      <w:r>
        <w:rPr>
          <w:color w:val="000000"/>
          <w:spacing w:val="0"/>
          <w:w w:val="100"/>
          <w:position w:val="0"/>
          <w:lang w:val="en-US" w:eastAsia="en-US" w:bidi="en-US"/>
        </w:rPr>
        <w:t>sum = sum + i println( sum )</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196" w:line="190" w:lineRule="exact"/>
        <w:ind w:left="0" w:right="0" w:firstLine="0"/>
      </w:pPr>
      <w:r>
        <w:rPr>
          <w:color w:val="000000"/>
          <w:spacing w:val="0"/>
          <w:w w:val="100"/>
          <w:position w:val="0"/>
          <w:lang w:val="en-US" w:eastAsia="en-US" w:bidi="en-US"/>
        </w:rPr>
        <w:t>=&gt; t</w:t>
      </w:r>
    </w:p>
    <w:p>
      <w:pPr>
        <w:pStyle w:val="19"/>
        <w:widowControl w:val="0"/>
        <w:shd w:val="clear" w:color="auto" w:fill="auto"/>
        <w:spacing w:before="0" w:after="157" w:line="230" w:lineRule="exact"/>
        <w:ind w:left="0" w:right="0" w:firstLine="0"/>
      </w:pPr>
      <w:r>
        <w:rPr>
          <w:color w:val="000000"/>
          <w:spacing w:val="0"/>
          <w:w w:val="100"/>
          <w:position w:val="0"/>
          <w:lang w:val="en-US" w:eastAsia="en-US" w:bidi="en-US"/>
        </w:rPr>
        <w:t xml:space="preserve">SKILL prints the value of </w:t>
      </w:r>
      <w:r>
        <w:rPr>
          <w:rStyle w:val="93"/>
        </w:rPr>
        <w:t>sum</w:t>
      </w:r>
      <w:r>
        <w:rPr>
          <w:color w:val="000000"/>
          <w:spacing w:val="0"/>
          <w:w w:val="100"/>
          <w:position w:val="0"/>
          <w:lang w:val="en-US" w:eastAsia="en-US" w:bidi="en-US"/>
        </w:rPr>
        <w:t xml:space="preserve"> with a carriage return for each pass through the loop:</w:t>
      </w:r>
    </w:p>
    <w:p>
      <w:pPr>
        <w:pStyle w:val="27"/>
        <w:widowControl w:val="0"/>
        <w:shd w:val="clear" w:color="auto" w:fill="auto"/>
        <w:spacing w:before="0" w:after="0"/>
        <w:ind w:left="0" w:right="0" w:firstLine="0"/>
      </w:pPr>
      <w:r>
        <w:rPr>
          <w:color w:val="000000"/>
          <w:spacing w:val="0"/>
          <w:w w:val="100"/>
          <w:position w:val="0"/>
          <w:lang w:val="en-US" w:eastAsia="en-US" w:bidi="en-US"/>
        </w:rPr>
        <w:t>i</w:t>
      </w:r>
    </w:p>
    <w:p>
      <w:pPr>
        <w:pStyle w:val="27"/>
        <w:widowControl w:val="0"/>
        <w:shd w:val="clear" w:color="auto" w:fill="auto"/>
        <w:spacing w:before="0" w:after="0"/>
        <w:ind w:left="0" w:right="0" w:firstLine="0"/>
      </w:pPr>
      <w:r>
        <w:rPr>
          <w:color w:val="000000"/>
          <w:spacing w:val="0"/>
          <w:w w:val="100"/>
          <w:position w:val="0"/>
          <w:lang w:val="en-US" w:eastAsia="en-US" w:bidi="en-US"/>
        </w:rPr>
        <w:t>3</w:t>
      </w:r>
    </w:p>
    <w:p>
      <w:pPr>
        <w:pStyle w:val="27"/>
        <w:widowControl w:val="0"/>
        <w:shd w:val="clear" w:color="auto" w:fill="auto"/>
        <w:spacing w:before="0" w:after="0"/>
        <w:ind w:left="0" w:right="0" w:firstLine="0"/>
      </w:pPr>
      <w:r>
        <w:rPr>
          <w:color w:val="000000"/>
          <w:spacing w:val="0"/>
          <w:w w:val="100"/>
          <w:position w:val="0"/>
          <w:lang w:val="en-US" w:eastAsia="en-US" w:bidi="en-US"/>
        </w:rPr>
        <w:t>6</w:t>
      </w:r>
    </w:p>
    <w:p>
      <w:pPr>
        <w:pStyle w:val="27"/>
        <w:widowControl w:val="0"/>
        <w:shd w:val="clear" w:color="auto" w:fill="auto"/>
        <w:spacing w:before="0" w:after="0"/>
        <w:ind w:left="0" w:right="0" w:firstLine="0"/>
      </w:pPr>
      <w:r>
        <w:rPr>
          <w:color w:val="000000"/>
          <w:spacing w:val="0"/>
          <w:w w:val="100"/>
          <w:position w:val="0"/>
          <w:lang w:val="en-US" w:eastAsia="en-US" w:bidi="en-US"/>
        </w:rPr>
        <w:t>10</w:t>
      </w:r>
    </w:p>
    <w:p>
      <w:pPr>
        <w:pStyle w:val="27"/>
        <w:widowControl w:val="0"/>
        <w:shd w:val="clear" w:color="auto" w:fill="auto"/>
        <w:spacing w:before="0" w:after="214"/>
        <w:ind w:left="0" w:right="0" w:firstLine="0"/>
      </w:pPr>
      <w:r>
        <w:rPr>
          <w:color w:val="000000"/>
          <w:spacing w:val="0"/>
          <w:w w:val="100"/>
          <w:position w:val="0"/>
          <w:lang w:val="en-US" w:eastAsia="en-US" w:bidi="en-US"/>
        </w:rPr>
        <w:t>15</w:t>
      </w:r>
    </w:p>
    <w:p>
      <w:pPr>
        <w:pStyle w:val="19"/>
        <w:widowControl w:val="0"/>
        <w:shd w:val="clear" w:color="auto" w:fill="auto"/>
        <w:spacing w:before="0" w:after="476" w:line="230" w:lineRule="exact"/>
        <w:ind w:left="0" w:right="0" w:firstLine="0"/>
      </w:pPr>
      <w:r>
        <w:rPr>
          <w:color w:val="000000"/>
          <w:spacing w:val="0"/>
          <w:w w:val="100"/>
          <w:position w:val="0"/>
          <w:lang w:val="en-US" w:eastAsia="en-US" w:bidi="en-US"/>
        </w:rPr>
        <w:t xml:space="preserve">The </w:t>
      </w:r>
      <w:r>
        <w:rPr>
          <w:rStyle w:val="93"/>
        </w:rPr>
        <w:t>for</w:t>
      </w:r>
      <w:r>
        <w:rPr>
          <w:color w:val="000000"/>
          <w:spacing w:val="0"/>
          <w:w w:val="100"/>
          <w:position w:val="0"/>
          <w:lang w:val="en-US" w:eastAsia="en-US" w:bidi="en-US"/>
        </w:rPr>
        <w:t xml:space="preserve"> function always returns </w:t>
      </w:r>
      <w:r>
        <w:rPr>
          <w:rStyle w:val="93"/>
        </w:rPr>
        <w:t>t.</w:t>
      </w:r>
    </w:p>
    <w:p>
      <w:pPr>
        <w:pStyle w:val="22"/>
        <w:keepNext/>
        <w:keepLines/>
        <w:widowControl w:val="0"/>
        <w:shd w:val="clear" w:color="auto" w:fill="auto"/>
        <w:spacing w:before="0" w:after="194" w:line="280" w:lineRule="exact"/>
        <w:ind w:left="0" w:right="0" w:firstLine="0"/>
      </w:pPr>
      <w:bookmarkStart w:id="178" w:name="bookmark185"/>
      <w:bookmarkStart w:id="179" w:name="bookmark186"/>
      <w:bookmarkStart w:id="180" w:name="bookmark187"/>
      <w:r>
        <w:rPr>
          <w:color w:val="000000"/>
          <w:spacing w:val="0"/>
          <w:w w:val="100"/>
          <w:position w:val="0"/>
          <w:lang w:val="en-US" w:eastAsia="en-US" w:bidi="en-US"/>
        </w:rPr>
        <w:t>The foreach Function</w:t>
      </w:r>
      <w:bookmarkEnd w:id="178"/>
      <w:bookmarkEnd w:id="179"/>
      <w:bookmarkEnd w:id="180"/>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is very useful for performing operations on each element in a list. Use the </w:t>
      </w:r>
      <w:r>
        <w:rPr>
          <w:rStyle w:val="93"/>
        </w:rPr>
        <w:t>foreach</w:t>
      </w:r>
      <w:r>
        <w:rPr>
          <w:color w:val="000000"/>
          <w:spacing w:val="0"/>
          <w:w w:val="100"/>
          <w:position w:val="0"/>
          <w:lang w:val="en-US" w:eastAsia="en-US" w:bidi="en-US"/>
        </w:rPr>
        <w:t xml:space="preserve"> function to evaluate one or more expressions for each element of a list of values.</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rectCount = lineCount = polygonCount = 0 shapeTypeList = '( "rect" "polygon" "rect" </w:t>
      </w:r>
      <w:r>
        <w:rPr>
          <w:rStyle w:val="115"/>
        </w:rPr>
        <w:t xml:space="preserve">"line") </w:t>
      </w:r>
      <w:r>
        <w:rPr>
          <w:color w:val="000000"/>
          <w:spacing w:val="0"/>
          <w:w w:val="100"/>
          <w:position w:val="0"/>
          <w:lang w:val="en-US" w:eastAsia="en-US" w:bidi="en-US"/>
        </w:rPr>
        <w:t>foreach( shapeType shapeTypeList case( shapeType</w:t>
      </w:r>
    </w:p>
    <w:p>
      <w:pPr>
        <w:pStyle w:val="29"/>
        <w:widowControl w:val="0"/>
        <w:shd w:val="clear" w:color="auto" w:fill="auto"/>
        <w:tabs>
          <w:tab w:val="left" w:pos="3963"/>
          <w:tab w:val="center" w:pos="5489"/>
        </w:tabs>
        <w:spacing w:before="0" w:after="0"/>
        <w:ind w:left="1520" w:right="0" w:firstLine="0"/>
      </w:pPr>
      <w:r>
        <w:fldChar w:fldCharType="begin"/>
      </w:r>
      <w:r>
        <w:instrText xml:space="preserve"> TOC \o "1-5" \h \z </w:instrText>
      </w:r>
      <w:r>
        <w:fldChar w:fldCharType="separate"/>
      </w:r>
      <w:r>
        <w:rPr>
          <w:rStyle w:val="116"/>
        </w:rPr>
        <w:t>("rect"</w:t>
      </w:r>
      <w:r>
        <w:rPr>
          <w:color w:val="000000"/>
          <w:spacing w:val="0"/>
          <w:w w:val="100"/>
          <w:position w:val="0"/>
          <w:lang w:val="en-US" w:eastAsia="en-US" w:bidi="en-US"/>
        </w:rPr>
        <w:tab/>
      </w:r>
      <w:r>
        <w:rPr>
          <w:color w:val="000000"/>
          <w:spacing w:val="0"/>
          <w:w w:val="100"/>
          <w:position w:val="0"/>
          <w:lang w:val="en-US" w:eastAsia="en-US" w:bidi="en-US"/>
        </w:rPr>
        <w:t>++rectCount</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left" w:pos="3963"/>
          <w:tab w:val="center" w:pos="5489"/>
        </w:tabs>
        <w:spacing w:before="0" w:after="0"/>
        <w:ind w:left="1520" w:right="0" w:firstLine="0"/>
      </w:pPr>
      <w:r>
        <w:rPr>
          <w:rStyle w:val="116"/>
        </w:rPr>
        <w:t>("line"</w:t>
      </w:r>
      <w:r>
        <w:rPr>
          <w:color w:val="000000"/>
          <w:spacing w:val="0"/>
          <w:w w:val="100"/>
          <w:position w:val="0"/>
          <w:lang w:val="en-US" w:eastAsia="en-US" w:bidi="en-US"/>
        </w:rPr>
        <w:tab/>
      </w:r>
      <w:r>
        <w:rPr>
          <w:color w:val="000000"/>
          <w:spacing w:val="0"/>
          <w:w w:val="100"/>
          <w:position w:val="0"/>
          <w:lang w:val="en-US" w:eastAsia="en-US" w:bidi="en-US"/>
        </w:rPr>
        <w:t>++lineCount</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left" w:pos="3963"/>
        </w:tabs>
        <w:spacing w:before="0" w:after="0"/>
        <w:ind w:left="1520" w:right="0" w:firstLine="0"/>
      </w:pPr>
      <w:r>
        <w:rPr>
          <w:color w:val="000000"/>
          <w:spacing w:val="0"/>
          <w:w w:val="100"/>
          <w:position w:val="0"/>
          <w:lang w:val="en-US" w:eastAsia="en-US" w:bidi="en-US"/>
        </w:rPr>
        <w:t>("polygon"</w:t>
      </w:r>
      <w:r>
        <w:rPr>
          <w:color w:val="000000"/>
          <w:spacing w:val="0"/>
          <w:w w:val="100"/>
          <w:position w:val="0"/>
          <w:lang w:val="en-US" w:eastAsia="en-US" w:bidi="en-US"/>
        </w:rPr>
        <w:tab/>
      </w:r>
      <w:r>
        <w:rPr>
          <w:color w:val="000000"/>
          <w:spacing w:val="0"/>
          <w:w w:val="100"/>
          <w:position w:val="0"/>
          <w:lang w:val="en-US" w:eastAsia="en-US" w:bidi="en-US"/>
        </w:rPr>
        <w:t>++polygonCount )</w:t>
      </w:r>
    </w:p>
    <w:p>
      <w:pPr>
        <w:pStyle w:val="29"/>
        <w:widowControl w:val="0"/>
        <w:shd w:val="clear" w:color="auto" w:fill="auto"/>
        <w:tabs>
          <w:tab w:val="left" w:pos="3963"/>
          <w:tab w:val="center" w:pos="5488"/>
        </w:tabs>
        <w:spacing w:before="0" w:after="0"/>
        <w:ind w:left="1520" w:right="0" w:firstLine="0"/>
      </w:pP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++miscCount</w:t>
      </w:r>
      <w:r>
        <w:rPr>
          <w:color w:val="000000"/>
          <w:spacing w:val="0"/>
          <w:w w:val="100"/>
          <w:position w:val="0"/>
          <w:lang w:val="en-US" w:eastAsia="en-US" w:bidi="en-US"/>
        </w:rPr>
        <w:tab/>
      </w:r>
      <w:r>
        <w:rPr>
          <w:color w:val="000000"/>
          <w:spacing w:val="0"/>
          <w:w w:val="100"/>
          <w:position w:val="0"/>
          <w:lang w:val="en-US" w:eastAsia="en-US" w:bidi="en-US"/>
        </w:rPr>
        <w:t>)</w:t>
      </w:r>
      <w:r>
        <w:fldChar w:fldCharType="end"/>
      </w:r>
    </w:p>
    <w:p>
      <w:pPr>
        <w:pStyle w:val="27"/>
        <w:widowControl w:val="0"/>
        <w:shd w:val="clear" w:color="auto" w:fill="auto"/>
        <w:spacing w:before="0" w:after="0"/>
        <w:ind w:left="760" w:right="7420" w:firstLine="760"/>
        <w:jc w:val="left"/>
      </w:pPr>
      <w:r>
        <w:rPr>
          <w:color w:val="000000"/>
          <w:spacing w:val="0"/>
          <w:w w:val="100"/>
          <w:position w:val="0"/>
          <w:lang w:val="en-US" w:eastAsia="en-US" w:bidi="en-US"/>
        </w:rPr>
        <w:t>) ;case ) ; foreach</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=&gt; </w:t>
      </w:r>
      <w:r>
        <w:rPr>
          <w:rStyle w:val="115"/>
        </w:rPr>
        <w:t>("rect"</w:t>
      </w:r>
      <w:r>
        <w:rPr>
          <w:color w:val="000000"/>
          <w:spacing w:val="0"/>
          <w:w w:val="100"/>
          <w:position w:val="0"/>
          <w:lang w:val="en-US" w:eastAsia="en-US" w:bidi="en-US"/>
        </w:rPr>
        <w:t xml:space="preserve"> "polygon" "rect" </w:t>
      </w:r>
      <w:r>
        <w:rPr>
          <w:rStyle w:val="115"/>
        </w:rPr>
        <w:t>"line")</w:t>
      </w:r>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When evaluating a </w:t>
      </w:r>
      <w:r>
        <w:rPr>
          <w:rStyle w:val="93"/>
        </w:rPr>
        <w:t>foreach</w:t>
      </w:r>
      <w:r>
        <w:rPr>
          <w:color w:val="000000"/>
          <w:spacing w:val="0"/>
          <w:w w:val="100"/>
          <w:position w:val="0"/>
          <w:lang w:val="en-US" w:eastAsia="en-US" w:bidi="en-US"/>
        </w:rPr>
        <w:t xml:space="preserve"> expression, SKILL determines the list of values and repeatedly assigns successive elements to the index variable, evaluating each expression in the </w:t>
      </w:r>
      <w:r>
        <w:rPr>
          <w:rStyle w:val="93"/>
        </w:rPr>
        <w:t xml:space="preserve">foreach </w:t>
      </w:r>
      <w:r>
        <w:rPr>
          <w:color w:val="000000"/>
          <w:spacing w:val="0"/>
          <w:w w:val="100"/>
          <w:position w:val="0"/>
          <w:lang w:val="en-US" w:eastAsia="en-US" w:bidi="en-US"/>
        </w:rPr>
        <w:t xml:space="preserve">body. The </w:t>
      </w:r>
      <w:r>
        <w:rPr>
          <w:rStyle w:val="93"/>
        </w:rPr>
        <w:t>foreach</w:t>
      </w:r>
      <w:r>
        <w:rPr>
          <w:color w:val="000000"/>
          <w:spacing w:val="0"/>
          <w:w w:val="100"/>
          <w:position w:val="0"/>
          <w:lang w:val="en-US" w:eastAsia="en-US" w:bidi="en-US"/>
        </w:rPr>
        <w:t xml:space="preserve"> expression returns the list of values over which it iterates.</w:t>
      </w:r>
    </w:p>
    <w:p>
      <w:pPr>
        <w:pStyle w:val="19"/>
        <w:widowControl w:val="0"/>
        <w:shd w:val="clear" w:color="auto" w:fill="auto"/>
        <w:spacing w:before="0" w:after="91" w:line="220" w:lineRule="exact"/>
        <w:ind w:left="0" w:right="0" w:firstLine="0"/>
      </w:pPr>
      <w:r>
        <w:rPr>
          <w:color w:val="000000"/>
          <w:spacing w:val="0"/>
          <w:w w:val="100"/>
          <w:position w:val="0"/>
          <w:lang w:val="en-US" w:eastAsia="en-US" w:bidi="en-US"/>
        </w:rPr>
        <w:t>In the example:</w:t>
      </w:r>
    </w:p>
    <w:p>
      <w:pPr>
        <w:pStyle w:val="19"/>
        <w:widowControl w:val="0"/>
        <w:numPr>
          <w:ilvl w:val="0"/>
          <w:numId w:val="3"/>
        </w:numPr>
        <w:shd w:val="clear" w:color="auto" w:fill="auto"/>
        <w:tabs>
          <w:tab w:val="left" w:pos="482"/>
        </w:tabs>
        <w:spacing w:before="0" w:after="180" w:line="278" w:lineRule="exact"/>
        <w:ind w:left="520" w:right="0"/>
      </w:pPr>
      <w:r>
        <w:rPr>
          <w:color w:val="000000"/>
          <w:spacing w:val="0"/>
          <w:w w:val="100"/>
          <w:position w:val="0"/>
          <w:lang w:val="en-US" w:eastAsia="en-US" w:bidi="en-US"/>
        </w:rPr>
        <w:t xml:space="preserve">The variable </w:t>
      </w:r>
      <w:r>
        <w:rPr>
          <w:rStyle w:val="93"/>
        </w:rPr>
        <w:t>shapeType</w:t>
      </w:r>
      <w:r>
        <w:rPr>
          <w:color w:val="000000"/>
          <w:spacing w:val="0"/>
          <w:w w:val="100"/>
          <w:position w:val="0"/>
          <w:lang w:val="en-US" w:eastAsia="en-US" w:bidi="en-US"/>
        </w:rPr>
        <w:t xml:space="preserve"> is the index variable. Before entering the </w:t>
      </w:r>
      <w:r>
        <w:rPr>
          <w:rStyle w:val="93"/>
        </w:rPr>
        <w:t>foreach</w:t>
      </w:r>
      <w:r>
        <w:rPr>
          <w:color w:val="000000"/>
          <w:spacing w:val="0"/>
          <w:w w:val="100"/>
          <w:position w:val="0"/>
          <w:lang w:val="en-US" w:eastAsia="en-US" w:bidi="en-US"/>
        </w:rPr>
        <w:t xml:space="preserve"> loop, SKILL saves the current value of </w:t>
      </w:r>
      <w:r>
        <w:rPr>
          <w:rStyle w:val="93"/>
        </w:rPr>
        <w:t>shapeType.</w:t>
      </w:r>
      <w:r>
        <w:rPr>
          <w:color w:val="000000"/>
          <w:spacing w:val="0"/>
          <w:w w:val="100"/>
          <w:position w:val="0"/>
          <w:lang w:val="en-US" w:eastAsia="en-US" w:bidi="en-US"/>
        </w:rPr>
        <w:t xml:space="preserve"> SKILL restores the saved value after completing the </w:t>
      </w:r>
      <w:r>
        <w:rPr>
          <w:rStyle w:val="93"/>
        </w:rPr>
        <w:t>foreach</w:t>
      </w:r>
      <w:r>
        <w:rPr>
          <w:color w:val="000000"/>
          <w:spacing w:val="0"/>
          <w:w w:val="100"/>
          <w:position w:val="0"/>
          <w:lang w:val="en-US" w:eastAsia="en-US" w:bidi="en-US"/>
        </w:rPr>
        <w:t xml:space="preserve"> loop.</w:t>
      </w:r>
    </w:p>
    <w:p>
      <w:pPr>
        <w:pStyle w:val="19"/>
        <w:widowControl w:val="0"/>
        <w:numPr>
          <w:ilvl w:val="0"/>
          <w:numId w:val="3"/>
        </w:numPr>
        <w:shd w:val="clear" w:color="auto" w:fill="auto"/>
        <w:tabs>
          <w:tab w:val="left" w:pos="482"/>
        </w:tabs>
        <w:spacing w:before="0" w:after="227" w:line="278" w:lineRule="exact"/>
        <w:ind w:left="520" w:right="0"/>
      </w:pPr>
      <w:r>
        <w:rPr>
          <w:color w:val="000000"/>
          <w:spacing w:val="0"/>
          <w:w w:val="100"/>
          <w:position w:val="0"/>
          <w:lang w:val="en-US" w:eastAsia="en-US" w:bidi="en-US"/>
        </w:rPr>
        <w:t xml:space="preserve">The variable </w:t>
      </w:r>
      <w:r>
        <w:rPr>
          <w:rStyle w:val="93"/>
        </w:rPr>
        <w:t>shapeTypeList</w:t>
      </w:r>
      <w:r>
        <w:rPr>
          <w:color w:val="000000"/>
          <w:spacing w:val="0"/>
          <w:w w:val="100"/>
          <w:position w:val="0"/>
          <w:lang w:val="en-US" w:eastAsia="en-US" w:bidi="en-US"/>
        </w:rPr>
        <w:t xml:space="preserve"> contains the list of values. SKILL successively assigns the values in </w:t>
      </w:r>
      <w:r>
        <w:rPr>
          <w:rStyle w:val="93"/>
        </w:rPr>
        <w:t>shapeTypeList</w:t>
      </w:r>
      <w:r>
        <w:rPr>
          <w:color w:val="000000"/>
          <w:spacing w:val="0"/>
          <w:w w:val="100"/>
          <w:position w:val="0"/>
          <w:lang w:val="en-US" w:eastAsia="en-US" w:bidi="en-US"/>
        </w:rPr>
        <w:t xml:space="preserve"> to </w:t>
      </w:r>
      <w:r>
        <w:rPr>
          <w:rStyle w:val="93"/>
        </w:rPr>
        <w:t>shapeType,</w:t>
      </w:r>
      <w:r>
        <w:rPr>
          <w:color w:val="000000"/>
          <w:spacing w:val="0"/>
          <w:w w:val="100"/>
          <w:position w:val="0"/>
          <w:lang w:val="en-US" w:eastAsia="en-US" w:bidi="en-US"/>
        </w:rPr>
        <w:t xml:space="preserve"> evaluating the body of the </w:t>
      </w:r>
      <w:r>
        <w:rPr>
          <w:rStyle w:val="93"/>
        </w:rPr>
        <w:t>foreach</w:t>
      </w:r>
      <w:r>
        <w:rPr>
          <w:color w:val="000000"/>
          <w:spacing w:val="0"/>
          <w:w w:val="100"/>
          <w:position w:val="0"/>
          <w:lang w:val="en-US" w:eastAsia="en-US" w:bidi="en-US"/>
        </w:rPr>
        <w:t xml:space="preserve"> loop once for each separate value.</w:t>
      </w:r>
    </w:p>
    <w:p>
      <w:pPr>
        <w:pStyle w:val="19"/>
        <w:widowControl w:val="0"/>
        <w:numPr>
          <w:ilvl w:val="0"/>
          <w:numId w:val="3"/>
        </w:numPr>
        <w:shd w:val="clear" w:color="auto" w:fill="auto"/>
        <w:tabs>
          <w:tab w:val="left" w:pos="482"/>
        </w:tabs>
        <w:spacing w:before="0" w:after="125" w:line="220" w:lineRule="exact"/>
        <w:ind w:left="0" w:right="0" w:firstLine="0"/>
      </w:pPr>
      <w:r>
        <w:rPr>
          <w:color w:val="000000"/>
          <w:spacing w:val="0"/>
          <w:w w:val="100"/>
          <w:position w:val="0"/>
          <w:lang w:val="en-US" w:eastAsia="en-US" w:bidi="en-US"/>
        </w:rPr>
        <w:t>The body of the foreach loop is a single case expression.</w:t>
      </w:r>
    </w:p>
    <w:p>
      <w:pPr>
        <w:pStyle w:val="19"/>
        <w:widowControl w:val="0"/>
        <w:numPr>
          <w:ilvl w:val="0"/>
          <w:numId w:val="3"/>
        </w:numPr>
        <w:shd w:val="clear" w:color="auto" w:fill="auto"/>
        <w:tabs>
          <w:tab w:val="left" w:pos="482"/>
        </w:tabs>
        <w:spacing w:before="0" w:after="201" w:line="230" w:lineRule="exact"/>
        <w:ind w:left="0" w:right="0" w:firstLine="0"/>
      </w:pPr>
      <w:r>
        <w:rPr>
          <w:color w:val="000000"/>
          <w:spacing w:val="0"/>
          <w:w w:val="100"/>
          <w:position w:val="0"/>
          <w:lang w:val="en-US" w:eastAsia="en-US" w:bidi="en-US"/>
        </w:rPr>
        <w:t xml:space="preserve">The return value of the </w:t>
      </w:r>
      <w:r>
        <w:rPr>
          <w:rStyle w:val="93"/>
        </w:rPr>
        <w:t>foreach</w:t>
      </w:r>
      <w:r>
        <w:rPr>
          <w:color w:val="000000"/>
          <w:spacing w:val="0"/>
          <w:w w:val="100"/>
          <w:position w:val="0"/>
          <w:lang w:val="en-US" w:eastAsia="en-US" w:bidi="en-US"/>
        </w:rPr>
        <w:t xml:space="preserve"> loop is the list contained in variable </w:t>
      </w:r>
      <w:r>
        <w:rPr>
          <w:rStyle w:val="93"/>
        </w:rPr>
        <w:t>shapeTypeList.</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If you have executed the example above, you can examine the effect of the iterations by typing the name of the counter:</w:t>
      </w:r>
    </w:p>
    <w:p>
      <w:pPr>
        <w:pStyle w:val="29"/>
        <w:widowControl w:val="0"/>
        <w:shd w:val="clear" w:color="auto" w:fill="auto"/>
        <w:tabs>
          <w:tab w:val="right" w:pos="2330"/>
          <w:tab w:val="left" w:pos="2533"/>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rectCount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2</w:t>
      </w:r>
    </w:p>
    <w:p>
      <w:pPr>
        <w:pStyle w:val="29"/>
        <w:widowControl w:val="0"/>
        <w:shd w:val="clear" w:color="auto" w:fill="auto"/>
        <w:tabs>
          <w:tab w:val="right" w:pos="2330"/>
          <w:tab w:val="left" w:pos="2528"/>
        </w:tabs>
        <w:spacing w:before="0" w:after="0" w:line="202" w:lineRule="exact"/>
        <w:ind w:left="0" w:right="0" w:firstLine="0"/>
      </w:pPr>
      <w:r>
        <w:rPr>
          <w:color w:val="000000"/>
          <w:spacing w:val="0"/>
          <w:w w:val="100"/>
          <w:position w:val="0"/>
          <w:lang w:val="en-US" w:eastAsia="en-US" w:bidi="en-US"/>
        </w:rPr>
        <w:t>lineCount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p>
    <w:p>
      <w:pPr>
        <w:pStyle w:val="29"/>
        <w:widowControl w:val="0"/>
        <w:shd w:val="clear" w:color="auto" w:fill="auto"/>
        <w:tabs>
          <w:tab w:val="right" w:pos="2330"/>
          <w:tab w:val="left" w:pos="2542"/>
        </w:tabs>
        <w:spacing w:before="0" w:after="413" w:line="202" w:lineRule="exact"/>
        <w:ind w:left="0" w:right="0" w:firstLine="0"/>
      </w:pPr>
      <w:r>
        <w:rPr>
          <w:color w:val="000000"/>
          <w:spacing w:val="0"/>
          <w:w w:val="100"/>
          <w:position w:val="0"/>
          <w:lang w:val="en-US" w:eastAsia="en-US" w:bidi="en-US"/>
        </w:rPr>
        <w:t>polygonCount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r>
        <w:fldChar w:fldCharType="end"/>
      </w:r>
    </w:p>
    <w:p>
      <w:pPr>
        <w:pStyle w:val="21"/>
        <w:keepNext/>
        <w:keepLines/>
        <w:widowControl w:val="0"/>
        <w:shd w:val="clear" w:color="auto" w:fill="auto"/>
        <w:tabs>
          <w:tab w:val="left" w:pos="2398"/>
        </w:tabs>
        <w:spacing w:before="0" w:after="89" w:line="360" w:lineRule="exact"/>
        <w:ind w:left="0" w:right="0" w:firstLine="0"/>
      </w:pPr>
      <w:bookmarkStart w:id="181" w:name="bookmark188"/>
      <w:bookmarkStart w:id="182" w:name="bookmark189"/>
      <w:bookmarkStart w:id="183" w:name="bookmark190"/>
      <w:r>
        <w:rPr>
          <w:color w:val="000000"/>
          <w:spacing w:val="0"/>
          <w:w w:val="100"/>
          <w:position w:val="0"/>
          <w:lang w:val="en-US" w:eastAsia="en-US" w:bidi="en-US"/>
        </w:rPr>
        <w:t>Developing a</w:t>
      </w:r>
      <w:r>
        <w:rPr>
          <w:color w:val="000000"/>
          <w:spacing w:val="0"/>
          <w:w w:val="100"/>
          <w:position w:val="0"/>
          <w:lang w:val="en-US" w:eastAsia="en-US" w:bidi="en-US"/>
        </w:rPr>
        <w:tab/>
      </w:r>
      <w:r>
        <w:rPr>
          <w:color w:val="000000"/>
          <w:spacing w:val="0"/>
          <w:w w:val="100"/>
          <w:position w:val="0"/>
          <w:lang w:val="en-US" w:eastAsia="en-US" w:bidi="en-US"/>
        </w:rPr>
        <w:t>SKILL Function</w:t>
      </w:r>
      <w:bookmarkEnd w:id="181"/>
      <w:bookmarkEnd w:id="182"/>
      <w:bookmarkEnd w:id="183"/>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Developing a SKILL function includes the following tasks.</w:t>
      </w:r>
    </w:p>
    <w:p>
      <w:pPr>
        <w:pStyle w:val="19"/>
        <w:widowControl w:val="0"/>
        <w:numPr>
          <w:ilvl w:val="0"/>
          <w:numId w:val="3"/>
        </w:numPr>
        <w:shd w:val="clear" w:color="auto" w:fill="auto"/>
        <w:tabs>
          <w:tab w:val="left" w:pos="482"/>
        </w:tabs>
        <w:spacing w:before="0" w:after="0" w:line="456" w:lineRule="exact"/>
        <w:ind w:left="0" w:right="0" w:firstLine="0"/>
      </w:pPr>
      <w:r>
        <w:rPr>
          <w:color w:val="000000"/>
          <w:spacing w:val="0"/>
          <w:w w:val="100"/>
          <w:position w:val="0"/>
          <w:lang w:val="en-US" w:eastAsia="en-US" w:bidi="en-US"/>
        </w:rPr>
        <w:t>Grouping several SKILL statements into a single SKILL statement</w:t>
      </w:r>
    </w:p>
    <w:p>
      <w:pPr>
        <w:pStyle w:val="19"/>
        <w:widowControl w:val="0"/>
        <w:numPr>
          <w:ilvl w:val="0"/>
          <w:numId w:val="3"/>
        </w:numPr>
        <w:shd w:val="clear" w:color="auto" w:fill="auto"/>
        <w:tabs>
          <w:tab w:val="left" w:pos="482"/>
        </w:tabs>
        <w:spacing w:before="0" w:after="0" w:line="456" w:lineRule="exact"/>
        <w:ind w:left="0" w:right="0" w:firstLine="0"/>
      </w:pPr>
      <w:r>
        <w:rPr>
          <w:color w:val="000000"/>
          <w:spacing w:val="0"/>
          <w:w w:val="100"/>
          <w:position w:val="0"/>
          <w:lang w:val="en-US" w:eastAsia="en-US" w:bidi="en-US"/>
        </w:rPr>
        <w:t xml:space="preserve">Declaring a SKILL function with the </w:t>
      </w:r>
      <w:r>
        <w:rPr>
          <w:rStyle w:val="93"/>
        </w:rPr>
        <w:t>procedure</w:t>
      </w:r>
      <w:r>
        <w:rPr>
          <w:color w:val="000000"/>
          <w:spacing w:val="0"/>
          <w:w w:val="100"/>
          <w:position w:val="0"/>
          <w:lang w:val="en-US" w:eastAsia="en-US" w:bidi="en-US"/>
        </w:rPr>
        <w:t xml:space="preserve"> function</w:t>
      </w:r>
    </w:p>
    <w:p>
      <w:pPr>
        <w:pStyle w:val="19"/>
        <w:widowControl w:val="0"/>
        <w:numPr>
          <w:ilvl w:val="0"/>
          <w:numId w:val="3"/>
        </w:numPr>
        <w:shd w:val="clear" w:color="auto" w:fill="auto"/>
        <w:tabs>
          <w:tab w:val="left" w:pos="482"/>
        </w:tabs>
        <w:spacing w:before="0" w:after="0" w:line="456" w:lineRule="exact"/>
        <w:ind w:left="0" w:right="0" w:firstLine="0"/>
      </w:pPr>
      <w:r>
        <w:rPr>
          <w:color w:val="000000"/>
          <w:spacing w:val="0"/>
          <w:w w:val="100"/>
          <w:position w:val="0"/>
          <w:lang w:val="en-US" w:eastAsia="en-US" w:bidi="en-US"/>
        </w:rPr>
        <w:t>Defining function parameters</w:t>
      </w:r>
    </w:p>
    <w:p>
      <w:pPr>
        <w:pStyle w:val="19"/>
        <w:widowControl w:val="0"/>
        <w:numPr>
          <w:ilvl w:val="0"/>
          <w:numId w:val="3"/>
        </w:numPr>
        <w:shd w:val="clear" w:color="auto" w:fill="auto"/>
        <w:tabs>
          <w:tab w:val="left" w:pos="482"/>
        </w:tabs>
        <w:spacing w:before="0" w:after="0" w:line="456" w:lineRule="exact"/>
        <w:ind w:left="0" w:right="0" w:firstLine="0"/>
      </w:pPr>
      <w:r>
        <w:rPr>
          <w:color w:val="000000"/>
          <w:spacing w:val="0"/>
          <w:w w:val="100"/>
          <w:position w:val="0"/>
          <w:lang w:val="en-US" w:eastAsia="en-US" w:bidi="en-US"/>
        </w:rPr>
        <w:t>Maintaining your source code</w:t>
      </w:r>
    </w:p>
    <w:p>
      <w:pPr>
        <w:pStyle w:val="19"/>
        <w:widowControl w:val="0"/>
        <w:numPr>
          <w:ilvl w:val="0"/>
          <w:numId w:val="3"/>
        </w:numPr>
        <w:shd w:val="clear" w:color="auto" w:fill="auto"/>
        <w:tabs>
          <w:tab w:val="left" w:pos="482"/>
        </w:tabs>
        <w:spacing w:before="0" w:after="0" w:line="456" w:lineRule="exact"/>
        <w:ind w:left="0" w:right="0" w:firstLine="0"/>
      </w:pPr>
      <w:r>
        <w:rPr>
          <w:color w:val="000000"/>
          <w:spacing w:val="0"/>
          <w:w w:val="100"/>
          <w:position w:val="0"/>
          <w:lang w:val="en-US" w:eastAsia="en-US" w:bidi="en-US"/>
        </w:rPr>
        <w:t>Loading your SKILL source code</w:t>
      </w:r>
    </w:p>
    <w:p>
      <w:pPr>
        <w:pStyle w:val="19"/>
        <w:widowControl w:val="0"/>
        <w:numPr>
          <w:ilvl w:val="0"/>
          <w:numId w:val="3"/>
        </w:numPr>
        <w:shd w:val="clear" w:color="auto" w:fill="auto"/>
        <w:tabs>
          <w:tab w:val="left" w:pos="482"/>
        </w:tabs>
        <w:spacing w:before="0" w:after="441" w:line="456" w:lineRule="exact"/>
        <w:ind w:left="0" w:right="0" w:firstLine="0"/>
      </w:pPr>
      <w:r>
        <w:rPr>
          <w:color w:val="000000"/>
          <w:spacing w:val="0"/>
          <w:w w:val="100"/>
          <w:position w:val="0"/>
          <w:lang w:val="en-US" w:eastAsia="en-US" w:bidi="en-US"/>
        </w:rPr>
        <w:t>Redefining a SKILL function</w:t>
      </w:r>
    </w:p>
    <w:p>
      <w:pPr>
        <w:pStyle w:val="22"/>
        <w:keepNext/>
        <w:keepLines/>
        <w:widowControl w:val="0"/>
        <w:shd w:val="clear" w:color="auto" w:fill="auto"/>
        <w:spacing w:before="0" w:after="199" w:line="280" w:lineRule="exact"/>
        <w:ind w:left="0" w:right="0" w:firstLine="0"/>
      </w:pPr>
      <w:bookmarkStart w:id="184" w:name="bookmark191"/>
      <w:bookmarkStart w:id="185" w:name="bookmark192"/>
      <w:r>
        <w:rPr>
          <w:color w:val="000000"/>
          <w:spacing w:val="0"/>
          <w:w w:val="100"/>
          <w:position w:val="0"/>
          <w:lang w:val="en-US" w:eastAsia="en-US" w:bidi="en-US"/>
        </w:rPr>
        <w:t>Grouping SKILL Statements</w:t>
      </w:r>
      <w:bookmarkEnd w:id="184"/>
      <w:bookmarkEnd w:id="185"/>
    </w:p>
    <w:p>
      <w:pPr>
        <w:pStyle w:val="19"/>
        <w:widowControl w:val="0"/>
        <w:shd w:val="clear" w:color="auto" w:fill="auto"/>
        <w:spacing w:before="0" w:after="0" w:line="278" w:lineRule="exact"/>
        <w:ind w:left="0" w:right="0" w:firstLine="0"/>
      </w:pPr>
      <w:bookmarkStart w:id="186" w:name="bookmark193"/>
      <w:r>
        <w:rPr>
          <w:color w:val="000000"/>
          <w:spacing w:val="0"/>
          <w:w w:val="100"/>
          <w:position w:val="0"/>
          <w:lang w:val="en-US" w:eastAsia="en-US" w:bidi="en-US"/>
        </w:rPr>
        <w:t>Sometimes it is convenient to group several SKILL statements into a single SKILL statement. Use braces { and } to group a collection of SKILL statements into a single SKILL statement. The return value of the single statement is the return value of the last SKILL statement in the group. You can assign this return value to a variable.</w:t>
      </w:r>
      <w:bookmarkEnd w:id="186"/>
      <w:r>
        <w:br w:type="page"/>
      </w:r>
    </w:p>
    <w:p>
      <w:pPr>
        <w:pStyle w:val="19"/>
        <w:widowControl w:val="0"/>
        <w:shd w:val="clear" w:color="auto" w:fill="auto"/>
        <w:spacing w:before="0" w:after="75" w:line="230" w:lineRule="exact"/>
        <w:ind w:left="0" w:right="0" w:firstLine="0"/>
      </w:pPr>
      <w:r>
        <w:rPr>
          <w:color w:val="000000"/>
          <w:spacing w:val="0"/>
          <w:w w:val="100"/>
          <w:position w:val="0"/>
          <w:lang w:val="en-US" w:eastAsia="en-US" w:bidi="en-US"/>
        </w:rPr>
        <w:t xml:space="preserve">This example computes the pixel height of </w:t>
      </w:r>
      <w:r>
        <w:rPr>
          <w:rStyle w:val="93"/>
        </w:rPr>
        <w:t>bBox</w:t>
      </w:r>
      <w:r>
        <w:rPr>
          <w:color w:val="000000"/>
          <w:spacing w:val="0"/>
          <w:w w:val="100"/>
          <w:position w:val="0"/>
          <w:lang w:val="en-US" w:eastAsia="en-US" w:bidi="en-US"/>
        </w:rPr>
        <w:t xml:space="preserve"> and assigns it to the </w:t>
      </w:r>
      <w:r>
        <w:rPr>
          <w:rStyle w:val="93"/>
        </w:rPr>
        <w:t>bBoxHeight</w:t>
      </w:r>
      <w:r>
        <w:rPr>
          <w:color w:val="000000"/>
          <w:spacing w:val="0"/>
          <w:w w:val="100"/>
          <w:position w:val="0"/>
          <w:lang w:val="en-US" w:eastAsia="en-US" w:bidi="en-US"/>
        </w:rPr>
        <w:t xml:space="preserve"> variable:</w:t>
      </w:r>
    </w:p>
    <w:p>
      <w:pPr>
        <w:pStyle w:val="27"/>
        <w:widowControl w:val="0"/>
        <w:shd w:val="clear" w:color="auto" w:fill="auto"/>
        <w:spacing w:before="0" w:after="0"/>
        <w:ind w:left="0" w:right="0" w:firstLine="0"/>
      </w:pPr>
      <w:r>
        <w:rPr>
          <w:color w:val="000000"/>
          <w:spacing w:val="0"/>
          <w:w w:val="100"/>
          <w:position w:val="0"/>
          <w:lang w:val="en-US" w:eastAsia="en-US" w:bidi="en-US"/>
        </w:rPr>
        <w:t>bBoxHeight = {</w:t>
      </w:r>
    </w:p>
    <w:p>
      <w:pPr>
        <w:pStyle w:val="27"/>
        <w:widowControl w:val="0"/>
        <w:shd w:val="clear" w:color="auto" w:fill="auto"/>
        <w:spacing w:before="0" w:after="0"/>
        <w:ind w:left="800" w:right="0" w:firstLine="0"/>
      </w:pPr>
      <w:r>
        <w:rPr>
          <w:color w:val="000000"/>
          <w:spacing w:val="0"/>
          <w:w w:val="100"/>
          <w:position w:val="0"/>
          <w:lang w:val="en-US" w:eastAsia="en-US" w:bidi="en-US"/>
        </w:rPr>
        <w:t>bBox = list( 100:150 250:400)</w:t>
      </w:r>
    </w:p>
    <w:p>
      <w:pPr>
        <w:pStyle w:val="27"/>
        <w:widowControl w:val="0"/>
        <w:shd w:val="clear" w:color="auto" w:fill="auto"/>
        <w:spacing w:before="0" w:after="0"/>
        <w:ind w:left="800" w:right="0" w:firstLine="0"/>
      </w:pPr>
      <w:r>
        <w:rPr>
          <w:color w:val="000000"/>
          <w:spacing w:val="0"/>
          <w:w w:val="100"/>
          <w:position w:val="0"/>
          <w:lang w:val="en-US" w:eastAsia="en-US" w:bidi="en-US"/>
        </w:rPr>
        <w:t>ll = car( bBox )</w:t>
      </w:r>
    </w:p>
    <w:p>
      <w:pPr>
        <w:pStyle w:val="27"/>
        <w:widowControl w:val="0"/>
        <w:shd w:val="clear" w:color="auto" w:fill="auto"/>
        <w:spacing w:before="0" w:after="0"/>
        <w:ind w:left="800" w:right="0" w:firstLine="0"/>
      </w:pPr>
      <w:r>
        <w:rPr>
          <w:color w:val="000000"/>
          <w:spacing w:val="0"/>
          <w:w w:val="100"/>
          <w:position w:val="0"/>
          <w:lang w:val="en-US" w:eastAsia="en-US" w:bidi="en-US"/>
        </w:rPr>
        <w:t>ur = cadr( bBox )</w:t>
      </w:r>
    </w:p>
    <w:p>
      <w:pPr>
        <w:pStyle w:val="27"/>
        <w:widowControl w:val="0"/>
        <w:shd w:val="clear" w:color="auto" w:fill="auto"/>
        <w:spacing w:before="0" w:after="0"/>
        <w:ind w:left="800" w:right="0" w:firstLine="0"/>
      </w:pPr>
      <w:r>
        <w:rPr>
          <w:color w:val="000000"/>
          <w:spacing w:val="0"/>
          <w:w w:val="100"/>
          <w:position w:val="0"/>
          <w:lang w:val="en-US" w:eastAsia="en-US" w:bidi="en-US"/>
        </w:rPr>
        <w:t>lly = yCoord( ll )</w:t>
      </w:r>
    </w:p>
    <w:p>
      <w:pPr>
        <w:pStyle w:val="27"/>
        <w:widowControl w:val="0"/>
        <w:shd w:val="clear" w:color="auto" w:fill="auto"/>
        <w:spacing w:before="0" w:after="0"/>
        <w:ind w:left="800" w:right="0" w:firstLine="0"/>
      </w:pPr>
      <w:r>
        <w:rPr>
          <w:color w:val="000000"/>
          <w:spacing w:val="0"/>
          <w:w w:val="100"/>
          <w:position w:val="0"/>
          <w:lang w:val="en-US" w:eastAsia="en-US" w:bidi="en-US"/>
        </w:rPr>
        <w:t>ury = yCoord( ur )</w:t>
      </w:r>
    </w:p>
    <w:p>
      <w:pPr>
        <w:pStyle w:val="27"/>
        <w:widowControl w:val="0"/>
        <w:shd w:val="clear" w:color="auto" w:fill="auto"/>
        <w:spacing w:before="0" w:after="55"/>
        <w:ind w:left="800" w:right="0" w:firstLine="0"/>
      </w:pPr>
      <w:r>
        <w:rPr>
          <w:color w:val="000000"/>
          <w:spacing w:val="0"/>
          <w:w w:val="100"/>
          <w:position w:val="0"/>
          <w:lang w:val="en-US" w:eastAsia="en-US" w:bidi="en-US"/>
        </w:rPr>
        <w:t>ury - lly }</w:t>
      </w:r>
    </w:p>
    <w:p>
      <w:pPr>
        <w:pStyle w:val="19"/>
        <w:widowControl w:val="0"/>
        <w:numPr>
          <w:ilvl w:val="0"/>
          <w:numId w:val="3"/>
        </w:numPr>
        <w:shd w:val="clear" w:color="auto" w:fill="auto"/>
        <w:tabs>
          <w:tab w:val="left" w:pos="475"/>
        </w:tabs>
        <w:spacing w:before="0" w:after="159" w:line="278" w:lineRule="exact"/>
        <w:ind w:left="560" w:right="0" w:hanging="560"/>
        <w:jc w:val="left"/>
      </w:pPr>
      <w:r>
        <w:rPr>
          <w:color w:val="000000"/>
          <w:spacing w:val="0"/>
          <w:w w:val="100"/>
          <w:position w:val="0"/>
          <w:lang w:val="en-US" w:eastAsia="en-US" w:bidi="en-US"/>
        </w:rPr>
        <w:t xml:space="preserve">The </w:t>
      </w:r>
      <w:r>
        <w:rPr>
          <w:rStyle w:val="93"/>
        </w:rPr>
        <w:t>ll</w:t>
      </w:r>
      <w:r>
        <w:rPr>
          <w:color w:val="000000"/>
          <w:spacing w:val="0"/>
          <w:w w:val="100"/>
          <w:position w:val="0"/>
          <w:lang w:val="en-US" w:eastAsia="en-US" w:bidi="en-US"/>
        </w:rPr>
        <w:t xml:space="preserve"> and </w:t>
      </w:r>
      <w:r>
        <w:rPr>
          <w:rStyle w:val="93"/>
        </w:rPr>
        <w:t>ur</w:t>
      </w:r>
      <w:r>
        <w:rPr>
          <w:color w:val="000000"/>
          <w:spacing w:val="0"/>
          <w:w w:val="100"/>
          <w:position w:val="0"/>
          <w:lang w:val="en-US" w:eastAsia="en-US" w:bidi="en-US"/>
        </w:rPr>
        <w:t xml:space="preserve"> variables hold the lower-left and upper-right coordinates of the bounding box.</w:t>
      </w:r>
    </w:p>
    <w:p>
      <w:pPr>
        <w:pStyle w:val="19"/>
        <w:widowControl w:val="0"/>
        <w:numPr>
          <w:ilvl w:val="0"/>
          <w:numId w:val="3"/>
        </w:numPr>
        <w:shd w:val="clear" w:color="auto" w:fill="auto"/>
        <w:tabs>
          <w:tab w:val="left" w:pos="475"/>
        </w:tabs>
        <w:spacing w:before="0" w:after="144" w:line="230" w:lineRule="exact"/>
        <w:ind w:left="0" w:right="0" w:firstLine="0"/>
      </w:pPr>
      <w:r>
        <w:rPr>
          <w:color w:val="000000"/>
          <w:spacing w:val="0"/>
          <w:w w:val="100"/>
          <w:position w:val="0"/>
          <w:lang w:val="en-US" w:eastAsia="en-US" w:bidi="en-US"/>
        </w:rPr>
        <w:t xml:space="preserve">The </w:t>
      </w:r>
      <w:r>
        <w:rPr>
          <w:rStyle w:val="93"/>
        </w:rPr>
        <w:t>xCoord</w:t>
      </w:r>
      <w:r>
        <w:rPr>
          <w:color w:val="000000"/>
          <w:spacing w:val="0"/>
          <w:w w:val="100"/>
          <w:position w:val="0"/>
          <w:lang w:val="en-US" w:eastAsia="en-US" w:bidi="en-US"/>
        </w:rPr>
        <w:t xml:space="preserve"> and </w:t>
      </w:r>
      <w:r>
        <w:rPr>
          <w:rStyle w:val="93"/>
        </w:rPr>
        <w:t>yCoord</w:t>
      </w:r>
      <w:r>
        <w:rPr>
          <w:color w:val="000000"/>
          <w:spacing w:val="0"/>
          <w:w w:val="100"/>
          <w:position w:val="0"/>
          <w:lang w:val="en-US" w:eastAsia="en-US" w:bidi="en-US"/>
        </w:rPr>
        <w:t xml:space="preserve"> functions return the x and </w:t>
      </w:r>
      <w:r>
        <w:rPr>
          <w:rStyle w:val="93"/>
        </w:rPr>
        <w:t>y</w:t>
      </w:r>
      <w:r>
        <w:rPr>
          <w:color w:val="000000"/>
          <w:spacing w:val="0"/>
          <w:w w:val="100"/>
          <w:position w:val="0"/>
          <w:lang w:val="en-US" w:eastAsia="en-US" w:bidi="en-US"/>
        </w:rPr>
        <w:t xml:space="preserve"> coordinate of a point.</w:t>
      </w:r>
    </w:p>
    <w:p>
      <w:pPr>
        <w:pStyle w:val="19"/>
        <w:widowControl w:val="0"/>
        <w:numPr>
          <w:ilvl w:val="0"/>
          <w:numId w:val="3"/>
        </w:numPr>
        <w:shd w:val="clear" w:color="auto" w:fill="auto"/>
        <w:tabs>
          <w:tab w:val="left" w:pos="475"/>
        </w:tabs>
        <w:spacing w:before="0" w:after="159" w:line="278" w:lineRule="exact"/>
        <w:ind w:left="560" w:right="0" w:hanging="560"/>
        <w:jc w:val="left"/>
      </w:pPr>
      <w:r>
        <w:rPr>
          <w:color w:val="000000"/>
          <w:spacing w:val="0"/>
          <w:w w:val="100"/>
          <w:position w:val="0"/>
          <w:lang w:val="en-US" w:eastAsia="en-US" w:bidi="en-US"/>
        </w:rPr>
        <w:t xml:space="preserve">The </w:t>
      </w:r>
      <w:r>
        <w:rPr>
          <w:rStyle w:val="93"/>
        </w:rPr>
        <w:t>ury - lly</w:t>
      </w:r>
      <w:r>
        <w:rPr>
          <w:color w:val="000000"/>
          <w:spacing w:val="0"/>
          <w:w w:val="100"/>
          <w:position w:val="0"/>
          <w:lang w:val="en-US" w:eastAsia="en-US" w:bidi="en-US"/>
        </w:rPr>
        <w:t xml:space="preserve"> expression computes the height. This last statement in the group determines the return value of the group.</w:t>
      </w:r>
    </w:p>
    <w:p>
      <w:pPr>
        <w:pStyle w:val="19"/>
        <w:widowControl w:val="0"/>
        <w:numPr>
          <w:ilvl w:val="0"/>
          <w:numId w:val="3"/>
        </w:numPr>
        <w:shd w:val="clear" w:color="auto" w:fill="auto"/>
        <w:tabs>
          <w:tab w:val="left" w:pos="475"/>
        </w:tabs>
        <w:spacing w:before="0" w:after="144" w:line="230" w:lineRule="exact"/>
        <w:ind w:left="0" w:right="0" w:firstLine="0"/>
      </w:pPr>
      <w:r>
        <w:rPr>
          <w:color w:val="000000"/>
          <w:spacing w:val="0"/>
          <w:w w:val="100"/>
          <w:position w:val="0"/>
          <w:lang w:val="en-US" w:eastAsia="en-US" w:bidi="en-US"/>
        </w:rPr>
        <w:t xml:space="preserve">The return value is assigned to the </w:t>
      </w:r>
      <w:r>
        <w:rPr>
          <w:rStyle w:val="93"/>
        </w:rPr>
        <w:t>bBoxHeight</w:t>
      </w:r>
      <w:r>
        <w:rPr>
          <w:color w:val="000000"/>
          <w:spacing w:val="0"/>
          <w:w w:val="100"/>
          <w:position w:val="0"/>
          <w:lang w:val="en-US" w:eastAsia="en-US" w:bidi="en-US"/>
        </w:rPr>
        <w:t xml:space="preserve"> variable.</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You can declare the variables </w:t>
      </w:r>
      <w:r>
        <w:rPr>
          <w:rStyle w:val="93"/>
        </w:rPr>
        <w:t>ll, ur, ury,</w:t>
      </w:r>
      <w:r>
        <w:rPr>
          <w:color w:val="000000"/>
          <w:spacing w:val="0"/>
          <w:w w:val="100"/>
          <w:position w:val="0"/>
          <w:lang w:val="en-US" w:eastAsia="en-US" w:bidi="en-US"/>
        </w:rPr>
        <w:t xml:space="preserve"> and </w:t>
      </w:r>
      <w:r>
        <w:rPr>
          <w:rStyle w:val="93"/>
        </w:rPr>
        <w:t>lly</w:t>
      </w:r>
      <w:r>
        <w:rPr>
          <w:color w:val="000000"/>
          <w:spacing w:val="0"/>
          <w:w w:val="100"/>
          <w:position w:val="0"/>
          <w:lang w:val="en-US" w:eastAsia="en-US" w:bidi="en-US"/>
        </w:rPr>
        <w:t xml:space="preserve"> to be local variables. Use the </w:t>
      </w:r>
      <w:r>
        <w:rPr>
          <w:rStyle w:val="93"/>
        </w:rPr>
        <w:t>prog</w:t>
      </w:r>
      <w:r>
        <w:rPr>
          <w:color w:val="000000"/>
          <w:spacing w:val="0"/>
          <w:w w:val="100"/>
          <w:position w:val="0"/>
          <w:lang w:val="en-US" w:eastAsia="en-US" w:bidi="en-US"/>
        </w:rPr>
        <w:t xml:space="preserve"> or </w:t>
      </w:r>
      <w:r>
        <w:rPr>
          <w:rStyle w:val="93"/>
        </w:rPr>
        <w:t xml:space="preserve">let </w:t>
      </w:r>
      <w:r>
        <w:rPr>
          <w:color w:val="000000"/>
          <w:spacing w:val="0"/>
          <w:w w:val="100"/>
          <w:position w:val="0"/>
          <w:lang w:val="en-US" w:eastAsia="en-US" w:bidi="en-US"/>
        </w:rPr>
        <w:t>functions to define a collection of local variables for a group of several statements. However, defining local variables is not recommended for novices.</w:t>
      </w:r>
    </w:p>
    <w:p>
      <w:pPr>
        <w:pStyle w:val="22"/>
        <w:keepNext/>
        <w:keepLines/>
        <w:widowControl w:val="0"/>
        <w:shd w:val="clear" w:color="auto" w:fill="auto"/>
        <w:spacing w:before="0" w:after="131" w:line="280" w:lineRule="exact"/>
        <w:ind w:left="0" w:right="0" w:firstLine="0"/>
      </w:pPr>
      <w:bookmarkStart w:id="187" w:name="bookmark194"/>
      <w:bookmarkStart w:id="188" w:name="bookmark195"/>
      <w:bookmarkStart w:id="189" w:name="bookmark196"/>
      <w:r>
        <w:rPr>
          <w:color w:val="000000"/>
          <w:spacing w:val="0"/>
          <w:w w:val="100"/>
          <w:position w:val="0"/>
          <w:lang w:val="en-US" w:eastAsia="en-US" w:bidi="en-US"/>
        </w:rPr>
        <w:t>Declaring a SKILL Function</w:t>
      </w:r>
      <w:bookmarkEnd w:id="187"/>
      <w:bookmarkEnd w:id="188"/>
      <w:bookmarkEnd w:id="189"/>
    </w:p>
    <w:p>
      <w:pPr>
        <w:pStyle w:val="19"/>
        <w:widowControl w:val="0"/>
        <w:shd w:val="clear" w:color="auto" w:fill="auto"/>
        <w:spacing w:before="0" w:after="171" w:line="283" w:lineRule="exact"/>
        <w:ind w:left="0" w:right="0" w:firstLine="0"/>
      </w:pPr>
      <w:r>
        <w:rPr>
          <w:color w:val="000000"/>
          <w:spacing w:val="0"/>
          <w:w w:val="100"/>
          <w:position w:val="0"/>
          <w:lang w:val="en-US" w:eastAsia="en-US" w:bidi="en-US"/>
        </w:rPr>
        <w:t xml:space="preserve">To refer to the group of statements by name, use the </w:t>
      </w:r>
      <w:r>
        <w:rPr>
          <w:rStyle w:val="93"/>
        </w:rPr>
        <w:t>procedure</w:t>
      </w:r>
      <w:r>
        <w:rPr>
          <w:color w:val="000000"/>
          <w:spacing w:val="0"/>
          <w:w w:val="100"/>
          <w:position w:val="0"/>
          <w:lang w:val="en-US" w:eastAsia="en-US" w:bidi="en-US"/>
        </w:rPr>
        <w:t xml:space="preserve"> declaration to associate a name with the group. The group of statements and the name make up a SKILL function.</w:t>
      </w:r>
    </w:p>
    <w:p>
      <w:pPr>
        <w:pStyle w:val="19"/>
        <w:widowControl w:val="0"/>
        <w:numPr>
          <w:ilvl w:val="0"/>
          <w:numId w:val="3"/>
        </w:numPr>
        <w:shd w:val="clear" w:color="auto" w:fill="auto"/>
        <w:tabs>
          <w:tab w:val="left" w:pos="475"/>
        </w:tabs>
        <w:spacing w:before="0" w:after="193" w:line="220" w:lineRule="exact"/>
        <w:ind w:left="0" w:right="0" w:firstLine="0"/>
      </w:pPr>
      <w:r>
        <w:rPr>
          <w:color w:val="000000"/>
          <w:spacing w:val="0"/>
          <w:w w:val="100"/>
          <w:position w:val="0"/>
          <w:lang w:val="en-US" w:eastAsia="en-US" w:bidi="en-US"/>
        </w:rPr>
        <w:t>The name is known as the function name.</w:t>
      </w:r>
    </w:p>
    <w:p>
      <w:pPr>
        <w:pStyle w:val="19"/>
        <w:widowControl w:val="0"/>
        <w:numPr>
          <w:ilvl w:val="0"/>
          <w:numId w:val="3"/>
        </w:numPr>
        <w:shd w:val="clear" w:color="auto" w:fill="auto"/>
        <w:tabs>
          <w:tab w:val="left" w:pos="475"/>
        </w:tabs>
        <w:spacing w:before="0" w:after="108" w:line="220" w:lineRule="exact"/>
        <w:ind w:left="0" w:right="0" w:firstLine="0"/>
      </w:pPr>
      <w:r>
        <w:rPr>
          <w:color w:val="000000"/>
          <w:spacing w:val="0"/>
          <w:w w:val="100"/>
          <w:position w:val="0"/>
          <w:lang w:val="en-US" w:eastAsia="en-US" w:bidi="en-US"/>
        </w:rPr>
        <w:t>The group of statements is the function body.</w:t>
      </w:r>
    </w:p>
    <w:p>
      <w:pPr>
        <w:pStyle w:val="19"/>
        <w:widowControl w:val="0"/>
        <w:numPr>
          <w:ilvl w:val="0"/>
          <w:numId w:val="3"/>
        </w:numPr>
        <w:shd w:val="clear" w:color="auto" w:fill="auto"/>
        <w:tabs>
          <w:tab w:val="left" w:pos="475"/>
        </w:tabs>
        <w:spacing w:before="0" w:after="197" w:line="326" w:lineRule="exact"/>
        <w:ind w:left="560" w:right="0" w:hanging="560"/>
        <w:jc w:val="left"/>
      </w:pPr>
      <w:r>
        <w:rPr>
          <w:color w:val="000000"/>
          <w:spacing w:val="0"/>
          <w:w w:val="100"/>
          <w:position w:val="0"/>
          <w:lang w:val="en-US" w:eastAsia="en-US" w:bidi="en-US"/>
        </w:rPr>
        <w:t>To execute the group of statements, mention the function name followed immediately by ().</w:t>
      </w:r>
    </w:p>
    <w:p>
      <w:pPr>
        <w:pStyle w:val="19"/>
        <w:widowControl w:val="0"/>
        <w:shd w:val="clear" w:color="auto" w:fill="auto"/>
        <w:spacing w:before="0" w:after="51" w:line="230" w:lineRule="exact"/>
        <w:ind w:left="0" w:right="0" w:firstLine="0"/>
      </w:pPr>
      <w:r>
        <w:rPr>
          <w:color w:val="000000"/>
          <w:spacing w:val="0"/>
          <w:w w:val="100"/>
          <w:position w:val="0"/>
          <w:lang w:val="en-US" w:eastAsia="en-US" w:bidi="en-US"/>
        </w:rPr>
        <w:t xml:space="preserve">The </w:t>
      </w:r>
      <w:r>
        <w:rPr>
          <w:rStyle w:val="93"/>
        </w:rPr>
        <w:t>ComputeBBoxHeight</w:t>
      </w:r>
      <w:r>
        <w:rPr>
          <w:color w:val="000000"/>
          <w:spacing w:val="0"/>
          <w:w w:val="100"/>
          <w:position w:val="0"/>
          <w:lang w:val="en-US" w:eastAsia="en-US" w:bidi="en-US"/>
        </w:rPr>
        <w:t xml:space="preserve"> function example below computes the pixel height of </w:t>
      </w:r>
      <w:r>
        <w:rPr>
          <w:rStyle w:val="93"/>
        </w:rPr>
        <w:t>bBox.</w:t>
      </w:r>
    </w:p>
    <w:p>
      <w:pPr>
        <w:pStyle w:val="27"/>
        <w:widowControl w:val="0"/>
        <w:shd w:val="clear" w:color="auto" w:fill="auto"/>
        <w:spacing w:before="0" w:after="0"/>
        <w:ind w:left="0" w:right="0" w:firstLine="0"/>
      </w:pPr>
      <w:r>
        <w:rPr>
          <w:color w:val="000000"/>
          <w:spacing w:val="0"/>
          <w:w w:val="100"/>
          <w:position w:val="0"/>
          <w:lang w:val="en-US" w:eastAsia="en-US" w:bidi="en-US"/>
        </w:rPr>
        <w:t>procedure( ComputeBBoxHeight()</w:t>
      </w:r>
    </w:p>
    <w:p>
      <w:pPr>
        <w:pStyle w:val="27"/>
        <w:widowControl w:val="0"/>
        <w:shd w:val="clear" w:color="auto" w:fill="auto"/>
        <w:spacing w:before="0" w:after="0"/>
        <w:ind w:left="80" w:right="0" w:firstLine="0"/>
        <w:jc w:val="center"/>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33" o:spid="_x0000_s1213" type="#_x0000_t202" style="position:absolute;left:0;margin-left:36pt;margin-top:6.5pt;height:22.75pt;width:18.7pt;mso-position-horizontal-relative:margin;mso-wrap-distance-bottom:0pt;mso-wrap-distance-left:5pt;mso-wrap-distance-right:5pt;mso-wrap-distance-top:6.5pt;rotation:0f;z-index:-2516264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ur</w:t>
                  </w:r>
                </w:p>
              </w:txbxContent>
            </v:textbox>
            <w10:wrap type="square" side="right"/>
          </v:shape>
        </w:pict>
      </w:r>
      <w:r>
        <w:rPr>
          <w:color w:val="000000"/>
          <w:spacing w:val="0"/>
          <w:w w:val="100"/>
          <w:position w:val="0"/>
          <w:lang w:val="en-US" w:eastAsia="en-US" w:bidi="en-US"/>
        </w:rPr>
        <w:t>bBox = list( 100:150 250:400)</w:t>
      </w:r>
      <w:r>
        <w:rPr>
          <w:color w:val="000000"/>
          <w:spacing w:val="0"/>
          <w:w w:val="100"/>
          <w:position w:val="0"/>
          <w:lang w:val="en-US" w:eastAsia="en-US" w:bidi="en-US"/>
        </w:rPr>
        <w:br/>
      </w:r>
      <w:r>
        <w:rPr>
          <w:rStyle w:val="115"/>
        </w:rPr>
        <w:t>=car(</w:t>
      </w:r>
      <w:r>
        <w:rPr>
          <w:color w:val="000000"/>
          <w:spacing w:val="0"/>
          <w:w w:val="100"/>
          <w:position w:val="0"/>
          <w:lang w:val="en-US" w:eastAsia="en-US" w:bidi="en-US"/>
        </w:rPr>
        <w:t xml:space="preserve"> bBox )</w:t>
      </w:r>
    </w:p>
    <w:p>
      <w:pPr>
        <w:pStyle w:val="27"/>
        <w:widowControl w:val="0"/>
        <w:shd w:val="clear" w:color="auto" w:fill="auto"/>
        <w:tabs>
          <w:tab w:val="left" w:pos="1878"/>
        </w:tabs>
        <w:spacing w:before="0" w:after="0"/>
        <w:ind w:left="800" w:right="5560" w:firstLine="0"/>
        <w:jc w:val="left"/>
      </w:pPr>
      <w:r>
        <w:rPr>
          <w:rStyle w:val="115"/>
        </w:rPr>
        <w:t>=cadr(</w:t>
      </w:r>
      <w:r>
        <w:rPr>
          <w:color w:val="000000"/>
          <w:spacing w:val="0"/>
          <w:w w:val="100"/>
          <w:position w:val="0"/>
          <w:lang w:val="en-US" w:eastAsia="en-US" w:bidi="en-US"/>
        </w:rPr>
        <w:t xml:space="preserve"> bBox ) lly</w:t>
      </w:r>
      <w:r>
        <w:rPr>
          <w:color w:val="000000"/>
          <w:spacing w:val="0"/>
          <w:w w:val="100"/>
          <w:position w:val="0"/>
          <w:lang w:val="en-US" w:eastAsia="en-US" w:bidi="en-US"/>
        </w:rPr>
        <w:tab/>
      </w:r>
      <w:r>
        <w:rPr>
          <w:color w:val="000000"/>
          <w:spacing w:val="0"/>
          <w:w w:val="100"/>
          <w:position w:val="0"/>
          <w:lang w:val="en-US" w:eastAsia="en-US" w:bidi="en-US"/>
        </w:rPr>
        <w:t>= yCoord( ll )</w:t>
      </w:r>
    </w:p>
    <w:p>
      <w:pPr>
        <w:pStyle w:val="27"/>
        <w:widowControl w:val="0"/>
        <w:shd w:val="clear" w:color="auto" w:fill="auto"/>
        <w:tabs>
          <w:tab w:val="left" w:pos="1878"/>
        </w:tabs>
        <w:spacing w:before="0" w:after="0" w:line="192" w:lineRule="exact"/>
        <w:ind w:left="80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34" o:spid="_x0000_s1214" type="#_x0000_t202" style="position:absolute;left:0;margin-left:102.25pt;margin-top:-3.8pt;height:11.65pt;width:76.3pt;mso-position-horizontal-relative:margin;mso-wrap-distance-bottom:5.3pt;mso-wrap-distance-left:5pt;mso-wrap-distance-right:5pt;mso-wrap-distance-top:0pt;rotation:0f;z-index:-2516254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yCoord( ur )</w:t>
                  </w:r>
                </w:p>
              </w:txbxContent>
            </v:textbox>
            <w10:wrap type="square" side="left"/>
          </v:shape>
        </w:pict>
      </w:r>
      <w:r>
        <w:rPr>
          <w:color w:val="000000"/>
          <w:spacing w:val="0"/>
          <w:w w:val="100"/>
          <w:position w:val="0"/>
          <w:lang w:val="en-US" w:eastAsia="en-US" w:bidi="en-US"/>
        </w:rPr>
        <w:t>ury</w:t>
      </w:r>
      <w:r>
        <w:rPr>
          <w:color w:val="000000"/>
          <w:spacing w:val="0"/>
          <w:w w:val="100"/>
          <w:position w:val="0"/>
          <w:lang w:val="en-US" w:eastAsia="en-US" w:bidi="en-US"/>
        </w:rPr>
        <w:tab/>
      </w:r>
      <w:r>
        <w:rPr>
          <w:color w:val="000000"/>
          <w:spacing w:val="0"/>
          <w:w w:val="100"/>
          <w:position w:val="0"/>
          <w:lang w:val="en-US" w:eastAsia="en-US" w:bidi="en-US"/>
        </w:rPr>
        <w:t>=</w:t>
      </w:r>
    </w:p>
    <w:p>
      <w:pPr>
        <w:pStyle w:val="27"/>
        <w:widowControl w:val="0"/>
        <w:shd w:val="clear" w:color="auto" w:fill="auto"/>
        <w:spacing w:before="0" w:after="242" w:line="192" w:lineRule="exact"/>
        <w:ind w:left="800" w:right="0" w:firstLine="0"/>
      </w:pPr>
      <w:r>
        <w:rPr>
          <w:color w:val="000000"/>
          <w:spacing w:val="0"/>
          <w:w w:val="100"/>
          <w:position w:val="0"/>
          <w:lang w:val="en-US" w:eastAsia="en-US" w:bidi="en-US"/>
        </w:rPr>
        <w:t>ury - lly ) ; procedure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bBoxHeight = ComputeBBoxHeight()</w:t>
      </w:r>
      <w:r>
        <w:br w:type="page"/>
      </w:r>
    </w:p>
    <w:p>
      <w:pPr>
        <w:pStyle w:val="22"/>
        <w:keepNext/>
        <w:keepLines/>
        <w:widowControl w:val="0"/>
        <w:shd w:val="clear" w:color="auto" w:fill="auto"/>
        <w:spacing w:before="0" w:after="191" w:line="280" w:lineRule="exact"/>
        <w:ind w:left="0" w:right="0" w:firstLine="0"/>
        <w:jc w:val="left"/>
      </w:pPr>
      <w:bookmarkStart w:id="190" w:name="bookmark197"/>
      <w:bookmarkStart w:id="191" w:name="bookmark198"/>
      <w:bookmarkStart w:id="192" w:name="bookmark199"/>
      <w:r>
        <w:rPr>
          <w:color w:val="000000"/>
          <w:spacing w:val="0"/>
          <w:w w:val="100"/>
          <w:position w:val="0"/>
          <w:lang w:val="en-US" w:eastAsia="en-US" w:bidi="en-US"/>
        </w:rPr>
        <w:t>Defining Function Parameters</w:t>
      </w:r>
      <w:bookmarkEnd w:id="190"/>
      <w:bookmarkEnd w:id="191"/>
      <w:bookmarkEnd w:id="192"/>
    </w:p>
    <w:p>
      <w:pPr>
        <w:pStyle w:val="19"/>
        <w:widowControl w:val="0"/>
        <w:shd w:val="clear" w:color="auto" w:fill="auto"/>
        <w:spacing w:before="0" w:after="231" w:line="283" w:lineRule="exact"/>
        <w:ind w:left="0" w:right="0" w:firstLine="0"/>
        <w:jc w:val="left"/>
      </w:pPr>
      <w:r>
        <w:rPr>
          <w:color w:val="000000"/>
          <w:spacing w:val="0"/>
          <w:w w:val="100"/>
          <w:position w:val="0"/>
          <w:lang w:val="en-US" w:eastAsia="en-US" w:bidi="en-US"/>
        </w:rPr>
        <w:t>To make your function more versatile, you can identify certain variables in the function body as formal parameters.</w:t>
      </w:r>
    </w:p>
    <w:p>
      <w:pPr>
        <w:pStyle w:val="19"/>
        <w:widowControl w:val="0"/>
        <w:shd w:val="clear" w:color="auto" w:fill="auto"/>
        <w:spacing w:before="0" w:after="245" w:line="220" w:lineRule="exact"/>
        <w:ind w:left="0" w:right="0" w:firstLine="0"/>
        <w:jc w:val="left"/>
      </w:pPr>
      <w:r>
        <w:rPr>
          <w:color w:val="000000"/>
          <w:spacing w:val="0"/>
          <w:w w:val="100"/>
          <w:position w:val="0"/>
          <w:lang w:val="en-US" w:eastAsia="en-US" w:bidi="en-US"/>
        </w:rPr>
        <w:t>When you invoke your function, you supply a parameter value for each formal parameter.</w:t>
      </w:r>
    </w:p>
    <w:p>
      <w:pPr>
        <w:pStyle w:val="19"/>
        <w:widowControl w:val="0"/>
        <w:shd w:val="clear" w:color="auto" w:fill="auto"/>
        <w:spacing w:before="0" w:after="111" w:line="230" w:lineRule="exact"/>
        <w:ind w:left="0" w:right="0" w:firstLine="0"/>
        <w:jc w:val="left"/>
      </w:pPr>
      <w:r>
        <w:rPr>
          <w:color w:val="000000"/>
          <w:spacing w:val="0"/>
          <w:w w:val="100"/>
          <w:position w:val="0"/>
          <w:lang w:val="en-US" w:eastAsia="en-US" w:bidi="en-US"/>
        </w:rPr>
        <w:t xml:space="preserve">In the following example, the </w:t>
      </w:r>
      <w:r>
        <w:rPr>
          <w:rStyle w:val="93"/>
        </w:rPr>
        <w:t>bBox</w:t>
      </w:r>
      <w:r>
        <w:rPr>
          <w:color w:val="000000"/>
          <w:spacing w:val="0"/>
          <w:w w:val="100"/>
          <w:position w:val="0"/>
          <w:lang w:val="en-US" w:eastAsia="en-US" w:bidi="en-US"/>
        </w:rPr>
        <w:t xml:space="preserve"> is the parameter.</w:t>
      </w:r>
    </w:p>
    <w:p>
      <w:pPr>
        <w:pStyle w:val="27"/>
        <w:widowControl w:val="0"/>
        <w:shd w:val="clear" w:color="auto" w:fill="auto"/>
        <w:spacing w:before="0" w:after="0"/>
        <w:ind w:left="800" w:right="0" w:hanging="80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35" o:spid="_x0000_s1215" type="#_x0000_t202" style="position:absolute;left:0;margin-left:36.6pt;margin-top:6.25pt;height:23.25pt;width:18.7pt;mso-position-horizontal-relative:margin;mso-wrap-distance-bottom:0pt;mso-wrap-distance-left:5pt;mso-wrap-distance-right:5pt;mso-wrap-distance-top:3.95pt;rotation:0f;z-index:-2516244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ur</w:t>
                  </w:r>
                </w:p>
              </w:txbxContent>
            </v:textbox>
            <w10:wrap type="square"/>
          </v:shape>
        </w:pict>
      </w:r>
      <w:r>
        <w:rPr>
          <w:color w:val="000000"/>
          <w:spacing w:val="0"/>
          <w:w w:val="100"/>
          <w:position w:val="0"/>
          <w:lang w:val="en-US" w:eastAsia="en-US" w:bidi="en-US"/>
        </w:rPr>
        <w:t xml:space="preserve">procedure( ComputeBBoxHeight( bBox ) </w:t>
      </w:r>
      <w:r>
        <w:rPr>
          <w:rStyle w:val="115"/>
        </w:rPr>
        <w:t>=car(</w:t>
      </w:r>
      <w:r>
        <w:rPr>
          <w:color w:val="000000"/>
          <w:spacing w:val="0"/>
          <w:w w:val="100"/>
          <w:position w:val="0"/>
          <w:lang w:val="en-US" w:eastAsia="en-US" w:bidi="en-US"/>
        </w:rPr>
        <w:t xml:space="preserve"> bBox )</w:t>
      </w:r>
    </w:p>
    <w:p>
      <w:pPr>
        <w:pStyle w:val="27"/>
        <w:widowControl w:val="0"/>
        <w:shd w:val="clear" w:color="auto" w:fill="auto"/>
        <w:tabs>
          <w:tab w:val="left" w:pos="1875"/>
        </w:tabs>
        <w:spacing w:before="0" w:after="0"/>
        <w:ind w:left="800" w:right="6260" w:firstLine="0"/>
        <w:jc w:val="left"/>
      </w:pPr>
      <w:r>
        <w:rPr>
          <w:rStyle w:val="115"/>
        </w:rPr>
        <w:t>=cadr(</w:t>
      </w:r>
      <w:r>
        <w:rPr>
          <w:color w:val="000000"/>
          <w:spacing w:val="0"/>
          <w:w w:val="100"/>
          <w:position w:val="0"/>
          <w:lang w:val="en-US" w:eastAsia="en-US" w:bidi="en-US"/>
        </w:rPr>
        <w:t xml:space="preserve"> bBox ) lly</w:t>
      </w:r>
      <w:r>
        <w:rPr>
          <w:color w:val="000000"/>
          <w:spacing w:val="0"/>
          <w:w w:val="100"/>
          <w:position w:val="0"/>
          <w:lang w:val="en-US" w:eastAsia="en-US" w:bidi="en-US"/>
        </w:rPr>
        <w:tab/>
      </w:r>
      <w:r>
        <w:rPr>
          <w:color w:val="000000"/>
          <w:spacing w:val="0"/>
          <w:w w:val="100"/>
          <w:position w:val="0"/>
          <w:lang w:val="en-US" w:eastAsia="en-US" w:bidi="en-US"/>
        </w:rPr>
        <w:t>= yCoord( ll )</w:t>
      </w:r>
    </w:p>
    <w:p>
      <w:pPr>
        <w:pStyle w:val="27"/>
        <w:widowControl w:val="0"/>
        <w:shd w:val="clear" w:color="auto" w:fill="auto"/>
        <w:spacing w:before="0" w:after="582"/>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36" o:spid="_x0000_s1216" type="#_x0000_t202" style="position:absolute;left:0;margin-left:36.6pt;margin-top:-2.55pt;height:32.3pt;width:84.5pt;mso-position-horizontal-relative:margin;mso-wrap-distance-bottom:0pt;mso-wrap-distance-left:5pt;mso-wrap-distance-right:5pt;mso-wrap-distance-top:0pt;rotation:0f;z-index:-2516234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1085"/>
                    </w:tabs>
                    <w:spacing w:before="0" w:after="0" w:line="202" w:lineRule="exact"/>
                    <w:ind w:left="0" w:right="0" w:firstLine="0"/>
                  </w:pPr>
                  <w:r>
                    <w:rPr>
                      <w:rStyle w:val="91"/>
                    </w:rPr>
                    <w:t>ury</w:t>
                  </w:r>
                  <w:r>
                    <w:rPr>
                      <w:rStyle w:val="91"/>
                    </w:rPr>
                    <w:tab/>
                  </w:r>
                  <w:r>
                    <w:rPr>
                      <w:rStyle w:val="91"/>
                    </w:rPr>
                    <w:t>=</w:t>
                  </w:r>
                </w:p>
                <w:p>
                  <w:pPr>
                    <w:pStyle w:val="27"/>
                    <w:widowControl w:val="0"/>
                    <w:shd w:val="clear" w:color="auto" w:fill="auto"/>
                    <w:spacing w:before="0" w:after="0" w:line="202" w:lineRule="exact"/>
                    <w:ind w:left="0" w:right="0" w:firstLine="0"/>
                    <w:jc w:val="left"/>
                  </w:pPr>
                  <w:r>
                    <w:rPr>
                      <w:rStyle w:val="91"/>
                    </w:rPr>
                    <w:t>ury - lly ) ; procedure</w:t>
                  </w:r>
                </w:p>
              </w:txbxContent>
            </v:textbox>
            <w10:wrap type="square"/>
          </v:shape>
        </w:pict>
      </w:r>
      <w:r>
        <w:rPr>
          <w:color w:val="000000"/>
          <w:spacing w:val="0"/>
          <w:w w:val="100"/>
          <w:position w:val="0"/>
          <w:lang w:val="en-US" w:eastAsia="en-US" w:bidi="en-US"/>
        </w:rPr>
        <w:t>=yCoord( ur )</w:t>
      </w:r>
    </w:p>
    <w:p>
      <w:pPr>
        <w:pStyle w:val="19"/>
        <w:widowControl w:val="0"/>
        <w:shd w:val="clear" w:color="auto" w:fill="auto"/>
        <w:spacing w:before="0" w:after="109" w:line="220" w:lineRule="exact"/>
        <w:ind w:left="0" w:right="0" w:firstLine="0"/>
        <w:jc w:val="left"/>
      </w:pPr>
      <w:r>
        <w:rPr>
          <w:color w:val="000000"/>
          <w:spacing w:val="0"/>
          <w:w w:val="100"/>
          <w:position w:val="0"/>
          <w:lang w:val="en-US" w:eastAsia="en-US" w:bidi="en-US"/>
        </w:rPr>
        <w:t>To execute your function, you must provide a value for the parameter.</w:t>
      </w:r>
    </w:p>
    <w:p>
      <w:pPr>
        <w:pStyle w:val="27"/>
        <w:widowControl w:val="0"/>
        <w:shd w:val="clear" w:color="auto" w:fill="auto"/>
        <w:spacing w:before="0" w:after="414"/>
        <w:ind w:left="0" w:right="0" w:firstLine="0"/>
        <w:jc w:val="left"/>
      </w:pPr>
      <w:r>
        <w:rPr>
          <w:color w:val="000000"/>
          <w:spacing w:val="0"/>
          <w:w w:val="100"/>
          <w:position w:val="0"/>
          <w:lang w:val="en-US" w:eastAsia="en-US" w:bidi="en-US"/>
        </w:rPr>
        <w:t>bBox = list( 100:150 250:400) bBoxHeight = ComputeBBoxHeight( bBox )</w:t>
      </w:r>
    </w:p>
    <w:p>
      <w:pPr>
        <w:pStyle w:val="22"/>
        <w:keepNext/>
        <w:keepLines/>
        <w:widowControl w:val="0"/>
        <w:shd w:val="clear" w:color="auto" w:fill="auto"/>
        <w:spacing w:before="0" w:after="199" w:line="280" w:lineRule="exact"/>
        <w:ind w:left="0" w:right="0" w:firstLine="0"/>
        <w:jc w:val="left"/>
      </w:pPr>
      <w:bookmarkStart w:id="193" w:name="bookmark200"/>
      <w:bookmarkStart w:id="194" w:name="bookmark201"/>
      <w:bookmarkStart w:id="195" w:name="bookmark202"/>
      <w:r>
        <w:rPr>
          <w:color w:val="000000"/>
          <w:spacing w:val="0"/>
          <w:w w:val="100"/>
          <w:position w:val="0"/>
          <w:lang w:val="en-US" w:eastAsia="en-US" w:bidi="en-US"/>
        </w:rPr>
        <w:t>Selecting Prefixes for Your Functions</w:t>
      </w:r>
      <w:bookmarkEnd w:id="193"/>
      <w:bookmarkEnd w:id="194"/>
      <w:bookmarkEnd w:id="195"/>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With only a few exceptions, the SKILL functions in this manual do not use a prefix identifier. Many examples in this manual use a “tr” prefix to indicate they are created for training purposes. If you look in other SKILL manuals, you will notice that functions for tools are usually grouped with identifiable, unique prefixes.</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For example, functions used for technology file administration are all prefixed with “tc”. These prefixes vary across Cadence tools, but all use lowercase letters. It is recommended that you establish a unique prefix using uppercase letters for your own functions.</w:t>
      </w:r>
    </w:p>
    <w:p>
      <w:pPr>
        <w:pStyle w:val="22"/>
        <w:keepNext/>
        <w:keepLines/>
        <w:widowControl w:val="0"/>
        <w:shd w:val="clear" w:color="auto" w:fill="auto"/>
        <w:spacing w:before="0" w:after="199" w:line="280" w:lineRule="exact"/>
        <w:ind w:left="0" w:right="0" w:firstLine="0"/>
        <w:jc w:val="left"/>
      </w:pPr>
      <w:bookmarkStart w:id="196" w:name="bookmark203"/>
      <w:bookmarkStart w:id="197" w:name="bookmark204"/>
      <w:bookmarkStart w:id="198" w:name="bookmark205"/>
      <w:r>
        <w:rPr>
          <w:color w:val="000000"/>
          <w:spacing w:val="0"/>
          <w:w w:val="100"/>
          <w:position w:val="0"/>
          <w:lang w:val="en-US" w:eastAsia="en-US" w:bidi="en-US"/>
        </w:rPr>
        <w:t>Maintaining SKILL Source Code</w:t>
      </w:r>
      <w:bookmarkEnd w:id="196"/>
      <w:bookmarkEnd w:id="197"/>
      <w:bookmarkEnd w:id="19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Cadence environment makes it easy to invoke an editor of your choice. Set the SKILL variable </w:t>
      </w:r>
      <w:r>
        <w:rPr>
          <w:rStyle w:val="93"/>
        </w:rPr>
        <w:t>editor</w:t>
      </w:r>
      <w:r>
        <w:rPr>
          <w:color w:val="000000"/>
          <w:spacing w:val="0"/>
          <w:w w:val="100"/>
          <w:position w:val="0"/>
          <w:lang w:val="en-US" w:eastAsia="en-US" w:bidi="en-US"/>
        </w:rPr>
        <w:t xml:space="preserve"> to a UNIX command line able to launch your editor.</w:t>
      </w:r>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editor = "xterm -e vi"</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ed</w:t>
      </w:r>
      <w:r>
        <w:rPr>
          <w:color w:val="000000"/>
          <w:spacing w:val="0"/>
          <w:w w:val="100"/>
          <w:position w:val="0"/>
          <w:lang w:val="en-US" w:eastAsia="en-US" w:bidi="en-US"/>
        </w:rPr>
        <w:t xml:space="preserve"> function invokes an editor of your choice. If you optionally use the </w:t>
      </w:r>
      <w:r>
        <w:rPr>
          <w:rStyle w:val="93"/>
        </w:rPr>
        <w:t>edl</w:t>
      </w:r>
      <w:r>
        <w:rPr>
          <w:color w:val="000000"/>
          <w:spacing w:val="0"/>
          <w:w w:val="100"/>
          <w:position w:val="0"/>
          <w:lang w:val="en-US" w:eastAsia="en-US" w:bidi="en-US"/>
        </w:rPr>
        <w:t xml:space="preserve"> function, the system loads your file when you quit the editor.</w:t>
      </w:r>
    </w:p>
    <w:p>
      <w:pPr>
        <w:pStyle w:val="27"/>
        <w:widowControl w:val="0"/>
        <w:shd w:val="clear" w:color="auto" w:fill="auto"/>
        <w:spacing w:before="0" w:after="187" w:line="190" w:lineRule="exact"/>
        <w:ind w:left="0" w:right="0" w:firstLine="0"/>
        <w:jc w:val="left"/>
      </w:pPr>
      <w:r>
        <w:rPr>
          <w:color w:val="000000"/>
          <w:spacing w:val="0"/>
          <w:w w:val="100"/>
          <w:position w:val="0"/>
          <w:lang w:val="en-US" w:eastAsia="en-US" w:bidi="en-US"/>
        </w:rPr>
        <w:t>ed( "myFile.il")</w:t>
      </w:r>
    </w:p>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Alternatively, you can use an editor independent of the Cadence environment.</w:t>
      </w:r>
      <w:r>
        <w:br w:type="page"/>
      </w:r>
    </w:p>
    <w:p>
      <w:pPr>
        <w:pStyle w:val="22"/>
        <w:keepNext/>
        <w:keepLines/>
        <w:widowControl w:val="0"/>
        <w:shd w:val="clear" w:color="auto" w:fill="auto"/>
        <w:spacing w:before="0" w:after="48" w:line="280" w:lineRule="exact"/>
        <w:ind w:left="0" w:right="0" w:firstLine="0"/>
      </w:pPr>
      <w:bookmarkStart w:id="199" w:name="bookmark206"/>
      <w:bookmarkStart w:id="200" w:name="bookmark207"/>
      <w:bookmarkStart w:id="201" w:name="bookmark208"/>
      <w:r>
        <w:rPr>
          <w:color w:val="000000"/>
          <w:spacing w:val="0"/>
          <w:w w:val="100"/>
          <w:position w:val="0"/>
          <w:lang w:val="en-US" w:eastAsia="en-US" w:bidi="en-US"/>
        </w:rPr>
        <w:t>Loading Your SKILL Source Code</w:t>
      </w:r>
      <w:bookmarkEnd w:id="199"/>
      <w:bookmarkEnd w:id="200"/>
      <w:bookmarkEnd w:id="201"/>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 xml:space="preserve">The </w:t>
      </w:r>
      <w:r>
        <w:rPr>
          <w:rStyle w:val="93"/>
        </w:rPr>
        <w:t>load</w:t>
      </w:r>
      <w:r>
        <w:rPr>
          <w:color w:val="000000"/>
          <w:spacing w:val="0"/>
          <w:w w:val="100"/>
          <w:position w:val="0"/>
          <w:lang w:val="en-US" w:eastAsia="en-US" w:bidi="en-US"/>
        </w:rPr>
        <w:t xml:space="preserve"> function</w:t>
      </w:r>
    </w:p>
    <w:p>
      <w:pPr>
        <w:pStyle w:val="19"/>
        <w:widowControl w:val="0"/>
        <w:numPr>
          <w:ilvl w:val="0"/>
          <w:numId w:val="3"/>
        </w:numPr>
        <w:shd w:val="clear" w:color="auto" w:fill="auto"/>
        <w:tabs>
          <w:tab w:val="left" w:pos="482"/>
        </w:tabs>
        <w:spacing w:before="0" w:after="0" w:line="461" w:lineRule="exact"/>
        <w:ind w:left="0" w:right="0" w:firstLine="0"/>
      </w:pPr>
      <w:r>
        <w:rPr>
          <w:color w:val="000000"/>
          <w:spacing w:val="0"/>
          <w:w w:val="100"/>
          <w:position w:val="0"/>
          <w:lang w:val="en-US" w:eastAsia="en-US" w:bidi="en-US"/>
        </w:rPr>
        <w:t>Evaluates each expression in a source code file]</w:t>
      </w:r>
    </w:p>
    <w:p>
      <w:pPr>
        <w:pStyle w:val="19"/>
        <w:widowControl w:val="0"/>
        <w:numPr>
          <w:ilvl w:val="0"/>
          <w:numId w:val="3"/>
        </w:numPr>
        <w:shd w:val="clear" w:color="auto" w:fill="auto"/>
        <w:tabs>
          <w:tab w:val="left" w:pos="482"/>
        </w:tabs>
        <w:spacing w:before="0" w:after="0" w:line="461" w:lineRule="exact"/>
        <w:ind w:left="0" w:right="0" w:firstLine="0"/>
      </w:pPr>
      <w:r>
        <w:rPr>
          <w:color w:val="000000"/>
          <w:spacing w:val="0"/>
          <w:w w:val="100"/>
          <w:position w:val="0"/>
          <w:lang w:val="en-US" w:eastAsia="en-US" w:bidi="en-US"/>
        </w:rPr>
        <w:t>Is typically used to define a collection of functions</w:t>
      </w:r>
    </w:p>
    <w:p>
      <w:pPr>
        <w:pStyle w:val="19"/>
        <w:widowControl w:val="0"/>
        <w:numPr>
          <w:ilvl w:val="0"/>
          <w:numId w:val="3"/>
        </w:numPr>
        <w:shd w:val="clear" w:color="auto" w:fill="auto"/>
        <w:tabs>
          <w:tab w:val="left" w:pos="482"/>
        </w:tabs>
        <w:spacing w:before="0" w:after="0" w:line="461" w:lineRule="exact"/>
        <w:ind w:left="0" w:right="0" w:firstLine="0"/>
      </w:pPr>
      <w:r>
        <w:rPr>
          <w:color w:val="000000"/>
          <w:spacing w:val="0"/>
          <w:w w:val="100"/>
          <w:position w:val="0"/>
          <w:lang w:val="en-US" w:eastAsia="en-US" w:bidi="en-US"/>
        </w:rPr>
        <w:t xml:space="preserve">Returns </w:t>
      </w:r>
      <w:r>
        <w:rPr>
          <w:rStyle w:val="93"/>
        </w:rPr>
        <w:t>t</w:t>
      </w:r>
      <w:r>
        <w:rPr>
          <w:color w:val="000000"/>
          <w:spacing w:val="0"/>
          <w:w w:val="100"/>
          <w:position w:val="0"/>
          <w:lang w:val="en-US" w:eastAsia="en-US" w:bidi="en-US"/>
        </w:rPr>
        <w:t xml:space="preserve"> if all expressions evaluate without errors</w:t>
      </w:r>
    </w:p>
    <w:p>
      <w:pPr>
        <w:pStyle w:val="19"/>
        <w:widowControl w:val="0"/>
        <w:numPr>
          <w:ilvl w:val="0"/>
          <w:numId w:val="3"/>
        </w:numPr>
        <w:shd w:val="clear" w:color="auto" w:fill="auto"/>
        <w:tabs>
          <w:tab w:val="left" w:pos="482"/>
        </w:tabs>
        <w:spacing w:before="0" w:after="527" w:line="278" w:lineRule="exact"/>
        <w:ind w:left="520" w:right="0"/>
        <w:jc w:val="left"/>
      </w:pPr>
      <w:r>
        <w:rPr>
          <w:color w:val="000000"/>
          <w:spacing w:val="0"/>
          <w:w w:val="100"/>
          <w:position w:val="0"/>
          <w:lang w:val="en-US" w:eastAsia="en-US" w:bidi="en-US"/>
        </w:rPr>
        <w:t>Aborts if there are any errors, any expression following the offending expression is not evaluated</w:t>
      </w:r>
    </w:p>
    <w:p>
      <w:pPr>
        <w:pStyle w:val="25"/>
        <w:keepNext/>
        <w:keepLines/>
        <w:widowControl w:val="0"/>
        <w:shd w:val="clear" w:color="auto" w:fill="auto"/>
        <w:spacing w:before="0" w:after="206" w:line="220" w:lineRule="exact"/>
        <w:ind w:left="0" w:right="0" w:firstLine="0"/>
        <w:jc w:val="both"/>
      </w:pPr>
      <w:bookmarkStart w:id="202" w:name="bookmark209"/>
      <w:r>
        <w:rPr>
          <w:color w:val="000000"/>
          <w:spacing w:val="0"/>
          <w:w w:val="100"/>
          <w:position w:val="0"/>
          <w:lang w:val="en-US" w:eastAsia="en-US" w:bidi="en-US"/>
        </w:rPr>
        <w:t>Giving a Relative Path</w:t>
      </w:r>
      <w:bookmarkEnd w:id="202"/>
    </w:p>
    <w:p>
      <w:pPr>
        <w:pStyle w:val="19"/>
        <w:widowControl w:val="0"/>
        <w:shd w:val="clear" w:color="auto" w:fill="auto"/>
        <w:spacing w:before="0" w:after="159" w:line="278" w:lineRule="exact"/>
        <w:ind w:left="0" w:right="0" w:firstLine="0"/>
        <w:jc w:val="left"/>
      </w:pPr>
      <w:bookmarkStart w:id="203" w:name="bookmark210"/>
      <w:r>
        <w:rPr>
          <w:color w:val="000000"/>
          <w:spacing w:val="0"/>
          <w:w w:val="100"/>
          <w:position w:val="0"/>
          <w:lang w:val="en-US" w:eastAsia="en-US" w:bidi="en-US"/>
        </w:rPr>
        <w:t xml:space="preserve">When you pass a relative path to the </w:t>
      </w:r>
      <w:r>
        <w:rPr>
          <w:rStyle w:val="93"/>
        </w:rPr>
        <w:t>load</w:t>
      </w:r>
      <w:r>
        <w:rPr>
          <w:color w:val="000000"/>
          <w:spacing w:val="0"/>
          <w:w w:val="100"/>
          <w:position w:val="0"/>
          <w:lang w:val="en-US" w:eastAsia="en-US" w:bidi="en-US"/>
        </w:rPr>
        <w:t xml:space="preserve"> function, the system resolves it in terms of a list of directories called the SKILL path. You usually establish the SKILL path in your initialization file by using the </w:t>
      </w:r>
      <w:r>
        <w:rPr>
          <w:rStyle w:val="93"/>
        </w:rPr>
        <w:t>setSkillPath</w:t>
      </w:r>
      <w:r>
        <w:rPr>
          <w:color w:val="000000"/>
          <w:spacing w:val="0"/>
          <w:w w:val="100"/>
          <w:position w:val="0"/>
          <w:lang w:val="en-US" w:eastAsia="en-US" w:bidi="en-US"/>
        </w:rPr>
        <w:t xml:space="preserve"> or </w:t>
      </w:r>
      <w:r>
        <w:rPr>
          <w:rStyle w:val="93"/>
        </w:rPr>
        <w:t>getSkillPath</w:t>
      </w:r>
      <w:r>
        <w:rPr>
          <w:color w:val="000000"/>
          <w:spacing w:val="0"/>
          <w:w w:val="100"/>
          <w:position w:val="0"/>
          <w:lang w:val="en-US" w:eastAsia="en-US" w:bidi="en-US"/>
        </w:rPr>
        <w:t xml:space="preserve"> functions.</w:t>
      </w:r>
      <w:bookmarkEnd w:id="203"/>
    </w:p>
    <w:p>
      <w:pPr>
        <w:pStyle w:val="19"/>
        <w:widowControl w:val="0"/>
        <w:numPr>
          <w:ilvl w:val="0"/>
          <w:numId w:val="3"/>
        </w:numPr>
        <w:shd w:val="clear" w:color="auto" w:fill="auto"/>
        <w:tabs>
          <w:tab w:val="left" w:pos="482"/>
        </w:tabs>
        <w:spacing w:before="0" w:after="248" w:line="230" w:lineRule="exact"/>
        <w:ind w:left="0" w:right="0" w:firstLine="0"/>
      </w:pPr>
      <w:bookmarkStart w:id="204" w:name="bookmark211"/>
      <w:r>
        <w:rPr>
          <w:color w:val="000000"/>
          <w:spacing w:val="0"/>
          <w:w w:val="100"/>
          <w:position w:val="0"/>
          <w:lang w:val="en-US" w:eastAsia="en-US" w:bidi="en-US"/>
        </w:rPr>
        <w:t xml:space="preserve">The </w:t>
      </w:r>
      <w:r>
        <w:rPr>
          <w:rStyle w:val="93"/>
        </w:rPr>
        <w:t>setSkillPath</w:t>
      </w:r>
      <w:r>
        <w:rPr>
          <w:color w:val="000000"/>
          <w:spacing w:val="0"/>
          <w:w w:val="100"/>
          <w:position w:val="0"/>
          <w:lang w:val="en-US" w:eastAsia="en-US" w:bidi="en-US"/>
        </w:rPr>
        <w:t xml:space="preserve"> function sets the path to a list of directories.</w:t>
      </w:r>
      <w:bookmarkEnd w:id="204"/>
    </w:p>
    <w:p>
      <w:pPr>
        <w:pStyle w:val="19"/>
        <w:widowControl w:val="0"/>
        <w:numPr>
          <w:ilvl w:val="0"/>
          <w:numId w:val="3"/>
        </w:numPr>
        <w:shd w:val="clear" w:color="auto" w:fill="auto"/>
        <w:tabs>
          <w:tab w:val="left" w:pos="482"/>
        </w:tabs>
        <w:spacing w:before="0" w:after="491" w:line="230" w:lineRule="exact"/>
        <w:ind w:left="0" w:right="0" w:firstLine="0"/>
      </w:pPr>
      <w:r>
        <w:rPr>
          <w:color w:val="000000"/>
          <w:spacing w:val="0"/>
          <w:w w:val="100"/>
          <w:position w:val="0"/>
          <w:lang w:val="en-US" w:eastAsia="en-US" w:bidi="en-US"/>
        </w:rPr>
        <w:t xml:space="preserve">The </w:t>
      </w:r>
      <w:r>
        <w:rPr>
          <w:rStyle w:val="93"/>
        </w:rPr>
        <w:t>getSkillPath</w:t>
      </w:r>
      <w:r>
        <w:rPr>
          <w:color w:val="000000"/>
          <w:spacing w:val="0"/>
          <w:w w:val="100"/>
          <w:position w:val="0"/>
          <w:lang w:val="en-US" w:eastAsia="en-US" w:bidi="en-US"/>
        </w:rPr>
        <w:t xml:space="preserve"> function returns a list of directories in search order.</w:t>
      </w:r>
    </w:p>
    <w:p>
      <w:pPr>
        <w:pStyle w:val="25"/>
        <w:keepNext/>
        <w:keepLines/>
        <w:widowControl w:val="0"/>
        <w:shd w:val="clear" w:color="auto" w:fill="auto"/>
        <w:spacing w:before="0" w:after="211" w:line="220" w:lineRule="exact"/>
        <w:ind w:left="0" w:right="0" w:firstLine="0"/>
        <w:jc w:val="both"/>
      </w:pPr>
      <w:bookmarkStart w:id="205" w:name="bookmark212"/>
      <w:r>
        <w:rPr>
          <w:color w:val="000000"/>
          <w:spacing w:val="0"/>
          <w:w w:val="100"/>
          <w:position w:val="0"/>
          <w:lang w:val="en-US" w:eastAsia="en-US" w:bidi="en-US"/>
        </w:rPr>
        <w:t>Entering a Function</w:t>
      </w:r>
      <w:bookmarkEnd w:id="205"/>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Sometimes you need to define a function without saving the source code file. Using the mouse in your editor, select and paste the function into the command input line.</w:t>
      </w:r>
    </w:p>
    <w:p>
      <w:pPr>
        <w:pStyle w:val="25"/>
        <w:keepNext/>
        <w:keepLines/>
        <w:widowControl w:val="0"/>
        <w:shd w:val="clear" w:color="auto" w:fill="auto"/>
        <w:spacing w:before="0" w:after="211" w:line="220" w:lineRule="exact"/>
        <w:ind w:left="0" w:right="0" w:firstLine="0"/>
        <w:jc w:val="both"/>
      </w:pPr>
      <w:bookmarkStart w:id="206" w:name="bookmark213"/>
      <w:bookmarkStart w:id="207" w:name="bookmark214"/>
      <w:r>
        <w:rPr>
          <w:color w:val="000000"/>
          <w:spacing w:val="0"/>
          <w:w w:val="100"/>
          <w:position w:val="0"/>
          <w:lang w:val="en-US" w:eastAsia="en-US" w:bidi="en-US"/>
        </w:rPr>
        <w:t>Setting the SKILL Path</w:t>
      </w:r>
      <w:bookmarkEnd w:id="206"/>
      <w:bookmarkEnd w:id="207"/>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Use the </w:t>
      </w:r>
      <w:r>
        <w:rPr>
          <w:rStyle w:val="93"/>
        </w:rPr>
        <w:t>setSkillPath</w:t>
      </w:r>
      <w:r>
        <w:rPr>
          <w:color w:val="000000"/>
          <w:spacing w:val="0"/>
          <w:w w:val="100"/>
          <w:position w:val="0"/>
          <w:lang w:val="en-US" w:eastAsia="en-US" w:bidi="en-US"/>
        </w:rPr>
        <w:t xml:space="preserve"> function in conjunction with the </w:t>
      </w:r>
      <w:r>
        <w:rPr>
          <w:rStyle w:val="93"/>
        </w:rPr>
        <w:t>prependInstallPath</w:t>
      </w:r>
      <w:r>
        <w:rPr>
          <w:color w:val="000000"/>
          <w:spacing w:val="0"/>
          <w:w w:val="100"/>
          <w:position w:val="0"/>
          <w:lang w:val="en-US" w:eastAsia="en-US" w:bidi="en-US"/>
        </w:rPr>
        <w:t xml:space="preserve"> and </w:t>
      </w:r>
      <w:r>
        <w:rPr>
          <w:rStyle w:val="93"/>
        </w:rPr>
        <w:t xml:space="preserve">getSkillPath </w:t>
      </w:r>
      <w:r>
        <w:rPr>
          <w:color w:val="000000"/>
          <w:spacing w:val="0"/>
          <w:w w:val="100"/>
          <w:position w:val="0"/>
          <w:lang w:val="en-US" w:eastAsia="en-US" w:bidi="en-US"/>
        </w:rPr>
        <w:t>functions to set the SKILL path.</w:t>
      </w:r>
    </w:p>
    <w:p>
      <w:pPr>
        <w:pStyle w:val="27"/>
        <w:widowControl w:val="0"/>
        <w:shd w:val="clear" w:color="auto" w:fill="auto"/>
        <w:spacing w:before="0" w:after="0"/>
        <w:ind w:left="0" w:right="0" w:firstLine="0"/>
      </w:pPr>
      <w:r>
        <w:rPr>
          <w:color w:val="000000"/>
          <w:spacing w:val="0"/>
          <w:w w:val="100"/>
          <w:position w:val="0"/>
          <w:lang w:val="en-US" w:eastAsia="en-US" w:bidi="en-US"/>
        </w:rPr>
        <w:t>trSamplesPath = list(</w:t>
      </w:r>
    </w:p>
    <w:p>
      <w:pPr>
        <w:pStyle w:val="27"/>
        <w:widowControl w:val="0"/>
        <w:shd w:val="clear" w:color="auto" w:fill="auto"/>
        <w:spacing w:before="0" w:after="0"/>
        <w:ind w:left="1480" w:right="3920" w:firstLine="0"/>
        <w:jc w:val="left"/>
      </w:pPr>
      <w:r>
        <w:rPr>
          <w:color w:val="000000"/>
          <w:spacing w:val="0"/>
          <w:w w:val="100"/>
          <w:position w:val="0"/>
          <w:lang w:val="en-US" w:eastAsia="en-US" w:bidi="en-US"/>
        </w:rPr>
        <w:t xml:space="preserve">prependInstallPath( "etc/context") prependInstallPath( </w:t>
      </w:r>
      <w:r>
        <w:rPr>
          <w:rStyle w:val="115"/>
        </w:rPr>
        <w:t xml:space="preserve">"local") </w:t>
      </w:r>
      <w:r>
        <w:rPr>
          <w:color w:val="000000"/>
          <w:spacing w:val="0"/>
          <w:w w:val="100"/>
          <w:position w:val="0"/>
          <w:lang w:val="en-US" w:eastAsia="en-US" w:bidi="en-US"/>
        </w:rPr>
        <w:t>prependInstallPath( "samples/local")</w:t>
      </w:r>
    </w:p>
    <w:p>
      <w:pPr>
        <w:pStyle w:val="27"/>
        <w:widowControl w:val="0"/>
        <w:shd w:val="clear" w:color="auto" w:fill="auto"/>
        <w:spacing w:before="0" w:after="212" w:line="190" w:lineRule="exact"/>
        <w:ind w:left="1480" w:right="0" w:firstLine="0"/>
        <w:jc w:val="left"/>
      </w:pPr>
      <w:r>
        <w:rPr>
          <w:color w:val="000000"/>
          <w:spacing w:val="0"/>
          <w:w w:val="100"/>
          <w:position w:val="0"/>
          <w:lang w:val="en-US" w:eastAsia="en-US" w:bidi="en-US"/>
        </w:rPr>
        <w: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w:t>
      </w:r>
      <w:r>
        <w:rPr>
          <w:rStyle w:val="93"/>
        </w:rPr>
        <w:t>prependInstallPath</w:t>
      </w:r>
      <w:r>
        <w:rPr>
          <w:color w:val="000000"/>
          <w:spacing w:val="0"/>
          <w:w w:val="100"/>
          <w:position w:val="0"/>
          <w:lang w:val="en-US" w:eastAsia="en-US" w:bidi="en-US"/>
        </w:rPr>
        <w:t xml:space="preserve"> function to make a path relative to the installation directory. The function prepends </w:t>
      </w:r>
      <w:r>
        <w:rPr>
          <w:rStyle w:val="93"/>
        </w:rPr>
        <w:t>your_install_dir</w:t>
      </w:r>
      <w:r>
        <w:rPr>
          <w:color w:val="000000"/>
          <w:spacing w:val="0"/>
          <w:w w:val="100"/>
          <w:position w:val="0"/>
          <w:lang w:val="en-US" w:eastAsia="en-US" w:bidi="en-US"/>
        </w:rPr>
        <w:t xml:space="preserve"> </w:t>
      </w:r>
      <w:r>
        <w:rPr>
          <w:rStyle w:val="104"/>
        </w:rPr>
        <w:t>/tools/dfII</w:t>
      </w:r>
      <w:r>
        <w:rPr>
          <w:color w:val="000000"/>
          <w:spacing w:val="0"/>
          <w:w w:val="100"/>
          <w:position w:val="0"/>
          <w:lang w:val="en-US" w:eastAsia="en-US" w:bidi="en-US"/>
        </w:rPr>
        <w:t xml:space="preserve"> to the path. Assuming your installation path is </w:t>
      </w:r>
      <w:r>
        <w:rPr>
          <w:rStyle w:val="104"/>
        </w:rPr>
        <w:t>/cds/9401 trSamplesPath</w:t>
      </w:r>
      <w:r>
        <w:rPr>
          <w:color w:val="000000"/>
          <w:spacing w:val="0"/>
          <w:w w:val="100"/>
          <w:position w:val="0"/>
          <w:lang w:val="en-US" w:eastAsia="en-US" w:bidi="en-US"/>
        </w:rPr>
        <w:t xml:space="preserve"> is now:</w:t>
      </w:r>
    </w:p>
    <w:p>
      <w:pPr>
        <w:pStyle w:val="27"/>
        <w:widowControl w:val="0"/>
        <w:shd w:val="clear" w:color="auto" w:fill="auto"/>
        <w:spacing w:before="0" w:after="0" w:line="192" w:lineRule="exact"/>
        <w:ind w:left="0" w:right="0" w:firstLine="0"/>
      </w:pPr>
      <w:r>
        <w:rPr>
          <w:color w:val="000000"/>
          <w:spacing w:val="0"/>
          <w:w w:val="100"/>
          <w:position w:val="0"/>
          <w:lang w:val="en-US" w:eastAsia="en-US" w:bidi="en-US"/>
        </w:rPr>
        <w:t>("/cds/9401/tools.sun4/dfII/etc/context"</w:t>
      </w:r>
    </w:p>
    <w:p>
      <w:pPr>
        <w:pStyle w:val="27"/>
        <w:widowControl w:val="0"/>
        <w:shd w:val="clear" w:color="auto" w:fill="auto"/>
        <w:spacing w:before="0" w:after="0" w:line="192" w:lineRule="exact"/>
        <w:ind w:left="180" w:right="0" w:firstLine="0"/>
        <w:jc w:val="left"/>
      </w:pPr>
      <w:r>
        <w:rPr>
          <w:color w:val="000000"/>
          <w:spacing w:val="0"/>
          <w:w w:val="100"/>
          <w:position w:val="0"/>
          <w:lang w:val="en-US" w:eastAsia="en-US" w:bidi="en-US"/>
        </w:rPr>
        <w:t>"/cds/9401/tools.sun4/dfII/local"</w:t>
      </w:r>
    </w:p>
    <w:p>
      <w:pPr>
        <w:pStyle w:val="27"/>
        <w:widowControl w:val="0"/>
        <w:shd w:val="clear" w:color="auto" w:fill="auto"/>
        <w:spacing w:before="0" w:after="0" w:line="192" w:lineRule="exact"/>
        <w:ind w:left="180" w:right="0" w:firstLine="0"/>
        <w:jc w:val="left"/>
      </w:pPr>
      <w:r>
        <w:rPr>
          <w:color w:val="000000"/>
          <w:spacing w:val="0"/>
          <w:w w:val="100"/>
          <w:position w:val="0"/>
          <w:lang w:val="en-US" w:eastAsia="en-US" w:bidi="en-US"/>
        </w:rPr>
        <w:t>"/cds/9401/tools.sun4/dfII/samples/local")</w:t>
      </w:r>
    </w:p>
    <w:p>
      <w:pPr>
        <w:pStyle w:val="19"/>
        <w:widowControl w:val="0"/>
        <w:shd w:val="clear" w:color="auto" w:fill="auto"/>
        <w:tabs>
          <w:tab w:val="left" w:pos="4003"/>
        </w:tabs>
        <w:spacing w:before="0" w:after="114" w:line="220" w:lineRule="exact"/>
        <w:ind w:left="0" w:right="0" w:firstLine="0"/>
      </w:pPr>
      <w:r>
        <w:rPr>
          <w:color w:val="000000"/>
          <w:spacing w:val="0"/>
          <w:w w:val="100"/>
          <w:position w:val="0"/>
          <w:lang w:val="en-US" w:eastAsia="en-US" w:bidi="en-US"/>
        </w:rPr>
        <w:t>Assuming your SKILL path is</w:t>
      </w:r>
      <w:r>
        <w:rPr>
          <w:color w:val="000000"/>
          <w:spacing w:val="0"/>
          <w:w w:val="100"/>
          <w:position w:val="0"/>
          <w:lang w:val="en-US" w:eastAsia="en-US" w:bidi="en-US"/>
        </w:rPr>
        <w:tab/>
      </w:r>
      <w:r>
        <w:rPr>
          <w:color w:val="000000"/>
          <w:spacing w:val="0"/>
          <w:w w:val="100"/>
          <w:position w:val="0"/>
          <w:lang w:val="en-US" w:eastAsia="en-US" w:bidi="en-US"/>
        </w:rPr>
        <w:t>you can set a new SKILL path using sefS</w:t>
      </w:r>
      <w:r>
        <w:rPr>
          <w:rStyle w:val="95"/>
        </w:rPr>
        <w:t>夂</w:t>
      </w:r>
      <w:r>
        <w:rPr>
          <w:color w:val="000000"/>
          <w:spacing w:val="0"/>
          <w:w w:val="100"/>
          <w:position w:val="0"/>
          <w:lang w:val="en-US" w:eastAsia="en-US" w:bidi="en-US"/>
        </w:rPr>
        <w:t>///Pa</w:t>
      </w:r>
      <w:r>
        <w:rPr>
          <w:rStyle w:val="95"/>
        </w:rPr>
        <w:t>仇</w:t>
      </w:r>
    </w:p>
    <w:p>
      <w:pPr>
        <w:pStyle w:val="27"/>
        <w:widowControl w:val="0"/>
        <w:shd w:val="clear" w:color="auto" w:fill="auto"/>
        <w:spacing w:before="0" w:after="94" w:line="190" w:lineRule="exact"/>
        <w:ind w:left="0" w:right="0" w:firstLine="0"/>
      </w:pPr>
      <w:r>
        <w:rPr>
          <w:color w:val="000000"/>
          <w:spacing w:val="0"/>
          <w:w w:val="100"/>
          <w:position w:val="0"/>
          <w:lang w:val="en-US" w:eastAsia="en-US" w:bidi="en-US"/>
        </w:rPr>
        <w:t xml:space="preserve">setSkillPath( append( trSamplesPath </w:t>
      </w:r>
      <w:r>
        <w:rPr>
          <w:rStyle w:val="115"/>
        </w:rPr>
        <w:t>getSkillPath()))</w:t>
      </w:r>
    </w:p>
    <w:p>
      <w:pPr>
        <w:pStyle w:val="19"/>
        <w:widowControl w:val="0"/>
        <w:shd w:val="clear" w:color="auto" w:fill="auto"/>
        <w:spacing w:before="0" w:after="0" w:line="283" w:lineRule="exact"/>
        <w:ind w:left="0" w:right="220" w:firstLine="0"/>
      </w:pPr>
      <w:r>
        <w:rPr>
          <w:color w:val="000000"/>
          <w:spacing w:val="0"/>
          <w:w w:val="100"/>
          <w:position w:val="0"/>
          <w:lang w:val="en-US" w:eastAsia="en-US" w:bidi="en-US"/>
        </w:rPr>
        <w:t xml:space="preserve">The return value of </w:t>
      </w:r>
      <w:r>
        <w:rPr>
          <w:rStyle w:val="93"/>
        </w:rPr>
        <w:t>setSk///Path</w:t>
      </w:r>
      <w:r>
        <w:rPr>
          <w:color w:val="000000"/>
          <w:spacing w:val="0"/>
          <w:w w:val="100"/>
          <w:position w:val="0"/>
          <w:lang w:val="en-US" w:eastAsia="en-US" w:bidi="en-US"/>
        </w:rPr>
        <w:t xml:space="preserve"> indicates a path that could not be located, not the actual SKILL path.</w:t>
      </w:r>
    </w:p>
    <w:p>
      <w:pPr>
        <w:pStyle w:val="27"/>
        <w:widowControl w:val="0"/>
        <w:shd w:val="clear" w:color="auto" w:fill="auto"/>
        <w:spacing w:before="0" w:after="144" w:line="190" w:lineRule="exact"/>
        <w:ind w:left="0" w:right="0" w:firstLine="0"/>
      </w:pP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/cds/9401/tools.sun4/dfII/samples/local</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19"/>
        <w:widowControl w:val="0"/>
        <w:shd w:val="clear" w:color="auto" w:fill="auto"/>
        <w:spacing w:before="0" w:after="123" w:line="220" w:lineRule="exact"/>
        <w:ind w:left="0" w:right="0" w:firstLine="0"/>
      </w:pPr>
      <w:r>
        <w:rPr>
          <w:color w:val="000000"/>
          <w:spacing w:val="0"/>
          <w:w w:val="100"/>
          <w:position w:val="0"/>
          <w:lang w:val="en-US" w:eastAsia="en-US" w:bidi="en-US"/>
        </w:rPr>
        <w:t>The actual SKILL path is</w:t>
      </w:r>
    </w:p>
    <w:p>
      <w:pPr>
        <w:pStyle w:val="27"/>
        <w:widowControl w:val="0"/>
        <w:shd w:val="clear" w:color="auto" w:fill="auto"/>
        <w:spacing w:before="0" w:after="0"/>
        <w:ind w:left="0" w:right="0" w:firstLine="0"/>
      </w:pP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/cds/9401/tools.sun4/dfII/etc/context</w:t>
      </w:r>
      <w:r>
        <w:rPr>
          <w:color w:val="000000"/>
          <w:spacing w:val="0"/>
          <w:w w:val="100"/>
          <w:position w:val="0"/>
          <w:vertAlign w:val="superscript"/>
          <w:lang w:val="en-US" w:eastAsia="en-US" w:bidi="en-US"/>
        </w:rPr>
        <w:t>M</w:t>
      </w:r>
    </w:p>
    <w:p>
      <w:pPr>
        <w:pStyle w:val="27"/>
        <w:widowControl w:val="0"/>
        <w:shd w:val="clear" w:color="auto" w:fill="auto"/>
        <w:spacing w:before="0" w:after="0"/>
        <w:ind w:left="180" w:right="0" w:firstLine="0"/>
      </w:pPr>
      <w:r>
        <w:rPr>
          <w:color w:val="000000"/>
          <w:spacing w:val="0"/>
          <w:w w:val="100"/>
          <w:position w:val="0"/>
          <w:lang w:val="en-US" w:eastAsia="en-US" w:bidi="en-US"/>
        </w:rPr>
        <w:t>"/cds/9401/tools.sun4/dfII/local"</w:t>
      </w:r>
    </w:p>
    <w:p>
      <w:pPr>
        <w:pStyle w:val="27"/>
        <w:widowControl w:val="0"/>
        <w:shd w:val="clear" w:color="auto" w:fill="auto"/>
        <w:tabs>
          <w:tab w:val="left" w:pos="5695"/>
        </w:tabs>
        <w:spacing w:before="0" w:after="162"/>
        <w:ind w:left="180" w:right="0" w:firstLine="0"/>
      </w:pPr>
      <w:r>
        <w:rPr>
          <w:color w:val="000000"/>
          <w:spacing w:val="0"/>
          <w:w w:val="100"/>
          <w:position w:val="0"/>
          <w:vertAlign w:val="superscript"/>
          <w:lang w:val="en-US" w:eastAsia="en-US" w:bidi="en-US"/>
        </w:rPr>
        <w:t>M</w:t>
      </w:r>
      <w:r>
        <w:rPr>
          <w:color w:val="000000"/>
          <w:spacing w:val="0"/>
          <w:w w:val="100"/>
          <w:position w:val="0"/>
          <w:lang w:val="en-US" w:eastAsia="en-US" w:bidi="en-US"/>
        </w:rPr>
        <w:t>/cds/9401/tools.sun4/dfII/samples/local"</w:t>
      </w:r>
      <w:r>
        <w:rPr>
          <w:color w:val="000000"/>
          <w:spacing w:val="0"/>
          <w:w w:val="100"/>
          <w:position w:val="0"/>
          <w:lang w:val="en-US" w:eastAsia="en-US" w:bidi="en-US"/>
        </w:rPr>
        <w:tab/>
      </w:r>
      <w:r>
        <w:rPr>
          <w:color w:val="000000"/>
          <w:spacing w:val="0"/>
          <w:w w:val="100"/>
          <w:position w:val="0"/>
          <w:lang w:val="zh-CN" w:eastAsia="zh-CN" w:bidi="zh-CN"/>
        </w:rPr>
        <w:t>"~")</w:t>
      </w:r>
    </w:p>
    <w:p>
      <w:pPr>
        <w:pStyle w:val="19"/>
        <w:widowControl w:val="0"/>
        <w:shd w:val="clear" w:color="auto" w:fill="auto"/>
        <w:spacing w:before="0" w:after="478" w:line="220" w:lineRule="exact"/>
        <w:ind w:left="0" w:right="0" w:firstLine="0"/>
      </w:pPr>
      <w:r>
        <w:rPr>
          <w:color w:val="000000"/>
          <w:spacing w:val="0"/>
          <w:w w:val="100"/>
          <w:position w:val="0"/>
          <w:lang w:val="en-US" w:eastAsia="en-US" w:bidi="en-US"/>
        </w:rPr>
        <w:t>For more information on the SKILL path, see</w:t>
      </w:r>
      <w:r>
        <w:fldChar w:fldCharType="begin"/>
      </w:r>
      <w:r>
        <w:instrText xml:space="preserve">HYPERLINK  \l "bookmark925" \o "Current Document" </w:instrText>
      </w:r>
      <w:r>
        <w:fldChar w:fldCharType="separate"/>
      </w:r>
      <w:r>
        <w:rPr>
          <w:color w:val="000000"/>
          <w:spacing w:val="0"/>
          <w:w w:val="100"/>
          <w:position w:val="0"/>
          <w:lang w:val="en-US" w:eastAsia="en-US" w:bidi="en-US"/>
        </w:rPr>
        <w:t xml:space="preserve"> Directory Paths on page 152</w:t>
      </w:r>
      <w:r>
        <w:fldChar w:fldCharType="end"/>
      </w:r>
      <w:r>
        <w:rPr>
          <w:color w:val="000000"/>
          <w:spacing w:val="0"/>
          <w:w w:val="100"/>
          <w:position w:val="0"/>
          <w:lang w:val="en-US" w:eastAsia="en-US" w:bidi="en-US"/>
        </w:rPr>
        <w:t>.</w:t>
      </w:r>
    </w:p>
    <w:p>
      <w:pPr>
        <w:pStyle w:val="22"/>
        <w:keepNext/>
        <w:keepLines/>
        <w:widowControl w:val="0"/>
        <w:shd w:val="clear" w:color="auto" w:fill="auto"/>
        <w:spacing w:before="0" w:after="194" w:line="280" w:lineRule="exact"/>
        <w:ind w:left="0" w:right="0" w:firstLine="0"/>
      </w:pPr>
      <w:bookmarkStart w:id="208" w:name="bookmark215"/>
      <w:bookmarkStart w:id="209" w:name="bookmark216"/>
      <w:r>
        <w:rPr>
          <w:color w:val="000000"/>
          <w:spacing w:val="0"/>
          <w:w w:val="100"/>
          <w:position w:val="0"/>
          <w:lang w:val="en-US" w:eastAsia="en-US" w:bidi="en-US"/>
        </w:rPr>
        <w:t>Redefining a SKILL Function</w:t>
      </w:r>
      <w:bookmarkEnd w:id="208"/>
      <w:bookmarkEnd w:id="209"/>
    </w:p>
    <w:p>
      <w:pPr>
        <w:pStyle w:val="19"/>
        <w:widowControl w:val="0"/>
        <w:shd w:val="clear" w:color="auto" w:fill="auto"/>
        <w:spacing w:before="0" w:after="180" w:line="278" w:lineRule="exact"/>
        <w:ind w:left="0" w:right="0" w:firstLine="0"/>
        <w:jc w:val="left"/>
      </w:pPr>
      <w:bookmarkStart w:id="210" w:name="bookmark217"/>
      <w:r>
        <w:rPr>
          <w:color w:val="000000"/>
          <w:spacing w:val="0"/>
          <w:w w:val="100"/>
          <w:position w:val="0"/>
          <w:lang w:val="en-US" w:eastAsia="en-US" w:bidi="en-US"/>
        </w:rPr>
        <w:t>Users should be safeguarded against inadvertently redefining functions. Yet, while developing SKILL code, you often need to redefine functions.</w:t>
      </w:r>
      <w:bookmarkEnd w:id="21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SKILL interpreter has an internal switch called </w:t>
      </w:r>
      <w:r>
        <w:rPr>
          <w:rStyle w:val="93"/>
        </w:rPr>
        <w:t>wr/teProtect</w:t>
      </w:r>
      <w:r>
        <w:rPr>
          <w:color w:val="000000"/>
          <w:spacing w:val="0"/>
          <w:w w:val="100"/>
          <w:position w:val="0"/>
          <w:lang w:val="en-US" w:eastAsia="en-US" w:bidi="en-US"/>
        </w:rPr>
        <w:t xml:space="preserve"> to prevent the virtual memory definition of a function from being altered during a session.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By default </w:t>
      </w:r>
      <w:r>
        <w:rPr>
          <w:rStyle w:val="93"/>
        </w:rPr>
        <w:t>wr/teProtect</w:t>
      </w:r>
      <w:r>
        <w:rPr>
          <w:color w:val="000000"/>
          <w:spacing w:val="0"/>
          <w:w w:val="100"/>
          <w:position w:val="0"/>
          <w:lang w:val="en-US" w:eastAsia="en-US" w:bidi="en-US"/>
        </w:rPr>
        <w:t xml:space="preserve"> is set to </w:t>
      </w:r>
      <w:r>
        <w:rPr>
          <w:rStyle w:val="117"/>
        </w:rPr>
        <w:t>n//.</w:t>
      </w:r>
      <w:r>
        <w:rPr>
          <w:color w:val="000000"/>
          <w:spacing w:val="0"/>
          <w:w w:val="100"/>
          <w:position w:val="0"/>
          <w:lang w:val="en-US" w:eastAsia="en-US" w:bidi="en-US"/>
        </w:rPr>
        <w:t xml:space="preserve"> SKILL functions defined while </w:t>
      </w:r>
      <w:r>
        <w:rPr>
          <w:rStyle w:val="93"/>
        </w:rPr>
        <w:t>wr/teProtect</w:t>
      </w:r>
      <w:r>
        <w:rPr>
          <w:color w:val="000000"/>
          <w:spacing w:val="0"/>
          <w:w w:val="100"/>
          <w:position w:val="0"/>
          <w:lang w:val="en-US" w:eastAsia="en-US" w:bidi="en-US"/>
        </w:rPr>
        <w:t xml:space="preserve"> is </w:t>
      </w:r>
      <w:r>
        <w:rPr>
          <w:rStyle w:val="93"/>
        </w:rPr>
        <w:t>t</w:t>
      </w:r>
      <w:r>
        <w:rPr>
          <w:color w:val="000000"/>
          <w:spacing w:val="0"/>
          <w:w w:val="100"/>
          <w:position w:val="0"/>
          <w:lang w:val="en-US" w:eastAsia="en-US" w:bidi="en-US"/>
        </w:rPr>
        <w:t xml:space="preserve"> cannot be redefined during the same session. Typically, you set the </w:t>
      </w:r>
      <w:r>
        <w:rPr>
          <w:rStyle w:val="93"/>
        </w:rPr>
        <w:t>wr/teProtect</w:t>
      </w:r>
      <w:r>
        <w:rPr>
          <w:color w:val="000000"/>
          <w:spacing w:val="0"/>
          <w:w w:val="100"/>
          <w:position w:val="0"/>
          <w:lang w:val="en-US" w:eastAsia="en-US" w:bidi="en-US"/>
        </w:rPr>
        <w:t xml:space="preserve"> switch in your initialization file.</w:t>
      </w:r>
    </w:p>
    <w:p>
      <w:pPr>
        <w:pStyle w:val="27"/>
        <w:widowControl w:val="0"/>
        <w:shd w:val="clear" w:color="auto" w:fill="auto"/>
        <w:tabs>
          <w:tab w:val="left" w:pos="4003"/>
        </w:tabs>
        <w:spacing w:before="0" w:after="0" w:line="202" w:lineRule="exact"/>
        <w:ind w:left="0" w:right="0" w:firstLine="0"/>
      </w:pPr>
      <w:r>
        <w:rPr>
          <w:color w:val="000000"/>
          <w:spacing w:val="0"/>
          <w:w w:val="100"/>
          <w:position w:val="0"/>
          <w:lang w:val="en-US" w:eastAsia="en-US" w:bidi="en-US"/>
        </w:rPr>
        <w:t>sstatus( writeProtect t )</w:t>
      </w:r>
      <w:r>
        <w:rPr>
          <w:color w:val="000000"/>
          <w:spacing w:val="0"/>
          <w:w w:val="100"/>
          <w:position w:val="0"/>
          <w:lang w:val="en-US" w:eastAsia="en-US" w:bidi="en-US"/>
        </w:rPr>
        <w:tab/>
      </w:r>
      <w:r>
        <w:rPr>
          <w:color w:val="000000"/>
          <w:spacing w:val="0"/>
          <w:w w:val="100"/>
          <w:position w:val="0"/>
          <w:lang w:val="en-US" w:eastAsia="en-US" w:bidi="en-US"/>
        </w:rPr>
        <w:t>;sets it to t</w:t>
      </w:r>
    </w:p>
    <w:p>
      <w:pPr>
        <w:pStyle w:val="27"/>
        <w:widowControl w:val="0"/>
        <w:shd w:val="clear" w:color="auto" w:fill="auto"/>
        <w:tabs>
          <w:tab w:val="left" w:pos="4003"/>
        </w:tabs>
        <w:spacing w:before="0" w:after="157" w:line="202" w:lineRule="exact"/>
        <w:ind w:left="0" w:right="0" w:firstLine="0"/>
      </w:pPr>
      <w:r>
        <w:rPr>
          <w:color w:val="000000"/>
          <w:spacing w:val="0"/>
          <w:w w:val="100"/>
          <w:position w:val="0"/>
          <w:lang w:val="en-US" w:eastAsia="en-US" w:bidi="en-US"/>
        </w:rPr>
        <w:t>sstatus( writeProtect nil )</w:t>
      </w:r>
      <w:r>
        <w:rPr>
          <w:color w:val="000000"/>
          <w:spacing w:val="0"/>
          <w:w w:val="100"/>
          <w:position w:val="0"/>
          <w:lang w:val="en-US" w:eastAsia="en-US" w:bidi="en-US"/>
        </w:rPr>
        <w:tab/>
      </w:r>
      <w:r>
        <w:rPr>
          <w:color w:val="000000"/>
          <w:spacing w:val="0"/>
          <w:w w:val="100"/>
          <w:position w:val="0"/>
          <w:lang w:val="en-US" w:eastAsia="en-US" w:bidi="en-US"/>
        </w:rPr>
        <w:t>;sets it to nil</w:t>
      </w:r>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This example tries to redefine </w:t>
      </w:r>
      <w:r>
        <w:rPr>
          <w:rStyle w:val="93"/>
        </w:rPr>
        <w:t>trRec/proca/</w:t>
      </w:r>
      <w:r>
        <w:rPr>
          <w:color w:val="000000"/>
          <w:spacing w:val="0"/>
          <w:w w:val="100"/>
          <w:position w:val="0"/>
          <w:lang w:val="en-US" w:eastAsia="en-US" w:bidi="en-US"/>
        </w:rPr>
        <w:t xml:space="preserve"> to prevent division by 0.</w:t>
      </w:r>
    </w:p>
    <w:p>
      <w:pPr>
        <w:pStyle w:val="27"/>
        <w:widowControl w:val="0"/>
        <w:shd w:val="clear" w:color="auto" w:fill="auto"/>
        <w:spacing w:before="0" w:after="0"/>
        <w:ind w:left="0" w:right="0" w:firstLine="0"/>
      </w:pPr>
      <w:r>
        <w:rPr>
          <w:color w:val="000000"/>
          <w:spacing w:val="0"/>
          <w:w w:val="100"/>
          <w:position w:val="0"/>
          <w:lang w:val="en-US" w:eastAsia="en-US" w:bidi="en-US"/>
        </w:rPr>
        <w:t>sstatus( writeProtect t ) =&gt; t</w:t>
      </w:r>
    </w:p>
    <w:p>
      <w:pPr>
        <w:pStyle w:val="27"/>
        <w:widowControl w:val="0"/>
        <w:shd w:val="clear" w:color="auto" w:fill="auto"/>
        <w:spacing w:before="0" w:after="0"/>
        <w:ind w:left="0" w:right="3260" w:firstLine="0"/>
        <w:jc w:val="left"/>
      </w:pPr>
      <w:r>
        <w:rPr>
          <w:color w:val="000000"/>
          <w:spacing w:val="0"/>
          <w:w w:val="100"/>
          <w:position w:val="0"/>
          <w:lang w:val="en-US" w:eastAsia="en-US" w:bidi="en-US"/>
        </w:rPr>
        <w:t>procedure( trReciprocal( x ) 1.0 / x ) =&gt; trReciprocal procedure( trReciprocal( x ) when( x != 0.0 1.0 / x ))</w:t>
      </w:r>
    </w:p>
    <w:p>
      <w:pPr>
        <w:pStyle w:val="27"/>
        <w:widowControl w:val="0"/>
        <w:shd w:val="clear" w:color="auto" w:fill="auto"/>
        <w:spacing w:before="0" w:after="0"/>
        <w:ind w:left="760" w:right="4300" w:hanging="760"/>
        <w:jc w:val="left"/>
        <w:sectPr>
          <w:pgSz w:w="12240" w:h="15840"/>
          <w:pgMar w:top="2072" w:right="1264" w:bottom="1443" w:left="1199" w:header="0" w:footer="3" w:gutter="0"/>
          <w:cols w:space="720" w:num="1"/>
          <w:rtlGutter w:val="0"/>
          <w:docGrid w:linePitch="360" w:charSpace="0"/>
        </w:sectPr>
      </w:pPr>
      <w:r>
        <w:rPr>
          <w:color w:val="000000"/>
          <w:spacing w:val="0"/>
          <w:w w:val="100"/>
          <w:position w:val="0"/>
          <w:lang w:val="en-US" w:eastAsia="en-US" w:bidi="en-US"/>
        </w:rPr>
        <w:t>*Error* def: function name is write protected and cannot be redefined - trReciprocal</w:t>
      </w:r>
      <w:r>
        <w:br w:type="page"/>
      </w:r>
    </w:p>
    <w:p>
      <w:pPr>
        <w:pStyle w:val="26"/>
        <w:widowControl w:val="0"/>
        <w:shd w:val="clear" w:color="auto" w:fill="auto"/>
        <w:spacing w:before="0" w:after="1967" w:line="220" w:lineRule="exact"/>
        <w:ind w:left="0" w:right="0" w:firstLine="0"/>
        <w:jc w:val="right"/>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3" w:line="480" w:lineRule="exact"/>
        <w:ind w:left="0" w:right="0" w:firstLine="0"/>
        <w:jc w:val="left"/>
      </w:pPr>
      <w:bookmarkStart w:id="211" w:name="bookmark218"/>
      <w:bookmarkStart w:id="212" w:name="bookmark219"/>
      <w:bookmarkStart w:id="213" w:name="bookmark220"/>
      <w:bookmarkStart w:id="214" w:name="bookmark221"/>
      <w:r>
        <w:rPr>
          <w:color w:val="000000"/>
          <w:spacing w:val="0"/>
          <w:w w:val="100"/>
          <w:position w:val="0"/>
          <w:lang w:val="en-US" w:eastAsia="en-US" w:bidi="en-US"/>
        </w:rPr>
        <w:t>Language Characteristics</w:t>
      </w:r>
      <w:bookmarkEnd w:id="211"/>
      <w:bookmarkEnd w:id="212"/>
      <w:bookmarkEnd w:id="213"/>
      <w:bookmarkEnd w:id="214"/>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Overview information:</w:t>
      </w:r>
    </w:p>
    <w:p>
      <w:pPr>
        <w:pStyle w:val="19"/>
        <w:widowControl w:val="0"/>
        <w:numPr>
          <w:ilvl w:val="0"/>
          <w:numId w:val="3"/>
        </w:numPr>
        <w:shd w:val="clear" w:color="auto" w:fill="auto"/>
        <w:tabs>
          <w:tab w:val="left" w:pos="488"/>
        </w:tabs>
        <w:spacing w:before="0" w:after="0" w:line="461" w:lineRule="exact"/>
        <w:ind w:left="0" w:right="0" w:firstLine="0"/>
      </w:pPr>
      <w:r>
        <w:fldChar w:fldCharType="begin"/>
      </w:r>
      <w:r>
        <w:instrText xml:space="preserve">HYPERLINK  \l "bookmark222" \o "Current Document" </w:instrText>
      </w:r>
      <w:r>
        <w:fldChar w:fldCharType="separate"/>
      </w:r>
      <w:r>
        <w:rPr>
          <w:rStyle w:val="71"/>
        </w:rPr>
        <w:t>Overview</w:t>
      </w:r>
      <w:r>
        <w:rPr>
          <w:color w:val="000000"/>
          <w:spacing w:val="0"/>
          <w:w w:val="100"/>
          <w:position w:val="0"/>
          <w:lang w:val="en-US" w:eastAsia="en-US" w:bidi="en-US"/>
        </w:rPr>
        <w:t xml:space="preserve"> on page 62</w:t>
      </w:r>
      <w:r>
        <w:fldChar w:fldCharType="end"/>
      </w:r>
    </w:p>
    <w:p>
      <w:pPr>
        <w:pStyle w:val="19"/>
        <w:widowControl w:val="0"/>
        <w:numPr>
          <w:ilvl w:val="0"/>
          <w:numId w:val="3"/>
        </w:numPr>
        <w:shd w:val="clear" w:color="auto" w:fill="auto"/>
        <w:tabs>
          <w:tab w:val="left" w:pos="488"/>
        </w:tabs>
        <w:spacing w:before="0" w:after="0" w:line="461" w:lineRule="exact"/>
        <w:ind w:left="0" w:right="0" w:firstLine="0"/>
      </w:pPr>
      <w:r>
        <w:fldChar w:fldCharType="begin"/>
      </w:r>
      <w:r>
        <w:instrText xml:space="preserve">HYPERLINK  \l "bookmark225" \o "Current Document" </w:instrText>
      </w:r>
      <w:r>
        <w:fldChar w:fldCharType="separate"/>
      </w:r>
      <w:r>
        <w:rPr>
          <w:color w:val="000000"/>
          <w:spacing w:val="0"/>
          <w:w w:val="100"/>
          <w:position w:val="0"/>
          <w:lang w:val="en-US" w:eastAsia="en-US" w:bidi="en-US"/>
        </w:rPr>
        <w:t>Naming Conventions on page 62</w:t>
      </w:r>
      <w:r>
        <w:fldChar w:fldCharType="end"/>
      </w:r>
    </w:p>
    <w:p>
      <w:pPr>
        <w:pStyle w:val="19"/>
        <w:widowControl w:val="0"/>
        <w:numPr>
          <w:ilvl w:val="0"/>
          <w:numId w:val="3"/>
        </w:numPr>
        <w:shd w:val="clear" w:color="auto" w:fill="auto"/>
        <w:tabs>
          <w:tab w:val="left" w:pos="488"/>
        </w:tabs>
        <w:spacing w:before="0" w:after="0" w:line="461" w:lineRule="exact"/>
        <w:ind w:left="0" w:right="0" w:firstLine="0"/>
      </w:pPr>
      <w:r>
        <w:fldChar w:fldCharType="begin"/>
      </w:r>
      <w:r>
        <w:instrText xml:space="preserve">HYPERLINK  \l "bookmark238" \o "Current Document" </w:instrText>
      </w:r>
      <w:r>
        <w:fldChar w:fldCharType="separate"/>
      </w:r>
      <w:r>
        <w:rPr>
          <w:color w:val="000000"/>
          <w:spacing w:val="0"/>
          <w:w w:val="100"/>
          <w:position w:val="0"/>
          <w:lang w:val="en-US" w:eastAsia="en-US" w:bidi="en-US"/>
        </w:rPr>
        <w:t>Function Calls on page 65</w:t>
      </w:r>
      <w:r>
        <w:fldChar w:fldCharType="end"/>
      </w:r>
    </w:p>
    <w:p>
      <w:pPr>
        <w:pStyle w:val="19"/>
        <w:widowControl w:val="0"/>
        <w:numPr>
          <w:ilvl w:val="0"/>
          <w:numId w:val="3"/>
        </w:numPr>
        <w:shd w:val="clear" w:color="auto" w:fill="auto"/>
        <w:tabs>
          <w:tab w:val="left" w:pos="488"/>
        </w:tabs>
        <w:spacing w:before="0" w:after="0" w:line="461" w:lineRule="exact"/>
        <w:ind w:left="0" w:right="0" w:firstLine="0"/>
      </w:pPr>
      <w:r>
        <w:fldChar w:fldCharType="begin"/>
      </w:r>
      <w:r>
        <w:instrText xml:space="preserve">HYPERLINK  \l "bookmark244" \o "Current Document" </w:instrText>
      </w:r>
      <w:r>
        <w:fldChar w:fldCharType="separate"/>
      </w:r>
      <w:r>
        <w:rPr>
          <w:rStyle w:val="71"/>
        </w:rPr>
        <w:t>SKILL Syntax on page 65</w:t>
      </w:r>
      <w:r>
        <w:fldChar w:fldCharType="end"/>
      </w:r>
    </w:p>
    <w:p>
      <w:pPr>
        <w:pStyle w:val="19"/>
        <w:widowControl w:val="0"/>
        <w:numPr>
          <w:ilvl w:val="0"/>
          <w:numId w:val="3"/>
        </w:numPr>
        <w:shd w:val="clear" w:color="auto" w:fill="auto"/>
        <w:tabs>
          <w:tab w:val="left" w:pos="488"/>
        </w:tabs>
        <w:spacing w:before="0" w:after="0" w:line="461" w:lineRule="exact"/>
        <w:ind w:left="0" w:right="0" w:firstLine="0"/>
        <w:sectPr>
          <w:headerReference r:id="rId29" w:type="first"/>
          <w:footerReference r:id="rId32" w:type="first"/>
          <w:headerReference r:id="rId27" w:type="default"/>
          <w:footerReference r:id="rId30" w:type="default"/>
          <w:headerReference r:id="rId28" w:type="even"/>
          <w:footerReference r:id="rId31" w:type="even"/>
          <w:pgSz w:w="12240" w:h="15840"/>
          <w:pgMar w:top="1022" w:right="4339" w:bottom="1022" w:left="1238" w:header="0" w:footer="3" w:gutter="0"/>
          <w:cols w:space="720" w:num="1"/>
          <w:titlePg/>
          <w:rtlGutter w:val="0"/>
          <w:docGrid w:linePitch="360" w:charSpace="0"/>
        </w:sectPr>
      </w:pPr>
      <w:r>
        <w:fldChar w:fldCharType="begin"/>
      </w:r>
      <w:r>
        <w:instrText xml:space="preserve">HYPERLINK  \l "bookmark285" \o "Current Document" </w:instrText>
      </w:r>
      <w:r>
        <w:fldChar w:fldCharType="separate"/>
      </w:r>
      <w:r>
        <w:rPr>
          <w:color w:val="000000"/>
          <w:spacing w:val="0"/>
          <w:w w:val="100"/>
          <w:position w:val="0"/>
          <w:lang w:val="en-US" w:eastAsia="en-US" w:bidi="en-US"/>
        </w:rPr>
        <w:t>Data Characteristics on page 70</w:t>
      </w:r>
      <w:r>
        <w:fldChar w:fldCharType="end"/>
      </w:r>
    </w:p>
    <w:p>
      <w:pPr>
        <w:widowControl w:val="0"/>
        <w:spacing w:before="50" w:after="50" w:line="240" w:lineRule="exact"/>
        <w:rPr>
          <w:sz w:val="19"/>
          <w:szCs w:val="19"/>
        </w:rPr>
      </w:pPr>
    </w:p>
    <w:p>
      <w:pPr>
        <w:widowControl w:val="0"/>
        <w:rPr>
          <w:sz w:val="2"/>
          <w:szCs w:val="2"/>
        </w:rPr>
        <w:sectPr>
          <w:pgSz w:w="12240" w:h="15840"/>
          <w:pgMar w:top="1639" w:right="0" w:bottom="1509" w:left="0" w:header="0" w:footer="3" w:gutter="0"/>
          <w:cols w:space="720" w:num="1"/>
          <w:rtlGutter w:val="0"/>
          <w:docGrid w:linePitch="360" w:charSpace="0"/>
        </w:sectPr>
      </w:pPr>
    </w:p>
    <w:p>
      <w:pPr>
        <w:pStyle w:val="21"/>
        <w:keepNext/>
        <w:keepLines/>
        <w:widowControl w:val="0"/>
        <w:shd w:val="clear" w:color="auto" w:fill="auto"/>
        <w:spacing w:before="0" w:after="300" w:line="360" w:lineRule="exact"/>
        <w:ind w:left="0" w:right="0" w:firstLine="0"/>
      </w:pPr>
      <w:bookmarkStart w:id="215" w:name="bookmark222"/>
      <w:bookmarkStart w:id="216" w:name="bookmark223"/>
      <w:r>
        <w:rPr>
          <w:color w:val="000000"/>
          <w:spacing w:val="0"/>
          <w:w w:val="100"/>
          <w:position w:val="0"/>
          <w:lang w:val="en-US" w:eastAsia="en-US" w:bidi="en-US"/>
        </w:rPr>
        <w:t>Overview</w:t>
      </w:r>
      <w:bookmarkEnd w:id="215"/>
      <w:bookmarkEnd w:id="216"/>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This chapter explains the basic structure and syntax of the Cadence® SKILL language. The best way to learn SKILL, of course, is by using it to accomplish a real task. Before you begin using SKILL, you should study this chapter.</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Programming experience is helpful for those who want to program extensively in SKILL. References to the C programming language in this text make it easier for C programmers to learn SKILL. This text does not require you to be an experienced programmer.</w:t>
      </w:r>
    </w:p>
    <w:p>
      <w:pPr>
        <w:pStyle w:val="19"/>
        <w:widowControl w:val="0"/>
        <w:shd w:val="clear" w:color="auto" w:fill="auto"/>
        <w:spacing w:before="0" w:after="475" w:line="278" w:lineRule="exact"/>
        <w:ind w:left="0" w:right="0" w:firstLine="0"/>
        <w:jc w:val="left"/>
      </w:pPr>
      <w:bookmarkStart w:id="217" w:name="bookmark224"/>
      <w:r>
        <w:rPr>
          <w:color w:val="000000"/>
          <w:spacing w:val="0"/>
          <w:w w:val="100"/>
          <w:position w:val="0"/>
          <w:lang w:val="en-US" w:eastAsia="en-US" w:bidi="en-US"/>
        </w:rPr>
        <w:t>Experienced C programmers must remember that SKILL is not C even though the syntax appears familiar.</w:t>
      </w:r>
      <w:bookmarkEnd w:id="217"/>
    </w:p>
    <w:p>
      <w:pPr>
        <w:pStyle w:val="21"/>
        <w:keepNext/>
        <w:keepLines/>
        <w:widowControl w:val="0"/>
        <w:shd w:val="clear" w:color="auto" w:fill="auto"/>
        <w:spacing w:before="0" w:after="243" w:line="360" w:lineRule="exact"/>
        <w:ind w:left="0" w:right="0" w:firstLine="0"/>
      </w:pPr>
      <w:bookmarkStart w:id="218" w:name="bookmark225"/>
      <w:bookmarkStart w:id="219" w:name="bookmark226"/>
      <w:bookmarkStart w:id="220" w:name="bookmark227"/>
      <w:r>
        <w:rPr>
          <w:color w:val="000000"/>
          <w:spacing w:val="0"/>
          <w:w w:val="100"/>
          <w:position w:val="0"/>
          <w:lang w:val="en-US" w:eastAsia="en-US" w:bidi="en-US"/>
        </w:rPr>
        <w:t>Naming Conventions</w:t>
      </w:r>
      <w:bookmarkEnd w:id="218"/>
      <w:bookmarkEnd w:id="219"/>
      <w:bookmarkEnd w:id="220"/>
    </w:p>
    <w:p>
      <w:pPr>
        <w:pStyle w:val="19"/>
        <w:widowControl w:val="0"/>
        <w:shd w:val="clear" w:color="auto" w:fill="auto"/>
        <w:spacing w:before="0" w:after="399" w:line="278" w:lineRule="exact"/>
        <w:ind w:left="0" w:right="0" w:firstLine="0"/>
        <w:jc w:val="left"/>
      </w:pPr>
      <w:r>
        <w:rPr>
          <w:color w:val="000000"/>
          <w:spacing w:val="0"/>
          <w:w w:val="100"/>
          <w:position w:val="0"/>
          <w:lang w:val="en-US" w:eastAsia="en-US" w:bidi="en-US"/>
        </w:rPr>
        <w:t>This section describes Cadence naming conventions for functions, variables, and their arguments.</w:t>
      </w:r>
    </w:p>
    <w:p>
      <w:pPr>
        <w:pStyle w:val="24"/>
        <w:widowControl w:val="0"/>
        <w:shd w:val="clear" w:color="auto" w:fill="auto"/>
        <w:spacing w:before="0" w:after="89" w:line="230" w:lineRule="exact"/>
        <w:ind w:left="0" w:right="0" w:firstLine="0"/>
      </w:pPr>
      <w:r>
        <w:rPr>
          <w:rStyle w:val="119"/>
          <w:i/>
          <w:iCs/>
        </w:rPr>
        <w:t>(^Caution</w:t>
      </w:r>
    </w:p>
    <w:p>
      <w:pPr>
        <w:pStyle w:val="24"/>
        <w:widowControl w:val="0"/>
        <w:shd w:val="clear" w:color="auto" w:fill="auto"/>
        <w:spacing w:before="0" w:after="539"/>
        <w:ind w:left="520" w:right="1420" w:firstLine="0"/>
        <w:jc w:val="left"/>
      </w:pPr>
      <w:r>
        <w:rPr>
          <w:rStyle w:val="119"/>
          <w:i/>
          <w:iCs/>
        </w:rPr>
        <w:t>To avoid conflict with Cadence-supplied functions and variables, customers should begin their function and variable names with uppercase letters.</w:t>
      </w:r>
    </w:p>
    <w:p>
      <w:pPr>
        <w:pStyle w:val="22"/>
        <w:keepNext/>
        <w:keepLines/>
        <w:widowControl w:val="0"/>
        <w:shd w:val="clear" w:color="auto" w:fill="auto"/>
        <w:spacing w:before="0" w:after="259" w:line="280" w:lineRule="exact"/>
        <w:ind w:left="0" w:right="0" w:firstLine="0"/>
      </w:pPr>
      <w:bookmarkStart w:id="221" w:name="bookmark228"/>
      <w:bookmarkStart w:id="222" w:name="bookmark229"/>
      <w:r>
        <w:rPr>
          <w:color w:val="000000"/>
          <w:spacing w:val="0"/>
          <w:w w:val="100"/>
          <w:position w:val="0"/>
          <w:lang w:val="en-US" w:eastAsia="en-US" w:bidi="en-US"/>
        </w:rPr>
        <w:t>Names of Functions</w:t>
      </w:r>
      <w:bookmarkEnd w:id="221"/>
      <w:bookmarkEnd w:id="222"/>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If you look in SKILL API reference manuals, you will notice that functions for tools are usually grouped with identifiable, unique prefixes. These prefixes vary across Cadence tools, but all use lowercase letters.</w:t>
      </w:r>
    </w:p>
    <w:p>
      <w:pPr>
        <w:pStyle w:val="19"/>
        <w:widowControl w:val="0"/>
        <w:shd w:val="clear" w:color="auto" w:fill="auto"/>
        <w:spacing w:before="0" w:after="88" w:line="220" w:lineRule="exact"/>
        <w:ind w:left="0" w:right="0" w:firstLine="0"/>
      </w:pPr>
      <w:r>
        <w:rPr>
          <w:color w:val="000000"/>
          <w:spacing w:val="0"/>
          <w:w w:val="100"/>
          <w:position w:val="0"/>
          <w:lang w:val="en-US" w:eastAsia="en-US" w:bidi="en-US"/>
        </w:rPr>
        <w:t>The recommended naming scheme is to</w:t>
      </w:r>
    </w:p>
    <w:p>
      <w:pPr>
        <w:pStyle w:val="19"/>
        <w:widowControl w:val="0"/>
        <w:numPr>
          <w:ilvl w:val="0"/>
          <w:numId w:val="3"/>
        </w:numPr>
        <w:shd w:val="clear" w:color="auto" w:fill="auto"/>
        <w:tabs>
          <w:tab w:val="left" w:pos="483"/>
        </w:tabs>
        <w:spacing w:before="0" w:after="231" w:line="283" w:lineRule="exact"/>
        <w:ind w:left="520" w:right="0"/>
        <w:jc w:val="left"/>
      </w:pPr>
      <w:r>
        <w:rPr>
          <w:color w:val="000000"/>
          <w:spacing w:val="0"/>
          <w:w w:val="100"/>
          <w:position w:val="0"/>
          <w:lang w:val="en-US" w:eastAsia="en-US" w:bidi="en-US"/>
        </w:rPr>
        <w:t>Use casing to separate code that is developed within Cadence from that developed outside.</w:t>
      </w:r>
    </w:p>
    <w:p>
      <w:pPr>
        <w:pStyle w:val="19"/>
        <w:widowControl w:val="0"/>
        <w:numPr>
          <w:ilvl w:val="0"/>
          <w:numId w:val="3"/>
        </w:numPr>
        <w:shd w:val="clear" w:color="auto" w:fill="auto"/>
        <w:tabs>
          <w:tab w:val="left" w:pos="483"/>
        </w:tabs>
        <w:spacing w:before="0" w:after="318" w:line="220" w:lineRule="exact"/>
        <w:ind w:left="0" w:right="0" w:firstLine="0"/>
      </w:pPr>
      <w:r>
        <w:rPr>
          <w:color w:val="000000"/>
          <w:spacing w:val="0"/>
          <w:w w:val="100"/>
          <w:position w:val="0"/>
          <w:lang w:val="en-US" w:eastAsia="en-US" w:bidi="en-US"/>
        </w:rPr>
        <w:t>Use a group prefix to separate code developed within Cadence.</w:t>
      </w:r>
    </w:p>
    <w:p>
      <w:pPr>
        <w:pStyle w:val="19"/>
        <w:widowControl w:val="0"/>
        <w:shd w:val="clear" w:color="auto" w:fill="auto"/>
        <w:spacing w:before="0" w:after="91" w:line="220" w:lineRule="exact"/>
        <w:ind w:left="0" w:right="0" w:firstLine="0"/>
      </w:pPr>
      <w:r>
        <w:rPr>
          <w:color w:val="000000"/>
          <w:spacing w:val="0"/>
          <w:w w:val="100"/>
          <w:position w:val="0"/>
          <w:lang w:val="en-US" w:eastAsia="en-US" w:bidi="en-US"/>
        </w:rPr>
        <w:t>Cadence internal developers should name functions with</w:t>
      </w:r>
    </w:p>
    <w:p>
      <w:pPr>
        <w:pStyle w:val="19"/>
        <w:widowControl w:val="0"/>
        <w:numPr>
          <w:ilvl w:val="0"/>
          <w:numId w:val="3"/>
        </w:numPr>
        <w:shd w:val="clear" w:color="auto" w:fill="auto"/>
        <w:tabs>
          <w:tab w:val="left" w:pos="483"/>
        </w:tabs>
        <w:spacing w:before="0" w:after="0" w:line="278" w:lineRule="exact"/>
        <w:ind w:left="520" w:right="0"/>
        <w:jc w:val="left"/>
      </w:pPr>
      <w:r>
        <w:rPr>
          <w:color w:val="000000"/>
          <w:spacing w:val="0"/>
          <w:w w:val="100"/>
          <w:position w:val="0"/>
          <w:lang w:val="en-US" w:eastAsia="en-US" w:bidi="en-US"/>
        </w:rPr>
        <w:t>An optional initial underscore (_) to indicate private functions. Cadence customers should not use private functions. See</w:t>
      </w:r>
      <w:r>
        <w:fldChar w:fldCharType="begin"/>
      </w:r>
      <w:r>
        <w:instrText xml:space="preserve">HYPERLINK  \l "bookmark230" \o "Current Document" </w:instrText>
      </w:r>
      <w:r>
        <w:fldChar w:fldCharType="separate"/>
      </w:r>
      <w:r>
        <w:rPr>
          <w:color w:val="000000"/>
          <w:spacing w:val="0"/>
          <w:w w:val="100"/>
          <w:position w:val="0"/>
          <w:lang w:val="en-US" w:eastAsia="en-US" w:bidi="en-US"/>
        </w:rPr>
        <w:t xml:space="preserve"> Cadence-Private Functions on page 63</w:t>
      </w:r>
      <w:r>
        <w:fldChar w:fldCharType="end"/>
      </w:r>
      <w:r>
        <w:rPr>
          <w:color w:val="000000"/>
          <w:spacing w:val="0"/>
          <w:w w:val="100"/>
          <w:position w:val="0"/>
          <w:lang w:val="en-US" w:eastAsia="en-US" w:bidi="en-US"/>
        </w:rPr>
        <w:t>.</w:t>
      </w:r>
    </w:p>
    <w:p>
      <w:pPr>
        <w:pStyle w:val="19"/>
        <w:widowControl w:val="0"/>
        <w:numPr>
          <w:ilvl w:val="0"/>
          <w:numId w:val="3"/>
        </w:numPr>
        <w:shd w:val="clear" w:color="auto" w:fill="auto"/>
        <w:tabs>
          <w:tab w:val="left" w:pos="480"/>
        </w:tabs>
        <w:spacing w:before="0" w:after="223" w:line="283" w:lineRule="exact"/>
        <w:ind w:left="500" w:right="0" w:hanging="500"/>
        <w:jc w:val="left"/>
      </w:pPr>
      <w:r>
        <w:rPr>
          <w:color w:val="000000"/>
          <w:spacing w:val="0"/>
          <w:w w:val="100"/>
          <w:position w:val="0"/>
          <w:lang w:val="en-US" w:eastAsia="en-US" w:bidi="en-US"/>
        </w:rPr>
        <w:t>Up to three lowercase characters (occasionally more for clarity) that signify the code package.</w:t>
      </w:r>
    </w:p>
    <w:p>
      <w:pPr>
        <w:pStyle w:val="19"/>
        <w:widowControl w:val="0"/>
        <w:numPr>
          <w:ilvl w:val="0"/>
          <w:numId w:val="3"/>
        </w:numPr>
        <w:shd w:val="clear" w:color="auto" w:fill="auto"/>
        <w:tabs>
          <w:tab w:val="left" w:pos="480"/>
        </w:tabs>
        <w:spacing w:before="0" w:after="0" w:line="230" w:lineRule="exact"/>
        <w:ind w:left="0" w:right="0" w:firstLine="0"/>
      </w:pPr>
      <w:r>
        <w:rPr>
          <w:color w:val="000000"/>
          <w:spacing w:val="0"/>
          <w:w w:val="100"/>
          <w:position w:val="0"/>
          <w:lang w:val="en-US" w:eastAsia="en-US" w:bidi="en-US"/>
        </w:rPr>
        <w:t xml:space="preserve">An </w:t>
      </w:r>
      <w:r>
        <w:rPr>
          <w:rStyle w:val="93"/>
        </w:rPr>
        <w:t>optional</w:t>
      </w:r>
      <w:r>
        <w:rPr>
          <w:color w:val="000000"/>
          <w:spacing w:val="0"/>
          <w:w w:val="100"/>
          <w:position w:val="0"/>
          <w:lang w:val="en-US" w:eastAsia="en-US" w:bidi="en-US"/>
        </w:rPr>
        <w:t xml:space="preserve"> further lowercase character as shown in the table below.</w:t>
      </w:r>
    </w:p>
    <w:tbl>
      <w:tblPr>
        <w:tblStyle w:val="9"/>
        <w:tblW w:w="918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26"/>
        <w:gridCol w:w="2126"/>
        <w:gridCol w:w="4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2626" w:type="dxa"/>
            <w:tcBorders>
              <w:top w:val="single" w:color="auto" w:sz="4" w:space="0"/>
            </w:tcBorders>
            <w:shd w:val="clear" w:color="auto" w:fill="FFFFFF"/>
            <w:vAlign w:val="center"/>
          </w:tcPr>
          <w:p>
            <w:pPr>
              <w:pStyle w:val="19"/>
              <w:framePr w:w="9182" w:wrap="notBeside" w:vAnchor="text" w:hAnchor="text" w:xAlign="center" w:y="1"/>
              <w:widowControl w:val="0"/>
              <w:shd w:val="clear" w:color="auto" w:fill="auto"/>
              <w:spacing w:before="0" w:after="0" w:line="220" w:lineRule="exact"/>
              <w:ind w:left="0" w:right="0" w:firstLine="0"/>
              <w:jc w:val="left"/>
            </w:pPr>
            <w:r>
              <w:rPr>
                <w:rStyle w:val="90"/>
              </w:rPr>
              <w:t>Name Type</w:t>
            </w:r>
          </w:p>
        </w:tc>
        <w:tc>
          <w:tcPr>
            <w:tcW w:w="2126" w:type="dxa"/>
            <w:tcBorders>
              <w:top w:val="single" w:color="auto" w:sz="4" w:space="0"/>
            </w:tcBorders>
            <w:shd w:val="clear" w:color="auto" w:fill="FFFFFF"/>
            <w:vAlign w:val="center"/>
          </w:tcPr>
          <w:p>
            <w:pPr>
              <w:pStyle w:val="19"/>
              <w:framePr w:w="9182" w:wrap="notBeside" w:vAnchor="text" w:hAnchor="text" w:xAlign="center" w:y="1"/>
              <w:widowControl w:val="0"/>
              <w:shd w:val="clear" w:color="auto" w:fill="auto"/>
              <w:spacing w:before="0" w:after="0" w:line="220" w:lineRule="exact"/>
              <w:ind w:left="660" w:right="0" w:firstLine="0"/>
              <w:jc w:val="left"/>
            </w:pPr>
            <w:r>
              <w:rPr>
                <w:rStyle w:val="90"/>
              </w:rPr>
              <w:t>Character</w:t>
            </w:r>
          </w:p>
        </w:tc>
        <w:tc>
          <w:tcPr>
            <w:tcW w:w="4430" w:type="dxa"/>
            <w:tcBorders>
              <w:top w:val="single" w:color="auto" w:sz="4" w:space="0"/>
            </w:tcBorders>
            <w:shd w:val="clear" w:color="auto" w:fill="FFFFFF"/>
            <w:vAlign w:val="center"/>
          </w:tcPr>
          <w:p>
            <w:pPr>
              <w:pStyle w:val="19"/>
              <w:framePr w:w="9182" w:wrap="notBeside" w:vAnchor="text" w:hAnchor="text" w:xAlign="center" w:y="1"/>
              <w:widowControl w:val="0"/>
              <w:shd w:val="clear" w:color="auto" w:fill="auto"/>
              <w:spacing w:before="0" w:after="0" w:line="220" w:lineRule="exact"/>
              <w:ind w:left="380" w:right="0" w:firstLine="0"/>
              <w:jc w:val="left"/>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4" w:hRule="exact"/>
          <w:jc w:val="center"/>
        </w:trPr>
        <w:tc>
          <w:tcPr>
            <w:tcW w:w="2626" w:type="dxa"/>
            <w:tcBorders>
              <w:top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Bit Field Constant</w:t>
            </w:r>
          </w:p>
        </w:tc>
        <w:tc>
          <w:tcPr>
            <w:tcW w:w="2126" w:type="dxa"/>
            <w:tcBorders>
              <w:top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b</w:t>
            </w:r>
          </w:p>
        </w:tc>
        <w:tc>
          <w:tcPr>
            <w:tcW w:w="4430" w:type="dxa"/>
            <w:tcBorders>
              <w:top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Bit-field 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626"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Constants</w:t>
            </w:r>
          </w:p>
        </w:tc>
        <w:tc>
          <w:tcPr>
            <w:tcW w:w="2126"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c</w:t>
            </w:r>
          </w:p>
        </w:tc>
        <w:tc>
          <w:tcPr>
            <w:tcW w:w="4430"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Enumerated constant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96" w:hRule="exact"/>
          <w:jc w:val="center"/>
        </w:trPr>
        <w:tc>
          <w:tcPr>
            <w:tcW w:w="26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Errors</w:t>
            </w:r>
          </w:p>
        </w:tc>
        <w:tc>
          <w:tcPr>
            <w:tcW w:w="21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e</w:t>
            </w:r>
          </w:p>
        </w:tc>
        <w:tc>
          <w:tcPr>
            <w:tcW w:w="4430" w:type="dxa"/>
            <w:shd w:val="clear" w:color="auto" w:fill="FFFFFF"/>
            <w:vAlign w:val="top"/>
          </w:tcPr>
          <w:p>
            <w:pPr>
              <w:pStyle w:val="19"/>
              <w:framePr w:w="9182" w:wrap="notBeside" w:vAnchor="text" w:hAnchor="text" w:xAlign="center" w:y="1"/>
              <w:widowControl w:val="0"/>
              <w:shd w:val="clear" w:color="auto" w:fill="auto"/>
              <w:spacing w:before="0" w:after="0" w:line="278" w:lineRule="exact"/>
              <w:ind w:left="380" w:right="0" w:firstLine="0"/>
              <w:jc w:val="left"/>
            </w:pPr>
            <w:r>
              <w:rPr>
                <w:color w:val="000000"/>
                <w:spacing w:val="0"/>
                <w:w w:val="100"/>
                <w:position w:val="0"/>
                <w:lang w:val="en-US" w:eastAsia="en-US" w:bidi="en-US"/>
              </w:rPr>
              <w:t>Name of a structure describing an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3" w:hRule="exact"/>
          <w:jc w:val="center"/>
        </w:trPr>
        <w:tc>
          <w:tcPr>
            <w:tcW w:w="26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Internal Functions</w:t>
            </w:r>
          </w:p>
        </w:tc>
        <w:tc>
          <w:tcPr>
            <w:tcW w:w="21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i</w:t>
            </w:r>
          </w:p>
        </w:tc>
        <w:tc>
          <w:tcPr>
            <w:tcW w:w="4430" w:type="dxa"/>
            <w:shd w:val="clear" w:color="auto" w:fill="FFFFFF"/>
            <w:vAlign w:val="bottom"/>
          </w:tcPr>
          <w:p>
            <w:pPr>
              <w:pStyle w:val="19"/>
              <w:framePr w:w="9182" w:wrap="notBeside" w:vAnchor="text" w:hAnchor="text" w:xAlign="center" w:y="1"/>
              <w:widowControl w:val="0"/>
              <w:shd w:val="clear" w:color="auto" w:fill="auto"/>
              <w:spacing w:before="0" w:after="0" w:line="278" w:lineRule="exact"/>
              <w:ind w:left="380" w:right="0" w:firstLine="0"/>
              <w:jc w:val="left"/>
            </w:pPr>
            <w:r>
              <w:rPr>
                <w:color w:val="000000"/>
                <w:spacing w:val="0"/>
                <w:w w:val="100"/>
                <w:position w:val="0"/>
                <w:lang w:val="en-US" w:eastAsia="en-US" w:bidi="en-US"/>
              </w:rPr>
              <w:t>An internal function, these functions should not be called directly by application programs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26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Functions</w:t>
            </w:r>
          </w:p>
        </w:tc>
        <w:tc>
          <w:tcPr>
            <w:tcW w:w="2126" w:type="dxa"/>
            <w:shd w:val="clear" w:color="auto" w:fill="FFFFFF"/>
            <w:vAlign w:val="top"/>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f</w:t>
            </w:r>
          </w:p>
        </w:tc>
        <w:tc>
          <w:tcPr>
            <w:tcW w:w="4430" w:type="dxa"/>
            <w:shd w:val="clear" w:color="auto" w:fill="FFFFFF"/>
            <w:vAlign w:val="top"/>
          </w:tcPr>
          <w:p>
            <w:pPr>
              <w:pStyle w:val="19"/>
              <w:framePr w:w="9182" w:wrap="notBeside" w:vAnchor="text" w:hAnchor="text" w:xAlign="center" w:y="1"/>
              <w:widowControl w:val="0"/>
              <w:shd w:val="clear" w:color="auto" w:fill="auto"/>
              <w:spacing w:before="0" w:after="0" w:line="278" w:lineRule="exact"/>
              <w:ind w:left="380" w:right="0" w:firstLine="0"/>
              <w:jc w:val="left"/>
            </w:pPr>
            <w:r>
              <w:rPr>
                <w:color w:val="000000"/>
                <w:spacing w:val="0"/>
                <w:w w:val="100"/>
                <w:position w:val="0"/>
                <w:lang w:val="en-US" w:eastAsia="en-US" w:bidi="en-US"/>
              </w:rPr>
              <w:t>Occasionally used as a function indicator.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2626"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Macros</w:t>
            </w:r>
          </w:p>
        </w:tc>
        <w:tc>
          <w:tcPr>
            <w:tcW w:w="2126"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m</w:t>
            </w:r>
          </w:p>
        </w:tc>
        <w:tc>
          <w:tcPr>
            <w:tcW w:w="4430" w:type="dxa"/>
            <w:shd w:val="clear" w:color="auto" w:fill="FFFFFF"/>
            <w:vAlign w:val="bottom"/>
          </w:tcPr>
          <w:p>
            <w:pPr>
              <w:pStyle w:val="19"/>
              <w:framePr w:w="9182"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Rarely used macro indicator.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1" w:hRule="exact"/>
          <w:jc w:val="center"/>
        </w:trPr>
        <w:tc>
          <w:tcPr>
            <w:tcW w:w="2626" w:type="dxa"/>
            <w:tcBorders>
              <w:bottom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Global Variables</w:t>
            </w:r>
          </w:p>
        </w:tc>
        <w:tc>
          <w:tcPr>
            <w:tcW w:w="2126" w:type="dxa"/>
            <w:tcBorders>
              <w:bottom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v</w:t>
            </w:r>
          </w:p>
        </w:tc>
        <w:tc>
          <w:tcPr>
            <w:tcW w:w="4430" w:type="dxa"/>
            <w:tcBorders>
              <w:bottom w:val="single" w:color="auto" w:sz="4" w:space="0"/>
            </w:tcBorders>
            <w:shd w:val="clear" w:color="auto" w:fill="FFFFFF"/>
            <w:vAlign w:val="top"/>
          </w:tcPr>
          <w:p>
            <w:pPr>
              <w:pStyle w:val="19"/>
              <w:framePr w:w="9182"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Public global variable</w:t>
            </w:r>
          </w:p>
        </w:tc>
      </w:tr>
    </w:tbl>
    <w:p>
      <w:pPr>
        <w:framePr w:w="9182"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357" w:after="483" w:line="220" w:lineRule="exact"/>
        <w:ind w:left="0" w:right="0" w:firstLine="0"/>
      </w:pPr>
      <w:r>
        <w:rPr>
          <w:color w:val="000000"/>
          <w:spacing w:val="0"/>
          <w:w w:val="100"/>
          <w:position w:val="0"/>
          <w:lang w:val="en-US" w:eastAsia="en-US" w:bidi="en-US"/>
        </w:rPr>
        <w:t>■ The name itself starting with an uppercase character.</w:t>
      </w:r>
    </w:p>
    <w:p>
      <w:pPr>
        <w:pStyle w:val="22"/>
        <w:keepNext/>
        <w:keepLines/>
        <w:widowControl w:val="0"/>
        <w:shd w:val="clear" w:color="auto" w:fill="auto"/>
        <w:spacing w:before="0" w:after="466" w:line="280" w:lineRule="exact"/>
        <w:ind w:left="0" w:right="0" w:firstLine="0"/>
      </w:pPr>
      <w:bookmarkStart w:id="223" w:name="bookmark230"/>
      <w:bookmarkStart w:id="224" w:name="bookmark231"/>
      <w:r>
        <w:rPr>
          <w:color w:val="000000"/>
          <w:spacing w:val="0"/>
          <w:w w:val="100"/>
          <w:position w:val="0"/>
          <w:lang w:val="en-US" w:eastAsia="en-US" w:bidi="en-US"/>
        </w:rPr>
        <w:t>Cadence-Private Functions</w:t>
      </w:r>
      <w:bookmarkEnd w:id="223"/>
      <w:bookmarkEnd w:id="224"/>
    </w:p>
    <w:p>
      <w:pPr>
        <w:pStyle w:val="24"/>
        <w:widowControl w:val="0"/>
        <w:shd w:val="clear" w:color="auto" w:fill="auto"/>
        <w:spacing w:before="0" w:after="86" w:line="230" w:lineRule="exact"/>
        <w:ind w:left="0" w:right="0" w:firstLine="0"/>
      </w:pPr>
      <w:r>
        <w:rPr>
          <w:rStyle w:val="119"/>
          <w:i/>
          <w:iCs/>
        </w:rPr>
        <w:t>(^Caution</w:t>
      </w:r>
    </w:p>
    <w:p>
      <w:pPr>
        <w:pStyle w:val="24"/>
        <w:widowControl w:val="0"/>
        <w:shd w:val="clear" w:color="auto" w:fill="auto"/>
        <w:spacing w:before="0" w:after="184" w:line="283" w:lineRule="exact"/>
        <w:ind w:left="500" w:right="1240" w:firstLine="0"/>
        <w:jc w:val="left"/>
      </w:pPr>
      <w:bookmarkStart w:id="225" w:name="bookmark232"/>
      <w:r>
        <w:rPr>
          <w:rStyle w:val="119"/>
          <w:i/>
          <w:iCs/>
        </w:rPr>
        <w:t>Functions beginning with an underscore are considered Cadence- private, internal functions and are not supported.</w:t>
      </w:r>
      <w:bookmarkEnd w:id="22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Cadence-private functions are undocumented, unsupported functions that are used internally by Cadence engineering. These Cadence-private functions are subject to change at any time, without notice, because they are not intended for public use.</w:t>
      </w:r>
    </w:p>
    <w:p>
      <w:pPr>
        <w:pStyle w:val="22"/>
        <w:keepNext/>
        <w:keepLines/>
        <w:widowControl w:val="0"/>
        <w:shd w:val="clear" w:color="auto" w:fill="auto"/>
        <w:spacing w:before="0" w:after="466" w:line="280" w:lineRule="exact"/>
        <w:ind w:left="0" w:right="0" w:firstLine="0"/>
      </w:pPr>
      <w:bookmarkStart w:id="226" w:name="bookmark233"/>
      <w:bookmarkStart w:id="227" w:name="bookmark234"/>
      <w:bookmarkStart w:id="228" w:name="bookmark235"/>
      <w:r>
        <w:rPr>
          <w:color w:val="000000"/>
          <w:spacing w:val="0"/>
          <w:w w:val="100"/>
          <w:position w:val="0"/>
          <w:lang w:val="en-US" w:eastAsia="en-US" w:bidi="en-US"/>
        </w:rPr>
        <w:t>Names of Variables</w:t>
      </w:r>
      <w:bookmarkEnd w:id="226"/>
      <w:bookmarkEnd w:id="227"/>
      <w:bookmarkEnd w:id="228"/>
    </w:p>
    <w:p>
      <w:pPr>
        <w:pStyle w:val="24"/>
        <w:widowControl w:val="0"/>
        <w:shd w:val="clear" w:color="auto" w:fill="auto"/>
        <w:spacing w:before="0" w:after="89" w:line="230" w:lineRule="exact"/>
        <w:ind w:left="0" w:right="0" w:firstLine="0"/>
      </w:pPr>
      <w:r>
        <w:rPr>
          <w:rStyle w:val="119"/>
          <w:i/>
          <w:iCs/>
        </w:rPr>
        <w:t>(^Caution</w:t>
      </w:r>
    </w:p>
    <w:p>
      <w:pPr>
        <w:pStyle w:val="24"/>
        <w:widowControl w:val="0"/>
        <w:shd w:val="clear" w:color="auto" w:fill="auto"/>
        <w:spacing w:before="0" w:after="180"/>
        <w:ind w:left="540" w:right="700" w:firstLine="0"/>
        <w:jc w:val="left"/>
      </w:pPr>
      <w:r>
        <w:rPr>
          <w:rStyle w:val="119"/>
          <w:i/>
          <w:iCs/>
        </w:rPr>
        <w:t>Cadence customers can avoid naming conflicts with Cadence-supplied variables by begi</w:t>
      </w:r>
      <w:bookmarkStart w:id="229" w:name="bookmark236"/>
      <w:r>
        <w:rPr>
          <w:rStyle w:val="119"/>
          <w:i/>
          <w:iCs/>
        </w:rPr>
        <w:t>n</w:t>
      </w:r>
      <w:bookmarkEnd w:id="229"/>
      <w:r>
        <w:rPr>
          <w:rStyle w:val="119"/>
          <w:i/>
          <w:iCs/>
        </w:rPr>
        <w:t>ning the first letter of their variable names with uppercase letters.</w:t>
      </w:r>
    </w:p>
    <w:p>
      <w:pPr>
        <w:pStyle w:val="19"/>
        <w:widowControl w:val="0"/>
        <w:shd w:val="clear" w:color="auto" w:fill="auto"/>
        <w:spacing w:before="0" w:after="424" w:line="278" w:lineRule="exact"/>
        <w:ind w:left="0" w:right="0" w:firstLine="0"/>
        <w:jc w:val="left"/>
      </w:pPr>
      <w:bookmarkStart w:id="230" w:name="bookmark237"/>
      <w:r>
        <w:rPr>
          <w:color w:val="000000"/>
          <w:spacing w:val="0"/>
          <w:w w:val="100"/>
          <w:position w:val="0"/>
          <w:lang w:val="en-US" w:eastAsia="en-US" w:bidi="en-US"/>
        </w:rPr>
        <w:t>You should not set the following Cadence internal variables without a full understanding of potential consequences.</w:t>
      </w:r>
      <w:bookmarkEnd w:id="230"/>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07"/>
        <w:gridCol w:w="7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270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Variable</w:t>
            </w:r>
          </w:p>
        </w:tc>
        <w:tc>
          <w:tcPr>
            <w:tcW w:w="708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2707"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stdin</w:t>
            </w:r>
          </w:p>
        </w:tc>
        <w:tc>
          <w:tcPr>
            <w:tcW w:w="7085"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input 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70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stdout</w:t>
            </w:r>
          </w:p>
        </w:tc>
        <w:tc>
          <w:tcPr>
            <w:tcW w:w="708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output 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piport</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input port from which user input is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poport</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output port, which is the default for print statements.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ptport</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output port for tracing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errport</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Standard output port for error messages.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printlength</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Controls the number of elements in a list that are printed.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printlevel</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Controls the depth of elements in a list which are printed.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tracelength</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Controls the number of elements in a list that are printed.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70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tracelevel</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Controls the depth of elements in a list that are printed during tracing.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70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pprintresult</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Controls the pretty printing of the results of values returned by the top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270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editor</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pPr>
            <w:r>
              <w:rPr>
                <w:color w:val="000000"/>
                <w:spacing w:val="0"/>
                <w:w w:val="100"/>
                <w:position w:val="0"/>
                <w:lang w:val="en-US" w:eastAsia="en-US" w:bidi="en-US"/>
              </w:rPr>
              <w:t>Controls the default text editor.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3" w:hRule="exact"/>
          <w:jc w:val="center"/>
        </w:trPr>
        <w:tc>
          <w:tcPr>
            <w:tcW w:w="270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gcdisable</w:t>
            </w:r>
          </w:p>
        </w:tc>
        <w:tc>
          <w:tcPr>
            <w:tcW w:w="7085"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pPr>
            <w:r>
              <w:rPr>
                <w:color w:val="000000"/>
                <w:spacing w:val="0"/>
                <w:w w:val="100"/>
                <w:position w:val="0"/>
                <w:lang w:val="en-US" w:eastAsia="en-US" w:bidi="en-US"/>
              </w:rPr>
              <w:t>Toggles enabling of garbage collection. Use cautiously. Internal variable used in memory management for debugging purposes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08" w:hRule="exact"/>
          <w:jc w:val="center"/>
        </w:trPr>
        <w:tc>
          <w:tcPr>
            <w:tcW w:w="2707"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240" w:right="0" w:firstLine="0"/>
              <w:jc w:val="left"/>
            </w:pPr>
            <w:r>
              <w:rPr>
                <w:color w:val="000000"/>
                <w:spacing w:val="0"/>
                <w:w w:val="100"/>
                <w:position w:val="0"/>
                <w:lang w:val="en-US" w:eastAsia="en-US" w:bidi="en-US"/>
              </w:rPr>
              <w:t>gcprint</w:t>
            </w:r>
          </w:p>
        </w:tc>
        <w:tc>
          <w:tcPr>
            <w:tcW w:w="7085"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Toggles the printing of garbage collection messages. Internal variable used in memory management for debugging purposes only.</w:t>
            </w:r>
          </w:p>
        </w:tc>
      </w:tr>
    </w:tbl>
    <w:p>
      <w:pPr>
        <w:framePr w:w="9792"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310" w:after="0" w:line="278" w:lineRule="exact"/>
        <w:ind w:left="0" w:right="0" w:firstLine="0"/>
        <w:jc w:val="left"/>
      </w:pPr>
      <w:r>
        <w:rPr>
          <w:color w:val="000000"/>
          <w:spacing w:val="0"/>
          <w:w w:val="100"/>
          <w:position w:val="0"/>
          <w:lang w:val="en-US" w:eastAsia="en-US" w:bidi="en-US"/>
        </w:rPr>
        <w:t>You might see internal variable names when you are using the debugging tools, especially if you are dumping the stack.</w:t>
      </w:r>
    </w:p>
    <w:p>
      <w:pPr>
        <w:pStyle w:val="21"/>
        <w:keepNext/>
        <w:keepLines/>
        <w:widowControl w:val="0"/>
        <w:shd w:val="clear" w:color="auto" w:fill="auto"/>
        <w:spacing w:before="0" w:after="243" w:line="360" w:lineRule="exact"/>
        <w:ind w:left="0" w:right="0" w:firstLine="0"/>
      </w:pPr>
      <w:bookmarkStart w:id="231" w:name="bookmark238"/>
      <w:bookmarkStart w:id="232" w:name="bookmark239"/>
      <w:r>
        <w:rPr>
          <w:color w:val="000000"/>
          <w:spacing w:val="0"/>
          <w:w w:val="100"/>
          <w:position w:val="0"/>
          <w:lang w:val="en-US" w:eastAsia="en-US" w:bidi="en-US"/>
        </w:rPr>
        <w:t>Function Calls</w:t>
      </w:r>
      <w:bookmarkEnd w:id="231"/>
      <w:bookmarkEnd w:id="232"/>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SKILL is a functional programming lang</w:t>
      </w:r>
      <w:bookmarkStart w:id="233" w:name="bookmark240"/>
      <w:r>
        <w:rPr>
          <w:color w:val="000000"/>
          <w:spacing w:val="0"/>
          <w:w w:val="100"/>
          <w:position w:val="0"/>
          <w:lang w:val="en-US" w:eastAsia="en-US" w:bidi="en-US"/>
        </w:rPr>
        <w:t>u</w:t>
      </w:r>
      <w:bookmarkEnd w:id="233"/>
      <w:r>
        <w:rPr>
          <w:color w:val="000000"/>
          <w:spacing w:val="0"/>
          <w:w w:val="100"/>
          <w:position w:val="0"/>
          <w:lang w:val="en-US" w:eastAsia="en-US" w:bidi="en-US"/>
        </w:rPr>
        <w:t>age, which means that computation is both expressed and performed as a series of function calls.</w:t>
      </w:r>
    </w:p>
    <w:p>
      <w:pPr>
        <w:pStyle w:val="19"/>
        <w:widowControl w:val="0"/>
        <w:numPr>
          <w:ilvl w:val="0"/>
          <w:numId w:val="7"/>
        </w:numPr>
        <w:shd w:val="clear" w:color="auto" w:fill="auto"/>
        <w:tabs>
          <w:tab w:val="left" w:pos="480"/>
        </w:tabs>
        <w:spacing w:before="0" w:after="180" w:line="283" w:lineRule="exact"/>
        <w:ind w:left="520" w:right="0"/>
        <w:jc w:val="left"/>
      </w:pPr>
      <w:r>
        <w:rPr>
          <w:color w:val="000000"/>
          <w:spacing w:val="0"/>
          <w:w w:val="100"/>
          <w:position w:val="0"/>
          <w:lang w:val="en-US" w:eastAsia="en-US" w:bidi="en-US"/>
        </w:rPr>
        <w:t xml:space="preserve">Every operator in SKILL corresponds to a predefined function. The operator “+,” for example, corresponds to the function </w:t>
      </w:r>
      <w:r>
        <w:rPr>
          <w:rStyle w:val="93"/>
        </w:rPr>
        <w:t>plus.</w:t>
      </w:r>
    </w:p>
    <w:p>
      <w:pPr>
        <w:pStyle w:val="19"/>
        <w:widowControl w:val="0"/>
        <w:numPr>
          <w:ilvl w:val="0"/>
          <w:numId w:val="7"/>
        </w:numPr>
        <w:shd w:val="clear" w:color="auto" w:fill="auto"/>
        <w:tabs>
          <w:tab w:val="left" w:pos="480"/>
        </w:tabs>
        <w:spacing w:before="0" w:after="184" w:line="283" w:lineRule="exact"/>
        <w:ind w:left="520" w:right="0"/>
        <w:jc w:val="left"/>
      </w:pPr>
      <w:r>
        <w:rPr>
          <w:color w:val="000000"/>
          <w:spacing w:val="0"/>
          <w:w w:val="100"/>
          <w:position w:val="0"/>
          <w:lang w:val="en-US" w:eastAsia="en-US" w:bidi="en-US"/>
        </w:rPr>
        <w:t xml:space="preserve">You can add two numbers together either by calling the function, for example, </w:t>
      </w:r>
      <w:r>
        <w:rPr>
          <w:rStyle w:val="93"/>
        </w:rPr>
        <w:t xml:space="preserve">plus(x y), </w:t>
      </w:r>
      <w:r>
        <w:rPr>
          <w:color w:val="000000"/>
          <w:spacing w:val="0"/>
          <w:w w:val="100"/>
          <w:position w:val="0"/>
          <w:lang w:val="en-US" w:eastAsia="en-US" w:bidi="en-US"/>
        </w:rPr>
        <w:t xml:space="preserve">or by using the </w:t>
      </w:r>
      <w:r>
        <w:rPr>
          <w:rStyle w:val="93"/>
        </w:rPr>
        <w:t>infix</w:t>
      </w:r>
      <w:r>
        <w:rPr>
          <w:color w:val="000000"/>
          <w:spacing w:val="0"/>
          <w:w w:val="100"/>
          <w:position w:val="0"/>
          <w:lang w:val="en-US" w:eastAsia="en-US" w:bidi="en-US"/>
        </w:rPr>
        <w:t xml:space="preserve"> expression </w:t>
      </w:r>
      <w:r>
        <w:rPr>
          <w:rStyle w:val="93"/>
        </w:rPr>
        <w:t>x+y.</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In SKILL, even control statements are implemented by calls to special functions; the special functions then evaluate their arguments in a specific order.</w:t>
      </w:r>
    </w:p>
    <w:p>
      <w:pPr>
        <w:pStyle w:val="19"/>
        <w:widowControl w:val="0"/>
        <w:shd w:val="clear" w:color="auto" w:fill="auto"/>
        <w:spacing w:before="0" w:after="48" w:line="220" w:lineRule="exact"/>
        <w:ind w:left="0" w:right="0" w:firstLine="0"/>
        <w:jc w:val="left"/>
      </w:pPr>
      <w:bookmarkStart w:id="234" w:name="bookmark241"/>
      <w:r>
        <w:rPr>
          <w:color w:val="000000"/>
          <w:spacing w:val="0"/>
          <w:w w:val="100"/>
          <w:position w:val="0"/>
          <w:lang w:val="en-US" w:eastAsia="en-US" w:bidi="en-US"/>
        </w:rPr>
        <w:t>Function calls can be written in either of the following notations.</w:t>
      </w:r>
      <w:bookmarkEnd w:id="234"/>
    </w:p>
    <w:p>
      <w:pPr>
        <w:pStyle w:val="19"/>
        <w:widowControl w:val="0"/>
        <w:numPr>
          <w:ilvl w:val="0"/>
          <w:numId w:val="7"/>
        </w:numPr>
        <w:shd w:val="clear" w:color="auto" w:fill="auto"/>
        <w:tabs>
          <w:tab w:val="left" w:pos="480"/>
        </w:tabs>
        <w:spacing w:before="0" w:after="137" w:line="326" w:lineRule="exact"/>
        <w:ind w:left="520" w:right="0"/>
        <w:jc w:val="left"/>
      </w:pPr>
      <w:r>
        <w:rPr>
          <w:color w:val="000000"/>
          <w:spacing w:val="0"/>
          <w:w w:val="100"/>
          <w:position w:val="0"/>
          <w:lang w:val="en-US" w:eastAsia="en-US" w:bidi="en-US"/>
        </w:rPr>
        <w:t xml:space="preserve">Algebraic notation used by most programming languages, that is, func( </w:t>
      </w:r>
      <w:r>
        <w:rPr>
          <w:rStyle w:val="93"/>
        </w:rPr>
        <w:t>argl arg2</w:t>
      </w:r>
      <w:r>
        <w:rPr>
          <w:color w:val="000000"/>
          <w:spacing w:val="0"/>
          <w:w w:val="100"/>
          <w:position w:val="0"/>
          <w:lang w:val="en-US" w:eastAsia="en-US" w:bidi="en-US"/>
        </w:rPr>
        <w:t xml:space="preserve"> ... ).</w:t>
      </w:r>
    </w:p>
    <w:p>
      <w:pPr>
        <w:pStyle w:val="19"/>
        <w:widowControl w:val="0"/>
        <w:numPr>
          <w:ilvl w:val="0"/>
          <w:numId w:val="7"/>
        </w:numPr>
        <w:shd w:val="clear" w:color="auto" w:fill="auto"/>
        <w:tabs>
          <w:tab w:val="left" w:pos="480"/>
        </w:tabs>
        <w:spacing w:before="0" w:after="137" w:line="230" w:lineRule="exact"/>
        <w:ind w:left="0" w:right="0" w:firstLine="0"/>
      </w:pPr>
      <w:bookmarkStart w:id="235" w:name="bookmark242"/>
      <w:r>
        <w:rPr>
          <w:color w:val="000000"/>
          <w:spacing w:val="0"/>
          <w:w w:val="100"/>
          <w:position w:val="0"/>
          <w:lang w:val="en-US" w:eastAsia="en-US" w:bidi="en-US"/>
        </w:rPr>
        <w:t xml:space="preserve">Prefix notation used by the Lisp programming language, that is; (func </w:t>
      </w:r>
      <w:r>
        <w:rPr>
          <w:rStyle w:val="93"/>
        </w:rPr>
        <w:t>argl arg2</w:t>
      </w:r>
      <w:r>
        <w:rPr>
          <w:color w:val="000000"/>
          <w:spacing w:val="0"/>
          <w:w w:val="100"/>
          <w:position w:val="0"/>
          <w:lang w:val="en-US" w:eastAsia="en-US" w:bidi="en-US"/>
        </w:rPr>
        <w:t xml:space="preserve"> ...).</w:t>
      </w:r>
      <w:bookmarkEnd w:id="235"/>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Remember that there must be no white space between the function name and the left parenthesis in the algebraic notation.</w:t>
      </w:r>
    </w:p>
    <w:p>
      <w:pPr>
        <w:pStyle w:val="19"/>
        <w:widowControl w:val="0"/>
        <w:shd w:val="clear" w:color="auto" w:fill="auto"/>
        <w:spacing w:before="0" w:after="415" w:line="278" w:lineRule="exact"/>
        <w:ind w:left="0" w:right="0" w:firstLine="0"/>
        <w:jc w:val="left"/>
      </w:pPr>
      <w:bookmarkStart w:id="236" w:name="bookmark243"/>
      <w:r>
        <w:rPr>
          <w:color w:val="000000"/>
          <w:spacing w:val="0"/>
          <w:w w:val="100"/>
          <w:position w:val="0"/>
          <w:lang w:val="en-US" w:eastAsia="en-US" w:bidi="en-US"/>
        </w:rPr>
        <w:t>The functional programming concepts implemented in SKILL are reflected in the basic syntax of the language. SKILL programs are written as sequences of nested function calls. To utilize SKILL fully, you must first have a good grasp of the underlying concepts of functional programming.</w:t>
      </w:r>
      <w:bookmarkEnd w:id="236"/>
    </w:p>
    <w:p>
      <w:pPr>
        <w:pStyle w:val="21"/>
        <w:keepNext/>
        <w:keepLines/>
        <w:widowControl w:val="0"/>
        <w:shd w:val="clear" w:color="auto" w:fill="auto"/>
        <w:spacing w:before="0" w:after="243" w:line="360" w:lineRule="exact"/>
        <w:ind w:left="0" w:right="0" w:firstLine="0"/>
      </w:pPr>
      <w:bookmarkStart w:id="237" w:name="bookmark244"/>
      <w:bookmarkStart w:id="238" w:name="bookmark245"/>
      <w:bookmarkStart w:id="239" w:name="bookmark246"/>
      <w:r>
        <w:rPr>
          <w:color w:val="000000"/>
          <w:spacing w:val="0"/>
          <w:w w:val="100"/>
          <w:position w:val="0"/>
          <w:lang w:val="en-US" w:eastAsia="en-US" w:bidi="en-US"/>
        </w:rPr>
        <w:t>SKILL Syntax</w:t>
      </w:r>
      <w:bookmarkEnd w:id="237"/>
      <w:bookmarkEnd w:id="238"/>
      <w:bookmarkEnd w:id="239"/>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This section describes SKILL syntax, which includes the use of special characters, comments, spaces, parentheses, and other notation.</w:t>
      </w:r>
    </w:p>
    <w:p>
      <w:pPr>
        <w:pStyle w:val="22"/>
        <w:keepNext/>
        <w:keepLines/>
        <w:widowControl w:val="0"/>
        <w:shd w:val="clear" w:color="auto" w:fill="auto"/>
        <w:spacing w:before="0" w:after="259" w:line="280" w:lineRule="exact"/>
        <w:ind w:left="0" w:right="0" w:firstLine="0"/>
      </w:pPr>
      <w:bookmarkStart w:id="240" w:name="bookmark247"/>
      <w:bookmarkStart w:id="241" w:name="bookmark248"/>
      <w:r>
        <w:rPr>
          <w:color w:val="000000"/>
          <w:spacing w:val="0"/>
          <w:w w:val="100"/>
          <w:position w:val="0"/>
          <w:lang w:val="en-US" w:eastAsia="en-US" w:bidi="en-US"/>
        </w:rPr>
        <w:t>Special Characters</w:t>
      </w:r>
      <w:bookmarkEnd w:id="240"/>
      <w:bookmarkEnd w:id="241"/>
    </w:p>
    <w:p>
      <w:pPr>
        <w:pStyle w:val="19"/>
        <w:widowControl w:val="0"/>
        <w:shd w:val="clear" w:color="auto" w:fill="auto"/>
        <w:spacing w:before="0" w:after="0" w:line="278" w:lineRule="exact"/>
        <w:ind w:left="0" w:right="0" w:firstLine="0"/>
        <w:jc w:val="left"/>
      </w:pPr>
      <w:bookmarkStart w:id="242" w:name="bookmark249"/>
      <w:bookmarkStart w:id="243" w:name="bookmark250"/>
      <w:r>
        <w:rPr>
          <w:color w:val="000000"/>
          <w:spacing w:val="0"/>
          <w:w w:val="100"/>
          <w:position w:val="0"/>
          <w:lang w:val="en-US" w:eastAsia="en-US" w:bidi="en-US"/>
        </w:rPr>
        <w:t xml:space="preserve">Certain characters are special in SKILL. These include the </w:t>
      </w:r>
      <w:r>
        <w:rPr>
          <w:rStyle w:val="93"/>
        </w:rPr>
        <w:t>infix</w:t>
      </w:r>
      <w:r>
        <w:rPr>
          <w:color w:val="000000"/>
          <w:spacing w:val="0"/>
          <w:w w:val="100"/>
          <w:position w:val="0"/>
          <w:lang w:val="en-US" w:eastAsia="en-US" w:bidi="en-US"/>
        </w:rPr>
        <w:t xml:space="preserve"> operators such as less than (&lt;), colon (:), and assignment (=). The table below lists these special characters and their meaning in SKILL.</w:t>
      </w:r>
      <w:bookmarkEnd w:id="242"/>
      <w:bookmarkEnd w:id="243"/>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68"/>
        <w:gridCol w:w="1776"/>
        <w:gridCol w:w="6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22" w:hRule="exact"/>
          <w:jc w:val="center"/>
        </w:trPr>
        <w:tc>
          <w:tcPr>
            <w:tcW w:w="9792" w:type="dxa"/>
            <w:gridSpan w:val="3"/>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line="283" w:lineRule="exact"/>
              <w:ind w:left="0" w:right="0" w:firstLine="0"/>
            </w:pPr>
            <w:r>
              <w:rPr>
                <w:rStyle w:val="90"/>
              </w:rPr>
              <w:t xml:space="preserve">Note: </w:t>
            </w:r>
            <w:r>
              <w:rPr>
                <w:color w:val="000000"/>
                <w:spacing w:val="0"/>
                <w:w w:val="100"/>
                <w:position w:val="0"/>
                <w:lang w:val="en-US" w:eastAsia="en-US" w:bidi="en-US"/>
              </w:rPr>
              <w:t>All non-alphanumeric characters (other than and ‘？’）must be preceded (“escaped</w:t>
            </w:r>
            <w:r>
              <w:rPr>
                <w:rStyle w:val="120"/>
              </w:rPr>
              <w:t xml:space="preserve">”） </w:t>
            </w:r>
            <w:r>
              <w:rPr>
                <w:color w:val="000000"/>
                <w:spacing w:val="0"/>
                <w:w w:val="100"/>
                <w:position w:val="0"/>
                <w:lang w:val="en-US" w:eastAsia="en-US" w:bidi="en-US"/>
              </w:rPr>
              <w:t>by a backslash ('\') when you use them in the name of a symbol.</w:t>
            </w:r>
          </w:p>
          <w:p>
            <w:pPr>
              <w:pStyle w:val="19"/>
              <w:framePr w:w="9792" w:wrap="notBeside" w:vAnchor="text" w:hAnchor="text" w:xAlign="center" w:y="1"/>
              <w:widowControl w:val="0"/>
              <w:shd w:val="clear" w:color="auto" w:fill="auto"/>
              <w:spacing w:before="180" w:after="0" w:line="220" w:lineRule="exact"/>
              <w:ind w:left="0" w:right="0" w:firstLine="0"/>
            </w:pPr>
            <w:r>
              <w:rPr>
                <w:rStyle w:val="90"/>
              </w:rPr>
              <w:t>Special Characters in SKILL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2" w:hRule="exact"/>
          <w:jc w:val="center"/>
        </w:trPr>
        <w:tc>
          <w:tcPr>
            <w:tcW w:w="1368"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Character</w:t>
            </w:r>
          </w:p>
        </w:tc>
        <w:tc>
          <w:tcPr>
            <w:tcW w:w="1776"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rStyle w:val="90"/>
              </w:rPr>
              <w:t>Name</w:t>
            </w:r>
          </w:p>
        </w:tc>
        <w:tc>
          <w:tcPr>
            <w:tcW w:w="6648"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1368"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backslash</w:t>
            </w:r>
          </w:p>
        </w:tc>
        <w:tc>
          <w:tcPr>
            <w:tcW w:w="6648"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Escape for special characters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 )</w:t>
            </w:r>
          </w:p>
        </w:tc>
        <w:tc>
          <w:tcPr>
            <w:tcW w:w="1776"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parentheses</w:t>
            </w:r>
          </w:p>
        </w:tc>
        <w:tc>
          <w:tcPr>
            <w:tcW w:w="664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Grouping of list elements, function calls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brackets</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Array index, super right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 }</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braces</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Grouping of expressions using </w:t>
            </w:r>
            <w:r>
              <w:rPr>
                <w:rStyle w:val="93"/>
              </w:rPr>
              <w:t>progn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80" w:lineRule="exact"/>
              <w:ind w:left="0" w:right="1200" w:firstLine="0"/>
              <w:jc w:val="right"/>
            </w:pPr>
            <w:r>
              <w:rPr>
                <w:rStyle w:val="121"/>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single quote</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Quoting the expression to prevent its evaluation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80" w:lineRule="exact"/>
              <w:ind w:left="0" w:right="1200" w:firstLine="0"/>
              <w:jc w:val="right"/>
            </w:pPr>
            <w:r>
              <w:rPr>
                <w:rStyle w:val="121"/>
                <w:lang w:val="zh-CN" w:eastAsia="zh-CN" w:bidi="zh-CN"/>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double quote</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String delimiter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9" w:hRule="exact"/>
          <w:jc w:val="center"/>
        </w:trPr>
        <w:tc>
          <w:tcPr>
            <w:tcW w:w="1368" w:type="dxa"/>
            <w:shd w:val="clear" w:color="auto" w:fill="FFFFFF"/>
            <w:vAlign w:val="top"/>
          </w:tcPr>
          <w:p>
            <w:pPr>
              <w:pStyle w:val="19"/>
              <w:framePr w:w="9792" w:wrap="notBeside" w:vAnchor="text" w:hAnchor="text" w:xAlign="center" w:y="1"/>
              <w:widowControl w:val="0"/>
              <w:shd w:val="clear" w:color="auto" w:fill="auto"/>
              <w:spacing w:before="0" w:after="0" w:line="80" w:lineRule="exact"/>
              <w:ind w:left="0" w:right="1200" w:firstLine="0"/>
              <w:jc w:val="right"/>
            </w:pPr>
            <w:r>
              <w:rPr>
                <w:rStyle w:val="121"/>
              </w:rPr>
              <w:t>5</w:t>
            </w: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comma</w:t>
            </w:r>
          </w:p>
        </w:tc>
        <w:tc>
          <w:tcPr>
            <w:tcW w:w="6648"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Optional delimiter between list elements; also used within the scope of a backquoted expression to force the evaluation of the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80" w:lineRule="exact"/>
              <w:ind w:left="0" w:right="0" w:firstLine="0"/>
              <w:jc w:val="left"/>
            </w:pPr>
            <w:r>
              <w:rPr>
                <w:rStyle w:val="121"/>
              </w:rPr>
              <w:t>5</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semicolon</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Line-style comment 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top"/>
          </w:tcPr>
          <w:p>
            <w:pPr>
              <w:framePr w:w="9792" w:wrap="notBeside" w:vAnchor="text" w:hAnchor="text" w:xAlign="center" w:y="1"/>
              <w:widowControl w:val="0"/>
              <w:rPr>
                <w:sz w:val="10"/>
                <w:szCs w:val="10"/>
              </w:rPr>
            </w:pP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colon</w:t>
            </w:r>
          </w:p>
        </w:tc>
        <w:tc>
          <w:tcPr>
            <w:tcW w:w="664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Bit field delimiter, range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1368" w:type="dxa"/>
            <w:shd w:val="clear" w:color="auto" w:fill="FFFFFF"/>
            <w:vAlign w:val="top"/>
          </w:tcPr>
          <w:p>
            <w:pPr>
              <w:framePr w:w="9792" w:wrap="notBeside" w:vAnchor="text" w:hAnchor="text" w:xAlign="center" w:y="1"/>
              <w:widowControl w:val="0"/>
              <w:rPr>
                <w:sz w:val="10"/>
                <w:szCs w:val="10"/>
              </w:rPr>
            </w:pPr>
          </w:p>
        </w:tc>
        <w:tc>
          <w:tcPr>
            <w:tcW w:w="1776"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period</w:t>
            </w:r>
          </w:p>
        </w:tc>
        <w:tc>
          <w:tcPr>
            <w:tcW w:w="6648"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getq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136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 - * /</w:t>
            </w: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arithmetic</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For arithmetic operators; the /* and */ combinations are also used as comment delimiters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86" w:lineRule="exact"/>
              <w:ind w:left="0" w:right="0" w:firstLine="0"/>
              <w:jc w:val="left"/>
            </w:pPr>
            <w:r>
              <w:rPr>
                <w:rStyle w:val="122"/>
              </w:rPr>
              <w:t>!</w:t>
            </w:r>
            <w:r>
              <w:rPr>
                <w:rStyle w:val="122"/>
                <w:vertAlign w:val="superscript"/>
              </w:rPr>
              <w:t>A</w:t>
            </w:r>
            <w:r>
              <w:rPr>
                <w:rStyle w:val="122"/>
              </w:rPr>
              <w:t xml:space="preserve">&amp;| </w:t>
            </w:r>
            <w:r>
              <w:rPr>
                <w:rStyle w:val="121"/>
              </w:rPr>
              <w:t>■</w:t>
            </w:r>
            <w:r>
              <w:rPr>
                <w:rStyle w:val="121"/>
                <w:lang w:val="zh-CN" w:eastAsia="zh-CN" w:bidi="zh-CN"/>
              </w:rPr>
              <w:t xml:space="preserve">， </w:t>
            </w:r>
            <w:r>
              <w:rPr>
                <w:rStyle w:val="121"/>
              </w:rPr>
              <w:t xml:space="preserve">5 </w:t>
            </w:r>
            <w:r>
              <w:rPr>
                <w:rStyle w:val="122"/>
              </w:rPr>
              <w:t>1</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logical</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For logical operators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96" w:hRule="exact"/>
          <w:jc w:val="center"/>
        </w:trPr>
        <w:tc>
          <w:tcPr>
            <w:tcW w:w="1368" w:type="dxa"/>
            <w:shd w:val="clear" w:color="auto" w:fill="FFFFFF"/>
            <w:vAlign w:val="top"/>
          </w:tcPr>
          <w:p>
            <w:pPr>
              <w:framePr w:w="9792" w:wrap="notBeside" w:vAnchor="text" w:hAnchor="text" w:xAlign="center" w:y="1"/>
              <w:widowControl w:val="0"/>
              <w:rPr>
                <w:sz w:val="10"/>
                <w:szCs w:val="10"/>
              </w:rPr>
            </w:pP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relational</w:t>
            </w:r>
          </w:p>
        </w:tc>
        <w:tc>
          <w:tcPr>
            <w:tcW w:w="6648" w:type="dxa"/>
            <w:shd w:val="clear" w:color="auto" w:fill="FFFFFF"/>
            <w:vAlign w:val="bottom"/>
          </w:tcPr>
          <w:p>
            <w:pPr>
              <w:pStyle w:val="19"/>
              <w:framePr w:w="9792" w:wrap="notBeside" w:vAnchor="text" w:hAnchor="text" w:xAlign="center" w:y="1"/>
              <w:widowControl w:val="0"/>
              <w:shd w:val="clear" w:color="auto" w:fill="auto"/>
              <w:spacing w:before="0" w:after="60" w:line="220" w:lineRule="exact"/>
              <w:ind w:left="0" w:right="0" w:firstLine="0"/>
              <w:jc w:val="left"/>
            </w:pPr>
            <w:r>
              <w:rPr>
                <w:color w:val="000000"/>
                <w:spacing w:val="0"/>
                <w:w w:val="100"/>
                <w:position w:val="0"/>
                <w:lang w:val="en-US" w:eastAsia="en-US" w:bidi="en-US"/>
              </w:rPr>
              <w:t>For relational and assignment operators;</w:t>
            </w:r>
          </w:p>
          <w:p>
            <w:pPr>
              <w:pStyle w:val="19"/>
              <w:framePr w:w="9792" w:wrap="notBeside" w:vAnchor="text" w:hAnchor="text" w:xAlign="center" w:y="1"/>
              <w:widowControl w:val="0"/>
              <w:shd w:val="clear" w:color="auto" w:fill="auto"/>
              <w:spacing w:before="60" w:after="0" w:line="220" w:lineRule="exact"/>
              <w:ind w:left="0" w:right="0" w:firstLine="0"/>
              <w:jc w:val="left"/>
            </w:pPr>
            <w:r>
              <w:rPr>
                <w:color w:val="000000"/>
                <w:spacing w:val="0"/>
                <w:w w:val="100"/>
                <w:position w:val="0"/>
                <w:lang w:val="en-US" w:eastAsia="en-US" w:bidi="en-US"/>
              </w:rPr>
              <w:t>&lt; and &gt; are also used in the specification of bit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pound sign</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Signals special parsing if it appears in the first column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84" w:hRule="exact"/>
          <w:jc w:val="center"/>
        </w:trPr>
        <w:tc>
          <w:tcPr>
            <w:tcW w:w="1368"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“at” sign</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If first character, implies reserved word; also used with comma to force evaluation and list splicing in the context of a backquoted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question mark</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If first character, implies keyword parameter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4" w:hRule="exact"/>
          <w:jc w:val="center"/>
        </w:trPr>
        <w:tc>
          <w:tcPr>
            <w:tcW w:w="1368" w:type="dxa"/>
            <w:shd w:val="clear" w:color="auto" w:fill="FFFFFF"/>
            <w:vAlign w:val="top"/>
          </w:tcPr>
          <w:p>
            <w:pPr>
              <w:pStyle w:val="19"/>
              <w:framePr w:w="9792" w:wrap="notBeside" w:vAnchor="text" w:hAnchor="text" w:xAlign="center" w:y="1"/>
              <w:widowControl w:val="0"/>
              <w:shd w:val="clear" w:color="auto" w:fill="auto"/>
              <w:spacing w:before="0" w:after="0" w:line="80" w:lineRule="exact"/>
              <w:ind w:left="0" w:right="1200" w:firstLine="0"/>
              <w:jc w:val="right"/>
            </w:pPr>
            <w:r>
              <w:rPr>
                <w:rStyle w:val="123"/>
              </w:rPr>
              <w:t>l</w:t>
            </w:r>
          </w:p>
        </w:tc>
        <w:tc>
          <w:tcPr>
            <w:tcW w:w="177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backquote</w:t>
            </w:r>
          </w:p>
        </w:tc>
        <w:tc>
          <w:tcPr>
            <w:tcW w:w="6648"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Quoting the expression prevents its evaluation, with support for the comma (,) and comma-at (,@) operators to allow evaluation within backquoted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36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zh-CN" w:eastAsia="zh-CN" w:bidi="zh-CN"/>
              </w:rPr>
              <w:t>%</w:t>
            </w:r>
          </w:p>
        </w:tc>
        <w:tc>
          <w:tcPr>
            <w:tcW w:w="177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percent sign</w:t>
            </w:r>
          </w:p>
        </w:tc>
        <w:tc>
          <w:tcPr>
            <w:tcW w:w="6648"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Used as a scaling character for numbers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1" w:hRule="exact"/>
          <w:jc w:val="center"/>
        </w:trPr>
        <w:tc>
          <w:tcPr>
            <w:tcW w:w="1368"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1776"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w:t>
            </w:r>
          </w:p>
        </w:tc>
        <w:tc>
          <w:tcPr>
            <w:tcW w:w="6648"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Reserved for future use</w:t>
            </w:r>
          </w:p>
        </w:tc>
      </w:tr>
    </w:tbl>
    <w:p>
      <w:pPr>
        <w:framePr w:w="9792" w:wrap="notBeside" w:vAnchor="text" w:hAnchor="text" w:xAlign="center" w:y="1"/>
        <w:widowControl w:val="0"/>
        <w:rPr>
          <w:sz w:val="2"/>
          <w:szCs w:val="2"/>
        </w:rPr>
      </w:pPr>
    </w:p>
    <w:p>
      <w:pPr>
        <w:widowControl w:val="0"/>
        <w:rPr>
          <w:sz w:val="2"/>
          <w:szCs w:val="2"/>
        </w:rPr>
      </w:pPr>
    </w:p>
    <w:p>
      <w:pPr>
        <w:pStyle w:val="22"/>
        <w:keepNext/>
        <w:keepLines/>
        <w:widowControl w:val="0"/>
        <w:shd w:val="clear" w:color="auto" w:fill="auto"/>
        <w:spacing w:before="0" w:after="196" w:line="280" w:lineRule="exact"/>
        <w:ind w:left="0" w:right="0" w:firstLine="0"/>
        <w:jc w:val="left"/>
      </w:pPr>
      <w:bookmarkStart w:id="244" w:name="bookmark251"/>
      <w:bookmarkStart w:id="245" w:name="bookmark252"/>
      <w:r>
        <w:rPr>
          <w:color w:val="000000"/>
          <w:spacing w:val="0"/>
          <w:w w:val="100"/>
          <w:position w:val="0"/>
          <w:lang w:val="en-US" w:eastAsia="en-US" w:bidi="en-US"/>
        </w:rPr>
        <w:t>Comments</w:t>
      </w:r>
      <w:bookmarkEnd w:id="244"/>
      <w:bookmarkEnd w:id="245"/>
    </w:p>
    <w:p>
      <w:pPr>
        <w:pStyle w:val="19"/>
        <w:widowControl w:val="0"/>
        <w:shd w:val="clear" w:color="auto" w:fill="auto"/>
        <w:spacing w:before="0" w:after="0" w:line="283" w:lineRule="exact"/>
        <w:ind w:left="0" w:right="0" w:firstLine="0"/>
        <w:jc w:val="left"/>
      </w:pPr>
      <w:bookmarkStart w:id="246" w:name="bookmark253"/>
      <w:r>
        <w:rPr>
          <w:color w:val="000000"/>
          <w:spacing w:val="0"/>
          <w:w w:val="100"/>
          <w:position w:val="0"/>
          <w:lang w:val="en-US" w:eastAsia="en-US" w:bidi="en-US"/>
        </w:rPr>
        <w:t>SKILL permits two different styles of comments. One style is block-oriented, where comments are delimited by /* and */. For example:</w:t>
      </w:r>
      <w:bookmarkEnd w:id="246"/>
    </w:p>
    <w:p>
      <w:pPr>
        <w:pStyle w:val="27"/>
        <w:widowControl w:val="0"/>
        <w:shd w:val="clear" w:color="auto" w:fill="auto"/>
        <w:spacing w:before="0" w:after="0"/>
        <w:ind w:left="0" w:right="0" w:firstLine="0"/>
        <w:jc w:val="left"/>
      </w:pPr>
      <w:r>
        <w:rPr>
          <w:color w:val="000000"/>
          <w:spacing w:val="0"/>
          <w:w w:val="100"/>
          <w:position w:val="0"/>
          <w:lang w:val="en-US" w:eastAsia="en-US" w:bidi="en-US"/>
        </w:rPr>
        <w:t>/* This is a block of (C style) comments comment line 2 comment line 3 etc.</w:t>
      </w:r>
    </w:p>
    <w:p>
      <w:pPr>
        <w:pStyle w:val="27"/>
        <w:widowControl w:val="0"/>
        <w:shd w:val="clear" w:color="auto" w:fill="auto"/>
        <w:spacing w:before="0" w:after="89" w:line="190" w:lineRule="exact"/>
        <w:ind w:left="0" w:right="0" w:firstLine="0"/>
        <w:jc w:val="left"/>
      </w:pPr>
      <w:r>
        <w:rPr>
          <w:color w:val="000000"/>
          <w:spacing w:val="0"/>
          <w:w w:val="100"/>
          <w:position w:val="0"/>
          <w:lang w:val="en-US" w:eastAsia="en-US" w:bidi="en-US"/>
        </w:rPr>
        <w:t>*/</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The other style is line-oriented where the semicolon (;) indicates that the rest of the input line is a comment. For example:</w:t>
      </w:r>
    </w:p>
    <w:p>
      <w:pPr>
        <w:pStyle w:val="27"/>
        <w:widowControl w:val="0"/>
        <w:shd w:val="clear" w:color="auto" w:fill="auto"/>
        <w:tabs>
          <w:tab w:val="left" w:pos="3994"/>
        </w:tabs>
        <w:spacing w:before="0" w:after="0" w:line="202" w:lineRule="exact"/>
        <w:ind w:left="0" w:right="0" w:firstLine="0"/>
      </w:pPr>
      <w:r>
        <w:rPr>
          <w:color w:val="000000"/>
          <w:spacing w:val="0"/>
          <w:w w:val="100"/>
          <w:position w:val="0"/>
          <w:lang w:val="en-US" w:eastAsia="en-US" w:bidi="en-US"/>
        </w:rPr>
        <w:t>x = 1</w:t>
      </w:r>
      <w:r>
        <w:rPr>
          <w:color w:val="000000"/>
          <w:spacing w:val="0"/>
          <w:w w:val="100"/>
          <w:position w:val="0"/>
          <w:lang w:val="en-US" w:eastAsia="en-US" w:bidi="en-US"/>
        </w:rPr>
        <w:tab/>
      </w:r>
      <w:r>
        <w:rPr>
          <w:color w:val="000000"/>
          <w:spacing w:val="0"/>
          <w:w w:val="100"/>
          <w:position w:val="0"/>
          <w:lang w:val="en-US" w:eastAsia="en-US" w:bidi="en-US"/>
        </w:rPr>
        <w:t>; comment following a statement</w:t>
      </w:r>
    </w:p>
    <w:p>
      <w:pPr>
        <w:pStyle w:val="27"/>
        <w:widowControl w:val="0"/>
        <w:shd w:val="clear" w:color="auto" w:fill="auto"/>
        <w:spacing w:before="0" w:after="119" w:line="202" w:lineRule="exact"/>
        <w:ind w:left="0" w:right="0" w:firstLine="0"/>
        <w:jc w:val="left"/>
      </w:pPr>
      <w:r>
        <w:rPr>
          <w:color w:val="000000"/>
          <w:spacing w:val="0"/>
          <w:w w:val="100"/>
          <w:position w:val="0"/>
          <w:lang w:val="en-US" w:eastAsia="en-US" w:bidi="en-US"/>
        </w:rPr>
        <w:t>; comment line 1 ; comment line 2 and so forth</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For simplicity, line-oriented comments are recommended. Block-oriented comments cannot be nested because the first */ encountered terminates the whole comment.</w:t>
      </w:r>
    </w:p>
    <w:p>
      <w:pPr>
        <w:pStyle w:val="22"/>
        <w:keepNext/>
        <w:keepLines/>
        <w:widowControl w:val="0"/>
        <w:shd w:val="clear" w:color="auto" w:fill="auto"/>
        <w:spacing w:before="0" w:after="194" w:line="280" w:lineRule="exact"/>
        <w:ind w:left="0" w:right="0" w:firstLine="0"/>
      </w:pPr>
      <w:bookmarkStart w:id="247" w:name="bookmark254"/>
      <w:bookmarkStart w:id="248" w:name="bookmark255"/>
      <w:bookmarkStart w:id="249" w:name="bookmark256"/>
      <w:r>
        <w:rPr>
          <w:color w:val="000000"/>
          <w:spacing w:val="0"/>
          <w:w w:val="100"/>
          <w:position w:val="0"/>
          <w:lang w:val="en-US" w:eastAsia="en-US" w:bidi="en-US"/>
        </w:rPr>
        <w:t>White Space</w:t>
      </w:r>
      <w:bookmarkEnd w:id="247"/>
      <w:bookmarkEnd w:id="248"/>
      <w:bookmarkEnd w:id="249"/>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White space sometimes takes on semantic significance and a few syntactic restrictions must therefore be observed. See</w:t>
      </w:r>
      <w:r>
        <w:fldChar w:fldCharType="begin"/>
      </w:r>
      <w:r>
        <w:instrText xml:space="preserve">HYPERLINK  \l "bookmark93" \o "Current Document" </w:instrText>
      </w:r>
      <w:r>
        <w:fldChar w:fldCharType="separate"/>
      </w:r>
      <w:r>
        <w:rPr>
          <w:color w:val="000000"/>
          <w:spacing w:val="0"/>
          <w:w w:val="100"/>
          <w:position w:val="0"/>
          <w:lang w:val="en-US" w:eastAsia="en-US" w:bidi="en-US"/>
        </w:rPr>
        <w:t xml:space="preserve"> </w:t>
      </w:r>
      <w:r>
        <w:rPr>
          <w:rStyle w:val="71"/>
        </w:rPr>
        <w:t>Solving Some Common Problems on page 38</w:t>
      </w:r>
      <w:r>
        <w:fldChar w:fldCharType="end"/>
      </w:r>
      <w:r>
        <w:rPr>
          <w:color w:val="000000"/>
          <w:spacing w:val="0"/>
          <w:w w:val="100"/>
          <w:position w:val="0"/>
          <w:lang w:val="en-US" w:eastAsia="en-US" w:bidi="en-US"/>
        </w:rPr>
        <w:t>.</w:t>
      </w:r>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Write function calls so the name of a function is immediately followed by a left parenthesis; no white space is allowed between the function name and the parenthesis. For example:</w:t>
      </w:r>
    </w:p>
    <w:p>
      <w:pPr>
        <w:pStyle w:val="19"/>
        <w:widowControl w:val="0"/>
        <w:shd w:val="clear" w:color="auto" w:fill="auto"/>
        <w:spacing w:before="0" w:after="180" w:line="278" w:lineRule="exact"/>
        <w:ind w:left="0" w:right="0" w:firstLine="0"/>
        <w:jc w:val="left"/>
      </w:pPr>
      <w:bookmarkStart w:id="250" w:name="bookmark257"/>
      <w:r>
        <w:rPr>
          <w:color w:val="000000"/>
          <w:spacing w:val="0"/>
          <w:w w:val="100"/>
          <w:position w:val="0"/>
          <w:lang w:val="en-US" w:eastAsia="en-US" w:bidi="en-US"/>
        </w:rPr>
        <w:t>f(a b c) and g() are legal function calls, but f (a b c) and g () are illegal.</w:t>
      </w:r>
      <w:bookmarkEnd w:id="25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unary minus operator must immediately precede the expression it applies to. No white space is allowed between the operator and its operand. For example:</w:t>
      </w:r>
    </w:p>
    <w:p>
      <w:pPr>
        <w:pStyle w:val="19"/>
        <w:widowControl w:val="0"/>
        <w:shd w:val="clear" w:color="auto" w:fill="auto"/>
        <w:spacing w:before="0" w:after="180" w:line="278" w:lineRule="exact"/>
        <w:ind w:left="0" w:right="0" w:firstLine="0"/>
        <w:jc w:val="left"/>
      </w:pPr>
      <w:bookmarkStart w:id="251" w:name="bookmark258"/>
      <w:r>
        <w:rPr>
          <w:color w:val="000000"/>
          <w:spacing w:val="0"/>
          <w:w w:val="100"/>
          <w:position w:val="0"/>
          <w:lang w:val="en-US" w:eastAsia="en-US" w:bidi="en-US"/>
        </w:rPr>
        <w:t>-1, -a, and -(a*b) are legal constructs, but -1, - a, and - (a*b) are illegal.</w:t>
      </w:r>
      <w:bookmarkEnd w:id="251"/>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The binary minus (subtract) operator should either be surrounded by white space on both sides or there should be no white space on either side. To avoid ambiguity, one or the other method should be used consistently. For example:</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a - b and a-b are legal constructs for binary minus, but a -b is illegal.</w:t>
      </w:r>
    </w:p>
    <w:p>
      <w:pPr>
        <w:pStyle w:val="22"/>
        <w:keepNext/>
        <w:keepLines/>
        <w:widowControl w:val="0"/>
        <w:shd w:val="clear" w:color="auto" w:fill="auto"/>
        <w:spacing w:before="0" w:after="136" w:line="280" w:lineRule="exact"/>
        <w:ind w:left="520" w:right="0" w:hanging="520"/>
      </w:pPr>
      <w:bookmarkStart w:id="252" w:name="bookmark259"/>
      <w:bookmarkStart w:id="253" w:name="bookmark260"/>
      <w:r>
        <w:rPr>
          <w:color w:val="000000"/>
          <w:spacing w:val="0"/>
          <w:w w:val="100"/>
          <w:position w:val="0"/>
          <w:lang w:val="en-US" w:eastAsia="en-US" w:bidi="en-US"/>
        </w:rPr>
        <w:t>Parentheses</w:t>
      </w:r>
      <w:bookmarkEnd w:id="252"/>
      <w:bookmarkEnd w:id="253"/>
    </w:p>
    <w:p>
      <w:pPr>
        <w:pStyle w:val="19"/>
        <w:widowControl w:val="0"/>
        <w:shd w:val="clear" w:color="auto" w:fill="auto"/>
        <w:spacing w:before="0" w:after="531" w:line="283" w:lineRule="exact"/>
        <w:ind w:left="0" w:right="0" w:firstLine="0"/>
      </w:pPr>
      <w:r>
        <w:rPr>
          <w:color w:val="000000"/>
          <w:spacing w:val="0"/>
          <w:w w:val="100"/>
          <w:position w:val="0"/>
          <w:lang w:val="en-US" w:eastAsia="en-US" w:bidi="en-US"/>
        </w:rPr>
        <w:t>There is a subtle point about SKILL syntax that C programmers, in particular, must be very careful to note.</w:t>
      </w:r>
    </w:p>
    <w:p>
      <w:pPr>
        <w:pStyle w:val="25"/>
        <w:keepNext/>
        <w:keepLines/>
        <w:widowControl w:val="0"/>
        <w:shd w:val="clear" w:color="auto" w:fill="auto"/>
        <w:spacing w:before="0" w:after="151" w:line="220" w:lineRule="exact"/>
        <w:ind w:left="520" w:right="0" w:hanging="520"/>
        <w:jc w:val="both"/>
      </w:pPr>
      <w:bookmarkStart w:id="254" w:name="bookmark261"/>
      <w:bookmarkStart w:id="255" w:name="bookmark262"/>
      <w:r>
        <w:rPr>
          <w:color w:val="000000"/>
          <w:spacing w:val="0"/>
          <w:w w:val="100"/>
          <w:position w:val="0"/>
          <w:lang w:val="en-US" w:eastAsia="en-US" w:bidi="en-US"/>
        </w:rPr>
        <w:t>Parentheses in C</w:t>
      </w:r>
      <w:bookmarkEnd w:id="254"/>
      <w:bookmarkEnd w:id="25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In C, the relational expression given to a conditional statement such as </w:t>
      </w:r>
      <w:r>
        <w:rPr>
          <w:rStyle w:val="93"/>
        </w:rPr>
        <w:t>if, while,</w:t>
      </w:r>
      <w:r>
        <w:rPr>
          <w:color w:val="000000"/>
          <w:spacing w:val="0"/>
          <w:w w:val="100"/>
          <w:position w:val="0"/>
          <w:lang w:val="en-US" w:eastAsia="en-US" w:bidi="en-US"/>
        </w:rPr>
        <w:t xml:space="preserve"> and </w:t>
      </w:r>
      <w:r>
        <w:rPr>
          <w:rStyle w:val="93"/>
        </w:rPr>
        <w:t xml:space="preserve">switch </w:t>
      </w:r>
      <w:r>
        <w:rPr>
          <w:color w:val="000000"/>
          <w:spacing w:val="0"/>
          <w:w w:val="100"/>
          <w:position w:val="0"/>
          <w:lang w:val="en-US" w:eastAsia="en-US" w:bidi="en-US"/>
        </w:rPr>
        <w:t xml:space="preserve">must be enclosed by an outer set of parentheses for purely syntactical reasons, even if that expression consists of only a single Boolean variable. In C, an </w:t>
      </w:r>
      <w:r>
        <w:rPr>
          <w:rStyle w:val="93"/>
        </w:rPr>
        <w:t>if</w:t>
      </w:r>
      <w:r>
        <w:rPr>
          <w:color w:val="000000"/>
          <w:spacing w:val="0"/>
          <w:w w:val="100"/>
          <w:position w:val="0"/>
          <w:lang w:val="en-US" w:eastAsia="en-US" w:bidi="en-US"/>
        </w:rPr>
        <w:t xml:space="preserve"> statement might look like:</w:t>
      </w:r>
    </w:p>
    <w:p>
      <w:pPr>
        <w:pStyle w:val="27"/>
        <w:widowControl w:val="0"/>
        <w:shd w:val="clear" w:color="auto" w:fill="auto"/>
        <w:spacing w:before="0" w:after="444" w:line="190" w:lineRule="exact"/>
        <w:ind w:left="520" w:right="0" w:hanging="520"/>
      </w:pPr>
      <w:r>
        <w:rPr>
          <w:color w:val="000000"/>
          <w:spacing w:val="0"/>
          <w:w w:val="100"/>
          <w:position w:val="0"/>
          <w:lang w:val="en-US" w:eastAsia="en-US" w:bidi="en-US"/>
        </w:rPr>
        <w:t>if (done) i=0</w:t>
      </w:r>
      <w:r>
        <w:rPr>
          <w:rStyle w:val="124"/>
        </w:rPr>
        <w:t>；</w:t>
      </w:r>
      <w:r>
        <w:rPr>
          <w:color w:val="000000"/>
          <w:spacing w:val="0"/>
          <w:w w:val="100"/>
          <w:position w:val="0"/>
          <w:lang w:val="en-US" w:eastAsia="en-US" w:bidi="en-US"/>
        </w:rPr>
        <w:t xml:space="preserve"> else i=1</w:t>
      </w:r>
      <w:r>
        <w:rPr>
          <w:rStyle w:val="124"/>
        </w:rPr>
        <w:t>；</w:t>
      </w:r>
    </w:p>
    <w:p>
      <w:pPr>
        <w:pStyle w:val="25"/>
        <w:keepNext/>
        <w:keepLines/>
        <w:widowControl w:val="0"/>
        <w:shd w:val="clear" w:color="auto" w:fill="auto"/>
        <w:spacing w:before="0" w:after="194" w:line="220" w:lineRule="exact"/>
        <w:ind w:left="520" w:right="0" w:hanging="520"/>
        <w:jc w:val="both"/>
      </w:pPr>
      <w:bookmarkStart w:id="256" w:name="bookmark263"/>
      <w:bookmarkStart w:id="257" w:name="bookmark264"/>
      <w:r>
        <w:rPr>
          <w:color w:val="000000"/>
          <w:spacing w:val="0"/>
          <w:w w:val="100"/>
          <w:position w:val="0"/>
          <w:lang w:val="en-US" w:eastAsia="en-US" w:bidi="en-US"/>
        </w:rPr>
        <w:t>Parentheses in SKILL</w:t>
      </w:r>
      <w:bookmarkEnd w:id="256"/>
      <w:bookmarkEnd w:id="25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In SKILL, however, parentheses</w:t>
      </w:r>
      <w:bookmarkStart w:id="258" w:name="bookmark265"/>
      <w:r>
        <w:rPr>
          <w:color w:val="000000"/>
          <w:spacing w:val="0"/>
          <w:w w:val="100"/>
          <w:position w:val="0"/>
          <w:lang w:val="en-US" w:eastAsia="en-US" w:bidi="en-US"/>
        </w:rPr>
        <w:t xml:space="preserve"> </w:t>
      </w:r>
      <w:bookmarkEnd w:id="258"/>
      <w:r>
        <w:rPr>
          <w:color w:val="000000"/>
          <w:spacing w:val="0"/>
          <w:w w:val="100"/>
          <w:position w:val="0"/>
          <w:lang w:val="en-US" w:eastAsia="en-US" w:bidi="en-US"/>
        </w:rPr>
        <w:t>are used for calling functions, delimiting multiple expressions, and controlling the order of evaluation. You can write function calls in prefix notation</w:t>
      </w:r>
    </w:p>
    <w:p>
      <w:pPr>
        <w:pStyle w:val="27"/>
        <w:widowControl w:val="0"/>
        <w:shd w:val="clear" w:color="auto" w:fill="auto"/>
        <w:spacing w:before="0" w:after="199" w:line="190" w:lineRule="exact"/>
        <w:ind w:left="520" w:right="0" w:hanging="520"/>
      </w:pPr>
      <w:r>
        <w:rPr>
          <w:color w:val="000000"/>
          <w:spacing w:val="0"/>
          <w:w w:val="100"/>
          <w:position w:val="0"/>
          <w:lang w:val="en-US" w:eastAsia="en-US" w:bidi="en-US"/>
        </w:rPr>
        <w:t>(fn2 argl arg2) or (fn0)</w:t>
      </w:r>
    </w:p>
    <w:p>
      <w:pPr>
        <w:pStyle w:val="19"/>
        <w:widowControl w:val="0"/>
        <w:shd w:val="clear" w:color="auto" w:fill="auto"/>
        <w:spacing w:before="0" w:after="114" w:line="220" w:lineRule="exact"/>
        <w:ind w:left="520" w:right="0"/>
      </w:pPr>
      <w:r>
        <w:rPr>
          <w:color w:val="000000"/>
          <w:spacing w:val="0"/>
          <w:w w:val="100"/>
          <w:position w:val="0"/>
          <w:lang w:val="en-US" w:eastAsia="en-US" w:bidi="en-US"/>
        </w:rPr>
        <w:t>as well as in the more conventional algebraic form:</w:t>
      </w:r>
    </w:p>
    <w:p>
      <w:pPr>
        <w:pStyle w:val="27"/>
        <w:widowControl w:val="0"/>
        <w:shd w:val="clear" w:color="auto" w:fill="auto"/>
        <w:spacing w:before="0" w:after="152" w:line="190" w:lineRule="exact"/>
        <w:ind w:left="520" w:right="0" w:hanging="520"/>
      </w:pPr>
      <w:r>
        <w:rPr>
          <w:color w:val="000000"/>
          <w:spacing w:val="0"/>
          <w:w w:val="100"/>
          <w:position w:val="0"/>
          <w:lang w:val="en-US" w:eastAsia="en-US" w:bidi="en-US"/>
        </w:rPr>
        <w:t>fn2(arg1 arg2) or fn0()</w:t>
      </w:r>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The use of syntactically redundant parentheses causes variables, constants, or expressions to be interpreted as the names of functions that need to be further evaluated. Therefore,</w:t>
      </w:r>
    </w:p>
    <w:p>
      <w:pPr>
        <w:pStyle w:val="19"/>
        <w:widowControl w:val="0"/>
        <w:numPr>
          <w:ilvl w:val="0"/>
          <w:numId w:val="7"/>
        </w:numPr>
        <w:shd w:val="clear" w:color="auto" w:fill="auto"/>
        <w:tabs>
          <w:tab w:val="left" w:pos="490"/>
        </w:tabs>
        <w:spacing w:before="0" w:after="146" w:line="220" w:lineRule="exact"/>
        <w:ind w:left="520" w:right="0"/>
      </w:pPr>
      <w:bookmarkStart w:id="259" w:name="bookmark266"/>
      <w:r>
        <w:rPr>
          <w:color w:val="000000"/>
          <w:spacing w:val="0"/>
          <w:w w:val="100"/>
          <w:position w:val="0"/>
          <w:lang w:val="en-US" w:eastAsia="en-US" w:bidi="en-US"/>
        </w:rPr>
        <w:t>Never enclose a constant or a variable in parentheses by itself. For example, (1), (x).</w:t>
      </w:r>
      <w:bookmarkEnd w:id="259"/>
    </w:p>
    <w:p>
      <w:pPr>
        <w:pStyle w:val="19"/>
        <w:widowControl w:val="0"/>
        <w:numPr>
          <w:ilvl w:val="0"/>
          <w:numId w:val="7"/>
        </w:numPr>
        <w:shd w:val="clear" w:color="auto" w:fill="auto"/>
        <w:tabs>
          <w:tab w:val="left" w:pos="490"/>
        </w:tabs>
        <w:spacing w:before="0" w:after="240" w:line="278" w:lineRule="exact"/>
        <w:ind w:left="520" w:right="0"/>
      </w:pPr>
      <w:r>
        <w:rPr>
          <w:color w:val="000000"/>
          <w:spacing w:val="0"/>
          <w:w w:val="100"/>
          <w:position w:val="0"/>
          <w:lang w:val="en-US" w:eastAsia="en-US" w:bidi="en-US"/>
        </w:rPr>
        <w:t xml:space="preserve">For arithmetic expressions involving </w:t>
      </w:r>
      <w:r>
        <w:rPr>
          <w:rStyle w:val="93"/>
        </w:rPr>
        <w:t>infix</w:t>
      </w:r>
      <w:r>
        <w:rPr>
          <w:color w:val="000000"/>
          <w:spacing w:val="0"/>
          <w:w w:val="100"/>
          <w:position w:val="0"/>
          <w:lang w:val="en-US" w:eastAsia="en-US" w:bidi="en-US"/>
        </w:rPr>
        <w:t xml:space="preserve"> operators, you can use as many parentheses as necessary to force a particular order of evaluation, but never put a pair of parentheses immediately outside another pair of parentheses, for example, </w:t>
      </w:r>
      <w:r>
        <w:rPr>
          <w:rStyle w:val="93"/>
        </w:rPr>
        <w:t>((a + b));</w:t>
      </w:r>
      <w:r>
        <w:rPr>
          <w:color w:val="000000"/>
          <w:spacing w:val="0"/>
          <w:w w:val="100"/>
          <w:position w:val="0"/>
          <w:lang w:val="en-US" w:eastAsia="en-US" w:bidi="en-US"/>
        </w:rPr>
        <w:t xml:space="preserve"> the expression delimited by the inner pair of parentheses would be interpreted as the name of a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For example, because </w:t>
      </w:r>
      <w:r>
        <w:rPr>
          <w:rStyle w:val="93"/>
        </w:rPr>
        <w:t>if</w:t>
      </w:r>
      <w:r>
        <w:rPr>
          <w:color w:val="000000"/>
          <w:spacing w:val="0"/>
          <w:w w:val="100"/>
          <w:position w:val="0"/>
          <w:lang w:val="en-US" w:eastAsia="en-US" w:bidi="en-US"/>
        </w:rPr>
        <w:t xml:space="preserve"> evaluates its first argument as a logical expression, a variable containing the logical condition to be tested should be written without any surrounding parentheses; the variable by itself is the logical expression. This is written in SKILL as:</w:t>
      </w:r>
    </w:p>
    <w:p>
      <w:pPr>
        <w:pStyle w:val="27"/>
        <w:widowControl w:val="0"/>
        <w:shd w:val="clear" w:color="auto" w:fill="auto"/>
        <w:spacing w:before="0" w:after="429" w:line="190" w:lineRule="exact"/>
        <w:ind w:left="520" w:right="0" w:hanging="520"/>
      </w:pPr>
      <w:r>
        <w:rPr>
          <w:color w:val="000000"/>
          <w:spacing w:val="0"/>
          <w:w w:val="100"/>
          <w:position w:val="0"/>
          <w:lang w:val="en-US" w:eastAsia="en-US" w:bidi="en-US"/>
        </w:rPr>
        <w:t>if( done then i = 0 else i = 1)</w:t>
      </w:r>
    </w:p>
    <w:p>
      <w:pPr>
        <w:pStyle w:val="22"/>
        <w:keepNext/>
        <w:keepLines/>
        <w:widowControl w:val="0"/>
        <w:shd w:val="clear" w:color="auto" w:fill="auto"/>
        <w:spacing w:before="0" w:after="187" w:line="280" w:lineRule="exact"/>
        <w:ind w:left="520" w:right="0" w:hanging="520"/>
      </w:pPr>
      <w:bookmarkStart w:id="260" w:name="bookmark267"/>
      <w:bookmarkStart w:id="261" w:name="bookmark268"/>
      <w:r>
        <w:rPr>
          <w:color w:val="000000"/>
          <w:spacing w:val="0"/>
          <w:w w:val="100"/>
          <w:position w:val="0"/>
          <w:lang w:val="en-US" w:eastAsia="en-US" w:bidi="en-US"/>
        </w:rPr>
        <w:t>Super Right Bracket</w:t>
      </w:r>
      <w:bookmarkEnd w:id="260"/>
      <w:bookmarkEnd w:id="26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When you are entering deeply nested expressions, it often becomes tedious t</w:t>
      </w:r>
      <w:bookmarkStart w:id="262" w:name="bookmark269"/>
      <w:r>
        <w:rPr>
          <w:color w:val="000000"/>
          <w:spacing w:val="0"/>
          <w:w w:val="100"/>
          <w:position w:val="0"/>
          <w:lang w:val="en-US" w:eastAsia="en-US" w:bidi="en-US"/>
        </w:rPr>
        <w:t>o</w:t>
      </w:r>
      <w:bookmarkEnd w:id="262"/>
      <w:r>
        <w:rPr>
          <w:color w:val="000000"/>
          <w:spacing w:val="0"/>
          <w:w w:val="100"/>
          <w:position w:val="0"/>
          <w:lang w:val="en-US" w:eastAsia="en-US" w:bidi="en-US"/>
        </w:rPr>
        <w:t xml:space="preserve"> match up each left parenthesis with a right parenthesis at the end of the expression. The right bracket ] can be used as a super right parenthesis to close off all open parentheses that are still pending. It is a convenient shorthand notation for interactive input, but it is not recommended for use in programs. For example:</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 xml:space="preserve">f1( f2( f3( f4( x </w:t>
      </w:r>
      <w:r>
        <w:rPr>
          <w:rStyle w:val="125"/>
        </w:rPr>
        <w:t>))))</w:t>
      </w:r>
    </w:p>
    <w:p>
      <w:pPr>
        <w:pStyle w:val="19"/>
        <w:widowControl w:val="0"/>
        <w:shd w:val="clear" w:color="auto" w:fill="auto"/>
        <w:spacing w:before="0" w:after="114" w:line="220" w:lineRule="exact"/>
        <w:ind w:left="0" w:right="0" w:firstLine="0"/>
        <w:jc w:val="left"/>
      </w:pPr>
      <w:r>
        <w:rPr>
          <w:color w:val="000000"/>
          <w:spacing w:val="0"/>
          <w:w w:val="100"/>
          <w:position w:val="0"/>
          <w:lang w:val="en-US" w:eastAsia="en-US" w:bidi="en-US"/>
        </w:rPr>
        <w:t>can also be written as</w:t>
      </w:r>
    </w:p>
    <w:p>
      <w:pPr>
        <w:pStyle w:val="27"/>
        <w:widowControl w:val="0"/>
        <w:shd w:val="clear" w:color="auto" w:fill="auto"/>
        <w:spacing w:before="0" w:after="429" w:line="190" w:lineRule="exact"/>
        <w:ind w:left="0" w:right="0" w:firstLine="0"/>
        <w:jc w:val="left"/>
      </w:pPr>
      <w:r>
        <w:rPr>
          <w:rStyle w:val="125"/>
        </w:rPr>
        <w:t>f1( f2( f3( f4( x ]</w:t>
      </w:r>
    </w:p>
    <w:p>
      <w:pPr>
        <w:pStyle w:val="22"/>
        <w:keepNext/>
        <w:keepLines/>
        <w:widowControl w:val="0"/>
        <w:shd w:val="clear" w:color="auto" w:fill="auto"/>
        <w:spacing w:before="0" w:after="122" w:line="280" w:lineRule="exact"/>
        <w:ind w:left="0" w:right="0" w:firstLine="0"/>
        <w:jc w:val="left"/>
      </w:pPr>
      <w:bookmarkStart w:id="263" w:name="bookmark270"/>
      <w:bookmarkStart w:id="264" w:name="bookmark271"/>
      <w:bookmarkStart w:id="265" w:name="bookmark272"/>
      <w:r>
        <w:rPr>
          <w:color w:val="000000"/>
          <w:spacing w:val="0"/>
          <w:w w:val="100"/>
          <w:position w:val="0"/>
          <w:lang w:val="en-US" w:eastAsia="en-US" w:bidi="en-US"/>
        </w:rPr>
        <w:t>Backquote, Comma, and Comma-At</w:t>
      </w:r>
      <w:bookmarkEnd w:id="263"/>
      <w:bookmarkEnd w:id="264"/>
      <w:bookmarkEnd w:id="265"/>
    </w:p>
    <w:p>
      <w:pPr>
        <w:pStyle w:val="19"/>
        <w:widowControl w:val="0"/>
        <w:shd w:val="clear" w:color="auto" w:fill="auto"/>
        <w:spacing w:before="0" w:after="180" w:line="278" w:lineRule="exact"/>
        <w:ind w:left="0" w:right="0" w:firstLine="0"/>
        <w:jc w:val="left"/>
      </w:pPr>
      <w:bookmarkStart w:id="266" w:name="bookmark273"/>
      <w:bookmarkStart w:id="267" w:name="bookmark274"/>
      <w:r>
        <w:rPr>
          <w:color w:val="000000"/>
          <w:spacing w:val="0"/>
          <w:w w:val="100"/>
          <w:position w:val="0"/>
          <w:lang w:val="en-US" w:eastAsia="en-US" w:bidi="en-US"/>
        </w:rPr>
        <w:t xml:space="preserve">SKILL supports a special notation for list construction from templates. This notation allows selective evaluation within a quoted form. This selective evaluation eliminates long sequences of calls to </w:t>
      </w:r>
      <w:r>
        <w:rPr>
          <w:rStyle w:val="93"/>
        </w:rPr>
        <w:t>list</w:t>
      </w:r>
      <w:r>
        <w:rPr>
          <w:color w:val="000000"/>
          <w:spacing w:val="0"/>
          <w:w w:val="100"/>
          <w:position w:val="0"/>
          <w:lang w:val="en-US" w:eastAsia="en-US" w:bidi="en-US"/>
        </w:rPr>
        <w:t xml:space="preserve"> and </w:t>
      </w:r>
      <w:r>
        <w:rPr>
          <w:rStyle w:val="93"/>
        </w:rPr>
        <w:t>append.</w:t>
      </w:r>
      <w:bookmarkEnd w:id="266"/>
      <w:bookmarkEnd w:id="267"/>
    </w:p>
    <w:p>
      <w:pPr>
        <w:pStyle w:val="19"/>
        <w:widowControl w:val="0"/>
        <w:shd w:val="clear" w:color="auto" w:fill="auto"/>
        <w:spacing w:before="0" w:after="180" w:line="278" w:lineRule="exact"/>
        <w:ind w:left="0" w:right="0" w:firstLine="0"/>
        <w:jc w:val="left"/>
      </w:pPr>
      <w:bookmarkStart w:id="268" w:name="bookmark275"/>
      <w:r>
        <w:rPr>
          <w:color w:val="000000"/>
          <w:spacing w:val="0"/>
          <w:w w:val="100"/>
          <w:position w:val="0"/>
          <w:lang w:val="en-US" w:eastAsia="en-US" w:bidi="en-US"/>
        </w:rPr>
        <w:t>In absence of commas and the comma-at (,@) construction, backquote functions in exactly the same way as single quote. However, if a comma appears inside a backquoted form, the expression that immediately follows the comma is evaluated, and the result of evaluation replaces the original form.</w:t>
      </w:r>
      <w:bookmarkEnd w:id="26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Commas are still acceptable as argument list separators in all contexts except within the scope of a backquote. This means that the backquote comma syntax does not have any implications for SKILL code created before the </w:t>
      </w:r>
      <w:r>
        <w:rPr>
          <w:rStyle w:val="93"/>
        </w:rPr>
        <w:t>backquote comma</w:t>
      </w:r>
      <w:r>
        <w:rPr>
          <w:color w:val="000000"/>
          <w:spacing w:val="0"/>
          <w:w w:val="100"/>
          <w:position w:val="0"/>
          <w:lang w:val="en-US" w:eastAsia="en-US" w:bidi="en-US"/>
        </w:rPr>
        <w:t xml:space="preserve"> facility was implemented. For example: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y = </w:t>
      </w:r>
      <w:r>
        <w:rPr>
          <w:rStyle w:val="126"/>
        </w:rPr>
        <w:t>1</w:t>
      </w:r>
    </w:p>
    <w:p>
      <w:pPr>
        <w:pStyle w:val="27"/>
        <w:widowControl w:val="0"/>
        <w:shd w:val="clear" w:color="auto" w:fill="auto"/>
        <w:tabs>
          <w:tab w:val="left" w:pos="2081"/>
        </w:tabs>
        <w:spacing w:before="0" w:after="0" w:line="202" w:lineRule="exact"/>
        <w:ind w:left="0" w:right="0" w:firstLine="0"/>
      </w:pPr>
      <w:r>
        <w:rPr>
          <w:color w:val="000000"/>
          <w:spacing w:val="0"/>
          <w:w w:val="100"/>
          <w:position w:val="0"/>
          <w:lang w:val="en-US" w:eastAsia="en-US" w:bidi="en-US"/>
        </w:rPr>
        <w:t>'(x y z)</w:t>
      </w:r>
      <w:r>
        <w:rPr>
          <w:color w:val="000000"/>
          <w:spacing w:val="0"/>
          <w:w w:val="100"/>
          <w:position w:val="0"/>
          <w:lang w:val="en-US" w:eastAsia="en-US" w:bidi="en-US"/>
        </w:rPr>
        <w:tab/>
      </w:r>
      <w:r>
        <w:rPr>
          <w:rStyle w:val="115"/>
        </w:rPr>
        <w:t>=&gt;</w:t>
      </w:r>
      <w:r>
        <w:rPr>
          <w:color w:val="000000"/>
          <w:spacing w:val="0"/>
          <w:w w:val="100"/>
          <w:position w:val="0"/>
          <w:lang w:val="en-US" w:eastAsia="en-US" w:bidi="en-US"/>
        </w:rPr>
        <w:t xml:space="preserve"> (x y z)</w:t>
      </w:r>
    </w:p>
    <w:p>
      <w:pPr>
        <w:pStyle w:val="27"/>
        <w:widowControl w:val="0"/>
        <w:shd w:val="clear" w:color="auto" w:fill="auto"/>
        <w:tabs>
          <w:tab w:val="left" w:pos="2081"/>
        </w:tabs>
        <w:spacing w:before="0" w:after="119" w:line="202" w:lineRule="exact"/>
        <w:ind w:left="0" w:right="0" w:firstLine="0"/>
      </w:pPr>
      <w:r>
        <w:rPr>
          <w:color w:val="000000"/>
          <w:spacing w:val="0"/>
          <w:w w:val="100"/>
          <w:position w:val="0"/>
          <w:lang w:val="en-US" w:eastAsia="en-US" w:bidi="en-US"/>
        </w:rPr>
        <w:t>'(x ,y z)</w:t>
      </w:r>
      <w:r>
        <w:rPr>
          <w:color w:val="000000"/>
          <w:spacing w:val="0"/>
          <w:w w:val="100"/>
          <w:position w:val="0"/>
          <w:lang w:val="en-US" w:eastAsia="en-US" w:bidi="en-US"/>
        </w:rPr>
        <w:tab/>
      </w:r>
      <w:r>
        <w:rPr>
          <w:rStyle w:val="115"/>
        </w:rPr>
        <w:t>=&gt;</w:t>
      </w:r>
      <w:r>
        <w:rPr>
          <w:color w:val="000000"/>
          <w:spacing w:val="0"/>
          <w:w w:val="100"/>
          <w:position w:val="0"/>
          <w:lang w:val="en-US" w:eastAsia="en-US" w:bidi="en-US"/>
        </w:rPr>
        <w:t xml:space="preserve"> (x 1 z)</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comma-at construction causes evaluation just as the comma does, but the results of evaluation must be a list, and the elements of the list, rather than the list itself, replace the original form. For example:</w:t>
      </w:r>
    </w:p>
    <w:p>
      <w:pPr>
        <w:pStyle w:val="27"/>
        <w:widowControl w:val="0"/>
        <w:shd w:val="clear" w:color="auto" w:fill="auto"/>
        <w:spacing w:before="0" w:after="0"/>
        <w:ind w:left="0" w:right="0" w:firstLine="0"/>
      </w:pPr>
      <w:r>
        <w:rPr>
          <w:color w:val="000000"/>
          <w:spacing w:val="0"/>
          <w:w w:val="100"/>
          <w:position w:val="0"/>
          <w:lang w:val="en-US" w:eastAsia="en-US" w:bidi="en-US"/>
        </w:rPr>
        <w:t>x = 1</w:t>
      </w:r>
    </w:p>
    <w:p>
      <w:pPr>
        <w:pStyle w:val="27"/>
        <w:widowControl w:val="0"/>
        <w:shd w:val="clear" w:color="auto" w:fill="auto"/>
        <w:spacing w:before="0" w:after="0"/>
        <w:ind w:left="0" w:right="0" w:firstLine="0"/>
      </w:pPr>
      <w:r>
        <w:rPr>
          <w:color w:val="000000"/>
          <w:spacing w:val="0"/>
          <w:w w:val="100"/>
          <w:position w:val="0"/>
          <w:lang w:val="en-US" w:eastAsia="en-US" w:bidi="en-US"/>
        </w:rPr>
        <w:t>y = ' (a b c)</w:t>
      </w:r>
    </w:p>
    <w:p>
      <w:pPr>
        <w:pStyle w:val="27"/>
        <w:widowControl w:val="0"/>
        <w:shd w:val="clear" w:color="auto" w:fill="auto"/>
        <w:tabs>
          <w:tab w:val="left" w:pos="2081"/>
        </w:tabs>
        <w:spacing w:before="0" w:after="0"/>
        <w:ind w:left="0" w:right="0" w:firstLine="0"/>
      </w:pPr>
      <w:r>
        <w:rPr>
          <w:color w:val="000000"/>
          <w:spacing w:val="0"/>
          <w:w w:val="100"/>
          <w:position w:val="0"/>
          <w:lang w:val="en-US" w:eastAsia="en-US" w:bidi="en-US"/>
        </w:rPr>
        <w:t>'(,x ,y z)</w:t>
      </w:r>
      <w:r>
        <w:rPr>
          <w:color w:val="000000"/>
          <w:spacing w:val="0"/>
          <w:w w:val="100"/>
          <w:position w:val="0"/>
          <w:lang w:val="en-US" w:eastAsia="en-US" w:bidi="en-US"/>
        </w:rPr>
        <w:tab/>
      </w:r>
      <w:r>
        <w:rPr>
          <w:color w:val="000000"/>
          <w:spacing w:val="0"/>
          <w:w w:val="100"/>
          <w:position w:val="0"/>
          <w:lang w:val="en-US" w:eastAsia="en-US" w:bidi="en-US"/>
        </w:rPr>
        <w:t>=&gt; (1 (a b c) z)</w:t>
      </w:r>
    </w:p>
    <w:p>
      <w:pPr>
        <w:pStyle w:val="27"/>
        <w:widowControl w:val="0"/>
        <w:shd w:val="clear" w:color="auto" w:fill="auto"/>
        <w:tabs>
          <w:tab w:val="left" w:pos="2081"/>
        </w:tabs>
        <w:spacing w:before="0" w:after="162"/>
        <w:ind w:left="0" w:right="0" w:firstLine="0"/>
      </w:pPr>
      <w:r>
        <w:rPr>
          <w:color w:val="000000"/>
          <w:spacing w:val="0"/>
          <w:w w:val="100"/>
          <w:position w:val="0"/>
          <w:lang w:val="en-US" w:eastAsia="en-US" w:bidi="en-US"/>
        </w:rPr>
        <w:t>'(,x ,@y z)</w:t>
      </w:r>
      <w:r>
        <w:rPr>
          <w:color w:val="000000"/>
          <w:spacing w:val="0"/>
          <w:w w:val="100"/>
          <w:position w:val="0"/>
          <w:lang w:val="en-US" w:eastAsia="en-US" w:bidi="en-US"/>
        </w:rPr>
        <w:tab/>
      </w:r>
      <w:r>
        <w:rPr>
          <w:color w:val="000000"/>
          <w:spacing w:val="0"/>
          <w:w w:val="100"/>
          <w:position w:val="0"/>
          <w:lang w:val="en-US" w:eastAsia="en-US" w:bidi="en-US"/>
        </w:rPr>
        <w:t>=&gt; (1 a b c z)</w:t>
      </w:r>
    </w:p>
    <w:p>
      <w:pPr>
        <w:pStyle w:val="19"/>
        <w:widowControl w:val="0"/>
        <w:shd w:val="clear" w:color="auto" w:fill="auto"/>
        <w:spacing w:before="0" w:after="114" w:line="220" w:lineRule="exact"/>
        <w:ind w:left="0" w:right="0" w:firstLine="0"/>
      </w:pPr>
      <w:r>
        <w:rPr>
          <w:color w:val="000000"/>
          <w:spacing w:val="0"/>
          <w:w w:val="100"/>
          <w:position w:val="0"/>
          <w:lang w:val="en-US" w:eastAsia="en-US" w:bidi="en-US"/>
        </w:rPr>
        <w:t>Here’s an example of a simple macro implemented with backquote: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defmacro(myWhen (@rest body)</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••••••'if( ,car( body) progn( ,@cdr(body))))</w:t>
      </w:r>
    </w:p>
    <w:p>
      <w:pPr>
        <w:pStyle w:val="19"/>
        <w:widowControl w:val="0"/>
        <w:shd w:val="clear" w:color="auto" w:fill="auto"/>
        <w:spacing w:before="0" w:after="104" w:line="220" w:lineRule="exact"/>
        <w:ind w:left="0" w:right="0" w:firstLine="0"/>
      </w:pPr>
      <w:r>
        <w:rPr>
          <w:color w:val="000000"/>
          <w:spacing w:val="0"/>
          <w:w w:val="100"/>
          <w:position w:val="0"/>
          <w:lang w:val="en-US" w:eastAsia="en-US" w:bidi="en-US"/>
        </w:rPr>
        <w:t>The expression</w:t>
      </w:r>
    </w:p>
    <w:p>
      <w:pPr>
        <w:pStyle w:val="27"/>
        <w:widowControl w:val="0"/>
        <w:shd w:val="clear" w:color="auto" w:fill="auto"/>
        <w:spacing w:before="0" w:after="0"/>
        <w:ind w:left="0" w:right="0" w:firstLine="0"/>
        <w:jc w:val="left"/>
      </w:pPr>
      <w:r>
        <w:rPr>
          <w:color w:val="000000"/>
          <w:spacing w:val="0"/>
          <w:w w:val="100"/>
          <w:position w:val="0"/>
          <w:lang w:val="en-US" w:eastAsia="en-US" w:bidi="en-US"/>
        </w:rPr>
        <w:t>a = 2 b = 7</w:t>
      </w:r>
    </w:p>
    <w:p>
      <w:pPr>
        <w:pStyle w:val="27"/>
        <w:widowControl w:val="0"/>
        <w:shd w:val="clear" w:color="auto" w:fill="auto"/>
        <w:spacing w:before="0" w:after="162"/>
        <w:ind w:left="0" w:right="0" w:firstLine="0"/>
      </w:pPr>
      <w:r>
        <w:rPr>
          <w:color w:val="000000"/>
          <w:spacing w:val="0"/>
          <w:w w:val="100"/>
          <w:position w:val="0"/>
          <w:lang w:val="en-US" w:eastAsia="en-US" w:bidi="en-US"/>
        </w:rPr>
        <w:t>myWhen( eq( a b ) printf( "The same\n" ) list( a b ))</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expands to</w:t>
      </w:r>
    </w:p>
    <w:p>
      <w:pPr>
        <w:pStyle w:val="27"/>
        <w:widowControl w:val="0"/>
        <w:shd w:val="clear" w:color="auto" w:fill="auto"/>
        <w:spacing w:before="0" w:after="0" w:line="190" w:lineRule="exact"/>
        <w:ind w:left="0" w:right="0" w:firstLine="0"/>
        <w:sectPr>
          <w:type w:val="continuous"/>
          <w:pgSz w:w="12240" w:h="15840"/>
          <w:pgMar w:top="1639" w:right="1243" w:bottom="1509" w:left="1205" w:header="0" w:footer="3" w:gutter="0"/>
          <w:cols w:space="720" w:num="1"/>
          <w:rtlGutter w:val="0"/>
          <w:docGrid w:linePitch="360" w:charSpace="0"/>
        </w:sectPr>
      </w:pPr>
      <w:r>
        <w:rPr>
          <w:color w:val="000000"/>
          <w:spacing w:val="0"/>
          <w:w w:val="100"/>
          <w:position w:val="0"/>
          <w:lang w:val="en-US" w:eastAsia="en-US" w:bidi="en-US"/>
        </w:rPr>
        <w:t>if( eq( a b ) progn( printf( "The same\n" ) list( a b )))</w:t>
      </w:r>
    </w:p>
    <w:p>
      <w:pPr>
        <w:pStyle w:val="22"/>
        <w:keepNext/>
        <w:keepLines/>
        <w:widowControl w:val="0"/>
        <w:shd w:val="clear" w:color="auto" w:fill="auto"/>
        <w:spacing w:before="0" w:after="199" w:line="280" w:lineRule="exact"/>
        <w:ind w:left="0" w:right="0" w:firstLine="0"/>
        <w:jc w:val="left"/>
      </w:pPr>
      <w:bookmarkStart w:id="269" w:name="bookmark276"/>
      <w:bookmarkStart w:id="270" w:name="bookmark277"/>
      <w:bookmarkStart w:id="271" w:name="bookmark278"/>
      <w:r>
        <w:rPr>
          <w:color w:val="000000"/>
          <w:spacing w:val="0"/>
          <w:w w:val="100"/>
          <w:position w:val="0"/>
          <w:lang w:val="en-US" w:eastAsia="en-US" w:bidi="en-US"/>
        </w:rPr>
        <w:t>Line Continuation</w:t>
      </w:r>
      <w:bookmarkEnd w:id="269"/>
      <w:bookmarkEnd w:id="270"/>
      <w:bookmarkEnd w:id="271"/>
    </w:p>
    <w:p>
      <w:pPr>
        <w:pStyle w:val="19"/>
        <w:widowControl w:val="0"/>
        <w:shd w:val="clear" w:color="auto" w:fill="auto"/>
        <w:spacing w:before="0" w:after="240" w:line="278" w:lineRule="exact"/>
        <w:ind w:left="0" w:right="0" w:firstLine="0"/>
        <w:jc w:val="left"/>
      </w:pPr>
      <w:bookmarkStart w:id="272" w:name="bookmark279"/>
      <w:r>
        <w:rPr>
          <w:color w:val="000000"/>
          <w:spacing w:val="0"/>
          <w:w w:val="100"/>
          <w:position w:val="0"/>
          <w:lang w:val="en-US" w:eastAsia="en-US" w:bidi="en-US"/>
        </w:rPr>
        <w:t xml:space="preserve">SKILL places no restrictions on how many characters can be placed on an input line, even though SKILL does impose an 8191 character limit on the strings being input. The parser reads as many lines as needed from the input until it has read in a complete form (that is, expression). If there are parentheses that have not yet been closed or binary </w:t>
      </w:r>
      <w:r>
        <w:rPr>
          <w:rStyle w:val="93"/>
        </w:rPr>
        <w:t>infix</w:t>
      </w:r>
      <w:r>
        <w:rPr>
          <w:color w:val="000000"/>
          <w:spacing w:val="0"/>
          <w:w w:val="100"/>
          <w:position w:val="0"/>
          <w:lang w:val="en-US" w:eastAsia="en-US" w:bidi="en-US"/>
        </w:rPr>
        <w:t xml:space="preserve"> operators whose right sides have not yet been given, the parser treats carriage returns (that is, newlines) just like spaces.</w:t>
      </w:r>
      <w:bookmarkEnd w:id="272"/>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Because SKILL reads its input on a form-by-form basis, it is rarely necessary to “continue” an input line. There might be times, however, when you want to break up a long line for aesthetic reasons. In that case, you can tell the parser to ignore a carriage return in the input line simply by preceding it immediately with a backslash (\).</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string = "This is </w:t>
      </w:r>
      <w:r>
        <w:rPr>
          <w:rStyle w:val="127"/>
        </w:rPr>
        <w:t xml:space="preserve">\ </w:t>
      </w:r>
      <w:r>
        <w:rPr>
          <w:color w:val="000000"/>
          <w:spacing w:val="0"/>
          <w:w w:val="100"/>
          <w:position w:val="0"/>
          <w:lang w:val="en-US" w:eastAsia="en-US" w:bidi="en-US"/>
        </w:rPr>
        <w:t>a test."</w:t>
      </w:r>
    </w:p>
    <w:p>
      <w:pPr>
        <w:pStyle w:val="27"/>
        <w:widowControl w:val="0"/>
        <w:shd w:val="clear" w:color="auto" w:fill="auto"/>
        <w:spacing w:before="0" w:after="477" w:line="202" w:lineRule="exact"/>
        <w:ind w:left="0" w:right="0" w:firstLine="0"/>
        <w:jc w:val="left"/>
      </w:pPr>
      <w:r>
        <w:rPr>
          <w:color w:val="000000"/>
          <w:spacing w:val="0"/>
          <w:w w:val="100"/>
          <w:position w:val="0"/>
          <w:lang w:val="en-US" w:eastAsia="en-US" w:bidi="en-US"/>
        </w:rPr>
        <w:t>=&gt; "This is a test."</w:t>
      </w:r>
    </w:p>
    <w:p>
      <w:pPr>
        <w:pStyle w:val="22"/>
        <w:keepNext/>
        <w:keepLines/>
        <w:widowControl w:val="0"/>
        <w:shd w:val="clear" w:color="auto" w:fill="auto"/>
        <w:spacing w:before="0" w:after="199" w:line="280" w:lineRule="exact"/>
        <w:ind w:left="0" w:right="0" w:firstLine="0"/>
        <w:jc w:val="left"/>
      </w:pPr>
      <w:bookmarkStart w:id="273" w:name="bookmark280"/>
      <w:bookmarkStart w:id="274" w:name="bookmark281"/>
      <w:bookmarkStart w:id="275" w:name="bookmark282"/>
      <w:r>
        <w:rPr>
          <w:color w:val="000000"/>
          <w:spacing w:val="0"/>
          <w:w w:val="100"/>
          <w:position w:val="0"/>
          <w:lang w:val="en-US" w:eastAsia="en-US" w:bidi="en-US"/>
        </w:rPr>
        <w:t>Length of Input Lists</w:t>
      </w:r>
      <w:bookmarkEnd w:id="273"/>
      <w:bookmarkEnd w:id="274"/>
      <w:bookmarkEnd w:id="275"/>
    </w:p>
    <w:p>
      <w:pPr>
        <w:pStyle w:val="19"/>
        <w:widowControl w:val="0"/>
        <w:shd w:val="clear" w:color="auto" w:fill="auto"/>
        <w:spacing w:before="0" w:after="475" w:line="278" w:lineRule="exact"/>
        <w:ind w:left="0" w:right="0" w:firstLine="0"/>
        <w:jc w:val="left"/>
      </w:pPr>
      <w:bookmarkStart w:id="276" w:name="bookmark283"/>
      <w:bookmarkStart w:id="277" w:name="bookmark284"/>
      <w:r>
        <w:rPr>
          <w:color w:val="000000"/>
          <w:spacing w:val="0"/>
          <w:w w:val="100"/>
          <w:position w:val="0"/>
          <w:lang w:val="en-US" w:eastAsia="en-US" w:bidi="en-US"/>
        </w:rPr>
        <w:t>The SKILL parser imposes a limit of 6000 on the number of elements that can be in a list being read in. Internally and on output, there is no limit to how many elements a list can contain.</w:t>
      </w:r>
      <w:bookmarkEnd w:id="276"/>
      <w:bookmarkEnd w:id="277"/>
    </w:p>
    <w:p>
      <w:pPr>
        <w:pStyle w:val="21"/>
        <w:keepNext/>
        <w:keepLines/>
        <w:widowControl w:val="0"/>
        <w:shd w:val="clear" w:color="auto" w:fill="auto"/>
        <w:spacing w:before="0" w:after="84" w:line="360" w:lineRule="exact"/>
        <w:ind w:left="0" w:right="0" w:firstLine="0"/>
        <w:jc w:val="left"/>
      </w:pPr>
      <w:bookmarkStart w:id="278" w:name="bookmark285"/>
      <w:bookmarkStart w:id="279" w:name="bookmark286"/>
      <w:r>
        <w:rPr>
          <w:color w:val="000000"/>
          <w:spacing w:val="0"/>
          <w:w w:val="100"/>
          <w:position w:val="0"/>
          <w:lang w:val="en-US" w:eastAsia="en-US" w:bidi="en-US"/>
        </w:rPr>
        <w:t>Data Characteristics</w:t>
      </w:r>
      <w:bookmarkEnd w:id="278"/>
      <w:bookmarkEnd w:id="279"/>
    </w:p>
    <w:p>
      <w:pPr>
        <w:pStyle w:val="19"/>
        <w:widowControl w:val="0"/>
        <w:shd w:val="clear" w:color="auto" w:fill="auto"/>
        <w:spacing w:before="0" w:after="0" w:line="456" w:lineRule="exact"/>
        <w:ind w:left="0" w:right="0" w:firstLine="0"/>
        <w:jc w:val="left"/>
      </w:pPr>
      <w:r>
        <w:rPr>
          <w:color w:val="000000"/>
          <w:spacing w:val="0"/>
          <w:w w:val="100"/>
          <w:position w:val="0"/>
          <w:lang w:val="en-US" w:eastAsia="en-US" w:bidi="en-US"/>
        </w:rPr>
        <w:t>This section describes the following basic data characteristics: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Data Types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Numbers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Strings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Atoms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Escape Sequences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Symbols</w:t>
      </w:r>
    </w:p>
    <w:p>
      <w:pPr>
        <w:pStyle w:val="19"/>
        <w:widowControl w:val="0"/>
        <w:numPr>
          <w:ilvl w:val="0"/>
          <w:numId w:val="7"/>
        </w:numPr>
        <w:shd w:val="clear" w:color="auto" w:fill="auto"/>
        <w:tabs>
          <w:tab w:val="left" w:pos="485"/>
        </w:tabs>
        <w:spacing w:before="0" w:after="0" w:line="456" w:lineRule="exact"/>
        <w:ind w:left="0" w:right="0" w:firstLine="0"/>
      </w:pPr>
      <w:r>
        <w:rPr>
          <w:color w:val="000000"/>
          <w:spacing w:val="0"/>
          <w:w w:val="100"/>
          <w:position w:val="0"/>
          <w:lang w:val="en-US" w:eastAsia="en-US" w:bidi="en-US"/>
        </w:rPr>
        <w:t>Characters</w:t>
      </w:r>
    </w:p>
    <w:p>
      <w:pPr>
        <w:pStyle w:val="19"/>
        <w:widowControl w:val="0"/>
        <w:shd w:val="clear" w:color="auto" w:fill="auto"/>
        <w:spacing w:before="0" w:after="198" w:line="220" w:lineRule="exact"/>
        <w:ind w:left="0" w:right="0" w:firstLine="0"/>
      </w:pPr>
      <w:r>
        <w:rPr>
          <w:color w:val="000000"/>
          <w:spacing w:val="0"/>
          <w:w w:val="100"/>
          <w:position w:val="0"/>
          <w:lang w:val="en-US" w:eastAsia="en-US" w:bidi="en-US"/>
        </w:rPr>
        <w:t>These other SKILL data characteristics are discussed in the chapters indicated:</w:t>
      </w:r>
    </w:p>
    <w:p>
      <w:pPr>
        <w:pStyle w:val="19"/>
        <w:widowControl w:val="0"/>
        <w:numPr>
          <w:ilvl w:val="0"/>
          <w:numId w:val="7"/>
        </w:numPr>
        <w:shd w:val="clear" w:color="auto" w:fill="auto"/>
        <w:tabs>
          <w:tab w:val="left" w:pos="485"/>
        </w:tabs>
        <w:spacing w:before="0" w:after="0" w:line="220" w:lineRule="exact"/>
        <w:ind w:left="0" w:right="0" w:firstLine="0"/>
        <w:sectPr>
          <w:headerReference r:id="rId35" w:type="first"/>
          <w:footerReference r:id="rId38" w:type="first"/>
          <w:headerReference r:id="rId33" w:type="default"/>
          <w:footerReference r:id="rId36" w:type="default"/>
          <w:headerReference r:id="rId34" w:type="even"/>
          <w:footerReference r:id="rId37" w:type="even"/>
          <w:pgSz w:w="12240" w:h="15840"/>
          <w:pgMar w:top="1639" w:right="1243" w:bottom="1509" w:left="1205" w:header="0" w:footer="3" w:gutter="0"/>
          <w:cols w:space="720" w:num="1"/>
          <w:rtlGutter w:val="0"/>
          <w:docGrid w:linePitch="360" w:charSpace="0"/>
        </w:sectPr>
      </w:pPr>
      <w:r>
        <w:rPr>
          <w:color w:val="000000"/>
          <w:spacing w:val="0"/>
          <w:w w:val="100"/>
          <w:position w:val="0"/>
          <w:lang w:val="en-US" w:eastAsia="en-US" w:bidi="en-US"/>
        </w:rPr>
        <w:t>Lists - refer to</w:t>
      </w:r>
      <w:r>
        <w:fldChar w:fldCharType="begin"/>
      </w:r>
      <w:r>
        <w:instrText xml:space="preserve">HYPERLINK  \l "bookmark1096" \o "Current Document" </w:instrText>
      </w:r>
      <w:r>
        <w:fldChar w:fldCharType="separate"/>
      </w:r>
      <w:r>
        <w:rPr>
          <w:color w:val="000000"/>
          <w:spacing w:val="0"/>
          <w:w w:val="100"/>
          <w:position w:val="0"/>
          <w:lang w:val="en-US" w:eastAsia="en-US" w:bidi="en-US"/>
        </w:rPr>
        <w:t xml:space="preserve"> Advanced List Operations on page 177</w:t>
      </w:r>
      <w:r>
        <w:fldChar w:fldCharType="end"/>
      </w:r>
    </w:p>
    <w:p>
      <w:pPr>
        <w:pStyle w:val="19"/>
        <w:widowControl w:val="0"/>
        <w:numPr>
          <w:ilvl w:val="0"/>
          <w:numId w:val="7"/>
        </w:numPr>
        <w:shd w:val="clear" w:color="auto" w:fill="auto"/>
        <w:tabs>
          <w:tab w:val="left" w:pos="482"/>
        </w:tabs>
        <w:spacing w:before="0" w:after="193" w:line="220" w:lineRule="exact"/>
        <w:ind w:left="0" w:right="0" w:firstLine="0"/>
      </w:pPr>
      <w:r>
        <w:rPr>
          <w:color w:val="000000"/>
          <w:spacing w:val="0"/>
          <w:w w:val="100"/>
          <w:position w:val="0"/>
          <w:lang w:val="en-US" w:eastAsia="en-US" w:bidi="en-US"/>
        </w:rPr>
        <w:t>Property Lists, Defstructs, and Arrays - refer to</w:t>
      </w:r>
      <w:r>
        <w:fldChar w:fldCharType="begin"/>
      </w:r>
      <w:r>
        <w:instrText xml:space="preserve">HYPERLINK  \l "bookmark435" \o "Current Document" </w:instrText>
      </w:r>
      <w:r>
        <w:fldChar w:fldCharType="separate"/>
      </w:r>
      <w:r>
        <w:rPr>
          <w:color w:val="000000"/>
          <w:spacing w:val="0"/>
          <w:w w:val="100"/>
          <w:position w:val="0"/>
          <w:lang w:val="en-US" w:eastAsia="en-US" w:bidi="en-US"/>
        </w:rPr>
        <w:t xml:space="preserve"> </w:t>
      </w:r>
      <w:r>
        <w:rPr>
          <w:rStyle w:val="71"/>
        </w:rPr>
        <w:t>Data Structures on page 93</w:t>
      </w:r>
      <w:r>
        <w:fldChar w:fldCharType="end"/>
      </w:r>
    </w:p>
    <w:p>
      <w:pPr>
        <w:pStyle w:val="19"/>
        <w:widowControl w:val="0"/>
        <w:numPr>
          <w:ilvl w:val="0"/>
          <w:numId w:val="7"/>
        </w:numPr>
        <w:shd w:val="clear" w:color="auto" w:fill="auto"/>
        <w:tabs>
          <w:tab w:val="left" w:pos="482"/>
        </w:tabs>
        <w:spacing w:before="0" w:after="478" w:line="220" w:lineRule="exact"/>
        <w:ind w:left="0" w:right="0" w:firstLine="0"/>
      </w:pPr>
      <w:r>
        <w:rPr>
          <w:color w:val="000000"/>
          <w:spacing w:val="0"/>
          <w:w w:val="100"/>
          <w:position w:val="0"/>
          <w:lang w:val="en-US" w:eastAsia="en-US" w:bidi="en-US"/>
        </w:rPr>
        <w:t xml:space="preserve">Type Predicates - refer to </w:t>
      </w:r>
      <w:r>
        <w:fldChar w:fldCharType="begin"/>
      </w:r>
      <w:r>
        <w:instrText xml:space="preserve">HYPERLINK  \l "bookmark675" \o "Current Document" </w:instrText>
      </w:r>
      <w:r>
        <w:fldChar w:fldCharType="separate"/>
      </w:r>
      <w:r>
        <w:rPr>
          <w:rStyle w:val="71"/>
        </w:rPr>
        <w:t>Arithmetic and Logical Expressions on page 123</w:t>
      </w:r>
      <w:r>
        <w:fldChar w:fldCharType="end"/>
      </w:r>
    </w:p>
    <w:p>
      <w:pPr>
        <w:pStyle w:val="22"/>
        <w:keepNext/>
        <w:keepLines/>
        <w:widowControl w:val="0"/>
        <w:shd w:val="clear" w:color="auto" w:fill="auto"/>
        <w:spacing w:before="0" w:after="199" w:line="280" w:lineRule="exact"/>
        <w:ind w:left="0" w:right="0" w:firstLine="0"/>
      </w:pPr>
      <w:bookmarkStart w:id="280" w:name="bookmark287"/>
      <w:bookmarkStart w:id="281" w:name="bookmark288"/>
      <w:bookmarkStart w:id="282" w:name="bookmark289"/>
      <w:r>
        <w:rPr>
          <w:color w:val="000000"/>
          <w:spacing w:val="0"/>
          <w:w w:val="100"/>
          <w:position w:val="0"/>
          <w:lang w:val="en-US" w:eastAsia="en-US" w:bidi="en-US"/>
        </w:rPr>
        <w:t>Data Types</w:t>
      </w:r>
      <w:bookmarkEnd w:id="280"/>
      <w:bookmarkEnd w:id="281"/>
      <w:bookmarkEnd w:id="282"/>
    </w:p>
    <w:p>
      <w:pPr>
        <w:pStyle w:val="19"/>
        <w:widowControl w:val="0"/>
        <w:shd w:val="clear" w:color="auto" w:fill="auto"/>
        <w:spacing w:before="0" w:after="287" w:line="278" w:lineRule="exact"/>
        <w:ind w:left="0" w:right="180" w:firstLine="0"/>
      </w:pPr>
      <w:bookmarkStart w:id="283" w:name="bookmark290"/>
      <w:r>
        <w:rPr>
          <w:color w:val="000000"/>
          <w:spacing w:val="0"/>
          <w:w w:val="100"/>
          <w:position w:val="0"/>
          <w:lang w:val="en-US" w:eastAsia="en-US" w:bidi="en-US"/>
        </w:rPr>
        <w:t>SKILL supports several data types, including integer and floating-point numbers, character strings, arrays, and a highly flexible linked list structure for representing aggregates of data.</w:t>
      </w:r>
      <w:bookmarkEnd w:id="283"/>
    </w:p>
    <w:p>
      <w:pPr>
        <w:pStyle w:val="19"/>
        <w:widowControl w:val="0"/>
        <w:shd w:val="clear" w:color="auto" w:fill="auto"/>
        <w:spacing w:before="0" w:after="211" w:line="220" w:lineRule="exact"/>
        <w:ind w:left="0" w:right="0" w:firstLine="0"/>
      </w:pPr>
      <w:r>
        <w:rPr>
          <w:color w:val="000000"/>
          <w:spacing w:val="0"/>
          <w:w w:val="100"/>
          <w:position w:val="0"/>
          <w:lang w:val="en-US" w:eastAsia="en-US" w:bidi="en-US"/>
        </w:rPr>
        <w:t>For symbolic computation, SKILL has data types for dealing with symbols and functions.</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For input/output, SKILL has a data type for representing I/O ports. The table below lists all the data types supported by SKILL with their internal names and single-character mnemonic abbreviations.</w:t>
      </w:r>
    </w:p>
    <w:p>
      <w:pPr>
        <w:pStyle w:val="28"/>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Data Types Supported by SKILL</w:t>
      </w:r>
    </w:p>
    <w:tbl>
      <w:tblPr>
        <w:tblStyle w:val="9"/>
        <w:tblW w:w="977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157"/>
        <w:gridCol w:w="2318"/>
        <w:gridCol w:w="3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35" w:hRule="exact"/>
          <w:jc w:val="center"/>
        </w:trPr>
        <w:tc>
          <w:tcPr>
            <w:tcW w:w="4157"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rStyle w:val="90"/>
              </w:rPr>
              <w:t>Data Type</w:t>
            </w:r>
          </w:p>
        </w:tc>
        <w:tc>
          <w:tcPr>
            <w:tcW w:w="2318"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380" w:right="0" w:firstLine="0"/>
              <w:jc w:val="left"/>
            </w:pPr>
            <w:r>
              <w:rPr>
                <w:rStyle w:val="90"/>
              </w:rPr>
              <w:t>Internal Name</w:t>
            </w:r>
          </w:p>
        </w:tc>
        <w:tc>
          <w:tcPr>
            <w:tcW w:w="3298"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78" w:lineRule="exact"/>
              <w:ind w:left="400" w:right="0" w:firstLine="0"/>
              <w:jc w:val="left"/>
            </w:pPr>
            <w:r>
              <w:rPr>
                <w:rStyle w:val="90"/>
              </w:rPr>
              <w:t>Single Character Mnemonic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4157"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array</w:t>
            </w:r>
          </w:p>
        </w:tc>
        <w:tc>
          <w:tcPr>
            <w:tcW w:w="2318"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array</w:t>
            </w:r>
          </w:p>
        </w:tc>
        <w:tc>
          <w:tcPr>
            <w:tcW w:w="3298"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Cadence database object</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dbobject</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floating-point number</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flonum</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4157"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any data type</w:t>
            </w:r>
          </w:p>
        </w:tc>
        <w:tc>
          <w:tcPr>
            <w:tcW w:w="231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general</w:t>
            </w: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vertAlign w:val="superscript"/>
                <w:lang w:val="en-US" w:eastAsia="en-US" w:bidi="en-US"/>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linked list</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list</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 or floating point number</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user-defined type</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4157"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I/O port</w:t>
            </w:r>
          </w:p>
        </w:tc>
        <w:tc>
          <w:tcPr>
            <w:tcW w:w="231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port</w:t>
            </w: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vertAlign w:val="superscript"/>
                <w:lang w:val="en-US" w:eastAsia="en-US" w:bidi="en-US"/>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defstruct</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relative object design (ROD) object</w:t>
            </w:r>
          </w:p>
        </w:tc>
        <w:tc>
          <w:tcPr>
            <w:tcW w:w="231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rodObj</w:t>
            </w: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symbol</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symbol</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symbol or character string</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character string (text)</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string</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function object</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window type</w:t>
            </w:r>
          </w:p>
        </w:tc>
        <w:tc>
          <w:tcPr>
            <w:tcW w:w="2318" w:type="dxa"/>
            <w:shd w:val="clear" w:color="auto" w:fill="FFFFFF"/>
            <w:vAlign w:val="top"/>
          </w:tcPr>
          <w:p>
            <w:pPr>
              <w:framePr w:w="9773" w:wrap="notBeside" w:vAnchor="text" w:hAnchor="text" w:xAlign="center" w:y="1"/>
              <w:widowControl w:val="0"/>
              <w:rPr>
                <w:sz w:val="10"/>
                <w:szCs w:val="10"/>
              </w:rPr>
            </w:pP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14" w:hRule="exact"/>
          <w:jc w:val="center"/>
        </w:trPr>
        <w:tc>
          <w:tcPr>
            <w:tcW w:w="41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 number</w:t>
            </w:r>
          </w:p>
        </w:tc>
        <w:tc>
          <w:tcPr>
            <w:tcW w:w="231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fixnum</w:t>
            </w:r>
          </w:p>
        </w:tc>
        <w:tc>
          <w:tcPr>
            <w:tcW w:w="329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400" w:right="0" w:firstLine="0"/>
              <w:jc w:val="left"/>
            </w:pPr>
            <w:r>
              <w:rPr>
                <w:color w:val="000000"/>
                <w:spacing w:val="0"/>
                <w:w w:val="100"/>
                <w:position w:val="0"/>
                <w:lang w:val="en-US" w:eastAsia="en-US" w:bidi="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1" w:hRule="exact"/>
          <w:jc w:val="center"/>
        </w:trPr>
        <w:tc>
          <w:tcPr>
            <w:tcW w:w="4157"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2318"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640" w:right="0" w:firstLine="0"/>
              <w:jc w:val="left"/>
            </w:pPr>
            <w:r>
              <w:rPr>
                <w:rStyle w:val="111"/>
              </w:rPr>
              <w:t>71</w:t>
            </w:r>
          </w:p>
        </w:tc>
        <w:tc>
          <w:tcPr>
            <w:tcW w:w="3298"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73"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2057" w:right="1239" w:bottom="876" w:left="1229" w:header="0" w:footer="3" w:gutter="0"/>
          <w:cols w:space="720" w:num="1"/>
          <w:rtlGutter w:val="0"/>
          <w:docGrid w:linePitch="360" w:charSpace="0"/>
        </w:sectPr>
      </w:pP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104"/>
        <w:gridCol w:w="2381"/>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2" w:type="dxa"/>
            <w:gridSpan w:val="3"/>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Data Types Supported by SKILL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1" w:hRule="exact"/>
          <w:jc w:val="center"/>
        </w:trPr>
        <w:tc>
          <w:tcPr>
            <w:tcW w:w="4104"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Data Type</w:t>
            </w:r>
          </w:p>
        </w:tc>
        <w:tc>
          <w:tcPr>
            <w:tcW w:w="2381"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440" w:right="0" w:firstLine="0"/>
              <w:jc w:val="left"/>
            </w:pPr>
            <w:r>
              <w:rPr>
                <w:rStyle w:val="90"/>
              </w:rPr>
              <w:t>Internal Name</w:t>
            </w:r>
          </w:p>
        </w:tc>
        <w:tc>
          <w:tcPr>
            <w:tcW w:w="3307"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380" w:right="0" w:firstLine="0"/>
              <w:jc w:val="left"/>
            </w:pPr>
            <w:r>
              <w:rPr>
                <w:rStyle w:val="90"/>
              </w:rPr>
              <w:t>Single Character Mnemonic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4104"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binary function</w:t>
            </w:r>
          </w:p>
        </w:tc>
        <w:tc>
          <w:tcPr>
            <w:tcW w:w="2381"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440" w:right="0" w:firstLine="0"/>
              <w:jc w:val="left"/>
            </w:pPr>
            <w:r>
              <w:rPr>
                <w:color w:val="000000"/>
                <w:spacing w:val="0"/>
                <w:w w:val="100"/>
                <w:position w:val="0"/>
                <w:lang w:val="en-US" w:eastAsia="en-US" w:bidi="en-US"/>
              </w:rPr>
              <w:t>binary</w:t>
            </w:r>
          </w:p>
        </w:tc>
        <w:tc>
          <w:tcPr>
            <w:tcW w:w="3307"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vertAlign w:val="superscript"/>
                <w:lang w:val="en-US" w:eastAsia="en-US" w:bidi="en-US"/>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78" w:hRule="exact"/>
          <w:jc w:val="center"/>
        </w:trPr>
        <w:tc>
          <w:tcPr>
            <w:tcW w:w="4104"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80" w:lineRule="exact"/>
              <w:ind w:left="0" w:right="0" w:firstLine="0"/>
              <w:jc w:val="left"/>
            </w:pPr>
            <w:bookmarkStart w:id="284" w:name="bookmark291"/>
            <w:r>
              <w:rPr>
                <w:rStyle w:val="128"/>
              </w:rPr>
              <w:t>Numbers</w:t>
            </w:r>
            <w:bookmarkEnd w:id="284"/>
          </w:p>
        </w:tc>
        <w:tc>
          <w:tcPr>
            <w:tcW w:w="2381" w:type="dxa"/>
            <w:tcBorders>
              <w:top w:val="single" w:color="auto" w:sz="4" w:space="0"/>
            </w:tcBorders>
            <w:shd w:val="clear" w:color="auto" w:fill="FFFFFF"/>
            <w:vAlign w:val="top"/>
          </w:tcPr>
          <w:p>
            <w:pPr>
              <w:framePr w:w="9792" w:wrap="notBeside" w:vAnchor="text" w:hAnchor="text" w:xAlign="center" w:y="1"/>
              <w:widowControl w:val="0"/>
              <w:rPr>
                <w:sz w:val="10"/>
                <w:szCs w:val="10"/>
              </w:rPr>
            </w:pPr>
          </w:p>
        </w:tc>
        <w:tc>
          <w:tcPr>
            <w:tcW w:w="3307" w:type="dxa"/>
            <w:tcBorders>
              <w:top w:val="single" w:color="auto" w:sz="4" w:space="0"/>
            </w:tcBorders>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6485" w:type="dxa"/>
            <w:gridSpan w:val="2"/>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SKILL supports the following numeric data types:</w:t>
            </w:r>
          </w:p>
        </w:tc>
        <w:tc>
          <w:tcPr>
            <w:tcW w:w="3307" w:type="dxa"/>
            <w:shd w:val="clear" w:color="auto" w:fill="FFFFFF"/>
            <w:vAlign w:val="top"/>
          </w:tcPr>
          <w:p>
            <w:pPr>
              <w:framePr w:w="9792" w:wrap="notBeside" w:vAnchor="text" w:hAnchor="text" w:xAlign="center" w:y="1"/>
              <w:widowControl w:val="0"/>
              <w:rPr>
                <w:sz w:val="10"/>
                <w:szCs w:val="10"/>
              </w:rPr>
            </w:pPr>
          </w:p>
        </w:tc>
      </w:tr>
    </w:tbl>
    <w:p>
      <w:pPr>
        <w:framePr w:w="9792" w:wrap="notBeside" w:vAnchor="text" w:hAnchor="text" w:xAlign="center" w:y="1"/>
        <w:widowControl w:val="0"/>
        <w:rPr>
          <w:sz w:val="2"/>
          <w:szCs w:val="2"/>
        </w:rPr>
      </w:pPr>
    </w:p>
    <w:p>
      <w:pPr>
        <w:widowControl w:val="0"/>
        <w:rPr>
          <w:sz w:val="2"/>
          <w:szCs w:val="2"/>
        </w:rPr>
      </w:pPr>
    </w:p>
    <w:p>
      <w:pPr>
        <w:pStyle w:val="19"/>
        <w:widowControl w:val="0"/>
        <w:numPr>
          <w:ilvl w:val="0"/>
          <w:numId w:val="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Integers</w:t>
      </w:r>
    </w:p>
    <w:p>
      <w:pPr>
        <w:pStyle w:val="19"/>
        <w:widowControl w:val="0"/>
        <w:numPr>
          <w:ilvl w:val="0"/>
          <w:numId w:val="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Floating-point</w:t>
      </w:r>
    </w:p>
    <w:p>
      <w:pPr>
        <w:pStyle w:val="19"/>
        <w:widowControl w:val="0"/>
        <w:numPr>
          <w:ilvl w:val="0"/>
          <w:numId w:val="7"/>
        </w:numPr>
        <w:shd w:val="clear" w:color="auto" w:fill="auto"/>
        <w:tabs>
          <w:tab w:val="left" w:pos="490"/>
        </w:tabs>
        <w:spacing w:before="0" w:after="489" w:line="456" w:lineRule="exact"/>
        <w:ind w:left="0" w:right="0" w:firstLine="0"/>
      </w:pPr>
      <w:r>
        <w:rPr>
          <w:color w:val="000000"/>
          <w:spacing w:val="0"/>
          <w:w w:val="100"/>
          <w:position w:val="0"/>
          <w:lang w:val="en-US" w:eastAsia="en-US" w:bidi="en-US"/>
        </w:rPr>
        <w:t>Scaling factors</w:t>
      </w:r>
    </w:p>
    <w:p>
      <w:pPr>
        <w:pStyle w:val="25"/>
        <w:keepNext/>
        <w:keepLines/>
        <w:widowControl w:val="0"/>
        <w:shd w:val="clear" w:color="auto" w:fill="auto"/>
        <w:spacing w:before="0" w:after="206" w:line="220" w:lineRule="exact"/>
        <w:ind w:left="0" w:right="0" w:firstLine="0"/>
        <w:jc w:val="both"/>
      </w:pPr>
      <w:bookmarkStart w:id="285" w:name="bookmark292"/>
      <w:bookmarkStart w:id="286" w:name="bookmark293"/>
      <w:r>
        <w:rPr>
          <w:color w:val="000000"/>
          <w:spacing w:val="0"/>
          <w:w w:val="100"/>
          <w:position w:val="0"/>
          <w:lang w:val="en-US" w:eastAsia="en-US" w:bidi="en-US"/>
        </w:rPr>
        <w:t>Integers</w:t>
      </w:r>
      <w:bookmarkEnd w:id="285"/>
      <w:bookmarkEnd w:id="286"/>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Unless they are preceded by one of the prefixes listed in the table below, integers are interpreted as decimal numbers. Binary numbers are prefixed with “0b,” octal numbers with a leading “0,” and hexadecimal numbers with “0x.” Integers </w:t>
      </w:r>
      <w:r>
        <w:rPr>
          <w:rStyle w:val="93"/>
        </w:rPr>
        <w:t>(fixnum's)</w:t>
      </w:r>
      <w:r>
        <w:rPr>
          <w:color w:val="000000"/>
          <w:spacing w:val="0"/>
          <w:w w:val="100"/>
          <w:position w:val="0"/>
          <w:lang w:val="en-US" w:eastAsia="en-US" w:bidi="en-US"/>
        </w:rPr>
        <w:t xml:space="preserve"> in SKILL are stored internally as 32-bit wide numbers.</w:t>
      </w:r>
    </w:p>
    <w:p>
      <w:pPr>
        <w:pStyle w:val="25"/>
        <w:keepNext/>
        <w:keepLines/>
        <w:widowControl w:val="0"/>
        <w:shd w:val="clear" w:color="auto" w:fill="auto"/>
        <w:spacing w:before="0" w:after="0" w:line="220" w:lineRule="exact"/>
        <w:ind w:left="0" w:right="0" w:firstLine="0"/>
        <w:jc w:val="both"/>
      </w:pPr>
      <w:bookmarkStart w:id="287" w:name="bookmark294"/>
      <w:r>
        <w:rPr>
          <w:color w:val="000000"/>
          <w:spacing w:val="0"/>
          <w:w w:val="100"/>
          <w:position w:val="0"/>
          <w:lang w:val="en-US" w:eastAsia="en-US" w:bidi="en-US"/>
        </w:rPr>
        <w:t>Prefixes for Binary/Octal/Hexadecimal Integers</w:t>
      </w:r>
      <w:bookmarkEnd w:id="287"/>
    </w:p>
    <w:tbl>
      <w:tblPr>
        <w:tblStyle w:val="9"/>
        <w:tblW w:w="87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51"/>
        <w:gridCol w:w="1512"/>
        <w:gridCol w:w="5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1651" w:type="dxa"/>
            <w:tcBorders>
              <w:top w:val="single" w:color="auto" w:sz="4" w:space="0"/>
            </w:tcBorders>
            <w:shd w:val="clear" w:color="auto" w:fill="FFFFFF"/>
            <w:vAlign w:val="center"/>
          </w:tcPr>
          <w:p>
            <w:pPr>
              <w:pStyle w:val="19"/>
              <w:framePr w:w="8707" w:wrap="notBeside" w:vAnchor="text" w:hAnchor="text" w:y="1"/>
              <w:widowControl w:val="0"/>
              <w:shd w:val="clear" w:color="auto" w:fill="auto"/>
              <w:spacing w:before="0" w:after="0" w:line="220" w:lineRule="exact"/>
              <w:ind w:left="0" w:right="0" w:firstLine="0"/>
              <w:jc w:val="left"/>
            </w:pPr>
            <w:r>
              <w:rPr>
                <w:rStyle w:val="90"/>
              </w:rPr>
              <w:t>Radix</w:t>
            </w:r>
          </w:p>
        </w:tc>
        <w:tc>
          <w:tcPr>
            <w:tcW w:w="1512" w:type="dxa"/>
            <w:tcBorders>
              <w:top w:val="single" w:color="auto" w:sz="4" w:space="0"/>
            </w:tcBorders>
            <w:shd w:val="clear" w:color="auto" w:fill="FFFFFF"/>
            <w:vAlign w:val="center"/>
          </w:tcPr>
          <w:p>
            <w:pPr>
              <w:pStyle w:val="19"/>
              <w:framePr w:w="8707" w:wrap="notBeside" w:vAnchor="text" w:hAnchor="text" w:y="1"/>
              <w:widowControl w:val="0"/>
              <w:shd w:val="clear" w:color="auto" w:fill="auto"/>
              <w:spacing w:before="0" w:after="0" w:line="220" w:lineRule="exact"/>
              <w:ind w:left="260" w:right="0" w:firstLine="0"/>
              <w:jc w:val="left"/>
            </w:pPr>
            <w:r>
              <w:rPr>
                <w:rStyle w:val="90"/>
              </w:rPr>
              <w:t>Prefix</w:t>
            </w:r>
          </w:p>
        </w:tc>
        <w:tc>
          <w:tcPr>
            <w:tcW w:w="5544" w:type="dxa"/>
            <w:tcBorders>
              <w:top w:val="single" w:color="auto" w:sz="4" w:space="0"/>
            </w:tcBorders>
            <w:shd w:val="clear" w:color="auto" w:fill="FFFFFF"/>
            <w:vAlign w:val="center"/>
          </w:tcPr>
          <w:p>
            <w:pPr>
              <w:pStyle w:val="19"/>
              <w:framePr w:w="8707" w:wrap="notBeside" w:vAnchor="text" w:hAnchor="text" w:y="1"/>
              <w:widowControl w:val="0"/>
              <w:shd w:val="clear" w:color="auto" w:fill="auto"/>
              <w:spacing w:before="0" w:after="0" w:line="220" w:lineRule="exact"/>
              <w:ind w:left="400" w:right="0" w:firstLine="0"/>
              <w:jc w:val="left"/>
            </w:pPr>
            <w:r>
              <w:rPr>
                <w:rStyle w:val="90"/>
              </w:rPr>
              <w:t>Examples [value in decimal]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22" w:hRule="exact"/>
        </w:trPr>
        <w:tc>
          <w:tcPr>
            <w:tcW w:w="1651" w:type="dxa"/>
            <w:tcBorders>
              <w:top w:val="single" w:color="auto" w:sz="4" w:space="0"/>
            </w:tcBorders>
            <w:shd w:val="clear" w:color="auto" w:fill="FFFFFF"/>
            <w:vAlign w:val="bottom"/>
          </w:tcPr>
          <w:p>
            <w:pPr>
              <w:pStyle w:val="19"/>
              <w:framePr w:w="8707"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binary</w:t>
            </w:r>
          </w:p>
        </w:tc>
        <w:tc>
          <w:tcPr>
            <w:tcW w:w="1512" w:type="dxa"/>
            <w:tcBorders>
              <w:top w:val="single" w:color="auto" w:sz="4" w:space="0"/>
            </w:tcBorders>
            <w:shd w:val="clear" w:color="auto" w:fill="FFFFFF"/>
            <w:vAlign w:val="bottom"/>
          </w:tcPr>
          <w:p>
            <w:pPr>
              <w:pStyle w:val="19"/>
              <w:framePr w:w="8707" w:wrap="notBeside" w:vAnchor="text" w:hAnchor="text" w:y="1"/>
              <w:widowControl w:val="0"/>
              <w:shd w:val="clear" w:color="auto" w:fill="auto"/>
              <w:spacing w:before="0" w:after="0" w:line="220" w:lineRule="exact"/>
              <w:ind w:left="260" w:right="0" w:firstLine="0"/>
              <w:jc w:val="left"/>
            </w:pPr>
            <w:r>
              <w:rPr>
                <w:color w:val="000000"/>
                <w:spacing w:val="0"/>
                <w:w w:val="100"/>
                <w:position w:val="0"/>
                <w:lang w:val="en-US" w:eastAsia="en-US" w:bidi="en-US"/>
              </w:rPr>
              <w:t>0b or 0B</w:t>
            </w:r>
          </w:p>
        </w:tc>
        <w:tc>
          <w:tcPr>
            <w:tcW w:w="5544" w:type="dxa"/>
            <w:tcBorders>
              <w:top w:val="single" w:color="auto" w:sz="4" w:space="0"/>
            </w:tcBorders>
            <w:shd w:val="clear" w:color="auto" w:fill="FFFFFF"/>
            <w:vAlign w:val="bottom"/>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0b0011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6" w:hRule="exact"/>
        </w:trPr>
        <w:tc>
          <w:tcPr>
            <w:tcW w:w="1651" w:type="dxa"/>
            <w:shd w:val="clear" w:color="auto" w:fill="FFFFFF"/>
            <w:vAlign w:val="top"/>
          </w:tcPr>
          <w:p>
            <w:pPr>
              <w:framePr w:w="8707" w:wrap="notBeside" w:vAnchor="text" w:hAnchor="text" w:y="1"/>
              <w:widowControl w:val="0"/>
              <w:rPr>
                <w:sz w:val="10"/>
                <w:szCs w:val="10"/>
              </w:rPr>
            </w:pPr>
          </w:p>
        </w:tc>
        <w:tc>
          <w:tcPr>
            <w:tcW w:w="1512" w:type="dxa"/>
            <w:shd w:val="clear" w:color="auto" w:fill="FFFFFF"/>
            <w:vAlign w:val="top"/>
          </w:tcPr>
          <w:p>
            <w:pPr>
              <w:framePr w:w="8707" w:wrap="notBeside" w:vAnchor="text" w:hAnchor="text" w:y="1"/>
              <w:widowControl w:val="0"/>
              <w:rPr>
                <w:sz w:val="10"/>
                <w:szCs w:val="10"/>
              </w:rPr>
            </w:pPr>
          </w:p>
        </w:tc>
        <w:tc>
          <w:tcPr>
            <w:tcW w:w="5544" w:type="dxa"/>
            <w:shd w:val="clear" w:color="auto" w:fill="FFFFFF"/>
            <w:vAlign w:val="top"/>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0b0010 [ 2 ]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trPr>
        <w:tc>
          <w:tcPr>
            <w:tcW w:w="1651" w:type="dxa"/>
            <w:shd w:val="clear" w:color="auto" w:fill="FFFFFF"/>
            <w:vAlign w:val="bottom"/>
          </w:tcPr>
          <w:p>
            <w:pPr>
              <w:pStyle w:val="19"/>
              <w:framePr w:w="8707"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octal</w:t>
            </w:r>
          </w:p>
        </w:tc>
        <w:tc>
          <w:tcPr>
            <w:tcW w:w="1512" w:type="dxa"/>
            <w:shd w:val="clear" w:color="auto" w:fill="FFFFFF"/>
            <w:vAlign w:val="bottom"/>
          </w:tcPr>
          <w:p>
            <w:pPr>
              <w:pStyle w:val="19"/>
              <w:framePr w:w="8707" w:wrap="notBeside" w:vAnchor="text" w:hAnchor="text" w:y="1"/>
              <w:widowControl w:val="0"/>
              <w:shd w:val="clear" w:color="auto" w:fill="auto"/>
              <w:spacing w:before="0" w:after="0" w:line="220" w:lineRule="exact"/>
              <w:ind w:left="260" w:right="0" w:firstLine="0"/>
              <w:jc w:val="left"/>
            </w:pPr>
            <w:r>
              <w:rPr>
                <w:color w:val="000000"/>
                <w:spacing w:val="0"/>
                <w:w w:val="100"/>
                <w:position w:val="0"/>
                <w:lang w:val="en-US" w:eastAsia="en-US" w:bidi="en-US"/>
              </w:rPr>
              <w:t>0</w:t>
            </w:r>
          </w:p>
        </w:tc>
        <w:tc>
          <w:tcPr>
            <w:tcW w:w="5544" w:type="dxa"/>
            <w:shd w:val="clear" w:color="auto" w:fill="FFFFFF"/>
            <w:vAlign w:val="bottom"/>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077 [ 63 ]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5" w:hRule="exact"/>
        </w:trPr>
        <w:tc>
          <w:tcPr>
            <w:tcW w:w="1651" w:type="dxa"/>
            <w:shd w:val="clear" w:color="auto" w:fill="FFFFFF"/>
            <w:vAlign w:val="top"/>
          </w:tcPr>
          <w:p>
            <w:pPr>
              <w:framePr w:w="8707" w:wrap="notBeside" w:vAnchor="text" w:hAnchor="text" w:y="1"/>
              <w:widowControl w:val="0"/>
              <w:rPr>
                <w:sz w:val="10"/>
                <w:szCs w:val="10"/>
              </w:rPr>
            </w:pPr>
          </w:p>
        </w:tc>
        <w:tc>
          <w:tcPr>
            <w:tcW w:w="1512" w:type="dxa"/>
            <w:shd w:val="clear" w:color="auto" w:fill="FFFFFF"/>
            <w:vAlign w:val="top"/>
          </w:tcPr>
          <w:p>
            <w:pPr>
              <w:framePr w:w="8707" w:wrap="notBeside" w:vAnchor="text" w:hAnchor="text" w:y="1"/>
              <w:widowControl w:val="0"/>
              <w:rPr>
                <w:sz w:val="10"/>
                <w:szCs w:val="10"/>
              </w:rPr>
            </w:pPr>
          </w:p>
        </w:tc>
        <w:tc>
          <w:tcPr>
            <w:tcW w:w="5544" w:type="dxa"/>
            <w:shd w:val="clear" w:color="auto" w:fill="FFFFFF"/>
            <w:vAlign w:val="top"/>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011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6" w:hRule="exact"/>
        </w:trPr>
        <w:tc>
          <w:tcPr>
            <w:tcW w:w="1651" w:type="dxa"/>
            <w:shd w:val="clear" w:color="auto" w:fill="FFFFFF"/>
            <w:vAlign w:val="bottom"/>
          </w:tcPr>
          <w:p>
            <w:pPr>
              <w:pStyle w:val="19"/>
              <w:framePr w:w="8707"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hexadecimal</w:t>
            </w:r>
          </w:p>
        </w:tc>
        <w:tc>
          <w:tcPr>
            <w:tcW w:w="1512" w:type="dxa"/>
            <w:shd w:val="clear" w:color="auto" w:fill="FFFFFF"/>
            <w:vAlign w:val="bottom"/>
          </w:tcPr>
          <w:p>
            <w:pPr>
              <w:pStyle w:val="19"/>
              <w:framePr w:w="8707" w:wrap="notBeside" w:vAnchor="text" w:hAnchor="text" w:y="1"/>
              <w:widowControl w:val="0"/>
              <w:shd w:val="clear" w:color="auto" w:fill="auto"/>
              <w:spacing w:before="0" w:after="0" w:line="220" w:lineRule="exact"/>
              <w:ind w:left="260" w:right="0" w:firstLine="0"/>
              <w:jc w:val="left"/>
            </w:pPr>
            <w:r>
              <w:rPr>
                <w:color w:val="000000"/>
                <w:spacing w:val="0"/>
                <w:w w:val="100"/>
                <w:position w:val="0"/>
                <w:lang w:val="en-US" w:eastAsia="en-US" w:bidi="en-US"/>
              </w:rPr>
              <w:t>0x or 0X</w:t>
            </w:r>
          </w:p>
        </w:tc>
        <w:tc>
          <w:tcPr>
            <w:tcW w:w="5544" w:type="dxa"/>
            <w:shd w:val="clear" w:color="auto" w:fill="FFFFFF"/>
            <w:vAlign w:val="bottom"/>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0x3f [ 63 ]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trPr>
        <w:tc>
          <w:tcPr>
            <w:tcW w:w="1651" w:type="dxa"/>
            <w:tcBorders>
              <w:bottom w:val="single" w:color="auto" w:sz="4" w:space="0"/>
            </w:tcBorders>
            <w:shd w:val="clear" w:color="auto" w:fill="FFFFFF"/>
            <w:vAlign w:val="top"/>
          </w:tcPr>
          <w:p>
            <w:pPr>
              <w:framePr w:w="8707" w:wrap="notBeside" w:vAnchor="text" w:hAnchor="text" w:y="1"/>
              <w:widowControl w:val="0"/>
              <w:rPr>
                <w:sz w:val="10"/>
                <w:szCs w:val="10"/>
              </w:rPr>
            </w:pPr>
          </w:p>
        </w:tc>
        <w:tc>
          <w:tcPr>
            <w:tcW w:w="1512" w:type="dxa"/>
            <w:tcBorders>
              <w:bottom w:val="single" w:color="auto" w:sz="4" w:space="0"/>
            </w:tcBorders>
            <w:shd w:val="clear" w:color="auto" w:fill="FFFFFF"/>
            <w:vAlign w:val="top"/>
          </w:tcPr>
          <w:p>
            <w:pPr>
              <w:framePr w:w="8707" w:wrap="notBeside" w:vAnchor="text" w:hAnchor="text" w:y="1"/>
              <w:widowControl w:val="0"/>
              <w:rPr>
                <w:sz w:val="10"/>
                <w:szCs w:val="10"/>
              </w:rPr>
            </w:pPr>
          </w:p>
        </w:tc>
        <w:tc>
          <w:tcPr>
            <w:tcW w:w="5544" w:type="dxa"/>
            <w:tcBorders>
              <w:bottom w:val="single" w:color="auto" w:sz="4" w:space="0"/>
            </w:tcBorders>
            <w:shd w:val="clear" w:color="auto" w:fill="FFFFFF"/>
            <w:vAlign w:val="top"/>
          </w:tcPr>
          <w:p>
            <w:pPr>
              <w:pStyle w:val="19"/>
              <w:framePr w:w="8707" w:wrap="notBeside" w:vAnchor="text" w:hAnchor="text" w:y="1"/>
              <w:widowControl w:val="0"/>
              <w:shd w:val="clear" w:color="auto" w:fill="auto"/>
              <w:spacing w:before="0" w:after="0" w:line="220" w:lineRule="exact"/>
              <w:ind w:left="400" w:right="0" w:firstLine="0"/>
              <w:jc w:val="left"/>
            </w:pPr>
            <w:r>
              <w:rPr>
                <w:color w:val="000000"/>
                <w:spacing w:val="0"/>
                <w:w w:val="100"/>
                <w:position w:val="0"/>
                <w:lang w:val="en-US" w:eastAsia="en-US" w:bidi="en-US"/>
              </w:rPr>
              <w:t>0xff [ 255 ]</w:t>
            </w:r>
          </w:p>
        </w:tc>
      </w:tr>
    </w:tbl>
    <w:p>
      <w:pPr>
        <w:framePr w:w="8707" w:wrap="notBeside" w:vAnchor="text" w:hAnchor="text" w:y="1"/>
        <w:widowControl w:val="0"/>
        <w:rPr>
          <w:sz w:val="2"/>
          <w:szCs w:val="2"/>
        </w:rPr>
      </w:pPr>
    </w:p>
    <w:p>
      <w:pPr>
        <w:widowControl w:val="0"/>
        <w:rPr>
          <w:sz w:val="2"/>
          <w:szCs w:val="2"/>
        </w:rPr>
      </w:pPr>
    </w:p>
    <w:p>
      <w:pPr>
        <w:pStyle w:val="25"/>
        <w:keepNext/>
        <w:keepLines/>
        <w:widowControl w:val="0"/>
        <w:shd w:val="clear" w:color="auto" w:fill="auto"/>
        <w:spacing w:before="477" w:after="211" w:line="220" w:lineRule="exact"/>
        <w:ind w:left="0" w:right="0" w:firstLine="0"/>
        <w:jc w:val="both"/>
      </w:pPr>
      <w:bookmarkStart w:id="288" w:name="bookmark295"/>
      <w:r>
        <w:rPr>
          <w:color w:val="000000"/>
          <w:spacing w:val="0"/>
          <w:w w:val="100"/>
          <w:position w:val="0"/>
          <w:lang w:val="en-US" w:eastAsia="en-US" w:bidi="en-US"/>
        </w:rPr>
        <w:t>Floating-Point Numbers</w:t>
      </w:r>
      <w:bookmarkEnd w:id="288"/>
    </w:p>
    <w:p>
      <w:pPr>
        <w:pStyle w:val="19"/>
        <w:widowControl w:val="0"/>
        <w:shd w:val="clear" w:color="auto" w:fill="auto"/>
        <w:spacing w:before="0" w:after="0" w:line="278" w:lineRule="exact"/>
        <w:ind w:left="0" w:right="0" w:firstLine="0"/>
      </w:pPr>
      <w:bookmarkStart w:id="289" w:name="bookmark296"/>
      <w:r>
        <w:rPr>
          <w:color w:val="000000"/>
          <w:spacing w:val="0"/>
          <w:w w:val="100"/>
          <w:position w:val="0"/>
          <w:lang w:val="en-US" w:eastAsia="en-US" w:bidi="en-US"/>
        </w:rPr>
        <w:t>You use the same syntax for floating-point numbers in SKILL as you do in most programming languages. You can have an integer followed by a decimal point, a fraction, and an optionally signed exponent preceded by “e” or “E”. Either the integer or the fraction must be present to avoid ambiguity. The following examples illustrate correct syntax:</w:t>
      </w:r>
      <w:bookmarkEnd w:id="289"/>
    </w:p>
    <w:p>
      <w:pPr>
        <w:pStyle w:val="27"/>
        <w:widowControl w:val="0"/>
        <w:shd w:val="clear" w:color="auto" w:fill="auto"/>
        <w:tabs>
          <w:tab w:val="left" w:pos="1939"/>
        </w:tabs>
        <w:spacing w:before="0" w:after="0" w:line="190" w:lineRule="exact"/>
        <w:ind w:left="0" w:right="0" w:firstLine="0"/>
        <w:sectPr>
          <w:pgSz w:w="12240" w:h="15840"/>
          <w:pgMar w:top="1624" w:right="1224" w:bottom="1422" w:left="1224" w:header="0" w:footer="3" w:gutter="0"/>
          <w:cols w:space="720" w:num="1"/>
          <w:rtlGutter w:val="0"/>
          <w:docGrid w:linePitch="360" w:charSpace="0"/>
        </w:sectPr>
      </w:pPr>
      <w:r>
        <w:rPr>
          <w:color w:val="000000"/>
          <w:spacing w:val="0"/>
          <w:w w:val="100"/>
          <w:position w:val="0"/>
          <w:lang w:val="en-US" w:eastAsia="en-US" w:bidi="en-US"/>
        </w:rPr>
        <w:t>10.0, 10., 0.5,</w:t>
      </w:r>
      <w:r>
        <w:rPr>
          <w:color w:val="000000"/>
          <w:spacing w:val="0"/>
          <w:w w:val="100"/>
          <w:position w:val="0"/>
          <w:lang w:val="en-US" w:eastAsia="en-US" w:bidi="en-US"/>
        </w:rPr>
        <w:tab/>
      </w:r>
      <w:r>
        <w:rPr>
          <w:color w:val="000000"/>
          <w:spacing w:val="0"/>
          <w:w w:val="100"/>
          <w:position w:val="0"/>
          <w:lang w:val="en-US" w:eastAsia="en-US" w:bidi="en-US"/>
        </w:rPr>
        <w:t>.5, 1e10, 1e-10, 1.1e10</w:t>
      </w:r>
    </w:p>
    <w:p>
      <w:pPr>
        <w:pStyle w:val="25"/>
        <w:keepNext/>
        <w:keepLines/>
        <w:widowControl w:val="0"/>
        <w:shd w:val="clear" w:color="auto" w:fill="auto"/>
        <w:spacing w:before="0" w:after="198" w:line="220" w:lineRule="exact"/>
        <w:ind w:left="520" w:right="0" w:hanging="520"/>
        <w:jc w:val="left"/>
      </w:pPr>
      <w:bookmarkStart w:id="290" w:name="bookmark297"/>
      <w:bookmarkStart w:id="291" w:name="bookmark298"/>
      <w:r>
        <w:rPr>
          <w:color w:val="000000"/>
          <w:spacing w:val="0"/>
          <w:w w:val="100"/>
          <w:position w:val="0"/>
          <w:lang w:val="en-US" w:eastAsia="en-US" w:bidi="en-US"/>
        </w:rPr>
        <w:t>Scaling Factors</w:t>
      </w:r>
      <w:bookmarkEnd w:id="290"/>
      <w:bookmarkEnd w:id="291"/>
    </w:p>
    <w:p>
      <w:pPr>
        <w:pStyle w:val="19"/>
        <w:widowControl w:val="0"/>
        <w:shd w:val="clear" w:color="auto" w:fill="auto"/>
        <w:spacing w:before="0" w:after="73" w:line="220" w:lineRule="exact"/>
        <w:ind w:left="520" w:right="0"/>
        <w:jc w:val="left"/>
      </w:pPr>
      <w:bookmarkStart w:id="292" w:name="bookmark299"/>
      <w:r>
        <w:rPr>
          <w:color w:val="000000"/>
          <w:spacing w:val="0"/>
          <w:w w:val="100"/>
          <w:position w:val="0"/>
          <w:lang w:val="en-US" w:eastAsia="en-US" w:bidi="en-US"/>
        </w:rPr>
        <w:t>SKILL provides a set of scaling factors that can be added on at the end of a decimal number</w:t>
      </w:r>
      <w:bookmarkEnd w:id="292"/>
    </w:p>
    <w:p>
      <w:pPr>
        <w:pStyle w:val="19"/>
        <w:widowControl w:val="0"/>
        <w:shd w:val="clear" w:color="auto" w:fill="auto"/>
        <w:spacing w:before="0" w:after="151" w:line="220" w:lineRule="exact"/>
        <w:ind w:left="520" w:right="0"/>
        <w:jc w:val="left"/>
      </w:pPr>
      <w:r>
        <w:rPr>
          <w:color w:val="000000"/>
          <w:spacing w:val="0"/>
          <w:w w:val="100"/>
          <w:position w:val="0"/>
          <w:lang w:val="en-US" w:eastAsia="en-US" w:bidi="en-US"/>
        </w:rPr>
        <w:t>(integer or floating point) to achieve the desired scaling.</w:t>
      </w:r>
    </w:p>
    <w:p>
      <w:pPr>
        <w:pStyle w:val="19"/>
        <w:widowControl w:val="0"/>
        <w:numPr>
          <w:ilvl w:val="0"/>
          <w:numId w:val="7"/>
        </w:numPr>
        <w:shd w:val="clear" w:color="auto" w:fill="auto"/>
        <w:tabs>
          <w:tab w:val="left" w:pos="488"/>
        </w:tabs>
        <w:spacing w:before="0" w:after="120" w:line="278" w:lineRule="exact"/>
        <w:ind w:left="520" w:right="0"/>
        <w:jc w:val="left"/>
      </w:pPr>
      <w:r>
        <w:rPr>
          <w:color w:val="000000"/>
          <w:spacing w:val="0"/>
          <w:w w:val="100"/>
          <w:position w:val="0"/>
          <w:lang w:val="en-US" w:eastAsia="en-US" w:bidi="en-US"/>
        </w:rPr>
        <w:t>Scaling factors must appear immediately after the numbers they affect; spaces are not allowed between a number and its scaling factor.</w:t>
      </w:r>
    </w:p>
    <w:p>
      <w:pPr>
        <w:pStyle w:val="19"/>
        <w:widowControl w:val="0"/>
        <w:numPr>
          <w:ilvl w:val="0"/>
          <w:numId w:val="7"/>
        </w:numPr>
        <w:shd w:val="clear" w:color="auto" w:fill="auto"/>
        <w:tabs>
          <w:tab w:val="left" w:pos="488"/>
        </w:tabs>
        <w:spacing w:before="0" w:after="120" w:line="278" w:lineRule="exact"/>
        <w:ind w:left="520" w:right="0"/>
        <w:jc w:val="left"/>
      </w:pPr>
      <w:r>
        <w:rPr>
          <w:color w:val="000000"/>
          <w:spacing w:val="0"/>
          <w:w w:val="100"/>
          <w:position w:val="0"/>
          <w:lang w:val="en-US" w:eastAsia="en-US" w:bidi="en-US"/>
        </w:rPr>
        <w:t>Only the first nonnumeric character that appears after a number is significant; other characters following the scaling factor are ignored.</w:t>
      </w:r>
    </w:p>
    <w:p>
      <w:pPr>
        <w:pStyle w:val="19"/>
        <w:widowControl w:val="0"/>
        <w:numPr>
          <w:ilvl w:val="0"/>
          <w:numId w:val="7"/>
        </w:numPr>
        <w:shd w:val="clear" w:color="auto" w:fill="auto"/>
        <w:tabs>
          <w:tab w:val="left" w:pos="488"/>
        </w:tabs>
        <w:spacing w:before="0" w:after="287" w:line="278" w:lineRule="exact"/>
        <w:ind w:left="520" w:right="0"/>
        <w:jc w:val="left"/>
      </w:pPr>
      <w:r>
        <w:rPr>
          <w:color w:val="000000"/>
          <w:spacing w:val="0"/>
          <w:w w:val="100"/>
          <w:position w:val="0"/>
          <w:lang w:val="en-US" w:eastAsia="en-US" w:bidi="en-US"/>
        </w:rPr>
        <w:t>If the number being scaled is an integer, SKILL tries to keep it an integer; the scaling factor must be representable as an integer (that is, the scaling factor is an integral multiplier and the result does not exceed the maximum value that can be represented as an integer). Otherwise a floating-point number is returned. The scaling factors are listed in the following table.</w:t>
      </w:r>
    </w:p>
    <w:p>
      <w:pPr>
        <w:pStyle w:val="25"/>
        <w:keepNext/>
        <w:keepLines/>
        <w:widowControl w:val="0"/>
        <w:shd w:val="clear" w:color="auto" w:fill="auto"/>
        <w:spacing w:before="0" w:after="0" w:line="220" w:lineRule="exact"/>
        <w:ind w:left="520" w:right="0" w:hanging="520"/>
        <w:jc w:val="left"/>
      </w:pPr>
      <w:bookmarkStart w:id="293" w:name="bookmark300"/>
      <w:r>
        <w:rPr>
          <w:color w:val="000000"/>
          <w:spacing w:val="0"/>
          <w:w w:val="100"/>
          <w:position w:val="0"/>
          <w:lang w:val="en-US" w:eastAsia="en-US" w:bidi="en-US"/>
        </w:rPr>
        <w:t>Scaling Factors</w:t>
      </w:r>
      <w:bookmarkEnd w:id="293"/>
    </w:p>
    <w:tbl>
      <w:tblPr>
        <w:tblStyle w:val="9"/>
        <w:tblW w:w="97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71"/>
        <w:gridCol w:w="1968"/>
        <w:gridCol w:w="2174"/>
        <w:gridCol w:w="3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771"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rStyle w:val="90"/>
              </w:rPr>
              <w:t>Character</w:t>
            </w:r>
          </w:p>
        </w:tc>
        <w:tc>
          <w:tcPr>
            <w:tcW w:w="1968"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rStyle w:val="90"/>
              </w:rPr>
              <w:t>Name</w:t>
            </w:r>
          </w:p>
        </w:tc>
        <w:tc>
          <w:tcPr>
            <w:tcW w:w="2174"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rStyle w:val="90"/>
              </w:rPr>
              <w:t>Multiplier</w:t>
            </w:r>
          </w:p>
        </w:tc>
        <w:tc>
          <w:tcPr>
            <w:tcW w:w="3859"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rStyle w:val="90"/>
              </w:rPr>
              <w:t>Examples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1771" w:type="dxa"/>
            <w:tcBorders>
              <w:top w:val="single" w:color="auto" w:sz="4" w:space="0"/>
            </w:tcBorders>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Y</w:t>
            </w:r>
          </w:p>
        </w:tc>
        <w:tc>
          <w:tcPr>
            <w:tcW w:w="1968" w:type="dxa"/>
            <w:tcBorders>
              <w:top w:val="single" w:color="auto" w:sz="4" w:space="0"/>
            </w:tcBorders>
            <w:shd w:val="clear" w:color="auto" w:fill="FFFFFF"/>
            <w:vAlign w:val="top"/>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Yotta</w:t>
            </w:r>
          </w:p>
        </w:tc>
        <w:tc>
          <w:tcPr>
            <w:tcW w:w="2174"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24</w:t>
            </w:r>
          </w:p>
        </w:tc>
        <w:tc>
          <w:tcPr>
            <w:tcW w:w="3859" w:type="dxa"/>
            <w:tcBorders>
              <w:top w:val="single" w:color="auto" w:sz="4" w:space="0"/>
            </w:tcBorders>
            <w:shd w:val="clear" w:color="auto" w:fill="FFFFFF"/>
            <w:vAlign w:val="top"/>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10Y [ 10e+25 ]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Z</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Zetta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21</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10Z [ 10e+22 ]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Exa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18</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10E [ 10e+19 ]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Peta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15</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10P [ 10e+16 ]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Tera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12</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10T[10e+13]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Giga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9</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10G [ 10,000,000,000]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Mega</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6</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10M [ 10,000,000]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k or K</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kilo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3</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10k [ 10,000]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zh-CN" w:eastAsia="zh-CN" w:bidi="zh-CN"/>
              </w:rPr>
              <w:t>%</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percent</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-2</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5% [ 0.05 ]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milli</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-3</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5m [ 5.0e-3 ]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u</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micro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-6</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1.2u [ 1.2e-6 ]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nano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-9</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1.2n [ 1.2e-9 ]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1771" w:type="dxa"/>
            <w:shd w:val="clear" w:color="auto" w:fill="FFFFFF"/>
            <w:vAlign w:val="bottom"/>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p</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pico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-12</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1.2p [ 1.2e-12 ]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femto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-15</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1.2f [ 1.2e-15 ]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771"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w:t>
            </w:r>
          </w:p>
        </w:tc>
        <w:tc>
          <w:tcPr>
            <w:tcW w:w="1968"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atto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-18</w:t>
            </w:r>
          </w:p>
        </w:tc>
        <w:tc>
          <w:tcPr>
            <w:tcW w:w="3859"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1.2a [ 1.2e-18 ]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1771"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z</w:t>
            </w:r>
          </w:p>
        </w:tc>
        <w:tc>
          <w:tcPr>
            <w:tcW w:w="196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600" w:right="0" w:firstLine="0"/>
              <w:jc w:val="left"/>
            </w:pPr>
            <w:r>
              <w:rPr>
                <w:color w:val="000000"/>
                <w:spacing w:val="0"/>
                <w:w w:val="100"/>
                <w:position w:val="0"/>
                <w:lang w:val="en-US" w:eastAsia="en-US" w:bidi="en-US"/>
              </w:rPr>
              <w:t>zepto</w:t>
            </w:r>
          </w:p>
        </w:tc>
        <w:tc>
          <w:tcPr>
            <w:tcW w:w="2174" w:type="dxa"/>
            <w:shd w:val="clear" w:color="auto" w:fill="FFFFFF"/>
            <w:vAlign w:val="center"/>
          </w:tcPr>
          <w:p>
            <w:pPr>
              <w:pStyle w:val="19"/>
              <w:framePr w:w="9773" w:wrap="notBeside" w:vAnchor="text" w:hAnchor="text" w:xAlign="center" w:y="1"/>
              <w:widowControl w:val="0"/>
              <w:shd w:val="clear" w:color="auto" w:fill="auto"/>
              <w:spacing w:before="0" w:after="0" w:line="220" w:lineRule="exact"/>
              <w:ind w:left="620" w:right="0" w:firstLine="0"/>
              <w:jc w:val="left"/>
            </w:pPr>
            <w:r>
              <w:rPr>
                <w:color w:val="000000"/>
                <w:spacing w:val="0"/>
                <w:w w:val="100"/>
                <w:position w:val="0"/>
                <w:lang w:val="en-US" w:eastAsia="en-US" w:bidi="en-US"/>
              </w:rPr>
              <w:t>10</w:t>
            </w:r>
            <w:r>
              <w:rPr>
                <w:color w:val="000000"/>
                <w:spacing w:val="0"/>
                <w:w w:val="100"/>
                <w:position w:val="0"/>
                <w:vertAlign w:val="superscript"/>
                <w:lang w:val="en-US" w:eastAsia="en-US" w:bidi="en-US"/>
              </w:rPr>
              <w:t>-21</w:t>
            </w:r>
          </w:p>
        </w:tc>
        <w:tc>
          <w:tcPr>
            <w:tcW w:w="3859"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540" w:right="0" w:firstLine="0"/>
              <w:jc w:val="left"/>
            </w:pPr>
            <w:r>
              <w:rPr>
                <w:color w:val="000000"/>
                <w:spacing w:val="0"/>
                <w:w w:val="100"/>
                <w:position w:val="0"/>
                <w:lang w:val="en-US" w:eastAsia="en-US" w:bidi="en-US"/>
              </w:rPr>
              <w:t>1.2z [ 1.2e-21 ]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3" w:hRule="exact"/>
          <w:jc w:val="center"/>
        </w:trPr>
        <w:tc>
          <w:tcPr>
            <w:tcW w:w="1771"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1968" w:type="dxa"/>
            <w:shd w:val="clear" w:color="auto" w:fill="FFFFFF"/>
            <w:vAlign w:val="top"/>
          </w:tcPr>
          <w:p>
            <w:pPr>
              <w:framePr w:w="9773" w:wrap="notBeside" w:vAnchor="text" w:hAnchor="text" w:xAlign="center" w:y="1"/>
              <w:widowControl w:val="0"/>
              <w:rPr>
                <w:sz w:val="10"/>
                <w:szCs w:val="10"/>
              </w:rPr>
            </w:pPr>
          </w:p>
        </w:tc>
        <w:tc>
          <w:tcPr>
            <w:tcW w:w="2174"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center"/>
            </w:pPr>
            <w:r>
              <w:rPr>
                <w:rStyle w:val="111"/>
              </w:rPr>
              <w:t>73</w:t>
            </w:r>
          </w:p>
        </w:tc>
        <w:tc>
          <w:tcPr>
            <w:tcW w:w="3859" w:type="dxa"/>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73"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2057" w:right="1239" w:bottom="876" w:left="1229" w:header="0" w:footer="3" w:gutter="0"/>
          <w:cols w:space="720" w:num="1"/>
          <w:rtlGutter w:val="0"/>
          <w:docGrid w:linePitch="360" w:charSpace="0"/>
        </w:sectPr>
      </w:pPr>
    </w:p>
    <w:p>
      <w:pPr>
        <w:widowControl w:val="0"/>
        <w:spacing w:before="80" w:after="80" w:line="240" w:lineRule="exact"/>
        <w:rPr>
          <w:sz w:val="19"/>
          <w:szCs w:val="19"/>
        </w:rPr>
      </w:pPr>
    </w:p>
    <w:p>
      <w:pPr>
        <w:widowControl w:val="0"/>
        <w:rPr>
          <w:sz w:val="2"/>
          <w:szCs w:val="2"/>
        </w:rPr>
        <w:sectPr>
          <w:headerReference r:id="rId39" w:type="default"/>
          <w:footerReference r:id="rId41" w:type="default"/>
          <w:headerReference r:id="rId40" w:type="even"/>
          <w:footerReference r:id="rId42" w:type="even"/>
          <w:pgSz w:w="12240" w:h="15840"/>
          <w:pgMar w:top="1609" w:right="0" w:bottom="1407" w:left="0" w:header="0" w:footer="3" w:gutter="0"/>
          <w:cols w:space="720" w:num="1"/>
          <w:rtlGutter w:val="0"/>
          <w:docGrid w:linePitch="360" w:charSpace="0"/>
        </w:sectPr>
      </w:pPr>
    </w:p>
    <w:p>
      <w:pPr>
        <w:pStyle w:val="22"/>
        <w:keepNext/>
        <w:keepLines/>
        <w:widowControl w:val="0"/>
        <w:shd w:val="clear" w:color="auto" w:fill="auto"/>
        <w:spacing w:before="0" w:after="199" w:line="280" w:lineRule="exact"/>
        <w:ind w:left="0" w:right="0" w:firstLine="0"/>
      </w:pPr>
      <w:r>
        <w:rPr>
          <w:rFonts w:ascii="Arial" w:hAnsi="Arial" w:eastAsia="Arial" w:cs="Arial"/>
          <w:b/>
          <w:bCs/>
          <w:i w:val="0"/>
          <w:iCs w:val="0"/>
          <w:smallCaps w:val="0"/>
          <w:strike w:val="0"/>
          <w:color w:val="000000"/>
          <w:spacing w:val="0"/>
          <w:w w:val="100"/>
          <w:position w:val="0"/>
          <w:sz w:val="28"/>
          <w:szCs w:val="28"/>
          <w:u w:val="none"/>
          <w:lang w:val="en-US" w:eastAsia="en-US" w:bidi="en-US"/>
        </w:rPr>
        <w:pict>
          <v:shape id="Text Box 37" o:spid="_x0000_s1217" type="#_x0000_t202" style="position:absolute;left:0;margin-left:0.95pt;margin-top:-92.4pt;height:0.1pt;width:487.9pt;mso-position-horizontal-relative:margin;mso-wrap-distance-bottom:0pt;mso-wrap-distance-top:0pt;rotation:0f;z-index:-2516224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97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74"/>
                    <w:gridCol w:w="1589"/>
                    <w:gridCol w:w="2256"/>
                    <w:gridCol w:w="3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9759" w:type="dxa"/>
                        <w:gridSpan w:val="4"/>
                        <w:shd w:val="clear" w:color="auto" w:fill="FFFFFF"/>
                        <w:vAlign w:val="top"/>
                      </w:tcPr>
                      <w:p>
                        <w:pPr>
                          <w:pStyle w:val="19"/>
                          <w:widowControl w:val="0"/>
                          <w:shd w:val="clear" w:color="auto" w:fill="auto"/>
                          <w:spacing w:before="0" w:after="0" w:line="220" w:lineRule="exact"/>
                          <w:ind w:left="0" w:right="0" w:firstLine="0"/>
                          <w:jc w:val="left"/>
                        </w:pPr>
                        <w:r>
                          <w:rPr>
                            <w:rStyle w:val="90"/>
                          </w:rPr>
                          <w:t>Scaling Factors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2074" w:type="dxa"/>
                        <w:tcBorders>
                          <w:top w:val="single" w:color="auto" w:sz="4" w:space="0"/>
                        </w:tcBorders>
                        <w:shd w:val="clear" w:color="auto" w:fill="FFFFFF"/>
                        <w:vAlign w:val="center"/>
                      </w:tcPr>
                      <w:p>
                        <w:pPr>
                          <w:pStyle w:val="19"/>
                          <w:widowControl w:val="0"/>
                          <w:shd w:val="clear" w:color="auto" w:fill="auto"/>
                          <w:spacing w:before="0" w:after="0" w:line="220" w:lineRule="exact"/>
                          <w:ind w:left="0" w:right="0" w:firstLine="0"/>
                          <w:jc w:val="left"/>
                        </w:pPr>
                        <w:r>
                          <w:rPr>
                            <w:rStyle w:val="90"/>
                          </w:rPr>
                          <w:t>Character</w:t>
                        </w:r>
                      </w:p>
                    </w:tc>
                    <w:tc>
                      <w:tcPr>
                        <w:tcW w:w="1589" w:type="dxa"/>
                        <w:tcBorders>
                          <w:top w:val="single" w:color="auto" w:sz="4" w:space="0"/>
                        </w:tcBorders>
                        <w:shd w:val="clear" w:color="auto" w:fill="FFFFFF"/>
                        <w:vAlign w:val="center"/>
                      </w:tcPr>
                      <w:p>
                        <w:pPr>
                          <w:pStyle w:val="19"/>
                          <w:widowControl w:val="0"/>
                          <w:shd w:val="clear" w:color="auto" w:fill="auto"/>
                          <w:spacing w:before="0" w:after="0" w:line="220" w:lineRule="exact"/>
                          <w:ind w:left="280" w:right="0" w:firstLine="0"/>
                          <w:jc w:val="left"/>
                        </w:pPr>
                        <w:r>
                          <w:rPr>
                            <w:rStyle w:val="90"/>
                          </w:rPr>
                          <w:t>Name</w:t>
                        </w:r>
                      </w:p>
                    </w:tc>
                    <w:tc>
                      <w:tcPr>
                        <w:tcW w:w="2256" w:type="dxa"/>
                        <w:tcBorders>
                          <w:top w:val="single" w:color="auto" w:sz="4" w:space="0"/>
                        </w:tcBorders>
                        <w:shd w:val="clear" w:color="auto" w:fill="FFFFFF"/>
                        <w:vAlign w:val="center"/>
                      </w:tcPr>
                      <w:p>
                        <w:pPr>
                          <w:pStyle w:val="19"/>
                          <w:widowControl w:val="0"/>
                          <w:shd w:val="clear" w:color="auto" w:fill="auto"/>
                          <w:spacing w:before="0" w:after="0" w:line="220" w:lineRule="exact"/>
                          <w:ind w:left="0" w:right="0" w:firstLine="0"/>
                          <w:jc w:val="center"/>
                        </w:pPr>
                        <w:r>
                          <w:rPr>
                            <w:rStyle w:val="90"/>
                          </w:rPr>
                          <w:t>Multiplier</w:t>
                        </w:r>
                      </w:p>
                    </w:tc>
                    <w:tc>
                      <w:tcPr>
                        <w:tcW w:w="3840" w:type="dxa"/>
                        <w:tcBorders>
                          <w:top w:val="single" w:color="auto" w:sz="4" w:space="0"/>
                        </w:tcBorders>
                        <w:shd w:val="clear" w:color="auto" w:fill="FFFFFF"/>
                        <w:vAlign w:val="center"/>
                      </w:tcPr>
                      <w:p>
                        <w:pPr>
                          <w:pStyle w:val="19"/>
                          <w:widowControl w:val="0"/>
                          <w:shd w:val="clear" w:color="auto" w:fill="auto"/>
                          <w:spacing w:before="0" w:after="0" w:line="220" w:lineRule="exact"/>
                          <w:ind w:left="540" w:right="0" w:firstLine="0"/>
                          <w:jc w:val="left"/>
                        </w:pPr>
                        <w:r>
                          <w:rPr>
                            <w:rStyle w:val="90"/>
                          </w:rPr>
                          <w:t>Examples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1" w:hRule="exact"/>
                      <w:jc w:val="center"/>
                    </w:trPr>
                    <w:tc>
                      <w:tcPr>
                        <w:tcW w:w="2074" w:type="dxa"/>
                        <w:tcBorders>
                          <w:top w:val="single" w:color="auto" w:sz="4" w:space="0"/>
                        </w:tcBorders>
                        <w:shd w:val="clear" w:color="auto" w:fill="FFFFFF"/>
                        <w:vAlign w:val="bottom"/>
                      </w:tcPr>
                      <w:p>
                        <w:pPr>
                          <w:pStyle w:val="19"/>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y</w:t>
                        </w:r>
                      </w:p>
                    </w:tc>
                    <w:tc>
                      <w:tcPr>
                        <w:tcW w:w="1589" w:type="dxa"/>
                        <w:tcBorders>
                          <w:top w:val="single" w:color="auto" w:sz="4" w:space="0"/>
                        </w:tcBorders>
                        <w:shd w:val="clear" w:color="auto" w:fill="FFFFFF"/>
                        <w:vAlign w:val="bottom"/>
                      </w:tcPr>
                      <w:p>
                        <w:pPr>
                          <w:pStyle w:val="19"/>
                          <w:widowControl w:val="0"/>
                          <w:shd w:val="clear" w:color="auto" w:fill="auto"/>
                          <w:spacing w:before="0" w:after="0" w:line="220" w:lineRule="exact"/>
                          <w:ind w:left="280" w:right="0" w:firstLine="0"/>
                          <w:jc w:val="left"/>
                        </w:pPr>
                        <w:r>
                          <w:rPr>
                            <w:color w:val="000000"/>
                            <w:spacing w:val="0"/>
                            <w:w w:val="100"/>
                            <w:position w:val="0"/>
                            <w:lang w:val="en-US" w:eastAsia="en-US" w:bidi="en-US"/>
                          </w:rPr>
                          <w:t>yocto</w:t>
                        </w:r>
                      </w:p>
                    </w:tc>
                    <w:tc>
                      <w:tcPr>
                        <w:tcW w:w="2256" w:type="dxa"/>
                        <w:tcBorders>
                          <w:top w:val="single" w:color="auto" w:sz="4" w:space="0"/>
                        </w:tcBorders>
                        <w:shd w:val="clear" w:color="auto" w:fill="FFFFFF"/>
                        <w:vAlign w:val="bottom"/>
                      </w:tcPr>
                      <w:p>
                        <w:pPr>
                          <w:pStyle w:val="19"/>
                          <w:widowControl w:val="0"/>
                          <w:shd w:val="clear" w:color="auto" w:fill="auto"/>
                          <w:spacing w:before="0" w:after="0" w:line="220" w:lineRule="exact"/>
                          <w:ind w:left="0" w:right="0" w:firstLine="0"/>
                          <w:jc w:val="center"/>
                        </w:pPr>
                        <w:r>
                          <w:rPr>
                            <w:color w:val="000000"/>
                            <w:spacing w:val="0"/>
                            <w:w w:val="100"/>
                            <w:position w:val="0"/>
                            <w:lang w:val="en-US" w:eastAsia="en-US" w:bidi="en-US"/>
                          </w:rPr>
                          <w:t>10</w:t>
                        </w:r>
                        <w:r>
                          <w:rPr>
                            <w:color w:val="000000"/>
                            <w:spacing w:val="0"/>
                            <w:w w:val="100"/>
                            <w:position w:val="0"/>
                            <w:vertAlign w:val="superscript"/>
                            <w:lang w:val="en-US" w:eastAsia="en-US" w:bidi="en-US"/>
                          </w:rPr>
                          <w:t>-24</w:t>
                        </w:r>
                      </w:p>
                    </w:tc>
                    <w:tc>
                      <w:tcPr>
                        <w:tcW w:w="3840" w:type="dxa"/>
                        <w:tcBorders>
                          <w:top w:val="single" w:color="auto" w:sz="4" w:space="0"/>
                        </w:tcBorders>
                        <w:shd w:val="clear" w:color="auto" w:fill="FFFFFF"/>
                        <w:vAlign w:val="bottom"/>
                      </w:tcPr>
                      <w:p>
                        <w:pPr>
                          <w:pStyle w:val="19"/>
                          <w:widowControl w:val="0"/>
                          <w:shd w:val="clear" w:color="auto" w:fill="auto"/>
                          <w:spacing w:before="0" w:after="0" w:line="220" w:lineRule="exact"/>
                          <w:ind w:left="540" w:right="0" w:firstLine="0"/>
                          <w:jc w:val="left"/>
                        </w:pPr>
                        <w:r>
                          <w:rPr>
                            <w:color w:val="000000"/>
                            <w:spacing w:val="0"/>
                            <w:w w:val="100"/>
                            <w:position w:val="0"/>
                            <w:lang w:val="en-US" w:eastAsia="en-US" w:bidi="en-US"/>
                          </w:rPr>
                          <w:t>1.2y [ 1.2e-24 ]</w:t>
                        </w:r>
                      </w:p>
                    </w:tc>
                  </w:tr>
                </w:tbl>
                <w:p>
                  <w:pPr>
                    <w:widowControl w:val="0"/>
                    <w:rPr>
                      <w:sz w:val="2"/>
                      <w:szCs w:val="2"/>
                    </w:rPr>
                  </w:pPr>
                </w:p>
              </w:txbxContent>
            </v:textbox>
            <w10:wrap type="topAndBottom"/>
          </v:shape>
        </w:pict>
      </w:r>
      <w:bookmarkStart w:id="294" w:name="bookmark301"/>
      <w:bookmarkStart w:id="295" w:name="bookmark302"/>
      <w:r>
        <w:rPr>
          <w:color w:val="000000"/>
          <w:spacing w:val="0"/>
          <w:w w:val="100"/>
          <w:position w:val="0"/>
          <w:lang w:val="en-US" w:eastAsia="en-US" w:bidi="en-US"/>
        </w:rPr>
        <w:t>Strings</w:t>
      </w:r>
      <w:bookmarkEnd w:id="294"/>
      <w:bookmarkEnd w:id="295"/>
    </w:p>
    <w:p>
      <w:pPr>
        <w:pStyle w:val="19"/>
        <w:widowControl w:val="0"/>
        <w:shd w:val="clear" w:color="auto" w:fill="auto"/>
        <w:spacing w:before="0" w:after="287" w:line="278" w:lineRule="exact"/>
        <w:ind w:left="0" w:right="0" w:firstLine="0"/>
      </w:pPr>
      <w:bookmarkStart w:id="296" w:name="bookmark303"/>
      <w:r>
        <w:rPr>
          <w:color w:val="000000"/>
          <w:spacing w:val="0"/>
          <w:w w:val="100"/>
          <w:position w:val="0"/>
          <w:lang w:val="en-US" w:eastAsia="en-US" w:bidi="en-US"/>
        </w:rPr>
        <w:t>Strings are sequences of c</w:t>
      </w:r>
      <w:bookmarkStart w:id="297" w:name="bookmark304"/>
      <w:r>
        <w:rPr>
          <w:color w:val="000000"/>
          <w:spacing w:val="0"/>
          <w:w w:val="100"/>
          <w:position w:val="0"/>
          <w:lang w:val="en-US" w:eastAsia="en-US" w:bidi="en-US"/>
        </w:rPr>
        <w:t>h</w:t>
      </w:r>
      <w:bookmarkEnd w:id="297"/>
      <w:r>
        <w:rPr>
          <w:color w:val="000000"/>
          <w:spacing w:val="0"/>
          <w:w w:val="100"/>
          <w:position w:val="0"/>
          <w:lang w:val="en-US" w:eastAsia="en-US" w:bidi="en-US"/>
        </w:rPr>
        <w:t xml:space="preserve">aracters, for example, “abc” or “123.” A string is marked off by double quotes, just as in the C language; the empty string is represented as </w:t>
      </w:r>
      <w:r>
        <w:rPr>
          <w:color w:val="000000"/>
          <w:spacing w:val="0"/>
          <w:w w:val="100"/>
          <w:position w:val="0"/>
          <w:lang w:val="zh-CN" w:eastAsia="zh-CN" w:bidi="zh-CN"/>
        </w:rPr>
        <w:t xml:space="preserve">“ </w:t>
      </w:r>
      <w:r>
        <w:rPr>
          <w:color w:val="000000"/>
          <w:spacing w:val="0"/>
          <w:w w:val="100"/>
          <w:position w:val="0"/>
          <w:lang w:val="en-US" w:eastAsia="en-US" w:bidi="en-US"/>
        </w:rPr>
        <w:t>The SKILL parser limits the length of input strings to a maximum of 8191 characters. There is, however, no limit to the length of strings created during program execution. Strings of &gt;8191 characters can be created by applications and used in SKILL if they are not given as arguments to SKILL string manipulation functions.</w:t>
      </w:r>
      <w:bookmarkEnd w:id="296"/>
    </w:p>
    <w:p>
      <w:pPr>
        <w:pStyle w:val="19"/>
        <w:widowControl w:val="0"/>
        <w:shd w:val="clear" w:color="auto" w:fill="auto"/>
        <w:spacing w:before="0" w:after="143" w:line="220" w:lineRule="exact"/>
        <w:ind w:left="0" w:right="0" w:firstLine="0"/>
      </w:pPr>
      <w:r>
        <w:rPr>
          <w:color w:val="000000"/>
          <w:spacing w:val="0"/>
          <w:w w:val="100"/>
          <w:position w:val="0"/>
          <w:lang w:val="en-US" w:eastAsia="en-US" w:bidi="en-US"/>
        </w:rPr>
        <w:t>You specify</w:t>
      </w:r>
    </w:p>
    <w:p>
      <w:pPr>
        <w:pStyle w:val="19"/>
        <w:widowControl w:val="0"/>
        <w:numPr>
          <w:ilvl w:val="0"/>
          <w:numId w:val="7"/>
        </w:numPr>
        <w:shd w:val="clear" w:color="auto" w:fill="auto"/>
        <w:tabs>
          <w:tab w:val="left" w:pos="490"/>
        </w:tabs>
        <w:spacing w:before="0" w:after="120" w:line="283" w:lineRule="exact"/>
        <w:ind w:left="520" w:right="0"/>
        <w:jc w:val="left"/>
      </w:pPr>
      <w:r>
        <w:rPr>
          <w:color w:val="000000"/>
          <w:spacing w:val="0"/>
          <w:w w:val="100"/>
          <w:position w:val="0"/>
          <w:lang w:val="en-US" w:eastAsia="en-US" w:bidi="en-US"/>
        </w:rPr>
        <w:t>Printable characters (except a double quote) as part of a string without preceding them with the backslash (\) escape character</w:t>
      </w:r>
    </w:p>
    <w:p>
      <w:pPr>
        <w:pStyle w:val="19"/>
        <w:widowControl w:val="0"/>
        <w:numPr>
          <w:ilvl w:val="0"/>
          <w:numId w:val="7"/>
        </w:numPr>
        <w:shd w:val="clear" w:color="auto" w:fill="auto"/>
        <w:tabs>
          <w:tab w:val="left" w:pos="490"/>
        </w:tabs>
        <w:spacing w:before="0" w:after="483" w:line="283" w:lineRule="exact"/>
        <w:ind w:left="520" w:right="0"/>
        <w:jc w:val="left"/>
      </w:pPr>
      <w:r>
        <w:rPr>
          <w:color w:val="000000"/>
          <w:spacing w:val="0"/>
          <w:w w:val="100"/>
          <w:position w:val="0"/>
          <w:lang w:val="en-US" w:eastAsia="en-US" w:bidi="en-US"/>
        </w:rPr>
        <w:t>Unprintable characters and th</w:t>
      </w:r>
      <w:bookmarkStart w:id="298" w:name="bookmark305"/>
      <w:r>
        <w:rPr>
          <w:color w:val="000000"/>
          <w:spacing w:val="0"/>
          <w:w w:val="100"/>
          <w:position w:val="0"/>
          <w:lang w:val="en-US" w:eastAsia="en-US" w:bidi="en-US"/>
        </w:rPr>
        <w:t>e</w:t>
      </w:r>
      <w:bookmarkEnd w:id="298"/>
      <w:r>
        <w:rPr>
          <w:color w:val="000000"/>
          <w:spacing w:val="0"/>
          <w:w w:val="100"/>
          <w:position w:val="0"/>
          <w:lang w:val="en-US" w:eastAsia="en-US" w:bidi="en-US"/>
        </w:rPr>
        <w:t xml:space="preserve"> double quote itself by preceding them with the backslash (\) escape character as in the C language</w:t>
      </w:r>
    </w:p>
    <w:p>
      <w:pPr>
        <w:pStyle w:val="22"/>
        <w:keepNext/>
        <w:keepLines/>
        <w:widowControl w:val="0"/>
        <w:shd w:val="clear" w:color="auto" w:fill="auto"/>
        <w:spacing w:before="0" w:after="194" w:line="280" w:lineRule="exact"/>
        <w:ind w:left="0" w:right="0" w:firstLine="0"/>
      </w:pPr>
      <w:bookmarkStart w:id="299" w:name="bookmark306"/>
      <w:bookmarkStart w:id="300" w:name="bookmark307"/>
      <w:r>
        <w:rPr>
          <w:color w:val="000000"/>
          <w:spacing w:val="0"/>
          <w:w w:val="100"/>
          <w:position w:val="0"/>
          <w:lang w:val="en-US" w:eastAsia="en-US" w:bidi="en-US"/>
        </w:rPr>
        <w:t>Atoms</w:t>
      </w:r>
      <w:bookmarkEnd w:id="299"/>
      <w:bookmarkEnd w:id="300"/>
    </w:p>
    <w:p>
      <w:pPr>
        <w:pStyle w:val="19"/>
        <w:widowControl w:val="0"/>
        <w:shd w:val="clear" w:color="auto" w:fill="auto"/>
        <w:spacing w:before="0" w:after="279" w:line="278" w:lineRule="exact"/>
        <w:ind w:left="0" w:right="0" w:firstLine="0"/>
      </w:pPr>
      <w:r>
        <w:rPr>
          <w:color w:val="000000"/>
          <w:spacing w:val="0"/>
          <w:w w:val="100"/>
          <w:position w:val="0"/>
          <w:lang w:val="en-US" w:eastAsia="en-US" w:bidi="en-US"/>
        </w:rPr>
        <w:t xml:space="preserve">An </w:t>
      </w:r>
      <w:r>
        <w:rPr>
          <w:rStyle w:val="93"/>
        </w:rPr>
        <w:t>atom</w:t>
      </w:r>
      <w:r>
        <w:rPr>
          <w:color w:val="000000"/>
          <w:spacing w:val="0"/>
          <w:w w:val="100"/>
          <w:position w:val="0"/>
          <w:lang w:val="en-US" w:eastAsia="en-US" w:bidi="en-US"/>
        </w:rPr>
        <w:t xml:space="preserve"> is any data object that is not an aggregate of other data objects. In other words, atom is a generic term covering data objects of all scalar data types. Built into SKILL are several special atoms that are fundamental to the language.</w:t>
      </w:r>
    </w:p>
    <w:p>
      <w:pPr>
        <w:pStyle w:val="19"/>
        <w:widowControl w:val="0"/>
        <w:shd w:val="clear" w:color="auto" w:fill="auto"/>
        <w:tabs>
          <w:tab w:val="left" w:pos="2962"/>
        </w:tabs>
        <w:spacing w:before="0" w:after="71" w:line="230" w:lineRule="exact"/>
        <w:ind w:left="0" w:right="0" w:firstLine="0"/>
      </w:pPr>
      <w:r>
        <w:rPr>
          <w:color w:val="000000"/>
          <w:spacing w:val="0"/>
          <w:w w:val="100"/>
          <w:position w:val="0"/>
          <w:lang w:val="en-US" w:eastAsia="en-US" w:bidi="en-US"/>
        </w:rPr>
        <w:t>nil</w:t>
      </w:r>
      <w:r>
        <w:rPr>
          <w:color w:val="000000"/>
          <w:spacing w:val="0"/>
          <w:w w:val="100"/>
          <w:position w:val="0"/>
          <w:lang w:val="en-US" w:eastAsia="en-US" w:bidi="en-US"/>
        </w:rPr>
        <w:tab/>
      </w:r>
      <w:r>
        <w:rPr>
          <w:color w:val="000000"/>
          <w:spacing w:val="0"/>
          <w:w w:val="100"/>
          <w:position w:val="0"/>
          <w:lang w:val="en-US" w:eastAsia="en-US" w:bidi="en-US"/>
        </w:rPr>
        <w:t xml:space="preserve">The </w:t>
      </w:r>
      <w:r>
        <w:rPr>
          <w:rStyle w:val="93"/>
        </w:rPr>
        <w:t>nil</w:t>
      </w:r>
      <w:r>
        <w:rPr>
          <w:color w:val="000000"/>
          <w:spacing w:val="0"/>
          <w:w w:val="100"/>
          <w:position w:val="0"/>
          <w:lang w:val="en-US" w:eastAsia="en-US" w:bidi="en-US"/>
        </w:rPr>
        <w:t xml:space="preserve"> atom represents both a false logical condition and an</w:t>
      </w:r>
    </w:p>
    <w:p>
      <w:pPr>
        <w:pStyle w:val="19"/>
        <w:widowControl w:val="0"/>
        <w:shd w:val="clear" w:color="auto" w:fill="auto"/>
        <w:spacing w:before="0" w:after="245" w:line="220" w:lineRule="exact"/>
        <w:ind w:left="3000" w:right="0" w:firstLine="0"/>
        <w:jc w:val="left"/>
      </w:pPr>
      <w:r>
        <w:rPr>
          <w:color w:val="000000"/>
          <w:spacing w:val="0"/>
          <w:w w:val="100"/>
          <w:position w:val="0"/>
          <w:lang w:val="en-US" w:eastAsia="en-US" w:bidi="en-US"/>
        </w:rPr>
        <w:t>empty list.</w:t>
      </w:r>
    </w:p>
    <w:p>
      <w:pPr>
        <w:pStyle w:val="19"/>
        <w:widowControl w:val="0"/>
        <w:shd w:val="clear" w:color="auto" w:fill="auto"/>
        <w:tabs>
          <w:tab w:val="left" w:pos="2962"/>
        </w:tabs>
        <w:spacing w:before="0" w:after="204" w:line="230" w:lineRule="exact"/>
        <w:ind w:left="0" w:right="0" w:firstLine="0"/>
      </w:pP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 xml:space="preserve">The symbol </w:t>
      </w:r>
      <w:r>
        <w:rPr>
          <w:rStyle w:val="93"/>
        </w:rPr>
        <w:t>t</w:t>
      </w:r>
      <w:r>
        <w:rPr>
          <w:color w:val="000000"/>
          <w:spacing w:val="0"/>
          <w:w w:val="100"/>
          <w:position w:val="0"/>
          <w:lang w:val="en-US" w:eastAsia="en-US" w:bidi="en-US"/>
        </w:rPr>
        <w:t xml:space="preserve"> represents a true logical condition.</w:t>
      </w:r>
    </w:p>
    <w:p>
      <w:pPr>
        <w:pStyle w:val="19"/>
        <w:widowControl w:val="0"/>
        <w:shd w:val="clear" w:color="auto" w:fill="auto"/>
        <w:spacing w:before="0" w:after="287" w:line="278" w:lineRule="exact"/>
        <w:ind w:left="0" w:right="0" w:firstLine="0"/>
        <w:jc w:val="left"/>
      </w:pPr>
      <w:bookmarkStart w:id="301" w:name="bookmark308"/>
      <w:r>
        <w:rPr>
          <w:color w:val="000000"/>
          <w:spacing w:val="0"/>
          <w:w w:val="100"/>
          <w:position w:val="0"/>
          <w:lang w:val="en-US" w:eastAsia="en-US" w:bidi="en-US"/>
        </w:rPr>
        <w:t xml:space="preserve">Both </w:t>
      </w:r>
      <w:r>
        <w:rPr>
          <w:rStyle w:val="93"/>
        </w:rPr>
        <w:t>nil</w:t>
      </w:r>
      <w:r>
        <w:rPr>
          <w:color w:val="000000"/>
          <w:spacing w:val="0"/>
          <w:w w:val="100"/>
          <w:position w:val="0"/>
          <w:lang w:val="en-US" w:eastAsia="en-US" w:bidi="en-US"/>
        </w:rPr>
        <w:t xml:space="preserve"> and </w:t>
      </w:r>
      <w:r>
        <w:rPr>
          <w:rStyle w:val="93"/>
        </w:rPr>
        <w:t>t</w:t>
      </w:r>
      <w:r>
        <w:rPr>
          <w:color w:val="000000"/>
          <w:spacing w:val="0"/>
          <w:w w:val="100"/>
          <w:position w:val="0"/>
          <w:lang w:val="en-US" w:eastAsia="en-US" w:bidi="en-US"/>
        </w:rPr>
        <w:t xml:space="preserve"> always evaluate to themselves and must never be used as the name of a variable.</w:t>
      </w:r>
      <w:bookmarkEnd w:id="301"/>
    </w:p>
    <w:p>
      <w:pPr>
        <w:pStyle w:val="19"/>
        <w:widowControl w:val="0"/>
        <w:shd w:val="clear" w:color="auto" w:fill="auto"/>
        <w:spacing w:before="0" w:after="0" w:line="220" w:lineRule="exact"/>
        <w:ind w:left="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38" o:spid="_x0000_s1218" type="#_x0000_t202" style="position:absolute;left:0;margin-left:149.5pt;margin-top:-2.5pt;height:44.65pt;width:336.95pt;mso-position-horizontal-relative:margin;mso-wrap-distance-bottom:19.6pt;mso-wrap-distance-left:101.2pt;mso-wrap-distance-right:5pt;mso-wrap-distance-top:21.5pt;rotation:0f;z-index:-2516213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78" w:lineRule="exact"/>
                    <w:ind w:left="0" w:right="0" w:firstLine="0"/>
                    <w:jc w:val="left"/>
                  </w:pPr>
                  <w:r>
                    <w:rPr>
                      <w:rStyle w:val="88"/>
                    </w:rPr>
                    <w:t xml:space="preserve">To make sure you do not use the value of an uninitialized variable, SKILL sets the value of all symbols and array elements initially to </w:t>
                  </w:r>
                  <w:r>
                    <w:rPr>
                      <w:rStyle w:val="129"/>
                    </w:rPr>
                    <w:t>unbound</w:t>
                  </w:r>
                  <w:r>
                    <w:rPr>
                      <w:rStyle w:val="88"/>
                    </w:rPr>
                    <w:t xml:space="preserve"> so that such an error can be detected.</w:t>
                  </w:r>
                </w:p>
              </w:txbxContent>
            </v:textbox>
            <w10:wrap type="square" side="left"/>
          </v:shape>
        </w:pict>
      </w:r>
      <w:r>
        <w:rPr>
          <w:color w:val="000000"/>
          <w:spacing w:val="0"/>
          <w:w w:val="100"/>
          <w:position w:val="0"/>
          <w:lang w:val="en-US" w:eastAsia="en-US" w:bidi="en-US"/>
        </w:rPr>
        <w:t>unbound</w:t>
      </w:r>
      <w:r>
        <w:br w:type="page"/>
      </w:r>
    </w:p>
    <w:p>
      <w:pPr>
        <w:pStyle w:val="22"/>
        <w:keepNext/>
        <w:keepLines/>
        <w:widowControl w:val="0"/>
        <w:shd w:val="clear" w:color="auto" w:fill="auto"/>
        <w:spacing w:before="0" w:after="199" w:line="280" w:lineRule="exact"/>
        <w:ind w:left="0" w:right="0" w:firstLine="0"/>
        <w:jc w:val="left"/>
      </w:pPr>
      <w:bookmarkStart w:id="302" w:name="bookmark309"/>
      <w:bookmarkStart w:id="303" w:name="bookmark310"/>
      <w:r>
        <w:rPr>
          <w:color w:val="000000"/>
          <w:spacing w:val="0"/>
          <w:w w:val="100"/>
          <w:position w:val="0"/>
          <w:lang w:val="en-US" w:eastAsia="en-US" w:bidi="en-US"/>
        </w:rPr>
        <w:t>Escape Sequences</w:t>
      </w:r>
      <w:bookmarkEnd w:id="302"/>
      <w:bookmarkEnd w:id="303"/>
    </w:p>
    <w:p>
      <w:pPr>
        <w:pStyle w:val="19"/>
        <w:widowControl w:val="0"/>
        <w:shd w:val="clear" w:color="auto" w:fill="auto"/>
        <w:spacing w:before="0" w:after="227" w:line="278" w:lineRule="exact"/>
        <w:ind w:left="0" w:right="0" w:firstLine="0"/>
        <w:jc w:val="left"/>
      </w:pPr>
      <w:bookmarkStart w:id="304" w:name="bookmark311"/>
      <w:r>
        <w:rPr>
          <w:color w:val="000000"/>
          <w:spacing w:val="0"/>
          <w:w w:val="100"/>
          <w:position w:val="0"/>
          <w:lang w:val="en-US" w:eastAsia="en-US" w:bidi="en-US"/>
        </w:rPr>
        <w:t>The table below lists all the escape sequences supported by SKILL. Any unprintable character can be represented by listing its ASCII code in two or three octal digits after the backslash. For example, BELL can be represented as \007 and Control-c can be represented as \003.</w:t>
      </w:r>
      <w:bookmarkEnd w:id="304"/>
    </w:p>
    <w:p>
      <w:pPr>
        <w:pStyle w:val="25"/>
        <w:keepNext/>
        <w:keepLines/>
        <w:widowControl w:val="0"/>
        <w:shd w:val="clear" w:color="auto" w:fill="auto"/>
        <w:spacing w:before="0" w:after="0" w:line="220" w:lineRule="exact"/>
        <w:ind w:left="0" w:right="0" w:firstLine="0"/>
        <w:jc w:val="left"/>
      </w:pPr>
      <w:bookmarkStart w:id="305" w:name="bookmark312"/>
      <w:bookmarkStart w:id="306" w:name="bookmark313"/>
      <w:r>
        <w:rPr>
          <w:color w:val="000000"/>
          <w:spacing w:val="0"/>
          <w:w w:val="100"/>
          <w:position w:val="0"/>
          <w:lang w:val="en-US" w:eastAsia="en-US" w:bidi="en-US"/>
        </w:rPr>
        <w:t>Escape Sequences</w:t>
      </w:r>
      <w:bookmarkEnd w:id="305"/>
      <w:bookmarkEnd w:id="306"/>
    </w:p>
    <w:tbl>
      <w:tblPr>
        <w:tblStyle w:val="9"/>
        <w:tblW w:w="73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56"/>
        <w:gridCol w:w="4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2856" w:type="dxa"/>
            <w:tcBorders>
              <w:top w:val="single" w:color="auto" w:sz="4" w:space="0"/>
            </w:tcBorders>
            <w:shd w:val="clear" w:color="auto" w:fill="FFFFFF"/>
            <w:vAlign w:val="center"/>
          </w:tcPr>
          <w:p>
            <w:pPr>
              <w:pStyle w:val="19"/>
              <w:framePr w:w="7306" w:wrap="notBeside" w:vAnchor="text" w:hAnchor="text" w:y="1"/>
              <w:widowControl w:val="0"/>
              <w:shd w:val="clear" w:color="auto" w:fill="auto"/>
              <w:spacing w:before="0" w:after="0" w:line="220" w:lineRule="exact"/>
              <w:ind w:left="0" w:right="0" w:firstLine="0"/>
              <w:jc w:val="left"/>
            </w:pPr>
            <w:r>
              <w:rPr>
                <w:rStyle w:val="90"/>
              </w:rPr>
              <w:t>Character</w:t>
            </w:r>
          </w:p>
        </w:tc>
        <w:tc>
          <w:tcPr>
            <w:tcW w:w="4450" w:type="dxa"/>
            <w:tcBorders>
              <w:top w:val="single" w:color="auto" w:sz="4" w:space="0"/>
            </w:tcBorders>
            <w:shd w:val="clear" w:color="auto" w:fill="FFFFFF"/>
            <w:vAlign w:val="center"/>
          </w:tcPr>
          <w:p>
            <w:pPr>
              <w:pStyle w:val="19"/>
              <w:framePr w:w="7306" w:wrap="notBeside" w:vAnchor="text" w:hAnchor="text" w:y="1"/>
              <w:widowControl w:val="0"/>
              <w:shd w:val="clear" w:color="auto" w:fill="auto"/>
              <w:spacing w:before="0" w:after="0" w:line="220" w:lineRule="exact"/>
              <w:ind w:left="380" w:right="0" w:firstLine="0"/>
              <w:jc w:val="left"/>
            </w:pPr>
            <w:r>
              <w:rPr>
                <w:rStyle w:val="90"/>
              </w:rPr>
              <w:t>Escape Sequence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trPr>
        <w:tc>
          <w:tcPr>
            <w:tcW w:w="2856" w:type="dxa"/>
            <w:tcBorders>
              <w:top w:val="single" w:color="auto" w:sz="4" w:space="0"/>
            </w:tcBorders>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new-line (line feed)</w:t>
            </w:r>
          </w:p>
        </w:tc>
        <w:tc>
          <w:tcPr>
            <w:tcW w:w="4450" w:type="dxa"/>
            <w:tcBorders>
              <w:top w:val="single" w:color="auto" w:sz="4" w:space="0"/>
            </w:tcBorders>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trPr>
        <w:tc>
          <w:tcPr>
            <w:tcW w:w="2856" w:type="dxa"/>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horizontal tab</w:t>
            </w:r>
          </w:p>
        </w:tc>
        <w:tc>
          <w:tcPr>
            <w:tcW w:w="4450" w:type="dxa"/>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856" w:type="dxa"/>
            <w:shd w:val="clear" w:color="auto" w:fill="FFFFFF"/>
            <w:vAlign w:val="bottom"/>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vertical tab</w:t>
            </w:r>
          </w:p>
        </w:tc>
        <w:tc>
          <w:tcPr>
            <w:tcW w:w="4450" w:type="dxa"/>
            <w:shd w:val="clear" w:color="auto" w:fill="FFFFFF"/>
            <w:vAlign w:val="bottom"/>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trPr>
        <w:tc>
          <w:tcPr>
            <w:tcW w:w="2856" w:type="dxa"/>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backspace</w:t>
            </w:r>
          </w:p>
        </w:tc>
        <w:tc>
          <w:tcPr>
            <w:tcW w:w="4450" w:type="dxa"/>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856" w:type="dxa"/>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carriage return</w:t>
            </w:r>
          </w:p>
        </w:tc>
        <w:tc>
          <w:tcPr>
            <w:tcW w:w="4450" w:type="dxa"/>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2856" w:type="dxa"/>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form feed</w:t>
            </w:r>
          </w:p>
        </w:tc>
        <w:tc>
          <w:tcPr>
            <w:tcW w:w="4450" w:type="dxa"/>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856" w:type="dxa"/>
            <w:shd w:val="clear" w:color="auto" w:fill="FFFFFF"/>
            <w:vAlign w:val="center"/>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backslash</w:t>
            </w:r>
          </w:p>
        </w:tc>
        <w:tc>
          <w:tcPr>
            <w:tcW w:w="4450" w:type="dxa"/>
            <w:shd w:val="clear" w:color="auto" w:fill="FFFFFF"/>
            <w:vAlign w:val="center"/>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trPr>
        <w:tc>
          <w:tcPr>
            <w:tcW w:w="2856" w:type="dxa"/>
            <w:shd w:val="clear" w:color="auto" w:fill="FFFFFF"/>
            <w:vAlign w:val="center"/>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double quote</w:t>
            </w:r>
          </w:p>
        </w:tc>
        <w:tc>
          <w:tcPr>
            <w:tcW w:w="4450" w:type="dxa"/>
            <w:shd w:val="clear" w:color="auto" w:fill="FFFFFF"/>
            <w:vAlign w:val="center"/>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2856" w:type="dxa"/>
            <w:tcBorders>
              <w:bottom w:val="single" w:color="auto" w:sz="4" w:space="0"/>
            </w:tcBorders>
            <w:shd w:val="clear" w:color="auto" w:fill="FFFFFF"/>
            <w:vAlign w:val="top"/>
          </w:tcPr>
          <w:p>
            <w:pPr>
              <w:pStyle w:val="19"/>
              <w:framePr w:w="7306"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ASCII code ddd (octal)</w:t>
            </w:r>
          </w:p>
        </w:tc>
        <w:tc>
          <w:tcPr>
            <w:tcW w:w="4450" w:type="dxa"/>
            <w:tcBorders>
              <w:bottom w:val="single" w:color="auto" w:sz="4" w:space="0"/>
            </w:tcBorders>
            <w:shd w:val="clear" w:color="auto" w:fill="FFFFFF"/>
            <w:vAlign w:val="top"/>
          </w:tcPr>
          <w:p>
            <w:pPr>
              <w:pStyle w:val="19"/>
              <w:framePr w:w="7306" w:wrap="notBeside" w:vAnchor="text" w:hAnchor="text" w:y="1"/>
              <w:widowControl w:val="0"/>
              <w:shd w:val="clear" w:color="auto" w:fill="auto"/>
              <w:spacing w:before="0" w:after="0" w:line="220" w:lineRule="exact"/>
              <w:ind w:left="380" w:right="0" w:firstLine="0"/>
              <w:jc w:val="left"/>
            </w:pPr>
            <w:r>
              <w:rPr>
                <w:color w:val="000000"/>
                <w:spacing w:val="0"/>
                <w:w w:val="100"/>
                <w:position w:val="0"/>
                <w:lang w:val="en-US" w:eastAsia="en-US" w:bidi="en-US"/>
              </w:rPr>
              <w:t>\ddd</w:t>
            </w:r>
          </w:p>
        </w:tc>
      </w:tr>
    </w:tbl>
    <w:p>
      <w:pPr>
        <w:framePr w:w="7306"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7" w:after="199" w:line="280" w:lineRule="exact"/>
        <w:ind w:left="0" w:right="0" w:firstLine="0"/>
        <w:jc w:val="left"/>
      </w:pPr>
      <w:bookmarkStart w:id="307" w:name="bookmark314"/>
      <w:bookmarkStart w:id="308" w:name="bookmark315"/>
      <w:r>
        <w:rPr>
          <w:color w:val="000000"/>
          <w:spacing w:val="0"/>
          <w:w w:val="100"/>
          <w:position w:val="0"/>
          <w:lang w:val="en-US" w:eastAsia="en-US" w:bidi="en-US"/>
        </w:rPr>
        <w:t>Symbols</w:t>
      </w:r>
      <w:bookmarkEnd w:id="307"/>
      <w:bookmarkEnd w:id="308"/>
    </w:p>
    <w:p>
      <w:pPr>
        <w:pStyle w:val="19"/>
        <w:widowControl w:val="0"/>
        <w:shd w:val="clear" w:color="auto" w:fill="auto"/>
        <w:spacing w:before="0" w:after="34" w:line="278" w:lineRule="exact"/>
        <w:ind w:left="0" w:right="200" w:firstLine="0"/>
      </w:pPr>
      <w:r>
        <w:rPr>
          <w:color w:val="000000"/>
          <w:spacing w:val="0"/>
          <w:w w:val="100"/>
          <w:position w:val="0"/>
          <w:lang w:val="en-US" w:eastAsia="en-US" w:bidi="en-US"/>
        </w:rPr>
        <w:t>Symbols in SKILL correspond to variables in C. In SKILL, we often use the terms “symbol” and “variable” interchangeably even though symbols in SKILL are used for other things as well. Each symbol has the following components:</w:t>
      </w:r>
    </w:p>
    <w:p>
      <w:pPr>
        <w:pStyle w:val="19"/>
        <w:widowControl w:val="0"/>
        <w:numPr>
          <w:ilvl w:val="0"/>
          <w:numId w:val="7"/>
        </w:numPr>
        <w:shd w:val="clear" w:color="auto" w:fill="auto"/>
        <w:tabs>
          <w:tab w:val="left" w:pos="485"/>
        </w:tabs>
        <w:spacing w:before="0" w:after="0" w:line="461" w:lineRule="exact"/>
        <w:ind w:left="0" w:right="0" w:firstLine="0"/>
      </w:pPr>
      <w:r>
        <w:rPr>
          <w:color w:val="000000"/>
          <w:spacing w:val="0"/>
          <w:w w:val="100"/>
          <w:position w:val="0"/>
          <w:lang w:val="en-US" w:eastAsia="en-US" w:bidi="en-US"/>
        </w:rPr>
        <w:t>Print name, which is limited to 255 characters</w:t>
      </w:r>
    </w:p>
    <w:p>
      <w:pPr>
        <w:pStyle w:val="19"/>
        <w:widowControl w:val="0"/>
        <w:numPr>
          <w:ilvl w:val="0"/>
          <w:numId w:val="7"/>
        </w:numPr>
        <w:shd w:val="clear" w:color="auto" w:fill="auto"/>
        <w:tabs>
          <w:tab w:val="left" w:pos="485"/>
        </w:tabs>
        <w:spacing w:before="0" w:after="0" w:line="461" w:lineRule="exact"/>
        <w:ind w:left="0" w:right="0" w:firstLine="0"/>
      </w:pPr>
      <w:r>
        <w:rPr>
          <w:color w:val="000000"/>
          <w:spacing w:val="0"/>
          <w:w w:val="100"/>
          <w:position w:val="0"/>
          <w:lang w:val="en-US" w:eastAsia="en-US" w:bidi="en-US"/>
        </w:rPr>
        <w:t xml:space="preserve">Value, which is </w:t>
      </w:r>
      <w:r>
        <w:rPr>
          <w:rStyle w:val="93"/>
        </w:rPr>
        <w:t>unbound</w:t>
      </w:r>
      <w:r>
        <w:rPr>
          <w:color w:val="000000"/>
          <w:spacing w:val="0"/>
          <w:w w:val="100"/>
          <w:position w:val="0"/>
          <w:lang w:val="en-US" w:eastAsia="en-US" w:bidi="en-US"/>
        </w:rPr>
        <w:t xml:space="preserve"> if a value has not been assigned</w:t>
      </w:r>
    </w:p>
    <w:p>
      <w:pPr>
        <w:pStyle w:val="19"/>
        <w:widowControl w:val="0"/>
        <w:numPr>
          <w:ilvl w:val="0"/>
          <w:numId w:val="7"/>
        </w:numPr>
        <w:shd w:val="clear" w:color="auto" w:fill="auto"/>
        <w:tabs>
          <w:tab w:val="left" w:pos="485"/>
        </w:tabs>
        <w:spacing w:before="0" w:after="0" w:line="461" w:lineRule="exact"/>
        <w:ind w:left="0" w:right="0" w:firstLine="0"/>
      </w:pPr>
      <w:r>
        <w:rPr>
          <w:color w:val="000000"/>
          <w:spacing w:val="0"/>
          <w:w w:val="100"/>
          <w:position w:val="0"/>
          <w:lang w:val="en-US" w:eastAsia="en-US" w:bidi="en-US"/>
        </w:rPr>
        <w:t>Function binding</w:t>
      </w:r>
    </w:p>
    <w:p>
      <w:pPr>
        <w:pStyle w:val="19"/>
        <w:widowControl w:val="0"/>
        <w:numPr>
          <w:ilvl w:val="0"/>
          <w:numId w:val="7"/>
        </w:numPr>
        <w:shd w:val="clear" w:color="auto" w:fill="auto"/>
        <w:tabs>
          <w:tab w:val="left" w:pos="485"/>
        </w:tabs>
        <w:spacing w:before="0" w:after="0" w:line="461" w:lineRule="exact"/>
        <w:ind w:left="0" w:right="0" w:firstLine="0"/>
      </w:pPr>
      <w:bookmarkStart w:id="309" w:name="bookmark316"/>
      <w:r>
        <w:rPr>
          <w:color w:val="000000"/>
          <w:spacing w:val="0"/>
          <w:w w:val="100"/>
          <w:position w:val="0"/>
          <w:lang w:val="en-US" w:eastAsia="en-US" w:bidi="en-US"/>
        </w:rPr>
        <w:t>Property list (</w:t>
      </w:r>
      <w:r>
        <w:fldChar w:fldCharType="begin"/>
      </w:r>
      <w:r>
        <w:instrText xml:space="preserve">HYPERLINK  \l "bookmark482" \o "Current Document" </w:instrText>
      </w:r>
      <w:r>
        <w:fldChar w:fldCharType="separate"/>
      </w:r>
      <w:r>
        <w:rPr>
          <w:color w:val="000000"/>
          <w:spacing w:val="0"/>
          <w:w w:val="100"/>
          <w:position w:val="0"/>
          <w:lang w:val="en-US" w:eastAsia="en-US" w:bidi="en-US"/>
        </w:rPr>
        <w:t xml:space="preserve"> The Property List of a Symbol on page 97</w:t>
      </w:r>
      <w:r>
        <w:fldChar w:fldCharType="end"/>
      </w:r>
      <w:r>
        <w:rPr>
          <w:color w:val="000000"/>
          <w:spacing w:val="0"/>
          <w:w w:val="100"/>
          <w:position w:val="0"/>
          <w:lang w:val="en-US" w:eastAsia="en-US" w:bidi="en-US"/>
        </w:rPr>
        <w:t>.)</w:t>
      </w:r>
      <w:bookmarkEnd w:id="309"/>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Symbol names can contain alphanumeric characters (a-z, A-Z, 0-9), the underscore (_) character, and the question mark (?). If the first character of a symbol is a digit, it must be preceded by the backslash character. Other printable characters can be used in symbol names by preceding each special character with a backslash (\). The following examples</w:t>
      </w:r>
      <w:r>
        <w:br w:type="page"/>
      </w:r>
    </w:p>
    <w:p>
      <w:pPr>
        <w:pStyle w:val="27"/>
        <w:widowControl w:val="0"/>
        <w:shd w:val="clear" w:color="auto" w:fill="auto"/>
        <w:spacing w:before="0" w:after="0"/>
        <w:ind w:left="520" w:right="0" w:hanging="520"/>
        <w:jc w:val="left"/>
      </w:pPr>
      <w:r>
        <w:rPr>
          <w:color w:val="000000"/>
          <w:spacing w:val="0"/>
          <w:w w:val="100"/>
          <w:position w:val="0"/>
          <w:lang w:val="en-US" w:eastAsia="en-US" w:bidi="en-US"/>
        </w:rPr>
        <w:t>Var0</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Var—Name</w:t>
      </w:r>
    </w:p>
    <w:p>
      <w:pPr>
        <w:pStyle w:val="27"/>
        <w:widowControl w:val="0"/>
        <w:shd w:val="clear" w:color="auto" w:fill="auto"/>
        <w:spacing w:before="0" w:after="162"/>
        <w:ind w:left="520" w:right="0" w:hanging="520"/>
        <w:jc w:val="left"/>
      </w:pPr>
      <w:r>
        <w:rPr>
          <w:color w:val="000000"/>
          <w:spacing w:val="0"/>
          <w:w w:val="100"/>
          <w:position w:val="0"/>
          <w:lang w:val="en-US" w:eastAsia="en-US" w:bidi="en-US"/>
        </w:rPr>
        <w:t>\*name\+</w:t>
      </w:r>
    </w:p>
    <w:p>
      <w:pPr>
        <w:pStyle w:val="19"/>
        <w:widowControl w:val="0"/>
        <w:shd w:val="clear" w:color="auto" w:fill="auto"/>
        <w:spacing w:before="0" w:after="206" w:line="220" w:lineRule="exact"/>
        <w:ind w:left="520" w:right="0"/>
        <w:jc w:val="left"/>
      </w:pPr>
      <w:bookmarkStart w:id="310" w:name="bookmark317"/>
      <w:bookmarkStart w:id="311" w:name="bookmark318"/>
      <w:r>
        <w:rPr>
          <w:color w:val="000000"/>
          <w:spacing w:val="0"/>
          <w:w w:val="100"/>
          <w:position w:val="0"/>
          <w:lang w:val="en-US" w:eastAsia="en-US" w:bidi="en-US"/>
        </w:rPr>
        <w:t>are all legal names for symbols. The internal name for the last symbol is *name+.</w:t>
      </w:r>
      <w:bookmarkEnd w:id="310"/>
      <w:bookmarkEnd w:id="311"/>
    </w:p>
    <w:p>
      <w:pPr>
        <w:pStyle w:val="19"/>
        <w:widowControl w:val="0"/>
        <w:shd w:val="clear" w:color="auto" w:fill="auto"/>
        <w:spacing w:before="0" w:after="227" w:line="278" w:lineRule="exact"/>
        <w:ind w:left="0" w:right="0" w:firstLine="0"/>
        <w:jc w:val="left"/>
      </w:pPr>
      <w:bookmarkStart w:id="312" w:name="bookmark319"/>
      <w:r>
        <w:rPr>
          <w:color w:val="000000"/>
          <w:spacing w:val="0"/>
          <w:w w:val="100"/>
          <w:position w:val="0"/>
          <w:lang w:val="en-US" w:eastAsia="en-US" w:bidi="en-US"/>
        </w:rPr>
        <w:t xml:space="preserve">You can assign values to variables using the equals sign (=) assignment operator. You do not need to declare a variable before assigning a value to it, but you cannot use an unassigned variable, that is, an </w:t>
      </w:r>
      <w:r>
        <w:rPr>
          <w:rStyle w:val="93"/>
        </w:rPr>
        <w:t>unbound</w:t>
      </w:r>
      <w:r>
        <w:rPr>
          <w:color w:val="000000"/>
          <w:spacing w:val="0"/>
          <w:w w:val="100"/>
          <w:position w:val="0"/>
          <w:lang w:val="en-US" w:eastAsia="en-US" w:bidi="en-US"/>
        </w:rPr>
        <w:t xml:space="preserve"> variable. Variables are untyped, which means that the same variable name can store any data type.</w:t>
      </w:r>
      <w:bookmarkEnd w:id="312"/>
    </w:p>
    <w:p>
      <w:pPr>
        <w:pStyle w:val="19"/>
        <w:widowControl w:val="0"/>
        <w:shd w:val="clear" w:color="auto" w:fill="auto"/>
        <w:spacing w:before="0" w:after="113" w:line="220" w:lineRule="exact"/>
        <w:ind w:left="520" w:right="0"/>
        <w:jc w:val="left"/>
      </w:pPr>
      <w:r>
        <w:rPr>
          <w:color w:val="000000"/>
          <w:spacing w:val="0"/>
          <w:w w:val="100"/>
          <w:position w:val="0"/>
          <w:lang w:val="en-US" w:eastAsia="en-US" w:bidi="en-US"/>
        </w:rPr>
        <w:t>It is not advisable to give symbols both a value and a function binding, such as</w:t>
      </w:r>
    </w:p>
    <w:p>
      <w:pPr>
        <w:pStyle w:val="27"/>
        <w:widowControl w:val="0"/>
        <w:shd w:val="clear" w:color="auto" w:fill="auto"/>
        <w:tabs>
          <w:tab w:val="left" w:pos="3994"/>
        </w:tabs>
        <w:spacing w:before="0" w:after="0"/>
        <w:ind w:left="520" w:right="0" w:hanging="520"/>
      </w:pPr>
      <w:r>
        <w:rPr>
          <w:color w:val="000000"/>
          <w:spacing w:val="0"/>
          <w:w w:val="100"/>
          <w:position w:val="0"/>
          <w:lang w:val="en-US" w:eastAsia="en-US" w:bidi="en-US"/>
        </w:rPr>
        <w:t>myTest = 3</w:t>
      </w:r>
      <w:r>
        <w:rPr>
          <w:color w:val="000000"/>
          <w:spacing w:val="0"/>
          <w:w w:val="100"/>
          <w:position w:val="0"/>
          <w:lang w:val="en-US" w:eastAsia="en-US" w:bidi="en-US"/>
        </w:rPr>
        <w:tab/>
      </w:r>
      <w:r>
        <w:rPr>
          <w:color w:val="000000"/>
          <w:spacing w:val="0"/>
          <w:w w:val="100"/>
          <w:position w:val="0"/>
          <w:lang w:val="en-US" w:eastAsia="en-US" w:bidi="en-US"/>
        </w:rPr>
        <w:t>；assigns the value of 3 to myTest.</w:t>
      </w:r>
    </w:p>
    <w:p>
      <w:pPr>
        <w:pStyle w:val="27"/>
        <w:widowControl w:val="0"/>
        <w:shd w:val="clear" w:color="auto" w:fill="auto"/>
        <w:spacing w:before="0" w:after="414"/>
        <w:ind w:left="520" w:right="0" w:hanging="520"/>
      </w:pPr>
      <w:r>
        <w:rPr>
          <w:color w:val="000000"/>
          <w:spacing w:val="0"/>
          <w:w w:val="100"/>
          <w:position w:val="0"/>
          <w:lang w:val="en-US" w:eastAsia="en-US" w:bidi="en-US"/>
        </w:rPr>
        <w:t>procedure( myTest( x y ) x+y ) ;declares the function myTest.</w:t>
      </w:r>
    </w:p>
    <w:p>
      <w:pPr>
        <w:pStyle w:val="22"/>
        <w:keepNext/>
        <w:keepLines/>
        <w:widowControl w:val="0"/>
        <w:shd w:val="clear" w:color="auto" w:fill="auto"/>
        <w:spacing w:before="0" w:after="199" w:line="280" w:lineRule="exact"/>
        <w:ind w:left="520" w:right="0" w:hanging="520"/>
      </w:pPr>
      <w:bookmarkStart w:id="313" w:name="bookmark320"/>
      <w:bookmarkStart w:id="314" w:name="bookmark321"/>
      <w:r>
        <w:rPr>
          <w:color w:val="000000"/>
          <w:spacing w:val="0"/>
          <w:w w:val="100"/>
          <w:position w:val="0"/>
          <w:lang w:val="en-US" w:eastAsia="en-US" w:bidi="en-US"/>
        </w:rPr>
        <w:t>Characters</w:t>
      </w:r>
      <w:bookmarkEnd w:id="313"/>
      <w:bookmarkEnd w:id="314"/>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SKILL represents characters by symbols instead of using a separate data type. For example, the function </w:t>
      </w:r>
      <w:r>
        <w:rPr>
          <w:rStyle w:val="93"/>
        </w:rPr>
        <w:t>getc</w:t>
      </w:r>
      <w:r>
        <w:rPr>
          <w:color w:val="000000"/>
          <w:spacing w:val="0"/>
          <w:w w:val="100"/>
          <w:position w:val="0"/>
          <w:lang w:val="en-US" w:eastAsia="en-US" w:bidi="en-US"/>
        </w:rPr>
        <w:t xml:space="preserve"> returns the symbol representing a character. To verify this, read the characters one by one in the string “abc”.</w:t>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39" o:spid="_x0000_s1219" type="#_x0000_t202" style="position:absolute;left:0;margin-left:0.6pt;margin-top:-1.15pt;height:72.7pt;width:145.9pt;mso-position-horizontal-relative:margin;mso-wrap-distance-bottom:0pt;mso-wrap-distance-left:5pt;mso-wrap-distance-right:6pt;mso-wrap-distance-top:0pt;rotation:0f;z-index:-2516203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787"/>
                      <w:tab w:val="left" w:pos="1517"/>
                    </w:tabs>
                    <w:spacing w:before="0" w:after="0"/>
                    <w:ind w:left="0" w:right="0" w:firstLine="0"/>
                  </w:pPr>
                  <w:r>
                    <w:rPr>
                      <w:rStyle w:val="91"/>
                    </w:rPr>
                    <w:t>myPort = instring( "abc" char = getc( myPort )=&gt; type(</w:t>
                  </w:r>
                  <w:r>
                    <w:rPr>
                      <w:rStyle w:val="91"/>
                    </w:rPr>
                    <w:tab/>
                  </w:r>
                  <w:r>
                    <w:rPr>
                      <w:rStyle w:val="91"/>
                    </w:rPr>
                    <w:t>char )</w:t>
                  </w:r>
                  <w:r>
                    <w:rPr>
                      <w:rStyle w:val="91"/>
                    </w:rPr>
                    <w:tab/>
                  </w:r>
                  <w:r>
                    <w:rPr>
                      <w:rStyle w:val="91"/>
                    </w:rPr>
                    <w:t>=&gt; symbol</w:t>
                  </w:r>
                </w:p>
                <w:p>
                  <w:pPr>
                    <w:pStyle w:val="29"/>
                    <w:widowControl w:val="0"/>
                    <w:shd w:val="clear" w:color="auto" w:fill="auto"/>
                    <w:tabs>
                      <w:tab w:val="left" w:pos="782"/>
                      <w:tab w:val="left" w:pos="1512"/>
                      <w:tab w:val="left" w:pos="1757"/>
                      <w:tab w:val="right" w:pos="2261"/>
                    </w:tabs>
                    <w:spacing w:before="0" w:after="0"/>
                    <w:ind w:left="0" w:right="0" w:firstLine="0"/>
                  </w:pPr>
                  <w:r>
                    <w:rPr>
                      <w:rStyle w:val="130"/>
                    </w:rPr>
                    <w:t>getc(</w:t>
                  </w:r>
                  <w:r>
                    <w:rPr>
                      <w:rStyle w:val="130"/>
                    </w:rPr>
                    <w:tab/>
                  </w:r>
                  <w:r>
                    <w:rPr>
                      <w:rStyle w:val="130"/>
                    </w:rPr>
                    <w:t>myPort</w:t>
                  </w:r>
                  <w:r>
                    <w:rPr>
                      <w:rStyle w:val="130"/>
                    </w:rPr>
                    <w:tab/>
                  </w:r>
                  <w:r>
                    <w:rPr>
                      <w:rStyle w:val="130"/>
                    </w:rPr>
                    <w:t>)</w:t>
                  </w:r>
                  <w:r>
                    <w:rPr>
                      <w:rStyle w:val="130"/>
                    </w:rPr>
                    <w:tab/>
                  </w:r>
                  <w:r>
                    <w:rPr>
                      <w:rStyle w:val="130"/>
                    </w:rPr>
                    <w:t>=&gt;</w:t>
                  </w:r>
                  <w:r>
                    <w:rPr>
                      <w:rStyle w:val="130"/>
                    </w:rPr>
                    <w:tab/>
                  </w:r>
                  <w:r>
                    <w:rPr>
                      <w:rStyle w:val="130"/>
                    </w:rPr>
                    <w:t>b</w:t>
                  </w:r>
                </w:p>
                <w:p>
                  <w:pPr>
                    <w:pStyle w:val="29"/>
                    <w:widowControl w:val="0"/>
                    <w:shd w:val="clear" w:color="auto" w:fill="auto"/>
                    <w:tabs>
                      <w:tab w:val="left" w:pos="782"/>
                      <w:tab w:val="left" w:pos="1512"/>
                      <w:tab w:val="left" w:pos="1757"/>
                      <w:tab w:val="right" w:pos="2256"/>
                    </w:tabs>
                    <w:spacing w:before="0" w:after="0"/>
                    <w:ind w:left="0" w:right="0" w:firstLine="0"/>
                  </w:pPr>
                  <w:r>
                    <w:rPr>
                      <w:rStyle w:val="130"/>
                    </w:rPr>
                    <w:t>getc(</w:t>
                  </w:r>
                  <w:r>
                    <w:rPr>
                      <w:rStyle w:val="130"/>
                    </w:rPr>
                    <w:tab/>
                  </w:r>
                  <w:r>
                    <w:rPr>
                      <w:rStyle w:val="130"/>
                    </w:rPr>
                    <w:t>myPort</w:t>
                  </w:r>
                  <w:r>
                    <w:rPr>
                      <w:rStyle w:val="130"/>
                    </w:rPr>
                    <w:tab/>
                  </w:r>
                  <w:r>
                    <w:rPr>
                      <w:rStyle w:val="130"/>
                    </w:rPr>
                    <w:t>)</w:t>
                  </w:r>
                  <w:r>
                    <w:rPr>
                      <w:rStyle w:val="130"/>
                    </w:rPr>
                    <w:tab/>
                  </w:r>
                  <w:r>
                    <w:rPr>
                      <w:rStyle w:val="130"/>
                    </w:rPr>
                    <w:t>=&gt;</w:t>
                  </w:r>
                  <w:r>
                    <w:rPr>
                      <w:rStyle w:val="130"/>
                    </w:rPr>
                    <w:tab/>
                  </w:r>
                  <w:r>
                    <w:rPr>
                      <w:rStyle w:val="130"/>
                    </w:rPr>
                    <w:t>c</w:t>
                  </w:r>
                </w:p>
                <w:p>
                  <w:pPr>
                    <w:pStyle w:val="29"/>
                    <w:widowControl w:val="0"/>
                    <w:shd w:val="clear" w:color="auto" w:fill="auto"/>
                    <w:tabs>
                      <w:tab w:val="left" w:pos="782"/>
                      <w:tab w:val="left" w:pos="1512"/>
                      <w:tab w:val="left" w:pos="1757"/>
                      <w:tab w:val="right" w:pos="2486"/>
                    </w:tabs>
                    <w:spacing w:before="0" w:after="0"/>
                    <w:ind w:left="0" w:right="0" w:firstLine="0"/>
                  </w:pPr>
                  <w:r>
                    <w:rPr>
                      <w:rStyle w:val="130"/>
                    </w:rPr>
                    <w:t>getc(</w:t>
                  </w:r>
                  <w:r>
                    <w:rPr>
                      <w:rStyle w:val="130"/>
                    </w:rPr>
                    <w:tab/>
                  </w:r>
                  <w:r>
                    <w:rPr>
                      <w:rStyle w:val="130"/>
                    </w:rPr>
                    <w:t>myPort</w:t>
                  </w:r>
                  <w:r>
                    <w:rPr>
                      <w:rStyle w:val="130"/>
                    </w:rPr>
                    <w:tab/>
                  </w:r>
                  <w:r>
                    <w:rPr>
                      <w:rStyle w:val="130"/>
                    </w:rPr>
                    <w:t>)</w:t>
                  </w:r>
                  <w:r>
                    <w:rPr>
                      <w:rStyle w:val="130"/>
                    </w:rPr>
                    <w:tab/>
                  </w:r>
                  <w:r>
                    <w:rPr>
                      <w:rStyle w:val="130"/>
                    </w:rPr>
                    <w:t>=&gt;</w:t>
                  </w:r>
                  <w:r>
                    <w:rPr>
                      <w:rStyle w:val="130"/>
                    </w:rPr>
                    <w:tab/>
                  </w:r>
                  <w:r>
                    <w:rPr>
                      <w:rStyle w:val="130"/>
                    </w:rPr>
                    <w:t>nil</w:t>
                  </w:r>
                </w:p>
                <w:p>
                  <w:pPr>
                    <w:pStyle w:val="27"/>
                    <w:widowControl w:val="0"/>
                    <w:shd w:val="clear" w:color="auto" w:fill="auto"/>
                    <w:spacing w:before="0" w:after="0"/>
                    <w:ind w:left="0" w:right="0" w:firstLine="0"/>
                  </w:pPr>
                  <w:r>
                    <w:rPr>
                      <w:rStyle w:val="91"/>
                    </w:rPr>
                    <w:t>close( myPort )</w:t>
                  </w:r>
                </w:p>
              </w:txbxContent>
            </v:textbox>
            <w10:wrap type="square" side="right"/>
          </v:shape>
        </w:pict>
      </w:r>
      <w:r>
        <w:rPr>
          <w:color w:val="000000"/>
          <w:spacing w:val="0"/>
          <w:w w:val="100"/>
          <w:position w:val="0"/>
          <w:lang w:val="en-US" w:eastAsia="en-US" w:bidi="en-US"/>
        </w:rPr>
        <w:t>)=&gt; port:"*string*" a ;;; the first character</w:t>
      </w:r>
    </w:p>
    <w:p>
      <w:pPr>
        <w:pStyle w:val="27"/>
        <w:widowControl w:val="0"/>
        <w:shd w:val="clear" w:color="auto" w:fill="auto"/>
        <w:spacing w:before="0" w:after="274"/>
        <w:ind w:left="52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40" o:spid="_x0000_s1220" type="#_x0000_t202" style="position:absolute;left:0;margin-left:331.55pt;margin-top:-1.1pt;height:12.35pt;width:53.75pt;mso-position-horizontal-relative:margin;mso-wrap-distance-bottom:25.6pt;mso-wrap-distance-left:5pt;mso-wrap-distance-right:5pt;mso-wrap-distance-top:14.85pt;rotation:0f;z-index:-2516193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symbol a.</w:t>
                  </w:r>
                </w:p>
              </w:txbxContent>
            </v:textbox>
            <w10:wrap type="square" side="left"/>
          </v:shape>
        </w:pict>
      </w:r>
      <w:r>
        <w:rPr>
          <w:rStyle w:val="125"/>
        </w:rPr>
        <w:t>;;;is</w:t>
      </w:r>
      <w:r>
        <w:rPr>
          <w:color w:val="000000"/>
          <w:spacing w:val="0"/>
          <w:w w:val="100"/>
          <w:position w:val="0"/>
          <w:lang w:val="en-US" w:eastAsia="en-US" w:bidi="en-US"/>
        </w:rPr>
        <w:t xml:space="preserve"> represented by the </w:t>
      </w:r>
      <w:r>
        <w:rPr>
          <w:rStyle w:val="125"/>
        </w:rPr>
        <w:t>;;;the</w:t>
      </w:r>
      <w:r>
        <w:rPr>
          <w:color w:val="000000"/>
          <w:spacing w:val="0"/>
          <w:w w:val="100"/>
          <w:position w:val="0"/>
          <w:lang w:val="en-US" w:eastAsia="en-US" w:bidi="en-US"/>
        </w:rPr>
        <w:t xml:space="preserve"> next character ;;; the next character ;;; end of string</w:t>
      </w:r>
    </w:p>
    <w:p>
      <w:pPr>
        <w:pStyle w:val="19"/>
        <w:widowControl w:val="0"/>
        <w:shd w:val="clear" w:color="auto" w:fill="auto"/>
        <w:spacing w:before="0" w:after="107" w:line="230" w:lineRule="exact"/>
        <w:ind w:left="520" w:right="0"/>
      </w:pPr>
      <w:r>
        <w:rPr>
          <w:color w:val="000000"/>
          <w:spacing w:val="0"/>
          <w:w w:val="100"/>
          <w:position w:val="0"/>
          <w:lang w:val="en-US" w:eastAsia="en-US" w:bidi="en-US"/>
        </w:rPr>
        <w:t xml:space="preserve">■ Use the %c format with the </w:t>
      </w:r>
      <w:r>
        <w:rPr>
          <w:rStyle w:val="93"/>
        </w:rPr>
        <w:t>printf</w:t>
      </w:r>
      <w:r>
        <w:rPr>
          <w:color w:val="000000"/>
          <w:spacing w:val="0"/>
          <w:w w:val="100"/>
          <w:position w:val="0"/>
          <w:lang w:val="en-US" w:eastAsia="en-US" w:bidi="en-US"/>
        </w:rPr>
        <w:t xml:space="preserve"> function to print a single character. For example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char = 'A</w:t>
      </w:r>
    </w:p>
    <w:p>
      <w:pPr>
        <w:pStyle w:val="27"/>
        <w:widowControl w:val="0"/>
        <w:shd w:val="clear" w:color="auto" w:fill="auto"/>
        <w:spacing w:before="0" w:after="109" w:line="220" w:lineRule="exact"/>
        <w:ind w:left="520" w:right="0" w:firstLine="0"/>
        <w:jc w:val="left"/>
      </w:pPr>
      <w:r>
        <w:rPr>
          <w:color w:val="000000"/>
          <w:spacing w:val="0"/>
          <w:w w:val="100"/>
          <w:position w:val="0"/>
          <w:lang w:val="en-US" w:eastAsia="en-US" w:bidi="en-US"/>
        </w:rPr>
        <w:t xml:space="preserve">printf("Character = %c\n" char ) =&gt; t </w:t>
      </w:r>
      <w:r>
        <w:rPr>
          <w:rStyle w:val="68"/>
        </w:rPr>
        <w:t>and prints</w:t>
      </w:r>
    </w:p>
    <w:p>
      <w:pPr>
        <w:pStyle w:val="27"/>
        <w:widowControl w:val="0"/>
        <w:shd w:val="clear" w:color="auto" w:fill="auto"/>
        <w:spacing w:before="0" w:after="97" w:line="190" w:lineRule="exact"/>
        <w:ind w:left="520" w:right="0" w:firstLine="0"/>
        <w:jc w:val="left"/>
      </w:pPr>
      <w:r>
        <w:rPr>
          <w:color w:val="000000"/>
          <w:spacing w:val="0"/>
          <w:w w:val="100"/>
          <w:position w:val="0"/>
          <w:lang w:val="en-US" w:eastAsia="en-US" w:bidi="en-US"/>
        </w:rPr>
        <w:t>Character = A</w:t>
      </w:r>
    </w:p>
    <w:p>
      <w:pPr>
        <w:pStyle w:val="19"/>
        <w:widowControl w:val="0"/>
        <w:shd w:val="clear" w:color="auto" w:fill="auto"/>
        <w:spacing w:before="0" w:after="180" w:line="278" w:lineRule="exact"/>
        <w:ind w:left="520" w:right="0"/>
        <w:jc w:val="left"/>
      </w:pPr>
      <w:r>
        <w:rPr>
          <w:rStyle w:val="90"/>
        </w:rPr>
        <w:t xml:space="preserve">■ Use extreme care </w:t>
      </w:r>
      <w:r>
        <w:rPr>
          <w:color w:val="000000"/>
          <w:spacing w:val="0"/>
          <w:w w:val="100"/>
          <w:position w:val="0"/>
          <w:lang w:val="en-US" w:eastAsia="en-US" w:bidi="en-US"/>
        </w:rPr>
        <w:t>when referring to symbols that represent certain characters. Certain characters must be escaped if they are the initial character in a symbol name. Specifically, you must escape any ASCII character other than an alphabetic character [a- z, A-Z], the underline character (_) or the question mark character (?).</w:t>
      </w:r>
    </w:p>
    <w:p>
      <w:pPr>
        <w:pStyle w:val="19"/>
        <w:widowControl w:val="0"/>
        <w:shd w:val="clear" w:color="auto" w:fill="auto"/>
        <w:spacing w:before="0" w:after="0" w:line="278" w:lineRule="exact"/>
        <w:ind w:left="520" w:right="0"/>
      </w:pPr>
      <w:r>
        <w:rPr>
          <w:color w:val="000000"/>
          <w:spacing w:val="0"/>
          <w:w w:val="100"/>
          <w:position w:val="0"/>
          <w:lang w:val="en-US" w:eastAsia="en-US" w:bidi="en-US"/>
        </w:rPr>
        <w:t>■ You can use a character's ASCII octal value to represent any character other than NULL. Be aware that if the octal code you use as a symbol name defines a printable character then SKILL uses that character as a print name for the symbol. For example,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char = '\120 char =&gt; P</w:t>
      </w:r>
    </w:p>
    <w:p>
      <w:pPr>
        <w:pStyle w:val="27"/>
        <w:widowControl w:val="0"/>
        <w:shd w:val="clear" w:color="auto" w:fill="auto"/>
        <w:tabs>
          <w:tab w:val="left" w:pos="3198"/>
        </w:tabs>
        <w:spacing w:before="0" w:after="139" w:line="190" w:lineRule="exact"/>
        <w:ind w:left="520" w:right="0" w:firstLine="0"/>
      </w:pPr>
      <w:r>
        <w:rPr>
          <w:color w:val="000000"/>
          <w:spacing w:val="0"/>
          <w:w w:val="100"/>
          <w:position w:val="0"/>
          <w:lang w:val="en-US" w:eastAsia="en-US" w:bidi="en-US"/>
        </w:rPr>
        <w:t>printf( "Char = %c\n"</w:t>
      </w:r>
      <w:r>
        <w:rPr>
          <w:color w:val="000000"/>
          <w:spacing w:val="0"/>
          <w:w w:val="100"/>
          <w:position w:val="0"/>
          <w:lang w:val="en-US" w:eastAsia="en-US" w:bidi="en-US"/>
        </w:rPr>
        <w:tab/>
      </w:r>
      <w:r>
        <w:rPr>
          <w:color w:val="000000"/>
          <w:spacing w:val="0"/>
          <w:w w:val="100"/>
          <w:position w:val="0"/>
          <w:lang w:val="en-US" w:eastAsia="en-US" w:bidi="en-US"/>
        </w:rPr>
        <w:t>'\120 ) =&gt; t</w:t>
      </w:r>
    </w:p>
    <w:p>
      <w:pPr>
        <w:pStyle w:val="19"/>
        <w:widowControl w:val="0"/>
        <w:shd w:val="clear" w:color="auto" w:fill="auto"/>
        <w:spacing w:before="0" w:after="109" w:line="220" w:lineRule="exact"/>
        <w:ind w:left="520" w:right="0" w:firstLine="0"/>
      </w:pPr>
      <w:r>
        <w:rPr>
          <w:color w:val="000000"/>
          <w:spacing w:val="0"/>
          <w:w w:val="100"/>
          <w:position w:val="0"/>
          <w:lang w:val="en-US" w:eastAsia="en-US" w:bidi="en-US"/>
        </w:rPr>
        <w:t>and prints</w:t>
      </w:r>
    </w:p>
    <w:p>
      <w:pPr>
        <w:pStyle w:val="27"/>
        <w:widowControl w:val="0"/>
        <w:shd w:val="clear" w:color="auto" w:fill="auto"/>
        <w:spacing w:before="0" w:after="0" w:line="190" w:lineRule="exact"/>
        <w:ind w:left="520" w:right="0" w:firstLine="0"/>
      </w:pPr>
      <w:r>
        <w:rPr>
          <w:color w:val="000000"/>
          <w:spacing w:val="0"/>
          <w:w w:val="100"/>
          <w:position w:val="0"/>
          <w:lang w:val="en-US" w:eastAsia="en-US" w:bidi="en-US"/>
        </w:rPr>
        <w:t>Char = P</w:t>
      </w:r>
      <w:r>
        <w:br w:type="page"/>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35"/>
        <w:gridCol w:w="7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6" w:hRule="exact"/>
          <w:jc w:val="center"/>
        </w:trPr>
        <w:tc>
          <w:tcPr>
            <w:tcW w:w="9792" w:type="dxa"/>
            <w:gridSpan w:val="2"/>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line="278" w:lineRule="exact"/>
              <w:ind w:left="540" w:right="0" w:hanging="540"/>
              <w:jc w:val="left"/>
            </w:pPr>
            <w:r>
              <w:rPr>
                <w:color w:val="000000"/>
                <w:spacing w:val="0"/>
                <w:w w:val="100"/>
                <w:position w:val="0"/>
                <w:lang w:val="en-US" w:eastAsia="en-US" w:bidi="en-US"/>
              </w:rPr>
              <w:t>■ As an alternative to ASCII octal values, you can refer to the unprintable characters listed in the</w:t>
            </w:r>
            <w:r>
              <w:fldChar w:fldCharType="begin"/>
            </w:r>
            <w:r>
              <w:instrText xml:space="preserve">HYPERLINK  \l "bookmark312" \o "Current Document" </w:instrText>
            </w:r>
            <w:r>
              <w:fldChar w:fldCharType="separate"/>
            </w:r>
            <w:r>
              <w:rPr>
                <w:color w:val="000000"/>
                <w:spacing w:val="0"/>
                <w:w w:val="100"/>
                <w:position w:val="0"/>
                <w:lang w:val="en-US" w:eastAsia="en-US" w:bidi="en-US"/>
              </w:rPr>
              <w:t xml:space="preserve"> Escape Sequences on page 75</w:t>
            </w:r>
            <w:r>
              <w:fldChar w:fldCharType="end"/>
            </w:r>
            <w:r>
              <w:rPr>
                <w:color w:val="000000"/>
                <w:spacing w:val="0"/>
                <w:w w:val="100"/>
                <w:position w:val="0"/>
                <w:lang w:val="en-US" w:eastAsia="en-US" w:bidi="en-US"/>
              </w:rPr>
              <w:t>. For example, the formfeed character is represented by \f and the newline character is represented by \n.</w:t>
            </w:r>
          </w:p>
          <w:p>
            <w:pPr>
              <w:pStyle w:val="19"/>
              <w:framePr w:w="9792" w:wrap="notBeside" w:vAnchor="text" w:hAnchor="text" w:xAlign="center" w:y="1"/>
              <w:widowControl w:val="0"/>
              <w:shd w:val="clear" w:color="auto" w:fill="auto"/>
              <w:spacing w:before="180" w:line="278" w:lineRule="exact"/>
              <w:ind w:left="0" w:right="0" w:firstLine="0"/>
              <w:jc w:val="left"/>
            </w:pPr>
            <w:r>
              <w:rPr>
                <w:color w:val="000000"/>
                <w:spacing w:val="0"/>
                <w:w w:val="100"/>
                <w:position w:val="0"/>
                <w:lang w:val="en-US" w:eastAsia="en-US" w:bidi="en-US"/>
              </w:rPr>
              <w:t>The table below lists all the ASCII characters and their corresponding symbol. The only ASCII character that cannot be handled by SKILL is NULL (ASCII code 0) because the null character always terminates a string in UNIX.</w:t>
            </w:r>
          </w:p>
          <w:p>
            <w:pPr>
              <w:pStyle w:val="19"/>
              <w:framePr w:w="9792" w:wrap="notBeside" w:vAnchor="text" w:hAnchor="text" w:xAlign="center" w:y="1"/>
              <w:widowControl w:val="0"/>
              <w:shd w:val="clear" w:color="auto" w:fill="auto"/>
              <w:spacing w:before="180" w:after="0" w:line="220" w:lineRule="exact"/>
              <w:ind w:left="0" w:right="0" w:firstLine="0"/>
              <w:jc w:val="left"/>
            </w:pPr>
            <w:r>
              <w:rPr>
                <w:rStyle w:val="90"/>
              </w:rPr>
              <w:t>Symbols for ASCII Characters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2635"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Character(s)</w:t>
            </w:r>
          </w:p>
        </w:tc>
        <w:tc>
          <w:tcPr>
            <w:tcW w:w="7157"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SKILL Symbol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2635"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 b, ..., z</w:t>
            </w:r>
          </w:p>
        </w:tc>
        <w:tc>
          <w:tcPr>
            <w:tcW w:w="7157"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a, b, ..., 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63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 B, ..., Z</w:t>
            </w:r>
          </w:p>
        </w:tc>
        <w:tc>
          <w:tcPr>
            <w:tcW w:w="715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A, B, ..., 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63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715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263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0, 1, ..., 9</w:t>
            </w:r>
          </w:p>
        </w:tc>
        <w:tc>
          <w:tcPr>
            <w:tcW w:w="715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\0, \1, ...,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jc w:val="center"/>
        </w:trPr>
        <w:tc>
          <w:tcPr>
            <w:tcW w:w="263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A,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B, ..., </w:t>
            </w:r>
            <w:r>
              <w:rPr>
                <w:color w:val="000000"/>
                <w:spacing w:val="0"/>
                <w:w w:val="100"/>
                <w:position w:val="0"/>
                <w:vertAlign w:val="superscript"/>
                <w:lang w:val="en-US" w:eastAsia="en-US" w:bidi="en-US"/>
              </w:rPr>
              <w:t>A</w:t>
            </w:r>
            <w:r>
              <w:rPr>
                <w:color w:val="000000"/>
                <w:spacing w:val="0"/>
                <w:w w:val="100"/>
                <w:position w:val="0"/>
                <w:lang w:val="en-US" w:eastAsia="en-US" w:bidi="en-US"/>
              </w:rPr>
              <w:t>Z,...</w:t>
            </w:r>
          </w:p>
        </w:tc>
        <w:tc>
          <w:tcPr>
            <w:tcW w:w="715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\001, \002, ..., \032,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0" w:hRule="exact"/>
          <w:jc w:val="center"/>
        </w:trPr>
        <w:tc>
          <w:tcPr>
            <w:tcW w:w="263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(octal codes 001-037)</w:t>
            </w:r>
          </w:p>
        </w:tc>
        <w:tc>
          <w:tcPr>
            <w:tcW w:w="7157"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(in octal)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635"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&lt;space&gt;</w:t>
            </w:r>
          </w:p>
        </w:tc>
        <w:tc>
          <w:tcPr>
            <w:tcW w:w="7157"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\&lt;space&gt; (backslash followed by a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263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p>
            <w:pPr>
              <w:pStyle w:val="19"/>
              <w:framePr w:w="9792" w:wrap="notBeside" w:vAnchor="text" w:hAnchor="text" w:xAlign="center" w:y="1"/>
              <w:widowControl w:val="0"/>
              <w:shd w:val="clear" w:color="auto" w:fill="auto"/>
              <w:spacing w:before="0" w:after="0" w:line="80" w:lineRule="exact"/>
              <w:ind w:left="0" w:right="0" w:firstLine="0"/>
              <w:jc w:val="left"/>
            </w:pPr>
            <w:r>
              <w:rPr>
                <w:rStyle w:val="131"/>
              </w:rPr>
              <w:t xml:space="preserve">■ ■ </w:t>
            </w:r>
            <w:r>
              <w:rPr>
                <w:rStyle w:val="132"/>
              </w:rPr>
              <w:t>5</w:t>
            </w:r>
            <w:r>
              <w:rPr>
                <w:rStyle w:val="131"/>
              </w:rPr>
              <w:t xml:space="preserve"> ■ </w:t>
            </w:r>
            <w:r>
              <w:rPr>
                <w:rStyle w:val="132"/>
              </w:rPr>
              <w:t>5</w:t>
            </w:r>
          </w:p>
        </w:tc>
        <w:tc>
          <w:tcPr>
            <w:tcW w:w="7157"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 \.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263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133"/>
              </w:rPr>
              <w:t>()[]{}</w:t>
            </w:r>
          </w:p>
        </w:tc>
        <w:tc>
          <w:tcPr>
            <w:tcW w:w="7157"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133"/>
              </w:rPr>
              <w:t>\( \) \[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263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133"/>
                <w:lang w:val="zh-CN" w:eastAsia="zh-CN" w:bidi="zh-CN"/>
              </w:rPr>
              <w:t xml:space="preserve">“ </w:t>
            </w:r>
            <w:r>
              <w:rPr>
                <w:rStyle w:val="133"/>
              </w:rPr>
              <w:t xml:space="preserve"># </w:t>
            </w:r>
            <w:r>
              <w:rPr>
                <w:rStyle w:val="133"/>
                <w:lang w:val="zh-CN" w:eastAsia="zh-CN" w:bidi="zh-CN"/>
              </w:rPr>
              <w:t xml:space="preserve">% &amp; </w:t>
            </w:r>
            <w:r>
              <w:rPr>
                <w:rStyle w:val="133"/>
              </w:rPr>
              <w:t>+ - *</w:t>
            </w:r>
          </w:p>
        </w:tc>
        <w:tc>
          <w:tcPr>
            <w:tcW w:w="7157"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133"/>
              </w:rPr>
              <w:t>\“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63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133"/>
              </w:rPr>
              <w:t xml:space="preserve">&lt; =&gt; @ / \ </w:t>
            </w:r>
            <w:r>
              <w:rPr>
                <w:rStyle w:val="120"/>
                <w:lang w:val="zh-CN" w:eastAsia="zh-CN" w:bidi="zh-CN"/>
              </w:rPr>
              <w:t>八</w:t>
            </w:r>
            <w:r>
              <w:rPr>
                <w:rStyle w:val="133"/>
                <w:lang w:val="zh-CN" w:eastAsia="zh-CN" w:bidi="zh-CN"/>
              </w:rPr>
              <w:t xml:space="preserve"> </w:t>
            </w:r>
            <w:r>
              <w:rPr>
                <w:rStyle w:val="133"/>
              </w:rPr>
              <w:t>~</w:t>
            </w:r>
          </w:p>
        </w:tc>
        <w:tc>
          <w:tcPr>
            <w:tcW w:w="7157"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133"/>
              </w:rPr>
              <w:t>\&lt; \= \&gt;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jc w:val="center"/>
        </w:trPr>
        <w:tc>
          <w:tcPr>
            <w:tcW w:w="2635"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133"/>
              </w:rPr>
              <w:t>DEL</w:t>
            </w:r>
          </w:p>
        </w:tc>
        <w:tc>
          <w:tcPr>
            <w:tcW w:w="7157"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\177</w:t>
            </w:r>
          </w:p>
        </w:tc>
      </w:tr>
    </w:tbl>
    <w:p>
      <w:pPr>
        <w:framePr w:w="9792"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2240" w:h="15840"/>
          <w:pgMar w:top="1609" w:right="1236" w:bottom="1407" w:left="1213" w:header="0" w:footer="3" w:gutter="0"/>
          <w:cols w:space="720" w:num="1"/>
          <w:rtlGutter w:val="0"/>
          <w:docGrid w:linePitch="360" w:charSpace="0"/>
        </w:sectPr>
      </w:pPr>
      <w:r>
        <w:br w:type="page"/>
      </w:r>
    </w:p>
    <w:p>
      <w:pPr>
        <w:pStyle w:val="26"/>
        <w:widowControl w:val="0"/>
        <w:shd w:val="clear" w:color="auto" w:fill="auto"/>
        <w:spacing w:before="0" w:after="1962" w:line="220" w:lineRule="exact"/>
        <w:ind w:left="0" w:right="0" w:firstLine="0"/>
        <w:jc w:val="right"/>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7" w:line="480" w:lineRule="exact"/>
        <w:ind w:left="0" w:right="0" w:firstLine="0"/>
        <w:jc w:val="left"/>
      </w:pPr>
      <w:bookmarkStart w:id="315" w:name="bookmark322"/>
      <w:bookmarkStart w:id="316" w:name="bookmark323"/>
      <w:bookmarkStart w:id="317" w:name="bookmark324"/>
      <w:bookmarkStart w:id="318" w:name="bookmark325"/>
      <w:r>
        <w:rPr>
          <w:color w:val="000000"/>
          <w:spacing w:val="0"/>
          <w:w w:val="100"/>
          <w:position w:val="0"/>
          <w:lang w:val="en-US" w:eastAsia="en-US" w:bidi="en-US"/>
        </w:rPr>
        <w:t>Creating Functions in SKILL</w:t>
      </w:r>
      <w:bookmarkEnd w:id="315"/>
      <w:bookmarkEnd w:id="316"/>
      <w:bookmarkEnd w:id="317"/>
      <w:bookmarkEnd w:id="318"/>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Overview information:</w:t>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"bookmark329" \o "Current Document" </w:instrText>
      </w:r>
      <w:r>
        <w:fldChar w:fldCharType="separate"/>
      </w:r>
      <w:r>
        <w:rPr>
          <w:color w:val="000000"/>
          <w:spacing w:val="0"/>
          <w:w w:val="100"/>
          <w:position w:val="0"/>
          <w:lang w:val="en-US" w:eastAsia="en-US" w:bidi="en-US"/>
        </w:rPr>
        <w:t>Basic Concepts on page 80</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"bookmark351" \o "Current Document" </w:instrText>
      </w:r>
      <w:r>
        <w:fldChar w:fldCharType="separate"/>
      </w:r>
      <w:r>
        <w:rPr>
          <w:color w:val="000000"/>
          <w:spacing w:val="0"/>
          <w:w w:val="100"/>
          <w:position w:val="0"/>
          <w:lang w:val="en-US" w:eastAsia="en-US" w:bidi="en-US"/>
        </w:rPr>
        <w:t>Syntax Functions for Defining Functions on page 81</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"bookmark374" \o "Current Document" </w:instrText>
      </w:r>
      <w:r>
        <w:fldChar w:fldCharType="separate"/>
      </w:r>
      <w:r>
        <w:rPr>
          <w:rStyle w:val="71"/>
        </w:rPr>
        <w:t>Defining Parameters on page 84</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"bookmark389" \o "Current Document" </w:instrText>
      </w:r>
      <w:r>
        <w:fldChar w:fldCharType="separate"/>
      </w:r>
      <w:r>
        <w:rPr>
          <w:color w:val="000000"/>
          <w:spacing w:val="0"/>
          <w:w w:val="100"/>
          <w:position w:val="0"/>
          <w:lang w:val="en-US" w:eastAsia="en-US" w:bidi="en-US"/>
        </w:rPr>
        <w:t>Type Checking on page 86</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"bookmark401" \o "Current Document" </w:instrText>
      </w:r>
      <w:r>
        <w:fldChar w:fldCharType="separate"/>
      </w:r>
      <w:r>
        <w:rPr>
          <w:color w:val="000000"/>
          <w:spacing w:val="0"/>
          <w:w w:val="100"/>
          <w:position w:val="0"/>
          <w:lang w:val="en-US" w:eastAsia="en-US" w:bidi="en-US"/>
        </w:rPr>
        <w:t>Local Variables on page 87</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"bookmark401" \o "Current Document" </w:instrText>
      </w:r>
      <w:r>
        <w:fldChar w:fldCharType="separate"/>
      </w:r>
      <w:r>
        <w:rPr>
          <w:color w:val="000000"/>
          <w:spacing w:val="0"/>
          <w:w w:val="100"/>
          <w:position w:val="0"/>
          <w:lang w:val="en-US" w:eastAsia="en-US" w:bidi="en-US"/>
        </w:rPr>
        <w:t>Local Variables on page 87</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"bookmark412" \o "Current Document" </w:instrText>
      </w:r>
      <w:r>
        <w:fldChar w:fldCharType="separate"/>
      </w:r>
      <w:r>
        <w:rPr>
          <w:color w:val="000000"/>
          <w:spacing w:val="0"/>
          <w:w w:val="100"/>
          <w:position w:val="0"/>
          <w:lang w:val="en-US" w:eastAsia="en-US" w:bidi="en-US"/>
        </w:rPr>
        <w:t>Global Variables on page 88</w:t>
      </w:r>
      <w:r>
        <w:fldChar w:fldCharType="end"/>
      </w:r>
    </w:p>
    <w:p>
      <w:pPr>
        <w:pStyle w:val="19"/>
        <w:widowControl w:val="0"/>
        <w:numPr>
          <w:ilvl w:val="0"/>
          <w:numId w:val="7"/>
        </w:numPr>
        <w:shd w:val="clear" w:color="auto" w:fill="auto"/>
        <w:tabs>
          <w:tab w:val="left" w:pos="487"/>
        </w:tabs>
        <w:spacing w:before="0" w:after="0" w:line="456" w:lineRule="exact"/>
        <w:ind w:left="0" w:right="0" w:firstLine="0"/>
      </w:pPr>
      <w:r>
        <w:fldChar w:fldCharType="begin"/>
      </w:r>
      <w:r>
        <w:instrText xml:space="preserve">HYPERLINK  \l "bookmark427" \o "Current Document" </w:instrText>
      </w:r>
      <w:r>
        <w:fldChar w:fldCharType="separate"/>
      </w:r>
      <w:r>
        <w:rPr>
          <w:rStyle w:val="71"/>
        </w:rPr>
        <w:t>Redefining Existing Functions on page 90</w:t>
      </w:r>
      <w:r>
        <w:fldChar w:fldCharType="end"/>
      </w:r>
    </w:p>
    <w:p>
      <w:pPr>
        <w:pStyle w:val="19"/>
        <w:widowControl w:val="0"/>
        <w:numPr>
          <w:ilvl w:val="0"/>
          <w:numId w:val="7"/>
        </w:numPr>
        <w:shd w:val="clear" w:color="auto" w:fill="auto"/>
        <w:tabs>
          <w:tab w:val="left" w:pos="487"/>
        </w:tabs>
        <w:spacing w:before="0" w:after="0" w:line="456" w:lineRule="exact"/>
        <w:ind w:left="0" w:right="0" w:firstLine="0"/>
        <w:sectPr>
          <w:headerReference r:id="rId45" w:type="first"/>
          <w:footerReference r:id="rId48" w:type="first"/>
          <w:headerReference r:id="rId43" w:type="default"/>
          <w:footerReference r:id="rId46" w:type="default"/>
          <w:headerReference r:id="rId44" w:type="even"/>
          <w:footerReference r:id="rId47" w:type="even"/>
          <w:pgSz w:w="12240" w:h="15840"/>
          <w:pgMar w:top="1022" w:right="4262" w:bottom="1022" w:left="1238" w:header="0" w:footer="3" w:gutter="0"/>
          <w:cols w:space="720" w:num="1"/>
          <w:titlePg/>
          <w:rtlGutter w:val="0"/>
          <w:docGrid w:linePitch="360" w:charSpace="0"/>
        </w:sectPr>
      </w:pPr>
      <w:r>
        <w:fldChar w:fldCharType="begin"/>
      </w:r>
      <w:r>
        <w:instrText xml:space="preserve">HYPERLINK  \l "bookmark430" \o "Current Document" </w:instrText>
      </w:r>
      <w:r>
        <w:fldChar w:fldCharType="separate"/>
      </w:r>
      <w:r>
        <w:rPr>
          <w:color w:val="000000"/>
          <w:spacing w:val="0"/>
          <w:w w:val="100"/>
          <w:position w:val="0"/>
          <w:lang w:val="en-US" w:eastAsia="en-US" w:bidi="en-US"/>
        </w:rPr>
        <w:t>Physical Limits for Functions on page 91</w:t>
      </w:r>
      <w:r>
        <w:fldChar w:fldCharType="end"/>
      </w:r>
    </w:p>
    <w:p>
      <w:pPr>
        <w:widowControl w:val="0"/>
        <w:spacing w:before="53" w:after="53" w:line="240" w:lineRule="exact"/>
        <w:rPr>
          <w:sz w:val="19"/>
          <w:szCs w:val="19"/>
        </w:rPr>
      </w:pPr>
    </w:p>
    <w:p>
      <w:pPr>
        <w:widowControl w:val="0"/>
        <w:rPr>
          <w:sz w:val="2"/>
          <w:szCs w:val="2"/>
        </w:rPr>
        <w:sectPr>
          <w:pgSz w:w="12240" w:h="15840"/>
          <w:pgMar w:top="1639" w:right="0" w:bottom="1389" w:left="0" w:header="0" w:footer="3" w:gutter="0"/>
          <w:cols w:space="720" w:num="1"/>
          <w:rtlGutter w:val="0"/>
          <w:docGrid w:linePitch="360" w:charSpace="0"/>
        </w:sectPr>
      </w:pPr>
    </w:p>
    <w:p>
      <w:pPr>
        <w:pStyle w:val="21"/>
        <w:keepNext/>
        <w:keepLines/>
        <w:widowControl w:val="0"/>
        <w:shd w:val="clear" w:color="auto" w:fill="auto"/>
        <w:spacing w:before="0" w:after="240" w:line="360" w:lineRule="exact"/>
        <w:ind w:left="0" w:right="0" w:firstLine="0"/>
        <w:jc w:val="left"/>
      </w:pPr>
      <w:bookmarkStart w:id="319" w:name="bookmark329"/>
      <w:bookmarkStart w:id="320" w:name="bookmark330"/>
      <w:r>
        <w:rPr>
          <w:color w:val="000000"/>
          <w:spacing w:val="0"/>
          <w:w w:val="100"/>
          <w:position w:val="0"/>
          <w:lang w:val="en-US" w:eastAsia="en-US" w:bidi="en-US"/>
        </w:rPr>
        <w:t>Basic Concepts</w:t>
      </w:r>
      <w:bookmarkEnd w:id="319"/>
      <w:bookmarkEnd w:id="320"/>
    </w:p>
    <w:p>
      <w:pPr>
        <w:pStyle w:val="19"/>
        <w:widowControl w:val="0"/>
        <w:shd w:val="clear" w:color="auto" w:fill="auto"/>
        <w:spacing w:before="0" w:after="479" w:line="278" w:lineRule="exact"/>
        <w:ind w:left="0" w:right="0" w:firstLine="0"/>
        <w:jc w:val="left"/>
      </w:pPr>
      <w:r>
        <w:fldChar w:fldCharType="begin"/>
      </w:r>
      <w:r>
        <w:instrText xml:space="preserve">HYPERLINK  \l "bookmark47" \o "Current Document" </w:instrText>
      </w:r>
      <w:r>
        <w:fldChar w:fldCharType="separate"/>
      </w:r>
      <w:r>
        <w:rPr>
          <w:rStyle w:val="71"/>
        </w:rPr>
        <w:t>“Getting Started”</w:t>
      </w:r>
      <w:r>
        <w:rPr>
          <w:color w:val="000000"/>
          <w:spacing w:val="0"/>
          <w:w w:val="100"/>
          <w:position w:val="0"/>
          <w:lang w:val="en-US" w:eastAsia="en-US" w:bidi="en-US"/>
        </w:rPr>
        <w:t xml:space="preserve"> on page 31 </w:t>
      </w:r>
      <w:r>
        <w:fldChar w:fldCharType="end"/>
      </w:r>
      <w:r>
        <w:rPr>
          <w:color w:val="000000"/>
          <w:spacing w:val="0"/>
          <w:w w:val="100"/>
          <w:position w:val="0"/>
          <w:lang w:val="en-US" w:eastAsia="en-US" w:bidi="en-US"/>
        </w:rPr>
        <w:t xml:space="preserve">introduces you to developing a Cadence® SKILL language function. This chapter fills you in on more of the details about constructs for defining a function and defining local and global variables. Several sections in </w:t>
      </w:r>
      <w:r>
        <w:fldChar w:fldCharType="begin"/>
      </w:r>
      <w:r>
        <w:instrText xml:space="preserve">HYPERLINK  \l "bookmark1293" \o "Current Document" </w:instrText>
      </w:r>
      <w:r>
        <w:fldChar w:fldCharType="separate"/>
      </w:r>
      <w:r>
        <w:rPr>
          <w:rStyle w:val="71"/>
        </w:rPr>
        <w:t>“Advanced Topics”</w:t>
      </w:r>
      <w:r>
        <w:rPr>
          <w:color w:val="000000"/>
          <w:spacing w:val="0"/>
          <w:w w:val="100"/>
          <w:position w:val="0"/>
          <w:lang w:val="en-US" w:eastAsia="en-US" w:bidi="en-US"/>
        </w:rPr>
        <w:t xml:space="preserve"> on page 205</w:t>
      </w:r>
      <w:r>
        <w:fldChar w:fldCharType="end"/>
      </w:r>
      <w:r>
        <w:rPr>
          <w:color w:val="000000"/>
          <w:spacing w:val="0"/>
          <w:w w:val="100"/>
          <w:position w:val="0"/>
          <w:lang w:val="en-US" w:eastAsia="en-US" w:bidi="en-US"/>
        </w:rPr>
        <w:t xml:space="preserve"> elaborate on topics in this chapter.</w:t>
      </w:r>
    </w:p>
    <w:p>
      <w:pPr>
        <w:pStyle w:val="22"/>
        <w:keepNext/>
        <w:keepLines/>
        <w:widowControl w:val="0"/>
        <w:shd w:val="clear" w:color="auto" w:fill="auto"/>
        <w:spacing w:before="0" w:after="0" w:line="280" w:lineRule="exact"/>
        <w:ind w:left="0" w:right="0" w:firstLine="0"/>
        <w:jc w:val="left"/>
      </w:pPr>
      <w:bookmarkStart w:id="321" w:name="bookmark331"/>
      <w:bookmarkStart w:id="322" w:name="bookmark332"/>
      <w:bookmarkStart w:id="323" w:name="bookmark333"/>
      <w:r>
        <w:rPr>
          <w:color w:val="000000"/>
          <w:spacing w:val="0"/>
          <w:w w:val="100"/>
          <w:position w:val="0"/>
          <w:lang w:val="en-US" w:eastAsia="en-US" w:bidi="en-US"/>
        </w:rPr>
        <w:t>Terms and Definitions</w:t>
      </w:r>
      <w:bookmarkEnd w:id="321"/>
      <w:bookmarkEnd w:id="322"/>
      <w:bookmarkEnd w:id="323"/>
    </w:p>
    <w:tbl>
      <w:tblPr>
        <w:tblStyle w:val="9"/>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51"/>
        <w:gridCol w:w="6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41"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24" w:name="bookmark334"/>
            <w:bookmarkStart w:id="325" w:name="bookmark335"/>
            <w:r>
              <w:rPr>
                <w:color w:val="000000"/>
                <w:spacing w:val="0"/>
                <w:w w:val="100"/>
                <w:position w:val="0"/>
                <w:lang w:val="en-US" w:eastAsia="en-US" w:bidi="en-US"/>
              </w:rPr>
              <w:t>function, procedure</w:t>
            </w:r>
            <w:bookmarkEnd w:id="324"/>
            <w:bookmarkEnd w:id="325"/>
          </w:p>
        </w:tc>
        <w:tc>
          <w:tcPr>
            <w:tcW w:w="6869" w:type="dxa"/>
            <w:shd w:val="clear" w:color="auto" w:fill="FFFFFF"/>
            <w:vAlign w:val="top"/>
          </w:tcPr>
          <w:p>
            <w:pPr>
              <w:pStyle w:val="19"/>
              <w:framePr w:w="9720" w:wrap="notBeside" w:vAnchor="text" w:hAnchor="text" w:xAlign="center" w:y="1"/>
              <w:widowControl w:val="0"/>
              <w:shd w:val="clear" w:color="auto" w:fill="auto"/>
              <w:spacing w:before="0" w:after="0" w:line="278" w:lineRule="exact"/>
              <w:ind w:left="160" w:right="0" w:firstLine="0"/>
              <w:jc w:val="left"/>
            </w:pPr>
            <w:r>
              <w:rPr>
                <w:color w:val="000000"/>
                <w:spacing w:val="0"/>
                <w:w w:val="100"/>
                <w:position w:val="0"/>
                <w:lang w:val="en-US" w:eastAsia="en-US" w:bidi="en-US"/>
              </w:rPr>
              <w:t>In SKILL, the terms procedure and function are used interchangeably to refer to a parameterized body of code that can be executed with actual parameters bound to the formal parameters. SKILL can represent a function as both a hierarchical list and as a function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118"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26" w:name="bookmark336"/>
            <w:bookmarkStart w:id="327" w:name="bookmark337"/>
            <w:r>
              <w:rPr>
                <w:color w:val="000000"/>
                <w:spacing w:val="0"/>
                <w:w w:val="100"/>
                <w:position w:val="0"/>
                <w:lang w:val="en-US" w:eastAsia="en-US" w:bidi="en-US"/>
              </w:rPr>
              <w:t>argument, parameter</w:t>
            </w:r>
            <w:bookmarkEnd w:id="326"/>
            <w:bookmarkEnd w:id="327"/>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78" w:lineRule="exact"/>
              <w:ind w:left="160" w:right="0" w:firstLine="0"/>
              <w:jc w:val="left"/>
            </w:pPr>
            <w:r>
              <w:rPr>
                <w:color w:val="000000"/>
                <w:spacing w:val="0"/>
                <w:w w:val="100"/>
                <w:position w:val="0"/>
                <w:lang w:val="en-US" w:eastAsia="en-US" w:bidi="en-US"/>
              </w:rPr>
              <w:t>The terms argument and parameter are used interchangeably. The actual arguments in a function call correspond to the formal arguments in the declaration of the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62" w:hRule="exact"/>
          <w:jc w:val="center"/>
        </w:trPr>
        <w:tc>
          <w:tcPr>
            <w:tcW w:w="2851" w:type="dxa"/>
            <w:shd w:val="clear" w:color="auto" w:fill="FFFFFF"/>
            <w:vAlign w:val="center"/>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28" w:name="bookmark338"/>
            <w:bookmarkStart w:id="329" w:name="bookmark339"/>
            <w:r>
              <w:rPr>
                <w:color w:val="000000"/>
                <w:spacing w:val="0"/>
                <w:w w:val="100"/>
                <w:position w:val="0"/>
                <w:lang w:val="en-US" w:eastAsia="en-US" w:bidi="en-US"/>
              </w:rPr>
              <w:t>byte-code</w:t>
            </w:r>
            <w:bookmarkEnd w:id="328"/>
            <w:bookmarkEnd w:id="329"/>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A generic term for the machine code for a “virtual”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16"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virtual machine</w:t>
            </w:r>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78" w:lineRule="exact"/>
              <w:ind w:left="160" w:right="0" w:firstLine="0"/>
              <w:jc w:val="left"/>
            </w:pPr>
            <w:r>
              <w:rPr>
                <w:color w:val="000000"/>
                <w:spacing w:val="0"/>
                <w:w w:val="100"/>
                <w:position w:val="0"/>
                <w:lang w:val="en-US" w:eastAsia="en-US" w:bidi="en-US"/>
              </w:rPr>
              <w:t>A machine that is not physically built, but is emulated in software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21"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30" w:name="bookmark340"/>
            <w:r>
              <w:rPr>
                <w:color w:val="000000"/>
                <w:spacing w:val="0"/>
                <w:w w:val="100"/>
                <w:position w:val="0"/>
                <w:lang w:val="en-US" w:eastAsia="en-US" w:bidi="en-US"/>
              </w:rPr>
              <w:t>function object</w:t>
            </w:r>
            <w:bookmarkEnd w:id="330"/>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78" w:lineRule="exact"/>
              <w:ind w:left="160" w:right="0" w:firstLine="0"/>
              <w:jc w:val="left"/>
            </w:pPr>
            <w:r>
              <w:rPr>
                <w:color w:val="000000"/>
                <w:spacing w:val="0"/>
                <w:w w:val="100"/>
                <w:position w:val="0"/>
                <w:lang w:val="en-US" w:eastAsia="en-US" w:bidi="en-US"/>
              </w:rPr>
              <w:t>The set of byte-code instructions that implement a function’s algorithm. SKILL programs can treat function objects on a basic level like other data types: compare for equality, assigning to a variable, and pass to a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31" w:name="bookmark341"/>
            <w:r>
              <w:rPr>
                <w:color w:val="000000"/>
                <w:spacing w:val="0"/>
                <w:w w:val="100"/>
                <w:position w:val="0"/>
                <w:lang w:val="en-US" w:eastAsia="en-US" w:bidi="en-US"/>
              </w:rPr>
              <w:t>function body</w:t>
            </w:r>
            <w:bookmarkEnd w:id="331"/>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83" w:lineRule="exact"/>
              <w:ind w:left="160" w:right="0" w:firstLine="0"/>
              <w:jc w:val="left"/>
            </w:pPr>
            <w:r>
              <w:rPr>
                <w:color w:val="000000"/>
                <w:spacing w:val="0"/>
                <w:w w:val="100"/>
                <w:position w:val="0"/>
                <w:lang w:val="en-US" w:eastAsia="en-US" w:bidi="en-US"/>
              </w:rPr>
              <w:t>The collection of SKILL expressions that define the function’s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32" w:name="bookmark342"/>
            <w:r>
              <w:rPr>
                <w:color w:val="000000"/>
                <w:spacing w:val="0"/>
                <w:w w:val="100"/>
                <w:position w:val="0"/>
                <w:lang w:val="en-US" w:eastAsia="en-US" w:bidi="en-US"/>
              </w:rPr>
              <w:t>compilation</w:t>
            </w:r>
            <w:bookmarkEnd w:id="332"/>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83" w:lineRule="exact"/>
              <w:ind w:left="160" w:right="0" w:firstLine="0"/>
              <w:jc w:val="left"/>
            </w:pPr>
            <w:r>
              <w:rPr>
                <w:color w:val="000000"/>
                <w:spacing w:val="0"/>
                <w:w w:val="100"/>
                <w:position w:val="0"/>
                <w:lang w:val="en-US" w:eastAsia="en-US" w:bidi="en-US"/>
              </w:rPr>
              <w:t>The generation of byte-code that implements the function’s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851" w:type="dxa"/>
            <w:shd w:val="clear" w:color="auto" w:fill="FFFFFF"/>
            <w:vAlign w:val="top"/>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33" w:name="bookmark343"/>
            <w:r>
              <w:rPr>
                <w:color w:val="000000"/>
                <w:spacing w:val="0"/>
                <w:w w:val="100"/>
                <w:position w:val="0"/>
                <w:lang w:val="en-US" w:eastAsia="en-US" w:bidi="en-US"/>
              </w:rPr>
              <w:t>compile time</w:t>
            </w:r>
            <w:bookmarkEnd w:id="333"/>
          </w:p>
        </w:tc>
        <w:tc>
          <w:tcPr>
            <w:tcW w:w="6869" w:type="dxa"/>
            <w:shd w:val="clear" w:color="auto" w:fill="FFFFFF"/>
            <w:vAlign w:val="center"/>
          </w:tcPr>
          <w:p>
            <w:pPr>
              <w:pStyle w:val="19"/>
              <w:framePr w:w="9720" w:wrap="notBeside" w:vAnchor="text" w:hAnchor="text" w:xAlign="center" w:y="1"/>
              <w:widowControl w:val="0"/>
              <w:shd w:val="clear" w:color="auto" w:fill="auto"/>
              <w:spacing w:before="0" w:after="0" w:line="283" w:lineRule="exact"/>
              <w:ind w:left="160" w:right="0" w:firstLine="0"/>
              <w:jc w:val="left"/>
            </w:pPr>
            <w:r>
              <w:rPr>
                <w:color w:val="000000"/>
                <w:spacing w:val="0"/>
                <w:w w:val="100"/>
                <w:position w:val="0"/>
                <w:lang w:val="en-US" w:eastAsia="en-US" w:bidi="en-US"/>
              </w:rPr>
              <w:t>SKILL compiles function definitions when you load source code. Top-level expressions are compiled and then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51" w:type="dxa"/>
            <w:shd w:val="clear" w:color="auto" w:fill="FFFFFF"/>
            <w:vAlign w:val="bottom"/>
          </w:tcPr>
          <w:p>
            <w:pPr>
              <w:pStyle w:val="19"/>
              <w:framePr w:w="9720" w:wrap="notBeside" w:vAnchor="text" w:hAnchor="text" w:xAlign="center" w:y="1"/>
              <w:widowControl w:val="0"/>
              <w:shd w:val="clear" w:color="auto" w:fill="auto"/>
              <w:spacing w:before="0" w:after="0" w:line="220" w:lineRule="exact"/>
              <w:ind w:left="0" w:right="0" w:firstLine="0"/>
              <w:jc w:val="left"/>
            </w:pPr>
            <w:bookmarkStart w:id="334" w:name="bookmark344"/>
            <w:r>
              <w:rPr>
                <w:color w:val="000000"/>
                <w:spacing w:val="0"/>
                <w:w w:val="100"/>
                <w:position w:val="0"/>
                <w:lang w:val="en-US" w:eastAsia="en-US" w:bidi="en-US"/>
              </w:rPr>
              <w:t>run time</w:t>
            </w:r>
            <w:bookmarkEnd w:id="334"/>
          </w:p>
        </w:tc>
        <w:tc>
          <w:tcPr>
            <w:tcW w:w="6869" w:type="dxa"/>
            <w:shd w:val="clear" w:color="auto" w:fill="FFFFFF"/>
            <w:vAlign w:val="bottom"/>
          </w:tcPr>
          <w:p>
            <w:pPr>
              <w:pStyle w:val="19"/>
              <w:framePr w:w="9720"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The time during which SKILL evaluates a function object.</w:t>
            </w:r>
          </w:p>
        </w:tc>
      </w:tr>
    </w:tbl>
    <w:p>
      <w:pPr>
        <w:framePr w:w="9720" w:wrap="notBeside" w:vAnchor="text" w:hAnchor="text" w:xAlign="center" w:y="1"/>
        <w:widowControl w:val="0"/>
        <w:rPr>
          <w:sz w:val="2"/>
          <w:szCs w:val="2"/>
        </w:rPr>
      </w:pPr>
    </w:p>
    <w:p>
      <w:pPr>
        <w:widowControl w:val="0"/>
        <w:rPr>
          <w:sz w:val="2"/>
          <w:szCs w:val="2"/>
        </w:rPr>
      </w:pPr>
    </w:p>
    <w:p>
      <w:pPr>
        <w:pStyle w:val="22"/>
        <w:keepNext/>
        <w:keepLines/>
        <w:widowControl w:val="0"/>
        <w:shd w:val="clear" w:color="auto" w:fill="auto"/>
        <w:spacing w:before="0" w:after="256" w:line="280" w:lineRule="exact"/>
        <w:ind w:left="0" w:right="0" w:firstLine="0"/>
        <w:jc w:val="left"/>
      </w:pPr>
      <w:bookmarkStart w:id="335" w:name="bookmark345"/>
      <w:bookmarkStart w:id="336" w:name="bookmark346"/>
      <w:r>
        <w:rPr>
          <w:color w:val="000000"/>
          <w:spacing w:val="0"/>
          <w:w w:val="100"/>
          <w:position w:val="0"/>
          <w:lang w:val="en-US" w:eastAsia="en-US" w:bidi="en-US"/>
        </w:rPr>
        <w:t>Kinds of Functions</w:t>
      </w:r>
      <w:bookmarkEnd w:id="335"/>
      <w:bookmarkEnd w:id="336"/>
    </w:p>
    <w:p>
      <w:pPr>
        <w:pStyle w:val="19"/>
        <w:widowControl w:val="0"/>
        <w:shd w:val="clear" w:color="auto" w:fill="auto"/>
        <w:spacing w:before="0" w:after="120" w:line="283" w:lineRule="exact"/>
        <w:ind w:left="0" w:right="0" w:firstLine="0"/>
        <w:jc w:val="left"/>
      </w:pPr>
      <w:bookmarkStart w:id="337" w:name="bookmark347"/>
      <w:bookmarkStart w:id="338" w:name="bookmark348"/>
      <w:r>
        <w:rPr>
          <w:color w:val="000000"/>
          <w:spacing w:val="0"/>
          <w:w w:val="100"/>
          <w:position w:val="0"/>
          <w:lang w:val="en-US" w:eastAsia="en-US" w:bidi="en-US"/>
        </w:rPr>
        <w:t>SKILL has se</w:t>
      </w:r>
      <w:bookmarkStart w:id="339" w:name="bookmark349"/>
      <w:r>
        <w:rPr>
          <w:color w:val="000000"/>
          <w:spacing w:val="0"/>
          <w:w w:val="100"/>
          <w:position w:val="0"/>
          <w:lang w:val="en-US" w:eastAsia="en-US" w:bidi="en-US"/>
        </w:rPr>
        <w:t>v</w:t>
      </w:r>
      <w:bookmarkEnd w:id="339"/>
      <w:r>
        <w:rPr>
          <w:color w:val="000000"/>
          <w:spacing w:val="0"/>
          <w:w w:val="100"/>
          <w:position w:val="0"/>
          <w:lang w:val="en-US" w:eastAsia="en-US" w:bidi="en-US"/>
        </w:rPr>
        <w:t xml:space="preserve">eral different kinds of functions, classified by the internal names of </w:t>
      </w:r>
      <w:r>
        <w:rPr>
          <w:rStyle w:val="93"/>
        </w:rPr>
        <w:t>lambda, nlambda,</w:t>
      </w:r>
      <w:r>
        <w:rPr>
          <w:color w:val="000000"/>
          <w:spacing w:val="0"/>
          <w:w w:val="100"/>
          <w:position w:val="0"/>
          <w:lang w:val="en-US" w:eastAsia="en-US" w:bidi="en-US"/>
        </w:rPr>
        <w:t xml:space="preserve"> and </w:t>
      </w:r>
      <w:r>
        <w:rPr>
          <w:rStyle w:val="93"/>
        </w:rPr>
        <w:t>macro.</w:t>
      </w:r>
      <w:r>
        <w:rPr>
          <w:color w:val="000000"/>
          <w:spacing w:val="0"/>
          <w:w w:val="100"/>
          <w:position w:val="0"/>
          <w:lang w:val="en-US" w:eastAsia="en-US" w:bidi="en-US"/>
        </w:rPr>
        <w:t xml:space="preserve"> SKILL follows different steps when evaluating these functions.</w:t>
      </w:r>
      <w:bookmarkEnd w:id="337"/>
      <w:bookmarkEnd w:id="338"/>
    </w:p>
    <w:p>
      <w:pPr>
        <w:pStyle w:val="19"/>
        <w:widowControl w:val="0"/>
        <w:numPr>
          <w:ilvl w:val="0"/>
          <w:numId w:val="7"/>
        </w:numPr>
        <w:shd w:val="clear" w:color="auto" w:fill="auto"/>
        <w:tabs>
          <w:tab w:val="left" w:pos="483"/>
        </w:tabs>
        <w:spacing w:before="0" w:after="124" w:line="283" w:lineRule="exact"/>
        <w:ind w:left="520" w:right="0"/>
        <w:jc w:val="left"/>
      </w:pPr>
      <w:r>
        <w:rPr>
          <w:color w:val="000000"/>
          <w:spacing w:val="0"/>
          <w:w w:val="100"/>
          <w:position w:val="0"/>
          <w:lang w:val="en-US" w:eastAsia="en-US" w:bidi="en-US"/>
        </w:rPr>
        <w:t xml:space="preserve">Most of the functions you will define are </w:t>
      </w:r>
      <w:r>
        <w:rPr>
          <w:rStyle w:val="93"/>
        </w:rPr>
        <w:t>lambda</w:t>
      </w:r>
      <w:r>
        <w:rPr>
          <w:color w:val="000000"/>
          <w:spacing w:val="0"/>
          <w:w w:val="100"/>
          <w:position w:val="0"/>
          <w:lang w:val="en-US" w:eastAsia="en-US" w:bidi="en-US"/>
        </w:rPr>
        <w:t xml:space="preserve"> functions. SKILL executes a </w:t>
      </w:r>
      <w:r>
        <w:rPr>
          <w:rStyle w:val="93"/>
        </w:rPr>
        <w:t xml:space="preserve">lambda </w:t>
      </w:r>
      <w:r>
        <w:rPr>
          <w:color w:val="000000"/>
          <w:spacing w:val="0"/>
          <w:w w:val="100"/>
          <w:position w:val="0"/>
          <w:lang w:val="en-US" w:eastAsia="en-US" w:bidi="en-US"/>
        </w:rPr>
        <w:t>function after evaluating the parameters and binding the results to the formal parameters.</w:t>
      </w:r>
    </w:p>
    <w:p>
      <w:pPr>
        <w:pStyle w:val="19"/>
        <w:widowControl w:val="0"/>
        <w:numPr>
          <w:ilvl w:val="0"/>
          <w:numId w:val="7"/>
        </w:numPr>
        <w:shd w:val="clear" w:color="auto" w:fill="auto"/>
        <w:tabs>
          <w:tab w:val="left" w:pos="483"/>
        </w:tabs>
        <w:spacing w:before="0" w:after="120" w:line="278" w:lineRule="exact"/>
        <w:ind w:left="520" w:right="0"/>
        <w:jc w:val="left"/>
      </w:pPr>
      <w:bookmarkStart w:id="340" w:name="bookmark350"/>
      <w:r>
        <w:rPr>
          <w:color w:val="000000"/>
          <w:spacing w:val="0"/>
          <w:w w:val="100"/>
          <w:position w:val="0"/>
          <w:lang w:val="en-US" w:eastAsia="en-US" w:bidi="en-US"/>
        </w:rPr>
        <w:t xml:space="preserve">You will probably not need to define an </w:t>
      </w:r>
      <w:r>
        <w:rPr>
          <w:rStyle w:val="93"/>
        </w:rPr>
        <w:t>nlambda</w:t>
      </w:r>
      <w:r>
        <w:rPr>
          <w:color w:val="000000"/>
          <w:spacing w:val="0"/>
          <w:w w:val="100"/>
          <w:position w:val="0"/>
          <w:lang w:val="en-US" w:eastAsia="en-US" w:bidi="en-US"/>
        </w:rPr>
        <w:t xml:space="preserve"> function. However, several built-in SKILL functions are </w:t>
      </w:r>
      <w:r>
        <w:rPr>
          <w:rStyle w:val="93"/>
        </w:rPr>
        <w:t>nlambda</w:t>
      </w:r>
      <w:r>
        <w:rPr>
          <w:color w:val="000000"/>
          <w:spacing w:val="0"/>
          <w:w w:val="100"/>
          <w:position w:val="0"/>
          <w:lang w:val="en-US" w:eastAsia="en-US" w:bidi="en-US"/>
        </w:rPr>
        <w:t xml:space="preserve"> functions.</w:t>
      </w:r>
      <w:bookmarkEnd w:id="340"/>
    </w:p>
    <w:p>
      <w:pPr>
        <w:pStyle w:val="19"/>
        <w:widowControl w:val="0"/>
        <w:shd w:val="clear" w:color="auto" w:fill="auto"/>
        <w:spacing w:before="0" w:after="120" w:line="278" w:lineRule="exact"/>
        <w:ind w:left="520" w:right="0" w:firstLine="0"/>
        <w:jc w:val="left"/>
      </w:pPr>
      <w:r>
        <w:rPr>
          <w:color w:val="000000"/>
          <w:spacing w:val="0"/>
          <w:w w:val="100"/>
          <w:position w:val="0"/>
          <w:lang w:val="en-US" w:eastAsia="en-US" w:bidi="en-US"/>
        </w:rPr>
        <w:t xml:space="preserve">An </w:t>
      </w:r>
      <w:r>
        <w:rPr>
          <w:rStyle w:val="93"/>
        </w:rPr>
        <w:t>nlambda</w:t>
      </w:r>
      <w:r>
        <w:rPr>
          <w:color w:val="000000"/>
          <w:spacing w:val="0"/>
          <w:w w:val="100"/>
          <w:position w:val="0"/>
          <w:lang w:val="en-US" w:eastAsia="en-US" w:bidi="en-US"/>
        </w:rPr>
        <w:t xml:space="preserve"> function should be declared to have a single formal argument. When evaluating an </w:t>
      </w:r>
      <w:r>
        <w:rPr>
          <w:rStyle w:val="93"/>
        </w:rPr>
        <w:t>nlambda</w:t>
      </w:r>
      <w:r>
        <w:rPr>
          <w:color w:val="000000"/>
          <w:spacing w:val="0"/>
          <w:w w:val="100"/>
          <w:position w:val="0"/>
          <w:lang w:val="en-US" w:eastAsia="en-US" w:bidi="en-US"/>
        </w:rPr>
        <w:t xml:space="preserve"> function, SKILL collects all the actual argument expressions unevaluated into a list and binds that list to the single formal argument. The body of the nlambda can selectively evaluate the elements of the argument list.</w:t>
      </w:r>
    </w:p>
    <w:p>
      <w:pPr>
        <w:pStyle w:val="19"/>
        <w:widowControl w:val="0"/>
        <w:numPr>
          <w:ilvl w:val="0"/>
          <w:numId w:val="7"/>
        </w:numPr>
        <w:shd w:val="clear" w:color="auto" w:fill="auto"/>
        <w:tabs>
          <w:tab w:val="left" w:pos="483"/>
        </w:tabs>
        <w:spacing w:before="0" w:after="415" w:line="278" w:lineRule="exact"/>
        <w:ind w:left="520" w:right="0"/>
        <w:jc w:val="left"/>
      </w:pPr>
      <w:r>
        <w:rPr>
          <w:color w:val="000000"/>
          <w:spacing w:val="0"/>
          <w:w w:val="100"/>
          <w:position w:val="0"/>
          <w:lang w:val="en-US" w:eastAsia="en-US" w:bidi="en-US"/>
        </w:rPr>
        <w:t xml:space="preserve">It is not likely that you will write many macros. A </w:t>
      </w:r>
      <w:r>
        <w:rPr>
          <w:rStyle w:val="93"/>
        </w:rPr>
        <w:t>macro</w:t>
      </w:r>
      <w:r>
        <w:rPr>
          <w:color w:val="000000"/>
          <w:spacing w:val="0"/>
          <w:w w:val="100"/>
          <w:position w:val="0"/>
          <w:lang w:val="en-US" w:eastAsia="en-US" w:bidi="en-US"/>
        </w:rPr>
        <w:t xml:space="preserve"> function allows you to adapt the normal SKILL function call syntax to the needs of your application. Unlike </w:t>
      </w:r>
      <w:r>
        <w:rPr>
          <w:rStyle w:val="93"/>
        </w:rPr>
        <w:t>lambda</w:t>
      </w:r>
      <w:r>
        <w:rPr>
          <w:color w:val="000000"/>
          <w:spacing w:val="0"/>
          <w:w w:val="100"/>
          <w:position w:val="0"/>
          <w:lang w:val="en-US" w:eastAsia="en-US" w:bidi="en-US"/>
        </w:rPr>
        <w:t xml:space="preserve"> and </w:t>
      </w:r>
      <w:r>
        <w:rPr>
          <w:rStyle w:val="93"/>
        </w:rPr>
        <w:t>nlambda</w:t>
      </w:r>
      <w:r>
        <w:rPr>
          <w:color w:val="000000"/>
          <w:spacing w:val="0"/>
          <w:w w:val="100"/>
          <w:position w:val="0"/>
          <w:lang w:val="en-US" w:eastAsia="en-US" w:bidi="en-US"/>
        </w:rPr>
        <w:t xml:space="preserve"> functions, SKILL evaluates a macro at compile-time. When compiling source code, if SKILL encounters a </w:t>
      </w:r>
      <w:r>
        <w:rPr>
          <w:rStyle w:val="93"/>
        </w:rPr>
        <w:t>macro</w:t>
      </w:r>
      <w:r>
        <w:rPr>
          <w:color w:val="000000"/>
          <w:spacing w:val="0"/>
          <w:w w:val="100"/>
          <w:position w:val="0"/>
          <w:lang w:val="en-US" w:eastAsia="en-US" w:bidi="en-US"/>
        </w:rPr>
        <w:t xml:space="preserve"> function call, it evaluates the function call immediately and the last expression computed is compiled in the current function object.</w:t>
      </w:r>
    </w:p>
    <w:p>
      <w:pPr>
        <w:pStyle w:val="21"/>
        <w:keepNext/>
        <w:keepLines/>
        <w:widowControl w:val="0"/>
        <w:shd w:val="clear" w:color="auto" w:fill="auto"/>
        <w:spacing w:before="0" w:after="243" w:line="360" w:lineRule="exact"/>
        <w:ind w:left="0" w:right="0" w:firstLine="0"/>
        <w:jc w:val="left"/>
      </w:pPr>
      <w:bookmarkStart w:id="341" w:name="bookmark351"/>
      <w:bookmarkStart w:id="342" w:name="bookmark352"/>
      <w:bookmarkStart w:id="343" w:name="bookmark353"/>
      <w:bookmarkStart w:id="344" w:name="bookmark354"/>
      <w:r>
        <w:rPr>
          <w:color w:val="000000"/>
          <w:spacing w:val="0"/>
          <w:w w:val="100"/>
          <w:position w:val="0"/>
          <w:lang w:val="en-US" w:eastAsia="en-US" w:bidi="en-US"/>
        </w:rPr>
        <w:t>Syntax Functions for Defining Functions</w:t>
      </w:r>
      <w:bookmarkEnd w:id="341"/>
      <w:bookmarkEnd w:id="342"/>
      <w:bookmarkEnd w:id="343"/>
      <w:bookmarkEnd w:id="344"/>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SKILL supports the following syntax functions for defining functions. You should use the </w:t>
      </w:r>
      <w:r>
        <w:rPr>
          <w:rStyle w:val="93"/>
        </w:rPr>
        <w:t>procedure</w:t>
      </w:r>
      <w:r>
        <w:rPr>
          <w:color w:val="000000"/>
          <w:spacing w:val="0"/>
          <w:w w:val="100"/>
          <w:position w:val="0"/>
          <w:lang w:val="en-US" w:eastAsia="en-US" w:bidi="en-US"/>
        </w:rPr>
        <w:t xml:space="preserve"> function or the </w:t>
      </w:r>
      <w:r>
        <w:rPr>
          <w:rStyle w:val="93"/>
        </w:rPr>
        <w:t>defun</w:t>
      </w:r>
      <w:r>
        <w:rPr>
          <w:color w:val="000000"/>
          <w:spacing w:val="0"/>
          <w:w w:val="100"/>
          <w:position w:val="0"/>
          <w:lang w:val="en-US" w:eastAsia="en-US" w:bidi="en-US"/>
        </w:rPr>
        <w:t xml:space="preserve"> function in most cases.</w:t>
      </w:r>
    </w:p>
    <w:p>
      <w:pPr>
        <w:pStyle w:val="22"/>
        <w:keepNext/>
        <w:keepLines/>
        <w:widowControl w:val="0"/>
        <w:shd w:val="clear" w:color="auto" w:fill="auto"/>
        <w:spacing w:before="0" w:after="254" w:line="280" w:lineRule="exact"/>
        <w:ind w:left="0" w:right="0" w:firstLine="0"/>
        <w:jc w:val="left"/>
      </w:pPr>
      <w:bookmarkStart w:id="345" w:name="bookmark355"/>
      <w:bookmarkStart w:id="346" w:name="bookmark356"/>
      <w:r>
        <w:rPr>
          <w:color w:val="000000"/>
          <w:spacing w:val="0"/>
          <w:w w:val="100"/>
          <w:position w:val="0"/>
          <w:lang w:val="en-US" w:eastAsia="en-US" w:bidi="en-US"/>
        </w:rPr>
        <w:t>procedure</w:t>
      </w:r>
      <w:bookmarkEnd w:id="345"/>
      <w:bookmarkEnd w:id="346"/>
    </w:p>
    <w:p>
      <w:pPr>
        <w:pStyle w:val="19"/>
        <w:widowControl w:val="0"/>
        <w:shd w:val="clear" w:color="auto" w:fill="auto"/>
        <w:spacing w:before="0" w:after="120" w:line="278" w:lineRule="exact"/>
        <w:ind w:left="0" w:right="0" w:firstLine="0"/>
      </w:pPr>
      <w:bookmarkStart w:id="347" w:name="bookmark357"/>
      <w:r>
        <w:rPr>
          <w:color w:val="000000"/>
          <w:spacing w:val="0"/>
          <w:w w:val="100"/>
          <w:position w:val="0"/>
          <w:lang w:val="en-US" w:eastAsia="en-US" w:bidi="en-US"/>
        </w:rPr>
        <w:t xml:space="preserve">The </w:t>
      </w:r>
      <w:r>
        <w:rPr>
          <w:rStyle w:val="93"/>
        </w:rPr>
        <w:t>procedure</w:t>
      </w:r>
      <w:r>
        <w:rPr>
          <w:color w:val="000000"/>
          <w:spacing w:val="0"/>
          <w:w w:val="100"/>
          <w:position w:val="0"/>
          <w:lang w:val="en-US" w:eastAsia="en-US" w:bidi="en-US"/>
        </w:rPr>
        <w:t xml:space="preserve"> function is the most general and is easiest to use and understand. Anything that can be done with the other function definition functions can be done with a </w:t>
      </w:r>
      <w:r>
        <w:rPr>
          <w:rStyle w:val="93"/>
        </w:rPr>
        <w:t xml:space="preserve">procedure </w:t>
      </w:r>
      <w:r>
        <w:rPr>
          <w:color w:val="000000"/>
          <w:spacing w:val="0"/>
          <w:w w:val="100"/>
          <w:position w:val="0"/>
          <w:lang w:val="en-US" w:eastAsia="en-US" w:bidi="en-US"/>
        </w:rPr>
        <w:t xml:space="preserve">and possibly a </w:t>
      </w:r>
      <w:r>
        <w:rPr>
          <w:rStyle w:val="93"/>
        </w:rPr>
        <w:t>quote</w:t>
      </w:r>
      <w:r>
        <w:rPr>
          <w:color w:val="000000"/>
          <w:spacing w:val="0"/>
          <w:w w:val="100"/>
          <w:position w:val="0"/>
          <w:lang w:val="en-US" w:eastAsia="en-US" w:bidi="en-US"/>
        </w:rPr>
        <w:t xml:space="preserve"> in the call.</w:t>
      </w:r>
      <w:bookmarkEnd w:id="34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procedure</w:t>
      </w:r>
      <w:r>
        <w:rPr>
          <w:color w:val="000000"/>
          <w:spacing w:val="0"/>
          <w:w w:val="100"/>
          <w:position w:val="0"/>
          <w:lang w:val="en-US" w:eastAsia="en-US" w:bidi="en-US"/>
        </w:rPr>
        <w:t xml:space="preserve"> function provides the standard method of defining functions. Its return value is the symbol with the name of the function. For example:</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trAdd( x y )</w:t>
      </w:r>
    </w:p>
    <w:p>
      <w:pPr>
        <w:pStyle w:val="27"/>
        <w:widowControl w:val="0"/>
        <w:shd w:val="clear" w:color="auto" w:fill="auto"/>
        <w:spacing w:before="0" w:after="0"/>
        <w:ind w:left="760" w:right="3500" w:firstLine="0"/>
        <w:jc w:val="left"/>
      </w:pPr>
      <w:r>
        <w:rPr>
          <w:color w:val="000000"/>
          <w:spacing w:val="0"/>
          <w:w w:val="100"/>
          <w:position w:val="0"/>
          <w:lang w:val="en-US" w:eastAsia="en-US" w:bidi="en-US"/>
        </w:rPr>
        <w:t>printf( "Adding %d and %d ... %d \n" x y x+y ) x+y</w:t>
      </w:r>
    </w:p>
    <w:p>
      <w:pPr>
        <w:pStyle w:val="27"/>
        <w:widowControl w:val="0"/>
        <w:shd w:val="clear" w:color="auto" w:fill="auto"/>
        <w:spacing w:before="0" w:after="0"/>
        <w:ind w:left="0" w:right="7540" w:firstLine="760"/>
        <w:jc w:val="left"/>
      </w:pPr>
      <w:r>
        <w:rPr>
          <w:color w:val="000000"/>
          <w:spacing w:val="0"/>
          <w:w w:val="100"/>
          <w:position w:val="0"/>
          <w:lang w:val="en-US" w:eastAsia="en-US" w:bidi="en-US"/>
        </w:rPr>
        <w:t>)=&gt; trAdd trAdd( 6 7 ) =&gt; 13</w:t>
      </w:r>
    </w:p>
    <w:p>
      <w:pPr>
        <w:pStyle w:val="22"/>
        <w:keepNext/>
        <w:keepLines/>
        <w:widowControl w:val="0"/>
        <w:shd w:val="clear" w:color="auto" w:fill="auto"/>
        <w:spacing w:before="0" w:after="191" w:line="280" w:lineRule="exact"/>
        <w:ind w:left="0" w:right="0" w:firstLine="0"/>
      </w:pPr>
      <w:bookmarkStart w:id="348" w:name="bookmark358"/>
      <w:bookmarkStart w:id="349" w:name="bookmark359"/>
      <w:bookmarkStart w:id="350" w:name="bookmark360"/>
      <w:r>
        <w:rPr>
          <w:color w:val="000000"/>
          <w:spacing w:val="0"/>
          <w:w w:val="100"/>
          <w:position w:val="0"/>
          <w:lang w:val="en-US" w:eastAsia="en-US" w:bidi="en-US"/>
        </w:rPr>
        <w:t>lambda</w:t>
      </w:r>
      <w:bookmarkEnd w:id="348"/>
      <w:bookmarkEnd w:id="349"/>
      <w:bookmarkEnd w:id="350"/>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lambda</w:t>
      </w:r>
      <w:r>
        <w:rPr>
          <w:color w:val="000000"/>
          <w:spacing w:val="0"/>
          <w:w w:val="100"/>
          <w:position w:val="0"/>
          <w:lang w:val="en-US" w:eastAsia="en-US" w:bidi="en-US"/>
        </w:rPr>
        <w:t xml:space="preserve"> function defines a function without a name. Its return value is a function object that can be stored in a variable. For example:</w:t>
      </w:r>
    </w:p>
    <w:p>
      <w:pPr>
        <w:pStyle w:val="14"/>
        <w:widowControl w:val="0"/>
        <w:shd w:val="clear" w:color="auto" w:fill="auto"/>
        <w:spacing w:before="0" w:after="0" w:line="197" w:lineRule="exact"/>
        <w:ind w:left="0" w:right="0" w:firstLine="0"/>
        <w:jc w:val="both"/>
      </w:pPr>
      <w:r>
        <w:rPr>
          <w:rStyle w:val="138"/>
        </w:rPr>
        <w:t>trAddWithMessageFun = lambda( ( x y )</w:t>
      </w:r>
    </w:p>
    <w:p>
      <w:pPr>
        <w:pStyle w:val="14"/>
        <w:widowControl w:val="0"/>
        <w:shd w:val="clear" w:color="auto" w:fill="auto"/>
        <w:spacing w:before="0" w:after="0" w:line="197" w:lineRule="exact"/>
        <w:ind w:left="780" w:right="3500" w:firstLine="0"/>
        <w:jc w:val="left"/>
      </w:pPr>
      <w:r>
        <w:rPr>
          <w:rStyle w:val="138"/>
        </w:rPr>
        <w:t>printf( "Adding %d and %d ... %d \n" x y x+y ) x+y</w:t>
      </w:r>
    </w:p>
    <w:p>
      <w:pPr>
        <w:pStyle w:val="14"/>
        <w:widowControl w:val="0"/>
        <w:shd w:val="clear" w:color="auto" w:fill="auto"/>
        <w:spacing w:before="0" w:after="171" w:line="197" w:lineRule="exact"/>
        <w:ind w:left="780" w:right="0" w:firstLine="0"/>
        <w:jc w:val="both"/>
      </w:pPr>
      <w:r>
        <w:rPr>
          <w:rStyle w:val="138"/>
        </w:rPr>
        <w:t>)=&gt; funobj:0x1814b90</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You can subsequently pass a function object to the </w:t>
      </w:r>
      <w:r>
        <w:rPr>
          <w:rStyle w:val="93"/>
        </w:rPr>
        <w:t>apply</w:t>
      </w:r>
      <w:r>
        <w:rPr>
          <w:color w:val="000000"/>
          <w:spacing w:val="0"/>
          <w:w w:val="100"/>
          <w:position w:val="0"/>
          <w:lang w:val="en-US" w:eastAsia="en-US" w:bidi="en-US"/>
        </w:rPr>
        <w:t xml:space="preserve"> function together with an argument list. For example:</w:t>
      </w:r>
    </w:p>
    <w:p>
      <w:pPr>
        <w:pStyle w:val="14"/>
        <w:widowControl w:val="0"/>
        <w:shd w:val="clear" w:color="auto" w:fill="auto"/>
        <w:tabs>
          <w:tab w:val="left" w:pos="4333"/>
        </w:tabs>
        <w:spacing w:before="0" w:after="157" w:line="190" w:lineRule="exact"/>
        <w:ind w:left="0" w:right="0" w:firstLine="0"/>
        <w:jc w:val="both"/>
      </w:pPr>
      <w:r>
        <w:rPr>
          <w:rStyle w:val="138"/>
        </w:rPr>
        <w:t>apply( trAddWithMessageFun '( 4 5 )</w:t>
      </w:r>
      <w:r>
        <w:rPr>
          <w:rStyle w:val="138"/>
        </w:rPr>
        <w:tab/>
      </w:r>
      <w:r>
        <w:rPr>
          <w:rStyle w:val="138"/>
        </w:rPr>
        <w:t>) =&gt; 9</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use of </w:t>
      </w:r>
      <w:r>
        <w:rPr>
          <w:rStyle w:val="93"/>
        </w:rPr>
        <w:t>lambda</w:t>
      </w:r>
      <w:r>
        <w:rPr>
          <w:color w:val="000000"/>
          <w:spacing w:val="0"/>
          <w:w w:val="100"/>
          <w:position w:val="0"/>
          <w:lang w:val="en-US" w:eastAsia="en-US" w:bidi="en-US"/>
        </w:rPr>
        <w:t xml:space="preserve"> can render code difficult to understand. Often the function being defined is required at some other point in the program and so a procedural definition is better. However, the </w:t>
      </w:r>
      <w:r>
        <w:rPr>
          <w:rStyle w:val="93"/>
        </w:rPr>
        <w:t>lambda</w:t>
      </w:r>
      <w:r>
        <w:rPr>
          <w:color w:val="000000"/>
          <w:spacing w:val="0"/>
          <w:w w:val="100"/>
          <w:position w:val="0"/>
          <w:lang w:val="en-US" w:eastAsia="en-US" w:bidi="en-US"/>
        </w:rPr>
        <w:t xml:space="preserve"> structure can be useful when defining special purpose functions and for passing very small functions to functions such as </w:t>
      </w:r>
      <w:r>
        <w:rPr>
          <w:rStyle w:val="93"/>
        </w:rPr>
        <w:t>sort.</w:t>
      </w:r>
      <w:r>
        <w:rPr>
          <w:color w:val="000000"/>
          <w:spacing w:val="0"/>
          <w:w w:val="100"/>
          <w:position w:val="0"/>
          <w:lang w:val="en-US" w:eastAsia="en-US" w:bidi="en-US"/>
        </w:rPr>
        <w:t xml:space="preserve"> For example, to sort a list </w:t>
      </w:r>
      <w:r>
        <w:rPr>
          <w:rStyle w:val="93"/>
        </w:rPr>
        <w:t>signalList</w:t>
      </w:r>
      <w:r>
        <w:rPr>
          <w:color w:val="000000"/>
          <w:spacing w:val="0"/>
          <w:w w:val="100"/>
          <w:position w:val="0"/>
          <w:lang w:val="en-US" w:eastAsia="en-US" w:bidi="en-US"/>
        </w:rPr>
        <w:t xml:space="preserve"> of disembodied property list objects by a property named </w:t>
      </w:r>
      <w:r>
        <w:rPr>
          <w:rStyle w:val="93"/>
        </w:rPr>
        <w:t>strength,</w:t>
      </w:r>
      <w:r>
        <w:rPr>
          <w:color w:val="000000"/>
          <w:spacing w:val="0"/>
          <w:w w:val="100"/>
          <w:position w:val="0"/>
          <w:lang w:val="en-US" w:eastAsia="en-US" w:bidi="en-US"/>
        </w:rPr>
        <w:t xml:space="preserve"> do the following:</w:t>
      </w:r>
    </w:p>
    <w:p>
      <w:pPr>
        <w:pStyle w:val="14"/>
        <w:widowControl w:val="0"/>
        <w:shd w:val="clear" w:color="auto" w:fill="auto"/>
        <w:spacing w:before="0" w:after="0" w:line="202" w:lineRule="exact"/>
        <w:ind w:left="0" w:right="0" w:firstLine="0"/>
        <w:jc w:val="both"/>
      </w:pPr>
      <w:r>
        <w:rPr>
          <w:rStyle w:val="138"/>
        </w:rPr>
        <w:t>signalList ='(</w:t>
      </w:r>
    </w:p>
    <w:p>
      <w:pPr>
        <w:pStyle w:val="35"/>
        <w:widowControl w:val="0"/>
        <w:shd w:val="clear" w:color="auto" w:fill="auto"/>
        <w:tabs>
          <w:tab w:val="left" w:pos="1039"/>
          <w:tab w:val="left" w:pos="1503"/>
          <w:tab w:val="right" w:pos="2983"/>
          <w:tab w:val="right" w:pos="3106"/>
        </w:tabs>
        <w:spacing w:before="0" w:after="0"/>
        <w:ind w:left="780" w:right="0" w:firstLine="0"/>
      </w:pPr>
      <w:r>
        <w:fldChar w:fldCharType="begin"/>
      </w:r>
      <w:r>
        <w:instrText xml:space="preserve"> TOC \o "1-5" \h \z </w:instrText>
      </w:r>
      <w:r>
        <w:fldChar w:fldCharType="separate"/>
      </w:r>
      <w:r>
        <w:rPr>
          <w:color w:val="000000"/>
          <w:w w:val="100"/>
          <w:position w:val="0"/>
          <w:lang w:val="en-US" w:eastAsia="en-US" w:bidi="en-US"/>
        </w:rPr>
        <w:t>(</w:t>
      </w:r>
      <w:r>
        <w:rPr>
          <w:color w:val="000000"/>
          <w:w w:val="100"/>
          <w:position w:val="0"/>
          <w:lang w:val="en-US" w:eastAsia="en-US" w:bidi="en-US"/>
        </w:rPr>
        <w:tab/>
      </w:r>
      <w:r>
        <w:rPr>
          <w:color w:val="000000"/>
          <w:w w:val="100"/>
          <w:position w:val="0"/>
          <w:lang w:val="en-US" w:eastAsia="en-US" w:bidi="en-US"/>
        </w:rPr>
        <w:t>nil</w:t>
      </w:r>
      <w:r>
        <w:rPr>
          <w:color w:val="000000"/>
          <w:w w:val="100"/>
          <w:position w:val="0"/>
          <w:lang w:val="en-US" w:eastAsia="en-US" w:bidi="en-US"/>
        </w:rPr>
        <w:tab/>
      </w:r>
      <w:r>
        <w:rPr>
          <w:color w:val="000000"/>
          <w:w w:val="100"/>
          <w:position w:val="0"/>
          <w:lang w:val="en-US" w:eastAsia="en-US" w:bidi="en-US"/>
        </w:rPr>
        <w:t>strength</w:t>
      </w:r>
      <w:r>
        <w:rPr>
          <w:color w:val="000000"/>
          <w:w w:val="100"/>
          <w:position w:val="0"/>
          <w:lang w:val="en-US" w:eastAsia="en-US" w:bidi="en-US"/>
        </w:rPr>
        <w:tab/>
      </w:r>
      <w:r>
        <w:rPr>
          <w:color w:val="000000"/>
          <w:w w:val="100"/>
          <w:position w:val="0"/>
          <w:lang w:val="en-US" w:eastAsia="en-US" w:bidi="en-US"/>
        </w:rPr>
        <w:t>1.5</w:t>
      </w:r>
      <w:r>
        <w:rPr>
          <w:color w:val="000000"/>
          <w:w w:val="100"/>
          <w:position w:val="0"/>
          <w:lang w:val="en-US" w:eastAsia="en-US" w:bidi="en-US"/>
        </w:rPr>
        <w:tab/>
      </w:r>
      <w:r>
        <w:rPr>
          <w:color w:val="000000"/>
          <w:w w:val="100"/>
          <w:position w:val="0"/>
          <w:lang w:val="en-US" w:eastAsia="en-US" w:bidi="en-US"/>
        </w:rPr>
        <w:t>)</w:t>
      </w:r>
    </w:p>
    <w:p>
      <w:pPr>
        <w:pStyle w:val="35"/>
        <w:widowControl w:val="0"/>
        <w:shd w:val="clear" w:color="auto" w:fill="auto"/>
        <w:tabs>
          <w:tab w:val="left" w:pos="1039"/>
          <w:tab w:val="left" w:pos="1503"/>
          <w:tab w:val="right" w:pos="2983"/>
          <w:tab w:val="right" w:pos="3106"/>
        </w:tabs>
        <w:spacing w:before="0" w:after="0"/>
        <w:ind w:left="780" w:right="0" w:firstLine="0"/>
      </w:pPr>
      <w:r>
        <w:rPr>
          <w:color w:val="000000"/>
          <w:w w:val="100"/>
          <w:position w:val="0"/>
          <w:lang w:val="en-US" w:eastAsia="en-US" w:bidi="en-US"/>
        </w:rPr>
        <w:t>(</w:t>
      </w:r>
      <w:r>
        <w:rPr>
          <w:color w:val="000000"/>
          <w:w w:val="100"/>
          <w:position w:val="0"/>
          <w:lang w:val="en-US" w:eastAsia="en-US" w:bidi="en-US"/>
        </w:rPr>
        <w:tab/>
      </w:r>
      <w:r>
        <w:rPr>
          <w:color w:val="000000"/>
          <w:w w:val="100"/>
          <w:position w:val="0"/>
          <w:lang w:val="en-US" w:eastAsia="en-US" w:bidi="en-US"/>
        </w:rPr>
        <w:t>nil</w:t>
      </w:r>
      <w:r>
        <w:rPr>
          <w:color w:val="000000"/>
          <w:w w:val="100"/>
          <w:position w:val="0"/>
          <w:lang w:val="en-US" w:eastAsia="en-US" w:bidi="en-US"/>
        </w:rPr>
        <w:tab/>
      </w:r>
      <w:r>
        <w:rPr>
          <w:color w:val="000000"/>
          <w:w w:val="100"/>
          <w:position w:val="0"/>
          <w:lang w:val="en-US" w:eastAsia="en-US" w:bidi="en-US"/>
        </w:rPr>
        <w:t>strength</w:t>
      </w:r>
      <w:r>
        <w:rPr>
          <w:color w:val="000000"/>
          <w:w w:val="100"/>
          <w:position w:val="0"/>
          <w:lang w:val="en-US" w:eastAsia="en-US" w:bidi="en-US"/>
        </w:rPr>
        <w:tab/>
      </w:r>
      <w:r>
        <w:rPr>
          <w:color w:val="000000"/>
          <w:w w:val="100"/>
          <w:position w:val="0"/>
          <w:lang w:val="en-US" w:eastAsia="en-US" w:bidi="en-US"/>
        </w:rPr>
        <w:t>0.4</w:t>
      </w:r>
      <w:r>
        <w:rPr>
          <w:color w:val="000000"/>
          <w:w w:val="100"/>
          <w:position w:val="0"/>
          <w:lang w:val="en-US" w:eastAsia="en-US" w:bidi="en-US"/>
        </w:rPr>
        <w:tab/>
      </w:r>
      <w:r>
        <w:rPr>
          <w:color w:val="000000"/>
          <w:w w:val="100"/>
          <w:position w:val="0"/>
          <w:lang w:val="en-US" w:eastAsia="en-US" w:bidi="en-US"/>
        </w:rPr>
        <w:t>)</w:t>
      </w:r>
    </w:p>
    <w:p>
      <w:pPr>
        <w:pStyle w:val="35"/>
        <w:widowControl w:val="0"/>
        <w:shd w:val="clear" w:color="auto" w:fill="auto"/>
        <w:tabs>
          <w:tab w:val="left" w:pos="1503"/>
          <w:tab w:val="right" w:pos="2983"/>
          <w:tab w:val="right" w:pos="3106"/>
        </w:tabs>
        <w:spacing w:before="0" w:after="0"/>
        <w:ind w:left="780" w:right="0" w:firstLine="0"/>
      </w:pPr>
      <w:r>
        <w:rPr>
          <w:rStyle w:val="140"/>
        </w:rPr>
        <w:t>(nil</w:t>
      </w:r>
      <w:r>
        <w:rPr>
          <w:color w:val="000000"/>
          <w:w w:val="100"/>
          <w:position w:val="0"/>
          <w:lang w:val="en-US" w:eastAsia="en-US" w:bidi="en-US"/>
        </w:rPr>
        <w:tab/>
      </w:r>
      <w:r>
        <w:rPr>
          <w:color w:val="000000"/>
          <w:w w:val="100"/>
          <w:position w:val="0"/>
          <w:lang w:val="en-US" w:eastAsia="en-US" w:bidi="en-US"/>
        </w:rPr>
        <w:t>strength</w:t>
      </w:r>
      <w:r>
        <w:rPr>
          <w:color w:val="000000"/>
          <w:w w:val="100"/>
          <w:position w:val="0"/>
          <w:lang w:val="en-US" w:eastAsia="en-US" w:bidi="en-US"/>
        </w:rPr>
        <w:tab/>
      </w:r>
      <w:r>
        <w:rPr>
          <w:color w:val="000000"/>
          <w:w w:val="100"/>
          <w:position w:val="0"/>
          <w:lang w:val="en-US" w:eastAsia="en-US" w:bidi="en-US"/>
        </w:rPr>
        <w:t>2.5</w:t>
      </w:r>
      <w:r>
        <w:rPr>
          <w:color w:val="000000"/>
          <w:w w:val="100"/>
          <w:position w:val="0"/>
          <w:lang w:val="en-US" w:eastAsia="en-US" w:bidi="en-US"/>
        </w:rPr>
        <w:tab/>
      </w:r>
      <w:r>
        <w:rPr>
          <w:color w:val="000000"/>
          <w:w w:val="100"/>
          <w:position w:val="0"/>
          <w:lang w:val="en-US" w:eastAsia="en-US" w:bidi="en-US"/>
        </w:rPr>
        <w:t>)</w:t>
      </w:r>
      <w:r>
        <w:fldChar w:fldCharType="end"/>
      </w:r>
    </w:p>
    <w:p>
      <w:pPr>
        <w:pStyle w:val="14"/>
        <w:widowControl w:val="0"/>
        <w:shd w:val="clear" w:color="auto" w:fill="auto"/>
        <w:spacing w:before="0" w:after="0" w:line="202" w:lineRule="exact"/>
        <w:ind w:left="780" w:right="0" w:firstLine="0"/>
        <w:jc w:val="both"/>
      </w:pPr>
      <w:r>
        <w:rPr>
          <w:rStyle w:val="138"/>
        </w:rPr>
        <w:t>)</w:t>
      </w:r>
    </w:p>
    <w:p>
      <w:pPr>
        <w:pStyle w:val="14"/>
        <w:widowControl w:val="0"/>
        <w:shd w:val="clear" w:color="auto" w:fill="auto"/>
        <w:spacing w:before="0" w:after="0" w:line="206" w:lineRule="exact"/>
        <w:ind w:left="0" w:right="0" w:firstLine="0"/>
        <w:jc w:val="both"/>
      </w:pPr>
      <w:r>
        <w:rPr>
          <w:rStyle w:val="138"/>
        </w:rPr>
        <w:t>sort( signalList</w:t>
      </w:r>
    </w:p>
    <w:p>
      <w:pPr>
        <w:pStyle w:val="14"/>
        <w:widowControl w:val="0"/>
        <w:shd w:val="clear" w:color="auto" w:fill="auto"/>
        <w:spacing w:before="0" w:after="229" w:line="206" w:lineRule="exact"/>
        <w:ind w:left="780" w:right="3620" w:firstLine="0"/>
        <w:jc w:val="left"/>
      </w:pPr>
      <w:r>
        <w:rPr>
          <w:rStyle w:val="138"/>
        </w:rPr>
        <w:t>'lambda( ( a b ) a-&gt;strength &lt;= b-&gt;strength ) )</w:t>
      </w:r>
    </w:p>
    <w:p>
      <w:pPr>
        <w:pStyle w:val="19"/>
        <w:widowControl w:val="0"/>
        <w:shd w:val="clear" w:color="auto" w:fill="auto"/>
        <w:spacing w:before="0" w:after="478" w:line="220" w:lineRule="exact"/>
        <w:ind w:left="0" w:right="0" w:firstLine="0"/>
      </w:pPr>
      <w:r>
        <w:rPr>
          <w:color w:val="000000"/>
          <w:spacing w:val="0"/>
          <w:w w:val="100"/>
          <w:position w:val="0"/>
          <w:lang w:val="en-US" w:eastAsia="en-US" w:bidi="en-US"/>
        </w:rPr>
        <w:t xml:space="preserve">Refer to </w:t>
      </w:r>
      <w:r>
        <w:fldChar w:fldCharType="begin"/>
      </w:r>
      <w:r>
        <w:instrText xml:space="preserve">HYPERLINK  \l "bookmark1324" \o "Current Document" </w:instrText>
      </w:r>
      <w:r>
        <w:fldChar w:fldCharType="separate"/>
      </w:r>
      <w:r>
        <w:rPr>
          <w:color w:val="000000"/>
          <w:spacing w:val="0"/>
          <w:w w:val="100"/>
          <w:position w:val="0"/>
          <w:lang w:val="en-US" w:eastAsia="en-US" w:bidi="en-US"/>
        </w:rPr>
        <w:t xml:space="preserve">“Declaring a Function Object (lambda)” on page 210 </w:t>
      </w:r>
      <w:r>
        <w:fldChar w:fldCharType="end"/>
      </w:r>
      <w:r>
        <w:rPr>
          <w:color w:val="000000"/>
          <w:spacing w:val="0"/>
          <w:w w:val="100"/>
          <w:position w:val="0"/>
          <w:lang w:val="en-US" w:eastAsia="en-US" w:bidi="en-US"/>
        </w:rPr>
        <w:t>for further details.</w:t>
      </w:r>
    </w:p>
    <w:p>
      <w:pPr>
        <w:pStyle w:val="22"/>
        <w:keepNext/>
        <w:keepLines/>
        <w:widowControl w:val="0"/>
        <w:shd w:val="clear" w:color="auto" w:fill="auto"/>
        <w:spacing w:before="0" w:after="194" w:line="280" w:lineRule="exact"/>
        <w:ind w:left="0" w:right="0" w:firstLine="0"/>
      </w:pPr>
      <w:bookmarkStart w:id="351" w:name="bookmark361"/>
      <w:bookmarkStart w:id="352" w:name="bookmark362"/>
      <w:bookmarkStart w:id="353" w:name="bookmark363"/>
      <w:r>
        <w:rPr>
          <w:color w:val="000000"/>
          <w:spacing w:val="0"/>
          <w:w w:val="100"/>
          <w:position w:val="0"/>
          <w:lang w:val="en-US" w:eastAsia="en-US" w:bidi="en-US"/>
        </w:rPr>
        <w:t>nprocedure</w:t>
      </w:r>
      <w:bookmarkEnd w:id="351"/>
      <w:bookmarkEnd w:id="352"/>
      <w:bookmarkEnd w:id="353"/>
    </w:p>
    <w:p>
      <w:pPr>
        <w:pStyle w:val="19"/>
        <w:widowControl w:val="0"/>
        <w:shd w:val="clear" w:color="auto" w:fill="auto"/>
        <w:spacing w:before="0" w:after="120" w:line="278" w:lineRule="exact"/>
        <w:ind w:left="0" w:right="0" w:firstLine="0"/>
        <w:jc w:val="left"/>
      </w:pPr>
      <w:r>
        <w:rPr>
          <w:color w:val="000000"/>
          <w:spacing w:val="0"/>
          <w:w w:val="100"/>
          <w:position w:val="0"/>
          <w:lang w:val="en-US" w:eastAsia="en-US" w:bidi="en-US"/>
        </w:rPr>
        <w:t xml:space="preserve">Do not use the </w:t>
      </w:r>
      <w:r>
        <w:rPr>
          <w:rStyle w:val="93"/>
        </w:rPr>
        <w:t>nprocedure</w:t>
      </w:r>
      <w:r>
        <w:rPr>
          <w:color w:val="000000"/>
          <w:spacing w:val="0"/>
          <w:w w:val="100"/>
          <w:position w:val="0"/>
          <w:lang w:val="en-US" w:eastAsia="en-US" w:bidi="en-US"/>
        </w:rPr>
        <w:t xml:space="preserve"> function in new code that you write. It is only included in the system for compatibility with prior releases.</w:t>
      </w:r>
    </w:p>
    <w:p>
      <w:pPr>
        <w:pStyle w:val="19"/>
        <w:widowControl w:val="0"/>
        <w:numPr>
          <w:ilvl w:val="0"/>
          <w:numId w:val="7"/>
        </w:numPr>
        <w:shd w:val="clear" w:color="auto" w:fill="auto"/>
        <w:tabs>
          <w:tab w:val="left" w:pos="475"/>
        </w:tabs>
        <w:spacing w:before="0" w:after="159" w:line="278" w:lineRule="exact"/>
        <w:ind w:left="520" w:right="0"/>
        <w:jc w:val="left"/>
      </w:pPr>
      <w:bookmarkStart w:id="354" w:name="bookmark364"/>
      <w:r>
        <w:rPr>
          <w:color w:val="000000"/>
          <w:spacing w:val="0"/>
          <w:w w:val="100"/>
          <w:position w:val="0"/>
          <w:lang w:val="en-US" w:eastAsia="en-US" w:bidi="en-US"/>
        </w:rPr>
        <w:t xml:space="preserve">To allow your function to accept an indeterminate number of arguments, use the </w:t>
      </w:r>
      <w:r>
        <w:rPr>
          <w:rStyle w:val="93"/>
        </w:rPr>
        <w:t xml:space="preserve">@rest </w:t>
      </w:r>
      <w:r>
        <w:rPr>
          <w:color w:val="000000"/>
          <w:spacing w:val="0"/>
          <w:w w:val="100"/>
          <w:position w:val="0"/>
          <w:lang w:val="en-US" w:eastAsia="en-US" w:bidi="en-US"/>
        </w:rPr>
        <w:t xml:space="preserve">option with the </w:t>
      </w:r>
      <w:r>
        <w:rPr>
          <w:rStyle w:val="93"/>
        </w:rPr>
        <w:t>procedure</w:t>
      </w:r>
      <w:r>
        <w:rPr>
          <w:color w:val="000000"/>
          <w:spacing w:val="0"/>
          <w:w w:val="100"/>
          <w:position w:val="0"/>
          <w:lang w:val="en-US" w:eastAsia="en-US" w:bidi="en-US"/>
        </w:rPr>
        <w:t xml:space="preserve"> function.</w:t>
      </w:r>
      <w:bookmarkEnd w:id="354"/>
    </w:p>
    <w:p>
      <w:pPr>
        <w:pStyle w:val="19"/>
        <w:widowControl w:val="0"/>
        <w:numPr>
          <w:ilvl w:val="0"/>
          <w:numId w:val="7"/>
        </w:numPr>
        <w:shd w:val="clear" w:color="auto" w:fill="auto"/>
        <w:tabs>
          <w:tab w:val="left" w:pos="475"/>
        </w:tabs>
        <w:spacing w:before="0" w:after="476" w:line="230" w:lineRule="exact"/>
        <w:ind w:left="0" w:right="0" w:firstLine="0"/>
      </w:pPr>
      <w:bookmarkStart w:id="355" w:name="bookmark365"/>
      <w:r>
        <w:rPr>
          <w:color w:val="000000"/>
          <w:spacing w:val="0"/>
          <w:w w:val="100"/>
          <w:position w:val="0"/>
          <w:lang w:val="en-US" w:eastAsia="en-US" w:bidi="en-US"/>
        </w:rPr>
        <w:t xml:space="preserve">To allow your function to receive arguments unevaluated, use the </w:t>
      </w:r>
      <w:r>
        <w:rPr>
          <w:rStyle w:val="93"/>
        </w:rPr>
        <w:t>defmacro</w:t>
      </w:r>
      <w:r>
        <w:rPr>
          <w:color w:val="000000"/>
          <w:spacing w:val="0"/>
          <w:w w:val="100"/>
          <w:position w:val="0"/>
          <w:lang w:val="en-US" w:eastAsia="en-US" w:bidi="en-US"/>
        </w:rPr>
        <w:t xml:space="preserve"> function.</w:t>
      </w:r>
      <w:bookmarkEnd w:id="355"/>
    </w:p>
    <w:p>
      <w:pPr>
        <w:pStyle w:val="22"/>
        <w:keepNext/>
        <w:keepLines/>
        <w:widowControl w:val="0"/>
        <w:shd w:val="clear" w:color="auto" w:fill="auto"/>
        <w:spacing w:before="0" w:after="194" w:line="280" w:lineRule="exact"/>
        <w:ind w:left="0" w:right="0" w:firstLine="0"/>
      </w:pPr>
      <w:bookmarkStart w:id="356" w:name="bookmark366"/>
      <w:bookmarkStart w:id="357" w:name="bookmark367"/>
      <w:r>
        <w:rPr>
          <w:color w:val="000000"/>
          <w:spacing w:val="0"/>
          <w:w w:val="100"/>
          <w:position w:val="0"/>
          <w:lang w:val="en-US" w:eastAsia="en-US" w:bidi="en-US"/>
        </w:rPr>
        <w:t>defmacro</w:t>
      </w:r>
      <w:bookmarkEnd w:id="356"/>
      <w:bookmarkEnd w:id="357"/>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defmacro</w:t>
      </w:r>
      <w:r>
        <w:rPr>
          <w:color w:val="000000"/>
          <w:spacing w:val="0"/>
          <w:w w:val="100"/>
          <w:position w:val="0"/>
          <w:lang w:val="en-US" w:eastAsia="en-US" w:bidi="en-US"/>
        </w:rPr>
        <w:t xml:space="preserve"> function provides a means for you to define a </w:t>
      </w:r>
      <w:r>
        <w:rPr>
          <w:rStyle w:val="93"/>
        </w:rPr>
        <w:t>macro</w:t>
      </w:r>
      <w:r>
        <w:rPr>
          <w:color w:val="000000"/>
          <w:spacing w:val="0"/>
          <w:w w:val="100"/>
          <w:position w:val="0"/>
          <w:lang w:val="en-US" w:eastAsia="en-US" w:bidi="en-US"/>
        </w:rPr>
        <w:t xml:space="preserve"> function. You can use a macro to design your own customized SKILL syntax. Your macro is responsible for translating</w:t>
      </w:r>
      <w:r>
        <w:br w:type="page"/>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your custom syntax at compile time into a SKILL expression to be compiled and subsequently executed.</w:t>
      </w:r>
    </w:p>
    <w:p>
      <w:pPr>
        <w:pStyle w:val="19"/>
        <w:widowControl w:val="0"/>
        <w:shd w:val="clear" w:color="auto" w:fill="auto"/>
        <w:spacing w:before="0" w:after="0" w:line="811" w:lineRule="exact"/>
        <w:ind w:left="0" w:right="0" w:firstLine="0"/>
        <w:jc w:val="left"/>
      </w:pPr>
      <w:bookmarkStart w:id="358" w:name="bookmark368"/>
      <w:bookmarkStart w:id="359" w:name="bookmark369"/>
      <w:r>
        <w:rPr>
          <w:color w:val="000000"/>
          <w:spacing w:val="0"/>
          <w:w w:val="100"/>
          <w:position w:val="0"/>
          <w:lang w:val="en-US" w:eastAsia="en-US" w:bidi="en-US"/>
        </w:rPr>
        <w:t xml:space="preserve">Refer to </w:t>
      </w:r>
      <w:r>
        <w:fldChar w:fldCharType="begin"/>
      </w:r>
      <w:r>
        <w:instrText xml:space="preserve">HYPERLINK  \l "bookmark1336" \o "Current Document" </w:instrText>
      </w:r>
      <w:r>
        <w:fldChar w:fldCharType="separate"/>
      </w:r>
      <w:r>
        <w:rPr>
          <w:rStyle w:val="71"/>
        </w:rPr>
        <w:t>“Macros”</w:t>
      </w:r>
      <w:r>
        <w:rPr>
          <w:color w:val="000000"/>
          <w:spacing w:val="0"/>
          <w:w w:val="100"/>
          <w:position w:val="0"/>
          <w:lang w:val="en-US" w:eastAsia="en-US" w:bidi="en-US"/>
        </w:rPr>
        <w:t xml:space="preserve"> on page 212 </w:t>
      </w:r>
      <w:r>
        <w:fldChar w:fldCharType="end"/>
      </w:r>
      <w:r>
        <w:rPr>
          <w:color w:val="000000"/>
          <w:spacing w:val="0"/>
          <w:w w:val="100"/>
          <w:position w:val="0"/>
          <w:lang w:val="en-US" w:eastAsia="en-US" w:bidi="en-US"/>
        </w:rPr>
        <w:t>for further discussion and examples.</w:t>
      </w:r>
      <w:bookmarkEnd w:id="358"/>
      <w:bookmarkEnd w:id="359"/>
    </w:p>
    <w:p>
      <w:pPr>
        <w:pStyle w:val="22"/>
        <w:keepNext/>
        <w:keepLines/>
        <w:widowControl w:val="0"/>
        <w:shd w:val="clear" w:color="auto" w:fill="auto"/>
        <w:spacing w:before="0" w:after="0" w:line="811" w:lineRule="exact"/>
        <w:ind w:left="0" w:right="0" w:firstLine="0"/>
        <w:jc w:val="left"/>
      </w:pPr>
      <w:bookmarkStart w:id="360" w:name="bookmark370"/>
      <w:r>
        <w:rPr>
          <w:color w:val="000000"/>
          <w:spacing w:val="0"/>
          <w:w w:val="100"/>
          <w:position w:val="0"/>
          <w:lang w:val="en-US" w:eastAsia="en-US" w:bidi="en-US"/>
        </w:rPr>
        <w:t>mprocedures</w:t>
      </w:r>
      <w:bookmarkEnd w:id="36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w:t>
      </w:r>
      <w:r>
        <w:rPr>
          <w:rStyle w:val="93"/>
        </w:rPr>
        <w:t>mprocedure</w:t>
      </w:r>
      <w:r>
        <w:rPr>
          <w:color w:val="000000"/>
          <w:spacing w:val="0"/>
          <w:w w:val="100"/>
          <w:position w:val="0"/>
          <w:lang w:val="en-US" w:eastAsia="en-US" w:bidi="en-US"/>
        </w:rPr>
        <w:t xml:space="preserve"> function is a more primitive alternative to the </w:t>
      </w:r>
      <w:r>
        <w:rPr>
          <w:rStyle w:val="93"/>
        </w:rPr>
        <w:t>defmacro</w:t>
      </w:r>
      <w:r>
        <w:rPr>
          <w:color w:val="000000"/>
          <w:spacing w:val="0"/>
          <w:w w:val="100"/>
          <w:position w:val="0"/>
          <w:lang w:val="en-US" w:eastAsia="en-US" w:bidi="en-US"/>
        </w:rPr>
        <w:t xml:space="preserve"> function. The </w:t>
      </w:r>
      <w:r>
        <w:rPr>
          <w:rStyle w:val="93"/>
        </w:rPr>
        <w:t>mprocedure</w:t>
      </w:r>
      <w:r>
        <w:rPr>
          <w:color w:val="000000"/>
          <w:spacing w:val="0"/>
          <w:w w:val="100"/>
          <w:position w:val="0"/>
          <w:lang w:val="en-US" w:eastAsia="en-US" w:bidi="en-US"/>
        </w:rPr>
        <w:t xml:space="preserve"> function has a single argument. The entire custom syntax is passed to the </w:t>
      </w:r>
      <w:r>
        <w:rPr>
          <w:rStyle w:val="93"/>
        </w:rPr>
        <w:t>mprocedure</w:t>
      </w:r>
      <w:r>
        <w:rPr>
          <w:color w:val="000000"/>
          <w:spacing w:val="0"/>
          <w:w w:val="100"/>
          <w:position w:val="0"/>
          <w:lang w:val="en-US" w:eastAsia="en-US" w:bidi="en-US"/>
        </w:rPr>
        <w:t xml:space="preserve"> function unevaluated.</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Do not use the </w:t>
      </w:r>
      <w:r>
        <w:rPr>
          <w:rStyle w:val="93"/>
        </w:rPr>
        <w:t>mprocedure</w:t>
      </w:r>
      <w:r>
        <w:rPr>
          <w:color w:val="000000"/>
          <w:spacing w:val="0"/>
          <w:w w:val="100"/>
          <w:position w:val="0"/>
          <w:lang w:val="en-US" w:eastAsia="en-US" w:bidi="en-US"/>
        </w:rPr>
        <w:t xml:space="preserve"> function in new code. It is only included in the system for compatibility with prior releases. Use the </w:t>
      </w:r>
      <w:r>
        <w:rPr>
          <w:rStyle w:val="93"/>
        </w:rPr>
        <w:t>defmacro</w:t>
      </w:r>
      <w:r>
        <w:rPr>
          <w:color w:val="000000"/>
          <w:spacing w:val="0"/>
          <w:w w:val="100"/>
          <w:position w:val="0"/>
          <w:lang w:val="en-US" w:eastAsia="en-US" w:bidi="en-US"/>
        </w:rPr>
        <w:t xml:space="preserve"> function instead. If you need to receive an indeterminate number of unevaluated arguments, use an </w:t>
      </w:r>
      <w:r>
        <w:rPr>
          <w:rStyle w:val="93"/>
        </w:rPr>
        <w:t>@rest</w:t>
      </w:r>
      <w:r>
        <w:rPr>
          <w:color w:val="000000"/>
          <w:spacing w:val="0"/>
          <w:w w:val="100"/>
          <w:position w:val="0"/>
          <w:lang w:val="en-US" w:eastAsia="en-US" w:bidi="en-US"/>
        </w:rPr>
        <w:t xml:space="preserve"> argument.</w:t>
      </w:r>
    </w:p>
    <w:p>
      <w:pPr>
        <w:pStyle w:val="19"/>
        <w:widowControl w:val="0"/>
        <w:shd w:val="clear" w:color="auto" w:fill="auto"/>
        <w:spacing w:before="0" w:after="478" w:line="220" w:lineRule="exact"/>
        <w:ind w:left="0" w:right="0" w:firstLine="0"/>
        <w:jc w:val="left"/>
      </w:pPr>
      <w:r>
        <w:rPr>
          <w:color w:val="000000"/>
          <w:spacing w:val="0"/>
          <w:w w:val="100"/>
          <w:position w:val="0"/>
          <w:lang w:val="en-US" w:eastAsia="en-US" w:bidi="en-US"/>
        </w:rPr>
        <w:t xml:space="preserve">Refer to </w:t>
      </w:r>
      <w:r>
        <w:fldChar w:fldCharType="begin"/>
      </w:r>
      <w:r>
        <w:instrText xml:space="preserve">HYPERLINK  \l "bookmark1336" \o "Current Document" </w:instrText>
      </w:r>
      <w:r>
        <w:fldChar w:fldCharType="separate"/>
      </w:r>
      <w:r>
        <w:rPr>
          <w:rStyle w:val="71"/>
        </w:rPr>
        <w:t>“Macros”</w:t>
      </w:r>
      <w:r>
        <w:rPr>
          <w:color w:val="000000"/>
          <w:spacing w:val="0"/>
          <w:w w:val="100"/>
          <w:position w:val="0"/>
          <w:lang w:val="en-US" w:eastAsia="en-US" w:bidi="en-US"/>
        </w:rPr>
        <w:t xml:space="preserve"> on page 212 </w:t>
      </w:r>
      <w:r>
        <w:fldChar w:fldCharType="end"/>
      </w:r>
      <w:r>
        <w:rPr>
          <w:color w:val="000000"/>
          <w:spacing w:val="0"/>
          <w:w w:val="100"/>
          <w:position w:val="0"/>
          <w:lang w:val="en-US" w:eastAsia="en-US" w:bidi="en-US"/>
        </w:rPr>
        <w:t>for further discussion and examples.</w:t>
      </w:r>
    </w:p>
    <w:p>
      <w:pPr>
        <w:pStyle w:val="22"/>
        <w:keepNext/>
        <w:keepLines/>
        <w:widowControl w:val="0"/>
        <w:shd w:val="clear" w:color="auto" w:fill="auto"/>
        <w:spacing w:before="0" w:after="254" w:line="280" w:lineRule="exact"/>
        <w:ind w:left="0" w:right="0" w:firstLine="0"/>
        <w:jc w:val="left"/>
      </w:pPr>
      <w:bookmarkStart w:id="361" w:name="bookmark371"/>
      <w:bookmarkStart w:id="362" w:name="bookmark372"/>
      <w:r>
        <w:rPr>
          <w:color w:val="000000"/>
          <w:spacing w:val="0"/>
          <w:w w:val="100"/>
          <w:position w:val="0"/>
          <w:lang w:val="en-US" w:eastAsia="en-US" w:bidi="en-US"/>
        </w:rPr>
        <w:t>Summary of Syntax Functions</w:t>
      </w:r>
      <w:bookmarkEnd w:id="361"/>
      <w:bookmarkEnd w:id="362"/>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The following table summarizes each syntax function for declaring a function. You should think twice about using anything other than </w:t>
      </w:r>
      <w:r>
        <w:rPr>
          <w:rStyle w:val="93"/>
        </w:rPr>
        <w:t>procedure.</w:t>
      </w:r>
    </w:p>
    <w:p>
      <w:pPr>
        <w:pStyle w:val="25"/>
        <w:keepNext/>
        <w:keepLines/>
        <w:widowControl w:val="0"/>
        <w:shd w:val="clear" w:color="auto" w:fill="auto"/>
        <w:spacing w:before="0" w:after="0"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1" o:spid="_x0000_s1221" type="#_x0000_t202" style="position:absolute;left:0;margin-left:5.15pt;margin-top:23.9pt;height:52.4pt;width:139.2pt;mso-position-horizontal-relative:margin;mso-wrap-distance-bottom:48.9pt;mso-wrap-distance-top:0pt;rotation:0f;z-index:-2516183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tabs>
                      <w:tab w:val="left" w:pos="1690"/>
                    </w:tabs>
                    <w:spacing w:before="0" w:after="0" w:line="278" w:lineRule="exact"/>
                    <w:ind w:left="0" w:right="0" w:firstLine="0"/>
                    <w:jc w:val="both"/>
                  </w:pPr>
                  <w:bookmarkStart w:id="2304" w:name="bookmark326"/>
                  <w:r>
                    <w:rPr>
                      <w:rStyle w:val="134"/>
                      <w:b/>
                      <w:bCs/>
                    </w:rPr>
                    <w:t>Syntax</w:t>
                  </w:r>
                  <w:r>
                    <w:rPr>
                      <w:rStyle w:val="134"/>
                      <w:b/>
                      <w:bCs/>
                    </w:rPr>
                    <w:tab/>
                  </w:r>
                  <w:r>
                    <w:rPr>
                      <w:rStyle w:val="134"/>
                      <w:b/>
                      <w:bCs/>
                    </w:rPr>
                    <w:t>Function</w:t>
                  </w:r>
                  <w:bookmarkEnd w:id="2304"/>
                </w:p>
                <w:p>
                  <w:pPr>
                    <w:pStyle w:val="26"/>
                    <w:widowControl w:val="0"/>
                    <w:shd w:val="clear" w:color="auto" w:fill="auto"/>
                    <w:tabs>
                      <w:tab w:val="left" w:pos="1680"/>
                    </w:tabs>
                    <w:spacing w:before="0" w:after="167"/>
                    <w:ind w:left="0" w:right="0" w:firstLine="0"/>
                    <w:jc w:val="both"/>
                  </w:pPr>
                  <w:r>
                    <w:rPr>
                      <w:rStyle w:val="89"/>
                      <w:b/>
                      <w:bCs/>
                    </w:rPr>
                    <w:t>Function</w:t>
                  </w:r>
                  <w:r>
                    <w:rPr>
                      <w:rStyle w:val="89"/>
                      <w:b/>
                      <w:bCs/>
                    </w:rPr>
                    <w:tab/>
                  </w:r>
                  <w:r>
                    <w:rPr>
                      <w:rStyle w:val="89"/>
                      <w:b/>
                      <w:bCs/>
                    </w:rPr>
                    <w:t>Type</w:t>
                  </w:r>
                </w:p>
                <w:p>
                  <w:pPr>
                    <w:pStyle w:val="19"/>
                    <w:widowControl w:val="0"/>
                    <w:shd w:val="clear" w:color="auto" w:fill="auto"/>
                    <w:tabs>
                      <w:tab w:val="left" w:pos="1685"/>
                    </w:tabs>
                    <w:spacing w:before="0" w:after="0" w:line="220" w:lineRule="exact"/>
                    <w:ind w:left="0" w:right="0" w:firstLine="0"/>
                  </w:pPr>
                  <w:r>
                    <w:rPr>
                      <w:rStyle w:val="88"/>
                    </w:rPr>
                    <w:t>procedure</w:t>
                  </w:r>
                  <w:r>
                    <w:rPr>
                      <w:rStyle w:val="88"/>
                    </w:rPr>
                    <w:tab/>
                  </w:r>
                  <w:r>
                    <w:rPr>
                      <w:rStyle w:val="88"/>
                    </w:rPr>
                    <w:t>lambda</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2" o:spid="_x0000_s1222" type="#_x0000_t202" style="position:absolute;left:0;margin-left:172.7pt;margin-top:33.2pt;height:14.05pt;width:122.4pt;mso-position-horizontal-relative:margin;mso-wrap-distance-bottom:15.1pt;mso-wrap-distance-top:0pt;rotation:0f;z-index:-2516172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05" w:name="bookmark327"/>
                  <w:r>
                    <w:rPr>
                      <w:rStyle w:val="134"/>
                      <w:b/>
                      <w:bCs/>
                    </w:rPr>
                    <w:t>Argument Evaluation</w:t>
                  </w:r>
                  <w:bookmarkEnd w:id="2305"/>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3" o:spid="_x0000_s1223" type="#_x0000_t202" style="position:absolute;left:0;margin-left:333.25pt;margin-top:33.2pt;height:13.85pt;width:58.1pt;mso-position-horizontal-relative:margin;mso-wrap-distance-bottom:15.3pt;mso-wrap-distance-top:0pt;rotation:0f;z-index:-2516162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06" w:name="bookmark328"/>
                  <w:r>
                    <w:rPr>
                      <w:rStyle w:val="134"/>
                      <w:b/>
                      <w:bCs/>
                    </w:rPr>
                    <w:t>Execution</w:t>
                  </w:r>
                  <w:bookmarkEnd w:id="2306"/>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4" o:spid="_x0000_s1224" type="#_x0000_t202" style="position:absolute;left:0;margin-left:5.15pt;margin-top:125.15pt;height:13.85pt;width:122.4pt;mso-position-horizontal-relative:margin;mso-wrap-distance-bottom:49.35pt;mso-wrap-distance-top:0pt;rotation:0f;z-index:-2516152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r>
                    <w:rPr>
                      <w:rStyle w:val="88"/>
                    </w:rPr>
                    <w:t>defmacro macro</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5" o:spid="_x0000_s1225" type="#_x0000_t202" style="position:absolute;left:0;margin-left:5.4pt;margin-top:188.25pt;height:14.05pt;width:122.15pt;mso-position-horizontal-relative:margin;mso-wrap-distance-bottom:61.95pt;mso-wrap-distance-top:0pt;rotation:0f;z-index:-2516142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r>
                    <w:rPr>
                      <w:rStyle w:val="88"/>
                    </w:rPr>
                    <w:t>mprocedure macro</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6" o:spid="_x0000_s1226" type="#_x0000_t202" style="position:absolute;left:0;margin-left:172.9pt;margin-top:59.9pt;height:170.9pt;width:146.9pt;mso-position-horizontal-relative:margin;mso-wrap-distance-bottom:33.45pt;mso-wrap-distance-top:0pt;rotation:0f;z-index:-2516131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120" w:line="278" w:lineRule="exact"/>
                    <w:ind w:left="0" w:right="0" w:firstLine="0"/>
                    <w:jc w:val="left"/>
                  </w:pPr>
                  <w:r>
                    <w:rPr>
                      <w:rStyle w:val="88"/>
                    </w:rPr>
                    <w:t>The arguments are evaluated and bound to the corresponding formal arguments.</w:t>
                  </w:r>
                </w:p>
                <w:p>
                  <w:pPr>
                    <w:pStyle w:val="19"/>
                    <w:widowControl w:val="0"/>
                    <w:shd w:val="clear" w:color="auto" w:fill="auto"/>
                    <w:spacing w:before="0" w:after="120" w:line="278" w:lineRule="exact"/>
                    <w:ind w:left="0" w:right="0" w:firstLine="0"/>
                    <w:jc w:val="left"/>
                  </w:pPr>
                  <w:r>
                    <w:rPr>
                      <w:rStyle w:val="88"/>
                    </w:rPr>
                    <w:t>The arguments are bound unevaluated to the corresponding formal arguments.</w:t>
                  </w:r>
                </w:p>
                <w:p>
                  <w:pPr>
                    <w:pStyle w:val="19"/>
                    <w:widowControl w:val="0"/>
                    <w:shd w:val="clear" w:color="auto" w:fill="auto"/>
                    <w:spacing w:before="0" w:after="0" w:line="278" w:lineRule="exact"/>
                    <w:ind w:left="0" w:right="0" w:firstLine="0"/>
                    <w:jc w:val="left"/>
                  </w:pPr>
                  <w:r>
                    <w:rPr>
                      <w:rStyle w:val="88"/>
                    </w:rPr>
                    <w:t>The entire function call is bound to the single formal argument.</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47" o:spid="_x0000_s1227" type="#_x0000_t202" style="position:absolute;left:0;margin-left:332.5pt;margin-top:59.9pt;height:184.8pt;width:150.7pt;mso-position-horizontal-relative:margin;mso-wrap-distance-bottom:19.6pt;mso-wrap-distance-top:0pt;rotation:0f;z-index:-2516121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120" w:line="278" w:lineRule="exact"/>
                    <w:ind w:left="0" w:right="0" w:firstLine="0"/>
                    <w:jc w:val="left"/>
                  </w:pPr>
                  <w:r>
                    <w:rPr>
                      <w:rStyle w:val="88"/>
                    </w:rPr>
                    <w:t>The expressions in the body are evaluated at run time. The last value computed is returned.</w:t>
                  </w:r>
                </w:p>
                <w:p>
                  <w:pPr>
                    <w:pStyle w:val="19"/>
                    <w:widowControl w:val="0"/>
                    <w:shd w:val="clear" w:color="auto" w:fill="auto"/>
                    <w:spacing w:before="0" w:after="120" w:line="278" w:lineRule="exact"/>
                    <w:ind w:left="0" w:right="0" w:firstLine="0"/>
                    <w:jc w:val="left"/>
                  </w:pPr>
                  <w:r>
                    <w:rPr>
                      <w:rStyle w:val="88"/>
                    </w:rPr>
                    <w:t>The expressions in the body are evaluated at compile time. The last value computed is compiled.</w:t>
                  </w:r>
                </w:p>
                <w:p>
                  <w:pPr>
                    <w:pStyle w:val="19"/>
                    <w:widowControl w:val="0"/>
                    <w:shd w:val="clear" w:color="auto" w:fill="auto"/>
                    <w:spacing w:before="0" w:after="0" w:line="278" w:lineRule="exact"/>
                    <w:ind w:left="0" w:right="0" w:firstLine="0"/>
                    <w:jc w:val="left"/>
                  </w:pPr>
                  <w:r>
                    <w:rPr>
                      <w:rStyle w:val="88"/>
                    </w:rPr>
                    <w:t>The expressions in the body are evaluated at compile time. The last value computed is compiled.</w:t>
                  </w:r>
                </w:p>
              </w:txbxContent>
            </v:textbox>
            <w10:wrap type="topAndBottom"/>
          </v:shape>
        </w:pict>
      </w:r>
      <w:bookmarkStart w:id="363" w:name="bookmark373"/>
      <w:r>
        <w:rPr>
          <w:color w:val="000000"/>
          <w:spacing w:val="0"/>
          <w:w w:val="100"/>
          <w:position w:val="0"/>
          <w:lang w:val="en-US" w:eastAsia="en-US" w:bidi="en-US"/>
        </w:rPr>
        <w:t>Comparison of Syntax Functions</w:t>
      </w:r>
      <w:bookmarkEnd w:id="363"/>
      <w:r>
        <w:br w:type="page"/>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70"/>
        <w:gridCol w:w="1565"/>
        <w:gridCol w:w="3355"/>
        <w:gridCol w:w="3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2" w:type="dxa"/>
            <w:gridSpan w:val="4"/>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Comparison of Syntax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1" w:hRule="exact"/>
          <w:jc w:val="center"/>
        </w:trPr>
        <w:tc>
          <w:tcPr>
            <w:tcW w:w="1570"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60" w:line="220" w:lineRule="exact"/>
              <w:ind w:left="0" w:right="0" w:firstLine="0"/>
              <w:jc w:val="left"/>
            </w:pPr>
            <w:r>
              <w:rPr>
                <w:rStyle w:val="90"/>
              </w:rPr>
              <w:t>Syntax</w:t>
            </w:r>
          </w:p>
          <w:p>
            <w:pPr>
              <w:pStyle w:val="19"/>
              <w:framePr w:w="9792" w:wrap="notBeside" w:vAnchor="text" w:hAnchor="text" w:xAlign="center" w:y="1"/>
              <w:widowControl w:val="0"/>
              <w:shd w:val="clear" w:color="auto" w:fill="auto"/>
              <w:spacing w:before="60" w:after="0" w:line="220" w:lineRule="exact"/>
              <w:ind w:left="0" w:right="0" w:firstLine="0"/>
              <w:jc w:val="left"/>
            </w:pPr>
            <w:r>
              <w:rPr>
                <w:rStyle w:val="90"/>
              </w:rPr>
              <w:t>Function</w:t>
            </w:r>
          </w:p>
        </w:tc>
        <w:tc>
          <w:tcPr>
            <w:tcW w:w="1565"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60" w:line="220" w:lineRule="exact"/>
              <w:ind w:left="280" w:right="0" w:firstLine="0"/>
              <w:jc w:val="left"/>
            </w:pPr>
            <w:r>
              <w:rPr>
                <w:rStyle w:val="90"/>
              </w:rPr>
              <w:t>Function</w:t>
            </w:r>
          </w:p>
          <w:p>
            <w:pPr>
              <w:pStyle w:val="19"/>
              <w:framePr w:w="9792" w:wrap="notBeside" w:vAnchor="text" w:hAnchor="text" w:xAlign="center" w:y="1"/>
              <w:widowControl w:val="0"/>
              <w:shd w:val="clear" w:color="auto" w:fill="auto"/>
              <w:spacing w:before="60" w:after="0" w:line="220" w:lineRule="exact"/>
              <w:ind w:left="280" w:right="0" w:firstLine="0"/>
              <w:jc w:val="left"/>
            </w:pPr>
            <w:r>
              <w:rPr>
                <w:rStyle w:val="90"/>
              </w:rPr>
              <w:t>Type</w:t>
            </w:r>
          </w:p>
        </w:tc>
        <w:tc>
          <w:tcPr>
            <w:tcW w:w="3355"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320" w:right="0" w:firstLine="0"/>
              <w:jc w:val="left"/>
            </w:pPr>
            <w:r>
              <w:rPr>
                <w:rStyle w:val="90"/>
              </w:rPr>
              <w:t>Argument Evaluation</w:t>
            </w:r>
          </w:p>
        </w:tc>
        <w:tc>
          <w:tcPr>
            <w:tcW w:w="3302"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160" w:right="0" w:firstLine="0"/>
              <w:jc w:val="left"/>
            </w:pPr>
            <w:r>
              <w:rPr>
                <w:rStyle w:val="90"/>
              </w:rPr>
              <w:t>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67" w:hRule="exact"/>
          <w:jc w:val="center"/>
        </w:trPr>
        <w:tc>
          <w:tcPr>
            <w:tcW w:w="1570" w:type="dxa"/>
            <w:tcBorders>
              <w:top w:val="single" w:color="auto" w:sz="4" w:space="0"/>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nprocedure</w:t>
            </w:r>
          </w:p>
        </w:tc>
        <w:tc>
          <w:tcPr>
            <w:tcW w:w="1565" w:type="dxa"/>
            <w:tcBorders>
              <w:top w:val="single" w:color="auto" w:sz="4" w:space="0"/>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280" w:right="0" w:firstLine="0"/>
              <w:jc w:val="left"/>
            </w:pPr>
            <w:r>
              <w:rPr>
                <w:color w:val="000000"/>
                <w:spacing w:val="0"/>
                <w:w w:val="100"/>
                <w:position w:val="0"/>
                <w:lang w:val="en-US" w:eastAsia="en-US" w:bidi="en-US"/>
              </w:rPr>
              <w:t>nlambda</w:t>
            </w:r>
          </w:p>
        </w:tc>
        <w:tc>
          <w:tcPr>
            <w:tcW w:w="3355" w:type="dxa"/>
            <w:tcBorders>
              <w:top w:val="single" w:color="auto" w:sz="4" w:space="0"/>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320" w:right="0" w:firstLine="0"/>
              <w:jc w:val="left"/>
            </w:pPr>
            <w:r>
              <w:rPr>
                <w:color w:val="000000"/>
                <w:spacing w:val="0"/>
                <w:w w:val="100"/>
                <w:position w:val="0"/>
                <w:lang w:val="en-US" w:eastAsia="en-US" w:bidi="en-US"/>
              </w:rPr>
              <w:t>All arguments are gathered unevaluated into a list and bound to the single formal argument.</w:t>
            </w:r>
          </w:p>
        </w:tc>
        <w:tc>
          <w:tcPr>
            <w:tcW w:w="3302" w:type="dxa"/>
            <w:tcBorders>
              <w:top w:val="single" w:color="auto" w:sz="4" w:space="0"/>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160" w:right="0" w:firstLine="0"/>
              <w:jc w:val="left"/>
            </w:pPr>
            <w:r>
              <w:rPr>
                <w:color w:val="000000"/>
                <w:spacing w:val="0"/>
                <w:w w:val="100"/>
                <w:position w:val="0"/>
                <w:lang w:val="en-US" w:eastAsia="en-US" w:bidi="en-US"/>
              </w:rPr>
              <w:t>The expressions in the body are evaluated at run time. The last value computed is returned.</w:t>
            </w:r>
          </w:p>
        </w:tc>
      </w:tr>
    </w:tbl>
    <w:p>
      <w:pPr>
        <w:framePr w:w="9792" w:wrap="notBeside" w:vAnchor="text" w:hAnchor="text" w:xAlign="center" w:y="1"/>
        <w:widowControl w:val="0"/>
        <w:rPr>
          <w:sz w:val="2"/>
          <w:szCs w:val="2"/>
        </w:rPr>
      </w:pPr>
    </w:p>
    <w:p>
      <w:pPr>
        <w:widowControl w:val="0"/>
        <w:rPr>
          <w:sz w:val="2"/>
          <w:szCs w:val="2"/>
        </w:rPr>
      </w:pPr>
    </w:p>
    <w:p>
      <w:pPr>
        <w:pStyle w:val="21"/>
        <w:keepNext/>
        <w:keepLines/>
        <w:widowControl w:val="0"/>
        <w:shd w:val="clear" w:color="auto" w:fill="auto"/>
        <w:spacing w:before="341" w:after="238" w:line="360" w:lineRule="exact"/>
        <w:ind w:left="0" w:right="0" w:firstLine="0"/>
        <w:jc w:val="left"/>
      </w:pPr>
      <w:bookmarkStart w:id="364" w:name="bookmark374"/>
      <w:bookmarkStart w:id="365" w:name="bookmark375"/>
      <w:bookmarkStart w:id="366" w:name="bookmark376"/>
      <w:r>
        <w:rPr>
          <w:color w:val="000000"/>
          <w:spacing w:val="0"/>
          <w:w w:val="100"/>
          <w:position w:val="0"/>
          <w:lang w:val="en-US" w:eastAsia="en-US" w:bidi="en-US"/>
        </w:rPr>
        <w:t>Defining Parameters</w:t>
      </w:r>
      <w:bookmarkEnd w:id="364"/>
      <w:bookmarkEnd w:id="365"/>
      <w:bookmarkEnd w:id="366"/>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You can declare how parameters are to be passed to your function by adding certain at (@) options in the formal argument list. The @ options are </w:t>
      </w:r>
      <w:r>
        <w:rPr>
          <w:rStyle w:val="93"/>
        </w:rPr>
        <w:t>@rest, @optional,</w:t>
      </w:r>
      <w:r>
        <w:rPr>
          <w:color w:val="000000"/>
          <w:spacing w:val="0"/>
          <w:w w:val="100"/>
          <w:position w:val="0"/>
          <w:lang w:val="en-US" w:eastAsia="en-US" w:bidi="en-US"/>
        </w:rPr>
        <w:t xml:space="preserve"> and </w:t>
      </w:r>
      <w:r>
        <w:rPr>
          <w:rStyle w:val="93"/>
        </w:rPr>
        <w:t>@key.</w:t>
      </w:r>
      <w:r>
        <w:rPr>
          <w:color w:val="000000"/>
          <w:spacing w:val="0"/>
          <w:w w:val="100"/>
          <w:position w:val="0"/>
          <w:lang w:val="en-US" w:eastAsia="en-US" w:bidi="en-US"/>
        </w:rPr>
        <w:t xml:space="preserve"> You can use these options in </w:t>
      </w:r>
      <w:r>
        <w:rPr>
          <w:rStyle w:val="93"/>
        </w:rPr>
        <w:t>procedure, lambda,</w:t>
      </w:r>
      <w:r>
        <w:rPr>
          <w:color w:val="000000"/>
          <w:spacing w:val="0"/>
          <w:w w:val="100"/>
          <w:position w:val="0"/>
          <w:lang w:val="en-US" w:eastAsia="en-US" w:bidi="en-US"/>
        </w:rPr>
        <w:t xml:space="preserve"> and </w:t>
      </w:r>
      <w:r>
        <w:rPr>
          <w:rStyle w:val="93"/>
        </w:rPr>
        <w:t>defmacro</w:t>
      </w:r>
      <w:r>
        <w:rPr>
          <w:color w:val="000000"/>
          <w:spacing w:val="0"/>
          <w:w w:val="100"/>
          <w:position w:val="0"/>
          <w:lang w:val="en-US" w:eastAsia="en-US" w:bidi="en-US"/>
        </w:rPr>
        <w:t xml:space="preserve"> argument lists.</w:t>
      </w:r>
    </w:p>
    <w:p>
      <w:pPr>
        <w:pStyle w:val="22"/>
        <w:keepNext/>
        <w:keepLines/>
        <w:widowControl w:val="0"/>
        <w:shd w:val="clear" w:color="auto" w:fill="auto"/>
        <w:spacing w:before="0" w:after="254" w:line="280" w:lineRule="exact"/>
        <w:ind w:left="0" w:right="0" w:firstLine="0"/>
        <w:jc w:val="left"/>
      </w:pPr>
      <w:bookmarkStart w:id="367" w:name="bookmark377"/>
      <w:bookmarkStart w:id="368" w:name="bookmark378"/>
      <w:bookmarkStart w:id="369" w:name="bookmark379"/>
      <w:r>
        <w:rPr>
          <w:color w:val="000000"/>
          <w:spacing w:val="0"/>
          <w:w w:val="100"/>
          <w:position w:val="0"/>
          <w:lang w:val="en-US" w:eastAsia="en-US" w:bidi="en-US"/>
        </w:rPr>
        <w:t>@rest Option</w:t>
      </w:r>
      <w:bookmarkEnd w:id="367"/>
      <w:bookmarkEnd w:id="368"/>
      <w:bookmarkEnd w:id="369"/>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The </w:t>
      </w:r>
      <w:r>
        <w:rPr>
          <w:rStyle w:val="93"/>
        </w:rPr>
        <w:t>@rest</w:t>
      </w:r>
      <w:r>
        <w:rPr>
          <w:color w:val="000000"/>
          <w:spacing w:val="0"/>
          <w:w w:val="100"/>
          <w:position w:val="0"/>
          <w:lang w:val="en-US" w:eastAsia="en-US" w:bidi="en-US"/>
        </w:rPr>
        <w:t xml:space="preserve"> option allows an arbitrary number of parameters to be passed to a function in a list. The name of the parameter following </w:t>
      </w:r>
      <w:r>
        <w:rPr>
          <w:rStyle w:val="93"/>
        </w:rPr>
        <w:t>@rest</w:t>
      </w:r>
      <w:r>
        <w:rPr>
          <w:color w:val="000000"/>
          <w:spacing w:val="0"/>
          <w:w w:val="100"/>
          <w:position w:val="0"/>
          <w:lang w:val="en-US" w:eastAsia="en-US" w:bidi="en-US"/>
        </w:rPr>
        <w:t xml:space="preserve"> is arbitrary, although </w:t>
      </w:r>
      <w:r>
        <w:rPr>
          <w:rStyle w:val="93"/>
        </w:rPr>
        <w:t>args</w:t>
      </w:r>
      <w:r>
        <w:rPr>
          <w:color w:val="000000"/>
          <w:spacing w:val="0"/>
          <w:w w:val="100"/>
          <w:position w:val="0"/>
          <w:lang w:val="en-US" w:eastAsia="en-US" w:bidi="en-US"/>
        </w:rPr>
        <w:t xml:space="preserve"> is a good choice.</w:t>
      </w:r>
    </w:p>
    <w:p>
      <w:pPr>
        <w:pStyle w:val="19"/>
        <w:widowControl w:val="0"/>
        <w:shd w:val="clear" w:color="auto" w:fill="auto"/>
        <w:spacing w:before="0" w:after="111" w:line="230" w:lineRule="exact"/>
        <w:ind w:left="0" w:right="0" w:firstLine="0"/>
        <w:jc w:val="left"/>
      </w:pPr>
      <w:r>
        <w:rPr>
          <w:color w:val="000000"/>
          <w:spacing w:val="0"/>
          <w:w w:val="100"/>
          <w:position w:val="0"/>
          <w:lang w:val="en-US" w:eastAsia="en-US" w:bidi="en-US"/>
        </w:rPr>
        <w:t xml:space="preserve">The following example illustrates the benefits of an </w:t>
      </w:r>
      <w:r>
        <w:rPr>
          <w:rStyle w:val="93"/>
        </w:rPr>
        <w:t>@rest</w:t>
      </w:r>
      <w:r>
        <w:rPr>
          <w:color w:val="000000"/>
          <w:spacing w:val="0"/>
          <w:w w:val="100"/>
          <w:position w:val="0"/>
          <w:lang w:val="en-US" w:eastAsia="en-US" w:bidi="en-US"/>
        </w:rPr>
        <w:t xml:space="preserve"> argument.</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 trTrace( fun @rest args ) let( ( result )</w:t>
      </w:r>
    </w:p>
    <w:p>
      <w:pPr>
        <w:pStyle w:val="27"/>
        <w:widowControl w:val="0"/>
        <w:shd w:val="clear" w:color="auto" w:fill="auto"/>
        <w:spacing w:before="0" w:after="0"/>
        <w:ind w:left="1480" w:right="3100" w:firstLine="0"/>
        <w:jc w:val="left"/>
      </w:pPr>
      <w:r>
        <w:rPr>
          <w:color w:val="000000"/>
          <w:spacing w:val="0"/>
          <w:w w:val="100"/>
          <w:position w:val="0"/>
          <w:lang w:val="en-US" w:eastAsia="en-US" w:bidi="en-US"/>
        </w:rPr>
        <w:t>printf( "\nCalling %s passing %L" fun args ) result = apply( fun args )</w:t>
      </w:r>
    </w:p>
    <w:p>
      <w:pPr>
        <w:pStyle w:val="27"/>
        <w:widowControl w:val="0"/>
        <w:shd w:val="clear" w:color="auto" w:fill="auto"/>
        <w:spacing w:before="0" w:after="154"/>
        <w:ind w:left="780" w:right="2140" w:firstLine="700"/>
        <w:jc w:val="left"/>
      </w:pPr>
      <w:r>
        <w:rPr>
          <w:color w:val="000000"/>
          <w:spacing w:val="0"/>
          <w:w w:val="100"/>
          <w:position w:val="0"/>
          <w:lang w:val="en-US" w:eastAsia="en-US" w:bidi="en-US"/>
        </w:rPr>
        <w:t>printf( "\nReturning from %s with %L\n" fun result ) result ) ; let ) ; procedure</w:t>
      </w:r>
    </w:p>
    <w:p>
      <w:pPr>
        <w:pStyle w:val="19"/>
        <w:widowControl w:val="0"/>
        <w:shd w:val="clear" w:color="auto" w:fill="auto"/>
        <w:spacing w:before="0" w:after="116" w:line="230" w:lineRule="exact"/>
        <w:ind w:left="0" w:right="0" w:firstLine="0"/>
        <w:jc w:val="left"/>
      </w:pPr>
      <w:r>
        <w:rPr>
          <w:color w:val="000000"/>
          <w:spacing w:val="0"/>
          <w:w w:val="100"/>
          <w:position w:val="0"/>
          <w:lang w:val="en-US" w:eastAsia="en-US" w:bidi="en-US"/>
        </w:rPr>
        <w:t xml:space="preserve">For example, invoking the </w:t>
      </w:r>
      <w:r>
        <w:rPr>
          <w:rStyle w:val="93"/>
        </w:rPr>
        <w:t>trTrace</w:t>
      </w:r>
      <w:r>
        <w:rPr>
          <w:color w:val="000000"/>
          <w:spacing w:val="0"/>
          <w:w w:val="100"/>
          <w:position w:val="0"/>
          <w:lang w:val="en-US" w:eastAsia="en-US" w:bidi="en-US"/>
        </w:rPr>
        <w:t xml:space="preserve"> function passing </w:t>
      </w:r>
      <w:r>
        <w:rPr>
          <w:rStyle w:val="93"/>
        </w:rPr>
        <w:t>plus</w:t>
      </w:r>
      <w:r>
        <w:rPr>
          <w:color w:val="000000"/>
          <w:spacing w:val="0"/>
          <w:w w:val="100"/>
          <w:position w:val="0"/>
          <w:lang w:val="en-US" w:eastAsia="en-US" w:bidi="en-US"/>
        </w:rPr>
        <w:t xml:space="preserve"> and </w:t>
      </w:r>
      <w:r>
        <w:rPr>
          <w:rStyle w:val="93"/>
        </w:rPr>
        <w:t>1, 2, 3</w:t>
      </w:r>
      <w:r>
        <w:rPr>
          <w:color w:val="000000"/>
          <w:spacing w:val="0"/>
          <w:w w:val="100"/>
          <w:position w:val="0"/>
          <w:lang w:val="en-US" w:eastAsia="en-US" w:bidi="en-US"/>
        </w:rPr>
        <w:t xml:space="preserve"> returns </w:t>
      </w:r>
      <w:r>
        <w:rPr>
          <w:rStyle w:val="93"/>
        </w:rPr>
        <w:t>6</w:t>
      </w:r>
      <w:r>
        <w:rPr>
          <w:color w:val="000000"/>
          <w:spacing w:val="0"/>
          <w:w w:val="100"/>
          <w:position w:val="0"/>
          <w:lang w:val="en-US" w:eastAsia="en-US" w:bidi="en-US"/>
        </w:rPr>
        <w:t>.</w:t>
      </w:r>
    </w:p>
    <w:p>
      <w:pPr>
        <w:pStyle w:val="27"/>
        <w:widowControl w:val="0"/>
        <w:shd w:val="clear" w:color="auto" w:fill="auto"/>
        <w:spacing w:before="0" w:after="192" w:line="190" w:lineRule="exact"/>
        <w:ind w:left="0" w:right="0" w:firstLine="0"/>
        <w:jc w:val="left"/>
      </w:pPr>
      <w:r>
        <w:rPr>
          <w:color w:val="000000"/>
          <w:spacing w:val="0"/>
          <w:w w:val="100"/>
          <w:position w:val="0"/>
          <w:lang w:val="en-US" w:eastAsia="en-US" w:bidi="en-US"/>
        </w:rPr>
        <w:t>trTrace( ' plus 1 2 3 ) =&gt; 6</w:t>
      </w:r>
    </w:p>
    <w:p>
      <w:pPr>
        <w:pStyle w:val="19"/>
        <w:widowControl w:val="0"/>
        <w:shd w:val="clear" w:color="auto" w:fill="auto"/>
        <w:spacing w:before="0" w:after="118" w:line="220" w:lineRule="exact"/>
        <w:ind w:left="0" w:right="0" w:firstLine="0"/>
        <w:jc w:val="left"/>
      </w:pPr>
      <w:r>
        <w:rPr>
          <w:color w:val="000000"/>
          <w:spacing w:val="0"/>
          <w:w w:val="100"/>
          <w:position w:val="0"/>
          <w:lang w:val="en-US" w:eastAsia="en-US" w:bidi="en-US"/>
        </w:rPr>
        <w:t>and displays the following output in the CIW.</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Calling plus passing (1 2 3)</w:t>
      </w:r>
    </w:p>
    <w:p>
      <w:pPr>
        <w:pStyle w:val="27"/>
        <w:widowControl w:val="0"/>
        <w:shd w:val="clear" w:color="auto" w:fill="auto"/>
        <w:spacing w:before="0" w:after="131" w:line="190" w:lineRule="exact"/>
        <w:ind w:left="0" w:right="0" w:firstLine="0"/>
        <w:jc w:val="left"/>
      </w:pPr>
      <w:r>
        <w:rPr>
          <w:color w:val="000000"/>
          <w:spacing w:val="0"/>
          <w:w w:val="100"/>
          <w:position w:val="0"/>
          <w:lang w:val="en-US" w:eastAsia="en-US" w:bidi="en-US"/>
        </w:rPr>
        <w:t>Returning from plus with 6</w:t>
      </w:r>
    </w:p>
    <w:p>
      <w:pPr>
        <w:pStyle w:val="19"/>
        <w:widowControl w:val="0"/>
        <w:numPr>
          <w:ilvl w:val="0"/>
          <w:numId w:val="7"/>
        </w:numPr>
        <w:shd w:val="clear" w:color="auto" w:fill="auto"/>
        <w:tabs>
          <w:tab w:val="left" w:pos="475"/>
        </w:tabs>
        <w:spacing w:before="0" w:after="81" w:line="230" w:lineRule="exact"/>
        <w:ind w:left="0" w:right="0" w:firstLine="0"/>
      </w:pPr>
      <w:bookmarkStart w:id="370" w:name="bookmark380"/>
      <w:r>
        <w:rPr>
          <w:color w:val="000000"/>
          <w:spacing w:val="0"/>
          <w:w w:val="100"/>
          <w:position w:val="0"/>
          <w:lang w:val="en-US" w:eastAsia="en-US" w:bidi="en-US"/>
        </w:rPr>
        <w:t xml:space="preserve">The </w:t>
      </w:r>
      <w:r>
        <w:rPr>
          <w:rStyle w:val="93"/>
        </w:rPr>
        <w:t>trTrace</w:t>
      </w:r>
      <w:r>
        <w:rPr>
          <w:color w:val="000000"/>
          <w:spacing w:val="0"/>
          <w:w w:val="100"/>
          <w:position w:val="0"/>
          <w:lang w:val="en-US" w:eastAsia="en-US" w:bidi="en-US"/>
        </w:rPr>
        <w:t xml:space="preserve"> function calls the </w:t>
      </w:r>
      <w:r>
        <w:rPr>
          <w:rStyle w:val="93"/>
        </w:rPr>
        <w:t>fun</w:t>
      </w:r>
      <w:r>
        <w:rPr>
          <w:color w:val="000000"/>
          <w:spacing w:val="0"/>
          <w:w w:val="100"/>
          <w:position w:val="0"/>
          <w:lang w:val="en-US" w:eastAsia="en-US" w:bidi="en-US"/>
        </w:rPr>
        <w:t xml:space="preserve"> function and passes the arguments it received.</w:t>
      </w:r>
      <w:bookmarkEnd w:id="370"/>
    </w:p>
    <w:p>
      <w:pPr>
        <w:pStyle w:val="19"/>
        <w:widowControl w:val="0"/>
        <w:numPr>
          <w:ilvl w:val="0"/>
          <w:numId w:val="7"/>
        </w:numPr>
        <w:shd w:val="clear" w:color="auto" w:fill="auto"/>
        <w:tabs>
          <w:tab w:val="left" w:pos="475"/>
        </w:tabs>
        <w:spacing w:before="0" w:after="184" w:line="283" w:lineRule="exact"/>
        <w:ind w:left="520" w:right="0"/>
        <w:jc w:val="left"/>
      </w:pPr>
      <w:r>
        <w:rPr>
          <w:color w:val="000000"/>
          <w:spacing w:val="0"/>
          <w:w w:val="100"/>
          <w:position w:val="0"/>
          <w:lang w:val="en-US" w:eastAsia="en-US" w:bidi="en-US"/>
        </w:rPr>
        <w:t xml:space="preserve">The </w:t>
      </w:r>
      <w:r>
        <w:rPr>
          <w:rStyle w:val="93"/>
        </w:rPr>
        <w:t>apply</w:t>
      </w:r>
      <w:r>
        <w:rPr>
          <w:color w:val="000000"/>
          <w:spacing w:val="0"/>
          <w:w w:val="100"/>
          <w:position w:val="0"/>
          <w:lang w:val="en-US" w:eastAsia="en-US" w:bidi="en-US"/>
        </w:rPr>
        <w:t xml:space="preserve"> function calls a given function with the given argument list. </w:t>
      </w:r>
      <w:r>
        <w:rPr>
          <w:rStyle w:val="93"/>
        </w:rPr>
        <w:t>trTrace</w:t>
      </w:r>
      <w:r>
        <w:rPr>
          <w:color w:val="000000"/>
          <w:spacing w:val="0"/>
          <w:w w:val="100"/>
          <w:position w:val="0"/>
          <w:lang w:val="en-US" w:eastAsia="en-US" w:bidi="en-US"/>
        </w:rPr>
        <w:t xml:space="preserve"> passes the </w:t>
      </w:r>
      <w:r>
        <w:rPr>
          <w:rStyle w:val="93"/>
        </w:rPr>
        <w:t>@rest</w:t>
      </w:r>
      <w:r>
        <w:rPr>
          <w:color w:val="000000"/>
          <w:spacing w:val="0"/>
          <w:w w:val="100"/>
          <w:position w:val="0"/>
          <w:lang w:val="en-US" w:eastAsia="en-US" w:bidi="en-US"/>
        </w:rPr>
        <w:t xml:space="preserve"> argument list directly to the </w:t>
      </w:r>
      <w:r>
        <w:rPr>
          <w:rStyle w:val="93"/>
        </w:rPr>
        <w:t>apply</w:t>
      </w:r>
      <w:r>
        <w:rPr>
          <w:color w:val="000000"/>
          <w:spacing w:val="0"/>
          <w:w w:val="100"/>
          <w:position w:val="0"/>
          <w:lang w:val="en-US" w:eastAsia="en-US" w:bidi="en-US"/>
        </w:rPr>
        <w:t xml:space="preserve">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trTrace</w:t>
      </w:r>
      <w:r>
        <w:rPr>
          <w:color w:val="000000"/>
          <w:spacing w:val="0"/>
          <w:w w:val="100"/>
          <w:position w:val="0"/>
          <w:lang w:val="en-US" w:eastAsia="en-US" w:bidi="en-US"/>
        </w:rPr>
        <w:t xml:space="preserve"> function must accept an arbitrary number of arguments. The number of arguments passed can vary from call to call.</w:t>
      </w:r>
    </w:p>
    <w:p>
      <w:pPr>
        <w:pStyle w:val="19"/>
        <w:widowControl w:val="0"/>
        <w:shd w:val="clear" w:color="auto" w:fill="auto"/>
        <w:spacing w:before="0" w:after="483" w:line="283" w:lineRule="exact"/>
        <w:ind w:left="0" w:right="0" w:firstLine="0"/>
      </w:pPr>
      <w:r>
        <w:rPr>
          <w:color w:val="000000"/>
          <w:spacing w:val="0"/>
          <w:w w:val="100"/>
          <w:position w:val="0"/>
          <w:lang w:val="en-US" w:eastAsia="en-US" w:bidi="en-US"/>
        </w:rPr>
        <w:t xml:space="preserve">Another benefit of </w:t>
      </w:r>
      <w:r>
        <w:rPr>
          <w:rStyle w:val="93"/>
        </w:rPr>
        <w:t>@rest</w:t>
      </w:r>
      <w:r>
        <w:rPr>
          <w:color w:val="000000"/>
          <w:spacing w:val="0"/>
          <w:w w:val="100"/>
          <w:position w:val="0"/>
          <w:lang w:val="en-US" w:eastAsia="en-US" w:bidi="en-US"/>
        </w:rPr>
        <w:t xml:space="preserve"> is that it puts the arguments into a single list. The </w:t>
      </w:r>
      <w:r>
        <w:rPr>
          <w:rStyle w:val="93"/>
        </w:rPr>
        <w:t>trTrace</w:t>
      </w:r>
      <w:r>
        <w:rPr>
          <w:color w:val="000000"/>
          <w:spacing w:val="0"/>
          <w:w w:val="100"/>
          <w:position w:val="0"/>
          <w:lang w:val="en-US" w:eastAsia="en-US" w:bidi="en-US"/>
        </w:rPr>
        <w:t xml:space="preserve"> function would be less convenient to use if the caller had to put </w:t>
      </w:r>
      <w:r>
        <w:rPr>
          <w:rStyle w:val="93"/>
        </w:rPr>
        <w:t>fun's</w:t>
      </w:r>
      <w:r>
        <w:rPr>
          <w:color w:val="000000"/>
          <w:spacing w:val="0"/>
          <w:w w:val="100"/>
          <w:position w:val="0"/>
          <w:lang w:val="en-US" w:eastAsia="en-US" w:bidi="en-US"/>
        </w:rPr>
        <w:t xml:space="preserve"> arguments into a list.</w:t>
      </w:r>
    </w:p>
    <w:p>
      <w:pPr>
        <w:pStyle w:val="22"/>
        <w:keepNext/>
        <w:keepLines/>
        <w:widowControl w:val="0"/>
        <w:shd w:val="clear" w:color="auto" w:fill="auto"/>
        <w:spacing w:before="0" w:after="194" w:line="280" w:lineRule="exact"/>
        <w:ind w:left="0" w:right="0" w:firstLine="0"/>
      </w:pPr>
      <w:bookmarkStart w:id="371" w:name="bookmark381"/>
      <w:bookmarkStart w:id="372" w:name="bookmark382"/>
      <w:bookmarkStart w:id="373" w:name="bookmark383"/>
      <w:r>
        <w:rPr>
          <w:color w:val="000000"/>
          <w:spacing w:val="0"/>
          <w:w w:val="100"/>
          <w:position w:val="0"/>
          <w:lang w:val="en-US" w:eastAsia="en-US" w:bidi="en-US"/>
        </w:rPr>
        <w:t>@optional Option</w:t>
      </w:r>
      <w:bookmarkEnd w:id="371"/>
      <w:bookmarkEnd w:id="372"/>
      <w:bookmarkEnd w:id="373"/>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The </w:t>
      </w:r>
      <w:r>
        <w:rPr>
          <w:rStyle w:val="93"/>
        </w:rPr>
        <w:t>@optional</w:t>
      </w:r>
      <w:r>
        <w:rPr>
          <w:color w:val="000000"/>
          <w:spacing w:val="0"/>
          <w:w w:val="100"/>
          <w:position w:val="0"/>
          <w:lang w:val="en-US" w:eastAsia="en-US" w:bidi="en-US"/>
        </w:rPr>
        <w:t xml:space="preserve"> option gives you another way to specify a flexible number of arguments. With </w:t>
      </w:r>
      <w:r>
        <w:rPr>
          <w:rStyle w:val="93"/>
        </w:rPr>
        <w:t>@optional,</w:t>
      </w:r>
      <w:r>
        <w:rPr>
          <w:color w:val="000000"/>
          <w:spacing w:val="0"/>
          <w:w w:val="100"/>
          <w:position w:val="0"/>
          <w:lang w:val="en-US" w:eastAsia="en-US" w:bidi="en-US"/>
        </w:rPr>
        <w:t xml:space="preserve"> each argument on the actual argument list is matched up with an argument on the formal argument list.</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You can provide any optional parameter with a default value. Specify the default value using a default form. The default form is a two-member list. The first member of this list is the optional parameter's name. The second member is the default value.</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The default value is assigned only if no value is assigned when the function is called. If the procedure does not specify a default value for an argument, </w:t>
      </w:r>
      <w:r>
        <w:rPr>
          <w:rStyle w:val="93"/>
        </w:rPr>
        <w:t>nil</w:t>
      </w:r>
      <w:r>
        <w:rPr>
          <w:color w:val="000000"/>
          <w:spacing w:val="0"/>
          <w:w w:val="100"/>
          <w:position w:val="0"/>
          <w:lang w:val="en-US" w:eastAsia="en-US" w:bidi="en-US"/>
        </w:rPr>
        <w:t xml:space="preserve"> is assigned.</w:t>
      </w:r>
    </w:p>
    <w:p>
      <w:pPr>
        <w:pStyle w:val="19"/>
        <w:widowControl w:val="0"/>
        <w:shd w:val="clear" w:color="auto" w:fill="auto"/>
        <w:spacing w:before="0" w:after="219" w:line="278" w:lineRule="exact"/>
        <w:ind w:left="0" w:right="0" w:firstLine="0"/>
      </w:pPr>
      <w:r>
        <w:rPr>
          <w:color w:val="000000"/>
          <w:spacing w:val="0"/>
          <w:w w:val="100"/>
          <w:position w:val="0"/>
          <w:lang w:val="en-US" w:eastAsia="en-US" w:bidi="en-US"/>
        </w:rPr>
        <w:t xml:space="preserve">If you place </w:t>
      </w:r>
      <w:r>
        <w:rPr>
          <w:rStyle w:val="93"/>
        </w:rPr>
        <w:t>@optional</w:t>
      </w:r>
      <w:r>
        <w:rPr>
          <w:color w:val="000000"/>
          <w:spacing w:val="0"/>
          <w:w w:val="100"/>
          <w:position w:val="0"/>
          <w:lang w:val="en-US" w:eastAsia="en-US" w:bidi="en-US"/>
        </w:rPr>
        <w:t xml:space="preserve"> in the argument list of a procedure definition, any parameter following it is considered optional.</w:t>
      </w:r>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The </w:t>
      </w:r>
      <w:r>
        <w:rPr>
          <w:rStyle w:val="93"/>
        </w:rPr>
        <w:t>trBuildBBox</w:t>
      </w:r>
      <w:r>
        <w:rPr>
          <w:color w:val="000000"/>
          <w:spacing w:val="0"/>
          <w:w w:val="100"/>
          <w:position w:val="0"/>
          <w:lang w:val="en-US" w:eastAsia="en-US" w:bidi="en-US"/>
        </w:rPr>
        <w:t xml:space="preserve"> function builds a bounding box.</w:t>
      </w:r>
    </w:p>
    <w:p>
      <w:pPr>
        <w:pStyle w:val="27"/>
        <w:widowControl w:val="0"/>
        <w:shd w:val="clear" w:color="auto" w:fill="auto"/>
        <w:tabs>
          <w:tab w:val="left" w:pos="2284"/>
        </w:tabs>
        <w:spacing w:before="0" w:after="0"/>
        <w:ind w:left="800" w:right="4200" w:hanging="800"/>
        <w:jc w:val="left"/>
      </w:pPr>
      <w:r>
        <w:rPr>
          <w:color w:val="000000"/>
          <w:spacing w:val="0"/>
          <w:w w:val="100"/>
          <w:position w:val="0"/>
          <w:lang w:val="en-US" w:eastAsia="en-US" w:bidi="en-US"/>
        </w:rPr>
        <w:t xml:space="preserve">procedure( trBuildBBox( height width @optional </w:t>
      </w:r>
      <w:r>
        <w:rPr>
          <w:rStyle w:val="141"/>
        </w:rPr>
        <w:t>(xCoord</w:t>
      </w:r>
      <w:r>
        <w:rPr>
          <w:color w:val="000000"/>
          <w:spacing w:val="0"/>
          <w:w w:val="100"/>
          <w:position w:val="0"/>
          <w:lang w:val="en-US" w:eastAsia="en-US" w:bidi="en-US"/>
        </w:rPr>
        <w:t xml:space="preserve"> 0 )</w:t>
      </w:r>
      <w:r>
        <w:rPr>
          <w:color w:val="000000"/>
          <w:spacing w:val="0"/>
          <w:w w:val="100"/>
          <w:position w:val="0"/>
          <w:lang w:val="en-US" w:eastAsia="en-US" w:bidi="en-US"/>
        </w:rPr>
        <w:tab/>
      </w:r>
      <w:r>
        <w:rPr>
          <w:color w:val="000000"/>
          <w:spacing w:val="0"/>
          <w:w w:val="100"/>
          <w:position w:val="0"/>
          <w:lang w:val="en-US" w:eastAsia="en-US" w:bidi="en-US"/>
        </w:rPr>
        <w:t>( yCoord 0 ))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list(</w:t>
      </w:r>
    </w:p>
    <w:p>
      <w:pPr>
        <w:pStyle w:val="27"/>
        <w:widowControl w:val="0"/>
        <w:shd w:val="clear" w:color="auto" w:fill="auto"/>
        <w:tabs>
          <w:tab w:val="left" w:pos="4989"/>
        </w:tabs>
        <w:spacing w:before="0" w:after="0"/>
        <w:ind w:left="1480" w:right="2980" w:firstLine="0"/>
        <w:jc w:val="left"/>
      </w:pPr>
      <w:r>
        <w:rPr>
          <w:color w:val="000000"/>
          <w:spacing w:val="0"/>
          <w:w w:val="100"/>
          <w:position w:val="0"/>
          <w:lang w:val="en-US" w:eastAsia="en-US" w:bidi="en-US"/>
        </w:rPr>
        <w:t>xCoord:yCoord ;;; lower left xCoord+width:yCoord+height )</w:t>
      </w:r>
      <w:r>
        <w:rPr>
          <w:color w:val="000000"/>
          <w:spacing w:val="0"/>
          <w:w w:val="100"/>
          <w:position w:val="0"/>
          <w:lang w:val="en-US" w:eastAsia="en-US" w:bidi="en-US"/>
        </w:rPr>
        <w:tab/>
      </w:r>
      <w:r>
        <w:rPr>
          <w:color w:val="000000"/>
          <w:spacing w:val="0"/>
          <w:w w:val="100"/>
          <w:position w:val="0"/>
          <w:lang w:val="en-US" w:eastAsia="en-US" w:bidi="en-US"/>
        </w:rPr>
        <w:t>;;; upper right</w:t>
      </w:r>
    </w:p>
    <w:p>
      <w:pPr>
        <w:pStyle w:val="27"/>
        <w:widowControl w:val="0"/>
        <w:shd w:val="clear" w:color="auto" w:fill="auto"/>
        <w:tabs>
          <w:tab w:val="left" w:pos="1045"/>
        </w:tabs>
        <w:spacing w:before="0" w:after="115"/>
        <w:ind w:left="8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Both </w:t>
      </w:r>
      <w:r>
        <w:rPr>
          <w:rStyle w:val="93"/>
        </w:rPr>
        <w:t>length</w:t>
      </w:r>
      <w:r>
        <w:rPr>
          <w:color w:val="000000"/>
          <w:spacing w:val="0"/>
          <w:w w:val="100"/>
          <w:position w:val="0"/>
          <w:lang w:val="en-US" w:eastAsia="en-US" w:bidi="en-US"/>
        </w:rPr>
        <w:t xml:space="preserve"> and </w:t>
      </w:r>
      <w:r>
        <w:rPr>
          <w:rStyle w:val="93"/>
        </w:rPr>
        <w:t>width</w:t>
      </w:r>
      <w:r>
        <w:rPr>
          <w:color w:val="000000"/>
          <w:spacing w:val="0"/>
          <w:w w:val="100"/>
          <w:position w:val="0"/>
          <w:lang w:val="en-US" w:eastAsia="en-US" w:bidi="en-US"/>
        </w:rPr>
        <w:t xml:space="preserve"> must be specified when this function is called. However, the coordinates of the box are declared as optional parameters. If only two parameters are specified, the optional parameters are given their default values. For </w:t>
      </w:r>
      <w:r>
        <w:rPr>
          <w:rStyle w:val="93"/>
        </w:rPr>
        <w:t>xCoord</w:t>
      </w:r>
      <w:r>
        <w:rPr>
          <w:color w:val="000000"/>
          <w:spacing w:val="0"/>
          <w:w w:val="100"/>
          <w:position w:val="0"/>
          <w:lang w:val="en-US" w:eastAsia="en-US" w:bidi="en-US"/>
        </w:rPr>
        <w:t xml:space="preserve"> and </w:t>
      </w:r>
      <w:r>
        <w:rPr>
          <w:rStyle w:val="93"/>
        </w:rPr>
        <w:t xml:space="preserve">yCoord, </w:t>
      </w:r>
      <w:r>
        <w:rPr>
          <w:color w:val="000000"/>
          <w:spacing w:val="0"/>
          <w:w w:val="100"/>
          <w:position w:val="0"/>
          <w:lang w:val="en-US" w:eastAsia="en-US" w:bidi="en-US"/>
        </w:rPr>
        <w:t>those values are 0.</w:t>
      </w:r>
    </w:p>
    <w:p>
      <w:pPr>
        <w:pStyle w:val="19"/>
        <w:widowControl w:val="0"/>
        <w:shd w:val="clear" w:color="auto" w:fill="auto"/>
        <w:spacing w:before="0" w:after="103" w:line="230" w:lineRule="exact"/>
        <w:ind w:left="0" w:right="0" w:firstLine="0"/>
      </w:pPr>
      <w:r>
        <w:rPr>
          <w:color w:val="000000"/>
          <w:spacing w:val="0"/>
          <w:w w:val="100"/>
          <w:position w:val="0"/>
          <w:lang w:val="en-US" w:eastAsia="en-US" w:bidi="en-US"/>
        </w:rPr>
        <w:t xml:space="preserve">Examine the following calls to </w:t>
      </w:r>
      <w:r>
        <w:rPr>
          <w:rStyle w:val="93"/>
        </w:rPr>
        <w:t>trBuildBBox</w:t>
      </w:r>
      <w:r>
        <w:rPr>
          <w:color w:val="000000"/>
          <w:spacing w:val="0"/>
          <w:w w:val="100"/>
          <w:position w:val="0"/>
          <w:lang w:val="en-US" w:eastAsia="en-US" w:bidi="en-US"/>
        </w:rPr>
        <w:t xml:space="preserve"> and their return values:</w:t>
      </w:r>
    </w:p>
    <w:p>
      <w:pPr>
        <w:pStyle w:val="27"/>
        <w:widowControl w:val="0"/>
        <w:shd w:val="clear" w:color="auto" w:fill="auto"/>
        <w:tabs>
          <w:tab w:val="right" w:pos="1853"/>
          <w:tab w:val="center" w:pos="2039"/>
          <w:tab w:val="center" w:pos="2102"/>
          <w:tab w:val="left" w:pos="2942"/>
          <w:tab w:val="right" w:pos="3725"/>
          <w:tab w:val="left" w:pos="3911"/>
          <w:tab w:val="right" w:pos="4853"/>
        </w:tabs>
        <w:spacing w:before="0" w:after="0" w:line="202" w:lineRule="exact"/>
        <w:ind w:left="0" w:right="0" w:firstLine="0"/>
      </w:pPr>
      <w:r>
        <w:rPr>
          <w:color w:val="000000"/>
          <w:spacing w:val="0"/>
          <w:w w:val="100"/>
          <w:position w:val="0"/>
          <w:lang w:val="en-US" w:eastAsia="en-US" w:bidi="en-US"/>
        </w:rPr>
        <w:t>trBuildBBox(</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(2 1))</w:t>
      </w:r>
    </w:p>
    <w:p>
      <w:pPr>
        <w:pStyle w:val="27"/>
        <w:widowControl w:val="0"/>
        <w:shd w:val="clear" w:color="auto" w:fill="auto"/>
        <w:tabs>
          <w:tab w:val="right" w:pos="1853"/>
          <w:tab w:val="center" w:pos="2039"/>
          <w:tab w:val="center" w:pos="2102"/>
          <w:tab w:val="left" w:pos="2308"/>
          <w:tab w:val="left" w:pos="2942"/>
          <w:tab w:val="right" w:pos="3725"/>
          <w:tab w:val="left" w:pos="3911"/>
          <w:tab w:val="right" w:pos="4853"/>
        </w:tabs>
        <w:spacing w:before="0" w:after="0" w:line="202" w:lineRule="exact"/>
        <w:ind w:left="0" w:right="0" w:firstLine="0"/>
      </w:pPr>
      <w:r>
        <w:rPr>
          <w:color w:val="000000"/>
          <w:spacing w:val="0"/>
          <w:w w:val="100"/>
          <w:position w:val="0"/>
          <w:lang w:val="en-US" w:eastAsia="en-US" w:bidi="en-US"/>
        </w:rPr>
        <w:t>trBuildBBox(</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(6 1))</w:t>
      </w:r>
    </w:p>
    <w:p>
      <w:pPr>
        <w:pStyle w:val="27"/>
        <w:widowControl w:val="0"/>
        <w:shd w:val="clear" w:color="auto" w:fill="auto"/>
        <w:tabs>
          <w:tab w:val="right" w:pos="1853"/>
          <w:tab w:val="center" w:pos="2039"/>
          <w:tab w:val="center" w:pos="2102"/>
          <w:tab w:val="left" w:pos="2308"/>
          <w:tab w:val="left" w:pos="2942"/>
          <w:tab w:val="right" w:pos="3725"/>
          <w:tab w:val="left" w:pos="3911"/>
          <w:tab w:val="right" w:pos="5093"/>
        </w:tabs>
        <w:spacing w:before="0" w:after="417" w:line="202" w:lineRule="exact"/>
        <w:ind w:left="0" w:right="0" w:firstLine="0"/>
      </w:pPr>
      <w:r>
        <w:rPr>
          <w:color w:val="000000"/>
          <w:spacing w:val="0"/>
          <w:w w:val="100"/>
          <w:position w:val="0"/>
          <w:lang w:val="en-US" w:eastAsia="en-US" w:bidi="en-US"/>
        </w:rPr>
        <w:t>trBuildBBox(</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10)</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10)</w:t>
      </w:r>
      <w:r>
        <w:rPr>
          <w:color w:val="000000"/>
          <w:spacing w:val="0"/>
          <w:w w:val="100"/>
          <w:position w:val="0"/>
          <w:lang w:val="en-US" w:eastAsia="en-US" w:bidi="en-US"/>
        </w:rPr>
        <w:tab/>
      </w:r>
      <w:r>
        <w:rPr>
          <w:color w:val="000000"/>
          <w:spacing w:val="0"/>
          <w:w w:val="100"/>
          <w:position w:val="0"/>
          <w:lang w:val="en-US" w:eastAsia="en-US" w:bidi="en-US"/>
        </w:rPr>
        <w:t>(6 11))</w:t>
      </w:r>
    </w:p>
    <w:p>
      <w:pPr>
        <w:pStyle w:val="22"/>
        <w:keepNext/>
        <w:keepLines/>
        <w:widowControl w:val="0"/>
        <w:shd w:val="clear" w:color="auto" w:fill="auto"/>
        <w:spacing w:before="0" w:after="194" w:line="280" w:lineRule="exact"/>
        <w:ind w:left="0" w:right="0" w:firstLine="0"/>
      </w:pPr>
      <w:bookmarkStart w:id="374" w:name="bookmark384"/>
      <w:bookmarkStart w:id="375" w:name="bookmark385"/>
      <w:r>
        <w:rPr>
          <w:color w:val="000000"/>
          <w:spacing w:val="0"/>
          <w:w w:val="100"/>
          <w:position w:val="0"/>
          <w:lang w:val="en-US" w:eastAsia="en-US" w:bidi="en-US"/>
        </w:rPr>
        <w:t>@key Option</w:t>
      </w:r>
      <w:bookmarkEnd w:id="374"/>
      <w:bookmarkEnd w:id="375"/>
    </w:p>
    <w:p>
      <w:pPr>
        <w:pStyle w:val="19"/>
        <w:widowControl w:val="0"/>
        <w:shd w:val="clear" w:color="auto" w:fill="auto"/>
        <w:spacing w:before="0" w:after="180" w:line="278" w:lineRule="exact"/>
        <w:ind w:left="0" w:right="0" w:firstLine="0"/>
      </w:pPr>
      <w:r>
        <w:rPr>
          <w:rStyle w:val="93"/>
        </w:rPr>
        <w:t>@optional</w:t>
      </w:r>
      <w:r>
        <w:rPr>
          <w:color w:val="000000"/>
          <w:spacing w:val="0"/>
          <w:w w:val="100"/>
          <w:position w:val="0"/>
          <w:lang w:val="en-US" w:eastAsia="en-US" w:bidi="en-US"/>
        </w:rPr>
        <w:t xml:space="preserve"> re</w:t>
      </w:r>
      <w:bookmarkStart w:id="376" w:name="bookmark386"/>
      <w:r>
        <w:rPr>
          <w:color w:val="000000"/>
          <w:spacing w:val="0"/>
          <w:w w:val="100"/>
          <w:position w:val="0"/>
          <w:lang w:val="en-US" w:eastAsia="en-US" w:bidi="en-US"/>
        </w:rPr>
        <w:t>l</w:t>
      </w:r>
      <w:bookmarkEnd w:id="376"/>
      <w:r>
        <w:rPr>
          <w:color w:val="000000"/>
          <w:spacing w:val="0"/>
          <w:w w:val="100"/>
          <w:position w:val="0"/>
          <w:lang w:val="en-US" w:eastAsia="en-US" w:bidi="en-US"/>
        </w:rPr>
        <w:t xml:space="preserve">ies on order to determine what actual arguments are assigned to each formal argument. The </w:t>
      </w:r>
      <w:r>
        <w:rPr>
          <w:rStyle w:val="93"/>
        </w:rPr>
        <w:t>@key</w:t>
      </w:r>
      <w:r>
        <w:rPr>
          <w:color w:val="000000"/>
          <w:spacing w:val="0"/>
          <w:w w:val="100"/>
          <w:position w:val="0"/>
          <w:lang w:val="en-US" w:eastAsia="en-US" w:bidi="en-US"/>
        </w:rPr>
        <w:t xml:space="preserve"> option lets you specify the expected arguments in any order.</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For example, examine the following generalization of the </w:t>
      </w:r>
      <w:r>
        <w:rPr>
          <w:rStyle w:val="93"/>
        </w:rPr>
        <w:t>trBuildBBox</w:t>
      </w:r>
      <w:r>
        <w:rPr>
          <w:color w:val="000000"/>
          <w:spacing w:val="0"/>
          <w:w w:val="100"/>
          <w:position w:val="0"/>
          <w:lang w:val="en-US" w:eastAsia="en-US" w:bidi="en-US"/>
        </w:rPr>
        <w:t xml:space="preserve"> function. Notice that within the body of the function, the syntax for referring to the parameters is the same as for ordinary parameters: </w:t>
      </w:r>
      <w:r>
        <w:rPr>
          <w:rStyle w:val="92"/>
        </w:rPr>
        <w:t>procedure( trBuildBBox(</w:t>
      </w:r>
    </w:p>
    <w:p>
      <w:pPr>
        <w:pStyle w:val="27"/>
        <w:widowControl w:val="0"/>
        <w:shd w:val="clear" w:color="auto" w:fill="auto"/>
        <w:tabs>
          <w:tab w:val="left" w:pos="2988"/>
          <w:tab w:val="left" w:pos="4468"/>
          <w:tab w:val="left" w:pos="5962"/>
        </w:tabs>
        <w:spacing w:before="0" w:after="0" w:line="403" w:lineRule="exact"/>
        <w:ind w:left="780" w:right="0" w:firstLine="0"/>
      </w:pPr>
      <w:r>
        <w:rPr>
          <w:color w:val="000000"/>
          <w:spacing w:val="0"/>
          <w:w w:val="100"/>
          <w:position w:val="0"/>
          <w:lang w:val="en-US" w:eastAsia="en-US" w:bidi="en-US"/>
        </w:rPr>
        <w:t>@key ( height 0 )</w:t>
      </w:r>
      <w:r>
        <w:rPr>
          <w:color w:val="000000"/>
          <w:spacing w:val="0"/>
          <w:w w:val="100"/>
          <w:position w:val="0"/>
          <w:lang w:val="en-US" w:eastAsia="en-US" w:bidi="en-US"/>
        </w:rPr>
        <w:tab/>
      </w:r>
      <w:r>
        <w:rPr>
          <w:color w:val="000000"/>
          <w:spacing w:val="0"/>
          <w:w w:val="100"/>
          <w:position w:val="0"/>
          <w:lang w:val="en-US" w:eastAsia="en-US" w:bidi="en-US"/>
        </w:rPr>
        <w:t>( width 0 )</w:t>
      </w:r>
      <w:r>
        <w:rPr>
          <w:color w:val="000000"/>
          <w:spacing w:val="0"/>
          <w:w w:val="100"/>
          <w:position w:val="0"/>
          <w:lang w:val="en-US" w:eastAsia="en-US" w:bidi="en-US"/>
        </w:rPr>
        <w:tab/>
      </w:r>
      <w:r>
        <w:rPr>
          <w:color w:val="000000"/>
          <w:spacing w:val="0"/>
          <w:w w:val="100"/>
          <w:position w:val="0"/>
          <w:lang w:val="en-US" w:eastAsia="en-US" w:bidi="en-US"/>
        </w:rPr>
        <w:t>( xCoord 0 )</w:t>
      </w:r>
      <w:r>
        <w:rPr>
          <w:color w:val="000000"/>
          <w:spacing w:val="0"/>
          <w:w w:val="100"/>
          <w:position w:val="0"/>
          <w:lang w:val="en-US" w:eastAsia="en-US" w:bidi="en-US"/>
        </w:rPr>
        <w:tab/>
      </w:r>
      <w:r>
        <w:rPr>
          <w:color w:val="000000"/>
          <w:spacing w:val="0"/>
          <w:w w:val="100"/>
          <w:position w:val="0"/>
          <w:lang w:val="en-US" w:eastAsia="en-US" w:bidi="en-US"/>
        </w:rPr>
        <w:t>( yCoord 0 ))</w:t>
      </w:r>
    </w:p>
    <w:p>
      <w:pPr>
        <w:pStyle w:val="27"/>
        <w:widowControl w:val="0"/>
        <w:shd w:val="clear" w:color="auto" w:fill="auto"/>
        <w:spacing w:before="0" w:after="0" w:line="403" w:lineRule="exact"/>
        <w:ind w:left="780" w:right="0" w:firstLine="0"/>
      </w:pPr>
      <w:r>
        <w:rPr>
          <w:color w:val="000000"/>
          <w:spacing w:val="0"/>
          <w:w w:val="100"/>
          <w:position w:val="0"/>
          <w:lang w:val="en-US" w:eastAsia="en-US" w:bidi="en-US"/>
        </w:rPr>
        <w:t>list(</w:t>
      </w:r>
    </w:p>
    <w:p>
      <w:pPr>
        <w:pStyle w:val="27"/>
        <w:widowControl w:val="0"/>
        <w:shd w:val="clear" w:color="auto" w:fill="auto"/>
        <w:tabs>
          <w:tab w:val="left" w:pos="4969"/>
        </w:tabs>
        <w:spacing w:before="0" w:after="0" w:line="202" w:lineRule="exact"/>
        <w:ind w:left="1460" w:right="3040" w:firstLine="0"/>
        <w:jc w:val="left"/>
      </w:pPr>
      <w:r>
        <w:rPr>
          <w:color w:val="000000"/>
          <w:spacing w:val="0"/>
          <w:w w:val="100"/>
          <w:position w:val="0"/>
          <w:lang w:val="en-US" w:eastAsia="en-US" w:bidi="en-US"/>
        </w:rPr>
        <w:t>xCoord:yCoord ;;; lower left xCoord+width:yCoord+height )</w:t>
      </w:r>
      <w:r>
        <w:rPr>
          <w:color w:val="000000"/>
          <w:spacing w:val="0"/>
          <w:w w:val="100"/>
          <w:position w:val="0"/>
          <w:lang w:val="en-US" w:eastAsia="en-US" w:bidi="en-US"/>
        </w:rPr>
        <w:tab/>
      </w:r>
      <w:r>
        <w:rPr>
          <w:color w:val="000000"/>
          <w:spacing w:val="0"/>
          <w:w w:val="100"/>
          <w:position w:val="0"/>
          <w:lang w:val="en-US" w:eastAsia="en-US" w:bidi="en-US"/>
        </w:rPr>
        <w:t>;;; upper right</w:t>
      </w:r>
    </w:p>
    <w:p>
      <w:pPr>
        <w:pStyle w:val="27"/>
        <w:widowControl w:val="0"/>
        <w:shd w:val="clear" w:color="auto" w:fill="auto"/>
        <w:tabs>
          <w:tab w:val="left" w:pos="1025"/>
        </w:tabs>
        <w:spacing w:before="0" w:after="0" w:line="202"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tabs>
          <w:tab w:val="left" w:pos="4468"/>
        </w:tabs>
        <w:spacing w:before="0" w:after="0" w:line="202" w:lineRule="exact"/>
        <w:ind w:left="0" w:right="0" w:firstLine="0"/>
      </w:pPr>
      <w:r>
        <w:rPr>
          <w:color w:val="000000"/>
          <w:spacing w:val="0"/>
          <w:w w:val="100"/>
          <w:position w:val="0"/>
          <w:lang w:val="en-US" w:eastAsia="en-US" w:bidi="en-US"/>
        </w:rPr>
        <w:t>trBuildBBox()</w:t>
      </w:r>
      <w:r>
        <w:rPr>
          <w:color w:val="000000"/>
          <w:spacing w:val="0"/>
          <w:w w:val="100"/>
          <w:position w:val="0"/>
          <w:lang w:val="en-US" w:eastAsia="en-US" w:bidi="en-US"/>
        </w:rPr>
        <w:tab/>
      </w:r>
      <w:r>
        <w:rPr>
          <w:color w:val="000000"/>
          <w:spacing w:val="0"/>
          <w:w w:val="100"/>
          <w:position w:val="0"/>
          <w:lang w:val="en-US" w:eastAsia="en-US" w:bidi="en-US"/>
        </w:rPr>
        <w:t>=&gt; ((0 0) (0 0))</w:t>
      </w:r>
    </w:p>
    <w:p>
      <w:pPr>
        <w:pStyle w:val="27"/>
        <w:widowControl w:val="0"/>
        <w:shd w:val="clear" w:color="auto" w:fill="auto"/>
        <w:tabs>
          <w:tab w:val="left" w:pos="4468"/>
        </w:tabs>
        <w:spacing w:before="0" w:after="0" w:line="202" w:lineRule="exact"/>
        <w:ind w:left="0" w:right="0" w:firstLine="0"/>
      </w:pPr>
      <w:r>
        <w:rPr>
          <w:color w:val="000000"/>
          <w:spacing w:val="0"/>
          <w:w w:val="100"/>
          <w:position w:val="0"/>
          <w:lang w:val="en-US" w:eastAsia="en-US" w:bidi="en-US"/>
        </w:rPr>
        <w:t>trBuildBBox( ?height 10 )</w:t>
      </w:r>
      <w:r>
        <w:rPr>
          <w:color w:val="000000"/>
          <w:spacing w:val="0"/>
          <w:w w:val="100"/>
          <w:position w:val="0"/>
          <w:lang w:val="en-US" w:eastAsia="en-US" w:bidi="en-US"/>
        </w:rPr>
        <w:tab/>
      </w:r>
      <w:r>
        <w:rPr>
          <w:color w:val="000000"/>
          <w:spacing w:val="0"/>
          <w:w w:val="100"/>
          <w:position w:val="0"/>
          <w:lang w:val="en-US" w:eastAsia="en-US" w:bidi="en-US"/>
        </w:rPr>
        <w:t>=&gt; ((0 0) (0 10))</w:t>
      </w:r>
    </w:p>
    <w:p>
      <w:pPr>
        <w:pStyle w:val="27"/>
        <w:widowControl w:val="0"/>
        <w:shd w:val="clear" w:color="auto" w:fill="auto"/>
        <w:tabs>
          <w:tab w:val="left" w:pos="4468"/>
          <w:tab w:val="left" w:pos="5896"/>
        </w:tabs>
        <w:spacing w:before="0" w:after="417" w:line="202" w:lineRule="exact"/>
        <w:ind w:left="0" w:right="0" w:firstLine="0"/>
      </w:pPr>
      <w:r>
        <w:rPr>
          <w:color w:val="000000"/>
          <w:spacing w:val="0"/>
          <w:w w:val="100"/>
          <w:position w:val="0"/>
          <w:lang w:val="en-US" w:eastAsia="en-US" w:bidi="en-US"/>
        </w:rPr>
        <w:t>trBuildBBox( ?width 5 ?xCoord 10 )</w:t>
      </w:r>
      <w:r>
        <w:rPr>
          <w:color w:val="000000"/>
          <w:spacing w:val="0"/>
          <w:w w:val="100"/>
          <w:position w:val="0"/>
          <w:lang w:val="en-US" w:eastAsia="en-US" w:bidi="en-US"/>
        </w:rPr>
        <w:tab/>
      </w:r>
      <w:r>
        <w:rPr>
          <w:color w:val="000000"/>
          <w:spacing w:val="0"/>
          <w:w w:val="100"/>
          <w:position w:val="0"/>
          <w:lang w:val="en-US" w:eastAsia="en-US" w:bidi="en-US"/>
        </w:rPr>
        <w:t>=&gt; ((10 0)</w:t>
      </w:r>
      <w:r>
        <w:rPr>
          <w:color w:val="000000"/>
          <w:spacing w:val="0"/>
          <w:w w:val="100"/>
          <w:position w:val="0"/>
          <w:lang w:val="en-US" w:eastAsia="en-US" w:bidi="en-US"/>
        </w:rPr>
        <w:tab/>
      </w:r>
      <w:r>
        <w:rPr>
          <w:color w:val="000000"/>
          <w:spacing w:val="0"/>
          <w:w w:val="100"/>
          <w:position w:val="0"/>
          <w:lang w:val="en-US" w:eastAsia="en-US" w:bidi="en-US"/>
        </w:rPr>
        <w:t>(15 0))</w:t>
      </w:r>
    </w:p>
    <w:p>
      <w:pPr>
        <w:pStyle w:val="22"/>
        <w:keepNext/>
        <w:keepLines/>
        <w:widowControl w:val="0"/>
        <w:shd w:val="clear" w:color="auto" w:fill="auto"/>
        <w:spacing w:before="0" w:after="254" w:line="280" w:lineRule="exact"/>
        <w:ind w:left="0" w:right="0" w:firstLine="0"/>
      </w:pPr>
      <w:bookmarkStart w:id="377" w:name="bookmark387"/>
      <w:bookmarkStart w:id="378" w:name="bookmark388"/>
      <w:r>
        <w:rPr>
          <w:color w:val="000000"/>
          <w:spacing w:val="0"/>
          <w:w w:val="100"/>
          <w:position w:val="0"/>
          <w:lang w:val="en-US" w:eastAsia="en-US" w:bidi="en-US"/>
        </w:rPr>
        <w:t>Combining Arguments</w:t>
      </w:r>
      <w:bookmarkEnd w:id="377"/>
      <w:bookmarkEnd w:id="378"/>
    </w:p>
    <w:p>
      <w:pPr>
        <w:pStyle w:val="19"/>
        <w:widowControl w:val="0"/>
        <w:shd w:val="clear" w:color="auto" w:fill="auto"/>
        <w:spacing w:before="0" w:after="0" w:line="278" w:lineRule="exact"/>
        <w:ind w:left="0" w:right="0" w:firstLine="0"/>
      </w:pPr>
      <w:r>
        <w:rPr>
          <w:rStyle w:val="93"/>
        </w:rPr>
        <w:t>@key</w:t>
      </w:r>
      <w:r>
        <w:rPr>
          <w:color w:val="000000"/>
          <w:spacing w:val="0"/>
          <w:w w:val="100"/>
          <w:position w:val="0"/>
          <w:lang w:val="en-US" w:eastAsia="en-US" w:bidi="en-US"/>
        </w:rPr>
        <w:t xml:space="preserve"> and </w:t>
      </w:r>
      <w:r>
        <w:rPr>
          <w:rStyle w:val="93"/>
        </w:rPr>
        <w:t>@optional</w:t>
      </w:r>
      <w:r>
        <w:rPr>
          <w:color w:val="000000"/>
          <w:spacing w:val="0"/>
          <w:w w:val="100"/>
          <w:position w:val="0"/>
          <w:lang w:val="en-US" w:eastAsia="en-US" w:bidi="en-US"/>
        </w:rPr>
        <w:t xml:space="preserve"> are mutually exclusive; they cannot appear in the same argument list. Consequently, there are two standard forms that </w:t>
      </w:r>
      <w:r>
        <w:rPr>
          <w:rStyle w:val="93"/>
        </w:rPr>
        <w:t>procedure</w:t>
      </w:r>
      <w:r>
        <w:rPr>
          <w:color w:val="000000"/>
          <w:spacing w:val="0"/>
          <w:w w:val="100"/>
          <w:position w:val="0"/>
          <w:lang w:val="en-US" w:eastAsia="en-US" w:bidi="en-US"/>
        </w:rPr>
        <w:t xml:space="preserve"> argument lists follow:</w:t>
      </w:r>
    </w:p>
    <w:p>
      <w:pPr>
        <w:pStyle w:val="27"/>
        <w:widowControl w:val="0"/>
        <w:shd w:val="clear" w:color="auto" w:fill="auto"/>
        <w:spacing w:before="0" w:after="0"/>
        <w:ind w:left="0" w:right="0" w:firstLine="0"/>
      </w:pPr>
      <w:r>
        <w:rPr>
          <w:color w:val="000000"/>
          <w:spacing w:val="0"/>
          <w:w w:val="100"/>
          <w:position w:val="0"/>
          <w:lang w:val="en-US" w:eastAsia="en-US" w:bidi="en-US"/>
        </w:rPr>
        <w:t>procedure(functionname([var1 var2 ...]</w:t>
      </w:r>
    </w:p>
    <w:p>
      <w:pPr>
        <w:pStyle w:val="27"/>
        <w:widowControl w:val="0"/>
        <w:shd w:val="clear" w:color="auto" w:fill="auto"/>
        <w:spacing w:before="0" w:after="0"/>
        <w:ind w:left="780" w:right="0" w:firstLine="0"/>
      </w:pPr>
      <w:r>
        <w:rPr>
          <w:color w:val="000000"/>
          <w:spacing w:val="0"/>
          <w:w w:val="100"/>
          <w:position w:val="0"/>
          <w:lang w:val="en-US" w:eastAsia="en-US" w:bidi="en-US"/>
        </w:rPr>
        <w:t>[@optional opt1 opt2 ...]</w:t>
      </w:r>
    </w:p>
    <w:p>
      <w:pPr>
        <w:pStyle w:val="27"/>
        <w:widowControl w:val="0"/>
        <w:shd w:val="clear" w:color="auto" w:fill="auto"/>
        <w:spacing w:before="0" w:after="366"/>
        <w:ind w:left="780" w:right="0" w:firstLine="0"/>
      </w:pPr>
      <w:r>
        <w:rPr>
          <w:color w:val="000000"/>
          <w:spacing w:val="0"/>
          <w:w w:val="100"/>
          <w:position w:val="0"/>
          <w:lang w:val="en-US" w:eastAsia="en-US" w:bidi="en-US"/>
        </w:rPr>
        <w:t>[@rest r])</w:t>
      </w:r>
    </w:p>
    <w:p>
      <w:pPr>
        <w:pStyle w:val="27"/>
        <w:widowControl w:val="0"/>
        <w:shd w:val="clear" w:color="auto" w:fill="auto"/>
        <w:spacing w:before="0" w:after="55" w:line="190" w:lineRule="exact"/>
        <w:ind w:left="0" w:right="0" w:firstLine="0"/>
      </w:pPr>
      <w:r>
        <w:rPr>
          <w:color w:val="000000"/>
          <w:spacing w:val="0"/>
          <w:w w:val="100"/>
          <w:position w:val="0"/>
          <w:lang w:val="en-US" w:eastAsia="en-US" w:bidi="en-US"/>
        </w:rPr>
        <w:t>)</w:t>
      </w:r>
    </w:p>
    <w:p>
      <w:pPr>
        <w:pStyle w:val="27"/>
        <w:widowControl w:val="0"/>
        <w:shd w:val="clear" w:color="auto" w:fill="auto"/>
        <w:spacing w:before="0" w:after="0"/>
        <w:ind w:left="0" w:right="0" w:firstLine="0"/>
      </w:pPr>
      <w:r>
        <w:rPr>
          <w:color w:val="000000"/>
          <w:spacing w:val="0"/>
          <w:w w:val="100"/>
          <w:position w:val="0"/>
          <w:lang w:val="en-US" w:eastAsia="en-US" w:bidi="en-US"/>
        </w:rPr>
        <w:t>procedure(functionname([var1 var2 ...]</w:t>
      </w:r>
    </w:p>
    <w:p>
      <w:pPr>
        <w:pStyle w:val="27"/>
        <w:widowControl w:val="0"/>
        <w:shd w:val="clear" w:color="auto" w:fill="auto"/>
        <w:spacing w:before="0" w:after="0"/>
        <w:ind w:left="780" w:right="0" w:firstLine="0"/>
      </w:pPr>
      <w:r>
        <w:rPr>
          <w:color w:val="000000"/>
          <w:spacing w:val="0"/>
          <w:w w:val="100"/>
          <w:position w:val="0"/>
          <w:lang w:val="en-US" w:eastAsia="en-US" w:bidi="en-US"/>
        </w:rPr>
        <w:t>[@key key1 key2 ...]</w:t>
      </w:r>
    </w:p>
    <w:p>
      <w:pPr>
        <w:pStyle w:val="27"/>
        <w:widowControl w:val="0"/>
        <w:shd w:val="clear" w:color="auto" w:fill="auto"/>
        <w:spacing w:before="0" w:after="366"/>
        <w:ind w:left="780" w:right="0" w:firstLine="0"/>
      </w:pPr>
      <w:r>
        <w:rPr>
          <w:color w:val="000000"/>
          <w:spacing w:val="0"/>
          <w:w w:val="100"/>
          <w:position w:val="0"/>
          <w:lang w:val="en-US" w:eastAsia="en-US" w:bidi="en-US"/>
        </w:rPr>
        <w:t>[@rest r])</w:t>
      </w:r>
    </w:p>
    <w:p>
      <w:pPr>
        <w:pStyle w:val="27"/>
        <w:widowControl w:val="0"/>
        <w:shd w:val="clear" w:color="auto" w:fill="auto"/>
        <w:spacing w:before="0" w:after="418" w:line="190" w:lineRule="exact"/>
        <w:ind w:left="0" w:right="0" w:firstLine="0"/>
      </w:pPr>
      <w:r>
        <w:rPr>
          <w:color w:val="000000"/>
          <w:spacing w:val="0"/>
          <w:w w:val="100"/>
          <w:position w:val="0"/>
          <w:lang w:val="en-US" w:eastAsia="en-US" w:bidi="en-US"/>
        </w:rPr>
        <w:t>) *</w:t>
      </w:r>
    </w:p>
    <w:p>
      <w:pPr>
        <w:pStyle w:val="21"/>
        <w:keepNext/>
        <w:keepLines/>
        <w:widowControl w:val="0"/>
        <w:shd w:val="clear" w:color="auto" w:fill="auto"/>
        <w:spacing w:before="0" w:after="243" w:line="360" w:lineRule="exact"/>
        <w:ind w:left="0" w:right="0" w:firstLine="0"/>
      </w:pPr>
      <w:bookmarkStart w:id="379" w:name="bookmark389"/>
      <w:bookmarkStart w:id="380" w:name="bookmark390"/>
      <w:r>
        <w:rPr>
          <w:color w:val="000000"/>
          <w:spacing w:val="0"/>
          <w:w w:val="100"/>
          <w:position w:val="0"/>
          <w:lang w:val="en-US" w:eastAsia="en-US" w:bidi="en-US"/>
        </w:rPr>
        <w:t>Type Checking</w:t>
      </w:r>
      <w:bookmarkEnd w:id="379"/>
      <w:bookmarkEnd w:id="380"/>
    </w:p>
    <w:p>
      <w:pPr>
        <w:pStyle w:val="19"/>
        <w:widowControl w:val="0"/>
        <w:shd w:val="clear" w:color="auto" w:fill="auto"/>
        <w:spacing w:before="0" w:after="180" w:line="278" w:lineRule="exact"/>
        <w:ind w:left="0" w:right="0" w:firstLine="0"/>
        <w:jc w:val="left"/>
      </w:pPr>
      <w:bookmarkStart w:id="381" w:name="bookmark391"/>
      <w:r>
        <w:rPr>
          <w:color w:val="000000"/>
          <w:spacing w:val="0"/>
          <w:w w:val="100"/>
          <w:position w:val="0"/>
          <w:lang w:val="en-US" w:eastAsia="en-US" w:bidi="en-US"/>
        </w:rPr>
        <w:t>Unlike most conventional languages that perform type checking at compile time, SKILL performs dynamic type checking when functions are executed (not when they are defined). Each SKILL lambda or macro function can have as part of its definition an argument template t</w:t>
      </w:r>
      <w:bookmarkStart w:id="382" w:name="bookmark392"/>
      <w:r>
        <w:rPr>
          <w:color w:val="000000"/>
          <w:spacing w:val="0"/>
          <w:w w:val="100"/>
          <w:position w:val="0"/>
          <w:lang w:val="en-US" w:eastAsia="en-US" w:bidi="en-US"/>
        </w:rPr>
        <w:t>h</w:t>
      </w:r>
      <w:bookmarkEnd w:id="382"/>
      <w:r>
        <w:rPr>
          <w:color w:val="000000"/>
          <w:spacing w:val="0"/>
          <w:w w:val="100"/>
          <w:position w:val="0"/>
          <w:lang w:val="en-US" w:eastAsia="en-US" w:bidi="en-US"/>
        </w:rPr>
        <w:t xml:space="preserve">at defines the types of arguments that the function expects. Type checking is not supported in </w:t>
      </w:r>
      <w:r>
        <w:rPr>
          <w:rStyle w:val="93"/>
        </w:rPr>
        <w:t>mprocedure</w:t>
      </w:r>
      <w:r>
        <w:rPr>
          <w:color w:val="000000"/>
          <w:spacing w:val="0"/>
          <w:w w:val="100"/>
          <w:position w:val="0"/>
          <w:lang w:val="en-US" w:eastAsia="en-US" w:bidi="en-US"/>
        </w:rPr>
        <w:t xml:space="preserve"> functions.</w:t>
      </w:r>
      <w:bookmarkEnd w:id="381"/>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Type characters are discussed </w:t>
      </w:r>
      <w:bookmarkStart w:id="383" w:name="bookmark393"/>
      <w:r>
        <w:rPr>
          <w:color w:val="000000"/>
          <w:spacing w:val="0"/>
          <w:w w:val="100"/>
          <w:position w:val="0"/>
          <w:lang w:val="en-US" w:eastAsia="en-US" w:bidi="en-US"/>
        </w:rPr>
        <w:t>i</w:t>
      </w:r>
      <w:bookmarkEnd w:id="383"/>
      <w:r>
        <w:rPr>
          <w:color w:val="000000"/>
          <w:spacing w:val="0"/>
          <w:w w:val="100"/>
          <w:position w:val="0"/>
          <w:lang w:val="en-US" w:eastAsia="en-US" w:bidi="en-US"/>
        </w:rPr>
        <w:t xml:space="preserve">n </w:t>
      </w:r>
      <w:r>
        <w:fldChar w:fldCharType="begin"/>
      </w:r>
      <w:r>
        <w:instrText xml:space="preserve">HYPERLINK  \l "bookmark283" \o "Current Document" </w:instrText>
      </w:r>
      <w:r>
        <w:fldChar w:fldCharType="separate"/>
      </w:r>
      <w:r>
        <w:rPr>
          <w:rStyle w:val="71"/>
        </w:rPr>
        <w:t>“Data Characteristics”</w:t>
      </w:r>
      <w:r>
        <w:rPr>
          <w:color w:val="000000"/>
          <w:spacing w:val="0"/>
          <w:w w:val="100"/>
          <w:position w:val="0"/>
          <w:lang w:val="en-US" w:eastAsia="en-US" w:bidi="en-US"/>
        </w:rPr>
        <w:t xml:space="preserve"> on page 70</w:t>
      </w:r>
      <w:r>
        <w:fldChar w:fldCharType="end"/>
      </w:r>
      <w:r>
        <w:rPr>
          <w:color w:val="000000"/>
          <w:spacing w:val="0"/>
          <w:w w:val="100"/>
          <w:position w:val="0"/>
          <w:lang w:val="en-US" w:eastAsia="en-US" w:bidi="en-US"/>
        </w:rPr>
        <w:t>. For type checking purposes, you can use several “composite” type characters representing a union of data types. These type characters are shown in the table below.</w:t>
      </w:r>
    </w:p>
    <w:p>
      <w:pPr>
        <w:pStyle w:val="25"/>
        <w:keepNext/>
        <w:keepLines/>
        <w:widowControl w:val="0"/>
        <w:shd w:val="clear" w:color="auto" w:fill="auto"/>
        <w:spacing w:before="0" w:after="318" w:line="220" w:lineRule="exact"/>
        <w:ind w:left="0" w:right="0" w:firstLine="0"/>
        <w:jc w:val="both"/>
      </w:pPr>
      <w:bookmarkStart w:id="384" w:name="bookmark394"/>
      <w:r>
        <w:rPr>
          <w:color w:val="000000"/>
          <w:spacing w:val="0"/>
          <w:w w:val="100"/>
          <w:position w:val="0"/>
          <w:lang w:val="en-US" w:eastAsia="en-US" w:bidi="en-US"/>
        </w:rPr>
        <w:t>Composite Characters for Type Checking</w:t>
      </w:r>
      <w:bookmarkEnd w:id="384"/>
    </w:p>
    <w:p>
      <w:pPr>
        <w:pStyle w:val="25"/>
        <w:keepNext/>
        <w:keepLines/>
        <w:widowControl w:val="0"/>
        <w:shd w:val="clear" w:color="auto" w:fill="auto"/>
        <w:tabs>
          <w:tab w:val="left" w:pos="2253"/>
        </w:tabs>
        <w:spacing w:before="0" w:after="0" w:line="220" w:lineRule="exact"/>
        <w:ind w:left="0" w:right="0" w:firstLine="0"/>
        <w:jc w:val="both"/>
      </w:pPr>
      <w:bookmarkStart w:id="385" w:name="bookmark395"/>
      <w:r>
        <w:rPr>
          <w:color w:val="000000"/>
          <w:spacing w:val="0"/>
          <w:w w:val="100"/>
          <w:position w:val="0"/>
          <w:lang w:val="en-US" w:eastAsia="en-US" w:bidi="en-US"/>
        </w:rPr>
        <w:t>Character</w:t>
      </w:r>
      <w:r>
        <w:rPr>
          <w:color w:val="000000"/>
          <w:spacing w:val="0"/>
          <w:w w:val="100"/>
          <w:position w:val="0"/>
          <w:lang w:val="en-US" w:eastAsia="en-US" w:bidi="en-US"/>
        </w:rPr>
        <w:tab/>
      </w:r>
      <w:r>
        <w:rPr>
          <w:color w:val="000000"/>
          <w:spacing w:val="0"/>
          <w:w w:val="100"/>
          <w:position w:val="0"/>
          <w:lang w:val="en-US" w:eastAsia="en-US" w:bidi="en-US"/>
        </w:rPr>
        <w:t>Meaning</w:t>
      </w:r>
      <w:bookmarkEnd w:id="385"/>
    </w:p>
    <w:p>
      <w:pPr>
        <w:pStyle w:val="19"/>
        <w:widowControl w:val="0"/>
        <w:shd w:val="clear" w:color="auto" w:fill="auto"/>
        <w:tabs>
          <w:tab w:val="left" w:pos="2253"/>
        </w:tabs>
        <w:spacing w:before="0" w:after="0" w:line="418" w:lineRule="exact"/>
        <w:ind w:left="0" w:right="0" w:firstLine="0"/>
      </w:pPr>
      <w:r>
        <w:rPr>
          <w:color w:val="000000"/>
          <w:spacing w:val="0"/>
          <w:w w:val="100"/>
          <w:position w:val="0"/>
          <w:lang w:val="en-US" w:eastAsia="en-US" w:bidi="en-US"/>
        </w:rPr>
        <w:t>S</w:t>
      </w:r>
      <w:r>
        <w:rPr>
          <w:color w:val="000000"/>
          <w:spacing w:val="0"/>
          <w:w w:val="100"/>
          <w:position w:val="0"/>
          <w:lang w:val="en-US" w:eastAsia="en-US" w:bidi="en-US"/>
        </w:rPr>
        <w:tab/>
      </w:r>
      <w:r>
        <w:rPr>
          <w:color w:val="000000"/>
          <w:spacing w:val="0"/>
          <w:w w:val="100"/>
          <w:position w:val="0"/>
          <w:lang w:val="en-US" w:eastAsia="en-US" w:bidi="en-US"/>
        </w:rPr>
        <w:t>Symbol or string</w:t>
      </w:r>
    </w:p>
    <w:p>
      <w:pPr>
        <w:pStyle w:val="19"/>
        <w:widowControl w:val="0"/>
        <w:shd w:val="clear" w:color="auto" w:fill="auto"/>
        <w:tabs>
          <w:tab w:val="left" w:pos="2253"/>
          <w:tab w:val="right" w:pos="4906"/>
        </w:tabs>
        <w:spacing w:before="0" w:after="0" w:line="418" w:lineRule="exact"/>
        <w:ind w:left="0" w:right="0" w:firstLine="0"/>
      </w:pPr>
      <w:r>
        <w:rPr>
          <w:color w:val="000000"/>
          <w:spacing w:val="0"/>
          <w:w w:val="100"/>
          <w:position w:val="0"/>
          <w:lang w:val="en-US" w:eastAsia="en-US" w:bidi="en-US"/>
        </w:rPr>
        <w:t>n</w:t>
      </w:r>
      <w:r>
        <w:rPr>
          <w:color w:val="000000"/>
          <w:spacing w:val="0"/>
          <w:w w:val="100"/>
          <w:position w:val="0"/>
          <w:lang w:val="en-US" w:eastAsia="en-US" w:bidi="en-US"/>
        </w:rPr>
        <w:tab/>
      </w:r>
      <w:r>
        <w:rPr>
          <w:color w:val="000000"/>
          <w:spacing w:val="0"/>
          <w:w w:val="100"/>
          <w:position w:val="0"/>
          <w:lang w:val="en-US" w:eastAsia="en-US" w:bidi="en-US"/>
        </w:rPr>
        <w:t>Number (fixnum,</w:t>
      </w:r>
      <w:r>
        <w:rPr>
          <w:color w:val="000000"/>
          <w:spacing w:val="0"/>
          <w:w w:val="100"/>
          <w:position w:val="0"/>
          <w:lang w:val="en-US" w:eastAsia="en-US" w:bidi="en-US"/>
        </w:rPr>
        <w:tab/>
      </w:r>
      <w:r>
        <w:rPr>
          <w:color w:val="000000"/>
          <w:spacing w:val="0"/>
          <w:w w:val="100"/>
          <w:position w:val="0"/>
          <w:lang w:val="en-US" w:eastAsia="en-US" w:bidi="en-US"/>
        </w:rPr>
        <w:t>flonum)</w:t>
      </w:r>
    </w:p>
    <w:p>
      <w:pPr>
        <w:pStyle w:val="28"/>
        <w:framePr w:w="7195"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Composite Characters for Type Checking</w:t>
      </w:r>
    </w:p>
    <w:tbl>
      <w:tblPr>
        <w:tblStyle w:val="9"/>
        <w:tblW w:w="7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795"/>
        <w:gridCol w:w="5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1795" w:type="dxa"/>
            <w:tcBorders>
              <w:top w:val="single" w:color="auto" w:sz="4" w:space="0"/>
            </w:tcBorders>
            <w:shd w:val="clear" w:color="auto" w:fill="FFFFFF"/>
            <w:vAlign w:val="center"/>
          </w:tcPr>
          <w:p>
            <w:pPr>
              <w:pStyle w:val="19"/>
              <w:framePr w:w="7195" w:wrap="notBeside" w:vAnchor="text" w:hAnchor="text" w:y="1"/>
              <w:widowControl w:val="0"/>
              <w:shd w:val="clear" w:color="auto" w:fill="auto"/>
              <w:spacing w:before="0" w:after="0" w:line="220" w:lineRule="exact"/>
              <w:ind w:left="0" w:right="0" w:firstLine="0"/>
              <w:jc w:val="left"/>
            </w:pPr>
            <w:r>
              <w:rPr>
                <w:rStyle w:val="90"/>
              </w:rPr>
              <w:t>Character</w:t>
            </w:r>
          </w:p>
        </w:tc>
        <w:tc>
          <w:tcPr>
            <w:tcW w:w="5400" w:type="dxa"/>
            <w:tcBorders>
              <w:top w:val="single" w:color="auto" w:sz="4" w:space="0"/>
            </w:tcBorders>
            <w:shd w:val="clear" w:color="auto" w:fill="FFFFFF"/>
            <w:vAlign w:val="center"/>
          </w:tcPr>
          <w:p>
            <w:pPr>
              <w:pStyle w:val="19"/>
              <w:framePr w:w="7195" w:wrap="notBeside" w:vAnchor="text" w:hAnchor="text" w:y="1"/>
              <w:widowControl w:val="0"/>
              <w:shd w:val="clear" w:color="auto" w:fill="auto"/>
              <w:spacing w:before="0" w:after="0" w:line="220" w:lineRule="exact"/>
              <w:ind w:left="600" w:right="0" w:firstLine="0"/>
              <w:jc w:val="left"/>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trPr>
        <w:tc>
          <w:tcPr>
            <w:tcW w:w="1795" w:type="dxa"/>
            <w:tcBorders>
              <w:top w:val="single" w:color="auto" w:sz="4" w:space="0"/>
            </w:tcBorders>
            <w:shd w:val="clear" w:color="auto" w:fill="FFFFFF"/>
            <w:vAlign w:val="top"/>
          </w:tcPr>
          <w:p>
            <w:pPr>
              <w:pStyle w:val="19"/>
              <w:framePr w:w="7195"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u</w:t>
            </w:r>
          </w:p>
        </w:tc>
        <w:tc>
          <w:tcPr>
            <w:tcW w:w="5400" w:type="dxa"/>
            <w:tcBorders>
              <w:top w:val="single" w:color="auto" w:sz="4" w:space="0"/>
            </w:tcBorders>
            <w:shd w:val="clear" w:color="auto" w:fill="FFFFFF"/>
            <w:vAlign w:val="bottom"/>
          </w:tcPr>
          <w:p>
            <w:pPr>
              <w:pStyle w:val="19"/>
              <w:framePr w:w="7195" w:wrap="notBeside" w:vAnchor="text" w:hAnchor="text" w:y="1"/>
              <w:widowControl w:val="0"/>
              <w:shd w:val="clear" w:color="auto" w:fill="auto"/>
              <w:spacing w:before="0" w:after="0" w:line="278" w:lineRule="exact"/>
              <w:ind w:left="600" w:right="0" w:firstLine="0"/>
              <w:jc w:val="left"/>
            </w:pPr>
            <w:r>
              <w:rPr>
                <w:color w:val="000000"/>
                <w:spacing w:val="0"/>
                <w:w w:val="100"/>
                <w:position w:val="0"/>
                <w:lang w:val="en-US" w:eastAsia="en-US" w:bidi="en-US"/>
              </w:rPr>
              <w:t>Function - either the name of a function (symbol) or a lambda function body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1795" w:type="dxa"/>
            <w:tcBorders>
              <w:bottom w:val="single" w:color="auto" w:sz="4" w:space="0"/>
            </w:tcBorders>
            <w:shd w:val="clear" w:color="auto" w:fill="FFFFFF"/>
            <w:vAlign w:val="bottom"/>
          </w:tcPr>
          <w:p>
            <w:pPr>
              <w:pStyle w:val="19"/>
              <w:framePr w:w="7195" w:wrap="notBeside" w:vAnchor="text" w:hAnchor="text"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g</w:t>
            </w:r>
          </w:p>
        </w:tc>
        <w:tc>
          <w:tcPr>
            <w:tcW w:w="5400" w:type="dxa"/>
            <w:tcBorders>
              <w:bottom w:val="single" w:color="auto" w:sz="4" w:space="0"/>
            </w:tcBorders>
            <w:shd w:val="clear" w:color="auto" w:fill="FFFFFF"/>
            <w:vAlign w:val="center"/>
          </w:tcPr>
          <w:p>
            <w:pPr>
              <w:pStyle w:val="19"/>
              <w:framePr w:w="7195" w:wrap="notBeside" w:vAnchor="text" w:hAnchor="text" w:y="1"/>
              <w:widowControl w:val="0"/>
              <w:shd w:val="clear" w:color="auto" w:fill="auto"/>
              <w:spacing w:before="0" w:after="0" w:line="220" w:lineRule="exact"/>
              <w:ind w:left="600" w:right="0" w:firstLine="0"/>
              <w:jc w:val="left"/>
            </w:pPr>
            <w:r>
              <w:rPr>
                <w:color w:val="000000"/>
                <w:spacing w:val="0"/>
                <w:w w:val="100"/>
                <w:position w:val="0"/>
                <w:lang w:val="en-US" w:eastAsia="en-US" w:bidi="en-US"/>
              </w:rPr>
              <w:t>Any data type</w:t>
            </w:r>
          </w:p>
        </w:tc>
      </w:tr>
    </w:tbl>
    <w:p>
      <w:pPr>
        <w:framePr w:w="7195"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2" w:after="194" w:line="280" w:lineRule="exact"/>
        <w:ind w:left="520" w:right="0" w:hanging="520"/>
        <w:jc w:val="left"/>
      </w:pPr>
      <w:bookmarkStart w:id="386" w:name="bookmark396"/>
      <w:bookmarkStart w:id="387" w:name="bookmark397"/>
      <w:bookmarkStart w:id="388" w:name="bookmark398"/>
      <w:bookmarkStart w:id="389" w:name="bookmark399"/>
      <w:r>
        <w:rPr>
          <w:color w:val="000000"/>
          <w:spacing w:val="0"/>
          <w:w w:val="100"/>
          <w:position w:val="0"/>
          <w:lang w:val="en-US" w:eastAsia="en-US" w:bidi="en-US"/>
        </w:rPr>
        <w:t>Specifying the Argument Type Template</w:t>
      </w:r>
      <w:bookmarkEnd w:id="386"/>
      <w:bookmarkEnd w:id="387"/>
      <w:bookmarkEnd w:id="388"/>
      <w:bookmarkEnd w:id="389"/>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You specify the argument type template as a string of type characters at the end of a formal argument list. If the template is present, SKILL matches the data type of each actual argument against the template at the time the function is invoked. For example:</w:t>
      </w:r>
    </w:p>
    <w:p>
      <w:pPr>
        <w:pStyle w:val="27"/>
        <w:widowControl w:val="0"/>
        <w:shd w:val="clear" w:color="auto" w:fill="auto"/>
        <w:spacing w:before="0" w:after="191" w:line="190" w:lineRule="exact"/>
        <w:ind w:left="520" w:right="0" w:hanging="520"/>
        <w:jc w:val="left"/>
      </w:pPr>
      <w:r>
        <w:rPr>
          <w:color w:val="000000"/>
          <w:spacing w:val="0"/>
          <w:w w:val="100"/>
          <w:position w:val="0"/>
          <w:lang w:val="en-US" w:eastAsia="en-US" w:bidi="en-US"/>
        </w:rPr>
        <w:t>procedure( f(x y "nn") x**2 + y**2 )</w:t>
      </w:r>
    </w:p>
    <w:p>
      <w:pPr>
        <w:pStyle w:val="19"/>
        <w:widowControl w:val="0"/>
        <w:shd w:val="clear" w:color="auto" w:fill="auto"/>
        <w:spacing w:before="0" w:after="172" w:line="230" w:lineRule="exact"/>
        <w:ind w:left="520" w:right="0"/>
        <w:jc w:val="left"/>
      </w:pPr>
      <w:r>
        <w:rPr>
          <w:rStyle w:val="93"/>
        </w:rPr>
        <w:t>nn</w:t>
      </w:r>
      <w:r>
        <w:rPr>
          <w:color w:val="000000"/>
          <w:spacing w:val="0"/>
          <w:w w:val="100"/>
          <w:position w:val="0"/>
          <w:lang w:val="en-US" w:eastAsia="en-US" w:bidi="en-US"/>
        </w:rPr>
        <w:t xml:space="preserve"> specifies that </w:t>
      </w:r>
      <w:r>
        <w:rPr>
          <w:rStyle w:val="93"/>
        </w:rPr>
        <w:t>f</w:t>
      </w:r>
      <w:r>
        <w:rPr>
          <w:color w:val="000000"/>
          <w:spacing w:val="0"/>
          <w:w w:val="100"/>
          <w:position w:val="0"/>
          <w:lang w:val="en-US" w:eastAsia="en-US" w:bidi="en-US"/>
        </w:rPr>
        <w:t xml:space="preserve"> accepts two numerical arguments.</w:t>
      </w:r>
    </w:p>
    <w:p>
      <w:pPr>
        <w:pStyle w:val="27"/>
        <w:widowControl w:val="0"/>
        <w:shd w:val="clear" w:color="auto" w:fill="auto"/>
        <w:spacing w:before="0" w:after="191" w:line="190" w:lineRule="exact"/>
        <w:ind w:left="520" w:right="0" w:hanging="520"/>
        <w:jc w:val="left"/>
      </w:pPr>
      <w:r>
        <w:rPr>
          <w:color w:val="000000"/>
          <w:spacing w:val="0"/>
          <w:w w:val="100"/>
          <w:position w:val="0"/>
          <w:lang w:val="en-US" w:eastAsia="en-US" w:bidi="en-US"/>
        </w:rPr>
        <w:t>procedure( comparelength(str len "tx") strlen(str) == len)</w:t>
      </w:r>
    </w:p>
    <w:p>
      <w:pPr>
        <w:pStyle w:val="19"/>
        <w:widowControl w:val="0"/>
        <w:shd w:val="clear" w:color="auto" w:fill="auto"/>
        <w:spacing w:before="0" w:after="470" w:line="230" w:lineRule="exact"/>
        <w:ind w:left="520" w:right="0"/>
        <w:jc w:val="left"/>
      </w:pPr>
      <w:bookmarkStart w:id="390" w:name="bookmark400"/>
      <w:r>
        <w:rPr>
          <w:rStyle w:val="93"/>
        </w:rPr>
        <w:t>tx</w:t>
      </w:r>
      <w:r>
        <w:rPr>
          <w:color w:val="000000"/>
          <w:spacing w:val="0"/>
          <w:w w:val="100"/>
          <w:position w:val="0"/>
          <w:lang w:val="en-US" w:eastAsia="en-US" w:bidi="en-US"/>
        </w:rPr>
        <w:t xml:space="preserve"> specifies that the first argument must be a string and the second must be an integer.</w:t>
      </w:r>
      <w:bookmarkEnd w:id="390"/>
    </w:p>
    <w:p>
      <w:pPr>
        <w:pStyle w:val="21"/>
        <w:keepNext/>
        <w:keepLines/>
        <w:widowControl w:val="0"/>
        <w:shd w:val="clear" w:color="auto" w:fill="auto"/>
        <w:spacing w:before="0" w:after="231" w:line="360" w:lineRule="exact"/>
        <w:ind w:left="0" w:right="0" w:firstLine="0"/>
        <w:jc w:val="left"/>
      </w:pPr>
      <w:bookmarkStart w:id="391" w:name="bookmark401"/>
      <w:bookmarkStart w:id="392" w:name="bookmark402"/>
      <w:r>
        <w:rPr>
          <w:color w:val="000000"/>
          <w:spacing w:val="0"/>
          <w:w w:val="100"/>
          <w:position w:val="0"/>
          <w:lang w:val="en-US" w:eastAsia="en-US" w:bidi="en-US"/>
        </w:rPr>
        <w:t>Local Variables</w:t>
      </w:r>
      <w:bookmarkEnd w:id="391"/>
      <w:bookmarkEnd w:id="392"/>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When you write functions, you should make your variables local. Refer to the before naming any variables.</w:t>
      </w:r>
    </w:p>
    <w:p>
      <w:pPr>
        <w:pStyle w:val="22"/>
        <w:keepNext/>
        <w:keepLines/>
        <w:widowControl w:val="0"/>
        <w:shd w:val="clear" w:color="auto" w:fill="auto"/>
        <w:spacing w:before="0" w:after="543" w:line="280" w:lineRule="exact"/>
        <w:ind w:left="520" w:right="0" w:hanging="520"/>
        <w:jc w:val="left"/>
      </w:pPr>
      <w:bookmarkStart w:id="393" w:name="bookmark403"/>
      <w:bookmarkStart w:id="394" w:name="bookmark404"/>
      <w:bookmarkStart w:id="395" w:name="bookmark405"/>
      <w:r>
        <w:rPr>
          <w:color w:val="000000"/>
          <w:spacing w:val="0"/>
          <w:w w:val="100"/>
          <w:position w:val="0"/>
          <w:lang w:val="en-US" w:eastAsia="en-US" w:bidi="en-US"/>
        </w:rPr>
        <w:t>Defining Local Variables (let, prog)</w:t>
      </w:r>
      <w:bookmarkEnd w:id="393"/>
      <w:bookmarkEnd w:id="394"/>
      <w:bookmarkEnd w:id="395"/>
    </w:p>
    <w:p>
      <w:pPr>
        <w:pStyle w:val="25"/>
        <w:keepNext/>
        <w:keepLines/>
        <w:widowControl w:val="0"/>
        <w:shd w:val="clear" w:color="auto" w:fill="auto"/>
        <w:spacing w:before="0" w:after="245" w:line="220" w:lineRule="exact"/>
        <w:ind w:left="520" w:right="0" w:hanging="520"/>
        <w:jc w:val="left"/>
      </w:pPr>
      <w:bookmarkStart w:id="396" w:name="bookmark406"/>
      <w:bookmarkStart w:id="397" w:name="bookmark407"/>
      <w:r>
        <w:rPr>
          <w:color w:val="000000"/>
          <w:spacing w:val="0"/>
          <w:w w:val="100"/>
          <w:position w:val="0"/>
          <w:lang w:val="en-US" w:eastAsia="en-US" w:bidi="en-US"/>
        </w:rPr>
        <w:t>Using the let Function</w:t>
      </w:r>
      <w:bookmarkEnd w:id="396"/>
      <w:bookmarkEnd w:id="397"/>
    </w:p>
    <w:p>
      <w:pPr>
        <w:pStyle w:val="19"/>
        <w:widowControl w:val="0"/>
        <w:shd w:val="clear" w:color="auto" w:fill="auto"/>
        <w:spacing w:before="0" w:after="149" w:line="230" w:lineRule="exact"/>
        <w:ind w:left="520" w:right="0"/>
        <w:jc w:val="left"/>
      </w:pPr>
      <w:r>
        <w:rPr>
          <w:color w:val="000000"/>
          <w:spacing w:val="0"/>
          <w:w w:val="100"/>
          <w:position w:val="0"/>
          <w:lang w:val="en-US" w:eastAsia="en-US" w:bidi="en-US"/>
        </w:rPr>
        <w:t xml:space="preserve">Use the </w:t>
      </w:r>
      <w:r>
        <w:rPr>
          <w:rStyle w:val="93"/>
        </w:rPr>
        <w:t>let</w:t>
      </w:r>
      <w:r>
        <w:rPr>
          <w:color w:val="000000"/>
          <w:spacing w:val="0"/>
          <w:w w:val="100"/>
          <w:position w:val="0"/>
          <w:lang w:val="en-US" w:eastAsia="en-US" w:bidi="en-US"/>
        </w:rPr>
        <w:t xml:space="preserve"> function to establish temporary values for local variables.</w:t>
      </w:r>
    </w:p>
    <w:p>
      <w:pPr>
        <w:pStyle w:val="19"/>
        <w:widowControl w:val="0"/>
        <w:numPr>
          <w:ilvl w:val="0"/>
          <w:numId w:val="7"/>
        </w:numPr>
        <w:shd w:val="clear" w:color="auto" w:fill="auto"/>
        <w:tabs>
          <w:tab w:val="left" w:pos="482"/>
        </w:tabs>
        <w:spacing w:before="0" w:after="120" w:line="278" w:lineRule="exact"/>
        <w:ind w:left="520" w:right="0"/>
        <w:jc w:val="left"/>
      </w:pPr>
      <w:r>
        <w:rPr>
          <w:color w:val="000000"/>
          <w:spacing w:val="0"/>
          <w:w w:val="100"/>
          <w:position w:val="0"/>
          <w:lang w:val="en-US" w:eastAsia="en-US" w:bidi="en-US"/>
        </w:rPr>
        <w:t xml:space="preserve">Include a list of the local variables followed by one or more SKILL expressions. These variables are initialized to </w:t>
      </w:r>
      <w:r>
        <w:rPr>
          <w:rStyle w:val="93"/>
        </w:rPr>
        <w:t>nil.</w:t>
      </w:r>
    </w:p>
    <w:p>
      <w:pPr>
        <w:pStyle w:val="19"/>
        <w:widowControl w:val="0"/>
        <w:numPr>
          <w:ilvl w:val="0"/>
          <w:numId w:val="7"/>
        </w:numPr>
        <w:shd w:val="clear" w:color="auto" w:fill="auto"/>
        <w:tabs>
          <w:tab w:val="left" w:pos="482"/>
        </w:tabs>
        <w:spacing w:before="0" w:after="120" w:line="278" w:lineRule="exact"/>
        <w:ind w:left="520" w:right="0"/>
        <w:jc w:val="left"/>
      </w:pPr>
      <w:r>
        <w:rPr>
          <w:color w:val="000000"/>
          <w:spacing w:val="0"/>
          <w:w w:val="100"/>
          <w:position w:val="0"/>
          <w:lang w:val="en-US" w:eastAsia="en-US" w:bidi="en-US"/>
        </w:rPr>
        <w:t xml:space="preserve">The SKILL expressions make up the body of the </w:t>
      </w:r>
      <w:r>
        <w:rPr>
          <w:rStyle w:val="93"/>
        </w:rPr>
        <w:t>let</w:t>
      </w:r>
      <w:r>
        <w:rPr>
          <w:color w:val="000000"/>
          <w:spacing w:val="0"/>
          <w:w w:val="100"/>
          <w:position w:val="0"/>
          <w:lang w:val="en-US" w:eastAsia="en-US" w:bidi="en-US"/>
        </w:rPr>
        <w:t xml:space="preserve"> function, which returns the value of the last expression computed within its body.</w:t>
      </w:r>
    </w:p>
    <w:p>
      <w:pPr>
        <w:pStyle w:val="19"/>
        <w:widowControl w:val="0"/>
        <w:numPr>
          <w:ilvl w:val="0"/>
          <w:numId w:val="7"/>
        </w:numPr>
        <w:shd w:val="clear" w:color="auto" w:fill="auto"/>
        <w:tabs>
          <w:tab w:val="left" w:pos="482"/>
        </w:tabs>
        <w:spacing w:before="0" w:after="0" w:line="278" w:lineRule="exact"/>
        <w:ind w:left="520" w:right="0"/>
        <w:jc w:val="left"/>
      </w:pPr>
      <w:r>
        <w:rPr>
          <w:color w:val="000000"/>
          <w:spacing w:val="0"/>
          <w:w w:val="100"/>
          <w:position w:val="0"/>
          <w:lang w:val="en-US" w:eastAsia="en-US" w:bidi="en-US"/>
        </w:rPr>
        <w:t xml:space="preserve">The local variables are known only within the </w:t>
      </w:r>
      <w:r>
        <w:rPr>
          <w:rStyle w:val="93"/>
        </w:rPr>
        <w:t>let</w:t>
      </w:r>
      <w:r>
        <w:rPr>
          <w:color w:val="000000"/>
          <w:spacing w:val="0"/>
          <w:w w:val="100"/>
          <w:position w:val="0"/>
          <w:lang w:val="en-US" w:eastAsia="en-US" w:bidi="en-US"/>
        </w:rPr>
        <w:t xml:space="preserve"> statement. The values of the variables are not available outside the </w:t>
      </w:r>
      <w:r>
        <w:rPr>
          <w:rStyle w:val="93"/>
        </w:rPr>
        <w:t>let</w:t>
      </w:r>
      <w:r>
        <w:rPr>
          <w:color w:val="000000"/>
          <w:spacing w:val="0"/>
          <w:w w:val="100"/>
          <w:position w:val="0"/>
          <w:lang w:val="en-US" w:eastAsia="en-US" w:bidi="en-US"/>
        </w:rPr>
        <w:t xml:space="preserve"> statement.</w:t>
      </w:r>
    </w:p>
    <w:p>
      <w:pPr>
        <w:pStyle w:val="27"/>
        <w:widowControl w:val="0"/>
        <w:shd w:val="clear" w:color="auto" w:fill="auto"/>
        <w:spacing w:before="0" w:after="0"/>
        <w:ind w:left="520" w:right="0" w:firstLine="0"/>
        <w:jc w:val="center"/>
      </w:pPr>
      <w:r>
        <w:rPr>
          <w:color w:val="000000"/>
          <w:spacing w:val="0"/>
          <w:w w:val="100"/>
          <w:position w:val="0"/>
          <w:lang w:val="en-US" w:eastAsia="en-US" w:bidi="en-US"/>
        </w:rPr>
        <w:t>procedure( trGetBBoxHeight( bBox )</w:t>
      </w:r>
      <w:r>
        <w:rPr>
          <w:color w:val="000000"/>
          <w:spacing w:val="0"/>
          <w:w w:val="100"/>
          <w:position w:val="0"/>
          <w:lang w:val="en-US" w:eastAsia="en-US" w:bidi="en-US"/>
        </w:rPr>
        <w:br/>
      </w:r>
      <w:r>
        <w:rPr>
          <w:color w:val="000000"/>
          <w:spacing w:val="0"/>
          <w:w w:val="100"/>
          <w:position w:val="0"/>
          <w:lang w:val="en-US" w:eastAsia="en-US" w:bidi="en-US"/>
        </w:rPr>
        <w:t>let( ( ll ur lly ury )</w:t>
      </w:r>
      <w:r>
        <w:br w:type="page"/>
      </w:r>
    </w:p>
    <w:p>
      <w:pPr>
        <w:pStyle w:val="19"/>
        <w:widowControl w:val="0"/>
        <w:numPr>
          <w:ilvl w:val="0"/>
          <w:numId w:val="7"/>
        </w:numPr>
        <w:shd w:val="clear" w:color="auto" w:fill="auto"/>
        <w:tabs>
          <w:tab w:val="left" w:pos="475"/>
        </w:tabs>
        <w:spacing w:before="0" w:after="183" w:line="230" w:lineRule="exact"/>
        <w:ind w:left="0" w:right="0" w:firstLine="0"/>
      </w:pPr>
      <w:r>
        <w:rPr>
          <w:color w:val="000000"/>
          <w:spacing w:val="0"/>
          <w:w w:val="100"/>
          <w:position w:val="0"/>
          <w:lang w:val="en-US" w:eastAsia="en-US" w:bidi="en-US"/>
        </w:rPr>
        <w:t xml:space="preserve">The local variables are </w:t>
      </w:r>
      <w:r>
        <w:rPr>
          <w:rStyle w:val="93"/>
        </w:rPr>
        <w:t>ll, ur, lly,</w:t>
      </w:r>
      <w:r>
        <w:rPr>
          <w:color w:val="000000"/>
          <w:spacing w:val="0"/>
          <w:w w:val="100"/>
          <w:position w:val="0"/>
          <w:lang w:val="en-US" w:eastAsia="en-US" w:bidi="en-US"/>
        </w:rPr>
        <w:t xml:space="preserve"> and </w:t>
      </w:r>
      <w:r>
        <w:rPr>
          <w:rStyle w:val="93"/>
        </w:rPr>
        <w:t>ury.</w:t>
      </w:r>
    </w:p>
    <w:p>
      <w:pPr>
        <w:pStyle w:val="19"/>
        <w:widowControl w:val="0"/>
        <w:numPr>
          <w:ilvl w:val="0"/>
          <w:numId w:val="7"/>
        </w:numPr>
        <w:shd w:val="clear" w:color="auto" w:fill="auto"/>
        <w:tabs>
          <w:tab w:val="left" w:pos="475"/>
        </w:tabs>
        <w:spacing w:before="0" w:after="183" w:line="230" w:lineRule="exact"/>
        <w:ind w:left="0" w:right="0" w:firstLine="0"/>
      </w:pPr>
      <w:r>
        <w:rPr>
          <w:color w:val="000000"/>
          <w:spacing w:val="0"/>
          <w:w w:val="100"/>
          <w:position w:val="0"/>
          <w:lang w:val="en-US" w:eastAsia="en-US" w:bidi="en-US"/>
        </w:rPr>
        <w:t>They are initialized to n/7.</w:t>
      </w:r>
    </w:p>
    <w:p>
      <w:pPr>
        <w:pStyle w:val="19"/>
        <w:widowControl w:val="0"/>
        <w:shd w:val="clear" w:color="auto" w:fill="auto"/>
        <w:spacing w:before="0" w:after="483" w:line="230" w:lineRule="exact"/>
        <w:ind w:left="0" w:right="0" w:firstLine="0"/>
      </w:pPr>
      <w:r>
        <w:rPr>
          <w:color w:val="000000"/>
          <w:spacing w:val="0"/>
          <w:w w:val="100"/>
          <w:position w:val="0"/>
          <w:lang w:val="en-US" w:eastAsia="en-US" w:bidi="en-US"/>
        </w:rPr>
        <w:t xml:space="preserve">■ The return value is the </w:t>
      </w:r>
      <w:r>
        <w:rPr>
          <w:rStyle w:val="93"/>
        </w:rPr>
        <w:t>ury - lly.</w:t>
      </w:r>
    </w:p>
    <w:p>
      <w:pPr>
        <w:pStyle w:val="31"/>
        <w:keepNext/>
        <w:keepLines/>
        <w:widowControl w:val="0"/>
        <w:shd w:val="clear" w:color="auto" w:fill="auto"/>
        <w:spacing w:before="0" w:after="149" w:line="230" w:lineRule="exact"/>
        <w:ind w:left="0" w:right="0" w:firstLine="0"/>
      </w:pPr>
      <w:bookmarkStart w:id="398" w:name="bookmark408"/>
      <w:r>
        <w:rPr>
          <w:color w:val="000000"/>
          <w:spacing w:val="0"/>
          <w:w w:val="100"/>
          <w:position w:val="0"/>
          <w:lang w:val="en-US" w:eastAsia="en-US" w:bidi="en-US"/>
        </w:rPr>
        <w:t xml:space="preserve">Using the </w:t>
      </w:r>
      <w:r>
        <w:rPr>
          <w:rStyle w:val="105"/>
        </w:rPr>
        <w:t>prog</w:t>
      </w:r>
      <w:r>
        <w:rPr>
          <w:color w:val="000000"/>
          <w:spacing w:val="0"/>
          <w:w w:val="100"/>
          <w:position w:val="0"/>
          <w:lang w:val="en-US" w:eastAsia="en-US" w:bidi="en-US"/>
        </w:rPr>
        <w:t xml:space="preserve"> Function</w:t>
      </w:r>
      <w:bookmarkEnd w:id="398"/>
    </w:p>
    <w:p>
      <w:pPr>
        <w:pStyle w:val="19"/>
        <w:widowControl w:val="0"/>
        <w:shd w:val="clear" w:color="auto" w:fill="auto"/>
        <w:spacing w:before="0" w:after="0" w:line="278" w:lineRule="exact"/>
        <w:ind w:left="0" w:right="0" w:firstLine="0"/>
        <w:jc w:val="left"/>
      </w:pPr>
      <w:bookmarkStart w:id="399" w:name="bookmark409"/>
      <w:r>
        <w:rPr>
          <w:color w:val="000000"/>
          <w:spacing w:val="0"/>
          <w:w w:val="100"/>
          <w:position w:val="0"/>
          <w:lang w:val="en-US" w:eastAsia="en-US" w:bidi="en-US"/>
        </w:rPr>
        <w:t xml:space="preserve">A list of local variables and your SKILL statements make up the arguments to the </w:t>
      </w:r>
      <w:r>
        <w:rPr>
          <w:rStyle w:val="93"/>
        </w:rPr>
        <w:t xml:space="preserve">prog </w:t>
      </w:r>
      <w:r>
        <w:rPr>
          <w:color w:val="000000"/>
          <w:spacing w:val="0"/>
          <w:w w:val="100"/>
          <w:position w:val="0"/>
          <w:lang w:val="en-US" w:eastAsia="en-US" w:bidi="en-US"/>
        </w:rPr>
        <w:t>function.</w:t>
      </w:r>
      <w:bookmarkEnd w:id="399"/>
    </w:p>
    <w:p>
      <w:pPr>
        <w:pStyle w:val="27"/>
        <w:widowControl w:val="0"/>
        <w:shd w:val="clear" w:color="auto" w:fill="auto"/>
        <w:spacing w:before="0" w:after="152" w:line="190" w:lineRule="exact"/>
        <w:ind w:left="0" w:right="0" w:firstLine="0"/>
      </w:pPr>
      <w:r>
        <w:rPr>
          <w:color w:val="000000"/>
          <w:spacing w:val="0"/>
          <w:w w:val="100"/>
          <w:position w:val="0"/>
          <w:lang w:val="en-US" w:eastAsia="en-US" w:bidi="en-US"/>
        </w:rPr>
        <w:t>prog( ( local variables ) your SKILL statements )</w:t>
      </w:r>
    </w:p>
    <w:p>
      <w:pPr>
        <w:pStyle w:val="19"/>
        <w:widowControl w:val="0"/>
        <w:shd w:val="clear" w:color="auto" w:fill="auto"/>
        <w:spacing w:before="0" w:after="539" w:line="278" w:lineRule="exact"/>
        <w:ind w:left="0" w:right="0" w:firstLine="0"/>
        <w:jc w:val="left"/>
      </w:pPr>
      <w:r>
        <w:rPr>
          <w:color w:val="000000"/>
          <w:spacing w:val="0"/>
          <w:w w:val="100"/>
          <w:position w:val="0"/>
          <w:lang w:val="en-US" w:eastAsia="en-US" w:bidi="en-US"/>
        </w:rPr>
        <w:t xml:space="preserve">The </w:t>
      </w:r>
      <w:r>
        <w:rPr>
          <w:rStyle w:val="93"/>
        </w:rPr>
        <w:t>prog</w:t>
      </w:r>
      <w:r>
        <w:rPr>
          <w:color w:val="000000"/>
          <w:spacing w:val="0"/>
          <w:w w:val="100"/>
          <w:position w:val="0"/>
          <w:lang w:val="en-US" w:eastAsia="en-US" w:bidi="en-US"/>
        </w:rPr>
        <w:t xml:space="preserve"> function allows an explicit loop to be written because the </w:t>
      </w:r>
      <w:r>
        <w:rPr>
          <w:rStyle w:val="93"/>
        </w:rPr>
        <w:t>go</w:t>
      </w:r>
      <w:r>
        <w:rPr>
          <w:color w:val="000000"/>
          <w:spacing w:val="0"/>
          <w:w w:val="100"/>
          <w:position w:val="0"/>
          <w:lang w:val="en-US" w:eastAsia="en-US" w:bidi="en-US"/>
        </w:rPr>
        <w:t xml:space="preserve"> function is supported within the </w:t>
      </w:r>
      <w:r>
        <w:rPr>
          <w:rStyle w:val="93"/>
        </w:rPr>
        <w:t>prog.</w:t>
      </w:r>
      <w:r>
        <w:rPr>
          <w:color w:val="000000"/>
          <w:spacing w:val="0"/>
          <w:w w:val="100"/>
          <w:position w:val="0"/>
          <w:lang w:val="en-US" w:eastAsia="en-US" w:bidi="en-US"/>
        </w:rPr>
        <w:t xml:space="preserve"> In addition, </w:t>
      </w:r>
      <w:r>
        <w:rPr>
          <w:rStyle w:val="93"/>
        </w:rPr>
        <w:t>prog</w:t>
      </w:r>
      <w:r>
        <w:rPr>
          <w:color w:val="000000"/>
          <w:spacing w:val="0"/>
          <w:w w:val="100"/>
          <w:position w:val="0"/>
          <w:lang w:val="en-US" w:eastAsia="en-US" w:bidi="en-US"/>
        </w:rPr>
        <w:t xml:space="preserve"> allows you to have multiple return points through use of the </w:t>
      </w:r>
      <w:r>
        <w:rPr>
          <w:rStyle w:val="93"/>
        </w:rPr>
        <w:t>return</w:t>
      </w:r>
      <w:r>
        <w:rPr>
          <w:color w:val="000000"/>
          <w:spacing w:val="0"/>
          <w:w w:val="100"/>
          <w:position w:val="0"/>
          <w:lang w:val="en-US" w:eastAsia="en-US" w:bidi="en-US"/>
        </w:rPr>
        <w:t xml:space="preserve"> function. If you are not using either of these two features, </w:t>
      </w:r>
      <w:r>
        <w:rPr>
          <w:rStyle w:val="93"/>
        </w:rPr>
        <w:t>let</w:t>
      </w:r>
      <w:r>
        <w:rPr>
          <w:color w:val="000000"/>
          <w:spacing w:val="0"/>
          <w:w w:val="100"/>
          <w:position w:val="0"/>
          <w:lang w:val="en-US" w:eastAsia="en-US" w:bidi="en-US"/>
        </w:rPr>
        <w:t xml:space="preserve"> is much simpler and faster.</w:t>
      </w:r>
    </w:p>
    <w:p>
      <w:pPr>
        <w:pStyle w:val="22"/>
        <w:keepNext/>
        <w:keepLines/>
        <w:widowControl w:val="0"/>
        <w:shd w:val="clear" w:color="auto" w:fill="auto"/>
        <w:spacing w:before="0" w:after="314" w:line="280" w:lineRule="exact"/>
        <w:ind w:left="0" w:right="0" w:firstLine="0"/>
      </w:pPr>
      <w:bookmarkStart w:id="400" w:name="bookmark410"/>
      <w:bookmarkStart w:id="401" w:name="bookmark411"/>
      <w:r>
        <w:rPr>
          <w:color w:val="000000"/>
          <w:spacing w:val="0"/>
          <w:w w:val="100"/>
          <w:position w:val="0"/>
          <w:lang w:val="en-US" w:eastAsia="en-US" w:bidi="en-US"/>
        </w:rPr>
        <w:t>Initializing Local Variables to Non-nil Values</w:t>
      </w:r>
      <w:bookmarkEnd w:id="400"/>
      <w:bookmarkEnd w:id="40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 </w:t>
      </w:r>
      <w:r>
        <w:rPr>
          <w:rStyle w:val="93"/>
        </w:rPr>
        <w:t>let</w:t>
      </w:r>
      <w:r>
        <w:rPr>
          <w:color w:val="000000"/>
          <w:spacing w:val="0"/>
          <w:w w:val="100"/>
          <w:position w:val="0"/>
          <w:lang w:val="en-US" w:eastAsia="en-US" w:bidi="en-US"/>
        </w:rPr>
        <w:t xml:space="preserve"> expression can initialize local variables to non-n/l values. Make a two element list with the local variable and its initial value. You cannot refer to any other local variable in the initialization expression.</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procedure( trGetBBoxHeight( bBox )</w:t>
      </w:r>
    </w:p>
    <w:p>
      <w:pPr>
        <w:pStyle w:val="36"/>
        <w:widowControl w:val="0"/>
        <w:shd w:val="clear" w:color="auto" w:fill="auto"/>
        <w:tabs>
          <w:tab w:val="left" w:pos="1677"/>
          <w:tab w:val="left" w:pos="3949"/>
        </w:tabs>
        <w:spacing w:before="0" w:after="0" w:line="190" w:lineRule="exact"/>
        <w:ind w:left="800" w:right="0" w:firstLine="0"/>
      </w:pPr>
      <w:r>
        <w:rPr>
          <w:rStyle w:val="143"/>
          <w:b w:val="0"/>
          <w:bCs w:val="0"/>
        </w:rPr>
        <w:t>let( (</w:t>
      </w:r>
      <w:r>
        <w:rPr>
          <w:rStyle w:val="143"/>
          <w:b w:val="0"/>
          <w:bCs w:val="0"/>
        </w:rPr>
        <w:tab/>
      </w:r>
      <w:r>
        <w:rPr>
          <w:color w:val="000000"/>
          <w:spacing w:val="0"/>
          <w:w w:val="100"/>
          <w:position w:val="0"/>
          <w:lang w:val="en-US" w:eastAsia="en-US" w:bidi="en-US"/>
        </w:rPr>
        <w:t>( ll car( bBox ) )</w:t>
      </w:r>
      <w:r>
        <w:rPr>
          <w:color w:val="000000"/>
          <w:spacing w:val="0"/>
          <w:w w:val="100"/>
          <w:position w:val="0"/>
          <w:lang w:val="en-US" w:eastAsia="en-US" w:bidi="en-US"/>
        </w:rPr>
        <w:tab/>
      </w:r>
      <w:r>
        <w:rPr>
          <w:color w:val="000000"/>
          <w:spacing w:val="0"/>
          <w:w w:val="100"/>
          <w:position w:val="0"/>
          <w:lang w:val="en-US" w:eastAsia="en-US" w:bidi="en-US"/>
        </w:rPr>
        <w:t xml:space="preserve">( ur cadr( bBox ) ) </w:t>
      </w:r>
      <w:r>
        <w:rPr>
          <w:rStyle w:val="143"/>
          <w:b w:val="0"/>
          <w:bCs w:val="0"/>
        </w:rPr>
        <w:t>lly ury )</w:t>
      </w:r>
    </w:p>
    <w:p>
      <w:pPr>
        <w:pStyle w:val="27"/>
        <w:widowControl w:val="0"/>
        <w:shd w:val="clear" w:color="auto" w:fill="auto"/>
        <w:spacing w:before="0" w:after="0"/>
        <w:ind w:left="0" w:right="0" w:firstLine="0"/>
        <w:jc w:val="righ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48" o:spid="_x0000_s1228" type="#_x0000_t202" style="position:absolute;left:0;margin-left:175.7pt;margin-top:-1.55pt;height:21.8pt;width:63.85pt;mso-position-horizontal-relative:margin;mso-wrap-distance-bottom:5.9pt;mso-wrap-distance-left:81.3pt;mso-wrap-distance-right:5pt;mso-wrap-distance-top:0pt;rotation:0f;z-index:-2516111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cadr( ll ) cadr( ur )</w:t>
                  </w:r>
                </w:p>
              </w:txbxContent>
            </v:textbox>
            <w10:wrap type="square" side="left"/>
          </v:shape>
        </w:pict>
      </w:r>
      <w:r>
        <w:rPr>
          <w:color w:val="000000"/>
          <w:spacing w:val="0"/>
          <w:w w:val="100"/>
          <w:position w:val="0"/>
          <w:lang w:val="en-US" w:eastAsia="en-US" w:bidi="en-US"/>
        </w:rPr>
        <w:t>lly</w:t>
      </w:r>
    </w:p>
    <w:p>
      <w:pPr>
        <w:pStyle w:val="27"/>
        <w:widowControl w:val="0"/>
        <w:shd w:val="clear" w:color="auto" w:fill="auto"/>
        <w:spacing w:before="0" w:after="0"/>
        <w:ind w:left="0" w:right="0" w:firstLine="0"/>
        <w:jc w:val="right"/>
      </w:pPr>
      <w:r>
        <w:rPr>
          <w:color w:val="000000"/>
          <w:spacing w:val="0"/>
          <w:w w:val="100"/>
          <w:position w:val="0"/>
          <w:lang w:val="en-US" w:eastAsia="en-US" w:bidi="en-US"/>
        </w:rPr>
        <w:t>ury</w:t>
      </w:r>
    </w:p>
    <w:p>
      <w:pPr>
        <w:pStyle w:val="27"/>
        <w:widowControl w:val="0"/>
        <w:shd w:val="clear" w:color="auto" w:fill="auto"/>
        <w:spacing w:before="0" w:after="290"/>
        <w:ind w:left="0" w:right="0" w:firstLine="0"/>
        <w:jc w:val="right"/>
      </w:pPr>
      <w:r>
        <w:rPr>
          <w:color w:val="000000"/>
          <w:spacing w:val="0"/>
          <w:w w:val="100"/>
          <w:position w:val="0"/>
          <w:lang w:val="en-US" w:eastAsia="en-US" w:bidi="en-US"/>
        </w:rPr>
        <w:t>ury - lly</w:t>
      </w:r>
    </w:p>
    <w:p>
      <w:pPr>
        <w:pStyle w:val="21"/>
        <w:keepNext/>
        <w:keepLines/>
        <w:widowControl w:val="0"/>
        <w:shd w:val="clear" w:color="auto" w:fill="auto"/>
        <w:spacing w:before="0" w:after="298" w:line="360" w:lineRule="exact"/>
        <w:ind w:left="0" w:right="0" w:firstLine="0"/>
      </w:pP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49" o:spid="_x0000_s1229" type="#_x0000_t202" style="position:absolute;left:0;margin-left:1.9pt;margin-top:-46.2pt;height:22.55pt;width:83.5pt;mso-position-horizontal-relative:margin;mso-wrap-distance-bottom:0pt;mso-wrap-distance-top:0pt;rotation:0f;z-index:-2516101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1045"/>
                    </w:tabs>
                    <w:spacing w:before="0" w:after="0" w:line="202" w:lineRule="exact"/>
                    <w:ind w:left="800" w:right="0" w:firstLine="0"/>
                  </w:pPr>
                  <w:r>
                    <w:rPr>
                      <w:rStyle w:val="91"/>
                    </w:rPr>
                    <w:t>)</w:t>
                  </w:r>
                  <w:r>
                    <w:rPr>
                      <w:rStyle w:val="91"/>
                    </w:rPr>
                    <w:tab/>
                  </w:r>
                  <w:r>
                    <w:rPr>
                      <w:rStyle w:val="91"/>
                    </w:rPr>
                    <w:t>; let</w:t>
                  </w:r>
                </w:p>
                <w:p>
                  <w:pPr>
                    <w:pStyle w:val="27"/>
                    <w:widowControl w:val="0"/>
                    <w:shd w:val="clear" w:color="auto" w:fill="auto"/>
                    <w:tabs>
                      <w:tab w:val="left" w:pos="245"/>
                    </w:tabs>
                    <w:spacing w:before="0" w:after="0" w:line="202" w:lineRule="exact"/>
                    <w:ind w:left="0" w:right="0" w:firstLine="0"/>
                  </w:pPr>
                  <w:r>
                    <w:rPr>
                      <w:rStyle w:val="91"/>
                    </w:rPr>
                    <w:t>)</w:t>
                  </w:r>
                  <w:r>
                    <w:rPr>
                      <w:rStyle w:val="91"/>
                    </w:rPr>
                    <w:tab/>
                  </w:r>
                  <w:r>
                    <w:rPr>
                      <w:rStyle w:val="91"/>
                    </w:rPr>
                    <w:t>; procedure</w:t>
                  </w:r>
                </w:p>
              </w:txbxContent>
            </v:textbox>
            <w10:wrap type="topAndBottom"/>
          </v:shape>
        </w:pict>
      </w: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50" o:spid="_x0000_s1230" type="#_x0000_t202" style="position:absolute;left:0;margin-left:99.85pt;margin-top:-500.95pt;height:15.9pt;width:12.7pt;mso-position-horizontal-relative:margin;mso-wrap-distance-bottom:0pt;mso-wrap-distance-top:0pt;rotation:0f;z-index:-2516090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4"/>
                    <w:widowControl w:val="0"/>
                    <w:shd w:val="clear" w:color="auto" w:fill="auto"/>
                    <w:spacing w:before="0" w:after="0" w:line="260" w:lineRule="exact"/>
                    <w:ind w:left="0" w:right="0" w:firstLine="0"/>
                    <w:jc w:val="left"/>
                  </w:pPr>
                  <w:r>
                    <w:rPr>
                      <w:rStyle w:val="135"/>
                    </w:rPr>
                    <w:t>11</w:t>
                  </w:r>
                </w:p>
              </w:txbxContent>
            </v:textbox>
            <w10:wrap type="topAndBottom"/>
          </v:shape>
        </w:pict>
      </w: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51" o:spid="_x0000_s1231" type="#_x0000_t202" style="position:absolute;left:0;margin-left:28.3pt;margin-top:-437.2pt;height:12.4pt;width:4.55pt;mso-position-horizontal-relative:margin;mso-wrap-distance-bottom:0pt;mso-wrap-distance-top:59.8pt;rotation:0f;z-index:-2516080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52" o:spid="_x0000_s1232" type="#_x0000_t202" style="position:absolute;left:0;margin-left:51.1pt;margin-top:-488.75pt;height:63.15pt;width:79.2pt;mso-position-horizontal-relative:margin;mso-wrap-distance-bottom:0pt;mso-wrap-distance-top:0pt;rotation:0f;z-index:-2516070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1000"/>
                    <w:jc w:val="left"/>
                  </w:pPr>
                  <w:r>
                    <w:rPr>
                      <w:rStyle w:val="91"/>
                    </w:rPr>
                    <w:t xml:space="preserve">lly ur ury ury - </w:t>
                  </w:r>
                  <w:r>
                    <w:rPr>
                      <w:rStyle w:val="136"/>
                    </w:rPr>
                    <w:t xml:space="preserve">);let </w:t>
                  </w:r>
                  <w:r>
                    <w:rPr>
                      <w:rStyle w:val="91"/>
                    </w:rPr>
                    <w:t>procedure</w:t>
                  </w:r>
                </w:p>
              </w:txbxContent>
            </v:textbox>
            <w10:wrap type="topAndBottom"/>
          </v:shape>
        </w:pict>
      </w:r>
      <w:r>
        <w:rPr>
          <w:rFonts w:ascii="Arial" w:hAnsi="Arial" w:eastAsia="Arial" w:cs="Arial"/>
          <w:b/>
          <w:bCs/>
          <w:i w:val="0"/>
          <w:iCs w:val="0"/>
          <w:smallCaps w:val="0"/>
          <w:strike w:val="0"/>
          <w:color w:val="000000"/>
          <w:spacing w:val="0"/>
          <w:w w:val="100"/>
          <w:position w:val="0"/>
          <w:sz w:val="36"/>
          <w:szCs w:val="36"/>
          <w:u w:val="none"/>
          <w:lang w:val="en-US" w:eastAsia="en-US" w:bidi="en-US"/>
        </w:rPr>
        <w:pict>
          <v:shape id="Text Box 53" o:spid="_x0000_s1233" type="#_x0000_t202" style="position:absolute;left:0;margin-left:135.85pt;margin-top:-498.4pt;height:54.4pt;width:101.05pt;mso-position-horizontal-relative:margin;mso-wrap-distance-bottom:0pt;mso-wrap-distance-top:0pt;rotation:0f;z-index:-2516060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380" w:right="0" w:firstLine="0"/>
                  </w:pPr>
                  <w:r>
                    <w:rPr>
                      <w:rStyle w:val="137"/>
                    </w:rPr>
                    <w:t>=car(</w:t>
                  </w:r>
                  <w:r>
                    <w:rPr>
                      <w:rStyle w:val="91"/>
                    </w:rPr>
                    <w:t xml:space="preserve"> bBox )</w:t>
                  </w:r>
                </w:p>
                <w:p>
                  <w:pPr>
                    <w:pStyle w:val="27"/>
                    <w:widowControl w:val="0"/>
                    <w:shd w:val="clear" w:color="auto" w:fill="auto"/>
                    <w:spacing w:before="0" w:after="0"/>
                    <w:ind w:left="380" w:right="0" w:firstLine="0"/>
                  </w:pPr>
                  <w:r>
                    <w:rPr>
                      <w:rStyle w:val="137"/>
                    </w:rPr>
                    <w:t>=cadr( 11 )</w:t>
                  </w:r>
                </w:p>
                <w:p>
                  <w:pPr>
                    <w:pStyle w:val="27"/>
                    <w:widowControl w:val="0"/>
                    <w:shd w:val="clear" w:color="auto" w:fill="auto"/>
                    <w:spacing w:before="0" w:after="0"/>
                    <w:ind w:left="380" w:right="0" w:firstLine="0"/>
                  </w:pPr>
                  <w:r>
                    <w:rPr>
                      <w:rStyle w:val="137"/>
                    </w:rPr>
                    <w:t>=cadr(</w:t>
                  </w:r>
                  <w:r>
                    <w:rPr>
                      <w:rStyle w:val="91"/>
                    </w:rPr>
                    <w:t xml:space="preserve"> bBox ) </w:t>
                  </w:r>
                  <w:r>
                    <w:rPr>
                      <w:rStyle w:val="137"/>
                    </w:rPr>
                    <w:t>=cadr( ur )</w:t>
                  </w:r>
                </w:p>
                <w:p>
                  <w:pPr>
                    <w:pStyle w:val="27"/>
                    <w:widowControl w:val="0"/>
                    <w:shd w:val="clear" w:color="auto" w:fill="auto"/>
                    <w:spacing w:before="0" w:after="0" w:line="190" w:lineRule="exact"/>
                    <w:ind w:left="0" w:right="0" w:firstLine="0"/>
                    <w:jc w:val="left"/>
                  </w:pPr>
                  <w:r>
                    <w:rPr>
                      <w:rStyle w:val="137"/>
                    </w:rPr>
                    <w:t>lly</w:t>
                  </w:r>
                </w:p>
              </w:txbxContent>
            </v:textbox>
            <w10:wrap type="topAndBottom"/>
          </v:shape>
        </w:pict>
      </w:r>
      <w:bookmarkStart w:id="402" w:name="bookmark412"/>
      <w:bookmarkStart w:id="403" w:name="bookmark413"/>
      <w:bookmarkStart w:id="404" w:name="bookmark414"/>
      <w:r>
        <w:rPr>
          <w:color w:val="000000"/>
          <w:spacing w:val="0"/>
          <w:w w:val="100"/>
          <w:position w:val="0"/>
          <w:lang w:val="en-US" w:eastAsia="en-US" w:bidi="en-US"/>
        </w:rPr>
        <w:t>Global Variables</w:t>
      </w:r>
      <w:bookmarkEnd w:id="402"/>
      <w:bookmarkEnd w:id="403"/>
      <w:bookmarkEnd w:id="404"/>
    </w:p>
    <w:p>
      <w:pPr>
        <w:pStyle w:val="19"/>
        <w:widowControl w:val="0"/>
        <w:shd w:val="clear" w:color="auto" w:fill="auto"/>
        <w:spacing w:before="0" w:after="287" w:line="278" w:lineRule="exact"/>
        <w:ind w:left="0" w:right="220" w:firstLine="0"/>
      </w:pPr>
      <w:bookmarkStart w:id="405" w:name="bookmark415"/>
      <w:r>
        <w:rPr>
          <w:color w:val="000000"/>
          <w:spacing w:val="0"/>
          <w:w w:val="100"/>
          <w:position w:val="0"/>
          <w:lang w:val="en-US" w:eastAsia="en-US" w:bidi="en-US"/>
        </w:rPr>
        <w:t>Besides predefined functions that you are not allowed to modify, there are several variable names reserved by various system functions. They are listed in</w:t>
      </w:r>
      <w:r>
        <w:fldChar w:fldCharType="begin"/>
      </w:r>
      <w:r>
        <w:instrText xml:space="preserve">HYPERLINK  \l "bookmark224" \o "Current Document" </w:instrText>
      </w:r>
      <w:r>
        <w:fldChar w:fldCharType="separate"/>
      </w:r>
      <w:r>
        <w:rPr>
          <w:color w:val="000000"/>
          <w:spacing w:val="0"/>
          <w:w w:val="100"/>
          <w:position w:val="0"/>
          <w:lang w:val="en-US" w:eastAsia="en-US" w:bidi="en-US"/>
        </w:rPr>
        <w:t xml:space="preserve"> </w:t>
      </w:r>
      <w:r>
        <w:rPr>
          <w:rStyle w:val="71"/>
        </w:rPr>
        <w:t>“Naming Conventions”</w:t>
      </w:r>
      <w:r>
        <w:rPr>
          <w:color w:val="000000"/>
          <w:spacing w:val="0"/>
          <w:w w:val="100"/>
          <w:position w:val="0"/>
          <w:lang w:val="en-US" w:eastAsia="en-US" w:bidi="en-US"/>
        </w:rPr>
        <w:t xml:space="preserve"> on</w:t>
      </w:r>
      <w:r>
        <w:fldChar w:fldCharType="end"/>
      </w:r>
      <w:r>
        <w:rPr>
          <w:color w:val="000000"/>
          <w:spacing w:val="0"/>
          <w:w w:val="100"/>
          <w:position w:val="0"/>
          <w:lang w:val="en-US" w:eastAsia="en-US" w:bidi="en-US"/>
        </w:rPr>
        <w:t xml:space="preserve"> </w:t>
      </w:r>
      <w:r>
        <w:fldChar w:fldCharType="begin"/>
      </w:r>
      <w:r>
        <w:instrText xml:space="preserve">HYPERLINK  \l "bookmark224" \o "Current Document" </w:instrText>
      </w:r>
      <w:r>
        <w:fldChar w:fldCharType="separate"/>
      </w:r>
      <w:r>
        <w:rPr>
          <w:color w:val="000000"/>
          <w:spacing w:val="0"/>
          <w:w w:val="100"/>
          <w:position w:val="0"/>
          <w:lang w:val="en-US" w:eastAsia="en-US" w:bidi="en-US"/>
        </w:rPr>
        <w:t>page 62</w:t>
      </w:r>
      <w:r>
        <w:fldChar w:fldCharType="end"/>
      </w:r>
      <w:r>
        <w:rPr>
          <w:color w:val="000000"/>
          <w:spacing w:val="0"/>
          <w:w w:val="100"/>
          <w:position w:val="0"/>
          <w:lang w:val="en-US" w:eastAsia="en-US" w:bidi="en-US"/>
        </w:rPr>
        <w:t>.</w:t>
      </w:r>
      <w:bookmarkEnd w:id="405"/>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The use of global variables in SKILL, as with any language, should be kept to a minimum.</w:t>
      </w:r>
      <w:r>
        <w:br w:type="page"/>
      </w:r>
    </w:p>
    <w:p>
      <w:pPr>
        <w:pStyle w:val="19"/>
        <w:widowControl w:val="0"/>
        <w:shd w:val="clear" w:color="auto" w:fill="auto"/>
        <w:spacing w:before="0" w:after="543" w:line="283" w:lineRule="exact"/>
        <w:ind w:left="0" w:right="0" w:firstLine="0"/>
      </w:pPr>
      <w:r>
        <w:rPr>
          <w:color w:val="000000"/>
          <w:spacing w:val="0"/>
          <w:w w:val="100"/>
          <w:position w:val="0"/>
          <w:lang w:val="en-US" w:eastAsia="en-US" w:bidi="en-US"/>
        </w:rPr>
        <w:t>Following standard naming conventions and running SKILL Lint can reduce your exposure to problems associated with global variables.</w:t>
      </w:r>
    </w:p>
    <w:p>
      <w:pPr>
        <w:pStyle w:val="22"/>
        <w:keepNext/>
        <w:keepLines/>
        <w:widowControl w:val="0"/>
        <w:shd w:val="clear" w:color="auto" w:fill="auto"/>
        <w:spacing w:before="0" w:after="194" w:line="280" w:lineRule="exact"/>
        <w:ind w:left="0" w:right="0" w:firstLine="0"/>
      </w:pPr>
      <w:bookmarkStart w:id="406" w:name="bookmark416"/>
      <w:bookmarkStart w:id="407" w:name="bookmark417"/>
      <w:r>
        <w:rPr>
          <w:color w:val="000000"/>
          <w:spacing w:val="0"/>
          <w:w w:val="100"/>
          <w:position w:val="0"/>
          <w:lang w:val="en-US" w:eastAsia="en-US" w:bidi="en-US"/>
        </w:rPr>
        <w:t>Testing Global Variables</w:t>
      </w:r>
      <w:bookmarkEnd w:id="406"/>
      <w:bookmarkEnd w:id="407"/>
    </w:p>
    <w:p>
      <w:pPr>
        <w:pStyle w:val="19"/>
        <w:widowControl w:val="0"/>
        <w:shd w:val="clear" w:color="auto" w:fill="auto"/>
        <w:spacing w:before="0" w:after="180" w:line="278" w:lineRule="exact"/>
        <w:ind w:left="0" w:right="0" w:firstLine="0"/>
      </w:pPr>
      <w:bookmarkStart w:id="408" w:name="bookmark418"/>
      <w:r>
        <w:rPr>
          <w:color w:val="000000"/>
          <w:spacing w:val="0"/>
          <w:w w:val="100"/>
          <w:position w:val="0"/>
          <w:lang w:val="en-US" w:eastAsia="en-US" w:bidi="en-US"/>
        </w:rPr>
        <w:t xml:space="preserve">Applications typically initialize one or more global variables. Before an application runs for the first time, it is likely that its global variables are </w:t>
      </w:r>
      <w:r>
        <w:rPr>
          <w:rStyle w:val="93"/>
        </w:rPr>
        <w:t>unbound.</w:t>
      </w:r>
      <w:r>
        <w:rPr>
          <w:color w:val="000000"/>
          <w:spacing w:val="0"/>
          <w:w w:val="100"/>
          <w:position w:val="0"/>
          <w:lang w:val="en-US" w:eastAsia="en-US" w:bidi="en-US"/>
        </w:rPr>
        <w:t xml:space="preserve"> In such circumstances, retrieving the value of such a global variable causes an error.</w:t>
      </w:r>
      <w:bookmarkEnd w:id="408"/>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Use the </w:t>
      </w:r>
      <w:r>
        <w:rPr>
          <w:rStyle w:val="93"/>
        </w:rPr>
        <w:t>boundp</w:t>
      </w:r>
      <w:r>
        <w:rPr>
          <w:color w:val="000000"/>
          <w:spacing w:val="0"/>
          <w:w w:val="100"/>
          <w:position w:val="0"/>
          <w:lang w:val="en-US" w:eastAsia="en-US" w:bidi="en-US"/>
        </w:rPr>
        <w:t xml:space="preserve"> function to check whether a variable is </w:t>
      </w:r>
      <w:r>
        <w:rPr>
          <w:rStyle w:val="93"/>
        </w:rPr>
        <w:t>unbound</w:t>
      </w:r>
      <w:r>
        <w:rPr>
          <w:color w:val="000000"/>
          <w:spacing w:val="0"/>
          <w:w w:val="100"/>
          <w:position w:val="0"/>
          <w:lang w:val="en-US" w:eastAsia="en-US" w:bidi="en-US"/>
        </w:rPr>
        <w:t xml:space="preserve"> before accessing its value. For example:</w:t>
      </w:r>
    </w:p>
    <w:p>
      <w:pPr>
        <w:pStyle w:val="27"/>
        <w:widowControl w:val="0"/>
        <w:shd w:val="clear" w:color="auto" w:fill="auto"/>
        <w:spacing w:before="0" w:after="131" w:line="190" w:lineRule="exact"/>
        <w:ind w:left="0" w:right="0" w:firstLine="0"/>
      </w:pPr>
      <w:r>
        <w:rPr>
          <w:color w:val="000000"/>
          <w:spacing w:val="0"/>
          <w:w w:val="100"/>
          <w:position w:val="0"/>
          <w:lang w:val="en-US" w:eastAsia="en-US" w:bidi="en-US"/>
        </w:rPr>
        <w:t>boundp( 'trItems ) &amp;&amp; trItems</w:t>
      </w:r>
    </w:p>
    <w:p>
      <w:pPr>
        <w:pStyle w:val="19"/>
        <w:widowControl w:val="0"/>
        <w:shd w:val="clear" w:color="auto" w:fill="auto"/>
        <w:spacing w:before="0" w:after="481" w:line="230" w:lineRule="exact"/>
        <w:ind w:left="0" w:right="0" w:firstLine="0"/>
      </w:pPr>
      <w:r>
        <w:rPr>
          <w:color w:val="000000"/>
          <w:spacing w:val="0"/>
          <w:w w:val="100"/>
          <w:position w:val="0"/>
          <w:lang w:val="en-US" w:eastAsia="en-US" w:bidi="en-US"/>
        </w:rPr>
        <w:t xml:space="preserve">returns </w:t>
      </w:r>
      <w:r>
        <w:rPr>
          <w:rStyle w:val="93"/>
        </w:rPr>
        <w:t>nil</w:t>
      </w:r>
      <w:r>
        <w:rPr>
          <w:color w:val="000000"/>
          <w:spacing w:val="0"/>
          <w:w w:val="100"/>
          <w:position w:val="0"/>
          <w:lang w:val="en-US" w:eastAsia="en-US" w:bidi="en-US"/>
        </w:rPr>
        <w:t xml:space="preserve"> if </w:t>
      </w:r>
      <w:r>
        <w:rPr>
          <w:rStyle w:val="93"/>
        </w:rPr>
        <w:t>trItems</w:t>
      </w:r>
      <w:r>
        <w:rPr>
          <w:color w:val="000000"/>
          <w:spacing w:val="0"/>
          <w:w w:val="100"/>
          <w:position w:val="0"/>
          <w:lang w:val="en-US" w:eastAsia="en-US" w:bidi="en-US"/>
        </w:rPr>
        <w:t xml:space="preserve"> is </w:t>
      </w:r>
      <w:r>
        <w:rPr>
          <w:rStyle w:val="93"/>
        </w:rPr>
        <w:t>unbound</w:t>
      </w:r>
      <w:r>
        <w:rPr>
          <w:color w:val="000000"/>
          <w:spacing w:val="0"/>
          <w:w w:val="100"/>
          <w:position w:val="0"/>
          <w:lang w:val="en-US" w:eastAsia="en-US" w:bidi="en-US"/>
        </w:rPr>
        <w:t xml:space="preserve"> and returns the value of </w:t>
      </w:r>
      <w:r>
        <w:rPr>
          <w:rStyle w:val="93"/>
        </w:rPr>
        <w:t>trItems</w:t>
      </w:r>
      <w:r>
        <w:rPr>
          <w:color w:val="000000"/>
          <w:spacing w:val="0"/>
          <w:w w:val="100"/>
          <w:position w:val="0"/>
          <w:lang w:val="en-US" w:eastAsia="en-US" w:bidi="en-US"/>
        </w:rPr>
        <w:t xml:space="preserve"> otherwise.</w:t>
      </w:r>
    </w:p>
    <w:p>
      <w:pPr>
        <w:pStyle w:val="22"/>
        <w:keepNext/>
        <w:keepLines/>
        <w:widowControl w:val="0"/>
        <w:shd w:val="clear" w:color="auto" w:fill="auto"/>
        <w:spacing w:before="0" w:after="194" w:line="280" w:lineRule="exact"/>
        <w:ind w:left="0" w:right="0" w:firstLine="0"/>
      </w:pPr>
      <w:bookmarkStart w:id="409" w:name="bookmark419"/>
      <w:bookmarkStart w:id="410" w:name="bookmark420"/>
      <w:r>
        <w:rPr>
          <w:color w:val="000000"/>
          <w:spacing w:val="0"/>
          <w:w w:val="100"/>
          <w:position w:val="0"/>
          <w:lang w:val="en-US" w:eastAsia="en-US" w:bidi="en-US"/>
        </w:rPr>
        <w:t>Avoiding Name Clashes</w:t>
      </w:r>
      <w:bookmarkEnd w:id="409"/>
      <w:bookmarkEnd w:id="410"/>
    </w:p>
    <w:p>
      <w:pPr>
        <w:pStyle w:val="19"/>
        <w:widowControl w:val="0"/>
        <w:shd w:val="clear" w:color="auto" w:fill="auto"/>
        <w:spacing w:before="0" w:after="180" w:line="278" w:lineRule="exact"/>
        <w:ind w:left="0" w:right="0" w:firstLine="0"/>
        <w:jc w:val="left"/>
      </w:pPr>
      <w:bookmarkStart w:id="411" w:name="bookmark421"/>
      <w:r>
        <w:rPr>
          <w:color w:val="000000"/>
          <w:spacing w:val="0"/>
          <w:w w:val="100"/>
          <w:position w:val="0"/>
          <w:lang w:val="en-US" w:eastAsia="en-US" w:bidi="en-US"/>
        </w:rPr>
        <w:t xml:space="preserve">Two applications might accidentally access and set the same global value. Use a standard naming scheme to minimize the chance of this problem occurring. SKILL Lint can flag global variables that do not obey your naming scheme. For details, refer to </w:t>
      </w:r>
      <w:r>
        <w:rPr>
          <w:rStyle w:val="71"/>
        </w:rPr>
        <w:t>“Cadence SKILL Lint”</w:t>
      </w:r>
      <w:r>
        <w:rPr>
          <w:color w:val="000000"/>
          <w:spacing w:val="0"/>
          <w:w w:val="100"/>
          <w:position w:val="0"/>
          <w:lang w:val="en-US" w:eastAsia="en-US" w:bidi="en-US"/>
        </w:rPr>
        <w:t xml:space="preserve"> in </w:t>
      </w:r>
      <w:r>
        <w:rPr>
          <w:rStyle w:val="93"/>
        </w:rPr>
        <w:t>SKILL Development Help.</w:t>
      </w:r>
      <w:bookmarkEnd w:id="41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Assume that </w:t>
      </w:r>
      <w:r>
        <w:rPr>
          <w:rStyle w:val="93"/>
        </w:rPr>
        <w:t>trApplicationl</w:t>
      </w:r>
      <w:r>
        <w:rPr>
          <w:color w:val="000000"/>
          <w:spacing w:val="0"/>
          <w:w w:val="100"/>
          <w:position w:val="0"/>
          <w:lang w:val="en-US" w:eastAsia="en-US" w:bidi="en-US"/>
        </w:rPr>
        <w:t xml:space="preserve"> and </w:t>
      </w:r>
      <w:r>
        <w:rPr>
          <w:rStyle w:val="93"/>
        </w:rPr>
        <w:t>trApplication2</w:t>
      </w:r>
      <w:r>
        <w:rPr>
          <w:color w:val="000000"/>
          <w:spacing w:val="0"/>
          <w:w w:val="100"/>
          <w:position w:val="0"/>
          <w:lang w:val="en-US" w:eastAsia="en-US" w:bidi="en-US"/>
        </w:rPr>
        <w:t xml:space="preserve"> are two application functions that are supposed to be totally independent. In particular, the order in which they are executed should not matter. Assume both rely on a single global variable. To observe what can happen if the two applications were accidentally coded to use the same global variable, consider the following example.</w:t>
      </w:r>
    </w:p>
    <w:p>
      <w:pPr>
        <w:pStyle w:val="27"/>
        <w:widowControl w:val="0"/>
        <w:shd w:val="clear" w:color="auto" w:fill="auto"/>
        <w:spacing w:before="0" w:after="0"/>
        <w:ind w:left="0" w:right="0" w:firstLine="0"/>
      </w:pPr>
      <w:r>
        <w:rPr>
          <w:color w:val="000000"/>
          <w:spacing w:val="0"/>
          <w:w w:val="100"/>
          <w:position w:val="0"/>
          <w:lang w:val="en-US" w:eastAsia="en-US" w:bidi="en-US"/>
        </w:rPr>
        <w:t>procedure( trApplication1()</w:t>
      </w:r>
    </w:p>
    <w:p>
      <w:pPr>
        <w:pStyle w:val="27"/>
        <w:widowControl w:val="0"/>
        <w:shd w:val="clear" w:color="auto" w:fill="auto"/>
        <w:tabs>
          <w:tab w:val="left" w:pos="4509"/>
        </w:tabs>
        <w:spacing w:before="0" w:after="0"/>
        <w:ind w:left="760" w:right="0" w:firstLine="0"/>
      </w:pPr>
      <w:r>
        <w:rPr>
          <w:color w:val="000000"/>
          <w:spacing w:val="0"/>
          <w:w w:val="100"/>
          <w:position w:val="0"/>
          <w:lang w:val="en-US" w:eastAsia="en-US" w:bidi="en-US"/>
        </w:rPr>
        <w:t>when( !boundp( 'sharedGlobal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not set</w:t>
      </w:r>
    </w:p>
    <w:p>
      <w:pPr>
        <w:pStyle w:val="27"/>
        <w:widowControl w:val="0"/>
        <w:shd w:val="clear" w:color="auto" w:fill="auto"/>
        <w:tabs>
          <w:tab w:val="left" w:pos="1754"/>
        </w:tabs>
        <w:spacing w:before="0" w:after="0"/>
        <w:ind w:left="1500" w:right="6360" w:firstLine="0"/>
        <w:jc w:val="left"/>
      </w:pPr>
      <w:r>
        <w:rPr>
          <w:color w:val="000000"/>
          <w:spacing w:val="0"/>
          <w:w w:val="100"/>
          <w:position w:val="0"/>
          <w:lang w:val="en-US" w:eastAsia="en-US" w:bidi="en-US"/>
        </w:rPr>
        <w:t>sharedGlobal = 1 )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when</w:t>
      </w:r>
    </w:p>
    <w:p>
      <w:pPr>
        <w:pStyle w:val="27"/>
        <w:widowControl w:val="0"/>
        <w:shd w:val="clear" w:color="auto" w:fill="auto"/>
        <w:tabs>
          <w:tab w:val="left" w:pos="1005"/>
        </w:tabs>
        <w:spacing w:before="0" w:after="18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0" w:right="0" w:firstLine="0"/>
      </w:pPr>
      <w:r>
        <w:rPr>
          <w:color w:val="000000"/>
          <w:spacing w:val="0"/>
          <w:w w:val="100"/>
          <w:position w:val="0"/>
          <w:lang w:val="en-US" w:eastAsia="en-US" w:bidi="en-US"/>
        </w:rPr>
        <w:t>procedure( trApplication2()</w:t>
      </w:r>
    </w:p>
    <w:p>
      <w:pPr>
        <w:pStyle w:val="27"/>
        <w:widowControl w:val="0"/>
        <w:shd w:val="clear" w:color="auto" w:fill="auto"/>
        <w:tabs>
          <w:tab w:val="left" w:pos="4509"/>
        </w:tabs>
        <w:spacing w:before="0" w:after="0"/>
        <w:ind w:left="760" w:right="0" w:firstLine="0"/>
      </w:pPr>
      <w:r>
        <w:rPr>
          <w:color w:val="000000"/>
          <w:spacing w:val="0"/>
          <w:w w:val="100"/>
          <w:position w:val="0"/>
          <w:lang w:val="en-US" w:eastAsia="en-US" w:bidi="en-US"/>
        </w:rPr>
        <w:t>when( !boundp( 'sharedGlobal )</w:t>
      </w:r>
      <w:r>
        <w:rPr>
          <w:color w:val="000000"/>
          <w:spacing w:val="0"/>
          <w:w w:val="100"/>
          <w:position w:val="0"/>
          <w:lang w:val="en-US" w:eastAsia="en-US" w:bidi="en-US"/>
        </w:rPr>
        <w:tab/>
      </w:r>
      <w:r>
        <w:rPr>
          <w:color w:val="000000"/>
          <w:spacing w:val="0"/>
          <w:w w:val="100"/>
          <w:position w:val="0"/>
          <w:lang w:val="en-US" w:eastAsia="en-US" w:bidi="en-US"/>
        </w:rPr>
        <w:t>;;; not set</w:t>
      </w:r>
    </w:p>
    <w:p>
      <w:pPr>
        <w:pStyle w:val="27"/>
        <w:widowControl w:val="0"/>
        <w:shd w:val="clear" w:color="auto" w:fill="auto"/>
        <w:spacing w:before="0" w:after="111"/>
        <w:ind w:left="760" w:right="6360" w:firstLine="740"/>
        <w:jc w:val="left"/>
      </w:pPr>
      <w:r>
        <w:rPr>
          <w:color w:val="000000"/>
          <w:spacing w:val="0"/>
          <w:w w:val="100"/>
          <w:position w:val="0"/>
          <w:lang w:val="en-US" w:eastAsia="en-US" w:bidi="en-US"/>
        </w:rPr>
        <w:t xml:space="preserve">sharedGlobal = 2 </w:t>
      </w:r>
      <w:r>
        <w:rPr>
          <w:rStyle w:val="144"/>
        </w:rPr>
        <w:t xml:space="preserve">);when </w:t>
      </w:r>
      <w:r>
        <w:rPr>
          <w:rStyle w:val="125"/>
        </w:rPr>
        <w:t>);procedure</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The order in which you run </w:t>
      </w:r>
      <w:r>
        <w:rPr>
          <w:rStyle w:val="93"/>
        </w:rPr>
        <w:t>trApplication1</w:t>
      </w:r>
      <w:r>
        <w:rPr>
          <w:color w:val="000000"/>
          <w:spacing w:val="0"/>
          <w:w w:val="100"/>
          <w:position w:val="0"/>
          <w:lang w:val="en-US" w:eastAsia="en-US" w:bidi="en-US"/>
        </w:rPr>
        <w:t xml:space="preserve"> and </w:t>
      </w:r>
      <w:r>
        <w:rPr>
          <w:rStyle w:val="93"/>
        </w:rPr>
        <w:t>trApplication2</w:t>
      </w:r>
      <w:r>
        <w:rPr>
          <w:color w:val="000000"/>
          <w:spacing w:val="0"/>
          <w:w w:val="100"/>
          <w:position w:val="0"/>
          <w:lang w:val="en-US" w:eastAsia="en-US" w:bidi="en-US"/>
        </w:rPr>
        <w:t xml:space="preserve"> determines the final value of </w:t>
      </w:r>
      <w:r>
        <w:rPr>
          <w:rStyle w:val="93"/>
        </w:rPr>
        <w:t>sharedGlobal.</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sharedGlobal = 'unbound</w:t>
      </w:r>
    </w:p>
    <w:p>
      <w:pPr>
        <w:pStyle w:val="29"/>
        <w:widowControl w:val="0"/>
        <w:shd w:val="clear" w:color="auto" w:fill="auto"/>
        <w:tabs>
          <w:tab w:val="right" w:pos="3300"/>
          <w:tab w:val="left" w:pos="3489"/>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trApplication1()</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p>
    <w:p>
      <w:pPr>
        <w:pStyle w:val="29"/>
        <w:widowControl w:val="0"/>
        <w:shd w:val="clear" w:color="auto" w:fill="auto"/>
        <w:tabs>
          <w:tab w:val="right" w:pos="3300"/>
          <w:tab w:val="left" w:pos="3484"/>
        </w:tabs>
        <w:spacing w:before="0" w:after="0" w:line="202" w:lineRule="exact"/>
        <w:ind w:left="0" w:right="0" w:firstLine="0"/>
      </w:pPr>
      <w:r>
        <w:rPr>
          <w:color w:val="000000"/>
          <w:spacing w:val="0"/>
          <w:w w:val="100"/>
          <w:position w:val="0"/>
          <w:lang w:val="en-US" w:eastAsia="en-US" w:bidi="en-US"/>
        </w:rPr>
        <w:t>sharedGlobal</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p>
    <w:p>
      <w:pPr>
        <w:pStyle w:val="29"/>
        <w:widowControl w:val="0"/>
        <w:shd w:val="clear" w:color="auto" w:fill="auto"/>
        <w:tabs>
          <w:tab w:val="right" w:pos="3300"/>
          <w:tab w:val="left" w:pos="3489"/>
        </w:tabs>
        <w:spacing w:before="0" w:after="0" w:line="202" w:lineRule="exact"/>
        <w:ind w:left="0" w:right="0" w:firstLine="0"/>
      </w:pPr>
      <w:r>
        <w:rPr>
          <w:color w:val="000000"/>
          <w:spacing w:val="0"/>
          <w:w w:val="100"/>
          <w:position w:val="0"/>
          <w:lang w:val="en-US" w:eastAsia="en-US" w:bidi="en-US"/>
        </w:rPr>
        <w:t>trApplication2()</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29"/>
        <w:widowControl w:val="0"/>
        <w:shd w:val="clear" w:color="auto" w:fill="auto"/>
        <w:tabs>
          <w:tab w:val="right" w:pos="3300"/>
          <w:tab w:val="left" w:pos="3484"/>
        </w:tabs>
        <w:spacing w:before="0" w:after="0" w:line="202" w:lineRule="exact"/>
        <w:ind w:left="0" w:right="0" w:firstLine="0"/>
      </w:pPr>
      <w:r>
        <w:rPr>
          <w:color w:val="000000"/>
          <w:spacing w:val="0"/>
          <w:w w:val="100"/>
          <w:position w:val="0"/>
          <w:lang w:val="en-US" w:eastAsia="en-US" w:bidi="en-US"/>
        </w:rPr>
        <w:t>sharedGlobal</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r>
        <w:br w:type="page"/>
      </w:r>
      <w:r>
        <w:fldChar w:fldCharType="end"/>
      </w:r>
    </w:p>
    <w:p>
      <w:pPr>
        <w:pStyle w:val="27"/>
        <w:widowControl w:val="0"/>
        <w:shd w:val="clear" w:color="auto" w:fill="auto"/>
        <w:spacing w:before="0" w:after="0"/>
        <w:ind w:left="0" w:right="0" w:firstLine="0"/>
        <w:jc w:val="left"/>
      </w:pPr>
      <w:r>
        <w:rPr>
          <w:color w:val="000000"/>
          <w:spacing w:val="0"/>
          <w:w w:val="100"/>
          <w:position w:val="0"/>
          <w:lang w:val="en-US" w:eastAsia="en-US" w:bidi="en-US"/>
        </w:rPr>
        <w:t>sharedGlobal = 'unbound</w:t>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54" o:spid="_x0000_s1234" type="#_x0000_t202" style="position:absolute;left:0;margin-left:153.5pt;margin-top:-2.05pt;height:23pt;width:24.95pt;mso-position-horizontal-relative:margin;mso-wrap-distance-bottom:17.9pt;mso-wrap-distance-left:57.3pt;mso-wrap-distance-right:12pt;mso-wrap-distance-top:4.8pt;rotation:0f;z-index:-2516049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=&gt; 2 =&gt; 2</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55" o:spid="_x0000_s1235" type="#_x0000_t202" style="position:absolute;left:0;margin-left:153.5pt;margin-top:18.35pt;height:22.5pt;width:36.95pt;mso-position-horizontal-relative:margin;mso-wrap-distance-bottom:0pt;mso-wrap-distance-left:57.3pt;mso-wrap-distance-right:5pt;mso-wrap-distance-top:25.15pt;rotation:0f;z-index:-2516039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=&gt; nil =&gt; 2</w:t>
                  </w:r>
                </w:p>
              </w:txbxContent>
            </v:textbox>
            <w10:wrap type="square" side="left"/>
          </v:shape>
        </w:pict>
      </w:r>
      <w:r>
        <w:rPr>
          <w:color w:val="000000"/>
          <w:spacing w:val="0"/>
          <w:w w:val="100"/>
          <w:position w:val="0"/>
          <w:lang w:val="en-US" w:eastAsia="en-US" w:bidi="en-US"/>
        </w:rPr>
        <w:t>trApplication2()</w:t>
      </w:r>
    </w:p>
    <w:p>
      <w:pPr>
        <w:pStyle w:val="27"/>
        <w:widowControl w:val="0"/>
        <w:shd w:val="clear" w:color="auto" w:fill="auto"/>
        <w:spacing w:before="0" w:after="0"/>
        <w:ind w:left="0" w:right="0" w:firstLine="0"/>
        <w:jc w:val="left"/>
      </w:pPr>
      <w:r>
        <w:rPr>
          <w:color w:val="000000"/>
          <w:spacing w:val="0"/>
          <w:w w:val="100"/>
          <w:position w:val="0"/>
          <w:lang w:val="en-US" w:eastAsia="en-US" w:bidi="en-US"/>
        </w:rPr>
        <w:t>sharedGlobal</w:t>
      </w:r>
    </w:p>
    <w:p>
      <w:pPr>
        <w:pStyle w:val="27"/>
        <w:widowControl w:val="0"/>
        <w:shd w:val="clear" w:color="auto" w:fill="auto"/>
        <w:spacing w:before="0" w:after="0"/>
        <w:ind w:left="0" w:right="0" w:firstLine="0"/>
        <w:jc w:val="left"/>
      </w:pPr>
      <w:r>
        <w:rPr>
          <w:color w:val="000000"/>
          <w:spacing w:val="0"/>
          <w:w w:val="100"/>
          <w:position w:val="0"/>
          <w:lang w:val="en-US" w:eastAsia="en-US" w:bidi="en-US"/>
        </w:rPr>
        <w:t>trApplication1()</w:t>
      </w:r>
    </w:p>
    <w:p>
      <w:pPr>
        <w:pStyle w:val="27"/>
        <w:widowControl w:val="0"/>
        <w:shd w:val="clear" w:color="auto" w:fill="auto"/>
        <w:spacing w:before="0" w:after="175"/>
        <w:ind w:left="0" w:right="0" w:firstLine="0"/>
        <w:jc w:val="left"/>
      </w:pPr>
      <w:r>
        <w:rPr>
          <w:color w:val="000000"/>
          <w:spacing w:val="0"/>
          <w:w w:val="100"/>
          <w:position w:val="0"/>
          <w:lang w:val="en-US" w:eastAsia="en-US" w:bidi="en-US"/>
        </w:rPr>
        <w:t>sharedGlobal</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Name “clashes” can also occur between functions because programmers can be using the same function names. In this case, a subsequent function definition either overwrites a previous one, or, if </w:t>
      </w:r>
      <w:r>
        <w:rPr>
          <w:rStyle w:val="93"/>
        </w:rPr>
        <w:t>writeProtect</w:t>
      </w:r>
      <w:r>
        <w:rPr>
          <w:color w:val="000000"/>
          <w:spacing w:val="0"/>
          <w:w w:val="100"/>
          <w:position w:val="0"/>
          <w:lang w:val="en-US" w:eastAsia="en-US" w:bidi="en-US"/>
        </w:rPr>
        <w:t xml:space="preserve"> is set, the function definition fails with an error.</w:t>
      </w:r>
    </w:p>
    <w:p>
      <w:pPr>
        <w:pStyle w:val="22"/>
        <w:keepNext/>
        <w:keepLines/>
        <w:widowControl w:val="0"/>
        <w:shd w:val="clear" w:color="auto" w:fill="auto"/>
        <w:spacing w:before="0" w:after="301" w:line="280" w:lineRule="exact"/>
        <w:ind w:left="0" w:right="0" w:firstLine="0"/>
        <w:jc w:val="left"/>
      </w:pPr>
      <w:bookmarkStart w:id="412" w:name="bookmark422"/>
      <w:bookmarkStart w:id="413" w:name="bookmark423"/>
      <w:r>
        <w:rPr>
          <w:color w:val="000000"/>
          <w:spacing w:val="0"/>
          <w:w w:val="100"/>
          <w:position w:val="0"/>
          <w:lang w:val="en-US" w:eastAsia="en-US" w:bidi="en-US"/>
        </w:rPr>
        <w:t>Naming Scheme</w:t>
      </w:r>
      <w:bookmarkEnd w:id="412"/>
      <w:bookmarkEnd w:id="413"/>
    </w:p>
    <w:p>
      <w:pPr>
        <w:pStyle w:val="19"/>
        <w:widowControl w:val="0"/>
        <w:shd w:val="clear" w:color="auto" w:fill="auto"/>
        <w:spacing w:before="0" w:after="198" w:line="220" w:lineRule="exact"/>
        <w:ind w:left="0" w:right="0" w:firstLine="0"/>
        <w:jc w:val="left"/>
      </w:pPr>
      <w:r>
        <w:rPr>
          <w:color w:val="000000"/>
          <w:spacing w:val="0"/>
          <w:w w:val="100"/>
          <w:position w:val="0"/>
          <w:lang w:val="en-US" w:eastAsia="en-US" w:bidi="en-US"/>
        </w:rPr>
        <w:t>The recommended naming scheme is to</w:t>
      </w:r>
    </w:p>
    <w:p>
      <w:pPr>
        <w:pStyle w:val="19"/>
        <w:widowControl w:val="0"/>
        <w:shd w:val="clear" w:color="auto" w:fill="auto"/>
        <w:spacing w:before="0" w:after="13" w:line="220" w:lineRule="exact"/>
        <w:ind w:left="0" w:right="0" w:firstLine="0"/>
        <w:jc w:val="left"/>
      </w:pPr>
      <w:r>
        <w:rPr>
          <w:color w:val="000000"/>
          <w:spacing w:val="0"/>
          <w:w w:val="100"/>
          <w:position w:val="0"/>
          <w:lang w:val="en-US" w:eastAsia="en-US" w:bidi="en-US"/>
        </w:rPr>
        <w:t>■ Use casing to separate code that is developed within Cadence from that developed</w:t>
      </w:r>
    </w:p>
    <w:p>
      <w:pPr>
        <w:pStyle w:val="19"/>
        <w:widowControl w:val="0"/>
        <w:shd w:val="clear" w:color="auto" w:fill="auto"/>
        <w:spacing w:before="0" w:after="198" w:line="220" w:lineRule="exact"/>
        <w:ind w:left="520" w:right="0" w:firstLine="0"/>
        <w:jc w:val="left"/>
      </w:pPr>
      <w:r>
        <w:rPr>
          <w:color w:val="000000"/>
          <w:spacing w:val="0"/>
          <w:w w:val="100"/>
          <w:position w:val="0"/>
          <w:lang w:val="en-US" w:eastAsia="en-US" w:bidi="en-US"/>
        </w:rPr>
        <w:t>outside.</w:t>
      </w:r>
    </w:p>
    <w:p>
      <w:pPr>
        <w:pStyle w:val="19"/>
        <w:widowControl w:val="0"/>
        <w:shd w:val="clear" w:color="auto" w:fill="auto"/>
        <w:spacing w:before="0" w:after="151" w:line="220" w:lineRule="exact"/>
        <w:ind w:left="0" w:right="0" w:firstLine="0"/>
        <w:jc w:val="left"/>
      </w:pPr>
      <w:r>
        <w:rPr>
          <w:color w:val="000000"/>
          <w:spacing w:val="0"/>
          <w:w w:val="100"/>
          <w:position w:val="0"/>
          <w:lang w:val="en-US" w:eastAsia="en-US" w:bidi="en-US"/>
        </w:rPr>
        <w:t>■ Use a group prefix to separate code developed within Cadence.</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All code developed by Cadence Design Systems should name global variables and functions with an optional underscore; up to three lowercase characters that signify the code package; an optional further lowercase character (one of c, i, or v) and then the name itself starting with an uppercase character. For example, </w:t>
      </w:r>
      <w:r>
        <w:rPr>
          <w:rStyle w:val="93"/>
        </w:rPr>
        <w:t>dmiPurgeVersions()</w:t>
      </w:r>
      <w:r>
        <w:rPr>
          <w:color w:val="000000"/>
          <w:spacing w:val="0"/>
          <w:w w:val="100"/>
          <w:position w:val="0"/>
          <w:lang w:val="en-US" w:eastAsia="en-US" w:bidi="en-US"/>
        </w:rPr>
        <w:t xml:space="preserve"> or </w:t>
      </w:r>
      <w:r>
        <w:rPr>
          <w:rStyle w:val="93"/>
        </w:rPr>
        <w:t>hnlCellOutputs.</w:t>
      </w:r>
      <w:r>
        <w:rPr>
          <w:color w:val="000000"/>
          <w:spacing w:val="0"/>
          <w:w w:val="100"/>
          <w:position w:val="0"/>
          <w:lang w:val="en-US" w:eastAsia="en-US" w:bidi="en-US"/>
        </w:rPr>
        <w:t xml:space="preserve"> All code developed outside Cadence should name global variables by starting them with an uppercase character, such as </w:t>
      </w:r>
      <w:r>
        <w:rPr>
          <w:rStyle w:val="93"/>
        </w:rPr>
        <w:t>AcmeGlobalForm.</w:t>
      </w:r>
    </w:p>
    <w:p>
      <w:pPr>
        <w:pStyle w:val="22"/>
        <w:keepNext/>
        <w:keepLines/>
        <w:widowControl w:val="0"/>
        <w:shd w:val="clear" w:color="auto" w:fill="auto"/>
        <w:spacing w:before="0" w:after="259" w:line="280" w:lineRule="exact"/>
        <w:ind w:left="0" w:right="0" w:firstLine="0"/>
        <w:jc w:val="left"/>
      </w:pPr>
      <w:bookmarkStart w:id="414" w:name="bookmark424"/>
      <w:bookmarkStart w:id="415" w:name="bookmark425"/>
      <w:bookmarkStart w:id="416" w:name="bookmark426"/>
      <w:r>
        <w:rPr>
          <w:color w:val="000000"/>
          <w:spacing w:val="0"/>
          <w:w w:val="100"/>
          <w:position w:val="0"/>
          <w:lang w:val="en-US" w:eastAsia="en-US" w:bidi="en-US"/>
        </w:rPr>
        <w:t>Reducing the Number of Global Variables</w:t>
      </w:r>
      <w:bookmarkEnd w:id="414"/>
      <w:bookmarkEnd w:id="415"/>
      <w:bookmarkEnd w:id="416"/>
    </w:p>
    <w:p>
      <w:pPr>
        <w:pStyle w:val="19"/>
        <w:widowControl w:val="0"/>
        <w:shd w:val="clear" w:color="auto" w:fill="auto"/>
        <w:spacing w:before="0" w:after="240" w:line="278" w:lineRule="exact"/>
        <w:ind w:left="0" w:right="0" w:firstLine="0"/>
        <w:jc w:val="left"/>
      </w:pPr>
      <w:r>
        <w:rPr>
          <w:color w:val="000000"/>
          <w:spacing w:val="0"/>
          <w:w w:val="100"/>
          <w:position w:val="0"/>
          <w:lang w:val="en-US" w:eastAsia="en-US" w:bidi="en-US"/>
        </w:rPr>
        <w:t>One other technique to reduce the number of global variables is to consolidate a collection of related globals into a disembodied property list or a symbol's property list. That symbol becomes the only global.</w:t>
      </w:r>
    </w:p>
    <w:p>
      <w:pPr>
        <w:pStyle w:val="19"/>
        <w:widowControl w:val="0"/>
        <w:shd w:val="clear" w:color="auto" w:fill="auto"/>
        <w:spacing w:before="0" w:after="415" w:line="278" w:lineRule="exact"/>
        <w:ind w:left="0" w:right="0" w:firstLine="0"/>
        <w:jc w:val="left"/>
      </w:pPr>
      <w:r>
        <w:rPr>
          <w:color w:val="000000"/>
          <w:spacing w:val="0"/>
          <w:w w:val="100"/>
          <w:position w:val="0"/>
          <w:lang w:val="en-US" w:eastAsia="en-US" w:bidi="en-US"/>
        </w:rPr>
        <w:t>This technique could even be extended to associate one symbol with an entire software module. The disadvantage of this approach is that long property lists involve an access time penalty.</w:t>
      </w:r>
    </w:p>
    <w:p>
      <w:pPr>
        <w:pStyle w:val="21"/>
        <w:keepNext/>
        <w:keepLines/>
        <w:widowControl w:val="0"/>
        <w:shd w:val="clear" w:color="auto" w:fill="auto"/>
        <w:spacing w:before="0" w:after="291" w:line="360" w:lineRule="exact"/>
        <w:ind w:left="0" w:right="0" w:firstLine="0"/>
        <w:jc w:val="left"/>
      </w:pPr>
      <w:bookmarkStart w:id="417" w:name="bookmark427"/>
      <w:bookmarkStart w:id="418" w:name="bookmark428"/>
      <w:bookmarkStart w:id="419" w:name="bookmark429"/>
      <w:r>
        <w:rPr>
          <w:color w:val="000000"/>
          <w:spacing w:val="0"/>
          <w:w w:val="100"/>
          <w:position w:val="0"/>
          <w:lang w:val="en-US" w:eastAsia="en-US" w:bidi="en-US"/>
        </w:rPr>
        <w:t>Redefining Existing Functions</w:t>
      </w:r>
      <w:bookmarkEnd w:id="417"/>
      <w:bookmarkEnd w:id="418"/>
      <w:bookmarkEnd w:id="419"/>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You often need to redefine a function that you are debugging. The procedure defining constructs allow you to redefine existing functions; however, functions that are write protected cannot be redefined.</w:t>
      </w:r>
      <w:r>
        <w:br w:type="page"/>
      </w:r>
    </w:p>
    <w:p>
      <w:pPr>
        <w:pStyle w:val="19"/>
        <w:widowControl w:val="0"/>
        <w:numPr>
          <w:ilvl w:val="0"/>
          <w:numId w:val="7"/>
        </w:numPr>
        <w:shd w:val="clear" w:color="auto" w:fill="auto"/>
        <w:tabs>
          <w:tab w:val="left" w:pos="477"/>
        </w:tabs>
        <w:spacing w:before="0" w:after="0" w:line="283" w:lineRule="exact"/>
        <w:ind w:left="520" w:right="0"/>
        <w:jc w:val="left"/>
      </w:pPr>
      <w:r>
        <w:rPr>
          <w:color w:val="000000"/>
          <w:spacing w:val="0"/>
          <w:w w:val="100"/>
          <w:position w:val="0"/>
          <w:lang w:val="en-US" w:eastAsia="en-US" w:bidi="en-US"/>
        </w:rPr>
        <w:t xml:space="preserve">A function not being executed can be redefined if the write protection switch was turned off when the function was initially defined. To turn off the </w:t>
      </w:r>
      <w:r>
        <w:rPr>
          <w:rStyle w:val="93"/>
        </w:rPr>
        <w:t>writeProtect</w:t>
      </w:r>
      <w:r>
        <w:rPr>
          <w:color w:val="000000"/>
          <w:spacing w:val="0"/>
          <w:w w:val="100"/>
          <w:position w:val="0"/>
          <w:lang w:val="en-US" w:eastAsia="en-US" w:bidi="en-US"/>
        </w:rPr>
        <w:t xml:space="preserve"> switch, type</w:t>
      </w:r>
    </w:p>
    <w:p>
      <w:pPr>
        <w:pStyle w:val="27"/>
        <w:widowControl w:val="0"/>
        <w:shd w:val="clear" w:color="auto" w:fill="auto"/>
        <w:spacing w:before="0" w:after="131" w:line="190" w:lineRule="exact"/>
        <w:ind w:left="520" w:right="0" w:firstLine="0"/>
        <w:jc w:val="left"/>
      </w:pPr>
      <w:r>
        <w:rPr>
          <w:color w:val="000000"/>
          <w:spacing w:val="0"/>
          <w:w w:val="100"/>
          <w:position w:val="0"/>
          <w:lang w:val="en-US" w:eastAsia="en-US" w:bidi="en-US"/>
        </w:rPr>
        <w:t>sstatus( writeProtect nil )</w:t>
      </w:r>
    </w:p>
    <w:p>
      <w:pPr>
        <w:pStyle w:val="19"/>
        <w:widowControl w:val="0"/>
        <w:numPr>
          <w:ilvl w:val="0"/>
          <w:numId w:val="7"/>
        </w:numPr>
        <w:shd w:val="clear" w:color="auto" w:fill="auto"/>
        <w:tabs>
          <w:tab w:val="left" w:pos="477"/>
        </w:tabs>
        <w:spacing w:before="0" w:after="204" w:line="230" w:lineRule="exact"/>
        <w:ind w:left="0" w:right="0" w:firstLine="0"/>
      </w:pPr>
      <w:r>
        <w:rPr>
          <w:color w:val="000000"/>
          <w:spacing w:val="0"/>
          <w:w w:val="100"/>
          <w:position w:val="0"/>
          <w:lang w:val="en-US" w:eastAsia="en-US" w:bidi="en-US"/>
        </w:rPr>
        <w:t xml:space="preserve">When building contexts, </w:t>
      </w:r>
      <w:r>
        <w:rPr>
          <w:rStyle w:val="93"/>
        </w:rPr>
        <w:t>writeProtect</w:t>
      </w:r>
      <w:r>
        <w:rPr>
          <w:color w:val="000000"/>
          <w:spacing w:val="0"/>
          <w:w w:val="100"/>
          <w:position w:val="0"/>
          <w:lang w:val="en-US" w:eastAsia="en-US" w:bidi="en-US"/>
        </w:rPr>
        <w:t xml:space="preserve"> is always set to t.</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Aside from debugging, the ability to have multiple definitions for the same function is useful sometimes. For example, within the Open Simulation System (OSS) “default” netlisting functions can be overridden by user-defined functions.</w:t>
      </w:r>
    </w:p>
    <w:p>
      <w:pPr>
        <w:pStyle w:val="19"/>
        <w:widowControl w:val="0"/>
        <w:shd w:val="clear" w:color="auto" w:fill="auto"/>
        <w:spacing w:before="0" w:after="477" w:line="220" w:lineRule="exact"/>
        <w:ind w:left="0" w:right="0" w:firstLine="0"/>
      </w:pPr>
      <w:r>
        <w:rPr>
          <w:color w:val="000000"/>
          <w:spacing w:val="0"/>
          <w:w w:val="100"/>
          <w:position w:val="0"/>
          <w:lang w:val="en-US" w:eastAsia="en-US" w:bidi="en-US"/>
        </w:rPr>
        <w:t>Finally, you should use a standard naming scheme for functions and variables.</w:t>
      </w:r>
    </w:p>
    <w:p>
      <w:pPr>
        <w:pStyle w:val="21"/>
        <w:keepNext/>
        <w:keepLines/>
        <w:widowControl w:val="0"/>
        <w:shd w:val="clear" w:color="auto" w:fill="auto"/>
        <w:spacing w:before="0" w:after="89" w:line="360" w:lineRule="exact"/>
        <w:ind w:left="0" w:right="0" w:firstLine="0"/>
        <w:jc w:val="left"/>
      </w:pPr>
      <w:bookmarkStart w:id="420" w:name="bookmark430"/>
      <w:bookmarkStart w:id="421" w:name="bookmark431"/>
      <w:bookmarkStart w:id="422" w:name="bookmark432"/>
      <w:r>
        <w:rPr>
          <w:color w:val="000000"/>
          <w:spacing w:val="0"/>
          <w:w w:val="100"/>
          <w:position w:val="0"/>
          <w:lang w:val="en-US" w:eastAsia="en-US" w:bidi="en-US"/>
        </w:rPr>
        <w:t>Physical Limits for Functions</w:t>
      </w:r>
      <w:bookmarkEnd w:id="420"/>
      <w:bookmarkEnd w:id="421"/>
      <w:bookmarkEnd w:id="422"/>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The following physical limitations exist for functions:</w:t>
      </w:r>
    </w:p>
    <w:p>
      <w:pPr>
        <w:pStyle w:val="19"/>
        <w:widowControl w:val="0"/>
        <w:numPr>
          <w:ilvl w:val="0"/>
          <w:numId w:val="7"/>
        </w:numPr>
        <w:shd w:val="clear" w:color="auto" w:fill="auto"/>
        <w:tabs>
          <w:tab w:val="left" w:pos="477"/>
        </w:tabs>
        <w:spacing w:before="0" w:after="0" w:line="456" w:lineRule="exact"/>
        <w:ind w:left="0" w:right="0" w:firstLine="0"/>
      </w:pPr>
      <w:r>
        <w:rPr>
          <w:color w:val="000000"/>
          <w:spacing w:val="0"/>
          <w:w w:val="100"/>
          <w:position w:val="0"/>
          <w:lang w:val="en-US" w:eastAsia="en-US" w:bidi="en-US"/>
        </w:rPr>
        <w:t xml:space="preserve">Total number of </w:t>
      </w:r>
      <w:r>
        <w:rPr>
          <w:rStyle w:val="93"/>
        </w:rPr>
        <w:t>required</w:t>
      </w:r>
      <w:r>
        <w:rPr>
          <w:color w:val="000000"/>
          <w:spacing w:val="0"/>
          <w:w w:val="100"/>
          <w:position w:val="0"/>
          <w:lang w:val="en-US" w:eastAsia="en-US" w:bidi="en-US"/>
        </w:rPr>
        <w:t xml:space="preserve"> arguments is less than 255</w:t>
      </w:r>
    </w:p>
    <w:p>
      <w:pPr>
        <w:pStyle w:val="19"/>
        <w:widowControl w:val="0"/>
        <w:numPr>
          <w:ilvl w:val="0"/>
          <w:numId w:val="7"/>
        </w:numPr>
        <w:shd w:val="clear" w:color="auto" w:fill="auto"/>
        <w:tabs>
          <w:tab w:val="left" w:pos="477"/>
        </w:tabs>
        <w:spacing w:before="0" w:after="0" w:line="456" w:lineRule="exact"/>
        <w:ind w:left="0" w:right="0" w:firstLine="0"/>
      </w:pPr>
      <w:r>
        <w:rPr>
          <w:color w:val="000000"/>
          <w:spacing w:val="0"/>
          <w:w w:val="100"/>
          <w:position w:val="0"/>
          <w:lang w:val="en-US" w:eastAsia="en-US" w:bidi="en-US"/>
        </w:rPr>
        <w:t xml:space="preserve">Total number of </w:t>
      </w:r>
      <w:r>
        <w:rPr>
          <w:rStyle w:val="93"/>
        </w:rPr>
        <w:t>keyword/optional</w:t>
      </w:r>
      <w:r>
        <w:rPr>
          <w:color w:val="000000"/>
          <w:spacing w:val="0"/>
          <w:w w:val="100"/>
          <w:position w:val="0"/>
          <w:lang w:val="en-US" w:eastAsia="en-US" w:bidi="en-US"/>
        </w:rPr>
        <w:t xml:space="preserve"> arguments is less than 255</w:t>
      </w:r>
    </w:p>
    <w:p>
      <w:pPr>
        <w:pStyle w:val="19"/>
        <w:widowControl w:val="0"/>
        <w:numPr>
          <w:ilvl w:val="0"/>
          <w:numId w:val="7"/>
        </w:numPr>
        <w:shd w:val="clear" w:color="auto" w:fill="auto"/>
        <w:tabs>
          <w:tab w:val="left" w:pos="477"/>
        </w:tabs>
        <w:spacing w:before="0" w:after="0" w:line="456" w:lineRule="exact"/>
        <w:ind w:left="0" w:right="0" w:firstLine="0"/>
      </w:pPr>
      <w:r>
        <w:rPr>
          <w:color w:val="000000"/>
          <w:spacing w:val="0"/>
          <w:w w:val="100"/>
          <w:position w:val="0"/>
          <w:lang w:val="en-US" w:eastAsia="en-US" w:bidi="en-US"/>
        </w:rPr>
        <w:t>Total number of local variables in a let is less than 255</w:t>
      </w:r>
    </w:p>
    <w:p>
      <w:pPr>
        <w:pStyle w:val="19"/>
        <w:widowControl w:val="0"/>
        <w:numPr>
          <w:ilvl w:val="0"/>
          <w:numId w:val="7"/>
        </w:numPr>
        <w:shd w:val="clear" w:color="auto" w:fill="auto"/>
        <w:tabs>
          <w:tab w:val="left" w:pos="477"/>
        </w:tabs>
        <w:spacing w:before="0" w:after="0" w:line="456" w:lineRule="exact"/>
        <w:ind w:left="0" w:right="0" w:firstLine="0"/>
      </w:pPr>
      <w:r>
        <w:rPr>
          <w:color w:val="000000"/>
          <w:spacing w:val="0"/>
          <w:w w:val="100"/>
          <w:position w:val="0"/>
          <w:lang w:val="en-US" w:eastAsia="en-US" w:bidi="en-US"/>
        </w:rPr>
        <w:t>Max number of arguments a function can receive is less than 32KB</w:t>
      </w:r>
    </w:p>
    <w:p>
      <w:pPr>
        <w:pStyle w:val="19"/>
        <w:widowControl w:val="0"/>
        <w:numPr>
          <w:ilvl w:val="0"/>
          <w:numId w:val="7"/>
        </w:numPr>
        <w:shd w:val="clear" w:color="auto" w:fill="auto"/>
        <w:tabs>
          <w:tab w:val="left" w:pos="477"/>
        </w:tabs>
        <w:spacing w:before="0" w:after="0" w:line="456" w:lineRule="exact"/>
        <w:ind w:left="0" w:right="0" w:firstLine="0"/>
      </w:pPr>
      <w:r>
        <w:rPr>
          <w:color w:val="000000"/>
          <w:spacing w:val="0"/>
          <w:w w:val="100"/>
          <w:position w:val="0"/>
          <w:lang w:val="en-US" w:eastAsia="en-US" w:bidi="en-US"/>
        </w:rPr>
        <w:t>Max size of code vector is less than 32KB</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limitation on the size of the code vector is new. In the past, there was no limit on the size of a SKILL function. Code vectors are limited to functions that can compile to less than 32KB words. This translates roughly into a limit of 20000 lines of SKILL code per function. The maximum number of arguments limit of 32KB is mostly applicable in the case when functions are defined to take an </w:t>
      </w:r>
      <w:r>
        <w:rPr>
          <w:rStyle w:val="93"/>
        </w:rPr>
        <w:t>@rest</w:t>
      </w:r>
      <w:r>
        <w:rPr>
          <w:color w:val="000000"/>
          <w:spacing w:val="0"/>
          <w:w w:val="100"/>
          <w:position w:val="0"/>
          <w:lang w:val="en-US" w:eastAsia="en-US" w:bidi="en-US"/>
        </w:rPr>
        <w:t xml:space="preserve"> argument or in the case of </w:t>
      </w:r>
      <w:r>
        <w:rPr>
          <w:rStyle w:val="93"/>
        </w:rPr>
        <w:t>apply</w:t>
      </w:r>
      <w:r>
        <w:rPr>
          <w:color w:val="000000"/>
          <w:spacing w:val="0"/>
          <w:w w:val="100"/>
          <w:position w:val="0"/>
          <w:lang w:val="en-US" w:eastAsia="en-US" w:bidi="en-US"/>
        </w:rPr>
        <w:t xml:space="preserve"> called on an argument list longer than 32KB elements.</w:t>
      </w:r>
    </w:p>
    <w:p>
      <w:pPr>
        <w:pStyle w:val="19"/>
        <w:widowControl w:val="0"/>
        <w:shd w:val="clear" w:color="auto" w:fill="auto"/>
        <w:spacing w:before="0" w:after="0" w:line="278" w:lineRule="exact"/>
        <w:ind w:left="0" w:right="220" w:firstLine="0"/>
      </w:pPr>
      <w:r>
        <w:rPr>
          <w:rStyle w:val="71"/>
        </w:rPr>
        <w:t>“Cadence SKILL Lint”</w:t>
      </w:r>
      <w:r>
        <w:rPr>
          <w:color w:val="000000"/>
          <w:spacing w:val="0"/>
          <w:w w:val="100"/>
          <w:position w:val="0"/>
          <w:lang w:val="en-US" w:eastAsia="en-US" w:bidi="en-US"/>
        </w:rPr>
        <w:t xml:space="preserve"> catches argument numbers greater than the limits with the following message:</w:t>
      </w:r>
    </w:p>
    <w:p>
      <w:pPr>
        <w:pStyle w:val="27"/>
        <w:widowControl w:val="0"/>
        <w:shd w:val="clear" w:color="auto" w:fill="auto"/>
        <w:spacing w:before="0" w:after="0" w:line="202" w:lineRule="exact"/>
        <w:ind w:left="0" w:right="2120" w:firstLine="0"/>
        <w:jc w:val="left"/>
        <w:sectPr>
          <w:type w:val="continuous"/>
          <w:pgSz w:w="12240" w:h="15840"/>
          <w:pgMar w:top="1639" w:right="1252" w:bottom="1389" w:left="1196" w:header="0" w:footer="3" w:gutter="0"/>
          <w:cols w:space="720" w:num="1"/>
          <w:rtlGutter w:val="0"/>
          <w:docGrid w:linePitch="360" w:charSpace="0"/>
        </w:sectPr>
      </w:pPr>
      <w:r>
        <w:rPr>
          <w:color w:val="000000"/>
          <w:spacing w:val="0"/>
          <w:w w:val="100"/>
          <w:position w:val="0"/>
          <w:lang w:val="en-US" w:eastAsia="en-US" w:bidi="en-US"/>
        </w:rPr>
        <w:t xml:space="preserve">NEXT RELEASE (DEF6): 〈filename - line number&gt; (&lt;funcname&gt; </w:t>
      </w:r>
      <w:r>
        <w:rPr>
          <w:rStyle w:val="124"/>
        </w:rPr>
        <w:t xml:space="preserve">： </w:t>
      </w:r>
      <w:r>
        <w:rPr>
          <w:color w:val="000000"/>
          <w:spacing w:val="0"/>
          <w:w w:val="100"/>
          <w:position w:val="0"/>
          <w:lang w:val="en-US" w:eastAsia="en-US" w:bidi="en-US"/>
        </w:rPr>
        <w:t>definition for &lt;funcname&gt; cannot have more than 255 required or optional arguments.</w:t>
      </w:r>
      <w:r>
        <w:br w:type="page"/>
      </w:r>
    </w:p>
    <w:p>
      <w:pPr>
        <w:pStyle w:val="15"/>
        <w:keepNext/>
        <w:keepLines/>
        <w:widowControl w:val="0"/>
        <w:shd w:val="clear" w:color="auto" w:fill="auto"/>
        <w:spacing w:before="0" w:after="737"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56" o:spid="_x0000_s1236" type="#_x0000_t202" style="position:absolute;left:0;margin-left:154.55pt;margin-top:-115.9pt;height:14.2pt;width:178.55pt;mso-position-horizontal-relative:margin;mso-wrap-distance-bottom:0pt;mso-wrap-distance-top:0pt;rotation:0f;z-index:-2516029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SKILL Language User Guide</w:t>
                  </w:r>
                </w:p>
              </w:txbxContent>
            </v:textbox>
            <w10:wrap type="topAndBottom"/>
          </v:shape>
        </w:pict>
      </w:r>
      <w:bookmarkStart w:id="423" w:name="bookmark433"/>
      <w:bookmarkStart w:id="424" w:name="bookmark434"/>
      <w:bookmarkStart w:id="425" w:name="bookmark435"/>
      <w:bookmarkStart w:id="426" w:name="bookmark436"/>
      <w:r>
        <w:rPr>
          <w:color w:val="000000"/>
          <w:spacing w:val="0"/>
          <w:w w:val="100"/>
          <w:position w:val="0"/>
          <w:lang w:val="en-US" w:eastAsia="en-US" w:bidi="en-US"/>
        </w:rPr>
        <w:t>Data Structures</w:t>
      </w:r>
      <w:bookmarkEnd w:id="423"/>
      <w:bookmarkEnd w:id="424"/>
      <w:bookmarkEnd w:id="425"/>
      <w:bookmarkEnd w:id="426"/>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Overview information:</w:t>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"bookmark437" \o "Current Document" </w:instrText>
      </w:r>
      <w:r>
        <w:fldChar w:fldCharType="separate"/>
      </w:r>
      <w:r>
        <w:rPr>
          <w:color w:val="000000"/>
          <w:spacing w:val="0"/>
          <w:w w:val="100"/>
          <w:position w:val="0"/>
          <w:lang w:val="en-US" w:eastAsia="en-US" w:bidi="en-US"/>
        </w:rPr>
        <w:t>Access Operators on page 94</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"bookmark447" \o "Current Document" </w:instrText>
      </w:r>
      <w:r>
        <w:fldChar w:fldCharType="separate"/>
      </w:r>
      <w:r>
        <w:rPr>
          <w:color w:val="000000"/>
          <w:spacing w:val="0"/>
          <w:w w:val="100"/>
          <w:position w:val="0"/>
          <w:lang w:val="en-US" w:eastAsia="en-US" w:bidi="en-US"/>
        </w:rPr>
        <w:t>Symbols on page 94</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"bookmark504" \o "Current Document" </w:instrText>
      </w:r>
      <w:r>
        <w:fldChar w:fldCharType="separate"/>
      </w:r>
      <w:r>
        <w:rPr>
          <w:color w:val="000000"/>
          <w:spacing w:val="0"/>
          <w:w w:val="100"/>
          <w:position w:val="0"/>
          <w:lang w:val="en-US" w:eastAsia="en-US" w:bidi="en-US"/>
        </w:rPr>
        <w:t>Disembodied Property Lists on page 99</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"bookmark515" \o "Current Document" </w:instrText>
      </w:r>
      <w:r>
        <w:fldChar w:fldCharType="separate"/>
      </w:r>
      <w:r>
        <w:rPr>
          <w:color w:val="000000"/>
          <w:spacing w:val="0"/>
          <w:w w:val="100"/>
          <w:position w:val="0"/>
          <w:lang w:val="en-US" w:eastAsia="en-US" w:bidi="en-US"/>
        </w:rPr>
        <w:t>Strings on page 102</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"bookmark591" \o "Current Document" </w:instrText>
      </w:r>
      <w:r>
        <w:fldChar w:fldCharType="separate"/>
      </w:r>
      <w:r>
        <w:rPr>
          <w:rStyle w:val="71"/>
        </w:rPr>
        <w:t>Defstructs</w:t>
      </w:r>
      <w:r>
        <w:rPr>
          <w:color w:val="000000"/>
          <w:spacing w:val="0"/>
          <w:w w:val="100"/>
          <w:position w:val="0"/>
          <w:lang w:val="en-US" w:eastAsia="en-US" w:bidi="en-US"/>
        </w:rPr>
        <w:t xml:space="preserve"> on page 111</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"bookmark615" \o "Current Document" </w:instrText>
      </w:r>
      <w:r>
        <w:fldChar w:fldCharType="separate"/>
      </w:r>
      <w:r>
        <w:rPr>
          <w:color w:val="000000"/>
          <w:spacing w:val="0"/>
          <w:w w:val="100"/>
          <w:position w:val="0"/>
          <w:lang w:val="en-US" w:eastAsia="en-US" w:bidi="en-US"/>
        </w:rPr>
        <w:t>Arrays on page 115</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"bookmark626" \o "Current Document" </w:instrText>
      </w:r>
      <w:r>
        <w:fldChar w:fldCharType="separate"/>
      </w:r>
      <w:r>
        <w:rPr>
          <w:color w:val="000000"/>
          <w:spacing w:val="0"/>
          <w:w w:val="100"/>
          <w:position w:val="0"/>
          <w:lang w:val="en-US" w:eastAsia="en-US" w:bidi="en-US"/>
        </w:rPr>
        <w:t>Association Tables on page 117</w:t>
      </w:r>
      <w:r>
        <w:fldChar w:fldCharType="end"/>
      </w:r>
    </w:p>
    <w:p>
      <w:pPr>
        <w:pStyle w:val="19"/>
        <w:widowControl w:val="0"/>
        <w:numPr>
          <w:ilvl w:val="0"/>
          <w:numId w:val="7"/>
        </w:numPr>
        <w:shd w:val="clear" w:color="auto" w:fill="auto"/>
        <w:tabs>
          <w:tab w:val="left" w:pos="480"/>
        </w:tabs>
        <w:spacing w:before="0" w:after="0" w:line="456" w:lineRule="exact"/>
        <w:ind w:left="0" w:right="0" w:firstLine="0"/>
      </w:pPr>
      <w:r>
        <w:fldChar w:fldCharType="begin"/>
      </w:r>
      <w:r>
        <w:instrText xml:space="preserve">HYPERLINK  \l "bookmark665" \o "Current Document" </w:instrText>
      </w:r>
      <w:r>
        <w:fldChar w:fldCharType="separate"/>
      </w:r>
      <w:r>
        <w:rPr>
          <w:color w:val="000000"/>
          <w:spacing w:val="0"/>
          <w:w w:val="100"/>
          <w:position w:val="0"/>
          <w:lang w:val="en-US" w:eastAsia="en-US" w:bidi="en-US"/>
        </w:rPr>
        <w:t>Association Lists on page 120</w:t>
      </w:r>
      <w:r>
        <w:fldChar w:fldCharType="end"/>
      </w:r>
    </w:p>
    <w:p>
      <w:pPr>
        <w:pStyle w:val="19"/>
        <w:widowControl w:val="0"/>
        <w:numPr>
          <w:ilvl w:val="0"/>
          <w:numId w:val="7"/>
        </w:numPr>
        <w:shd w:val="clear" w:color="auto" w:fill="auto"/>
        <w:tabs>
          <w:tab w:val="left" w:pos="480"/>
        </w:tabs>
        <w:spacing w:before="0" w:after="0" w:line="456" w:lineRule="exact"/>
        <w:ind w:left="0" w:right="0" w:firstLine="0"/>
        <w:sectPr>
          <w:headerReference r:id="rId51" w:type="first"/>
          <w:footerReference r:id="rId54" w:type="first"/>
          <w:headerReference r:id="rId49" w:type="default"/>
          <w:footerReference r:id="rId52" w:type="default"/>
          <w:headerReference r:id="rId50" w:type="even"/>
          <w:footerReference r:id="rId53" w:type="even"/>
          <w:pgSz w:w="12240" w:h="15840"/>
          <w:pgMar w:top="1022" w:right="6268" w:bottom="1022" w:left="1238" w:header="0" w:footer="3" w:gutter="0"/>
          <w:cols w:space="720" w:num="1"/>
          <w:titlePg/>
          <w:rtlGutter w:val="0"/>
          <w:docGrid w:linePitch="360" w:charSpace="0"/>
        </w:sectPr>
      </w:pPr>
      <w:r>
        <w:fldChar w:fldCharType="begin"/>
      </w:r>
      <w:r>
        <w:instrText xml:space="preserve">HYPERLINK  \l "bookmark670" \o "Current Document" </w:instrText>
      </w:r>
      <w:r>
        <w:fldChar w:fldCharType="separate"/>
      </w:r>
      <w:r>
        <w:rPr>
          <w:rStyle w:val="71"/>
        </w:rPr>
        <w:t>User-Defined Types</w:t>
      </w:r>
      <w:r>
        <w:rPr>
          <w:color w:val="000000"/>
          <w:spacing w:val="0"/>
          <w:w w:val="100"/>
          <w:position w:val="0"/>
          <w:lang w:val="en-US" w:eastAsia="en-US" w:bidi="en-US"/>
        </w:rPr>
        <w:t xml:space="preserve"> on page 121</w:t>
      </w:r>
      <w:r>
        <w:fldChar w:fldCharType="end"/>
      </w:r>
    </w:p>
    <w:p>
      <w:pPr>
        <w:widowControl w:val="0"/>
        <w:spacing w:before="53" w:after="53" w:line="240" w:lineRule="exact"/>
        <w:rPr>
          <w:sz w:val="19"/>
          <w:szCs w:val="19"/>
        </w:rPr>
      </w:pPr>
    </w:p>
    <w:p>
      <w:pPr>
        <w:widowControl w:val="0"/>
        <w:rPr>
          <w:sz w:val="2"/>
          <w:szCs w:val="2"/>
        </w:rPr>
        <w:sectPr>
          <w:pgSz w:w="12240" w:h="15840"/>
          <w:pgMar w:top="1669" w:right="0" w:bottom="1419" w:left="0" w:header="0" w:footer="3" w:gutter="0"/>
          <w:cols w:space="720" w:num="1"/>
          <w:rtlGutter w:val="0"/>
          <w:docGrid w:linePitch="360" w:charSpace="0"/>
        </w:sectPr>
      </w:pPr>
    </w:p>
    <w:p>
      <w:pPr>
        <w:pStyle w:val="21"/>
        <w:keepNext/>
        <w:keepLines/>
        <w:widowControl w:val="0"/>
        <w:shd w:val="clear" w:color="auto" w:fill="auto"/>
        <w:spacing w:before="0" w:after="243" w:line="360" w:lineRule="exact"/>
        <w:ind w:left="0" w:right="0" w:firstLine="0"/>
        <w:jc w:val="left"/>
      </w:pPr>
      <w:bookmarkStart w:id="427" w:name="bookmark437"/>
      <w:bookmarkStart w:id="428" w:name="bookmark438"/>
      <w:bookmarkStart w:id="429" w:name="bookmark439"/>
      <w:bookmarkStart w:id="430" w:name="bookmark440"/>
      <w:r>
        <w:rPr>
          <w:color w:val="000000"/>
          <w:spacing w:val="0"/>
          <w:w w:val="100"/>
          <w:position w:val="0"/>
          <w:lang w:val="en-US" w:eastAsia="en-US" w:bidi="en-US"/>
        </w:rPr>
        <w:t>Access Operators</w:t>
      </w:r>
      <w:bookmarkEnd w:id="427"/>
      <w:bookmarkEnd w:id="428"/>
      <w:bookmarkEnd w:id="429"/>
      <w:bookmarkEnd w:id="430"/>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Several of the data access operators have a generic nature. That is, the syntax of accessing data for different data types can be the same. You can view the arrow operator as being a property accessor and the array reference operator [] as an indexer. The operators described below are used in examples throughout this chapter.</w:t>
      </w:r>
    </w:p>
    <w:p>
      <w:pPr>
        <w:pStyle w:val="25"/>
        <w:keepNext/>
        <w:keepLines/>
        <w:widowControl w:val="0"/>
        <w:shd w:val="clear" w:color="auto" w:fill="auto"/>
        <w:spacing w:before="0" w:after="266" w:line="220" w:lineRule="exact"/>
        <w:ind w:left="0" w:right="0" w:firstLine="0"/>
        <w:jc w:val="left"/>
      </w:pPr>
      <w:bookmarkStart w:id="431" w:name="bookmark441"/>
      <w:r>
        <w:rPr>
          <w:color w:val="000000"/>
          <w:spacing w:val="0"/>
          <w:w w:val="100"/>
          <w:position w:val="0"/>
          <w:lang w:val="en-US" w:eastAsia="en-US" w:bidi="en-US"/>
        </w:rPr>
        <w:t>Arrow (-&gt;) Operator</w:t>
      </w:r>
      <w:bookmarkEnd w:id="431"/>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arrow (-&gt;) operator can be applied to disembodied property lists, defstructs, association tables, and user types (special application-supplied types) to access property values. The property must always be a symbol and the value of the property can be any valid Cadence® SKILL language type.</w:t>
      </w:r>
    </w:p>
    <w:p>
      <w:pPr>
        <w:pStyle w:val="25"/>
        <w:keepNext/>
        <w:keepLines/>
        <w:widowControl w:val="0"/>
        <w:shd w:val="clear" w:color="auto" w:fill="auto"/>
        <w:spacing w:before="0" w:after="266" w:line="220" w:lineRule="exact"/>
        <w:ind w:left="0" w:right="0" w:firstLine="0"/>
        <w:jc w:val="left"/>
      </w:pPr>
      <w:bookmarkStart w:id="432" w:name="bookmark442"/>
      <w:r>
        <w:rPr>
          <w:color w:val="000000"/>
          <w:spacing w:val="0"/>
          <w:w w:val="100"/>
          <w:position w:val="0"/>
          <w:lang w:val="en-US" w:eastAsia="en-US" w:bidi="en-US"/>
        </w:rPr>
        <w:t xml:space="preserve">Squiggle Arrow </w:t>
      </w:r>
      <w:r>
        <w:rPr>
          <w:rStyle w:val="152"/>
          <w:b w:val="0"/>
          <w:bCs w:val="0"/>
        </w:rPr>
        <w:t>卜</w:t>
      </w:r>
      <w:r>
        <w:rPr>
          <w:color w:val="000000"/>
          <w:spacing w:val="0"/>
          <w:w w:val="100"/>
          <w:position w:val="0"/>
          <w:lang w:val="en-US" w:eastAsia="en-US" w:bidi="en-US"/>
        </w:rPr>
        <w:t>&gt;)Operator</w:t>
      </w:r>
      <w:bookmarkEnd w:id="432"/>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squiggle arrow (~&gt;) operator is a generalization of the arrow operator. It works the same way as an arrow operator when applied directly to an object, but it can also accept a list of such objects. It walks the list applying the arrow operator whenever it finds an atomic object.</w:t>
      </w:r>
    </w:p>
    <w:p>
      <w:pPr>
        <w:pStyle w:val="25"/>
        <w:keepNext/>
        <w:keepLines/>
        <w:widowControl w:val="0"/>
        <w:shd w:val="clear" w:color="auto" w:fill="auto"/>
        <w:spacing w:before="0" w:after="120" w:line="220" w:lineRule="exact"/>
        <w:ind w:left="0" w:right="0" w:firstLine="0"/>
        <w:jc w:val="left"/>
      </w:pPr>
      <w:bookmarkStart w:id="433" w:name="bookmark443"/>
      <w:bookmarkStart w:id="434" w:name="bookmark444"/>
      <w:bookmarkStart w:id="435" w:name="bookmark445"/>
      <w:r>
        <w:rPr>
          <w:color w:val="000000"/>
          <w:spacing w:val="0"/>
          <w:w w:val="100"/>
          <w:position w:val="0"/>
          <w:lang w:val="en-US" w:eastAsia="en-US" w:bidi="en-US"/>
        </w:rPr>
        <w:t>Array Access Syntax []</w:t>
      </w:r>
      <w:bookmarkEnd w:id="433"/>
      <w:bookmarkEnd w:id="434"/>
      <w:bookmarkEnd w:id="435"/>
    </w:p>
    <w:p>
      <w:pPr>
        <w:pStyle w:val="19"/>
        <w:widowControl w:val="0"/>
        <w:shd w:val="clear" w:color="auto" w:fill="auto"/>
        <w:spacing w:before="0" w:after="0" w:line="461" w:lineRule="exact"/>
        <w:ind w:left="0" w:right="0" w:firstLine="0"/>
        <w:jc w:val="left"/>
      </w:pPr>
      <w:r>
        <w:rPr>
          <w:color w:val="000000"/>
          <w:spacing w:val="0"/>
          <w:w w:val="100"/>
          <w:position w:val="0"/>
          <w:lang w:val="en-US" w:eastAsia="en-US" w:bidi="en-US"/>
        </w:rPr>
        <w:t>The array access syntax [ ] can be used to access</w:t>
      </w:r>
    </w:p>
    <w:p>
      <w:pPr>
        <w:pStyle w:val="19"/>
        <w:widowControl w:val="0"/>
        <w:numPr>
          <w:ilvl w:val="0"/>
          <w:numId w:val="7"/>
        </w:numPr>
        <w:shd w:val="clear" w:color="auto" w:fill="auto"/>
        <w:tabs>
          <w:tab w:val="left" w:pos="484"/>
        </w:tabs>
        <w:spacing w:before="0" w:after="0" w:line="461" w:lineRule="exact"/>
        <w:ind w:left="0" w:right="0" w:firstLine="0"/>
      </w:pPr>
      <w:r>
        <w:rPr>
          <w:color w:val="000000"/>
          <w:spacing w:val="0"/>
          <w:w w:val="100"/>
          <w:position w:val="0"/>
          <w:lang w:val="en-US" w:eastAsia="en-US" w:bidi="en-US"/>
        </w:rPr>
        <w:t>Elements of an array</w:t>
      </w:r>
    </w:p>
    <w:p>
      <w:pPr>
        <w:pStyle w:val="19"/>
        <w:widowControl w:val="0"/>
        <w:numPr>
          <w:ilvl w:val="0"/>
          <w:numId w:val="7"/>
        </w:numPr>
        <w:shd w:val="clear" w:color="auto" w:fill="auto"/>
        <w:tabs>
          <w:tab w:val="left" w:pos="484"/>
        </w:tabs>
        <w:spacing w:before="0" w:after="441" w:line="461" w:lineRule="exact"/>
        <w:ind w:left="0" w:right="0" w:firstLine="0"/>
      </w:pPr>
      <w:bookmarkStart w:id="436" w:name="bookmark446"/>
      <w:r>
        <w:rPr>
          <w:color w:val="000000"/>
          <w:spacing w:val="0"/>
          <w:w w:val="100"/>
          <w:position w:val="0"/>
          <w:lang w:val="en-US" w:eastAsia="en-US" w:bidi="en-US"/>
        </w:rPr>
        <w:t>Key-value pairs in an association list</w:t>
      </w:r>
      <w:bookmarkEnd w:id="436"/>
    </w:p>
    <w:p>
      <w:pPr>
        <w:pStyle w:val="21"/>
        <w:keepNext/>
        <w:keepLines/>
        <w:widowControl w:val="0"/>
        <w:shd w:val="clear" w:color="auto" w:fill="auto"/>
        <w:spacing w:before="0" w:after="243" w:line="360" w:lineRule="exact"/>
        <w:ind w:left="0" w:right="0" w:firstLine="0"/>
        <w:jc w:val="left"/>
      </w:pPr>
      <w:bookmarkStart w:id="437" w:name="bookmark447"/>
      <w:bookmarkStart w:id="438" w:name="bookmark448"/>
      <w:bookmarkStart w:id="439" w:name="bookmark449"/>
      <w:r>
        <w:rPr>
          <w:color w:val="000000"/>
          <w:spacing w:val="0"/>
          <w:w w:val="100"/>
          <w:position w:val="0"/>
          <w:lang w:val="en-US" w:eastAsia="en-US" w:bidi="en-US"/>
        </w:rPr>
        <w:t>Symbols</w:t>
      </w:r>
      <w:bookmarkEnd w:id="437"/>
      <w:bookmarkEnd w:id="438"/>
      <w:bookmarkEnd w:id="439"/>
    </w:p>
    <w:p>
      <w:pPr>
        <w:pStyle w:val="19"/>
        <w:widowControl w:val="0"/>
        <w:shd w:val="clear" w:color="auto" w:fill="auto"/>
        <w:spacing w:before="0" w:after="0" w:line="278" w:lineRule="exact"/>
        <w:ind w:left="0" w:right="0" w:firstLine="0"/>
        <w:jc w:val="left"/>
      </w:pPr>
      <w:bookmarkStart w:id="440" w:name="bookmark450"/>
      <w:r>
        <w:rPr>
          <w:color w:val="000000"/>
          <w:spacing w:val="0"/>
          <w:w w:val="100"/>
          <w:position w:val="0"/>
          <w:lang w:val="en-US" w:eastAsia="en-US" w:bidi="en-US"/>
        </w:rPr>
        <w:t>Symbols in SKILL correspond to variables in C. In SKILL, the terms “symbol” and “variable” are often used interchangeably even though symbols in SKILL are used for other things as well. Each symbol has the following components:</w:t>
      </w:r>
      <w:bookmarkEnd w:id="440"/>
    </w:p>
    <w:p>
      <w:pPr>
        <w:pStyle w:val="19"/>
        <w:widowControl w:val="0"/>
        <w:numPr>
          <w:ilvl w:val="0"/>
          <w:numId w:val="7"/>
        </w:numPr>
        <w:shd w:val="clear" w:color="auto" w:fill="auto"/>
        <w:tabs>
          <w:tab w:val="left" w:pos="484"/>
        </w:tabs>
        <w:spacing w:before="0" w:after="0" w:line="456" w:lineRule="exact"/>
        <w:ind w:left="0" w:right="0" w:firstLine="0"/>
      </w:pPr>
      <w:r>
        <w:rPr>
          <w:color w:val="000000"/>
          <w:spacing w:val="0"/>
          <w:w w:val="100"/>
          <w:position w:val="0"/>
          <w:lang w:val="en-US" w:eastAsia="en-US" w:bidi="en-US"/>
        </w:rPr>
        <w:t>Print name</w:t>
      </w:r>
    </w:p>
    <w:p>
      <w:pPr>
        <w:pStyle w:val="19"/>
        <w:widowControl w:val="0"/>
        <w:numPr>
          <w:ilvl w:val="0"/>
          <w:numId w:val="7"/>
        </w:numPr>
        <w:shd w:val="clear" w:color="auto" w:fill="auto"/>
        <w:tabs>
          <w:tab w:val="left" w:pos="484"/>
        </w:tabs>
        <w:spacing w:before="0" w:after="0" w:line="456" w:lineRule="exact"/>
        <w:ind w:left="0" w:right="0" w:firstLine="0"/>
      </w:pPr>
      <w:r>
        <w:rPr>
          <w:color w:val="000000"/>
          <w:spacing w:val="0"/>
          <w:w w:val="100"/>
          <w:position w:val="0"/>
          <w:lang w:val="en-US" w:eastAsia="en-US" w:bidi="en-US"/>
        </w:rPr>
        <w:t>Value</w:t>
      </w:r>
    </w:p>
    <w:p>
      <w:pPr>
        <w:pStyle w:val="19"/>
        <w:widowControl w:val="0"/>
        <w:numPr>
          <w:ilvl w:val="0"/>
          <w:numId w:val="7"/>
        </w:numPr>
        <w:shd w:val="clear" w:color="auto" w:fill="auto"/>
        <w:tabs>
          <w:tab w:val="left" w:pos="484"/>
        </w:tabs>
        <w:spacing w:before="0" w:after="0" w:line="456" w:lineRule="exact"/>
        <w:ind w:left="0" w:right="0" w:firstLine="0"/>
      </w:pPr>
      <w:r>
        <w:rPr>
          <w:color w:val="000000"/>
          <w:spacing w:val="0"/>
          <w:w w:val="100"/>
          <w:position w:val="0"/>
          <w:lang w:val="en-US" w:eastAsia="en-US" w:bidi="en-US"/>
        </w:rPr>
        <w:t>Function binding</w:t>
      </w:r>
    </w:p>
    <w:p>
      <w:pPr>
        <w:pStyle w:val="19"/>
        <w:widowControl w:val="0"/>
        <w:numPr>
          <w:ilvl w:val="0"/>
          <w:numId w:val="7"/>
        </w:numPr>
        <w:shd w:val="clear" w:color="auto" w:fill="auto"/>
        <w:tabs>
          <w:tab w:val="left" w:pos="484"/>
        </w:tabs>
        <w:spacing w:before="0" w:after="0" w:line="456" w:lineRule="exact"/>
        <w:ind w:left="0" w:right="0" w:firstLine="0"/>
      </w:pPr>
      <w:r>
        <w:rPr>
          <w:color w:val="000000"/>
          <w:spacing w:val="0"/>
          <w:w w:val="100"/>
          <w:position w:val="0"/>
          <w:lang w:val="en-US" w:eastAsia="en-US" w:bidi="en-US"/>
        </w:rPr>
        <w:t>Property list</w:t>
      </w:r>
    </w:p>
    <w:p>
      <w:pPr>
        <w:pStyle w:val="19"/>
        <w:widowControl w:val="0"/>
        <w:shd w:val="clear" w:color="auto" w:fill="auto"/>
        <w:spacing w:before="0" w:after="483" w:line="283" w:lineRule="exact"/>
        <w:ind w:left="0" w:right="0" w:firstLine="0"/>
      </w:pPr>
      <w:r>
        <w:rPr>
          <w:color w:val="000000"/>
          <w:spacing w:val="0"/>
          <w:w w:val="100"/>
          <w:position w:val="0"/>
          <w:lang w:val="en-US" w:eastAsia="en-US" w:bidi="en-US"/>
        </w:rPr>
        <w:t>Except for the name slot, all slots can be optionally empty. It is not advisable to give symbols both a value and a function binding.</w:t>
      </w:r>
    </w:p>
    <w:p>
      <w:pPr>
        <w:pStyle w:val="22"/>
        <w:keepNext/>
        <w:keepLines/>
        <w:widowControl w:val="0"/>
        <w:shd w:val="clear" w:color="auto" w:fill="auto"/>
        <w:spacing w:before="0" w:after="194" w:line="280" w:lineRule="exact"/>
        <w:ind w:left="0" w:right="0" w:firstLine="0"/>
      </w:pPr>
      <w:bookmarkStart w:id="441" w:name="bookmark451"/>
      <w:bookmarkStart w:id="442" w:name="bookmark452"/>
      <w:bookmarkStart w:id="443" w:name="bookmark453"/>
      <w:r>
        <w:rPr>
          <w:color w:val="000000"/>
          <w:spacing w:val="0"/>
          <w:w w:val="100"/>
          <w:position w:val="0"/>
          <w:lang w:val="en-US" w:eastAsia="en-US" w:bidi="en-US"/>
        </w:rPr>
        <w:t>Creating Symbols</w:t>
      </w:r>
      <w:bookmarkEnd w:id="441"/>
      <w:bookmarkEnd w:id="442"/>
      <w:bookmarkEnd w:id="443"/>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The system creates a symbol whenever it encounters a text reference to the symbol for the first time. When the system creates a new symbol, the value of the symbol is set to </w:t>
      </w:r>
      <w:r>
        <w:rPr>
          <w:rStyle w:val="93"/>
        </w:rPr>
        <w:t>unbound.</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Normally, you do not need to explicitly create symbols. However, the following functions let you create symbols.</w:t>
      </w:r>
    </w:p>
    <w:p>
      <w:pPr>
        <w:pStyle w:val="25"/>
        <w:keepNext/>
        <w:keepLines/>
        <w:widowControl w:val="0"/>
        <w:shd w:val="clear" w:color="auto" w:fill="auto"/>
        <w:spacing w:before="0" w:after="206" w:line="220" w:lineRule="exact"/>
        <w:ind w:left="0" w:right="0" w:firstLine="0"/>
        <w:jc w:val="both"/>
      </w:pPr>
      <w:bookmarkStart w:id="444" w:name="bookmark454"/>
      <w:bookmarkStart w:id="445" w:name="bookmark455"/>
      <w:r>
        <w:rPr>
          <w:color w:val="000000"/>
          <w:spacing w:val="0"/>
          <w:w w:val="100"/>
          <w:position w:val="0"/>
          <w:lang w:val="en-US" w:eastAsia="en-US" w:bidi="en-US"/>
        </w:rPr>
        <w:t>Creating a Symbol with a Given Base Name (gensym)</w:t>
      </w:r>
      <w:bookmarkEnd w:id="444"/>
      <w:bookmarkEnd w:id="44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Use the </w:t>
      </w:r>
      <w:r>
        <w:rPr>
          <w:rStyle w:val="93"/>
        </w:rPr>
        <w:t>gensym</w:t>
      </w:r>
      <w:r>
        <w:rPr>
          <w:color w:val="000000"/>
          <w:spacing w:val="0"/>
          <w:w w:val="100"/>
          <w:position w:val="0"/>
          <w:lang w:val="en-US" w:eastAsia="en-US" w:bidi="en-US"/>
        </w:rPr>
        <w:t xml:space="preserve"> function to create a symbol with a given base name. The system determines the index appended to the base name to ensure that the symbol is new. The </w:t>
      </w:r>
      <w:r>
        <w:rPr>
          <w:rStyle w:val="93"/>
        </w:rPr>
        <w:t>gensym</w:t>
      </w:r>
      <w:r>
        <w:rPr>
          <w:color w:val="000000"/>
          <w:spacing w:val="0"/>
          <w:w w:val="100"/>
          <w:position w:val="0"/>
          <w:lang w:val="en-US" w:eastAsia="en-US" w:bidi="en-US"/>
        </w:rPr>
        <w:t xml:space="preserve"> function returns the newly created symbol, which has the value </w:t>
      </w:r>
      <w:r>
        <w:rPr>
          <w:rStyle w:val="93"/>
        </w:rPr>
        <w:t>unbound.</w:t>
      </w:r>
      <w:r>
        <w:rPr>
          <w:color w:val="000000"/>
          <w:spacing w:val="0"/>
          <w:w w:val="100"/>
          <w:position w:val="0"/>
          <w:lang w:val="en-US" w:eastAsia="en-US" w:bidi="en-US"/>
        </w:rPr>
        <w:t xml:space="preserve"> For example:</w:t>
      </w:r>
    </w:p>
    <w:p>
      <w:pPr>
        <w:pStyle w:val="27"/>
        <w:widowControl w:val="0"/>
        <w:shd w:val="clear" w:color="auto" w:fill="auto"/>
        <w:spacing w:before="0" w:after="444" w:line="190" w:lineRule="exact"/>
        <w:ind w:left="0" w:right="0" w:firstLine="0"/>
      </w:pPr>
      <w:r>
        <w:rPr>
          <w:color w:val="000000"/>
          <w:spacing w:val="0"/>
          <w:w w:val="100"/>
          <w:position w:val="0"/>
          <w:lang w:val="en-US" w:eastAsia="en-US" w:bidi="en-US"/>
        </w:rPr>
        <w:t>gensym( 'net ) =&gt; net2</w:t>
      </w:r>
    </w:p>
    <w:p>
      <w:pPr>
        <w:pStyle w:val="25"/>
        <w:keepNext/>
        <w:keepLines/>
        <w:widowControl w:val="0"/>
        <w:shd w:val="clear" w:color="auto" w:fill="auto"/>
        <w:spacing w:before="0" w:after="206" w:line="220" w:lineRule="exact"/>
        <w:ind w:left="0" w:right="0" w:firstLine="0"/>
        <w:jc w:val="both"/>
      </w:pPr>
      <w:bookmarkStart w:id="446" w:name="bookmark456"/>
      <w:bookmarkStart w:id="447" w:name="bookmark457"/>
      <w:r>
        <w:rPr>
          <w:color w:val="000000"/>
          <w:spacing w:val="0"/>
          <w:w w:val="100"/>
          <w:position w:val="0"/>
          <w:lang w:val="en-US" w:eastAsia="en-US" w:bidi="en-US"/>
        </w:rPr>
        <w:t>Creating a Symbol from Several Strings (concat)</w:t>
      </w:r>
      <w:bookmarkEnd w:id="446"/>
      <w:bookmarkEnd w:id="447"/>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Use the </w:t>
      </w:r>
      <w:r>
        <w:rPr>
          <w:rStyle w:val="93"/>
        </w:rPr>
        <w:t>concat</w:t>
      </w:r>
      <w:r>
        <w:rPr>
          <w:color w:val="000000"/>
          <w:spacing w:val="0"/>
          <w:w w:val="100"/>
          <w:position w:val="0"/>
          <w:lang w:val="en-US" w:eastAsia="en-US" w:bidi="en-US"/>
        </w:rPr>
        <w:t xml:space="preserve"> function to create a symbol when you need to build the name from several strings.</w:t>
      </w:r>
    </w:p>
    <w:p>
      <w:pPr>
        <w:pStyle w:val="22"/>
        <w:keepNext/>
        <w:keepLines/>
        <w:widowControl w:val="0"/>
        <w:shd w:val="clear" w:color="auto" w:fill="auto"/>
        <w:spacing w:before="0" w:after="199" w:line="280" w:lineRule="exact"/>
        <w:ind w:left="0" w:right="0" w:firstLine="0"/>
      </w:pPr>
      <w:bookmarkStart w:id="448" w:name="bookmark458"/>
      <w:bookmarkStart w:id="449" w:name="bookmark459"/>
      <w:bookmarkStart w:id="450" w:name="bookmark460"/>
      <w:bookmarkStart w:id="451" w:name="bookmark461"/>
      <w:r>
        <w:rPr>
          <w:color w:val="000000"/>
          <w:spacing w:val="0"/>
          <w:w w:val="100"/>
          <w:position w:val="0"/>
          <w:lang w:val="en-US" w:eastAsia="en-US" w:bidi="en-US"/>
        </w:rPr>
        <w:t>The Print Name of a Symbol</w:t>
      </w:r>
      <w:bookmarkEnd w:id="448"/>
      <w:bookmarkEnd w:id="449"/>
      <w:bookmarkEnd w:id="450"/>
      <w:bookmarkEnd w:id="451"/>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Symbol names can contain alphanumeric characters (a-z, A-Z, 0-9), the underscore (_) character, and the question mark (?). If the first character of a symbol is a digit, it must be preceded by the backslash character (\). Other printable characters can be used in symbol names by preceding each special character with a backslash.</w:t>
      </w:r>
    </w:p>
    <w:p>
      <w:pPr>
        <w:pStyle w:val="25"/>
        <w:keepNext/>
        <w:keepLines/>
        <w:widowControl w:val="0"/>
        <w:shd w:val="clear" w:color="auto" w:fill="auto"/>
        <w:spacing w:before="0" w:after="203" w:line="220" w:lineRule="exact"/>
        <w:ind w:left="0" w:right="0" w:firstLine="0"/>
        <w:jc w:val="both"/>
      </w:pPr>
      <w:bookmarkStart w:id="452" w:name="bookmark462"/>
      <w:bookmarkStart w:id="453" w:name="bookmark463"/>
      <w:r>
        <w:rPr>
          <w:color w:val="000000"/>
          <w:spacing w:val="0"/>
          <w:w w:val="100"/>
          <w:position w:val="0"/>
          <w:lang w:val="en-US" w:eastAsia="en-US" w:bidi="en-US"/>
        </w:rPr>
        <w:t>Retrieving the Print Name of a Symbol (get_pname)</w:t>
      </w:r>
      <w:bookmarkEnd w:id="452"/>
      <w:bookmarkEnd w:id="453"/>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Use the </w:t>
      </w:r>
      <w:r>
        <w:rPr>
          <w:rStyle w:val="93"/>
        </w:rPr>
        <w:t>get_pname</w:t>
      </w:r>
      <w:r>
        <w:rPr>
          <w:color w:val="000000"/>
          <w:spacing w:val="0"/>
          <w:w w:val="100"/>
          <w:position w:val="0"/>
          <w:lang w:val="en-US" w:eastAsia="en-US" w:bidi="en-US"/>
        </w:rPr>
        <w:t xml:space="preserve"> function to retrieve the print name of a symbol. This function is most useful in a program that deals with a variable whose value is a symbol. For example: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location = 'U235</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get_pname( location ) =&gt; "U235"</w:t>
      </w:r>
    </w:p>
    <w:p>
      <w:pPr>
        <w:pStyle w:val="22"/>
        <w:keepNext/>
        <w:keepLines/>
        <w:widowControl w:val="0"/>
        <w:shd w:val="clear" w:color="auto" w:fill="auto"/>
        <w:spacing w:before="0" w:after="233" w:line="280" w:lineRule="exact"/>
        <w:ind w:left="0" w:right="0" w:firstLine="0"/>
      </w:pPr>
      <w:bookmarkStart w:id="454" w:name="bookmark464"/>
      <w:bookmarkStart w:id="455" w:name="bookmark465"/>
      <w:bookmarkStart w:id="456" w:name="bookmark466"/>
      <w:r>
        <w:rPr>
          <w:color w:val="000000"/>
          <w:spacing w:val="0"/>
          <w:w w:val="100"/>
          <w:position w:val="0"/>
          <w:lang w:val="en-US" w:eastAsia="en-US" w:bidi="en-US"/>
        </w:rPr>
        <w:t>The Value of a Symbol</w:t>
      </w:r>
      <w:bookmarkEnd w:id="454"/>
      <w:bookmarkEnd w:id="455"/>
      <w:bookmarkEnd w:id="456"/>
    </w:p>
    <w:p>
      <w:pPr>
        <w:pStyle w:val="19"/>
        <w:widowControl w:val="0"/>
        <w:shd w:val="clear" w:color="auto" w:fill="auto"/>
        <w:spacing w:before="0" w:after="496" w:line="230" w:lineRule="exact"/>
        <w:ind w:left="0" w:right="0" w:firstLine="0"/>
      </w:pPr>
      <w:r>
        <w:rPr>
          <w:color w:val="000000"/>
          <w:spacing w:val="0"/>
          <w:w w:val="100"/>
          <w:position w:val="0"/>
          <w:lang w:val="en-US" w:eastAsia="en-US" w:bidi="en-US"/>
        </w:rPr>
        <w:t xml:space="preserve">The value of a symbol can be any type, including the type </w:t>
      </w:r>
      <w:r>
        <w:rPr>
          <w:rStyle w:val="93"/>
        </w:rPr>
        <w:t>symbol.</w:t>
      </w:r>
    </w:p>
    <w:p>
      <w:pPr>
        <w:pStyle w:val="25"/>
        <w:keepNext/>
        <w:keepLines/>
        <w:widowControl w:val="0"/>
        <w:shd w:val="clear" w:color="auto" w:fill="auto"/>
        <w:spacing w:before="0" w:after="206" w:line="220" w:lineRule="exact"/>
        <w:ind w:left="0" w:right="0" w:firstLine="0"/>
        <w:jc w:val="both"/>
      </w:pPr>
      <w:bookmarkStart w:id="457" w:name="bookmark467"/>
      <w:r>
        <w:rPr>
          <w:color w:val="000000"/>
          <w:spacing w:val="0"/>
          <w:w w:val="100"/>
          <w:position w:val="0"/>
          <w:lang w:val="en-US" w:eastAsia="en-US" w:bidi="en-US"/>
        </w:rPr>
        <w:t>Assigning a Symbol’s Value</w:t>
      </w:r>
      <w:bookmarkEnd w:id="45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 operator to assign a value to a symbol. The </w:t>
      </w:r>
      <w:r>
        <w:rPr>
          <w:rStyle w:val="93"/>
        </w:rPr>
        <w:t>setq</w:t>
      </w:r>
      <w:r>
        <w:rPr>
          <w:color w:val="000000"/>
          <w:spacing w:val="0"/>
          <w:w w:val="100"/>
          <w:position w:val="0"/>
          <w:lang w:val="en-US" w:eastAsia="en-US" w:bidi="en-US"/>
        </w:rPr>
        <w:t xml:space="preserve"> function corresponds to the = operator. The following are equivalent.</w:t>
      </w:r>
    </w:p>
    <w:p>
      <w:pPr>
        <w:pStyle w:val="27"/>
        <w:widowControl w:val="0"/>
        <w:shd w:val="clear" w:color="auto" w:fill="auto"/>
        <w:spacing w:before="0" w:after="465" w:line="202" w:lineRule="exact"/>
        <w:ind w:left="0" w:right="0" w:firstLine="0"/>
        <w:jc w:val="left"/>
      </w:pPr>
      <w:r>
        <w:rPr>
          <w:color w:val="000000"/>
          <w:spacing w:val="0"/>
          <w:w w:val="100"/>
          <w:position w:val="0"/>
          <w:lang w:val="en-US" w:eastAsia="en-US" w:bidi="en-US"/>
        </w:rPr>
        <w:t>U235 = 100 setq( U235 100 )</w:t>
      </w:r>
    </w:p>
    <w:p>
      <w:pPr>
        <w:pStyle w:val="25"/>
        <w:keepNext/>
        <w:keepLines/>
        <w:widowControl w:val="0"/>
        <w:shd w:val="clear" w:color="auto" w:fill="auto"/>
        <w:spacing w:before="0" w:after="253" w:line="220" w:lineRule="exact"/>
        <w:ind w:left="0" w:right="0" w:firstLine="0"/>
        <w:jc w:val="left"/>
      </w:pPr>
      <w:bookmarkStart w:id="458" w:name="bookmark468"/>
      <w:bookmarkStart w:id="459" w:name="bookmark469"/>
      <w:r>
        <w:rPr>
          <w:color w:val="000000"/>
          <w:spacing w:val="0"/>
          <w:w w:val="100"/>
          <w:position w:val="0"/>
          <w:lang w:val="en-US" w:eastAsia="en-US" w:bidi="en-US"/>
        </w:rPr>
        <w:t>Retrieving a Symbol’s Value</w:t>
      </w:r>
      <w:bookmarkEnd w:id="458"/>
      <w:bookmarkEnd w:id="459"/>
    </w:p>
    <w:p>
      <w:pPr>
        <w:pStyle w:val="19"/>
        <w:widowControl w:val="0"/>
        <w:shd w:val="clear" w:color="auto" w:fill="auto"/>
        <w:spacing w:before="0" w:after="109" w:line="220" w:lineRule="exact"/>
        <w:ind w:left="0" w:right="0" w:firstLine="0"/>
        <w:jc w:val="left"/>
      </w:pPr>
      <w:r>
        <w:rPr>
          <w:color w:val="000000"/>
          <w:spacing w:val="0"/>
          <w:w w:val="100"/>
          <w:position w:val="0"/>
          <w:lang w:val="en-US" w:eastAsia="en-US" w:bidi="en-US"/>
        </w:rPr>
        <w:t>Refer to the symbol's name to retrieve its value.</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U235 =&gt; 100</w:t>
      </w:r>
    </w:p>
    <w:p>
      <w:pPr>
        <w:pStyle w:val="25"/>
        <w:keepNext/>
        <w:keepLines/>
        <w:widowControl w:val="0"/>
        <w:shd w:val="clear" w:color="auto" w:fill="auto"/>
        <w:spacing w:before="0" w:after="253" w:line="220" w:lineRule="exact"/>
        <w:ind w:left="0" w:right="0" w:firstLine="0"/>
        <w:jc w:val="left"/>
      </w:pPr>
      <w:bookmarkStart w:id="460" w:name="bookmark470"/>
      <w:bookmarkStart w:id="461" w:name="bookmark471"/>
      <w:r>
        <w:rPr>
          <w:color w:val="000000"/>
          <w:spacing w:val="0"/>
          <w:w w:val="100"/>
          <w:position w:val="0"/>
          <w:lang w:val="en-US" w:eastAsia="en-US" w:bidi="en-US"/>
        </w:rPr>
        <w:t>Using the Quote Operator with a Symbol</w:t>
      </w:r>
      <w:bookmarkEnd w:id="460"/>
      <w:bookmarkEnd w:id="461"/>
    </w:p>
    <w:p>
      <w:pPr>
        <w:pStyle w:val="19"/>
        <w:widowControl w:val="0"/>
        <w:shd w:val="clear" w:color="auto" w:fill="auto"/>
        <w:spacing w:before="0" w:after="114" w:line="220" w:lineRule="exact"/>
        <w:ind w:left="0" w:right="0" w:firstLine="0"/>
        <w:jc w:val="left"/>
      </w:pPr>
      <w:r>
        <w:rPr>
          <w:color w:val="000000"/>
          <w:spacing w:val="0"/>
          <w:w w:val="100"/>
          <w:position w:val="0"/>
          <w:lang w:val="en-US" w:eastAsia="en-US" w:bidi="en-US"/>
        </w:rPr>
        <w:t>If you need to refer to a symbol itself instead of its value, use the quote operator.</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location = 'U235 =&gt; U235</w:t>
      </w:r>
    </w:p>
    <w:p>
      <w:pPr>
        <w:pStyle w:val="25"/>
        <w:keepNext/>
        <w:keepLines/>
        <w:widowControl w:val="0"/>
        <w:shd w:val="clear" w:color="auto" w:fill="auto"/>
        <w:spacing w:before="0" w:after="206" w:line="220" w:lineRule="exact"/>
        <w:ind w:left="0" w:right="0" w:firstLine="0"/>
        <w:jc w:val="left"/>
      </w:pPr>
      <w:bookmarkStart w:id="462" w:name="bookmark472"/>
      <w:bookmarkStart w:id="463" w:name="bookmark473"/>
      <w:r>
        <w:rPr>
          <w:color w:val="000000"/>
          <w:spacing w:val="0"/>
          <w:w w:val="100"/>
          <w:position w:val="0"/>
          <w:lang w:val="en-US" w:eastAsia="en-US" w:bidi="en-US"/>
        </w:rPr>
        <w:t>Storing a Symbol’s Value Indirectly (set)</w:t>
      </w:r>
      <w:bookmarkEnd w:id="462"/>
      <w:bookmarkEnd w:id="463"/>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You can assign a value indirectly to a symbol with the </w:t>
      </w:r>
      <w:r>
        <w:rPr>
          <w:rStyle w:val="93"/>
        </w:rPr>
        <w:t>set</w:t>
      </w:r>
      <w:r>
        <w:rPr>
          <w:color w:val="000000"/>
          <w:spacing w:val="0"/>
          <w:w w:val="100"/>
          <w:position w:val="0"/>
          <w:lang w:val="en-US" w:eastAsia="en-US" w:bidi="en-US"/>
        </w:rPr>
        <w:t xml:space="preserve"> function. There is no operator that corresponds to the </w:t>
      </w:r>
      <w:r>
        <w:rPr>
          <w:rStyle w:val="93"/>
        </w:rPr>
        <w:t>set</w:t>
      </w:r>
      <w:r>
        <w:rPr>
          <w:color w:val="000000"/>
          <w:spacing w:val="0"/>
          <w:w w:val="100"/>
          <w:position w:val="0"/>
          <w:lang w:val="en-US" w:eastAsia="en-US" w:bidi="en-US"/>
        </w:rPr>
        <w:t xml:space="preserve"> function. The following assigns 200 to the symbol </w:t>
      </w:r>
      <w:r>
        <w:rPr>
          <w:rStyle w:val="93"/>
        </w:rPr>
        <w:t>U235.</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set( location 200 )</w:t>
      </w:r>
    </w:p>
    <w:p>
      <w:pPr>
        <w:pStyle w:val="25"/>
        <w:keepNext/>
        <w:keepLines/>
        <w:widowControl w:val="0"/>
        <w:shd w:val="clear" w:color="auto" w:fill="auto"/>
        <w:spacing w:before="0" w:after="206" w:line="220" w:lineRule="exact"/>
        <w:ind w:left="0" w:right="0" w:firstLine="0"/>
        <w:jc w:val="left"/>
      </w:pPr>
      <w:bookmarkStart w:id="464" w:name="bookmark474"/>
      <w:bookmarkStart w:id="465" w:name="bookmark475"/>
      <w:r>
        <w:rPr>
          <w:color w:val="000000"/>
          <w:spacing w:val="0"/>
          <w:w w:val="100"/>
          <w:position w:val="0"/>
          <w:lang w:val="en-US" w:eastAsia="en-US" w:bidi="en-US"/>
        </w:rPr>
        <w:t>Retrieving a Symbol’s Value Indirectly (symeval)</w:t>
      </w:r>
      <w:bookmarkEnd w:id="464"/>
      <w:bookmarkEnd w:id="465"/>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You can retrieve a symbol's value indirectly with the </w:t>
      </w:r>
      <w:r>
        <w:rPr>
          <w:rStyle w:val="93"/>
        </w:rPr>
        <w:t>symeval</w:t>
      </w:r>
      <w:r>
        <w:rPr>
          <w:color w:val="000000"/>
          <w:spacing w:val="0"/>
          <w:w w:val="100"/>
          <w:position w:val="0"/>
          <w:lang w:val="en-US" w:eastAsia="en-US" w:bidi="en-US"/>
        </w:rPr>
        <w:t xml:space="preserve"> function. There is no operator that corresponds to the </w:t>
      </w:r>
      <w:r>
        <w:rPr>
          <w:rStyle w:val="93"/>
        </w:rPr>
        <w:t>symeval</w:t>
      </w:r>
      <w:r>
        <w:rPr>
          <w:color w:val="000000"/>
          <w:spacing w:val="0"/>
          <w:w w:val="100"/>
          <w:position w:val="0"/>
          <w:lang w:val="en-US" w:eastAsia="en-US" w:bidi="en-US"/>
        </w:rPr>
        <w:t xml:space="preserve"> function.</w:t>
      </w:r>
    </w:p>
    <w:p>
      <w:pPr>
        <w:pStyle w:val="27"/>
        <w:widowControl w:val="0"/>
        <w:shd w:val="clear" w:color="auto" w:fill="auto"/>
        <w:spacing w:before="0" w:after="496" w:line="190" w:lineRule="exact"/>
        <w:ind w:left="0" w:right="0" w:firstLine="0"/>
        <w:jc w:val="left"/>
      </w:pPr>
      <w:r>
        <w:rPr>
          <w:color w:val="000000"/>
          <w:spacing w:val="0"/>
          <w:w w:val="100"/>
          <w:position w:val="0"/>
          <w:lang w:val="en-US" w:eastAsia="en-US" w:bidi="en-US"/>
        </w:rPr>
        <w:t>symeval( location ) =&gt; 200</w:t>
      </w:r>
    </w:p>
    <w:p>
      <w:pPr>
        <w:pStyle w:val="25"/>
        <w:keepNext/>
        <w:keepLines/>
        <w:widowControl w:val="0"/>
        <w:shd w:val="clear" w:color="auto" w:fill="auto"/>
        <w:spacing w:before="0" w:after="251" w:line="220" w:lineRule="exact"/>
        <w:ind w:left="0" w:right="0" w:firstLine="0"/>
        <w:jc w:val="left"/>
      </w:pPr>
      <w:bookmarkStart w:id="466" w:name="bookmark476"/>
      <w:r>
        <w:rPr>
          <w:color w:val="000000"/>
          <w:spacing w:val="0"/>
          <w:w w:val="100"/>
          <w:position w:val="0"/>
          <w:lang w:val="en-US" w:eastAsia="en-US" w:bidi="en-US"/>
        </w:rPr>
        <w:t>Global and Local Values for a Symbol</w:t>
      </w:r>
      <w:bookmarkEnd w:id="466"/>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Glob</w:t>
      </w:r>
      <w:bookmarkStart w:id="467" w:name="bookmark477"/>
      <w:r>
        <w:rPr>
          <w:color w:val="000000"/>
          <w:spacing w:val="0"/>
          <w:w w:val="100"/>
          <w:position w:val="0"/>
          <w:lang w:val="en-US" w:eastAsia="en-US" w:bidi="en-US"/>
        </w:rPr>
        <w:t>a</w:t>
      </w:r>
      <w:bookmarkEnd w:id="467"/>
      <w:r>
        <w:rPr>
          <w:color w:val="000000"/>
          <w:spacing w:val="0"/>
          <w:w w:val="100"/>
          <w:position w:val="0"/>
          <w:lang w:val="en-US" w:eastAsia="en-US" w:bidi="en-US"/>
        </w:rPr>
        <w:t>l and l</w:t>
      </w:r>
      <w:bookmarkStart w:id="468" w:name="bookmark478"/>
      <w:r>
        <w:rPr>
          <w:color w:val="000000"/>
          <w:spacing w:val="0"/>
          <w:w w:val="100"/>
          <w:position w:val="0"/>
          <w:lang w:val="en-US" w:eastAsia="en-US" w:bidi="en-US"/>
        </w:rPr>
        <w:t>o</w:t>
      </w:r>
      <w:bookmarkEnd w:id="468"/>
      <w:r>
        <w:rPr>
          <w:color w:val="000000"/>
          <w:spacing w:val="0"/>
          <w:w w:val="100"/>
          <w:position w:val="0"/>
          <w:lang w:val="en-US" w:eastAsia="en-US" w:bidi="en-US"/>
        </w:rPr>
        <w:t>cal variables and function parameters are handled differently in SKILL than they are in C and Pascal.</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SKILL uses symbols for both global and local variables. A symbol's current value is accessible at any time from anywhere. SKILL manages a symbol's value slot transparently as if it were</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a stack. The current value of a symbol is simply the top of the stack. Assigning a value to a symbol changes only the top of the stack. Whenever the flow of control enters a </w:t>
      </w:r>
      <w:r>
        <w:rPr>
          <w:rStyle w:val="93"/>
        </w:rPr>
        <w:t>let</w:t>
      </w:r>
      <w:r>
        <w:rPr>
          <w:color w:val="000000"/>
          <w:spacing w:val="0"/>
          <w:w w:val="100"/>
          <w:position w:val="0"/>
          <w:lang w:val="en-US" w:eastAsia="en-US" w:bidi="en-US"/>
        </w:rPr>
        <w:t xml:space="preserve"> or </w:t>
      </w:r>
      <w:r>
        <w:rPr>
          <w:rStyle w:val="93"/>
        </w:rPr>
        <w:t xml:space="preserve">prog </w:t>
      </w:r>
      <w:r>
        <w:rPr>
          <w:color w:val="000000"/>
          <w:spacing w:val="0"/>
          <w:w w:val="100"/>
          <w:position w:val="0"/>
          <w:lang w:val="en-US" w:eastAsia="en-US" w:bidi="en-US"/>
        </w:rPr>
        <w:t>expression, the system pushes a temporary value onto the value stack of each symbol in the local variable list.</w:t>
      </w:r>
    </w:p>
    <w:p>
      <w:pPr>
        <w:pStyle w:val="22"/>
        <w:keepNext/>
        <w:keepLines/>
        <w:widowControl w:val="0"/>
        <w:shd w:val="clear" w:color="auto" w:fill="auto"/>
        <w:spacing w:before="0" w:after="199" w:line="280" w:lineRule="exact"/>
        <w:ind w:left="0" w:right="0" w:firstLine="0"/>
      </w:pPr>
      <w:bookmarkStart w:id="469" w:name="bookmark479"/>
      <w:bookmarkStart w:id="470" w:name="bookmark480"/>
      <w:r>
        <w:rPr>
          <w:color w:val="000000"/>
          <w:spacing w:val="0"/>
          <w:w w:val="100"/>
          <w:position w:val="0"/>
          <w:lang w:val="en-US" w:eastAsia="en-US" w:bidi="en-US"/>
        </w:rPr>
        <w:t>The Function Binding of a Symbol</w:t>
      </w:r>
      <w:bookmarkEnd w:id="469"/>
      <w:bookmarkEnd w:id="470"/>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When you declare a SKILL function, the system uses the function's name to determine a symbol to hold the function definition. The function definition is stored in the function slot.</w:t>
      </w:r>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If you are redefining the function, the same symbol is reused and the previous function definition is discarded.</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Unlike the symbol's value slot, the symbol's function slot is not affected when the flow of control enters or exits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expressions.</w:t>
      </w:r>
    </w:p>
    <w:p>
      <w:pPr>
        <w:pStyle w:val="22"/>
        <w:keepNext/>
        <w:keepLines/>
        <w:widowControl w:val="0"/>
        <w:shd w:val="clear" w:color="auto" w:fill="auto"/>
        <w:spacing w:before="0" w:after="194" w:line="280" w:lineRule="exact"/>
        <w:ind w:left="0" w:right="0" w:firstLine="0"/>
      </w:pPr>
      <w:bookmarkStart w:id="471" w:name="bookmark481"/>
      <w:bookmarkStart w:id="472" w:name="bookmark482"/>
      <w:bookmarkStart w:id="473" w:name="bookmark483"/>
      <w:bookmarkStart w:id="474" w:name="bookmark484"/>
      <w:r>
        <w:rPr>
          <w:color w:val="000000"/>
          <w:spacing w:val="0"/>
          <w:w w:val="100"/>
          <w:position w:val="0"/>
          <w:lang w:val="en-US" w:eastAsia="en-US" w:bidi="en-US"/>
        </w:rPr>
        <w:t>The Property List of a Symbol</w:t>
      </w:r>
      <w:bookmarkEnd w:id="471"/>
      <w:bookmarkEnd w:id="472"/>
      <w:bookmarkEnd w:id="473"/>
      <w:bookmarkEnd w:id="474"/>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A </w:t>
      </w:r>
      <w:r>
        <w:rPr>
          <w:rStyle w:val="93"/>
        </w:rPr>
        <w:t>property list</w:t>
      </w:r>
      <w:r>
        <w:rPr>
          <w:color w:val="000000"/>
          <w:spacing w:val="0"/>
          <w:w w:val="100"/>
          <w:position w:val="0"/>
          <w:lang w:val="en-US" w:eastAsia="en-US" w:bidi="en-US"/>
        </w:rPr>
        <w:t xml:space="preserve"> is a list containing property name/value pairs. Each name/value pair is stored as two consecutive elements on a property list. The </w:t>
      </w:r>
      <w:r>
        <w:rPr>
          <w:rStyle w:val="93"/>
        </w:rPr>
        <w:t>property name,</w:t>
      </w:r>
      <w:r>
        <w:rPr>
          <w:color w:val="000000"/>
          <w:spacing w:val="0"/>
          <w:w w:val="100"/>
          <w:position w:val="0"/>
          <w:lang w:val="en-US" w:eastAsia="en-US" w:bidi="en-US"/>
        </w:rPr>
        <w:t xml:space="preserve"> which must be a symbol, comes first. The </w:t>
      </w:r>
      <w:r>
        <w:rPr>
          <w:rStyle w:val="93"/>
        </w:rPr>
        <w:t>property value,</w:t>
      </w:r>
      <w:r>
        <w:rPr>
          <w:color w:val="000000"/>
          <w:spacing w:val="0"/>
          <w:w w:val="100"/>
          <w:position w:val="0"/>
          <w:lang w:val="en-US" w:eastAsia="en-US" w:bidi="en-US"/>
        </w:rPr>
        <w:t xml:space="preserve"> which can be of any data type, comes next.</w:t>
      </w:r>
    </w:p>
    <w:p>
      <w:pPr>
        <w:pStyle w:val="19"/>
        <w:widowControl w:val="0"/>
        <w:shd w:val="clear" w:color="auto" w:fill="auto"/>
        <w:spacing w:before="0" w:after="527" w:line="278" w:lineRule="exact"/>
        <w:ind w:left="0" w:right="0" w:firstLine="0"/>
      </w:pPr>
      <w:bookmarkStart w:id="475" w:name="bookmark485"/>
      <w:r>
        <w:rPr>
          <w:color w:val="000000"/>
          <w:spacing w:val="0"/>
          <w:w w:val="100"/>
          <w:position w:val="0"/>
          <w:lang w:val="en-US" w:eastAsia="en-US" w:bidi="en-US"/>
        </w:rPr>
        <w:t xml:space="preserve">When a symbol is created, SKILL automatically attaches to it a property list initialized to </w:t>
      </w:r>
      <w:r>
        <w:rPr>
          <w:rStyle w:val="93"/>
        </w:rPr>
        <w:t xml:space="preserve">nil. </w:t>
      </w:r>
      <w:bookmarkStart w:id="476" w:name="bookmark486"/>
      <w:r>
        <w:rPr>
          <w:color w:val="000000"/>
          <w:spacing w:val="0"/>
          <w:w w:val="100"/>
          <w:position w:val="0"/>
          <w:lang w:val="en-US" w:eastAsia="en-US" w:bidi="en-US"/>
        </w:rPr>
        <w:t>A</w:t>
      </w:r>
      <w:bookmarkEnd w:id="476"/>
      <w:r>
        <w:rPr>
          <w:color w:val="000000"/>
          <w:spacing w:val="0"/>
          <w:w w:val="100"/>
          <w:position w:val="0"/>
          <w:lang w:val="en-US" w:eastAsia="en-US" w:bidi="en-US"/>
        </w:rPr>
        <w:t xml:space="preserve"> symbol property list can be accessed in the same way structures or records are accessed in C or Pascal, by using the dot operator and arrow operators.</w:t>
      </w:r>
      <w:bookmarkEnd w:id="475"/>
    </w:p>
    <w:p>
      <w:pPr>
        <w:pStyle w:val="25"/>
        <w:keepNext/>
        <w:keepLines/>
        <w:widowControl w:val="0"/>
        <w:shd w:val="clear" w:color="auto" w:fill="auto"/>
        <w:spacing w:before="0" w:after="245" w:line="220" w:lineRule="exact"/>
        <w:ind w:left="0" w:right="0" w:firstLine="0"/>
        <w:jc w:val="both"/>
      </w:pPr>
      <w:bookmarkStart w:id="477" w:name="bookmark487"/>
      <w:bookmarkStart w:id="478" w:name="bookmark488"/>
      <w:r>
        <w:rPr>
          <w:color w:val="000000"/>
          <w:spacing w:val="0"/>
          <w:w w:val="100"/>
          <w:position w:val="0"/>
          <w:lang w:val="en-US" w:eastAsia="en-US" w:bidi="en-US"/>
        </w:rPr>
        <w:t>Setting a Symbol’s Property List (setplist)</w:t>
      </w:r>
      <w:bookmarkEnd w:id="477"/>
      <w:bookmarkEnd w:id="478"/>
    </w:p>
    <w:p>
      <w:pPr>
        <w:pStyle w:val="19"/>
        <w:widowControl w:val="0"/>
        <w:shd w:val="clear" w:color="auto" w:fill="auto"/>
        <w:spacing w:before="0" w:after="116" w:line="230" w:lineRule="exact"/>
        <w:ind w:left="0" w:right="0" w:firstLine="0"/>
      </w:pPr>
      <w:r>
        <w:rPr>
          <w:color w:val="000000"/>
          <w:spacing w:val="0"/>
          <w:w w:val="100"/>
          <w:position w:val="0"/>
          <w:lang w:val="en-US" w:eastAsia="en-US" w:bidi="en-US"/>
        </w:rPr>
        <w:t xml:space="preserve">The </w:t>
      </w:r>
      <w:r>
        <w:rPr>
          <w:rStyle w:val="93"/>
        </w:rPr>
        <w:t>setplist</w:t>
      </w:r>
      <w:r>
        <w:rPr>
          <w:color w:val="000000"/>
          <w:spacing w:val="0"/>
          <w:w w:val="100"/>
          <w:position w:val="0"/>
          <w:lang w:val="en-US" w:eastAsia="en-US" w:bidi="en-US"/>
        </w:rPr>
        <w:t xml:space="preserve"> function sets a symbol's property list. For example:</w:t>
      </w:r>
    </w:p>
    <w:p>
      <w:pPr>
        <w:pStyle w:val="27"/>
        <w:widowControl w:val="0"/>
        <w:shd w:val="clear" w:color="auto" w:fill="auto"/>
        <w:tabs>
          <w:tab w:val="left" w:pos="3968"/>
        </w:tabs>
        <w:spacing w:before="0" w:after="444" w:line="190" w:lineRule="exact"/>
        <w:ind w:left="0" w:right="0" w:firstLine="0"/>
      </w:pPr>
      <w:r>
        <w:rPr>
          <w:color w:val="000000"/>
          <w:spacing w:val="0"/>
          <w:w w:val="100"/>
          <w:position w:val="0"/>
          <w:lang w:val="en-US" w:eastAsia="en-US" w:bidi="en-US"/>
        </w:rPr>
        <w:t>setplist( 'U235 '( x 200 y 300 )</w:t>
      </w:r>
      <w:r>
        <w:rPr>
          <w:color w:val="000000"/>
          <w:spacing w:val="0"/>
          <w:w w:val="100"/>
          <w:position w:val="0"/>
          <w:lang w:val="en-US" w:eastAsia="en-US" w:bidi="en-US"/>
        </w:rPr>
        <w:tab/>
      </w:r>
      <w:r>
        <w:rPr>
          <w:color w:val="000000"/>
          <w:spacing w:val="0"/>
          <w:w w:val="100"/>
          <w:position w:val="0"/>
          <w:lang w:val="en-US" w:eastAsia="en-US" w:bidi="en-US"/>
        </w:rPr>
        <w:t>) =&gt; ( x 200 y 300 )</w:t>
      </w:r>
    </w:p>
    <w:p>
      <w:pPr>
        <w:pStyle w:val="25"/>
        <w:keepNext/>
        <w:keepLines/>
        <w:widowControl w:val="0"/>
        <w:shd w:val="clear" w:color="auto" w:fill="auto"/>
        <w:spacing w:before="0" w:after="245" w:line="220" w:lineRule="exact"/>
        <w:ind w:left="0" w:right="0" w:firstLine="0"/>
        <w:jc w:val="both"/>
      </w:pPr>
      <w:bookmarkStart w:id="479" w:name="bookmark489"/>
      <w:bookmarkStart w:id="480" w:name="bookmark490"/>
      <w:r>
        <w:rPr>
          <w:color w:val="000000"/>
          <w:spacing w:val="0"/>
          <w:w w:val="100"/>
          <w:position w:val="0"/>
          <w:lang w:val="en-US" w:eastAsia="en-US" w:bidi="en-US"/>
        </w:rPr>
        <w:t>Retrieving a Symbol’s Property Lst (plist)</w:t>
      </w:r>
      <w:bookmarkEnd w:id="479"/>
      <w:bookmarkEnd w:id="480"/>
    </w:p>
    <w:p>
      <w:pPr>
        <w:pStyle w:val="19"/>
        <w:widowControl w:val="0"/>
        <w:shd w:val="clear" w:color="auto" w:fill="auto"/>
        <w:spacing w:before="0" w:after="116" w:line="230" w:lineRule="exact"/>
        <w:ind w:left="0" w:right="0" w:firstLine="0"/>
      </w:pPr>
      <w:r>
        <w:rPr>
          <w:color w:val="000000"/>
          <w:spacing w:val="0"/>
          <w:w w:val="100"/>
          <w:position w:val="0"/>
          <w:lang w:val="en-US" w:eastAsia="en-US" w:bidi="en-US"/>
        </w:rPr>
        <w:t xml:space="preserve">The </w:t>
      </w:r>
      <w:r>
        <w:rPr>
          <w:rStyle w:val="93"/>
        </w:rPr>
        <w:t>plist</w:t>
      </w:r>
      <w:r>
        <w:rPr>
          <w:color w:val="000000"/>
          <w:spacing w:val="0"/>
          <w:w w:val="100"/>
          <w:position w:val="0"/>
          <w:lang w:val="en-US" w:eastAsia="en-US" w:bidi="en-US"/>
        </w:rPr>
        <w:t xml:space="preserve"> function returns the property list associated with a symbol.</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plist( 'U235 ) =&gt; ( x 200 y 300 )</w:t>
      </w:r>
    </w:p>
    <w:p>
      <w:pPr>
        <w:pStyle w:val="25"/>
        <w:keepNext/>
        <w:keepLines/>
        <w:widowControl w:val="0"/>
        <w:shd w:val="clear" w:color="auto" w:fill="auto"/>
        <w:spacing w:before="0" w:after="146" w:line="220" w:lineRule="exact"/>
        <w:ind w:left="0" w:right="0" w:firstLine="0"/>
        <w:jc w:val="left"/>
      </w:pPr>
      <w:bookmarkStart w:id="481" w:name="bookmark491"/>
      <w:bookmarkStart w:id="482" w:name="bookmark492"/>
      <w:bookmarkStart w:id="483" w:name="bookmark493"/>
      <w:r>
        <w:rPr>
          <w:color w:val="000000"/>
          <w:spacing w:val="0"/>
          <w:w w:val="100"/>
          <w:position w:val="0"/>
          <w:lang w:val="en-US" w:eastAsia="en-US" w:bidi="en-US"/>
        </w:rPr>
        <w:t>Using the Dot Operator to Retrieve Symbol Properties</w:t>
      </w:r>
      <w:bookmarkEnd w:id="481"/>
      <w:bookmarkEnd w:id="482"/>
      <w:bookmarkEnd w:id="483"/>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dot (.) operator gives you a simple way of accessing properties stored on a symbol's property list. The dot operator cannot be nested, and both the left and right sides of the dot operator must be symbols. For example:</w:t>
      </w:r>
    </w:p>
    <w:p>
      <w:pPr>
        <w:pStyle w:val="27"/>
        <w:widowControl w:val="0"/>
        <w:shd w:val="clear" w:color="auto" w:fill="auto"/>
        <w:spacing w:before="0" w:after="149" w:line="190" w:lineRule="exact"/>
        <w:ind w:left="0" w:right="0" w:firstLine="0"/>
        <w:jc w:val="left"/>
      </w:pPr>
      <w:bookmarkStart w:id="484" w:name="bookmark494"/>
      <w:r>
        <w:rPr>
          <w:color w:val="000000"/>
          <w:spacing w:val="0"/>
          <w:w w:val="100"/>
          <w:position w:val="0"/>
          <w:lang w:val="en-US" w:eastAsia="en-US" w:bidi="en-US"/>
        </w:rPr>
        <w:t>U235.x =&gt; 200</w:t>
      </w:r>
      <w:bookmarkEnd w:id="484"/>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getqq</w:t>
      </w:r>
      <w:r>
        <w:rPr>
          <w:color w:val="000000"/>
          <w:spacing w:val="0"/>
          <w:w w:val="100"/>
          <w:position w:val="0"/>
          <w:lang w:val="en-US" w:eastAsia="en-US" w:bidi="en-US"/>
        </w:rPr>
        <w:t xml:space="preserve"> function implements the dot operator. For example, the following behave identically.</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U235.x</w:t>
      </w:r>
    </w:p>
    <w:p>
      <w:pPr>
        <w:pStyle w:val="27"/>
        <w:widowControl w:val="0"/>
        <w:shd w:val="clear" w:color="auto" w:fill="auto"/>
        <w:spacing w:before="0" w:after="191" w:line="190" w:lineRule="exact"/>
        <w:ind w:left="0" w:right="0" w:firstLine="0"/>
        <w:jc w:val="left"/>
      </w:pPr>
      <w:r>
        <w:rPr>
          <w:color w:val="000000"/>
          <w:spacing w:val="0"/>
          <w:w w:val="100"/>
          <w:position w:val="0"/>
          <w:lang w:val="en-US" w:eastAsia="en-US" w:bidi="en-US"/>
        </w:rPr>
        <w:t>getqq( U235 x )</w:t>
      </w:r>
    </w:p>
    <w:p>
      <w:pPr>
        <w:pStyle w:val="19"/>
        <w:widowControl w:val="0"/>
        <w:shd w:val="clear" w:color="auto" w:fill="auto"/>
        <w:spacing w:before="0" w:after="189" w:line="230" w:lineRule="exact"/>
        <w:ind w:left="0" w:right="0" w:firstLine="0"/>
        <w:jc w:val="left"/>
      </w:pPr>
      <w:r>
        <w:rPr>
          <w:color w:val="000000"/>
          <w:spacing w:val="0"/>
          <w:w w:val="100"/>
          <w:position w:val="0"/>
          <w:lang w:val="en-US" w:eastAsia="en-US" w:bidi="en-US"/>
        </w:rPr>
        <w:t xml:space="preserve">The </w:t>
      </w:r>
      <w:r>
        <w:rPr>
          <w:rStyle w:val="93"/>
        </w:rPr>
        <w:t>qq</w:t>
      </w:r>
      <w:r>
        <w:rPr>
          <w:color w:val="000000"/>
          <w:spacing w:val="0"/>
          <w:w w:val="100"/>
          <w:position w:val="0"/>
          <w:lang w:val="en-US" w:eastAsia="en-US" w:bidi="en-US"/>
        </w:rPr>
        <w:t xml:space="preserve"> suffix informally indicates that both arguments are implicitly quoted.</w:t>
      </w:r>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 xml:space="preserve">If you ask for the value of a particular property on a symbol and the property does not exist on the symbol's property list, </w:t>
      </w:r>
      <w:r>
        <w:rPr>
          <w:rStyle w:val="93"/>
        </w:rPr>
        <w:t>nil</w:t>
      </w:r>
      <w:r>
        <w:rPr>
          <w:color w:val="000000"/>
          <w:spacing w:val="0"/>
          <w:w w:val="100"/>
          <w:position w:val="0"/>
          <w:lang w:val="en-US" w:eastAsia="en-US" w:bidi="en-US"/>
        </w:rPr>
        <w:t xml:space="preserve"> is returned.</w:t>
      </w:r>
    </w:p>
    <w:p>
      <w:pPr>
        <w:pStyle w:val="25"/>
        <w:keepNext/>
        <w:keepLines/>
        <w:widowControl w:val="0"/>
        <w:shd w:val="clear" w:color="auto" w:fill="auto"/>
        <w:spacing w:before="0" w:after="199" w:line="220" w:lineRule="exact"/>
        <w:ind w:left="0" w:right="0" w:firstLine="0"/>
        <w:jc w:val="left"/>
      </w:pPr>
      <w:bookmarkStart w:id="485" w:name="bookmark495"/>
      <w:r>
        <w:rPr>
          <w:color w:val="000000"/>
          <w:spacing w:val="0"/>
          <w:w w:val="100"/>
          <w:position w:val="0"/>
          <w:lang w:val="en-US" w:eastAsia="en-US" w:bidi="en-US"/>
        </w:rPr>
        <w:t>Using the Dot and Assignment Operators to Store Symbol Properties</w:t>
      </w:r>
      <w:bookmarkEnd w:id="485"/>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If you assign a value to a property that does not exist, that property is created and put on the property list.</w:t>
      </w:r>
    </w:p>
    <w:p>
      <w:pPr>
        <w:pStyle w:val="25"/>
        <w:keepNext/>
        <w:keepLines/>
        <w:widowControl w:val="0"/>
        <w:shd w:val="clear" w:color="auto" w:fill="auto"/>
        <w:spacing w:before="0" w:after="146" w:line="220" w:lineRule="exact"/>
        <w:ind w:left="0" w:right="0" w:firstLine="0"/>
        <w:jc w:val="left"/>
      </w:pPr>
      <w:bookmarkStart w:id="486" w:name="bookmark496"/>
      <w:bookmarkStart w:id="487" w:name="bookmark497"/>
      <w:r>
        <w:rPr>
          <w:color w:val="000000"/>
          <w:spacing w:val="0"/>
          <w:w w:val="100"/>
          <w:position w:val="0"/>
          <w:lang w:val="en-US" w:eastAsia="en-US" w:bidi="en-US"/>
        </w:rPr>
        <w:t>Using the arrow operator toRetrieve Symbol Properties</w:t>
      </w:r>
      <w:bookmarkEnd w:id="486"/>
      <w:bookmarkEnd w:id="487"/>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arrow </w:t>
      </w:r>
      <w:r>
        <w:rPr>
          <w:rStyle w:val="104"/>
        </w:rPr>
        <w:t>(-&gt;)</w:t>
      </w:r>
      <w:r>
        <w:rPr>
          <w:color w:val="000000"/>
          <w:spacing w:val="0"/>
          <w:w w:val="100"/>
          <w:position w:val="0"/>
          <w:lang w:val="en-US" w:eastAsia="en-US" w:bidi="en-US"/>
        </w:rPr>
        <w:t xml:space="preserve"> operator gives you a simple way of indirectly accessing properties stored on a symbol's property list. The </w:t>
      </w:r>
      <w:r>
        <w:rPr>
          <w:rStyle w:val="93"/>
        </w:rPr>
        <w:t>getq</w:t>
      </w:r>
      <w:r>
        <w:rPr>
          <w:color w:val="000000"/>
          <w:spacing w:val="0"/>
          <w:w w:val="100"/>
          <w:position w:val="0"/>
          <w:lang w:val="en-US" w:eastAsia="en-US" w:bidi="en-US"/>
        </w:rPr>
        <w:t xml:space="preserve"> function implements the arrow operator. Both the left and right sides of the -&gt; operator must be symbols. For example:</w:t>
      </w:r>
    </w:p>
    <w:p>
      <w:pPr>
        <w:pStyle w:val="27"/>
        <w:widowControl w:val="0"/>
        <w:shd w:val="clear" w:color="auto" w:fill="auto"/>
        <w:spacing w:before="0" w:after="462"/>
        <w:ind w:left="0" w:right="0" w:firstLine="0"/>
        <w:jc w:val="left"/>
      </w:pPr>
      <w:r>
        <w:rPr>
          <w:color w:val="000000"/>
          <w:spacing w:val="0"/>
          <w:w w:val="100"/>
          <w:position w:val="0"/>
          <w:lang w:val="en-US" w:eastAsia="en-US" w:bidi="en-US"/>
        </w:rPr>
        <w:t>designator = 'U235 U235.x = 200 U235.y = 300 designator-&gt;x =&gt; 200 designator-&gt;y =&gt; 300</w:t>
      </w:r>
    </w:p>
    <w:p>
      <w:pPr>
        <w:pStyle w:val="25"/>
        <w:keepNext/>
        <w:keepLines/>
        <w:widowControl w:val="0"/>
        <w:shd w:val="clear" w:color="auto" w:fill="auto"/>
        <w:spacing w:before="0" w:after="143" w:line="220" w:lineRule="exact"/>
        <w:ind w:left="0" w:right="0" w:firstLine="0"/>
        <w:jc w:val="left"/>
      </w:pPr>
      <w:bookmarkStart w:id="488" w:name="bookmark498"/>
      <w:r>
        <w:rPr>
          <w:color w:val="000000"/>
          <w:spacing w:val="0"/>
          <w:w w:val="100"/>
          <w:position w:val="0"/>
          <w:lang w:val="en-US" w:eastAsia="en-US" w:bidi="en-US"/>
        </w:rPr>
        <w:t>Using the Arrow Operator and the Assignment Operator to Store Symbol Properties</w:t>
      </w:r>
      <w:bookmarkEnd w:id="488"/>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arrow </w:t>
      </w:r>
      <w:r>
        <w:rPr>
          <w:rStyle w:val="104"/>
        </w:rPr>
        <w:t>(-&gt;)</w:t>
      </w:r>
      <w:r>
        <w:rPr>
          <w:color w:val="000000"/>
          <w:spacing w:val="0"/>
          <w:w w:val="100"/>
          <w:position w:val="0"/>
          <w:lang w:val="en-US" w:eastAsia="en-US" w:bidi="en-US"/>
        </w:rPr>
        <w:t xml:space="preserve"> operator and the assignment ( = ) operator work together to provide a simple way of indirectly storing properties on a symbol's property list. For example:</w:t>
      </w:r>
    </w:p>
    <w:p>
      <w:pPr>
        <w:pStyle w:val="27"/>
        <w:widowControl w:val="0"/>
        <w:shd w:val="clear" w:color="auto" w:fill="auto"/>
        <w:spacing w:before="0" w:after="175" w:line="202" w:lineRule="exact"/>
        <w:ind w:left="0" w:right="0" w:firstLine="0"/>
        <w:jc w:val="left"/>
      </w:pPr>
      <w:bookmarkStart w:id="489" w:name="bookmark499"/>
      <w:r>
        <w:rPr>
          <w:color w:val="000000"/>
          <w:spacing w:val="0"/>
          <w:w w:val="100"/>
          <w:position w:val="0"/>
          <w:lang w:val="en-US" w:eastAsia="en-US" w:bidi="en-US"/>
        </w:rPr>
        <w:t>designator-&gt;x = 250 U235.x =&gt; 250</w:t>
      </w:r>
      <w:bookmarkEnd w:id="489"/>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putpropq</w:t>
      </w:r>
      <w:r>
        <w:rPr>
          <w:color w:val="000000"/>
          <w:spacing w:val="0"/>
          <w:w w:val="100"/>
          <w:position w:val="0"/>
          <w:lang w:val="en-US" w:eastAsia="en-US" w:bidi="en-US"/>
        </w:rPr>
        <w:t xml:space="preserve"> function implements both the arrow operator and the assignment operator. For example, the following behave identically.</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designator-&gt;x = 250 putpropq( designator 250 x )</w:t>
      </w:r>
    </w:p>
    <w:p>
      <w:pPr>
        <w:pStyle w:val="22"/>
        <w:keepNext/>
        <w:keepLines/>
        <w:widowControl w:val="0"/>
        <w:shd w:val="clear" w:color="auto" w:fill="auto"/>
        <w:spacing w:before="0" w:after="254" w:line="280" w:lineRule="exact"/>
        <w:ind w:left="0" w:right="0" w:firstLine="0"/>
      </w:pPr>
      <w:bookmarkStart w:id="490" w:name="bookmark500"/>
      <w:bookmarkStart w:id="491" w:name="bookmark501"/>
      <w:bookmarkStart w:id="492" w:name="bookmark502"/>
      <w:bookmarkStart w:id="493" w:name="bookmark503"/>
      <w:r>
        <w:rPr>
          <w:color w:val="000000"/>
          <w:spacing w:val="0"/>
          <w:w w:val="100"/>
          <w:position w:val="0"/>
          <w:lang w:val="en-US" w:eastAsia="en-US" w:bidi="en-US"/>
        </w:rPr>
        <w:t>Important Symbol Property List Considerations</w:t>
      </w:r>
      <w:bookmarkEnd w:id="490"/>
      <w:bookmarkEnd w:id="491"/>
      <w:bookmarkEnd w:id="492"/>
      <w:bookmarkEnd w:id="493"/>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Property lists attached to symbols are </w:t>
      </w:r>
      <w:r>
        <w:rPr>
          <w:rStyle w:val="93"/>
        </w:rPr>
        <w:t>globally visible to all applications.</w:t>
      </w:r>
      <w:r>
        <w:rPr>
          <w:color w:val="000000"/>
          <w:spacing w:val="0"/>
          <w:w w:val="100"/>
          <w:position w:val="0"/>
          <w:lang w:val="en-US" w:eastAsia="en-US" w:bidi="en-US"/>
        </w:rPr>
        <w:t xml:space="preserve"> Whenever you pass a symbol to a function, that function can add or alter properties on that symbol's property list.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In the following example, even though the sample property is established within a </w:t>
      </w:r>
      <w:r>
        <w:rPr>
          <w:rStyle w:val="93"/>
        </w:rPr>
        <w:t xml:space="preserve">let </w:t>
      </w:r>
      <w:r>
        <w:rPr>
          <w:color w:val="000000"/>
          <w:spacing w:val="0"/>
          <w:w w:val="100"/>
          <w:position w:val="0"/>
          <w:lang w:val="en-US" w:eastAsia="en-US" w:bidi="en-US"/>
        </w:rPr>
        <w:t xml:space="preserve">expression, it is still available outside the </w:t>
      </w:r>
      <w:r>
        <w:rPr>
          <w:rStyle w:val="93"/>
        </w:rPr>
        <w:t>let</w:t>
      </w:r>
      <w:r>
        <w:rPr>
          <w:color w:val="000000"/>
          <w:spacing w:val="0"/>
          <w:w w:val="100"/>
          <w:position w:val="0"/>
          <w:lang w:val="en-US" w:eastAsia="en-US" w:bidi="en-US"/>
        </w:rPr>
        <w:t xml:space="preserve"> expression. In other words, when the flow of control enters and subsequently exits a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 the property lists of local symbols are not affected.</w:t>
      </w:r>
    </w:p>
    <w:p>
      <w:pPr>
        <w:pStyle w:val="27"/>
        <w:widowControl w:val="0"/>
        <w:shd w:val="clear" w:color="auto" w:fill="auto"/>
        <w:spacing w:before="0" w:after="0"/>
        <w:ind w:left="0" w:right="8420" w:firstLine="0"/>
        <w:jc w:val="left"/>
      </w:pPr>
      <w:r>
        <w:rPr>
          <w:color w:val="000000"/>
          <w:spacing w:val="0"/>
          <w:w w:val="100"/>
          <w:position w:val="0"/>
          <w:lang w:val="en-US" w:eastAsia="en-US" w:bidi="en-US"/>
        </w:rPr>
        <w:t>X = 0 let( ( X ) x = 2</w:t>
      </w:r>
    </w:p>
    <w:p>
      <w:pPr>
        <w:pStyle w:val="27"/>
        <w:widowControl w:val="0"/>
        <w:shd w:val="clear" w:color="auto" w:fill="auto"/>
        <w:spacing w:before="0" w:after="0"/>
        <w:ind w:left="760" w:right="7260" w:firstLine="0"/>
        <w:jc w:val="left"/>
      </w:pPr>
      <w:r>
        <w:rPr>
          <w:color w:val="000000"/>
          <w:spacing w:val="0"/>
          <w:w w:val="100"/>
          <w:position w:val="0"/>
          <w:lang w:val="en-US" w:eastAsia="en-US" w:bidi="en-US"/>
        </w:rPr>
        <w:t xml:space="preserve">x.example = 5 </w:t>
      </w:r>
      <w:r>
        <w:rPr>
          <w:rStyle w:val="153"/>
        </w:rPr>
        <w:t>);let</w:t>
      </w:r>
    </w:p>
    <w:p>
      <w:pPr>
        <w:pStyle w:val="27"/>
        <w:widowControl w:val="0"/>
        <w:shd w:val="clear" w:color="auto" w:fill="auto"/>
        <w:spacing w:before="0" w:after="0"/>
        <w:ind w:left="0" w:right="0" w:firstLine="0"/>
      </w:pPr>
      <w:r>
        <w:rPr>
          <w:color w:val="000000"/>
          <w:spacing w:val="0"/>
          <w:w w:val="100"/>
          <w:position w:val="0"/>
          <w:lang w:val="en-US" w:eastAsia="en-US" w:bidi="en-US"/>
        </w:rPr>
        <w:t>x =&gt; 0</w:t>
      </w:r>
    </w:p>
    <w:p>
      <w:pPr>
        <w:pStyle w:val="27"/>
        <w:widowControl w:val="0"/>
        <w:shd w:val="clear" w:color="auto" w:fill="auto"/>
        <w:spacing w:before="0" w:after="394"/>
        <w:ind w:left="0" w:right="0" w:firstLine="0"/>
      </w:pPr>
      <w:r>
        <w:rPr>
          <w:color w:val="000000"/>
          <w:spacing w:val="0"/>
          <w:w w:val="100"/>
          <w:position w:val="0"/>
          <w:lang w:val="en-US" w:eastAsia="en-US" w:bidi="en-US"/>
        </w:rPr>
        <w:t>plist( ' x ) =&gt; (example 5)</w:t>
      </w:r>
    </w:p>
    <w:p>
      <w:pPr>
        <w:pStyle w:val="24"/>
        <w:widowControl w:val="0"/>
        <w:shd w:val="clear" w:color="auto" w:fill="auto"/>
        <w:spacing w:before="0" w:after="84" w:line="230" w:lineRule="exact"/>
        <w:ind w:left="0" w:right="0" w:firstLine="0"/>
      </w:pPr>
      <w:r>
        <w:rPr>
          <w:rStyle w:val="119"/>
          <w:i/>
          <w:iCs/>
        </w:rPr>
        <w:t>(^Caution</w:t>
      </w:r>
    </w:p>
    <w:p>
      <w:pPr>
        <w:pStyle w:val="24"/>
        <w:widowControl w:val="0"/>
        <w:shd w:val="clear" w:color="auto" w:fill="auto"/>
        <w:spacing w:before="0" w:after="475"/>
        <w:ind w:left="520" w:right="540" w:firstLine="0"/>
        <w:jc w:val="left"/>
      </w:pPr>
      <w:r>
        <w:rPr>
          <w:rStyle w:val="119"/>
          <w:i/>
          <w:iCs/>
        </w:rPr>
        <w:t>If you want to use symbol property lists to pass data from one function to another, you must make sure you choose unique names to avoid possible name collisions with other applications. Use setplist with caution because you might inadvertently destroy properties of importance to other applications.</w:t>
      </w:r>
    </w:p>
    <w:p>
      <w:pPr>
        <w:pStyle w:val="21"/>
        <w:keepNext/>
        <w:keepLines/>
        <w:widowControl w:val="0"/>
        <w:shd w:val="clear" w:color="auto" w:fill="auto"/>
        <w:spacing w:before="0" w:after="243" w:line="360" w:lineRule="exact"/>
        <w:ind w:left="0" w:right="0" w:firstLine="0"/>
      </w:pPr>
      <w:bookmarkStart w:id="494" w:name="bookmark504"/>
      <w:bookmarkStart w:id="495" w:name="bookmark505"/>
      <w:bookmarkStart w:id="496" w:name="bookmark506"/>
      <w:bookmarkStart w:id="497" w:name="bookmark507"/>
      <w:r>
        <w:rPr>
          <w:color w:val="000000"/>
          <w:spacing w:val="0"/>
          <w:w w:val="100"/>
          <w:position w:val="0"/>
          <w:lang w:val="en-US" w:eastAsia="en-US" w:bidi="en-US"/>
        </w:rPr>
        <w:t>Disembodied Property Lists</w:t>
      </w:r>
      <w:bookmarkEnd w:id="494"/>
      <w:bookmarkEnd w:id="495"/>
      <w:bookmarkEnd w:id="496"/>
      <w:bookmarkEnd w:id="497"/>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A disembodied property list is logically equivalent to a record. Unlike C structures or Pascal records, new fields can be dynamically added or removed. The arrow operator (-&gt;) can be used to store and retrieve properties in a disembodied property list.</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A disembodied property list starts with a SKILL data object, usually </w:t>
      </w:r>
      <w:r>
        <w:rPr>
          <w:rStyle w:val="93"/>
        </w:rPr>
        <w:t>nil,</w:t>
      </w:r>
      <w:r>
        <w:rPr>
          <w:color w:val="000000"/>
          <w:spacing w:val="0"/>
          <w:w w:val="100"/>
          <w:position w:val="0"/>
          <w:lang w:val="en-US" w:eastAsia="en-US" w:bidi="en-US"/>
        </w:rPr>
        <w:t xml:space="preserve"> followed by alternating name/value pairs. The property names must satisfy the SKILL symbol syntax to be visible to the arrow operator. The first element of the disembodied list does not have to be </w:t>
      </w:r>
      <w:r>
        <w:rPr>
          <w:rStyle w:val="93"/>
        </w:rPr>
        <w:t>nil.</w:t>
      </w:r>
      <w:r>
        <w:rPr>
          <w:color w:val="000000"/>
          <w:spacing w:val="0"/>
          <w:w w:val="100"/>
          <w:position w:val="0"/>
          <w:lang w:val="en-US" w:eastAsia="en-US" w:bidi="en-US"/>
        </w:rPr>
        <w:t xml:space="preserve"> It can be any SKILL data object.</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In the following example, a disembodied property list is used to represent a complex number.</w:t>
      </w:r>
    </w:p>
    <w:p>
      <w:pPr>
        <w:pStyle w:val="27"/>
        <w:widowControl w:val="0"/>
        <w:shd w:val="clear" w:color="auto" w:fill="auto"/>
        <w:tabs>
          <w:tab w:val="left" w:pos="5088"/>
        </w:tabs>
        <w:spacing w:before="0" w:after="0"/>
        <w:ind w:left="0" w:right="0" w:firstLine="0"/>
      </w:pPr>
      <w:r>
        <w:rPr>
          <w:color w:val="000000"/>
          <w:spacing w:val="0"/>
          <w:w w:val="100"/>
          <w:position w:val="0"/>
          <w:lang w:val="en-US" w:eastAsia="en-US" w:bidi="en-US"/>
        </w:rPr>
        <w:t>procedure( trMakeComplex( @key ( real 0 )</w:t>
      </w:r>
      <w:r>
        <w:rPr>
          <w:color w:val="000000"/>
          <w:spacing w:val="0"/>
          <w:w w:val="100"/>
          <w:position w:val="0"/>
          <w:lang w:val="en-US" w:eastAsia="en-US" w:bidi="en-US"/>
        </w:rPr>
        <w:tab/>
      </w:r>
      <w:r>
        <w:rPr>
          <w:color w:val="000000"/>
          <w:spacing w:val="0"/>
          <w:w w:val="100"/>
          <w:position w:val="0"/>
          <w:lang w:val="en-US" w:eastAsia="en-US" w:bidi="en-US"/>
        </w:rPr>
        <w:t>( imaginary 0 ))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let( ( result )</w:t>
      </w:r>
    </w:p>
    <w:p>
      <w:pPr>
        <w:pStyle w:val="27"/>
        <w:widowControl w:val="0"/>
        <w:shd w:val="clear" w:color="auto" w:fill="auto"/>
        <w:tabs>
          <w:tab w:val="left" w:pos="1005"/>
        </w:tabs>
        <w:spacing w:before="0" w:after="0"/>
        <w:ind w:left="760" w:right="4800" w:firstLine="720"/>
        <w:jc w:val="left"/>
      </w:pPr>
      <w:r>
        <w:rPr>
          <w:color w:val="000000"/>
          <w:spacing w:val="0"/>
          <w:w w:val="100"/>
          <w:position w:val="0"/>
          <w:lang w:val="en-US" w:eastAsia="en-US" w:bidi="en-US"/>
        </w:rPr>
        <w:t>result = ncons(nil) result-&gt;real = real result-&gt;imaginary = imaginary result )</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245"/>
        </w:tabs>
        <w:spacing w:before="0" w:after="0"/>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 complexl = trMakeComplex( ?real 2 ?imaginary 3 )</w:t>
      </w:r>
    </w:p>
    <w:p>
      <w:pPr>
        <w:pStyle w:val="27"/>
        <w:widowControl w:val="0"/>
        <w:shd w:val="clear" w:color="auto" w:fill="auto"/>
        <w:spacing w:before="0" w:after="0"/>
        <w:ind w:left="0" w:right="4000" w:firstLine="760"/>
        <w:jc w:val="left"/>
      </w:pPr>
      <w:r>
        <w:rPr>
          <w:color w:val="000000"/>
          <w:spacing w:val="0"/>
          <w:w w:val="100"/>
          <w:position w:val="0"/>
          <w:lang w:val="en-US" w:eastAsia="en-US" w:bidi="en-US"/>
        </w:rPr>
        <w:t>=&gt; (nil imaginary 3 real 2) complex2 = trMakeComplex( ?real 4 ?imaginary 5 )</w:t>
      </w:r>
    </w:p>
    <w:p>
      <w:pPr>
        <w:pStyle w:val="27"/>
        <w:widowControl w:val="0"/>
        <w:shd w:val="clear" w:color="auto" w:fill="auto"/>
        <w:spacing w:before="0" w:after="126"/>
        <w:ind w:left="0" w:right="0" w:firstLine="760"/>
        <w:jc w:val="left"/>
      </w:pPr>
      <w:r>
        <w:rPr>
          <w:color w:val="000000"/>
          <w:spacing w:val="0"/>
          <w:w w:val="100"/>
          <w:position w:val="0"/>
          <w:lang w:val="en-US" w:eastAsia="en-US" w:bidi="en-US"/>
        </w:rPr>
        <w:t>=&gt; (nil imaginary 5 real 4)</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i = trMakeComplex( ?imaginary 1 )</w:t>
      </w:r>
    </w:p>
    <w:p>
      <w:pPr>
        <w:pStyle w:val="27"/>
        <w:widowControl w:val="0"/>
        <w:shd w:val="clear" w:color="auto" w:fill="auto"/>
        <w:spacing w:before="0" w:after="55" w:line="190" w:lineRule="exact"/>
        <w:ind w:left="0" w:right="0" w:firstLine="760"/>
        <w:jc w:val="left"/>
      </w:pPr>
      <w:r>
        <w:rPr>
          <w:color w:val="000000"/>
          <w:spacing w:val="0"/>
          <w:w w:val="100"/>
          <w:position w:val="0"/>
          <w:lang w:val="en-US" w:eastAsia="en-US" w:bidi="en-US"/>
        </w:rPr>
        <w:t>=&gt; (nil imaginary 1 real 0)</w:t>
      </w:r>
    </w:p>
    <w:p>
      <w:pPr>
        <w:pStyle w:val="27"/>
        <w:widowControl w:val="0"/>
        <w:shd w:val="clear" w:color="auto" w:fill="auto"/>
        <w:spacing w:before="0" w:after="0"/>
        <w:ind w:left="760" w:right="4000" w:hanging="760"/>
        <w:jc w:val="left"/>
      </w:pPr>
      <w:r>
        <w:rPr>
          <w:color w:val="000000"/>
          <w:spacing w:val="0"/>
          <w:w w:val="100"/>
          <w:position w:val="0"/>
          <w:lang w:val="en-US" w:eastAsia="en-US" w:bidi="en-US"/>
        </w:rPr>
        <w:t>procedure( trComplexAddition( cmplx1 cmplx2 ) trMakeComplex(</w:t>
      </w:r>
    </w:p>
    <w:p>
      <w:pPr>
        <w:pStyle w:val="27"/>
        <w:widowControl w:val="0"/>
        <w:shd w:val="clear" w:color="auto" w:fill="auto"/>
        <w:tabs>
          <w:tab w:val="left" w:pos="3050"/>
        </w:tabs>
        <w:spacing w:before="0" w:after="0"/>
        <w:ind w:left="1500" w:right="0" w:firstLine="0"/>
      </w:pPr>
      <w:r>
        <w:rPr>
          <w:color w:val="000000"/>
          <w:spacing w:val="0"/>
          <w:w w:val="100"/>
          <w:position w:val="0"/>
          <w:lang w:val="en-US" w:eastAsia="en-US" w:bidi="en-US"/>
        </w:rPr>
        <w:t>?real</w:t>
      </w:r>
      <w:r>
        <w:rPr>
          <w:color w:val="000000"/>
          <w:spacing w:val="0"/>
          <w:w w:val="100"/>
          <w:position w:val="0"/>
          <w:lang w:val="en-US" w:eastAsia="en-US" w:bidi="en-US"/>
        </w:rPr>
        <w:tab/>
      </w:r>
      <w:r>
        <w:rPr>
          <w:color w:val="000000"/>
          <w:spacing w:val="0"/>
          <w:w w:val="100"/>
          <w:position w:val="0"/>
          <w:lang w:val="en-US" w:eastAsia="en-US" w:bidi="en-US"/>
        </w:rPr>
        <w:t>cmplx1-&gt;real + cmplx2-&gt;real</w:t>
      </w:r>
    </w:p>
    <w:p>
      <w:pPr>
        <w:pStyle w:val="27"/>
        <w:widowControl w:val="0"/>
        <w:shd w:val="clear" w:color="auto" w:fill="auto"/>
        <w:spacing w:before="0" w:after="0"/>
        <w:ind w:left="1500" w:right="0" w:firstLine="0"/>
      </w:pPr>
      <w:r>
        <w:rPr>
          <w:color w:val="000000"/>
          <w:spacing w:val="0"/>
          <w:w w:val="100"/>
          <w:position w:val="0"/>
          <w:lang w:val="en-US" w:eastAsia="en-US" w:bidi="en-US"/>
        </w:rPr>
        <w:t>?imaginary cmplx1-&gt;imaginary + cmplx2-&gt;imaginary</w:t>
      </w:r>
    </w:p>
    <w:p>
      <w:pPr>
        <w:pStyle w:val="27"/>
        <w:widowControl w:val="0"/>
        <w:shd w:val="clear" w:color="auto" w:fill="auto"/>
        <w:spacing w:before="0" w:after="0" w:line="190" w:lineRule="exact"/>
        <w:ind w:left="0" w:right="0" w:firstLine="760"/>
        <w:jc w:val="left"/>
      </w:pPr>
      <w:r>
        <w:rPr>
          <w:color w:val="000000"/>
          <w:spacing w:val="0"/>
          <w:w w:val="100"/>
          <w:position w:val="0"/>
          <w:lang w:val="en-US" w:eastAsia="en-US" w:bidi="en-US"/>
        </w:rPr>
        <w:t>)</w:t>
      </w:r>
    </w:p>
    <w:p>
      <w:pPr>
        <w:pStyle w:val="27"/>
        <w:widowControl w:val="0"/>
        <w:shd w:val="clear" w:color="auto" w:fill="auto"/>
        <w:spacing w:before="0" w:after="175" w:line="190" w:lineRule="exact"/>
        <w:ind w:left="0" w:right="0" w:firstLine="0"/>
      </w:pPr>
      <w:r>
        <w:rPr>
          <w:color w:val="000000"/>
          <w:spacing w:val="0"/>
          <w:w w:val="100"/>
          <w:position w:val="0"/>
          <w:lang w:val="en-US" w:eastAsia="en-US" w:bidi="en-US"/>
        </w:rPr>
        <w:t>) ; procedure</w:t>
      </w:r>
    </w:p>
    <w:p>
      <w:pPr>
        <w:pStyle w:val="27"/>
        <w:widowControl w:val="0"/>
        <w:shd w:val="clear" w:color="auto" w:fill="auto"/>
        <w:spacing w:before="0" w:after="0"/>
        <w:ind w:left="760" w:right="3660" w:hanging="760"/>
        <w:jc w:val="left"/>
      </w:pPr>
      <w:r>
        <w:rPr>
          <w:color w:val="000000"/>
          <w:spacing w:val="0"/>
          <w:w w:val="100"/>
          <w:position w:val="0"/>
          <w:lang w:val="en-US" w:eastAsia="en-US" w:bidi="en-US"/>
        </w:rPr>
        <w:t>procedure( trComplexMultiplication( cmplx1 cmplx2 ) trMakeComplex(</w:t>
      </w:r>
    </w:p>
    <w:p>
      <w:pPr>
        <w:pStyle w:val="27"/>
        <w:widowControl w:val="0"/>
        <w:shd w:val="clear" w:color="auto" w:fill="auto"/>
        <w:spacing w:before="0" w:after="0"/>
        <w:ind w:left="1500" w:right="0" w:firstLine="0"/>
      </w:pPr>
      <w:r>
        <w:rPr>
          <w:color w:val="000000"/>
          <w:spacing w:val="0"/>
          <w:w w:val="100"/>
          <w:position w:val="0"/>
          <w:lang w:val="en-US" w:eastAsia="en-US" w:bidi="en-US"/>
        </w:rPr>
        <w:t>?real</w:t>
      </w:r>
    </w:p>
    <w:p>
      <w:pPr>
        <w:pStyle w:val="27"/>
        <w:widowControl w:val="0"/>
        <w:shd w:val="clear" w:color="auto" w:fill="auto"/>
        <w:spacing w:before="0" w:after="0"/>
        <w:ind w:left="1500" w:right="3100" w:firstLine="700"/>
        <w:jc w:val="left"/>
      </w:pPr>
      <w:r>
        <w:rPr>
          <w:color w:val="000000"/>
          <w:spacing w:val="0"/>
          <w:w w:val="100"/>
          <w:position w:val="0"/>
          <w:lang w:val="en-US" w:eastAsia="en-US" w:bidi="en-US"/>
        </w:rPr>
        <w:t>cmplx1-&gt;real * cmplx2-&gt;real - cmplx1-&gt;imaginary * cmplx2-&gt;imaginary ?imaginary</w:t>
      </w:r>
    </w:p>
    <w:p>
      <w:pPr>
        <w:pStyle w:val="27"/>
        <w:widowControl w:val="0"/>
        <w:shd w:val="clear" w:color="auto" w:fill="auto"/>
        <w:spacing w:before="0" w:after="0"/>
        <w:ind w:left="2200" w:right="3480" w:firstLine="0"/>
        <w:jc w:val="left"/>
      </w:pPr>
      <w:r>
        <w:rPr>
          <w:color w:val="000000"/>
          <w:spacing w:val="0"/>
          <w:w w:val="100"/>
          <w:position w:val="0"/>
          <w:lang w:val="en-US" w:eastAsia="en-US" w:bidi="en-US"/>
        </w:rPr>
        <w:t>cmplx1-&gt;imaginary * cmplx2-&gt;real + cmplx1-&gt;real * cmplx2-&gt;imaginary</w:t>
      </w:r>
    </w:p>
    <w:p>
      <w:pPr>
        <w:pStyle w:val="27"/>
        <w:widowControl w:val="0"/>
        <w:shd w:val="clear" w:color="auto" w:fill="auto"/>
        <w:spacing w:before="0" w:after="0" w:line="190" w:lineRule="exact"/>
        <w:ind w:left="0" w:right="0" w:firstLine="760"/>
        <w:jc w:val="left"/>
      </w:pPr>
      <w:r>
        <w:rPr>
          <w:color w:val="000000"/>
          <w:spacing w:val="0"/>
          <w:w w:val="100"/>
          <w:position w:val="0"/>
          <w:lang w:val="en-US" w:eastAsia="en-US" w:bidi="en-US"/>
        </w:rPr>
        <w:t>)</w:t>
      </w:r>
    </w:p>
    <w:p>
      <w:pPr>
        <w:pStyle w:val="27"/>
        <w:widowControl w:val="0"/>
        <w:shd w:val="clear" w:color="auto" w:fill="auto"/>
        <w:spacing w:before="0" w:after="240" w:line="190" w:lineRule="exact"/>
        <w:ind w:left="0" w:right="0" w:firstLine="0"/>
      </w:pPr>
      <w:r>
        <w:rPr>
          <w:color w:val="000000"/>
          <w:spacing w:val="0"/>
          <w:w w:val="100"/>
          <w:position w:val="0"/>
          <w:lang w:val="en-US" w:eastAsia="en-US" w:bidi="en-US"/>
        </w:rPr>
        <w:t>) ; procedure</w:t>
      </w:r>
    </w:p>
    <w:p>
      <w:pPr>
        <w:pStyle w:val="27"/>
        <w:widowControl w:val="0"/>
        <w:shd w:val="clear" w:color="auto" w:fill="auto"/>
        <w:spacing w:before="0" w:after="152" w:line="190" w:lineRule="exact"/>
        <w:ind w:left="0" w:right="0" w:firstLine="0"/>
      </w:pPr>
      <w:r>
        <w:rPr>
          <w:color w:val="000000"/>
          <w:spacing w:val="0"/>
          <w:w w:val="100"/>
          <w:position w:val="0"/>
          <w:lang w:val="en-US" w:eastAsia="en-US" w:bidi="en-US"/>
        </w:rPr>
        <w:t>trComplexMultiplication( i i ) =&gt; (nil imaginary 0 real -1)</w:t>
      </w:r>
    </w:p>
    <w:p>
      <w:pPr>
        <w:pStyle w:val="19"/>
        <w:widowControl w:val="0"/>
        <w:shd w:val="clear" w:color="auto" w:fill="auto"/>
        <w:spacing w:before="0" w:after="120" w:line="278" w:lineRule="exact"/>
        <w:ind w:left="0" w:right="0" w:firstLine="0"/>
        <w:jc w:val="left"/>
      </w:pPr>
      <w:r>
        <w:rPr>
          <w:color w:val="000000"/>
          <w:spacing w:val="0"/>
          <w:w w:val="100"/>
          <w:position w:val="0"/>
          <w:lang w:val="en-US" w:eastAsia="en-US" w:bidi="en-US"/>
        </w:rPr>
        <w:t>In several circumstances using a disembodied property list to represent a record has advantages over using a symbol's property list.</w:t>
      </w:r>
    </w:p>
    <w:p>
      <w:pPr>
        <w:pStyle w:val="19"/>
        <w:widowControl w:val="0"/>
        <w:numPr>
          <w:ilvl w:val="0"/>
          <w:numId w:val="8"/>
        </w:numPr>
        <w:shd w:val="clear" w:color="auto" w:fill="auto"/>
        <w:tabs>
          <w:tab w:val="left" w:pos="486"/>
        </w:tabs>
        <w:spacing w:before="0" w:after="120" w:line="278" w:lineRule="exact"/>
        <w:ind w:left="520" w:right="0"/>
        <w:jc w:val="left"/>
      </w:pPr>
      <w:r>
        <w:rPr>
          <w:color w:val="000000"/>
          <w:spacing w:val="0"/>
          <w:w w:val="100"/>
          <w:position w:val="0"/>
          <w:lang w:val="en-US" w:eastAsia="en-US" w:bidi="en-US"/>
        </w:rPr>
        <w:t>An appropriate symbol to which you can attach a property list might not be available. For example, no symbol exists for complex numbers in the example above.</w:t>
      </w:r>
    </w:p>
    <w:p>
      <w:pPr>
        <w:pStyle w:val="19"/>
        <w:widowControl w:val="0"/>
        <w:numPr>
          <w:ilvl w:val="0"/>
          <w:numId w:val="8"/>
        </w:numPr>
        <w:shd w:val="clear" w:color="auto" w:fill="auto"/>
        <w:tabs>
          <w:tab w:val="left" w:pos="486"/>
        </w:tabs>
        <w:spacing w:before="0" w:after="120" w:line="278" w:lineRule="exact"/>
        <w:ind w:left="520" w:right="0"/>
        <w:jc w:val="left"/>
      </w:pPr>
      <w:r>
        <w:rPr>
          <w:color w:val="000000"/>
          <w:spacing w:val="0"/>
          <w:w w:val="100"/>
          <w:position w:val="0"/>
          <w:lang w:val="en-US" w:eastAsia="en-US" w:bidi="en-US"/>
        </w:rPr>
        <w:t>If you create a symbol for each record your application tracks and your application requires many records, SKILL will have a lot of extra symbols to manage.</w:t>
      </w:r>
    </w:p>
    <w:p>
      <w:pPr>
        <w:pStyle w:val="19"/>
        <w:widowControl w:val="0"/>
        <w:numPr>
          <w:ilvl w:val="0"/>
          <w:numId w:val="8"/>
        </w:numPr>
        <w:shd w:val="clear" w:color="auto" w:fill="auto"/>
        <w:tabs>
          <w:tab w:val="left" w:pos="486"/>
        </w:tabs>
        <w:spacing w:before="0" w:after="240" w:line="278" w:lineRule="exact"/>
        <w:ind w:left="520" w:right="0"/>
        <w:jc w:val="left"/>
      </w:pPr>
      <w:r>
        <w:rPr>
          <w:color w:val="000000"/>
          <w:spacing w:val="0"/>
          <w:w w:val="100"/>
          <w:position w:val="0"/>
          <w:lang w:val="en-US" w:eastAsia="en-US" w:bidi="en-US"/>
        </w:rPr>
        <w:t>It is easier to pass a disembodied property list as a parameter than it is to pass a symbol as a parameter.</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You can store a disembodied property list as the value of a symbol without affecting the symbol's property list.</w:t>
      </w:r>
    </w:p>
    <w:p>
      <w:pPr>
        <w:pStyle w:val="27"/>
        <w:widowControl w:val="0"/>
        <w:shd w:val="clear" w:color="auto" w:fill="auto"/>
        <w:tabs>
          <w:tab w:val="left" w:pos="2050"/>
        </w:tabs>
        <w:spacing w:before="0" w:after="0"/>
        <w:ind w:left="0" w:right="0" w:firstLine="0"/>
        <w:jc w:val="left"/>
      </w:pPr>
      <w:r>
        <w:rPr>
          <w:color w:val="000000"/>
          <w:spacing w:val="0"/>
          <w:w w:val="100"/>
          <w:position w:val="0"/>
          <w:lang w:val="en-US" w:eastAsia="en-US" w:bidi="en-US"/>
        </w:rPr>
        <w:t>setplist( 'x '( example 0.5 )) x = complex1</w:t>
      </w:r>
      <w:r>
        <w:rPr>
          <w:color w:val="000000"/>
          <w:spacing w:val="0"/>
          <w:w w:val="100"/>
          <w:position w:val="0"/>
          <w:lang w:val="en-US" w:eastAsia="en-US" w:bidi="en-US"/>
        </w:rPr>
        <w:tab/>
      </w:r>
      <w:r>
        <w:rPr>
          <w:color w:val="000000"/>
          <w:spacing w:val="0"/>
          <w:w w:val="100"/>
          <w:position w:val="0"/>
          <w:lang w:val="en-US" w:eastAsia="en-US" w:bidi="en-US"/>
        </w:rPr>
        <w:t>=&gt; (nil imaginary 3 real 2)</w:t>
      </w:r>
    </w:p>
    <w:p>
      <w:pPr>
        <w:pStyle w:val="27"/>
        <w:widowControl w:val="0"/>
        <w:shd w:val="clear" w:color="auto" w:fill="auto"/>
        <w:tabs>
          <w:tab w:val="left" w:pos="2050"/>
        </w:tabs>
        <w:spacing w:before="0" w:after="414"/>
        <w:ind w:left="0" w:right="0" w:firstLine="0"/>
      </w:pPr>
      <w:r>
        <w:rPr>
          <w:color w:val="000000"/>
          <w:spacing w:val="0"/>
          <w:w w:val="100"/>
          <w:position w:val="0"/>
          <w:lang w:val="en-US" w:eastAsia="en-US" w:bidi="en-US"/>
        </w:rPr>
        <w:t>plist( 'x )</w:t>
      </w:r>
      <w:r>
        <w:rPr>
          <w:color w:val="000000"/>
          <w:spacing w:val="0"/>
          <w:w w:val="100"/>
          <w:position w:val="0"/>
          <w:lang w:val="en-US" w:eastAsia="en-US" w:bidi="en-US"/>
        </w:rPr>
        <w:tab/>
      </w:r>
      <w:r>
        <w:rPr>
          <w:color w:val="000000"/>
          <w:spacing w:val="0"/>
          <w:w w:val="100"/>
          <w:position w:val="0"/>
          <w:lang w:val="en-US" w:eastAsia="en-US" w:bidi="en-US"/>
        </w:rPr>
        <w:t>=&gt; ( example 0.5 )</w:t>
      </w:r>
    </w:p>
    <w:p>
      <w:pPr>
        <w:pStyle w:val="22"/>
        <w:keepNext/>
        <w:keepLines/>
        <w:widowControl w:val="0"/>
        <w:shd w:val="clear" w:color="auto" w:fill="auto"/>
        <w:spacing w:before="0" w:after="289" w:line="280" w:lineRule="exact"/>
        <w:ind w:left="0" w:right="0" w:firstLine="0"/>
      </w:pPr>
      <w:bookmarkStart w:id="498" w:name="bookmark508"/>
      <w:bookmarkStart w:id="499" w:name="bookmark509"/>
      <w:r>
        <w:rPr>
          <w:color w:val="000000"/>
          <w:spacing w:val="0"/>
          <w:w w:val="100"/>
          <w:position w:val="0"/>
          <w:lang w:val="en-US" w:eastAsia="en-US" w:bidi="en-US"/>
        </w:rPr>
        <w:t>Important Considerations</w:t>
      </w:r>
      <w:bookmarkEnd w:id="498"/>
      <w:bookmarkEnd w:id="499"/>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Be careful when you are assigning disembodied property lists to variables.</w:t>
      </w:r>
    </w:p>
    <w:p>
      <w:pPr>
        <w:pStyle w:val="24"/>
        <w:widowControl w:val="0"/>
        <w:shd w:val="clear" w:color="auto" w:fill="auto"/>
        <w:spacing w:before="0" w:after="84" w:line="230" w:lineRule="exact"/>
        <w:ind w:left="0" w:right="0" w:firstLine="0"/>
        <w:jc w:val="left"/>
      </w:pPr>
      <w:r>
        <w:rPr>
          <w:rStyle w:val="119"/>
          <w:i/>
          <w:iCs/>
        </w:rPr>
        <w:t>(^Caution</w:t>
      </w:r>
    </w:p>
    <w:p>
      <w:pPr>
        <w:pStyle w:val="24"/>
        <w:widowControl w:val="0"/>
        <w:shd w:val="clear" w:color="auto" w:fill="auto"/>
        <w:spacing w:before="0" w:after="180"/>
        <w:ind w:left="520" w:right="0" w:firstLine="0"/>
        <w:jc w:val="left"/>
      </w:pPr>
      <w:r>
        <w:rPr>
          <w:rStyle w:val="119"/>
          <w:i/>
          <w:iCs/>
        </w:rPr>
        <w:t>Property list functions that modify property lists modify the original list structures directly. If the property list is not to be shared, use the copy function to make a copy of the original property list.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This caution applies in general to assigning lists as values. Internally, SKILL uses pointers to the lists in virtual memory. For example, as a result of the following assignment</w:t>
      </w:r>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complexl = complex2</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both symbols </w:t>
      </w:r>
      <w:r>
        <w:rPr>
          <w:rStyle w:val="93"/>
        </w:rPr>
        <w:t>complexl</w:t>
      </w:r>
      <w:r>
        <w:rPr>
          <w:color w:val="000000"/>
          <w:spacing w:val="0"/>
          <w:w w:val="100"/>
          <w:position w:val="0"/>
          <w:lang w:val="en-US" w:eastAsia="en-US" w:bidi="en-US"/>
        </w:rPr>
        <w:t xml:space="preserve"> and </w:t>
      </w:r>
      <w:r>
        <w:rPr>
          <w:rStyle w:val="93"/>
        </w:rPr>
        <w:t>complex2</w:t>
      </w:r>
      <w:r>
        <w:rPr>
          <w:color w:val="000000"/>
          <w:spacing w:val="0"/>
          <w:w w:val="100"/>
          <w:position w:val="0"/>
          <w:lang w:val="en-US" w:eastAsia="en-US" w:bidi="en-US"/>
        </w:rPr>
        <w:t xml:space="preserve"> refer to the same list in virtual memory. Using the arrow operator to modify the </w:t>
      </w:r>
      <w:r>
        <w:rPr>
          <w:rStyle w:val="93"/>
        </w:rPr>
        <w:t>real</w:t>
      </w:r>
      <w:r>
        <w:rPr>
          <w:color w:val="000000"/>
          <w:spacing w:val="0"/>
          <w:w w:val="100"/>
          <w:position w:val="0"/>
          <w:lang w:val="en-US" w:eastAsia="en-US" w:bidi="en-US"/>
        </w:rPr>
        <w:t xml:space="preserve"> or </w:t>
      </w:r>
      <w:r>
        <w:rPr>
          <w:rStyle w:val="93"/>
        </w:rPr>
        <w:t>imaginary</w:t>
      </w:r>
      <w:r>
        <w:rPr>
          <w:color w:val="000000"/>
          <w:spacing w:val="0"/>
          <w:w w:val="100"/>
          <w:position w:val="0"/>
          <w:lang w:val="en-US" w:eastAsia="en-US" w:bidi="en-US"/>
        </w:rPr>
        <w:t xml:space="preserve"> properties of </w:t>
      </w:r>
      <w:r>
        <w:rPr>
          <w:rStyle w:val="93"/>
        </w:rPr>
        <w:t>complex2</w:t>
      </w:r>
      <w:r>
        <w:rPr>
          <w:color w:val="000000"/>
          <w:spacing w:val="0"/>
          <w:w w:val="100"/>
          <w:position w:val="0"/>
          <w:lang w:val="en-US" w:eastAsia="en-US" w:bidi="en-US"/>
        </w:rPr>
        <w:t xml:space="preserve"> is reflected in </w:t>
      </w:r>
      <w:r>
        <w:rPr>
          <w:rStyle w:val="93"/>
        </w:rPr>
        <w:t>complexl.</w:t>
      </w:r>
    </w:p>
    <w:p>
      <w:pPr>
        <w:pStyle w:val="19"/>
        <w:widowControl w:val="0"/>
        <w:shd w:val="clear" w:color="auto" w:fill="auto"/>
        <w:spacing w:before="0" w:after="96" w:line="220" w:lineRule="exact"/>
        <w:ind w:left="0" w:right="0" w:firstLine="0"/>
        <w:jc w:val="left"/>
      </w:pPr>
      <w:r>
        <w:rPr>
          <w:color w:val="000000"/>
          <w:spacing w:val="0"/>
          <w:w w:val="100"/>
          <w:position w:val="0"/>
          <w:lang w:val="en-US" w:eastAsia="en-US" w:bidi="en-US"/>
        </w:rPr>
        <w:t>Notice that</w:t>
      </w:r>
    </w:p>
    <w:p>
      <w:pPr>
        <w:pStyle w:val="29"/>
        <w:widowControl w:val="0"/>
        <w:shd w:val="clear" w:color="auto" w:fill="auto"/>
        <w:tabs>
          <w:tab w:val="right" w:pos="3216"/>
          <w:tab w:val="left" w:pos="3421"/>
        </w:tabs>
        <w:spacing w:before="0" w:after="0" w:line="206"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complexl == complex2</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right" w:pos="3216"/>
          <w:tab w:val="left" w:pos="3421"/>
        </w:tabs>
        <w:spacing w:before="0" w:after="169" w:line="206" w:lineRule="exact"/>
        <w:ind w:left="0" w:right="0" w:firstLine="0"/>
      </w:pPr>
      <w:r>
        <w:rPr>
          <w:color w:val="000000"/>
          <w:spacing w:val="0"/>
          <w:w w:val="100"/>
          <w:position w:val="0"/>
          <w:lang w:val="en-US" w:eastAsia="en-US" w:bidi="en-US"/>
        </w:rPr>
        <w:t>eq( complexl complex2 )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3"/>
        <w:widowControl w:val="0"/>
        <w:shd w:val="clear" w:color="auto" w:fill="auto"/>
        <w:spacing w:before="0" w:after="114" w:line="220" w:lineRule="exact"/>
        <w:ind w:left="0" w:right="0" w:firstLine="0"/>
      </w:pPr>
      <w:r>
        <w:rPr>
          <w:color w:val="000000"/>
          <w:spacing w:val="0"/>
          <w:w w:val="100"/>
          <w:position w:val="0"/>
          <w:lang w:val="en-US" w:eastAsia="en-US" w:bidi="en-US"/>
        </w:rPr>
        <w:t>To avoid this problem, perform the assignment as follows.</w:t>
      </w:r>
    </w:p>
    <w:p>
      <w:pPr>
        <w:pStyle w:val="29"/>
        <w:widowControl w:val="0"/>
        <w:shd w:val="clear" w:color="auto" w:fill="auto"/>
        <w:spacing w:before="0" w:after="139" w:line="190" w:lineRule="exact"/>
        <w:ind w:left="0" w:right="0" w:firstLine="0"/>
      </w:pPr>
      <w:r>
        <w:rPr>
          <w:color w:val="000000"/>
          <w:spacing w:val="0"/>
          <w:w w:val="100"/>
          <w:position w:val="0"/>
          <w:lang w:val="en-US" w:eastAsia="en-US" w:bidi="en-US"/>
        </w:rPr>
        <w:t>complexl = copy( complex2 )</w:t>
      </w:r>
    </w:p>
    <w:p>
      <w:pPr>
        <w:pStyle w:val="3"/>
        <w:widowControl w:val="0"/>
        <w:shd w:val="clear" w:color="auto" w:fill="auto"/>
        <w:spacing w:before="0" w:after="104" w:line="220" w:lineRule="exact"/>
        <w:ind w:left="0" w:right="0" w:firstLine="0"/>
      </w:pPr>
      <w:r>
        <w:rPr>
          <w:color w:val="000000"/>
          <w:spacing w:val="0"/>
          <w:w w:val="100"/>
          <w:position w:val="0"/>
          <w:lang w:val="en-US" w:eastAsia="en-US" w:bidi="en-US"/>
        </w:rPr>
        <w:t>Notice that</w:t>
      </w:r>
    </w:p>
    <w:p>
      <w:pPr>
        <w:pStyle w:val="29"/>
        <w:widowControl w:val="0"/>
        <w:shd w:val="clear" w:color="auto" w:fill="auto"/>
        <w:tabs>
          <w:tab w:val="right" w:pos="3216"/>
          <w:tab w:val="left" w:pos="3421"/>
        </w:tabs>
        <w:spacing w:before="0" w:after="0"/>
        <w:ind w:left="0" w:right="0" w:firstLine="0"/>
      </w:pPr>
      <w:r>
        <w:rPr>
          <w:color w:val="000000"/>
          <w:spacing w:val="0"/>
          <w:w w:val="100"/>
          <w:position w:val="0"/>
          <w:lang w:val="en-US" w:eastAsia="en-US" w:bidi="en-US"/>
        </w:rPr>
        <w:t>complexl == complex2</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right" w:pos="3216"/>
          <w:tab w:val="left" w:pos="3421"/>
        </w:tabs>
        <w:spacing w:before="0" w:after="474"/>
        <w:ind w:left="0" w:right="0" w:firstLine="0"/>
      </w:pPr>
      <w:r>
        <w:rPr>
          <w:color w:val="000000"/>
          <w:spacing w:val="0"/>
          <w:w w:val="100"/>
          <w:position w:val="0"/>
          <w:lang w:val="en-US" w:eastAsia="en-US" w:bidi="en-US"/>
        </w:rPr>
        <w:t>eq( complexl complex2 )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13"/>
        <w:widowControl w:val="0"/>
        <w:shd w:val="clear" w:color="auto" w:fill="auto"/>
        <w:spacing w:before="0" w:after="486" w:line="280" w:lineRule="exact"/>
        <w:ind w:left="0" w:right="0" w:firstLine="0"/>
        <w:jc w:val="both"/>
      </w:pPr>
      <w:bookmarkStart w:id="500" w:name="bookmark510"/>
      <w:r>
        <w:rPr>
          <w:color w:val="000000"/>
          <w:spacing w:val="0"/>
          <w:w w:val="100"/>
          <w:position w:val="0"/>
          <w:lang w:val="en-US" w:eastAsia="en-US" w:bidi="en-US"/>
        </w:rPr>
        <w:t>Additional Property List Functions</w:t>
      </w:r>
      <w:bookmarkEnd w:id="500"/>
    </w:p>
    <w:p>
      <w:pPr>
        <w:pStyle w:val="26"/>
        <w:widowControl w:val="0"/>
        <w:shd w:val="clear" w:color="auto" w:fill="auto"/>
        <w:spacing w:before="0" w:after="206" w:line="220" w:lineRule="exact"/>
        <w:ind w:left="0" w:right="0" w:firstLine="0"/>
        <w:jc w:val="both"/>
      </w:pPr>
      <w:bookmarkStart w:id="501" w:name="bookmark511"/>
      <w:r>
        <w:rPr>
          <w:color w:val="000000"/>
          <w:spacing w:val="0"/>
          <w:w w:val="100"/>
          <w:position w:val="0"/>
          <w:lang w:val="en-US" w:eastAsia="en-US" w:bidi="en-US"/>
        </w:rPr>
        <w:t>Adding Properties to Symbols or Disembodied Property Lists (putprop)</w:t>
      </w:r>
      <w:bookmarkEnd w:id="501"/>
    </w:p>
    <w:p>
      <w:pPr>
        <w:pStyle w:val="19"/>
        <w:widowControl w:val="0"/>
        <w:shd w:val="clear" w:color="auto" w:fill="auto"/>
        <w:spacing w:before="0" w:after="0" w:line="278" w:lineRule="exact"/>
        <w:ind w:left="0" w:right="0" w:firstLine="0"/>
        <w:jc w:val="left"/>
      </w:pPr>
      <w:r>
        <w:rPr>
          <w:rStyle w:val="93"/>
        </w:rPr>
        <w:t>putprop</w:t>
      </w:r>
      <w:r>
        <w:rPr>
          <w:color w:val="000000"/>
          <w:spacing w:val="0"/>
          <w:w w:val="100"/>
          <w:position w:val="0"/>
          <w:lang w:val="en-US" w:eastAsia="en-US" w:bidi="en-US"/>
        </w:rPr>
        <w:t xml:space="preserve"> adds properties to symbols or disembodied property lists. If the property already exists, the old value is replaced with a new one. The </w:t>
      </w:r>
      <w:r>
        <w:rPr>
          <w:rStyle w:val="93"/>
        </w:rPr>
        <w:t>putprop</w:t>
      </w:r>
      <w:r>
        <w:rPr>
          <w:color w:val="000000"/>
          <w:spacing w:val="0"/>
          <w:w w:val="100"/>
          <w:position w:val="0"/>
          <w:lang w:val="en-US" w:eastAsia="en-US" w:bidi="en-US"/>
        </w:rPr>
        <w:t xml:space="preserve"> function is a </w:t>
      </w:r>
      <w:r>
        <w:rPr>
          <w:rStyle w:val="93"/>
        </w:rPr>
        <w:t>lambda</w:t>
      </w:r>
      <w:r>
        <w:rPr>
          <w:color w:val="000000"/>
          <w:spacing w:val="0"/>
          <w:w w:val="100"/>
          <w:position w:val="0"/>
          <w:lang w:val="en-US" w:eastAsia="en-US" w:bidi="en-US"/>
        </w:rPr>
        <w:t xml:space="preserve"> function, which means all of its arguments are evaluated.</w:t>
      </w:r>
    </w:p>
    <w:p>
      <w:pPr>
        <w:pStyle w:val="27"/>
        <w:widowControl w:val="0"/>
        <w:shd w:val="clear" w:color="auto" w:fill="auto"/>
        <w:tabs>
          <w:tab w:val="left" w:pos="2530"/>
        </w:tabs>
        <w:spacing w:before="0" w:after="165" w:line="202" w:lineRule="exact"/>
        <w:ind w:left="0" w:right="0" w:firstLine="0"/>
        <w:jc w:val="left"/>
      </w:pPr>
      <w:r>
        <w:rPr>
          <w:color w:val="000000"/>
          <w:spacing w:val="0"/>
          <w:w w:val="100"/>
          <w:position w:val="0"/>
          <w:lang w:val="en-US" w:eastAsia="en-US" w:bidi="en-US"/>
        </w:rPr>
        <w:t>putprop('s l+2 'x) =&gt; 3 s.x = 1+2</w:t>
      </w:r>
      <w:r>
        <w:rPr>
          <w:color w:val="000000"/>
          <w:spacing w:val="0"/>
          <w:w w:val="100"/>
          <w:position w:val="0"/>
          <w:lang w:val="en-US" w:eastAsia="en-US" w:bidi="en-US"/>
        </w:rPr>
        <w:tab/>
      </w:r>
      <w:r>
        <w:rPr>
          <w:color w:val="000000"/>
          <w:spacing w:val="0"/>
          <w:w w:val="100"/>
          <w:position w:val="0"/>
          <w:lang w:val="en-US" w:eastAsia="en-US" w:bidi="en-US"/>
        </w:rPr>
        <w:t>=&gt; 3</w:t>
      </w:r>
    </w:p>
    <w:p>
      <w:pPr>
        <w:pStyle w:val="19"/>
        <w:widowControl w:val="0"/>
        <w:shd w:val="clear" w:color="auto" w:fill="auto"/>
        <w:spacing w:before="0" w:after="550" w:line="220" w:lineRule="exact"/>
        <w:ind w:left="0" w:right="0" w:firstLine="0"/>
      </w:pPr>
      <w:r>
        <w:rPr>
          <w:color w:val="000000"/>
          <w:spacing w:val="0"/>
          <w:w w:val="100"/>
          <w:position w:val="0"/>
          <w:lang w:val="en-US" w:eastAsia="en-US" w:bidi="en-US"/>
        </w:rPr>
        <w:t>Both examples are equivalent expressions that set the property x on symbol s to 3.</w:t>
      </w:r>
    </w:p>
    <w:p>
      <w:pPr>
        <w:pStyle w:val="26"/>
        <w:widowControl w:val="0"/>
        <w:shd w:val="clear" w:color="auto" w:fill="auto"/>
        <w:spacing w:before="0" w:after="203" w:line="220" w:lineRule="exact"/>
        <w:ind w:left="0" w:right="0" w:firstLine="0"/>
        <w:jc w:val="both"/>
      </w:pPr>
      <w:bookmarkStart w:id="502" w:name="bookmark512"/>
      <w:r>
        <w:rPr>
          <w:color w:val="000000"/>
          <w:spacing w:val="0"/>
          <w:w w:val="100"/>
          <w:position w:val="0"/>
          <w:lang w:val="en-US" w:eastAsia="en-US" w:bidi="en-US"/>
        </w:rPr>
        <w:t>Getting the Value of a Named Property in a Property List (get)</w:t>
      </w:r>
      <w:bookmarkEnd w:id="502"/>
    </w:p>
    <w:p>
      <w:pPr>
        <w:pStyle w:val="19"/>
        <w:widowControl w:val="0"/>
        <w:shd w:val="clear" w:color="auto" w:fill="auto"/>
        <w:spacing w:before="0" w:after="0" w:line="283" w:lineRule="exact"/>
        <w:ind w:left="0" w:right="0" w:firstLine="0"/>
        <w:jc w:val="left"/>
      </w:pPr>
      <w:r>
        <w:rPr>
          <w:rStyle w:val="93"/>
        </w:rPr>
        <w:t>get</w:t>
      </w:r>
      <w:r>
        <w:rPr>
          <w:color w:val="000000"/>
          <w:spacing w:val="0"/>
          <w:w w:val="100"/>
          <w:position w:val="0"/>
          <w:lang w:val="en-US" w:eastAsia="en-US" w:bidi="en-US"/>
        </w:rPr>
        <w:t xml:space="preserve"> returns the value of a named property in a property list. </w:t>
      </w:r>
      <w:r>
        <w:rPr>
          <w:rStyle w:val="93"/>
        </w:rPr>
        <w:t>get</w:t>
      </w:r>
      <w:r>
        <w:rPr>
          <w:color w:val="000000"/>
          <w:spacing w:val="0"/>
          <w:w w:val="100"/>
          <w:position w:val="0"/>
          <w:lang w:val="en-US" w:eastAsia="en-US" w:bidi="en-US"/>
        </w:rPr>
        <w:t xml:space="preserve"> is used with </w:t>
      </w:r>
      <w:r>
        <w:rPr>
          <w:rStyle w:val="93"/>
        </w:rPr>
        <w:t>putprop,</w:t>
      </w:r>
      <w:r>
        <w:rPr>
          <w:color w:val="000000"/>
          <w:spacing w:val="0"/>
          <w:w w:val="100"/>
          <w:position w:val="0"/>
          <w:lang w:val="en-US" w:eastAsia="en-US" w:bidi="en-US"/>
        </w:rPr>
        <w:t xml:space="preserve"> where </w:t>
      </w:r>
      <w:r>
        <w:rPr>
          <w:rStyle w:val="93"/>
        </w:rPr>
        <w:t>putprop</w:t>
      </w:r>
      <w:r>
        <w:rPr>
          <w:color w:val="000000"/>
          <w:spacing w:val="0"/>
          <w:w w:val="100"/>
          <w:position w:val="0"/>
          <w:lang w:val="en-US" w:eastAsia="en-US" w:bidi="en-US"/>
        </w:rPr>
        <w:t xml:space="preserve"> stores the property and </w:t>
      </w:r>
      <w:r>
        <w:rPr>
          <w:rStyle w:val="93"/>
        </w:rPr>
        <w:t>get</w:t>
      </w:r>
      <w:r>
        <w:rPr>
          <w:color w:val="000000"/>
          <w:spacing w:val="0"/>
          <w:w w:val="100"/>
          <w:position w:val="0"/>
          <w:lang w:val="en-US" w:eastAsia="en-US" w:bidi="en-US"/>
        </w:rPr>
        <w:t xml:space="preserve"> retrieves it.</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putprop( 'U235 8 'pins )</w:t>
      </w:r>
    </w:p>
    <w:p>
      <w:pPr>
        <w:pStyle w:val="19"/>
        <w:widowControl w:val="0"/>
        <w:shd w:val="clear" w:color="auto" w:fill="auto"/>
        <w:spacing w:before="0" w:after="107" w:line="230" w:lineRule="exact"/>
        <w:ind w:left="1000" w:right="0" w:firstLine="0"/>
        <w:jc w:val="left"/>
      </w:pPr>
      <w:r>
        <w:rPr>
          <w:color w:val="000000"/>
          <w:spacing w:val="0"/>
          <w:w w:val="100"/>
          <w:position w:val="0"/>
          <w:lang w:val="en-US" w:eastAsia="en-US" w:bidi="en-US"/>
        </w:rPr>
        <w:t xml:space="preserve">Assigns the property </w:t>
      </w:r>
      <w:r>
        <w:rPr>
          <w:rStyle w:val="93"/>
        </w:rPr>
        <w:t>pins</w:t>
      </w:r>
      <w:r>
        <w:rPr>
          <w:color w:val="000000"/>
          <w:spacing w:val="0"/>
          <w:w w:val="100"/>
          <w:position w:val="0"/>
          <w:lang w:val="en-US" w:eastAsia="en-US" w:bidi="en-US"/>
        </w:rPr>
        <w:t xml:space="preserve"> on the symbol </w:t>
      </w:r>
      <w:r>
        <w:rPr>
          <w:rStyle w:val="93"/>
        </w:rPr>
        <w:t>U235</w:t>
      </w:r>
      <w:r>
        <w:rPr>
          <w:color w:val="000000"/>
          <w:spacing w:val="0"/>
          <w:w w:val="100"/>
          <w:position w:val="0"/>
          <w:lang w:val="en-US" w:eastAsia="en-US" w:bidi="en-US"/>
        </w:rPr>
        <w:t xml:space="preserve"> to a value of 8.</w:t>
      </w:r>
    </w:p>
    <w:p>
      <w:pPr>
        <w:pStyle w:val="27"/>
        <w:widowControl w:val="0"/>
        <w:shd w:val="clear" w:color="auto" w:fill="auto"/>
        <w:tabs>
          <w:tab w:val="left" w:pos="2532"/>
        </w:tabs>
        <w:spacing w:before="0" w:after="0" w:line="202" w:lineRule="exact"/>
        <w:ind w:left="0" w:right="0" w:firstLine="0"/>
      </w:pPr>
      <w:r>
        <w:rPr>
          <w:color w:val="000000"/>
          <w:spacing w:val="0"/>
          <w:w w:val="100"/>
          <w:position w:val="0"/>
          <w:lang w:val="en-US" w:eastAsia="en-US" w:bidi="en-US"/>
        </w:rPr>
        <w:t>get( ' U2 3 5 ' pins )</w:t>
      </w:r>
      <w:r>
        <w:rPr>
          <w:color w:val="000000"/>
          <w:spacing w:val="0"/>
          <w:w w:val="100"/>
          <w:position w:val="0"/>
          <w:lang w:val="en-US" w:eastAsia="en-US" w:bidi="en-US"/>
        </w:rPr>
        <w:tab/>
      </w:r>
      <w:r>
        <w:rPr>
          <w:color w:val="000000"/>
          <w:spacing w:val="0"/>
          <w:w w:val="100"/>
          <w:position w:val="0"/>
          <w:lang w:val="en-US" w:eastAsia="en-US" w:bidi="en-US"/>
        </w:rPr>
        <w:t>=&gt; 8</w:t>
      </w:r>
    </w:p>
    <w:p>
      <w:pPr>
        <w:pStyle w:val="27"/>
        <w:widowControl w:val="0"/>
        <w:shd w:val="clear" w:color="auto" w:fill="auto"/>
        <w:tabs>
          <w:tab w:val="left" w:pos="2532"/>
        </w:tabs>
        <w:spacing w:before="0" w:after="465" w:line="202" w:lineRule="exact"/>
        <w:ind w:left="0" w:right="0" w:firstLine="0"/>
      </w:pPr>
      <w:r>
        <w:rPr>
          <w:color w:val="000000"/>
          <w:spacing w:val="0"/>
          <w:w w:val="100"/>
          <w:position w:val="0"/>
          <w:lang w:val="en-US" w:eastAsia="en-US" w:bidi="en-US"/>
        </w:rPr>
        <w:t>U235.pins</w:t>
      </w:r>
      <w:r>
        <w:rPr>
          <w:color w:val="000000"/>
          <w:spacing w:val="0"/>
          <w:w w:val="100"/>
          <w:position w:val="0"/>
          <w:lang w:val="en-US" w:eastAsia="en-US" w:bidi="en-US"/>
        </w:rPr>
        <w:tab/>
      </w:r>
      <w:r>
        <w:rPr>
          <w:color w:val="000000"/>
          <w:spacing w:val="0"/>
          <w:w w:val="100"/>
          <w:position w:val="0"/>
          <w:lang w:val="en-US" w:eastAsia="en-US" w:bidi="en-US"/>
        </w:rPr>
        <w:t>=&gt; 8</w:t>
      </w:r>
    </w:p>
    <w:p>
      <w:pPr>
        <w:pStyle w:val="26"/>
        <w:widowControl w:val="0"/>
        <w:shd w:val="clear" w:color="auto" w:fill="auto"/>
        <w:spacing w:before="0" w:after="206" w:line="220" w:lineRule="exact"/>
        <w:ind w:left="0" w:right="0" w:firstLine="0"/>
        <w:jc w:val="both"/>
      </w:pPr>
      <w:bookmarkStart w:id="503" w:name="bookmark513"/>
      <w:r>
        <w:rPr>
          <w:color w:val="000000"/>
          <w:spacing w:val="0"/>
          <w:w w:val="100"/>
          <w:position w:val="0"/>
          <w:lang w:val="en-US" w:eastAsia="en-US" w:bidi="en-US"/>
        </w:rPr>
        <w:t>Adding Properties to Symbols or Disembodied Property Lists (defprop)</w:t>
      </w:r>
      <w:bookmarkEnd w:id="503"/>
    </w:p>
    <w:p>
      <w:pPr>
        <w:pStyle w:val="19"/>
        <w:widowControl w:val="0"/>
        <w:shd w:val="clear" w:color="auto" w:fill="auto"/>
        <w:spacing w:before="0" w:after="131" w:line="278" w:lineRule="exact"/>
        <w:ind w:left="0" w:right="0" w:firstLine="0"/>
        <w:jc w:val="left"/>
      </w:pPr>
      <w:r>
        <w:rPr>
          <w:rStyle w:val="93"/>
        </w:rPr>
        <w:t>defprop</w:t>
      </w:r>
      <w:r>
        <w:rPr>
          <w:color w:val="000000"/>
          <w:spacing w:val="0"/>
          <w:w w:val="100"/>
          <w:position w:val="0"/>
          <w:lang w:val="en-US" w:eastAsia="en-US" w:bidi="en-US"/>
        </w:rPr>
        <w:t xml:space="preserve"> adds properties to symbols or disembodied property lists, but none of its arguments are evaluated. </w:t>
      </w:r>
      <w:r>
        <w:rPr>
          <w:rStyle w:val="93"/>
        </w:rPr>
        <w:t>defprop</w:t>
      </w:r>
      <w:r>
        <w:rPr>
          <w:color w:val="000000"/>
          <w:spacing w:val="0"/>
          <w:w w:val="100"/>
          <w:position w:val="0"/>
          <w:lang w:val="en-US" w:eastAsia="en-US" w:bidi="en-US"/>
        </w:rPr>
        <w:t xml:space="preserve"> is the same as </w:t>
      </w:r>
      <w:r>
        <w:rPr>
          <w:rStyle w:val="93"/>
        </w:rPr>
        <w:t>putprop</w:t>
      </w:r>
      <w:r>
        <w:rPr>
          <w:color w:val="000000"/>
          <w:spacing w:val="0"/>
          <w:w w:val="100"/>
          <w:position w:val="0"/>
          <w:lang w:val="en-US" w:eastAsia="en-US" w:bidi="en-US"/>
        </w:rPr>
        <w:t xml:space="preserve"> except that none of its arguments are evaluated.</w:t>
      </w:r>
    </w:p>
    <w:p>
      <w:pPr>
        <w:pStyle w:val="27"/>
        <w:widowControl w:val="0"/>
        <w:shd w:val="clear" w:color="auto" w:fill="auto"/>
        <w:tabs>
          <w:tab w:val="left" w:pos="2532"/>
        </w:tabs>
        <w:spacing w:before="0" w:after="144" w:line="190" w:lineRule="exact"/>
        <w:ind w:left="0" w:right="0" w:firstLine="0"/>
      </w:pPr>
      <w:r>
        <w:rPr>
          <w:color w:val="000000"/>
          <w:spacing w:val="0"/>
          <w:w w:val="100"/>
          <w:position w:val="0"/>
          <w:lang w:val="en-US" w:eastAsia="en-US" w:bidi="en-US"/>
        </w:rPr>
        <w:t>defprop(s 3 x)</w:t>
      </w:r>
      <w:r>
        <w:rPr>
          <w:color w:val="000000"/>
          <w:spacing w:val="0"/>
          <w:w w:val="100"/>
          <w:position w:val="0"/>
          <w:lang w:val="en-US" w:eastAsia="en-US" w:bidi="en-US"/>
        </w:rPr>
        <w:tab/>
      </w:r>
      <w:r>
        <w:rPr>
          <w:color w:val="000000"/>
          <w:spacing w:val="0"/>
          <w:w w:val="100"/>
          <w:position w:val="0"/>
          <w:lang w:val="en-US" w:eastAsia="en-US" w:bidi="en-US"/>
        </w:rPr>
        <w:t>=&gt; 3</w:t>
      </w:r>
    </w:p>
    <w:p>
      <w:pPr>
        <w:pStyle w:val="19"/>
        <w:widowControl w:val="0"/>
        <w:shd w:val="clear" w:color="auto" w:fill="auto"/>
        <w:spacing w:before="0" w:after="114" w:line="220" w:lineRule="exact"/>
        <w:ind w:left="1000" w:right="0" w:firstLine="0"/>
        <w:jc w:val="left"/>
      </w:pPr>
      <w:r>
        <w:rPr>
          <w:color w:val="000000"/>
          <w:spacing w:val="0"/>
          <w:w w:val="100"/>
          <w:position w:val="0"/>
          <w:lang w:val="en-US" w:eastAsia="en-US" w:bidi="en-US"/>
        </w:rPr>
        <w:t>Sets property x on symbol s to 3.</w:t>
      </w:r>
    </w:p>
    <w:p>
      <w:pPr>
        <w:pStyle w:val="27"/>
        <w:widowControl w:val="0"/>
        <w:shd w:val="clear" w:color="auto" w:fill="auto"/>
        <w:tabs>
          <w:tab w:val="left" w:pos="2532"/>
        </w:tabs>
        <w:spacing w:before="0" w:after="144" w:line="190" w:lineRule="exact"/>
        <w:ind w:left="0" w:right="0" w:firstLine="0"/>
      </w:pPr>
      <w:r>
        <w:rPr>
          <w:color w:val="000000"/>
          <w:spacing w:val="0"/>
          <w:w w:val="100"/>
          <w:position w:val="0"/>
          <w:lang w:val="en-US" w:eastAsia="en-US" w:bidi="en-US"/>
        </w:rPr>
        <w:t>defprop(s 1+2 x)</w:t>
      </w:r>
      <w:r>
        <w:rPr>
          <w:color w:val="000000"/>
          <w:spacing w:val="0"/>
          <w:w w:val="100"/>
          <w:position w:val="0"/>
          <w:lang w:val="en-US" w:eastAsia="en-US" w:bidi="en-US"/>
        </w:rPr>
        <w:tab/>
      </w:r>
      <w:r>
        <w:rPr>
          <w:color w:val="000000"/>
          <w:spacing w:val="0"/>
          <w:w w:val="100"/>
          <w:position w:val="0"/>
          <w:lang w:val="en-US" w:eastAsia="en-US" w:bidi="en-US"/>
        </w:rPr>
        <w:t>=&gt; 1+2</w:t>
      </w:r>
    </w:p>
    <w:p>
      <w:pPr>
        <w:pStyle w:val="19"/>
        <w:widowControl w:val="0"/>
        <w:shd w:val="clear" w:color="auto" w:fill="auto"/>
        <w:spacing w:before="0" w:after="490" w:line="220" w:lineRule="exact"/>
        <w:ind w:left="1000" w:right="0" w:firstLine="0"/>
        <w:jc w:val="left"/>
      </w:pPr>
      <w:r>
        <w:rPr>
          <w:color w:val="000000"/>
          <w:spacing w:val="0"/>
          <w:w w:val="100"/>
          <w:position w:val="0"/>
          <w:lang w:val="en-US" w:eastAsia="en-US" w:bidi="en-US"/>
        </w:rPr>
        <w:t>Sets property x on symbol s to the unevaluated expression 1+2.</w:t>
      </w:r>
    </w:p>
    <w:p>
      <w:pPr>
        <w:pStyle w:val="26"/>
        <w:widowControl w:val="0"/>
        <w:shd w:val="clear" w:color="auto" w:fill="auto"/>
        <w:spacing w:before="0" w:after="245" w:line="220" w:lineRule="exact"/>
        <w:ind w:left="0" w:right="0" w:firstLine="0"/>
        <w:jc w:val="both"/>
      </w:pPr>
      <w:bookmarkStart w:id="504" w:name="bookmark514"/>
      <w:r>
        <w:rPr>
          <w:color w:val="000000"/>
          <w:spacing w:val="0"/>
          <w:w w:val="100"/>
          <w:position w:val="0"/>
          <w:lang w:val="en-US" w:eastAsia="en-US" w:bidi="en-US"/>
        </w:rPr>
        <w:t>Removing a Property and Restoring a Previous Value (remprop)</w:t>
      </w:r>
      <w:bookmarkEnd w:id="504"/>
    </w:p>
    <w:p>
      <w:pPr>
        <w:pStyle w:val="19"/>
        <w:widowControl w:val="0"/>
        <w:shd w:val="clear" w:color="auto" w:fill="auto"/>
        <w:spacing w:before="0" w:after="112" w:line="230" w:lineRule="exact"/>
        <w:ind w:left="0" w:right="0" w:firstLine="0"/>
      </w:pPr>
      <w:r>
        <w:rPr>
          <w:rStyle w:val="93"/>
        </w:rPr>
        <w:t>remprop</w:t>
      </w:r>
      <w:r>
        <w:rPr>
          <w:color w:val="000000"/>
          <w:spacing w:val="0"/>
          <w:w w:val="100"/>
          <w:position w:val="0"/>
          <w:lang w:val="en-US" w:eastAsia="en-US" w:bidi="en-US"/>
        </w:rPr>
        <w:t xml:space="preserve"> removes a property from a property list. The return value is not useful.</w:t>
      </w:r>
    </w:p>
    <w:p>
      <w:pPr>
        <w:pStyle w:val="27"/>
        <w:widowControl w:val="0"/>
        <w:shd w:val="clear" w:color="auto" w:fill="auto"/>
        <w:spacing w:before="0" w:after="136" w:line="190" w:lineRule="exact"/>
        <w:ind w:left="0" w:right="0" w:firstLine="0"/>
      </w:pPr>
      <w:r>
        <w:rPr>
          <w:color w:val="000000"/>
          <w:spacing w:val="0"/>
          <w:w w:val="100"/>
          <w:position w:val="0"/>
          <w:lang w:val="en-US" w:eastAsia="en-US" w:bidi="en-US"/>
        </w:rPr>
        <w:t>setplist( 'U235 '( x 100 y 200 )) =&gt; (x 100 y 200)</w:t>
      </w:r>
    </w:p>
    <w:p>
      <w:pPr>
        <w:pStyle w:val="19"/>
        <w:widowControl w:val="0"/>
        <w:shd w:val="clear" w:color="auto" w:fill="auto"/>
        <w:spacing w:before="0" w:after="116" w:line="230" w:lineRule="exact"/>
        <w:ind w:left="520" w:right="0" w:firstLine="0"/>
        <w:jc w:val="left"/>
      </w:pPr>
      <w:r>
        <w:rPr>
          <w:color w:val="000000"/>
          <w:spacing w:val="0"/>
          <w:w w:val="100"/>
          <w:position w:val="0"/>
          <w:lang w:val="en-US" w:eastAsia="en-US" w:bidi="en-US"/>
        </w:rPr>
        <w:t xml:space="preserve">Sets the property list to </w:t>
      </w:r>
      <w:r>
        <w:rPr>
          <w:rStyle w:val="93"/>
        </w:rPr>
        <w:t>(x 100 y 200).</w:t>
      </w:r>
    </w:p>
    <w:p>
      <w:pPr>
        <w:pStyle w:val="27"/>
        <w:widowControl w:val="0"/>
        <w:shd w:val="clear" w:color="auto" w:fill="auto"/>
        <w:tabs>
          <w:tab w:val="left" w:pos="3730"/>
        </w:tabs>
        <w:spacing w:before="0" w:after="144" w:line="190" w:lineRule="exact"/>
        <w:ind w:left="0" w:right="0" w:firstLine="0"/>
      </w:pPr>
      <w:r>
        <w:rPr>
          <w:color w:val="000000"/>
          <w:spacing w:val="0"/>
          <w:w w:val="100"/>
          <w:position w:val="0"/>
          <w:lang w:val="en-US" w:eastAsia="en-US" w:bidi="en-US"/>
        </w:rPr>
        <w:t>putprop( 'U235 8 'pins )</w:t>
      </w:r>
      <w:r>
        <w:rPr>
          <w:color w:val="000000"/>
          <w:spacing w:val="0"/>
          <w:w w:val="100"/>
          <w:position w:val="0"/>
          <w:lang w:val="en-US" w:eastAsia="en-US" w:bidi="en-US"/>
        </w:rPr>
        <w:tab/>
      </w:r>
      <w:r>
        <w:rPr>
          <w:color w:val="000000"/>
          <w:spacing w:val="0"/>
          <w:w w:val="100"/>
          <w:position w:val="0"/>
          <w:lang w:val="en-US" w:eastAsia="en-US" w:bidi="en-US"/>
        </w:rPr>
        <w:t>=&gt; 8</w:t>
      </w:r>
    </w:p>
    <w:p>
      <w:pPr>
        <w:pStyle w:val="19"/>
        <w:widowControl w:val="0"/>
        <w:shd w:val="clear" w:color="auto" w:fill="auto"/>
        <w:spacing w:before="0" w:after="118" w:line="220" w:lineRule="exact"/>
        <w:ind w:left="520" w:right="0" w:firstLine="0"/>
        <w:jc w:val="left"/>
      </w:pPr>
      <w:r>
        <w:rPr>
          <w:color w:val="000000"/>
          <w:spacing w:val="0"/>
          <w:w w:val="100"/>
          <w:position w:val="0"/>
          <w:lang w:val="en-US" w:eastAsia="en-US" w:bidi="en-US"/>
        </w:rPr>
        <w:t>Sets the value of the pins property to 8.</w:t>
      </w:r>
    </w:p>
    <w:p>
      <w:pPr>
        <w:pStyle w:val="27"/>
        <w:widowControl w:val="0"/>
        <w:shd w:val="clear" w:color="auto" w:fill="auto"/>
        <w:tabs>
          <w:tab w:val="left" w:pos="2532"/>
        </w:tabs>
        <w:spacing w:before="0" w:after="139" w:line="190" w:lineRule="exact"/>
        <w:ind w:left="0" w:right="0" w:firstLine="0"/>
      </w:pPr>
      <w:r>
        <w:rPr>
          <w:color w:val="000000"/>
          <w:spacing w:val="0"/>
          <w:w w:val="100"/>
          <w:position w:val="0"/>
          <w:lang w:val="en-US" w:eastAsia="en-US" w:bidi="en-US"/>
        </w:rPr>
        <w:t>plist( 'U235 )</w:t>
      </w:r>
      <w:r>
        <w:rPr>
          <w:color w:val="000000"/>
          <w:spacing w:val="0"/>
          <w:w w:val="100"/>
          <w:position w:val="0"/>
          <w:lang w:val="en-US" w:eastAsia="en-US" w:bidi="en-US"/>
        </w:rPr>
        <w:tab/>
      </w:r>
      <w:r>
        <w:rPr>
          <w:color w:val="000000"/>
          <w:spacing w:val="0"/>
          <w:w w:val="100"/>
          <w:position w:val="0"/>
          <w:lang w:val="en-US" w:eastAsia="en-US" w:bidi="en-US"/>
        </w:rPr>
        <w:t>=&gt; (pins 8 x 100 y 200)</w:t>
      </w:r>
    </w:p>
    <w:p>
      <w:pPr>
        <w:pStyle w:val="19"/>
        <w:widowControl w:val="0"/>
        <w:shd w:val="clear" w:color="auto" w:fill="auto"/>
        <w:spacing w:before="0" w:after="118" w:line="220" w:lineRule="exact"/>
        <w:ind w:left="520" w:right="0" w:firstLine="0"/>
        <w:jc w:val="left"/>
      </w:pPr>
      <w:r>
        <w:rPr>
          <w:color w:val="000000"/>
          <w:spacing w:val="0"/>
          <w:w w:val="100"/>
          <w:position w:val="0"/>
          <w:lang w:val="en-US" w:eastAsia="en-US" w:bidi="en-US"/>
        </w:rPr>
        <w:t>Verifies the operation.</w:t>
      </w:r>
    </w:p>
    <w:p>
      <w:pPr>
        <w:pStyle w:val="27"/>
        <w:widowControl w:val="0"/>
        <w:shd w:val="clear" w:color="auto" w:fill="auto"/>
        <w:tabs>
          <w:tab w:val="left" w:pos="3005"/>
        </w:tabs>
        <w:spacing w:before="0" w:after="139" w:line="190" w:lineRule="exact"/>
        <w:ind w:left="0" w:right="0" w:firstLine="0"/>
      </w:pPr>
      <w:r>
        <w:rPr>
          <w:color w:val="000000"/>
          <w:spacing w:val="0"/>
          <w:w w:val="100"/>
          <w:position w:val="0"/>
          <w:lang w:val="en-US" w:eastAsia="en-US" w:bidi="en-US"/>
        </w:rPr>
        <w:t>get( ' U2 3 5 ' pins )</w:t>
      </w:r>
      <w:r>
        <w:rPr>
          <w:color w:val="000000"/>
          <w:spacing w:val="0"/>
          <w:w w:val="100"/>
          <w:position w:val="0"/>
          <w:lang w:val="en-US" w:eastAsia="en-US" w:bidi="en-US"/>
        </w:rPr>
        <w:tab/>
      </w:r>
      <w:r>
        <w:rPr>
          <w:color w:val="000000"/>
          <w:spacing w:val="0"/>
          <w:w w:val="100"/>
          <w:position w:val="0"/>
          <w:lang w:val="en-US" w:eastAsia="en-US" w:bidi="en-US"/>
        </w:rPr>
        <w:t>=&gt; 8</w:t>
      </w:r>
    </w:p>
    <w:p>
      <w:pPr>
        <w:pStyle w:val="19"/>
        <w:widowControl w:val="0"/>
        <w:shd w:val="clear" w:color="auto" w:fill="auto"/>
        <w:spacing w:before="0" w:after="114" w:line="220" w:lineRule="exact"/>
        <w:ind w:left="520" w:right="0" w:firstLine="0"/>
        <w:jc w:val="left"/>
      </w:pPr>
      <w:r>
        <w:rPr>
          <w:color w:val="000000"/>
          <w:spacing w:val="0"/>
          <w:w w:val="100"/>
          <w:position w:val="0"/>
          <w:lang w:val="en-US" w:eastAsia="en-US" w:bidi="en-US"/>
        </w:rPr>
        <w:t>Retrieves the pins property.</w:t>
      </w:r>
    </w:p>
    <w:p>
      <w:pPr>
        <w:pStyle w:val="27"/>
        <w:widowControl w:val="0"/>
        <w:shd w:val="clear" w:color="auto" w:fill="auto"/>
        <w:spacing w:before="0" w:after="131" w:line="190" w:lineRule="exact"/>
        <w:ind w:left="0" w:right="0" w:firstLine="0"/>
      </w:pPr>
      <w:r>
        <w:rPr>
          <w:color w:val="000000"/>
          <w:spacing w:val="0"/>
          <w:w w:val="100"/>
          <w:position w:val="0"/>
          <w:lang w:val="en-US" w:eastAsia="en-US" w:bidi="en-US"/>
        </w:rPr>
        <w:t>remprop( 'U235 'x )</w:t>
      </w:r>
    </w:p>
    <w:p>
      <w:pPr>
        <w:pStyle w:val="19"/>
        <w:widowControl w:val="0"/>
        <w:shd w:val="clear" w:color="auto" w:fill="auto"/>
        <w:spacing w:before="0" w:after="116" w:line="230" w:lineRule="exact"/>
        <w:ind w:left="520" w:right="0" w:firstLine="0"/>
        <w:jc w:val="left"/>
      </w:pPr>
      <w:r>
        <w:rPr>
          <w:color w:val="000000"/>
          <w:spacing w:val="0"/>
          <w:w w:val="100"/>
          <w:position w:val="0"/>
          <w:lang w:val="en-US" w:eastAsia="en-US" w:bidi="en-US"/>
        </w:rPr>
        <w:t xml:space="preserve">Removes the </w:t>
      </w:r>
      <w:r>
        <w:rPr>
          <w:rStyle w:val="93"/>
        </w:rPr>
        <w:t>x</w:t>
      </w:r>
      <w:r>
        <w:rPr>
          <w:color w:val="000000"/>
          <w:spacing w:val="0"/>
          <w:w w:val="100"/>
          <w:position w:val="0"/>
          <w:lang w:val="en-US" w:eastAsia="en-US" w:bidi="en-US"/>
        </w:rPr>
        <w:t xml:space="preserve"> property.</w:t>
      </w:r>
    </w:p>
    <w:p>
      <w:pPr>
        <w:pStyle w:val="27"/>
        <w:widowControl w:val="0"/>
        <w:shd w:val="clear" w:color="auto" w:fill="auto"/>
        <w:tabs>
          <w:tab w:val="left" w:pos="2532"/>
        </w:tabs>
        <w:spacing w:before="0" w:after="423" w:line="190" w:lineRule="exact"/>
        <w:ind w:left="0" w:right="0" w:firstLine="0"/>
      </w:pPr>
      <w:r>
        <w:rPr>
          <w:color w:val="000000"/>
          <w:spacing w:val="0"/>
          <w:w w:val="100"/>
          <w:position w:val="0"/>
          <w:lang w:val="en-US" w:eastAsia="en-US" w:bidi="en-US"/>
        </w:rPr>
        <w:t>plist( 'U235 )</w:t>
      </w:r>
      <w:r>
        <w:rPr>
          <w:color w:val="000000"/>
          <w:spacing w:val="0"/>
          <w:w w:val="100"/>
          <w:position w:val="0"/>
          <w:lang w:val="en-US" w:eastAsia="en-US" w:bidi="en-US"/>
        </w:rPr>
        <w:tab/>
      </w:r>
      <w:r>
        <w:rPr>
          <w:color w:val="000000"/>
          <w:spacing w:val="0"/>
          <w:w w:val="100"/>
          <w:position w:val="0"/>
          <w:lang w:val="en-US" w:eastAsia="en-US" w:bidi="en-US"/>
        </w:rPr>
        <w:t>=&gt; (pins 8 y 200)</w:t>
      </w:r>
    </w:p>
    <w:p>
      <w:pPr>
        <w:pStyle w:val="21"/>
        <w:keepNext/>
        <w:keepLines/>
        <w:widowControl w:val="0"/>
        <w:shd w:val="clear" w:color="auto" w:fill="auto"/>
        <w:spacing w:before="0" w:after="217" w:line="360" w:lineRule="exact"/>
        <w:ind w:left="0" w:right="0" w:firstLine="0"/>
        <w:jc w:val="left"/>
      </w:pPr>
      <w:bookmarkStart w:id="505" w:name="bookmark515"/>
      <w:bookmarkStart w:id="506" w:name="bookmark516"/>
      <w:r>
        <w:rPr>
          <w:color w:val="000000"/>
          <w:spacing w:val="0"/>
          <w:w w:val="100"/>
          <w:position w:val="0"/>
          <w:lang w:val="en-US" w:eastAsia="en-US" w:bidi="en-US"/>
        </w:rPr>
        <w:t>Strings</w:t>
      </w:r>
      <w:bookmarkEnd w:id="505"/>
      <w:bookmarkEnd w:id="506"/>
    </w:p>
    <w:p>
      <w:pPr>
        <w:pStyle w:val="19"/>
        <w:widowControl w:val="0"/>
        <w:shd w:val="clear" w:color="auto" w:fill="auto"/>
        <w:spacing w:before="0" w:after="210" w:line="230" w:lineRule="exact"/>
        <w:ind w:left="0" w:right="0" w:firstLine="0"/>
      </w:pPr>
      <w:bookmarkStart w:id="507" w:name="bookmark517"/>
      <w:bookmarkStart w:id="508" w:name="bookmark518"/>
      <w:r>
        <w:rPr>
          <w:color w:val="000000"/>
          <w:spacing w:val="0"/>
          <w:w w:val="100"/>
          <w:position w:val="0"/>
          <w:lang w:val="en-US" w:eastAsia="en-US" w:bidi="en-US"/>
        </w:rPr>
        <w:t xml:space="preserve">A </w:t>
      </w:r>
      <w:r>
        <w:rPr>
          <w:rStyle w:val="93"/>
        </w:rPr>
        <w:t>string</w:t>
      </w:r>
      <w:r>
        <w:rPr>
          <w:color w:val="000000"/>
          <w:spacing w:val="0"/>
          <w:w w:val="100"/>
          <w:position w:val="0"/>
          <w:lang w:val="en-US" w:eastAsia="en-US" w:bidi="en-US"/>
        </w:rPr>
        <w:t xml:space="preserve"> is a specialized one-dimensional array whose elements are characters.</w:t>
      </w:r>
      <w:bookmarkEnd w:id="507"/>
      <w:bookmarkEnd w:id="508"/>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The string functions in this section are patterned after functions of the same name in the C run-time library. Strings can be compared, taken apart, or concatenated.</w:t>
      </w:r>
    </w:p>
    <w:p>
      <w:pPr>
        <w:pStyle w:val="22"/>
        <w:keepNext/>
        <w:keepLines/>
        <w:widowControl w:val="0"/>
        <w:shd w:val="clear" w:color="auto" w:fill="auto"/>
        <w:spacing w:before="0" w:after="546" w:line="280" w:lineRule="exact"/>
        <w:ind w:left="0" w:right="0" w:firstLine="0"/>
        <w:jc w:val="left"/>
      </w:pPr>
      <w:bookmarkStart w:id="509" w:name="bookmark519"/>
      <w:bookmarkStart w:id="510" w:name="bookmark520"/>
      <w:r>
        <w:rPr>
          <w:color w:val="000000"/>
          <w:spacing w:val="0"/>
          <w:w w:val="100"/>
          <w:position w:val="0"/>
          <w:lang w:val="en-US" w:eastAsia="en-US" w:bidi="en-US"/>
        </w:rPr>
        <w:t>Concatenating Strings</w:t>
      </w:r>
      <w:bookmarkEnd w:id="509"/>
      <w:bookmarkEnd w:id="510"/>
    </w:p>
    <w:p>
      <w:pPr>
        <w:pStyle w:val="25"/>
        <w:keepNext/>
        <w:keepLines/>
        <w:widowControl w:val="0"/>
        <w:shd w:val="clear" w:color="auto" w:fill="auto"/>
        <w:spacing w:before="0" w:after="211" w:line="220" w:lineRule="exact"/>
        <w:ind w:left="0" w:right="0" w:firstLine="0"/>
        <w:jc w:val="left"/>
      </w:pPr>
      <w:bookmarkStart w:id="511" w:name="bookmark521"/>
      <w:bookmarkStart w:id="512" w:name="bookmark522"/>
      <w:bookmarkStart w:id="513" w:name="bookmark523"/>
      <w:r>
        <w:rPr>
          <w:color w:val="000000"/>
          <w:spacing w:val="0"/>
          <w:w w:val="100"/>
          <w:position w:val="0"/>
          <w:lang w:val="en-US" w:eastAsia="en-US" w:bidi="en-US"/>
        </w:rPr>
        <w:t>Concatenating a List of Strings with Separation Characters (buildString)</w:t>
      </w:r>
      <w:bookmarkEnd w:id="511"/>
      <w:bookmarkEnd w:id="512"/>
      <w:bookmarkEnd w:id="513"/>
    </w:p>
    <w:p>
      <w:pPr>
        <w:pStyle w:val="19"/>
        <w:widowControl w:val="0"/>
        <w:shd w:val="clear" w:color="auto" w:fill="auto"/>
        <w:spacing w:before="0" w:after="0" w:line="278" w:lineRule="exact"/>
        <w:ind w:left="0" w:right="0" w:firstLine="0"/>
        <w:jc w:val="left"/>
      </w:pPr>
      <w:r>
        <w:rPr>
          <w:rStyle w:val="93"/>
        </w:rPr>
        <w:t>buildString</w:t>
      </w:r>
      <w:r>
        <w:rPr>
          <w:color w:val="000000"/>
          <w:spacing w:val="0"/>
          <w:w w:val="100"/>
          <w:position w:val="0"/>
          <w:lang w:val="en-US" w:eastAsia="en-US" w:bidi="en-US"/>
        </w:rPr>
        <w:t xml:space="preserve"> makes a single string from the list of strings. You specify the separation character in the third argument. A null string is permitted. If this argument is omitted, </w:t>
      </w:r>
      <w:r>
        <w:rPr>
          <w:rStyle w:val="93"/>
        </w:rPr>
        <w:t xml:space="preserve">buildString </w:t>
      </w:r>
      <w:r>
        <w:rPr>
          <w:color w:val="000000"/>
          <w:spacing w:val="0"/>
          <w:w w:val="100"/>
          <w:position w:val="0"/>
          <w:lang w:val="en-US" w:eastAsia="en-US" w:bidi="en-US"/>
        </w:rPr>
        <w:t>provides a separating space as the default.</w:t>
      </w:r>
    </w:p>
    <w:p>
      <w:pPr>
        <w:pStyle w:val="27"/>
        <w:widowControl w:val="0"/>
        <w:shd w:val="clear" w:color="auto" w:fill="auto"/>
        <w:tabs>
          <w:tab w:val="left" w:pos="1632"/>
          <w:tab w:val="left" w:pos="3998"/>
          <w:tab w:val="left" w:pos="4506"/>
        </w:tabs>
        <w:spacing w:before="0" w:after="0"/>
        <w:ind w:left="0" w:right="0" w:firstLine="0"/>
      </w:pPr>
      <w:r>
        <w:rPr>
          <w:color w:val="000000"/>
          <w:spacing w:val="0"/>
          <w:w w:val="100"/>
          <w:position w:val="0"/>
          <w:lang w:val="en-US" w:eastAsia="en-US" w:bidi="en-US"/>
        </w:rPr>
        <w:t>buildString(</w:t>
      </w:r>
      <w:r>
        <w:rPr>
          <w:color w:val="000000"/>
          <w:spacing w:val="0"/>
          <w:w w:val="100"/>
          <w:position w:val="0"/>
          <w:lang w:val="en-US" w:eastAsia="en-US" w:bidi="en-US"/>
        </w:rPr>
        <w:tab/>
      </w:r>
      <w:r>
        <w:rPr>
          <w:color w:val="000000"/>
          <w:spacing w:val="0"/>
          <w:w w:val="100"/>
          <w:position w:val="0"/>
          <w:lang w:val="en-US" w:eastAsia="en-US" w:bidi="en-US"/>
        </w:rPr>
        <w:t>' ("test" "il")</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"test.il"</w:t>
      </w:r>
    </w:p>
    <w:p>
      <w:pPr>
        <w:pStyle w:val="27"/>
        <w:widowControl w:val="0"/>
        <w:shd w:val="clear" w:color="auto" w:fill="auto"/>
        <w:tabs>
          <w:tab w:val="left" w:pos="1632"/>
          <w:tab w:val="left" w:pos="3379"/>
          <w:tab w:val="left" w:pos="3998"/>
          <w:tab w:val="left" w:pos="4506"/>
        </w:tabs>
        <w:spacing w:before="0" w:after="0"/>
        <w:ind w:left="0" w:right="0" w:firstLine="0"/>
      </w:pPr>
      <w:r>
        <w:rPr>
          <w:color w:val="000000"/>
          <w:spacing w:val="0"/>
          <w:w w:val="100"/>
          <w:position w:val="0"/>
          <w:lang w:val="en-US" w:eastAsia="en-US" w:bidi="en-US"/>
        </w:rPr>
        <w:t>buildString(</w:t>
      </w:r>
      <w:r>
        <w:rPr>
          <w:color w:val="000000"/>
          <w:spacing w:val="0"/>
          <w:w w:val="100"/>
          <w:position w:val="0"/>
          <w:lang w:val="en-US" w:eastAsia="en-US" w:bidi="en-US"/>
        </w:rPr>
        <w:tab/>
      </w:r>
      <w:r>
        <w:rPr>
          <w:color w:val="000000"/>
          <w:spacing w:val="0"/>
          <w:w w:val="100"/>
          <w:position w:val="0"/>
          <w:lang w:val="en-US" w:eastAsia="en-US" w:bidi="en-US"/>
        </w:rPr>
        <w:t>'("usr" "mnt")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"usr/mnt"</w:t>
      </w:r>
    </w:p>
    <w:p>
      <w:pPr>
        <w:pStyle w:val="27"/>
        <w:widowControl w:val="0"/>
        <w:shd w:val="clear" w:color="auto" w:fill="auto"/>
        <w:tabs>
          <w:tab w:val="left" w:pos="1632"/>
          <w:tab w:val="left" w:pos="3998"/>
          <w:tab w:val="left" w:pos="4506"/>
        </w:tabs>
        <w:spacing w:before="0" w:after="0"/>
        <w:ind w:left="0" w:right="0" w:firstLine="0"/>
      </w:pPr>
      <w:r>
        <w:rPr>
          <w:color w:val="000000"/>
          <w:spacing w:val="0"/>
          <w:w w:val="100"/>
          <w:position w:val="0"/>
          <w:lang w:val="en-US" w:eastAsia="en-US" w:bidi="en-US"/>
        </w:rPr>
        <w:t>buildString(</w:t>
      </w:r>
      <w:r>
        <w:rPr>
          <w:color w:val="000000"/>
          <w:spacing w:val="0"/>
          <w:w w:val="100"/>
          <w:position w:val="0"/>
          <w:lang w:val="en-US" w:eastAsia="en-US" w:bidi="en-US"/>
        </w:rPr>
        <w:tab/>
      </w:r>
      <w:r>
        <w:rPr>
          <w:color w:val="000000"/>
          <w:spacing w:val="0"/>
          <w:w w:val="100"/>
          <w:position w:val="0"/>
          <w:lang w:val="en-US" w:eastAsia="en-US" w:bidi="en-US"/>
        </w:rPr>
        <w:t>'("a" "b" "c"))</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 b c"</w:t>
      </w:r>
    </w:p>
    <w:p>
      <w:pPr>
        <w:pStyle w:val="27"/>
        <w:widowControl w:val="0"/>
        <w:shd w:val="clear" w:color="auto" w:fill="auto"/>
        <w:tabs>
          <w:tab w:val="left" w:pos="1632"/>
          <w:tab w:val="left" w:pos="3379"/>
          <w:tab w:val="left" w:pos="3998"/>
          <w:tab w:val="left" w:pos="4506"/>
        </w:tabs>
        <w:spacing w:before="0" w:after="462"/>
        <w:ind w:left="0" w:right="0" w:firstLine="0"/>
      </w:pPr>
      <w:r>
        <w:rPr>
          <w:color w:val="000000"/>
          <w:spacing w:val="0"/>
          <w:w w:val="100"/>
          <w:position w:val="0"/>
          <w:lang w:val="en-US" w:eastAsia="en-US" w:bidi="en-US"/>
        </w:rPr>
        <w:t>buildString(</w:t>
      </w:r>
      <w:r>
        <w:rPr>
          <w:color w:val="000000"/>
          <w:spacing w:val="0"/>
          <w:w w:val="100"/>
          <w:position w:val="0"/>
          <w:lang w:val="en-US" w:eastAsia="en-US" w:bidi="en-US"/>
        </w:rPr>
        <w:tab/>
      </w:r>
      <w:r>
        <w:rPr>
          <w:color w:val="000000"/>
          <w:spacing w:val="0"/>
          <w:w w:val="100"/>
          <w:position w:val="0"/>
          <w:lang w:val="en-US" w:eastAsia="en-US" w:bidi="en-US"/>
        </w:rPr>
        <w:t>'("a" "b" "c")</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"abc"</w:t>
      </w:r>
    </w:p>
    <w:p>
      <w:pPr>
        <w:pStyle w:val="25"/>
        <w:keepNext/>
        <w:keepLines/>
        <w:widowControl w:val="0"/>
        <w:shd w:val="clear" w:color="auto" w:fill="auto"/>
        <w:spacing w:before="0" w:after="206" w:line="220" w:lineRule="exact"/>
        <w:ind w:left="0" w:right="0" w:firstLine="0"/>
        <w:jc w:val="both"/>
      </w:pPr>
      <w:bookmarkStart w:id="514" w:name="bookmark524"/>
      <w:bookmarkStart w:id="515" w:name="bookmark525"/>
      <w:r>
        <w:rPr>
          <w:color w:val="000000"/>
          <w:spacing w:val="0"/>
          <w:w w:val="100"/>
          <w:position w:val="0"/>
          <w:lang w:val="en-US" w:eastAsia="en-US" w:bidi="en-US"/>
        </w:rPr>
        <w:t>Concatenating Two or More Input Strings (strcat)</w:t>
      </w:r>
      <w:bookmarkEnd w:id="514"/>
      <w:bookmarkEnd w:id="515"/>
    </w:p>
    <w:p>
      <w:pPr>
        <w:pStyle w:val="19"/>
        <w:widowControl w:val="0"/>
        <w:shd w:val="clear" w:color="auto" w:fill="auto"/>
        <w:spacing w:before="0" w:after="0" w:line="278" w:lineRule="exact"/>
        <w:ind w:left="0" w:right="0" w:firstLine="0"/>
      </w:pPr>
      <w:r>
        <w:rPr>
          <w:rStyle w:val="93"/>
        </w:rPr>
        <w:t>strcat</w:t>
      </w:r>
      <w:r>
        <w:rPr>
          <w:color w:val="000000"/>
          <w:spacing w:val="0"/>
          <w:w w:val="100"/>
          <w:position w:val="0"/>
          <w:lang w:val="en-US" w:eastAsia="en-US" w:bidi="en-US"/>
        </w:rPr>
        <w:t xml:space="preserve"> creates a new string by concatenating two or more input strings. The input strings are left unchanged.</w:t>
      </w:r>
    </w:p>
    <w:p>
      <w:pPr>
        <w:pStyle w:val="27"/>
        <w:widowControl w:val="0"/>
        <w:shd w:val="clear" w:color="auto" w:fill="auto"/>
        <w:spacing w:before="0" w:after="259" w:line="190" w:lineRule="exact"/>
        <w:ind w:left="0" w:right="0" w:firstLine="0"/>
      </w:pPr>
      <w:r>
        <w:rPr>
          <w:color w:val="000000"/>
          <w:spacing w:val="0"/>
          <w:w w:val="100"/>
          <w:position w:val="0"/>
          <w:lang w:val="en-US" w:eastAsia="en-US" w:bidi="en-US"/>
        </w:rPr>
        <w:t>strcat( "l" "ab" "ef" ) =&gt; "labef"</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You are responsible for any separating space.</w:t>
      </w:r>
    </w:p>
    <w:p>
      <w:pPr>
        <w:pStyle w:val="27"/>
        <w:widowControl w:val="0"/>
        <w:shd w:val="clear" w:color="auto" w:fill="auto"/>
        <w:tabs>
          <w:tab w:val="left" w:pos="3595"/>
        </w:tabs>
        <w:spacing w:before="0" w:after="0" w:line="202" w:lineRule="exact"/>
        <w:ind w:left="0" w:right="0" w:firstLine="0"/>
      </w:pPr>
      <w:r>
        <w:rPr>
          <w:color w:val="000000"/>
          <w:spacing w:val="0"/>
          <w:w w:val="100"/>
          <w:position w:val="0"/>
          <w:lang w:val="en-US" w:eastAsia="en-US" w:bidi="en-US"/>
        </w:rPr>
        <w:t>strcat( "a" "b" "c" "d" )</w:t>
      </w:r>
      <w:r>
        <w:rPr>
          <w:color w:val="000000"/>
          <w:spacing w:val="0"/>
          <w:w w:val="100"/>
          <w:position w:val="0"/>
          <w:lang w:val="en-US" w:eastAsia="en-US" w:bidi="en-US"/>
        </w:rPr>
        <w:tab/>
      </w:r>
      <w:r>
        <w:rPr>
          <w:color w:val="000000"/>
          <w:spacing w:val="0"/>
          <w:w w:val="100"/>
          <w:position w:val="0"/>
          <w:lang w:val="en-US" w:eastAsia="en-US" w:bidi="en-US"/>
        </w:rPr>
        <w:t>=&gt; "abcd"</w:t>
      </w:r>
    </w:p>
    <w:p>
      <w:pPr>
        <w:pStyle w:val="27"/>
        <w:widowControl w:val="0"/>
        <w:shd w:val="clear" w:color="auto" w:fill="auto"/>
        <w:spacing w:before="0" w:after="465" w:line="202" w:lineRule="exact"/>
        <w:ind w:left="0" w:right="0" w:firstLine="0"/>
      </w:pPr>
      <w:r>
        <w:rPr>
          <w:color w:val="000000"/>
          <w:spacing w:val="0"/>
          <w:w w:val="100"/>
          <w:position w:val="0"/>
          <w:lang w:val="en-US" w:eastAsia="en-US" w:bidi="en-US"/>
        </w:rPr>
        <w:t>strcat( "a " "b " "c " "d " ) =&gt; "a b c d "</w:t>
      </w:r>
    </w:p>
    <w:p>
      <w:pPr>
        <w:pStyle w:val="25"/>
        <w:keepNext/>
        <w:keepLines/>
        <w:widowControl w:val="0"/>
        <w:shd w:val="clear" w:color="auto" w:fill="auto"/>
        <w:spacing w:before="0" w:after="206" w:line="220" w:lineRule="exact"/>
        <w:ind w:left="0" w:right="0" w:firstLine="0"/>
        <w:jc w:val="both"/>
      </w:pPr>
      <w:bookmarkStart w:id="516" w:name="bookmark526"/>
      <w:bookmarkStart w:id="517" w:name="bookmark527"/>
      <w:r>
        <w:rPr>
          <w:color w:val="000000"/>
          <w:spacing w:val="0"/>
          <w:w w:val="100"/>
          <w:position w:val="0"/>
          <w:lang w:val="en-US" w:eastAsia="en-US" w:bidi="en-US"/>
        </w:rPr>
        <w:t>Appending a Maximum Number of Characters from Two Input Strings (strncat)</w:t>
      </w:r>
      <w:bookmarkEnd w:id="516"/>
      <w:bookmarkEnd w:id="517"/>
    </w:p>
    <w:p>
      <w:pPr>
        <w:pStyle w:val="19"/>
        <w:widowControl w:val="0"/>
        <w:shd w:val="clear" w:color="auto" w:fill="auto"/>
        <w:spacing w:before="0" w:after="0" w:line="278" w:lineRule="exact"/>
        <w:ind w:left="0" w:right="0" w:firstLine="0"/>
      </w:pPr>
      <w:r>
        <w:rPr>
          <w:rStyle w:val="93"/>
        </w:rPr>
        <w:t>strncat</w:t>
      </w:r>
      <w:r>
        <w:rPr>
          <w:color w:val="000000"/>
          <w:spacing w:val="0"/>
          <w:w w:val="100"/>
          <w:position w:val="0"/>
          <w:lang w:val="en-US" w:eastAsia="en-US" w:bidi="en-US"/>
        </w:rPr>
        <w:t xml:space="preserve"> is similar to </w:t>
      </w:r>
      <w:r>
        <w:rPr>
          <w:rStyle w:val="93"/>
        </w:rPr>
        <w:t>strcat</w:t>
      </w:r>
      <w:r>
        <w:rPr>
          <w:color w:val="000000"/>
          <w:spacing w:val="0"/>
          <w:w w:val="100"/>
          <w:position w:val="0"/>
          <w:lang w:val="en-US" w:eastAsia="en-US" w:bidi="en-US"/>
        </w:rPr>
        <w:t xml:space="preserve"> except that the third argument indicates the maximum number of characters from </w:t>
      </w:r>
      <w:r>
        <w:rPr>
          <w:rStyle w:val="93"/>
        </w:rPr>
        <w:t>string2</w:t>
      </w:r>
      <w:r>
        <w:rPr>
          <w:color w:val="000000"/>
          <w:spacing w:val="0"/>
          <w:w w:val="100"/>
          <w:position w:val="0"/>
          <w:lang w:val="en-US" w:eastAsia="en-US" w:bidi="en-US"/>
        </w:rPr>
        <w:t xml:space="preserve"> to append to </w:t>
      </w:r>
      <w:r>
        <w:rPr>
          <w:rStyle w:val="93"/>
        </w:rPr>
        <w:t>stringl</w:t>
      </w:r>
      <w:r>
        <w:rPr>
          <w:color w:val="000000"/>
          <w:spacing w:val="0"/>
          <w:w w:val="100"/>
          <w:position w:val="0"/>
          <w:lang w:val="en-US" w:eastAsia="en-US" w:bidi="en-US"/>
        </w:rPr>
        <w:t xml:space="preserve"> to create a new string. </w:t>
      </w:r>
      <w:r>
        <w:rPr>
          <w:rStyle w:val="93"/>
        </w:rPr>
        <w:t>stringl</w:t>
      </w:r>
      <w:r>
        <w:rPr>
          <w:color w:val="000000"/>
          <w:spacing w:val="0"/>
          <w:w w:val="100"/>
          <w:position w:val="0"/>
          <w:lang w:val="en-US" w:eastAsia="en-US" w:bidi="en-US"/>
        </w:rPr>
        <w:t xml:space="preserve"> and </w:t>
      </w:r>
      <w:r>
        <w:rPr>
          <w:rStyle w:val="93"/>
        </w:rPr>
        <w:t>string2</w:t>
      </w:r>
      <w:r>
        <w:rPr>
          <w:color w:val="000000"/>
          <w:spacing w:val="0"/>
          <w:w w:val="100"/>
          <w:position w:val="0"/>
          <w:lang w:val="en-US" w:eastAsia="en-US" w:bidi="en-US"/>
        </w:rPr>
        <w:t xml:space="preserve"> are left unchanged.</w:t>
      </w:r>
    </w:p>
    <w:p>
      <w:pPr>
        <w:pStyle w:val="27"/>
        <w:widowControl w:val="0"/>
        <w:shd w:val="clear" w:color="auto" w:fill="auto"/>
        <w:tabs>
          <w:tab w:val="left" w:pos="3379"/>
        </w:tabs>
        <w:spacing w:before="0" w:after="0" w:line="202" w:lineRule="exact"/>
        <w:ind w:left="0" w:right="0" w:firstLine="0"/>
      </w:pPr>
      <w:r>
        <w:rPr>
          <w:color w:val="000000"/>
          <w:spacing w:val="0"/>
          <w:w w:val="100"/>
          <w:position w:val="0"/>
          <w:lang w:val="en-US" w:eastAsia="en-US" w:bidi="en-US"/>
        </w:rPr>
        <w:t>strncat( "abcd" "efghi" 2)</w:t>
      </w:r>
      <w:r>
        <w:rPr>
          <w:color w:val="000000"/>
          <w:spacing w:val="0"/>
          <w:w w:val="100"/>
          <w:position w:val="0"/>
          <w:lang w:val="en-US" w:eastAsia="en-US" w:bidi="en-US"/>
        </w:rPr>
        <w:tab/>
      </w:r>
      <w:r>
        <w:rPr>
          <w:color w:val="000000"/>
          <w:spacing w:val="0"/>
          <w:w w:val="100"/>
          <w:position w:val="0"/>
          <w:lang w:val="en-US" w:eastAsia="en-US" w:bidi="en-US"/>
        </w:rPr>
        <w:t>=&gt; "abcdef"</w:t>
      </w:r>
    </w:p>
    <w:p>
      <w:pPr>
        <w:pStyle w:val="27"/>
        <w:widowControl w:val="0"/>
        <w:shd w:val="clear" w:color="auto" w:fill="auto"/>
        <w:spacing w:before="0" w:after="417" w:line="202" w:lineRule="exact"/>
        <w:ind w:left="0" w:right="0" w:firstLine="0"/>
      </w:pPr>
      <w:r>
        <w:rPr>
          <w:color w:val="000000"/>
          <w:spacing w:val="0"/>
          <w:w w:val="100"/>
          <w:position w:val="0"/>
          <w:lang w:val="en-US" w:eastAsia="en-US" w:bidi="en-US"/>
        </w:rPr>
        <w:t>strncat( "abcd" "efghijk" 5) =&gt; "abcdefghi"</w:t>
      </w:r>
    </w:p>
    <w:p>
      <w:pPr>
        <w:pStyle w:val="22"/>
        <w:keepNext/>
        <w:keepLines/>
        <w:widowControl w:val="0"/>
        <w:shd w:val="clear" w:color="auto" w:fill="auto"/>
        <w:spacing w:before="0" w:after="478" w:line="280" w:lineRule="exact"/>
        <w:ind w:left="0" w:right="0" w:firstLine="0"/>
      </w:pPr>
      <w:bookmarkStart w:id="518" w:name="bookmark528"/>
      <w:bookmarkStart w:id="519" w:name="bookmark529"/>
      <w:r>
        <w:rPr>
          <w:color w:val="000000"/>
          <w:spacing w:val="0"/>
          <w:w w:val="100"/>
          <w:position w:val="0"/>
          <w:lang w:val="en-US" w:eastAsia="en-US" w:bidi="en-US"/>
        </w:rPr>
        <w:t>Comparing Strings</w:t>
      </w:r>
      <w:bookmarkEnd w:id="518"/>
      <w:bookmarkEnd w:id="519"/>
    </w:p>
    <w:p>
      <w:pPr>
        <w:pStyle w:val="25"/>
        <w:keepNext/>
        <w:keepLines/>
        <w:widowControl w:val="0"/>
        <w:shd w:val="clear" w:color="auto" w:fill="auto"/>
        <w:spacing w:before="0" w:after="206" w:line="220" w:lineRule="exact"/>
        <w:ind w:left="0" w:right="0" w:firstLine="0"/>
        <w:jc w:val="both"/>
      </w:pPr>
      <w:bookmarkStart w:id="520" w:name="bookmark530"/>
      <w:bookmarkStart w:id="521" w:name="bookmark531"/>
      <w:bookmarkStart w:id="522" w:name="bookmark532"/>
      <w:r>
        <w:rPr>
          <w:color w:val="000000"/>
          <w:spacing w:val="0"/>
          <w:w w:val="100"/>
          <w:position w:val="0"/>
          <w:lang w:val="en-US" w:eastAsia="en-US" w:bidi="en-US"/>
        </w:rPr>
        <w:t>Comparing Two String or Symbol Names Alphabetically (alphalessp)</w:t>
      </w:r>
      <w:bookmarkEnd w:id="520"/>
      <w:bookmarkEnd w:id="521"/>
      <w:bookmarkEnd w:id="522"/>
    </w:p>
    <w:p>
      <w:pPr>
        <w:pStyle w:val="19"/>
        <w:widowControl w:val="0"/>
        <w:shd w:val="clear" w:color="auto" w:fill="auto"/>
        <w:spacing w:before="0" w:after="0" w:line="278" w:lineRule="exact"/>
        <w:ind w:left="0" w:right="0" w:firstLine="0"/>
      </w:pPr>
      <w:r>
        <w:rPr>
          <w:rStyle w:val="93"/>
        </w:rPr>
        <w:t>alphalessp</w:t>
      </w:r>
      <w:r>
        <w:rPr>
          <w:color w:val="000000"/>
          <w:spacing w:val="0"/>
          <w:w w:val="100"/>
          <w:position w:val="0"/>
          <w:lang w:val="en-US" w:eastAsia="en-US" w:bidi="en-US"/>
        </w:rPr>
        <w:t xml:space="preserve"> compares two objects, which must be either a string or a symbol, and returns </w:t>
      </w:r>
      <w:r>
        <w:rPr>
          <w:rStyle w:val="93"/>
        </w:rPr>
        <w:t xml:space="preserve">t </w:t>
      </w:r>
      <w:r>
        <w:rPr>
          <w:color w:val="000000"/>
          <w:spacing w:val="0"/>
          <w:w w:val="100"/>
          <w:position w:val="0"/>
          <w:lang w:val="en-US" w:eastAsia="en-US" w:bidi="en-US"/>
        </w:rPr>
        <w:t xml:space="preserve">if </w:t>
      </w:r>
      <w:r>
        <w:rPr>
          <w:rStyle w:val="93"/>
        </w:rPr>
        <w:t>argl</w:t>
      </w:r>
      <w:r>
        <w:rPr>
          <w:color w:val="000000"/>
          <w:spacing w:val="0"/>
          <w:w w:val="100"/>
          <w:position w:val="0"/>
          <w:lang w:val="en-US" w:eastAsia="en-US" w:bidi="en-US"/>
        </w:rPr>
        <w:t xml:space="preserve"> is alphabetically less than the name of </w:t>
      </w:r>
      <w:r>
        <w:rPr>
          <w:rStyle w:val="93"/>
        </w:rPr>
        <w:t>arg2. alphalessp</w:t>
      </w:r>
      <w:r>
        <w:rPr>
          <w:color w:val="000000"/>
          <w:spacing w:val="0"/>
          <w:w w:val="100"/>
          <w:position w:val="0"/>
          <w:lang w:val="en-US" w:eastAsia="en-US" w:bidi="en-US"/>
        </w:rPr>
        <w:t xml:space="preserve"> can be used with the </w:t>
      </w:r>
      <w:r>
        <w:rPr>
          <w:rStyle w:val="93"/>
        </w:rPr>
        <w:t xml:space="preserve">sort </w:t>
      </w:r>
      <w:r>
        <w:rPr>
          <w:color w:val="000000"/>
          <w:spacing w:val="0"/>
          <w:w w:val="100"/>
          <w:position w:val="0"/>
          <w:lang w:val="en-US" w:eastAsia="en-US" w:bidi="en-US"/>
        </w:rPr>
        <w:t>function to sort a list of strings alphabetically. For example: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stringList = '( "xyz" "abc" "ghi")</w:t>
      </w:r>
    </w:p>
    <w:p>
      <w:pPr>
        <w:pStyle w:val="27"/>
        <w:widowControl w:val="0"/>
        <w:shd w:val="clear" w:color="auto" w:fill="auto"/>
        <w:spacing w:before="0" w:after="259" w:line="190" w:lineRule="exact"/>
        <w:ind w:left="0" w:right="0" w:firstLine="0"/>
      </w:pPr>
      <w:r>
        <w:rPr>
          <w:color w:val="000000"/>
          <w:spacing w:val="0"/>
          <w:w w:val="100"/>
          <w:position w:val="0"/>
          <w:lang w:val="en-US" w:eastAsia="en-US" w:bidi="en-US"/>
        </w:rPr>
        <w:t>sort( stringList 'alphalessp ) =&gt; ("abc" "ghi" "xyz")</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The next example returns a sorted list of all the files in the login directory.</w:t>
      </w:r>
      <w:r>
        <w:br w:type="page"/>
      </w:r>
    </w:p>
    <w:p>
      <w:pPr>
        <w:pStyle w:val="27"/>
        <w:widowControl w:val="0"/>
        <w:shd w:val="clear" w:color="auto" w:fill="auto"/>
        <w:tabs>
          <w:tab w:val="left" w:pos="2755"/>
        </w:tabs>
        <w:spacing w:before="0" w:after="444" w:line="190" w:lineRule="exact"/>
        <w:ind w:left="0" w:right="0" w:firstLine="0"/>
      </w:pPr>
      <w:r>
        <w:rPr>
          <w:color w:val="000000"/>
          <w:spacing w:val="0"/>
          <w:w w:val="100"/>
          <w:position w:val="0"/>
          <w:lang w:val="en-US" w:eastAsia="en-US" w:bidi="en-US"/>
        </w:rPr>
        <w:t>sort( getDirFiles(</w:t>
      </w:r>
      <w:r>
        <w:rPr>
          <w:color w:val="000000"/>
          <w:spacing w:val="0"/>
          <w:w w:val="100"/>
          <w:position w:val="0"/>
          <w:lang w:val="en-US" w:eastAsia="en-US" w:bidi="en-US"/>
        </w:rPr>
        <w:tab/>
      </w:r>
      <w:r>
        <w:rPr>
          <w:color w:val="000000"/>
          <w:spacing w:val="0"/>
          <w:w w:val="100"/>
          <w:position w:val="0"/>
          <w:lang w:val="en-US" w:eastAsia="en-US" w:bidi="en-US"/>
        </w:rPr>
        <w:t>) 'alphalessp )</w:t>
      </w:r>
    </w:p>
    <w:p>
      <w:pPr>
        <w:pStyle w:val="25"/>
        <w:keepNext/>
        <w:keepLines/>
        <w:widowControl w:val="0"/>
        <w:shd w:val="clear" w:color="auto" w:fill="auto"/>
        <w:spacing w:before="0" w:after="206" w:line="220" w:lineRule="exact"/>
        <w:ind w:left="0" w:right="0" w:firstLine="0"/>
        <w:jc w:val="both"/>
      </w:pPr>
      <w:bookmarkStart w:id="523" w:name="bookmark533"/>
      <w:bookmarkStart w:id="524" w:name="bookmark534"/>
      <w:r>
        <w:rPr>
          <w:color w:val="000000"/>
          <w:spacing w:val="0"/>
          <w:w w:val="100"/>
          <w:position w:val="0"/>
          <w:lang w:val="en-US" w:eastAsia="en-US" w:bidi="en-US"/>
        </w:rPr>
        <w:t>Comparing Two Strings Alphabetically (strcmp)</w:t>
      </w:r>
      <w:bookmarkEnd w:id="523"/>
      <w:bookmarkEnd w:id="524"/>
    </w:p>
    <w:p>
      <w:pPr>
        <w:pStyle w:val="19"/>
        <w:widowControl w:val="0"/>
        <w:shd w:val="clear" w:color="auto" w:fill="auto"/>
        <w:spacing w:before="0" w:after="241" w:line="278" w:lineRule="exact"/>
        <w:ind w:left="0" w:right="0" w:firstLine="0"/>
      </w:pPr>
      <w:r>
        <w:rPr>
          <w:rStyle w:val="93"/>
        </w:rPr>
        <w:t>strcmp</w:t>
      </w:r>
      <w:r>
        <w:rPr>
          <w:color w:val="000000"/>
          <w:spacing w:val="0"/>
          <w:w w:val="100"/>
          <w:position w:val="0"/>
          <w:lang w:val="en-US" w:eastAsia="en-US" w:bidi="en-US"/>
        </w:rPr>
        <w:t xml:space="preserve"> compares two strings. To simply test if two strings are equal or not, you can use the </w:t>
      </w:r>
      <w:r>
        <w:rPr>
          <w:rStyle w:val="93"/>
        </w:rPr>
        <w:t>equal</w:t>
      </w:r>
      <w:r>
        <w:rPr>
          <w:color w:val="000000"/>
          <w:spacing w:val="0"/>
          <w:w w:val="100"/>
          <w:position w:val="0"/>
          <w:lang w:val="en-US" w:eastAsia="en-US" w:bidi="en-US"/>
        </w:rPr>
        <w:t xml:space="preserve"> command. The return values for </w:t>
      </w:r>
      <w:r>
        <w:rPr>
          <w:rStyle w:val="93"/>
        </w:rPr>
        <w:t>strcmp</w:t>
      </w:r>
      <w:r>
        <w:rPr>
          <w:color w:val="000000"/>
          <w:spacing w:val="0"/>
          <w:w w:val="100"/>
          <w:position w:val="0"/>
          <w:lang w:val="en-US" w:eastAsia="en-US" w:bidi="en-US"/>
        </w:rPr>
        <w:t xml:space="preserve"> indicate</w:t>
      </w:r>
    </w:p>
    <w:p>
      <w:pPr>
        <w:pStyle w:val="25"/>
        <w:keepNext/>
        <w:keepLines/>
        <w:widowControl w:val="0"/>
        <w:shd w:val="clear" w:color="auto" w:fill="auto"/>
        <w:spacing w:before="0" w:after="0" w:line="427" w:lineRule="exact"/>
        <w:ind w:left="0" w:right="0" w:firstLine="0"/>
        <w:jc w:val="both"/>
      </w:pPr>
      <w:bookmarkStart w:id="525" w:name="bookmark535"/>
      <w:r>
        <w:rPr>
          <w:color w:val="000000"/>
          <w:spacing w:val="0"/>
          <w:w w:val="100"/>
          <w:position w:val="0"/>
          <w:lang w:val="en-US" w:eastAsia="en-US" w:bidi="en-US"/>
        </w:rPr>
        <w:t>Return Value Meaning</w:t>
      </w:r>
      <w:bookmarkEnd w:id="525"/>
    </w:p>
    <w:p>
      <w:pPr>
        <w:pStyle w:val="19"/>
        <w:widowControl w:val="0"/>
        <w:shd w:val="clear" w:color="auto" w:fill="auto"/>
        <w:tabs>
          <w:tab w:val="left" w:pos="1848"/>
          <w:tab w:val="right" w:pos="4421"/>
          <w:tab w:val="left" w:pos="4616"/>
        </w:tabs>
        <w:spacing w:before="0" w:after="0" w:line="427" w:lineRule="exact"/>
        <w:ind w:left="0" w:right="0" w:firstLine="0"/>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string1</w:t>
      </w:r>
      <w:r>
        <w:rPr>
          <w:color w:val="000000"/>
          <w:spacing w:val="0"/>
          <w:w w:val="100"/>
          <w:position w:val="0"/>
          <w:lang w:val="en-US" w:eastAsia="en-US" w:bidi="en-US"/>
        </w:rPr>
        <w:tab/>
      </w:r>
      <w:r>
        <w:rPr>
          <w:color w:val="000000"/>
          <w:spacing w:val="0"/>
          <w:w w:val="100"/>
          <w:position w:val="0"/>
          <w:lang w:val="en-US" w:eastAsia="en-US" w:bidi="en-US"/>
        </w:rPr>
        <w:t>is alphabetically</w:t>
      </w:r>
      <w:r>
        <w:rPr>
          <w:color w:val="000000"/>
          <w:spacing w:val="0"/>
          <w:w w:val="100"/>
          <w:position w:val="0"/>
          <w:lang w:val="en-US" w:eastAsia="en-US" w:bidi="en-US"/>
        </w:rPr>
        <w:tab/>
      </w:r>
      <w:r>
        <w:rPr>
          <w:color w:val="000000"/>
          <w:spacing w:val="0"/>
          <w:w w:val="100"/>
          <w:position w:val="0"/>
          <w:lang w:val="en-US" w:eastAsia="en-US" w:bidi="en-US"/>
        </w:rPr>
        <w:t>greater than string2.</w:t>
      </w:r>
    </w:p>
    <w:p>
      <w:pPr>
        <w:pStyle w:val="19"/>
        <w:widowControl w:val="0"/>
        <w:shd w:val="clear" w:color="auto" w:fill="auto"/>
        <w:tabs>
          <w:tab w:val="left" w:pos="1848"/>
          <w:tab w:val="right" w:pos="4421"/>
          <w:tab w:val="left" w:pos="4630"/>
        </w:tabs>
        <w:spacing w:before="0" w:after="0" w:line="427" w:lineRule="exact"/>
        <w:ind w:left="0" w:right="0" w:firstLine="0"/>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string1</w:t>
      </w:r>
      <w:r>
        <w:rPr>
          <w:color w:val="000000"/>
          <w:spacing w:val="0"/>
          <w:w w:val="100"/>
          <w:position w:val="0"/>
          <w:lang w:val="en-US" w:eastAsia="en-US" w:bidi="en-US"/>
        </w:rPr>
        <w:tab/>
      </w:r>
      <w:r>
        <w:rPr>
          <w:color w:val="000000"/>
          <w:spacing w:val="0"/>
          <w:w w:val="100"/>
          <w:position w:val="0"/>
          <w:lang w:val="en-US" w:eastAsia="en-US" w:bidi="en-US"/>
        </w:rPr>
        <w:t>is alphabetically</w:t>
      </w:r>
      <w:r>
        <w:rPr>
          <w:color w:val="000000"/>
          <w:spacing w:val="0"/>
          <w:w w:val="100"/>
          <w:position w:val="0"/>
          <w:lang w:val="en-US" w:eastAsia="en-US" w:bidi="en-US"/>
        </w:rPr>
        <w:tab/>
      </w:r>
      <w:r>
        <w:rPr>
          <w:color w:val="000000"/>
          <w:spacing w:val="0"/>
          <w:w w:val="100"/>
          <w:position w:val="0"/>
          <w:lang w:val="en-US" w:eastAsia="en-US" w:bidi="en-US"/>
        </w:rPr>
        <w:t>equal to string2.</w:t>
      </w:r>
    </w:p>
    <w:p>
      <w:pPr>
        <w:pStyle w:val="19"/>
        <w:widowControl w:val="0"/>
        <w:shd w:val="clear" w:color="auto" w:fill="auto"/>
        <w:tabs>
          <w:tab w:val="left" w:pos="1848"/>
          <w:tab w:val="right" w:pos="4421"/>
          <w:tab w:val="left" w:pos="4630"/>
        </w:tabs>
        <w:spacing w:before="0" w:after="413" w:line="220" w:lineRule="exact"/>
        <w:ind w:left="0" w:right="0" w:firstLine="0"/>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string1</w:t>
      </w:r>
      <w:r>
        <w:rPr>
          <w:color w:val="000000"/>
          <w:spacing w:val="0"/>
          <w:w w:val="100"/>
          <w:position w:val="0"/>
          <w:lang w:val="en-US" w:eastAsia="en-US" w:bidi="en-US"/>
        </w:rPr>
        <w:tab/>
      </w:r>
      <w:r>
        <w:rPr>
          <w:color w:val="000000"/>
          <w:spacing w:val="0"/>
          <w:w w:val="100"/>
          <w:position w:val="0"/>
          <w:lang w:val="en-US" w:eastAsia="en-US" w:bidi="en-US"/>
        </w:rPr>
        <w:t>is alphabetically</w:t>
      </w:r>
      <w:r>
        <w:rPr>
          <w:color w:val="000000"/>
          <w:spacing w:val="0"/>
          <w:w w:val="100"/>
          <w:position w:val="0"/>
          <w:lang w:val="en-US" w:eastAsia="en-US" w:bidi="en-US"/>
        </w:rPr>
        <w:tab/>
      </w:r>
      <w:r>
        <w:rPr>
          <w:color w:val="000000"/>
          <w:spacing w:val="0"/>
          <w:w w:val="100"/>
          <w:position w:val="0"/>
          <w:lang w:val="en-US" w:eastAsia="en-US" w:bidi="en-US"/>
        </w:rPr>
        <w:t>less than string2.</w:t>
      </w:r>
    </w:p>
    <w:p>
      <w:pPr>
        <w:pStyle w:val="27"/>
        <w:widowControl w:val="0"/>
        <w:shd w:val="clear" w:color="auto" w:fill="auto"/>
        <w:spacing w:before="0" w:after="415"/>
        <w:ind w:left="0" w:right="6780" w:firstLine="0"/>
        <w:jc w:val="left"/>
      </w:pPr>
      <w:r>
        <w:rPr>
          <w:color w:val="000000"/>
          <w:spacing w:val="0"/>
          <w:w w:val="100"/>
          <w:position w:val="0"/>
          <w:lang w:val="en-US" w:eastAsia="en-US" w:bidi="en-US"/>
        </w:rPr>
        <w:t>strcmp( "abc" "abb" )=&gt; 1 strcmp( "abc" "abc")=&gt; 0 strcmp( "abc" "abd")=&gt; -1</w:t>
      </w:r>
    </w:p>
    <w:p>
      <w:pPr>
        <w:pStyle w:val="25"/>
        <w:keepNext/>
        <w:keepLines/>
        <w:widowControl w:val="0"/>
        <w:shd w:val="clear" w:color="auto" w:fill="auto"/>
        <w:spacing w:before="0" w:after="240" w:line="278" w:lineRule="exact"/>
        <w:ind w:left="0" w:right="0" w:firstLine="0"/>
        <w:jc w:val="left"/>
      </w:pPr>
      <w:bookmarkStart w:id="526" w:name="bookmark536"/>
      <w:bookmarkStart w:id="527" w:name="bookmark537"/>
      <w:r>
        <w:rPr>
          <w:color w:val="000000"/>
          <w:spacing w:val="0"/>
          <w:w w:val="100"/>
          <w:position w:val="0"/>
          <w:lang w:val="en-US" w:eastAsia="en-US" w:bidi="en-US"/>
        </w:rPr>
        <w:t>Comparing Two String or Symbol Names Alphanumerically or Numerically (alphaNumCmp)</w:t>
      </w:r>
      <w:bookmarkEnd w:id="526"/>
      <w:bookmarkEnd w:id="527"/>
    </w:p>
    <w:p>
      <w:pPr>
        <w:pStyle w:val="19"/>
        <w:widowControl w:val="0"/>
        <w:shd w:val="clear" w:color="auto" w:fill="auto"/>
        <w:spacing w:before="0" w:after="407" w:line="278" w:lineRule="exact"/>
        <w:ind w:left="0" w:right="0" w:firstLine="0"/>
        <w:jc w:val="left"/>
      </w:pPr>
      <w:r>
        <w:rPr>
          <w:rStyle w:val="93"/>
        </w:rPr>
        <w:t>alphaNumCmp</w:t>
      </w:r>
      <w:r>
        <w:rPr>
          <w:color w:val="000000"/>
          <w:spacing w:val="0"/>
          <w:w w:val="100"/>
          <w:position w:val="0"/>
          <w:lang w:val="en-US" w:eastAsia="en-US" w:bidi="en-US"/>
        </w:rPr>
        <w:t xml:space="preserve"> compares two string or symbol names. If the third optional argument is non- </w:t>
      </w:r>
      <w:r>
        <w:rPr>
          <w:rStyle w:val="93"/>
        </w:rPr>
        <w:t>nil</w:t>
      </w:r>
      <w:r>
        <w:rPr>
          <w:color w:val="000000"/>
          <w:spacing w:val="0"/>
          <w:w w:val="100"/>
          <w:position w:val="0"/>
          <w:lang w:val="en-US" w:eastAsia="en-US" w:bidi="en-US"/>
        </w:rPr>
        <w:t xml:space="preserve"> and the first two arguments are strings holding purely numeric values, a numeric comparison is performed on the numeric representation of the strings. The return values indicate</w:t>
      </w:r>
    </w:p>
    <w:p>
      <w:pPr>
        <w:pStyle w:val="25"/>
        <w:keepNext/>
        <w:keepLines/>
        <w:widowControl w:val="0"/>
        <w:shd w:val="clear" w:color="auto" w:fill="auto"/>
        <w:tabs>
          <w:tab w:val="left" w:pos="2058"/>
        </w:tabs>
        <w:spacing w:before="0" w:after="35" w:line="220" w:lineRule="exact"/>
        <w:ind w:left="0" w:right="0" w:firstLine="0"/>
        <w:jc w:val="both"/>
      </w:pPr>
      <w:bookmarkStart w:id="528" w:name="bookmark538"/>
      <w:r>
        <w:rPr>
          <w:color w:val="000000"/>
          <w:spacing w:val="0"/>
          <w:w w:val="100"/>
          <w:position w:val="0"/>
          <w:lang w:val="en-US" w:eastAsia="en-US" w:bidi="en-US"/>
        </w:rPr>
        <w:t>Return Value</w:t>
      </w:r>
      <w:r>
        <w:rPr>
          <w:color w:val="000000"/>
          <w:spacing w:val="0"/>
          <w:w w:val="100"/>
          <w:position w:val="0"/>
          <w:lang w:val="en-US" w:eastAsia="en-US" w:bidi="en-US"/>
        </w:rPr>
        <w:tab/>
      </w:r>
      <w:r>
        <w:rPr>
          <w:color w:val="000000"/>
          <w:spacing w:val="0"/>
          <w:w w:val="100"/>
          <w:position w:val="0"/>
          <w:lang w:val="en-US" w:eastAsia="en-US" w:bidi="en-US"/>
        </w:rPr>
        <w:t>Meaning</w:t>
      </w:r>
      <w:bookmarkEnd w:id="528"/>
    </w:p>
    <w:p>
      <w:pPr>
        <w:pStyle w:val="19"/>
        <w:widowControl w:val="0"/>
        <w:shd w:val="clear" w:color="auto" w:fill="auto"/>
        <w:tabs>
          <w:tab w:val="left" w:pos="2058"/>
          <w:tab w:val="right" w:pos="6631"/>
        </w:tabs>
        <w:spacing w:before="0" w:after="0" w:line="418" w:lineRule="exact"/>
        <w:ind w:left="0" w:right="0" w:firstLine="0"/>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arg1 is alphanumerically greater than</w:t>
      </w:r>
      <w:r>
        <w:rPr>
          <w:color w:val="000000"/>
          <w:spacing w:val="0"/>
          <w:w w:val="100"/>
          <w:position w:val="0"/>
          <w:lang w:val="en-US" w:eastAsia="en-US" w:bidi="en-US"/>
        </w:rPr>
        <w:tab/>
      </w:r>
      <w:r>
        <w:rPr>
          <w:color w:val="000000"/>
          <w:spacing w:val="0"/>
          <w:w w:val="100"/>
          <w:position w:val="0"/>
          <w:lang w:val="en-US" w:eastAsia="en-US" w:bidi="en-US"/>
        </w:rPr>
        <w:t>arg2.</w:t>
      </w:r>
    </w:p>
    <w:p>
      <w:pPr>
        <w:pStyle w:val="19"/>
        <w:widowControl w:val="0"/>
        <w:shd w:val="clear" w:color="auto" w:fill="auto"/>
        <w:tabs>
          <w:tab w:val="left" w:pos="2058"/>
        </w:tabs>
        <w:spacing w:before="0" w:after="0" w:line="418" w:lineRule="exact"/>
        <w:ind w:left="0" w:right="0" w:firstLine="0"/>
      </w:pPr>
      <w:r>
        <w:rPr>
          <w:color w:val="000000"/>
          <w:spacing w:val="0"/>
          <w:w w:val="100"/>
          <w:position w:val="0"/>
          <w:lang w:val="en-US" w:eastAsia="en-US" w:bidi="en-US"/>
        </w:rPr>
        <w:t>0</w:t>
      </w:r>
      <w:r>
        <w:rPr>
          <w:color w:val="000000"/>
          <w:spacing w:val="0"/>
          <w:w w:val="100"/>
          <w:position w:val="0"/>
          <w:lang w:val="en-US" w:eastAsia="en-US" w:bidi="en-US"/>
        </w:rPr>
        <w:tab/>
      </w:r>
      <w:r>
        <w:rPr>
          <w:color w:val="000000"/>
          <w:spacing w:val="0"/>
          <w:w w:val="100"/>
          <w:position w:val="0"/>
          <w:lang w:val="en-US" w:eastAsia="en-US" w:bidi="en-US"/>
        </w:rPr>
        <w:t>arg1 is alphanumerically identical to arg2.</w:t>
      </w:r>
    </w:p>
    <w:p>
      <w:pPr>
        <w:pStyle w:val="19"/>
        <w:widowControl w:val="0"/>
        <w:shd w:val="clear" w:color="auto" w:fill="auto"/>
        <w:tabs>
          <w:tab w:val="left" w:pos="2058"/>
          <w:tab w:val="right" w:pos="6631"/>
        </w:tabs>
        <w:spacing w:before="0" w:after="417" w:line="418" w:lineRule="exact"/>
        <w:ind w:left="0" w:right="0" w:firstLine="0"/>
      </w:pP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arg2 is alphanumerically greater than</w:t>
      </w:r>
      <w:r>
        <w:rPr>
          <w:color w:val="000000"/>
          <w:spacing w:val="0"/>
          <w:w w:val="100"/>
          <w:position w:val="0"/>
          <w:lang w:val="en-US" w:eastAsia="en-US" w:bidi="en-US"/>
        </w:rPr>
        <w:tab/>
      </w:r>
      <w:r>
        <w:rPr>
          <w:color w:val="000000"/>
          <w:spacing w:val="0"/>
          <w:w w:val="100"/>
          <w:position w:val="0"/>
          <w:lang w:val="en-US" w:eastAsia="en-US" w:bidi="en-US"/>
        </w:rPr>
        <w:t>arg1.</w:t>
      </w:r>
    </w:p>
    <w:p>
      <w:pPr>
        <w:pStyle w:val="27"/>
        <w:widowControl w:val="0"/>
        <w:shd w:val="clear" w:color="auto" w:fill="auto"/>
        <w:spacing w:before="0" w:after="0"/>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57" o:spid="_x0000_s1237" type="#_x0000_t202" style="position:absolute;left:0;margin-left:0.85pt;margin-top:-1.35pt;height:52.75pt;width:72.7pt;mso-position-horizontal-relative:margin;mso-wrap-distance-bottom:19.95pt;mso-wrap-distance-left:5pt;mso-wrap-distance-right:7.7pt;mso-wrap-distance-top:0pt;rotation:0f;z-index:-2516019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alphaNumCmp(</w:t>
                  </w:r>
                </w:p>
                <w:p>
                  <w:pPr>
                    <w:pStyle w:val="27"/>
                    <w:widowControl w:val="0"/>
                    <w:shd w:val="clear" w:color="auto" w:fill="auto"/>
                    <w:spacing w:before="0" w:after="0"/>
                    <w:ind w:left="0" w:right="0" w:firstLine="0"/>
                    <w:jc w:val="left"/>
                  </w:pPr>
                  <w:r>
                    <w:rPr>
                      <w:rStyle w:val="91"/>
                    </w:rPr>
                    <w:t>alphaNumCmp(</w:t>
                  </w:r>
                </w:p>
                <w:p>
                  <w:pPr>
                    <w:pStyle w:val="27"/>
                    <w:widowControl w:val="0"/>
                    <w:shd w:val="clear" w:color="auto" w:fill="auto"/>
                    <w:spacing w:before="0" w:after="0"/>
                    <w:ind w:left="0" w:right="0" w:firstLine="0"/>
                    <w:jc w:val="left"/>
                  </w:pPr>
                  <w:r>
                    <w:rPr>
                      <w:rStyle w:val="91"/>
                    </w:rPr>
                    <w:t>alphaNumCmp(</w:t>
                  </w:r>
                </w:p>
                <w:p>
                  <w:pPr>
                    <w:pStyle w:val="27"/>
                    <w:widowControl w:val="0"/>
                    <w:shd w:val="clear" w:color="auto" w:fill="auto"/>
                    <w:spacing w:before="0" w:after="0"/>
                    <w:ind w:left="0" w:right="0" w:firstLine="0"/>
                    <w:jc w:val="left"/>
                  </w:pPr>
                  <w:r>
                    <w:rPr>
                      <w:rStyle w:val="91"/>
                    </w:rPr>
                    <w:t>alphaNumCmp(</w:t>
                  </w:r>
                </w:p>
                <w:p>
                  <w:pPr>
                    <w:pStyle w:val="27"/>
                    <w:widowControl w:val="0"/>
                    <w:shd w:val="clear" w:color="auto" w:fill="auto"/>
                    <w:spacing w:before="0" w:after="0"/>
                    <w:ind w:left="0" w:right="0" w:firstLine="0"/>
                    <w:jc w:val="left"/>
                  </w:pPr>
                  <w:r>
                    <w:rPr>
                      <w:rStyle w:val="91"/>
                    </w:rPr>
                    <w:t>alphaNumCmp(</w:t>
                  </w:r>
                </w:p>
              </w:txbxContent>
            </v:textbox>
            <w10:wrap type="square" side="righ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58" o:spid="_x0000_s1238" type="#_x0000_t202" style="position:absolute;left:0;margin-left:199.1pt;margin-top:-2.05pt;height:53.25pt;width:25.2pt;mso-position-horizontal-relative:margin;mso-wrap-distance-bottom:0pt;mso-wrap-distance-left:5pt;mso-wrap-distance-right:5pt;mso-wrap-distance-top:0pt;rotation:0f;z-index:-2516008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 &gt;-1 =&gt; 1 =&gt; 0 =&gt; 1 =&gt; 0</w:t>
                  </w:r>
                </w:p>
              </w:txbxContent>
            </v:textbox>
            <w10:wrap type="square" side="left"/>
          </v:shape>
        </w:pict>
      </w:r>
      <w:r>
        <w:rPr>
          <w:color w:val="000000"/>
          <w:spacing w:val="0"/>
          <w:w w:val="100"/>
          <w:position w:val="0"/>
          <w:lang w:val="en-US" w:eastAsia="en-US" w:bidi="en-US"/>
        </w:rPr>
        <w:t>"a" "b" )</w:t>
      </w:r>
    </w:p>
    <w:p>
      <w:pPr>
        <w:pStyle w:val="27"/>
        <w:widowControl w:val="0"/>
        <w:shd w:val="clear" w:color="auto" w:fill="auto"/>
        <w:spacing w:before="0" w:after="0"/>
        <w:ind w:left="0" w:right="0" w:firstLine="0"/>
      </w:pPr>
      <w:r>
        <w:rPr>
          <w:color w:val="000000"/>
          <w:spacing w:val="0"/>
          <w:w w:val="100"/>
          <w:position w:val="0"/>
          <w:lang w:val="en-US" w:eastAsia="en-US" w:bidi="en-US"/>
        </w:rPr>
        <w:t>"b" "a" )</w:t>
      </w:r>
    </w:p>
    <w:p>
      <w:pPr>
        <w:pStyle w:val="27"/>
        <w:widowControl w:val="0"/>
        <w:shd w:val="clear" w:color="auto" w:fill="auto"/>
        <w:spacing w:before="0" w:after="0"/>
        <w:ind w:left="0" w:right="0" w:firstLine="0"/>
      </w:pPr>
      <w:r>
        <w:rPr>
          <w:color w:val="000000"/>
          <w:spacing w:val="0"/>
          <w:w w:val="100"/>
          <w:position w:val="0"/>
          <w:lang w:val="en-US" w:eastAsia="en-US" w:bidi="en-US"/>
        </w:rPr>
        <w:t>"name12" "name12") "name23" "name12") "00.09" "9.0E-2" t)</w:t>
      </w:r>
      <w:r>
        <w:br w:type="page"/>
      </w:r>
    </w:p>
    <w:p>
      <w:pPr>
        <w:pStyle w:val="25"/>
        <w:keepNext/>
        <w:keepLines/>
        <w:widowControl w:val="0"/>
        <w:shd w:val="clear" w:color="auto" w:fill="auto"/>
        <w:spacing w:before="0" w:after="206" w:line="220" w:lineRule="exact"/>
        <w:ind w:left="0" w:right="0" w:firstLine="0"/>
        <w:jc w:val="left"/>
      </w:pPr>
      <w:bookmarkStart w:id="529" w:name="bookmark539"/>
      <w:bookmarkStart w:id="530" w:name="bookmark540"/>
      <w:r>
        <w:rPr>
          <w:color w:val="000000"/>
          <w:spacing w:val="0"/>
          <w:w w:val="100"/>
          <w:position w:val="0"/>
          <w:lang w:val="en-US" w:eastAsia="en-US" w:bidi="en-US"/>
        </w:rPr>
        <w:t>Comparing a Llimited Number of Characters (strncmp)</w:t>
      </w:r>
      <w:bookmarkEnd w:id="529"/>
      <w:bookmarkEnd w:id="530"/>
    </w:p>
    <w:p>
      <w:pPr>
        <w:pStyle w:val="19"/>
        <w:widowControl w:val="0"/>
        <w:shd w:val="clear" w:color="auto" w:fill="auto"/>
        <w:spacing w:before="0" w:after="0" w:line="278" w:lineRule="exact"/>
        <w:ind w:left="0" w:right="0" w:firstLine="0"/>
        <w:jc w:val="left"/>
      </w:pPr>
      <w:r>
        <w:rPr>
          <w:rStyle w:val="93"/>
        </w:rPr>
        <w:t>strncmp</w:t>
      </w:r>
      <w:r>
        <w:rPr>
          <w:color w:val="000000"/>
          <w:spacing w:val="0"/>
          <w:w w:val="100"/>
          <w:position w:val="0"/>
          <w:lang w:val="en-US" w:eastAsia="en-US" w:bidi="en-US"/>
        </w:rPr>
        <w:t xml:space="preserve"> compares two strings alphabetically, but only up to the maximum number of characters indicated in the third argument. The return values indicate the same as for </w:t>
      </w:r>
      <w:r>
        <w:rPr>
          <w:rStyle w:val="93"/>
        </w:rPr>
        <w:t xml:space="preserve">strcmp </w:t>
      </w:r>
      <w:r>
        <w:rPr>
          <w:color w:val="000000"/>
          <w:spacing w:val="0"/>
          <w:w w:val="100"/>
          <w:position w:val="0"/>
          <w:lang w:val="en-US" w:eastAsia="en-US" w:bidi="en-US"/>
        </w:rPr>
        <w:t>above.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strncmp( "abc" "ab" 3) =&gt; 1 strncmp( "abc" "de" 4) =&gt; -1</w:t>
      </w:r>
    </w:p>
    <w:p>
      <w:pPr>
        <w:pStyle w:val="22"/>
        <w:keepNext/>
        <w:keepLines/>
        <w:widowControl w:val="0"/>
        <w:shd w:val="clear" w:color="auto" w:fill="auto"/>
        <w:spacing w:before="0" w:after="0" w:line="811" w:lineRule="exact"/>
        <w:ind w:left="0" w:right="0" w:firstLine="0"/>
        <w:jc w:val="left"/>
      </w:pPr>
      <w:bookmarkStart w:id="531" w:name="bookmark541"/>
      <w:r>
        <w:rPr>
          <w:color w:val="000000"/>
          <w:spacing w:val="0"/>
          <w:w w:val="100"/>
          <w:position w:val="0"/>
          <w:lang w:val="en-US" w:eastAsia="en-US" w:bidi="en-US"/>
        </w:rPr>
        <w:t>Getting Character Information in Strings</w:t>
      </w:r>
      <w:bookmarkEnd w:id="531"/>
    </w:p>
    <w:p>
      <w:pPr>
        <w:pStyle w:val="25"/>
        <w:keepNext/>
        <w:keepLines/>
        <w:widowControl w:val="0"/>
        <w:shd w:val="clear" w:color="auto" w:fill="auto"/>
        <w:spacing w:before="0" w:after="0" w:line="811" w:lineRule="exact"/>
        <w:ind w:left="0" w:right="0" w:firstLine="0"/>
        <w:jc w:val="left"/>
      </w:pPr>
      <w:bookmarkStart w:id="532" w:name="bookmark542"/>
      <w:bookmarkStart w:id="533" w:name="bookmark543"/>
      <w:bookmarkStart w:id="534" w:name="bookmark544"/>
      <w:bookmarkStart w:id="535" w:name="bookmark545"/>
      <w:r>
        <w:rPr>
          <w:color w:val="000000"/>
          <w:spacing w:val="0"/>
          <w:w w:val="100"/>
          <w:position w:val="0"/>
          <w:lang w:val="en-US" w:eastAsia="en-US" w:bidi="en-US"/>
        </w:rPr>
        <w:t>Getting the Length of a String in Characters (strlen)</w:t>
      </w:r>
      <w:bookmarkEnd w:id="532"/>
      <w:bookmarkEnd w:id="533"/>
      <w:bookmarkEnd w:id="534"/>
      <w:bookmarkEnd w:id="535"/>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Refer to </w:t>
      </w:r>
      <w:r>
        <w:fldChar w:fldCharType="begin"/>
      </w:r>
      <w:r>
        <w:instrText xml:space="preserve">HYPERLINK  \l "bookmark571" \o "Current Document" </w:instrText>
      </w:r>
      <w:r>
        <w:fldChar w:fldCharType="separate"/>
      </w:r>
      <w:r>
        <w:rPr>
          <w:color w:val="000000"/>
          <w:spacing w:val="0"/>
          <w:w w:val="100"/>
          <w:position w:val="0"/>
          <w:lang w:val="en-US" w:eastAsia="en-US" w:bidi="en-US"/>
        </w:rPr>
        <w:t xml:space="preserve">“Pattern Matching of Regular Expressions” on page 107 </w:t>
      </w:r>
      <w:r>
        <w:fldChar w:fldCharType="end"/>
      </w:r>
      <w:r>
        <w:rPr>
          <w:color w:val="000000"/>
          <w:spacing w:val="0"/>
          <w:w w:val="100"/>
          <w:position w:val="0"/>
          <w:lang w:val="en-US" w:eastAsia="en-US" w:bidi="en-US"/>
        </w:rPr>
        <w:t>for information on the backslash notation used below.</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strlen( "abc" ) =&gt; 3 strlen( "\007" )=&gt; 1</w:t>
      </w:r>
    </w:p>
    <w:p>
      <w:pPr>
        <w:pStyle w:val="22"/>
        <w:keepNext/>
        <w:keepLines/>
        <w:widowControl w:val="0"/>
        <w:shd w:val="clear" w:color="auto" w:fill="auto"/>
        <w:spacing w:before="0" w:after="0" w:line="806" w:lineRule="exact"/>
        <w:ind w:left="0" w:right="0" w:firstLine="0"/>
        <w:jc w:val="left"/>
      </w:pPr>
      <w:bookmarkStart w:id="536" w:name="bookmark546"/>
      <w:r>
        <w:rPr>
          <w:color w:val="000000"/>
          <w:spacing w:val="0"/>
          <w:w w:val="100"/>
          <w:position w:val="0"/>
          <w:lang w:val="en-US" w:eastAsia="en-US" w:bidi="en-US"/>
        </w:rPr>
        <w:t>Indexing with Character Pointers</w:t>
      </w:r>
      <w:bookmarkEnd w:id="536"/>
    </w:p>
    <w:p>
      <w:pPr>
        <w:pStyle w:val="25"/>
        <w:keepNext/>
        <w:keepLines/>
        <w:widowControl w:val="0"/>
        <w:shd w:val="clear" w:color="auto" w:fill="auto"/>
        <w:spacing w:before="0" w:after="0" w:line="806" w:lineRule="exact"/>
        <w:ind w:left="0" w:right="0" w:firstLine="0"/>
        <w:jc w:val="left"/>
      </w:pPr>
      <w:bookmarkStart w:id="537" w:name="bookmark547"/>
      <w:bookmarkStart w:id="538" w:name="bookmark548"/>
      <w:bookmarkStart w:id="539" w:name="bookmark549"/>
      <w:r>
        <w:rPr>
          <w:color w:val="000000"/>
          <w:spacing w:val="0"/>
          <w:w w:val="100"/>
          <w:position w:val="0"/>
          <w:lang w:val="en-US" w:eastAsia="en-US" w:bidi="en-US"/>
        </w:rPr>
        <w:t>Getting the Index Character of a String (getchar)</w:t>
      </w:r>
      <w:bookmarkEnd w:id="537"/>
      <w:bookmarkEnd w:id="538"/>
      <w:bookmarkEnd w:id="539"/>
    </w:p>
    <w:p>
      <w:pPr>
        <w:pStyle w:val="19"/>
        <w:widowControl w:val="0"/>
        <w:shd w:val="clear" w:color="auto" w:fill="auto"/>
        <w:spacing w:before="0" w:after="107" w:line="230" w:lineRule="exact"/>
        <w:ind w:left="0" w:right="0" w:firstLine="0"/>
        <w:jc w:val="left"/>
      </w:pPr>
      <w:r>
        <w:rPr>
          <w:rStyle w:val="93"/>
        </w:rPr>
        <w:t>getchar</w:t>
      </w:r>
      <w:r>
        <w:rPr>
          <w:color w:val="000000"/>
          <w:spacing w:val="0"/>
          <w:w w:val="100"/>
          <w:position w:val="0"/>
          <w:lang w:val="en-US" w:eastAsia="en-US" w:bidi="en-US"/>
        </w:rPr>
        <w:t xml:space="preserve"> returns an indexed character of a string or the print name if the string is a symbol.</w:t>
      </w:r>
    </w:p>
    <w:p>
      <w:pPr>
        <w:pStyle w:val="27"/>
        <w:widowControl w:val="0"/>
        <w:shd w:val="clear" w:color="auto" w:fill="auto"/>
        <w:spacing w:before="0" w:after="157" w:line="202" w:lineRule="exact"/>
        <w:ind w:left="0" w:right="0" w:firstLine="0"/>
        <w:jc w:val="left"/>
      </w:pPr>
      <w:r>
        <w:rPr>
          <w:color w:val="000000"/>
          <w:spacing w:val="0"/>
          <w:w w:val="100"/>
          <w:position w:val="0"/>
          <w:lang w:val="en-US" w:eastAsia="en-US" w:bidi="en-US"/>
        </w:rPr>
        <w:t>getchar("abc" 2) =&gt; b getchar("abc" 4) =&gt; nil</w:t>
      </w:r>
    </w:p>
    <w:p>
      <w:pPr>
        <w:pStyle w:val="19"/>
        <w:widowControl w:val="0"/>
        <w:shd w:val="clear" w:color="auto" w:fill="auto"/>
        <w:spacing w:before="0" w:after="137" w:line="230" w:lineRule="exact"/>
        <w:ind w:left="0" w:right="0" w:firstLine="0"/>
        <w:jc w:val="left"/>
      </w:pPr>
      <w:r>
        <w:rPr>
          <w:rStyle w:val="93"/>
        </w:rPr>
        <w:t>getchar</w:t>
      </w:r>
      <w:r>
        <w:rPr>
          <w:color w:val="000000"/>
          <w:spacing w:val="0"/>
          <w:w w:val="100"/>
          <w:position w:val="0"/>
          <w:lang w:val="en-US" w:eastAsia="en-US" w:bidi="en-US"/>
        </w:rPr>
        <w:t xml:space="preserve"> returns a symbol whose print name is the character, not a string.</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SKILL represents an individual character by the symbol whose print name is the string consisting solely of the character. For example:</w:t>
      </w:r>
    </w:p>
    <w:p>
      <w:pPr>
        <w:pStyle w:val="27"/>
        <w:widowControl w:val="0"/>
        <w:shd w:val="clear" w:color="auto" w:fill="auto"/>
        <w:tabs>
          <w:tab w:val="left" w:pos="3972"/>
        </w:tabs>
        <w:spacing w:before="0" w:after="0" w:line="202" w:lineRule="exact"/>
        <w:ind w:left="0" w:right="0" w:firstLine="0"/>
      </w:pPr>
      <w:r>
        <w:rPr>
          <w:color w:val="000000"/>
          <w:spacing w:val="0"/>
          <w:w w:val="100"/>
          <w:position w:val="0"/>
          <w:lang w:val="en-US" w:eastAsia="en-US" w:bidi="en-US"/>
        </w:rPr>
        <w:t>getchar( "1.2" 2 )</w:t>
      </w:r>
      <w:r>
        <w:rPr>
          <w:color w:val="000000"/>
          <w:spacing w:val="0"/>
          <w:w w:val="100"/>
          <w:position w:val="0"/>
          <w:lang w:val="en-US" w:eastAsia="en-US" w:bidi="en-US"/>
        </w:rPr>
        <w:tab/>
      </w:r>
      <w:r>
        <w:rPr>
          <w:color w:val="000000"/>
          <w:spacing w:val="0"/>
          <w:w w:val="100"/>
          <w:position w:val="0"/>
          <w:lang w:val="en-US" w:eastAsia="en-US" w:bidi="en-US"/>
        </w:rPr>
        <w:t>=&gt; \.</w:t>
      </w:r>
    </w:p>
    <w:p>
      <w:pPr>
        <w:pStyle w:val="27"/>
        <w:widowControl w:val="0"/>
        <w:shd w:val="clear" w:color="auto" w:fill="auto"/>
        <w:tabs>
          <w:tab w:val="left" w:pos="3013"/>
          <w:tab w:val="left" w:pos="3972"/>
        </w:tabs>
        <w:spacing w:before="0" w:after="0" w:line="202" w:lineRule="exact"/>
        <w:ind w:left="0" w:right="0" w:firstLine="0"/>
      </w:pPr>
      <w:r>
        <w:rPr>
          <w:color w:val="000000"/>
          <w:spacing w:val="0"/>
          <w:w w:val="100"/>
          <w:position w:val="0"/>
          <w:lang w:val="en-US" w:eastAsia="en-US" w:bidi="en-US"/>
        </w:rPr>
        <w:t>type( getchar( "1.2" 2 )</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 symbol</w:t>
      </w:r>
    </w:p>
    <w:p>
      <w:pPr>
        <w:pStyle w:val="27"/>
        <w:widowControl w:val="0"/>
        <w:shd w:val="clear" w:color="auto" w:fill="auto"/>
        <w:tabs>
          <w:tab w:val="left" w:pos="3972"/>
        </w:tabs>
        <w:spacing w:before="0" w:after="119" w:line="202" w:lineRule="exact"/>
        <w:ind w:left="0" w:right="0" w:firstLine="0"/>
      </w:pPr>
      <w:bookmarkStart w:id="540" w:name="bookmark550"/>
      <w:r>
        <w:rPr>
          <w:color w:val="000000"/>
          <w:spacing w:val="0"/>
          <w:w w:val="100"/>
          <w:position w:val="0"/>
          <w:lang w:val="en-US" w:eastAsia="en-US" w:bidi="en-US"/>
        </w:rPr>
        <w:t>get_pname( getchar( "1.2" 2 ))</w:t>
      </w:r>
      <w:r>
        <w:rPr>
          <w:color w:val="000000"/>
          <w:spacing w:val="0"/>
          <w:w w:val="100"/>
          <w:position w:val="0"/>
          <w:lang w:val="en-US" w:eastAsia="en-US" w:bidi="en-US"/>
        </w:rPr>
        <w:tab/>
      </w:r>
      <w:r>
        <w:rPr>
          <w:color w:val="000000"/>
          <w:spacing w:val="0"/>
          <w:w w:val="100"/>
          <w:position w:val="0"/>
          <w:lang w:val="en-US" w:eastAsia="en-US" w:bidi="en-US"/>
        </w:rPr>
        <w:t>=&gt; "."</w:t>
      </w:r>
      <w:bookmarkEnd w:id="540"/>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If you are familiar with C, you should note that the </w:t>
      </w:r>
      <w:r>
        <w:rPr>
          <w:rStyle w:val="93"/>
        </w:rPr>
        <w:t>getchar</w:t>
      </w:r>
      <w:r>
        <w:rPr>
          <w:color w:val="000000"/>
          <w:spacing w:val="0"/>
          <w:w w:val="100"/>
          <w:position w:val="0"/>
          <w:lang w:val="en-US" w:eastAsia="en-US" w:bidi="en-US"/>
        </w:rPr>
        <w:t xml:space="preserve"> SKILL function is totally unrelated to the C function of the same name.</w:t>
      </w:r>
    </w:p>
    <w:p>
      <w:pPr>
        <w:pStyle w:val="25"/>
        <w:keepNext/>
        <w:keepLines/>
        <w:widowControl w:val="0"/>
        <w:shd w:val="clear" w:color="auto" w:fill="auto"/>
        <w:spacing w:before="0" w:after="245" w:line="220" w:lineRule="exact"/>
        <w:ind w:left="0" w:right="0" w:firstLine="0"/>
        <w:jc w:val="both"/>
      </w:pPr>
      <w:bookmarkStart w:id="541" w:name="bookmark551"/>
      <w:bookmarkStart w:id="542" w:name="bookmark552"/>
      <w:bookmarkStart w:id="543" w:name="bookmark553"/>
      <w:bookmarkStart w:id="544" w:name="bookmark554"/>
      <w:r>
        <w:rPr>
          <w:color w:val="000000"/>
          <w:spacing w:val="0"/>
          <w:w w:val="100"/>
          <w:position w:val="0"/>
          <w:lang w:val="en-US" w:eastAsia="en-US" w:bidi="en-US"/>
        </w:rPr>
        <w:t>Getting the Tail of a String (index, rindex)</w:t>
      </w:r>
      <w:bookmarkEnd w:id="541"/>
      <w:bookmarkEnd w:id="542"/>
      <w:bookmarkEnd w:id="543"/>
      <w:bookmarkEnd w:id="544"/>
    </w:p>
    <w:p>
      <w:pPr>
        <w:pStyle w:val="19"/>
        <w:widowControl w:val="0"/>
        <w:shd w:val="clear" w:color="auto" w:fill="auto"/>
        <w:spacing w:before="0" w:after="107" w:line="230" w:lineRule="exact"/>
        <w:ind w:left="0" w:right="0" w:firstLine="0"/>
      </w:pPr>
      <w:r>
        <w:rPr>
          <w:rStyle w:val="93"/>
        </w:rPr>
        <w:t>index</w:t>
      </w:r>
      <w:r>
        <w:rPr>
          <w:color w:val="000000"/>
          <w:spacing w:val="0"/>
          <w:w w:val="100"/>
          <w:position w:val="0"/>
          <w:lang w:val="en-US" w:eastAsia="en-US" w:bidi="en-US"/>
        </w:rPr>
        <w:t xml:space="preserve"> returns the remainder of </w:t>
      </w:r>
      <w:r>
        <w:rPr>
          <w:rStyle w:val="93"/>
        </w:rPr>
        <w:t>stringl</w:t>
      </w:r>
      <w:r>
        <w:rPr>
          <w:color w:val="000000"/>
          <w:spacing w:val="0"/>
          <w:w w:val="100"/>
          <w:position w:val="0"/>
          <w:lang w:val="en-US" w:eastAsia="en-US" w:bidi="en-US"/>
        </w:rPr>
        <w:t xml:space="preserve"> beginning with the first occurrence of </w:t>
      </w:r>
      <w:r>
        <w:rPr>
          <w:rStyle w:val="93"/>
        </w:rPr>
        <w:t>string2.</w:t>
      </w:r>
    </w:p>
    <w:p>
      <w:pPr>
        <w:pStyle w:val="27"/>
        <w:widowControl w:val="0"/>
        <w:shd w:val="clear" w:color="auto" w:fill="auto"/>
        <w:tabs>
          <w:tab w:val="left" w:pos="3972"/>
        </w:tabs>
        <w:spacing w:before="0" w:after="0"/>
        <w:ind w:left="0" w:right="0" w:firstLine="0"/>
      </w:pPr>
      <w:r>
        <w:rPr>
          <w:color w:val="000000"/>
          <w:spacing w:val="0"/>
          <w:w w:val="100"/>
          <w:position w:val="0"/>
          <w:lang w:val="en-US" w:eastAsia="en-US" w:bidi="en-US"/>
        </w:rPr>
        <w:t>index( "abc" 'b )</w:t>
      </w:r>
      <w:r>
        <w:rPr>
          <w:color w:val="000000"/>
          <w:spacing w:val="0"/>
          <w:w w:val="100"/>
          <w:position w:val="0"/>
          <w:lang w:val="en-US" w:eastAsia="en-US" w:bidi="en-US"/>
        </w:rPr>
        <w:tab/>
      </w:r>
      <w:r>
        <w:rPr>
          <w:color w:val="000000"/>
          <w:spacing w:val="0"/>
          <w:w w:val="100"/>
          <w:position w:val="0"/>
          <w:lang w:val="en-US" w:eastAsia="en-US" w:bidi="en-US"/>
        </w:rPr>
        <w:t>=&gt; "bc"</w:t>
      </w:r>
    </w:p>
    <w:p>
      <w:pPr>
        <w:pStyle w:val="27"/>
        <w:widowControl w:val="0"/>
        <w:shd w:val="clear" w:color="auto" w:fill="auto"/>
        <w:tabs>
          <w:tab w:val="left" w:pos="3972"/>
        </w:tabs>
        <w:spacing w:before="0" w:after="0"/>
        <w:ind w:left="0" w:right="0" w:firstLine="0"/>
      </w:pPr>
      <w:r>
        <w:rPr>
          <w:color w:val="000000"/>
          <w:spacing w:val="0"/>
          <w:w w:val="100"/>
          <w:position w:val="0"/>
          <w:lang w:val="en-US" w:eastAsia="en-US" w:bidi="en-US"/>
        </w:rPr>
        <w:t>index( "abcdabce" "dab" )</w:t>
      </w:r>
      <w:r>
        <w:rPr>
          <w:color w:val="000000"/>
          <w:spacing w:val="0"/>
          <w:w w:val="100"/>
          <w:position w:val="0"/>
          <w:lang w:val="en-US" w:eastAsia="en-US" w:bidi="en-US"/>
        </w:rPr>
        <w:tab/>
      </w:r>
      <w:r>
        <w:rPr>
          <w:color w:val="000000"/>
          <w:spacing w:val="0"/>
          <w:w w:val="100"/>
          <w:position w:val="0"/>
          <w:lang w:val="en-US" w:eastAsia="en-US" w:bidi="en-US"/>
        </w:rPr>
        <w:t>=&gt; "dabce"</w:t>
      </w:r>
    </w:p>
    <w:p>
      <w:pPr>
        <w:pStyle w:val="27"/>
        <w:widowControl w:val="0"/>
        <w:shd w:val="clear" w:color="auto" w:fill="auto"/>
        <w:tabs>
          <w:tab w:val="right" w:pos="4232"/>
          <w:tab w:val="left" w:pos="4434"/>
        </w:tabs>
        <w:spacing w:before="0" w:after="0"/>
        <w:ind w:left="0" w:right="0" w:firstLine="0"/>
      </w:pPr>
      <w:r>
        <w:rPr>
          <w:color w:val="000000"/>
          <w:spacing w:val="0"/>
          <w:w w:val="100"/>
          <w:position w:val="0"/>
          <w:lang w:val="en-US" w:eastAsia="en-US" w:bidi="en-US"/>
        </w:rPr>
        <w:t>index( "abc" "cba"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27"/>
        <w:widowControl w:val="0"/>
        <w:shd w:val="clear" w:color="auto" w:fill="auto"/>
        <w:tabs>
          <w:tab w:val="right" w:pos="4232"/>
          <w:tab w:val="left" w:pos="4434"/>
        </w:tabs>
        <w:spacing w:before="0" w:after="154"/>
        <w:ind w:left="0" w:right="0" w:firstLine="0"/>
      </w:pPr>
      <w:r>
        <w:rPr>
          <w:color w:val="000000"/>
          <w:spacing w:val="0"/>
          <w:w w:val="100"/>
          <w:position w:val="0"/>
          <w:lang w:val="en-US" w:eastAsia="en-US" w:bidi="en-US"/>
        </w:rPr>
        <w:t>index( "dandelion" "d")</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"dandelion"</w:t>
      </w:r>
    </w:p>
    <w:p>
      <w:pPr>
        <w:pStyle w:val="19"/>
        <w:widowControl w:val="0"/>
        <w:shd w:val="clear" w:color="auto" w:fill="auto"/>
        <w:tabs>
          <w:tab w:val="left" w:pos="4395"/>
        </w:tabs>
        <w:spacing w:before="0" w:after="112" w:line="230" w:lineRule="exact"/>
        <w:ind w:left="0" w:right="0" w:firstLine="0"/>
      </w:pPr>
      <w:r>
        <w:rPr>
          <w:rStyle w:val="93"/>
        </w:rPr>
        <w:t>rindex</w:t>
      </w:r>
      <w:r>
        <w:rPr>
          <w:color w:val="000000"/>
          <w:spacing w:val="0"/>
          <w:w w:val="100"/>
          <w:position w:val="0"/>
          <w:lang w:val="en-US" w:eastAsia="en-US" w:bidi="en-US"/>
        </w:rPr>
        <w:t xml:space="preserve"> returns the remainder of </w:t>
      </w:r>
      <w:r>
        <w:rPr>
          <w:rStyle w:val="93"/>
        </w:rPr>
        <w:t>stringl</w:t>
      </w:r>
      <w:r>
        <w:rPr>
          <w:color w:val="000000"/>
          <w:spacing w:val="0"/>
          <w:w w:val="100"/>
          <w:position w:val="0"/>
          <w:lang w:val="en-US" w:eastAsia="en-US" w:bidi="en-US"/>
        </w:rPr>
        <w:tab/>
      </w:r>
      <w:r>
        <w:rPr>
          <w:color w:val="000000"/>
          <w:spacing w:val="0"/>
          <w:w w:val="100"/>
          <w:position w:val="0"/>
          <w:lang w:val="en-US" w:eastAsia="en-US" w:bidi="en-US"/>
        </w:rPr>
        <w:t xml:space="preserve">beginning with the last occurrence of </w:t>
      </w:r>
      <w:r>
        <w:rPr>
          <w:rStyle w:val="93"/>
        </w:rPr>
        <w:t>string2.</w:t>
      </w:r>
    </w:p>
    <w:p>
      <w:pPr>
        <w:pStyle w:val="27"/>
        <w:widowControl w:val="0"/>
        <w:shd w:val="clear" w:color="auto" w:fill="auto"/>
        <w:tabs>
          <w:tab w:val="right" w:pos="4232"/>
          <w:tab w:val="left" w:pos="4443"/>
        </w:tabs>
        <w:spacing w:before="0" w:after="444" w:line="190" w:lineRule="exact"/>
        <w:ind w:left="0" w:right="0" w:firstLine="0"/>
      </w:pPr>
      <w:r>
        <w:rPr>
          <w:color w:val="000000"/>
          <w:spacing w:val="0"/>
          <w:w w:val="100"/>
          <w:position w:val="0"/>
          <w:lang w:val="en-US" w:eastAsia="en-US" w:bidi="en-US"/>
        </w:rPr>
        <w:t>rindex( "dandelion" "d")</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"delion"</w:t>
      </w:r>
    </w:p>
    <w:p>
      <w:pPr>
        <w:pStyle w:val="25"/>
        <w:keepNext/>
        <w:keepLines/>
        <w:widowControl w:val="0"/>
        <w:shd w:val="clear" w:color="auto" w:fill="auto"/>
        <w:spacing w:before="0" w:after="206" w:line="220" w:lineRule="exact"/>
        <w:ind w:left="0" w:right="0" w:firstLine="0"/>
        <w:jc w:val="both"/>
      </w:pPr>
      <w:bookmarkStart w:id="545" w:name="bookmark555"/>
      <w:bookmarkStart w:id="546" w:name="bookmark556"/>
      <w:r>
        <w:rPr>
          <w:color w:val="000000"/>
          <w:spacing w:val="0"/>
          <w:w w:val="100"/>
          <w:position w:val="0"/>
          <w:lang w:val="en-US" w:eastAsia="en-US" w:bidi="en-US"/>
        </w:rPr>
        <w:t>Getting the Character Index of a String (nindex)</w:t>
      </w:r>
      <w:bookmarkEnd w:id="545"/>
      <w:bookmarkEnd w:id="546"/>
    </w:p>
    <w:p>
      <w:pPr>
        <w:pStyle w:val="19"/>
        <w:widowControl w:val="0"/>
        <w:shd w:val="clear" w:color="auto" w:fill="auto"/>
        <w:spacing w:before="0" w:after="0" w:line="278" w:lineRule="exact"/>
        <w:ind w:left="0" w:right="0" w:firstLine="0"/>
        <w:jc w:val="left"/>
      </w:pPr>
      <w:r>
        <w:rPr>
          <w:rStyle w:val="93"/>
        </w:rPr>
        <w:t>nindex</w:t>
      </w:r>
      <w:r>
        <w:rPr>
          <w:color w:val="000000"/>
          <w:spacing w:val="0"/>
          <w:w w:val="100"/>
          <w:position w:val="0"/>
          <w:lang w:val="en-US" w:eastAsia="en-US" w:bidi="en-US"/>
        </w:rPr>
        <w:t xml:space="preserve"> finds the symbol or string, </w:t>
      </w:r>
      <w:r>
        <w:rPr>
          <w:rStyle w:val="93"/>
        </w:rPr>
        <w:t>string2,</w:t>
      </w:r>
      <w:r>
        <w:rPr>
          <w:color w:val="000000"/>
          <w:spacing w:val="0"/>
          <w:w w:val="100"/>
          <w:position w:val="0"/>
          <w:lang w:val="en-US" w:eastAsia="en-US" w:bidi="en-US"/>
        </w:rPr>
        <w:t xml:space="preserve"> in </w:t>
      </w:r>
      <w:r>
        <w:rPr>
          <w:rStyle w:val="93"/>
        </w:rPr>
        <w:t>stringl</w:t>
      </w:r>
      <w:r>
        <w:rPr>
          <w:color w:val="000000"/>
          <w:spacing w:val="0"/>
          <w:w w:val="100"/>
          <w:position w:val="0"/>
          <w:lang w:val="en-US" w:eastAsia="en-US" w:bidi="en-US"/>
        </w:rPr>
        <w:t xml:space="preserve"> and returns the character index, starting from one, of the first point at which </w:t>
      </w:r>
      <w:r>
        <w:rPr>
          <w:rStyle w:val="93"/>
        </w:rPr>
        <w:t>string2</w:t>
      </w:r>
      <w:r>
        <w:rPr>
          <w:color w:val="000000"/>
          <w:spacing w:val="0"/>
          <w:w w:val="100"/>
          <w:position w:val="0"/>
          <w:lang w:val="en-US" w:eastAsia="en-US" w:bidi="en-US"/>
        </w:rPr>
        <w:t xml:space="preserve"> matches part of </w:t>
      </w:r>
      <w:r>
        <w:rPr>
          <w:rStyle w:val="93"/>
        </w:rPr>
        <w:t>stringl.</w:t>
      </w:r>
    </w:p>
    <w:p>
      <w:pPr>
        <w:pStyle w:val="27"/>
        <w:widowControl w:val="0"/>
        <w:shd w:val="clear" w:color="auto" w:fill="auto"/>
        <w:tabs>
          <w:tab w:val="left" w:pos="3240"/>
        </w:tabs>
        <w:spacing w:before="0" w:after="0"/>
        <w:ind w:left="0" w:right="0" w:firstLine="0"/>
      </w:pPr>
      <w:r>
        <w:rPr>
          <w:color w:val="000000"/>
          <w:spacing w:val="0"/>
          <w:w w:val="100"/>
          <w:position w:val="0"/>
          <w:lang w:val="en-US" w:eastAsia="en-US" w:bidi="en-US"/>
        </w:rPr>
        <w:t>nindex( "abc" 'b )</w:t>
      </w:r>
      <w:r>
        <w:rPr>
          <w:color w:val="000000"/>
          <w:spacing w:val="0"/>
          <w:w w:val="100"/>
          <w:position w:val="0"/>
          <w:lang w:val="en-US" w:eastAsia="en-US" w:bidi="en-US"/>
        </w:rPr>
        <w:tab/>
      </w:r>
      <w:r>
        <w:rPr>
          <w:color w:val="000000"/>
          <w:spacing w:val="0"/>
          <w:w w:val="100"/>
          <w:position w:val="0"/>
          <w:lang w:val="en-US" w:eastAsia="en-US" w:bidi="en-US"/>
        </w:rPr>
        <w:t>=&gt; 2</w:t>
      </w:r>
    </w:p>
    <w:p>
      <w:pPr>
        <w:pStyle w:val="27"/>
        <w:widowControl w:val="0"/>
        <w:shd w:val="clear" w:color="auto" w:fill="auto"/>
        <w:tabs>
          <w:tab w:val="left" w:pos="3240"/>
        </w:tabs>
        <w:spacing w:before="0" w:after="414"/>
        <w:ind w:left="0" w:right="5760" w:firstLine="0"/>
        <w:jc w:val="left"/>
      </w:pPr>
      <w:r>
        <w:rPr>
          <w:color w:val="000000"/>
          <w:spacing w:val="0"/>
          <w:w w:val="100"/>
          <w:position w:val="0"/>
          <w:lang w:val="en-US" w:eastAsia="en-US" w:bidi="en-US"/>
        </w:rPr>
        <w:t>nindex( "abcdabce" "dab" ) =&gt; 4 nindex( "abc" "cba" )</w:t>
      </w:r>
      <w:r>
        <w:rPr>
          <w:color w:val="000000"/>
          <w:spacing w:val="0"/>
          <w:w w:val="100"/>
          <w:position w:val="0"/>
          <w:lang w:val="en-US" w:eastAsia="en-US" w:bidi="en-US"/>
        </w:rPr>
        <w:tab/>
      </w:r>
      <w:r>
        <w:rPr>
          <w:color w:val="000000"/>
          <w:spacing w:val="0"/>
          <w:w w:val="100"/>
          <w:position w:val="0"/>
          <w:lang w:val="en-US" w:eastAsia="en-US" w:bidi="en-US"/>
        </w:rPr>
        <w:t>=&gt; nil</w:t>
      </w:r>
    </w:p>
    <w:p>
      <w:pPr>
        <w:pStyle w:val="22"/>
        <w:keepNext/>
        <w:keepLines/>
        <w:widowControl w:val="0"/>
        <w:shd w:val="clear" w:color="auto" w:fill="auto"/>
        <w:spacing w:before="0" w:after="478" w:line="280" w:lineRule="exact"/>
        <w:ind w:left="0" w:right="0" w:firstLine="0"/>
      </w:pPr>
      <w:bookmarkStart w:id="547" w:name="bookmark557"/>
      <w:bookmarkStart w:id="548" w:name="bookmark558"/>
      <w:r>
        <w:rPr>
          <w:color w:val="000000"/>
          <w:spacing w:val="0"/>
          <w:w w:val="100"/>
          <w:position w:val="0"/>
          <w:lang w:val="en-US" w:eastAsia="en-US" w:bidi="en-US"/>
        </w:rPr>
        <w:t>Creating Substrings</w:t>
      </w:r>
      <w:bookmarkEnd w:id="547"/>
      <w:bookmarkEnd w:id="548"/>
    </w:p>
    <w:p>
      <w:pPr>
        <w:pStyle w:val="25"/>
        <w:keepNext/>
        <w:keepLines/>
        <w:widowControl w:val="0"/>
        <w:shd w:val="clear" w:color="auto" w:fill="auto"/>
        <w:spacing w:before="0" w:after="206" w:line="220" w:lineRule="exact"/>
        <w:ind w:left="0" w:right="0" w:firstLine="0"/>
        <w:jc w:val="both"/>
      </w:pPr>
      <w:bookmarkStart w:id="549" w:name="bookmark559"/>
      <w:bookmarkStart w:id="550" w:name="bookmark560"/>
      <w:bookmarkStart w:id="551" w:name="bookmark561"/>
      <w:r>
        <w:rPr>
          <w:color w:val="000000"/>
          <w:spacing w:val="0"/>
          <w:w w:val="100"/>
          <w:position w:val="0"/>
          <w:lang w:val="en-US" w:eastAsia="en-US" w:bidi="en-US"/>
        </w:rPr>
        <w:t>Copying Substrings (substring)</w:t>
      </w:r>
      <w:bookmarkEnd w:id="549"/>
      <w:bookmarkEnd w:id="550"/>
      <w:bookmarkEnd w:id="551"/>
    </w:p>
    <w:p>
      <w:pPr>
        <w:pStyle w:val="19"/>
        <w:widowControl w:val="0"/>
        <w:shd w:val="clear" w:color="auto" w:fill="auto"/>
        <w:spacing w:before="0" w:after="0" w:line="278" w:lineRule="exact"/>
        <w:ind w:left="0" w:right="0" w:firstLine="0"/>
      </w:pPr>
      <w:r>
        <w:rPr>
          <w:rStyle w:val="93"/>
        </w:rPr>
        <w:t>substring</w:t>
      </w:r>
      <w:r>
        <w:rPr>
          <w:color w:val="000000"/>
          <w:spacing w:val="0"/>
          <w:w w:val="100"/>
          <w:position w:val="0"/>
          <w:lang w:val="en-US" w:eastAsia="en-US" w:bidi="en-US"/>
        </w:rPr>
        <w:t xml:space="preserve"> creates a new substring from an input string, starting at an index point </w:t>
      </w:r>
      <w:r>
        <w:rPr>
          <w:rStyle w:val="93"/>
        </w:rPr>
        <w:t>(arg2)</w:t>
      </w:r>
      <w:r>
        <w:rPr>
          <w:color w:val="000000"/>
          <w:spacing w:val="0"/>
          <w:w w:val="100"/>
          <w:position w:val="0"/>
          <w:lang w:val="en-US" w:eastAsia="en-US" w:bidi="en-US"/>
        </w:rPr>
        <w:t xml:space="preserve"> and continuing for a given length (arg3).</w:t>
      </w:r>
    </w:p>
    <w:p>
      <w:pPr>
        <w:pStyle w:val="27"/>
        <w:widowControl w:val="0"/>
        <w:shd w:val="clear" w:color="auto" w:fill="auto"/>
        <w:spacing w:before="0" w:after="465" w:line="202" w:lineRule="exact"/>
        <w:ind w:left="0" w:right="6000" w:firstLine="0"/>
        <w:jc w:val="left"/>
      </w:pPr>
      <w:r>
        <w:rPr>
          <w:color w:val="000000"/>
          <w:spacing w:val="0"/>
          <w:w w:val="100"/>
          <w:position w:val="0"/>
          <w:lang w:val="en-US" w:eastAsia="en-US" w:bidi="en-US"/>
        </w:rPr>
        <w:t>substring("abcdef" 2 4)=&gt; "bcde" substring("abcdef" 4 2)=&gt; "de"</w:t>
      </w:r>
    </w:p>
    <w:p>
      <w:pPr>
        <w:pStyle w:val="25"/>
        <w:keepNext/>
        <w:keepLines/>
        <w:widowControl w:val="0"/>
        <w:shd w:val="clear" w:color="auto" w:fill="auto"/>
        <w:spacing w:before="0" w:after="208" w:line="220" w:lineRule="exact"/>
        <w:ind w:left="0" w:right="0" w:firstLine="0"/>
        <w:jc w:val="both"/>
      </w:pPr>
      <w:bookmarkStart w:id="552" w:name="bookmark562"/>
      <w:bookmarkStart w:id="553" w:name="bookmark563"/>
      <w:r>
        <w:rPr>
          <w:color w:val="000000"/>
          <w:spacing w:val="0"/>
          <w:w w:val="100"/>
          <w:position w:val="0"/>
          <w:lang w:val="en-US" w:eastAsia="en-US" w:bidi="en-US"/>
        </w:rPr>
        <w:t>Breaking Lists Into Substrings (parseString)</w:t>
      </w:r>
      <w:bookmarkEnd w:id="552"/>
      <w:bookmarkEnd w:id="553"/>
    </w:p>
    <w:p>
      <w:pPr>
        <w:pStyle w:val="19"/>
        <w:widowControl w:val="0"/>
        <w:shd w:val="clear" w:color="auto" w:fill="auto"/>
        <w:spacing w:before="0" w:after="0" w:line="283" w:lineRule="exact"/>
        <w:ind w:left="0" w:right="0" w:firstLine="0"/>
        <w:jc w:val="left"/>
      </w:pPr>
      <w:r>
        <w:rPr>
          <w:rStyle w:val="93"/>
        </w:rPr>
        <w:t>parseString</w:t>
      </w:r>
      <w:r>
        <w:rPr>
          <w:color w:val="000000"/>
          <w:spacing w:val="0"/>
          <w:w w:val="100"/>
          <w:position w:val="0"/>
          <w:lang w:val="en-US" w:eastAsia="en-US" w:bidi="en-US"/>
        </w:rPr>
        <w:t xml:space="preserve"> breaks a string into a list of substrings with specified break characters, which are indicated by an optional second argument.</w:t>
      </w:r>
    </w:p>
    <w:p>
      <w:pPr>
        <w:pStyle w:val="27"/>
        <w:widowControl w:val="0"/>
        <w:shd w:val="clear" w:color="auto" w:fill="auto"/>
        <w:spacing w:before="0" w:after="144" w:line="190" w:lineRule="exact"/>
        <w:ind w:left="0" w:right="0" w:firstLine="0"/>
      </w:pPr>
      <w:r>
        <w:rPr>
          <w:color w:val="000000"/>
          <w:spacing w:val="0"/>
          <w:w w:val="100"/>
          <w:position w:val="0"/>
          <w:lang w:val="en-US" w:eastAsia="en-US" w:bidi="en-US"/>
        </w:rPr>
        <w:t>parseString( "Now is the time" ) =&gt; ("Now" "is" "the" "time")</w:t>
      </w:r>
    </w:p>
    <w:p>
      <w:pPr>
        <w:pStyle w:val="19"/>
        <w:widowControl w:val="0"/>
        <w:shd w:val="clear" w:color="auto" w:fill="auto"/>
        <w:spacing w:before="0" w:after="114" w:line="220" w:lineRule="exact"/>
        <w:ind w:left="520" w:right="0" w:firstLine="0"/>
        <w:jc w:val="left"/>
      </w:pPr>
      <w:r>
        <w:rPr>
          <w:color w:val="000000"/>
          <w:spacing w:val="0"/>
          <w:w w:val="100"/>
          <w:position w:val="0"/>
          <w:lang w:val="en-US" w:eastAsia="en-US" w:bidi="en-US"/>
        </w:rPr>
        <w:t>Space is the default break character</w:t>
      </w:r>
    </w:p>
    <w:p>
      <w:pPr>
        <w:pStyle w:val="27"/>
        <w:widowControl w:val="0"/>
        <w:shd w:val="clear" w:color="auto" w:fill="auto"/>
        <w:tabs>
          <w:tab w:val="left" w:pos="1646"/>
          <w:tab w:val="left" w:pos="3286"/>
          <w:tab w:val="left" w:pos="4056"/>
          <w:tab w:val="left" w:pos="4510"/>
          <w:tab w:val="right" w:pos="6173"/>
        </w:tabs>
        <w:spacing w:before="0" w:after="131" w:line="190" w:lineRule="exact"/>
        <w:ind w:left="0" w:right="0" w:firstLine="0"/>
      </w:pPr>
      <w:r>
        <w:rPr>
          <w:color w:val="000000"/>
          <w:spacing w:val="0"/>
          <w:w w:val="100"/>
          <w:position w:val="0"/>
          <w:lang w:val="en-US" w:eastAsia="en-US" w:bidi="en-US"/>
        </w:rPr>
        <w:t>parseString(</w:t>
      </w:r>
      <w:r>
        <w:rPr>
          <w:color w:val="000000"/>
          <w:spacing w:val="0"/>
          <w:w w:val="100"/>
          <w:position w:val="0"/>
          <w:lang w:val="en-US" w:eastAsia="en-US" w:bidi="en-US"/>
        </w:rPr>
        <w:tab/>
      </w:r>
      <w:r>
        <w:rPr>
          <w:color w:val="000000"/>
          <w:spacing w:val="0"/>
          <w:w w:val="100"/>
          <w:position w:val="0"/>
          <w:lang w:val="en-US" w:eastAsia="en-US" w:bidi="en-US"/>
        </w:rPr>
        <w:t>"prepend" "e"</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("pr" "p"</w:t>
      </w:r>
      <w:r>
        <w:rPr>
          <w:color w:val="000000"/>
          <w:spacing w:val="0"/>
          <w:w w:val="100"/>
          <w:position w:val="0"/>
          <w:lang w:val="en-US" w:eastAsia="en-US" w:bidi="en-US"/>
        </w:rPr>
        <w:tab/>
      </w:r>
      <w:r>
        <w:rPr>
          <w:rStyle w:val="115"/>
        </w:rPr>
        <w:t>"nd")</w:t>
      </w:r>
    </w:p>
    <w:p>
      <w:pPr>
        <w:pStyle w:val="19"/>
        <w:widowControl w:val="0"/>
        <w:shd w:val="clear" w:color="auto" w:fill="auto"/>
        <w:spacing w:before="0" w:after="112" w:line="230" w:lineRule="exact"/>
        <w:ind w:left="520" w:right="0" w:firstLine="0"/>
        <w:jc w:val="left"/>
      </w:pPr>
      <w:r>
        <w:rPr>
          <w:rStyle w:val="93"/>
        </w:rPr>
        <w:t>e</w:t>
      </w:r>
      <w:r>
        <w:rPr>
          <w:color w:val="000000"/>
          <w:spacing w:val="0"/>
          <w:w w:val="100"/>
          <w:position w:val="0"/>
          <w:lang w:val="en-US" w:eastAsia="en-US" w:bidi="en-US"/>
        </w:rPr>
        <w:t xml:space="preserve"> is the break character.</w:t>
      </w:r>
    </w:p>
    <w:p>
      <w:pPr>
        <w:pStyle w:val="27"/>
        <w:widowControl w:val="0"/>
        <w:shd w:val="clear" w:color="auto" w:fill="auto"/>
        <w:tabs>
          <w:tab w:val="left" w:pos="1646"/>
          <w:tab w:val="left" w:pos="4056"/>
          <w:tab w:val="left" w:pos="4510"/>
        </w:tabs>
        <w:spacing w:before="0" w:after="131" w:line="190" w:lineRule="exact"/>
        <w:ind w:left="0" w:right="0" w:firstLine="0"/>
      </w:pPr>
      <w:r>
        <w:rPr>
          <w:color w:val="000000"/>
          <w:spacing w:val="0"/>
          <w:w w:val="100"/>
          <w:position w:val="0"/>
          <w:lang w:val="en-US" w:eastAsia="en-US" w:bidi="en-US"/>
        </w:rPr>
        <w:t>parseString(</w:t>
      </w:r>
      <w:r>
        <w:rPr>
          <w:color w:val="000000"/>
          <w:spacing w:val="0"/>
          <w:w w:val="100"/>
          <w:position w:val="0"/>
          <w:lang w:val="en-US" w:eastAsia="en-US" w:bidi="en-US"/>
        </w:rPr>
        <w:tab/>
      </w:r>
      <w:r>
        <w:rPr>
          <w:color w:val="000000"/>
          <w:spacing w:val="0"/>
          <w:w w:val="100"/>
          <w:position w:val="0"/>
          <w:lang w:val="en-US" w:eastAsia="en-US" w:bidi="en-US"/>
        </w:rPr>
        <w:t>"feed" "e")</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("f" "d")</w:t>
      </w:r>
    </w:p>
    <w:p>
      <w:pPr>
        <w:pStyle w:val="19"/>
        <w:widowControl w:val="0"/>
        <w:shd w:val="clear" w:color="auto" w:fill="auto"/>
        <w:spacing w:before="0" w:after="126" w:line="230" w:lineRule="exact"/>
        <w:ind w:left="520" w:right="0" w:firstLine="0"/>
        <w:jc w:val="left"/>
      </w:pPr>
      <w:r>
        <w:rPr>
          <w:color w:val="000000"/>
          <w:spacing w:val="0"/>
          <w:w w:val="100"/>
          <w:position w:val="0"/>
          <w:lang w:val="en-US" w:eastAsia="en-US" w:bidi="en-US"/>
        </w:rPr>
        <w:t xml:space="preserve">A sequence of break characters in </w:t>
      </w:r>
      <w:r>
        <w:rPr>
          <w:rStyle w:val="93"/>
        </w:rPr>
        <w:t>t_string</w:t>
      </w:r>
      <w:r>
        <w:rPr>
          <w:color w:val="000000"/>
          <w:spacing w:val="0"/>
          <w:w w:val="100"/>
          <w:position w:val="0"/>
          <w:lang w:val="en-US" w:eastAsia="en-US" w:bidi="en-US"/>
        </w:rPr>
        <w:t xml:space="preserve"> is treated as a single break character.</w:t>
      </w:r>
    </w:p>
    <w:p>
      <w:pPr>
        <w:pStyle w:val="27"/>
        <w:widowControl w:val="0"/>
        <w:shd w:val="clear" w:color="auto" w:fill="auto"/>
        <w:spacing w:before="0" w:after="192" w:line="190" w:lineRule="exact"/>
        <w:ind w:left="0" w:right="0" w:firstLine="0"/>
      </w:pPr>
      <w:r>
        <w:rPr>
          <w:color w:val="000000"/>
          <w:spacing w:val="0"/>
          <w:w w:val="100"/>
          <w:position w:val="0"/>
          <w:lang w:val="en-US" w:eastAsia="en-US" w:bidi="en-US"/>
        </w:rPr>
        <w:t>parseString( "~/exp/test.il" "./") =&gt; ("~" "exp" "test" "il")</w:t>
      </w:r>
    </w:p>
    <w:p>
      <w:pPr>
        <w:pStyle w:val="19"/>
        <w:widowControl w:val="0"/>
        <w:shd w:val="clear" w:color="auto" w:fill="auto"/>
        <w:spacing w:before="0" w:after="118" w:line="220" w:lineRule="exact"/>
        <w:ind w:left="520" w:right="0" w:firstLine="0"/>
        <w:jc w:val="left"/>
      </w:pPr>
      <w:r>
        <w:rPr>
          <w:color w:val="000000"/>
          <w:spacing w:val="0"/>
          <w:w w:val="100"/>
          <w:position w:val="0"/>
          <w:lang w:val="en-US" w:eastAsia="en-US" w:bidi="en-US"/>
        </w:rPr>
        <w:t>Both . and / are break characters.</w:t>
      </w:r>
    </w:p>
    <w:p>
      <w:pPr>
        <w:pStyle w:val="27"/>
        <w:widowControl w:val="0"/>
        <w:shd w:val="clear" w:color="auto" w:fill="auto"/>
        <w:tabs>
          <w:tab w:val="left" w:pos="1646"/>
          <w:tab w:val="left" w:pos="4056"/>
          <w:tab w:val="left" w:pos="4510"/>
          <w:tab w:val="right" w:pos="6173"/>
          <w:tab w:val="right" w:pos="6408"/>
          <w:tab w:val="right" w:pos="7382"/>
        </w:tabs>
        <w:spacing w:before="0" w:after="187" w:line="190" w:lineRule="exact"/>
        <w:ind w:left="0" w:right="0" w:firstLine="0"/>
      </w:pPr>
      <w:r>
        <w:rPr>
          <w:color w:val="000000"/>
          <w:spacing w:val="0"/>
          <w:w w:val="100"/>
          <w:position w:val="0"/>
          <w:lang w:val="en-US" w:eastAsia="en-US" w:bidi="en-US"/>
        </w:rPr>
        <w:t>parseString(</w:t>
      </w:r>
      <w:r>
        <w:rPr>
          <w:color w:val="000000"/>
          <w:spacing w:val="0"/>
          <w:w w:val="100"/>
          <w:position w:val="0"/>
          <w:lang w:val="en-US" w:eastAsia="en-US" w:bidi="en-US"/>
        </w:rPr>
        <w:tab/>
      </w:r>
      <w:r>
        <w:rPr>
          <w:color w:val="000000"/>
          <w:spacing w:val="0"/>
          <w:w w:val="100"/>
          <w:position w:val="0"/>
          <w:lang w:val="en-US" w:eastAsia="en-US" w:bidi="en-US"/>
        </w:rPr>
        <w:t>"abc de"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 "b"</w:t>
      </w:r>
      <w:r>
        <w:rPr>
          <w:color w:val="000000"/>
          <w:spacing w:val="0"/>
          <w:w w:val="100"/>
          <w:position w:val="0"/>
          <w:lang w:val="en-US" w:eastAsia="en-US" w:bidi="en-US"/>
        </w:rPr>
        <w:tab/>
      </w:r>
      <w:r>
        <w:rPr>
          <w:color w:val="000000"/>
          <w:spacing w:val="0"/>
          <w:w w:val="100"/>
          <w:position w:val="0"/>
          <w:lang w:val="en-US" w:eastAsia="en-US" w:bidi="en-US"/>
        </w:rPr>
        <w:t>"c" "</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"d" "e")</w:t>
      </w:r>
    </w:p>
    <w:p>
      <w:pPr>
        <w:pStyle w:val="19"/>
        <w:widowControl w:val="0"/>
        <w:shd w:val="clear" w:color="auto" w:fill="auto"/>
        <w:spacing w:before="0" w:after="0" w:line="220" w:lineRule="exact"/>
        <w:ind w:left="520" w:right="0" w:firstLine="0"/>
        <w:jc w:val="left"/>
      </w:pPr>
      <w:r>
        <w:rPr>
          <w:color w:val="000000"/>
          <w:spacing w:val="0"/>
          <w:w w:val="100"/>
          <w:position w:val="0"/>
          <w:lang w:val="en-US" w:eastAsia="en-US" w:bidi="en-US"/>
        </w:rPr>
        <w:t>The single space between c and d contributes " " in the return result.</w:t>
      </w:r>
    </w:p>
    <w:p>
      <w:pPr>
        <w:pStyle w:val="22"/>
        <w:keepNext/>
        <w:keepLines/>
        <w:widowControl w:val="0"/>
        <w:shd w:val="clear" w:color="auto" w:fill="auto"/>
        <w:spacing w:before="0" w:after="538" w:line="280" w:lineRule="exact"/>
        <w:ind w:left="0" w:right="0" w:firstLine="0"/>
      </w:pPr>
      <w:bookmarkStart w:id="554" w:name="bookmark564"/>
      <w:bookmarkStart w:id="555" w:name="bookmark565"/>
      <w:r>
        <w:rPr>
          <w:color w:val="000000"/>
          <w:spacing w:val="0"/>
          <w:w w:val="100"/>
          <w:position w:val="0"/>
          <w:lang w:val="en-US" w:eastAsia="en-US" w:bidi="en-US"/>
        </w:rPr>
        <w:t>Converting Case</w:t>
      </w:r>
      <w:bookmarkEnd w:id="554"/>
      <w:bookmarkEnd w:id="555"/>
    </w:p>
    <w:p>
      <w:pPr>
        <w:pStyle w:val="31"/>
        <w:keepNext/>
        <w:keepLines/>
        <w:widowControl w:val="0"/>
        <w:shd w:val="clear" w:color="auto" w:fill="auto"/>
        <w:spacing w:before="0" w:after="209" w:line="230" w:lineRule="exact"/>
        <w:ind w:left="0" w:right="0" w:firstLine="0"/>
      </w:pPr>
      <w:bookmarkStart w:id="556" w:name="bookmark566"/>
      <w:bookmarkStart w:id="557" w:name="bookmark567"/>
      <w:bookmarkStart w:id="558" w:name="bookmark568"/>
      <w:r>
        <w:rPr>
          <w:color w:val="000000"/>
          <w:spacing w:val="0"/>
          <w:w w:val="100"/>
          <w:position w:val="0"/>
          <w:lang w:val="en-US" w:eastAsia="en-US" w:bidi="en-US"/>
        </w:rPr>
        <w:t xml:space="preserve">Converting to Upper Case </w:t>
      </w:r>
      <w:r>
        <w:rPr>
          <w:rStyle w:val="105"/>
        </w:rPr>
        <w:t>(uppercase)</w:t>
      </w:r>
      <w:bookmarkEnd w:id="556"/>
      <w:bookmarkEnd w:id="557"/>
      <w:bookmarkEnd w:id="558"/>
    </w:p>
    <w:p>
      <w:pPr>
        <w:pStyle w:val="19"/>
        <w:widowControl w:val="0"/>
        <w:shd w:val="clear" w:color="auto" w:fill="auto"/>
        <w:spacing w:before="0" w:after="0" w:line="278" w:lineRule="exact"/>
        <w:ind w:left="0" w:right="180" w:firstLine="0"/>
      </w:pPr>
      <w:r>
        <w:rPr>
          <w:rStyle w:val="93"/>
        </w:rPr>
        <w:t>uppercase</w:t>
      </w:r>
      <w:r>
        <w:rPr>
          <w:color w:val="000000"/>
          <w:spacing w:val="0"/>
          <w:w w:val="100"/>
          <w:position w:val="0"/>
          <w:lang w:val="en-US" w:eastAsia="en-US" w:bidi="en-US"/>
        </w:rPr>
        <w:t xml:space="preserve"> replaces lowercase alphabetic characters with their uppercase equivalents. If the parameter is a symbol, the name of the symbol is used.</w:t>
      </w:r>
    </w:p>
    <w:p>
      <w:pPr>
        <w:pStyle w:val="27"/>
        <w:widowControl w:val="0"/>
        <w:shd w:val="clear" w:color="auto" w:fill="auto"/>
        <w:tabs>
          <w:tab w:val="center" w:pos="3582"/>
          <w:tab w:val="right" w:pos="5558"/>
        </w:tabs>
        <w:spacing w:before="0" w:after="115" w:line="190" w:lineRule="exact"/>
        <w:ind w:left="0" w:right="0" w:firstLine="0"/>
      </w:pPr>
      <w:r>
        <w:rPr>
          <w:color w:val="000000"/>
          <w:spacing w:val="0"/>
          <w:w w:val="100"/>
          <w:position w:val="0"/>
          <w:lang w:val="en-US" w:eastAsia="en-US" w:bidi="en-US"/>
        </w:rPr>
        <w:t>upperCase("Hello world!")</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"HELLO WORLD!"</w:t>
      </w:r>
    </w:p>
    <w:p>
      <w:pPr>
        <w:pStyle w:val="27"/>
        <w:widowControl w:val="0"/>
        <w:shd w:val="clear" w:color="auto" w:fill="auto"/>
        <w:tabs>
          <w:tab w:val="center" w:pos="3582"/>
          <w:tab w:val="right" w:pos="5558"/>
        </w:tabs>
        <w:spacing w:before="0" w:after="0"/>
        <w:ind w:left="0" w:right="0" w:firstLine="0"/>
      </w:pPr>
      <w:r>
        <w:rPr>
          <w:color w:val="000000"/>
          <w:spacing w:val="0"/>
          <w:w w:val="100"/>
          <w:position w:val="0"/>
          <w:lang w:val="en-US" w:eastAsia="en-US" w:bidi="en-US"/>
        </w:rPr>
        <w:t>symName = "nameofasymbol"</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"nameofasymbol"</w:t>
      </w:r>
    </w:p>
    <w:p>
      <w:pPr>
        <w:pStyle w:val="27"/>
        <w:widowControl w:val="0"/>
        <w:shd w:val="clear" w:color="auto" w:fill="auto"/>
        <w:tabs>
          <w:tab w:val="center" w:pos="3582"/>
          <w:tab w:val="right" w:pos="5558"/>
        </w:tabs>
        <w:spacing w:before="0" w:after="454"/>
        <w:ind w:left="0" w:right="0" w:firstLine="0"/>
      </w:pPr>
      <w:r>
        <w:rPr>
          <w:color w:val="000000"/>
          <w:spacing w:val="0"/>
          <w:w w:val="100"/>
          <w:position w:val="0"/>
          <w:lang w:val="en-US" w:eastAsia="en-US" w:bidi="en-US"/>
        </w:rPr>
        <w:t>upperCase(symName)</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"NAMEOFASYMBOL"</w:t>
      </w:r>
    </w:p>
    <w:p>
      <w:pPr>
        <w:pStyle w:val="31"/>
        <w:keepNext/>
        <w:keepLines/>
        <w:widowControl w:val="0"/>
        <w:shd w:val="clear" w:color="auto" w:fill="auto"/>
        <w:spacing w:before="0" w:after="209" w:line="230" w:lineRule="exact"/>
        <w:ind w:left="0" w:right="0" w:firstLine="0"/>
      </w:pPr>
      <w:bookmarkStart w:id="559" w:name="bookmark569"/>
      <w:bookmarkStart w:id="560" w:name="bookmark570"/>
      <w:r>
        <w:rPr>
          <w:color w:val="000000"/>
          <w:spacing w:val="0"/>
          <w:w w:val="100"/>
          <w:position w:val="0"/>
          <w:lang w:val="en-US" w:eastAsia="en-US" w:bidi="en-US"/>
        </w:rPr>
        <w:t xml:space="preserve">Converting to Lower Case </w:t>
      </w:r>
      <w:r>
        <w:rPr>
          <w:rStyle w:val="105"/>
        </w:rPr>
        <w:t>(lowerCase)</w:t>
      </w:r>
      <w:bookmarkEnd w:id="559"/>
      <w:bookmarkEnd w:id="560"/>
    </w:p>
    <w:p>
      <w:pPr>
        <w:pStyle w:val="19"/>
        <w:widowControl w:val="0"/>
        <w:shd w:val="clear" w:color="auto" w:fill="auto"/>
        <w:spacing w:before="0" w:after="0" w:line="278" w:lineRule="exact"/>
        <w:ind w:left="0" w:right="0" w:firstLine="0"/>
      </w:pPr>
      <w:r>
        <w:rPr>
          <w:rStyle w:val="93"/>
        </w:rPr>
        <w:t>lowerCase</w:t>
      </w:r>
      <w:r>
        <w:rPr>
          <w:color w:val="000000"/>
          <w:spacing w:val="0"/>
          <w:w w:val="100"/>
          <w:position w:val="0"/>
          <w:lang w:val="en-US" w:eastAsia="en-US" w:bidi="en-US"/>
        </w:rPr>
        <w:t xml:space="preserve"> replaces uppercase alphabetic characters with their lowercase equivalents. If the parameter is a symbol, the name of the symbol is used.</w:t>
      </w:r>
    </w:p>
    <w:p>
      <w:pPr>
        <w:pStyle w:val="27"/>
        <w:widowControl w:val="0"/>
        <w:shd w:val="clear" w:color="auto" w:fill="auto"/>
        <w:spacing w:before="0" w:after="424" w:line="190" w:lineRule="exact"/>
        <w:ind w:left="0" w:right="0" w:firstLine="0"/>
      </w:pPr>
      <w:r>
        <w:rPr>
          <w:color w:val="000000"/>
          <w:spacing w:val="0"/>
          <w:w w:val="100"/>
          <w:position w:val="0"/>
          <w:lang w:val="en-US" w:eastAsia="en-US" w:bidi="en-US"/>
        </w:rPr>
        <w:t>lowerCase("Hello World!") =&gt; "hello world!"</w:t>
      </w:r>
    </w:p>
    <w:p>
      <w:pPr>
        <w:pStyle w:val="22"/>
        <w:keepNext/>
        <w:keepLines/>
        <w:widowControl w:val="0"/>
        <w:shd w:val="clear" w:color="auto" w:fill="auto"/>
        <w:spacing w:before="0" w:after="199" w:line="280" w:lineRule="exact"/>
        <w:ind w:left="0" w:right="0" w:firstLine="0"/>
      </w:pPr>
      <w:bookmarkStart w:id="561" w:name="bookmark571"/>
      <w:bookmarkStart w:id="562" w:name="bookmark572"/>
      <w:r>
        <w:rPr>
          <w:color w:val="000000"/>
          <w:spacing w:val="0"/>
          <w:w w:val="100"/>
          <w:position w:val="0"/>
          <w:lang w:val="en-US" w:eastAsia="en-US" w:bidi="en-US"/>
        </w:rPr>
        <w:t>Pattern Matching of Regular Expressions</w:t>
      </w:r>
      <w:bookmarkEnd w:id="561"/>
      <w:bookmarkEnd w:id="562"/>
    </w:p>
    <w:p>
      <w:pPr>
        <w:pStyle w:val="19"/>
        <w:widowControl w:val="0"/>
        <w:shd w:val="clear" w:color="auto" w:fill="auto"/>
        <w:spacing w:before="0" w:after="180" w:line="278" w:lineRule="exact"/>
        <w:ind w:left="0" w:right="0" w:firstLine="0"/>
      </w:pPr>
      <w:bookmarkStart w:id="563" w:name="bookmark573"/>
      <w:r>
        <w:rPr>
          <w:color w:val="000000"/>
          <w:spacing w:val="0"/>
          <w:w w:val="100"/>
          <w:position w:val="0"/>
          <w:lang w:val="en-US" w:eastAsia="en-US" w:bidi="en-US"/>
        </w:rPr>
        <w:t>In many applications, you need to match strings or symbols against a pattern. SKILL provides a number of pattern matching functions that are built on a few primitive C library routines with a corresponding SKILL interface.</w:t>
      </w:r>
      <w:bookmarkEnd w:id="563"/>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A </w:t>
      </w:r>
      <w:r>
        <w:rPr>
          <w:rStyle w:val="93"/>
        </w:rPr>
        <w:t>pattern</w:t>
      </w:r>
      <w:r>
        <w:rPr>
          <w:color w:val="000000"/>
          <w:spacing w:val="0"/>
          <w:w w:val="100"/>
          <w:position w:val="0"/>
          <w:lang w:val="en-US" w:eastAsia="en-US" w:bidi="en-US"/>
        </w:rPr>
        <w:t xml:space="preserve"> used in the pattern matching functions is a string indicating a regular expression. Here is a brief summary of the rules for constructing regular expressions in SKILL:</w:t>
      </w:r>
    </w:p>
    <w:p>
      <w:pPr>
        <w:pStyle w:val="31"/>
        <w:keepNext/>
        <w:keepLines/>
        <w:widowControl w:val="0"/>
        <w:shd w:val="clear" w:color="auto" w:fill="auto"/>
        <w:spacing w:before="0" w:after="258" w:line="220" w:lineRule="exact"/>
        <w:ind w:left="0" w:right="0" w:firstLine="0"/>
      </w:pPr>
      <w:bookmarkStart w:id="564" w:name="bookmark574"/>
      <w:r>
        <w:rPr>
          <w:color w:val="000000"/>
          <w:spacing w:val="0"/>
          <w:w w:val="100"/>
          <w:position w:val="0"/>
          <w:lang w:val="en-US" w:eastAsia="en-US" w:bidi="en-US"/>
        </w:rPr>
        <w:t>Rules for Constructing Regular Expressions</w:t>
      </w:r>
      <w:bookmarkEnd w:id="564"/>
    </w:p>
    <w:p>
      <w:pPr>
        <w:pStyle w:val="31"/>
        <w:keepNext/>
        <w:keepLines/>
        <w:widowControl w:val="0"/>
        <w:shd w:val="clear" w:color="auto" w:fill="auto"/>
        <w:tabs>
          <w:tab w:val="left" w:pos="2126"/>
        </w:tabs>
        <w:spacing w:before="0" w:after="86" w:line="220" w:lineRule="exact"/>
        <w:ind w:left="0" w:right="0" w:firstLine="0"/>
      </w:pPr>
      <w:bookmarkStart w:id="565" w:name="bookmark575"/>
      <w:r>
        <w:rPr>
          <w:color w:val="000000"/>
          <w:spacing w:val="0"/>
          <w:w w:val="100"/>
          <w:position w:val="0"/>
          <w:lang w:val="en-US" w:eastAsia="en-US" w:bidi="en-US"/>
        </w:rPr>
        <w:t>Synopsis</w:t>
      </w:r>
      <w:r>
        <w:rPr>
          <w:color w:val="000000"/>
          <w:spacing w:val="0"/>
          <w:w w:val="100"/>
          <w:position w:val="0"/>
          <w:lang w:val="en-US" w:eastAsia="en-US" w:bidi="en-US"/>
        </w:rPr>
        <w:tab/>
      </w:r>
      <w:r>
        <w:rPr>
          <w:color w:val="000000"/>
          <w:spacing w:val="0"/>
          <w:w w:val="100"/>
          <w:position w:val="0"/>
          <w:lang w:val="en-US" w:eastAsia="en-US" w:bidi="en-US"/>
        </w:rPr>
        <w:t>Meaning</w:t>
      </w:r>
      <w:bookmarkEnd w:id="565"/>
    </w:p>
    <w:p>
      <w:pPr>
        <w:pStyle w:val="19"/>
        <w:widowControl w:val="0"/>
        <w:shd w:val="clear" w:color="auto" w:fill="auto"/>
        <w:tabs>
          <w:tab w:val="left" w:pos="2126"/>
        </w:tabs>
        <w:spacing w:before="0" w:after="0" w:line="278" w:lineRule="exact"/>
        <w:ind w:left="0" w:right="0" w:firstLine="0"/>
      </w:pPr>
      <w:r>
        <w:rPr>
          <w:color w:val="000000"/>
          <w:spacing w:val="0"/>
          <w:w w:val="100"/>
          <w:position w:val="0"/>
          <w:lang w:val="en-US" w:eastAsia="en-US" w:bidi="en-US"/>
        </w:rPr>
        <w:t>c</w:t>
      </w:r>
      <w:r>
        <w:rPr>
          <w:color w:val="000000"/>
          <w:spacing w:val="0"/>
          <w:w w:val="100"/>
          <w:position w:val="0"/>
          <w:lang w:val="en-US" w:eastAsia="en-US" w:bidi="en-US"/>
        </w:rPr>
        <w:tab/>
      </w:r>
      <w:r>
        <w:rPr>
          <w:color w:val="000000"/>
          <w:spacing w:val="0"/>
          <w:w w:val="100"/>
          <w:position w:val="0"/>
          <w:lang w:val="en-US" w:eastAsia="en-US" w:bidi="en-US"/>
        </w:rPr>
        <w:t>Any ordinary character (not a special character listed below) matches</w:t>
      </w:r>
    </w:p>
    <w:p>
      <w:pPr>
        <w:pStyle w:val="19"/>
        <w:widowControl w:val="0"/>
        <w:shd w:val="clear" w:color="auto" w:fill="auto"/>
        <w:spacing w:before="0" w:after="107" w:line="278" w:lineRule="exact"/>
        <w:ind w:left="2240" w:right="0" w:firstLine="0"/>
      </w:pPr>
      <w:r>
        <w:rPr>
          <w:color w:val="000000"/>
          <w:spacing w:val="0"/>
          <w:w w:val="100"/>
          <w:position w:val="0"/>
          <w:lang w:val="en-US" w:eastAsia="en-US" w:bidi="en-US"/>
        </w:rPr>
        <w:t>itself.</w:t>
      </w:r>
    </w:p>
    <w:p>
      <w:pPr>
        <w:pStyle w:val="19"/>
        <w:widowControl w:val="0"/>
        <w:shd w:val="clear" w:color="auto" w:fill="auto"/>
        <w:spacing w:before="0" w:after="86" w:line="220" w:lineRule="exact"/>
        <w:ind w:left="2240" w:right="0" w:firstLine="0"/>
      </w:pPr>
      <w:r>
        <w:rPr>
          <w:color w:val="000000"/>
          <w:spacing w:val="0"/>
          <w:w w:val="100"/>
          <w:position w:val="0"/>
          <w:lang w:val="en-US" w:eastAsia="en-US" w:bidi="en-US"/>
        </w:rPr>
        <w:t>A dot matches any character.</w:t>
      </w:r>
    </w:p>
    <w:p>
      <w:pPr>
        <w:pStyle w:val="19"/>
        <w:widowControl w:val="0"/>
        <w:shd w:val="clear" w:color="auto" w:fill="auto"/>
        <w:tabs>
          <w:tab w:val="left" w:pos="2126"/>
        </w:tabs>
        <w:spacing w:before="0" w:after="0" w:line="278"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A backslash when followed by a special character matches that</w:t>
      </w:r>
    </w:p>
    <w:p>
      <w:pPr>
        <w:pStyle w:val="19"/>
        <w:widowControl w:val="0"/>
        <w:shd w:val="clear" w:color="auto" w:fill="auto"/>
        <w:spacing w:before="0" w:after="0" w:line="278" w:lineRule="exact"/>
        <w:ind w:left="2240" w:right="0" w:firstLine="0"/>
      </w:pPr>
      <w:r>
        <w:rPr>
          <w:color w:val="000000"/>
          <w:spacing w:val="0"/>
          <w:w w:val="100"/>
          <w:position w:val="0"/>
          <w:lang w:val="en-US" w:eastAsia="en-US" w:bidi="en-US"/>
        </w:rPr>
        <w:t xml:space="preserve">character literally. When followed by one of </w:t>
      </w:r>
      <w:r>
        <w:rPr>
          <w:rStyle w:val="104"/>
        </w:rPr>
        <w:t>&lt;,&gt;,(,),</w:t>
      </w:r>
      <w:r>
        <w:rPr>
          <w:color w:val="000000"/>
          <w:spacing w:val="0"/>
          <w:w w:val="100"/>
          <w:position w:val="0"/>
          <w:lang w:val="en-US" w:eastAsia="en-US" w:bidi="en-US"/>
        </w:rPr>
        <w:t xml:space="preserve"> and 1,...,9, it has a special meaning as described below.</w:t>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75"/>
        <w:gridCol w:w="8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2" w:type="dxa"/>
            <w:gridSpan w:val="2"/>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Rules for Constructing Regular Expressions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1675"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Synopsis</w:t>
            </w:r>
          </w:p>
        </w:tc>
        <w:tc>
          <w:tcPr>
            <w:tcW w:w="8117"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560" w:right="0" w:firstLine="0"/>
              <w:jc w:val="left"/>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76" w:hRule="exact"/>
          <w:jc w:val="center"/>
        </w:trPr>
        <w:tc>
          <w:tcPr>
            <w:tcW w:w="1675"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w:t>
            </w:r>
          </w:p>
        </w:tc>
        <w:tc>
          <w:tcPr>
            <w:tcW w:w="8117"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560" w:right="0" w:firstLine="0"/>
              <w:jc w:val="left"/>
            </w:pPr>
            <w:r>
              <w:rPr>
                <w:color w:val="000000"/>
                <w:spacing w:val="0"/>
                <w:w w:val="100"/>
                <w:position w:val="0"/>
                <w:lang w:val="en-US" w:eastAsia="en-US" w:bidi="en-US"/>
              </w:rPr>
              <w:t xml:space="preserve">A nonempty string of characters enclosed in square brackets (called a set) matches one of the characters in the set. If the first character in the set is </w:t>
            </w:r>
            <w:r>
              <w:rPr>
                <w:color w:val="000000"/>
                <w:spacing w:val="0"/>
                <w:w w:val="100"/>
                <w:position w:val="0"/>
                <w:vertAlign w:val="superscript"/>
                <w:lang w:val="en-US" w:eastAsia="en-US" w:bidi="en-US"/>
              </w:rPr>
              <w:t>A</w:t>
            </w:r>
            <w:r>
              <w:rPr>
                <w:color w:val="000000"/>
                <w:spacing w:val="0"/>
                <w:w w:val="100"/>
                <w:position w:val="0"/>
                <w:lang w:val="en-US" w:eastAsia="en-US" w:bidi="en-US"/>
              </w:rPr>
              <w:t>, it matches a character not in the set. A shorthand S-E is used to specify a set of characters S up to E, inclusive. The special characters ] and - have no special meaning if they appear as the first character in a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167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8117" w:type="dxa"/>
            <w:shd w:val="clear" w:color="auto" w:fill="FFFFFF"/>
            <w:vAlign w:val="center"/>
          </w:tcPr>
          <w:p>
            <w:pPr>
              <w:pStyle w:val="19"/>
              <w:framePr w:w="9792" w:wrap="notBeside" w:vAnchor="text" w:hAnchor="text" w:xAlign="center" w:y="1"/>
              <w:widowControl w:val="0"/>
              <w:shd w:val="clear" w:color="auto" w:fill="auto"/>
              <w:spacing w:before="0" w:after="0" w:line="278" w:lineRule="exact"/>
              <w:ind w:left="560" w:right="0" w:firstLine="0"/>
              <w:jc w:val="left"/>
            </w:pPr>
            <w:r>
              <w:rPr>
                <w:color w:val="000000"/>
                <w:spacing w:val="0"/>
                <w:w w:val="100"/>
                <w:position w:val="0"/>
                <w:lang w:val="en-US" w:eastAsia="en-US" w:bidi="en-US"/>
              </w:rPr>
              <w:t>A regular expression in the above form, followed by the closure character * matches zero or more occurrences of that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7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8117" w:type="dxa"/>
            <w:shd w:val="clear" w:color="auto" w:fill="FFFFFF"/>
            <w:vAlign w:val="center"/>
          </w:tcPr>
          <w:p>
            <w:pPr>
              <w:pStyle w:val="19"/>
              <w:framePr w:w="9792" w:wrap="notBeside" w:vAnchor="text" w:hAnchor="text" w:xAlign="center" w:y="1"/>
              <w:widowControl w:val="0"/>
              <w:shd w:val="clear" w:color="auto" w:fill="auto"/>
              <w:spacing w:before="0" w:after="0" w:line="230" w:lineRule="exact"/>
              <w:ind w:left="560" w:right="0" w:firstLine="0"/>
              <w:jc w:val="left"/>
            </w:pPr>
            <w:r>
              <w:rPr>
                <w:color w:val="000000"/>
                <w:spacing w:val="0"/>
                <w:w w:val="100"/>
                <w:position w:val="0"/>
                <w:lang w:val="en-US" w:eastAsia="en-US" w:bidi="en-US"/>
              </w:rPr>
              <w:t xml:space="preserve">Similar to *, except it matches </w:t>
            </w:r>
            <w:r>
              <w:rPr>
                <w:rStyle w:val="93"/>
              </w:rPr>
              <w:t>one</w:t>
            </w:r>
            <w:r>
              <w:rPr>
                <w:color w:val="000000"/>
                <w:spacing w:val="0"/>
                <w:w w:val="100"/>
                <w:position w:val="0"/>
                <w:lang w:val="en-US" w:eastAsia="en-US" w:bidi="en-US"/>
              </w:rPr>
              <w:t xml:space="preserve"> or more times.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94" w:hRule="exact"/>
          <w:jc w:val="center"/>
        </w:trPr>
        <w:tc>
          <w:tcPr>
            <w:tcW w:w="167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t>
            </w:r>
          </w:p>
        </w:tc>
        <w:tc>
          <w:tcPr>
            <w:tcW w:w="8117"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560" w:right="0" w:firstLine="0"/>
              <w:jc w:val="left"/>
            </w:pPr>
            <w:r>
              <w:rPr>
                <w:color w:val="000000"/>
                <w:spacing w:val="0"/>
                <w:w w:val="100"/>
                <w:position w:val="0"/>
                <w:lang w:val="en-US" w:eastAsia="en-US" w:bidi="en-US"/>
              </w:rPr>
              <w:t xml:space="preserve">A regular expression wrapped as \( form \) matches whatever </w:t>
            </w:r>
            <w:r>
              <w:rPr>
                <w:rStyle w:val="93"/>
              </w:rPr>
              <w:t xml:space="preserve">form </w:t>
            </w:r>
            <w:r>
              <w:rPr>
                <w:color w:val="000000"/>
                <w:spacing w:val="0"/>
                <w:w w:val="100"/>
                <w:position w:val="0"/>
                <w:lang w:val="en-US" w:eastAsia="en-US" w:bidi="en-US"/>
              </w:rPr>
              <w:t>matches, but saves the string matched in a numbered register (starting from one, can be up to nine).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6" w:hRule="exact"/>
          <w:jc w:val="center"/>
        </w:trPr>
        <w:tc>
          <w:tcPr>
            <w:tcW w:w="167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w:t>
            </w:r>
          </w:p>
        </w:tc>
        <w:tc>
          <w:tcPr>
            <w:tcW w:w="8117" w:type="dxa"/>
            <w:shd w:val="clear" w:color="auto" w:fill="FFFFFF"/>
            <w:vAlign w:val="bottom"/>
          </w:tcPr>
          <w:p>
            <w:pPr>
              <w:pStyle w:val="19"/>
              <w:framePr w:w="9792" w:wrap="notBeside" w:vAnchor="text" w:hAnchor="text" w:xAlign="center" w:y="1"/>
              <w:widowControl w:val="0"/>
              <w:shd w:val="clear" w:color="auto" w:fill="auto"/>
              <w:spacing w:before="0" w:after="0" w:line="283" w:lineRule="exact"/>
              <w:ind w:left="560" w:right="0" w:firstLine="0"/>
              <w:jc w:val="left"/>
            </w:pPr>
            <w:r>
              <w:rPr>
                <w:color w:val="000000"/>
                <w:spacing w:val="0"/>
                <w:w w:val="100"/>
                <w:position w:val="0"/>
                <w:lang w:val="en-US" w:eastAsia="en-US" w:bidi="en-US"/>
              </w:rPr>
              <w:t>A backslash followed by a digit n matches the contents of the nth register from the current regular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38" w:hRule="exact"/>
          <w:jc w:val="center"/>
        </w:trPr>
        <w:tc>
          <w:tcPr>
            <w:tcW w:w="1675"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\&lt;...\&gt;</w:t>
            </w:r>
          </w:p>
        </w:tc>
        <w:tc>
          <w:tcPr>
            <w:tcW w:w="8117" w:type="dxa"/>
            <w:shd w:val="clear" w:color="auto" w:fill="FFFFFF"/>
            <w:vAlign w:val="center"/>
          </w:tcPr>
          <w:p>
            <w:pPr>
              <w:pStyle w:val="19"/>
              <w:framePr w:w="9792" w:wrap="notBeside" w:vAnchor="text" w:hAnchor="text" w:xAlign="center" w:y="1"/>
              <w:widowControl w:val="0"/>
              <w:shd w:val="clear" w:color="auto" w:fill="auto"/>
              <w:spacing w:before="0" w:after="0" w:line="278" w:lineRule="exact"/>
              <w:ind w:left="560" w:right="0" w:firstLine="0"/>
              <w:jc w:val="left"/>
            </w:pPr>
            <w:r>
              <w:rPr>
                <w:color w:val="000000"/>
                <w:spacing w:val="0"/>
                <w:w w:val="100"/>
                <w:position w:val="0"/>
                <w:lang w:val="en-US" w:eastAsia="en-US" w:bidi="en-US"/>
              </w:rPr>
              <w:t>A regular expression starting with a \&lt; and/or ending with a \&gt; restricts the pattern matching to the beginning and/or the end of a word. A word defined to be a character string can consist of letters, digits, and underscores.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1675"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rs</w:t>
            </w:r>
          </w:p>
        </w:tc>
        <w:tc>
          <w:tcPr>
            <w:tcW w:w="8117"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560" w:right="0" w:firstLine="0"/>
              <w:jc w:val="left"/>
            </w:pPr>
            <w:r>
              <w:rPr>
                <w:color w:val="000000"/>
                <w:spacing w:val="0"/>
                <w:w w:val="100"/>
                <w:position w:val="0"/>
                <w:lang w:val="en-US" w:eastAsia="en-US" w:bidi="en-US"/>
              </w:rPr>
              <w:t xml:space="preserve">A composite regular expression </w:t>
            </w:r>
            <w:r>
              <w:rPr>
                <w:rStyle w:val="93"/>
              </w:rPr>
              <w:t>rs</w:t>
            </w:r>
            <w:r>
              <w:rPr>
                <w:color w:val="000000"/>
                <w:spacing w:val="0"/>
                <w:w w:val="100"/>
                <w:position w:val="0"/>
                <w:lang w:val="en-US" w:eastAsia="en-US" w:bidi="en-US"/>
              </w:rPr>
              <w:t xml:space="preserve"> matches the longest match of </w:t>
            </w:r>
            <w:r>
              <w:rPr>
                <w:rStyle w:val="93"/>
              </w:rPr>
              <w:t xml:space="preserve">r </w:t>
            </w:r>
            <w:r>
              <w:rPr>
                <w:color w:val="000000"/>
                <w:spacing w:val="0"/>
                <w:w w:val="100"/>
                <w:position w:val="0"/>
                <w:lang w:val="en-US" w:eastAsia="en-US" w:bidi="en-US"/>
              </w:rPr>
              <w:t>followed by a match for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32" w:hRule="exact"/>
          <w:jc w:val="center"/>
        </w:trPr>
        <w:tc>
          <w:tcPr>
            <w:tcW w:w="1675"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154"/>
                <w:lang w:val="zh-CN" w:eastAsia="zh-CN" w:bidi="zh-CN"/>
              </w:rPr>
              <w:t>八</w:t>
            </w:r>
            <w:r>
              <w:rPr>
                <w:color w:val="000000"/>
                <w:spacing w:val="0"/>
                <w:w w:val="100"/>
                <w:position w:val="0"/>
                <w:lang w:val="en-US" w:eastAsia="en-US" w:bidi="en-US"/>
              </w:rPr>
              <w:t>,$</w:t>
            </w:r>
          </w:p>
        </w:tc>
        <w:tc>
          <w:tcPr>
            <w:tcW w:w="8117"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0" w:right="0" w:firstLine="0"/>
            </w:pPr>
            <w:r>
              <w:rPr>
                <w:rStyle w:val="155"/>
              </w:rPr>
              <w:t>A a</w:t>
            </w:r>
            <w:r>
              <w:rPr>
                <w:color w:val="000000"/>
                <w:spacing w:val="0"/>
                <w:w w:val="100"/>
                <w:position w:val="0"/>
                <w:lang w:val="en-US" w:eastAsia="en-US" w:bidi="en-US"/>
              </w:rPr>
              <w:t xml:space="preserve"> at the beginning of a regular expression matches the beginning of a string. A $ at the end matches the end of a string. Used elsewhere in the pattern, A and $ are treated as ordinary characters.</w:t>
            </w:r>
          </w:p>
        </w:tc>
      </w:tr>
    </w:tbl>
    <w:p>
      <w:pPr>
        <w:framePr w:w="9792"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417" w:after="193" w:line="220" w:lineRule="exact"/>
        <w:ind w:left="0" w:right="0" w:firstLine="0"/>
        <w:jc w:val="both"/>
      </w:pPr>
      <w:bookmarkStart w:id="566" w:name="bookmark576"/>
      <w:r>
        <w:rPr>
          <w:color w:val="000000"/>
          <w:spacing w:val="0"/>
          <w:w w:val="100"/>
          <w:position w:val="0"/>
          <w:lang w:val="en-US" w:eastAsia="en-US" w:bidi="en-US"/>
        </w:rPr>
        <w:t>How Pattern Matching Works</w:t>
      </w:r>
      <w:bookmarkEnd w:id="566"/>
    </w:p>
    <w:p>
      <w:pPr>
        <w:pStyle w:val="19"/>
        <w:widowControl w:val="0"/>
        <w:shd w:val="clear" w:color="auto" w:fill="auto"/>
        <w:spacing w:before="0" w:after="198" w:line="220" w:lineRule="exact"/>
        <w:ind w:left="0" w:right="0" w:firstLine="0"/>
      </w:pPr>
      <w:r>
        <w:rPr>
          <w:color w:val="000000"/>
          <w:spacing w:val="0"/>
          <w:w w:val="100"/>
          <w:position w:val="0"/>
          <w:lang w:val="en-US" w:eastAsia="en-US" w:bidi="en-US"/>
        </w:rPr>
        <w:t>The mechanism for pattern matching</w:t>
      </w:r>
    </w:p>
    <w:p>
      <w:pPr>
        <w:pStyle w:val="19"/>
        <w:widowControl w:val="0"/>
        <w:numPr>
          <w:ilvl w:val="0"/>
          <w:numId w:val="8"/>
        </w:numPr>
        <w:shd w:val="clear" w:color="auto" w:fill="auto"/>
        <w:tabs>
          <w:tab w:val="left" w:pos="487"/>
        </w:tabs>
        <w:spacing w:before="0" w:after="146" w:line="220" w:lineRule="exact"/>
        <w:ind w:left="0" w:right="0" w:firstLine="0"/>
      </w:pPr>
      <w:r>
        <w:rPr>
          <w:color w:val="000000"/>
          <w:spacing w:val="0"/>
          <w:w w:val="100"/>
          <w:position w:val="0"/>
          <w:lang w:val="en-US" w:eastAsia="en-US" w:bidi="en-US"/>
        </w:rPr>
        <w:t>Compiles a pattern into a form and saves the form internally</w:t>
      </w:r>
    </w:p>
    <w:p>
      <w:pPr>
        <w:pStyle w:val="19"/>
        <w:widowControl w:val="0"/>
        <w:numPr>
          <w:ilvl w:val="0"/>
          <w:numId w:val="8"/>
        </w:numPr>
        <w:shd w:val="clear" w:color="auto" w:fill="auto"/>
        <w:tabs>
          <w:tab w:val="left" w:pos="487"/>
        </w:tabs>
        <w:spacing w:before="0" w:after="240" w:line="278" w:lineRule="exact"/>
        <w:ind w:left="540" w:right="0" w:hanging="540"/>
        <w:jc w:val="left"/>
      </w:pPr>
      <w:r>
        <w:rPr>
          <w:color w:val="000000"/>
          <w:spacing w:val="0"/>
          <w:w w:val="100"/>
          <w:position w:val="0"/>
          <w:lang w:val="en-US" w:eastAsia="en-US" w:bidi="en-US"/>
        </w:rPr>
        <w:t>Uses that internal form in every subsequent matching against the targets until the next pattern is supplied</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rexCompile</w:t>
      </w:r>
      <w:r>
        <w:rPr>
          <w:color w:val="000000"/>
          <w:spacing w:val="0"/>
          <w:w w:val="100"/>
          <w:position w:val="0"/>
          <w:lang w:val="en-US" w:eastAsia="en-US" w:bidi="en-US"/>
        </w:rPr>
        <w:t xml:space="preserve"> function does the first part of the task, that is, the compilation of a pattern. The </w:t>
      </w:r>
      <w:r>
        <w:rPr>
          <w:rStyle w:val="93"/>
        </w:rPr>
        <w:t>rexExecute</w:t>
      </w:r>
      <w:r>
        <w:rPr>
          <w:color w:val="000000"/>
          <w:spacing w:val="0"/>
          <w:w w:val="100"/>
          <w:position w:val="0"/>
          <w:lang w:val="en-US" w:eastAsia="en-US" w:bidi="en-US"/>
        </w:rPr>
        <w:t xml:space="preserve"> function takes care of the second part, that is, actually matching a target against the previously compiled pattern. Sometimes this two-step interface is too low-level</w:t>
      </w:r>
      <w:r>
        <w:br w:type="page"/>
      </w:r>
    </w:p>
    <w:p>
      <w:pPr>
        <w:pStyle w:val="19"/>
        <w:widowControl w:val="0"/>
        <w:shd w:val="clear" w:color="auto" w:fill="auto"/>
        <w:spacing w:before="0" w:after="531" w:line="283" w:lineRule="exact"/>
        <w:ind w:left="0" w:right="0" w:firstLine="0"/>
      </w:pPr>
      <w:r>
        <w:rPr>
          <w:color w:val="000000"/>
          <w:spacing w:val="0"/>
          <w:w w:val="100"/>
          <w:position w:val="0"/>
          <w:lang w:val="en-US" w:eastAsia="en-US" w:bidi="en-US"/>
        </w:rPr>
        <w:t xml:space="preserve">and awkward to use, so functions for higher-level abstraction (such as </w:t>
      </w:r>
      <w:r>
        <w:rPr>
          <w:rStyle w:val="93"/>
        </w:rPr>
        <w:t>rexMatchp)</w:t>
      </w:r>
      <w:r>
        <w:rPr>
          <w:color w:val="000000"/>
          <w:spacing w:val="0"/>
          <w:w w:val="100"/>
          <w:position w:val="0"/>
          <w:lang w:val="en-US" w:eastAsia="en-US" w:bidi="en-US"/>
        </w:rPr>
        <w:t xml:space="preserve"> are also provided in SKILL.</w:t>
      </w:r>
    </w:p>
    <w:p>
      <w:pPr>
        <w:pStyle w:val="26"/>
        <w:widowControl w:val="0"/>
        <w:shd w:val="clear" w:color="auto" w:fill="auto"/>
        <w:spacing w:before="0" w:after="206" w:line="220" w:lineRule="exact"/>
        <w:ind w:left="0" w:right="0" w:firstLine="0"/>
        <w:jc w:val="both"/>
      </w:pPr>
      <w:r>
        <w:rPr>
          <w:color w:val="000000"/>
          <w:spacing w:val="0"/>
          <w:w w:val="100"/>
          <w:position w:val="0"/>
          <w:lang w:val="en-US" w:eastAsia="en-US" w:bidi="en-US"/>
        </w:rPr>
        <w:t>Avoiding Null and Backslash Problems</w:t>
      </w:r>
    </w:p>
    <w:p>
      <w:pPr>
        <w:pStyle w:val="19"/>
        <w:widowControl w:val="0"/>
        <w:numPr>
          <w:ilvl w:val="0"/>
          <w:numId w:val="8"/>
        </w:numPr>
        <w:shd w:val="clear" w:color="auto" w:fill="auto"/>
        <w:tabs>
          <w:tab w:val="left" w:pos="473"/>
        </w:tabs>
        <w:spacing w:before="0" w:after="176" w:line="278" w:lineRule="exact"/>
        <w:ind w:left="520" w:right="0"/>
        <w:jc w:val="left"/>
      </w:pPr>
      <w:r>
        <w:rPr>
          <w:color w:val="000000"/>
          <w:spacing w:val="0"/>
          <w:w w:val="100"/>
          <w:position w:val="0"/>
          <w:lang w:val="en-US" w:eastAsia="en-US" w:bidi="en-US"/>
        </w:rPr>
        <w:t>A null string ("") is interpreted as no pattern being supplied, which means the previously compiled pattern is still used. If there was no previous pattern, an error is signaled.</w:t>
      </w:r>
    </w:p>
    <w:p>
      <w:pPr>
        <w:pStyle w:val="19"/>
        <w:widowControl w:val="0"/>
        <w:numPr>
          <w:ilvl w:val="0"/>
          <w:numId w:val="8"/>
        </w:numPr>
        <w:shd w:val="clear" w:color="auto" w:fill="auto"/>
        <w:tabs>
          <w:tab w:val="left" w:pos="473"/>
        </w:tabs>
        <w:spacing w:before="0" w:after="184" w:line="283" w:lineRule="exact"/>
        <w:ind w:left="520" w:right="0"/>
        <w:jc w:val="left"/>
      </w:pPr>
      <w:r>
        <w:rPr>
          <w:color w:val="000000"/>
          <w:spacing w:val="0"/>
          <w:w w:val="100"/>
          <w:position w:val="0"/>
          <w:lang w:val="en-US" w:eastAsia="en-US" w:bidi="en-US"/>
        </w:rPr>
        <w:t>To put a backslash character (\) into a pattern string, you need an extra backslash (\) to escape the backslash character itself.</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For example, to match a file name with dotted extension “.il”，the pattern “</w:t>
      </w:r>
      <w:r>
        <w:rPr>
          <w:color w:val="000000"/>
          <w:spacing w:val="0"/>
          <w:w w:val="100"/>
          <w:position w:val="0"/>
          <w:vertAlign w:val="superscript"/>
          <w:lang w:val="en-US" w:eastAsia="en-US" w:bidi="en-US"/>
        </w:rPr>
        <w:t>A</w:t>
      </w:r>
      <w:r>
        <w:rPr>
          <w:color w:val="000000"/>
          <w:spacing w:val="0"/>
          <w:w w:val="100"/>
          <w:position w:val="0"/>
          <w:lang w:val="en-US" w:eastAsia="en-US" w:bidi="en-US"/>
        </w:rPr>
        <w:t>[a-zA-Z]+\\.il$” can be used, but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[a-zA-Z]\.il$” gives a syntax error. However, if the pattern string is read in from an input function such as </w:t>
      </w:r>
      <w:r>
        <w:rPr>
          <w:rStyle w:val="93"/>
        </w:rPr>
        <w:t>gets</w:t>
      </w:r>
      <w:r>
        <w:rPr>
          <w:color w:val="000000"/>
          <w:spacing w:val="0"/>
          <w:w w:val="100"/>
          <w:position w:val="0"/>
          <w:lang w:val="en-US" w:eastAsia="en-US" w:bidi="en-US"/>
        </w:rPr>
        <w:t xml:space="preserve"> that does not interpret backslash characters specifically, you should </w:t>
      </w:r>
      <w:r>
        <w:rPr>
          <w:rStyle w:val="93"/>
        </w:rPr>
        <w:t>not</w:t>
      </w:r>
      <w:r>
        <w:rPr>
          <w:color w:val="000000"/>
          <w:spacing w:val="0"/>
          <w:w w:val="100"/>
          <w:position w:val="0"/>
          <w:lang w:val="en-US" w:eastAsia="en-US" w:bidi="en-US"/>
        </w:rPr>
        <w:t xml:space="preserve"> add an extra backslash to enter a backslash character.</w:t>
      </w:r>
    </w:p>
    <w:p>
      <w:pPr>
        <w:pStyle w:val="22"/>
        <w:keepNext/>
        <w:keepLines/>
        <w:widowControl w:val="0"/>
        <w:shd w:val="clear" w:color="auto" w:fill="auto"/>
        <w:spacing w:before="0" w:after="546" w:line="280" w:lineRule="exact"/>
        <w:ind w:left="0" w:right="0" w:firstLine="0"/>
      </w:pPr>
      <w:bookmarkStart w:id="567" w:name="bookmark577"/>
      <w:bookmarkStart w:id="568" w:name="bookmark578"/>
      <w:bookmarkStart w:id="569" w:name="bookmark579"/>
      <w:r>
        <w:rPr>
          <w:color w:val="000000"/>
          <w:spacing w:val="0"/>
          <w:w w:val="100"/>
          <w:position w:val="0"/>
          <w:lang w:val="en-US" w:eastAsia="en-US" w:bidi="en-US"/>
        </w:rPr>
        <w:t>Pattern Matching Functions</w:t>
      </w:r>
      <w:bookmarkEnd w:id="567"/>
      <w:bookmarkEnd w:id="568"/>
      <w:bookmarkEnd w:id="569"/>
    </w:p>
    <w:p>
      <w:pPr>
        <w:pStyle w:val="26"/>
        <w:widowControl w:val="0"/>
        <w:shd w:val="clear" w:color="auto" w:fill="auto"/>
        <w:spacing w:before="0" w:after="113" w:line="220" w:lineRule="exact"/>
        <w:ind w:left="0" w:right="0" w:firstLine="0"/>
        <w:jc w:val="both"/>
      </w:pPr>
      <w:bookmarkStart w:id="570" w:name="bookmark580"/>
      <w:r>
        <w:rPr>
          <w:color w:val="000000"/>
          <w:spacing w:val="0"/>
          <w:w w:val="100"/>
          <w:position w:val="0"/>
          <w:lang w:val="en-US" w:eastAsia="en-US" w:bidi="en-US"/>
        </w:rPr>
        <w:t>Finding a Pattern Within a String or Symbol (rexMatchp)</w:t>
      </w:r>
      <w:bookmarkEnd w:id="570"/>
    </w:p>
    <w:p>
      <w:pPr>
        <w:pStyle w:val="29"/>
        <w:widowControl w:val="0"/>
        <w:shd w:val="clear" w:color="auto" w:fill="auto"/>
        <w:tabs>
          <w:tab w:val="center" w:pos="5616"/>
          <w:tab w:val="right" w:pos="5971"/>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rexMatchp("[0-9]*[.][0-9][0-9]*</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"100.001")</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center" w:pos="5616"/>
          <w:tab w:val="right" w:pos="5971"/>
        </w:tabs>
        <w:spacing w:before="0" w:after="0"/>
        <w:ind w:left="0" w:right="0" w:firstLine="0"/>
      </w:pPr>
      <w:r>
        <w:rPr>
          <w:color w:val="000000"/>
          <w:spacing w:val="0"/>
          <w:w w:val="100"/>
          <w:position w:val="0"/>
          <w:lang w:val="en-US" w:eastAsia="en-US" w:bidi="en-US"/>
        </w:rPr>
        <w:t>rexMatchp("[0-9]*[.][0-9]+</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".001")</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center" w:pos="5616"/>
          <w:tab w:val="right" w:pos="6206"/>
        </w:tabs>
        <w:spacing w:before="0" w:after="0"/>
        <w:ind w:left="0" w:right="0" w:firstLine="0"/>
      </w:pPr>
      <w:r>
        <w:rPr>
          <w:color w:val="000000"/>
          <w:spacing w:val="0"/>
          <w:w w:val="100"/>
          <w:position w:val="0"/>
          <w:lang w:val="en-US" w:eastAsia="en-US" w:bidi="en-US"/>
        </w:rPr>
        <w:t>rexMatchp("[0-9]*[.][0-9]+"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27"/>
        <w:widowControl w:val="0"/>
        <w:shd w:val="clear" w:color="auto" w:fill="auto"/>
        <w:tabs>
          <w:tab w:val="left" w:pos="5280"/>
        </w:tabs>
        <w:spacing w:before="0" w:after="66"/>
        <w:ind w:left="0" w:right="0" w:firstLine="0"/>
      </w:pPr>
      <w:r>
        <w:rPr>
          <w:color w:val="000000"/>
          <w:spacing w:val="0"/>
          <w:w w:val="100"/>
          <w:position w:val="0"/>
          <w:lang w:val="en-US" w:eastAsia="en-US" w:bidi="en-US"/>
        </w:rPr>
        <w:t>rexMatchp("[0-9]*[.][0-9][0-9]*" "10.")</w:t>
      </w:r>
      <w:r>
        <w:rPr>
          <w:color w:val="000000"/>
          <w:spacing w:val="0"/>
          <w:w w:val="100"/>
          <w:position w:val="0"/>
          <w:lang w:val="en-US" w:eastAsia="en-US" w:bidi="en-US"/>
        </w:rPr>
        <w:tab/>
      </w:r>
      <w:r>
        <w:rPr>
          <w:color w:val="000000"/>
          <w:spacing w:val="0"/>
          <w:w w:val="100"/>
          <w:position w:val="0"/>
          <w:lang w:val="en-US" w:eastAsia="en-US" w:bidi="en-US"/>
        </w:rPr>
        <w:t>=&gt; nil</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rexMatchp("[0-9" "100")</w:t>
      </w:r>
    </w:p>
    <w:p>
      <w:pPr>
        <w:pStyle w:val="27"/>
        <w:widowControl w:val="0"/>
        <w:shd w:val="clear" w:color="auto" w:fill="auto"/>
        <w:tabs>
          <w:tab w:val="left" w:pos="3850"/>
        </w:tabs>
        <w:spacing w:before="0" w:after="444" w:line="190" w:lineRule="exact"/>
        <w:ind w:left="0" w:right="0" w:firstLine="0"/>
      </w:pPr>
      <w:r>
        <w:rPr>
          <w:color w:val="000000"/>
          <w:spacing w:val="0"/>
          <w:w w:val="100"/>
          <w:position w:val="0"/>
          <w:lang w:val="en-US" w:eastAsia="en-US" w:bidi="en-US"/>
        </w:rPr>
        <w:t>=&gt; *Error* rexMatchp: Missing ]</w:t>
      </w:r>
      <w:r>
        <w:rPr>
          <w:color w:val="000000"/>
          <w:spacing w:val="0"/>
          <w:w w:val="100"/>
          <w:position w:val="0"/>
          <w:lang w:val="en-US" w:eastAsia="en-US" w:bidi="en-US"/>
        </w:rPr>
        <w:tab/>
      </w:r>
      <w:r>
        <w:rPr>
          <w:color w:val="000000"/>
          <w:spacing w:val="0"/>
          <w:w w:val="100"/>
          <w:position w:val="0"/>
          <w:lang w:val="en-US" w:eastAsia="en-US" w:bidi="en-US"/>
        </w:rPr>
        <w:t>- "[0-9"</w:t>
      </w:r>
    </w:p>
    <w:p>
      <w:pPr>
        <w:pStyle w:val="26"/>
        <w:widowControl w:val="0"/>
        <w:shd w:val="clear" w:color="auto" w:fill="auto"/>
        <w:spacing w:before="0" w:after="211" w:line="220" w:lineRule="exact"/>
        <w:ind w:left="0" w:right="0" w:firstLine="0"/>
        <w:jc w:val="both"/>
      </w:pPr>
      <w:bookmarkStart w:id="571" w:name="bookmark581"/>
      <w:r>
        <w:rPr>
          <w:color w:val="000000"/>
          <w:spacing w:val="0"/>
          <w:w w:val="100"/>
          <w:position w:val="0"/>
          <w:lang w:val="en-US" w:eastAsia="en-US" w:bidi="en-US"/>
        </w:rPr>
        <w:t>Compiling a Regular Expression String Pattern (rexCompile)</w:t>
      </w:r>
      <w:bookmarkEnd w:id="571"/>
    </w:p>
    <w:p>
      <w:pPr>
        <w:pStyle w:val="19"/>
        <w:widowControl w:val="0"/>
        <w:shd w:val="clear" w:color="auto" w:fill="auto"/>
        <w:spacing w:before="0" w:after="122" w:line="278" w:lineRule="exact"/>
        <w:ind w:left="0" w:right="0" w:firstLine="0"/>
        <w:jc w:val="left"/>
      </w:pPr>
      <w:r>
        <w:rPr>
          <w:rStyle w:val="93"/>
        </w:rPr>
        <w:t>rexCompile</w:t>
      </w:r>
      <w:r>
        <w:rPr>
          <w:color w:val="000000"/>
          <w:spacing w:val="0"/>
          <w:w w:val="100"/>
          <w:position w:val="0"/>
          <w:lang w:val="en-US" w:eastAsia="en-US" w:bidi="en-US"/>
        </w:rPr>
        <w:t xml:space="preserve"> compiles a regular expression string pattern into an internal representation to be used by succeeding calls to </w:t>
      </w:r>
      <w:r>
        <w:rPr>
          <w:rStyle w:val="93"/>
        </w:rPr>
        <w:t>rexExecute.</w:t>
      </w:r>
    </w:p>
    <w:p>
      <w:pPr>
        <w:pStyle w:val="27"/>
        <w:widowControl w:val="0"/>
        <w:shd w:val="clear" w:color="auto" w:fill="auto"/>
        <w:spacing w:before="0" w:after="457" w:line="202"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59" o:spid="_x0000_s1239" type="#_x0000_t202" style="position:absolute;left:0;margin-left:248.15pt;margin-top:-1.6pt;height:42.65pt;width:53.5pt;mso-position-horizontal-relative:margin;mso-wrap-distance-bottom:0pt;mso-wrap-distance-left:6.95pt;mso-wrap-distance-right:49.4pt;mso-wrap-distance-top:0pt;rotation:0f;z-index:-2515998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160" w:right="460" w:firstLine="0"/>
                  </w:pPr>
                  <w:r>
                    <w:rPr>
                      <w:rStyle w:val="91"/>
                    </w:rPr>
                    <w:t>=&gt; t =&gt; t =&gt; t</w:t>
                  </w:r>
                </w:p>
                <w:p>
                  <w:pPr>
                    <w:pStyle w:val="27"/>
                    <w:widowControl w:val="0"/>
                    <w:shd w:val="clear" w:color="auto" w:fill="auto"/>
                    <w:spacing w:before="0" w:after="0"/>
                    <w:ind w:left="0" w:right="0" w:firstLine="0"/>
                    <w:jc w:val="left"/>
                  </w:pPr>
                  <w:r>
                    <w:rPr>
                      <w:rStyle w:val="91"/>
                    </w:rPr>
                    <w:t>Missing ]</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60" o:spid="_x0000_s1240" type="#_x0000_t202" style="position:absolute;left:0;margin-left:309.35pt;margin-top:28.6pt;height:12.4pt;width:41.75pt;mso-position-horizontal-relative:margin;mso-wrap-distance-bottom:0pt;mso-wrap-distance-left:68.1pt;mso-wrap-distance-right:5pt;mso-wrap-distance-top:28.15pt;rotation:0f;z-index:-2515988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113"/>
                    </w:rPr>
                    <w:t>-"[ab"</w:t>
                  </w:r>
                </w:p>
              </w:txbxContent>
            </v:textbox>
            <w10:wrap type="square" side="left"/>
          </v:shape>
        </w:pict>
      </w:r>
      <w:r>
        <w:rPr>
          <w:color w:val="000000"/>
          <w:spacing w:val="0"/>
          <w:w w:val="100"/>
          <w:position w:val="0"/>
          <w:lang w:val="en-US" w:eastAsia="en-US" w:bidi="en-US"/>
        </w:rPr>
        <w:t>rexC</w:t>
      </w:r>
      <w:r>
        <w:rPr>
          <w:rStyle w:val="156"/>
        </w:rPr>
        <w:t>〇</w:t>
      </w:r>
      <w:r>
        <w:rPr>
          <w:color w:val="000000"/>
          <w:spacing w:val="0"/>
          <w:w w:val="100"/>
          <w:position w:val="0"/>
          <w:lang w:val="en-US" w:eastAsia="en-US" w:bidi="en-US"/>
        </w:rPr>
        <w:t>mpile("A[a-zA-Z]+") rexCompile("\\([a-z]+\\)\\.\\1") rexC</w:t>
      </w:r>
      <w:r>
        <w:rPr>
          <w:rStyle w:val="156"/>
        </w:rPr>
        <w:t>〇</w:t>
      </w:r>
      <w:r>
        <w:rPr>
          <w:color w:val="000000"/>
          <w:spacing w:val="0"/>
          <w:w w:val="100"/>
          <w:position w:val="0"/>
          <w:lang w:val="en-US" w:eastAsia="en-US" w:bidi="en-US"/>
        </w:rPr>
        <w:t>mpile("A\\([a-z]*\\)\\1$") rexC</w:t>
      </w:r>
      <w:r>
        <w:rPr>
          <w:rStyle w:val="156"/>
        </w:rPr>
        <w:t>〇</w:t>
      </w:r>
      <w:r>
        <w:rPr>
          <w:color w:val="000000"/>
          <w:spacing w:val="0"/>
          <w:w w:val="100"/>
          <w:position w:val="0"/>
          <w:lang w:val="en-US" w:eastAsia="en-US" w:bidi="en-US"/>
        </w:rPr>
        <w:t>mpile("[ab") =&gt; *Err</w:t>
      </w:r>
      <w:r>
        <w:rPr>
          <w:rStyle w:val="156"/>
        </w:rPr>
        <w:t>〇</w:t>
      </w:r>
      <w:r>
        <w:rPr>
          <w:color w:val="000000"/>
          <w:spacing w:val="0"/>
          <w:w w:val="100"/>
          <w:position w:val="0"/>
          <w:lang w:val="en-US" w:eastAsia="en-US" w:bidi="en-US"/>
        </w:rPr>
        <w:t>r* rexCompile</w:t>
      </w:r>
      <w:r>
        <w:rPr>
          <w:rStyle w:val="156"/>
        </w:rPr>
        <w:t>：</w:t>
      </w:r>
    </w:p>
    <w:p>
      <w:pPr>
        <w:pStyle w:val="26"/>
        <w:widowControl w:val="0"/>
        <w:shd w:val="clear" w:color="auto" w:fill="auto"/>
        <w:spacing w:before="0" w:after="7" w:line="230" w:lineRule="exact"/>
        <w:ind w:left="0" w:right="0" w:firstLine="0"/>
        <w:jc w:val="both"/>
      </w:pPr>
      <w:bookmarkStart w:id="572" w:name="bookmark582"/>
      <w:r>
        <w:rPr>
          <w:color w:val="000000"/>
          <w:spacing w:val="0"/>
          <w:w w:val="100"/>
          <w:position w:val="0"/>
          <w:lang w:val="en-US" w:eastAsia="en-US" w:bidi="en-US"/>
        </w:rPr>
        <w:t>Matching Against a Previously Compiled Pattern (rexExecute)</w:t>
      </w:r>
      <w:bookmarkEnd w:id="572"/>
      <w:r>
        <w:rPr>
          <w:color w:val="000000"/>
          <w:spacing w:val="0"/>
          <w:w w:val="100"/>
          <w:position w:val="0"/>
          <w:lang w:val="en-US" w:eastAsia="en-US" w:bidi="en-US"/>
        </w:rPr>
        <w:t xml:space="preserve"> </w:t>
      </w:r>
      <w:r>
        <w:rPr>
          <w:rStyle w:val="93"/>
          <w:b w:val="0"/>
          <w:bCs w:val="0"/>
        </w:rPr>
        <w:t>rexExecute</w:t>
      </w:r>
      <w:r>
        <w:rPr>
          <w:rStyle w:val="68"/>
          <w:b w:val="0"/>
          <w:bCs w:val="0"/>
        </w:rPr>
        <w:t xml:space="preserve"> matches a string or symbol against the previously compiled pattern created by the last </w:t>
      </w:r>
      <w:r>
        <w:rPr>
          <w:rStyle w:val="93"/>
          <w:b w:val="0"/>
          <w:bCs w:val="0"/>
        </w:rPr>
        <w:t>rexCompile</w:t>
      </w:r>
      <w:r>
        <w:rPr>
          <w:rStyle w:val="68"/>
          <w:b w:val="0"/>
          <w:bCs w:val="0"/>
        </w:rPr>
        <w:t xml:space="preserve"> call.</w:t>
      </w:r>
    </w:p>
    <w:p>
      <w:pPr>
        <w:pStyle w:val="27"/>
        <w:widowControl w:val="0"/>
        <w:shd w:val="clear" w:color="auto" w:fill="auto"/>
        <w:tabs>
          <w:tab w:val="left" w:pos="4974"/>
        </w:tabs>
        <w:spacing w:before="0" w:after="0" w:line="202" w:lineRule="exact"/>
        <w:ind w:left="0" w:right="0" w:firstLine="0"/>
      </w:pPr>
      <w:r>
        <w:rPr>
          <w:color w:val="000000"/>
          <w:spacing w:val="0"/>
          <w:w w:val="100"/>
          <w:position w:val="0"/>
          <w:lang w:val="en-US" w:eastAsia="en-US" w:bidi="en-US"/>
        </w:rPr>
        <w:t>rexC</w:t>
      </w:r>
      <w:r>
        <w:rPr>
          <w:rStyle w:val="156"/>
        </w:rPr>
        <w:t>〇</w:t>
      </w:r>
      <w:r>
        <w:rPr>
          <w:color w:val="000000"/>
          <w:spacing w:val="0"/>
          <w:w w:val="100"/>
          <w:position w:val="0"/>
          <w:lang w:val="en-US" w:eastAsia="en-US" w:bidi="en-US"/>
        </w:rPr>
        <w:t>mpile("A[a-zA-Z][a-zA-Z0-9]*")</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tabs>
          <w:tab w:val="left" w:pos="4974"/>
        </w:tabs>
        <w:spacing w:before="0" w:after="0" w:line="202" w:lineRule="exact"/>
        <w:ind w:left="0" w:right="0" w:firstLine="0"/>
      </w:pPr>
      <w:r>
        <w:rPr>
          <w:color w:val="000000"/>
          <w:spacing w:val="0"/>
          <w:w w:val="100"/>
          <w:position w:val="0"/>
          <w:lang w:val="en-US" w:eastAsia="en-US" w:bidi="en-US"/>
        </w:rPr>
        <w:t>rexExecute('Cell123)</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tabs>
          <w:tab w:val="left" w:pos="4974"/>
        </w:tabs>
        <w:spacing w:before="0" w:after="0" w:line="202" w:lineRule="exact"/>
        <w:ind w:left="0" w:right="0" w:firstLine="0"/>
      </w:pPr>
      <w:r>
        <w:rPr>
          <w:color w:val="000000"/>
          <w:spacing w:val="0"/>
          <w:w w:val="100"/>
          <w:position w:val="0"/>
          <w:lang w:val="en-US" w:eastAsia="en-US" w:bidi="en-US"/>
        </w:rPr>
        <w:t>rexExecute("123 cells")</w:t>
      </w:r>
      <w:r>
        <w:rPr>
          <w:color w:val="000000"/>
          <w:spacing w:val="0"/>
          <w:w w:val="100"/>
          <w:position w:val="0"/>
          <w:lang w:val="en-US" w:eastAsia="en-US" w:bidi="en-US"/>
        </w:rPr>
        <w:tab/>
      </w:r>
      <w:r>
        <w:rPr>
          <w:color w:val="000000"/>
          <w:spacing w:val="0"/>
          <w:w w:val="100"/>
          <w:position w:val="0"/>
          <w:lang w:val="en-US" w:eastAsia="en-US" w:bidi="en-US"/>
        </w:rPr>
        <w:t>=&gt; nil</w:t>
      </w:r>
      <w:r>
        <w:br w:type="page"/>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The target "123 cells" does not begin with a-z/A-Z.</w:t>
      </w:r>
    </w:p>
    <w:p>
      <w:pPr>
        <w:pStyle w:val="29"/>
        <w:widowControl w:val="0"/>
        <w:shd w:val="clear" w:color="auto" w:fill="auto"/>
        <w:tabs>
          <w:tab w:val="left" w:pos="4934"/>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rexC</w:t>
      </w:r>
      <w:r>
        <w:rPr>
          <w:rStyle w:val="157"/>
        </w:rPr>
        <w:t>〇</w:t>
      </w:r>
      <w:r>
        <w:rPr>
          <w:color w:val="000000"/>
          <w:spacing w:val="0"/>
          <w:w w:val="100"/>
          <w:position w:val="0"/>
          <w:lang w:val="en-US" w:eastAsia="en-US" w:bidi="en-US"/>
        </w:rPr>
        <w:t>mpile(</w:t>
      </w:r>
      <w:r>
        <w:rPr>
          <w:color w:val="000000"/>
          <w:spacing w:val="0"/>
          <w:w w:val="100"/>
          <w:position w:val="0"/>
          <w:vertAlign w:val="superscript"/>
          <w:lang w:val="en-US" w:eastAsia="en-US" w:bidi="en-US"/>
        </w:rPr>
        <w:t>n</w:t>
      </w:r>
      <w:r>
        <w:rPr>
          <w:color w:val="000000"/>
          <w:spacing w:val="0"/>
          <w:w w:val="100"/>
          <w:position w:val="0"/>
          <w:lang w:val="en-US" w:eastAsia="en-US" w:bidi="en-US"/>
        </w:rPr>
        <w:t>\\([a-z]+\\)\\.\\1")</w:t>
      </w:r>
      <w:r>
        <w:rPr>
          <w:color w:val="000000"/>
          <w:spacing w:val="0"/>
          <w:w w:val="100"/>
          <w:position w:val="0"/>
          <w:lang w:val="en-US" w:eastAsia="en-US" w:bidi="en-US"/>
        </w:rPr>
        <w:tab/>
      </w:r>
      <w:r>
        <w:rPr>
          <w:color w:val="000000"/>
          <w:spacing w:val="0"/>
          <w:w w:val="100"/>
          <w:position w:val="0"/>
          <w:lang w:val="en-US" w:eastAsia="en-US" w:bidi="en-US"/>
        </w:rPr>
        <w:t>=&gt; t</w:t>
      </w:r>
    </w:p>
    <w:p>
      <w:pPr>
        <w:pStyle w:val="29"/>
        <w:widowControl w:val="0"/>
        <w:shd w:val="clear" w:color="auto" w:fill="auto"/>
        <w:tabs>
          <w:tab w:val="left" w:pos="4934"/>
        </w:tabs>
        <w:spacing w:before="0" w:after="0"/>
        <w:ind w:left="0" w:right="0" w:firstLine="0"/>
      </w:pPr>
      <w:r>
        <w:rPr>
          <w:color w:val="000000"/>
          <w:spacing w:val="0"/>
          <w:w w:val="100"/>
          <w:position w:val="0"/>
          <w:lang w:val="en-US" w:eastAsia="en-US" w:bidi="en-US"/>
        </w:rPr>
        <w:t>rexExecute(</w:t>
      </w:r>
      <w:r>
        <w:rPr>
          <w:color w:val="000000"/>
          <w:spacing w:val="0"/>
          <w:w w:val="100"/>
          <w:position w:val="0"/>
          <w:vertAlign w:val="superscript"/>
          <w:lang w:val="en-US" w:eastAsia="en-US" w:bidi="en-US"/>
        </w:rPr>
        <w:t>M</w:t>
      </w:r>
      <w:r>
        <w:rPr>
          <w:color w:val="000000"/>
          <w:spacing w:val="0"/>
          <w:w w:val="100"/>
          <w:position w:val="0"/>
          <w:lang w:val="en-US" w:eastAsia="en-US" w:bidi="en-US"/>
        </w:rPr>
        <w:t>abc.bc</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 t</w:t>
      </w:r>
    </w:p>
    <w:p>
      <w:pPr>
        <w:pStyle w:val="29"/>
        <w:widowControl w:val="0"/>
        <w:shd w:val="clear" w:color="auto" w:fill="auto"/>
        <w:tabs>
          <w:tab w:val="left" w:pos="4934"/>
        </w:tabs>
        <w:spacing w:before="0" w:after="60"/>
        <w:ind w:left="0" w:right="0" w:firstLine="0"/>
      </w:pPr>
      <w:r>
        <w:rPr>
          <w:color w:val="000000"/>
          <w:spacing w:val="0"/>
          <w:w w:val="100"/>
          <w:position w:val="0"/>
          <w:lang w:val="en-US" w:eastAsia="en-US" w:bidi="en-US"/>
        </w:rPr>
        <w:t>rexExecute(</w:t>
      </w:r>
      <w:r>
        <w:rPr>
          <w:color w:val="000000"/>
          <w:spacing w:val="0"/>
          <w:w w:val="100"/>
          <w:position w:val="0"/>
          <w:vertAlign w:val="superscript"/>
          <w:lang w:val="en-US" w:eastAsia="en-US" w:bidi="en-US"/>
        </w:rPr>
        <w:t>M</w:t>
      </w:r>
      <w:r>
        <w:rPr>
          <w:color w:val="000000"/>
          <w:spacing w:val="0"/>
          <w:w w:val="100"/>
          <w:position w:val="0"/>
          <w:lang w:val="en-US" w:eastAsia="en-US" w:bidi="en-US"/>
        </w:rPr>
        <w:t>abc.ab")</w:t>
      </w:r>
      <w:r>
        <w:rPr>
          <w:color w:val="000000"/>
          <w:spacing w:val="0"/>
          <w:w w:val="100"/>
          <w:position w:val="0"/>
          <w:lang w:val="en-US" w:eastAsia="en-US" w:bidi="en-US"/>
        </w:rPr>
        <w:tab/>
      </w:r>
      <w:r>
        <w:rPr>
          <w:color w:val="000000"/>
          <w:spacing w:val="0"/>
          <w:w w:val="100"/>
          <w:position w:val="0"/>
          <w:lang w:val="en-US" w:eastAsia="en-US" w:bidi="en-US"/>
        </w:rPr>
        <w:t>=&gt; nil</w:t>
      </w:r>
    </w:p>
    <w:p>
      <w:pPr>
        <w:pStyle w:val="29"/>
        <w:widowControl w:val="0"/>
        <w:shd w:val="clear" w:color="auto" w:fill="auto"/>
        <w:tabs>
          <w:tab w:val="left" w:pos="4934"/>
        </w:tabs>
        <w:spacing w:before="0" w:after="0"/>
        <w:ind w:left="0" w:right="0" w:firstLine="0"/>
      </w:pPr>
      <w:r>
        <w:rPr>
          <w:color w:val="000000"/>
          <w:spacing w:val="0"/>
          <w:w w:val="100"/>
          <w:position w:val="0"/>
          <w:lang w:val="en-US" w:eastAsia="en-US" w:bidi="en-US"/>
        </w:rPr>
        <w:t>rexC</w:t>
      </w:r>
      <w:r>
        <w:rPr>
          <w:rStyle w:val="157"/>
        </w:rPr>
        <w:t>〇</w:t>
      </w:r>
      <w:r>
        <w:rPr>
          <w:color w:val="000000"/>
          <w:spacing w:val="0"/>
          <w:w w:val="100"/>
          <w:position w:val="0"/>
          <w:lang w:val="en-US" w:eastAsia="en-US" w:bidi="en-US"/>
        </w:rPr>
        <w:t>mpile(</w:t>
      </w:r>
      <w:r>
        <w:rPr>
          <w:color w:val="000000"/>
          <w:spacing w:val="0"/>
          <w:w w:val="100"/>
          <w:position w:val="0"/>
          <w:vertAlign w:val="superscript"/>
          <w:lang w:val="en-US" w:eastAsia="en-US" w:bidi="en-US"/>
        </w:rPr>
        <w:t>M</w:t>
      </w:r>
      <w:r>
        <w:rPr>
          <w:color w:val="000000"/>
          <w:spacing w:val="0"/>
          <w:w w:val="100"/>
          <w:position w:val="0"/>
          <w:lang w:val="en-US" w:eastAsia="en-US" w:bidi="en-US"/>
        </w:rPr>
        <w:t>\\(^[a-z]+\\)\\.\\1")</w:t>
      </w:r>
      <w:r>
        <w:rPr>
          <w:color w:val="000000"/>
          <w:spacing w:val="0"/>
          <w:w w:val="100"/>
          <w:position w:val="0"/>
          <w:lang w:val="en-US" w:eastAsia="en-US" w:bidi="en-US"/>
        </w:rPr>
        <w:tab/>
      </w:r>
      <w:r>
        <w:rPr>
          <w:color w:val="000000"/>
          <w:spacing w:val="0"/>
          <w:w w:val="100"/>
          <w:position w:val="0"/>
          <w:lang w:val="en-US" w:eastAsia="en-US" w:bidi="en-US"/>
        </w:rPr>
        <w:t>=&gt;t</w:t>
      </w:r>
      <w:r>
        <w:fldChar w:fldCharType="end"/>
      </w:r>
    </w:p>
    <w:p>
      <w:pPr>
        <w:pStyle w:val="27"/>
        <w:widowControl w:val="0"/>
        <w:shd w:val="clear" w:color="auto" w:fill="auto"/>
        <w:tabs>
          <w:tab w:val="left" w:pos="4934"/>
        </w:tabs>
        <w:spacing w:before="0" w:after="235"/>
        <w:ind w:left="0" w:right="0" w:firstLine="0"/>
      </w:pPr>
      <w:r>
        <w:rPr>
          <w:color w:val="000000"/>
          <w:spacing w:val="0"/>
          <w:w w:val="100"/>
          <w:position w:val="0"/>
          <w:lang w:val="en-US" w:eastAsia="en-US" w:bidi="en-US"/>
        </w:rPr>
        <w:t>rexExecute("abc.bc")</w:t>
      </w:r>
      <w:r>
        <w:rPr>
          <w:color w:val="000000"/>
          <w:spacing w:val="0"/>
          <w:w w:val="100"/>
          <w:position w:val="0"/>
          <w:lang w:val="en-US" w:eastAsia="en-US" w:bidi="en-US"/>
        </w:rPr>
        <w:tab/>
      </w:r>
      <w:r>
        <w:rPr>
          <w:color w:val="000000"/>
          <w:spacing w:val="0"/>
          <w:w w:val="100"/>
          <w:position w:val="0"/>
          <w:lang w:val="en-US" w:eastAsia="en-US" w:bidi="en-US"/>
        </w:rPr>
        <w:t>=&gt; nil</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caret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 in the </w:t>
      </w:r>
      <w:r>
        <w:rPr>
          <w:rStyle w:val="93"/>
        </w:rPr>
        <w:t>rexCompile</w:t>
      </w:r>
      <w:r>
        <w:rPr>
          <w:color w:val="000000"/>
          <w:spacing w:val="0"/>
          <w:w w:val="100"/>
          <w:position w:val="0"/>
          <w:lang w:val="en-US" w:eastAsia="en-US" w:bidi="en-US"/>
        </w:rPr>
        <w:t xml:space="preserve"> pattern requires that the pattern must match from the beginning of the input string.</w:t>
      </w:r>
    </w:p>
    <w:p>
      <w:pPr>
        <w:pStyle w:val="25"/>
        <w:keepNext/>
        <w:keepLines/>
        <w:widowControl w:val="0"/>
        <w:shd w:val="clear" w:color="auto" w:fill="auto"/>
        <w:spacing w:before="0" w:after="206" w:line="220" w:lineRule="exact"/>
        <w:ind w:left="0" w:right="0" w:firstLine="0"/>
        <w:jc w:val="both"/>
      </w:pPr>
      <w:bookmarkStart w:id="573" w:name="bookmark583"/>
      <w:bookmarkStart w:id="574" w:name="bookmark584"/>
      <w:r>
        <w:rPr>
          <w:color w:val="000000"/>
          <w:spacing w:val="0"/>
          <w:w w:val="100"/>
          <w:position w:val="0"/>
          <w:lang w:val="en-US" w:eastAsia="en-US" w:bidi="en-US"/>
        </w:rPr>
        <w:t>Matching a List of Strings or Symbols (rexMatchList)</w:t>
      </w:r>
      <w:bookmarkEnd w:id="573"/>
      <w:bookmarkEnd w:id="574"/>
    </w:p>
    <w:p>
      <w:pPr>
        <w:pStyle w:val="19"/>
        <w:widowControl w:val="0"/>
        <w:shd w:val="clear" w:color="auto" w:fill="auto"/>
        <w:spacing w:before="0" w:after="0" w:line="278" w:lineRule="exact"/>
        <w:ind w:left="0" w:right="0" w:firstLine="0"/>
      </w:pPr>
      <w:r>
        <w:rPr>
          <w:rStyle w:val="93"/>
        </w:rPr>
        <w:t>rexMatchList</w:t>
      </w:r>
      <w:r>
        <w:rPr>
          <w:color w:val="000000"/>
          <w:spacing w:val="0"/>
          <w:w w:val="100"/>
          <w:position w:val="0"/>
          <w:lang w:val="en-US" w:eastAsia="en-US" w:bidi="en-US"/>
        </w:rPr>
        <w:t xml:space="preserve"> matches a list of strings or symbols against a regular expression string pattern and returns a list of the strings or symbols that match.</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rexMatchList("^[a-z][0-9]*" '(a01 x02 "003" aa01 "abc"))</w:t>
      </w:r>
    </w:p>
    <w:p>
      <w:pPr>
        <w:pStyle w:val="27"/>
        <w:widowControl w:val="0"/>
        <w:shd w:val="clear" w:color="auto" w:fill="auto"/>
        <w:spacing w:before="0" w:after="19" w:line="190" w:lineRule="exact"/>
        <w:ind w:left="0" w:right="0" w:firstLine="0"/>
      </w:pPr>
      <w:r>
        <w:rPr>
          <w:color w:val="000000"/>
          <w:spacing w:val="0"/>
          <w:w w:val="100"/>
          <w:position w:val="0"/>
          <w:lang w:val="en-US" w:eastAsia="en-US" w:bidi="en-US"/>
        </w:rPr>
        <w:t>=&gt; (a01 x02 aa01 “abc</w:t>
      </w:r>
      <w:r>
        <w:rPr>
          <w:rStyle w:val="156"/>
        </w:rPr>
        <w:t>”）</w:t>
      </w:r>
    </w:p>
    <w:p>
      <w:pPr>
        <w:pStyle w:val="27"/>
        <w:widowControl w:val="0"/>
        <w:shd w:val="clear" w:color="auto" w:fill="auto"/>
        <w:spacing w:before="0" w:after="0"/>
        <w:ind w:left="0" w:right="0" w:firstLine="0"/>
      </w:pPr>
      <w:r>
        <w:rPr>
          <w:color w:val="000000"/>
          <w:spacing w:val="0"/>
          <w:w w:val="100"/>
          <w:position w:val="0"/>
          <w:lang w:val="en-US" w:eastAsia="en-US" w:bidi="en-US"/>
        </w:rPr>
        <w:t>rexMatchList</w:t>
      </w:r>
      <w:r>
        <w:rPr>
          <w:color w:val="000000"/>
          <w:spacing w:val="0"/>
          <w:w w:val="100"/>
          <w:position w:val="0"/>
          <w:lang w:val="zh-CN" w:eastAsia="zh-CN" w:bidi="zh-CN"/>
        </w:rPr>
        <w:t>('…</w:t>
      </w:r>
      <w:r>
        <w:rPr>
          <w:color w:val="000000"/>
          <w:spacing w:val="0"/>
          <w:w w:val="100"/>
          <w:position w:val="0"/>
          <w:lang w:val="en-US" w:eastAsia="en-US" w:bidi="en-US"/>
        </w:rPr>
        <w:t>[a-z][0-9][0-9]*"</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'(a001 b002 "003" aa01 "abc"))</w:t>
      </w:r>
    </w:p>
    <w:p>
      <w:pPr>
        <w:pStyle w:val="27"/>
        <w:widowControl w:val="0"/>
        <w:shd w:val="clear" w:color="auto" w:fill="auto"/>
        <w:spacing w:before="0" w:after="66"/>
        <w:ind w:left="0" w:right="0" w:firstLine="0"/>
      </w:pPr>
      <w:r>
        <w:rPr>
          <w:color w:val="000000"/>
          <w:spacing w:val="0"/>
          <w:w w:val="100"/>
          <w:position w:val="0"/>
          <w:lang w:val="en-US" w:eastAsia="en-US" w:bidi="en-US"/>
        </w:rPr>
        <w:t>=&gt; (a001 b002)</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rexMatchList("b</w:t>
      </w:r>
      <w:r>
        <w:rPr>
          <w:rStyle w:val="156"/>
        </w:rPr>
        <w:t>〇</w:t>
      </w:r>
      <w:r>
        <w:rPr>
          <w:color w:val="000000"/>
          <w:spacing w:val="0"/>
          <w:w w:val="100"/>
          <w:position w:val="0"/>
          <w:lang w:val="en-US" w:eastAsia="en-US" w:bidi="en-US"/>
        </w:rPr>
        <w:t>x[0-9]*" '(square circle "cell9" "123"))</w:t>
      </w:r>
    </w:p>
    <w:p>
      <w:pPr>
        <w:pStyle w:val="27"/>
        <w:widowControl w:val="0"/>
        <w:shd w:val="clear" w:color="auto" w:fill="auto"/>
        <w:spacing w:before="0" w:after="444" w:line="190" w:lineRule="exact"/>
        <w:ind w:left="0" w:right="0" w:firstLine="0"/>
      </w:pPr>
      <w:r>
        <w:rPr>
          <w:color w:val="000000"/>
          <w:spacing w:val="0"/>
          <w:w w:val="100"/>
          <w:position w:val="0"/>
          <w:lang w:val="en-US" w:eastAsia="en-US" w:bidi="en-US"/>
        </w:rPr>
        <w:t>=&gt; nil</w:t>
      </w:r>
    </w:p>
    <w:p>
      <w:pPr>
        <w:pStyle w:val="25"/>
        <w:keepNext/>
        <w:keepLines/>
        <w:widowControl w:val="0"/>
        <w:shd w:val="clear" w:color="auto" w:fill="auto"/>
        <w:spacing w:before="0" w:after="203" w:line="220" w:lineRule="exact"/>
        <w:ind w:left="0" w:right="0" w:firstLine="0"/>
        <w:jc w:val="both"/>
      </w:pPr>
      <w:bookmarkStart w:id="575" w:name="bookmark585"/>
      <w:bookmarkStart w:id="576" w:name="bookmark586"/>
      <w:r>
        <w:rPr>
          <w:color w:val="000000"/>
          <w:spacing w:val="0"/>
          <w:w w:val="100"/>
          <w:position w:val="0"/>
          <w:lang w:val="en-US" w:eastAsia="en-US" w:bidi="en-US"/>
        </w:rPr>
        <w:t>Creating an Association List Made of Matching Strings (rexMatchAssocList)</w:t>
      </w:r>
      <w:bookmarkEnd w:id="575"/>
      <w:bookmarkEnd w:id="576"/>
    </w:p>
    <w:p>
      <w:pPr>
        <w:pStyle w:val="19"/>
        <w:widowControl w:val="0"/>
        <w:shd w:val="clear" w:color="auto" w:fill="auto"/>
        <w:spacing w:before="0" w:after="0" w:line="283" w:lineRule="exact"/>
        <w:ind w:left="0" w:right="0" w:firstLine="0"/>
        <w:jc w:val="left"/>
      </w:pPr>
      <w:r>
        <w:rPr>
          <w:rStyle w:val="93"/>
        </w:rPr>
        <w:t>rexMatchAssocList</w:t>
      </w:r>
      <w:r>
        <w:rPr>
          <w:color w:val="000000"/>
          <w:spacing w:val="0"/>
          <w:w w:val="100"/>
          <w:position w:val="0"/>
          <w:lang w:val="en-US" w:eastAsia="en-US" w:bidi="en-US"/>
        </w:rPr>
        <w:t xml:space="preserve"> returns a new association list created out of those elements of an association list whose key matches a regular expression string pattern.</w:t>
      </w:r>
    </w:p>
    <w:p>
      <w:pPr>
        <w:pStyle w:val="27"/>
        <w:widowControl w:val="0"/>
        <w:shd w:val="clear" w:color="auto" w:fill="auto"/>
        <w:spacing w:before="0" w:after="0"/>
        <w:ind w:left="0" w:right="0" w:firstLine="0"/>
      </w:pPr>
      <w:r>
        <w:rPr>
          <w:color w:val="000000"/>
          <w:spacing w:val="0"/>
          <w:w w:val="100"/>
          <w:position w:val="0"/>
          <w:lang w:val="en-US" w:eastAsia="en-US" w:bidi="en-US"/>
        </w:rPr>
        <w:t>rexMatchAss</w:t>
      </w:r>
      <w:r>
        <w:rPr>
          <w:rStyle w:val="156"/>
        </w:rPr>
        <w:t>〇</w:t>
      </w:r>
      <w:r>
        <w:rPr>
          <w:color w:val="000000"/>
          <w:spacing w:val="0"/>
          <w:w w:val="100"/>
          <w:position w:val="0"/>
          <w:lang w:val="en-US" w:eastAsia="en-US" w:bidi="en-US"/>
        </w:rPr>
        <w:t>cList("^[a-z][0-9]*$"</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'((abc "ascii") ("123" "number") (a123 "alphanum")</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(a12z "ana")))</w:t>
      </w:r>
    </w:p>
    <w:p>
      <w:pPr>
        <w:pStyle w:val="27"/>
        <w:widowControl w:val="0"/>
        <w:shd w:val="clear" w:color="auto" w:fill="auto"/>
        <w:spacing w:before="0" w:after="60"/>
        <w:ind w:left="0" w:right="0" w:firstLine="0"/>
      </w:pPr>
      <w:r>
        <w:rPr>
          <w:color w:val="000000"/>
          <w:spacing w:val="0"/>
          <w:w w:val="100"/>
          <w:position w:val="0"/>
          <w:lang w:val="en-US" w:eastAsia="en-US" w:bidi="en-US"/>
        </w:rPr>
        <w:t>=&gt; ((a123 "alphanum"))</w:t>
      </w:r>
    </w:p>
    <w:p>
      <w:pPr>
        <w:pStyle w:val="27"/>
        <w:widowControl w:val="0"/>
        <w:shd w:val="clear" w:color="auto" w:fill="auto"/>
        <w:spacing w:before="0" w:after="0"/>
        <w:ind w:left="0" w:right="0" w:firstLine="0"/>
      </w:pPr>
      <w:r>
        <w:rPr>
          <w:color w:val="000000"/>
          <w:spacing w:val="0"/>
          <w:w w:val="100"/>
          <w:position w:val="0"/>
          <w:lang w:val="en-US" w:eastAsia="en-US" w:bidi="en-US"/>
        </w:rPr>
        <w:t>rexMatchAss</w:t>
      </w:r>
      <w:r>
        <w:rPr>
          <w:rStyle w:val="156"/>
        </w:rPr>
        <w:t>〇</w:t>
      </w:r>
      <w:r>
        <w:rPr>
          <w:color w:val="000000"/>
          <w:spacing w:val="0"/>
          <w:w w:val="100"/>
          <w:position w:val="0"/>
          <w:lang w:val="en-US" w:eastAsia="en-US" w:bidi="en-US"/>
        </w:rPr>
        <w:t>cList("^[a-z]*[0-9]*$"</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'((abc "ascii") ("123" "number") (a123 "alphanum")</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(a12z "ana")))</w:t>
      </w:r>
    </w:p>
    <w:p>
      <w:pPr>
        <w:pStyle w:val="27"/>
        <w:widowControl w:val="0"/>
        <w:shd w:val="clear" w:color="auto" w:fill="auto"/>
        <w:spacing w:before="0" w:after="462"/>
        <w:ind w:left="0" w:right="0" w:firstLine="0"/>
      </w:pPr>
      <w:r>
        <w:rPr>
          <w:color w:val="000000"/>
          <w:spacing w:val="0"/>
          <w:w w:val="100"/>
          <w:position w:val="0"/>
          <w:lang w:val="en-US" w:eastAsia="en-US" w:bidi="en-US"/>
        </w:rPr>
        <w:t>=&gt; ((abc "ascii") ("123" "number") (a123 "alphanum"))</w:t>
      </w:r>
    </w:p>
    <w:p>
      <w:pPr>
        <w:pStyle w:val="25"/>
        <w:keepNext/>
        <w:keepLines/>
        <w:widowControl w:val="0"/>
        <w:shd w:val="clear" w:color="auto" w:fill="auto"/>
        <w:spacing w:before="0" w:after="196" w:line="220" w:lineRule="exact"/>
        <w:ind w:left="0" w:right="0" w:firstLine="0"/>
        <w:jc w:val="both"/>
      </w:pPr>
      <w:bookmarkStart w:id="577" w:name="bookmark587"/>
      <w:bookmarkStart w:id="578" w:name="bookmark588"/>
      <w:r>
        <w:rPr>
          <w:color w:val="000000"/>
          <w:spacing w:val="0"/>
          <w:w w:val="100"/>
          <w:position w:val="0"/>
          <w:lang w:val="en-US" w:eastAsia="en-US" w:bidi="en-US"/>
        </w:rPr>
        <w:t>Turning Meta-Characters On and Off (rexMagic)</w:t>
      </w:r>
      <w:bookmarkEnd w:id="577"/>
      <w:bookmarkEnd w:id="578"/>
    </w:p>
    <w:p>
      <w:pPr>
        <w:pStyle w:val="19"/>
        <w:widowControl w:val="0"/>
        <w:shd w:val="clear" w:color="auto" w:fill="auto"/>
        <w:spacing w:before="0" w:after="0" w:line="278" w:lineRule="exact"/>
        <w:ind w:left="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1" o:spid="_x0000_s1241" type="#_x0000_t202" style="position:absolute;left:0;margin-left:2.5pt;margin-top:45.95pt;height:62.6pt;width:155.3pt;mso-position-horizontal-relative:margin;mso-wrap-distance-bottom:18.75pt;mso-wrap-distance-top:0pt;rotation:0f;z-index:-2515978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rexC</w:t>
                  </w:r>
                  <w:r>
                    <w:rPr>
                      <w:rStyle w:val="145"/>
                    </w:rPr>
                    <w:t>〇</w:t>
                  </w:r>
                  <w:r>
                    <w:rPr>
                      <w:rStyle w:val="91"/>
                    </w:rPr>
                    <w:t xml:space="preserve">mpile( </w:t>
                  </w:r>
                  <w:r>
                    <w:rPr>
                      <w:rStyle w:val="113"/>
                    </w:rPr>
                    <w:t xml:space="preserve">"^[0-9]+") </w:t>
                  </w:r>
                  <w:r>
                    <w:rPr>
                      <w:rStyle w:val="91"/>
                    </w:rPr>
                    <w:t xml:space="preserve">rexExecute( </w:t>
                  </w:r>
                  <w:r>
                    <w:rPr>
                      <w:rStyle w:val="113"/>
                    </w:rPr>
                    <w:t xml:space="preserve">"123abc") </w:t>
                  </w:r>
                  <w:r>
                    <w:rPr>
                      <w:rStyle w:val="91"/>
                    </w:rPr>
                    <w:t>rexSubstitute( "g</w:t>
                  </w:r>
                  <w:r>
                    <w:rPr>
                      <w:rStyle w:val="145"/>
                    </w:rPr>
                    <w:t>〇</w:t>
                  </w:r>
                  <w:r>
                    <w:rPr>
                      <w:rStyle w:val="91"/>
                    </w:rPr>
                    <w:t>t: \\0") rexMagic( nil ) rexC</w:t>
                  </w:r>
                  <w:r>
                    <w:rPr>
                      <w:rStyle w:val="145"/>
                    </w:rPr>
                    <w:t>〇</w:t>
                  </w:r>
                  <w:r>
                    <w:rPr>
                      <w:rStyle w:val="146"/>
                    </w:rPr>
                    <w:t xml:space="preserve">mpile([0-9]+") </w:t>
                  </w:r>
                  <w:r>
                    <w:rPr>
                      <w:rStyle w:val="91"/>
                    </w:rPr>
                    <w:t xml:space="preserve">rexExecute( </w:t>
                  </w:r>
                  <w:r>
                    <w:rPr>
                      <w:rStyle w:val="113"/>
                    </w:rPr>
                    <w:t>"123abc")</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2" o:spid="_x0000_s1242" type="#_x0000_t202" style="position:absolute;left:0;margin-left:176.75pt;margin-top:45.9pt;height:62.35pt;width:150pt;mso-position-horizontal-relative:margin;mso-wrap-distance-bottom:19pt;mso-wrap-distance-top:0pt;rotation:0f;z-index:-2515968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1460" w:firstLine="0"/>
                    <w:jc w:val="left"/>
                  </w:pPr>
                  <w:r>
                    <w:rPr>
                      <w:rStyle w:val="113"/>
                    </w:rPr>
                    <w:t>=&gt;</w:t>
                  </w:r>
                  <w:r>
                    <w:rPr>
                      <w:rStyle w:val="91"/>
                    </w:rPr>
                    <w:t xml:space="preserve"> t </w:t>
                  </w:r>
                  <w:r>
                    <w:rPr>
                      <w:rStyle w:val="113"/>
                    </w:rPr>
                    <w:t>=&gt;</w:t>
                  </w:r>
                  <w:r>
                    <w:rPr>
                      <w:rStyle w:val="91"/>
                    </w:rPr>
                    <w:t xml:space="preserve"> t</w:t>
                  </w:r>
                </w:p>
                <w:p>
                  <w:pPr>
                    <w:pStyle w:val="27"/>
                    <w:widowControl w:val="0"/>
                    <w:shd w:val="clear" w:color="auto" w:fill="auto"/>
                    <w:spacing w:before="0" w:after="0"/>
                    <w:ind w:left="0" w:right="0" w:firstLine="0"/>
                  </w:pPr>
                  <w:r>
                    <w:rPr>
                      <w:rStyle w:val="113"/>
                    </w:rPr>
                    <w:t>=&gt;</w:t>
                  </w:r>
                  <w:r>
                    <w:rPr>
                      <w:rStyle w:val="91"/>
                    </w:rPr>
                    <w:t xml:space="preserve"> "got: 123"</w:t>
                  </w:r>
                </w:p>
                <w:p>
                  <w:pPr>
                    <w:pStyle w:val="27"/>
                    <w:widowControl w:val="0"/>
                    <w:shd w:val="clear" w:color="auto" w:fill="auto"/>
                    <w:spacing w:before="0" w:after="0"/>
                    <w:ind w:left="0" w:right="0" w:firstLine="0"/>
                  </w:pPr>
                  <w:r>
                    <w:rPr>
                      <w:rStyle w:val="91"/>
                    </w:rPr>
                    <w:t>=&gt; nil</w:t>
                  </w:r>
                </w:p>
                <w:p>
                  <w:pPr>
                    <w:pStyle w:val="27"/>
                    <w:widowControl w:val="0"/>
                    <w:shd w:val="clear" w:color="auto" w:fill="auto"/>
                    <w:spacing w:before="0" w:after="0"/>
                    <w:ind w:left="0" w:right="0" w:firstLine="0"/>
                  </w:pPr>
                  <w:r>
                    <w:rPr>
                      <w:rStyle w:val="91"/>
                    </w:rPr>
                    <w:t>=&gt; t</w:t>
                  </w:r>
                  <w:r>
                    <w:rPr>
                      <w:rStyle w:val="145"/>
                    </w:rPr>
                    <w:t>；</w:t>
                  </w:r>
                  <w:r>
                    <w:rPr>
                      <w:rStyle w:val="91"/>
                    </w:rPr>
                    <w:t>Rec</w:t>
                  </w:r>
                  <w:r>
                    <w:rPr>
                      <w:rStyle w:val="145"/>
                    </w:rPr>
                    <w:t>〇</w:t>
                  </w:r>
                  <w:r>
                    <w:rPr>
                      <w:rStyle w:val="91"/>
                    </w:rPr>
                    <w:t>mpile w</w:t>
                  </w:r>
                  <w:r>
                    <w:rPr>
                      <w:rStyle w:val="145"/>
                    </w:rPr>
                    <w:t>/〇</w:t>
                  </w:r>
                  <w:r>
                    <w:rPr>
                      <w:rStyle w:val="91"/>
                    </w:rPr>
                    <w:t xml:space="preserve"> magic. =&gt; nil</w:t>
                  </w:r>
                </w:p>
              </w:txbxContent>
            </v:textbox>
            <w10:wrap type="topAndBottom"/>
          </v:shape>
        </w:pict>
      </w:r>
      <w:r>
        <w:rPr>
          <w:color w:val="000000"/>
          <w:spacing w:val="0"/>
          <w:w w:val="100"/>
          <w:position w:val="0"/>
          <w:lang w:val="en-US" w:eastAsia="en-US" w:bidi="en-US"/>
        </w:rPr>
        <w:t xml:space="preserve">rexMagic turns on or off the special interpretation associated with the meta-characters </w:t>
      </w:r>
      <w:r>
        <w:rPr>
          <w:rStyle w:val="155"/>
        </w:rPr>
        <w:t>(a,</w:t>
      </w:r>
      <w:r>
        <w:rPr>
          <w:color w:val="000000"/>
          <w:spacing w:val="0"/>
          <w:w w:val="100"/>
          <w:position w:val="0"/>
          <w:lang w:val="en-US" w:eastAsia="en-US" w:bidi="en-US"/>
        </w:rPr>
        <w:t xml:space="preserve"> $, *, +, \, [, ], and so forth) in regular expressions. Users of </w:t>
      </w:r>
      <w:r>
        <w:rPr>
          <w:rStyle w:val="93"/>
        </w:rPr>
        <w:t>vi</w:t>
      </w:r>
      <w:r>
        <w:rPr>
          <w:color w:val="000000"/>
          <w:spacing w:val="0"/>
          <w:w w:val="100"/>
          <w:position w:val="0"/>
          <w:lang w:val="en-US" w:eastAsia="en-US" w:bidi="en-US"/>
        </w:rPr>
        <w:t xml:space="preserve"> will recognize this as equivalent to the </w:t>
      </w:r>
      <w:r>
        <w:rPr>
          <w:rStyle w:val="93"/>
        </w:rPr>
        <w:t>set magic/set nomagic</w:t>
      </w:r>
      <w:r>
        <w:rPr>
          <w:color w:val="000000"/>
          <w:spacing w:val="0"/>
          <w:w w:val="100"/>
          <w:position w:val="0"/>
          <w:lang w:val="en-US" w:eastAsia="en-US" w:bidi="en-US"/>
        </w:rPr>
        <w:t xml:space="preserve"> commands.</w:t>
      </w:r>
      <w:r>
        <w:br w:type="page"/>
      </w:r>
    </w:p>
    <w:p>
      <w:pPr>
        <w:pStyle w:val="27"/>
        <w:widowControl w:val="0"/>
        <w:shd w:val="clear" w:color="auto" w:fill="auto"/>
        <w:spacing w:before="0" w:after="0"/>
        <w:ind w:left="0" w:right="0" w:firstLine="0"/>
      </w:pPr>
      <w:r>
        <w:rPr>
          <w:color w:val="000000"/>
          <w:spacing w:val="0"/>
          <w:w w:val="100"/>
          <w:position w:val="0"/>
          <w:lang w:val="en-US" w:eastAsia="en-US" w:bidi="en-US"/>
        </w:rPr>
        <w:t>rexExecute( "**^[0-9]+!**") rexSubstitute( "got</w:t>
      </w:r>
      <w:r>
        <w:rPr>
          <w:rStyle w:val="156"/>
        </w:rPr>
        <w:t>：</w:t>
      </w:r>
      <w:r>
        <w:rPr>
          <w:color w:val="000000"/>
          <w:spacing w:val="0"/>
          <w:w w:val="100"/>
          <w:position w:val="0"/>
          <w:lang w:val="en-US" w:eastAsia="en-US" w:bidi="en-US"/>
        </w:rPr>
        <w:t xml:space="preserve"> \\0") rexMagic( t )</w:t>
      </w:r>
    </w:p>
    <w:p>
      <w:pPr>
        <w:pStyle w:val="27"/>
        <w:widowControl w:val="0"/>
        <w:shd w:val="clear" w:color="auto" w:fill="auto"/>
        <w:spacing w:before="0" w:after="402"/>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63" o:spid="_x0000_s1243" type="#_x0000_t202" style="position:absolute;left:0;margin-left:176.4pt;margin-top:-32.3pt;height:42.6pt;width:102.5pt;mso-position-horizontal-relative:margin;mso-wrap-distance-bottom:0pt;mso-wrap-distance-left:14.4pt;mso-wrap-distance-right:5pt;mso-wrap-distance-top:0pt;rotation:0f;z-index:-2515957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jc w:val="left"/>
                  </w:pPr>
                  <w:r>
                    <w:rPr>
                      <w:rStyle w:val="91"/>
                    </w:rPr>
                    <w:t>=&gt; t</w:t>
                  </w:r>
                </w:p>
                <w:p>
                  <w:pPr>
                    <w:pStyle w:val="27"/>
                    <w:widowControl w:val="0"/>
                    <w:shd w:val="clear" w:color="auto" w:fill="auto"/>
                    <w:spacing w:before="0" w:after="0" w:line="202" w:lineRule="exact"/>
                    <w:ind w:left="0" w:right="0" w:firstLine="0"/>
                    <w:jc w:val="left"/>
                  </w:pPr>
                  <w:r>
                    <w:rPr>
                      <w:rStyle w:val="91"/>
                    </w:rPr>
                    <w:t>=&gt; "got: \\</w:t>
                  </w:r>
                  <w:r>
                    <w:rPr>
                      <w:rStyle w:val="147"/>
                    </w:rPr>
                    <w:t>0</w:t>
                  </w:r>
                  <w:r>
                    <w:rPr>
                      <w:rStyle w:val="91"/>
                    </w:rPr>
                    <w:t>"</w:t>
                  </w:r>
                </w:p>
                <w:p>
                  <w:pPr>
                    <w:pStyle w:val="27"/>
                    <w:widowControl w:val="0"/>
                    <w:shd w:val="clear" w:color="auto" w:fill="auto"/>
                    <w:spacing w:before="0" w:after="0" w:line="202" w:lineRule="exact"/>
                    <w:ind w:left="0" w:right="0" w:firstLine="0"/>
                    <w:jc w:val="left"/>
                  </w:pPr>
                  <w:r>
                    <w:rPr>
                      <w:rStyle w:val="91"/>
                    </w:rPr>
                    <w:t>=&gt; t</w:t>
                  </w:r>
                </w:p>
                <w:p>
                  <w:pPr>
                    <w:pStyle w:val="27"/>
                    <w:widowControl w:val="0"/>
                    <w:shd w:val="clear" w:color="auto" w:fill="auto"/>
                    <w:spacing w:before="0" w:after="0" w:line="202" w:lineRule="exact"/>
                    <w:ind w:left="0" w:right="0" w:firstLine="0"/>
                    <w:jc w:val="left"/>
                  </w:pPr>
                  <w:r>
                    <w:rPr>
                      <w:rStyle w:val="91"/>
                    </w:rPr>
                    <w:t>=&gt; "got</w:t>
                  </w:r>
                  <w:r>
                    <w:rPr>
                      <w:rStyle w:val="145"/>
                    </w:rPr>
                    <w:t>：</w:t>
                  </w:r>
                  <w:r>
                    <w:rPr>
                      <w:rStyle w:val="91"/>
                    </w:rPr>
                    <w:t xml:space="preserve"> </w:t>
                  </w:r>
                  <w:r>
                    <w:rPr>
                      <w:rStyle w:val="147"/>
                    </w:rPr>
                    <w:t>10</w:t>
                  </w:r>
                  <w:r>
                    <w:rPr>
                      <w:rStyle w:val="91"/>
                    </w:rPr>
                    <w:t>-</w:t>
                  </w:r>
                  <w:r>
                    <w:rPr>
                      <w:rStyle w:val="147"/>
                    </w:rPr>
                    <w:t>9</w:t>
                  </w:r>
                  <w:r>
                    <w:rPr>
                      <w:rStyle w:val="91"/>
                    </w:rPr>
                    <w:t>]+"</w:t>
                  </w:r>
                </w:p>
              </w:txbxContent>
            </v:textbox>
            <w10:wrap type="square" side="left"/>
          </v:shape>
        </w:pict>
      </w:r>
      <w:r>
        <w:rPr>
          <w:color w:val="000000"/>
          <w:spacing w:val="0"/>
          <w:w w:val="100"/>
          <w:position w:val="0"/>
          <w:lang w:val="en-US" w:eastAsia="en-US" w:bidi="en-US"/>
        </w:rPr>
        <w:t>rexSubstitute( "got: \\0")</w:t>
      </w:r>
    </w:p>
    <w:p>
      <w:pPr>
        <w:pStyle w:val="25"/>
        <w:keepNext/>
        <w:keepLines/>
        <w:widowControl w:val="0"/>
        <w:shd w:val="clear" w:color="auto" w:fill="auto"/>
        <w:spacing w:before="0" w:after="206" w:line="220" w:lineRule="exact"/>
        <w:ind w:left="0" w:right="0" w:firstLine="0"/>
        <w:jc w:val="both"/>
      </w:pPr>
      <w:bookmarkStart w:id="579" w:name="bookmark589"/>
      <w:bookmarkStart w:id="580" w:name="bookmark590"/>
      <w:r>
        <w:rPr>
          <w:color w:val="000000"/>
          <w:spacing w:val="0"/>
          <w:w w:val="100"/>
          <w:position w:val="0"/>
          <w:lang w:val="en-US" w:eastAsia="en-US" w:bidi="en-US"/>
        </w:rPr>
        <w:t>Replacing a Substring (rexReplace)</w:t>
      </w:r>
      <w:bookmarkEnd w:id="579"/>
      <w:bookmarkEnd w:id="580"/>
    </w:p>
    <w:p>
      <w:pPr>
        <w:pStyle w:val="19"/>
        <w:widowControl w:val="0"/>
        <w:shd w:val="clear" w:color="auto" w:fill="auto"/>
        <w:spacing w:before="0" w:after="0" w:line="278" w:lineRule="exact"/>
        <w:ind w:left="0" w:right="0" w:firstLine="0"/>
        <w:jc w:val="left"/>
      </w:pPr>
      <w:r>
        <w:rPr>
          <w:rStyle w:val="93"/>
        </w:rPr>
        <w:t>rexReplace</w:t>
      </w:r>
      <w:r>
        <w:rPr>
          <w:color w:val="000000"/>
          <w:spacing w:val="0"/>
          <w:w w:val="100"/>
          <w:position w:val="0"/>
          <w:lang w:val="en-US" w:eastAsia="en-US" w:bidi="en-US"/>
        </w:rPr>
        <w:t xml:space="preserve"> replaces the substring(s) in the source string that matched the last regular expression compiled by the replacement string. The third argument tells which occurrence of the matched substring is to be replaced. If it's 0 or negative, all the matched substrings will be replaced. Otherwise only the specified occurrence is replaced. </w:t>
      </w:r>
      <w:r>
        <w:rPr>
          <w:rStyle w:val="93"/>
        </w:rPr>
        <w:t>rexReplace</w:t>
      </w:r>
      <w:r>
        <w:rPr>
          <w:color w:val="000000"/>
          <w:spacing w:val="0"/>
          <w:w w:val="100"/>
          <w:position w:val="0"/>
          <w:lang w:val="en-US" w:eastAsia="en-US" w:bidi="en-US"/>
        </w:rPr>
        <w:t xml:space="preserve"> returns the source string if the specified match is not found</w:t>
      </w:r>
    </w:p>
    <w:tbl>
      <w:tblPr>
        <w:tblStyle w:val="9"/>
        <w:tblW w:w="64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20"/>
        <w:gridCol w:w="250"/>
        <w:gridCol w:w="518"/>
        <w:gridCol w:w="658"/>
        <w:gridCol w:w="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2520"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"abc-123-xyz-890-wuv"</w:t>
            </w:r>
          </w:p>
        </w:tc>
        <w:tc>
          <w:tcPr>
            <w:tcW w:w="25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40" w:right="0" w:firstLine="0"/>
              <w:jc w:val="left"/>
            </w:pPr>
            <w:r>
              <w:rPr>
                <w:rStyle w:val="106"/>
              </w:rPr>
              <w:t>"</w:t>
            </w:r>
          </w:p>
        </w:tc>
        <w:tc>
          <w:tcPr>
            <w:tcW w:w="518"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w:t>
            </w:r>
          </w:p>
        </w:tc>
        <w:tc>
          <w:tcPr>
            <w:tcW w:w="658" w:type="dxa"/>
            <w:shd w:val="clear" w:color="auto" w:fill="FFFFFF"/>
            <w:vAlign w:val="bottom"/>
          </w:tcPr>
          <w:p>
            <w:pPr>
              <w:pStyle w:val="19"/>
              <w:framePr w:w="6470" w:h="1426" w:hSpace="1661" w:wrap="notBeside" w:vAnchor="text" w:hAnchor="text" w:x="3121" w:y="203"/>
              <w:widowControl w:val="0"/>
              <w:shd w:val="clear" w:color="auto" w:fill="auto"/>
              <w:spacing w:before="0" w:after="0" w:line="260" w:lineRule="exact"/>
              <w:ind w:left="0" w:right="0" w:firstLine="0"/>
              <w:jc w:val="left"/>
            </w:pPr>
            <w:r>
              <w:rPr>
                <w:rStyle w:val="158"/>
              </w:rPr>
              <w:t>1</w:t>
            </w:r>
            <w:r>
              <w:rPr>
                <w:rStyle w:val="106"/>
              </w:rPr>
              <w:t>)=&gt;</w:t>
            </w:r>
          </w:p>
        </w:tc>
        <w:tc>
          <w:tcPr>
            <w:tcW w:w="2525"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"abc-(*)-xyz-890-wuv"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2520"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"abc-123-xyz-890-wuv"</w:t>
            </w:r>
          </w:p>
        </w:tc>
        <w:tc>
          <w:tcPr>
            <w:tcW w:w="25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40" w:right="0" w:firstLine="0"/>
              <w:jc w:val="left"/>
            </w:pPr>
            <w:r>
              <w:rPr>
                <w:rStyle w:val="106"/>
              </w:rPr>
              <w:t>"</w:t>
            </w:r>
          </w:p>
        </w:tc>
        <w:tc>
          <w:tcPr>
            <w:tcW w:w="518"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w:t>
            </w:r>
          </w:p>
        </w:tc>
        <w:tc>
          <w:tcPr>
            <w:tcW w:w="658" w:type="dxa"/>
            <w:shd w:val="clear" w:color="auto" w:fill="FFFFFF"/>
            <w:vAlign w:val="bottom"/>
          </w:tcPr>
          <w:p>
            <w:pPr>
              <w:pStyle w:val="19"/>
              <w:framePr w:w="6470" w:h="1426" w:hSpace="1661" w:wrap="notBeside" w:vAnchor="text" w:hAnchor="text" w:x="3121" w:y="203"/>
              <w:widowControl w:val="0"/>
              <w:shd w:val="clear" w:color="auto" w:fill="auto"/>
              <w:spacing w:before="0" w:after="0" w:line="260" w:lineRule="exact"/>
              <w:ind w:left="0" w:right="0" w:firstLine="0"/>
              <w:jc w:val="left"/>
            </w:pPr>
            <w:r>
              <w:rPr>
                <w:rStyle w:val="158"/>
              </w:rPr>
              <w:t>2</w:t>
            </w:r>
            <w:r>
              <w:rPr>
                <w:rStyle w:val="106"/>
              </w:rPr>
              <w:t>)=&gt;</w:t>
            </w:r>
          </w:p>
        </w:tc>
        <w:tc>
          <w:tcPr>
            <w:tcW w:w="2525"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"abc-123-xyz-(*)-wuv"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2520"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"abc-123-xyz-890-wuv"</w:t>
            </w:r>
          </w:p>
        </w:tc>
        <w:tc>
          <w:tcPr>
            <w:tcW w:w="25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40" w:right="0" w:firstLine="0"/>
              <w:jc w:val="left"/>
            </w:pPr>
            <w:r>
              <w:rPr>
                <w:rStyle w:val="106"/>
              </w:rPr>
              <w:t>"</w:t>
            </w:r>
          </w:p>
        </w:tc>
        <w:tc>
          <w:tcPr>
            <w:tcW w:w="518"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w:t>
            </w:r>
          </w:p>
        </w:tc>
        <w:tc>
          <w:tcPr>
            <w:tcW w:w="658"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3)=&gt;</w:t>
            </w:r>
          </w:p>
        </w:tc>
        <w:tc>
          <w:tcPr>
            <w:tcW w:w="2525"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"abc-123-xyz-890-wuv"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2" w:hRule="exact"/>
        </w:trPr>
        <w:tc>
          <w:tcPr>
            <w:tcW w:w="252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"abc-123-xyz-890-wuv"</w:t>
            </w:r>
          </w:p>
        </w:tc>
        <w:tc>
          <w:tcPr>
            <w:tcW w:w="25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40" w:right="0" w:firstLine="0"/>
              <w:jc w:val="left"/>
            </w:pPr>
            <w:r>
              <w:rPr>
                <w:rStyle w:val="106"/>
              </w:rPr>
              <w:t>"</w:t>
            </w:r>
          </w:p>
        </w:tc>
        <w:tc>
          <w:tcPr>
            <w:tcW w:w="518"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w:t>
            </w:r>
          </w:p>
        </w:tc>
        <w:tc>
          <w:tcPr>
            <w:tcW w:w="658" w:type="dxa"/>
            <w:shd w:val="clear" w:color="auto" w:fill="FFFFFF"/>
            <w:vAlign w:val="top"/>
          </w:tcPr>
          <w:p>
            <w:pPr>
              <w:pStyle w:val="19"/>
              <w:framePr w:w="6470" w:h="1426" w:hSpace="1661" w:wrap="notBeside" w:vAnchor="text" w:hAnchor="text" w:x="3121" w:y="203"/>
              <w:widowControl w:val="0"/>
              <w:shd w:val="clear" w:color="auto" w:fill="auto"/>
              <w:spacing w:before="0" w:after="0" w:line="260" w:lineRule="exact"/>
              <w:ind w:left="0" w:right="0" w:firstLine="0"/>
              <w:jc w:val="left"/>
            </w:pPr>
            <w:r>
              <w:rPr>
                <w:rStyle w:val="158"/>
              </w:rPr>
              <w:t>0</w:t>
            </w:r>
            <w:r>
              <w:rPr>
                <w:rStyle w:val="106"/>
              </w:rPr>
              <w:t>)=&gt;</w:t>
            </w:r>
          </w:p>
        </w:tc>
        <w:tc>
          <w:tcPr>
            <w:tcW w:w="2525"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"abc-(*)-xyz-(*)-wuv"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2" w:hRule="exact"/>
        </w:trPr>
        <w:tc>
          <w:tcPr>
            <w:tcW w:w="2520"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59"/>
              </w:rPr>
              <w:t>"xyz")</w:t>
            </w:r>
          </w:p>
        </w:tc>
        <w:tc>
          <w:tcPr>
            <w:tcW w:w="250"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59"/>
              </w:rPr>
              <w:t>=&gt;</w:t>
            </w:r>
          </w:p>
        </w:tc>
        <w:tc>
          <w:tcPr>
            <w:tcW w:w="518" w:type="dxa"/>
            <w:shd w:val="clear" w:color="auto" w:fill="FFFFFF"/>
            <w:vAlign w:val="bottom"/>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59"/>
              </w:rPr>
              <w:t>t</w:t>
            </w:r>
          </w:p>
        </w:tc>
        <w:tc>
          <w:tcPr>
            <w:tcW w:w="658" w:type="dxa"/>
            <w:shd w:val="clear" w:color="auto" w:fill="FFFFFF"/>
            <w:vAlign w:val="top"/>
          </w:tcPr>
          <w:p>
            <w:pPr>
              <w:framePr w:w="6470" w:h="1426" w:hSpace="1661" w:wrap="notBeside" w:vAnchor="text" w:hAnchor="text" w:x="3121" w:y="203"/>
              <w:widowControl w:val="0"/>
              <w:rPr>
                <w:sz w:val="10"/>
                <w:szCs w:val="10"/>
              </w:rPr>
            </w:pPr>
          </w:p>
        </w:tc>
        <w:tc>
          <w:tcPr>
            <w:tcW w:w="2525" w:type="dxa"/>
            <w:shd w:val="clear" w:color="auto" w:fill="FFFFFF"/>
            <w:vAlign w:val="top"/>
          </w:tcPr>
          <w:p>
            <w:pPr>
              <w:framePr w:w="6470" w:h="1426" w:hSpace="1661" w:wrap="notBeside" w:vAnchor="text" w:hAnchor="text" w:x="3121" w:y="203"/>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2520" w:type="dxa"/>
            <w:shd w:val="clear" w:color="auto" w:fill="FFFFFF"/>
            <w:vAlign w:val="top"/>
          </w:tcPr>
          <w:p>
            <w:pPr>
              <w:pStyle w:val="19"/>
              <w:framePr w:w="6470" w:h="1426" w:hSpace="1661" w:wrap="notBeside" w:vAnchor="text" w:hAnchor="text" w:x="3121" w:y="203"/>
              <w:widowControl w:val="0"/>
              <w:shd w:val="clear" w:color="auto" w:fill="auto"/>
              <w:spacing w:before="0" w:after="0" w:line="260" w:lineRule="exact"/>
              <w:ind w:left="0" w:right="0" w:firstLine="0"/>
              <w:jc w:val="left"/>
            </w:pPr>
            <w:r>
              <w:rPr>
                <w:rStyle w:val="106"/>
              </w:rPr>
              <w:t xml:space="preserve">"xyzzyxyzz" "xy" </w:t>
            </w:r>
            <w:r>
              <w:rPr>
                <w:rStyle w:val="158"/>
              </w:rPr>
              <w:t>0</w:t>
            </w:r>
            <w:r>
              <w:rPr>
                <w:rStyle w:val="106"/>
              </w:rPr>
              <w:t>)</w:t>
            </w:r>
          </w:p>
        </w:tc>
        <w:tc>
          <w:tcPr>
            <w:tcW w:w="250"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0" w:right="0" w:firstLine="0"/>
              <w:jc w:val="left"/>
            </w:pPr>
            <w:r>
              <w:rPr>
                <w:rStyle w:val="106"/>
              </w:rPr>
              <w:t>=&gt;</w:t>
            </w:r>
          </w:p>
        </w:tc>
        <w:tc>
          <w:tcPr>
            <w:tcW w:w="1176" w:type="dxa"/>
            <w:gridSpan w:val="2"/>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40" w:right="0" w:firstLine="0"/>
              <w:jc w:val="left"/>
            </w:pPr>
            <w:r>
              <w:rPr>
                <w:rStyle w:val="106"/>
              </w:rPr>
              <w:t>"xyzyxyz"</w:t>
            </w:r>
          </w:p>
        </w:tc>
        <w:tc>
          <w:tcPr>
            <w:tcW w:w="2525" w:type="dxa"/>
            <w:shd w:val="clear" w:color="auto" w:fill="FFFFFF"/>
            <w:vAlign w:val="top"/>
          </w:tcPr>
          <w:p>
            <w:pPr>
              <w:pStyle w:val="19"/>
              <w:framePr w:w="6470" w:h="1426" w:hSpace="1661" w:wrap="notBeside" w:vAnchor="text" w:hAnchor="text" w:x="3121" w:y="203"/>
              <w:widowControl w:val="0"/>
              <w:shd w:val="clear" w:color="auto" w:fill="auto"/>
              <w:spacing w:before="0" w:after="0" w:line="190" w:lineRule="exact"/>
              <w:ind w:left="180" w:right="0" w:firstLine="0"/>
              <w:jc w:val="left"/>
            </w:pPr>
            <w:r>
              <w:rPr>
                <w:rStyle w:val="106"/>
              </w:rPr>
              <w:t>；No rescanning!</w:t>
            </w:r>
          </w:p>
        </w:tc>
      </w:tr>
    </w:tbl>
    <w:p>
      <w:pPr>
        <w:pStyle w:val="33"/>
        <w:framePr w:w="1334" w:h="1658" w:hSpace="1459" w:wrap="notBeside" w:vAnchor="text" w:hAnchor="text" w:x="1662" w:y="-26"/>
        <w:widowControl w:val="0"/>
        <w:shd w:val="clear" w:color="auto" w:fill="auto"/>
        <w:spacing w:before="0" w:after="0" w:line="202" w:lineRule="exact"/>
        <w:ind w:left="0" w:right="0" w:firstLine="0"/>
        <w:jc w:val="left"/>
      </w:pPr>
      <w:r>
        <w:rPr>
          <w:color w:val="000000"/>
          <w:spacing w:val="0"/>
          <w:w w:val="100"/>
          <w:position w:val="0"/>
          <w:lang w:val="en-US" w:eastAsia="en-US" w:bidi="en-US"/>
        </w:rPr>
        <w:t>rexCompile(</w:t>
      </w:r>
    </w:p>
    <w:p>
      <w:pPr>
        <w:pStyle w:val="33"/>
        <w:framePr w:w="1334" w:h="1658" w:hSpace="1459" w:wrap="notBeside" w:vAnchor="text" w:hAnchor="text" w:x="1662" w:y="-26"/>
        <w:widowControl w:val="0"/>
        <w:shd w:val="clear" w:color="auto" w:fill="auto"/>
        <w:spacing w:before="0" w:after="0" w:line="202" w:lineRule="exact"/>
        <w:ind w:left="0" w:right="0" w:firstLine="0"/>
        <w:jc w:val="left"/>
      </w:pPr>
      <w:r>
        <w:rPr>
          <w:color w:val="000000"/>
          <w:spacing w:val="0"/>
          <w:w w:val="100"/>
          <w:position w:val="0"/>
          <w:lang w:val="en-US" w:eastAsia="en-US" w:bidi="en-US"/>
        </w:rPr>
        <w:t>rexReplace(</w:t>
      </w:r>
    </w:p>
    <w:p>
      <w:pPr>
        <w:pStyle w:val="33"/>
        <w:framePr w:w="1334" w:h="1658" w:hSpace="1459" w:wrap="notBeside" w:vAnchor="text" w:hAnchor="text" w:x="1662" w:y="-26"/>
        <w:widowControl w:val="0"/>
        <w:shd w:val="clear" w:color="auto" w:fill="auto"/>
        <w:spacing w:before="0" w:after="0" w:line="202" w:lineRule="exact"/>
        <w:ind w:left="0" w:right="0" w:firstLine="0"/>
        <w:jc w:val="left"/>
      </w:pPr>
      <w:r>
        <w:rPr>
          <w:color w:val="000000"/>
          <w:spacing w:val="0"/>
          <w:w w:val="100"/>
          <w:position w:val="0"/>
          <w:lang w:val="en-US" w:eastAsia="en-US" w:bidi="en-US"/>
        </w:rPr>
        <w:t>rexReplace(</w:t>
      </w:r>
    </w:p>
    <w:p>
      <w:pPr>
        <w:pStyle w:val="33"/>
        <w:framePr w:w="1334" w:h="1658" w:hSpace="1459" w:wrap="notBeside" w:vAnchor="text" w:hAnchor="text" w:x="1662" w:y="-26"/>
        <w:widowControl w:val="0"/>
        <w:shd w:val="clear" w:color="auto" w:fill="auto"/>
        <w:spacing w:before="0" w:after="0" w:line="202" w:lineRule="exact"/>
        <w:ind w:left="0" w:right="0" w:firstLine="0"/>
        <w:jc w:val="left"/>
      </w:pPr>
      <w:r>
        <w:rPr>
          <w:color w:val="000000"/>
          <w:spacing w:val="0"/>
          <w:w w:val="100"/>
          <w:position w:val="0"/>
          <w:lang w:val="en-US" w:eastAsia="en-US" w:bidi="en-US"/>
        </w:rPr>
        <w:t>rexReplace(</w:t>
      </w:r>
    </w:p>
    <w:p>
      <w:pPr>
        <w:pStyle w:val="33"/>
        <w:framePr w:w="1334" w:h="1658" w:hSpace="1459" w:wrap="notBeside" w:vAnchor="text" w:hAnchor="text" w:x="1662" w:y="-26"/>
        <w:widowControl w:val="0"/>
        <w:shd w:val="clear" w:color="auto" w:fill="auto"/>
        <w:spacing w:before="0" w:after="129" w:line="202" w:lineRule="exact"/>
        <w:ind w:left="0" w:right="0" w:firstLine="0"/>
        <w:jc w:val="left"/>
      </w:pPr>
      <w:r>
        <w:rPr>
          <w:color w:val="000000"/>
          <w:spacing w:val="0"/>
          <w:w w:val="100"/>
          <w:position w:val="0"/>
          <w:lang w:val="en-US" w:eastAsia="en-US" w:bidi="en-US"/>
        </w:rPr>
        <w:t>rexReplace(</w:t>
      </w:r>
    </w:p>
    <w:p>
      <w:pPr>
        <w:pStyle w:val="33"/>
        <w:framePr w:w="1334" w:h="1658" w:hSpace="1459" w:wrap="notBeside" w:vAnchor="text" w:hAnchor="text" w:x="1662" w:y="-26"/>
        <w:widowControl w:val="0"/>
        <w:shd w:val="clear" w:color="auto" w:fill="auto"/>
        <w:spacing w:before="0" w:after="0" w:line="190" w:lineRule="exact"/>
        <w:ind w:left="0" w:right="0" w:firstLine="0"/>
        <w:jc w:val="left"/>
      </w:pPr>
      <w:r>
        <w:rPr>
          <w:color w:val="000000"/>
          <w:spacing w:val="0"/>
          <w:w w:val="100"/>
          <w:position w:val="0"/>
          <w:lang w:val="en-US" w:eastAsia="en-US" w:bidi="en-US"/>
        </w:rPr>
        <w:t>rexCompile(</w:t>
      </w:r>
    </w:p>
    <w:p>
      <w:pPr>
        <w:pStyle w:val="33"/>
        <w:framePr w:w="1334" w:h="1658" w:hSpace="1459" w:wrap="notBeside" w:vAnchor="text" w:hAnchor="text" w:x="1662" w:y="-26"/>
        <w:widowControl w:val="0"/>
        <w:shd w:val="clear" w:color="auto" w:fill="auto"/>
        <w:spacing w:before="0" w:after="0" w:line="190" w:lineRule="exact"/>
        <w:ind w:left="0" w:right="0" w:firstLine="0"/>
        <w:jc w:val="left"/>
      </w:pPr>
      <w:r>
        <w:rPr>
          <w:color w:val="000000"/>
          <w:spacing w:val="0"/>
          <w:w w:val="100"/>
          <w:position w:val="0"/>
          <w:lang w:val="en-US" w:eastAsia="en-US" w:bidi="en-US"/>
        </w:rPr>
        <w:t>rexReplace(</w:t>
      </w:r>
    </w:p>
    <w:p>
      <w:pPr>
        <w:pStyle w:val="33"/>
        <w:framePr w:w="1685" w:h="248" w:hSpace="1661" w:wrap="notBeside" w:vAnchor="text" w:hAnchor="text" w:x="3121" w:y="-17"/>
        <w:widowControl w:val="0"/>
        <w:shd w:val="clear" w:color="auto" w:fill="auto"/>
        <w:spacing w:before="0" w:after="0" w:line="190" w:lineRule="exact"/>
        <w:ind w:left="0" w:right="0" w:firstLine="0"/>
        <w:jc w:val="left"/>
      </w:pPr>
      <w:r>
        <w:rPr>
          <w:color w:val="000000"/>
          <w:spacing w:val="0"/>
          <w:w w:val="100"/>
          <w:position w:val="0"/>
          <w:lang w:val="en-US" w:eastAsia="en-US" w:bidi="en-US"/>
        </w:rPr>
        <w:t>"[0-9]+" ) =&gt; t</w:t>
      </w:r>
    </w:p>
    <w:p>
      <w:pPr>
        <w:widowControl w:val="0"/>
        <w:rPr>
          <w:sz w:val="2"/>
          <w:szCs w:val="2"/>
        </w:rPr>
      </w:pPr>
    </w:p>
    <w:p>
      <w:pPr>
        <w:pStyle w:val="21"/>
        <w:keepNext/>
        <w:keepLines/>
        <w:widowControl w:val="0"/>
        <w:shd w:val="clear" w:color="auto" w:fill="auto"/>
        <w:spacing w:before="401" w:after="298" w:line="360" w:lineRule="exact"/>
        <w:ind w:left="0" w:right="0" w:firstLine="0"/>
      </w:pPr>
      <w:bookmarkStart w:id="581" w:name="bookmark591"/>
      <w:bookmarkStart w:id="582" w:name="bookmark592"/>
      <w:r>
        <w:rPr>
          <w:color w:val="000000"/>
          <w:spacing w:val="0"/>
          <w:w w:val="100"/>
          <w:position w:val="0"/>
          <w:lang w:val="en-US" w:eastAsia="en-US" w:bidi="en-US"/>
        </w:rPr>
        <w:t>Defstructs</w:t>
      </w:r>
      <w:bookmarkEnd w:id="581"/>
      <w:bookmarkEnd w:id="582"/>
    </w:p>
    <w:p>
      <w:pPr>
        <w:pStyle w:val="19"/>
        <w:widowControl w:val="0"/>
        <w:shd w:val="clear" w:color="auto" w:fill="auto"/>
        <w:spacing w:before="0" w:after="219" w:line="278" w:lineRule="exact"/>
        <w:ind w:left="0" w:right="0" w:firstLine="0"/>
        <w:jc w:val="left"/>
      </w:pPr>
      <w:bookmarkStart w:id="583" w:name="bookmark593"/>
      <w:r>
        <w:rPr>
          <w:color w:val="000000"/>
          <w:spacing w:val="0"/>
          <w:w w:val="100"/>
          <w:position w:val="0"/>
          <w:lang w:val="en-US" w:eastAsia="en-US" w:bidi="en-US"/>
        </w:rPr>
        <w:t>Defstructs are collections of one or more variables. They can be of different types and grouped together under a single name for easy handling. They are the equivalent of structs in C.</w:t>
      </w:r>
      <w:bookmarkEnd w:id="583"/>
    </w:p>
    <w:p>
      <w:pPr>
        <w:pStyle w:val="19"/>
        <w:widowControl w:val="0"/>
        <w:shd w:val="clear" w:color="auto" w:fill="auto"/>
        <w:spacing w:before="0" w:after="60" w:line="230" w:lineRule="exact"/>
        <w:ind w:left="0" w:right="0" w:firstLine="0"/>
      </w:pPr>
      <w:r>
        <w:rPr>
          <w:color w:val="000000"/>
          <w:spacing w:val="0"/>
          <w:w w:val="100"/>
          <w:position w:val="0"/>
          <w:lang w:val="en-US" w:eastAsia="en-US" w:bidi="en-US"/>
        </w:rPr>
        <w:t xml:space="preserve">The following template for </w:t>
      </w:r>
      <w:r>
        <w:rPr>
          <w:rStyle w:val="93"/>
        </w:rPr>
        <w:t>defstruct</w:t>
      </w:r>
      <w:r>
        <w:rPr>
          <w:color w:val="000000"/>
          <w:spacing w:val="0"/>
          <w:w w:val="100"/>
          <w:position w:val="0"/>
          <w:lang w:val="en-US" w:eastAsia="en-US" w:bidi="en-US"/>
        </w:rPr>
        <w:t xml:space="preserve"> defines a data structure with the named slots:</w:t>
      </w:r>
    </w:p>
    <w:p>
      <w:pPr>
        <w:pStyle w:val="27"/>
        <w:widowControl w:val="0"/>
        <w:shd w:val="clear" w:color="auto" w:fill="auto"/>
        <w:spacing w:before="0" w:after="78" w:line="260" w:lineRule="exact"/>
        <w:ind w:left="0" w:right="0" w:firstLine="0"/>
      </w:pPr>
      <w:bookmarkStart w:id="584" w:name="bookmark594"/>
      <w:r>
        <w:rPr>
          <w:color w:val="000000"/>
          <w:spacing w:val="0"/>
          <w:w w:val="100"/>
          <w:position w:val="0"/>
          <w:lang w:val="en-US" w:eastAsia="en-US" w:bidi="en-US"/>
        </w:rPr>
        <w:t>defstruct( s_name s_slot</w:t>
      </w:r>
      <w:r>
        <w:rPr>
          <w:rStyle w:val="160"/>
        </w:rPr>
        <w:t>1</w:t>
      </w:r>
      <w:r>
        <w:rPr>
          <w:color w:val="000000"/>
          <w:spacing w:val="0"/>
          <w:w w:val="100"/>
          <w:position w:val="0"/>
          <w:lang w:val="en-US" w:eastAsia="en-US" w:bidi="en-US"/>
        </w:rPr>
        <w:t xml:space="preserve"> [s_slot</w:t>
      </w:r>
      <w:r>
        <w:rPr>
          <w:rStyle w:val="160"/>
        </w:rPr>
        <w:t>2</w:t>
      </w:r>
      <w:r>
        <w:rPr>
          <w:color w:val="000000"/>
          <w:spacing w:val="0"/>
          <w:w w:val="100"/>
          <w:position w:val="0"/>
          <w:lang w:val="en-US" w:eastAsia="en-US" w:bidi="en-US"/>
        </w:rPr>
        <w:t>..] ) =&gt; t</w:t>
      </w:r>
      <w:bookmarkEnd w:id="584"/>
    </w:p>
    <w:p>
      <w:pPr>
        <w:pStyle w:val="19"/>
        <w:widowControl w:val="0"/>
        <w:shd w:val="clear" w:color="auto" w:fill="auto"/>
        <w:spacing w:before="0" w:after="419" w:line="278" w:lineRule="exact"/>
        <w:ind w:left="0" w:right="0" w:firstLine="0"/>
        <w:jc w:val="left"/>
      </w:pPr>
      <w:r>
        <w:rPr>
          <w:color w:val="000000"/>
          <w:spacing w:val="0"/>
          <w:w w:val="100"/>
          <w:position w:val="0"/>
          <w:lang w:val="en-US" w:eastAsia="en-US" w:bidi="en-US"/>
        </w:rPr>
        <w:t xml:space="preserve">The </w:t>
      </w:r>
      <w:r>
        <w:rPr>
          <w:rStyle w:val="93"/>
        </w:rPr>
        <w:t>defstruct</w:t>
      </w:r>
      <w:r>
        <w:rPr>
          <w:color w:val="000000"/>
          <w:spacing w:val="0"/>
          <w:w w:val="100"/>
          <w:position w:val="0"/>
          <w:lang w:val="en-US" w:eastAsia="en-US" w:bidi="en-US"/>
        </w:rPr>
        <w:t xml:space="preserve"> also creates a constructor function, </w:t>
      </w:r>
      <w:r>
        <w:rPr>
          <w:rStyle w:val="93"/>
        </w:rPr>
        <w:t>make_name,</w:t>
      </w:r>
      <w:r>
        <w:rPr>
          <w:color w:val="000000"/>
          <w:spacing w:val="0"/>
          <w:w w:val="100"/>
          <w:position w:val="0"/>
          <w:lang w:val="en-US" w:eastAsia="en-US" w:bidi="en-US"/>
        </w:rPr>
        <w:t xml:space="preserve"> where </w:t>
      </w:r>
      <w:r>
        <w:rPr>
          <w:rStyle w:val="93"/>
        </w:rPr>
        <w:t>name</w:t>
      </w:r>
      <w:r>
        <w:rPr>
          <w:color w:val="000000"/>
          <w:spacing w:val="0"/>
          <w:w w:val="100"/>
          <w:position w:val="0"/>
          <w:lang w:val="en-US" w:eastAsia="en-US" w:bidi="en-US"/>
        </w:rPr>
        <w:t xml:space="preserve"> is the structure name supplied to </w:t>
      </w:r>
      <w:r>
        <w:rPr>
          <w:rStyle w:val="93"/>
        </w:rPr>
        <w:t>defstruct.</w:t>
      </w:r>
      <w:r>
        <w:rPr>
          <w:color w:val="000000"/>
          <w:spacing w:val="0"/>
          <w:w w:val="100"/>
          <w:position w:val="0"/>
          <w:lang w:val="en-US" w:eastAsia="en-US" w:bidi="en-US"/>
        </w:rPr>
        <w:t xml:space="preserve"> The constructor function takes keyword arguments: one for each slot in the structure. All arguments are symbols and none need to be quoted.</w:t>
      </w:r>
    </w:p>
    <w:p>
      <w:pPr>
        <w:pStyle w:val="22"/>
        <w:keepNext/>
        <w:keepLines/>
        <w:widowControl w:val="0"/>
        <w:shd w:val="clear" w:color="auto" w:fill="auto"/>
        <w:spacing w:before="0" w:after="199" w:line="280" w:lineRule="exact"/>
        <w:ind w:left="0" w:right="0" w:firstLine="0"/>
      </w:pPr>
      <w:bookmarkStart w:id="585" w:name="bookmark595"/>
      <w:bookmarkStart w:id="586" w:name="bookmark596"/>
      <w:r>
        <w:rPr>
          <w:color w:val="000000"/>
          <w:spacing w:val="0"/>
          <w:w w:val="100"/>
          <w:position w:val="0"/>
          <w:lang w:val="en-US" w:eastAsia="en-US" w:bidi="en-US"/>
        </w:rPr>
        <w:t>Behavior Is Similar to Disembodied Property Lists</w:t>
      </w:r>
      <w:bookmarkEnd w:id="585"/>
      <w:bookmarkEnd w:id="586"/>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Once created, structures behave just like disembodied property lists, but are more efficient in space utilization and access times. Structures can have new slots added at any time. However, these dynamic slots are less efficient than the statically declared slots, both in access time and space utilization.</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Defstructs respond to the following operations, assuming </w:t>
      </w:r>
      <w:r>
        <w:rPr>
          <w:rStyle w:val="93"/>
        </w:rPr>
        <w:t>struct</w:t>
      </w:r>
      <w:r>
        <w:rPr>
          <w:color w:val="000000"/>
          <w:spacing w:val="0"/>
          <w:w w:val="100"/>
          <w:position w:val="0"/>
          <w:lang w:val="en-US" w:eastAsia="en-US" w:bidi="en-US"/>
        </w:rPr>
        <w:t xml:space="preserve"> is an instance built from a constructor function:</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struct-&gt;slot</w:t>
      </w:r>
      <w:r>
        <w:br w:type="page"/>
      </w:r>
    </w:p>
    <w:p>
      <w:pPr>
        <w:pStyle w:val="19"/>
        <w:widowControl w:val="0"/>
        <w:shd w:val="clear" w:color="auto" w:fill="auto"/>
        <w:spacing w:before="0" w:after="114" w:line="220" w:lineRule="exact"/>
        <w:ind w:left="0" w:right="0" w:firstLine="0"/>
        <w:jc w:val="left"/>
      </w:pPr>
      <w:r>
        <w:rPr>
          <w:color w:val="000000"/>
          <w:spacing w:val="0"/>
          <w:w w:val="100"/>
          <w:position w:val="0"/>
          <w:lang w:val="en-US" w:eastAsia="en-US" w:bidi="en-US"/>
        </w:rPr>
        <w:t>Returns the value associated with a slot of an instance.</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struct-&gt;slot = newval</w:t>
      </w:r>
    </w:p>
    <w:p>
      <w:pPr>
        <w:pStyle w:val="19"/>
        <w:widowControl w:val="0"/>
        <w:shd w:val="clear" w:color="auto" w:fill="auto"/>
        <w:spacing w:before="0" w:after="109" w:line="220" w:lineRule="exact"/>
        <w:ind w:left="0" w:right="0" w:firstLine="0"/>
        <w:jc w:val="left"/>
      </w:pPr>
      <w:r>
        <w:rPr>
          <w:color w:val="000000"/>
          <w:spacing w:val="0"/>
          <w:w w:val="100"/>
          <w:position w:val="0"/>
          <w:lang w:val="en-US" w:eastAsia="en-US" w:bidi="en-US"/>
        </w:rPr>
        <w:t>Modifies the value associated with a slot of an instance.</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struct-&gt;?</w:t>
      </w:r>
    </w:p>
    <w:p>
      <w:pPr>
        <w:pStyle w:val="19"/>
        <w:widowControl w:val="0"/>
        <w:shd w:val="clear" w:color="auto" w:fill="auto"/>
        <w:spacing w:before="0" w:after="109" w:line="220" w:lineRule="exact"/>
        <w:ind w:left="0" w:right="0" w:firstLine="0"/>
        <w:jc w:val="left"/>
      </w:pPr>
      <w:r>
        <w:rPr>
          <w:color w:val="000000"/>
          <w:spacing w:val="0"/>
          <w:w w:val="100"/>
          <w:position w:val="0"/>
          <w:lang w:val="en-US" w:eastAsia="en-US" w:bidi="en-US"/>
        </w:rPr>
        <w:t>Returns a list of the slot names associated with an instance.</w:t>
      </w:r>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struct-&gt;??</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Returns a property list (not a disembodied property list) containing the slot names and values associated with an instance.</w:t>
      </w:r>
    </w:p>
    <w:p>
      <w:pPr>
        <w:pStyle w:val="22"/>
        <w:keepNext/>
        <w:keepLines/>
        <w:widowControl w:val="0"/>
        <w:shd w:val="clear" w:color="auto" w:fill="auto"/>
        <w:spacing w:before="0" w:after="546" w:line="280" w:lineRule="exact"/>
        <w:ind w:left="0" w:right="0" w:firstLine="0"/>
        <w:jc w:val="left"/>
      </w:pPr>
      <w:bookmarkStart w:id="587" w:name="bookmark597"/>
      <w:bookmarkStart w:id="588" w:name="bookmark598"/>
      <w:r>
        <w:rPr>
          <w:color w:val="000000"/>
          <w:spacing w:val="0"/>
          <w:w w:val="100"/>
          <w:position w:val="0"/>
          <w:lang w:val="en-US" w:eastAsia="en-US" w:bidi="en-US"/>
        </w:rPr>
        <w:t>Additional Defstruct Functions</w:t>
      </w:r>
      <w:bookmarkEnd w:id="587"/>
      <w:bookmarkEnd w:id="588"/>
    </w:p>
    <w:p>
      <w:pPr>
        <w:pStyle w:val="25"/>
        <w:keepNext/>
        <w:keepLines/>
        <w:widowControl w:val="0"/>
        <w:shd w:val="clear" w:color="auto" w:fill="auto"/>
        <w:spacing w:before="0" w:after="128" w:line="220" w:lineRule="exact"/>
        <w:ind w:left="0" w:right="0" w:firstLine="0"/>
        <w:jc w:val="left"/>
      </w:pPr>
      <w:bookmarkStart w:id="589" w:name="bookmark599"/>
      <w:bookmarkStart w:id="590" w:name="bookmark600"/>
      <w:r>
        <w:rPr>
          <w:color w:val="000000"/>
          <w:spacing w:val="0"/>
          <w:w w:val="100"/>
          <w:position w:val="0"/>
          <w:lang w:val="en-US" w:eastAsia="en-US" w:bidi="en-US"/>
        </w:rPr>
        <w:t>Testing a SKILL Object (defstructp)</w:t>
      </w:r>
      <w:bookmarkEnd w:id="589"/>
      <w:bookmarkEnd w:id="590"/>
    </w:p>
    <w:p>
      <w:pPr>
        <w:pStyle w:val="27"/>
        <w:widowControl w:val="0"/>
        <w:shd w:val="clear" w:color="auto" w:fill="auto"/>
        <w:spacing w:before="0" w:after="97" w:line="190" w:lineRule="exact"/>
        <w:ind w:left="0" w:right="0" w:firstLine="0"/>
        <w:jc w:val="left"/>
      </w:pPr>
      <w:r>
        <w:rPr>
          <w:color w:val="000000"/>
          <w:spacing w:val="0"/>
          <w:w w:val="100"/>
          <w:position w:val="0"/>
          <w:lang w:val="en-US" w:eastAsia="en-US" w:bidi="en-US"/>
        </w:rPr>
        <w:t>defstructp( g_object [st_name] ) =&gt; t / nil</w:t>
      </w:r>
    </w:p>
    <w:p>
      <w:pPr>
        <w:pStyle w:val="19"/>
        <w:widowControl w:val="0"/>
        <w:shd w:val="clear" w:color="auto" w:fill="auto"/>
        <w:spacing w:before="0" w:after="527" w:line="278" w:lineRule="exact"/>
        <w:ind w:left="0" w:right="0" w:firstLine="0"/>
        <w:jc w:val="left"/>
      </w:pPr>
      <w:r>
        <w:rPr>
          <w:rStyle w:val="93"/>
        </w:rPr>
        <w:t>defstructp</w:t>
      </w:r>
      <w:r>
        <w:rPr>
          <w:color w:val="000000"/>
          <w:spacing w:val="0"/>
          <w:w w:val="100"/>
          <w:position w:val="0"/>
          <w:lang w:val="en-US" w:eastAsia="en-US" w:bidi="en-US"/>
        </w:rPr>
        <w:t xml:space="preserve"> tests a SKILL object, returning </w:t>
      </w:r>
      <w:r>
        <w:rPr>
          <w:rStyle w:val="93"/>
        </w:rPr>
        <w:t>t</w:t>
      </w:r>
      <w:r>
        <w:rPr>
          <w:color w:val="000000"/>
          <w:spacing w:val="0"/>
          <w:w w:val="100"/>
          <w:position w:val="0"/>
          <w:lang w:val="en-US" w:eastAsia="en-US" w:bidi="en-US"/>
        </w:rPr>
        <w:t xml:space="preserve"> if it's a structure instance, otherwise </w:t>
      </w:r>
      <w:r>
        <w:rPr>
          <w:rStyle w:val="93"/>
        </w:rPr>
        <w:t>nil.</w:t>
      </w:r>
      <w:r>
        <w:rPr>
          <w:color w:val="000000"/>
          <w:spacing w:val="0"/>
          <w:w w:val="100"/>
          <w:position w:val="0"/>
          <w:lang w:val="en-US" w:eastAsia="en-US" w:bidi="en-US"/>
        </w:rPr>
        <w:t xml:space="preserve"> The second argument is optional and denotes the name of the structure to test for. The test in this case is stronger and only returns </w:t>
      </w:r>
      <w:r>
        <w:rPr>
          <w:rStyle w:val="93"/>
        </w:rPr>
        <w:t>t</w:t>
      </w:r>
      <w:r>
        <w:rPr>
          <w:color w:val="000000"/>
          <w:spacing w:val="0"/>
          <w:w w:val="100"/>
          <w:position w:val="0"/>
          <w:lang w:val="en-US" w:eastAsia="en-US" w:bidi="en-US"/>
        </w:rPr>
        <w:t xml:space="preserve"> if </w:t>
      </w:r>
      <w:r>
        <w:rPr>
          <w:rStyle w:val="93"/>
        </w:rPr>
        <w:t>g_object</w:t>
      </w:r>
      <w:r>
        <w:rPr>
          <w:color w:val="000000"/>
          <w:spacing w:val="0"/>
          <w:w w:val="100"/>
          <w:position w:val="0"/>
          <w:lang w:val="en-US" w:eastAsia="en-US" w:bidi="en-US"/>
        </w:rPr>
        <w:t xml:space="preserve"> is an instance of defstruct </w:t>
      </w:r>
      <w:r>
        <w:rPr>
          <w:rStyle w:val="93"/>
        </w:rPr>
        <w:t>st_name.</w:t>
      </w:r>
      <w:r>
        <w:rPr>
          <w:color w:val="000000"/>
          <w:spacing w:val="0"/>
          <w:w w:val="100"/>
          <w:position w:val="0"/>
          <w:lang w:val="en-US" w:eastAsia="en-US" w:bidi="en-US"/>
        </w:rPr>
        <w:t xml:space="preserve"> The name can be passed either as a symbol or a string.</w:t>
      </w:r>
    </w:p>
    <w:p>
      <w:pPr>
        <w:pStyle w:val="25"/>
        <w:keepNext/>
        <w:keepLines/>
        <w:widowControl w:val="0"/>
        <w:shd w:val="clear" w:color="auto" w:fill="auto"/>
        <w:spacing w:before="0" w:after="118" w:line="220" w:lineRule="exact"/>
        <w:ind w:left="0" w:right="0" w:firstLine="0"/>
        <w:jc w:val="left"/>
      </w:pPr>
      <w:bookmarkStart w:id="591" w:name="bookmark601"/>
      <w:bookmarkStart w:id="592" w:name="bookmark602"/>
      <w:r>
        <w:rPr>
          <w:color w:val="000000"/>
          <w:spacing w:val="0"/>
          <w:w w:val="100"/>
          <w:position w:val="0"/>
          <w:lang w:val="en-US" w:eastAsia="en-US" w:bidi="en-US"/>
        </w:rPr>
        <w:t>Printing the Contents of a Structure (printstruct)</w:t>
      </w:r>
      <w:bookmarkEnd w:id="591"/>
      <w:bookmarkEnd w:id="592"/>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printstruct( r—structurelnstance ) =&gt; t</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For debugging, the </w:t>
      </w:r>
      <w:r>
        <w:rPr>
          <w:rStyle w:val="93"/>
        </w:rPr>
        <w:t>printstruct</w:t>
      </w:r>
      <w:r>
        <w:rPr>
          <w:color w:val="000000"/>
          <w:spacing w:val="0"/>
          <w:w w:val="100"/>
          <w:position w:val="0"/>
          <w:lang w:val="en-US" w:eastAsia="en-US" w:bidi="en-US"/>
        </w:rPr>
        <w:t xml:space="preserve"> function prints the contents of a structure in an easily readable form. It recursively dumps out any slot value that is also a structure instance. The </w:t>
      </w:r>
      <w:r>
        <w:rPr>
          <w:rStyle w:val="93"/>
        </w:rPr>
        <w:t xml:space="preserve">printstruct </w:t>
      </w:r>
      <w:r>
        <w:rPr>
          <w:color w:val="000000"/>
          <w:spacing w:val="0"/>
          <w:w w:val="100"/>
          <w:position w:val="0"/>
          <w:lang w:val="en-US" w:eastAsia="en-US" w:bidi="en-US"/>
        </w:rPr>
        <w:t>function dumps out a structure instance.</w:t>
      </w:r>
    </w:p>
    <w:p>
      <w:pPr>
        <w:pStyle w:val="25"/>
        <w:keepNext/>
        <w:keepLines/>
        <w:widowControl w:val="0"/>
        <w:shd w:val="clear" w:color="auto" w:fill="auto"/>
        <w:spacing w:before="0" w:after="211" w:line="220" w:lineRule="exact"/>
        <w:ind w:left="0" w:right="0" w:firstLine="0"/>
        <w:jc w:val="left"/>
      </w:pPr>
      <w:bookmarkStart w:id="593" w:name="bookmark603"/>
      <w:bookmarkStart w:id="594" w:name="bookmark604"/>
      <w:r>
        <w:rPr>
          <w:color w:val="000000"/>
          <w:spacing w:val="0"/>
          <w:w w:val="100"/>
          <w:position w:val="0"/>
          <w:lang w:val="en-US" w:eastAsia="en-US" w:bidi="en-US"/>
        </w:rPr>
        <w:t>Beware of Structure Sharing (copy_&lt;name&gt;)</w:t>
      </w:r>
      <w:bookmarkEnd w:id="593"/>
      <w:bookmarkEnd w:id="594"/>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Structures can contain instances of other structures; therefore, you need to be careful about structure sharing. If sharing is not desired, a special copy function can be used to generate a copy of the structure being inserted. The </w:t>
      </w:r>
      <w:r>
        <w:rPr>
          <w:rStyle w:val="93"/>
        </w:rPr>
        <w:t>defstruct</w:t>
      </w:r>
      <w:r>
        <w:rPr>
          <w:color w:val="000000"/>
          <w:spacing w:val="0"/>
          <w:w w:val="100"/>
          <w:position w:val="0"/>
          <w:lang w:val="en-US" w:eastAsia="en-US" w:bidi="en-US"/>
        </w:rPr>
        <w:t xml:space="preserve"> function also creates a function for the given </w:t>
      </w:r>
      <w:r>
        <w:rPr>
          <w:rStyle w:val="93"/>
        </w:rPr>
        <w:t>defstruct</w:t>
      </w:r>
      <w:r>
        <w:rPr>
          <w:color w:val="000000"/>
          <w:spacing w:val="0"/>
          <w:w w:val="100"/>
          <w:position w:val="0"/>
          <w:lang w:val="en-US" w:eastAsia="en-US" w:bidi="en-US"/>
        </w:rPr>
        <w:t xml:space="preserve"> called </w:t>
      </w:r>
      <w:r>
        <w:rPr>
          <w:rStyle w:val="93"/>
        </w:rPr>
        <w:t>copy_&lt;name&gt;.</w:t>
      </w:r>
      <w:r>
        <w:rPr>
          <w:color w:val="000000"/>
          <w:spacing w:val="0"/>
          <w:w w:val="100"/>
          <w:position w:val="0"/>
          <w:lang w:val="en-US" w:eastAsia="en-US" w:bidi="en-US"/>
        </w:rPr>
        <w:t xml:space="preserve"> This function takes one argument, an instance of the </w:t>
      </w:r>
      <w:r>
        <w:rPr>
          <w:rStyle w:val="93"/>
        </w:rPr>
        <w:t>defstruct.</w:t>
      </w:r>
      <w:r>
        <w:rPr>
          <w:color w:val="000000"/>
          <w:spacing w:val="0"/>
          <w:w w:val="100"/>
          <w:position w:val="0"/>
          <w:lang w:val="en-US" w:eastAsia="en-US" w:bidi="en-US"/>
        </w:rPr>
        <w:t xml:space="preserve"> It creates and returns a copy of the instance.</w:t>
      </w:r>
    </w:p>
    <w:p>
      <w:pPr>
        <w:pStyle w:val="25"/>
        <w:keepNext/>
        <w:keepLines/>
        <w:widowControl w:val="0"/>
        <w:shd w:val="clear" w:color="auto" w:fill="auto"/>
        <w:spacing w:before="0" w:after="118" w:line="220" w:lineRule="exact"/>
        <w:ind w:left="0" w:right="0" w:firstLine="0"/>
        <w:jc w:val="left"/>
      </w:pPr>
      <w:bookmarkStart w:id="595" w:name="bookmark605"/>
      <w:bookmarkStart w:id="596" w:name="bookmark606"/>
      <w:r>
        <w:rPr>
          <w:color w:val="000000"/>
          <w:spacing w:val="0"/>
          <w:w w:val="100"/>
          <w:position w:val="0"/>
          <w:lang w:val="en-US" w:eastAsia="en-US" w:bidi="en-US"/>
        </w:rPr>
        <w:t>Making a Deep or Recursive Copy (copyDefstructDeep)</w:t>
      </w:r>
      <w:bookmarkEnd w:id="595"/>
      <w:bookmarkEnd w:id="596"/>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copyDefstructDeep( r_object ) =&gt; r_object</w:t>
      </w:r>
    </w:p>
    <w:p>
      <w:pPr>
        <w:pStyle w:val="19"/>
        <w:widowControl w:val="0"/>
        <w:shd w:val="clear" w:color="auto" w:fill="auto"/>
        <w:spacing w:before="0" w:after="479" w:line="278" w:lineRule="exact"/>
        <w:ind w:left="0" w:right="480" w:firstLine="0"/>
      </w:pPr>
      <w:r>
        <w:rPr>
          <w:color w:val="000000"/>
          <w:spacing w:val="0"/>
          <w:w w:val="100"/>
          <w:position w:val="0"/>
          <w:lang w:val="en-US" w:eastAsia="en-US" w:bidi="en-US"/>
        </w:rPr>
        <w:t xml:space="preserve">Performs a deep or recursive copy on defstructs with other defstructs as sub-elements, making copies of all the defstructs encountered. The various </w:t>
      </w:r>
      <w:r>
        <w:rPr>
          <w:rStyle w:val="93"/>
        </w:rPr>
        <w:t>copy_name</w:t>
      </w:r>
      <w:r>
        <w:rPr>
          <w:color w:val="000000"/>
          <w:spacing w:val="0"/>
          <w:w w:val="100"/>
          <w:position w:val="0"/>
          <w:lang w:val="en-US" w:eastAsia="en-US" w:bidi="en-US"/>
        </w:rPr>
        <w:t xml:space="preserve"> functions are called to create copies for the defstructs encountered in the deep copy.</w:t>
      </w:r>
    </w:p>
    <w:p>
      <w:pPr>
        <w:pStyle w:val="22"/>
        <w:keepNext/>
        <w:keepLines/>
        <w:widowControl w:val="0"/>
        <w:shd w:val="clear" w:color="auto" w:fill="auto"/>
        <w:spacing w:before="0" w:after="546" w:line="280" w:lineRule="exact"/>
        <w:ind w:left="0" w:right="0" w:firstLine="0"/>
      </w:pPr>
      <w:bookmarkStart w:id="597" w:name="bookmark607"/>
      <w:bookmarkStart w:id="598" w:name="bookmark608"/>
      <w:r>
        <w:rPr>
          <w:color w:val="000000"/>
          <w:spacing w:val="0"/>
          <w:w w:val="100"/>
          <w:position w:val="0"/>
          <w:lang w:val="en-US" w:eastAsia="en-US" w:bidi="en-US"/>
        </w:rPr>
        <w:t>Accessing Named Slots in SKILL Structures</w:t>
      </w:r>
      <w:bookmarkEnd w:id="597"/>
      <w:bookmarkEnd w:id="598"/>
    </w:p>
    <w:p>
      <w:pPr>
        <w:pStyle w:val="26"/>
        <w:widowControl w:val="0"/>
        <w:shd w:val="clear" w:color="auto" w:fill="auto"/>
        <w:spacing w:before="0" w:after="245" w:line="220" w:lineRule="exact"/>
        <w:ind w:left="0" w:right="0" w:firstLine="0"/>
        <w:jc w:val="both"/>
      </w:pPr>
      <w:r>
        <w:rPr>
          <w:color w:val="000000"/>
          <w:spacing w:val="0"/>
          <w:w w:val="100"/>
          <w:position w:val="0"/>
          <w:lang w:val="en-US" w:eastAsia="en-US" w:bidi="en-US"/>
        </w:rPr>
        <w:t>Slot Access Example</w:t>
      </w:r>
    </w:p>
    <w:p>
      <w:pPr>
        <w:pStyle w:val="19"/>
        <w:widowControl w:val="0"/>
        <w:shd w:val="clear" w:color="auto" w:fill="auto"/>
        <w:spacing w:before="0" w:after="116" w:line="230" w:lineRule="exact"/>
        <w:ind w:left="0" w:right="0" w:firstLine="0"/>
      </w:pPr>
      <w:r>
        <w:rPr>
          <w:color w:val="000000"/>
          <w:spacing w:val="0"/>
          <w:w w:val="100"/>
          <w:position w:val="0"/>
          <w:lang w:val="en-US" w:eastAsia="en-US" w:bidi="en-US"/>
        </w:rPr>
        <w:t xml:space="preserve">This example defines a </w:t>
      </w:r>
      <w:r>
        <w:rPr>
          <w:rStyle w:val="93"/>
        </w:rPr>
        <w:t>card</w:t>
      </w:r>
      <w:r>
        <w:rPr>
          <w:color w:val="000000"/>
          <w:spacing w:val="0"/>
          <w:w w:val="100"/>
          <w:position w:val="0"/>
          <w:lang w:val="en-US" w:eastAsia="en-US" w:bidi="en-US"/>
        </w:rPr>
        <w:t xml:space="preserve"> structure and allocates an instance of </w:t>
      </w:r>
      <w:r>
        <w:rPr>
          <w:rStyle w:val="93"/>
        </w:rPr>
        <w:t>card.</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defstruct( card rank suit faceUp ) =&gt; t</w:t>
      </w:r>
    </w:p>
    <w:p>
      <w:pPr>
        <w:pStyle w:val="19"/>
        <w:widowControl w:val="0"/>
        <w:shd w:val="clear" w:color="auto" w:fill="auto"/>
        <w:spacing w:before="0" w:after="0" w:line="278" w:lineRule="exact"/>
        <w:ind w:left="0" w:right="0" w:firstLine="0"/>
        <w:jc w:val="left"/>
      </w:pPr>
      <w:bookmarkStart w:id="599" w:name="bookmark609"/>
      <w:r>
        <w:rPr>
          <w:color w:val="000000"/>
          <w:spacing w:val="0"/>
          <w:w w:val="100"/>
          <w:position w:val="0"/>
          <w:lang w:val="en-US" w:eastAsia="en-US" w:bidi="en-US"/>
        </w:rPr>
        <w:t xml:space="preserve">This structure has three slots: </w:t>
      </w:r>
      <w:r>
        <w:rPr>
          <w:rStyle w:val="93"/>
        </w:rPr>
        <w:t>rank suit faceUp.</w:t>
      </w:r>
      <w:r>
        <w:rPr>
          <w:color w:val="000000"/>
          <w:spacing w:val="0"/>
          <w:w w:val="100"/>
          <w:position w:val="0"/>
          <w:lang w:val="en-US" w:eastAsia="en-US" w:bidi="en-US"/>
        </w:rPr>
        <w:t xml:space="preserve"> Next, allocate an instance of </w:t>
      </w:r>
      <w:r>
        <w:rPr>
          <w:rStyle w:val="93"/>
        </w:rPr>
        <w:t>card</w:t>
      </w:r>
      <w:r>
        <w:rPr>
          <w:color w:val="000000"/>
          <w:spacing w:val="0"/>
          <w:w w:val="100"/>
          <w:position w:val="0"/>
          <w:lang w:val="en-US" w:eastAsia="en-US" w:bidi="en-US"/>
        </w:rPr>
        <w:t xml:space="preserve"> and store a reference to it in </w:t>
      </w:r>
      <w:r>
        <w:rPr>
          <w:rStyle w:val="93"/>
        </w:rPr>
        <w:t>aCard.</w:t>
      </w:r>
      <w:bookmarkEnd w:id="599"/>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aCard = make_card( ?rank 'ace ?suit 'spades )</w:t>
      </w:r>
    </w:p>
    <w:p>
      <w:pPr>
        <w:pStyle w:val="27"/>
        <w:widowControl w:val="0"/>
        <w:shd w:val="clear" w:color="auto" w:fill="auto"/>
        <w:spacing w:before="0" w:after="144" w:line="190" w:lineRule="exact"/>
        <w:ind w:left="0" w:right="0" w:firstLine="0"/>
      </w:pPr>
      <w:r>
        <w:rPr>
          <w:color w:val="000000"/>
          <w:spacing w:val="0"/>
          <w:w w:val="100"/>
          <w:position w:val="0"/>
          <w:lang w:val="en-US" w:eastAsia="en-US" w:bidi="en-US"/>
        </w:rPr>
        <w:t>=&gt; array[5]:21556040</w:t>
      </w:r>
    </w:p>
    <w:p>
      <w:pPr>
        <w:pStyle w:val="19"/>
        <w:widowControl w:val="0"/>
        <w:shd w:val="clear" w:color="auto" w:fill="auto"/>
        <w:spacing w:before="0" w:after="114" w:line="220" w:lineRule="exact"/>
        <w:ind w:left="0" w:right="0" w:firstLine="0"/>
      </w:pPr>
      <w:r>
        <w:rPr>
          <w:color w:val="000000"/>
          <w:spacing w:val="0"/>
          <w:w w:val="100"/>
          <w:position w:val="0"/>
          <w:lang w:val="en-US" w:eastAsia="en-US" w:bidi="en-US"/>
        </w:rPr>
        <w:t xml:space="preserve">Structure instances are implemented as arrays. Refer to </w:t>
      </w:r>
      <w:r>
        <w:fldChar w:fldCharType="begin"/>
      </w:r>
      <w:r>
        <w:instrText xml:space="preserve">HYPERLINK  \l "bookmark615" \o "Current Document" </w:instrText>
      </w:r>
      <w:r>
        <w:fldChar w:fldCharType="separate"/>
      </w:r>
      <w:r>
        <w:rPr>
          <w:rStyle w:val="71"/>
        </w:rPr>
        <w:t>“Arrays” on page 115</w:t>
      </w:r>
      <w:r>
        <w:fldChar w:fldCharType="end"/>
      </w:r>
      <w:r>
        <w:rPr>
          <w:color w:val="000000"/>
          <w:spacing w:val="0"/>
          <w:w w:val="100"/>
          <w:position w:val="0"/>
          <w:lang w:val="en-US" w:eastAsia="en-US" w:bidi="en-US"/>
        </w:rPr>
        <w:t>.</w:t>
      </w:r>
    </w:p>
    <w:p>
      <w:pPr>
        <w:pStyle w:val="27"/>
        <w:widowControl w:val="0"/>
        <w:shd w:val="clear" w:color="auto" w:fill="auto"/>
        <w:spacing w:before="0" w:after="131" w:line="190" w:lineRule="exact"/>
        <w:ind w:left="0" w:right="0" w:firstLine="0"/>
      </w:pPr>
      <w:r>
        <w:rPr>
          <w:color w:val="000000"/>
          <w:spacing w:val="0"/>
          <w:w w:val="100"/>
          <w:position w:val="0"/>
          <w:lang w:val="en-US" w:eastAsia="en-US" w:bidi="en-US"/>
        </w:rPr>
        <w:t>aCard =&gt; array[5]:21556040</w:t>
      </w:r>
    </w:p>
    <w:p>
      <w:pPr>
        <w:pStyle w:val="19"/>
        <w:widowControl w:val="0"/>
        <w:shd w:val="clear" w:color="auto" w:fill="auto"/>
        <w:spacing w:before="0" w:after="116" w:line="230" w:lineRule="exact"/>
        <w:ind w:left="0" w:right="0" w:firstLine="0"/>
      </w:pPr>
      <w:r>
        <w:rPr>
          <w:color w:val="000000"/>
          <w:spacing w:val="0"/>
          <w:w w:val="100"/>
          <w:position w:val="0"/>
          <w:lang w:val="en-US" w:eastAsia="en-US" w:bidi="en-US"/>
        </w:rPr>
        <w:t xml:space="preserve">The </w:t>
      </w:r>
      <w:r>
        <w:rPr>
          <w:rStyle w:val="93"/>
        </w:rPr>
        <w:t>type</w:t>
      </w:r>
      <w:r>
        <w:rPr>
          <w:color w:val="000000"/>
          <w:spacing w:val="0"/>
          <w:w w:val="100"/>
          <w:position w:val="0"/>
          <w:lang w:val="en-US" w:eastAsia="en-US" w:bidi="en-US"/>
        </w:rPr>
        <w:t xml:space="preserve"> function returns the structure name.</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type( aCard ) =&gt; card</w:t>
      </w:r>
    </w:p>
    <w:p>
      <w:pPr>
        <w:pStyle w:val="26"/>
        <w:widowControl w:val="0"/>
        <w:shd w:val="clear" w:color="auto" w:fill="auto"/>
        <w:spacing w:before="0" w:after="100" w:line="220" w:lineRule="exact"/>
        <w:ind w:left="0" w:right="0" w:firstLine="0"/>
        <w:jc w:val="both"/>
      </w:pPr>
      <w:r>
        <w:rPr>
          <w:color w:val="000000"/>
          <w:spacing w:val="0"/>
          <w:w w:val="100"/>
          <w:position w:val="0"/>
          <w:lang w:val="en-US" w:eastAsia="en-US" w:bidi="en-US"/>
        </w:rPr>
        <w:t>Use the Arrow Operator -&gt; and ~&gt; to Access Slots</w:t>
      </w:r>
    </w:p>
    <w:p>
      <w:pPr>
        <w:pStyle w:val="27"/>
        <w:widowControl w:val="0"/>
        <w:shd w:val="clear" w:color="auto" w:fill="auto"/>
        <w:spacing w:before="0" w:after="465" w:line="202" w:lineRule="exact"/>
        <w:ind w:left="0" w:right="0" w:firstLine="0"/>
        <w:jc w:val="left"/>
      </w:pPr>
      <w:r>
        <w:rPr>
          <w:color w:val="000000"/>
          <w:spacing w:val="0"/>
          <w:w w:val="100"/>
          <w:position w:val="0"/>
          <w:lang w:val="en-US" w:eastAsia="en-US" w:bidi="en-US"/>
        </w:rPr>
        <w:t>aCard-&gt;rank =&gt; ace aCard-&gt;faceUp = t =&gt; t</w:t>
      </w:r>
    </w:p>
    <w:p>
      <w:pPr>
        <w:pStyle w:val="26"/>
        <w:widowControl w:val="0"/>
        <w:shd w:val="clear" w:color="auto" w:fill="auto"/>
        <w:spacing w:before="0" w:after="118" w:line="220" w:lineRule="exact"/>
        <w:ind w:left="0" w:right="0" w:firstLine="0"/>
        <w:jc w:val="both"/>
      </w:pPr>
      <w:bookmarkStart w:id="600" w:name="bookmark610"/>
      <w:r>
        <w:rPr>
          <w:color w:val="000000"/>
          <w:spacing w:val="0"/>
          <w:w w:val="100"/>
          <w:position w:val="0"/>
          <w:lang w:val="en-US" w:eastAsia="en-US" w:bidi="en-US"/>
        </w:rPr>
        <w:t>Use -&gt;? to Get a List of the Slot Names</w:t>
      </w:r>
      <w:bookmarkEnd w:id="600"/>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aCard-&gt;? =&gt; ( faceUp suit rank )</w:t>
      </w:r>
    </w:p>
    <w:p>
      <w:pPr>
        <w:pStyle w:val="26"/>
        <w:widowControl w:val="0"/>
        <w:shd w:val="clear" w:color="auto" w:fill="auto"/>
        <w:spacing w:before="0" w:after="118" w:line="220" w:lineRule="exact"/>
        <w:ind w:left="0" w:right="0" w:firstLine="0"/>
        <w:jc w:val="both"/>
      </w:pPr>
      <w:bookmarkStart w:id="601" w:name="bookmark611"/>
      <w:r>
        <w:rPr>
          <w:color w:val="000000"/>
          <w:spacing w:val="0"/>
          <w:w w:val="100"/>
          <w:position w:val="0"/>
          <w:lang w:val="en-US" w:eastAsia="en-US" w:bidi="en-US"/>
        </w:rPr>
        <w:t>Use -&gt;?? to Get a List of Slot Names and Values</w:t>
      </w:r>
      <w:bookmarkEnd w:id="601"/>
    </w:p>
    <w:p>
      <w:pPr>
        <w:pStyle w:val="27"/>
        <w:widowControl w:val="0"/>
        <w:shd w:val="clear" w:color="auto" w:fill="auto"/>
        <w:spacing w:before="0" w:after="145" w:line="190" w:lineRule="exact"/>
        <w:ind w:left="0" w:right="0" w:firstLine="0"/>
      </w:pPr>
      <w:r>
        <w:rPr>
          <w:color w:val="000000"/>
          <w:spacing w:val="0"/>
          <w:w w:val="100"/>
          <w:position w:val="0"/>
          <w:lang w:val="en-US" w:eastAsia="en-US" w:bidi="en-US"/>
        </w:rPr>
        <w:t>aCard-&gt;?? =&gt; ( faceUp t suit spades rank ace )</w:t>
      </w:r>
    </w:p>
    <w:p>
      <w:pPr>
        <w:pStyle w:val="19"/>
        <w:widowControl w:val="0"/>
        <w:shd w:val="clear" w:color="auto" w:fill="auto"/>
        <w:spacing w:before="0" w:after="149" w:line="278" w:lineRule="exact"/>
        <w:ind w:left="0" w:right="0" w:firstLine="0"/>
        <w:jc w:val="left"/>
      </w:pPr>
      <w:r>
        <w:rPr>
          <w:color w:val="000000"/>
          <w:spacing w:val="0"/>
          <w:w w:val="100"/>
          <w:position w:val="0"/>
          <w:lang w:val="en-US" w:eastAsia="en-US" w:bidi="en-US"/>
        </w:rPr>
        <w:t>Slots can be created dynamically for an instance by simply referencing them with the -&gt; operator.</w:t>
      </w:r>
    </w:p>
    <w:p>
      <w:pPr>
        <w:pStyle w:val="19"/>
        <w:widowControl w:val="0"/>
        <w:shd w:val="clear" w:color="auto" w:fill="auto"/>
        <w:spacing w:before="0" w:after="0" w:line="317" w:lineRule="exact"/>
        <w:ind w:left="0" w:right="0" w:firstLine="0"/>
        <w:jc w:val="left"/>
      </w:pPr>
      <w:r>
        <w:rPr>
          <w:color w:val="000000"/>
          <w:spacing w:val="0"/>
          <w:w w:val="100"/>
          <w:position w:val="0"/>
          <w:lang w:val="en-US" w:eastAsia="en-US" w:bidi="en-US"/>
        </w:rPr>
        <w:t>If you have a list of instances of defstructs and you wish access the same slot in all the instances in that list use the ~&gt; operator.</w:t>
      </w:r>
    </w:p>
    <w:p>
      <w:pPr>
        <w:pStyle w:val="27"/>
        <w:widowControl w:val="0"/>
        <w:shd w:val="clear" w:color="auto" w:fill="auto"/>
        <w:spacing w:before="0" w:after="0" w:line="317" w:lineRule="exact"/>
        <w:ind w:left="0" w:right="0" w:firstLine="0"/>
      </w:pPr>
      <w:r>
        <w:rPr>
          <w:color w:val="000000"/>
          <w:spacing w:val="0"/>
          <w:w w:val="100"/>
          <w:position w:val="0"/>
          <w:lang w:val="en-US" w:eastAsia="en-US" w:bidi="en-US"/>
        </w:rPr>
        <w:t>cardList = list( make_card( ?rank 'ace ?suit 'spades )</w:t>
      </w:r>
    </w:p>
    <w:p>
      <w:pPr>
        <w:pStyle w:val="27"/>
        <w:widowControl w:val="0"/>
        <w:shd w:val="clear" w:color="auto" w:fill="auto"/>
        <w:spacing w:before="0" w:after="120" w:line="190" w:lineRule="exact"/>
        <w:ind w:left="2320" w:right="0" w:firstLine="0"/>
        <w:jc w:val="left"/>
      </w:pPr>
      <w:r>
        <w:rPr>
          <w:color w:val="000000"/>
          <w:spacing w:val="0"/>
          <w:w w:val="100"/>
          <w:position w:val="0"/>
          <w:lang w:val="en-US" w:eastAsia="en-US" w:bidi="en-US"/>
        </w:rPr>
        <w:t>make_card( ?rank 'king ?suit 'diamonds))</w:t>
      </w:r>
    </w:p>
    <w:p>
      <w:pPr>
        <w:pStyle w:val="27"/>
        <w:widowControl w:val="0"/>
        <w:shd w:val="clear" w:color="auto" w:fill="auto"/>
        <w:tabs>
          <w:tab w:val="left" w:pos="2520"/>
        </w:tabs>
        <w:spacing w:before="0" w:after="0" w:line="190" w:lineRule="exact"/>
        <w:ind w:left="0" w:right="0" w:firstLine="0"/>
      </w:pPr>
      <w:r>
        <w:rPr>
          <w:color w:val="000000"/>
          <w:spacing w:val="0"/>
          <w:w w:val="100"/>
          <w:position w:val="0"/>
          <w:lang w:val="en-US" w:eastAsia="en-US" w:bidi="en-US"/>
        </w:rPr>
        <w:t>cardList~&gt;rank</w:t>
      </w:r>
      <w:r>
        <w:rPr>
          <w:color w:val="000000"/>
          <w:spacing w:val="0"/>
          <w:w w:val="100"/>
          <w:position w:val="0"/>
          <w:lang w:val="en-US" w:eastAsia="en-US" w:bidi="en-US"/>
        </w:rPr>
        <w:tab/>
      </w:r>
      <w:r>
        <w:rPr>
          <w:color w:val="000000"/>
          <w:spacing w:val="0"/>
          <w:w w:val="100"/>
          <w:position w:val="0"/>
          <w:lang w:val="en-US" w:eastAsia="en-US" w:bidi="en-US"/>
        </w:rPr>
        <w:t>=&gt; (ace king)</w:t>
      </w:r>
      <w:r>
        <w:br w:type="page"/>
      </w:r>
    </w:p>
    <w:p>
      <w:pPr>
        <w:pStyle w:val="27"/>
        <w:widowControl w:val="0"/>
        <w:shd w:val="clear" w:color="auto" w:fill="auto"/>
        <w:tabs>
          <w:tab w:val="right" w:pos="2794"/>
          <w:tab w:val="left" w:pos="2998"/>
          <w:tab w:val="right" w:pos="3893"/>
        </w:tabs>
        <w:spacing w:before="0" w:after="0" w:line="202" w:lineRule="exact"/>
        <w:ind w:left="0" w:right="0" w:firstLine="0"/>
      </w:pPr>
      <w:r>
        <w:rPr>
          <w:color w:val="000000"/>
          <w:spacing w:val="0"/>
          <w:w w:val="100"/>
          <w:position w:val="0"/>
          <w:lang w:val="en-US" w:eastAsia="en-US" w:bidi="en-US"/>
        </w:rPr>
        <w:t>cardList~&gt;faceUp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rPr>
          <w:color w:val="000000"/>
          <w:spacing w:val="0"/>
          <w:w w:val="100"/>
          <w:position w:val="0"/>
          <w:lang w:val="en-US" w:eastAsia="en-US" w:bidi="en-US"/>
        </w:rPr>
        <w:tab/>
      </w:r>
      <w:r>
        <w:rPr>
          <w:color w:val="000000"/>
          <w:spacing w:val="0"/>
          <w:w w:val="100"/>
          <w:position w:val="0"/>
          <w:lang w:val="en-US" w:eastAsia="en-US" w:bidi="en-US"/>
        </w:rPr>
        <w:t>nil)</w:t>
      </w:r>
    </w:p>
    <w:p>
      <w:pPr>
        <w:pStyle w:val="27"/>
        <w:widowControl w:val="0"/>
        <w:shd w:val="clear" w:color="auto" w:fill="auto"/>
        <w:tabs>
          <w:tab w:val="left" w:pos="2331"/>
          <w:tab w:val="right" w:pos="2794"/>
          <w:tab w:val="left" w:pos="2998"/>
        </w:tabs>
        <w:spacing w:before="0" w:after="0" w:line="202" w:lineRule="exact"/>
        <w:ind w:left="0" w:right="0" w:firstLine="0"/>
      </w:pPr>
      <w:r>
        <w:rPr>
          <w:color w:val="000000"/>
          <w:spacing w:val="0"/>
          <w:w w:val="100"/>
          <w:position w:val="0"/>
          <w:lang w:val="en-US" w:eastAsia="en-US" w:bidi="en-US"/>
        </w:rPr>
        <w:t>cardList~&gt;faceUp =</w:t>
      </w:r>
      <w:r>
        <w:rPr>
          <w:color w:val="000000"/>
          <w:spacing w:val="0"/>
          <w:w w:val="100"/>
          <w:position w:val="0"/>
          <w:lang w:val="en-US" w:eastAsia="en-US" w:bidi="en-US"/>
        </w:rPr>
        <w:tab/>
      </w: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 t)</w:t>
      </w:r>
    </w:p>
    <w:p>
      <w:pPr>
        <w:pStyle w:val="27"/>
        <w:widowControl w:val="0"/>
        <w:shd w:val="clear" w:color="auto" w:fill="auto"/>
        <w:tabs>
          <w:tab w:val="right" w:pos="2794"/>
          <w:tab w:val="left" w:pos="2998"/>
        </w:tabs>
        <w:spacing w:before="0" w:after="417" w:line="202" w:lineRule="exact"/>
        <w:ind w:left="0" w:right="0" w:firstLine="0"/>
      </w:pPr>
      <w:bookmarkStart w:id="602" w:name="bookmark612"/>
      <w:r>
        <w:rPr>
          <w:color w:val="000000"/>
          <w:spacing w:val="0"/>
          <w:w w:val="100"/>
          <w:position w:val="0"/>
          <w:lang w:val="en-US" w:eastAsia="en-US" w:bidi="en-US"/>
        </w:rPr>
        <w:t>cardList~&gt;faceUp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 t)</w:t>
      </w:r>
      <w:bookmarkEnd w:id="602"/>
    </w:p>
    <w:p>
      <w:pPr>
        <w:pStyle w:val="22"/>
        <w:keepNext/>
        <w:keepLines/>
        <w:widowControl w:val="0"/>
        <w:shd w:val="clear" w:color="auto" w:fill="auto"/>
        <w:spacing w:before="0" w:after="181" w:line="280" w:lineRule="exact"/>
        <w:ind w:left="0" w:right="0" w:firstLine="0"/>
      </w:pPr>
      <w:bookmarkStart w:id="603" w:name="bookmark613"/>
      <w:bookmarkStart w:id="604" w:name="bookmark614"/>
      <w:r>
        <w:rPr>
          <w:color w:val="000000"/>
          <w:spacing w:val="0"/>
          <w:w w:val="100"/>
          <w:position w:val="0"/>
          <w:lang w:val="en-US" w:eastAsia="en-US" w:bidi="en-US"/>
        </w:rPr>
        <w:t>Extended defstruct Example</w:t>
      </w:r>
      <w:bookmarkEnd w:id="603"/>
      <w:bookmarkEnd w:id="604"/>
    </w:p>
    <w:p>
      <w:pPr>
        <w:pStyle w:val="19"/>
        <w:widowControl w:val="0"/>
        <w:numPr>
          <w:ilvl w:val="0"/>
          <w:numId w:val="9"/>
        </w:numPr>
        <w:shd w:val="clear" w:color="auto" w:fill="auto"/>
        <w:tabs>
          <w:tab w:val="left" w:pos="548"/>
        </w:tabs>
        <w:spacing w:before="0" w:after="118" w:line="220" w:lineRule="exact"/>
        <w:ind w:left="180" w:right="0" w:firstLine="0"/>
      </w:pPr>
      <w:r>
        <w:rPr>
          <w:color w:val="000000"/>
          <w:spacing w:val="0"/>
          <w:w w:val="100"/>
          <w:position w:val="0"/>
          <w:lang w:val="en-US" w:eastAsia="en-US" w:bidi="en-US"/>
        </w:rPr>
        <w:t>Define a structure.</w:t>
      </w:r>
    </w:p>
    <w:p>
      <w:pPr>
        <w:pStyle w:val="27"/>
        <w:widowControl w:val="0"/>
        <w:shd w:val="clear" w:color="auto" w:fill="auto"/>
        <w:tabs>
          <w:tab w:val="left" w:pos="4446"/>
        </w:tabs>
        <w:spacing w:before="0" w:after="139" w:line="190" w:lineRule="exact"/>
        <w:ind w:left="520" w:right="0" w:firstLine="0"/>
      </w:pPr>
      <w:r>
        <w:rPr>
          <w:color w:val="000000"/>
          <w:spacing w:val="0"/>
          <w:w w:val="100"/>
          <w:position w:val="0"/>
          <w:lang w:val="en-US" w:eastAsia="en-US" w:bidi="en-US"/>
        </w:rPr>
        <w:t>defstruct(point x y)</w:t>
      </w:r>
      <w:r>
        <w:rPr>
          <w:color w:val="000000"/>
          <w:spacing w:val="0"/>
          <w:w w:val="100"/>
          <w:position w:val="0"/>
          <w:lang w:val="en-US" w:eastAsia="en-US" w:bidi="en-US"/>
        </w:rPr>
        <w:tab/>
      </w:r>
      <w:r>
        <w:rPr>
          <w:color w:val="000000"/>
          <w:spacing w:val="0"/>
          <w:w w:val="100"/>
          <w:position w:val="0"/>
          <w:lang w:val="en-US" w:eastAsia="en-US" w:bidi="en-US"/>
        </w:rPr>
        <w:t>=&gt; t</w:t>
      </w:r>
    </w:p>
    <w:p>
      <w:pPr>
        <w:pStyle w:val="19"/>
        <w:widowControl w:val="0"/>
        <w:numPr>
          <w:ilvl w:val="0"/>
          <w:numId w:val="9"/>
        </w:numPr>
        <w:shd w:val="clear" w:color="auto" w:fill="auto"/>
        <w:tabs>
          <w:tab w:val="left" w:pos="558"/>
        </w:tabs>
        <w:spacing w:before="0" w:after="114" w:line="220" w:lineRule="exact"/>
        <w:ind w:left="180" w:right="0" w:firstLine="0"/>
      </w:pPr>
      <w:r>
        <w:rPr>
          <w:color w:val="000000"/>
          <w:spacing w:val="0"/>
          <w:w w:val="100"/>
          <w:position w:val="0"/>
          <w:lang w:val="en-US" w:eastAsia="en-US" w:bidi="en-US"/>
        </w:rPr>
        <w:t>Define another structure.</w:t>
      </w:r>
    </w:p>
    <w:p>
      <w:pPr>
        <w:pStyle w:val="27"/>
        <w:widowControl w:val="0"/>
        <w:shd w:val="clear" w:color="auto" w:fill="auto"/>
        <w:tabs>
          <w:tab w:val="left" w:pos="4446"/>
        </w:tabs>
        <w:spacing w:before="0" w:after="139" w:line="190" w:lineRule="exact"/>
        <w:ind w:left="520" w:right="0" w:firstLine="0"/>
      </w:pPr>
      <w:r>
        <w:rPr>
          <w:color w:val="000000"/>
          <w:spacing w:val="0"/>
          <w:w w:val="100"/>
          <w:position w:val="0"/>
          <w:lang w:val="en-US" w:eastAsia="en-US" w:bidi="en-US"/>
        </w:rPr>
        <w:t>defstruct(bbox ll ur)</w:t>
      </w:r>
      <w:r>
        <w:rPr>
          <w:color w:val="000000"/>
          <w:spacing w:val="0"/>
          <w:w w:val="100"/>
          <w:position w:val="0"/>
          <w:lang w:val="en-US" w:eastAsia="en-US" w:bidi="en-US"/>
        </w:rPr>
        <w:tab/>
      </w:r>
      <w:r>
        <w:rPr>
          <w:color w:val="000000"/>
          <w:spacing w:val="0"/>
          <w:w w:val="100"/>
          <w:position w:val="0"/>
          <w:lang w:val="en-US" w:eastAsia="en-US" w:bidi="en-US"/>
        </w:rPr>
        <w:t>=&gt; t</w:t>
      </w:r>
    </w:p>
    <w:p>
      <w:pPr>
        <w:pStyle w:val="19"/>
        <w:widowControl w:val="0"/>
        <w:numPr>
          <w:ilvl w:val="0"/>
          <w:numId w:val="9"/>
        </w:numPr>
        <w:shd w:val="clear" w:color="auto" w:fill="auto"/>
        <w:tabs>
          <w:tab w:val="left" w:pos="558"/>
        </w:tabs>
        <w:spacing w:before="0" w:after="114" w:line="220" w:lineRule="exact"/>
        <w:ind w:left="180" w:right="0" w:firstLine="0"/>
      </w:pPr>
      <w:r>
        <w:rPr>
          <w:color w:val="000000"/>
          <w:spacing w:val="0"/>
          <w:w w:val="100"/>
          <w:position w:val="0"/>
          <w:lang w:val="en-US" w:eastAsia="en-US" w:bidi="en-US"/>
        </w:rPr>
        <w:t>Make an instance.</w:t>
      </w:r>
    </w:p>
    <w:p>
      <w:pPr>
        <w:pStyle w:val="27"/>
        <w:widowControl w:val="0"/>
        <w:shd w:val="clear" w:color="auto" w:fill="auto"/>
        <w:tabs>
          <w:tab w:val="left" w:pos="4446"/>
        </w:tabs>
        <w:spacing w:before="0" w:after="139" w:line="190" w:lineRule="exact"/>
        <w:ind w:left="520" w:right="0" w:firstLine="0"/>
      </w:pPr>
      <w:r>
        <w:rPr>
          <w:color w:val="000000"/>
          <w:spacing w:val="0"/>
          <w:w w:val="100"/>
          <w:position w:val="0"/>
          <w:lang w:val="en-US" w:eastAsia="en-US" w:bidi="en-US"/>
        </w:rPr>
        <w:t>pi = make_point(?x 100 ?y 200)</w:t>
      </w:r>
      <w:r>
        <w:rPr>
          <w:color w:val="000000"/>
          <w:spacing w:val="0"/>
          <w:w w:val="100"/>
          <w:position w:val="0"/>
          <w:lang w:val="en-US" w:eastAsia="en-US" w:bidi="en-US"/>
        </w:rPr>
        <w:tab/>
      </w:r>
      <w:r>
        <w:rPr>
          <w:color w:val="000000"/>
          <w:spacing w:val="0"/>
          <w:w w:val="100"/>
          <w:position w:val="0"/>
          <w:lang w:val="en-US" w:eastAsia="en-US" w:bidi="en-US"/>
        </w:rPr>
        <w:t>=&gt; array[4]：xxx</w:t>
      </w:r>
    </w:p>
    <w:p>
      <w:pPr>
        <w:pStyle w:val="19"/>
        <w:widowControl w:val="0"/>
        <w:numPr>
          <w:ilvl w:val="0"/>
          <w:numId w:val="9"/>
        </w:numPr>
        <w:shd w:val="clear" w:color="auto" w:fill="auto"/>
        <w:tabs>
          <w:tab w:val="left" w:pos="562"/>
        </w:tabs>
        <w:spacing w:before="0" w:after="114" w:line="220" w:lineRule="exact"/>
        <w:ind w:left="180" w:right="0" w:firstLine="0"/>
      </w:pPr>
      <w:r>
        <w:rPr>
          <w:color w:val="000000"/>
          <w:spacing w:val="0"/>
          <w:w w:val="100"/>
          <w:position w:val="0"/>
          <w:lang w:val="en-US" w:eastAsia="en-US" w:bidi="en-US"/>
        </w:rPr>
        <w:t>Make another instance.</w:t>
      </w:r>
    </w:p>
    <w:p>
      <w:pPr>
        <w:pStyle w:val="27"/>
        <w:widowControl w:val="0"/>
        <w:shd w:val="clear" w:color="auto" w:fill="auto"/>
        <w:tabs>
          <w:tab w:val="left" w:pos="4446"/>
        </w:tabs>
        <w:spacing w:before="0" w:after="131" w:line="190" w:lineRule="exact"/>
        <w:ind w:left="520" w:right="0" w:firstLine="0"/>
      </w:pPr>
      <w:r>
        <w:rPr>
          <w:color w:val="000000"/>
          <w:spacing w:val="0"/>
          <w:w w:val="100"/>
          <w:position w:val="0"/>
          <w:lang w:val="en-US" w:eastAsia="en-US" w:bidi="en-US"/>
        </w:rPr>
        <w:t>p2 = make_point(?x 0 ?y 0)</w:t>
      </w:r>
      <w:r>
        <w:rPr>
          <w:color w:val="000000"/>
          <w:spacing w:val="0"/>
          <w:w w:val="100"/>
          <w:position w:val="0"/>
          <w:lang w:val="en-US" w:eastAsia="en-US" w:bidi="en-US"/>
        </w:rPr>
        <w:tab/>
      </w:r>
      <w:r>
        <w:rPr>
          <w:color w:val="000000"/>
          <w:spacing w:val="0"/>
          <w:w w:val="100"/>
          <w:position w:val="0"/>
          <w:lang w:val="en-US" w:eastAsia="en-US" w:bidi="en-US"/>
        </w:rPr>
        <w:t>=&gt; array[4]：xxxx</w:t>
      </w:r>
    </w:p>
    <w:p>
      <w:pPr>
        <w:pStyle w:val="19"/>
        <w:widowControl w:val="0"/>
        <w:numPr>
          <w:ilvl w:val="0"/>
          <w:numId w:val="9"/>
        </w:numPr>
        <w:shd w:val="clear" w:color="auto" w:fill="auto"/>
        <w:tabs>
          <w:tab w:val="left" w:pos="562"/>
        </w:tabs>
        <w:spacing w:before="0" w:after="112" w:line="230" w:lineRule="exact"/>
        <w:ind w:left="180" w:right="0" w:firstLine="0"/>
      </w:pPr>
      <w:r>
        <w:rPr>
          <w:color w:val="000000"/>
          <w:spacing w:val="0"/>
          <w:w w:val="100"/>
          <w:position w:val="0"/>
          <w:lang w:val="en-US" w:eastAsia="en-US" w:bidi="en-US"/>
        </w:rPr>
        <w:t xml:space="preserve">Make a </w:t>
      </w:r>
      <w:r>
        <w:rPr>
          <w:rStyle w:val="93"/>
        </w:rPr>
        <w:t>bbox</w:t>
      </w:r>
      <w:r>
        <w:rPr>
          <w:color w:val="000000"/>
          <w:spacing w:val="0"/>
          <w:w w:val="100"/>
          <w:position w:val="0"/>
          <w:lang w:val="en-US" w:eastAsia="en-US" w:bidi="en-US"/>
        </w:rPr>
        <w:t xml:space="preserve"> instance.</w:t>
      </w:r>
    </w:p>
    <w:p>
      <w:pPr>
        <w:pStyle w:val="27"/>
        <w:widowControl w:val="0"/>
        <w:shd w:val="clear" w:color="auto" w:fill="auto"/>
        <w:spacing w:before="0" w:after="136" w:line="190" w:lineRule="exact"/>
        <w:ind w:left="52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64" o:spid="_x0000_s1244" type="#_x0000_t202" style="position:absolute;left:0;margin-left:224.5pt;margin-top:-1.1pt;height:12.4pt;width:97.9pt;mso-position-horizontal-relative:margin;mso-wrap-distance-bottom:52.05pt;mso-wrap-distance-left:104.05pt;mso-wrap-distance-right:5pt;mso-wrap-distance-top:0pt;rotation:0f;z-index:-2515947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=&gt; array[4]：xxxx</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65" o:spid="_x0000_s1245" type="#_x0000_t202" style="position:absolute;left:0;margin-left:224.5pt;margin-top:36.8pt;height:12.4pt;width:97.9pt;mso-position-horizontal-relative:margin;mso-wrap-distance-bottom:14.15pt;mso-wrap-distance-left:104.05pt;mso-wrap-distance-right:5pt;mso-wrap-distance-top:36.75pt;rotation:0f;z-index:-2515937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=&gt; array[4]：xxxx</w:t>
                  </w:r>
                </w:p>
              </w:txbxContent>
            </v:textbox>
            <w10:wrap type="square" side="left"/>
          </v:shape>
        </w:pict>
      </w:r>
      <w:r>
        <w:rPr>
          <w:color w:val="000000"/>
          <w:spacing w:val="0"/>
          <w:w w:val="100"/>
          <w:position w:val="0"/>
          <w:lang w:val="en-US" w:eastAsia="en-US" w:bidi="en-US"/>
        </w:rPr>
        <w:t>bi = make_bbox()</w:t>
      </w:r>
    </w:p>
    <w:p>
      <w:pPr>
        <w:pStyle w:val="19"/>
        <w:widowControl w:val="0"/>
        <w:numPr>
          <w:ilvl w:val="0"/>
          <w:numId w:val="9"/>
        </w:numPr>
        <w:shd w:val="clear" w:color="auto" w:fill="auto"/>
        <w:tabs>
          <w:tab w:val="left" w:pos="558"/>
        </w:tabs>
        <w:spacing w:before="0" w:after="112" w:line="230" w:lineRule="exact"/>
        <w:ind w:left="180" w:right="0" w:firstLine="0"/>
      </w:pPr>
      <w:r>
        <w:rPr>
          <w:color w:val="000000"/>
          <w:spacing w:val="0"/>
          <w:w w:val="100"/>
          <w:position w:val="0"/>
          <w:lang w:val="en-US" w:eastAsia="en-US" w:bidi="en-US"/>
        </w:rPr>
        <w:t xml:space="preserve">Set a field in </w:t>
      </w:r>
      <w:r>
        <w:rPr>
          <w:rStyle w:val="93"/>
        </w:rPr>
        <w:t>b1.</w:t>
      </w:r>
    </w:p>
    <w:p>
      <w:pPr>
        <w:pStyle w:val="27"/>
        <w:widowControl w:val="0"/>
        <w:shd w:val="clear" w:color="auto" w:fill="auto"/>
        <w:spacing w:before="0" w:after="144" w:line="190" w:lineRule="exact"/>
        <w:ind w:left="520" w:right="0" w:firstLine="0"/>
      </w:pPr>
      <w:r>
        <w:rPr>
          <w:color w:val="000000"/>
          <w:spacing w:val="0"/>
          <w:w w:val="100"/>
          <w:position w:val="0"/>
          <w:lang w:val="en-US" w:eastAsia="en-US" w:bidi="en-US"/>
        </w:rPr>
        <w:t>b1-&gt;ll = p2</w:t>
      </w:r>
    </w:p>
    <w:p>
      <w:pPr>
        <w:pStyle w:val="19"/>
        <w:widowControl w:val="0"/>
        <w:numPr>
          <w:ilvl w:val="0"/>
          <w:numId w:val="9"/>
        </w:numPr>
        <w:shd w:val="clear" w:color="auto" w:fill="auto"/>
        <w:tabs>
          <w:tab w:val="left" w:pos="558"/>
        </w:tabs>
        <w:spacing w:before="0" w:after="0" w:line="220" w:lineRule="exact"/>
        <w:ind w:left="18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6" o:spid="_x0000_s1246" type="#_x0000_t202" style="position:absolute;left:0;margin-left:23.9pt;margin-top:17.35pt;height:12.1pt;width:42.7pt;mso-position-horizontal-relative:margin;mso-wrap-distance-bottom:6.5pt;mso-wrap-distance-top:0pt;rotation:0f;z-index:-2515927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b1-&gt;ur</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7" o:spid="_x0000_s1247" type="#_x0000_t202" style="position:absolute;left:0;margin-left:77.65pt;margin-top:17.1pt;height:12.15pt;width:18.7pt;mso-position-horizontal-relative:margin;mso-wrap-distance-bottom:6.7pt;mso-wrap-distance-top:0pt;rotation:0f;z-index:-2515916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p1</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8" o:spid="_x0000_s1248" type="#_x0000_t202" style="position:absolute;left:0;margin-left:228.85pt;margin-top:17.6pt;height:11.65pt;width:96pt;mso-position-horizontal-relative:margin;mso-wrap-distance-bottom:6.7pt;mso-wrap-distance-top:0pt;rotation:0f;z-index:-2515906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:&gt; array[4]：xxxx</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69" o:spid="_x0000_s1249" type="#_x0000_t202" style="position:absolute;left:0;margin-left:350.05pt;margin-top:65.4pt;height:12.4pt;width:50.4pt;mso-position-horizontal-relative:margin;mso-wrap-distance-bottom:0pt;mso-wrap-distance-left:5pt;mso-wrap-distance-right:5pt;mso-wrap-distance-top:0pt;rotation:0f;z-index:-2515896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printing</w:t>
                  </w:r>
                </w:p>
              </w:txbxContent>
            </v:textbox>
            <w10:wrap type="square" side="left"/>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0" o:spid="_x0000_s1250" type="#_x0000_t202" style="position:absolute;left:0;margin-left:7.55pt;margin-top:35.85pt;height:14.55pt;width:251.05pt;mso-position-horizontal-relative:margin;mso-wrap-distance-bottom:262.15pt;mso-wrap-distance-top:0pt;rotation:0f;z-index:-2515886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numPr>
                      <w:ilvl w:val="0"/>
                      <w:numId w:val="10"/>
                    </w:numPr>
                    <w:shd w:val="clear" w:color="auto" w:fill="auto"/>
                    <w:tabs>
                      <w:tab w:val="left" w:pos="346"/>
                    </w:tabs>
                    <w:spacing w:before="0" w:after="0" w:line="220" w:lineRule="exact"/>
                    <w:ind w:left="0" w:right="0" w:firstLine="0"/>
                  </w:pPr>
                  <w:r>
                    <w:rPr>
                      <w:rStyle w:val="88"/>
                    </w:rPr>
                    <w:t>Look inside and note the recursive printing.</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1" o:spid="_x0000_s1251" type="#_x0000_t202" style="position:absolute;left:0;margin-left:26.05pt;margin-top:55.5pt;height:62.6pt;width:319.9pt;mso-position-horizontal-relative:margin;mso-wrap-distance-bottom:194.55pt;mso-wrap-distance-top:19.5pt;rotation:0f;z-index:-2515875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3989"/>
                    </w:tabs>
                    <w:spacing w:before="0" w:after="0"/>
                    <w:ind w:left="0" w:right="0" w:firstLine="0"/>
                  </w:pPr>
                  <w:r>
                    <w:rPr>
                      <w:rStyle w:val="91"/>
                    </w:rPr>
                    <w:t>printstruct( bi )</w:t>
                  </w:r>
                  <w:r>
                    <w:rPr>
                      <w:rStyle w:val="91"/>
                    </w:rPr>
                    <w:tab/>
                  </w:r>
                  <w:r>
                    <w:rPr>
                      <w:rStyle w:val="145"/>
                    </w:rPr>
                    <w:t>；</w:t>
                  </w:r>
                  <w:r>
                    <w:rPr>
                      <w:rStyle w:val="91"/>
                    </w:rPr>
                    <w:t xml:space="preserve"> Look inside</w:t>
                  </w:r>
                </w:p>
                <w:p>
                  <w:pPr>
                    <w:pStyle w:val="27"/>
                    <w:widowControl w:val="0"/>
                    <w:shd w:val="clear" w:color="auto" w:fill="auto"/>
                    <w:tabs>
                      <w:tab w:val="left" w:pos="4019"/>
                    </w:tabs>
                    <w:spacing w:before="0" w:after="0"/>
                    <w:ind w:left="160" w:right="0" w:firstLine="0"/>
                  </w:pPr>
                  <w:r>
                    <w:rPr>
                      <w:rStyle w:val="91"/>
                    </w:rPr>
                    <w:t xml:space="preserve">Structure of type bbox </w:t>
                  </w:r>
                  <w:r>
                    <w:rPr>
                      <w:rStyle w:val="145"/>
                    </w:rPr>
                    <w:t>：</w:t>
                  </w:r>
                  <w:r>
                    <w:rPr>
                      <w:rStyle w:val="91"/>
                    </w:rPr>
                    <w:tab/>
                  </w:r>
                  <w:r>
                    <w:rPr>
                      <w:rStyle w:val="145"/>
                    </w:rPr>
                    <w:t>；</w:t>
                  </w:r>
                  <w:r>
                    <w:rPr>
                      <w:rStyle w:val="91"/>
                    </w:rPr>
                    <w:t xml:space="preserve"> Note the recursive</w:t>
                  </w:r>
                </w:p>
                <w:p>
                  <w:pPr>
                    <w:pStyle w:val="27"/>
                    <w:widowControl w:val="0"/>
                    <w:shd w:val="clear" w:color="auto" w:fill="auto"/>
                    <w:spacing w:before="0" w:after="0"/>
                    <w:ind w:left="760" w:right="0" w:firstLine="0"/>
                    <w:jc w:val="left"/>
                  </w:pPr>
                  <w:r>
                    <w:rPr>
                      <w:rStyle w:val="91"/>
                    </w:rPr>
                    <w:t xml:space="preserve">ll </w:t>
                  </w:r>
                  <w:r>
                    <w:rPr>
                      <w:rStyle w:val="145"/>
                    </w:rPr>
                    <w:t>：</w:t>
                  </w:r>
                </w:p>
                <w:p>
                  <w:pPr>
                    <w:pStyle w:val="27"/>
                    <w:widowControl w:val="0"/>
                    <w:shd w:val="clear" w:color="auto" w:fill="auto"/>
                    <w:spacing w:before="0" w:after="0"/>
                    <w:ind w:left="2180" w:right="2700" w:hanging="1300"/>
                    <w:jc w:val="left"/>
                  </w:pPr>
                  <w:r>
                    <w:rPr>
                      <w:rStyle w:val="91"/>
                    </w:rPr>
                    <w:t>Structure of type point</w:t>
                  </w:r>
                  <w:r>
                    <w:rPr>
                      <w:rStyle w:val="145"/>
                    </w:rPr>
                    <w:t xml:space="preserve">： </w:t>
                  </w:r>
                  <w:r>
                    <w:rPr>
                      <w:rStyle w:val="91"/>
                    </w:rPr>
                    <w:t>x：0</w:t>
                  </w:r>
                </w:p>
                <w:p>
                  <w:pPr>
                    <w:pStyle w:val="27"/>
                    <w:widowControl w:val="0"/>
                    <w:shd w:val="clear" w:color="auto" w:fill="auto"/>
                    <w:spacing w:before="0" w:after="0"/>
                    <w:ind w:left="1460" w:right="0" w:firstLine="0"/>
                    <w:jc w:val="left"/>
                  </w:pPr>
                  <w:r>
                    <w:rPr>
                      <w:rStyle w:val="91"/>
                    </w:rPr>
                    <w:t>y：0</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2" o:spid="_x0000_s1252" type="#_x0000_t202" style="position:absolute;left:0;margin-left:26.05pt;margin-top:130.4pt;height:162.4pt;width:215.75pt;mso-position-horizontal-relative:margin;mso-wrap-distance-bottom:20pt;mso-wrap-distance-top:94.3pt;rotation:0f;z-index:-2515865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ur</w:t>
                  </w:r>
                  <w:r>
                    <w:rPr>
                      <w:rStyle w:val="145"/>
                    </w:rPr>
                    <w:t>：</w:t>
                  </w:r>
                </w:p>
                <w:p>
                  <w:pPr>
                    <w:pStyle w:val="27"/>
                    <w:widowControl w:val="0"/>
                    <w:shd w:val="clear" w:color="auto" w:fill="auto"/>
                    <w:spacing w:before="0" w:after="0"/>
                    <w:ind w:left="1460" w:right="740" w:hanging="700"/>
                    <w:jc w:val="left"/>
                  </w:pPr>
                  <w:r>
                    <w:rPr>
                      <w:rStyle w:val="91"/>
                    </w:rPr>
                    <w:t>Structure of type point</w:t>
                  </w:r>
                  <w:r>
                    <w:rPr>
                      <w:rStyle w:val="145"/>
                    </w:rPr>
                    <w:t xml:space="preserve">： </w:t>
                  </w:r>
                  <w:r>
                    <w:rPr>
                      <w:rStyle w:val="91"/>
                    </w:rPr>
                    <w:t>x</w:t>
                  </w:r>
                  <w:r>
                    <w:rPr>
                      <w:rStyle w:val="145"/>
                    </w:rPr>
                    <w:t>：</w:t>
                  </w:r>
                  <w:r>
                    <w:rPr>
                      <w:rStyle w:val="91"/>
                    </w:rPr>
                    <w:t xml:space="preserve"> 100</w:t>
                  </w:r>
                </w:p>
                <w:p>
                  <w:pPr>
                    <w:pStyle w:val="27"/>
                    <w:widowControl w:val="0"/>
                    <w:shd w:val="clear" w:color="auto" w:fill="auto"/>
                    <w:spacing w:before="0" w:after="60"/>
                    <w:ind w:left="1460" w:right="0" w:hanging="700"/>
                    <w:jc w:val="left"/>
                  </w:pPr>
                  <w:r>
                    <w:rPr>
                      <w:rStyle w:val="91"/>
                    </w:rPr>
                    <w:t>y</w:t>
                  </w:r>
                  <w:r>
                    <w:rPr>
                      <w:rStyle w:val="145"/>
                    </w:rPr>
                    <w:t>：</w:t>
                  </w:r>
                  <w:r>
                    <w:rPr>
                      <w:rStyle w:val="91"/>
                    </w:rPr>
                    <w:t xml:space="preserve"> 200</w:t>
                  </w:r>
                </w:p>
                <w:p>
                  <w:pPr>
                    <w:pStyle w:val="27"/>
                    <w:widowControl w:val="0"/>
                    <w:shd w:val="clear" w:color="auto" w:fill="auto"/>
                    <w:spacing w:before="0" w:after="60"/>
                    <w:ind w:left="0" w:right="0" w:firstLine="0"/>
                    <w:jc w:val="left"/>
                  </w:pPr>
                  <w:r>
                    <w:rPr>
                      <w:rStyle w:val="91"/>
                    </w:rPr>
                    <w:t>b1-&gt;ll-&gt;x = 12 =&gt; 12</w:t>
                  </w:r>
                </w:p>
                <w:p>
                  <w:pPr>
                    <w:pStyle w:val="27"/>
                    <w:widowControl w:val="0"/>
                    <w:shd w:val="clear" w:color="auto" w:fill="auto"/>
                    <w:spacing w:before="0" w:after="0"/>
                    <w:ind w:left="0" w:right="0" w:firstLine="0"/>
                    <w:jc w:val="left"/>
                  </w:pPr>
                  <w:r>
                    <w:rPr>
                      <w:rStyle w:val="91"/>
                    </w:rPr>
                    <w:t>printstruct( p2 )</w:t>
                  </w:r>
                </w:p>
                <w:p>
                  <w:pPr>
                    <w:pStyle w:val="27"/>
                    <w:widowControl w:val="0"/>
                    <w:shd w:val="clear" w:color="auto" w:fill="auto"/>
                    <w:spacing w:before="0" w:after="66"/>
                    <w:ind w:left="760" w:right="0" w:hanging="760"/>
                    <w:jc w:val="left"/>
                  </w:pPr>
                  <w:r>
                    <w:rPr>
                      <w:rStyle w:val="91"/>
                    </w:rPr>
                    <w:t xml:space="preserve">Structure of type point </w:t>
                  </w:r>
                  <w:r>
                    <w:rPr>
                      <w:rStyle w:val="145"/>
                    </w:rPr>
                    <w:t xml:space="preserve">： </w:t>
                  </w:r>
                  <w:r>
                    <w:rPr>
                      <w:rStyle w:val="91"/>
                    </w:rPr>
                    <w:t>x</w:t>
                  </w:r>
                  <w:r>
                    <w:rPr>
                      <w:rStyle w:val="145"/>
                    </w:rPr>
                    <w:t>：</w:t>
                  </w:r>
                  <w:r>
                    <w:rPr>
                      <w:rStyle w:val="91"/>
                    </w:rPr>
                    <w:t xml:space="preserve"> l2 y</w:t>
                  </w:r>
                  <w:r>
                    <w:rPr>
                      <w:rStyle w:val="145"/>
                    </w:rPr>
                    <w:t>：</w:t>
                  </w:r>
                  <w:r>
                    <w:rPr>
                      <w:rStyle w:val="91"/>
                    </w:rPr>
                    <w:t xml:space="preserve"> 0</w:t>
                  </w:r>
                </w:p>
                <w:p>
                  <w:pPr>
                    <w:pStyle w:val="27"/>
                    <w:widowControl w:val="0"/>
                    <w:shd w:val="clear" w:color="auto" w:fill="auto"/>
                    <w:spacing w:before="0" w:after="0" w:line="190" w:lineRule="exact"/>
                    <w:ind w:left="0" w:right="0" w:firstLine="0"/>
                    <w:jc w:val="left"/>
                  </w:pPr>
                  <w:r>
                    <w:rPr>
                      <w:rStyle w:val="91"/>
                    </w:rPr>
                    <w:t>p1-&gt;??</w:t>
                  </w:r>
                </w:p>
                <w:p>
                  <w:pPr>
                    <w:pStyle w:val="27"/>
                    <w:widowControl w:val="0"/>
                    <w:shd w:val="clear" w:color="auto" w:fill="auto"/>
                    <w:spacing w:before="0" w:after="0" w:line="302" w:lineRule="exact"/>
                    <w:ind w:left="0" w:right="0" w:firstLine="0"/>
                    <w:jc w:val="left"/>
                  </w:pPr>
                  <w:r>
                    <w:rPr>
                      <w:rStyle w:val="91"/>
                    </w:rPr>
                    <w:t>=&gt; (y 200 x 100) b1-&gt;??</w:t>
                  </w:r>
                </w:p>
                <w:p>
                  <w:pPr>
                    <w:pStyle w:val="27"/>
                    <w:widowControl w:val="0"/>
                    <w:shd w:val="clear" w:color="auto" w:fill="auto"/>
                    <w:spacing w:before="0" w:after="0" w:line="190" w:lineRule="exact"/>
                    <w:ind w:left="0" w:right="0" w:firstLine="0"/>
                    <w:jc w:val="left"/>
                  </w:pPr>
                  <w:r>
                    <w:rPr>
                      <w:rStyle w:val="91"/>
                    </w:rPr>
                    <w:t>=&gt; (ur array[4]：xxx ll array[4]</w:t>
                  </w:r>
                  <w:r>
                    <w:rPr>
                      <w:rStyle w:val="145"/>
                    </w:rPr>
                    <w:t>：</w:t>
                  </w:r>
                  <w:r>
                    <w:rPr>
                      <w:rStyle w:val="91"/>
                    </w:rPr>
                    <w:t>xxx)</w:t>
                  </w:r>
                </w:p>
              </w:txbxContent>
            </v:textbox>
            <w10:wrap type="topAndBottom"/>
          </v:shape>
        </w:pict>
      </w:r>
      <w:r>
        <w:rPr>
          <w:color w:val="000000"/>
          <w:spacing w:val="0"/>
          <w:w w:val="100"/>
          <w:position w:val="0"/>
          <w:lang w:val="en-US" w:eastAsia="en-US" w:bidi="en-US"/>
        </w:rPr>
        <w:t>Set the other field.</w:t>
      </w:r>
      <w:r>
        <w:br w:type="page"/>
      </w:r>
    </w:p>
    <w:p>
      <w:pPr>
        <w:pStyle w:val="19"/>
        <w:widowControl w:val="0"/>
        <w:numPr>
          <w:ilvl w:val="0"/>
          <w:numId w:val="11"/>
        </w:numPr>
        <w:shd w:val="clear" w:color="auto" w:fill="auto"/>
        <w:tabs>
          <w:tab w:val="left" w:pos="558"/>
        </w:tabs>
        <w:spacing w:before="0" w:after="104" w:line="220" w:lineRule="exact"/>
        <w:ind w:left="180" w:right="0" w:firstLine="0"/>
      </w:pPr>
      <w:r>
        <w:rPr>
          <w:color w:val="000000"/>
          <w:spacing w:val="0"/>
          <w:w w:val="100"/>
          <w:position w:val="0"/>
          <w:lang w:val="en-US" w:eastAsia="en-US" w:bidi="en-US"/>
        </w:rPr>
        <w:t>Add a previously undefined slot.</w:t>
      </w:r>
    </w:p>
    <w:p>
      <w:pPr>
        <w:pStyle w:val="27"/>
        <w:widowControl w:val="0"/>
        <w:shd w:val="clear" w:color="auto" w:fill="auto"/>
        <w:spacing w:before="0" w:after="0"/>
        <w:ind w:left="520" w:right="7200" w:firstLine="0"/>
        <w:jc w:val="left"/>
      </w:pPr>
      <w:r>
        <w:rPr>
          <w:color w:val="000000"/>
          <w:spacing w:val="0"/>
          <w:w w:val="100"/>
          <w:position w:val="0"/>
          <w:lang w:val="en-US" w:eastAsia="en-US" w:bidi="en-US"/>
        </w:rPr>
        <w:t>b1-&gt;color = 'blue printstruct( b1 )</w:t>
      </w:r>
    </w:p>
    <w:p>
      <w:pPr>
        <w:pStyle w:val="27"/>
        <w:widowControl w:val="0"/>
        <w:shd w:val="clear" w:color="auto" w:fill="auto"/>
        <w:spacing w:before="0" w:after="0"/>
        <w:ind w:left="1960" w:right="5660"/>
        <w:jc w:val="left"/>
      </w:pPr>
      <w:r>
        <w:rPr>
          <w:color w:val="000000"/>
          <w:spacing w:val="0"/>
          <w:w w:val="100"/>
          <w:position w:val="0"/>
          <w:lang w:val="en-US" w:eastAsia="en-US" w:bidi="en-US"/>
        </w:rPr>
        <w:t xml:space="preserve">Structure of type bbox </w:t>
      </w:r>
      <w:r>
        <w:rPr>
          <w:rStyle w:val="156"/>
        </w:rPr>
        <w:t xml:space="preserve">： </w:t>
      </w:r>
      <w:r>
        <w:rPr>
          <w:color w:val="000000"/>
          <w:spacing w:val="0"/>
          <w:w w:val="100"/>
          <w:position w:val="0"/>
          <w:lang w:val="en-US" w:eastAsia="en-US" w:bidi="en-US"/>
        </w:rPr>
        <w:t>ll :</w:t>
      </w:r>
    </w:p>
    <w:p>
      <w:pPr>
        <w:pStyle w:val="27"/>
        <w:widowControl w:val="0"/>
        <w:shd w:val="clear" w:color="auto" w:fill="auto"/>
        <w:spacing w:before="0" w:after="0"/>
        <w:ind w:left="2680" w:right="0" w:firstLine="0"/>
        <w:jc w:val="left"/>
      </w:pPr>
      <w:r>
        <w:rPr>
          <w:color w:val="000000"/>
          <w:spacing w:val="0"/>
          <w:w w:val="100"/>
          <w:position w:val="0"/>
          <w:lang w:val="en-US" w:eastAsia="en-US" w:bidi="en-US"/>
        </w:rPr>
        <w:t xml:space="preserve">Structure of type point </w:t>
      </w:r>
      <w:r>
        <w:rPr>
          <w:rStyle w:val="156"/>
        </w:rPr>
        <w:t>：</w:t>
      </w:r>
    </w:p>
    <w:p>
      <w:pPr>
        <w:pStyle w:val="27"/>
        <w:widowControl w:val="0"/>
        <w:shd w:val="clear" w:color="auto" w:fill="auto"/>
        <w:spacing w:before="0" w:after="0"/>
        <w:ind w:left="1960" w:right="7200" w:firstLine="0"/>
        <w:jc w:val="left"/>
      </w:pPr>
      <w:r>
        <w:rPr>
          <w:color w:val="000000"/>
          <w:spacing w:val="0"/>
          <w:w w:val="100"/>
          <w:position w:val="0"/>
          <w:lang w:val="en-US" w:eastAsia="en-US" w:bidi="en-US"/>
        </w:rPr>
        <w:t>x: 12 y: 0</w:t>
      </w:r>
    </w:p>
    <w:p>
      <w:pPr>
        <w:pStyle w:val="27"/>
        <w:widowControl w:val="0"/>
        <w:shd w:val="clear" w:color="auto" w:fill="auto"/>
        <w:spacing w:before="0" w:after="0"/>
        <w:ind w:left="1240" w:right="0" w:firstLine="0"/>
        <w:jc w:val="left"/>
      </w:pPr>
      <w:r>
        <w:rPr>
          <w:color w:val="000000"/>
          <w:spacing w:val="0"/>
          <w:w w:val="100"/>
          <w:position w:val="0"/>
          <w:lang w:val="en-US" w:eastAsia="en-US" w:bidi="en-US"/>
        </w:rPr>
        <w:t>ur:</w:t>
      </w:r>
    </w:p>
    <w:p>
      <w:pPr>
        <w:pStyle w:val="27"/>
        <w:widowControl w:val="0"/>
        <w:shd w:val="clear" w:color="auto" w:fill="auto"/>
        <w:spacing w:before="0" w:after="66"/>
        <w:ind w:left="1240" w:right="5420" w:firstLine="0"/>
        <w:jc w:val="left"/>
      </w:pPr>
      <w:r>
        <w:rPr>
          <w:color w:val="000000"/>
          <w:spacing w:val="0"/>
          <w:w w:val="100"/>
          <w:position w:val="0"/>
          <w:lang w:val="en-US" w:eastAsia="en-US" w:bidi="en-US"/>
        </w:rPr>
        <w:t>Structure of type point : x: 100 y: 200 color: blue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b1-&gt;?</w:t>
      </w:r>
    </w:p>
    <w:p>
      <w:pPr>
        <w:pStyle w:val="27"/>
        <w:widowControl w:val="0"/>
        <w:shd w:val="clear" w:color="auto" w:fill="auto"/>
        <w:spacing w:before="0" w:after="139" w:line="190" w:lineRule="exact"/>
        <w:ind w:left="520" w:right="0" w:firstLine="0"/>
        <w:jc w:val="left"/>
      </w:pPr>
      <w:r>
        <w:rPr>
          <w:color w:val="000000"/>
          <w:spacing w:val="0"/>
          <w:w w:val="100"/>
          <w:position w:val="0"/>
          <w:lang w:val="en-US" w:eastAsia="en-US" w:bidi="en-US"/>
        </w:rPr>
        <w:t>=&gt; (color ll ur)</w:t>
      </w:r>
    </w:p>
    <w:p>
      <w:pPr>
        <w:pStyle w:val="19"/>
        <w:widowControl w:val="0"/>
        <w:shd w:val="clear" w:color="auto" w:fill="auto"/>
        <w:spacing w:before="0" w:after="472" w:line="220" w:lineRule="exact"/>
        <w:ind w:left="1020" w:right="0" w:firstLine="0"/>
        <w:jc w:val="left"/>
      </w:pPr>
      <w:r>
        <w:rPr>
          <w:color w:val="000000"/>
          <w:spacing w:val="0"/>
          <w:w w:val="100"/>
          <w:position w:val="0"/>
          <w:lang w:val="en-US" w:eastAsia="en-US" w:bidi="en-US"/>
        </w:rPr>
        <w:t>Returns the list of currently defined fields.</w:t>
      </w:r>
    </w:p>
    <w:p>
      <w:pPr>
        <w:pStyle w:val="21"/>
        <w:keepNext/>
        <w:keepLines/>
        <w:widowControl w:val="0"/>
        <w:shd w:val="clear" w:color="auto" w:fill="auto"/>
        <w:spacing w:before="0" w:after="243" w:line="360" w:lineRule="exact"/>
        <w:ind w:left="0" w:right="0" w:firstLine="0"/>
      </w:pPr>
      <w:bookmarkStart w:id="605" w:name="bookmark615"/>
      <w:bookmarkStart w:id="606" w:name="bookmark616"/>
      <w:bookmarkStart w:id="607" w:name="bookmark617"/>
      <w:r>
        <w:rPr>
          <w:color w:val="000000"/>
          <w:spacing w:val="0"/>
          <w:w w:val="100"/>
          <w:position w:val="0"/>
          <w:lang w:val="en-US" w:eastAsia="en-US" w:bidi="en-US"/>
        </w:rPr>
        <w:t>Arrays</w:t>
      </w:r>
      <w:bookmarkEnd w:id="605"/>
      <w:bookmarkEnd w:id="606"/>
      <w:bookmarkEnd w:id="607"/>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An </w:t>
      </w:r>
      <w:r>
        <w:rPr>
          <w:rStyle w:val="93"/>
        </w:rPr>
        <w:t>array</w:t>
      </w:r>
      <w:r>
        <w:rPr>
          <w:color w:val="000000"/>
          <w:spacing w:val="0"/>
          <w:w w:val="100"/>
          <w:position w:val="0"/>
          <w:lang w:val="en-US" w:eastAsia="en-US" w:bidi="en-US"/>
        </w:rPr>
        <w:t xml:space="preserve"> represents aggregate data objects in SKILL. Unlike simple data types, you must explicitly create arrays before using them so the necessary storage can be allocated. SKILL arrays allow efficient random indexing into a data structure using familiar syntax.</w:t>
      </w:r>
    </w:p>
    <w:p>
      <w:pPr>
        <w:pStyle w:val="19"/>
        <w:widowControl w:val="0"/>
        <w:numPr>
          <w:ilvl w:val="0"/>
          <w:numId w:val="8"/>
        </w:numPr>
        <w:shd w:val="clear" w:color="auto" w:fill="auto"/>
        <w:tabs>
          <w:tab w:val="left" w:pos="481"/>
        </w:tabs>
        <w:spacing w:before="0" w:after="138" w:line="220" w:lineRule="exact"/>
        <w:ind w:left="0" w:right="0" w:firstLine="0"/>
      </w:pPr>
      <w:r>
        <w:rPr>
          <w:color w:val="000000"/>
          <w:spacing w:val="0"/>
          <w:w w:val="100"/>
          <w:position w:val="0"/>
          <w:lang w:val="en-US" w:eastAsia="en-US" w:bidi="en-US"/>
        </w:rPr>
        <w:t>Arrays are not typed. Elements of the same array can be different data types.</w:t>
      </w:r>
    </w:p>
    <w:p>
      <w:pPr>
        <w:pStyle w:val="19"/>
        <w:widowControl w:val="0"/>
        <w:numPr>
          <w:ilvl w:val="0"/>
          <w:numId w:val="8"/>
        </w:numPr>
        <w:shd w:val="clear" w:color="auto" w:fill="auto"/>
        <w:tabs>
          <w:tab w:val="left" w:pos="481"/>
        </w:tabs>
        <w:spacing w:before="0" w:after="86" w:line="220" w:lineRule="exact"/>
        <w:ind w:left="0" w:right="0" w:firstLine="0"/>
      </w:pPr>
      <w:r>
        <w:rPr>
          <w:color w:val="000000"/>
          <w:spacing w:val="0"/>
          <w:w w:val="100"/>
          <w:position w:val="0"/>
          <w:lang w:val="en-US" w:eastAsia="en-US" w:bidi="en-US"/>
        </w:rPr>
        <w:t>SKILL provides run-time array bounds checking.</w:t>
      </w:r>
    </w:p>
    <w:p>
      <w:pPr>
        <w:pStyle w:val="19"/>
        <w:widowControl w:val="0"/>
        <w:numPr>
          <w:ilvl w:val="0"/>
          <w:numId w:val="8"/>
        </w:numPr>
        <w:shd w:val="clear" w:color="auto" w:fill="auto"/>
        <w:tabs>
          <w:tab w:val="left" w:pos="481"/>
        </w:tabs>
        <w:spacing w:before="0" w:after="180" w:line="278" w:lineRule="exact"/>
        <w:ind w:left="520" w:right="0"/>
        <w:jc w:val="left"/>
      </w:pPr>
      <w:r>
        <w:rPr>
          <w:color w:val="000000"/>
          <w:spacing w:val="0"/>
          <w:w w:val="100"/>
          <w:position w:val="0"/>
          <w:lang w:val="en-US" w:eastAsia="en-US" w:bidi="en-US"/>
        </w:rPr>
        <w:t>Arrays are one dimensional. You can implement higher dimensional arrays using single dimensional arrays. You can create an array of arrays.</w:t>
      </w:r>
    </w:p>
    <w:p>
      <w:pPr>
        <w:pStyle w:val="19"/>
        <w:widowControl w:val="0"/>
        <w:numPr>
          <w:ilvl w:val="0"/>
          <w:numId w:val="8"/>
        </w:numPr>
        <w:shd w:val="clear" w:color="auto" w:fill="auto"/>
        <w:tabs>
          <w:tab w:val="left" w:pos="481"/>
        </w:tabs>
        <w:spacing w:before="0" w:after="539" w:line="278" w:lineRule="exact"/>
        <w:ind w:left="520" w:right="0"/>
        <w:jc w:val="left"/>
      </w:pPr>
      <w:r>
        <w:rPr>
          <w:color w:val="000000"/>
          <w:spacing w:val="0"/>
          <w:w w:val="100"/>
          <w:position w:val="0"/>
          <w:lang w:val="en-US" w:eastAsia="en-US" w:bidi="en-US"/>
        </w:rPr>
        <w:t>The array bounds are checked with each array access during run-time. An error occurs if the index is outside the array bounds.</w:t>
      </w:r>
    </w:p>
    <w:p>
      <w:pPr>
        <w:pStyle w:val="22"/>
        <w:keepNext/>
        <w:keepLines/>
        <w:widowControl w:val="0"/>
        <w:shd w:val="clear" w:color="auto" w:fill="auto"/>
        <w:spacing w:before="0" w:after="293" w:line="280" w:lineRule="exact"/>
        <w:ind w:left="0" w:right="0" w:firstLine="0"/>
      </w:pPr>
      <w:bookmarkStart w:id="608" w:name="bookmark618"/>
      <w:bookmarkStart w:id="609" w:name="bookmark619"/>
      <w:bookmarkStart w:id="610" w:name="bookmark620"/>
      <w:bookmarkStart w:id="611" w:name="bookmark621"/>
      <w:r>
        <w:rPr>
          <w:color w:val="000000"/>
          <w:spacing w:val="0"/>
          <w:w w:val="100"/>
          <w:position w:val="0"/>
          <w:lang w:val="en-US" w:eastAsia="en-US" w:bidi="en-US"/>
        </w:rPr>
        <w:t>Allocating an Array of a Given Size</w:t>
      </w:r>
      <w:bookmarkEnd w:id="608"/>
      <w:bookmarkEnd w:id="609"/>
      <w:bookmarkEnd w:id="610"/>
      <w:bookmarkEnd w:id="611"/>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Use the </w:t>
      </w:r>
      <w:r>
        <w:rPr>
          <w:rStyle w:val="93"/>
        </w:rPr>
        <w:t>declare</w:t>
      </w:r>
      <w:r>
        <w:rPr>
          <w:color w:val="000000"/>
          <w:spacing w:val="0"/>
          <w:w w:val="100"/>
          <w:position w:val="0"/>
          <w:lang w:val="en-US" w:eastAsia="en-US" w:bidi="en-US"/>
        </w:rPr>
        <w:t xml:space="preserve"> function to allocate an array of a given size.</w:t>
      </w:r>
    </w:p>
    <w:p>
      <w:pPr>
        <w:pStyle w:val="27"/>
        <w:widowControl w:val="0"/>
        <w:shd w:val="clear" w:color="auto" w:fill="auto"/>
        <w:tabs>
          <w:tab w:val="left" w:pos="2932"/>
          <w:tab w:val="left" w:pos="3426"/>
        </w:tabs>
        <w:spacing w:before="0" w:after="0"/>
        <w:ind w:left="0" w:right="0" w:firstLine="0"/>
      </w:pPr>
      <w:r>
        <w:rPr>
          <w:color w:val="000000"/>
          <w:spacing w:val="0"/>
          <w:w w:val="100"/>
          <w:position w:val="0"/>
          <w:lang w:val="en-US" w:eastAsia="en-US" w:bidi="en-US"/>
        </w:rPr>
        <w:t>declare( week[7]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array[7]:9780700</w:t>
      </w:r>
    </w:p>
    <w:p>
      <w:pPr>
        <w:pStyle w:val="27"/>
        <w:widowControl w:val="0"/>
        <w:shd w:val="clear" w:color="auto" w:fill="auto"/>
        <w:tabs>
          <w:tab w:val="left" w:pos="2932"/>
          <w:tab w:val="left" w:pos="3430"/>
        </w:tabs>
        <w:spacing w:before="0" w:after="0"/>
        <w:ind w:left="0" w:right="0" w:firstLine="0"/>
      </w:pPr>
      <w:r>
        <w:rPr>
          <w:color w:val="000000"/>
          <w:spacing w:val="0"/>
          <w:w w:val="100"/>
          <w:position w:val="0"/>
          <w:lang w:val="en-US" w:eastAsia="en-US" w:bidi="en-US"/>
        </w:rPr>
        <w:t>week</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array[7]:9780700</w:t>
      </w:r>
    </w:p>
    <w:p>
      <w:pPr>
        <w:pStyle w:val="27"/>
        <w:widowControl w:val="0"/>
        <w:shd w:val="clear" w:color="auto" w:fill="auto"/>
        <w:tabs>
          <w:tab w:val="left" w:pos="2932"/>
          <w:tab w:val="left" w:pos="3421"/>
        </w:tabs>
        <w:spacing w:before="0" w:after="0"/>
        <w:ind w:left="0" w:right="0" w:firstLine="0"/>
      </w:pPr>
      <w:r>
        <w:rPr>
          <w:color w:val="000000"/>
          <w:spacing w:val="0"/>
          <w:w w:val="100"/>
          <w:position w:val="0"/>
          <w:lang w:val="en-US" w:eastAsia="en-US" w:bidi="en-US"/>
        </w:rPr>
        <w:t>type( week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array</w:t>
      </w:r>
    </w:p>
    <w:p>
      <w:pPr>
        <w:pStyle w:val="27"/>
        <w:widowControl w:val="0"/>
        <w:shd w:val="clear" w:color="auto" w:fill="auto"/>
        <w:tabs>
          <w:tab w:val="left" w:pos="2932"/>
          <w:tab w:val="left" w:pos="3421"/>
        </w:tabs>
        <w:spacing w:before="0" w:after="0"/>
        <w:ind w:left="0" w:right="0" w:firstLine="0"/>
      </w:pPr>
      <w:r>
        <w:rPr>
          <w:color w:val="000000"/>
          <w:spacing w:val="0"/>
          <w:w w:val="100"/>
          <w:position w:val="0"/>
          <w:lang w:val="en-US" w:eastAsia="en-US" w:bidi="en-US"/>
        </w:rPr>
        <w:t>arrayp( week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7"/>
        <w:widowControl w:val="0"/>
        <w:shd w:val="clear" w:color="auto" w:fill="auto"/>
        <w:spacing w:before="0" w:after="0"/>
        <w:ind w:left="0" w:right="0" w:firstLine="0"/>
      </w:pPr>
      <w:r>
        <w:rPr>
          <w:color w:val="000000"/>
          <w:spacing w:val="0"/>
          <w:w w:val="100"/>
          <w:position w:val="0"/>
          <w:lang w:val="en-US" w:eastAsia="en-US" w:bidi="en-US"/>
        </w:rPr>
        <w:t>days = '(monday tuesday wednesday</w:t>
      </w:r>
    </w:p>
    <w:p>
      <w:pPr>
        <w:pStyle w:val="27"/>
        <w:widowControl w:val="0"/>
        <w:shd w:val="clear" w:color="auto" w:fill="auto"/>
        <w:spacing w:before="0" w:after="0"/>
        <w:ind w:left="0" w:right="3740" w:firstLine="2200"/>
        <w:jc w:val="left"/>
      </w:pPr>
      <w:r>
        <w:rPr>
          <w:color w:val="000000"/>
          <w:spacing w:val="0"/>
          <w:w w:val="100"/>
          <w:position w:val="0"/>
          <w:lang w:val="en-US" w:eastAsia="en-US" w:bidi="en-US"/>
        </w:rPr>
        <w:t>thursday friday saturday sunday) for( day 0 length(week)-1</w:t>
      </w:r>
    </w:p>
    <w:p>
      <w:pPr>
        <w:pStyle w:val="27"/>
        <w:widowControl w:val="0"/>
        <w:shd w:val="clear" w:color="auto" w:fill="auto"/>
        <w:spacing w:before="0" w:after="111"/>
        <w:ind w:left="760" w:right="0" w:firstLine="0"/>
        <w:jc w:val="left"/>
      </w:pPr>
      <w:r>
        <w:rPr>
          <w:color w:val="000000"/>
          <w:spacing w:val="0"/>
          <w:w w:val="100"/>
          <w:position w:val="0"/>
          <w:lang w:val="en-US" w:eastAsia="en-US" w:bidi="en-US"/>
        </w:rPr>
        <w:t>week[day] = nth(day days))</w:t>
      </w:r>
    </w:p>
    <w:p>
      <w:pPr>
        <w:pStyle w:val="19"/>
        <w:widowControl w:val="0"/>
        <w:shd w:val="clear" w:color="auto" w:fill="auto"/>
        <w:spacing w:before="0" w:after="0" w:line="283" w:lineRule="exact"/>
        <w:ind w:left="520" w:right="0"/>
        <w:jc w:val="left"/>
      </w:pPr>
      <w:r>
        <w:rPr>
          <w:color w:val="000000"/>
          <w:spacing w:val="0"/>
          <w:w w:val="100"/>
          <w:position w:val="0"/>
          <w:lang w:val="en-US" w:eastAsia="en-US" w:bidi="en-US"/>
        </w:rPr>
        <w:t xml:space="preserve">■ The </w:t>
      </w:r>
      <w:r>
        <w:rPr>
          <w:rStyle w:val="93"/>
        </w:rPr>
        <w:t>declare</w:t>
      </w:r>
      <w:r>
        <w:rPr>
          <w:color w:val="000000"/>
          <w:spacing w:val="0"/>
          <w:w w:val="100"/>
          <w:position w:val="0"/>
          <w:lang w:val="en-US" w:eastAsia="en-US" w:bidi="en-US"/>
        </w:rPr>
        <w:t xml:space="preserve"> function returns the reference to the array storage and stores it as the value of </w:t>
      </w:r>
      <w:r>
        <w:rPr>
          <w:rStyle w:val="93"/>
        </w:rPr>
        <w:t>week.</w:t>
      </w:r>
    </w:p>
    <w:p>
      <w:pPr>
        <w:pStyle w:val="19"/>
        <w:widowControl w:val="0"/>
        <w:numPr>
          <w:ilvl w:val="0"/>
          <w:numId w:val="8"/>
        </w:numPr>
        <w:shd w:val="clear" w:color="auto" w:fill="auto"/>
        <w:tabs>
          <w:tab w:val="left" w:pos="475"/>
        </w:tabs>
        <w:spacing w:before="0" w:after="183" w:line="230" w:lineRule="exact"/>
        <w:ind w:left="0" w:right="0" w:firstLine="0"/>
      </w:pPr>
      <w:r>
        <w:rPr>
          <w:color w:val="000000"/>
          <w:spacing w:val="0"/>
          <w:w w:val="100"/>
          <w:position w:val="0"/>
          <w:lang w:val="en-US" w:eastAsia="en-US" w:bidi="en-US"/>
        </w:rPr>
        <w:t xml:space="preserve">The </w:t>
      </w:r>
      <w:r>
        <w:rPr>
          <w:rStyle w:val="93"/>
        </w:rPr>
        <w:t>type</w:t>
      </w:r>
      <w:r>
        <w:rPr>
          <w:color w:val="000000"/>
          <w:spacing w:val="0"/>
          <w:w w:val="100"/>
          <w:position w:val="0"/>
          <w:lang w:val="en-US" w:eastAsia="en-US" w:bidi="en-US"/>
        </w:rPr>
        <w:t xml:space="preserve"> function returns the symbol </w:t>
      </w:r>
      <w:r>
        <w:rPr>
          <w:rStyle w:val="93"/>
        </w:rPr>
        <w:t>array.</w:t>
      </w:r>
    </w:p>
    <w:p>
      <w:pPr>
        <w:pStyle w:val="19"/>
        <w:widowControl w:val="0"/>
        <w:numPr>
          <w:ilvl w:val="0"/>
          <w:numId w:val="8"/>
        </w:numPr>
        <w:shd w:val="clear" w:color="auto" w:fill="auto"/>
        <w:tabs>
          <w:tab w:val="left" w:pos="475"/>
        </w:tabs>
        <w:spacing w:before="0" w:after="472" w:line="230" w:lineRule="exact"/>
        <w:ind w:left="0" w:right="0" w:firstLine="0"/>
      </w:pPr>
      <w:r>
        <w:rPr>
          <w:color w:val="000000"/>
          <w:spacing w:val="0"/>
          <w:w w:val="100"/>
          <w:position w:val="0"/>
          <w:lang w:val="en-US" w:eastAsia="en-US" w:bidi="en-US"/>
        </w:rPr>
        <w:t xml:space="preserve">The </w:t>
      </w:r>
      <w:r>
        <w:rPr>
          <w:rStyle w:val="93"/>
        </w:rPr>
        <w:t>arrayp</w:t>
      </w:r>
      <w:r>
        <w:rPr>
          <w:color w:val="000000"/>
          <w:spacing w:val="0"/>
          <w:w w:val="100"/>
          <w:position w:val="0"/>
          <w:lang w:val="en-US" w:eastAsia="en-US" w:bidi="en-US"/>
        </w:rPr>
        <w:t xml:space="preserve"> function returns t.</w:t>
      </w:r>
    </w:p>
    <w:p>
      <w:pPr>
        <w:pStyle w:val="22"/>
        <w:keepNext/>
        <w:keepLines/>
        <w:widowControl w:val="0"/>
        <w:shd w:val="clear" w:color="auto" w:fill="auto"/>
        <w:spacing w:before="0" w:after="194" w:line="280" w:lineRule="exact"/>
        <w:ind w:left="0" w:right="0" w:firstLine="0"/>
      </w:pPr>
      <w:bookmarkStart w:id="612" w:name="bookmark622"/>
      <w:bookmarkStart w:id="613" w:name="bookmark623"/>
      <w:bookmarkStart w:id="614" w:name="bookmark624"/>
      <w:r>
        <w:rPr>
          <w:color w:val="000000"/>
          <w:spacing w:val="0"/>
          <w:w w:val="100"/>
          <w:position w:val="0"/>
          <w:lang w:val="en-US" w:eastAsia="en-US" w:bidi="en-US"/>
        </w:rPr>
        <w:t>Accessing Arrays</w:t>
      </w:r>
      <w:bookmarkEnd w:id="612"/>
      <w:bookmarkEnd w:id="613"/>
      <w:bookmarkEnd w:id="614"/>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When the name of an array appears without an index on the right side of an assignment statement, only the array object is used in the assignment; the values stored in the array are not copied. It is therefore possible for an array to be accessible by different names. Indices are used to specify elements of an array and always start with 0; that is, the first element of an array is element 0. SKILL normally checks for an out-of-bounds array index with each array access.</w:t>
      </w:r>
    </w:p>
    <w:p>
      <w:pPr>
        <w:pStyle w:val="27"/>
        <w:widowControl w:val="0"/>
        <w:shd w:val="clear" w:color="auto" w:fill="auto"/>
        <w:spacing w:before="0" w:after="0"/>
        <w:ind w:left="0" w:right="0" w:firstLine="0"/>
      </w:pPr>
      <w:r>
        <w:rPr>
          <w:color w:val="000000"/>
          <w:spacing w:val="0"/>
          <w:w w:val="100"/>
          <w:position w:val="0"/>
          <w:lang w:val="en-US" w:eastAsia="en-US" w:bidi="en-US"/>
        </w:rPr>
        <w:t>declare(a[10])</w:t>
      </w:r>
    </w:p>
    <w:p>
      <w:pPr>
        <w:pStyle w:val="27"/>
        <w:widowControl w:val="0"/>
        <w:shd w:val="clear" w:color="auto" w:fill="auto"/>
        <w:spacing w:before="0" w:after="0"/>
        <w:ind w:left="0" w:right="0" w:firstLine="0"/>
      </w:pPr>
      <w:r>
        <w:rPr>
          <w:color w:val="000000"/>
          <w:spacing w:val="0"/>
          <w:w w:val="100"/>
          <w:position w:val="0"/>
          <w:lang w:val="en-US" w:eastAsia="en-US" w:bidi="en-US"/>
        </w:rPr>
        <w:t>a[0] = 1</w:t>
      </w:r>
    </w:p>
    <w:p>
      <w:pPr>
        <w:pStyle w:val="27"/>
        <w:widowControl w:val="0"/>
        <w:shd w:val="clear" w:color="auto" w:fill="auto"/>
        <w:spacing w:before="0" w:after="0"/>
        <w:ind w:left="0" w:right="0" w:firstLine="0"/>
      </w:pPr>
      <w:r>
        <w:rPr>
          <w:color w:val="000000"/>
          <w:spacing w:val="0"/>
          <w:w w:val="100"/>
          <w:position w:val="0"/>
          <w:lang w:val="en-US" w:eastAsia="en-US" w:bidi="en-US"/>
        </w:rPr>
        <w:t>a[1] = 2.0</w:t>
      </w:r>
    </w:p>
    <w:p>
      <w:pPr>
        <w:pStyle w:val="27"/>
        <w:widowControl w:val="0"/>
        <w:shd w:val="clear" w:color="auto" w:fill="auto"/>
        <w:spacing w:before="0" w:after="175"/>
        <w:ind w:left="0" w:right="0" w:firstLine="0"/>
      </w:pPr>
      <w:r>
        <w:rPr>
          <w:color w:val="000000"/>
          <w:spacing w:val="0"/>
          <w:w w:val="100"/>
          <w:position w:val="0"/>
          <w:lang w:val="en-US" w:eastAsia="en-US" w:bidi="en-US"/>
        </w:rPr>
        <w:t>a[2] = a[0] + a[1]</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Creates an array of 10 elements. </w:t>
      </w:r>
      <w:r>
        <w:rPr>
          <w:rStyle w:val="93"/>
        </w:rPr>
        <w:t>a</w:t>
      </w:r>
      <w:r>
        <w:rPr>
          <w:color w:val="000000"/>
          <w:spacing w:val="0"/>
          <w:w w:val="100"/>
          <w:position w:val="0"/>
          <w:lang w:val="en-US" w:eastAsia="en-US" w:bidi="en-US"/>
        </w:rPr>
        <w:t xml:space="preserve"> is the name of the array, with indices ranging from 0 to 9. Assigns the integer 1 to element 0, the float 2.0 to element 1, and the float 3.0 to element 2.</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b = a</w:t>
      </w:r>
    </w:p>
    <w:p>
      <w:pPr>
        <w:pStyle w:val="19"/>
        <w:widowControl w:val="0"/>
        <w:shd w:val="clear" w:color="auto" w:fill="auto"/>
        <w:spacing w:before="0" w:after="176" w:line="230" w:lineRule="exact"/>
        <w:ind w:left="0" w:right="0" w:firstLine="0"/>
      </w:pPr>
      <w:r>
        <w:rPr>
          <w:rStyle w:val="93"/>
        </w:rPr>
        <w:t>b</w:t>
      </w:r>
      <w:r>
        <w:rPr>
          <w:color w:val="000000"/>
          <w:spacing w:val="0"/>
          <w:w w:val="100"/>
          <w:position w:val="0"/>
          <w:lang w:val="en-US" w:eastAsia="en-US" w:bidi="en-US"/>
        </w:rPr>
        <w:t xml:space="preserve"> now refers to the same array as </w:t>
      </w:r>
      <w:r>
        <w:rPr>
          <w:rStyle w:val="93"/>
        </w:rPr>
        <w:t>a</w:t>
      </w:r>
      <w:r>
        <w:rPr>
          <w:color w:val="000000"/>
          <w:spacing w:val="0"/>
          <w:w w:val="100"/>
          <w:position w:val="0"/>
          <w:lang w:val="en-US" w:eastAsia="en-US" w:bidi="en-US"/>
        </w:rPr>
        <w:t>.</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declare(c[10])</w:t>
      </w:r>
    </w:p>
    <w:p>
      <w:pPr>
        <w:pStyle w:val="19"/>
        <w:widowControl w:val="0"/>
        <w:shd w:val="clear" w:color="auto" w:fill="auto"/>
        <w:spacing w:before="0" w:after="174" w:line="220" w:lineRule="exact"/>
        <w:ind w:left="0" w:right="0" w:firstLine="0"/>
      </w:pPr>
      <w:r>
        <w:rPr>
          <w:color w:val="000000"/>
          <w:spacing w:val="0"/>
          <w:w w:val="100"/>
          <w:position w:val="0"/>
          <w:lang w:val="en-US" w:eastAsia="en-US" w:bidi="en-US"/>
        </w:rPr>
        <w:t>Declares another array of 10 elements.</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declare(d[2])</w:t>
      </w:r>
    </w:p>
    <w:p>
      <w:pPr>
        <w:pStyle w:val="19"/>
        <w:widowControl w:val="0"/>
        <w:shd w:val="clear" w:color="auto" w:fill="auto"/>
        <w:spacing w:before="0" w:after="176" w:line="230" w:lineRule="exact"/>
        <w:ind w:left="0" w:right="0" w:firstLine="0"/>
      </w:pPr>
      <w:r>
        <w:rPr>
          <w:color w:val="000000"/>
          <w:spacing w:val="0"/>
          <w:w w:val="100"/>
          <w:position w:val="0"/>
          <w:lang w:val="en-US" w:eastAsia="en-US" w:bidi="en-US"/>
        </w:rPr>
        <w:t xml:space="preserve">Declares </w:t>
      </w:r>
      <w:r>
        <w:rPr>
          <w:rStyle w:val="93"/>
        </w:rPr>
        <w:t>d</w:t>
      </w:r>
      <w:r>
        <w:rPr>
          <w:color w:val="000000"/>
          <w:spacing w:val="0"/>
          <w:w w:val="100"/>
          <w:position w:val="0"/>
          <w:lang w:val="en-US" w:eastAsia="en-US" w:bidi="en-US"/>
        </w:rPr>
        <w:t xml:space="preserve"> as an array of 2 elements.</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d[0] = b</w:t>
      </w:r>
    </w:p>
    <w:p>
      <w:pPr>
        <w:pStyle w:val="19"/>
        <w:widowControl w:val="0"/>
        <w:shd w:val="clear" w:color="auto" w:fill="auto"/>
        <w:spacing w:before="0" w:after="176" w:line="230" w:lineRule="exact"/>
        <w:ind w:left="0" w:right="0" w:firstLine="0"/>
      </w:pPr>
      <w:r>
        <w:rPr>
          <w:rStyle w:val="93"/>
        </w:rPr>
        <w:t>d[0]</w:t>
      </w:r>
      <w:r>
        <w:rPr>
          <w:color w:val="000000"/>
          <w:spacing w:val="0"/>
          <w:w w:val="100"/>
          <w:position w:val="0"/>
          <w:lang w:val="en-US" w:eastAsia="en-US" w:bidi="en-US"/>
        </w:rPr>
        <w:t xml:space="preserve"> now refers to the array pointed to by </w:t>
      </w:r>
      <w:r>
        <w:rPr>
          <w:rStyle w:val="93"/>
        </w:rPr>
        <w:t>b</w:t>
      </w:r>
      <w:r>
        <w:rPr>
          <w:color w:val="000000"/>
          <w:spacing w:val="0"/>
          <w:w w:val="100"/>
          <w:position w:val="0"/>
          <w:lang w:val="en-US" w:eastAsia="en-US" w:bidi="en-US"/>
        </w:rPr>
        <w:t xml:space="preserve"> and </w:t>
      </w:r>
      <w:r>
        <w:rPr>
          <w:rStyle w:val="93"/>
        </w:rPr>
        <w:t>a</w:t>
      </w:r>
      <w:r>
        <w:rPr>
          <w:color w:val="000000"/>
          <w:spacing w:val="0"/>
          <w:w w:val="100"/>
          <w:position w:val="0"/>
          <w:lang w:val="en-US" w:eastAsia="en-US" w:bidi="en-US"/>
        </w:rPr>
        <w:t>.</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d[1] = c</w:t>
      </w:r>
    </w:p>
    <w:p>
      <w:pPr>
        <w:pStyle w:val="19"/>
        <w:widowControl w:val="0"/>
        <w:shd w:val="clear" w:color="auto" w:fill="auto"/>
        <w:spacing w:before="0" w:after="172" w:line="230" w:lineRule="exact"/>
        <w:ind w:left="0" w:right="0" w:firstLine="0"/>
      </w:pPr>
      <w:r>
        <w:rPr>
          <w:rStyle w:val="93"/>
        </w:rPr>
        <w:t>d[1]</w:t>
      </w:r>
      <w:r>
        <w:rPr>
          <w:color w:val="000000"/>
          <w:spacing w:val="0"/>
          <w:w w:val="100"/>
          <w:position w:val="0"/>
          <w:lang w:val="en-US" w:eastAsia="en-US" w:bidi="en-US"/>
        </w:rPr>
        <w:t xml:space="preserve"> is the array referred to by </w:t>
      </w:r>
      <w:r>
        <w:rPr>
          <w:rStyle w:val="93"/>
        </w:rPr>
        <w:t>c.</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d[0][2]</w:t>
      </w:r>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Accesses element 2 of the array referred to by </w:t>
      </w:r>
      <w:r>
        <w:rPr>
          <w:rStyle w:val="93"/>
        </w:rPr>
        <w:t>d[0].</w:t>
      </w:r>
    </w:p>
    <w:p>
      <w:pPr>
        <w:pStyle w:val="19"/>
        <w:widowControl w:val="0"/>
        <w:shd w:val="clear" w:color="auto" w:fill="auto"/>
        <w:spacing w:before="0" w:after="204" w:line="230" w:lineRule="exact"/>
        <w:ind w:left="0" w:right="0" w:firstLine="0"/>
      </w:pPr>
      <w:r>
        <w:rPr>
          <w:color w:val="000000"/>
          <w:spacing w:val="0"/>
          <w:w w:val="100"/>
          <w:position w:val="0"/>
          <w:lang w:val="en-US" w:eastAsia="en-US" w:bidi="en-US"/>
        </w:rPr>
        <w:t xml:space="preserve">This is the same element as </w:t>
      </w:r>
      <w:r>
        <w:rPr>
          <w:rStyle w:val="93"/>
        </w:rPr>
        <w:t>a[2].</w:t>
      </w:r>
    </w:p>
    <w:p>
      <w:pPr>
        <w:pStyle w:val="19"/>
        <w:widowControl w:val="0"/>
        <w:shd w:val="clear" w:color="auto" w:fill="auto"/>
        <w:spacing w:before="0" w:after="0" w:line="278" w:lineRule="exact"/>
        <w:ind w:left="0" w:right="0" w:firstLine="0"/>
        <w:jc w:val="left"/>
      </w:pPr>
      <w:bookmarkStart w:id="615" w:name="bookmark625"/>
      <w:r>
        <w:rPr>
          <w:color w:val="000000"/>
          <w:spacing w:val="0"/>
          <w:w w:val="100"/>
          <w:position w:val="0"/>
          <w:lang w:val="en-US" w:eastAsia="en-US" w:bidi="en-US"/>
        </w:rPr>
        <w:t xml:space="preserve">Brackets ([ ]) are used to represent array references and are part of the statement syntax. The </w:t>
      </w:r>
      <w:r>
        <w:rPr>
          <w:rStyle w:val="93"/>
        </w:rPr>
        <w:t>declare</w:t>
      </w:r>
      <w:r>
        <w:rPr>
          <w:color w:val="000000"/>
          <w:spacing w:val="0"/>
          <w:w w:val="100"/>
          <w:position w:val="0"/>
          <w:lang w:val="en-US" w:eastAsia="en-US" w:bidi="en-US"/>
        </w:rPr>
        <w:t xml:space="preserve"> function is also an example of an </w:t>
      </w:r>
      <w:r>
        <w:rPr>
          <w:rStyle w:val="93"/>
        </w:rPr>
        <w:t>nlambda</w:t>
      </w:r>
      <w:r>
        <w:rPr>
          <w:color w:val="000000"/>
          <w:spacing w:val="0"/>
          <w:w w:val="100"/>
          <w:position w:val="0"/>
          <w:lang w:val="en-US" w:eastAsia="en-US" w:bidi="en-US"/>
        </w:rPr>
        <w:t xml:space="preserve"> function. The arguments of </w:t>
      </w:r>
      <w:r>
        <w:rPr>
          <w:rStyle w:val="93"/>
        </w:rPr>
        <w:t xml:space="preserve">nlambda </w:t>
      </w:r>
      <w:r>
        <w:rPr>
          <w:color w:val="000000"/>
          <w:spacing w:val="0"/>
          <w:w w:val="100"/>
          <w:position w:val="0"/>
          <w:lang w:val="en-US" w:eastAsia="en-US" w:bidi="en-US"/>
        </w:rPr>
        <w:t>functions are passed literally (that is, not evaluated). It is up to the called function to evaluate selected arguments when necessary.</w:t>
      </w:r>
      <w:bookmarkEnd w:id="615"/>
    </w:p>
    <w:p>
      <w:pPr>
        <w:pStyle w:val="21"/>
        <w:keepNext/>
        <w:keepLines/>
        <w:widowControl w:val="0"/>
        <w:shd w:val="clear" w:color="auto" w:fill="auto"/>
        <w:spacing w:before="0" w:after="243" w:line="360" w:lineRule="exact"/>
        <w:ind w:left="0" w:right="0" w:firstLine="0"/>
        <w:jc w:val="left"/>
      </w:pPr>
      <w:bookmarkStart w:id="616" w:name="bookmark626"/>
      <w:bookmarkStart w:id="617" w:name="bookmark627"/>
      <w:bookmarkStart w:id="618" w:name="bookmark628"/>
      <w:bookmarkStart w:id="619" w:name="bookmark629"/>
      <w:r>
        <w:rPr>
          <w:color w:val="000000"/>
          <w:spacing w:val="0"/>
          <w:w w:val="100"/>
          <w:position w:val="0"/>
          <w:lang w:val="en-US" w:eastAsia="en-US" w:bidi="en-US"/>
        </w:rPr>
        <w:t>Association Tables</w:t>
      </w:r>
      <w:bookmarkEnd w:id="616"/>
      <w:bookmarkEnd w:id="617"/>
      <w:bookmarkEnd w:id="618"/>
      <w:bookmarkEnd w:id="619"/>
    </w:p>
    <w:p>
      <w:pPr>
        <w:pStyle w:val="19"/>
        <w:widowControl w:val="0"/>
        <w:shd w:val="clear" w:color="auto" w:fill="auto"/>
        <w:spacing w:before="0" w:after="180" w:line="278" w:lineRule="exact"/>
        <w:ind w:left="0" w:right="0" w:firstLine="0"/>
        <w:jc w:val="left"/>
      </w:pPr>
      <w:bookmarkStart w:id="620" w:name="bookmark630"/>
      <w:r>
        <w:rPr>
          <w:color w:val="000000"/>
          <w:spacing w:val="0"/>
          <w:w w:val="100"/>
          <w:position w:val="0"/>
          <w:lang w:val="en-US" w:eastAsia="en-US" w:bidi="en-US"/>
        </w:rPr>
        <w:t>An association table is a generalized array, a collection of key/value pairs. The SKILL data types that can be used as keys in a table are integer, float, string, list, symbol, and instances of certain user-defined types. An association table is implemented internally as a hash table.</w:t>
      </w:r>
      <w:bookmarkEnd w:id="620"/>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An association table lets you look up any entry with valid instances of SKILL data types. Data is stored in key/value pairs that can be quickly accessed with syntax for standard array access and various iterative functions. This access is based on a system that uses the SKILL </w:t>
      </w:r>
      <w:r>
        <w:rPr>
          <w:rStyle w:val="93"/>
        </w:rPr>
        <w:t xml:space="preserve">equal </w:t>
      </w:r>
      <w:r>
        <w:rPr>
          <w:color w:val="000000"/>
          <w:spacing w:val="0"/>
          <w:w w:val="100"/>
          <w:position w:val="0"/>
          <w:lang w:val="en-US" w:eastAsia="en-US" w:bidi="en-US"/>
        </w:rPr>
        <w:t>function to compare keys.</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Association tables offer convenience and performance not availa</w:t>
      </w:r>
      <w:bookmarkStart w:id="621" w:name="bookmark631"/>
      <w:r>
        <w:rPr>
          <w:color w:val="000000"/>
          <w:spacing w:val="0"/>
          <w:w w:val="100"/>
          <w:position w:val="0"/>
          <w:lang w:val="en-US" w:eastAsia="en-US" w:bidi="en-US"/>
        </w:rPr>
        <w:t>b</w:t>
      </w:r>
      <w:bookmarkEnd w:id="621"/>
      <w:r>
        <w:rPr>
          <w:color w:val="000000"/>
          <w:spacing w:val="0"/>
          <w:w w:val="100"/>
          <w:position w:val="0"/>
          <w:lang w:val="en-US" w:eastAsia="en-US" w:bidi="en-US"/>
        </w:rPr>
        <w:t xml:space="preserve">le in disembodied property lists, arrays, or association lists. Disembodied property lists and association lists are not efficient in situations </w:t>
      </w:r>
      <w:bookmarkStart w:id="622" w:name="bookmark632"/>
      <w:r>
        <w:rPr>
          <w:color w:val="000000"/>
          <w:spacing w:val="0"/>
          <w:w w:val="100"/>
          <w:position w:val="0"/>
          <w:lang w:val="en-US" w:eastAsia="en-US" w:bidi="en-US"/>
        </w:rPr>
        <w:t>w</w:t>
      </w:r>
      <w:bookmarkEnd w:id="622"/>
      <w:r>
        <w:rPr>
          <w:color w:val="000000"/>
          <w:spacing w:val="0"/>
          <w:w w:val="100"/>
          <w:position w:val="0"/>
          <w:lang w:val="en-US" w:eastAsia="en-US" w:bidi="en-US"/>
        </w:rPr>
        <w:t>here their contents can expand greatly. In addition, using symbols for properties or keys in a disembodied property list can be wasteful. A simple conversion process converts disembodied property lists and association lists to association tables. An association table can also be converted to a list of association pairs.</w:t>
      </w:r>
    </w:p>
    <w:p>
      <w:pPr>
        <w:pStyle w:val="22"/>
        <w:keepNext/>
        <w:keepLines/>
        <w:widowControl w:val="0"/>
        <w:shd w:val="clear" w:color="auto" w:fill="auto"/>
        <w:spacing w:before="0" w:after="254" w:line="280" w:lineRule="exact"/>
        <w:ind w:left="0" w:right="0" w:firstLine="0"/>
        <w:jc w:val="left"/>
      </w:pPr>
      <w:bookmarkStart w:id="623" w:name="bookmark633"/>
      <w:bookmarkStart w:id="624" w:name="bookmark634"/>
      <w:bookmarkStart w:id="625" w:name="bookmark635"/>
      <w:r>
        <w:rPr>
          <w:color w:val="000000"/>
          <w:spacing w:val="0"/>
          <w:w w:val="100"/>
          <w:position w:val="0"/>
          <w:lang w:val="en-US" w:eastAsia="en-US" w:bidi="en-US"/>
        </w:rPr>
        <w:t>Initializing Tables</w:t>
      </w:r>
      <w:bookmarkEnd w:id="623"/>
      <w:bookmarkEnd w:id="624"/>
      <w:bookmarkEnd w:id="625"/>
    </w:p>
    <w:p>
      <w:pPr>
        <w:pStyle w:val="19"/>
        <w:widowControl w:val="0"/>
        <w:shd w:val="clear" w:color="auto" w:fill="auto"/>
        <w:spacing w:before="0" w:after="180" w:line="278" w:lineRule="exact"/>
        <w:ind w:left="0" w:right="0" w:firstLine="0"/>
        <w:jc w:val="left"/>
      </w:pPr>
      <w:bookmarkStart w:id="626" w:name="bookmark636"/>
      <w:r>
        <w:rPr>
          <w:color w:val="000000"/>
          <w:spacing w:val="0"/>
          <w:w w:val="100"/>
          <w:position w:val="0"/>
          <w:lang w:val="en-US" w:eastAsia="en-US" w:bidi="en-US"/>
        </w:rPr>
        <w:t xml:space="preserve">The </w:t>
      </w:r>
      <w:r>
        <w:rPr>
          <w:rStyle w:val="93"/>
        </w:rPr>
        <w:t>makeTable</w:t>
      </w:r>
      <w:r>
        <w:rPr>
          <w:color w:val="000000"/>
          <w:spacing w:val="0"/>
          <w:w w:val="100"/>
          <w:position w:val="0"/>
          <w:lang w:val="en-US" w:eastAsia="en-US" w:bidi="en-US"/>
        </w:rPr>
        <w:t xml:space="preserve"> function defines and initializes the association table. This function takes a single string argument as the table name for printing purposes. An optional second argument provides the default value that is returned when a query to the table yields no match. The </w:t>
      </w:r>
      <w:r>
        <w:rPr>
          <w:rStyle w:val="93"/>
        </w:rPr>
        <w:t>tablep</w:t>
      </w:r>
      <w:r>
        <w:rPr>
          <w:color w:val="000000"/>
          <w:spacing w:val="0"/>
          <w:w w:val="100"/>
          <w:position w:val="0"/>
          <w:lang w:val="en-US" w:eastAsia="en-US" w:bidi="en-US"/>
        </w:rPr>
        <w:t xml:space="preserve"> predicate verifies the data type of a table, and the </w:t>
      </w:r>
      <w:r>
        <w:rPr>
          <w:rStyle w:val="93"/>
        </w:rPr>
        <w:t>length</w:t>
      </w:r>
      <w:r>
        <w:rPr>
          <w:color w:val="000000"/>
          <w:spacing w:val="0"/>
          <w:w w:val="100"/>
          <w:position w:val="0"/>
          <w:lang w:val="en-US" w:eastAsia="en-US" w:bidi="en-US"/>
        </w:rPr>
        <w:t xml:space="preserve"> function determines the number of keys in the table. To refer to and add elements, use the syntax for standard array access.</w:t>
      </w:r>
      <w:bookmarkEnd w:id="626"/>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following example creates a table and loads it with keys and related values that pair numbers and colors for a color map. The keys can be any of the data type mentioned earlier; they are not restricted to numeric data types.</w:t>
      </w:r>
    </w:p>
    <w:p>
      <w:pPr>
        <w:pStyle w:val="27"/>
        <w:widowControl w:val="0"/>
        <w:shd w:val="clear" w:color="auto" w:fill="auto"/>
        <w:tabs>
          <w:tab w:val="left" w:pos="3895"/>
          <w:tab w:val="left" w:pos="4333"/>
        </w:tabs>
        <w:spacing w:before="0" w:after="0"/>
        <w:ind w:left="0" w:right="0" w:firstLine="0"/>
        <w:jc w:val="left"/>
      </w:pPr>
      <w:r>
        <w:rPr>
          <w:color w:val="000000"/>
          <w:spacing w:val="0"/>
          <w:w w:val="100"/>
          <w:position w:val="0"/>
          <w:lang w:val="en-US" w:eastAsia="en-US" w:bidi="en-US"/>
        </w:rPr>
        <w:t>myTable = makeTable(</w:t>
      </w:r>
      <w:r>
        <w:rPr>
          <w:color w:val="000000"/>
          <w:spacing w:val="0"/>
          <w:w w:val="100"/>
          <w:position w:val="0"/>
          <w:vertAlign w:val="superscript"/>
          <w:lang w:val="en-US" w:eastAsia="en-US" w:bidi="en-US"/>
        </w:rPr>
        <w:t>M</w:t>
      </w:r>
      <w:r>
        <w:rPr>
          <w:color w:val="000000"/>
          <w:spacing w:val="0"/>
          <w:w w:val="100"/>
          <w:position w:val="0"/>
          <w:lang w:val="en-US" w:eastAsia="en-US" w:bidi="en-US"/>
        </w:rPr>
        <w:t>atable1" 0) =&gt; table</w:t>
      </w:r>
      <w:r>
        <w:rPr>
          <w:rStyle w:val="156"/>
        </w:rPr>
        <w:t>：</w:t>
      </w:r>
      <w:r>
        <w:rPr>
          <w:color w:val="000000"/>
          <w:spacing w:val="0"/>
          <w:w w:val="100"/>
          <w:position w:val="0"/>
          <w:lang w:val="en-US" w:eastAsia="en-US" w:bidi="en-US"/>
        </w:rPr>
        <w:t>atable1 tablep(myTable)</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7"/>
        <w:widowControl w:val="0"/>
        <w:shd w:val="clear" w:color="auto" w:fill="auto"/>
        <w:tabs>
          <w:tab w:val="left" w:pos="3895"/>
          <w:tab w:val="left" w:pos="4333"/>
        </w:tabs>
        <w:spacing w:before="0" w:after="0"/>
        <w:ind w:left="0" w:right="0" w:firstLine="0"/>
      </w:pPr>
      <w:r>
        <w:rPr>
          <w:color w:val="000000"/>
          <w:spacing w:val="0"/>
          <w:w w:val="100"/>
          <w:position w:val="0"/>
          <w:lang w:val="en-US" w:eastAsia="en-US" w:bidi="en-US"/>
        </w:rPr>
        <w:t>myTable[1] = "blue"</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"blue"</w:t>
      </w:r>
    </w:p>
    <w:p>
      <w:pPr>
        <w:pStyle w:val="27"/>
        <w:widowControl w:val="0"/>
        <w:shd w:val="clear" w:color="auto" w:fill="auto"/>
        <w:tabs>
          <w:tab w:val="left" w:pos="2126"/>
          <w:tab w:val="left" w:pos="3895"/>
          <w:tab w:val="left" w:pos="4333"/>
        </w:tabs>
        <w:spacing w:before="0" w:after="0"/>
        <w:ind w:left="0" w:right="0" w:firstLine="0"/>
      </w:pPr>
      <w:r>
        <w:rPr>
          <w:color w:val="000000"/>
          <w:spacing w:val="0"/>
          <w:w w:val="100"/>
          <w:position w:val="0"/>
          <w:lang w:val="en-US" w:eastAsia="en-US" w:bidi="en-US"/>
        </w:rPr>
        <w:t>myTable[</w:t>
      </w:r>
      <w:r>
        <w:rPr>
          <w:color w:val="000000"/>
          <w:spacing w:val="0"/>
          <w:w w:val="100"/>
          <w:position w:val="0"/>
          <w:vertAlign w:val="superscript"/>
          <w:lang w:val="en-US" w:eastAsia="en-US" w:bidi="en-US"/>
        </w:rPr>
        <w:t>M</w:t>
      </w:r>
      <w:r>
        <w:rPr>
          <w:color w:val="000000"/>
          <w:spacing w:val="0"/>
          <w:w w:val="100"/>
          <w:position w:val="0"/>
          <w:lang w:val="en-US" w:eastAsia="en-US" w:bidi="en-US"/>
        </w:rPr>
        <w:t>two</w:t>
      </w:r>
      <w:r>
        <w:rPr>
          <w:color w:val="000000"/>
          <w:spacing w:val="0"/>
          <w:w w:val="100"/>
          <w:position w:val="0"/>
          <w:vertAlign w:val="superscript"/>
          <w:lang w:val="en-US" w:eastAsia="en-US" w:bidi="en-US"/>
        </w:rPr>
        <w:t>M</w:t>
      </w:r>
      <w:r>
        <w:rPr>
          <w:color w:val="000000"/>
          <w:spacing w:val="0"/>
          <w:w w:val="100"/>
          <w:position w:val="0"/>
          <w:lang w:val="en-US" w:eastAsia="en-US" w:bidi="en-US"/>
        </w:rPr>
        <w:t>] =</w:t>
      </w:r>
      <w:r>
        <w:rPr>
          <w:color w:val="000000"/>
          <w:spacing w:val="0"/>
          <w:w w:val="100"/>
          <w:position w:val="0"/>
          <w:lang w:val="en-US" w:eastAsia="en-US" w:bidi="en-US"/>
        </w:rPr>
        <w:tab/>
      </w:r>
      <w:r>
        <w:rPr>
          <w:rStyle w:val="153"/>
        </w:rPr>
        <w:t>'(red)</w:t>
      </w:r>
      <w:r>
        <w:rPr>
          <w:rStyle w:val="153"/>
        </w:rPr>
        <w:tab/>
      </w:r>
      <w:r>
        <w:rPr>
          <w:rStyle w:val="153"/>
        </w:rPr>
        <w:t>=&gt;</w:t>
      </w:r>
      <w:r>
        <w:rPr>
          <w:rStyle w:val="153"/>
        </w:rPr>
        <w:tab/>
      </w:r>
      <w:r>
        <w:rPr>
          <w:rStyle w:val="153"/>
        </w:rPr>
        <w:t>(red)</w:t>
      </w:r>
    </w:p>
    <w:p>
      <w:pPr>
        <w:pStyle w:val="27"/>
        <w:widowControl w:val="0"/>
        <w:shd w:val="clear" w:color="auto" w:fill="auto"/>
        <w:tabs>
          <w:tab w:val="left" w:pos="2126"/>
          <w:tab w:val="left" w:pos="3895"/>
          <w:tab w:val="left" w:pos="4333"/>
        </w:tabs>
        <w:spacing w:before="0" w:after="0"/>
        <w:ind w:left="0" w:right="0" w:firstLine="0"/>
      </w:pPr>
      <w:r>
        <w:rPr>
          <w:color w:val="000000"/>
          <w:spacing w:val="0"/>
          <w:w w:val="100"/>
          <w:position w:val="0"/>
          <w:lang w:val="en-US" w:eastAsia="en-US" w:bidi="en-US"/>
        </w:rPr>
        <w:t>myTable["three"]</w:t>
      </w:r>
      <w:r>
        <w:rPr>
          <w:color w:val="000000"/>
          <w:spacing w:val="0"/>
          <w:w w:val="100"/>
          <w:position w:val="0"/>
          <w:lang w:val="en-US" w:eastAsia="en-US" w:bidi="en-US"/>
        </w:rPr>
        <w:tab/>
      </w:r>
      <w:r>
        <w:rPr>
          <w:color w:val="000000"/>
          <w:spacing w:val="0"/>
          <w:w w:val="100"/>
          <w:position w:val="0"/>
          <w:lang w:val="en-US" w:eastAsia="en-US" w:bidi="en-US"/>
        </w:rPr>
        <w:t>= 'green</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green</w:t>
      </w:r>
    </w:p>
    <w:p>
      <w:pPr>
        <w:pStyle w:val="27"/>
        <w:widowControl w:val="0"/>
        <w:shd w:val="clear" w:color="auto" w:fill="auto"/>
        <w:tabs>
          <w:tab w:val="left" w:pos="3895"/>
          <w:tab w:val="left" w:pos="4319"/>
        </w:tabs>
        <w:spacing w:before="0" w:after="111"/>
        <w:ind w:left="0" w:right="0" w:firstLine="0"/>
      </w:pPr>
      <w:r>
        <w:rPr>
          <w:color w:val="000000"/>
          <w:spacing w:val="0"/>
          <w:w w:val="100"/>
          <w:position w:val="0"/>
          <w:lang w:val="en-US" w:eastAsia="en-US" w:bidi="en-US"/>
        </w:rPr>
        <w:t>length(myTable)</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3</w:t>
      </w:r>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If a new pair is added to the table but its key already exists, the new value replaces the existing value in the table.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If a key to be accessed does not exist, the process returns either the default value specified at table creation or the symbol </w:t>
      </w:r>
      <w:r>
        <w:rPr>
          <w:rStyle w:val="93"/>
        </w:rPr>
        <w:t>unbound,</w:t>
      </w:r>
      <w:r>
        <w:rPr>
          <w:color w:val="000000"/>
          <w:spacing w:val="0"/>
          <w:w w:val="100"/>
          <w:position w:val="0"/>
          <w:lang w:val="en-US" w:eastAsia="en-US" w:bidi="en-US"/>
        </w:rPr>
        <w:t xml:space="preserve"> if no default value was specified.</w:t>
      </w:r>
      <w:r>
        <w:br w:type="page"/>
      </w:r>
    </w:p>
    <w:p>
      <w:pPr>
        <w:pStyle w:val="22"/>
        <w:keepNext/>
        <w:keepLines/>
        <w:widowControl w:val="0"/>
        <w:shd w:val="clear" w:color="auto" w:fill="auto"/>
        <w:spacing w:before="0" w:after="254" w:line="280" w:lineRule="exact"/>
        <w:ind w:left="0" w:right="0" w:firstLine="0"/>
        <w:jc w:val="left"/>
      </w:pPr>
      <w:bookmarkStart w:id="627" w:name="bookmark637"/>
      <w:bookmarkStart w:id="628" w:name="bookmark638"/>
      <w:r>
        <w:rPr>
          <w:color w:val="000000"/>
          <w:spacing w:val="0"/>
          <w:w w:val="100"/>
          <w:position w:val="0"/>
          <w:lang w:val="en-US" w:eastAsia="en-US" w:bidi="en-US"/>
        </w:rPr>
        <w:t>Manipulating Table Data</w:t>
      </w:r>
      <w:bookmarkEnd w:id="627"/>
      <w:bookmarkEnd w:id="628"/>
    </w:p>
    <w:p>
      <w:pPr>
        <w:pStyle w:val="19"/>
        <w:widowControl w:val="0"/>
        <w:shd w:val="clear" w:color="auto" w:fill="auto"/>
        <w:spacing w:before="0" w:after="180" w:line="278" w:lineRule="exact"/>
        <w:ind w:left="0" w:right="0" w:firstLine="0"/>
        <w:jc w:val="left"/>
      </w:pPr>
      <w:bookmarkStart w:id="629" w:name="bookmark639"/>
      <w:bookmarkStart w:id="630" w:name="bookmark640"/>
      <w:r>
        <w:rPr>
          <w:color w:val="000000"/>
          <w:spacing w:val="0"/>
          <w:w w:val="100"/>
          <w:position w:val="0"/>
          <w:lang w:val="en-US" w:eastAsia="en-US" w:bidi="en-US"/>
        </w:rPr>
        <w:t xml:space="preserve">The </w:t>
      </w:r>
      <w:r>
        <w:rPr>
          <w:rStyle w:val="93"/>
        </w:rPr>
        <w:t>foreach, forall,</w:t>
      </w:r>
      <w:r>
        <w:rPr>
          <w:color w:val="000000"/>
          <w:spacing w:val="0"/>
          <w:w w:val="100"/>
          <w:position w:val="0"/>
          <w:lang w:val="en-US" w:eastAsia="en-US" w:bidi="en-US"/>
        </w:rPr>
        <w:t xml:space="preserve"> and </w:t>
      </w:r>
      <w:r>
        <w:rPr>
          <w:rStyle w:val="93"/>
        </w:rPr>
        <w:t>setof</w:t>
      </w:r>
      <w:r>
        <w:rPr>
          <w:color w:val="000000"/>
          <w:spacing w:val="0"/>
          <w:w w:val="100"/>
          <w:position w:val="0"/>
          <w:lang w:val="en-US" w:eastAsia="en-US" w:bidi="en-US"/>
        </w:rPr>
        <w:t xml:space="preserve"> functions scan the contents of an association table and perform iterative programming functions on each key and its associated value. Standard input and output functions are available through the </w:t>
      </w:r>
      <w:r>
        <w:rPr>
          <w:rStyle w:val="93"/>
        </w:rPr>
        <w:t>readTable, writeTable,</w:t>
      </w:r>
      <w:r>
        <w:rPr>
          <w:color w:val="000000"/>
          <w:spacing w:val="0"/>
          <w:w w:val="100"/>
          <w:position w:val="0"/>
          <w:lang w:val="en-US" w:eastAsia="en-US" w:bidi="en-US"/>
        </w:rPr>
        <w:t xml:space="preserve"> and </w:t>
      </w:r>
      <w:r>
        <w:rPr>
          <w:rStyle w:val="93"/>
        </w:rPr>
        <w:t xml:space="preserve">printstruct </w:t>
      </w:r>
      <w:r>
        <w:rPr>
          <w:color w:val="000000"/>
          <w:spacing w:val="0"/>
          <w:w w:val="100"/>
          <w:position w:val="0"/>
          <w:lang w:val="en-US" w:eastAsia="en-US" w:bidi="en-US"/>
        </w:rPr>
        <w:t>functions.</w:t>
      </w:r>
      <w:bookmarkEnd w:id="629"/>
      <w:bookmarkEnd w:id="630"/>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w:t>
      </w:r>
      <w:r>
        <w:rPr>
          <w:rStyle w:val="93"/>
        </w:rPr>
        <w:t>append</w:t>
      </w:r>
      <w:r>
        <w:rPr>
          <w:color w:val="000000"/>
          <w:spacing w:val="0"/>
          <w:w w:val="100"/>
          <w:position w:val="0"/>
          <w:lang w:val="en-US" w:eastAsia="en-US" w:bidi="en-US"/>
        </w:rPr>
        <w:t xml:space="preserve"> function appends data from existing disembodied property lists or association lists to an existing association table. You specify the association table (created with the </w:t>
      </w:r>
      <w:r>
        <w:rPr>
          <w:rStyle w:val="93"/>
        </w:rPr>
        <w:t>makeTable</w:t>
      </w:r>
      <w:r>
        <w:rPr>
          <w:color w:val="000000"/>
          <w:spacing w:val="0"/>
          <w:w w:val="100"/>
          <w:position w:val="0"/>
          <w:lang w:val="en-US" w:eastAsia="en-US" w:bidi="en-US"/>
        </w:rPr>
        <w:t xml:space="preserve"> function) as the first argument for this function. For the second argument, you specify the disembodied property list, association list, or other association table whose data is to be appended.</w:t>
      </w:r>
    </w:p>
    <w:p>
      <w:pPr>
        <w:pStyle w:val="22"/>
        <w:keepNext/>
        <w:keepLines/>
        <w:widowControl w:val="0"/>
        <w:shd w:val="clear" w:color="auto" w:fill="auto"/>
        <w:spacing w:before="0" w:after="64" w:line="280" w:lineRule="exact"/>
        <w:ind w:left="0" w:right="0" w:firstLine="0"/>
        <w:jc w:val="left"/>
      </w:pPr>
      <w:bookmarkStart w:id="631" w:name="bookmark641"/>
      <w:bookmarkStart w:id="632" w:name="bookmark642"/>
      <w:bookmarkStart w:id="633" w:name="bookmark643"/>
      <w:r>
        <w:rPr>
          <w:color w:val="000000"/>
          <w:spacing w:val="0"/>
          <w:w w:val="100"/>
          <w:position w:val="0"/>
          <w:lang w:val="en-US" w:eastAsia="en-US" w:bidi="en-US"/>
        </w:rPr>
        <w:t>Association Table Functions</w:t>
      </w:r>
      <w:bookmarkEnd w:id="631"/>
      <w:bookmarkEnd w:id="632"/>
      <w:bookmarkEnd w:id="633"/>
    </w:p>
    <w:p>
      <w:pPr>
        <w:pStyle w:val="19"/>
        <w:widowControl w:val="0"/>
        <w:shd w:val="clear" w:color="auto" w:fill="auto"/>
        <w:spacing w:before="0" w:after="0" w:line="523" w:lineRule="exact"/>
        <w:ind w:left="0" w:right="0" w:firstLine="0"/>
        <w:jc w:val="left"/>
      </w:pPr>
      <w:r>
        <w:rPr>
          <w:color w:val="000000"/>
          <w:spacing w:val="0"/>
          <w:w w:val="100"/>
          <w:position w:val="0"/>
          <w:lang w:val="en-US" w:eastAsia="en-US" w:bidi="en-US"/>
        </w:rPr>
        <w:t xml:space="preserve">Several list-oriented functions also work on tables, including iteration. </w:t>
      </w:r>
      <w:r>
        <w:rPr>
          <w:rStyle w:val="90"/>
        </w:rPr>
        <w:t>List-Oriented Functions for Tables</w:t>
      </w:r>
    </w:p>
    <w:p>
      <w:pPr>
        <w:pStyle w:val="25"/>
        <w:keepNext/>
        <w:keepLines/>
        <w:widowControl w:val="0"/>
        <w:shd w:val="clear" w:color="auto" w:fill="auto"/>
        <w:spacing w:before="0" w:after="138"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73" o:spid="_x0000_s1253" type="#_x0000_t202" style="position:absolute;left:0;margin-left:5.75pt;margin-top:-0.15pt;height:13.85pt;width:48.25pt;mso-position-horizontal-relative:margin;mso-wrap-distance-bottom:0pt;mso-wrap-distance-left:5pt;mso-wrap-distance-right:105.5pt;mso-wrap-distance-top:0pt;rotation:0f;z-index:-2515855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Use this</w:t>
                  </w:r>
                </w:p>
              </w:txbxContent>
            </v:textbox>
            <w10:wrap type="square" side="right"/>
          </v:shape>
        </w:pict>
      </w:r>
      <w:bookmarkStart w:id="634" w:name="bookmark644"/>
      <w:r>
        <w:rPr>
          <w:color w:val="000000"/>
          <w:spacing w:val="0"/>
          <w:w w:val="100"/>
          <w:position w:val="0"/>
          <w:lang w:val="en-US" w:eastAsia="en-US" w:bidi="en-US"/>
        </w:rPr>
        <w:t>To do this</w:t>
      </w:r>
      <w:bookmarkEnd w:id="634"/>
    </w:p>
    <w:p>
      <w:pPr>
        <w:pStyle w:val="19"/>
        <w:widowControl w:val="0"/>
        <w:shd w:val="clear" w:color="auto" w:fill="auto"/>
        <w:spacing w:before="0" w:after="86" w:line="220" w:lineRule="exact"/>
        <w:ind w:left="0" w:right="0" w:firstLine="0"/>
        <w:jc w:val="left"/>
      </w:pPr>
      <w:r>
        <w:rPr>
          <w:color w:val="000000"/>
          <w:spacing w:val="0"/>
          <w:w w:val="100"/>
          <w:position w:val="0"/>
          <w:lang w:val="en-US" w:eastAsia="en-US" w:bidi="en-US"/>
        </w:rPr>
        <w:t>Syntax for array access To store and retrieve entries in a table</w:t>
      </w:r>
    </w:p>
    <w:p>
      <w:pPr>
        <w:pStyle w:val="19"/>
        <w:widowControl w:val="0"/>
        <w:shd w:val="clear" w:color="auto" w:fill="auto"/>
        <w:tabs>
          <w:tab w:val="left" w:pos="3048"/>
        </w:tabs>
        <w:spacing w:before="0" w:after="0" w:line="278" w:lineRule="exact"/>
        <w:ind w:left="0" w:right="0" w:firstLine="0"/>
      </w:pPr>
      <w:r>
        <w:rPr>
          <w:rStyle w:val="93"/>
        </w:rPr>
        <w:t>makeTable</w:t>
      </w:r>
      <w:r>
        <w:rPr>
          <w:color w:val="000000"/>
          <w:spacing w:val="0"/>
          <w:w w:val="100"/>
          <w:position w:val="0"/>
          <w:lang w:val="en-US" w:eastAsia="en-US" w:bidi="en-US"/>
        </w:rPr>
        <w:t xml:space="preserve"> function</w:t>
      </w:r>
      <w:r>
        <w:rPr>
          <w:color w:val="000000"/>
          <w:spacing w:val="0"/>
          <w:w w:val="100"/>
          <w:position w:val="0"/>
          <w:lang w:val="en-US" w:eastAsia="en-US" w:bidi="en-US"/>
        </w:rPr>
        <w:tab/>
      </w:r>
      <w:r>
        <w:rPr>
          <w:color w:val="000000"/>
          <w:spacing w:val="0"/>
          <w:w w:val="100"/>
          <w:position w:val="0"/>
          <w:lang w:val="en-US" w:eastAsia="en-US" w:bidi="en-US"/>
        </w:rPr>
        <w:t>To create and initialize the association table. The arguments</w:t>
      </w:r>
    </w:p>
    <w:p>
      <w:pPr>
        <w:pStyle w:val="19"/>
        <w:widowControl w:val="0"/>
        <w:shd w:val="clear" w:color="auto" w:fill="auto"/>
        <w:spacing w:before="0" w:after="120" w:line="278" w:lineRule="exact"/>
        <w:ind w:left="3160" w:right="0" w:firstLine="0"/>
        <w:jc w:val="left"/>
      </w:pPr>
      <w:r>
        <w:rPr>
          <w:color w:val="000000"/>
          <w:spacing w:val="0"/>
          <w:w w:val="100"/>
          <w:position w:val="0"/>
          <w:lang w:val="en-US" w:eastAsia="en-US" w:bidi="en-US"/>
        </w:rPr>
        <w:t xml:space="preserve">are the table name (required) and (optional) the default value to return for keys not present in the table. The default is </w:t>
      </w:r>
      <w:r>
        <w:rPr>
          <w:rStyle w:val="93"/>
        </w:rPr>
        <w:t>unbound</w:t>
      </w:r>
      <w:r>
        <w:rPr>
          <w:color w:val="000000"/>
          <w:spacing w:val="0"/>
          <w:w w:val="100"/>
          <w:position w:val="0"/>
          <w:lang w:val="en-US" w:eastAsia="en-US" w:bidi="en-US"/>
        </w:rPr>
        <w:t>.</w:t>
      </w:r>
    </w:p>
    <w:p>
      <w:pPr>
        <w:pStyle w:val="19"/>
        <w:widowControl w:val="0"/>
        <w:shd w:val="clear" w:color="auto" w:fill="auto"/>
        <w:spacing w:before="0" w:after="9" w:line="278"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4" o:spid="_x0000_s1254" type="#_x0000_t202" style="position:absolute;left:0;margin-left:4.8pt;margin-top:-2.3pt;height:92.6pt;width:146.4pt;mso-position-horizontal-relative:margin;mso-wrap-distance-bottom:0pt;mso-wrap-distance-left:5pt;mso-wrap-distance-right:8.15pt;mso-wrap-distance-top:0pt;rotation:0f;z-index:-2515845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4"/>
                    <w:widowControl w:val="0"/>
                    <w:shd w:val="clear" w:color="auto" w:fill="auto"/>
                    <w:spacing w:before="0" w:after="5" w:line="274" w:lineRule="exact"/>
                    <w:ind w:left="0" w:right="0" w:firstLine="0"/>
                  </w:pPr>
                  <w:r>
                    <w:rPr>
                      <w:rStyle w:val="150"/>
                      <w:i/>
                      <w:iCs/>
                    </w:rPr>
                    <w:t xml:space="preserve">foreach, foreach mapcar </w:t>
                  </w:r>
                  <w:r>
                    <w:rPr>
                      <w:rStyle w:val="151"/>
                      <w:i w:val="0"/>
                      <w:iCs w:val="0"/>
                    </w:rPr>
                    <w:t>functions</w:t>
                  </w:r>
                </w:p>
                <w:p>
                  <w:pPr>
                    <w:pStyle w:val="19"/>
                    <w:widowControl w:val="0"/>
                    <w:shd w:val="clear" w:color="auto" w:fill="auto"/>
                    <w:spacing w:before="0" w:after="0" w:line="418" w:lineRule="exact"/>
                    <w:ind w:left="0" w:right="0" w:firstLine="0"/>
                  </w:pPr>
                  <w:r>
                    <w:rPr>
                      <w:rStyle w:val="129"/>
                    </w:rPr>
                    <w:t>setof</w:t>
                  </w:r>
                  <w:r>
                    <w:rPr>
                      <w:rStyle w:val="88"/>
                    </w:rPr>
                    <w:t xml:space="preserve"> function</w:t>
                  </w:r>
                </w:p>
                <w:p>
                  <w:pPr>
                    <w:pStyle w:val="19"/>
                    <w:widowControl w:val="0"/>
                    <w:shd w:val="clear" w:color="auto" w:fill="auto"/>
                    <w:spacing w:before="0" w:after="0" w:line="418" w:lineRule="exact"/>
                    <w:ind w:left="0" w:right="0" w:firstLine="0"/>
                  </w:pPr>
                  <w:r>
                    <w:rPr>
                      <w:rStyle w:val="129"/>
                    </w:rPr>
                    <w:t>length</w:t>
                  </w:r>
                  <w:r>
                    <w:rPr>
                      <w:rStyle w:val="88"/>
                    </w:rPr>
                    <w:t xml:space="preserve"> function</w:t>
                  </w:r>
                </w:p>
                <w:p>
                  <w:pPr>
                    <w:pStyle w:val="19"/>
                    <w:widowControl w:val="0"/>
                    <w:shd w:val="clear" w:color="auto" w:fill="auto"/>
                    <w:spacing w:before="0" w:after="0" w:line="418" w:lineRule="exact"/>
                    <w:ind w:left="0" w:right="0" w:firstLine="0"/>
                  </w:pPr>
                  <w:r>
                    <w:rPr>
                      <w:rStyle w:val="129"/>
                    </w:rPr>
                    <w:t>remove</w:t>
                  </w:r>
                  <w:r>
                    <w:rPr>
                      <w:rStyle w:val="88"/>
                    </w:rPr>
                    <w:t xml:space="preserve"> function</w:t>
                  </w:r>
                </w:p>
              </w:txbxContent>
            </v:textbox>
            <w10:wrap type="square" side="right"/>
          </v:shape>
        </w:pict>
      </w:r>
      <w:r>
        <w:rPr>
          <w:color w:val="000000"/>
          <w:spacing w:val="0"/>
          <w:w w:val="100"/>
          <w:position w:val="0"/>
          <w:lang w:val="en-US" w:eastAsia="en-US" w:bidi="en-US"/>
        </w:rPr>
        <w:t>To execute a collection of SKILL expressions for each key/ value pair in a table</w:t>
      </w:r>
    </w:p>
    <w:p>
      <w:pPr>
        <w:pStyle w:val="19"/>
        <w:widowControl w:val="0"/>
        <w:shd w:val="clear" w:color="auto" w:fill="auto"/>
        <w:spacing w:before="0" w:after="0" w:line="418" w:lineRule="exact"/>
        <w:ind w:left="0" w:right="0" w:firstLine="0"/>
      </w:pPr>
      <w:r>
        <w:rPr>
          <w:color w:val="000000"/>
          <w:spacing w:val="0"/>
          <w:w w:val="100"/>
          <w:position w:val="0"/>
          <w:lang w:val="en-US" w:eastAsia="en-US" w:bidi="en-US"/>
        </w:rPr>
        <w:t>To return a list of keys in a table that satisfy a criterion.</w:t>
      </w:r>
    </w:p>
    <w:p>
      <w:pPr>
        <w:pStyle w:val="19"/>
        <w:widowControl w:val="0"/>
        <w:shd w:val="clear" w:color="auto" w:fill="auto"/>
        <w:spacing w:before="0" w:after="518" w:line="418" w:lineRule="exact"/>
        <w:ind w:left="0" w:right="0" w:firstLine="0"/>
        <w:jc w:val="left"/>
      </w:pPr>
      <w:r>
        <w:rPr>
          <w:color w:val="000000"/>
          <w:spacing w:val="0"/>
          <w:w w:val="100"/>
          <w:position w:val="0"/>
          <w:lang w:val="en-US" w:eastAsia="en-US" w:bidi="en-US"/>
        </w:rPr>
        <w:t>To return the number of key/value pairs in a table To remove a key from a table</w:t>
      </w:r>
    </w:p>
    <w:p>
      <w:pPr>
        <w:pStyle w:val="25"/>
        <w:keepNext/>
        <w:keepLines/>
        <w:widowControl w:val="0"/>
        <w:shd w:val="clear" w:color="auto" w:fill="auto"/>
        <w:spacing w:before="0" w:after="305" w:line="220" w:lineRule="exact"/>
        <w:ind w:left="0" w:right="0" w:firstLine="0"/>
        <w:jc w:val="both"/>
      </w:pPr>
      <w:bookmarkStart w:id="635" w:name="bookmark645"/>
      <w:bookmarkStart w:id="636" w:name="bookmark646"/>
      <w:r>
        <w:rPr>
          <w:color w:val="000000"/>
          <w:spacing w:val="0"/>
          <w:w w:val="100"/>
          <w:position w:val="0"/>
          <w:lang w:val="en-US" w:eastAsia="en-US" w:bidi="en-US"/>
        </w:rPr>
        <w:t>Testing Whether a Data Value is a Table (tablep)</w:t>
      </w:r>
      <w:bookmarkEnd w:id="635"/>
      <w:bookmarkEnd w:id="636"/>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Use the </w:t>
      </w:r>
      <w:r>
        <w:rPr>
          <w:rStyle w:val="93"/>
        </w:rPr>
        <w:t>tablep</w:t>
      </w:r>
      <w:r>
        <w:rPr>
          <w:color w:val="000000"/>
          <w:spacing w:val="0"/>
          <w:w w:val="100"/>
          <w:position w:val="0"/>
          <w:lang w:val="en-US" w:eastAsia="en-US" w:bidi="en-US"/>
        </w:rPr>
        <w:t xml:space="preserve"> function to test whether a data value is a table.</w:t>
      </w:r>
    </w:p>
    <w:p>
      <w:pPr>
        <w:pStyle w:val="27"/>
        <w:widowControl w:val="0"/>
        <w:shd w:val="clear" w:color="auto" w:fill="auto"/>
        <w:spacing w:before="0" w:after="0"/>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75" o:spid="_x0000_s1255" type="#_x0000_t202" style="position:absolute;left:0;margin-left:206.65pt;margin-top:-1.35pt;height:32.35pt;width:97.2pt;mso-position-horizontal-relative:margin;mso-wrap-distance-bottom:0pt;mso-wrap-distance-left:14.4pt;mso-wrap-distance-right:5pt;mso-wrap-distance-top:0pt;rotation:0f;z-index:-2515834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=&gt; table:atable1 =&gt; t =&gt; nil</w:t>
                  </w:r>
                </w:p>
              </w:txbxContent>
            </v:textbox>
            <w10:wrap type="square" side="left"/>
          </v:shape>
        </w:pict>
      </w:r>
      <w:r>
        <w:rPr>
          <w:color w:val="000000"/>
          <w:spacing w:val="0"/>
          <w:w w:val="100"/>
          <w:position w:val="0"/>
          <w:lang w:val="en-US" w:eastAsia="en-US" w:bidi="en-US"/>
        </w:rPr>
        <w:t>myTable = makeTable(</w:t>
      </w:r>
      <w:r>
        <w:rPr>
          <w:color w:val="000000"/>
          <w:spacing w:val="0"/>
          <w:w w:val="100"/>
          <w:position w:val="0"/>
          <w:vertAlign w:val="superscript"/>
          <w:lang w:val="en-US" w:eastAsia="en-US" w:bidi="en-US"/>
        </w:rPr>
        <w:t>M</w:t>
      </w:r>
      <w:r>
        <w:rPr>
          <w:color w:val="000000"/>
          <w:spacing w:val="0"/>
          <w:w w:val="100"/>
          <w:position w:val="0"/>
          <w:lang w:val="en-US" w:eastAsia="en-US" w:bidi="en-US"/>
        </w:rPr>
        <w:t>atable1" 0)</w:t>
      </w:r>
    </w:p>
    <w:p>
      <w:pPr>
        <w:pStyle w:val="27"/>
        <w:widowControl w:val="0"/>
        <w:shd w:val="clear" w:color="auto" w:fill="auto"/>
        <w:spacing w:before="0" w:after="0"/>
        <w:ind w:left="0" w:right="0" w:firstLine="0"/>
      </w:pPr>
      <w:r>
        <w:rPr>
          <w:color w:val="000000"/>
          <w:spacing w:val="0"/>
          <w:w w:val="100"/>
          <w:position w:val="0"/>
          <w:lang w:val="en-US" w:eastAsia="en-US" w:bidi="en-US"/>
        </w:rPr>
        <w:t>tablep(myTable)</w:t>
      </w:r>
    </w:p>
    <w:p>
      <w:pPr>
        <w:pStyle w:val="27"/>
        <w:widowControl w:val="0"/>
        <w:shd w:val="clear" w:color="auto" w:fill="auto"/>
        <w:spacing w:before="0" w:after="0"/>
        <w:ind w:left="0" w:right="0" w:firstLine="0"/>
      </w:pPr>
      <w:r>
        <w:rPr>
          <w:color w:val="000000"/>
          <w:spacing w:val="0"/>
          <w:w w:val="100"/>
          <w:position w:val="0"/>
          <w:lang w:val="en-US" w:eastAsia="en-US" w:bidi="en-US"/>
        </w:rPr>
        <w:t>tablep(9)</w:t>
      </w:r>
      <w:r>
        <w:br w:type="page"/>
      </w:r>
    </w:p>
    <w:p>
      <w:pPr>
        <w:pStyle w:val="25"/>
        <w:keepNext/>
        <w:keepLines/>
        <w:widowControl w:val="0"/>
        <w:shd w:val="clear" w:color="auto" w:fill="auto"/>
        <w:spacing w:before="0" w:after="206" w:line="220" w:lineRule="exact"/>
        <w:ind w:left="0" w:right="0" w:firstLine="0"/>
        <w:jc w:val="both"/>
      </w:pPr>
      <w:bookmarkStart w:id="637" w:name="bookmark647"/>
      <w:bookmarkStart w:id="638" w:name="bookmark648"/>
      <w:r>
        <w:rPr>
          <w:color w:val="000000"/>
          <w:spacing w:val="0"/>
          <w:w w:val="100"/>
          <w:position w:val="0"/>
          <w:lang w:val="en-US" w:eastAsia="en-US" w:bidi="en-US"/>
        </w:rPr>
        <w:t>Converting the Contents of an Association Table to an Association List (tableToList)</w:t>
      </w:r>
      <w:bookmarkEnd w:id="637"/>
      <w:bookmarkEnd w:id="638"/>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This function eliminates the efficiency that you gain from referencing data in an association table. Do not use this function for processing data in an association table. Instead, use this function interactively to look at the contents of a table.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tableToList(myTable)</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=&gt; (("two" (r e d)) ("three" green) (1 "blue"))</w:t>
      </w:r>
    </w:p>
    <w:p>
      <w:pPr>
        <w:pStyle w:val="25"/>
        <w:keepNext/>
        <w:keepLines/>
        <w:widowControl w:val="0"/>
        <w:shd w:val="clear" w:color="auto" w:fill="auto"/>
        <w:spacing w:before="0" w:after="211" w:line="220" w:lineRule="exact"/>
        <w:ind w:left="0" w:right="0" w:firstLine="0"/>
        <w:jc w:val="both"/>
      </w:pPr>
      <w:bookmarkStart w:id="639" w:name="bookmark649"/>
      <w:bookmarkStart w:id="640" w:name="bookmark650"/>
      <w:r>
        <w:rPr>
          <w:color w:val="000000"/>
          <w:spacing w:val="0"/>
          <w:w w:val="100"/>
          <w:position w:val="0"/>
          <w:lang w:val="en-US" w:eastAsia="en-US" w:bidi="en-US"/>
        </w:rPr>
        <w:t>Writing the Contents of an Association List to a File (writeTable)</w:t>
      </w:r>
      <w:bookmarkEnd w:id="639"/>
      <w:bookmarkEnd w:id="640"/>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writeTable</w:t>
      </w:r>
      <w:r>
        <w:rPr>
          <w:color w:val="000000"/>
          <w:spacing w:val="0"/>
          <w:w w:val="100"/>
          <w:position w:val="0"/>
          <w:lang w:val="en-US" w:eastAsia="en-US" w:bidi="en-US"/>
        </w:rPr>
        <w:t xml:space="preserve"> function is for writing basic SKILL data types that are stored in an association table. The function cannot write database objects or other user-defined types that might be stored in association tables.</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writeTable("inventory.log" myTable) =&gt; t</w:t>
      </w:r>
    </w:p>
    <w:p>
      <w:pPr>
        <w:pStyle w:val="25"/>
        <w:keepNext/>
        <w:keepLines/>
        <w:widowControl w:val="0"/>
        <w:shd w:val="clear" w:color="auto" w:fill="auto"/>
        <w:spacing w:before="0" w:after="203" w:line="220" w:lineRule="exact"/>
        <w:ind w:left="0" w:right="0" w:firstLine="0"/>
        <w:jc w:val="both"/>
      </w:pPr>
      <w:bookmarkStart w:id="641" w:name="bookmark651"/>
      <w:bookmarkStart w:id="642" w:name="bookmark652"/>
      <w:r>
        <w:rPr>
          <w:color w:val="000000"/>
          <w:spacing w:val="0"/>
          <w:w w:val="100"/>
          <w:position w:val="0"/>
          <w:lang w:val="en-US" w:eastAsia="en-US" w:bidi="en-US"/>
        </w:rPr>
        <w:t>Appending the Contents of a File to an Existing Association Table (readTable)</w:t>
      </w:r>
      <w:bookmarkEnd w:id="641"/>
      <w:bookmarkEnd w:id="642"/>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file must have been created with the </w:t>
      </w:r>
      <w:r>
        <w:rPr>
          <w:rStyle w:val="93"/>
        </w:rPr>
        <w:t>writeTable</w:t>
      </w:r>
      <w:r>
        <w:rPr>
          <w:color w:val="000000"/>
          <w:spacing w:val="0"/>
          <w:w w:val="100"/>
          <w:position w:val="0"/>
          <w:lang w:val="en-US" w:eastAsia="en-US" w:bidi="en-US"/>
        </w:rPr>
        <w:t xml:space="preserve"> function so that the contents are in a usable format.</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readTable("inventory.log" myTable)=&gt; t</w:t>
      </w:r>
    </w:p>
    <w:p>
      <w:pPr>
        <w:pStyle w:val="25"/>
        <w:keepNext/>
        <w:keepLines/>
        <w:widowControl w:val="0"/>
        <w:shd w:val="clear" w:color="auto" w:fill="auto"/>
        <w:spacing w:before="0" w:after="206" w:line="220" w:lineRule="exact"/>
        <w:ind w:left="0" w:right="0" w:firstLine="0"/>
        <w:jc w:val="both"/>
      </w:pPr>
      <w:bookmarkStart w:id="643" w:name="bookmark653"/>
      <w:bookmarkStart w:id="644" w:name="bookmark654"/>
      <w:r>
        <w:rPr>
          <w:color w:val="000000"/>
          <w:spacing w:val="0"/>
          <w:w w:val="100"/>
          <w:position w:val="0"/>
          <w:lang w:val="en-US" w:eastAsia="en-US" w:bidi="en-US"/>
        </w:rPr>
        <w:t>Printing the Contents of an Object in a Tabular Format (printstruct)</w:t>
      </w:r>
      <w:bookmarkEnd w:id="643"/>
      <w:bookmarkEnd w:id="644"/>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For debugging, the </w:t>
      </w:r>
      <w:r>
        <w:rPr>
          <w:rStyle w:val="93"/>
        </w:rPr>
        <w:t>printstruct</w:t>
      </w:r>
      <w:r>
        <w:rPr>
          <w:color w:val="000000"/>
          <w:spacing w:val="0"/>
          <w:w w:val="100"/>
          <w:position w:val="0"/>
          <w:lang w:val="en-US" w:eastAsia="en-US" w:bidi="en-US"/>
        </w:rPr>
        <w:t xml:space="preserve"> function prints the contents of a structure in an easily readable form. It recursively prints nested structures.</w:t>
      </w:r>
    </w:p>
    <w:p>
      <w:pPr>
        <w:pStyle w:val="27"/>
        <w:widowControl w:val="0"/>
        <w:shd w:val="clear" w:color="auto" w:fill="auto"/>
        <w:spacing w:before="0" w:after="0"/>
        <w:ind w:left="0" w:right="0" w:firstLine="0"/>
      </w:pPr>
      <w:r>
        <w:rPr>
          <w:color w:val="000000"/>
          <w:spacing w:val="0"/>
          <w:w w:val="100"/>
          <w:position w:val="0"/>
          <w:lang w:val="en-US" w:eastAsia="en-US" w:bidi="en-US"/>
        </w:rPr>
        <w:t>printstruct(myTable)</w:t>
      </w:r>
    </w:p>
    <w:p>
      <w:pPr>
        <w:pStyle w:val="27"/>
        <w:widowControl w:val="0"/>
        <w:shd w:val="clear" w:color="auto" w:fill="auto"/>
        <w:tabs>
          <w:tab w:val="left" w:pos="965"/>
        </w:tabs>
        <w:spacing w:before="0" w:after="0"/>
        <w:ind w:left="0" w:right="0" w:firstLine="0"/>
      </w:pP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 "blue"</w:t>
      </w:r>
    </w:p>
    <w:p>
      <w:pPr>
        <w:pStyle w:val="27"/>
        <w:widowControl w:val="0"/>
        <w:shd w:val="clear" w:color="auto" w:fill="auto"/>
        <w:tabs>
          <w:tab w:val="left" w:pos="1639"/>
        </w:tabs>
        <w:spacing w:before="0" w:after="414"/>
        <w:ind w:left="780" w:right="7340" w:firstLine="0"/>
        <w:jc w:val="left"/>
      </w:pPr>
      <w:r>
        <w:rPr>
          <w:color w:val="000000"/>
          <w:spacing w:val="0"/>
          <w:w w:val="100"/>
          <w:position w:val="0"/>
          <w:lang w:val="en-US" w:eastAsia="en-US" w:bidi="en-US"/>
        </w:rPr>
        <w:t>"three": green "two":</w:t>
      </w:r>
      <w:r>
        <w:rPr>
          <w:color w:val="000000"/>
          <w:spacing w:val="0"/>
          <w:w w:val="100"/>
          <w:position w:val="0"/>
          <w:lang w:val="en-US" w:eastAsia="en-US" w:bidi="en-US"/>
        </w:rPr>
        <w:tab/>
      </w:r>
      <w:r>
        <w:rPr>
          <w:color w:val="000000"/>
          <w:spacing w:val="0"/>
          <w:w w:val="100"/>
          <w:position w:val="0"/>
          <w:lang w:val="en-US" w:eastAsia="en-US" w:bidi="en-US"/>
        </w:rPr>
        <w:t>(r e d)</w:t>
      </w:r>
    </w:p>
    <w:p>
      <w:pPr>
        <w:pStyle w:val="22"/>
        <w:keepNext/>
        <w:keepLines/>
        <w:widowControl w:val="0"/>
        <w:shd w:val="clear" w:color="auto" w:fill="auto"/>
        <w:spacing w:before="0" w:after="191" w:line="280" w:lineRule="exact"/>
        <w:ind w:left="0" w:right="0" w:firstLine="0"/>
      </w:pPr>
      <w:bookmarkStart w:id="645" w:name="bookmark655"/>
      <w:bookmarkStart w:id="646" w:name="bookmark656"/>
      <w:bookmarkStart w:id="647" w:name="bookmark657"/>
      <w:bookmarkStart w:id="648" w:name="bookmark658"/>
      <w:r>
        <w:rPr>
          <w:color w:val="000000"/>
          <w:spacing w:val="0"/>
          <w:w w:val="100"/>
          <w:position w:val="0"/>
          <w:lang w:val="en-US" w:eastAsia="en-US" w:bidi="en-US"/>
        </w:rPr>
        <w:t>Traversing Association Tables</w:t>
      </w:r>
      <w:bookmarkEnd w:id="645"/>
      <w:bookmarkEnd w:id="646"/>
      <w:bookmarkEnd w:id="647"/>
      <w:bookmarkEnd w:id="648"/>
    </w:p>
    <w:p>
      <w:pPr>
        <w:pStyle w:val="19"/>
        <w:widowControl w:val="0"/>
        <w:shd w:val="clear" w:color="auto" w:fill="auto"/>
        <w:spacing w:before="0" w:after="0" w:line="283"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6" o:spid="_x0000_s1256" type="#_x0000_t202" style="position:absolute;left:0;margin-left:2.9pt;margin-top:31.3pt;height:12.35pt;width:48.25pt;mso-position-horizontal-relative:margin;mso-wrap-distance-bottom:28.75pt;mso-wrap-distance-top:0pt;rotation:0f;z-index:-2515824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foreach(</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7" o:spid="_x0000_s1257" type="#_x0000_t202" style="position:absolute;left:0;margin-left:56.15pt;margin-top:32.65pt;height:42.25pt;width:197.3pt;mso-position-horizontal-relative:margin;mso-wrap-distance-bottom:7.95pt;mso-wrap-distance-top:0pt;rotation:0f;z-index:-2515814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2620" w:firstLine="0"/>
                    <w:jc w:val="right"/>
                  </w:pPr>
                  <w:r>
                    <w:rPr>
                      <w:rStyle w:val="91"/>
                    </w:rPr>
                    <w:t>key myTable println(</w:t>
                  </w:r>
                </w:p>
                <w:p>
                  <w:pPr>
                    <w:pStyle w:val="27"/>
                    <w:widowControl w:val="0"/>
                    <w:shd w:val="clear" w:color="auto" w:fill="auto"/>
                    <w:spacing w:before="0" w:after="0" w:line="216" w:lineRule="exact"/>
                    <w:ind w:left="1120" w:right="0" w:firstLine="0"/>
                  </w:pPr>
                  <w:r>
                    <w:rPr>
                      <w:rStyle w:val="91"/>
                    </w:rPr>
                    <w:t>list( key myTable[ key ]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8" o:spid="_x0000_s1258" type="#_x0000_t202" style="position:absolute;left:0;margin-left:261.1pt;margin-top:52.15pt;height:12.35pt;width:4.55pt;mso-position-horizontal-relative:margin;mso-wrap-distance-bottom:18.25pt;mso-wrap-distance-top:0pt;rotation:0f;z-index:-2515804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79" o:spid="_x0000_s1259" type="#_x0000_t202" style="position:absolute;left:0;margin-left:39.1pt;margin-top:72.35pt;height:12.35pt;width:4.55pt;mso-position-horizontal-relative:margin;mso-wrap-distance-bottom:0pt;mso-wrap-distance-top:0pt;rotation:0f;z-index:-2515793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 xml:space="preserve">Use the </w:t>
      </w:r>
      <w:r>
        <w:rPr>
          <w:rStyle w:val="93"/>
        </w:rPr>
        <w:t>foreach</w:t>
      </w:r>
      <w:r>
        <w:rPr>
          <w:color w:val="000000"/>
          <w:spacing w:val="0"/>
          <w:w w:val="100"/>
          <w:position w:val="0"/>
          <w:lang w:val="en-US" w:eastAsia="en-US" w:bidi="en-US"/>
        </w:rPr>
        <w:t xml:space="preserve"> function to visit every key in an association table. For example, use the following function call to print each key/value pair in a table.</w:t>
      </w:r>
    </w:p>
    <w:p>
      <w:pPr>
        <w:pStyle w:val="19"/>
        <w:widowControl w:val="0"/>
        <w:shd w:val="clear" w:color="auto" w:fill="auto"/>
        <w:spacing w:before="0" w:after="0" w:line="278" w:lineRule="exact"/>
        <w:ind w:left="0" w:right="0" w:firstLine="0"/>
      </w:pPr>
      <w:bookmarkStart w:id="649" w:name="bookmark659"/>
      <w:bookmarkStart w:id="650" w:name="bookmark660"/>
      <w:bookmarkStart w:id="651" w:name="bookmark661"/>
      <w:r>
        <w:rPr>
          <w:color w:val="000000"/>
          <w:spacing w:val="0"/>
          <w:w w:val="100"/>
          <w:position w:val="0"/>
          <w:lang w:val="en-US" w:eastAsia="en-US" w:bidi="en-US"/>
        </w:rPr>
        <w:t xml:space="preserve">You can also use the functions </w:t>
      </w:r>
      <w:r>
        <w:rPr>
          <w:rStyle w:val="93"/>
        </w:rPr>
        <w:t>forall, exists</w:t>
      </w:r>
      <w:r>
        <w:rPr>
          <w:color w:val="000000"/>
          <w:spacing w:val="0"/>
          <w:w w:val="100"/>
          <w:position w:val="0"/>
          <w:lang w:val="en-US" w:eastAsia="en-US" w:bidi="en-US"/>
        </w:rPr>
        <w:t xml:space="preserve"> and </w:t>
      </w:r>
      <w:r>
        <w:rPr>
          <w:rStyle w:val="93"/>
        </w:rPr>
        <w:t>setof</w:t>
      </w:r>
      <w:r>
        <w:rPr>
          <w:color w:val="000000"/>
          <w:spacing w:val="0"/>
          <w:w w:val="100"/>
          <w:position w:val="0"/>
          <w:lang w:val="en-US" w:eastAsia="en-US" w:bidi="en-US"/>
        </w:rPr>
        <w:t xml:space="preserve"> to traverse association tables. (These functions are described in detail in</w:t>
      </w:r>
      <w:r>
        <w:fldChar w:fldCharType="begin"/>
      </w:r>
      <w:r>
        <w:instrText xml:space="preserve">HYPERLINK  \l "bookmark1096" \o "Current Document" </w:instrText>
      </w:r>
      <w:r>
        <w:fldChar w:fldCharType="separate"/>
      </w:r>
      <w:r>
        <w:rPr>
          <w:color w:val="000000"/>
          <w:spacing w:val="0"/>
          <w:w w:val="100"/>
          <w:position w:val="0"/>
          <w:lang w:val="en-US" w:eastAsia="en-US" w:bidi="en-US"/>
        </w:rPr>
        <w:t xml:space="preserve"> “Advanced List Operations” on page 177</w:t>
      </w:r>
      <w:r>
        <w:fldChar w:fldCharType="end"/>
      </w:r>
      <w:r>
        <w:rPr>
          <w:color w:val="000000"/>
          <w:spacing w:val="0"/>
          <w:w w:val="100"/>
          <w:position w:val="0"/>
          <w:lang w:val="en-US" w:eastAsia="en-US" w:bidi="en-US"/>
        </w:rPr>
        <w:t>)</w:t>
      </w:r>
      <w:bookmarkEnd w:id="649"/>
      <w:bookmarkEnd w:id="650"/>
      <w:bookmarkEnd w:id="651"/>
      <w:r>
        <w:br w:type="page"/>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For example, use the following function call to test if every key/value pair in a table are such that the key is a string and value is an integer.</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forall( key myTable</w:t>
      </w:r>
    </w:p>
    <w:p>
      <w:pPr>
        <w:pStyle w:val="27"/>
        <w:widowControl w:val="0"/>
        <w:shd w:val="clear" w:color="auto" w:fill="auto"/>
        <w:spacing w:before="0" w:after="0" w:line="190" w:lineRule="exact"/>
        <w:ind w:left="780" w:right="0" w:firstLine="700"/>
        <w:jc w:val="left"/>
      </w:pPr>
      <w:r>
        <w:rPr>
          <w:color w:val="000000"/>
          <w:spacing w:val="0"/>
          <w:w w:val="100"/>
          <w:position w:val="0"/>
          <w:lang w:val="en-US" w:eastAsia="en-US" w:bidi="en-US"/>
        </w:rPr>
        <w:t>stringp(key) &amp;&amp; fixp(myTable[key])</w:t>
      </w:r>
    </w:p>
    <w:p>
      <w:pPr>
        <w:pStyle w:val="27"/>
        <w:widowControl w:val="0"/>
        <w:shd w:val="clear" w:color="auto" w:fill="auto"/>
        <w:spacing w:before="0" w:after="139" w:line="190" w:lineRule="exact"/>
        <w:ind w:left="780" w:right="0" w:firstLine="700"/>
        <w:jc w:val="left"/>
      </w:pPr>
      <w:r>
        <w:rPr>
          <w:color w:val="000000"/>
          <w:spacing w:val="0"/>
          <w:w w:val="100"/>
          <w:position w:val="0"/>
          <w:lang w:val="en-US" w:eastAsia="en-US" w:bidi="en-US"/>
        </w:rPr>
        <w:t>)</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To check if there is a single pair that satisfies the above expression, call the following function.</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exists( key myTable</w:t>
      </w:r>
    </w:p>
    <w:p>
      <w:pPr>
        <w:pStyle w:val="27"/>
        <w:widowControl w:val="0"/>
        <w:shd w:val="clear" w:color="auto" w:fill="auto"/>
        <w:spacing w:before="0" w:after="0" w:line="190" w:lineRule="exact"/>
        <w:ind w:left="780" w:right="0" w:firstLine="700"/>
        <w:jc w:val="left"/>
      </w:pPr>
      <w:r>
        <w:rPr>
          <w:color w:val="000000"/>
          <w:spacing w:val="0"/>
          <w:w w:val="100"/>
          <w:position w:val="0"/>
          <w:lang w:val="en-US" w:eastAsia="en-US" w:bidi="en-US"/>
        </w:rPr>
        <w:t>stringp(key) &amp;&amp; fixp(myTable[key])</w:t>
      </w:r>
    </w:p>
    <w:p>
      <w:pPr>
        <w:pStyle w:val="27"/>
        <w:widowControl w:val="0"/>
        <w:shd w:val="clear" w:color="auto" w:fill="auto"/>
        <w:spacing w:before="0" w:after="0" w:line="190" w:lineRule="exact"/>
        <w:ind w:left="780" w:right="0" w:firstLine="700"/>
        <w:jc w:val="left"/>
      </w:pPr>
      <w:r>
        <w:rPr>
          <w:color w:val="000000"/>
          <w:spacing w:val="0"/>
          <w:w w:val="100"/>
          <w:position w:val="0"/>
          <w:lang w:val="en-US" w:eastAsia="en-US" w:bidi="en-US"/>
        </w:rPr>
        <w:t>)</w:t>
      </w:r>
    </w:p>
    <w:p>
      <w:pPr>
        <w:pStyle w:val="19"/>
        <w:widowControl w:val="0"/>
        <w:numPr>
          <w:ilvl w:val="0"/>
          <w:numId w:val="8"/>
        </w:numPr>
        <w:shd w:val="clear" w:color="auto" w:fill="auto"/>
        <w:tabs>
          <w:tab w:val="left" w:pos="475"/>
        </w:tabs>
        <w:spacing w:before="0" w:after="0" w:line="456" w:lineRule="exact"/>
        <w:ind w:left="0" w:right="0" w:firstLine="0"/>
      </w:pPr>
      <w:r>
        <w:rPr>
          <w:color w:val="000000"/>
          <w:spacing w:val="0"/>
          <w:w w:val="100"/>
          <w:position w:val="0"/>
          <w:lang w:val="en-US" w:eastAsia="en-US" w:bidi="en-US"/>
        </w:rPr>
        <w:t xml:space="preserve">To write the entire contents of a table to a file, use </w:t>
      </w:r>
      <w:r>
        <w:rPr>
          <w:rStyle w:val="93"/>
        </w:rPr>
        <w:t>writeTable.</w:t>
      </w:r>
    </w:p>
    <w:p>
      <w:pPr>
        <w:pStyle w:val="19"/>
        <w:widowControl w:val="0"/>
        <w:numPr>
          <w:ilvl w:val="0"/>
          <w:numId w:val="8"/>
        </w:numPr>
        <w:shd w:val="clear" w:color="auto" w:fill="auto"/>
        <w:tabs>
          <w:tab w:val="left" w:pos="475"/>
        </w:tabs>
        <w:spacing w:before="0" w:after="0" w:line="456" w:lineRule="exact"/>
        <w:ind w:left="0" w:right="0" w:firstLine="0"/>
      </w:pPr>
      <w:r>
        <w:rPr>
          <w:color w:val="000000"/>
          <w:spacing w:val="0"/>
          <w:w w:val="100"/>
          <w:position w:val="0"/>
          <w:lang w:val="en-US" w:eastAsia="en-US" w:bidi="en-US"/>
        </w:rPr>
        <w:t xml:space="preserve">To read a file (created using </w:t>
      </w:r>
      <w:r>
        <w:rPr>
          <w:rStyle w:val="93"/>
        </w:rPr>
        <w:t>writeTable),</w:t>
      </w:r>
      <w:r>
        <w:rPr>
          <w:color w:val="000000"/>
          <w:spacing w:val="0"/>
          <w:w w:val="100"/>
          <w:position w:val="0"/>
          <w:lang w:val="en-US" w:eastAsia="en-US" w:bidi="en-US"/>
        </w:rPr>
        <w:t xml:space="preserve"> use </w:t>
      </w:r>
      <w:r>
        <w:rPr>
          <w:rStyle w:val="93"/>
        </w:rPr>
        <w:t>readTable.</w:t>
      </w:r>
    </w:p>
    <w:p>
      <w:pPr>
        <w:pStyle w:val="19"/>
        <w:widowControl w:val="0"/>
        <w:numPr>
          <w:ilvl w:val="0"/>
          <w:numId w:val="8"/>
        </w:numPr>
        <w:shd w:val="clear" w:color="auto" w:fill="auto"/>
        <w:tabs>
          <w:tab w:val="left" w:pos="475"/>
        </w:tabs>
        <w:spacing w:before="0" w:after="0" w:line="456" w:lineRule="exact"/>
        <w:ind w:left="0" w:right="0" w:firstLine="0"/>
      </w:pPr>
      <w:r>
        <w:rPr>
          <w:color w:val="000000"/>
          <w:spacing w:val="0"/>
          <w:w w:val="100"/>
          <w:position w:val="0"/>
          <w:lang w:val="en-US" w:eastAsia="en-US" w:bidi="en-US"/>
        </w:rPr>
        <w:t xml:space="preserve">To view the contents of a table, use </w:t>
      </w:r>
      <w:r>
        <w:rPr>
          <w:rStyle w:val="93"/>
        </w:rPr>
        <w:t>printstruct.</w:t>
      </w:r>
    </w:p>
    <w:p>
      <w:pPr>
        <w:pStyle w:val="19"/>
        <w:widowControl w:val="0"/>
        <w:shd w:val="clear" w:color="auto" w:fill="auto"/>
        <w:spacing w:before="0" w:after="539" w:line="278" w:lineRule="exact"/>
        <w:ind w:left="0" w:right="0" w:firstLine="0"/>
      </w:pPr>
      <w:r>
        <w:rPr>
          <w:color w:val="000000"/>
          <w:spacing w:val="0"/>
          <w:w w:val="100"/>
          <w:position w:val="0"/>
          <w:lang w:val="en-US" w:eastAsia="en-US" w:bidi="en-US"/>
        </w:rPr>
        <w:t xml:space="preserve">The </w:t>
      </w:r>
      <w:r>
        <w:rPr>
          <w:rStyle w:val="93"/>
        </w:rPr>
        <w:t>append</w:t>
      </w:r>
      <w:r>
        <w:rPr>
          <w:color w:val="000000"/>
          <w:spacing w:val="0"/>
          <w:w w:val="100"/>
          <w:position w:val="0"/>
          <w:lang w:val="en-US" w:eastAsia="en-US" w:bidi="en-US"/>
        </w:rPr>
        <w:t xml:space="preserve"> function appends data from existing disembodied property lists or association lists to an existing association table.</w:t>
      </w:r>
    </w:p>
    <w:p>
      <w:pPr>
        <w:pStyle w:val="22"/>
        <w:keepNext/>
        <w:keepLines/>
        <w:widowControl w:val="0"/>
        <w:shd w:val="clear" w:color="auto" w:fill="auto"/>
        <w:spacing w:before="0" w:after="254" w:line="280" w:lineRule="exact"/>
        <w:ind w:left="0" w:right="0" w:firstLine="0"/>
      </w:pPr>
      <w:bookmarkStart w:id="652" w:name="bookmark662"/>
      <w:bookmarkStart w:id="653" w:name="bookmark663"/>
      <w:r>
        <w:rPr>
          <w:color w:val="000000"/>
          <w:spacing w:val="0"/>
          <w:w w:val="100"/>
          <w:position w:val="0"/>
          <w:lang w:val="en-US" w:eastAsia="en-US" w:bidi="en-US"/>
        </w:rPr>
        <w:t>Implementing Sparse Arrays</w:t>
      </w:r>
      <w:bookmarkEnd w:id="652"/>
      <w:bookmarkEnd w:id="653"/>
    </w:p>
    <w:p>
      <w:pPr>
        <w:pStyle w:val="19"/>
        <w:widowControl w:val="0"/>
        <w:shd w:val="clear" w:color="auto" w:fill="auto"/>
        <w:spacing w:before="0" w:after="0" w:line="278" w:lineRule="exact"/>
        <w:ind w:left="0" w:right="0" w:firstLine="0"/>
      </w:pPr>
      <w:bookmarkStart w:id="654" w:name="bookmark664"/>
      <w:r>
        <w:rPr>
          <w:color w:val="000000"/>
          <w:spacing w:val="0"/>
          <w:w w:val="100"/>
          <w:position w:val="0"/>
          <w:lang w:val="en-US" w:eastAsia="en-US" w:bidi="en-US"/>
        </w:rPr>
        <w:t>A sparse array is an indexed collection, most of whose entries are unused. For large sparse arrays, it is wasteful to allocate the entire array. Instead, you can use an association table for a one-dimensional array. Use integers as the keys. To implement a two-dimensional sparse array, use lists of index pairs as keys.</w:t>
      </w:r>
      <w:bookmarkEnd w:id="654"/>
    </w:p>
    <w:p>
      <w:pPr>
        <w:pStyle w:val="27"/>
        <w:widowControl w:val="0"/>
        <w:shd w:val="clear" w:color="auto" w:fill="auto"/>
        <w:spacing w:before="0" w:after="0"/>
        <w:ind w:left="0" w:right="0" w:firstLine="0"/>
      </w:pPr>
      <w:r>
        <w:rPr>
          <w:color w:val="000000"/>
          <w:spacing w:val="0"/>
          <w:w w:val="100"/>
          <w:position w:val="0"/>
          <w:lang w:val="en-US" w:eastAsia="en-US" w:bidi="en-US"/>
        </w:rPr>
        <w:t>procedure( tr2DSparseArray()</w:t>
      </w:r>
    </w:p>
    <w:p>
      <w:pPr>
        <w:pStyle w:val="27"/>
        <w:widowControl w:val="0"/>
        <w:shd w:val="clear" w:color="auto" w:fill="auto"/>
        <w:spacing w:before="0" w:after="0"/>
        <w:ind w:left="780" w:right="0" w:firstLine="700"/>
        <w:jc w:val="left"/>
      </w:pPr>
      <w:r>
        <w:rPr>
          <w:color w:val="000000"/>
          <w:spacing w:val="0"/>
          <w:w w:val="100"/>
          <w:position w:val="0"/>
          <w:lang w:val="en-US" w:eastAsia="en-US" w:bidi="en-US"/>
        </w:rPr>
        <w:t>makeTable( gensym( 'trSparseArray ))</w:t>
      </w:r>
    </w:p>
    <w:p>
      <w:pPr>
        <w:pStyle w:val="27"/>
        <w:widowControl w:val="0"/>
        <w:shd w:val="clear" w:color="auto" w:fill="auto"/>
        <w:spacing w:before="0" w:after="180"/>
        <w:ind w:left="780" w:right="0" w:firstLine="0"/>
        <w:jc w:val="left"/>
      </w:pPr>
      <w:r>
        <w:rPr>
          <w:color w:val="000000"/>
          <w:spacing w:val="0"/>
          <w:w w:val="100"/>
          <w:position w:val="0"/>
          <w:lang w:val="en-US" w:eastAsia="en-US" w:bidi="en-US"/>
        </w:rPr>
        <w:t>) ; procedure</w:t>
      </w:r>
    </w:p>
    <w:p>
      <w:pPr>
        <w:pStyle w:val="27"/>
        <w:widowControl w:val="0"/>
        <w:shd w:val="clear" w:color="auto" w:fill="auto"/>
        <w:spacing w:before="0" w:after="0"/>
        <w:ind w:left="0" w:right="5100" w:firstLine="0"/>
        <w:jc w:val="left"/>
      </w:pPr>
      <w:r>
        <w:rPr>
          <w:color w:val="000000"/>
          <w:spacing w:val="0"/>
          <w:w w:val="100"/>
          <w:position w:val="0"/>
          <w:lang w:val="en-US" w:eastAsia="en-US" w:bidi="en-US"/>
        </w:rPr>
        <w:t>trSparseTimesTable = tr2DSparseArray() for( i 0 3</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for( j 0 6</w:t>
      </w:r>
    </w:p>
    <w:p>
      <w:pPr>
        <w:pStyle w:val="27"/>
        <w:widowControl w:val="0"/>
        <w:shd w:val="clear" w:color="auto" w:fill="auto"/>
        <w:spacing w:before="0" w:after="410"/>
        <w:ind w:left="780" w:right="3640" w:firstLine="700"/>
        <w:jc w:val="left"/>
      </w:pPr>
      <w:r>
        <w:rPr>
          <w:color w:val="000000"/>
          <w:spacing w:val="0"/>
          <w:w w:val="100"/>
          <w:position w:val="0"/>
          <w:lang w:val="en-US" w:eastAsia="en-US" w:bidi="en-US"/>
        </w:rPr>
        <w:t>trSparseTimesTable[ list( i j ) ] = i*j ) ; for ) ; for</w:t>
      </w:r>
    </w:p>
    <w:p>
      <w:pPr>
        <w:pStyle w:val="21"/>
        <w:keepNext/>
        <w:keepLines/>
        <w:widowControl w:val="0"/>
        <w:shd w:val="clear" w:color="auto" w:fill="auto"/>
        <w:spacing w:before="0" w:after="238" w:line="360" w:lineRule="exact"/>
        <w:ind w:left="0" w:right="0" w:firstLine="0"/>
      </w:pPr>
      <w:bookmarkStart w:id="655" w:name="bookmark665"/>
      <w:bookmarkStart w:id="656" w:name="bookmark666"/>
      <w:r>
        <w:rPr>
          <w:color w:val="000000"/>
          <w:spacing w:val="0"/>
          <w:w w:val="100"/>
          <w:position w:val="0"/>
          <w:lang w:val="en-US" w:eastAsia="en-US" w:bidi="en-US"/>
        </w:rPr>
        <w:t>Association Lists</w:t>
      </w:r>
      <w:bookmarkEnd w:id="655"/>
      <w:bookmarkEnd w:id="656"/>
    </w:p>
    <w:p>
      <w:pPr>
        <w:pStyle w:val="19"/>
        <w:widowControl w:val="0"/>
        <w:shd w:val="clear" w:color="auto" w:fill="auto"/>
        <w:spacing w:before="0" w:after="0" w:line="278" w:lineRule="exact"/>
        <w:ind w:left="0" w:right="0" w:firstLine="0"/>
      </w:pPr>
      <w:bookmarkStart w:id="657" w:name="bookmark667"/>
      <w:r>
        <w:rPr>
          <w:color w:val="000000"/>
          <w:spacing w:val="0"/>
          <w:w w:val="100"/>
          <w:position w:val="0"/>
          <w:lang w:val="en-US" w:eastAsia="en-US" w:bidi="en-US"/>
        </w:rPr>
        <w:t>A list of key/value pairs is a natural means to record associations. An association list is a list of lists. The first element of each list is the key. The key can be an instance of any of SKILLs basic types.</w:t>
      </w:r>
      <w:bookmarkEnd w:id="657"/>
    </w:p>
    <w:p>
      <w:pPr>
        <w:pStyle w:val="27"/>
        <w:widowControl w:val="0"/>
        <w:shd w:val="clear" w:color="auto" w:fill="auto"/>
        <w:tabs>
          <w:tab w:val="left" w:pos="1842"/>
          <w:tab w:val="left" w:pos="3038"/>
          <w:tab w:val="left" w:pos="4238"/>
        </w:tabs>
        <w:spacing w:before="0" w:after="131" w:line="190" w:lineRule="exact"/>
        <w:ind w:left="0" w:right="0" w:firstLine="0"/>
      </w:pPr>
      <w:bookmarkStart w:id="658" w:name="bookmark668"/>
      <w:r>
        <w:rPr>
          <w:color w:val="000000"/>
          <w:spacing w:val="0"/>
          <w:w w:val="100"/>
          <w:position w:val="0"/>
          <w:lang w:val="en-US" w:eastAsia="en-US" w:bidi="en-US"/>
        </w:rPr>
        <w:t>assocList = '(</w:t>
      </w:r>
      <w:r>
        <w:rPr>
          <w:color w:val="000000"/>
          <w:spacing w:val="0"/>
          <w:w w:val="100"/>
          <w:position w:val="0"/>
          <w:lang w:val="en-US" w:eastAsia="en-US" w:bidi="en-US"/>
        </w:rPr>
        <w:tab/>
      </w:r>
      <w:r>
        <w:rPr>
          <w:color w:val="000000"/>
          <w:spacing w:val="0"/>
          <w:w w:val="100"/>
          <w:position w:val="0"/>
          <w:lang w:val="en-US" w:eastAsia="en-US" w:bidi="en-US"/>
        </w:rPr>
        <w:t>( "A" 1 )</w:t>
      </w:r>
      <w:r>
        <w:rPr>
          <w:color w:val="000000"/>
          <w:spacing w:val="0"/>
          <w:w w:val="100"/>
          <w:position w:val="0"/>
          <w:lang w:val="en-US" w:eastAsia="en-US" w:bidi="en-US"/>
        </w:rPr>
        <w:tab/>
      </w:r>
      <w:r>
        <w:rPr>
          <w:color w:val="000000"/>
          <w:spacing w:val="0"/>
          <w:w w:val="100"/>
          <w:position w:val="0"/>
          <w:lang w:val="en-US" w:eastAsia="en-US" w:bidi="en-US"/>
        </w:rPr>
        <w:t>( "B" 2 )</w:t>
      </w:r>
      <w:r>
        <w:rPr>
          <w:color w:val="000000"/>
          <w:spacing w:val="0"/>
          <w:w w:val="100"/>
          <w:position w:val="0"/>
          <w:lang w:val="en-US" w:eastAsia="en-US" w:bidi="en-US"/>
        </w:rPr>
        <w:tab/>
      </w:r>
      <w:r>
        <w:rPr>
          <w:color w:val="000000"/>
          <w:spacing w:val="0"/>
          <w:w w:val="100"/>
          <w:position w:val="0"/>
          <w:lang w:val="en-US" w:eastAsia="en-US" w:bidi="en-US"/>
        </w:rPr>
        <w:t>( "C" 3 ))</w:t>
      </w:r>
      <w:bookmarkEnd w:id="658"/>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The </w:t>
      </w:r>
      <w:r>
        <w:rPr>
          <w:rStyle w:val="93"/>
        </w:rPr>
        <w:t>assoc</w:t>
      </w:r>
      <w:r>
        <w:rPr>
          <w:color w:val="000000"/>
          <w:spacing w:val="0"/>
          <w:w w:val="100"/>
          <w:position w:val="0"/>
          <w:lang w:val="en-US" w:eastAsia="en-US" w:bidi="en-US"/>
        </w:rPr>
        <w:t xml:space="preserve"> function retrieves the list given the index.</w:t>
      </w:r>
    </w:p>
    <w:p>
      <w:pPr>
        <w:pStyle w:val="27"/>
        <w:widowControl w:val="0"/>
        <w:shd w:val="clear" w:color="auto" w:fill="auto"/>
        <w:spacing w:before="0" w:after="115"/>
        <w:ind w:left="0" w:right="4340" w:firstLine="0"/>
        <w:jc w:val="left"/>
      </w:pPr>
      <w:bookmarkStart w:id="659" w:name="bookmark669"/>
      <w:r>
        <w:rPr>
          <w:color w:val="000000"/>
          <w:spacing w:val="0"/>
          <w:w w:val="100"/>
          <w:position w:val="0"/>
          <w:lang w:val="en-US" w:eastAsia="en-US" w:bidi="en-US"/>
        </w:rPr>
        <w:t>assoc( "B" assocList ) =&gt; ( "B" 2 ) assoc( "D" assocList ) =&gt; nil</w:t>
      </w:r>
      <w:bookmarkEnd w:id="659"/>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w:t>
      </w:r>
      <w:r>
        <w:rPr>
          <w:rStyle w:val="93"/>
        </w:rPr>
        <w:t>rplaca</w:t>
      </w:r>
      <w:r>
        <w:rPr>
          <w:color w:val="000000"/>
          <w:spacing w:val="0"/>
          <w:w w:val="100"/>
          <w:position w:val="0"/>
          <w:lang w:val="en-US" w:eastAsia="en-US" w:bidi="en-US"/>
        </w:rPr>
        <w:t xml:space="preserve"> function to destructively update an entry. The following replaces the </w:t>
      </w:r>
      <w:r>
        <w:rPr>
          <w:rStyle w:val="93"/>
        </w:rPr>
        <w:t>car</w:t>
      </w:r>
      <w:r>
        <w:rPr>
          <w:color w:val="000000"/>
          <w:spacing w:val="0"/>
          <w:w w:val="100"/>
          <w:position w:val="0"/>
          <w:lang w:val="en-US" w:eastAsia="en-US" w:bidi="en-US"/>
        </w:rPr>
        <w:t xml:space="preserve"> of the </w:t>
      </w:r>
      <w:r>
        <w:rPr>
          <w:rStyle w:val="93"/>
        </w:rPr>
        <w:t>cdr</w:t>
      </w:r>
      <w:r>
        <w:rPr>
          <w:color w:val="000000"/>
          <w:spacing w:val="0"/>
          <w:w w:val="100"/>
          <w:position w:val="0"/>
          <w:lang w:val="en-US" w:eastAsia="en-US" w:bidi="en-US"/>
        </w:rPr>
        <w:t xml:space="preserve"> of the association list entry.</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 xml:space="preserve">rplaca( cdr( assoc( </w:t>
      </w:r>
      <w:r>
        <w:rPr>
          <w:rStyle w:val="108"/>
        </w:rPr>
        <w:t xml:space="preserve">"B" </w:t>
      </w:r>
      <w:r>
        <w:rPr>
          <w:color w:val="000000"/>
          <w:spacing w:val="0"/>
          <w:w w:val="100"/>
          <w:position w:val="0"/>
          <w:lang w:val="en-US" w:eastAsia="en-US" w:bidi="en-US"/>
        </w:rPr>
        <w:t xml:space="preserve">assocList ) ) </w:t>
      </w:r>
      <w:r>
        <w:rPr>
          <w:rStyle w:val="108"/>
        </w:rPr>
        <w:t>"two"</w:t>
      </w:r>
      <w:r>
        <w:rPr>
          <w:color w:val="000000"/>
          <w:spacing w:val="0"/>
          <w:w w:val="100"/>
          <w:position w:val="0"/>
          <w:lang w:val="en-US" w:eastAsia="en-US" w:bidi="en-US"/>
        </w:rPr>
        <w:t>)</w:t>
      </w:r>
    </w:p>
    <w:p>
      <w:pPr>
        <w:pStyle w:val="27"/>
        <w:widowControl w:val="0"/>
        <w:shd w:val="clear" w:color="auto" w:fill="auto"/>
        <w:spacing w:before="0" w:after="124" w:line="190" w:lineRule="exact"/>
        <w:ind w:left="0" w:right="0" w:firstLine="0"/>
        <w:jc w:val="left"/>
      </w:pPr>
      <w:r>
        <w:rPr>
          <w:color w:val="000000"/>
          <w:spacing w:val="0"/>
          <w:w w:val="100"/>
          <w:position w:val="0"/>
          <w:lang w:val="en-US" w:eastAsia="en-US" w:bidi="en-US"/>
        </w:rPr>
        <w:t xml:space="preserve">=&gt; </w:t>
      </w:r>
      <w:r>
        <w:rPr>
          <w:rStyle w:val="153"/>
        </w:rPr>
        <w:t>("two")</w:t>
      </w:r>
    </w:p>
    <w:p>
      <w:pPr>
        <w:pStyle w:val="27"/>
        <w:widowControl w:val="0"/>
        <w:shd w:val="clear" w:color="auto" w:fill="auto"/>
        <w:tabs>
          <w:tab w:val="left" w:pos="2914"/>
          <w:tab w:val="left" w:pos="4598"/>
        </w:tabs>
        <w:spacing w:before="0" w:after="92" w:line="190" w:lineRule="exact"/>
        <w:ind w:left="0" w:right="0" w:firstLine="0"/>
      </w:pPr>
      <w:r>
        <w:rPr>
          <w:color w:val="000000"/>
          <w:spacing w:val="0"/>
          <w:w w:val="100"/>
          <w:position w:val="0"/>
          <w:lang w:val="en-US" w:eastAsia="en-US" w:bidi="en-US"/>
        </w:rPr>
        <w:t>assocList =&gt; (( "A" 1 )</w:t>
      </w:r>
      <w:r>
        <w:rPr>
          <w:color w:val="000000"/>
          <w:spacing w:val="0"/>
          <w:w w:val="100"/>
          <w:position w:val="0"/>
          <w:lang w:val="en-US" w:eastAsia="en-US" w:bidi="en-US"/>
        </w:rPr>
        <w:tab/>
      </w:r>
      <w:r>
        <w:rPr>
          <w:rStyle w:val="108"/>
        </w:rPr>
        <w:t>( "B" "two" )</w:t>
      </w:r>
      <w:r>
        <w:rPr>
          <w:rStyle w:val="108"/>
        </w:rPr>
        <w:tab/>
      </w:r>
      <w:r>
        <w:rPr>
          <w:color w:val="000000"/>
          <w:spacing w:val="0"/>
          <w:w w:val="100"/>
          <w:position w:val="0"/>
          <w:lang w:val="en-US" w:eastAsia="en-US" w:bidi="en-US"/>
        </w:rPr>
        <w:t>( "C" 3 ))</w:t>
      </w:r>
    </w:p>
    <w:p>
      <w:pPr>
        <w:pStyle w:val="19"/>
        <w:widowControl w:val="0"/>
        <w:shd w:val="clear" w:color="auto" w:fill="auto"/>
        <w:spacing w:before="0" w:after="475" w:line="278" w:lineRule="exact"/>
        <w:ind w:left="0" w:right="0" w:firstLine="0"/>
        <w:jc w:val="left"/>
      </w:pPr>
      <w:r>
        <w:rPr>
          <w:color w:val="000000"/>
          <w:spacing w:val="0"/>
          <w:w w:val="100"/>
          <w:position w:val="0"/>
          <w:lang w:val="en-US" w:eastAsia="en-US" w:bidi="en-US"/>
        </w:rPr>
        <w:t>Association lists behave the same way as association tables. For lists with less than ten pairs, it is more efficient to use association lists than association tables. For lists likely to grow beyond ten pairs, it is more efficient to use association tables.</w:t>
      </w:r>
    </w:p>
    <w:p>
      <w:pPr>
        <w:pStyle w:val="21"/>
        <w:keepNext/>
        <w:keepLines/>
        <w:widowControl w:val="0"/>
        <w:shd w:val="clear" w:color="auto" w:fill="auto"/>
        <w:spacing w:before="0" w:after="243" w:line="360" w:lineRule="exact"/>
        <w:ind w:left="0" w:right="0" w:firstLine="0"/>
        <w:jc w:val="left"/>
      </w:pPr>
      <w:bookmarkStart w:id="660" w:name="bookmark670"/>
      <w:bookmarkStart w:id="661" w:name="bookmark671"/>
      <w:r>
        <w:rPr>
          <w:color w:val="000000"/>
          <w:spacing w:val="0"/>
          <w:w w:val="100"/>
          <w:position w:val="0"/>
          <w:lang w:val="en-US" w:eastAsia="en-US" w:bidi="en-US"/>
        </w:rPr>
        <w:t>User-Defined Types</w:t>
      </w:r>
      <w:bookmarkEnd w:id="660"/>
      <w:bookmarkEnd w:id="661"/>
    </w:p>
    <w:p>
      <w:pPr>
        <w:pStyle w:val="19"/>
        <w:widowControl w:val="0"/>
        <w:shd w:val="clear" w:color="auto" w:fill="auto"/>
        <w:spacing w:before="0" w:after="180" w:line="278" w:lineRule="exact"/>
        <w:ind w:left="0" w:right="0" w:firstLine="0"/>
        <w:jc w:val="left"/>
      </w:pPr>
      <w:bookmarkStart w:id="662" w:name="bookmark672"/>
      <w:r>
        <w:rPr>
          <w:color w:val="000000"/>
          <w:spacing w:val="0"/>
          <w:w w:val="100"/>
          <w:position w:val="0"/>
          <w:lang w:val="en-US" w:eastAsia="en-US" w:bidi="en-US"/>
        </w:rPr>
        <w:t>User-defined types are special foreign or external data types exported into SKILL by various applications. Their behavior is predetermined by the applications that own them. For example, database and window objects are generally implemented as C-structs and exported into SKILL as user-defined types.</w:t>
      </w:r>
      <w:bookmarkEnd w:id="662"/>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application that defines the SKILL behavior for the user-defined types provides methods for SKILL to apply in various situations. For example, when you apply the accessor operators -&gt; or ~&gt; to a user-defined type, the SKILL engine resolves the operation by calling the accessor method implemented for that type by an application.</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There are other methods to support a user-defined type's behavior in SKILL. For example, to test two user-defined types for equality (equal), the application exporting the type provides a method to overload the SKILL </w:t>
      </w:r>
      <w:r>
        <w:rPr>
          <w:rStyle w:val="93"/>
        </w:rPr>
        <w:t>equal</w:t>
      </w:r>
      <w:r>
        <w:rPr>
          <w:color w:val="000000"/>
          <w:spacing w:val="0"/>
          <w:w w:val="100"/>
          <w:position w:val="0"/>
          <w:lang w:val="en-US" w:eastAsia="en-US" w:bidi="en-US"/>
        </w:rPr>
        <w:t xml:space="preserve"> function just for that type. The equal method takes two arguments and returns </w:t>
      </w:r>
      <w:r>
        <w:rPr>
          <w:rStyle w:val="93"/>
        </w:rPr>
        <w:t>t</w:t>
      </w:r>
      <w:r>
        <w:rPr>
          <w:color w:val="000000"/>
          <w:spacing w:val="0"/>
          <w:w w:val="100"/>
          <w:position w:val="0"/>
          <w:lang w:val="en-US" w:eastAsia="en-US" w:bidi="en-US"/>
        </w:rPr>
        <w:t xml:space="preserve"> or </w:t>
      </w:r>
      <w:r>
        <w:rPr>
          <w:rStyle w:val="93"/>
        </w:rPr>
        <w:t>nil.</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application exporting the type determines what methods are needed to support the type in SKILL. If the application does not supply a method, SKILL applies a default behavior. In general, to a user, instances of a user-defined type look and feel very similar to instances of </w:t>
      </w:r>
      <w:r>
        <w:rPr>
          <w:rStyle w:val="93"/>
        </w:rPr>
        <w:t>defstructs.</w:t>
      </w:r>
    </w:p>
    <w:p>
      <w:pPr>
        <w:pStyle w:val="19"/>
        <w:widowControl w:val="0"/>
        <w:shd w:val="clear" w:color="auto" w:fill="auto"/>
        <w:spacing w:before="0" w:after="0" w:line="278" w:lineRule="exact"/>
        <w:ind w:left="0" w:right="0" w:firstLine="0"/>
        <w:jc w:val="left"/>
        <w:sectPr>
          <w:type w:val="continuous"/>
          <w:pgSz w:w="12240" w:h="15840"/>
          <w:pgMar w:top="1669" w:right="1248" w:bottom="1419" w:left="1200" w:header="0" w:footer="3" w:gutter="0"/>
          <w:cols w:space="720" w:num="1"/>
          <w:rtlGutter w:val="0"/>
          <w:docGrid w:linePitch="360" w:charSpace="0"/>
        </w:sectPr>
      </w:pPr>
      <w:r>
        <w:rPr>
          <w:color w:val="000000"/>
          <w:spacing w:val="0"/>
          <w:w w:val="100"/>
          <w:position w:val="0"/>
          <w:lang w:val="en-US" w:eastAsia="en-US" w:bidi="en-US"/>
        </w:rPr>
        <w:t xml:space="preserve">Specific information on user-defined types is supplied by the applications exporting the types. For example, creating instances of user-defined types happens when certain application functions are called, such as </w:t>
      </w:r>
      <w:r>
        <w:rPr>
          <w:rStyle w:val="93"/>
        </w:rPr>
        <w:t>dbOpen.</w:t>
      </w:r>
      <w:r>
        <w:br w:type="page"/>
      </w:r>
    </w:p>
    <w:p>
      <w:pPr>
        <w:pStyle w:val="26"/>
        <w:widowControl w:val="0"/>
        <w:shd w:val="clear" w:color="auto" w:fill="auto"/>
        <w:spacing w:before="0" w:after="1962" w:line="220" w:lineRule="exact"/>
        <w:ind w:left="3120" w:right="0" w:firstLine="0"/>
        <w:jc w:val="left"/>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3" w:line="480" w:lineRule="exact"/>
        <w:ind w:left="0" w:right="0" w:firstLine="0"/>
        <w:jc w:val="left"/>
      </w:pPr>
      <w:bookmarkStart w:id="663" w:name="bookmark673"/>
      <w:bookmarkStart w:id="664" w:name="bookmark674"/>
      <w:bookmarkStart w:id="665" w:name="bookmark675"/>
      <w:bookmarkStart w:id="666" w:name="bookmark676"/>
      <w:r>
        <w:rPr>
          <w:color w:val="000000"/>
          <w:spacing w:val="0"/>
          <w:w w:val="100"/>
          <w:position w:val="0"/>
          <w:lang w:val="en-US" w:eastAsia="en-US" w:bidi="en-US"/>
        </w:rPr>
        <w:t>Arithmetic and Logical Expressions</w:t>
      </w:r>
      <w:bookmarkEnd w:id="663"/>
      <w:bookmarkEnd w:id="664"/>
      <w:bookmarkEnd w:id="665"/>
      <w:bookmarkEnd w:id="666"/>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Overview information:</w:t>
      </w:r>
    </w:p>
    <w:p>
      <w:pPr>
        <w:pStyle w:val="19"/>
        <w:widowControl w:val="0"/>
        <w:numPr>
          <w:ilvl w:val="0"/>
          <w:numId w:val="8"/>
        </w:numPr>
        <w:shd w:val="clear" w:color="auto" w:fill="auto"/>
        <w:tabs>
          <w:tab w:val="left" w:pos="485"/>
        </w:tabs>
        <w:spacing w:before="0" w:after="0" w:line="461" w:lineRule="exact"/>
        <w:ind w:left="0" w:right="0" w:firstLine="0"/>
      </w:pPr>
      <w:r>
        <w:fldChar w:fldCharType="begin"/>
      </w:r>
      <w:r>
        <w:instrText xml:space="preserve">HYPERLINK  \l "bookmark683" \o "Current Document" </w:instrText>
      </w:r>
      <w:r>
        <w:fldChar w:fldCharType="separate"/>
      </w:r>
      <w:r>
        <w:rPr>
          <w:color w:val="000000"/>
          <w:spacing w:val="0"/>
          <w:w w:val="100"/>
          <w:position w:val="0"/>
          <w:lang w:val="en-US" w:eastAsia="en-US" w:bidi="en-US"/>
        </w:rPr>
        <w:t>Evaluating Expressions on page 124</w:t>
      </w:r>
      <w:r>
        <w:fldChar w:fldCharType="end"/>
      </w:r>
    </w:p>
    <w:p>
      <w:pPr>
        <w:pStyle w:val="19"/>
        <w:widowControl w:val="0"/>
        <w:numPr>
          <w:ilvl w:val="0"/>
          <w:numId w:val="8"/>
        </w:numPr>
        <w:shd w:val="clear" w:color="auto" w:fill="auto"/>
        <w:tabs>
          <w:tab w:val="left" w:pos="485"/>
        </w:tabs>
        <w:spacing w:before="0" w:after="0" w:line="461" w:lineRule="exact"/>
        <w:ind w:left="0" w:right="0" w:firstLine="0"/>
      </w:pPr>
      <w:r>
        <w:fldChar w:fldCharType="begin"/>
      </w:r>
      <w:r>
        <w:instrText xml:space="preserve">HYPERLINK  \l "bookmark695" \o "Current Document" </w:instrText>
      </w:r>
      <w:r>
        <w:fldChar w:fldCharType="separate"/>
      </w:r>
      <w:r>
        <w:rPr>
          <w:rStyle w:val="71"/>
        </w:rPr>
        <w:t>Creating Arithmetic and Logical Expressions on page 125</w:t>
      </w:r>
      <w:r>
        <w:fldChar w:fldCharType="end"/>
      </w:r>
    </w:p>
    <w:p>
      <w:pPr>
        <w:pStyle w:val="19"/>
        <w:widowControl w:val="0"/>
        <w:numPr>
          <w:ilvl w:val="0"/>
          <w:numId w:val="8"/>
        </w:numPr>
        <w:shd w:val="clear" w:color="auto" w:fill="auto"/>
        <w:tabs>
          <w:tab w:val="left" w:pos="485"/>
        </w:tabs>
        <w:spacing w:before="0" w:after="0" w:line="461" w:lineRule="exact"/>
        <w:ind w:left="0" w:right="0" w:firstLine="0"/>
      </w:pPr>
      <w:r>
        <w:fldChar w:fldCharType="begin"/>
      </w:r>
      <w:r>
        <w:instrText xml:space="preserve">HYPERLINK  \l "bookmark820" \o "Current Document" </w:instrText>
      </w:r>
      <w:r>
        <w:fldChar w:fldCharType="separate"/>
      </w:r>
      <w:r>
        <w:rPr>
          <w:color w:val="000000"/>
          <w:spacing w:val="0"/>
          <w:w w:val="100"/>
          <w:position w:val="0"/>
          <w:lang w:val="en-US" w:eastAsia="en-US" w:bidi="en-US"/>
        </w:rPr>
        <w:t>Differences Between SKILL and C Syntax on page 136</w:t>
      </w:r>
      <w:r>
        <w:fldChar w:fldCharType="end"/>
      </w:r>
    </w:p>
    <w:p>
      <w:pPr>
        <w:pStyle w:val="19"/>
        <w:widowControl w:val="0"/>
        <w:numPr>
          <w:ilvl w:val="0"/>
          <w:numId w:val="8"/>
        </w:numPr>
        <w:shd w:val="clear" w:color="auto" w:fill="auto"/>
        <w:tabs>
          <w:tab w:val="left" w:pos="485"/>
        </w:tabs>
        <w:spacing w:before="0" w:after="0" w:line="461" w:lineRule="exact"/>
        <w:ind w:left="0" w:right="0" w:firstLine="0"/>
      </w:pPr>
      <w:r>
        <w:fldChar w:fldCharType="begin"/>
      </w:r>
      <w:r>
        <w:instrText xml:space="preserve">HYPERLINK  \l "bookmark829" \o "Current Document" </w:instrText>
      </w:r>
      <w:r>
        <w:fldChar w:fldCharType="separate"/>
      </w:r>
      <w:r>
        <w:rPr>
          <w:rStyle w:val="71"/>
        </w:rPr>
        <w:t>SKILL Predicates on page 137</w:t>
      </w:r>
      <w:r>
        <w:fldChar w:fldCharType="end"/>
      </w:r>
    </w:p>
    <w:p>
      <w:pPr>
        <w:pStyle w:val="19"/>
        <w:widowControl w:val="0"/>
        <w:numPr>
          <w:ilvl w:val="0"/>
          <w:numId w:val="8"/>
        </w:numPr>
        <w:shd w:val="clear" w:color="auto" w:fill="auto"/>
        <w:tabs>
          <w:tab w:val="left" w:pos="485"/>
        </w:tabs>
        <w:spacing w:before="0" w:after="0" w:line="461" w:lineRule="exact"/>
        <w:ind w:left="0" w:right="0" w:firstLine="0"/>
        <w:sectPr>
          <w:headerReference r:id="rId57" w:type="first"/>
          <w:footerReference r:id="rId60" w:type="first"/>
          <w:headerReference r:id="rId55" w:type="default"/>
          <w:footerReference r:id="rId58" w:type="default"/>
          <w:headerReference r:id="rId56" w:type="even"/>
          <w:footerReference r:id="rId59" w:type="even"/>
          <w:pgSz w:w="12240" w:h="15840"/>
          <w:pgMar w:top="1022" w:right="2496" w:bottom="1022" w:left="1229" w:header="0" w:footer="3" w:gutter="0"/>
          <w:cols w:space="720" w:num="1"/>
          <w:titlePg/>
          <w:rtlGutter w:val="0"/>
          <w:docGrid w:linePitch="360" w:charSpace="0"/>
        </w:sectPr>
      </w:pPr>
      <w:r>
        <w:fldChar w:fldCharType="begin"/>
      </w:r>
      <w:r>
        <w:instrText xml:space="preserve">HYPERLINK  \l "bookmark858" \o "Current Document" </w:instrText>
      </w:r>
      <w:r>
        <w:fldChar w:fldCharType="separate"/>
      </w:r>
      <w:r>
        <w:rPr>
          <w:color w:val="000000"/>
          <w:spacing w:val="0"/>
          <w:w w:val="100"/>
          <w:position w:val="0"/>
          <w:lang w:val="en-US" w:eastAsia="en-US" w:bidi="en-US"/>
        </w:rPr>
        <w:t>Type Predicates on page 140</w:t>
      </w:r>
      <w:r>
        <w:fldChar w:fldCharType="end"/>
      </w:r>
    </w:p>
    <w:p>
      <w:pPr>
        <w:pStyle w:val="21"/>
        <w:keepNext/>
        <w:keepLines/>
        <w:widowControl w:val="0"/>
        <w:shd w:val="clear" w:color="auto" w:fill="auto"/>
        <w:spacing w:before="0" w:after="240" w:line="360" w:lineRule="exact"/>
        <w:ind w:left="0" w:right="0" w:firstLine="0"/>
        <w:jc w:val="left"/>
      </w:pPr>
      <w:bookmarkStart w:id="667" w:name="bookmark683"/>
      <w:bookmarkStart w:id="668" w:name="bookmark684"/>
      <w:r>
        <w:rPr>
          <w:color w:val="000000"/>
          <w:spacing w:val="0"/>
          <w:w w:val="100"/>
          <w:position w:val="0"/>
          <w:lang w:val="en-US" w:eastAsia="en-US" w:bidi="en-US"/>
        </w:rPr>
        <w:t>Evaluating Expressions</w:t>
      </w:r>
      <w:bookmarkEnd w:id="667"/>
      <w:bookmarkEnd w:id="668"/>
    </w:p>
    <w:p>
      <w:pPr>
        <w:pStyle w:val="19"/>
        <w:widowControl w:val="0"/>
        <w:shd w:val="clear" w:color="auto" w:fill="auto"/>
        <w:spacing w:before="0" w:after="236" w:line="278" w:lineRule="exact"/>
        <w:ind w:left="0" w:right="0" w:firstLine="0"/>
        <w:jc w:val="left"/>
      </w:pPr>
      <w:r>
        <w:rPr>
          <w:rStyle w:val="93"/>
        </w:rPr>
        <w:t>Expressions</w:t>
      </w:r>
      <w:r>
        <w:rPr>
          <w:color w:val="000000"/>
          <w:spacing w:val="0"/>
          <w:w w:val="100"/>
          <w:position w:val="0"/>
          <w:lang w:val="en-US" w:eastAsia="en-US" w:bidi="en-US"/>
        </w:rPr>
        <w:t xml:space="preserve"> are Cadence® SKILL language objects that also evaluate to SKILL objects. SKILL performs a computation as a sequence of function evaluations. A SKILL </w:t>
      </w:r>
      <w:r>
        <w:rPr>
          <w:rStyle w:val="93"/>
        </w:rPr>
        <w:t>program</w:t>
      </w:r>
      <w:r>
        <w:rPr>
          <w:color w:val="000000"/>
          <w:spacing w:val="0"/>
          <w:w w:val="100"/>
          <w:position w:val="0"/>
          <w:lang w:val="en-US" w:eastAsia="en-US" w:bidi="en-US"/>
        </w:rPr>
        <w:t xml:space="preserve"> is a sequence of expressions that perform a specified action when evaluated by the SKILL interpreter.</w:t>
      </w:r>
    </w:p>
    <w:p>
      <w:pPr>
        <w:pStyle w:val="19"/>
        <w:widowControl w:val="0"/>
        <w:shd w:val="clear" w:color="auto" w:fill="auto"/>
        <w:spacing w:before="0" w:after="543" w:line="283" w:lineRule="exact"/>
        <w:ind w:left="0" w:right="0" w:firstLine="0"/>
        <w:jc w:val="left"/>
      </w:pPr>
      <w:bookmarkStart w:id="669" w:name="bookmark685"/>
      <w:r>
        <w:rPr>
          <w:color w:val="000000"/>
          <w:spacing w:val="0"/>
          <w:w w:val="100"/>
          <w:position w:val="0"/>
          <w:lang w:val="en-US" w:eastAsia="en-US" w:bidi="en-US"/>
        </w:rPr>
        <w:t>There are three types of primitive expressions in SKILL: constants, variables, and function calls.</w:t>
      </w:r>
      <w:bookmarkEnd w:id="669"/>
    </w:p>
    <w:p>
      <w:pPr>
        <w:pStyle w:val="22"/>
        <w:keepNext/>
        <w:keepLines/>
        <w:widowControl w:val="0"/>
        <w:shd w:val="clear" w:color="auto" w:fill="auto"/>
        <w:spacing w:before="0" w:after="194" w:line="280" w:lineRule="exact"/>
        <w:ind w:left="0" w:right="0" w:firstLine="0"/>
        <w:jc w:val="left"/>
      </w:pPr>
      <w:bookmarkStart w:id="670" w:name="bookmark686"/>
      <w:bookmarkStart w:id="671" w:name="bookmark687"/>
      <w:bookmarkStart w:id="672" w:name="bookmark688"/>
      <w:r>
        <w:rPr>
          <w:color w:val="000000"/>
          <w:spacing w:val="0"/>
          <w:w w:val="100"/>
          <w:position w:val="0"/>
          <w:lang w:val="en-US" w:eastAsia="en-US" w:bidi="en-US"/>
        </w:rPr>
        <w:t>Constants</w:t>
      </w:r>
      <w:bookmarkEnd w:id="670"/>
      <w:bookmarkEnd w:id="671"/>
      <w:bookmarkEnd w:id="672"/>
    </w:p>
    <w:p>
      <w:pPr>
        <w:pStyle w:val="19"/>
        <w:widowControl w:val="0"/>
        <w:shd w:val="clear" w:color="auto" w:fill="auto"/>
        <w:spacing w:before="0" w:after="287" w:line="278" w:lineRule="exact"/>
        <w:ind w:left="0" w:right="0" w:firstLine="0"/>
        <w:jc w:val="left"/>
      </w:pPr>
      <w:r>
        <w:rPr>
          <w:color w:val="000000"/>
          <w:spacing w:val="0"/>
          <w:w w:val="100"/>
          <w:position w:val="0"/>
          <w:lang w:val="en-US" w:eastAsia="en-US" w:bidi="en-US"/>
        </w:rPr>
        <w:t xml:space="preserve">A </w:t>
      </w:r>
      <w:r>
        <w:rPr>
          <w:rStyle w:val="93"/>
        </w:rPr>
        <w:t>constant</w:t>
      </w:r>
      <w:r>
        <w:rPr>
          <w:color w:val="000000"/>
          <w:spacing w:val="0"/>
          <w:w w:val="100"/>
          <w:position w:val="0"/>
          <w:lang w:val="en-US" w:eastAsia="en-US" w:bidi="en-US"/>
        </w:rPr>
        <w:t xml:space="preserve"> is an expression that evaluates to itself. That is, evaluating a constant returns the constant itself. Examples of constants are</w:t>
      </w:r>
    </w:p>
    <w:p>
      <w:pPr>
        <w:pStyle w:val="19"/>
        <w:widowControl w:val="0"/>
        <w:shd w:val="clear" w:color="auto" w:fill="auto"/>
        <w:spacing w:before="0" w:after="478" w:line="220" w:lineRule="exact"/>
        <w:ind w:left="0" w:right="0" w:firstLine="0"/>
        <w:jc w:val="left"/>
      </w:pPr>
      <w:r>
        <w:rPr>
          <w:color w:val="000000"/>
          <w:spacing w:val="0"/>
          <w:w w:val="100"/>
          <w:position w:val="0"/>
          <w:lang w:val="en-US" w:eastAsia="en-US" w:bidi="en-US"/>
        </w:rPr>
        <w:t xml:space="preserve">123, </w:t>
      </w:r>
      <w:r>
        <w:rPr>
          <w:rStyle w:val="104"/>
        </w:rPr>
        <w:t>10.5,</w:t>
      </w:r>
      <w:r>
        <w:rPr>
          <w:rStyle w:val="162"/>
        </w:rPr>
        <w:t xml:space="preserve"> and "abc"</w:t>
      </w:r>
    </w:p>
    <w:p>
      <w:pPr>
        <w:pStyle w:val="22"/>
        <w:keepNext/>
        <w:keepLines/>
        <w:widowControl w:val="0"/>
        <w:shd w:val="clear" w:color="auto" w:fill="auto"/>
        <w:spacing w:before="0" w:after="194" w:line="280" w:lineRule="exact"/>
        <w:ind w:left="0" w:right="0" w:firstLine="0"/>
        <w:jc w:val="left"/>
      </w:pPr>
      <w:bookmarkStart w:id="673" w:name="bookmark689"/>
      <w:bookmarkStart w:id="674" w:name="bookmark690"/>
      <w:bookmarkStart w:id="675" w:name="bookmark691"/>
      <w:r>
        <w:rPr>
          <w:color w:val="000000"/>
          <w:spacing w:val="0"/>
          <w:w w:val="100"/>
          <w:position w:val="0"/>
          <w:lang w:val="en-US" w:eastAsia="en-US" w:bidi="en-US"/>
        </w:rPr>
        <w:t>Variables</w:t>
      </w:r>
      <w:bookmarkEnd w:id="673"/>
      <w:bookmarkEnd w:id="674"/>
      <w:bookmarkEnd w:id="675"/>
    </w:p>
    <w:p>
      <w:pPr>
        <w:pStyle w:val="19"/>
        <w:widowControl w:val="0"/>
        <w:shd w:val="clear" w:color="auto" w:fill="auto"/>
        <w:spacing w:before="0" w:after="279" w:line="278" w:lineRule="exact"/>
        <w:ind w:left="0" w:right="0" w:firstLine="0"/>
        <w:jc w:val="left"/>
      </w:pPr>
      <w:r>
        <w:rPr>
          <w:color w:val="000000"/>
          <w:spacing w:val="0"/>
          <w:w w:val="100"/>
          <w:position w:val="0"/>
          <w:lang w:val="en-US" w:eastAsia="en-US" w:bidi="en-US"/>
        </w:rPr>
        <w:t xml:space="preserve">A </w:t>
      </w:r>
      <w:r>
        <w:rPr>
          <w:rStyle w:val="93"/>
        </w:rPr>
        <w:t>variable</w:t>
      </w:r>
      <w:r>
        <w:rPr>
          <w:color w:val="000000"/>
          <w:spacing w:val="0"/>
          <w:w w:val="100"/>
          <w:position w:val="0"/>
          <w:lang w:val="en-US" w:eastAsia="en-US" w:bidi="en-US"/>
        </w:rPr>
        <w:t xml:space="preserve"> stores values used during the computation. It returns its value when evaluated. Examples of variables are</w:t>
      </w:r>
    </w:p>
    <w:p>
      <w:pPr>
        <w:pStyle w:val="24"/>
        <w:widowControl w:val="0"/>
        <w:shd w:val="clear" w:color="auto" w:fill="auto"/>
        <w:spacing w:before="0" w:after="197" w:line="230" w:lineRule="exact"/>
        <w:ind w:left="0" w:right="0" w:firstLine="0"/>
        <w:jc w:val="left"/>
      </w:pPr>
      <w:r>
        <w:rPr>
          <w:rStyle w:val="119"/>
          <w:i/>
          <w:iCs/>
        </w:rPr>
        <w:t>a, x,</w:t>
      </w:r>
      <w:r>
        <w:rPr>
          <w:rStyle w:val="82"/>
          <w:i w:val="0"/>
          <w:iCs w:val="0"/>
        </w:rPr>
        <w:t xml:space="preserve"> and </w:t>
      </w:r>
      <w:r>
        <w:rPr>
          <w:rStyle w:val="119"/>
          <w:i/>
          <w:iCs/>
        </w:rPr>
        <w:t>init_var</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When the interpreter evaluates a variable whose value has not been initialized, it displays an error message telling you that you have an </w:t>
      </w:r>
      <w:r>
        <w:rPr>
          <w:rStyle w:val="93"/>
        </w:rPr>
        <w:t>unbound</w:t>
      </w:r>
      <w:r>
        <w:rPr>
          <w:color w:val="000000"/>
          <w:spacing w:val="0"/>
          <w:w w:val="100"/>
          <w:position w:val="0"/>
          <w:lang w:val="en-US" w:eastAsia="en-US" w:bidi="en-US"/>
        </w:rPr>
        <w:t xml:space="preserve"> variable. Users often come upon the error message when they misspell a variable because the misspelling creates a new variable.</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myVariable</w:t>
      </w:r>
    </w:p>
    <w:p>
      <w:pPr>
        <w:pStyle w:val="19"/>
        <w:widowControl w:val="0"/>
        <w:shd w:val="clear" w:color="auto" w:fill="auto"/>
        <w:spacing w:before="0" w:after="178" w:line="220" w:lineRule="exact"/>
        <w:ind w:left="0" w:right="0" w:firstLine="0"/>
        <w:jc w:val="left"/>
      </w:pPr>
      <w:r>
        <w:rPr>
          <w:color w:val="000000"/>
          <w:spacing w:val="0"/>
          <w:w w:val="100"/>
          <w:position w:val="0"/>
          <w:lang w:val="en-US" w:eastAsia="en-US" w:bidi="en-US"/>
        </w:rPr>
        <w:t>causes an error message because it has been referenced before being assigned whereas</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myVariable = 5</w:t>
      </w:r>
    </w:p>
    <w:p>
      <w:pPr>
        <w:pStyle w:val="19"/>
        <w:widowControl w:val="0"/>
        <w:shd w:val="clear" w:color="auto" w:fill="auto"/>
        <w:spacing w:before="0" w:after="211" w:line="220" w:lineRule="exact"/>
        <w:ind w:left="0" w:right="0" w:firstLine="0"/>
        <w:jc w:val="left"/>
      </w:pPr>
      <w:r>
        <w:rPr>
          <w:color w:val="000000"/>
          <w:spacing w:val="0"/>
          <w:w w:val="100"/>
          <w:position w:val="0"/>
          <w:lang w:val="en-US" w:eastAsia="en-US" w:bidi="en-US"/>
        </w:rPr>
        <w:t>works.</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When SKILL creates a variable, it gives the variable an initial value of </w:t>
      </w:r>
      <w:r>
        <w:rPr>
          <w:rStyle w:val="93"/>
        </w:rPr>
        <w:t>unbound.</w:t>
      </w:r>
      <w:r>
        <w:rPr>
          <w:color w:val="000000"/>
          <w:spacing w:val="0"/>
          <w:w w:val="100"/>
          <w:position w:val="0"/>
          <w:lang w:val="en-US" w:eastAsia="en-US" w:bidi="en-US"/>
        </w:rPr>
        <w:t xml:space="preserve"> It is an error to evaluate a variable with this value because the meaning of </w:t>
      </w:r>
      <w:r>
        <w:rPr>
          <w:rStyle w:val="93"/>
        </w:rPr>
        <w:t>unbound</w:t>
      </w:r>
      <w:r>
        <w:rPr>
          <w:color w:val="000000"/>
          <w:spacing w:val="0"/>
          <w:w w:val="100"/>
          <w:position w:val="0"/>
          <w:lang w:val="en-US" w:eastAsia="en-US" w:bidi="en-US"/>
        </w:rPr>
        <w:t xml:space="preserve"> is that-value-which- represents-no-value. </w:t>
      </w:r>
      <w:r>
        <w:rPr>
          <w:rStyle w:val="93"/>
        </w:rPr>
        <w:t>unbound</w:t>
      </w:r>
      <w:r>
        <w:rPr>
          <w:color w:val="000000"/>
          <w:spacing w:val="0"/>
          <w:w w:val="100"/>
          <w:position w:val="0"/>
          <w:lang w:val="en-US" w:eastAsia="en-US" w:bidi="en-US"/>
        </w:rPr>
        <w:t xml:space="preserve"> is not the same as </w:t>
      </w:r>
      <w:r>
        <w:rPr>
          <w:rStyle w:val="93"/>
        </w:rPr>
        <w:t>nil.</w:t>
      </w:r>
    </w:p>
    <w:p>
      <w:pPr>
        <w:pStyle w:val="22"/>
        <w:keepNext/>
        <w:keepLines/>
        <w:widowControl w:val="0"/>
        <w:shd w:val="clear" w:color="auto" w:fill="auto"/>
        <w:spacing w:before="0" w:after="191" w:line="280" w:lineRule="exact"/>
        <w:ind w:left="0" w:right="0" w:firstLine="0"/>
      </w:pPr>
      <w:bookmarkStart w:id="676" w:name="bookmark692"/>
      <w:bookmarkStart w:id="677" w:name="bookmark693"/>
      <w:bookmarkStart w:id="678" w:name="bookmark694"/>
      <w:r>
        <w:rPr>
          <w:color w:val="000000"/>
          <w:spacing w:val="0"/>
          <w:w w:val="100"/>
          <w:position w:val="0"/>
          <w:lang w:val="en-US" w:eastAsia="en-US" w:bidi="en-US"/>
        </w:rPr>
        <w:t>Function Calls</w:t>
      </w:r>
      <w:bookmarkEnd w:id="676"/>
      <w:bookmarkEnd w:id="677"/>
      <w:bookmarkEnd w:id="678"/>
    </w:p>
    <w:p>
      <w:pPr>
        <w:pStyle w:val="19"/>
        <w:widowControl w:val="0"/>
        <w:shd w:val="clear" w:color="auto" w:fill="auto"/>
        <w:spacing w:before="0" w:after="231" w:line="283" w:lineRule="exact"/>
        <w:ind w:left="0" w:right="0" w:firstLine="0"/>
        <w:jc w:val="left"/>
      </w:pPr>
      <w:r>
        <w:rPr>
          <w:color w:val="000000"/>
          <w:spacing w:val="0"/>
          <w:w w:val="100"/>
          <w:position w:val="0"/>
          <w:lang w:val="en-US" w:eastAsia="en-US" w:bidi="en-US"/>
        </w:rPr>
        <w:t xml:space="preserve">When evaluated, a </w:t>
      </w:r>
      <w:r>
        <w:rPr>
          <w:rStyle w:val="93"/>
        </w:rPr>
        <w:t>function call</w:t>
      </w:r>
      <w:r>
        <w:rPr>
          <w:color w:val="000000"/>
          <w:spacing w:val="0"/>
          <w:w w:val="100"/>
          <w:position w:val="0"/>
          <w:lang w:val="en-US" w:eastAsia="en-US" w:bidi="en-US"/>
        </w:rPr>
        <w:t xml:space="preserve"> applies the named function to the list of arguments and returns the result.</w:t>
      </w:r>
    </w:p>
    <w:p>
      <w:pPr>
        <w:pStyle w:val="19"/>
        <w:widowControl w:val="0"/>
        <w:shd w:val="clear" w:color="auto" w:fill="auto"/>
        <w:spacing w:before="0" w:after="253" w:line="220" w:lineRule="exact"/>
        <w:ind w:left="0" w:right="0" w:firstLine="0"/>
      </w:pPr>
      <w:r>
        <w:rPr>
          <w:color w:val="000000"/>
          <w:spacing w:val="0"/>
          <w:w w:val="100"/>
          <w:position w:val="0"/>
          <w:lang w:val="en-US" w:eastAsia="en-US" w:bidi="en-US"/>
        </w:rPr>
        <w:t>Examples of function calls are</w:t>
      </w:r>
    </w:p>
    <w:p>
      <w:pPr>
        <w:pStyle w:val="19"/>
        <w:widowControl w:val="0"/>
        <w:shd w:val="clear" w:color="auto" w:fill="auto"/>
        <w:spacing w:before="0" w:after="417" w:line="220" w:lineRule="exact"/>
        <w:ind w:left="0" w:right="0" w:firstLine="0"/>
      </w:pPr>
      <w:r>
        <w:rPr>
          <w:color w:val="000000"/>
          <w:spacing w:val="0"/>
          <w:w w:val="100"/>
          <w:position w:val="0"/>
          <w:lang w:val="en-US" w:eastAsia="en-US" w:bidi="en-US"/>
        </w:rPr>
        <w:t>f(a b c d), abs(-123), and exit()</w:t>
      </w:r>
    </w:p>
    <w:p>
      <w:pPr>
        <w:pStyle w:val="21"/>
        <w:keepNext/>
        <w:keepLines/>
        <w:widowControl w:val="0"/>
        <w:shd w:val="clear" w:color="auto" w:fill="auto"/>
        <w:spacing w:before="0" w:after="183" w:line="360" w:lineRule="exact"/>
        <w:ind w:left="0" w:right="0" w:firstLine="0"/>
      </w:pPr>
      <w:bookmarkStart w:id="679" w:name="bookmark695"/>
      <w:bookmarkStart w:id="680" w:name="bookmark696"/>
      <w:bookmarkStart w:id="681" w:name="bookmark697"/>
      <w:r>
        <w:rPr>
          <w:color w:val="000000"/>
          <w:spacing w:val="0"/>
          <w:w w:val="100"/>
          <w:position w:val="0"/>
          <w:lang w:val="en-US" w:eastAsia="en-US" w:bidi="en-US"/>
        </w:rPr>
        <w:t>Creating Arithmetic and Logical Expressions</w:t>
      </w:r>
      <w:bookmarkEnd w:id="679"/>
      <w:bookmarkEnd w:id="680"/>
      <w:bookmarkEnd w:id="681"/>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Constants, variables, and function calls can be combined with the </w:t>
      </w:r>
      <w:r>
        <w:rPr>
          <w:rStyle w:val="93"/>
        </w:rPr>
        <w:t>infix</w:t>
      </w:r>
      <w:r>
        <w:rPr>
          <w:color w:val="000000"/>
          <w:spacing w:val="0"/>
          <w:w w:val="100"/>
          <w:position w:val="0"/>
          <w:lang w:val="en-US" w:eastAsia="en-US" w:bidi="en-US"/>
        </w:rPr>
        <w:t xml:space="preserve"> operators, such as less than (&lt;), colon (:), and greater than (&gt;) to form arithmetic and logical expressions. For example:</w:t>
      </w:r>
    </w:p>
    <w:p>
      <w:pPr>
        <w:pStyle w:val="19"/>
        <w:widowControl w:val="0"/>
        <w:shd w:val="clear" w:color="auto" w:fill="auto"/>
        <w:spacing w:before="0" w:after="206" w:line="220" w:lineRule="exact"/>
        <w:ind w:left="0" w:right="0" w:firstLine="0"/>
      </w:pPr>
      <w:r>
        <w:rPr>
          <w:color w:val="000000"/>
          <w:spacing w:val="0"/>
          <w:w w:val="100"/>
          <w:position w:val="0"/>
          <w:lang w:val="en-US" w:eastAsia="en-US" w:bidi="en-US"/>
        </w:rPr>
        <w:t>1+2, a*b+c,and x&gt;y</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You can form arbitrarily complicated expressions by combining any number of the primitive expressions described above.</w:t>
      </w:r>
    </w:p>
    <w:p>
      <w:pPr>
        <w:pStyle w:val="22"/>
        <w:keepNext/>
        <w:keepLines/>
        <w:widowControl w:val="0"/>
        <w:shd w:val="clear" w:color="auto" w:fill="auto"/>
        <w:spacing w:before="0" w:after="194" w:line="280" w:lineRule="exact"/>
        <w:ind w:left="0" w:right="0" w:firstLine="0"/>
      </w:pPr>
      <w:bookmarkStart w:id="682" w:name="bookmark698"/>
      <w:bookmarkStart w:id="683" w:name="bookmark699"/>
      <w:bookmarkStart w:id="684" w:name="bookmark700"/>
      <w:r>
        <w:rPr>
          <w:color w:val="000000"/>
          <w:spacing w:val="0"/>
          <w:w w:val="100"/>
          <w:position w:val="0"/>
          <w:lang w:val="en-US" w:eastAsia="en-US" w:bidi="en-US"/>
        </w:rPr>
        <w:t>Role of Parentheses</w:t>
      </w:r>
      <w:bookmarkEnd w:id="682"/>
      <w:bookmarkEnd w:id="683"/>
      <w:bookmarkEnd w:id="684"/>
    </w:p>
    <w:p>
      <w:pPr>
        <w:pStyle w:val="19"/>
        <w:widowControl w:val="0"/>
        <w:shd w:val="clear" w:color="auto" w:fill="auto"/>
        <w:spacing w:before="0" w:after="180" w:line="278" w:lineRule="exact"/>
        <w:ind w:left="0" w:right="0" w:firstLine="0"/>
        <w:jc w:val="left"/>
      </w:pPr>
      <w:bookmarkStart w:id="685" w:name="bookmark701"/>
      <w:r>
        <w:rPr>
          <w:color w:val="000000"/>
          <w:spacing w:val="0"/>
          <w:w w:val="100"/>
          <w:position w:val="0"/>
          <w:lang w:val="en-US" w:eastAsia="en-US" w:bidi="en-US"/>
        </w:rPr>
        <w:t>Parentheses () delimit the names of functions from their argument lists and delimit nested expressions. In general, the innermost expression of a nested expression is evaluated first, returning a value used in turn to evaluate the expression enclosing it, and so on until the expression at the top level is evaluated.</w:t>
      </w:r>
      <w:bookmarkEnd w:id="685"/>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Parentheses resemble natural mathematical notation and are used in both arithmetic and control expressions.</w:t>
      </w:r>
    </w:p>
    <w:p>
      <w:pPr>
        <w:pStyle w:val="22"/>
        <w:keepNext/>
        <w:keepLines/>
        <w:widowControl w:val="0"/>
        <w:shd w:val="clear" w:color="auto" w:fill="auto"/>
        <w:spacing w:before="0" w:after="196" w:line="280" w:lineRule="exact"/>
        <w:ind w:left="0" w:right="0" w:firstLine="0"/>
      </w:pPr>
      <w:bookmarkStart w:id="686" w:name="bookmark702"/>
      <w:bookmarkStart w:id="687" w:name="bookmark703"/>
      <w:bookmarkStart w:id="688" w:name="bookmark704"/>
      <w:r>
        <w:rPr>
          <w:color w:val="000000"/>
          <w:spacing w:val="0"/>
          <w:w w:val="100"/>
          <w:position w:val="0"/>
          <w:lang w:val="en-US" w:eastAsia="en-US" w:bidi="en-US"/>
        </w:rPr>
        <w:t>Quoting to Prevent Evaluation</w:t>
      </w:r>
      <w:bookmarkEnd w:id="686"/>
      <w:bookmarkEnd w:id="687"/>
      <w:bookmarkEnd w:id="688"/>
    </w:p>
    <w:p>
      <w:pPr>
        <w:pStyle w:val="19"/>
        <w:widowControl w:val="0"/>
        <w:shd w:val="clear" w:color="auto" w:fill="auto"/>
        <w:spacing w:before="0" w:after="531" w:line="283" w:lineRule="exact"/>
        <w:ind w:left="0" w:right="0" w:firstLine="0"/>
      </w:pPr>
      <w:r>
        <w:rPr>
          <w:color w:val="000000"/>
          <w:spacing w:val="0"/>
          <w:w w:val="100"/>
          <w:position w:val="0"/>
          <w:lang w:val="en-US" w:eastAsia="en-US" w:bidi="en-US"/>
        </w:rPr>
        <w:t>Occasionally you might want to prevent expressions from being evaluated. This is done by “quoting” the expression, that is, putting a single quote just before the expression.</w:t>
      </w:r>
    </w:p>
    <w:p>
      <w:pPr>
        <w:pStyle w:val="25"/>
        <w:keepNext/>
        <w:keepLines/>
        <w:widowControl w:val="0"/>
        <w:shd w:val="clear" w:color="auto" w:fill="auto"/>
        <w:spacing w:before="0" w:after="211" w:line="220" w:lineRule="exact"/>
        <w:ind w:left="0" w:right="0" w:firstLine="0"/>
        <w:jc w:val="both"/>
      </w:pPr>
      <w:bookmarkStart w:id="689" w:name="bookmark705"/>
      <w:r>
        <w:rPr>
          <w:color w:val="000000"/>
          <w:spacing w:val="0"/>
          <w:w w:val="100"/>
          <w:position w:val="0"/>
          <w:lang w:val="en-US" w:eastAsia="en-US" w:bidi="en-US"/>
        </w:rPr>
        <w:t>Quoting Variables</w:t>
      </w:r>
      <w:bookmarkEnd w:id="689"/>
    </w:p>
    <w:p>
      <w:pPr>
        <w:pStyle w:val="19"/>
        <w:widowControl w:val="0"/>
        <w:shd w:val="clear" w:color="auto" w:fill="auto"/>
        <w:spacing w:before="0" w:after="0" w:line="278" w:lineRule="exact"/>
        <w:ind w:left="0" w:right="0" w:firstLine="0"/>
        <w:jc w:val="left"/>
        <w:sectPr>
          <w:pgSz w:w="12240" w:h="15840"/>
          <w:pgMar w:top="2102" w:right="1284" w:bottom="1694" w:left="1206" w:header="0" w:footer="3" w:gutter="0"/>
          <w:cols w:space="720" w:num="1"/>
          <w:rtlGutter w:val="0"/>
          <w:docGrid w:linePitch="360" w:charSpace="0"/>
        </w:sectPr>
      </w:pPr>
      <w:bookmarkStart w:id="690" w:name="bookmark706"/>
      <w:r>
        <w:rPr>
          <w:color w:val="000000"/>
          <w:spacing w:val="0"/>
          <w:w w:val="100"/>
          <w:position w:val="0"/>
          <w:lang w:val="en-US" w:eastAsia="en-US" w:bidi="en-US"/>
        </w:rPr>
        <w:t xml:space="preserve">Quoting is often used with the names of variables and their values. For example, putting a single quote before the variable </w:t>
      </w:r>
      <w:r>
        <w:rPr>
          <w:rStyle w:val="93"/>
        </w:rPr>
        <w:t>a</w:t>
      </w:r>
      <w:r>
        <w:rPr>
          <w:color w:val="000000"/>
          <w:spacing w:val="0"/>
          <w:w w:val="100"/>
          <w:position w:val="0"/>
          <w:lang w:val="en-US" w:eastAsia="en-US" w:bidi="en-US"/>
        </w:rPr>
        <w:t xml:space="preserve"> (that is, </w:t>
      </w:r>
      <w:r>
        <w:rPr>
          <w:rStyle w:val="93"/>
        </w:rPr>
        <w:t>'a)</w:t>
      </w:r>
      <w:r>
        <w:rPr>
          <w:color w:val="000000"/>
          <w:spacing w:val="0"/>
          <w:w w:val="100"/>
          <w:position w:val="0"/>
          <w:lang w:val="en-US" w:eastAsia="en-US" w:bidi="en-US"/>
        </w:rPr>
        <w:t xml:space="preserve"> prevents </w:t>
      </w:r>
      <w:r>
        <w:rPr>
          <w:rStyle w:val="93"/>
        </w:rPr>
        <w:t>a</w:t>
      </w:r>
      <w:r>
        <w:rPr>
          <w:color w:val="000000"/>
          <w:spacing w:val="0"/>
          <w:w w:val="100"/>
          <w:position w:val="0"/>
          <w:lang w:val="en-US" w:eastAsia="en-US" w:bidi="en-US"/>
        </w:rPr>
        <w:t xml:space="preserve"> from being evaluated. Instead of returning the value of a, the name of the variable </w:t>
      </w:r>
      <w:r>
        <w:rPr>
          <w:rStyle w:val="93"/>
        </w:rPr>
        <w:t>a</w:t>
      </w:r>
      <w:r>
        <w:rPr>
          <w:color w:val="000000"/>
          <w:spacing w:val="0"/>
          <w:w w:val="100"/>
          <w:position w:val="0"/>
          <w:lang w:val="en-US" w:eastAsia="en-US" w:bidi="en-US"/>
        </w:rPr>
        <w:t xml:space="preserve"> is returned when </w:t>
      </w:r>
      <w:r>
        <w:rPr>
          <w:rStyle w:val="93"/>
        </w:rPr>
        <w:t>'a</w:t>
      </w:r>
      <w:r>
        <w:rPr>
          <w:color w:val="000000"/>
          <w:spacing w:val="0"/>
          <w:w w:val="100"/>
          <w:position w:val="0"/>
          <w:lang w:val="en-US" w:eastAsia="en-US" w:bidi="en-US"/>
        </w:rPr>
        <w:t xml:space="preserve"> is evaluated.</w:t>
      </w:r>
      <w:bookmarkEnd w:id="690"/>
    </w:p>
    <w:p>
      <w:pPr>
        <w:pStyle w:val="25"/>
        <w:keepNext/>
        <w:keepLines/>
        <w:widowControl w:val="0"/>
        <w:shd w:val="clear" w:color="auto" w:fill="auto"/>
        <w:spacing w:before="0" w:after="211" w:line="220" w:lineRule="exact"/>
        <w:ind w:left="0" w:right="0" w:firstLine="0"/>
        <w:jc w:val="both"/>
      </w:pPr>
      <w:bookmarkStart w:id="691" w:name="bookmark707"/>
      <w:r>
        <w:rPr>
          <w:color w:val="000000"/>
          <w:spacing w:val="0"/>
          <w:w w:val="100"/>
          <w:position w:val="0"/>
          <w:lang w:val="en-US" w:eastAsia="en-US" w:bidi="en-US"/>
        </w:rPr>
        <w:t>Quoting Lists</w:t>
      </w:r>
      <w:bookmarkEnd w:id="691"/>
    </w:p>
    <w:p>
      <w:pPr>
        <w:pStyle w:val="19"/>
        <w:widowControl w:val="0"/>
        <w:shd w:val="clear" w:color="auto" w:fill="auto"/>
        <w:spacing w:before="0" w:after="527" w:line="278" w:lineRule="exact"/>
        <w:ind w:left="0" w:right="0" w:firstLine="0"/>
      </w:pPr>
      <w:bookmarkStart w:id="692" w:name="bookmark708"/>
      <w:r>
        <w:rPr>
          <w:color w:val="000000"/>
          <w:spacing w:val="0"/>
          <w:w w:val="100"/>
          <w:position w:val="0"/>
          <w:lang w:val="en-US" w:eastAsia="en-US" w:bidi="en-US"/>
        </w:rPr>
        <w:t xml:space="preserve">You generally specify lists of data within a program by quoting. Quoting is necessary because of the common list representation used for both program and data. For example, evaluating the list </w:t>
      </w:r>
      <w:r>
        <w:rPr>
          <w:rStyle w:val="93"/>
        </w:rPr>
        <w:t>(f a b c)</w:t>
      </w:r>
      <w:r>
        <w:rPr>
          <w:color w:val="000000"/>
          <w:spacing w:val="0"/>
          <w:w w:val="100"/>
          <w:position w:val="0"/>
          <w:lang w:val="en-US" w:eastAsia="en-US" w:bidi="en-US"/>
        </w:rPr>
        <w:t xml:space="preserve"> leads to the interpretation that </w:t>
      </w:r>
      <w:r>
        <w:rPr>
          <w:rStyle w:val="93"/>
        </w:rPr>
        <w:t>f</w:t>
      </w:r>
      <w:r>
        <w:rPr>
          <w:color w:val="000000"/>
          <w:spacing w:val="0"/>
          <w:w w:val="100"/>
          <w:position w:val="0"/>
          <w:lang w:val="en-US" w:eastAsia="en-US" w:bidi="en-US"/>
        </w:rPr>
        <w:t xml:space="preserve"> is the name of a function and </w:t>
      </w:r>
      <w:r>
        <w:rPr>
          <w:rStyle w:val="93"/>
        </w:rPr>
        <w:t>(a b c)</w:t>
      </w:r>
      <w:r>
        <w:rPr>
          <w:color w:val="000000"/>
          <w:spacing w:val="0"/>
          <w:w w:val="100"/>
          <w:position w:val="0"/>
          <w:lang w:val="en-US" w:eastAsia="en-US" w:bidi="en-US"/>
        </w:rPr>
        <w:t xml:space="preserve"> is a list of arguments for </w:t>
      </w:r>
      <w:r>
        <w:rPr>
          <w:rStyle w:val="93"/>
        </w:rPr>
        <w:t>f.</w:t>
      </w:r>
      <w:r>
        <w:rPr>
          <w:color w:val="000000"/>
          <w:spacing w:val="0"/>
          <w:w w:val="100"/>
          <w:position w:val="0"/>
          <w:lang w:val="en-US" w:eastAsia="en-US" w:bidi="en-US"/>
        </w:rPr>
        <w:t xml:space="preserve"> By quoting the same list, </w:t>
      </w:r>
      <w:r>
        <w:rPr>
          <w:rStyle w:val="93"/>
        </w:rPr>
        <w:t>'(f a b c),</w:t>
      </w:r>
      <w:r>
        <w:rPr>
          <w:color w:val="000000"/>
          <w:spacing w:val="0"/>
          <w:w w:val="100"/>
          <w:position w:val="0"/>
          <w:lang w:val="en-US" w:eastAsia="en-US" w:bidi="en-US"/>
        </w:rPr>
        <w:t xml:space="preserve"> the list is instead treated as a data list containing the four elements </w:t>
      </w:r>
      <w:r>
        <w:rPr>
          <w:rStyle w:val="93"/>
        </w:rPr>
        <w:t>f, a, b,</w:t>
      </w:r>
      <w:r>
        <w:rPr>
          <w:color w:val="000000"/>
          <w:spacing w:val="0"/>
          <w:w w:val="100"/>
          <w:position w:val="0"/>
          <w:lang w:val="en-US" w:eastAsia="en-US" w:bidi="en-US"/>
        </w:rPr>
        <w:t xml:space="preserve"> and c.</w:t>
      </w:r>
      <w:bookmarkEnd w:id="692"/>
    </w:p>
    <w:p>
      <w:pPr>
        <w:pStyle w:val="25"/>
        <w:keepNext/>
        <w:keepLines/>
        <w:widowControl w:val="0"/>
        <w:shd w:val="clear" w:color="auto" w:fill="auto"/>
        <w:spacing w:before="0" w:after="211" w:line="220" w:lineRule="exact"/>
        <w:ind w:left="0" w:right="0" w:firstLine="0"/>
        <w:jc w:val="both"/>
      </w:pPr>
      <w:bookmarkStart w:id="693" w:name="bookmark709"/>
      <w:r>
        <w:rPr>
          <w:color w:val="000000"/>
          <w:spacing w:val="0"/>
          <w:w w:val="100"/>
          <w:position w:val="0"/>
          <w:lang w:val="en-US" w:eastAsia="en-US" w:bidi="en-US"/>
        </w:rPr>
        <w:t>Try It Out</w:t>
      </w:r>
      <w:bookmarkEnd w:id="693"/>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The best way to understand evaluation and quoting is by trying them out in SKILL. An interactive session with the SKILL interpreter will help to clarify and reinforce many of the concepts just described.</w:t>
      </w:r>
    </w:p>
    <w:p>
      <w:pPr>
        <w:pStyle w:val="22"/>
        <w:keepNext/>
        <w:keepLines/>
        <w:widowControl w:val="0"/>
        <w:shd w:val="clear" w:color="auto" w:fill="auto"/>
        <w:spacing w:before="0" w:after="199" w:line="280" w:lineRule="exact"/>
        <w:ind w:left="0" w:right="0" w:firstLine="0"/>
      </w:pPr>
      <w:bookmarkStart w:id="694" w:name="bookmark710"/>
      <w:bookmarkStart w:id="695" w:name="bookmark711"/>
      <w:bookmarkStart w:id="696" w:name="bookmark712"/>
      <w:r>
        <w:rPr>
          <w:color w:val="000000"/>
          <w:spacing w:val="0"/>
          <w:w w:val="100"/>
          <w:position w:val="0"/>
          <w:lang w:val="en-US" w:eastAsia="en-US" w:bidi="en-US"/>
        </w:rPr>
        <w:t>Arithmetic and Logical Operators</w:t>
      </w:r>
      <w:bookmarkEnd w:id="694"/>
      <w:bookmarkEnd w:id="695"/>
      <w:bookmarkEnd w:id="696"/>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All arithmetic operators are translated into calls to predefin</w:t>
      </w:r>
      <w:bookmarkStart w:id="697" w:name="bookmark713"/>
      <w:r>
        <w:rPr>
          <w:color w:val="000000"/>
          <w:spacing w:val="0"/>
          <w:w w:val="100"/>
          <w:position w:val="0"/>
          <w:lang w:val="en-US" w:eastAsia="en-US" w:bidi="en-US"/>
        </w:rPr>
        <w:t>e</w:t>
      </w:r>
      <w:bookmarkEnd w:id="697"/>
      <w:r>
        <w:rPr>
          <w:color w:val="000000"/>
          <w:spacing w:val="0"/>
          <w:w w:val="100"/>
          <w:position w:val="0"/>
          <w:lang w:val="en-US" w:eastAsia="en-US" w:bidi="en-US"/>
        </w:rPr>
        <w:t>d SKILL functions. These operators are listed in the table below in descending order of operator precedence. The table also lists the names of the functions, which can be called like any other SKILL function.</w:t>
      </w:r>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Error messages report problems using the name of the function. The letters in the Synopsis column refer to data types. Refer to the</w:t>
      </w:r>
      <w:r>
        <w:fldChar w:fldCharType="begin"/>
      </w:r>
      <w:r>
        <w:instrText xml:space="preserve">HYPERLINK  \l "bookmark288" \o "Current Document" </w:instrText>
      </w:r>
      <w:r>
        <w:fldChar w:fldCharType="separate"/>
      </w:r>
      <w:r>
        <w:rPr>
          <w:color w:val="000000"/>
          <w:spacing w:val="0"/>
          <w:w w:val="100"/>
          <w:position w:val="0"/>
          <w:lang w:val="en-US" w:eastAsia="en-US" w:bidi="en-US"/>
        </w:rPr>
        <w:t xml:space="preserve"> Data Types on page 71 </w:t>
      </w:r>
      <w:r>
        <w:fldChar w:fldCharType="end"/>
      </w:r>
      <w:r>
        <w:rPr>
          <w:color w:val="000000"/>
          <w:spacing w:val="0"/>
          <w:w w:val="100"/>
          <w:position w:val="0"/>
          <w:lang w:val="en-US" w:eastAsia="en-US" w:bidi="en-US"/>
        </w:rPr>
        <w:t>for a discussion of data type characters.</w:t>
      </w:r>
    </w:p>
    <w:p>
      <w:pPr>
        <w:pStyle w:val="25"/>
        <w:keepNext/>
        <w:keepLines/>
        <w:widowControl w:val="0"/>
        <w:shd w:val="clear" w:color="auto" w:fill="auto"/>
        <w:spacing w:before="0" w:after="258" w:line="220" w:lineRule="exact"/>
        <w:ind w:left="0" w:right="0" w:firstLine="0"/>
        <w:jc w:val="both"/>
      </w:pPr>
      <w:bookmarkStart w:id="698" w:name="bookmark714"/>
      <w:r>
        <w:rPr>
          <w:color w:val="000000"/>
          <w:spacing w:val="0"/>
          <w:w w:val="100"/>
          <w:position w:val="0"/>
          <w:lang w:val="en-US" w:eastAsia="en-US" w:bidi="en-US"/>
        </w:rPr>
        <w:t>Arithmetic and Logical Operators</w:t>
      </w:r>
      <w:bookmarkEnd w:id="698"/>
    </w:p>
    <w:p>
      <w:pPr>
        <w:pStyle w:val="25"/>
        <w:keepNext/>
        <w:keepLines/>
        <w:widowControl w:val="0"/>
        <w:shd w:val="clear" w:color="auto" w:fill="auto"/>
        <w:tabs>
          <w:tab w:val="left" w:pos="3226"/>
          <w:tab w:val="left" w:pos="6466"/>
        </w:tabs>
        <w:spacing w:before="0" w:after="133" w:line="220" w:lineRule="exact"/>
        <w:ind w:left="0" w:right="0" w:firstLine="0"/>
        <w:jc w:val="both"/>
      </w:pPr>
      <w:bookmarkStart w:id="699" w:name="bookmark715"/>
      <w:r>
        <w:rPr>
          <w:color w:val="000000"/>
          <w:spacing w:val="0"/>
          <w:w w:val="100"/>
          <w:position w:val="0"/>
          <w:lang w:val="en-US" w:eastAsia="en-US" w:bidi="en-US"/>
        </w:rPr>
        <w:t>Name of Function(s)</w:t>
      </w:r>
      <w:r>
        <w:rPr>
          <w:color w:val="000000"/>
          <w:spacing w:val="0"/>
          <w:w w:val="100"/>
          <w:position w:val="0"/>
          <w:lang w:val="en-US" w:eastAsia="en-US" w:bidi="en-US"/>
        </w:rPr>
        <w:tab/>
      </w:r>
      <w:r>
        <w:rPr>
          <w:color w:val="000000"/>
          <w:spacing w:val="0"/>
          <w:w w:val="100"/>
          <w:position w:val="0"/>
          <w:lang w:val="en-US" w:eastAsia="en-US" w:bidi="en-US"/>
        </w:rPr>
        <w:t>Synopsis</w:t>
      </w:r>
      <w:r>
        <w:rPr>
          <w:color w:val="000000"/>
          <w:spacing w:val="0"/>
          <w:w w:val="100"/>
          <w:position w:val="0"/>
          <w:lang w:val="en-US" w:eastAsia="en-US" w:bidi="en-US"/>
        </w:rPr>
        <w:tab/>
      </w:r>
      <w:r>
        <w:rPr>
          <w:color w:val="000000"/>
          <w:spacing w:val="0"/>
          <w:w w:val="100"/>
          <w:position w:val="0"/>
          <w:lang w:val="en-US" w:eastAsia="en-US" w:bidi="en-US"/>
        </w:rPr>
        <w:t>Operator</w:t>
      </w:r>
      <w:bookmarkEnd w:id="699"/>
    </w:p>
    <w:p>
      <w:pPr>
        <w:pStyle w:val="19"/>
        <w:widowControl w:val="0"/>
        <w:shd w:val="clear" w:color="auto" w:fill="auto"/>
        <w:spacing w:before="0" w:after="0" w:line="220" w:lineRule="exact"/>
        <w:ind w:left="0" w:right="0" w:firstLine="0"/>
        <w:sectPr>
          <w:headerReference r:id="rId63" w:type="first"/>
          <w:footerReference r:id="rId66" w:type="first"/>
          <w:headerReference r:id="rId61" w:type="default"/>
          <w:footerReference r:id="rId64" w:type="default"/>
          <w:headerReference r:id="rId62" w:type="even"/>
          <w:footerReference r:id="rId65" w:type="even"/>
          <w:pgSz w:w="12240" w:h="15840"/>
          <w:pgMar w:top="2102" w:right="1284" w:bottom="1694" w:left="1206" w:header="0" w:footer="3" w:gutter="0"/>
          <w:cols w:space="720" w:num="1"/>
          <w:titlePg/>
          <w:rtlGutter w:val="0"/>
          <w:docGrid w:linePitch="360" w:charSpace="0"/>
        </w:sectPr>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80" o:spid="_x0000_s1260" type="#_x0000_t202" style="position:absolute;left:0;margin-left:1.45pt;margin-top:19.7pt;height:217.9pt;width:261.85pt;mso-position-horizontal-relative:margin;mso-wrap-distance-bottom:20pt;mso-wrap-distance-top:0pt;rotation:0f;z-index:-2515783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52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09"/>
                    <w:gridCol w:w="2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arrayref</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a[index]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setarray</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a[index] = 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bitfieldl</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x&lt;bit&gt;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trPr>
                    <w:tc>
                      <w:tcPr>
                        <w:tcW w:w="2309" w:type="dxa"/>
                        <w:shd w:val="clear" w:color="auto" w:fill="FFFFFF"/>
                        <w:vAlign w:val="bottom"/>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setqbitfieldl</w:t>
                        </w:r>
                      </w:p>
                    </w:tc>
                    <w:tc>
                      <w:tcPr>
                        <w:tcW w:w="2928" w:type="dxa"/>
                        <w:shd w:val="clear" w:color="auto" w:fill="FFFFFF"/>
                        <w:vAlign w:val="bottom"/>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x&lt;bit&gt;=expr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trPr>
                    <w:tc>
                      <w:tcPr>
                        <w:tcW w:w="2309" w:type="dxa"/>
                        <w:shd w:val="clear" w:color="auto" w:fill="FFFFFF"/>
                        <w:vAlign w:val="bottom"/>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setqbitfield</w:t>
                        </w:r>
                      </w:p>
                    </w:tc>
                    <w:tc>
                      <w:tcPr>
                        <w:tcW w:w="2928" w:type="dxa"/>
                        <w:shd w:val="clear" w:color="auto" w:fill="FFFFFF"/>
                        <w:vAlign w:val="bottom"/>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x&lt;msb:lsb&gt;=expr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quote</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'expr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getqq</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bookmarkStart w:id="2307" w:name="bookmark677"/>
                        <w:r>
                          <w:rPr>
                            <w:color w:val="000000"/>
                            <w:spacing w:val="0"/>
                            <w:w w:val="100"/>
                            <w:position w:val="0"/>
                            <w:lang w:val="en-US" w:eastAsia="en-US" w:bidi="en-US"/>
                          </w:rPr>
                          <w:t>getq</w:t>
                        </w:r>
                        <w:bookmarkEnd w:id="2307"/>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g-&gt;s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5" w:hRule="exact"/>
                    </w:trPr>
                    <w:tc>
                      <w:tcPr>
                        <w:tcW w:w="2309" w:type="dxa"/>
                        <w:shd w:val="clear" w:color="auto" w:fill="FFFFFF"/>
                        <w:vAlign w:val="top"/>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putpropqq</w:t>
                        </w:r>
                      </w:p>
                    </w:tc>
                    <w:tc>
                      <w:tcPr>
                        <w:tcW w:w="2928" w:type="dxa"/>
                        <w:shd w:val="clear" w:color="auto" w:fill="FFFFFF"/>
                        <w:vAlign w:val="top"/>
                      </w:tcPr>
                      <w:p>
                        <w:pPr>
                          <w:pStyle w:val="19"/>
                          <w:widowControl w:val="0"/>
                          <w:shd w:val="clear" w:color="auto" w:fill="auto"/>
                          <w:spacing w:before="0" w:after="0" w:line="220" w:lineRule="exact"/>
                          <w:ind w:left="1020" w:right="0" w:firstLine="0"/>
                          <w:jc w:val="left"/>
                        </w:pPr>
                        <w:r>
                          <w:rPr>
                            <w:color w:val="000000"/>
                            <w:spacing w:val="0"/>
                            <w:w w:val="100"/>
                            <w:position w:val="0"/>
                            <w:lang w:val="en-US" w:eastAsia="en-US" w:bidi="en-US"/>
                          </w:rPr>
                          <w:t>g.s = expr, g-&gt;s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6" w:hRule="exact"/>
                    </w:trPr>
                    <w:tc>
                      <w:tcPr>
                        <w:tcW w:w="2309" w:type="dxa"/>
                        <w:shd w:val="clear" w:color="auto" w:fill="FFFFFF"/>
                        <w:vAlign w:val="bottom"/>
                      </w:tcPr>
                      <w:p>
                        <w:pPr>
                          <w:pStyle w:val="19"/>
                          <w:widowControl w:val="0"/>
                          <w:shd w:val="clear" w:color="auto" w:fill="auto"/>
                          <w:spacing w:before="0" w:after="0" w:line="160" w:lineRule="exact"/>
                          <w:ind w:left="0" w:right="0" w:firstLine="0"/>
                          <w:jc w:val="left"/>
                        </w:pPr>
                        <w:r>
                          <w:rPr>
                            <w:rStyle w:val="111"/>
                          </w:rPr>
                          <w:t>March 2003</w:t>
                        </w:r>
                      </w:p>
                    </w:tc>
                    <w:tc>
                      <w:tcPr>
                        <w:tcW w:w="2928" w:type="dxa"/>
                        <w:shd w:val="clear" w:color="auto" w:fill="FFFFFF"/>
                        <w:vAlign w:val="bottom"/>
                      </w:tcPr>
                      <w:p>
                        <w:pPr>
                          <w:pStyle w:val="19"/>
                          <w:widowControl w:val="0"/>
                          <w:shd w:val="clear" w:color="auto" w:fill="auto"/>
                          <w:spacing w:before="0" w:after="0" w:line="160" w:lineRule="exact"/>
                          <w:ind w:left="0" w:right="220" w:firstLine="0"/>
                          <w:jc w:val="right"/>
                        </w:pPr>
                        <w:r>
                          <w:rPr>
                            <w:rStyle w:val="111"/>
                          </w:rPr>
                          <w:t>126</w:t>
                        </w:r>
                      </w:p>
                    </w:tc>
                  </w:tr>
                </w:tbl>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81" o:spid="_x0000_s1261" type="#_x0000_t202" style="position:absolute;left:0;margin-left:265.2pt;margin-top:164.95pt;height:36.65pt;width:82.1pt;mso-position-horizontal-relative:margin;mso-wrap-distance-bottom:20pt;mso-wrap-distance-top:0pt;rotation:0f;z-index:-2515773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2"/>
                    <w:widowControl w:val="0"/>
                    <w:shd w:val="clear" w:color="auto" w:fill="auto"/>
                    <w:spacing w:before="0" w:after="159" w:line="220" w:lineRule="exact"/>
                    <w:ind w:left="0" w:right="0" w:firstLine="0"/>
                    <w:jc w:val="right"/>
                  </w:pPr>
                  <w:bookmarkStart w:id="2308" w:name="bookmark678"/>
                  <w:bookmarkStart w:id="2309" w:name="bookmark679"/>
                  <w:bookmarkStart w:id="2310" w:name="bookmark680"/>
                  <w:r>
                    <w:rPr>
                      <w:rStyle w:val="161"/>
                      <w:vertAlign w:val="subscript"/>
                    </w:rPr>
                    <w:t>—</w:t>
                  </w:r>
                  <w:r>
                    <w:rPr>
                      <w:rStyle w:val="161"/>
                    </w:rPr>
                    <w:t>&gt;</w:t>
                  </w:r>
                  <w:bookmarkEnd w:id="2308"/>
                  <w:bookmarkEnd w:id="2309"/>
                  <w:bookmarkEnd w:id="2310"/>
                </w:p>
                <w:p>
                  <w:pPr>
                    <w:pStyle w:val="32"/>
                    <w:widowControl w:val="0"/>
                    <w:shd w:val="clear" w:color="auto" w:fill="auto"/>
                    <w:tabs>
                      <w:tab w:val="left" w:pos="1325"/>
                    </w:tabs>
                    <w:spacing w:before="0" w:after="0" w:line="220" w:lineRule="exact"/>
                    <w:ind w:left="0" w:right="0" w:firstLine="0"/>
                    <w:jc w:val="both"/>
                  </w:pPr>
                  <w:r>
                    <w:rPr>
                      <w:rStyle w:val="161"/>
                    </w:rPr>
                    <w:t>expr</w:t>
                  </w:r>
                  <w:r>
                    <w:rPr>
                      <w:rStyle w:val="161"/>
                    </w:rPr>
                    <w:tab/>
                  </w:r>
                  <w:r>
                    <w:rPr>
                      <w:rStyle w:val="161"/>
                    </w:rPr>
                    <w:t>~&gt;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82" o:spid="_x0000_s1262" type="#_x0000_t202" style="position:absolute;left:0;margin-left:328.55pt;margin-top:19.7pt;height:16.1pt;width:11.5pt;mso-position-horizontal-relative:margin;mso-wrap-distance-bottom:0pt;mso-wrap-distance-top:0pt;rotation:0f;z-index:-2515763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bookmarkStart w:id="2311" w:name="bookmark681"/>
                  <w:r>
                    <w:rPr>
                      <w:rStyle w:val="88"/>
                    </w:rPr>
                    <w:t>[]</w:t>
                  </w:r>
                  <w:bookmarkEnd w:id="2311"/>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83" o:spid="_x0000_s1263" type="#_x0000_t202" style="position:absolute;left:0;margin-left:328.55pt;margin-top:60.05pt;height:13.9pt;width:15.35pt;mso-position-horizontal-relative:margin;mso-wrap-distance-bottom:0pt;mso-wrap-distance-top:0pt;rotation:0f;z-index:-2515752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bookmarkStart w:id="2312" w:name="bookmark682"/>
                  <w:r>
                    <w:rPr>
                      <w:rStyle w:val="88"/>
                    </w:rPr>
                    <w:t>&lt;&gt;</w:t>
                  </w:r>
                  <w:bookmarkEnd w:id="2312"/>
                </w:p>
              </w:txbxContent>
            </v:textbox>
            <w10:wrap type="topAndBottom"/>
          </v:shape>
        </w:pict>
      </w:r>
      <w:r>
        <w:rPr>
          <w:color w:val="000000"/>
          <w:spacing w:val="0"/>
          <w:w w:val="100"/>
          <w:position w:val="0"/>
          <w:lang w:val="en-US" w:eastAsia="en-US" w:bidi="en-US"/>
        </w:rPr>
        <w:t>Data Access</w:t>
      </w:r>
    </w:p>
    <w:tbl>
      <w:tblPr>
        <w:tblStyle w:val="9"/>
        <w:tblW w:w="979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66"/>
        <w:gridCol w:w="3053"/>
        <w:gridCol w:w="3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6" w:hRule="exact"/>
          <w:jc w:val="center"/>
        </w:trPr>
        <w:tc>
          <w:tcPr>
            <w:tcW w:w="9793" w:type="dxa"/>
            <w:gridSpan w:val="3"/>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Arithmetic and Logical Operators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2866"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00" w:name="bookmark716"/>
            <w:r>
              <w:rPr>
                <w:rStyle w:val="90"/>
              </w:rPr>
              <w:t>Name of Function(s)</w:t>
            </w:r>
            <w:bookmarkEnd w:id="700"/>
          </w:p>
        </w:tc>
        <w:tc>
          <w:tcPr>
            <w:tcW w:w="3053"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rStyle w:val="90"/>
              </w:rPr>
              <w:t>Synopsis</w:t>
            </w:r>
          </w:p>
        </w:tc>
        <w:tc>
          <w:tcPr>
            <w:tcW w:w="3874"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r>
              <w:rPr>
                <w:rStyle w:val="90"/>
              </w:rPr>
              <w:t>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2866"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putpropq</w:t>
            </w:r>
          </w:p>
        </w:tc>
        <w:tc>
          <w:tcPr>
            <w:tcW w:w="3053"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d~&gt;s, d~&gt;s = expr</w:t>
            </w:r>
          </w:p>
        </w:tc>
        <w:tc>
          <w:tcPr>
            <w:tcW w:w="3874" w:type="dxa"/>
            <w:tcBorders>
              <w:top w:val="single" w:color="auto" w:sz="4" w:space="0"/>
            </w:tcBorders>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86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01" w:name="bookmark717"/>
            <w:r>
              <w:rPr>
                <w:color w:val="000000"/>
                <w:spacing w:val="0"/>
                <w:w w:val="100"/>
                <w:position w:val="0"/>
                <w:lang w:val="en-US" w:eastAsia="en-US" w:bidi="en-US"/>
              </w:rPr>
              <w:t>Unary</w:t>
            </w:r>
            <w:bookmarkEnd w:id="701"/>
          </w:p>
        </w:tc>
        <w:tc>
          <w:tcPr>
            <w:tcW w:w="3053" w:type="dxa"/>
            <w:shd w:val="clear" w:color="auto" w:fill="FFFFFF"/>
            <w:vAlign w:val="top"/>
          </w:tcPr>
          <w:p>
            <w:pPr>
              <w:framePr w:w="9792" w:wrap="notBeside" w:vAnchor="text" w:hAnchor="text" w:xAlign="center" w:y="1"/>
              <w:widowControl w:val="0"/>
              <w:rPr>
                <w:sz w:val="10"/>
                <w:szCs w:val="10"/>
              </w:rPr>
            </w:pPr>
          </w:p>
        </w:tc>
        <w:tc>
          <w:tcPr>
            <w:tcW w:w="3874" w:type="dxa"/>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02" w:name="bookmark718"/>
            <w:r>
              <w:rPr>
                <w:color w:val="000000"/>
                <w:spacing w:val="0"/>
                <w:w w:val="100"/>
                <w:position w:val="0"/>
                <w:lang w:val="en-US" w:eastAsia="en-US" w:bidi="en-US"/>
              </w:rPr>
              <w:t>preincrement</w:t>
            </w:r>
            <w:bookmarkEnd w:id="702"/>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03" w:name="bookmark719"/>
            <w:r>
              <w:rPr>
                <w:color w:val="000000"/>
                <w:spacing w:val="0"/>
                <w:w w:val="100"/>
                <w:position w:val="0"/>
                <w:lang w:val="en-US" w:eastAsia="en-US" w:bidi="en-US"/>
              </w:rPr>
              <w:t>postincrement</w:t>
            </w:r>
            <w:bookmarkEnd w:id="703"/>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predecrement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postdecrement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04" w:name="bookmark720"/>
            <w:r>
              <w:rPr>
                <w:color w:val="000000"/>
                <w:spacing w:val="0"/>
                <w:w w:val="100"/>
                <w:position w:val="0"/>
                <w:lang w:val="en-US" w:eastAsia="en-US" w:bidi="en-US"/>
              </w:rPr>
              <w:t>--</w:t>
            </w:r>
            <w:bookmarkEnd w:id="704"/>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minus</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05" w:name="bookmark721"/>
            <w:r>
              <w:rPr>
                <w:color w:val="000000"/>
                <w:spacing w:val="0"/>
                <w:w w:val="100"/>
                <w:position w:val="0"/>
                <w:lang w:val="en-US" w:eastAsia="en-US" w:bidi="en-US"/>
              </w:rPr>
              <w:t>-</w:t>
            </w:r>
            <w:bookmarkEnd w:id="705"/>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null</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!expr</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06" w:name="bookmark722"/>
            <w:r>
              <w:rPr>
                <w:color w:val="000000"/>
                <w:spacing w:val="0"/>
                <w:w w:val="100"/>
                <w:position w:val="0"/>
                <w:lang w:val="en-US" w:eastAsia="en-US" w:bidi="en-US"/>
              </w:rPr>
              <w:t>!</w:t>
            </w:r>
            <w:bookmarkEnd w:id="70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bnot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jc w:val="center"/>
        </w:trPr>
        <w:tc>
          <w:tcPr>
            <w:tcW w:w="286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Binary</w:t>
            </w:r>
          </w:p>
        </w:tc>
        <w:tc>
          <w:tcPr>
            <w:tcW w:w="3053" w:type="dxa"/>
            <w:shd w:val="clear" w:color="auto" w:fill="FFFFFF"/>
            <w:vAlign w:val="top"/>
          </w:tcPr>
          <w:p>
            <w:pPr>
              <w:framePr w:w="9792" w:wrap="notBeside" w:vAnchor="text" w:hAnchor="text" w:xAlign="center" w:y="1"/>
              <w:widowControl w:val="0"/>
              <w:rPr>
                <w:sz w:val="10"/>
                <w:szCs w:val="10"/>
              </w:rPr>
            </w:pPr>
          </w:p>
        </w:tc>
        <w:tc>
          <w:tcPr>
            <w:tcW w:w="3874" w:type="dxa"/>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expt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 ** 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07" w:name="bookmark723"/>
            <w:bookmarkStart w:id="708" w:name="bookmark724"/>
            <w:r>
              <w:rPr>
                <w:color w:val="000000"/>
                <w:spacing w:val="0"/>
                <w:w w:val="100"/>
                <w:position w:val="0"/>
                <w:lang w:val="en-US" w:eastAsia="en-US" w:bidi="en-US"/>
              </w:rPr>
              <w:t>**</w:t>
            </w:r>
            <w:bookmarkEnd w:id="707"/>
            <w:bookmarkEnd w:id="70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times</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 * 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09" w:name="bookmark725"/>
            <w:r>
              <w:rPr>
                <w:color w:val="000000"/>
                <w:spacing w:val="0"/>
                <w:w w:val="100"/>
                <w:position w:val="0"/>
                <w:lang w:val="en-US" w:eastAsia="en-US" w:bidi="en-US"/>
              </w:rPr>
              <w:t>*</w:t>
            </w:r>
            <w:bookmarkEnd w:id="70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quotient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 / 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10" w:name="bookmark726"/>
            <w:r>
              <w:rPr>
                <w:color w:val="000000"/>
                <w:spacing w:val="0"/>
                <w:w w:val="100"/>
                <w:position w:val="0"/>
                <w:lang w:val="en-US" w:eastAsia="en-US" w:bidi="en-US"/>
              </w:rPr>
              <w:t>/</w:t>
            </w:r>
            <w:bookmarkEnd w:id="7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plus</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 + 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11" w:name="bookmark727"/>
            <w:r>
              <w:rPr>
                <w:color w:val="000000"/>
                <w:spacing w:val="0"/>
                <w:w w:val="100"/>
                <w:position w:val="0"/>
                <w:lang w:val="en-US" w:eastAsia="en-US" w:bidi="en-US"/>
              </w:rPr>
              <w:t>+</w:t>
            </w:r>
            <w:bookmarkEnd w:id="71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difference</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n1 - 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12" w:name="bookmark728"/>
            <w:r>
              <w:rPr>
                <w:color w:val="000000"/>
                <w:spacing w:val="0"/>
                <w:w w:val="100"/>
                <w:position w:val="0"/>
                <w:lang w:val="en-US" w:eastAsia="en-US" w:bidi="en-US"/>
              </w:rPr>
              <w:t>-</w:t>
            </w:r>
            <w:bookmarkEnd w:id="71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leftshift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&lt;&lt; x2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r>
              <w:rPr>
                <w:color w:val="000000"/>
                <w:spacing w:val="0"/>
                <w:w w:val="100"/>
                <w:position w:val="0"/>
                <w:lang w:val="en-US" w:eastAsia="en-US" w:bidi="en-US"/>
              </w:rPr>
              <w:t>&lt;&lt;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rightshift</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&gt;&gt; x2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bookmarkStart w:id="713" w:name="bookmark729"/>
            <w:r>
              <w:rPr>
                <w:color w:val="000000"/>
                <w:spacing w:val="0"/>
                <w:w w:val="100"/>
                <w:position w:val="0"/>
                <w:lang w:val="en-US" w:eastAsia="en-US" w:bidi="en-US"/>
              </w:rPr>
              <w:t>&gt;&gt;</w:t>
            </w:r>
            <w:bookmarkEnd w:id="713"/>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lessp</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n1&lt;n2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14" w:name="bookmark730"/>
            <w:r>
              <w:rPr>
                <w:color w:val="000000"/>
                <w:spacing w:val="0"/>
                <w:w w:val="100"/>
                <w:position w:val="0"/>
                <w:lang w:val="en-US" w:eastAsia="en-US" w:bidi="en-US"/>
              </w:rPr>
              <w:t>&lt;</w:t>
            </w:r>
            <w:bookmarkEnd w:id="714"/>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greaterp</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n1&gt;n2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15" w:name="bookmark731"/>
            <w:r>
              <w:rPr>
                <w:color w:val="000000"/>
                <w:spacing w:val="0"/>
                <w:w w:val="100"/>
                <w:position w:val="0"/>
                <w:lang w:val="en-US" w:eastAsia="en-US" w:bidi="en-US"/>
              </w:rPr>
              <w:t>&gt;</w:t>
            </w:r>
            <w:bookmarkEnd w:id="715"/>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leqp</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n1&lt;=n2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bookmarkStart w:id="716" w:name="bookmark732"/>
            <w:r>
              <w:rPr>
                <w:color w:val="000000"/>
                <w:spacing w:val="0"/>
                <w:w w:val="100"/>
                <w:position w:val="0"/>
                <w:lang w:val="en-US" w:eastAsia="en-US" w:bidi="en-US"/>
              </w:rPr>
              <w:t>&lt;=</w:t>
            </w:r>
            <w:bookmarkEnd w:id="71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17" w:name="bookmark733"/>
            <w:r>
              <w:rPr>
                <w:color w:val="000000"/>
                <w:spacing w:val="0"/>
                <w:w w:val="100"/>
                <w:position w:val="0"/>
                <w:lang w:val="en-US" w:eastAsia="en-US" w:bidi="en-US"/>
              </w:rPr>
              <w:t>geqp</w:t>
            </w:r>
            <w:bookmarkEnd w:id="717"/>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n1&gt;=n2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bookmarkStart w:id="718" w:name="bookmark734"/>
            <w:r>
              <w:rPr>
                <w:color w:val="000000"/>
                <w:spacing w:val="0"/>
                <w:w w:val="100"/>
                <w:position w:val="0"/>
                <w:lang w:val="en-US" w:eastAsia="en-US" w:bidi="en-US"/>
              </w:rPr>
              <w:t>&gt;=</w:t>
            </w:r>
            <w:bookmarkEnd w:id="71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bookmarkStart w:id="719" w:name="bookmark735"/>
            <w:r>
              <w:rPr>
                <w:color w:val="000000"/>
                <w:spacing w:val="0"/>
                <w:w w:val="100"/>
                <w:position w:val="0"/>
                <w:lang w:val="en-US" w:eastAsia="en-US" w:bidi="en-US"/>
              </w:rPr>
              <w:t>equal</w:t>
            </w:r>
            <w:bookmarkEnd w:id="719"/>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g1 == g2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20" w:name="bookmark736"/>
            <w:r>
              <w:rPr>
                <w:color w:val="000000"/>
                <w:spacing w:val="0"/>
                <w:w w:val="100"/>
                <w:position w:val="0"/>
                <w:lang w:val="en-US" w:eastAsia="en-US" w:bidi="en-US"/>
              </w:rPr>
              <w:t>==</w:t>
            </w:r>
            <w:bookmarkEnd w:id="72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nequal</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g1 != g2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bookmarkStart w:id="721" w:name="bookmark737"/>
            <w:r>
              <w:rPr>
                <w:color w:val="000000"/>
                <w:spacing w:val="0"/>
                <w:w w:val="100"/>
                <w:position w:val="0"/>
                <w:lang w:val="en-US" w:eastAsia="en-US" w:bidi="en-US"/>
              </w:rPr>
              <w:t>!=</w:t>
            </w:r>
            <w:bookmarkEnd w:id="72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band</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 xml:space="preserve">x1 </w:t>
            </w:r>
            <w:r>
              <w:rPr>
                <w:color w:val="000000"/>
                <w:spacing w:val="0"/>
                <w:w w:val="100"/>
                <w:position w:val="0"/>
                <w:lang w:val="zh-CN" w:eastAsia="zh-CN" w:bidi="zh-CN"/>
              </w:rPr>
              <w:t xml:space="preserve">&amp; </w:t>
            </w:r>
            <w:r>
              <w:rPr>
                <w:color w:val="000000"/>
                <w:spacing w:val="0"/>
                <w:w w:val="100"/>
                <w:position w:val="0"/>
                <w:lang w:val="en-US" w:eastAsia="en-US" w:bidi="en-US"/>
              </w:rPr>
              <w:t>x2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r>
              <w:rPr>
                <w:color w:val="000000"/>
                <w:spacing w:val="0"/>
                <w:w w:val="100"/>
                <w:position w:val="0"/>
                <w:lang w:val="zh-CN" w:eastAsia="zh-CN" w:bidi="zh-CN"/>
              </w:rPr>
              <w: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bnand</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~&amp; x2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2940" w:firstLine="0"/>
              <w:jc w:val="right"/>
            </w:pPr>
            <w:bookmarkStart w:id="722" w:name="bookmark738"/>
            <w:r>
              <w:rPr>
                <w:color w:val="000000"/>
                <w:spacing w:val="0"/>
                <w:w w:val="100"/>
                <w:position w:val="0"/>
                <w:lang w:val="en-US" w:eastAsia="en-US" w:bidi="en-US"/>
              </w:rPr>
              <w:t>~&amp;</w:t>
            </w:r>
            <w:bookmarkEnd w:id="72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6"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bxor</w:t>
            </w:r>
          </w:p>
        </w:tc>
        <w:tc>
          <w:tcPr>
            <w:tcW w:w="3053"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 xml:space="preserve">x1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 x2</w:t>
            </w:r>
          </w:p>
        </w:tc>
        <w:tc>
          <w:tcPr>
            <w:tcW w:w="3874"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660" w:right="0" w:firstLine="0"/>
              <w:jc w:val="left"/>
            </w:pPr>
            <w:bookmarkStart w:id="723" w:name="bookmark739"/>
            <w:r>
              <w:rPr>
                <w:color w:val="000000"/>
                <w:spacing w:val="0"/>
                <w:w w:val="100"/>
                <w:position w:val="0"/>
                <w:vertAlign w:val="subscript"/>
                <w:lang w:val="en-US" w:eastAsia="en-US" w:bidi="en-US"/>
              </w:rPr>
              <w:t>A</w:t>
            </w:r>
            <w:bookmarkEnd w:id="723"/>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7" w:hRule="exact"/>
          <w:jc w:val="center"/>
        </w:trPr>
        <w:tc>
          <w:tcPr>
            <w:tcW w:w="286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bxnor</w:t>
            </w:r>
          </w:p>
        </w:tc>
        <w:tc>
          <w:tcPr>
            <w:tcW w:w="3053"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 x2</w:t>
            </w:r>
          </w:p>
        </w:tc>
        <w:tc>
          <w:tcPr>
            <w:tcW w:w="387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2940" w:firstLine="0"/>
              <w:jc w:val="right"/>
            </w:pPr>
            <w:r>
              <w:rPr>
                <w:color w:val="000000"/>
                <w:spacing w:val="0"/>
                <w:w w:val="100"/>
                <w:position w:val="0"/>
                <w:lang w:val="en-US" w:eastAsia="en-US" w:bidi="en-US"/>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6" w:type="dxa"/>
            <w:shd w:val="clear" w:color="auto" w:fill="FFFFFF"/>
            <w:vAlign w:val="bottom"/>
          </w:tcPr>
          <w:p>
            <w:pPr>
              <w:pStyle w:val="19"/>
              <w:framePr w:w="9792"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3053" w:type="dxa"/>
            <w:shd w:val="clear" w:color="auto" w:fill="FFFFFF"/>
            <w:vAlign w:val="bottom"/>
          </w:tcPr>
          <w:p>
            <w:pPr>
              <w:pStyle w:val="19"/>
              <w:framePr w:w="9792" w:wrap="notBeside" w:vAnchor="text" w:hAnchor="text" w:xAlign="center" w:y="1"/>
              <w:widowControl w:val="0"/>
              <w:shd w:val="clear" w:color="auto" w:fill="auto"/>
              <w:spacing w:before="0" w:after="0" w:line="160" w:lineRule="exact"/>
              <w:ind w:left="1900" w:right="0" w:firstLine="0"/>
              <w:jc w:val="left"/>
            </w:pPr>
            <w:r>
              <w:rPr>
                <w:rStyle w:val="111"/>
              </w:rPr>
              <w:t>127</w:t>
            </w:r>
          </w:p>
        </w:tc>
        <w:tc>
          <w:tcPr>
            <w:tcW w:w="3874" w:type="dxa"/>
            <w:shd w:val="clear" w:color="auto" w:fill="FFFFFF"/>
            <w:vAlign w:val="bottom"/>
          </w:tcPr>
          <w:p>
            <w:pPr>
              <w:pStyle w:val="19"/>
              <w:framePr w:w="9792"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92"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1639" w:right="1224" w:bottom="876" w:left="1224" w:header="0" w:footer="3" w:gutter="0"/>
          <w:cols w:space="720" w:num="1"/>
          <w:rtlGutter w:val="0"/>
          <w:docGrid w:linePitch="360" w:charSpace="0"/>
        </w:sectPr>
      </w:pPr>
    </w:p>
    <w:p>
      <w:pPr>
        <w:pStyle w:val="28"/>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Arithmetic and Logical Operators</w:t>
      </w:r>
    </w:p>
    <w:tbl>
      <w:tblPr>
        <w:tblStyle w:val="9"/>
        <w:tblW w:w="97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61"/>
        <w:gridCol w:w="3173"/>
        <w:gridCol w:w="3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2861"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0" w:right="0" w:firstLine="0"/>
              <w:jc w:val="left"/>
            </w:pPr>
            <w:r>
              <w:rPr>
                <w:rStyle w:val="90"/>
              </w:rPr>
              <w:t>Name of Function(s)</w:t>
            </w:r>
          </w:p>
        </w:tc>
        <w:tc>
          <w:tcPr>
            <w:tcW w:w="3173"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480" w:right="0" w:firstLine="0"/>
              <w:jc w:val="left"/>
            </w:pPr>
            <w:r>
              <w:rPr>
                <w:rStyle w:val="90"/>
              </w:rPr>
              <w:t>Synopsis</w:t>
            </w:r>
          </w:p>
        </w:tc>
        <w:tc>
          <w:tcPr>
            <w:tcW w:w="3749" w:type="dxa"/>
            <w:tcBorders>
              <w:top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560" w:right="0" w:firstLine="0"/>
              <w:jc w:val="left"/>
            </w:pPr>
            <w:r>
              <w:rPr>
                <w:rStyle w:val="90"/>
              </w:rPr>
              <w:t>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jc w:val="center"/>
        </w:trPr>
        <w:tc>
          <w:tcPr>
            <w:tcW w:w="2861" w:type="dxa"/>
            <w:tcBorders>
              <w:top w:val="single" w:color="auto" w:sz="4" w:space="0"/>
            </w:tcBorders>
            <w:shd w:val="clear" w:color="auto" w:fill="FFFFFF"/>
            <w:vAlign w:val="top"/>
          </w:tcPr>
          <w:p>
            <w:pPr>
              <w:pStyle w:val="19"/>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bor</w:t>
            </w:r>
          </w:p>
        </w:tc>
        <w:tc>
          <w:tcPr>
            <w:tcW w:w="3173" w:type="dxa"/>
            <w:tcBorders>
              <w:top w:val="single" w:color="auto" w:sz="4" w:space="0"/>
            </w:tcBorders>
            <w:shd w:val="clear" w:color="auto" w:fill="FFFFFF"/>
            <w:vAlign w:val="top"/>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 x2</w:t>
            </w:r>
          </w:p>
        </w:tc>
        <w:tc>
          <w:tcPr>
            <w:tcW w:w="3749" w:type="dxa"/>
            <w:tcBorders>
              <w:top w:val="single" w:color="auto" w:sz="4" w:space="0"/>
            </w:tcBorders>
            <w:shd w:val="clear" w:color="auto" w:fill="FFFFFF"/>
            <w:vAlign w:val="top"/>
          </w:tcPr>
          <w:p>
            <w:pPr>
              <w:framePr w:w="978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861"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bnor</w:t>
            </w:r>
          </w:p>
        </w:tc>
        <w:tc>
          <w:tcPr>
            <w:tcW w:w="3173"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x1 ~| x2</w:t>
            </w:r>
          </w:p>
        </w:tc>
        <w:tc>
          <w:tcPr>
            <w:tcW w:w="3749"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560" w:right="0" w:firstLine="0"/>
              <w:jc w:val="left"/>
            </w:pPr>
            <w:bookmarkStart w:id="724" w:name="bookmark740"/>
            <w:bookmarkStart w:id="725" w:name="bookmark741"/>
            <w:bookmarkStart w:id="726" w:name="bookmark742"/>
            <w:r>
              <w:rPr>
                <w:color w:val="000000"/>
                <w:spacing w:val="0"/>
                <w:w w:val="100"/>
                <w:position w:val="0"/>
                <w:lang w:val="en-US" w:eastAsia="en-US" w:bidi="en-US"/>
              </w:rPr>
              <w:t>|, ~|</w:t>
            </w:r>
            <w:bookmarkEnd w:id="724"/>
            <w:bookmarkEnd w:id="725"/>
            <w:bookmarkEnd w:id="72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2861"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and</w:t>
            </w:r>
          </w:p>
        </w:tc>
        <w:tc>
          <w:tcPr>
            <w:tcW w:w="3173"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rel. expr &amp;&amp; rel. expr</w:t>
            </w:r>
          </w:p>
        </w:tc>
        <w:tc>
          <w:tcPr>
            <w:tcW w:w="3749"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560" w:right="0" w:firstLine="0"/>
              <w:jc w:val="left"/>
            </w:pPr>
            <w:bookmarkStart w:id="727" w:name="bookmark743"/>
            <w:r>
              <w:rPr>
                <w:color w:val="000000"/>
                <w:spacing w:val="0"/>
                <w:w w:val="100"/>
                <w:position w:val="0"/>
                <w:lang w:val="en-US" w:eastAsia="en-US" w:bidi="en-US"/>
              </w:rPr>
              <w:t>&amp;&amp;</w:t>
            </w:r>
            <w:bookmarkEnd w:id="727"/>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861"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or</w:t>
            </w:r>
          </w:p>
        </w:tc>
        <w:tc>
          <w:tcPr>
            <w:tcW w:w="3173"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rel. expr || rel. expr</w:t>
            </w:r>
          </w:p>
        </w:tc>
        <w:tc>
          <w:tcPr>
            <w:tcW w:w="3749" w:type="dxa"/>
            <w:shd w:val="clear" w:color="auto" w:fill="FFFFFF"/>
            <w:vAlign w:val="center"/>
          </w:tcPr>
          <w:p>
            <w:pPr>
              <w:pStyle w:val="19"/>
              <w:framePr w:w="9782" w:wrap="notBeside" w:vAnchor="text" w:hAnchor="text" w:xAlign="center" w:y="1"/>
              <w:widowControl w:val="0"/>
              <w:shd w:val="clear" w:color="auto" w:fill="auto"/>
              <w:spacing w:before="0" w:after="0" w:line="220" w:lineRule="exact"/>
              <w:ind w:left="560" w:right="0" w:firstLine="0"/>
              <w:jc w:val="left"/>
            </w:pPr>
            <w:bookmarkStart w:id="728" w:name="bookmark744"/>
            <w:r>
              <w:rPr>
                <w:color w:val="000000"/>
                <w:spacing w:val="0"/>
                <w:w w:val="100"/>
                <w:position w:val="0"/>
                <w:lang w:val="en-US" w:eastAsia="en-US" w:bidi="en-US"/>
              </w:rPr>
              <w:t>||</w:t>
            </w:r>
            <w:bookmarkEnd w:id="72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861"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0" w:right="0" w:firstLine="0"/>
              <w:jc w:val="left"/>
            </w:pPr>
            <w:bookmarkStart w:id="729" w:name="bookmark745"/>
            <w:r>
              <w:rPr>
                <w:color w:val="000000"/>
                <w:spacing w:val="0"/>
                <w:w w:val="100"/>
                <w:position w:val="0"/>
                <w:lang w:val="en-US" w:eastAsia="en-US" w:bidi="en-US"/>
              </w:rPr>
              <w:t>range</w:t>
            </w:r>
            <w:bookmarkEnd w:id="729"/>
          </w:p>
        </w:tc>
        <w:tc>
          <w:tcPr>
            <w:tcW w:w="3173" w:type="dxa"/>
            <w:shd w:val="clear" w:color="auto" w:fill="FFFFFF"/>
            <w:vAlign w:val="bottom"/>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g1 : g2</w:t>
            </w:r>
          </w:p>
        </w:tc>
        <w:tc>
          <w:tcPr>
            <w:tcW w:w="3749" w:type="dxa"/>
            <w:shd w:val="clear" w:color="auto" w:fill="FFFFFF"/>
            <w:vAlign w:val="top"/>
          </w:tcPr>
          <w:p>
            <w:pPr>
              <w:framePr w:w="978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2861" w:type="dxa"/>
            <w:tcBorders>
              <w:bottom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setq</w:t>
            </w:r>
          </w:p>
        </w:tc>
        <w:tc>
          <w:tcPr>
            <w:tcW w:w="3173" w:type="dxa"/>
            <w:tcBorders>
              <w:bottom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 = expr</w:t>
            </w:r>
          </w:p>
        </w:tc>
        <w:tc>
          <w:tcPr>
            <w:tcW w:w="3749" w:type="dxa"/>
            <w:tcBorders>
              <w:bottom w:val="single" w:color="auto" w:sz="4" w:space="0"/>
            </w:tcBorders>
            <w:shd w:val="clear" w:color="auto" w:fill="FFFFFF"/>
            <w:vAlign w:val="center"/>
          </w:tcPr>
          <w:p>
            <w:pPr>
              <w:pStyle w:val="19"/>
              <w:framePr w:w="9782" w:wrap="notBeside" w:vAnchor="text" w:hAnchor="text" w:xAlign="center" w:y="1"/>
              <w:widowControl w:val="0"/>
              <w:shd w:val="clear" w:color="auto" w:fill="auto"/>
              <w:spacing w:before="0" w:after="0" w:line="220" w:lineRule="exact"/>
              <w:ind w:left="560" w:right="0" w:firstLine="0"/>
              <w:jc w:val="left"/>
            </w:pPr>
            <w:bookmarkStart w:id="730" w:name="bookmark746"/>
            <w:r>
              <w:rPr>
                <w:color w:val="000000"/>
                <w:spacing w:val="0"/>
                <w:w w:val="100"/>
                <w:position w:val="0"/>
                <w:vertAlign w:val="subscript"/>
                <w:lang w:val="en-US" w:eastAsia="en-US" w:bidi="en-US"/>
              </w:rPr>
              <w:t>=</w:t>
            </w:r>
            <w:bookmarkEnd w:id="730"/>
          </w:p>
        </w:tc>
      </w:tr>
    </w:tbl>
    <w:p>
      <w:pPr>
        <w:framePr w:w="9782"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0" w:after="0" w:line="518" w:lineRule="exact"/>
        <w:ind w:left="0" w:right="1900" w:firstLine="0"/>
        <w:jc w:val="left"/>
      </w:pPr>
      <w:bookmarkStart w:id="731" w:name="bookmark747"/>
      <w:r>
        <w:rPr>
          <w:color w:val="000000"/>
          <w:spacing w:val="0"/>
          <w:w w:val="100"/>
          <w:position w:val="0"/>
          <w:lang w:val="en-US" w:eastAsia="en-US" w:bidi="en-US"/>
        </w:rPr>
        <w:t xml:space="preserve">The following table gives more details on some of the arithmetic operators. </w:t>
      </w:r>
      <w:r>
        <w:rPr>
          <w:rStyle w:val="90"/>
        </w:rPr>
        <w:t>More on Arithmetic Operators</w:t>
      </w:r>
      <w:bookmarkEnd w:id="731"/>
    </w:p>
    <w:p>
      <w:pPr>
        <w:pStyle w:val="25"/>
        <w:keepNext/>
        <w:keepLines/>
        <w:widowControl w:val="0"/>
        <w:shd w:val="clear" w:color="auto" w:fill="auto"/>
        <w:tabs>
          <w:tab w:val="left" w:pos="3223"/>
        </w:tabs>
        <w:spacing w:before="0" w:after="185" w:line="220" w:lineRule="exact"/>
        <w:ind w:left="0" w:right="0" w:firstLine="0"/>
        <w:jc w:val="both"/>
      </w:pPr>
      <w:bookmarkStart w:id="732" w:name="bookmark748"/>
      <w:r>
        <w:rPr>
          <w:color w:val="000000"/>
          <w:spacing w:val="0"/>
          <w:w w:val="100"/>
          <w:position w:val="0"/>
          <w:lang w:val="en-US" w:eastAsia="en-US" w:bidi="en-US"/>
        </w:rPr>
        <w:t>Arithmetic Operator</w:t>
      </w:r>
      <w:r>
        <w:rPr>
          <w:color w:val="000000"/>
          <w:spacing w:val="0"/>
          <w:w w:val="100"/>
          <w:position w:val="0"/>
          <w:lang w:val="en-US" w:eastAsia="en-US" w:bidi="en-US"/>
        </w:rPr>
        <w:tab/>
      </w:r>
      <w:r>
        <w:rPr>
          <w:color w:val="000000"/>
          <w:spacing w:val="0"/>
          <w:w w:val="100"/>
          <w:position w:val="0"/>
          <w:lang w:val="en-US" w:eastAsia="en-US" w:bidi="en-US"/>
        </w:rPr>
        <w:t>Comments</w:t>
      </w:r>
      <w:bookmarkEnd w:id="732"/>
    </w:p>
    <w:p>
      <w:pPr>
        <w:pStyle w:val="19"/>
        <w:widowControl w:val="0"/>
        <w:shd w:val="clear" w:color="auto" w:fill="auto"/>
        <w:tabs>
          <w:tab w:val="left" w:pos="3223"/>
        </w:tabs>
        <w:spacing w:before="0" w:after="11" w:line="230" w:lineRule="exact"/>
        <w:ind w:left="0" w:right="0" w:firstLine="0"/>
      </w:pPr>
      <w:r>
        <w:rPr>
          <w:rStyle w:val="93"/>
        </w:rPr>
        <w:t>+, -, *,</w:t>
      </w:r>
      <w:r>
        <w:rPr>
          <w:color w:val="000000"/>
          <w:spacing w:val="0"/>
          <w:w w:val="100"/>
          <w:position w:val="0"/>
          <w:lang w:val="en-US" w:eastAsia="en-US" w:bidi="en-US"/>
        </w:rPr>
        <w:t xml:space="preserve"> and </w:t>
      </w:r>
      <w:r>
        <w:rPr>
          <w:rStyle w:val="93"/>
        </w:rPr>
        <w:t>/</w:t>
      </w:r>
      <w:r>
        <w:rPr>
          <w:color w:val="000000"/>
          <w:spacing w:val="0"/>
          <w:w w:val="100"/>
          <w:position w:val="0"/>
          <w:lang w:val="en-US" w:eastAsia="en-US" w:bidi="en-US"/>
        </w:rPr>
        <w:tab/>
      </w:r>
      <w:r>
        <w:rPr>
          <w:color w:val="000000"/>
          <w:spacing w:val="0"/>
          <w:w w:val="100"/>
          <w:position w:val="0"/>
          <w:lang w:val="en-US" w:eastAsia="en-US" w:bidi="en-US"/>
        </w:rPr>
        <w:t>Perform addition, subtraction, multiplication, and division</w:t>
      </w:r>
    </w:p>
    <w:p>
      <w:pPr>
        <w:pStyle w:val="19"/>
        <w:widowControl w:val="0"/>
        <w:shd w:val="clear" w:color="auto" w:fill="auto"/>
        <w:spacing w:before="0" w:after="193" w:line="220" w:lineRule="exact"/>
        <w:ind w:left="3340" w:right="0" w:firstLine="0"/>
        <w:jc w:val="left"/>
      </w:pPr>
      <w:bookmarkStart w:id="733" w:name="bookmark749"/>
      <w:r>
        <w:rPr>
          <w:color w:val="000000"/>
          <w:spacing w:val="0"/>
          <w:w w:val="100"/>
          <w:position w:val="0"/>
          <w:lang w:val="en-US" w:eastAsia="en-US" w:bidi="en-US"/>
        </w:rPr>
        <w:t>operations.</w:t>
      </w:r>
      <w:bookmarkEnd w:id="733"/>
    </w:p>
    <w:p>
      <w:pPr>
        <w:pStyle w:val="19"/>
        <w:widowControl w:val="0"/>
        <w:shd w:val="clear" w:color="auto" w:fill="auto"/>
        <w:tabs>
          <w:tab w:val="left" w:pos="3223"/>
        </w:tabs>
        <w:spacing w:before="0" w:after="151" w:line="220" w:lineRule="exact"/>
        <w:ind w:left="0" w:right="0" w:firstLine="0"/>
      </w:pPr>
      <w:r>
        <w:rPr>
          <w:color w:val="000000"/>
          <w:spacing w:val="0"/>
          <w:w w:val="100"/>
          <w:position w:val="0"/>
          <w:lang w:val="en-US" w:eastAsia="en-US" w:bidi="en-US"/>
        </w:rPr>
        <w:t>Exponentiation operator **</w:t>
      </w:r>
      <w:r>
        <w:rPr>
          <w:color w:val="000000"/>
          <w:spacing w:val="0"/>
          <w:w w:val="100"/>
          <w:position w:val="0"/>
          <w:lang w:val="en-US" w:eastAsia="en-US" w:bidi="en-US"/>
        </w:rPr>
        <w:tab/>
      </w:r>
      <w:r>
        <w:rPr>
          <w:color w:val="000000"/>
          <w:spacing w:val="0"/>
          <w:w w:val="100"/>
          <w:position w:val="0"/>
          <w:lang w:val="en-US" w:eastAsia="en-US" w:bidi="en-US"/>
        </w:rPr>
        <w:t>Has the highest precedence among the binary operators.</w:t>
      </w:r>
    </w:p>
    <w:p>
      <w:pPr>
        <w:pStyle w:val="19"/>
        <w:widowControl w:val="0"/>
        <w:shd w:val="clear" w:color="auto" w:fill="auto"/>
        <w:tabs>
          <w:tab w:val="left" w:pos="3223"/>
        </w:tabs>
        <w:spacing w:before="0" w:after="0" w:line="278" w:lineRule="exact"/>
        <w:ind w:left="0" w:right="0" w:firstLine="0"/>
      </w:pPr>
      <w:r>
        <w:rPr>
          <w:color w:val="000000"/>
          <w:spacing w:val="0"/>
          <w:w w:val="100"/>
          <w:position w:val="0"/>
          <w:lang w:val="en-US" w:eastAsia="en-US" w:bidi="en-US"/>
        </w:rPr>
        <w:t xml:space="preserve">Shift operators </w:t>
      </w:r>
      <w:r>
        <w:rPr>
          <w:rStyle w:val="93"/>
        </w:rPr>
        <w:t>(&lt;&lt;, &gt;&gt;)</w:t>
      </w:r>
      <w:r>
        <w:rPr>
          <w:color w:val="000000"/>
          <w:spacing w:val="0"/>
          <w:w w:val="100"/>
          <w:position w:val="0"/>
          <w:lang w:val="en-US" w:eastAsia="en-US" w:bidi="en-US"/>
        </w:rPr>
        <w:tab/>
      </w:r>
      <w:r>
        <w:rPr>
          <w:color w:val="000000"/>
          <w:spacing w:val="0"/>
          <w:w w:val="100"/>
          <w:position w:val="0"/>
          <w:lang w:val="en-US" w:eastAsia="en-US" w:bidi="en-US"/>
        </w:rPr>
        <w:t>Shift their first arguments left or right by the number of bits</w:t>
      </w:r>
    </w:p>
    <w:p>
      <w:pPr>
        <w:pStyle w:val="19"/>
        <w:widowControl w:val="0"/>
        <w:shd w:val="clear" w:color="auto" w:fill="auto"/>
        <w:spacing w:before="0" w:after="60" w:line="278" w:lineRule="exact"/>
        <w:ind w:left="3340" w:right="440" w:firstLine="0"/>
        <w:jc w:val="left"/>
      </w:pPr>
      <w:r>
        <w:rPr>
          <w:color w:val="000000"/>
          <w:spacing w:val="0"/>
          <w:w w:val="100"/>
          <w:position w:val="0"/>
          <w:lang w:val="en-US" w:eastAsia="en-US" w:bidi="en-US"/>
        </w:rPr>
        <w:t>specified by their second arguments. Both the left and right shifts are logical (that is, vacated bits are 0-filled).</w:t>
      </w:r>
    </w:p>
    <w:p>
      <w:pPr>
        <w:pStyle w:val="19"/>
        <w:widowControl w:val="0"/>
        <w:shd w:val="clear" w:color="auto" w:fill="auto"/>
        <w:tabs>
          <w:tab w:val="left" w:pos="3223"/>
        </w:tabs>
        <w:spacing w:before="0" w:after="0" w:line="278" w:lineRule="exact"/>
        <w:ind w:left="0" w:right="0" w:firstLine="0"/>
      </w:pPr>
      <w:bookmarkStart w:id="734" w:name="bookmark750"/>
      <w:r>
        <w:rPr>
          <w:color w:val="000000"/>
          <w:spacing w:val="0"/>
          <w:w w:val="100"/>
          <w:position w:val="0"/>
          <w:lang w:val="en-US" w:eastAsia="en-US" w:bidi="en-US"/>
        </w:rPr>
        <w:t>Preincrement operator</w:t>
      </w:r>
      <w:r>
        <w:rPr>
          <w:color w:val="000000"/>
          <w:spacing w:val="0"/>
          <w:w w:val="100"/>
          <w:position w:val="0"/>
          <w:lang w:val="en-US" w:eastAsia="en-US" w:bidi="en-US"/>
        </w:rPr>
        <w:tab/>
      </w:r>
      <w:r>
        <w:rPr>
          <w:color w:val="000000"/>
          <w:spacing w:val="0"/>
          <w:w w:val="100"/>
          <w:position w:val="0"/>
          <w:lang w:val="en-US" w:eastAsia="en-US" w:bidi="en-US"/>
        </w:rPr>
        <w:t>Takes the name of a variable as its argument, increments</w:t>
      </w:r>
      <w:bookmarkEnd w:id="734"/>
    </w:p>
    <w:p>
      <w:pPr>
        <w:pStyle w:val="19"/>
        <w:widowControl w:val="0"/>
        <w:shd w:val="clear" w:color="auto" w:fill="auto"/>
        <w:tabs>
          <w:tab w:val="left" w:pos="3223"/>
        </w:tabs>
        <w:spacing w:before="0" w:after="0" w:line="278" w:lineRule="exact"/>
        <w:ind w:left="0" w:right="0" w:firstLine="0"/>
      </w:pPr>
      <w:r>
        <w:rPr>
          <w:color w:val="000000"/>
          <w:spacing w:val="0"/>
          <w:w w:val="100"/>
          <w:position w:val="0"/>
          <w:lang w:val="en-US" w:eastAsia="en-US" w:bidi="en-US"/>
        </w:rPr>
        <w:t>(++ appearing before the</w:t>
      </w:r>
      <w:r>
        <w:rPr>
          <w:color w:val="000000"/>
          <w:spacing w:val="0"/>
          <w:w w:val="100"/>
          <w:position w:val="0"/>
          <w:lang w:val="en-US" w:eastAsia="en-US" w:bidi="en-US"/>
        </w:rPr>
        <w:tab/>
      </w:r>
      <w:r>
        <w:rPr>
          <w:color w:val="000000"/>
          <w:spacing w:val="0"/>
          <w:w w:val="100"/>
          <w:position w:val="0"/>
          <w:lang w:val="en-US" w:eastAsia="en-US" w:bidi="en-US"/>
        </w:rPr>
        <w:t>its value (which must be a number) by one, stores it back</w:t>
      </w:r>
    </w:p>
    <w:p>
      <w:pPr>
        <w:pStyle w:val="19"/>
        <w:widowControl w:val="0"/>
        <w:shd w:val="clear" w:color="auto" w:fill="auto"/>
        <w:tabs>
          <w:tab w:val="left" w:pos="3223"/>
        </w:tabs>
        <w:spacing w:before="0" w:after="60" w:line="278" w:lineRule="exact"/>
        <w:ind w:left="0" w:right="0" w:firstLine="0"/>
      </w:pPr>
      <w:bookmarkStart w:id="735" w:name="bookmark751"/>
      <w:r>
        <w:rPr>
          <w:color w:val="000000"/>
          <w:spacing w:val="0"/>
          <w:w w:val="100"/>
          <w:position w:val="0"/>
          <w:lang w:val="en-US" w:eastAsia="en-US" w:bidi="en-US"/>
        </w:rPr>
        <w:t>name of a variable)</w:t>
      </w:r>
      <w:r>
        <w:rPr>
          <w:color w:val="000000"/>
          <w:spacing w:val="0"/>
          <w:w w:val="100"/>
          <w:position w:val="0"/>
          <w:lang w:val="en-US" w:eastAsia="en-US" w:bidi="en-US"/>
        </w:rPr>
        <w:tab/>
      </w:r>
      <w:r>
        <w:rPr>
          <w:color w:val="000000"/>
          <w:spacing w:val="0"/>
          <w:w w:val="100"/>
          <w:position w:val="0"/>
          <w:lang w:val="en-US" w:eastAsia="en-US" w:bidi="en-US"/>
        </w:rPr>
        <w:t>into the variable, and then returns the incremented value.</w:t>
      </w:r>
      <w:bookmarkEnd w:id="735"/>
    </w:p>
    <w:p>
      <w:pPr>
        <w:pStyle w:val="19"/>
        <w:widowControl w:val="0"/>
        <w:shd w:val="clear" w:color="auto" w:fill="auto"/>
        <w:tabs>
          <w:tab w:val="left" w:pos="3223"/>
        </w:tabs>
        <w:spacing w:before="0" w:after="0" w:line="278" w:lineRule="exact"/>
        <w:ind w:left="0" w:right="440" w:firstLine="0"/>
        <w:jc w:val="left"/>
      </w:pPr>
      <w:r>
        <w:rPr>
          <w:color w:val="000000"/>
          <w:spacing w:val="0"/>
          <w:w w:val="100"/>
          <w:position w:val="0"/>
          <w:lang w:val="en-US" w:eastAsia="en-US" w:bidi="en-US"/>
        </w:rPr>
        <w:t>Postincrement operator Takes the name of a variable as its argument, increments (++ appearing after the name its value (which must be a number) by one, and stores it of a variable)</w:t>
      </w:r>
      <w:r>
        <w:rPr>
          <w:color w:val="000000"/>
          <w:spacing w:val="0"/>
          <w:w w:val="100"/>
          <w:position w:val="0"/>
          <w:lang w:val="en-US" w:eastAsia="en-US" w:bidi="en-US"/>
        </w:rPr>
        <w:tab/>
      </w:r>
      <w:r>
        <w:rPr>
          <w:color w:val="000000"/>
          <w:spacing w:val="0"/>
          <w:w w:val="100"/>
          <w:position w:val="0"/>
          <w:lang w:val="en-US" w:eastAsia="en-US" w:bidi="en-US"/>
        </w:rPr>
        <w:t>back into the variable.</w:t>
      </w:r>
    </w:p>
    <w:p>
      <w:pPr>
        <w:pStyle w:val="19"/>
        <w:widowControl w:val="0"/>
        <w:shd w:val="clear" w:color="auto" w:fill="auto"/>
        <w:spacing w:before="0" w:after="60" w:line="278" w:lineRule="exact"/>
        <w:ind w:left="3340" w:right="440" w:firstLine="0"/>
        <w:jc w:val="left"/>
      </w:pPr>
      <w:r>
        <w:rPr>
          <w:color w:val="000000"/>
          <w:spacing w:val="0"/>
          <w:w w:val="100"/>
          <w:position w:val="0"/>
          <w:lang w:val="en-US" w:eastAsia="en-US" w:bidi="en-US"/>
        </w:rPr>
        <w:t>However, it returns the original value stored in the variable as the result of the function call.</w:t>
      </w:r>
    </w:p>
    <w:p>
      <w:pPr>
        <w:pStyle w:val="19"/>
        <w:widowControl w:val="0"/>
        <w:shd w:val="clear" w:color="auto" w:fill="auto"/>
        <w:tabs>
          <w:tab w:val="left" w:pos="3223"/>
        </w:tabs>
        <w:spacing w:before="0" w:after="0" w:line="278" w:lineRule="exact"/>
        <w:ind w:left="0" w:right="0" w:firstLine="0"/>
      </w:pPr>
      <w:bookmarkStart w:id="736" w:name="bookmark752"/>
      <w:bookmarkStart w:id="737" w:name="bookmark753"/>
      <w:r>
        <w:rPr>
          <w:color w:val="000000"/>
          <w:spacing w:val="0"/>
          <w:w w:val="100"/>
          <w:position w:val="0"/>
          <w:lang w:val="en-US" w:eastAsia="en-US" w:bidi="en-US"/>
        </w:rPr>
        <w:t>Predecrement and</w:t>
      </w:r>
      <w:r>
        <w:rPr>
          <w:color w:val="000000"/>
          <w:spacing w:val="0"/>
          <w:w w:val="100"/>
          <w:position w:val="0"/>
          <w:lang w:val="en-US" w:eastAsia="en-US" w:bidi="en-US"/>
        </w:rPr>
        <w:tab/>
      </w:r>
      <w:r>
        <w:rPr>
          <w:color w:val="000000"/>
          <w:spacing w:val="0"/>
          <w:w w:val="100"/>
          <w:position w:val="0"/>
          <w:lang w:val="en-US" w:eastAsia="en-US" w:bidi="en-US"/>
        </w:rPr>
        <w:t>Similar to pre- and postincrement, but they decrement</w:t>
      </w:r>
      <w:bookmarkEnd w:id="736"/>
      <w:bookmarkEnd w:id="737"/>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postdecrement operators instead of increment the values of their arguments by</w:t>
      </w:r>
    </w:p>
    <w:p>
      <w:pPr>
        <w:pStyle w:val="19"/>
        <w:widowControl w:val="0"/>
        <w:shd w:val="clear" w:color="auto" w:fill="auto"/>
        <w:spacing w:before="0" w:after="60" w:line="278" w:lineRule="exact"/>
        <w:ind w:left="3340" w:right="0" w:firstLine="0"/>
        <w:jc w:val="left"/>
      </w:pPr>
      <w:r>
        <w:rPr>
          <w:color w:val="000000"/>
          <w:spacing w:val="0"/>
          <w:w w:val="100"/>
          <w:position w:val="0"/>
          <w:lang w:val="en-US" w:eastAsia="en-US" w:bidi="en-US"/>
        </w:rPr>
        <w:t>one.</w:t>
      </w:r>
    </w:p>
    <w:p>
      <w:pPr>
        <w:pStyle w:val="19"/>
        <w:widowControl w:val="0"/>
        <w:shd w:val="clear" w:color="auto" w:fill="auto"/>
        <w:tabs>
          <w:tab w:val="left" w:pos="3223"/>
        </w:tabs>
        <w:spacing w:before="0" w:after="0" w:line="278" w:lineRule="exact"/>
        <w:ind w:left="0" w:right="0" w:firstLine="0"/>
      </w:pPr>
      <w:r>
        <w:rPr>
          <w:color w:val="000000"/>
          <w:spacing w:val="0"/>
          <w:w w:val="100"/>
          <w:position w:val="0"/>
          <w:lang w:val="en-US" w:eastAsia="en-US" w:bidi="en-US"/>
        </w:rPr>
        <w:t>Range operator (:)</w:t>
      </w:r>
      <w:r>
        <w:rPr>
          <w:color w:val="000000"/>
          <w:spacing w:val="0"/>
          <w:w w:val="100"/>
          <w:position w:val="0"/>
          <w:lang w:val="en-US" w:eastAsia="en-US" w:bidi="en-US"/>
        </w:rPr>
        <w:tab/>
      </w:r>
      <w:r>
        <w:rPr>
          <w:color w:val="000000"/>
          <w:spacing w:val="0"/>
          <w:w w:val="100"/>
          <w:position w:val="0"/>
          <w:lang w:val="en-US" w:eastAsia="en-US" w:bidi="en-US"/>
        </w:rPr>
        <w:t>Evaluates both of its arguments and returns the results as</w:t>
      </w:r>
    </w:p>
    <w:p>
      <w:pPr>
        <w:pStyle w:val="19"/>
        <w:widowControl w:val="0"/>
        <w:shd w:val="clear" w:color="auto" w:fill="auto"/>
        <w:spacing w:before="0" w:after="0" w:line="278" w:lineRule="exact"/>
        <w:ind w:left="3340" w:right="0" w:firstLine="0"/>
        <w:jc w:val="left"/>
      </w:pPr>
      <w:r>
        <w:rPr>
          <w:color w:val="000000"/>
          <w:spacing w:val="0"/>
          <w:w w:val="100"/>
          <w:position w:val="0"/>
          <w:lang w:val="en-US" w:eastAsia="en-US" w:bidi="en-US"/>
        </w:rPr>
        <w:t xml:space="preserve">a two-element list. It provides a very convenient way of grouping a pair of data values for subsequent processing. For example, 1:3 returns the list </w:t>
      </w:r>
      <w:r>
        <w:rPr>
          <w:rStyle w:val="93"/>
        </w:rPr>
        <w:t>(1 3).</w:t>
      </w:r>
    </w:p>
    <w:p>
      <w:pPr>
        <w:pStyle w:val="22"/>
        <w:keepNext/>
        <w:keepLines/>
        <w:widowControl w:val="0"/>
        <w:shd w:val="clear" w:color="auto" w:fill="auto"/>
        <w:spacing w:before="0" w:after="4" w:line="280" w:lineRule="exact"/>
        <w:ind w:left="0" w:right="0" w:firstLine="0"/>
      </w:pPr>
      <w:bookmarkStart w:id="738" w:name="bookmark754"/>
      <w:bookmarkStart w:id="739" w:name="bookmark755"/>
      <w:bookmarkStart w:id="740" w:name="bookmark756"/>
      <w:r>
        <w:rPr>
          <w:color w:val="000000"/>
          <w:spacing w:val="0"/>
          <w:w w:val="100"/>
          <w:position w:val="0"/>
          <w:lang w:val="en-US" w:eastAsia="en-US" w:bidi="en-US"/>
        </w:rPr>
        <w:t>Predefined Arithmetic Functions</w:t>
      </w:r>
      <w:bookmarkEnd w:id="738"/>
      <w:bookmarkEnd w:id="739"/>
      <w:bookmarkEnd w:id="740"/>
    </w:p>
    <w:p>
      <w:pPr>
        <w:pStyle w:val="19"/>
        <w:widowControl w:val="0"/>
        <w:shd w:val="clear" w:color="auto" w:fill="auto"/>
        <w:spacing w:before="0" w:after="0" w:line="523" w:lineRule="exact"/>
        <w:ind w:left="0" w:right="180" w:firstLine="0"/>
      </w:pPr>
      <w:bookmarkStart w:id="741" w:name="bookmark757"/>
      <w:r>
        <w:rPr>
          <w:color w:val="000000"/>
          <w:spacing w:val="0"/>
          <w:w w:val="100"/>
          <w:position w:val="0"/>
          <w:lang w:val="en-US" w:eastAsia="en-US" w:bidi="en-US"/>
        </w:rPr>
        <w:t xml:space="preserve">In addition to the basic </w:t>
      </w:r>
      <w:r>
        <w:rPr>
          <w:rStyle w:val="93"/>
        </w:rPr>
        <w:t>infix</w:t>
      </w:r>
      <w:r>
        <w:rPr>
          <w:color w:val="000000"/>
          <w:spacing w:val="0"/>
          <w:w w:val="100"/>
          <w:position w:val="0"/>
          <w:lang w:val="en-US" w:eastAsia="en-US" w:bidi="en-US"/>
        </w:rPr>
        <w:t xml:space="preserve"> arithmetic operators, several functions are predefined in SKILL </w:t>
      </w:r>
      <w:r>
        <w:rPr>
          <w:rStyle w:val="90"/>
        </w:rPr>
        <w:t>Predefined Arithmetic Functions</w:t>
      </w:r>
      <w:bookmarkEnd w:id="741"/>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02"/>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Synopsis</w:t>
            </w:r>
          </w:p>
        </w:tc>
        <w:tc>
          <w:tcPr>
            <w:tcW w:w="719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420" w:right="0" w:firstLine="0"/>
              <w:jc w:val="left"/>
            </w:pPr>
            <w:r>
              <w:rPr>
                <w:rStyle w:val="90"/>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5" w:hRule="exact"/>
          <w:jc w:val="center"/>
        </w:trPr>
        <w:tc>
          <w:tcPr>
            <w:tcW w:w="2602"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General Functions</w:t>
            </w:r>
          </w:p>
        </w:tc>
        <w:tc>
          <w:tcPr>
            <w:tcW w:w="7190" w:type="dxa"/>
            <w:tcBorders>
              <w:top w:val="single" w:color="auto" w:sz="4" w:space="0"/>
            </w:tcBorders>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jc w:val="center"/>
        </w:trPr>
        <w:tc>
          <w:tcPr>
            <w:tcW w:w="260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add1(n)</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n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602" w:type="dxa"/>
            <w:shd w:val="clear" w:color="auto" w:fill="FFFFFF"/>
            <w:vAlign w:val="bottom"/>
          </w:tcPr>
          <w:p>
            <w:pPr>
              <w:pStyle w:val="19"/>
              <w:framePr w:w="9792" w:wrap="notBeside" w:vAnchor="text" w:hAnchor="text" w:xAlign="center" w:y="1"/>
              <w:widowControl w:val="0"/>
              <w:shd w:val="clear" w:color="auto" w:fill="auto"/>
              <w:spacing w:before="0" w:line="220" w:lineRule="exact"/>
              <w:ind w:left="0" w:right="0" w:firstLine="0"/>
              <w:jc w:val="left"/>
            </w:pPr>
            <w:r>
              <w:rPr>
                <w:color w:val="000000"/>
                <w:spacing w:val="0"/>
                <w:w w:val="100"/>
                <w:position w:val="0"/>
                <w:lang w:val="en-US" w:eastAsia="en-US" w:bidi="en-US"/>
              </w:rPr>
              <w:t>sub1(n)</w:t>
            </w:r>
          </w:p>
          <w:p>
            <w:pPr>
              <w:pStyle w:val="19"/>
              <w:framePr w:w="9792" w:wrap="notBeside" w:vAnchor="text" w:hAnchor="text" w:xAlign="center" w:y="1"/>
              <w:widowControl w:val="0"/>
              <w:shd w:val="clear" w:color="auto" w:fill="auto"/>
              <w:spacing w:before="180" w:after="0" w:line="220" w:lineRule="exact"/>
              <w:ind w:left="0" w:right="0" w:firstLine="0"/>
              <w:jc w:val="left"/>
            </w:pPr>
            <w:r>
              <w:rPr>
                <w:color w:val="000000"/>
                <w:spacing w:val="0"/>
                <w:w w:val="100"/>
                <w:position w:val="0"/>
                <w:lang w:val="en-US" w:eastAsia="en-US" w:bidi="en-US"/>
              </w:rPr>
              <w:t>abs(n)</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line="220" w:lineRule="exact"/>
              <w:ind w:left="420" w:right="0" w:firstLine="0"/>
              <w:jc w:val="left"/>
            </w:pPr>
            <w:r>
              <w:rPr>
                <w:color w:val="000000"/>
                <w:spacing w:val="0"/>
                <w:w w:val="100"/>
                <w:position w:val="0"/>
                <w:lang w:val="en-US" w:eastAsia="en-US" w:bidi="en-US"/>
              </w:rPr>
              <w:t>n - 1</w:t>
            </w:r>
          </w:p>
          <w:p>
            <w:pPr>
              <w:pStyle w:val="19"/>
              <w:framePr w:w="9792" w:wrap="notBeside" w:vAnchor="text" w:hAnchor="text" w:xAlign="center" w:y="1"/>
              <w:widowControl w:val="0"/>
              <w:shd w:val="clear" w:color="auto" w:fill="auto"/>
              <w:spacing w:before="180" w:after="0" w:line="220" w:lineRule="exact"/>
              <w:ind w:left="420" w:right="0" w:firstLine="0"/>
              <w:jc w:val="left"/>
            </w:pPr>
            <w:r>
              <w:rPr>
                <w:color w:val="000000"/>
                <w:spacing w:val="0"/>
                <w:w w:val="100"/>
                <w:position w:val="0"/>
                <w:lang w:val="en-US" w:eastAsia="en-US" w:bidi="en-US"/>
              </w:rPr>
              <w:t>Absolute value of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602" w:type="dxa"/>
            <w:shd w:val="clear" w:color="auto" w:fill="FFFFFF"/>
            <w:vAlign w:val="bottom"/>
          </w:tcPr>
          <w:p>
            <w:pPr>
              <w:pStyle w:val="19"/>
              <w:framePr w:w="9792" w:wrap="notBeside" w:vAnchor="text" w:hAnchor="text" w:xAlign="center" w:y="1"/>
              <w:widowControl w:val="0"/>
              <w:shd w:val="clear" w:color="auto" w:fill="auto"/>
              <w:spacing w:before="0" w:line="220" w:lineRule="exact"/>
              <w:ind w:left="0" w:right="0" w:firstLine="0"/>
              <w:jc w:val="left"/>
            </w:pPr>
            <w:r>
              <w:rPr>
                <w:color w:val="000000"/>
                <w:spacing w:val="0"/>
                <w:w w:val="100"/>
                <w:position w:val="0"/>
                <w:lang w:val="en-US" w:eastAsia="en-US" w:bidi="en-US"/>
              </w:rPr>
              <w:t>exp(n)</w:t>
            </w:r>
          </w:p>
          <w:p>
            <w:pPr>
              <w:pStyle w:val="19"/>
              <w:framePr w:w="9792" w:wrap="notBeside" w:vAnchor="text" w:hAnchor="text" w:xAlign="center" w:y="1"/>
              <w:widowControl w:val="0"/>
              <w:shd w:val="clear" w:color="auto" w:fill="auto"/>
              <w:spacing w:before="180" w:after="0" w:line="220" w:lineRule="exact"/>
              <w:ind w:left="0" w:right="0" w:firstLine="0"/>
              <w:jc w:val="left"/>
            </w:pPr>
            <w:r>
              <w:rPr>
                <w:color w:val="000000"/>
                <w:spacing w:val="0"/>
                <w:w w:val="100"/>
                <w:position w:val="0"/>
                <w:lang w:val="en-US" w:eastAsia="en-US" w:bidi="en-US"/>
              </w:rPr>
              <w:t>log(n)</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418" w:lineRule="exact"/>
              <w:ind w:left="420" w:right="0" w:firstLine="0"/>
              <w:jc w:val="left"/>
            </w:pPr>
            <w:r>
              <w:rPr>
                <w:color w:val="000000"/>
                <w:spacing w:val="0"/>
                <w:w w:val="100"/>
                <w:position w:val="0"/>
                <w:lang w:val="en-US" w:eastAsia="en-US" w:bidi="en-US"/>
              </w:rPr>
              <w:t>e raised to the power n Natural logarithm of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418" w:lineRule="exact"/>
              <w:ind w:left="0" w:right="0" w:firstLine="0"/>
              <w:jc w:val="left"/>
            </w:pPr>
            <w:r>
              <w:rPr>
                <w:color w:val="000000"/>
                <w:spacing w:val="0"/>
                <w:w w:val="100"/>
                <w:position w:val="0"/>
                <w:lang w:val="en-US" w:eastAsia="en-US" w:bidi="en-US"/>
              </w:rPr>
              <w:t>max(n1 n2 ...) min(n1 n2 ...)</w:t>
            </w:r>
          </w:p>
        </w:tc>
        <w:tc>
          <w:tcPr>
            <w:tcW w:w="7190" w:type="dxa"/>
            <w:shd w:val="clear" w:color="auto" w:fill="FFFFFF"/>
            <w:vAlign w:val="top"/>
          </w:tcPr>
          <w:p>
            <w:pPr>
              <w:pStyle w:val="19"/>
              <w:framePr w:w="9792" w:wrap="notBeside" w:vAnchor="text" w:hAnchor="text" w:xAlign="center" w:y="1"/>
              <w:widowControl w:val="0"/>
              <w:shd w:val="clear" w:color="auto" w:fill="auto"/>
              <w:spacing w:before="0" w:after="0" w:line="422" w:lineRule="exact"/>
              <w:ind w:left="420" w:right="0" w:firstLine="0"/>
              <w:jc w:val="left"/>
            </w:pPr>
            <w:r>
              <w:rPr>
                <w:color w:val="000000"/>
                <w:spacing w:val="0"/>
                <w:w w:val="100"/>
                <w:position w:val="0"/>
                <w:lang w:val="en-US" w:eastAsia="en-US" w:bidi="en-US"/>
              </w:rPr>
              <w:t>Maximum of the given arguments Minimum of the given arguments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mod(x1 x2)</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x1 modulo x2, that is, the integer remainder of dividing x1 by 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0" w:hRule="exact"/>
          <w:jc w:val="center"/>
        </w:trPr>
        <w:tc>
          <w:tcPr>
            <w:tcW w:w="2602" w:type="dxa"/>
            <w:shd w:val="clear" w:color="auto" w:fill="FFFFFF"/>
            <w:vAlign w:val="bottom"/>
          </w:tcPr>
          <w:p>
            <w:pPr>
              <w:pStyle w:val="19"/>
              <w:framePr w:w="9792" w:wrap="notBeside" w:vAnchor="text" w:hAnchor="text" w:xAlign="center" w:y="1"/>
              <w:widowControl w:val="0"/>
              <w:shd w:val="clear" w:color="auto" w:fill="auto"/>
              <w:spacing w:before="0" w:after="120" w:line="220" w:lineRule="exact"/>
              <w:ind w:left="0" w:right="0" w:firstLine="0"/>
              <w:jc w:val="left"/>
            </w:pPr>
            <w:r>
              <w:rPr>
                <w:color w:val="000000"/>
                <w:spacing w:val="0"/>
                <w:w w:val="100"/>
                <w:position w:val="0"/>
                <w:lang w:val="en-US" w:eastAsia="en-US" w:bidi="en-US"/>
              </w:rPr>
              <w:t>round(n)</w:t>
            </w:r>
          </w:p>
          <w:p>
            <w:pPr>
              <w:pStyle w:val="19"/>
              <w:framePr w:w="9792" w:wrap="notBeside" w:vAnchor="text" w:hAnchor="text" w:xAlign="center" w:y="1"/>
              <w:widowControl w:val="0"/>
              <w:shd w:val="clear" w:color="auto" w:fill="auto"/>
              <w:spacing w:before="120" w:after="0" w:line="220" w:lineRule="exact"/>
              <w:ind w:left="0" w:right="0" w:firstLine="0"/>
              <w:jc w:val="left"/>
            </w:pPr>
            <w:r>
              <w:rPr>
                <w:color w:val="000000"/>
                <w:spacing w:val="0"/>
                <w:w w:val="100"/>
                <w:position w:val="0"/>
                <w:lang w:val="en-US" w:eastAsia="en-US" w:bidi="en-US"/>
              </w:rPr>
              <w:t>sqrt(n)</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418" w:lineRule="exact"/>
              <w:ind w:left="420" w:right="0" w:firstLine="0"/>
              <w:jc w:val="left"/>
            </w:pPr>
            <w:r>
              <w:rPr>
                <w:color w:val="000000"/>
                <w:spacing w:val="0"/>
                <w:w w:val="100"/>
                <w:position w:val="0"/>
                <w:lang w:val="en-US" w:eastAsia="en-US" w:bidi="en-US"/>
              </w:rPr>
              <w:t>Integer whose value is closest to n Square root of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sxtd(x w)</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Sign-extends the rightmost w bits of x, that is, the bit field x&lt;w-1:0&gt; with x&lt;w-1&gt; as the sign 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34"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zxtd(x w)</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283" w:lineRule="exact"/>
              <w:ind w:left="420" w:right="0" w:firstLine="0"/>
              <w:jc w:val="left"/>
            </w:pPr>
            <w:r>
              <w:rPr>
                <w:color w:val="000000"/>
                <w:spacing w:val="0"/>
                <w:w w:val="100"/>
                <w:position w:val="0"/>
                <w:lang w:val="en-US" w:eastAsia="en-US" w:bidi="en-US"/>
              </w:rPr>
              <w:t>Zero-extends the rightmost w bits of x, executes faster than doing x&lt;w-1:0&gt;</w:t>
            </w:r>
          </w:p>
        </w:tc>
      </w:tr>
    </w:tbl>
    <w:p>
      <w:pPr>
        <w:framePr w:w="9792"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177" w:after="133" w:line="220" w:lineRule="exact"/>
        <w:ind w:left="0" w:right="0" w:firstLine="0"/>
        <w:jc w:val="both"/>
      </w:pPr>
      <w:bookmarkStart w:id="742" w:name="bookmark758"/>
      <w:r>
        <w:rPr>
          <w:color w:val="000000"/>
          <w:spacing w:val="0"/>
          <w:w w:val="100"/>
          <w:position w:val="0"/>
          <w:lang w:val="en-US" w:eastAsia="en-US" w:bidi="en-US"/>
        </w:rPr>
        <w:t>Trigonometric Functions</w:t>
      </w:r>
      <w:bookmarkEnd w:id="742"/>
    </w:p>
    <w:p>
      <w:pPr>
        <w:pStyle w:val="19"/>
        <w:widowControl w:val="0"/>
        <w:shd w:val="clear" w:color="auto" w:fill="auto"/>
        <w:tabs>
          <w:tab w:val="left" w:pos="2918"/>
        </w:tabs>
        <w:spacing w:before="0" w:after="0" w:line="220" w:lineRule="exact"/>
        <w:ind w:left="0" w:right="0" w:firstLine="0"/>
      </w:pPr>
      <w:r>
        <w:rPr>
          <w:color w:val="000000"/>
          <w:spacing w:val="0"/>
          <w:w w:val="100"/>
          <w:position w:val="0"/>
          <w:lang w:val="en-US" w:eastAsia="en-US" w:bidi="en-US"/>
        </w:rPr>
        <w:t>sin(n)</w:t>
      </w:r>
      <w:r>
        <w:rPr>
          <w:color w:val="000000"/>
          <w:spacing w:val="0"/>
          <w:w w:val="100"/>
          <w:position w:val="0"/>
          <w:lang w:val="en-US" w:eastAsia="en-US" w:bidi="en-US"/>
        </w:rPr>
        <w:tab/>
      </w:r>
      <w:r>
        <w:rPr>
          <w:color w:val="000000"/>
          <w:spacing w:val="0"/>
          <w:w w:val="100"/>
          <w:position w:val="0"/>
          <w:lang w:val="en-US" w:eastAsia="en-US" w:bidi="en-US"/>
        </w:rPr>
        <w:t>sine, argument n is in radians</w:t>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602"/>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cos(n)</w:t>
            </w:r>
          </w:p>
        </w:tc>
        <w:tc>
          <w:tcPr>
            <w:tcW w:w="719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cosine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59" w:hRule="exact"/>
          <w:jc w:val="center"/>
        </w:trPr>
        <w:tc>
          <w:tcPr>
            <w:tcW w:w="2602" w:type="dxa"/>
            <w:shd w:val="clear" w:color="auto" w:fill="FFFFFF"/>
            <w:vAlign w:val="top"/>
          </w:tcPr>
          <w:p>
            <w:pPr>
              <w:pStyle w:val="19"/>
              <w:framePr w:w="9792" w:wrap="notBeside" w:vAnchor="text" w:hAnchor="text" w:xAlign="center" w:y="1"/>
              <w:widowControl w:val="0"/>
              <w:shd w:val="clear" w:color="auto" w:fill="auto"/>
              <w:spacing w:before="0" w:line="220" w:lineRule="exact"/>
              <w:ind w:left="0" w:right="0" w:firstLine="0"/>
              <w:jc w:val="left"/>
            </w:pPr>
            <w:r>
              <w:rPr>
                <w:color w:val="000000"/>
                <w:spacing w:val="0"/>
                <w:w w:val="100"/>
                <w:position w:val="0"/>
                <w:lang w:val="en-US" w:eastAsia="en-US" w:bidi="en-US"/>
              </w:rPr>
              <w:t>tan(n)</w:t>
            </w:r>
          </w:p>
          <w:p>
            <w:pPr>
              <w:pStyle w:val="19"/>
              <w:framePr w:w="9792" w:wrap="notBeside" w:vAnchor="text" w:hAnchor="text" w:xAlign="center" w:y="1"/>
              <w:widowControl w:val="0"/>
              <w:shd w:val="clear" w:color="auto" w:fill="auto"/>
              <w:spacing w:before="180" w:after="0" w:line="220" w:lineRule="exact"/>
              <w:ind w:left="0" w:right="0" w:firstLine="0"/>
              <w:jc w:val="left"/>
            </w:pPr>
            <w:r>
              <w:rPr>
                <w:color w:val="000000"/>
                <w:spacing w:val="0"/>
                <w:w w:val="100"/>
                <w:position w:val="0"/>
                <w:lang w:val="en-US" w:eastAsia="en-US" w:bidi="en-US"/>
              </w:rPr>
              <w:t>asin(n)</w:t>
            </w:r>
          </w:p>
        </w:tc>
        <w:tc>
          <w:tcPr>
            <w:tcW w:w="7190" w:type="dxa"/>
            <w:shd w:val="clear" w:color="auto" w:fill="FFFFFF"/>
            <w:vAlign w:val="top"/>
          </w:tcPr>
          <w:p>
            <w:pPr>
              <w:pStyle w:val="19"/>
              <w:framePr w:w="9792" w:wrap="notBeside" w:vAnchor="text" w:hAnchor="text" w:xAlign="center" w:y="1"/>
              <w:widowControl w:val="0"/>
              <w:shd w:val="clear" w:color="auto" w:fill="auto"/>
              <w:spacing w:before="0" w:line="220" w:lineRule="exact"/>
              <w:ind w:left="420" w:right="0" w:firstLine="0"/>
              <w:jc w:val="left"/>
            </w:pPr>
            <w:r>
              <w:rPr>
                <w:color w:val="000000"/>
                <w:spacing w:val="0"/>
                <w:w w:val="100"/>
                <w:position w:val="0"/>
                <w:lang w:val="en-US" w:eastAsia="en-US" w:bidi="en-US"/>
              </w:rPr>
              <w:t>tangent</w:t>
            </w:r>
          </w:p>
          <w:p>
            <w:pPr>
              <w:pStyle w:val="19"/>
              <w:framePr w:w="9792" w:wrap="notBeside" w:vAnchor="text" w:hAnchor="text" w:xAlign="center" w:y="1"/>
              <w:widowControl w:val="0"/>
              <w:shd w:val="clear" w:color="auto" w:fill="auto"/>
              <w:spacing w:before="180" w:after="0" w:line="220" w:lineRule="exact"/>
              <w:ind w:left="420" w:right="0" w:firstLine="0"/>
              <w:jc w:val="left"/>
            </w:pPr>
            <w:r>
              <w:rPr>
                <w:color w:val="000000"/>
                <w:spacing w:val="0"/>
                <w:w w:val="100"/>
                <w:position w:val="0"/>
                <w:lang w:val="en-US" w:eastAsia="en-US" w:bidi="en-US"/>
              </w:rPr>
              <w:t>arc sine, result is in radians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49" w:hRule="exact"/>
          <w:jc w:val="center"/>
        </w:trPr>
        <w:tc>
          <w:tcPr>
            <w:tcW w:w="2602" w:type="dxa"/>
            <w:shd w:val="clear" w:color="auto" w:fill="FFFFFF"/>
            <w:vAlign w:val="bottom"/>
          </w:tcPr>
          <w:p>
            <w:pPr>
              <w:pStyle w:val="19"/>
              <w:framePr w:w="9792" w:wrap="notBeside" w:vAnchor="text" w:hAnchor="text" w:xAlign="center" w:y="1"/>
              <w:widowControl w:val="0"/>
              <w:shd w:val="clear" w:color="auto" w:fill="auto"/>
              <w:spacing w:before="0" w:line="220" w:lineRule="exact"/>
              <w:ind w:left="0" w:right="0" w:firstLine="0"/>
              <w:jc w:val="left"/>
            </w:pPr>
            <w:r>
              <w:rPr>
                <w:color w:val="000000"/>
                <w:spacing w:val="0"/>
                <w:w w:val="100"/>
                <w:position w:val="0"/>
                <w:lang w:val="en-US" w:eastAsia="en-US" w:bidi="en-US"/>
              </w:rPr>
              <w:t>acos(n)</w:t>
            </w:r>
          </w:p>
          <w:p>
            <w:pPr>
              <w:pStyle w:val="19"/>
              <w:framePr w:w="9792" w:wrap="notBeside" w:vAnchor="text" w:hAnchor="text" w:xAlign="center" w:y="1"/>
              <w:widowControl w:val="0"/>
              <w:shd w:val="clear" w:color="auto" w:fill="auto"/>
              <w:spacing w:before="180" w:after="0" w:line="220" w:lineRule="exact"/>
              <w:ind w:left="0" w:right="0" w:firstLine="0"/>
              <w:jc w:val="left"/>
            </w:pPr>
            <w:r>
              <w:rPr>
                <w:color w:val="000000"/>
                <w:spacing w:val="0"/>
                <w:w w:val="100"/>
                <w:position w:val="0"/>
                <w:lang w:val="en-US" w:eastAsia="en-US" w:bidi="en-US"/>
              </w:rPr>
              <w:t>atan(n)</w:t>
            </w:r>
          </w:p>
        </w:tc>
        <w:tc>
          <w:tcPr>
            <w:tcW w:w="7190" w:type="dxa"/>
            <w:shd w:val="clear" w:color="auto" w:fill="FFFFFF"/>
            <w:vAlign w:val="bottom"/>
          </w:tcPr>
          <w:p>
            <w:pPr>
              <w:pStyle w:val="19"/>
              <w:framePr w:w="9792" w:wrap="notBeside" w:vAnchor="text" w:hAnchor="text" w:xAlign="center" w:y="1"/>
              <w:widowControl w:val="0"/>
              <w:shd w:val="clear" w:color="auto" w:fill="auto"/>
              <w:spacing w:before="0" w:after="0" w:line="418" w:lineRule="exact"/>
              <w:ind w:left="420" w:right="0" w:firstLine="0"/>
              <w:jc w:val="left"/>
            </w:pPr>
            <w:r>
              <w:rPr>
                <w:color w:val="000000"/>
                <w:spacing w:val="0"/>
                <w:w w:val="100"/>
                <w:position w:val="0"/>
                <w:lang w:val="en-US" w:eastAsia="en-US" w:bidi="en-US"/>
              </w:rPr>
              <w:t>arc cosine arc tangent</w:t>
            </w:r>
          </w:p>
        </w:tc>
      </w:tr>
    </w:tbl>
    <w:p>
      <w:pPr>
        <w:pStyle w:val="28"/>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Random Number Generator</w:t>
      </w:r>
    </w:p>
    <w:p>
      <w:pPr>
        <w:framePr w:w="9792"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0" w:after="258" w:line="220" w:lineRule="exact"/>
        <w:ind w:left="0" w:right="0" w:firstLine="0"/>
        <w:jc w:val="both"/>
      </w:pPr>
      <w:bookmarkStart w:id="743" w:name="bookmark759"/>
      <w:r>
        <w:rPr>
          <w:color w:val="000000"/>
          <w:spacing w:val="0"/>
          <w:w w:val="100"/>
          <w:position w:val="0"/>
          <w:lang w:val="en-US" w:eastAsia="en-US" w:bidi="en-US"/>
        </w:rPr>
        <w:t>Predefined Arithmetic Functions</w:t>
      </w:r>
      <w:bookmarkEnd w:id="743"/>
    </w:p>
    <w:p>
      <w:pPr>
        <w:pStyle w:val="25"/>
        <w:keepNext/>
        <w:keepLines/>
        <w:widowControl w:val="0"/>
        <w:shd w:val="clear" w:color="auto" w:fill="auto"/>
        <w:tabs>
          <w:tab w:val="left" w:pos="2925"/>
        </w:tabs>
        <w:spacing w:before="0" w:after="146" w:line="220" w:lineRule="exact"/>
        <w:ind w:left="0" w:right="0" w:firstLine="0"/>
        <w:jc w:val="both"/>
      </w:pPr>
      <w:bookmarkStart w:id="744" w:name="bookmark760"/>
      <w:r>
        <w:rPr>
          <w:color w:val="000000"/>
          <w:spacing w:val="0"/>
          <w:w w:val="100"/>
          <w:position w:val="0"/>
          <w:lang w:val="en-US" w:eastAsia="en-US" w:bidi="en-US"/>
        </w:rPr>
        <w:t>Synopsis</w:t>
      </w:r>
      <w:r>
        <w:rPr>
          <w:color w:val="000000"/>
          <w:spacing w:val="0"/>
          <w:w w:val="100"/>
          <w:position w:val="0"/>
          <w:lang w:val="en-US" w:eastAsia="en-US" w:bidi="en-US"/>
        </w:rPr>
        <w:tab/>
      </w:r>
      <w:r>
        <w:rPr>
          <w:color w:val="000000"/>
          <w:spacing w:val="0"/>
          <w:w w:val="100"/>
          <w:position w:val="0"/>
          <w:lang w:val="en-US" w:eastAsia="en-US" w:bidi="en-US"/>
        </w:rPr>
        <w:t>Result</w:t>
      </w:r>
      <w:bookmarkEnd w:id="744"/>
    </w:p>
    <w:p>
      <w:pPr>
        <w:pStyle w:val="19"/>
        <w:widowControl w:val="0"/>
        <w:shd w:val="clear" w:color="auto" w:fill="auto"/>
        <w:tabs>
          <w:tab w:val="left" w:pos="2925"/>
        </w:tabs>
        <w:spacing w:before="0" w:after="0" w:line="278" w:lineRule="exact"/>
        <w:ind w:left="0" w:right="0" w:firstLine="0"/>
      </w:pPr>
      <w:r>
        <w:rPr>
          <w:color w:val="000000"/>
          <w:spacing w:val="0"/>
          <w:w w:val="100"/>
          <w:position w:val="0"/>
          <w:lang w:val="en-US" w:eastAsia="en-US" w:bidi="en-US"/>
        </w:rPr>
        <w:t>random(x)</w:t>
      </w:r>
      <w:r>
        <w:rPr>
          <w:color w:val="000000"/>
          <w:spacing w:val="0"/>
          <w:w w:val="100"/>
          <w:position w:val="0"/>
          <w:lang w:val="en-US" w:eastAsia="en-US" w:bidi="en-US"/>
        </w:rPr>
        <w:tab/>
      </w:r>
      <w:r>
        <w:rPr>
          <w:color w:val="000000"/>
          <w:spacing w:val="0"/>
          <w:w w:val="100"/>
          <w:position w:val="0"/>
          <w:lang w:val="en-US" w:eastAsia="en-US" w:bidi="en-US"/>
        </w:rPr>
        <w:t>Returns a random integer between 0 and x-1. If random is</w:t>
      </w:r>
    </w:p>
    <w:p>
      <w:pPr>
        <w:pStyle w:val="19"/>
        <w:widowControl w:val="0"/>
        <w:shd w:val="clear" w:color="auto" w:fill="auto"/>
        <w:spacing w:before="0" w:after="227" w:line="278" w:lineRule="exact"/>
        <w:ind w:left="3020" w:right="640" w:firstLine="0"/>
        <w:jc w:val="left"/>
      </w:pPr>
      <w:r>
        <w:rPr>
          <w:color w:val="000000"/>
          <w:spacing w:val="0"/>
          <w:w w:val="100"/>
          <w:position w:val="0"/>
          <w:lang w:val="en-US" w:eastAsia="en-US" w:bidi="en-US"/>
        </w:rPr>
        <w:t>called with no arguments, it returns an integer that has all of its bits randomly set.</w:t>
      </w:r>
    </w:p>
    <w:p>
      <w:pPr>
        <w:pStyle w:val="19"/>
        <w:widowControl w:val="0"/>
        <w:shd w:val="clear" w:color="auto" w:fill="auto"/>
        <w:tabs>
          <w:tab w:val="left" w:pos="2925"/>
        </w:tabs>
        <w:spacing w:before="0" w:after="543" w:line="220" w:lineRule="exact"/>
        <w:ind w:left="0" w:right="0" w:firstLine="0"/>
      </w:pPr>
      <w:r>
        <w:rPr>
          <w:color w:val="000000"/>
          <w:spacing w:val="0"/>
          <w:w w:val="100"/>
          <w:position w:val="0"/>
          <w:lang w:val="en-US" w:eastAsia="en-US" w:bidi="en-US"/>
        </w:rPr>
        <w:t>srandom(x)</w:t>
      </w:r>
      <w:r>
        <w:rPr>
          <w:color w:val="000000"/>
          <w:spacing w:val="0"/>
          <w:w w:val="100"/>
          <w:position w:val="0"/>
          <w:lang w:val="en-US" w:eastAsia="en-US" w:bidi="en-US"/>
        </w:rPr>
        <w:tab/>
      </w:r>
      <w:r>
        <w:rPr>
          <w:color w:val="000000"/>
          <w:spacing w:val="0"/>
          <w:w w:val="100"/>
          <w:position w:val="0"/>
          <w:lang w:val="en-US" w:eastAsia="en-US" w:bidi="en-US"/>
        </w:rPr>
        <w:t>Sets the initial state of the random number generator to x</w:t>
      </w:r>
    </w:p>
    <w:p>
      <w:pPr>
        <w:pStyle w:val="22"/>
        <w:keepNext/>
        <w:keepLines/>
        <w:widowControl w:val="0"/>
        <w:shd w:val="clear" w:color="auto" w:fill="auto"/>
        <w:spacing w:before="0" w:after="194" w:line="280" w:lineRule="exact"/>
        <w:ind w:left="0" w:right="0" w:firstLine="0"/>
      </w:pPr>
      <w:bookmarkStart w:id="745" w:name="bookmark761"/>
      <w:bookmarkStart w:id="746" w:name="bookmark762"/>
      <w:r>
        <w:rPr>
          <w:color w:val="000000"/>
          <w:spacing w:val="0"/>
          <w:w w:val="100"/>
          <w:position w:val="0"/>
          <w:lang w:val="en-US" w:eastAsia="en-US" w:bidi="en-US"/>
        </w:rPr>
        <w:t>Bitwise Logical Operators</w:t>
      </w:r>
      <w:bookmarkEnd w:id="745"/>
      <w:bookmarkEnd w:id="746"/>
    </w:p>
    <w:p>
      <w:pPr>
        <w:pStyle w:val="19"/>
        <w:widowControl w:val="0"/>
        <w:shd w:val="clear" w:color="auto" w:fill="auto"/>
        <w:spacing w:before="0" w:after="227" w:line="278" w:lineRule="exact"/>
        <w:ind w:left="0" w:right="0" w:firstLine="0"/>
      </w:pPr>
      <w:bookmarkStart w:id="747" w:name="bookmark763"/>
      <w:r>
        <w:rPr>
          <w:color w:val="000000"/>
          <w:spacing w:val="0"/>
          <w:w w:val="100"/>
          <w:position w:val="0"/>
          <w:lang w:val="en-US" w:eastAsia="en-US" w:bidi="en-US"/>
        </w:rPr>
        <w:t xml:space="preserve">The </w:t>
      </w:r>
      <w:r>
        <w:rPr>
          <w:rStyle w:val="93"/>
        </w:rPr>
        <w:t>bnot, band, bnand, bxor, bxnor, bor,</w:t>
      </w:r>
      <w:r>
        <w:rPr>
          <w:color w:val="000000"/>
          <w:spacing w:val="0"/>
          <w:w w:val="100"/>
          <w:position w:val="0"/>
          <w:lang w:val="en-US" w:eastAsia="en-US" w:bidi="en-US"/>
        </w:rPr>
        <w:t xml:space="preserve"> and </w:t>
      </w:r>
      <w:r>
        <w:rPr>
          <w:rStyle w:val="93"/>
        </w:rPr>
        <w:t>bnor</w:t>
      </w:r>
      <w:r>
        <w:rPr>
          <w:color w:val="000000"/>
          <w:spacing w:val="0"/>
          <w:w w:val="100"/>
          <w:position w:val="0"/>
          <w:lang w:val="en-US" w:eastAsia="en-US" w:bidi="en-US"/>
        </w:rPr>
        <w:t xml:space="preserve"> operators all perform bitwise logical operations on their integer arguments.</w:t>
      </w:r>
      <w:bookmarkEnd w:id="747"/>
    </w:p>
    <w:p>
      <w:pPr>
        <w:pStyle w:val="25"/>
        <w:keepNext/>
        <w:keepLines/>
        <w:widowControl w:val="0"/>
        <w:shd w:val="clear" w:color="auto" w:fill="auto"/>
        <w:spacing w:before="0" w:after="0" w:line="220" w:lineRule="exact"/>
        <w:ind w:left="0" w:right="0" w:firstLine="0"/>
        <w:jc w:val="both"/>
      </w:pPr>
      <w:bookmarkStart w:id="748" w:name="bookmark764"/>
      <w:r>
        <w:rPr>
          <w:color w:val="000000"/>
          <w:spacing w:val="0"/>
          <w:w w:val="100"/>
          <w:position w:val="0"/>
          <w:lang w:val="en-US" w:eastAsia="en-US" w:bidi="en-US"/>
        </w:rPr>
        <w:t>Bitwise Logical Operators</w:t>
      </w:r>
      <w:bookmarkEnd w:id="748"/>
    </w:p>
    <w:tbl>
      <w:tblPr>
        <w:tblStyle w:val="9"/>
        <w:tblW w:w="58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302"/>
        <w:gridCol w:w="2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3302" w:type="dxa"/>
            <w:tcBorders>
              <w:top w:val="single" w:color="auto" w:sz="4" w:space="0"/>
            </w:tcBorders>
            <w:shd w:val="clear" w:color="auto" w:fill="FFFFFF"/>
            <w:vAlign w:val="center"/>
          </w:tcPr>
          <w:p>
            <w:pPr>
              <w:pStyle w:val="19"/>
              <w:framePr w:w="5890" w:wrap="notBeside" w:vAnchor="text" w:hAnchor="text" w:y="1"/>
              <w:widowControl w:val="0"/>
              <w:shd w:val="clear" w:color="auto" w:fill="auto"/>
              <w:spacing w:before="0" w:after="0" w:line="220" w:lineRule="exact"/>
              <w:ind w:left="0" w:right="0" w:firstLine="0"/>
              <w:jc w:val="left"/>
            </w:pPr>
            <w:r>
              <w:rPr>
                <w:rStyle w:val="90"/>
              </w:rPr>
              <w:t>Meaning</w:t>
            </w:r>
          </w:p>
        </w:tc>
        <w:tc>
          <w:tcPr>
            <w:tcW w:w="2587" w:type="dxa"/>
            <w:tcBorders>
              <w:top w:val="single" w:color="auto" w:sz="4" w:space="0"/>
            </w:tcBorders>
            <w:shd w:val="clear" w:color="auto" w:fill="FFFFFF"/>
            <w:vAlign w:val="center"/>
          </w:tcPr>
          <w:p>
            <w:pPr>
              <w:pStyle w:val="19"/>
              <w:framePr w:w="5890" w:wrap="notBeside" w:vAnchor="text" w:hAnchor="text" w:y="1"/>
              <w:widowControl w:val="0"/>
              <w:shd w:val="clear" w:color="auto" w:fill="auto"/>
              <w:spacing w:before="0" w:after="0" w:line="220" w:lineRule="exact"/>
              <w:ind w:left="480" w:right="0" w:firstLine="0"/>
              <w:jc w:val="left"/>
            </w:pPr>
            <w:r>
              <w:rPr>
                <w:rStyle w:val="90"/>
              </w:rPr>
              <w:t>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4" w:hRule="exact"/>
        </w:trPr>
        <w:tc>
          <w:tcPr>
            <w:tcW w:w="3302" w:type="dxa"/>
            <w:tcBorders>
              <w:top w:val="single" w:color="auto" w:sz="4" w:space="0"/>
            </w:tcBorders>
            <w:shd w:val="clear" w:color="auto" w:fill="FFFFFF"/>
            <w:vAlign w:val="center"/>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bitwise AND</w:t>
            </w:r>
          </w:p>
        </w:tc>
        <w:tc>
          <w:tcPr>
            <w:tcW w:w="2587" w:type="dxa"/>
            <w:tcBorders>
              <w:top w:val="single" w:color="auto" w:sz="4" w:space="0"/>
            </w:tcBorders>
            <w:shd w:val="clear" w:color="auto" w:fill="FFFFFF"/>
            <w:vAlign w:val="center"/>
          </w:tcPr>
          <w:p>
            <w:pPr>
              <w:pStyle w:val="19"/>
              <w:framePr w:w="5890" w:wrap="notBeside" w:vAnchor="text" w:hAnchor="text" w:y="1"/>
              <w:widowControl w:val="0"/>
              <w:shd w:val="clear" w:color="auto" w:fill="auto"/>
              <w:spacing w:before="0" w:after="0" w:line="220" w:lineRule="exact"/>
              <w:ind w:left="480" w:right="0" w:firstLine="0"/>
              <w:jc w:val="left"/>
            </w:pPr>
            <w:r>
              <w:rPr>
                <w:color w:val="000000"/>
                <w:spacing w:val="0"/>
                <w:w w:val="100"/>
                <w:position w:val="0"/>
                <w:lang w:val="zh-CN" w:eastAsia="zh-CN" w:bidi="zh-CN"/>
              </w:rPr>
              <w: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3302" w:type="dxa"/>
            <w:shd w:val="clear" w:color="auto" w:fill="FFFFFF"/>
            <w:vAlign w:val="center"/>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bitwise inclusive OR</w:t>
            </w:r>
          </w:p>
        </w:tc>
        <w:tc>
          <w:tcPr>
            <w:tcW w:w="2587" w:type="dxa"/>
            <w:shd w:val="clear" w:color="auto" w:fill="FFFFFF"/>
            <w:vAlign w:val="bottom"/>
          </w:tcPr>
          <w:p>
            <w:pPr>
              <w:pStyle w:val="19"/>
              <w:framePr w:w="5890" w:wrap="notBeside" w:vAnchor="text" w:hAnchor="text" w:y="1"/>
              <w:widowControl w:val="0"/>
              <w:shd w:val="clear" w:color="auto" w:fill="auto"/>
              <w:spacing w:before="0" w:after="0" w:line="220" w:lineRule="exact"/>
              <w:ind w:left="480" w:right="0" w:firstLine="0"/>
              <w:jc w:val="left"/>
            </w:pPr>
            <w:r>
              <w:rPr>
                <w:color w:val="000000"/>
                <w:spacing w:val="0"/>
                <w:w w:val="100"/>
                <w:position w:val="0"/>
                <w:lang w:val="en-US" w:eastAsia="en-US" w:bidi="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3302" w:type="dxa"/>
            <w:shd w:val="clear" w:color="auto" w:fill="FFFFFF"/>
            <w:vAlign w:val="bottom"/>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bitwise exclusive OR</w:t>
            </w:r>
          </w:p>
        </w:tc>
        <w:tc>
          <w:tcPr>
            <w:tcW w:w="2587" w:type="dxa"/>
            <w:shd w:val="clear" w:color="auto" w:fill="FFFFFF"/>
            <w:vAlign w:val="center"/>
          </w:tcPr>
          <w:p>
            <w:pPr>
              <w:pStyle w:val="19"/>
              <w:framePr w:w="5890" w:wrap="notBeside" w:vAnchor="text" w:hAnchor="text" w:y="1"/>
              <w:widowControl w:val="0"/>
              <w:shd w:val="clear" w:color="auto" w:fill="auto"/>
              <w:spacing w:before="0" w:after="0" w:line="220" w:lineRule="exact"/>
              <w:ind w:left="480" w:right="0" w:firstLine="0"/>
              <w:jc w:val="left"/>
            </w:pPr>
            <w:r>
              <w:rPr>
                <w:color w:val="000000"/>
                <w:spacing w:val="0"/>
                <w:w w:val="100"/>
                <w:position w:val="0"/>
                <w:lang w:val="en-US" w:eastAsia="en-US" w:bidi="en-US"/>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3302" w:type="dxa"/>
            <w:shd w:val="clear" w:color="auto" w:fill="FFFFFF"/>
            <w:vAlign w:val="center"/>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left shift</w:t>
            </w:r>
          </w:p>
        </w:tc>
        <w:tc>
          <w:tcPr>
            <w:tcW w:w="2587" w:type="dxa"/>
            <w:shd w:val="clear" w:color="auto" w:fill="FFFFFF"/>
            <w:vAlign w:val="center"/>
          </w:tcPr>
          <w:p>
            <w:pPr>
              <w:pStyle w:val="19"/>
              <w:framePr w:w="5890" w:wrap="notBeside" w:vAnchor="text" w:hAnchor="text" w:y="1"/>
              <w:widowControl w:val="0"/>
              <w:shd w:val="clear" w:color="auto" w:fill="auto"/>
              <w:spacing w:before="0" w:after="0" w:line="220" w:lineRule="exact"/>
              <w:ind w:left="480" w:right="0" w:firstLine="0"/>
              <w:jc w:val="left"/>
            </w:pPr>
            <w:r>
              <w:rPr>
                <w:color w:val="000000"/>
                <w:spacing w:val="0"/>
                <w:w w:val="100"/>
                <w:position w:val="0"/>
                <w:lang w:val="en-US" w:eastAsia="en-US" w:bidi="en-US"/>
              </w:rPr>
              <w:t>&gt;&gt;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trPr>
        <w:tc>
          <w:tcPr>
            <w:tcW w:w="3302" w:type="dxa"/>
            <w:shd w:val="clear" w:color="auto" w:fill="FFFFFF"/>
            <w:vAlign w:val="center"/>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right shift</w:t>
            </w:r>
          </w:p>
        </w:tc>
        <w:tc>
          <w:tcPr>
            <w:tcW w:w="2587" w:type="dxa"/>
            <w:shd w:val="clear" w:color="auto" w:fill="FFFFFF"/>
            <w:vAlign w:val="center"/>
          </w:tcPr>
          <w:p>
            <w:pPr>
              <w:pStyle w:val="19"/>
              <w:framePr w:w="5890" w:wrap="notBeside" w:vAnchor="text" w:hAnchor="text" w:y="1"/>
              <w:widowControl w:val="0"/>
              <w:shd w:val="clear" w:color="auto" w:fill="auto"/>
              <w:spacing w:before="0" w:after="0" w:line="220" w:lineRule="exact"/>
              <w:ind w:left="480" w:right="0" w:firstLine="0"/>
              <w:jc w:val="left"/>
            </w:pPr>
            <w:r>
              <w:rPr>
                <w:color w:val="000000"/>
                <w:spacing w:val="0"/>
                <w:w w:val="100"/>
                <w:position w:val="0"/>
                <w:lang w:val="en-US" w:eastAsia="en-US" w:bidi="en-US"/>
              </w:rPr>
              <w:t>&lt;&lt;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3302" w:type="dxa"/>
            <w:tcBorders>
              <w:bottom w:val="single" w:color="auto" w:sz="4" w:space="0"/>
            </w:tcBorders>
            <w:shd w:val="clear" w:color="auto" w:fill="FFFFFF"/>
            <w:vAlign w:val="top"/>
          </w:tcPr>
          <w:p>
            <w:pPr>
              <w:pStyle w:val="19"/>
              <w:framePr w:w="589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one’s complement (unary)</w:t>
            </w:r>
          </w:p>
        </w:tc>
        <w:tc>
          <w:tcPr>
            <w:tcW w:w="2587" w:type="dxa"/>
            <w:tcBorders>
              <w:bottom w:val="single" w:color="auto" w:sz="4" w:space="0"/>
            </w:tcBorders>
            <w:shd w:val="clear" w:color="auto" w:fill="FFFFFF"/>
            <w:vAlign w:val="top"/>
          </w:tcPr>
          <w:p>
            <w:pPr>
              <w:framePr w:w="5890" w:wrap="notBeside" w:vAnchor="text" w:hAnchor="text" w:y="1"/>
              <w:widowControl w:val="0"/>
              <w:rPr>
                <w:sz w:val="10"/>
                <w:szCs w:val="10"/>
              </w:rPr>
            </w:pPr>
          </w:p>
        </w:tc>
      </w:tr>
    </w:tbl>
    <w:p>
      <w:pPr>
        <w:framePr w:w="5890"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7" w:after="194" w:line="280" w:lineRule="exact"/>
        <w:ind w:left="0" w:right="0" w:firstLine="0"/>
      </w:pPr>
      <w:bookmarkStart w:id="749" w:name="bookmark765"/>
      <w:bookmarkStart w:id="750" w:name="bookmark766"/>
      <w:r>
        <w:rPr>
          <w:color w:val="000000"/>
          <w:spacing w:val="0"/>
          <w:w w:val="100"/>
          <w:position w:val="0"/>
          <w:lang w:val="en-US" w:eastAsia="en-US" w:bidi="en-US"/>
        </w:rPr>
        <w:t>Bit Field Operators</w:t>
      </w:r>
      <w:bookmarkEnd w:id="749"/>
      <w:bookmarkEnd w:id="75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Bit field operators operate on bit fields stored inside 32-bit words. To avoid confusion in naming bits, SKILL uses the uniform convention that the least significant bit in an integer is bit 0, with the bit number increasing as you move left in the direction of the most significant bit.</w:t>
      </w:r>
    </w:p>
    <w:p>
      <w:pPr>
        <w:pStyle w:val="19"/>
        <w:widowControl w:val="0"/>
        <w:numPr>
          <w:ilvl w:val="0"/>
          <w:numId w:val="12"/>
        </w:numPr>
        <w:shd w:val="clear" w:color="auto" w:fill="auto"/>
        <w:tabs>
          <w:tab w:val="left" w:pos="475"/>
        </w:tabs>
        <w:spacing w:before="0" w:after="180" w:line="278" w:lineRule="exact"/>
        <w:ind w:left="520" w:right="0"/>
        <w:jc w:val="left"/>
      </w:pPr>
      <w:r>
        <w:rPr>
          <w:color w:val="000000"/>
          <w:spacing w:val="0"/>
          <w:w w:val="100"/>
          <w:position w:val="0"/>
          <w:lang w:val="en-US" w:eastAsia="en-US" w:bidi="en-US"/>
        </w:rPr>
        <w:t>You can select bit fields by naming the leftmost and the rightmost bits in the bit field or by just naming the bit if the bit field is only one bit wide.</w:t>
      </w:r>
    </w:p>
    <w:p>
      <w:pPr>
        <w:pStyle w:val="19"/>
        <w:widowControl w:val="0"/>
        <w:numPr>
          <w:ilvl w:val="0"/>
          <w:numId w:val="12"/>
        </w:numPr>
        <w:shd w:val="clear" w:color="auto" w:fill="auto"/>
        <w:tabs>
          <w:tab w:val="left" w:pos="475"/>
        </w:tabs>
        <w:spacing w:before="0" w:after="227" w:line="278" w:lineRule="exact"/>
        <w:ind w:left="520" w:right="0"/>
        <w:jc w:val="left"/>
      </w:pPr>
      <w:r>
        <w:rPr>
          <w:color w:val="000000"/>
          <w:spacing w:val="0"/>
          <w:w w:val="100"/>
          <w:position w:val="0"/>
          <w:lang w:val="en-US" w:eastAsia="en-US" w:bidi="en-US"/>
        </w:rPr>
        <w:t>You can use either integer constants or integer variables to specify bit positions, but expressions are not allowed.</w:t>
      </w:r>
    </w:p>
    <w:p>
      <w:pPr>
        <w:pStyle w:val="19"/>
        <w:widowControl w:val="0"/>
        <w:numPr>
          <w:ilvl w:val="0"/>
          <w:numId w:val="12"/>
        </w:numPr>
        <w:shd w:val="clear" w:color="auto" w:fill="auto"/>
        <w:tabs>
          <w:tab w:val="left" w:pos="475"/>
        </w:tabs>
        <w:spacing w:before="0" w:after="185" w:line="220" w:lineRule="exact"/>
        <w:ind w:left="0" w:right="0" w:firstLine="0"/>
      </w:pPr>
      <w:bookmarkStart w:id="751" w:name="bookmark767"/>
      <w:r>
        <w:rPr>
          <w:color w:val="000000"/>
          <w:spacing w:val="0"/>
          <w:w w:val="100"/>
          <w:position w:val="0"/>
          <w:lang w:val="en-US" w:eastAsia="en-US" w:bidi="en-US"/>
        </w:rPr>
        <w:t>All bit fields are treated as unsigned integers.</w:t>
      </w:r>
      <w:bookmarkEnd w:id="751"/>
    </w:p>
    <w:p>
      <w:pPr>
        <w:pStyle w:val="19"/>
        <w:widowControl w:val="0"/>
        <w:numPr>
          <w:ilvl w:val="0"/>
          <w:numId w:val="12"/>
        </w:numPr>
        <w:shd w:val="clear" w:color="auto" w:fill="auto"/>
        <w:tabs>
          <w:tab w:val="left" w:pos="475"/>
        </w:tabs>
        <w:spacing w:before="0" w:after="0" w:line="230" w:lineRule="exact"/>
        <w:ind w:left="0" w:right="0" w:firstLine="0"/>
      </w:pPr>
      <w:r>
        <w:rPr>
          <w:color w:val="000000"/>
          <w:spacing w:val="0"/>
          <w:w w:val="100"/>
          <w:position w:val="0"/>
          <w:lang w:val="en-US" w:eastAsia="en-US" w:bidi="en-US"/>
        </w:rPr>
        <w:t xml:space="preserve">Use the </w:t>
      </w:r>
      <w:r>
        <w:rPr>
          <w:rStyle w:val="93"/>
        </w:rPr>
        <w:t>sxtd</w:t>
      </w:r>
      <w:r>
        <w:rPr>
          <w:color w:val="000000"/>
          <w:spacing w:val="0"/>
          <w:w w:val="100"/>
          <w:position w:val="0"/>
          <w:lang w:val="en-US" w:eastAsia="en-US" w:bidi="en-US"/>
        </w:rPr>
        <w:t xml:space="preserve"> function for sign-extending a bit field.</w:t>
      </w:r>
      <w:r>
        <w:br w:type="page"/>
      </w:r>
    </w:p>
    <w:p>
      <w:pPr>
        <w:pStyle w:val="25"/>
        <w:keepNext/>
        <w:keepLines/>
        <w:widowControl w:val="0"/>
        <w:shd w:val="clear" w:color="auto" w:fill="auto"/>
        <w:spacing w:before="0" w:after="174" w:line="220" w:lineRule="exact"/>
        <w:ind w:left="0" w:right="0" w:firstLine="0"/>
        <w:jc w:val="both"/>
      </w:pPr>
      <w:bookmarkStart w:id="752" w:name="bookmark768"/>
      <w:r>
        <w:rPr>
          <w:color w:val="000000"/>
          <w:spacing w:val="0"/>
          <w:w w:val="100"/>
          <w:position w:val="0"/>
          <w:lang w:val="en-US" w:eastAsia="en-US" w:bidi="en-US"/>
        </w:rPr>
        <w:t>Bit Field Examples</w:t>
      </w:r>
      <w:bookmarkEnd w:id="752"/>
    </w:p>
    <w:p>
      <w:pPr>
        <w:pStyle w:val="29"/>
        <w:widowControl w:val="0"/>
        <w:shd w:val="clear" w:color="auto" w:fill="auto"/>
        <w:tabs>
          <w:tab w:val="left" w:pos="1903"/>
        </w:tabs>
        <w:spacing w:before="0" w:after="199" w:line="190"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x = 0b01101</w:t>
      </w:r>
      <w:r>
        <w:rPr>
          <w:color w:val="000000"/>
          <w:spacing w:val="0"/>
          <w:w w:val="100"/>
          <w:position w:val="0"/>
          <w:lang w:val="en-US" w:eastAsia="en-US" w:bidi="en-US"/>
        </w:rPr>
        <w:tab/>
      </w:r>
      <w:r>
        <w:rPr>
          <w:color w:val="000000"/>
          <w:spacing w:val="0"/>
          <w:w w:val="100"/>
          <w:position w:val="0"/>
          <w:lang w:val="en-US" w:eastAsia="en-US" w:bidi="en-US"/>
        </w:rPr>
        <w:t>=&gt; 13</w:t>
      </w:r>
    </w:p>
    <w:p>
      <w:pPr>
        <w:pStyle w:val="3"/>
        <w:widowControl w:val="0"/>
        <w:shd w:val="clear" w:color="auto" w:fill="auto"/>
        <w:spacing w:before="0" w:after="169" w:line="220" w:lineRule="exact"/>
        <w:ind w:left="0" w:right="0" w:firstLine="0"/>
      </w:pPr>
      <w:r>
        <w:rPr>
          <w:color w:val="000000"/>
          <w:spacing w:val="0"/>
          <w:w w:val="100"/>
          <w:position w:val="0"/>
          <w:lang w:val="en-US" w:eastAsia="en-US" w:bidi="en-US"/>
        </w:rPr>
        <w:t>Assigns x to 13 in binary.</w:t>
      </w:r>
    </w:p>
    <w:p>
      <w:pPr>
        <w:pStyle w:val="29"/>
        <w:widowControl w:val="0"/>
        <w:shd w:val="clear" w:color="auto" w:fill="auto"/>
        <w:spacing w:before="0" w:after="114" w:line="190" w:lineRule="exact"/>
        <w:ind w:left="0" w:right="0" w:firstLine="0"/>
        <w:jc w:val="righ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84" o:spid="_x0000_s1264" type="#_x0000_t202" style="position:absolute;left:0;margin-left:155.15pt;margin-top:-31.2pt;height:38.9pt;width:155.05pt;mso-position-horizontal-relative:margin;mso-wrap-distance-bottom:0pt;mso-wrap-distance-left:52.75pt;mso-wrap-distance-right:5pt;mso-wrap-distance-top:0pt;rotation:0f;z-index:-2515742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31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51"/>
                    <w:gridCol w:w="365"/>
                    <w:gridCol w:w="370"/>
                    <w:gridCol w:w="370"/>
                    <w:gridCol w:w="365"/>
                    <w:gridCol w:w="370"/>
                    <w:gridCol w:w="365"/>
                    <w:gridCol w:w="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trPr>
                    <w:tc>
                      <w:tcPr>
                        <w:tcW w:w="451" w:type="dxa"/>
                        <w:tcBorders>
                          <w:top w:val="single" w:color="auto" w:sz="4" w:space="0"/>
                          <w:left w:val="single" w:color="auto" w:sz="4" w:space="0"/>
                        </w:tcBorders>
                        <w:shd w:val="clear" w:color="auto" w:fill="FFFFFF"/>
                        <w:vAlign w:val="top"/>
                      </w:tcPr>
                      <w:p>
                        <w:pPr>
                          <w:widowControl w:val="0"/>
                          <w:rPr>
                            <w:sz w:val="10"/>
                            <w:szCs w:val="10"/>
                          </w:rPr>
                        </w:pPr>
                      </w:p>
                    </w:tc>
                    <w:tc>
                      <w:tcPr>
                        <w:tcW w:w="365" w:type="dxa"/>
                        <w:tcBorders>
                          <w:top w:val="single" w:color="auto" w:sz="4" w:space="0"/>
                          <w:left w:val="single" w:color="auto" w:sz="4" w:space="0"/>
                        </w:tcBorders>
                        <w:shd w:val="clear" w:color="auto" w:fill="FFFFFF"/>
                        <w:vAlign w:val="top"/>
                      </w:tcPr>
                      <w:p>
                        <w:pPr>
                          <w:widowControl w:val="0"/>
                          <w:rPr>
                            <w:sz w:val="10"/>
                            <w:szCs w:val="10"/>
                          </w:rPr>
                        </w:pPr>
                      </w:p>
                    </w:tc>
                    <w:tc>
                      <w:tcPr>
                        <w:tcW w:w="370" w:type="dxa"/>
                        <w:tcBorders>
                          <w:top w:val="single" w:color="auto" w:sz="4" w:space="0"/>
                          <w:left w:val="single" w:color="auto" w:sz="4" w:space="0"/>
                        </w:tcBorders>
                        <w:shd w:val="clear" w:color="auto" w:fill="FFFFFF"/>
                        <w:vAlign w:val="top"/>
                      </w:tcPr>
                      <w:p>
                        <w:pPr>
                          <w:widowControl w:val="0"/>
                          <w:rPr>
                            <w:sz w:val="10"/>
                            <w:szCs w:val="10"/>
                          </w:rPr>
                        </w:pPr>
                      </w:p>
                    </w:tc>
                    <w:tc>
                      <w:tcPr>
                        <w:tcW w:w="370" w:type="dxa"/>
                        <w:tcBorders>
                          <w:top w:val="single" w:color="auto" w:sz="4" w:space="0"/>
                          <w:left w:val="single" w:color="auto" w:sz="4" w:space="0"/>
                        </w:tcBorders>
                        <w:shd w:val="clear" w:color="auto" w:fill="FFFFFF"/>
                        <w:vAlign w:val="top"/>
                      </w:tcPr>
                      <w:p>
                        <w:pPr>
                          <w:widowControl w:val="0"/>
                          <w:rPr>
                            <w:sz w:val="10"/>
                            <w:szCs w:val="10"/>
                          </w:rPr>
                        </w:pPr>
                      </w:p>
                    </w:tc>
                    <w:tc>
                      <w:tcPr>
                        <w:tcW w:w="365" w:type="dxa"/>
                        <w:tcBorders>
                          <w:top w:val="single" w:color="auto" w:sz="4" w:space="0"/>
                          <w:left w:val="single" w:color="auto" w:sz="4" w:space="0"/>
                        </w:tcBorders>
                        <w:shd w:val="clear" w:color="auto" w:fill="FFFFFF"/>
                        <w:vAlign w:val="bottom"/>
                      </w:tcPr>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1</w:t>
                        </w:r>
                      </w:p>
                    </w:tc>
                    <w:tc>
                      <w:tcPr>
                        <w:tcW w:w="370" w:type="dxa"/>
                        <w:tcBorders>
                          <w:top w:val="single" w:color="auto" w:sz="4" w:space="0"/>
                          <w:left w:val="single" w:color="auto" w:sz="4" w:space="0"/>
                        </w:tcBorders>
                        <w:shd w:val="clear" w:color="auto" w:fill="FFFFFF"/>
                        <w:vAlign w:val="bottom"/>
                      </w:tcPr>
                      <w:p>
                        <w:pPr>
                          <w:pStyle w:val="19"/>
                          <w:widowControl w:val="0"/>
                          <w:shd w:val="clear" w:color="auto" w:fill="auto"/>
                          <w:spacing w:before="0" w:after="0" w:line="220" w:lineRule="exact"/>
                          <w:ind w:left="200" w:right="0" w:firstLine="0"/>
                          <w:jc w:val="left"/>
                        </w:pPr>
                        <w:r>
                          <w:rPr>
                            <w:color w:val="000000"/>
                            <w:spacing w:val="0"/>
                            <w:w w:val="100"/>
                            <w:position w:val="0"/>
                            <w:lang w:val="en-US" w:eastAsia="en-US" w:bidi="en-US"/>
                          </w:rPr>
                          <w:t>1</w:t>
                        </w:r>
                      </w:p>
                    </w:tc>
                    <w:tc>
                      <w:tcPr>
                        <w:tcW w:w="365" w:type="dxa"/>
                        <w:tcBorders>
                          <w:top w:val="single" w:color="auto" w:sz="4" w:space="0"/>
                          <w:left w:val="single" w:color="auto" w:sz="4" w:space="0"/>
                        </w:tcBorders>
                        <w:shd w:val="clear" w:color="auto" w:fill="FFFFFF"/>
                        <w:vAlign w:val="bottom"/>
                      </w:tcPr>
                      <w:p>
                        <w:pPr>
                          <w:pStyle w:val="19"/>
                          <w:widowControl w:val="0"/>
                          <w:shd w:val="clear" w:color="auto" w:fill="auto"/>
                          <w:spacing w:before="0" w:after="0" w:line="220" w:lineRule="exact"/>
                          <w:ind w:left="180" w:right="0" w:firstLine="0"/>
                          <w:jc w:val="left"/>
                        </w:pPr>
                        <w:r>
                          <w:rPr>
                            <w:color w:val="000000"/>
                            <w:spacing w:val="0"/>
                            <w:w w:val="100"/>
                            <w:position w:val="0"/>
                            <w:lang w:val="en-US" w:eastAsia="en-US" w:bidi="en-US"/>
                          </w:rPr>
                          <w:t>0</w:t>
                        </w:r>
                      </w:p>
                    </w:tc>
                    <w:tc>
                      <w:tcPr>
                        <w:tcW w:w="446" w:type="dxa"/>
                        <w:tcBorders>
                          <w:top w:val="single" w:color="auto" w:sz="4" w:space="0"/>
                          <w:left w:val="single" w:color="auto" w:sz="4" w:space="0"/>
                          <w:right w:val="single" w:color="auto" w:sz="4" w:space="0"/>
                        </w:tcBorders>
                        <w:shd w:val="clear" w:color="auto" w:fill="FFFFFF"/>
                        <w:vAlign w:val="bottom"/>
                      </w:tcPr>
                      <w:p>
                        <w:pPr>
                          <w:pStyle w:val="19"/>
                          <w:widowControl w:val="0"/>
                          <w:shd w:val="clear" w:color="auto" w:fill="auto"/>
                          <w:spacing w:before="0" w:after="0" w:line="220" w:lineRule="exact"/>
                          <w:ind w:left="260" w:right="0" w:firstLine="0"/>
                          <w:jc w:val="left"/>
                        </w:pPr>
                        <w:r>
                          <w:rPr>
                            <w:color w:val="000000"/>
                            <w:spacing w:val="0"/>
                            <w:w w:val="100"/>
                            <w:position w:val="0"/>
                            <w:lang w:val="en-US" w:eastAsia="en-US" w:bidi="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exact"/>
                    </w:trPr>
                    <w:tc>
                      <w:tcPr>
                        <w:tcW w:w="451" w:type="dxa"/>
                        <w:tcBorders>
                          <w:top w:val="single" w:color="auto" w:sz="4" w:space="0"/>
                        </w:tcBorders>
                        <w:shd w:val="clear" w:color="auto" w:fill="FFFFFF"/>
                        <w:vAlign w:val="bottom"/>
                      </w:tcPr>
                      <w:p>
                        <w:pPr>
                          <w:pStyle w:val="19"/>
                          <w:widowControl w:val="0"/>
                          <w:shd w:val="clear" w:color="auto" w:fill="auto"/>
                          <w:spacing w:before="0" w:after="0" w:line="190" w:lineRule="exact"/>
                          <w:ind w:left="160" w:right="0" w:firstLine="0"/>
                          <w:jc w:val="left"/>
                        </w:pPr>
                        <w:r>
                          <w:rPr>
                            <w:rStyle w:val="106"/>
                          </w:rPr>
                          <w:t>7</w:t>
                        </w:r>
                      </w:p>
                    </w:tc>
                    <w:tc>
                      <w:tcPr>
                        <w:tcW w:w="365" w:type="dxa"/>
                        <w:tcBorders>
                          <w:top w:val="single" w:color="auto" w:sz="4" w:space="0"/>
                        </w:tcBorders>
                        <w:shd w:val="clear" w:color="auto" w:fill="FFFFFF"/>
                        <w:vAlign w:val="bottom"/>
                      </w:tcPr>
                      <w:p>
                        <w:pPr>
                          <w:pStyle w:val="19"/>
                          <w:widowControl w:val="0"/>
                          <w:shd w:val="clear" w:color="auto" w:fill="auto"/>
                          <w:spacing w:before="0" w:after="0" w:line="260" w:lineRule="exact"/>
                          <w:ind w:left="180" w:right="0" w:firstLine="0"/>
                          <w:jc w:val="left"/>
                        </w:pPr>
                        <w:r>
                          <w:rPr>
                            <w:rStyle w:val="163"/>
                          </w:rPr>
                          <w:t>6</w:t>
                        </w:r>
                      </w:p>
                    </w:tc>
                    <w:tc>
                      <w:tcPr>
                        <w:tcW w:w="370" w:type="dxa"/>
                        <w:tcBorders>
                          <w:top w:val="single" w:color="auto" w:sz="4" w:space="0"/>
                        </w:tcBorders>
                        <w:shd w:val="clear" w:color="auto" w:fill="FFFFFF"/>
                        <w:vAlign w:val="bottom"/>
                      </w:tcPr>
                      <w:p>
                        <w:pPr>
                          <w:pStyle w:val="19"/>
                          <w:widowControl w:val="0"/>
                          <w:shd w:val="clear" w:color="auto" w:fill="auto"/>
                          <w:spacing w:before="0" w:after="0" w:line="190" w:lineRule="exact"/>
                          <w:ind w:left="200" w:right="0" w:firstLine="0"/>
                          <w:jc w:val="left"/>
                        </w:pPr>
                        <w:r>
                          <w:rPr>
                            <w:rStyle w:val="106"/>
                          </w:rPr>
                          <w:t>5</w:t>
                        </w:r>
                      </w:p>
                    </w:tc>
                    <w:tc>
                      <w:tcPr>
                        <w:tcW w:w="370" w:type="dxa"/>
                        <w:tcBorders>
                          <w:top w:val="single" w:color="auto" w:sz="4" w:space="0"/>
                        </w:tcBorders>
                        <w:shd w:val="clear" w:color="auto" w:fill="FFFFFF"/>
                        <w:vAlign w:val="bottom"/>
                      </w:tcPr>
                      <w:p>
                        <w:pPr>
                          <w:pStyle w:val="19"/>
                          <w:widowControl w:val="0"/>
                          <w:shd w:val="clear" w:color="auto" w:fill="auto"/>
                          <w:spacing w:before="0" w:after="0" w:line="190" w:lineRule="exact"/>
                          <w:ind w:left="200" w:right="0" w:firstLine="0"/>
                          <w:jc w:val="left"/>
                        </w:pPr>
                        <w:r>
                          <w:rPr>
                            <w:rStyle w:val="106"/>
                          </w:rPr>
                          <w:t>4</w:t>
                        </w:r>
                      </w:p>
                    </w:tc>
                    <w:tc>
                      <w:tcPr>
                        <w:tcW w:w="365" w:type="dxa"/>
                        <w:tcBorders>
                          <w:top w:val="single" w:color="auto" w:sz="4" w:space="0"/>
                        </w:tcBorders>
                        <w:shd w:val="clear" w:color="auto" w:fill="FFFFFF"/>
                        <w:vAlign w:val="bottom"/>
                      </w:tcPr>
                      <w:p>
                        <w:pPr>
                          <w:pStyle w:val="19"/>
                          <w:widowControl w:val="0"/>
                          <w:shd w:val="clear" w:color="auto" w:fill="auto"/>
                          <w:spacing w:before="0" w:after="0" w:line="190" w:lineRule="exact"/>
                          <w:ind w:left="180" w:right="0" w:firstLine="0"/>
                          <w:jc w:val="left"/>
                        </w:pPr>
                        <w:r>
                          <w:rPr>
                            <w:rStyle w:val="106"/>
                          </w:rPr>
                          <w:t>3</w:t>
                        </w:r>
                      </w:p>
                    </w:tc>
                    <w:tc>
                      <w:tcPr>
                        <w:tcW w:w="370" w:type="dxa"/>
                        <w:tcBorders>
                          <w:top w:val="single" w:color="auto" w:sz="4" w:space="0"/>
                        </w:tcBorders>
                        <w:shd w:val="clear" w:color="auto" w:fill="FFFFFF"/>
                        <w:vAlign w:val="bottom"/>
                      </w:tcPr>
                      <w:p>
                        <w:pPr>
                          <w:pStyle w:val="19"/>
                          <w:widowControl w:val="0"/>
                          <w:shd w:val="clear" w:color="auto" w:fill="auto"/>
                          <w:spacing w:before="0" w:after="0" w:line="260" w:lineRule="exact"/>
                          <w:ind w:left="200" w:right="0" w:firstLine="0"/>
                          <w:jc w:val="left"/>
                        </w:pPr>
                        <w:r>
                          <w:rPr>
                            <w:rStyle w:val="163"/>
                          </w:rPr>
                          <w:t>2</w:t>
                        </w:r>
                      </w:p>
                    </w:tc>
                    <w:tc>
                      <w:tcPr>
                        <w:tcW w:w="365" w:type="dxa"/>
                        <w:tcBorders>
                          <w:top w:val="single" w:color="auto" w:sz="4" w:space="0"/>
                        </w:tcBorders>
                        <w:shd w:val="clear" w:color="auto" w:fill="FFFFFF"/>
                        <w:vAlign w:val="bottom"/>
                      </w:tcPr>
                      <w:p>
                        <w:pPr>
                          <w:pStyle w:val="19"/>
                          <w:widowControl w:val="0"/>
                          <w:shd w:val="clear" w:color="auto" w:fill="auto"/>
                          <w:spacing w:before="0" w:after="0" w:line="260" w:lineRule="exact"/>
                          <w:ind w:left="180" w:right="0" w:firstLine="0"/>
                          <w:jc w:val="left"/>
                        </w:pPr>
                        <w:r>
                          <w:rPr>
                            <w:rStyle w:val="163"/>
                          </w:rPr>
                          <w:t>1</w:t>
                        </w:r>
                      </w:p>
                    </w:tc>
                    <w:tc>
                      <w:tcPr>
                        <w:tcW w:w="446" w:type="dxa"/>
                        <w:tcBorders>
                          <w:top w:val="single" w:color="auto" w:sz="4" w:space="0"/>
                        </w:tcBorders>
                        <w:shd w:val="clear" w:color="auto" w:fill="FFFFFF"/>
                        <w:vAlign w:val="bottom"/>
                      </w:tcPr>
                      <w:p>
                        <w:pPr>
                          <w:pStyle w:val="19"/>
                          <w:widowControl w:val="0"/>
                          <w:shd w:val="clear" w:color="auto" w:fill="auto"/>
                          <w:spacing w:before="0" w:after="0" w:line="260" w:lineRule="exact"/>
                          <w:ind w:left="0" w:right="0" w:firstLine="0"/>
                          <w:jc w:val="right"/>
                        </w:pPr>
                        <w:r>
                          <w:rPr>
                            <w:rStyle w:val="163"/>
                          </w:rPr>
                          <w:t>0</w:t>
                        </w:r>
                      </w:p>
                    </w:tc>
                  </w:tr>
                </w:tbl>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85" o:spid="_x0000_s1265" type="#_x0000_t202" style="position:absolute;left:0;margin-left:327.7pt;margin-top:-24.5pt;height:11pt;width:55.7pt;mso-position-horizontal-relative:margin;mso-wrap-distance-bottom:0pt;mso-wrap-distance-left:52.75pt;mso-wrap-distance-right:5pt;mso-wrap-distance-top:0pt;rotation:0f;z-index:-2515732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7"/>
                    <w:widowControl w:val="0"/>
                    <w:shd w:val="clear" w:color="auto" w:fill="auto"/>
                    <w:spacing w:before="0" w:after="0" w:line="160" w:lineRule="exact"/>
                    <w:ind w:left="0" w:right="0" w:firstLine="0"/>
                    <w:jc w:val="left"/>
                  </w:pPr>
                  <w:r>
                    <w:rPr>
                      <w:color w:val="000000"/>
                      <w:spacing w:val="0"/>
                      <w:w w:val="100"/>
                      <w:position w:val="0"/>
                      <w:lang w:val="en-US" w:eastAsia="en-US" w:bidi="en-US"/>
                    </w:rPr>
                    <w:t>Contents of x</w:t>
                  </w:r>
                </w:p>
              </w:txbxContent>
            </v:textbox>
            <w10:wrap type="square" side="left"/>
          </v:shape>
        </w:pict>
      </w:r>
      <w:r>
        <w:rPr>
          <w:color w:val="000000"/>
          <w:spacing w:val="0"/>
          <w:w w:val="100"/>
          <w:position w:val="0"/>
          <w:lang w:val="en-US" w:eastAsia="en-US" w:bidi="en-US"/>
        </w:rPr>
        <w:t>31</w:t>
      </w:r>
    </w:p>
    <w:p>
      <w:pPr>
        <w:pStyle w:val="29"/>
        <w:widowControl w:val="0"/>
        <w:shd w:val="clear" w:color="auto" w:fill="auto"/>
        <w:tabs>
          <w:tab w:val="right" w:pos="1502"/>
          <w:tab w:val="left" w:pos="1707"/>
        </w:tabs>
        <w:spacing w:before="0" w:after="185" w:line="260" w:lineRule="exact"/>
        <w:ind w:left="0" w:right="0" w:firstLine="0"/>
      </w:pPr>
      <w:r>
        <w:rPr>
          <w:color w:val="000000"/>
          <w:spacing w:val="0"/>
          <w:w w:val="100"/>
          <w:position w:val="0"/>
          <w:lang w:val="en-US" w:eastAsia="en-US" w:bidi="en-US"/>
        </w:rPr>
        <w:t>x&lt;</w:t>
      </w:r>
      <w:r>
        <w:rPr>
          <w:rStyle w:val="165"/>
        </w:rPr>
        <w:t>0</w:t>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rStyle w:val="165"/>
        </w:rPr>
        <w:t>1</w:t>
      </w:r>
    </w:p>
    <w:p>
      <w:pPr>
        <w:pStyle w:val="3"/>
        <w:widowControl w:val="0"/>
        <w:shd w:val="clear" w:color="auto" w:fill="auto"/>
        <w:spacing w:before="0" w:after="108" w:line="220" w:lineRule="exact"/>
        <w:ind w:left="0" w:right="0" w:firstLine="0"/>
      </w:pPr>
      <w:r>
        <w:rPr>
          <w:color w:val="000000"/>
          <w:spacing w:val="0"/>
          <w:w w:val="100"/>
          <w:position w:val="0"/>
          <w:lang w:val="en-US" w:eastAsia="en-US" w:bidi="en-US"/>
        </w:rPr>
        <w:t>The contents of the rightmost bit of x is 1.</w:t>
      </w:r>
    </w:p>
    <w:p>
      <w:pPr>
        <w:pStyle w:val="29"/>
        <w:widowControl w:val="0"/>
        <w:shd w:val="clear" w:color="auto" w:fill="auto"/>
        <w:tabs>
          <w:tab w:val="right" w:pos="1502"/>
          <w:tab w:val="left" w:pos="1707"/>
        </w:tabs>
        <w:spacing w:before="0" w:after="185" w:line="260" w:lineRule="exact"/>
        <w:ind w:left="0" w:right="0" w:firstLine="0"/>
      </w:pPr>
      <w:r>
        <w:rPr>
          <w:color w:val="000000"/>
          <w:spacing w:val="0"/>
          <w:w w:val="100"/>
          <w:position w:val="0"/>
          <w:lang w:val="en-US" w:eastAsia="en-US" w:bidi="en-US"/>
        </w:rPr>
        <w:t>X&lt;</w:t>
      </w:r>
      <w:r>
        <w:rPr>
          <w:rStyle w:val="165"/>
        </w:rPr>
        <w:t>1</w:t>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rStyle w:val="165"/>
        </w:rPr>
        <w:t>0</w:t>
      </w:r>
    </w:p>
    <w:p>
      <w:pPr>
        <w:pStyle w:val="3"/>
        <w:widowControl w:val="0"/>
        <w:shd w:val="clear" w:color="auto" w:fill="auto"/>
        <w:spacing w:before="0" w:after="164" w:line="220" w:lineRule="exact"/>
        <w:ind w:left="0" w:right="0" w:firstLine="0"/>
      </w:pPr>
      <w:r>
        <w:rPr>
          <w:color w:val="000000"/>
          <w:spacing w:val="0"/>
          <w:w w:val="100"/>
          <w:position w:val="0"/>
          <w:lang w:val="en-US" w:eastAsia="en-US" w:bidi="en-US"/>
        </w:rPr>
        <w:t>The contents of bit one of x is 0.</w:t>
      </w:r>
    </w:p>
    <w:p>
      <w:pPr>
        <w:pStyle w:val="29"/>
        <w:widowControl w:val="0"/>
        <w:shd w:val="clear" w:color="auto" w:fill="auto"/>
        <w:tabs>
          <w:tab w:val="right" w:pos="1502"/>
          <w:tab w:val="left" w:pos="1707"/>
        </w:tabs>
        <w:spacing w:before="0" w:after="191" w:line="190" w:lineRule="exact"/>
        <w:ind w:left="0" w:right="0" w:firstLine="0"/>
      </w:pPr>
      <w:r>
        <w:rPr>
          <w:color w:val="000000"/>
          <w:spacing w:val="0"/>
          <w:w w:val="100"/>
          <w:position w:val="0"/>
          <w:lang w:val="en-US" w:eastAsia="en-US" w:bidi="en-US"/>
        </w:rPr>
        <w:t>X&lt;2:0&gt;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5</w:t>
      </w:r>
      <w:r>
        <w:fldChar w:fldCharType="end"/>
      </w:r>
    </w:p>
    <w:p>
      <w:pPr>
        <w:pStyle w:val="19"/>
        <w:widowControl w:val="0"/>
        <w:shd w:val="clear" w:color="auto" w:fill="auto"/>
        <w:spacing w:before="0" w:after="172" w:line="230" w:lineRule="exact"/>
        <w:ind w:left="0" w:right="0" w:firstLine="0"/>
      </w:pPr>
      <w:r>
        <w:rPr>
          <w:color w:val="000000"/>
          <w:spacing w:val="0"/>
          <w:w w:val="100"/>
          <w:position w:val="0"/>
          <w:lang w:val="en-US" w:eastAsia="en-US" w:bidi="en-US"/>
        </w:rPr>
        <w:t xml:space="preserve">Extracts the contents of the rightmost three bits of x. These are </w:t>
      </w:r>
      <w:r>
        <w:rPr>
          <w:rStyle w:val="93"/>
        </w:rPr>
        <w:t>101</w:t>
      </w:r>
      <w:r>
        <w:rPr>
          <w:color w:val="000000"/>
          <w:spacing w:val="0"/>
          <w:w w:val="100"/>
          <w:position w:val="0"/>
          <w:lang w:val="en-US" w:eastAsia="en-US" w:bidi="en-US"/>
        </w:rPr>
        <w:t xml:space="preserve"> or 5 in decimal.</w:t>
      </w:r>
    </w:p>
    <w:p>
      <w:pPr>
        <w:pStyle w:val="27"/>
        <w:widowControl w:val="0"/>
        <w:shd w:val="clear" w:color="auto" w:fill="auto"/>
        <w:spacing w:before="0" w:after="204" w:line="190" w:lineRule="exact"/>
        <w:ind w:left="0" w:right="0" w:firstLine="0"/>
      </w:pPr>
      <w:r>
        <w:rPr>
          <w:color w:val="000000"/>
          <w:spacing w:val="0"/>
          <w:w w:val="100"/>
          <w:position w:val="0"/>
          <w:lang w:val="en-US" w:eastAsia="en-US" w:bidi="en-US"/>
        </w:rPr>
        <w:t>x&lt;7:4&gt; = 0b1010 =&gt;173</w:t>
      </w:r>
    </w:p>
    <w:p>
      <w:pPr>
        <w:pStyle w:val="19"/>
        <w:widowControl w:val="0"/>
        <w:shd w:val="clear" w:color="auto" w:fill="auto"/>
        <w:spacing w:before="0" w:after="404" w:line="220" w:lineRule="exact"/>
        <w:ind w:left="0" w:right="0" w:firstLine="0"/>
      </w:pPr>
      <w:r>
        <w:rPr>
          <w:color w:val="000000"/>
          <w:spacing w:val="0"/>
          <w:w w:val="100"/>
          <w:position w:val="0"/>
          <w:lang w:val="en-US" w:eastAsia="en-US" w:bidi="en-US"/>
        </w:rPr>
        <w:t>Stores the bit pattern into the bits 4 through 7.</w:t>
      </w:r>
    </w:p>
    <w:p>
      <w:pPr>
        <w:pStyle w:val="38"/>
        <w:widowControl w:val="0"/>
        <w:shd w:val="clear" w:color="auto" w:fill="auto"/>
        <w:tabs>
          <w:tab w:val="left" w:pos="5012"/>
          <w:tab w:val="left" w:pos="6386"/>
        </w:tabs>
        <w:spacing w:before="0" w:after="0"/>
        <w:ind w:left="3160" w:right="0" w:firstLine="0"/>
      </w:pPr>
      <w:r>
        <w:rPr>
          <w:rStyle w:val="167"/>
        </w:rPr>
        <w:t>10101</w:t>
      </w:r>
      <w:r>
        <w:rPr>
          <w:color w:val="000000"/>
          <w:spacing w:val="0"/>
          <w:w w:val="100"/>
          <w:position w:val="0"/>
          <w:lang w:val="en-US" w:eastAsia="en-US" w:bidi="en-US"/>
        </w:rPr>
        <w:tab/>
      </w:r>
      <w:r>
        <w:rPr>
          <w:rStyle w:val="167"/>
        </w:rPr>
        <w:t>101</w:t>
      </w:r>
      <w:r>
        <w:rPr>
          <w:color w:val="000000"/>
          <w:spacing w:val="0"/>
          <w:w w:val="100"/>
          <w:position w:val="0"/>
          <w:lang w:val="en-US" w:eastAsia="en-US" w:bidi="en-US"/>
        </w:rPr>
        <w:tab/>
      </w:r>
      <w:r>
        <w:rPr>
          <w:color w:val="000000"/>
          <w:spacing w:val="0"/>
          <w:w w:val="100"/>
          <w:position w:val="0"/>
          <w:lang w:val="en-US" w:eastAsia="en-US" w:bidi="en-US"/>
        </w:rPr>
        <w:t>Contents of x</w:t>
      </w:r>
    </w:p>
    <w:p>
      <w:pPr>
        <w:pStyle w:val="27"/>
        <w:widowControl w:val="0"/>
        <w:shd w:val="clear" w:color="auto" w:fill="auto"/>
        <w:tabs>
          <w:tab w:val="left" w:pos="3077"/>
        </w:tabs>
        <w:spacing w:before="0" w:after="0" w:line="427" w:lineRule="exact"/>
        <w:ind w:left="1620" w:right="0" w:firstLine="0"/>
      </w:pPr>
      <w:r>
        <w:rPr>
          <w:color w:val="000000"/>
          <w:spacing w:val="0"/>
          <w:w w:val="100"/>
          <w:position w:val="0"/>
          <w:lang w:val="en-US" w:eastAsia="en-US" w:bidi="en-US"/>
        </w:rPr>
        <w:t>31</w:t>
      </w:r>
      <w:r>
        <w:rPr>
          <w:color w:val="000000"/>
          <w:spacing w:val="0"/>
          <w:w w:val="100"/>
          <w:position w:val="0"/>
          <w:lang w:val="en-US" w:eastAsia="en-US" w:bidi="en-US"/>
        </w:rPr>
        <w:tab/>
      </w:r>
      <w:r>
        <w:rPr>
          <w:rStyle w:val="168"/>
        </w:rPr>
        <w:t>76543210</w:t>
      </w:r>
    </w:p>
    <w:p>
      <w:pPr>
        <w:pStyle w:val="27"/>
        <w:widowControl w:val="0"/>
        <w:shd w:val="clear" w:color="auto" w:fill="auto"/>
        <w:tabs>
          <w:tab w:val="left" w:pos="1903"/>
        </w:tabs>
        <w:spacing w:before="0" w:after="0" w:line="427" w:lineRule="exact"/>
        <w:ind w:left="0" w:right="0" w:firstLine="0"/>
      </w:pPr>
      <w:r>
        <w:rPr>
          <w:color w:val="000000"/>
          <w:spacing w:val="0"/>
          <w:w w:val="100"/>
          <w:position w:val="0"/>
          <w:lang w:val="en-US" w:eastAsia="en-US" w:bidi="en-US"/>
        </w:rPr>
        <w:t>(x + 4)&lt;4:3&gt;</w:t>
      </w:r>
      <w:r>
        <w:rPr>
          <w:color w:val="000000"/>
          <w:spacing w:val="0"/>
          <w:w w:val="100"/>
          <w:position w:val="0"/>
          <w:lang w:val="en-US" w:eastAsia="en-US" w:bidi="en-US"/>
        </w:rPr>
        <w:tab/>
      </w:r>
      <w:r>
        <w:rPr>
          <w:color w:val="000000"/>
          <w:spacing w:val="0"/>
          <w:w w:val="100"/>
          <w:position w:val="0"/>
          <w:lang w:val="en-US" w:eastAsia="en-US" w:bidi="en-US"/>
        </w:rPr>
        <w:t>=&gt; 2</w:t>
      </w:r>
    </w:p>
    <w:p>
      <w:pPr>
        <w:pStyle w:val="19"/>
        <w:widowControl w:val="0"/>
        <w:shd w:val="clear" w:color="auto" w:fill="auto"/>
        <w:spacing w:before="0" w:after="559" w:line="278" w:lineRule="exact"/>
        <w:ind w:left="0" w:right="0" w:firstLine="0"/>
      </w:pPr>
      <w:r>
        <w:rPr>
          <w:color w:val="000000"/>
          <w:spacing w:val="0"/>
          <w:w w:val="100"/>
          <w:position w:val="0"/>
          <w:lang w:val="en-US" w:eastAsia="en-US" w:bidi="en-US"/>
        </w:rPr>
        <w:t xml:space="preserve">Adds 4 to x, then extracts the 3rd and 4th bits. 173 plus 4 is 177. SKILL returns the result of the last expression, which is binary </w:t>
      </w:r>
      <w:r>
        <w:rPr>
          <w:rStyle w:val="93"/>
        </w:rPr>
        <w:t>10</w:t>
      </w:r>
      <w:r>
        <w:rPr>
          <w:color w:val="000000"/>
          <w:spacing w:val="0"/>
          <w:w w:val="100"/>
          <w:position w:val="0"/>
          <w:lang w:val="en-US" w:eastAsia="en-US" w:bidi="en-US"/>
        </w:rPr>
        <w:t xml:space="preserve"> or 2 decimal.</w:t>
      </w:r>
    </w:p>
    <w:p>
      <w:pPr>
        <w:pStyle w:val="38"/>
        <w:widowControl w:val="0"/>
        <w:shd w:val="clear" w:color="auto" w:fill="auto"/>
        <w:tabs>
          <w:tab w:val="left" w:pos="3487"/>
          <w:tab w:val="left" w:pos="5012"/>
          <w:tab w:val="left" w:pos="5770"/>
        </w:tabs>
        <w:spacing w:before="0" w:after="116" w:line="180" w:lineRule="exact"/>
        <w:ind w:left="3060" w:right="0" w:firstLine="0"/>
      </w:pPr>
      <w:r>
        <w:rPr>
          <w:rStyle w:val="167"/>
        </w:rPr>
        <w:t>1</w:t>
      </w:r>
      <w:r>
        <w:rPr>
          <w:color w:val="000000"/>
          <w:spacing w:val="0"/>
          <w:w w:val="100"/>
          <w:position w:val="0"/>
          <w:lang w:val="en-US" w:eastAsia="en-US" w:bidi="en-US"/>
        </w:rPr>
        <w:tab/>
      </w:r>
      <w:r>
        <w:rPr>
          <w:rStyle w:val="169"/>
        </w:rPr>
        <w:t>0110</w:t>
      </w:r>
      <w:r>
        <w:rPr>
          <w:color w:val="000000"/>
          <w:spacing w:val="0"/>
          <w:w w:val="100"/>
          <w:position w:val="0"/>
          <w:lang w:val="en-US" w:eastAsia="en-US" w:bidi="en-US"/>
        </w:rPr>
        <w:tab/>
      </w:r>
      <w:r>
        <w:rPr>
          <w:rStyle w:val="169"/>
        </w:rPr>
        <w:t>10</w:t>
      </w:r>
      <w:r>
        <w:rPr>
          <w:color w:val="000000"/>
          <w:spacing w:val="0"/>
          <w:w w:val="100"/>
          <w:position w:val="0"/>
          <w:lang w:val="en-US" w:eastAsia="en-US" w:bidi="en-US"/>
        </w:rPr>
        <w:tab/>
      </w:r>
      <w:r>
        <w:rPr>
          <w:color w:val="000000"/>
          <w:spacing w:val="0"/>
          <w:w w:val="100"/>
          <w:position w:val="0"/>
          <w:lang w:val="en-US" w:eastAsia="en-US" w:bidi="en-US"/>
        </w:rPr>
        <w:t>1 Contents of x</w:t>
      </w:r>
    </w:p>
    <w:p>
      <w:pPr>
        <w:pStyle w:val="27"/>
        <w:widowControl w:val="0"/>
        <w:shd w:val="clear" w:color="auto" w:fill="auto"/>
        <w:tabs>
          <w:tab w:val="left" w:pos="3077"/>
          <w:tab w:val="left" w:pos="3487"/>
          <w:tab w:val="left" w:pos="3871"/>
          <w:tab w:val="left" w:pos="4236"/>
          <w:tab w:val="left" w:pos="4601"/>
          <w:tab w:val="left" w:pos="5012"/>
          <w:tab w:val="left" w:pos="5345"/>
          <w:tab w:val="left" w:pos="5770"/>
        </w:tabs>
        <w:spacing w:before="0" w:after="610" w:line="260" w:lineRule="exact"/>
        <w:ind w:left="1620" w:right="0" w:firstLine="0"/>
      </w:pPr>
      <w:r>
        <w:rPr>
          <w:color w:val="000000"/>
          <w:spacing w:val="0"/>
          <w:w w:val="100"/>
          <w:position w:val="0"/>
          <w:lang w:val="en-US" w:eastAsia="en-US" w:bidi="en-US"/>
        </w:rPr>
        <w:t>31</w:t>
      </w:r>
      <w:r>
        <w:rPr>
          <w:color w:val="000000"/>
          <w:spacing w:val="0"/>
          <w:w w:val="100"/>
          <w:position w:val="0"/>
          <w:lang w:val="en-US" w:eastAsia="en-US" w:bidi="en-US"/>
        </w:rPr>
        <w:tab/>
      </w:r>
      <w:r>
        <w:rPr>
          <w:color w:val="000000"/>
          <w:spacing w:val="0"/>
          <w:w w:val="100"/>
          <w:position w:val="0"/>
          <w:lang w:val="en-US" w:eastAsia="en-US" w:bidi="en-US"/>
        </w:rPr>
        <w:t>7</w:t>
      </w:r>
      <w:r>
        <w:rPr>
          <w:color w:val="000000"/>
          <w:spacing w:val="0"/>
          <w:w w:val="100"/>
          <w:position w:val="0"/>
          <w:lang w:val="en-US" w:eastAsia="en-US" w:bidi="en-US"/>
        </w:rPr>
        <w:tab/>
      </w:r>
      <w:r>
        <w:rPr>
          <w:rStyle w:val="170"/>
        </w:rPr>
        <w:t>6</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0</w:t>
      </w:r>
    </w:p>
    <w:p>
      <w:pPr>
        <w:pStyle w:val="25"/>
        <w:keepNext/>
        <w:keepLines/>
        <w:widowControl w:val="0"/>
        <w:shd w:val="clear" w:color="auto" w:fill="auto"/>
        <w:spacing w:before="0" w:after="194" w:line="220" w:lineRule="exact"/>
        <w:ind w:left="0" w:right="0" w:firstLine="0"/>
        <w:jc w:val="both"/>
      </w:pPr>
      <w:bookmarkStart w:id="753" w:name="bookmark769"/>
      <w:r>
        <w:rPr>
          <w:color w:val="000000"/>
          <w:spacing w:val="0"/>
          <w:w w:val="100"/>
          <w:position w:val="0"/>
          <w:lang w:val="en-US" w:eastAsia="en-US" w:bidi="en-US"/>
        </w:rPr>
        <w:t>Calling Conventions for Bit Field Functions</w:t>
      </w:r>
      <w:bookmarkEnd w:id="753"/>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Because of limitations in the grammar, only integer constants or names of variables are permitted inside the angle brackets. To use the value of an expression to specify a bit position, you must either first assign the value of the expression to a variable or directly call the bit field functions without using the less than (&lt;), colon (:), and greater than (&gt;) </w:t>
      </w:r>
      <w:r>
        <w:rPr>
          <w:rStyle w:val="93"/>
        </w:rPr>
        <w:t>infix</w:t>
      </w:r>
      <w:r>
        <w:rPr>
          <w:color w:val="000000"/>
          <w:spacing w:val="0"/>
          <w:w w:val="100"/>
          <w:position w:val="0"/>
          <w:lang w:val="en-US" w:eastAsia="en-US" w:bidi="en-US"/>
        </w:rPr>
        <w:t xml:space="preserve"> operators. The calling conventions for the bit field functions are as follows:</w:t>
      </w:r>
      <w:r>
        <w:rPr>
          <w:color w:val="000000"/>
          <w:spacing w:val="0"/>
          <w:w w:val="100"/>
          <w:position w:val="0"/>
          <w:lang w:val="en-US" w:eastAsia="en-US" w:bidi="en-US"/>
        </w:rPr>
        <w:br w:type="page"/>
      </w:r>
      <w:r>
        <w:rPr>
          <w:rStyle w:val="92"/>
        </w:rPr>
        <w:t>bitfield</w:t>
      </w:r>
      <w:r>
        <w:rPr>
          <w:rStyle w:val="170"/>
        </w:rPr>
        <w:t>1</w:t>
      </w:r>
      <w:r>
        <w:rPr>
          <w:rStyle w:val="92"/>
        </w:rPr>
        <w:t>(</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x—value</w:t>
      </w:r>
    </w:p>
    <w:p>
      <w:pPr>
        <w:pStyle w:val="27"/>
        <w:widowControl w:val="0"/>
        <w:shd w:val="clear" w:color="auto" w:fill="auto"/>
        <w:spacing w:before="0" w:after="64" w:line="202" w:lineRule="exact"/>
        <w:ind w:left="760" w:right="0" w:firstLine="0"/>
        <w:jc w:val="left"/>
      </w:pPr>
      <w:r>
        <w:rPr>
          <w:color w:val="000000"/>
          <w:spacing w:val="0"/>
          <w:w w:val="100"/>
          <w:position w:val="0"/>
          <w:lang w:val="en-US" w:eastAsia="en-US" w:bidi="en-US"/>
        </w:rPr>
        <w:t>x_bitPosition )</w:t>
      </w:r>
    </w:p>
    <w:p>
      <w:pPr>
        <w:pStyle w:val="27"/>
        <w:widowControl w:val="0"/>
        <w:shd w:val="clear" w:color="auto" w:fill="auto"/>
        <w:spacing w:before="0" w:after="60"/>
        <w:ind w:left="760" w:right="2100" w:hanging="760"/>
        <w:jc w:val="left"/>
      </w:pPr>
      <w:r>
        <w:rPr>
          <w:color w:val="000000"/>
          <w:spacing w:val="0"/>
          <w:w w:val="100"/>
          <w:position w:val="0"/>
          <w:lang w:val="en-US" w:eastAsia="en-US" w:bidi="en-US"/>
        </w:rPr>
        <w:t>setqbitfield</w:t>
      </w:r>
      <w:r>
        <w:rPr>
          <w:rStyle w:val="170"/>
        </w:rPr>
        <w:t>1</w:t>
      </w:r>
      <w:r>
        <w:rPr>
          <w:color w:val="000000"/>
          <w:spacing w:val="0"/>
          <w:w w:val="100"/>
          <w:position w:val="0"/>
          <w:lang w:val="en-US" w:eastAsia="en-US" w:bidi="en-US"/>
        </w:rPr>
        <w:t>( s—name x_newvalue X—bitPosition )</w:t>
      </w:r>
    </w:p>
    <w:p>
      <w:pPr>
        <w:pStyle w:val="27"/>
        <w:widowControl w:val="0"/>
        <w:shd w:val="clear" w:color="auto" w:fill="auto"/>
        <w:spacing w:before="0" w:after="0"/>
        <w:ind w:left="0" w:right="0" w:firstLine="0"/>
        <w:jc w:val="left"/>
      </w:pPr>
      <w:r>
        <w:rPr>
          <w:color w:val="000000"/>
          <w:spacing w:val="0"/>
          <w:w w:val="100"/>
          <w:position w:val="0"/>
          <w:lang w:val="en-US" w:eastAsia="en-US" w:bidi="en-US"/>
        </w:rPr>
        <w:t>bitfield(</w:t>
      </w:r>
    </w:p>
    <w:p>
      <w:pPr>
        <w:pStyle w:val="27"/>
        <w:widowControl w:val="0"/>
        <w:shd w:val="clear" w:color="auto" w:fill="auto"/>
        <w:spacing w:before="0" w:after="60"/>
        <w:ind w:left="760" w:right="7100" w:firstLine="0"/>
        <w:jc w:val="left"/>
      </w:pPr>
      <w:r>
        <w:rPr>
          <w:color w:val="000000"/>
          <w:spacing w:val="0"/>
          <w:w w:val="100"/>
          <w:position w:val="0"/>
          <w:lang w:val="en-US" w:eastAsia="en-US" w:bidi="en-US"/>
        </w:rPr>
        <w:t>X—Value X—leftmostBit x_rightmostBit )</w:t>
      </w:r>
    </w:p>
    <w:p>
      <w:pPr>
        <w:pStyle w:val="27"/>
        <w:widowControl w:val="0"/>
        <w:shd w:val="clear" w:color="auto" w:fill="auto"/>
        <w:spacing w:before="0" w:after="414"/>
        <w:ind w:left="760" w:right="2100" w:hanging="760"/>
        <w:jc w:val="left"/>
      </w:pPr>
      <w:r>
        <w:rPr>
          <w:color w:val="000000"/>
          <w:spacing w:val="0"/>
          <w:w w:val="100"/>
          <w:position w:val="0"/>
          <w:lang w:val="en-US" w:eastAsia="en-US" w:bidi="en-US"/>
        </w:rPr>
        <w:t>setqbitfield( s—name x—newvalue x—leftm</w:t>
      </w:r>
      <w:r>
        <w:rPr>
          <w:rStyle w:val="124"/>
        </w:rPr>
        <w:t>〇</w:t>
      </w:r>
      <w:r>
        <w:rPr>
          <w:color w:val="000000"/>
          <w:spacing w:val="0"/>
          <w:w w:val="100"/>
          <w:position w:val="0"/>
          <w:lang w:val="en-US" w:eastAsia="en-US" w:bidi="en-US"/>
        </w:rPr>
        <w:t>stBit x—rightm</w:t>
      </w:r>
      <w:r>
        <w:rPr>
          <w:rStyle w:val="124"/>
        </w:rPr>
        <w:t>〇</w:t>
      </w:r>
      <w:r>
        <w:rPr>
          <w:color w:val="000000"/>
          <w:spacing w:val="0"/>
          <w:w w:val="100"/>
          <w:position w:val="0"/>
          <w:lang w:val="en-US" w:eastAsia="en-US" w:bidi="en-US"/>
        </w:rPr>
        <w:t>stBit )</w:t>
      </w:r>
    </w:p>
    <w:p>
      <w:pPr>
        <w:pStyle w:val="22"/>
        <w:keepNext/>
        <w:keepLines/>
        <w:widowControl w:val="0"/>
        <w:shd w:val="clear" w:color="auto" w:fill="auto"/>
        <w:spacing w:before="0" w:after="246" w:line="280" w:lineRule="exact"/>
        <w:ind w:left="0" w:right="0" w:firstLine="0"/>
        <w:jc w:val="left"/>
      </w:pPr>
      <w:bookmarkStart w:id="754" w:name="bookmark770"/>
      <w:bookmarkStart w:id="755" w:name="bookmark771"/>
      <w:r>
        <w:rPr>
          <w:color w:val="000000"/>
          <w:spacing w:val="0"/>
          <w:w w:val="100"/>
          <w:position w:val="0"/>
          <w:lang w:val="en-US" w:eastAsia="en-US" w:bidi="en-US"/>
        </w:rPr>
        <w:t>Mixed-Mode Arithmetic</w:t>
      </w:r>
      <w:bookmarkEnd w:id="754"/>
      <w:bookmarkEnd w:id="755"/>
    </w:p>
    <w:p>
      <w:pPr>
        <w:pStyle w:val="19"/>
        <w:widowControl w:val="0"/>
        <w:shd w:val="clear" w:color="auto" w:fill="auto"/>
        <w:spacing w:before="0" w:after="143" w:line="220" w:lineRule="exact"/>
        <w:ind w:left="0" w:right="0" w:firstLine="0"/>
        <w:jc w:val="left"/>
      </w:pPr>
      <w:bookmarkStart w:id="756" w:name="bookmark772"/>
      <w:r>
        <w:rPr>
          <w:color w:val="000000"/>
          <w:spacing w:val="0"/>
          <w:w w:val="100"/>
          <w:position w:val="0"/>
          <w:lang w:val="en-US" w:eastAsia="en-US" w:bidi="en-US"/>
        </w:rPr>
        <w:t>SKILL makes a distinction between integers and floating-point numbers.</w:t>
      </w:r>
      <w:bookmarkEnd w:id="756"/>
    </w:p>
    <w:p>
      <w:pPr>
        <w:pStyle w:val="19"/>
        <w:widowControl w:val="0"/>
        <w:numPr>
          <w:ilvl w:val="0"/>
          <w:numId w:val="12"/>
        </w:numPr>
        <w:shd w:val="clear" w:color="auto" w:fill="auto"/>
        <w:tabs>
          <w:tab w:val="left" w:pos="489"/>
        </w:tabs>
        <w:spacing w:before="0" w:after="111" w:line="283" w:lineRule="exact"/>
        <w:ind w:left="520" w:right="0"/>
        <w:jc w:val="left"/>
      </w:pPr>
      <w:r>
        <w:rPr>
          <w:color w:val="000000"/>
          <w:spacing w:val="0"/>
          <w:w w:val="100"/>
          <w:position w:val="0"/>
          <w:lang w:val="en-US" w:eastAsia="en-US" w:bidi="en-US"/>
        </w:rPr>
        <w:t>Integer arithmetic is used if all the arguments given to an arithmetic operator are integers.</w:t>
      </w:r>
    </w:p>
    <w:p>
      <w:pPr>
        <w:pStyle w:val="19"/>
        <w:widowControl w:val="0"/>
        <w:numPr>
          <w:ilvl w:val="0"/>
          <w:numId w:val="12"/>
        </w:numPr>
        <w:shd w:val="clear" w:color="auto" w:fill="auto"/>
        <w:tabs>
          <w:tab w:val="left" w:pos="489"/>
        </w:tabs>
        <w:spacing w:before="0" w:after="151" w:line="220" w:lineRule="exact"/>
        <w:ind w:left="0" w:right="0" w:firstLine="0"/>
      </w:pPr>
      <w:r>
        <w:rPr>
          <w:color w:val="000000"/>
          <w:spacing w:val="0"/>
          <w:w w:val="100"/>
          <w:position w:val="0"/>
          <w:lang w:val="en-US" w:eastAsia="en-US" w:bidi="en-US"/>
        </w:rPr>
        <w:t>Floating-point arithmetic is used if all arguments are floating-point numbers.</w:t>
      </w:r>
    </w:p>
    <w:p>
      <w:pPr>
        <w:pStyle w:val="19"/>
        <w:widowControl w:val="0"/>
        <w:numPr>
          <w:ilvl w:val="0"/>
          <w:numId w:val="12"/>
        </w:numPr>
        <w:shd w:val="clear" w:color="auto" w:fill="auto"/>
        <w:tabs>
          <w:tab w:val="left" w:pos="489"/>
        </w:tabs>
        <w:spacing w:before="0" w:after="527" w:line="278" w:lineRule="exact"/>
        <w:ind w:left="520" w:right="240"/>
      </w:pPr>
      <w:r>
        <w:rPr>
          <w:color w:val="000000"/>
          <w:spacing w:val="0"/>
          <w:w w:val="100"/>
          <w:position w:val="0"/>
          <w:lang w:val="en-US" w:eastAsia="en-US" w:bidi="en-US"/>
        </w:rPr>
        <w:t>When integers and floating-point numbers are mixed, SKILL tries to stay with integer arithmetic until it encounters a floating-point number. SKILL then switches to floatingpoint arithmetic and returns a floating-point number as the result.</w:t>
      </w:r>
    </w:p>
    <w:p>
      <w:pPr>
        <w:pStyle w:val="25"/>
        <w:keepNext/>
        <w:keepLines/>
        <w:widowControl w:val="0"/>
        <w:shd w:val="clear" w:color="auto" w:fill="auto"/>
        <w:spacing w:before="0" w:after="60" w:line="220" w:lineRule="exact"/>
        <w:ind w:left="0" w:right="0" w:firstLine="0"/>
        <w:jc w:val="both"/>
      </w:pPr>
      <w:bookmarkStart w:id="757" w:name="bookmark773"/>
      <w:bookmarkStart w:id="758" w:name="bookmark774"/>
      <w:r>
        <w:rPr>
          <w:color w:val="000000"/>
          <w:spacing w:val="0"/>
          <w:w w:val="100"/>
          <w:position w:val="0"/>
          <w:lang w:val="en-US" w:eastAsia="en-US" w:bidi="en-US"/>
        </w:rPr>
        <w:t>Integer vs. Floating-Point Division</w:t>
      </w:r>
      <w:bookmarkEnd w:id="757"/>
      <w:bookmarkEnd w:id="758"/>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The division operator requires special attention because</w:t>
      </w:r>
    </w:p>
    <w:p>
      <w:pPr>
        <w:pStyle w:val="19"/>
        <w:widowControl w:val="0"/>
        <w:numPr>
          <w:ilvl w:val="0"/>
          <w:numId w:val="12"/>
        </w:numPr>
        <w:shd w:val="clear" w:color="auto" w:fill="auto"/>
        <w:tabs>
          <w:tab w:val="left" w:pos="489"/>
        </w:tabs>
        <w:spacing w:before="0" w:after="0" w:line="461" w:lineRule="exact"/>
        <w:ind w:left="0" w:right="0" w:firstLine="0"/>
      </w:pPr>
      <w:r>
        <w:rPr>
          <w:color w:val="000000"/>
          <w:spacing w:val="0"/>
          <w:w w:val="100"/>
          <w:position w:val="0"/>
          <w:lang w:val="en-US" w:eastAsia="en-US" w:bidi="en-US"/>
        </w:rPr>
        <w:t>Integer division truncates its results</w:t>
      </w:r>
    </w:p>
    <w:p>
      <w:pPr>
        <w:pStyle w:val="19"/>
        <w:widowControl w:val="0"/>
        <w:numPr>
          <w:ilvl w:val="0"/>
          <w:numId w:val="12"/>
        </w:numPr>
        <w:shd w:val="clear" w:color="auto" w:fill="auto"/>
        <w:tabs>
          <w:tab w:val="left" w:pos="489"/>
        </w:tabs>
        <w:spacing w:before="0" w:after="206" w:line="461" w:lineRule="exact"/>
        <w:ind w:left="0" w:right="0" w:firstLine="0"/>
      </w:pPr>
      <w:r>
        <w:rPr>
          <w:color w:val="000000"/>
          <w:spacing w:val="0"/>
          <w:w w:val="100"/>
          <w:position w:val="0"/>
          <w:lang w:val="en-US" w:eastAsia="en-US" w:bidi="en-US"/>
        </w:rPr>
        <w:t>Floating-point division computes an exact number</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In fact, two numbers can only be equal if they are of the same type (that is, </w:t>
      </w:r>
      <w:r>
        <w:rPr>
          <w:rStyle w:val="93"/>
        </w:rPr>
        <w:t>integer</w:t>
      </w:r>
      <w:r>
        <w:rPr>
          <w:color w:val="000000"/>
          <w:spacing w:val="0"/>
          <w:w w:val="100"/>
          <w:position w:val="0"/>
          <w:lang w:val="en-US" w:eastAsia="en-US" w:bidi="en-US"/>
        </w:rPr>
        <w:t xml:space="preserve"> or </w:t>
      </w:r>
      <w:r>
        <w:rPr>
          <w:rStyle w:val="93"/>
        </w:rPr>
        <w:t xml:space="preserve">float) </w:t>
      </w:r>
      <w:r>
        <w:rPr>
          <w:color w:val="000000"/>
          <w:spacing w:val="0"/>
          <w:w w:val="100"/>
          <w:position w:val="0"/>
          <w:lang w:val="en-US" w:eastAsia="en-US" w:bidi="en-US"/>
        </w:rPr>
        <w:t>and have identical values. To compare an integer to a floating-point number, explicit type conversion is needed before a meaningful comparison can be made.</w:t>
      </w:r>
    </w:p>
    <w:p>
      <w:pPr>
        <w:pStyle w:val="25"/>
        <w:keepNext/>
        <w:keepLines/>
        <w:widowControl w:val="0"/>
        <w:shd w:val="clear" w:color="auto" w:fill="auto"/>
        <w:spacing w:before="0" w:after="206" w:line="220" w:lineRule="exact"/>
        <w:ind w:left="0" w:right="0" w:firstLine="0"/>
        <w:jc w:val="both"/>
      </w:pPr>
      <w:bookmarkStart w:id="759" w:name="bookmark775"/>
      <w:bookmarkStart w:id="760" w:name="bookmark776"/>
      <w:bookmarkStart w:id="761" w:name="bookmark777"/>
      <w:r>
        <w:rPr>
          <w:color w:val="000000"/>
          <w:spacing w:val="0"/>
          <w:w w:val="100"/>
          <w:position w:val="0"/>
          <w:lang w:val="en-US" w:eastAsia="en-US" w:bidi="en-US"/>
        </w:rPr>
        <w:t>Type Conversion Functions (fix and float)</w:t>
      </w:r>
      <w:bookmarkEnd w:id="759"/>
      <w:bookmarkEnd w:id="760"/>
      <w:bookmarkEnd w:id="761"/>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fix</w:t>
      </w:r>
      <w:r>
        <w:rPr>
          <w:color w:val="000000"/>
          <w:spacing w:val="0"/>
          <w:w w:val="100"/>
          <w:position w:val="0"/>
          <w:lang w:val="en-US" w:eastAsia="en-US" w:bidi="en-US"/>
        </w:rPr>
        <w:t xml:space="preserve"> function converts a floating-point number to an integer. The </w:t>
      </w:r>
      <w:r>
        <w:rPr>
          <w:rStyle w:val="93"/>
        </w:rPr>
        <w:t>float</w:t>
      </w:r>
      <w:r>
        <w:rPr>
          <w:color w:val="000000"/>
          <w:spacing w:val="0"/>
          <w:w w:val="100"/>
          <w:position w:val="0"/>
          <w:lang w:val="en-US" w:eastAsia="en-US" w:bidi="en-US"/>
        </w:rPr>
        <w:t xml:space="preserve"> function converts an integer to a floating-point number. If the argument given to </w:t>
      </w:r>
      <w:r>
        <w:rPr>
          <w:rStyle w:val="93"/>
        </w:rPr>
        <w:t>fix</w:t>
      </w:r>
      <w:r>
        <w:rPr>
          <w:color w:val="000000"/>
          <w:spacing w:val="0"/>
          <w:w w:val="100"/>
          <w:position w:val="0"/>
          <w:lang w:val="en-US" w:eastAsia="en-US" w:bidi="en-US"/>
        </w:rPr>
        <w:t xml:space="preserve"> or </w:t>
      </w:r>
      <w:r>
        <w:rPr>
          <w:rStyle w:val="93"/>
        </w:rPr>
        <w:t>float</w:t>
      </w:r>
      <w:r>
        <w:rPr>
          <w:color w:val="000000"/>
          <w:spacing w:val="0"/>
          <w:w w:val="100"/>
          <w:position w:val="0"/>
          <w:lang w:val="en-US" w:eastAsia="en-US" w:bidi="en-US"/>
        </w:rPr>
        <w:t xml:space="preserve"> is already of the desired type, the argument is returned.</w:t>
      </w:r>
    </w:p>
    <w:p>
      <w:pPr>
        <w:pStyle w:val="25"/>
        <w:keepNext/>
        <w:keepLines/>
        <w:widowControl w:val="0"/>
        <w:shd w:val="clear" w:color="auto" w:fill="auto"/>
        <w:spacing w:before="0" w:after="478" w:line="220" w:lineRule="exact"/>
        <w:ind w:left="0" w:right="0" w:firstLine="0"/>
        <w:jc w:val="left"/>
      </w:pPr>
      <w:bookmarkStart w:id="762" w:name="bookmark778"/>
      <w:r>
        <w:rPr>
          <w:color w:val="000000"/>
          <w:spacing w:val="0"/>
          <w:w w:val="100"/>
          <w:position w:val="0"/>
          <w:lang w:val="en-US" w:eastAsia="en-US" w:bidi="en-US"/>
        </w:rPr>
        <w:t>Comparing Floating-Point Numbers</w:t>
      </w:r>
      <w:bookmarkEnd w:id="762"/>
    </w:p>
    <w:p>
      <w:pPr>
        <w:pStyle w:val="24"/>
        <w:widowControl w:val="0"/>
        <w:shd w:val="clear" w:color="auto" w:fill="auto"/>
        <w:spacing w:before="0" w:after="84" w:line="230" w:lineRule="exact"/>
        <w:ind w:left="0" w:right="0" w:firstLine="0"/>
        <w:jc w:val="left"/>
      </w:pPr>
      <w:r>
        <w:rPr>
          <w:rStyle w:val="119"/>
          <w:i/>
          <w:iCs/>
        </w:rPr>
        <w:t>(^Caution</w:t>
      </w:r>
    </w:p>
    <w:p>
      <w:pPr>
        <w:pStyle w:val="24"/>
        <w:widowControl w:val="0"/>
        <w:shd w:val="clear" w:color="auto" w:fill="auto"/>
        <w:spacing w:before="0" w:after="180"/>
        <w:ind w:left="520" w:right="660" w:firstLine="0"/>
        <w:jc w:val="left"/>
      </w:pPr>
      <w:r>
        <w:rPr>
          <w:rStyle w:val="119"/>
          <w:i/>
          <w:iCs/>
        </w:rPr>
        <w:t>Unless two floating-point numbers are assigned identical constants or are generated by exactly the same sequence of computations, it is unlikely they are exactly equal when you compare them.</w:t>
      </w:r>
    </w:p>
    <w:p>
      <w:pPr>
        <w:pStyle w:val="19"/>
        <w:widowControl w:val="0"/>
        <w:shd w:val="clear" w:color="auto" w:fill="auto"/>
        <w:spacing w:before="0" w:after="0" w:line="278" w:lineRule="exact"/>
        <w:ind w:left="0" w:right="0" w:firstLine="0"/>
        <w:jc w:val="left"/>
      </w:pPr>
      <w:bookmarkStart w:id="763" w:name="bookmark779"/>
      <w:r>
        <w:rPr>
          <w:color w:val="000000"/>
          <w:spacing w:val="0"/>
          <w:w w:val="100"/>
          <w:position w:val="0"/>
          <w:lang w:val="en-US" w:eastAsia="en-US" w:bidi="en-US"/>
        </w:rPr>
        <w:t>Two floating-point numbers might appear the same when printed out, and yet differ internally in their least significant bits. This</w:t>
      </w:r>
      <w:bookmarkStart w:id="764" w:name="bookmark780"/>
      <w:r>
        <w:rPr>
          <w:color w:val="000000"/>
          <w:spacing w:val="0"/>
          <w:w w:val="100"/>
          <w:position w:val="0"/>
          <w:lang w:val="en-US" w:eastAsia="en-US" w:bidi="en-US"/>
        </w:rPr>
        <w:t xml:space="preserve"> </w:t>
      </w:r>
      <w:bookmarkEnd w:id="764"/>
      <w:r>
        <w:rPr>
          <w:color w:val="000000"/>
          <w:spacing w:val="0"/>
          <w:w w:val="100"/>
          <w:position w:val="0"/>
          <w:lang w:val="en-US" w:eastAsia="en-US" w:bidi="en-US"/>
        </w:rPr>
        <w:t>difference is further compounded because SKILL stores all floating-point numbers in double precision. Some applications only store floating-point numbers in single precision, which causes a loss of precision when a floating-point number is stored or retrieved. For example:</w:t>
      </w:r>
      <w:bookmarkEnd w:id="763"/>
    </w:p>
    <w:p>
      <w:pPr>
        <w:pStyle w:val="27"/>
        <w:widowControl w:val="0"/>
        <w:shd w:val="clear" w:color="auto" w:fill="auto"/>
        <w:spacing w:before="0" w:after="144" w:line="190" w:lineRule="exact"/>
        <w:ind w:left="0" w:right="0" w:firstLine="0"/>
        <w:jc w:val="left"/>
      </w:pPr>
      <w:r>
        <w:rPr>
          <w:color w:val="000000"/>
          <w:spacing w:val="0"/>
          <w:w w:val="100"/>
          <w:position w:val="0"/>
          <w:lang w:val="en-US" w:eastAsia="en-US" w:bidi="en-US"/>
        </w:rPr>
        <w:t>if( (a == b) println(''same''))</w:t>
      </w:r>
    </w:p>
    <w:p>
      <w:pPr>
        <w:pStyle w:val="19"/>
        <w:widowControl w:val="0"/>
        <w:shd w:val="clear" w:color="auto" w:fill="auto"/>
        <w:spacing w:before="0" w:after="72" w:line="220" w:lineRule="exact"/>
        <w:ind w:left="0" w:right="0" w:firstLine="0"/>
        <w:jc w:val="left"/>
      </w:pPr>
      <w:r>
        <w:rPr>
          <w:color w:val="000000"/>
          <w:spacing w:val="0"/>
          <w:w w:val="100"/>
          <w:position w:val="0"/>
          <w:lang w:val="en-US" w:eastAsia="en-US" w:bidi="en-US"/>
        </w:rPr>
        <w:t>Simple comparison rarely works for floating-point numbers.</w:t>
      </w:r>
    </w:p>
    <w:p>
      <w:pPr>
        <w:pStyle w:val="27"/>
        <w:widowControl w:val="0"/>
        <w:shd w:val="clear" w:color="auto" w:fill="auto"/>
        <w:spacing w:before="0" w:after="125" w:line="260" w:lineRule="exact"/>
        <w:ind w:left="0" w:right="0" w:firstLine="0"/>
        <w:jc w:val="left"/>
      </w:pPr>
      <w:r>
        <w:rPr>
          <w:color w:val="000000"/>
          <w:spacing w:val="0"/>
          <w:w w:val="100"/>
          <w:position w:val="0"/>
          <w:lang w:val="en-US" w:eastAsia="en-US" w:bidi="en-US"/>
        </w:rPr>
        <w:t xml:space="preserve">if( (abs(a - b)/a &lt; </w:t>
      </w:r>
      <w:r>
        <w:rPr>
          <w:rStyle w:val="170"/>
        </w:rPr>
        <w:t>1</w:t>
      </w:r>
      <w:r>
        <w:rPr>
          <w:color w:val="000000"/>
          <w:spacing w:val="0"/>
          <w:w w:val="100"/>
          <w:position w:val="0"/>
          <w:lang w:val="en-US" w:eastAsia="en-US" w:bidi="en-US"/>
        </w:rPr>
        <w:t>e-</w:t>
      </w:r>
      <w:r>
        <w:rPr>
          <w:rStyle w:val="170"/>
        </w:rPr>
        <w:t>6</w:t>
      </w:r>
      <w:r>
        <w:rPr>
          <w:color w:val="000000"/>
          <w:spacing w:val="0"/>
          <w:w w:val="100"/>
          <w:position w:val="0"/>
          <w:lang w:val="en-US" w:eastAsia="en-US" w:bidi="en-US"/>
        </w:rPr>
        <w:t>) println("same"))</w:t>
      </w:r>
    </w:p>
    <w:p>
      <w:pPr>
        <w:pStyle w:val="19"/>
        <w:widowControl w:val="0"/>
        <w:shd w:val="clear" w:color="auto" w:fill="auto"/>
        <w:spacing w:before="0" w:after="478" w:line="220" w:lineRule="exact"/>
        <w:ind w:left="0" w:right="0" w:firstLine="0"/>
        <w:jc w:val="left"/>
      </w:pPr>
      <w:r>
        <w:rPr>
          <w:color w:val="000000"/>
          <w:spacing w:val="0"/>
          <w:w w:val="100"/>
          <w:position w:val="0"/>
          <w:lang w:val="en-US" w:eastAsia="en-US" w:bidi="en-US"/>
        </w:rPr>
        <w:t>Range comparison is much more robust.</w:t>
      </w:r>
    </w:p>
    <w:p>
      <w:pPr>
        <w:pStyle w:val="22"/>
        <w:keepNext/>
        <w:keepLines/>
        <w:widowControl w:val="0"/>
        <w:shd w:val="clear" w:color="auto" w:fill="auto"/>
        <w:spacing w:before="0" w:after="122" w:line="280" w:lineRule="exact"/>
        <w:ind w:left="0" w:right="0" w:firstLine="0"/>
        <w:jc w:val="left"/>
      </w:pPr>
      <w:bookmarkStart w:id="765" w:name="bookmark781"/>
      <w:bookmarkStart w:id="766" w:name="bookmark782"/>
      <w:r>
        <w:rPr>
          <w:color w:val="000000"/>
          <w:spacing w:val="0"/>
          <w:w w:val="100"/>
          <w:position w:val="0"/>
          <w:lang w:val="en-US" w:eastAsia="en-US" w:bidi="en-US"/>
        </w:rPr>
        <w:t>Function Overloading</w:t>
      </w:r>
      <w:bookmarkEnd w:id="765"/>
      <w:bookmarkEnd w:id="766"/>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Some applications that are based on SKILL overload the arithmetic and/or bit-level functions with new or modified semantics. While </w:t>
      </w:r>
      <w:r>
        <w:rPr>
          <w:rStyle w:val="93"/>
        </w:rPr>
        <w:t>sqrt(-1)</w:t>
      </w:r>
      <w:r>
        <w:rPr>
          <w:color w:val="000000"/>
          <w:spacing w:val="0"/>
          <w:w w:val="100"/>
          <w:position w:val="0"/>
          <w:lang w:val="en-US" w:eastAsia="en-US" w:bidi="en-US"/>
        </w:rPr>
        <w:t xml:space="preserve"> normally signals an error in SKILL, it returns a valid result as a complex number when some applications are running.</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Because the arithmetic and bit-level operators are just simpler syntax for calling their corresponding functions, by overloading these functions with extended semantics for new data types, you can use the same familiar notation in writing expressions involving objects of these new data types.</w:t>
      </w:r>
    </w:p>
    <w:p>
      <w:pPr>
        <w:pStyle w:val="19"/>
        <w:widowControl w:val="0"/>
        <w:shd w:val="clear" w:color="auto" w:fill="auto"/>
        <w:spacing w:before="0" w:after="399" w:line="278" w:lineRule="exact"/>
        <w:ind w:left="0" w:right="0" w:firstLine="0"/>
        <w:jc w:val="left"/>
      </w:pPr>
      <w:bookmarkStart w:id="767" w:name="bookmark783"/>
      <w:r>
        <w:rPr>
          <w:color w:val="000000"/>
          <w:spacing w:val="0"/>
          <w:w w:val="100"/>
          <w:position w:val="0"/>
          <w:lang w:val="en-US" w:eastAsia="en-US" w:bidi="en-US"/>
        </w:rPr>
        <w:t xml:space="preserve">By overloading the </w:t>
      </w:r>
      <w:r>
        <w:rPr>
          <w:rStyle w:val="93"/>
        </w:rPr>
        <w:t>plus, difference, times,</w:t>
      </w:r>
      <w:r>
        <w:rPr>
          <w:color w:val="000000"/>
          <w:spacing w:val="0"/>
          <w:w w:val="100"/>
          <w:position w:val="0"/>
          <w:lang w:val="en-US" w:eastAsia="en-US" w:bidi="en-US"/>
        </w:rPr>
        <w:t xml:space="preserve"> and </w:t>
      </w:r>
      <w:r>
        <w:rPr>
          <w:rStyle w:val="93"/>
        </w:rPr>
        <w:t>quotient</w:t>
      </w:r>
      <w:r>
        <w:rPr>
          <w:color w:val="000000"/>
          <w:spacing w:val="0"/>
          <w:w w:val="100"/>
          <w:position w:val="0"/>
          <w:lang w:val="en-US" w:eastAsia="en-US" w:bidi="en-US"/>
        </w:rPr>
        <w:t xml:space="preserve"> functions for a complex-number data type, you can use +,-,*, and / in forming arithmetic expressions involving complex numbers as you normally do in writing mathematical formulas.</w:t>
      </w:r>
      <w:bookmarkEnd w:id="767"/>
    </w:p>
    <w:p>
      <w:pPr>
        <w:pStyle w:val="24"/>
        <w:widowControl w:val="0"/>
        <w:shd w:val="clear" w:color="auto" w:fill="auto"/>
        <w:spacing w:before="0" w:after="141" w:line="230" w:lineRule="exact"/>
        <w:ind w:left="0" w:right="0" w:firstLine="0"/>
        <w:jc w:val="left"/>
      </w:pPr>
      <w:r>
        <w:rPr>
          <w:rStyle w:val="119"/>
          <w:i/>
          <w:iCs/>
        </w:rPr>
        <w:t>(^Caution</w:t>
      </w:r>
    </w:p>
    <w:p>
      <w:pPr>
        <w:pStyle w:val="24"/>
        <w:widowControl w:val="0"/>
        <w:shd w:val="clear" w:color="auto" w:fill="auto"/>
        <w:spacing w:before="0" w:after="0"/>
        <w:ind w:left="520" w:right="0" w:firstLine="0"/>
        <w:jc w:val="left"/>
      </w:pPr>
      <w:r>
        <w:rPr>
          <w:rStyle w:val="119"/>
          <w:i/>
          <w:iCs/>
        </w:rPr>
        <w:t>This kind of function overloading is done by the individual application. There is no support for user-definable function overloading in SKILL.</w:t>
      </w:r>
    </w:p>
    <w:p>
      <w:pPr>
        <w:pStyle w:val="24"/>
        <w:widowControl w:val="0"/>
        <w:shd w:val="clear" w:color="auto" w:fill="auto"/>
        <w:spacing w:before="0" w:after="0"/>
        <w:ind w:left="520" w:right="0" w:firstLine="0"/>
        <w:jc w:val="left"/>
      </w:pPr>
      <w:r>
        <w:rPr>
          <w:rStyle w:val="119"/>
          <w:i/>
          <w:iCs/>
        </w:rPr>
        <w:t>Refer to the reference manuals of the individual applications for more details about which functions/operators have been overloaded and what semantics to use.</w:t>
      </w:r>
    </w:p>
    <w:p>
      <w:pPr>
        <w:pStyle w:val="22"/>
        <w:keepNext/>
        <w:keepLines/>
        <w:widowControl w:val="0"/>
        <w:shd w:val="clear" w:color="auto" w:fill="auto"/>
        <w:spacing w:before="0" w:after="194" w:line="280" w:lineRule="exact"/>
        <w:ind w:left="0" w:right="0" w:firstLine="0"/>
        <w:jc w:val="left"/>
      </w:pPr>
      <w:bookmarkStart w:id="768" w:name="bookmark784"/>
      <w:bookmarkStart w:id="769" w:name="bookmark785"/>
      <w:bookmarkStart w:id="770" w:name="bookmark786"/>
      <w:r>
        <w:rPr>
          <w:color w:val="000000"/>
          <w:spacing w:val="0"/>
          <w:w w:val="100"/>
          <w:position w:val="0"/>
          <w:lang w:val="en-US" w:eastAsia="en-US" w:bidi="en-US"/>
        </w:rPr>
        <w:t>Integer-Only Arithmetic</w:t>
      </w:r>
      <w:bookmarkEnd w:id="768"/>
      <w:bookmarkEnd w:id="769"/>
      <w:bookmarkEnd w:id="770"/>
    </w:p>
    <w:p>
      <w:pPr>
        <w:pStyle w:val="19"/>
        <w:widowControl w:val="0"/>
        <w:shd w:val="clear" w:color="auto" w:fill="auto"/>
        <w:spacing w:before="0" w:after="240" w:line="278" w:lineRule="exact"/>
        <w:ind w:left="0" w:right="0" w:firstLine="0"/>
        <w:jc w:val="left"/>
      </w:pPr>
      <w:r>
        <w:rPr>
          <w:color w:val="000000"/>
          <w:spacing w:val="0"/>
          <w:w w:val="100"/>
          <w:position w:val="0"/>
          <w:lang w:val="en-US" w:eastAsia="en-US" w:bidi="en-US"/>
        </w:rPr>
        <w:t xml:space="preserve">In addition to standard arithmetic functions that can handle integers and floating-point numbers, SKILL provides several integer-only arithmetic functions that are slightly faster than the standard functions. These functions are named by prepending x to the names of the corresponding standard functions: </w:t>
      </w:r>
      <w:r>
        <w:rPr>
          <w:rStyle w:val="93"/>
        </w:rPr>
        <w:t>xdifference, xplus, xquotient,</w:t>
      </w:r>
      <w:r>
        <w:rPr>
          <w:color w:val="000000"/>
          <w:spacing w:val="0"/>
          <w:w w:val="100"/>
          <w:position w:val="0"/>
          <w:lang w:val="en-US" w:eastAsia="en-US" w:bidi="en-US"/>
        </w:rPr>
        <w:t xml:space="preserve"> and </w:t>
      </w:r>
      <w:r>
        <w:rPr>
          <w:rStyle w:val="93"/>
        </w:rPr>
        <w:t>xtimes.</w:t>
      </w:r>
    </w:p>
    <w:p>
      <w:pPr>
        <w:pStyle w:val="19"/>
        <w:widowControl w:val="0"/>
        <w:shd w:val="clear" w:color="auto" w:fill="auto"/>
        <w:spacing w:before="0" w:after="0" w:line="278" w:lineRule="exact"/>
        <w:ind w:left="0" w:right="0" w:firstLine="0"/>
        <w:jc w:val="left"/>
      </w:pPr>
      <w:bookmarkStart w:id="771" w:name="bookmark787"/>
      <w:r>
        <w:rPr>
          <w:color w:val="000000"/>
          <w:spacing w:val="0"/>
          <w:w w:val="100"/>
          <w:position w:val="0"/>
          <w:lang w:val="en-US" w:eastAsia="en-US" w:bidi="en-US"/>
        </w:rPr>
        <w:t xml:space="preserve">When integer mode is turned on using the </w:t>
      </w:r>
      <w:r>
        <w:rPr>
          <w:rStyle w:val="93"/>
        </w:rPr>
        <w:t>sstatus</w:t>
      </w:r>
      <w:r>
        <w:rPr>
          <w:color w:val="000000"/>
          <w:spacing w:val="0"/>
          <w:w w:val="100"/>
          <w:position w:val="0"/>
          <w:lang w:val="en-US" w:eastAsia="en-US" w:bidi="en-US"/>
        </w:rPr>
        <w:t xml:space="preserve"> function, the SKILL parser translates all arithmetic operators into calls on integer-only arithmetic functions. This results in small execution time savings and makes sense only for compute-intensive tasks whose inner loops are dominated by integer arithmetic calculations.</w:t>
      </w:r>
      <w:bookmarkEnd w:id="771"/>
    </w:p>
    <w:p>
      <w:pPr>
        <w:pStyle w:val="27"/>
        <w:widowControl w:val="0"/>
        <w:shd w:val="clear" w:color="auto" w:fill="auto"/>
        <w:spacing w:before="0" w:after="259" w:line="190" w:lineRule="exact"/>
        <w:ind w:left="0" w:right="0" w:firstLine="0"/>
        <w:jc w:val="left"/>
      </w:pPr>
      <w:r>
        <w:rPr>
          <w:color w:val="000000"/>
          <w:spacing w:val="0"/>
          <w:w w:val="100"/>
          <w:position w:val="0"/>
          <w:lang w:val="en-US" w:eastAsia="en-US" w:bidi="en-US"/>
        </w:rPr>
        <w:t>sstatus( integermode t)=&gt; t</w:t>
      </w:r>
    </w:p>
    <w:p>
      <w:pPr>
        <w:pStyle w:val="19"/>
        <w:widowControl w:val="0"/>
        <w:shd w:val="clear" w:color="auto" w:fill="auto"/>
        <w:spacing w:before="0" w:after="178" w:line="220" w:lineRule="exact"/>
        <w:ind w:left="0" w:right="0" w:firstLine="0"/>
        <w:jc w:val="left"/>
      </w:pPr>
      <w:bookmarkStart w:id="772" w:name="bookmark788"/>
      <w:r>
        <w:rPr>
          <w:color w:val="000000"/>
          <w:spacing w:val="0"/>
          <w:w w:val="100"/>
          <w:position w:val="0"/>
          <w:lang w:val="en-US" w:eastAsia="en-US" w:bidi="en-US"/>
        </w:rPr>
        <w:t>Turns on integer mode.</w:t>
      </w:r>
      <w:bookmarkEnd w:id="772"/>
    </w:p>
    <w:p>
      <w:pPr>
        <w:pStyle w:val="27"/>
        <w:widowControl w:val="0"/>
        <w:shd w:val="clear" w:color="auto" w:fill="auto"/>
        <w:spacing w:before="0" w:after="256" w:line="190" w:lineRule="exact"/>
        <w:ind w:left="0" w:right="0" w:firstLine="0"/>
        <w:jc w:val="left"/>
      </w:pPr>
      <w:r>
        <w:rPr>
          <w:color w:val="000000"/>
          <w:spacing w:val="0"/>
          <w:w w:val="100"/>
          <w:position w:val="0"/>
          <w:lang w:val="en-US" w:eastAsia="en-US" w:bidi="en-US"/>
        </w:rPr>
        <w:t>status( integermode )=&gt; t</w:t>
      </w:r>
    </w:p>
    <w:p>
      <w:pPr>
        <w:pStyle w:val="19"/>
        <w:widowControl w:val="0"/>
        <w:shd w:val="clear" w:color="auto" w:fill="auto"/>
        <w:spacing w:before="0" w:after="204" w:line="230" w:lineRule="exact"/>
        <w:ind w:left="0" w:right="0" w:firstLine="0"/>
        <w:jc w:val="left"/>
      </w:pPr>
      <w:r>
        <w:rPr>
          <w:color w:val="000000"/>
          <w:spacing w:val="0"/>
          <w:w w:val="100"/>
          <w:position w:val="0"/>
          <w:lang w:val="en-US" w:eastAsia="en-US" w:bidi="en-US"/>
        </w:rPr>
        <w:t xml:space="preserve">Checks the status of </w:t>
      </w:r>
      <w:r>
        <w:rPr>
          <w:rStyle w:val="93"/>
        </w:rPr>
        <w:t>integermode</w:t>
      </w:r>
      <w:r>
        <w:rPr>
          <w:color w:val="000000"/>
          <w:spacing w:val="0"/>
          <w:w w:val="100"/>
          <w:position w:val="0"/>
          <w:lang w:val="en-US" w:eastAsia="en-US" w:bidi="en-US"/>
        </w:rPr>
        <w:t xml:space="preserve"> and returns </w:t>
      </w:r>
      <w:r>
        <w:rPr>
          <w:rStyle w:val="93"/>
        </w:rPr>
        <w:t>t</w:t>
      </w:r>
      <w:r>
        <w:rPr>
          <w:color w:val="000000"/>
          <w:spacing w:val="0"/>
          <w:w w:val="100"/>
          <w:position w:val="0"/>
          <w:lang w:val="en-US" w:eastAsia="en-US" w:bidi="en-US"/>
        </w:rPr>
        <w:t xml:space="preserve"> if </w:t>
      </w:r>
      <w:r>
        <w:rPr>
          <w:rStyle w:val="93"/>
        </w:rPr>
        <w:t>integermode</w:t>
      </w:r>
      <w:r>
        <w:rPr>
          <w:color w:val="000000"/>
          <w:spacing w:val="0"/>
          <w:w w:val="100"/>
          <w:position w:val="0"/>
          <w:lang w:val="en-US" w:eastAsia="en-US" w:bidi="en-US"/>
        </w:rPr>
        <w:t xml:space="preserve"> is on. The default is off.</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internal variables are typically Boolean switches that accept only the Boolean values of </w:t>
      </w:r>
      <w:r>
        <w:rPr>
          <w:rStyle w:val="93"/>
        </w:rPr>
        <w:t>t</w:t>
      </w:r>
      <w:r>
        <w:rPr>
          <w:color w:val="000000"/>
          <w:spacing w:val="0"/>
          <w:w w:val="100"/>
          <w:position w:val="0"/>
          <w:lang w:val="en-US" w:eastAsia="en-US" w:bidi="en-US"/>
        </w:rPr>
        <w:t xml:space="preserve"> and </w:t>
      </w:r>
      <w:r>
        <w:rPr>
          <w:rStyle w:val="93"/>
        </w:rPr>
        <w:t>nil</w:t>
      </w:r>
      <w:r>
        <w:rPr>
          <w:color w:val="000000"/>
          <w:spacing w:val="0"/>
          <w:w w:val="100"/>
          <w:position w:val="0"/>
          <w:lang w:val="en-US" w:eastAsia="en-US" w:bidi="en-US"/>
        </w:rPr>
        <w:t xml:space="preserve">. For efficiency and security, system variables are stored as internal variables that can only be set by </w:t>
      </w:r>
      <w:r>
        <w:rPr>
          <w:rStyle w:val="93"/>
        </w:rPr>
        <w:t>status,</w:t>
      </w:r>
      <w:r>
        <w:rPr>
          <w:color w:val="000000"/>
          <w:spacing w:val="0"/>
          <w:w w:val="100"/>
          <w:position w:val="0"/>
          <w:lang w:val="en-US" w:eastAsia="en-US" w:bidi="en-US"/>
        </w:rPr>
        <w:t xml:space="preserve"> rather than as SKILL variables you can set directly. Refer to </w:t>
      </w:r>
      <w:r>
        <w:fldChar w:fldCharType="begin"/>
      </w:r>
      <w:r>
        <w:instrText xml:space="preserve">HYPERLINK  \l "bookmark234" \o "Current Document" </w:instrText>
      </w:r>
      <w:r>
        <w:fldChar w:fldCharType="separate"/>
      </w:r>
      <w:r>
        <w:rPr>
          <w:rStyle w:val="71"/>
        </w:rPr>
        <w:t>“Names</w:t>
      </w:r>
      <w:r>
        <w:fldChar w:fldCharType="end"/>
      </w:r>
      <w:r>
        <w:rPr>
          <w:rStyle w:val="71"/>
        </w:rPr>
        <w:t xml:space="preserve"> </w:t>
      </w:r>
      <w:r>
        <w:fldChar w:fldCharType="begin"/>
      </w:r>
      <w:r>
        <w:instrText xml:space="preserve">HYPERLINK  \l "bookmark234" \o "Current Document" </w:instrText>
      </w:r>
      <w:r>
        <w:fldChar w:fldCharType="separate"/>
      </w:r>
      <w:r>
        <w:rPr>
          <w:rStyle w:val="71"/>
        </w:rPr>
        <w:t>of Variables”</w:t>
      </w:r>
      <w:r>
        <w:rPr>
          <w:color w:val="000000"/>
          <w:spacing w:val="0"/>
          <w:w w:val="100"/>
          <w:position w:val="0"/>
          <w:lang w:val="en-US" w:eastAsia="en-US" w:bidi="en-US"/>
        </w:rPr>
        <w:t xml:space="preserve"> on page 64 </w:t>
      </w:r>
      <w:r>
        <w:fldChar w:fldCharType="end"/>
      </w:r>
      <w:r>
        <w:rPr>
          <w:color w:val="000000"/>
          <w:spacing w:val="0"/>
          <w:w w:val="100"/>
          <w:position w:val="0"/>
          <w:lang w:val="en-US" w:eastAsia="en-US" w:bidi="en-US"/>
        </w:rPr>
        <w:t>for a discussion of internal variables.</w:t>
      </w:r>
    </w:p>
    <w:p>
      <w:pPr>
        <w:pStyle w:val="22"/>
        <w:keepNext/>
        <w:keepLines/>
        <w:widowControl w:val="0"/>
        <w:shd w:val="clear" w:color="auto" w:fill="auto"/>
        <w:spacing w:before="0" w:after="199" w:line="280" w:lineRule="exact"/>
        <w:ind w:left="0" w:right="0" w:firstLine="0"/>
        <w:jc w:val="left"/>
      </w:pPr>
      <w:bookmarkStart w:id="773" w:name="bookmark789"/>
      <w:bookmarkStart w:id="774" w:name="bookmark790"/>
      <w:bookmarkStart w:id="775" w:name="bookmark791"/>
      <w:r>
        <w:rPr>
          <w:color w:val="000000"/>
          <w:spacing w:val="0"/>
          <w:w w:val="100"/>
          <w:position w:val="0"/>
          <w:lang w:val="en-US" w:eastAsia="en-US" w:bidi="en-US"/>
        </w:rPr>
        <w:t>True (non-nil) and False (nil) Conditions</w:t>
      </w:r>
      <w:bookmarkEnd w:id="773"/>
      <w:bookmarkEnd w:id="774"/>
      <w:bookmarkEnd w:id="775"/>
    </w:p>
    <w:p>
      <w:pPr>
        <w:pStyle w:val="19"/>
        <w:widowControl w:val="0"/>
        <w:shd w:val="clear" w:color="auto" w:fill="auto"/>
        <w:spacing w:before="0" w:after="527" w:line="278" w:lineRule="exact"/>
        <w:ind w:left="0" w:right="0" w:firstLine="0"/>
        <w:jc w:val="left"/>
      </w:pPr>
      <w:bookmarkStart w:id="776" w:name="bookmark792"/>
      <w:bookmarkStart w:id="777" w:name="bookmark793"/>
      <w:r>
        <w:rPr>
          <w:color w:val="000000"/>
          <w:spacing w:val="0"/>
          <w:w w:val="100"/>
          <w:position w:val="0"/>
          <w:lang w:val="en-US" w:eastAsia="en-US" w:bidi="en-US"/>
        </w:rPr>
        <w:t xml:space="preserve">Unlike C or other programming languages that use integers to represent true and false conditions, SKILL uses the nonnumeric special atom </w:t>
      </w:r>
      <w:r>
        <w:rPr>
          <w:rStyle w:val="93"/>
        </w:rPr>
        <w:t>nil</w:t>
      </w:r>
      <w:r>
        <w:rPr>
          <w:color w:val="000000"/>
          <w:spacing w:val="0"/>
          <w:w w:val="100"/>
          <w:position w:val="0"/>
          <w:lang w:val="en-US" w:eastAsia="en-US" w:bidi="en-US"/>
        </w:rPr>
        <w:t xml:space="preserve"> to represent the false condition. The true condition is represented by the special atom </w:t>
      </w:r>
      <w:r>
        <w:rPr>
          <w:rStyle w:val="93"/>
        </w:rPr>
        <w:t>t</w:t>
      </w:r>
      <w:r>
        <w:rPr>
          <w:color w:val="000000"/>
          <w:spacing w:val="0"/>
          <w:w w:val="100"/>
          <w:position w:val="0"/>
          <w:lang w:val="en-US" w:eastAsia="en-US" w:bidi="en-US"/>
        </w:rPr>
        <w:t xml:space="preserve"> or anything other than </w:t>
      </w:r>
      <w:r>
        <w:rPr>
          <w:rStyle w:val="93"/>
        </w:rPr>
        <w:t>nil.</w:t>
      </w:r>
      <w:bookmarkEnd w:id="776"/>
      <w:bookmarkEnd w:id="777"/>
    </w:p>
    <w:p>
      <w:pPr>
        <w:pStyle w:val="25"/>
        <w:keepNext/>
        <w:keepLines/>
        <w:widowControl w:val="0"/>
        <w:shd w:val="clear" w:color="auto" w:fill="auto"/>
        <w:spacing w:before="0" w:after="208" w:line="220" w:lineRule="exact"/>
        <w:ind w:left="0" w:right="0" w:firstLine="0"/>
        <w:jc w:val="left"/>
      </w:pPr>
      <w:bookmarkStart w:id="778" w:name="bookmark794"/>
      <w:bookmarkStart w:id="779" w:name="bookmark795"/>
      <w:r>
        <w:rPr>
          <w:color w:val="000000"/>
          <w:spacing w:val="0"/>
          <w:w w:val="100"/>
          <w:position w:val="0"/>
          <w:lang w:val="en-US" w:eastAsia="en-US" w:bidi="en-US"/>
        </w:rPr>
        <w:t>Relational Operators</w:t>
      </w:r>
      <w:bookmarkEnd w:id="778"/>
      <w:bookmarkEnd w:id="779"/>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 xml:space="preserve">The relational operators </w:t>
      </w:r>
      <w:r>
        <w:rPr>
          <w:rStyle w:val="93"/>
        </w:rPr>
        <w:t>lessp</w:t>
      </w:r>
      <w:r>
        <w:rPr>
          <w:color w:val="000000"/>
          <w:spacing w:val="0"/>
          <w:w w:val="100"/>
          <w:position w:val="0"/>
          <w:lang w:val="en-US" w:eastAsia="en-US" w:bidi="en-US"/>
        </w:rPr>
        <w:t xml:space="preserve"> (&lt;), </w:t>
      </w:r>
      <w:r>
        <w:rPr>
          <w:rStyle w:val="93"/>
        </w:rPr>
        <w:t>leqp</w:t>
      </w:r>
      <w:r>
        <w:rPr>
          <w:color w:val="000000"/>
          <w:spacing w:val="0"/>
          <w:w w:val="100"/>
          <w:position w:val="0"/>
          <w:lang w:val="en-US" w:eastAsia="en-US" w:bidi="en-US"/>
        </w:rPr>
        <w:t xml:space="preserve"> (&lt;=), </w:t>
      </w:r>
      <w:r>
        <w:rPr>
          <w:rStyle w:val="93"/>
        </w:rPr>
        <w:t>greaterp</w:t>
      </w:r>
      <w:r>
        <w:rPr>
          <w:color w:val="000000"/>
          <w:spacing w:val="0"/>
          <w:w w:val="100"/>
          <w:position w:val="0"/>
          <w:lang w:val="en-US" w:eastAsia="en-US" w:bidi="en-US"/>
        </w:rPr>
        <w:t xml:space="preserve"> (&gt;), </w:t>
      </w:r>
      <w:r>
        <w:rPr>
          <w:rStyle w:val="93"/>
        </w:rPr>
        <w:t>geqp</w:t>
      </w:r>
      <w:r>
        <w:rPr>
          <w:color w:val="000000"/>
          <w:spacing w:val="0"/>
          <w:w w:val="100"/>
          <w:position w:val="0"/>
          <w:lang w:val="en-US" w:eastAsia="en-US" w:bidi="en-US"/>
        </w:rPr>
        <w:t xml:space="preserve"> (&gt;=), </w:t>
      </w:r>
      <w:r>
        <w:rPr>
          <w:rStyle w:val="93"/>
        </w:rPr>
        <w:t>equal</w:t>
      </w:r>
      <w:r>
        <w:rPr>
          <w:color w:val="000000"/>
          <w:spacing w:val="0"/>
          <w:w w:val="100"/>
          <w:position w:val="0"/>
          <w:lang w:val="en-US" w:eastAsia="en-US" w:bidi="en-US"/>
        </w:rPr>
        <w:t xml:space="preserve"> (==), and </w:t>
      </w:r>
      <w:r>
        <w:rPr>
          <w:rStyle w:val="93"/>
        </w:rPr>
        <w:t>nequal</w:t>
      </w:r>
      <w:r>
        <w:rPr>
          <w:color w:val="000000"/>
          <w:spacing w:val="0"/>
          <w:w w:val="100"/>
          <w:position w:val="0"/>
          <w:lang w:val="en-US" w:eastAsia="en-US" w:bidi="en-US"/>
        </w:rPr>
        <w:t xml:space="preserve"> (!=) operate on numeric arguments and return either </w:t>
      </w:r>
      <w:r>
        <w:rPr>
          <w:rStyle w:val="93"/>
        </w:rPr>
        <w:t>t</w:t>
      </w:r>
      <w:r>
        <w:rPr>
          <w:color w:val="000000"/>
          <w:spacing w:val="0"/>
          <w:w w:val="100"/>
          <w:position w:val="0"/>
          <w:lang w:val="en-US" w:eastAsia="en-US" w:bidi="en-US"/>
        </w:rPr>
        <w:t xml:space="preserve"> or </w:t>
      </w:r>
      <w:r>
        <w:rPr>
          <w:rStyle w:val="93"/>
        </w:rPr>
        <w:t>nil</w:t>
      </w:r>
      <w:r>
        <w:rPr>
          <w:color w:val="000000"/>
          <w:spacing w:val="0"/>
          <w:w w:val="100"/>
          <w:position w:val="0"/>
          <w:lang w:val="en-US" w:eastAsia="en-US" w:bidi="en-US"/>
        </w:rPr>
        <w:t xml:space="preserve"> depending on the results.</w:t>
      </w:r>
    </w:p>
    <w:p>
      <w:pPr>
        <w:pStyle w:val="25"/>
        <w:keepNext/>
        <w:keepLines/>
        <w:widowControl w:val="0"/>
        <w:shd w:val="clear" w:color="auto" w:fill="auto"/>
        <w:spacing w:before="0" w:after="206" w:line="220" w:lineRule="exact"/>
        <w:ind w:left="0" w:right="0" w:firstLine="0"/>
        <w:jc w:val="left"/>
      </w:pPr>
      <w:bookmarkStart w:id="780" w:name="bookmark796"/>
      <w:bookmarkStart w:id="781" w:name="bookmark797"/>
      <w:r>
        <w:rPr>
          <w:color w:val="000000"/>
          <w:spacing w:val="0"/>
          <w:w w:val="100"/>
          <w:position w:val="0"/>
          <w:lang w:val="en-US" w:eastAsia="en-US" w:bidi="en-US"/>
        </w:rPr>
        <w:t>Logical Operators</w:t>
      </w:r>
      <w:bookmarkEnd w:id="780"/>
      <w:bookmarkEnd w:id="78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logical operators </w:t>
      </w:r>
      <w:r>
        <w:rPr>
          <w:rStyle w:val="93"/>
        </w:rPr>
        <w:t>and</w:t>
      </w:r>
      <w:r>
        <w:rPr>
          <w:color w:val="000000"/>
          <w:spacing w:val="0"/>
          <w:w w:val="100"/>
          <w:position w:val="0"/>
          <w:lang w:val="en-US" w:eastAsia="en-US" w:bidi="en-US"/>
        </w:rPr>
        <w:t xml:space="preserve"> (&amp;&amp;), </w:t>
      </w:r>
      <w:r>
        <w:rPr>
          <w:rStyle w:val="93"/>
        </w:rPr>
        <w:t>or</w:t>
      </w:r>
      <w:r>
        <w:rPr>
          <w:color w:val="000000"/>
          <w:spacing w:val="0"/>
          <w:w w:val="100"/>
          <w:position w:val="0"/>
          <w:lang w:val="en-US" w:eastAsia="en-US" w:bidi="en-US"/>
        </w:rPr>
        <w:t xml:space="preserve"> (||), and </w:t>
      </w:r>
      <w:r>
        <w:rPr>
          <w:rStyle w:val="93"/>
        </w:rPr>
        <w:t>null</w:t>
      </w:r>
      <w:r>
        <w:rPr>
          <w:color w:val="000000"/>
          <w:spacing w:val="0"/>
          <w:w w:val="100"/>
          <w:position w:val="0"/>
          <w:lang w:val="en-US" w:eastAsia="en-US" w:bidi="en-US"/>
        </w:rPr>
        <w:t xml:space="preserve"> (!), on the other hand, operate on nonnumeric arguments that represent either the false (nil) or true (non-nil) conditions.</w:t>
      </w:r>
    </w:p>
    <w:p>
      <w:pPr>
        <w:pStyle w:val="25"/>
        <w:keepNext/>
        <w:keepLines/>
        <w:widowControl w:val="0"/>
        <w:shd w:val="clear" w:color="auto" w:fill="auto"/>
        <w:spacing w:before="0" w:after="211" w:line="220" w:lineRule="exact"/>
        <w:ind w:left="0" w:right="0" w:firstLine="0"/>
        <w:jc w:val="left"/>
      </w:pPr>
      <w:bookmarkStart w:id="782" w:name="bookmark798"/>
      <w:r>
        <w:rPr>
          <w:color w:val="000000"/>
          <w:spacing w:val="0"/>
          <w:w w:val="100"/>
          <w:position w:val="0"/>
          <w:lang w:val="en-US" w:eastAsia="en-US" w:bidi="en-US"/>
        </w:rPr>
        <w:t>False/True Conditions Do Not Equal Constants 0 and 1</w:t>
      </w:r>
      <w:bookmarkEnd w:id="782"/>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If you program in C, be especially careful not to interpret the false/true conditions as equivalent to the integer constants 0 and 1.</w:t>
      </w:r>
    </w:p>
    <w:p>
      <w:pPr>
        <w:pStyle w:val="25"/>
        <w:keepNext/>
        <w:keepLines/>
        <w:widowControl w:val="0"/>
        <w:shd w:val="clear" w:color="auto" w:fill="auto"/>
        <w:spacing w:before="0" w:after="206" w:line="220" w:lineRule="exact"/>
        <w:ind w:left="0" w:right="0" w:firstLine="0"/>
        <w:jc w:val="left"/>
      </w:pPr>
      <w:bookmarkStart w:id="783" w:name="bookmark799"/>
      <w:bookmarkStart w:id="784" w:name="bookmark800"/>
      <w:r>
        <w:rPr>
          <w:color w:val="000000"/>
          <w:spacing w:val="0"/>
          <w:w w:val="100"/>
          <w:position w:val="0"/>
          <w:lang w:val="en-US" w:eastAsia="en-US" w:bidi="en-US"/>
        </w:rPr>
        <w:t>Testing for Equality and Inequality</w:t>
      </w:r>
      <w:bookmarkEnd w:id="783"/>
      <w:bookmarkEnd w:id="784"/>
    </w:p>
    <w:p>
      <w:pPr>
        <w:pStyle w:val="19"/>
        <w:widowControl w:val="0"/>
        <w:shd w:val="clear" w:color="auto" w:fill="auto"/>
        <w:spacing w:before="0" w:after="167" w:line="278" w:lineRule="exact"/>
        <w:ind w:left="0" w:right="0" w:firstLine="0"/>
        <w:jc w:val="left"/>
      </w:pPr>
      <w:bookmarkStart w:id="785" w:name="bookmark801"/>
      <w:r>
        <w:rPr>
          <w:color w:val="000000"/>
          <w:spacing w:val="0"/>
          <w:w w:val="100"/>
          <w:position w:val="0"/>
          <w:lang w:val="en-US" w:eastAsia="en-US" w:bidi="en-US"/>
        </w:rPr>
        <w:t xml:space="preserve">You can also use the </w:t>
      </w:r>
      <w:r>
        <w:rPr>
          <w:rStyle w:val="93"/>
        </w:rPr>
        <w:t>equal</w:t>
      </w:r>
      <w:r>
        <w:rPr>
          <w:color w:val="000000"/>
          <w:spacing w:val="0"/>
          <w:w w:val="100"/>
          <w:position w:val="0"/>
          <w:lang w:val="en-US" w:eastAsia="en-US" w:bidi="en-US"/>
        </w:rPr>
        <w:t xml:space="preserve"> (==) and the </w:t>
      </w:r>
      <w:r>
        <w:rPr>
          <w:rStyle w:val="93"/>
        </w:rPr>
        <w:t>nequal</w:t>
      </w:r>
      <w:r>
        <w:rPr>
          <w:color w:val="000000"/>
          <w:spacing w:val="0"/>
          <w:w w:val="100"/>
          <w:position w:val="0"/>
          <w:lang w:val="en-US" w:eastAsia="en-US" w:bidi="en-US"/>
        </w:rPr>
        <w:t xml:space="preserve"> (!=) operators to test for the equality and inequality of nonnumeric atoms.</w:t>
      </w:r>
      <w:bookmarkEnd w:id="785"/>
    </w:p>
    <w:p>
      <w:pPr>
        <w:pStyle w:val="19"/>
        <w:widowControl w:val="0"/>
        <w:numPr>
          <w:ilvl w:val="0"/>
          <w:numId w:val="12"/>
        </w:numPr>
        <w:shd w:val="clear" w:color="auto" w:fill="auto"/>
        <w:tabs>
          <w:tab w:val="left" w:pos="475"/>
        </w:tabs>
        <w:spacing w:before="0" w:after="253" w:line="220" w:lineRule="exact"/>
        <w:ind w:left="0" w:right="0" w:firstLine="0"/>
      </w:pPr>
      <w:r>
        <w:rPr>
          <w:color w:val="000000"/>
          <w:spacing w:val="0"/>
          <w:w w:val="100"/>
          <w:position w:val="0"/>
          <w:lang w:val="en-US" w:eastAsia="en-US" w:bidi="en-US"/>
        </w:rPr>
        <w:t>Two atoms are equal if they are the same type and have the same value.</w:t>
      </w:r>
    </w:p>
    <w:p>
      <w:pPr>
        <w:pStyle w:val="19"/>
        <w:widowControl w:val="0"/>
        <w:numPr>
          <w:ilvl w:val="0"/>
          <w:numId w:val="12"/>
        </w:numPr>
        <w:shd w:val="clear" w:color="auto" w:fill="auto"/>
        <w:tabs>
          <w:tab w:val="left" w:pos="475"/>
        </w:tabs>
        <w:spacing w:before="0" w:after="478" w:line="220" w:lineRule="exact"/>
        <w:ind w:left="0" w:right="0" w:firstLine="0"/>
      </w:pPr>
      <w:r>
        <w:rPr>
          <w:color w:val="000000"/>
          <w:spacing w:val="0"/>
          <w:w w:val="100"/>
          <w:position w:val="0"/>
          <w:lang w:val="en-US" w:eastAsia="en-US" w:bidi="en-US"/>
        </w:rPr>
        <w:t>Two lists are equal if they contain exactly the same elements.</w:t>
      </w:r>
    </w:p>
    <w:p>
      <w:pPr>
        <w:pStyle w:val="22"/>
        <w:keepNext/>
        <w:keepLines/>
        <w:widowControl w:val="0"/>
        <w:shd w:val="clear" w:color="auto" w:fill="auto"/>
        <w:spacing w:before="0" w:after="241" w:line="280" w:lineRule="exact"/>
        <w:ind w:left="0" w:right="0" w:firstLine="0"/>
      </w:pPr>
      <w:bookmarkStart w:id="786" w:name="bookmark802"/>
      <w:bookmarkStart w:id="787" w:name="bookmark803"/>
      <w:r>
        <w:rPr>
          <w:color w:val="000000"/>
          <w:spacing w:val="0"/>
          <w:w w:val="100"/>
          <w:position w:val="0"/>
          <w:lang w:val="en-US" w:eastAsia="en-US" w:bidi="en-US"/>
        </w:rPr>
        <w:t>Controlling the Order of Evaluation</w:t>
      </w:r>
      <w:bookmarkEnd w:id="786"/>
      <w:bookmarkEnd w:id="787"/>
    </w:p>
    <w:p>
      <w:pPr>
        <w:pStyle w:val="19"/>
        <w:widowControl w:val="0"/>
        <w:shd w:val="clear" w:color="auto" w:fill="auto"/>
        <w:spacing w:before="0" w:after="498" w:line="220" w:lineRule="exact"/>
        <w:ind w:left="0" w:right="0" w:firstLine="0"/>
      </w:pPr>
      <w:bookmarkStart w:id="788" w:name="bookmark804"/>
      <w:bookmarkStart w:id="789" w:name="bookmark805"/>
      <w:r>
        <w:rPr>
          <w:color w:val="000000"/>
          <w:spacing w:val="0"/>
          <w:w w:val="100"/>
          <w:position w:val="0"/>
          <w:lang w:val="en-US" w:eastAsia="en-US" w:bidi="en-US"/>
        </w:rPr>
        <w:t>The binary operators &amp;&amp; and || are often used to control the order of evaluation.</w:t>
      </w:r>
      <w:bookmarkEnd w:id="788"/>
      <w:bookmarkEnd w:id="789"/>
    </w:p>
    <w:p>
      <w:pPr>
        <w:pStyle w:val="25"/>
        <w:keepNext/>
        <w:keepLines/>
        <w:widowControl w:val="0"/>
        <w:shd w:val="clear" w:color="auto" w:fill="auto"/>
        <w:spacing w:before="0" w:after="206" w:line="220" w:lineRule="exact"/>
        <w:ind w:left="0" w:right="0" w:firstLine="0"/>
        <w:jc w:val="both"/>
      </w:pPr>
      <w:bookmarkStart w:id="790" w:name="bookmark806"/>
      <w:bookmarkStart w:id="791" w:name="bookmark807"/>
      <w:r>
        <w:rPr>
          <w:color w:val="000000"/>
          <w:spacing w:val="0"/>
          <w:w w:val="100"/>
          <w:position w:val="0"/>
          <w:lang w:val="en-US" w:eastAsia="en-US" w:bidi="en-US"/>
        </w:rPr>
        <w:t>The &amp;&amp; Operator</w:t>
      </w:r>
      <w:bookmarkEnd w:id="790"/>
      <w:bookmarkEnd w:id="791"/>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The &amp;&amp; operator evaluates its first argument and, if the result is </w:t>
      </w:r>
      <w:r>
        <w:rPr>
          <w:rStyle w:val="93"/>
        </w:rPr>
        <w:t>nil,</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 xml:space="preserve"> without evaluating the second argument. If the first argument evaluates to </w:t>
      </w:r>
      <w:r>
        <w:rPr>
          <w:rStyle w:val="93"/>
        </w:rPr>
        <w:t>non-nil,</w:t>
      </w:r>
      <w:r>
        <w:rPr>
          <w:color w:val="000000"/>
          <w:spacing w:val="0"/>
          <w:w w:val="100"/>
          <w:position w:val="0"/>
          <w:lang w:val="en-US" w:eastAsia="en-US" w:bidi="en-US"/>
        </w:rPr>
        <w:t xml:space="preserve"> &amp;&amp; proceeds to evaluate the second argument and returns that value as the value of the function.</w:t>
      </w:r>
    </w:p>
    <w:p>
      <w:pPr>
        <w:pStyle w:val="25"/>
        <w:keepNext/>
        <w:keepLines/>
        <w:widowControl w:val="0"/>
        <w:shd w:val="clear" w:color="auto" w:fill="auto"/>
        <w:spacing w:before="0" w:after="206" w:line="220" w:lineRule="exact"/>
        <w:ind w:left="0" w:right="0" w:firstLine="0"/>
        <w:jc w:val="both"/>
      </w:pPr>
      <w:bookmarkStart w:id="792" w:name="bookmark808"/>
      <w:bookmarkStart w:id="793" w:name="bookmark809"/>
      <w:r>
        <w:rPr>
          <w:color w:val="000000"/>
          <w:spacing w:val="0"/>
          <w:w w:val="100"/>
          <w:position w:val="0"/>
          <w:lang w:val="en-US" w:eastAsia="en-US" w:bidi="en-US"/>
        </w:rPr>
        <w:t>The || Operator</w:t>
      </w:r>
      <w:bookmarkEnd w:id="792"/>
      <w:bookmarkEnd w:id="793"/>
    </w:p>
    <w:p>
      <w:pPr>
        <w:pStyle w:val="19"/>
        <w:widowControl w:val="0"/>
        <w:shd w:val="clear" w:color="auto" w:fill="auto"/>
        <w:spacing w:before="0" w:after="0" w:line="278" w:lineRule="exact"/>
        <w:ind w:left="0" w:right="0" w:firstLine="0"/>
        <w:jc w:val="left"/>
        <w:sectPr>
          <w:headerReference r:id="rId69" w:type="first"/>
          <w:footerReference r:id="rId72" w:type="first"/>
          <w:headerReference r:id="rId67" w:type="default"/>
          <w:footerReference r:id="rId70" w:type="default"/>
          <w:headerReference r:id="rId68" w:type="even"/>
          <w:footerReference r:id="rId71" w:type="even"/>
          <w:pgSz w:w="12240" w:h="15840"/>
          <w:pgMar w:top="2042" w:right="1248" w:bottom="1413" w:left="1200" w:header="0" w:footer="3" w:gutter="0"/>
          <w:cols w:space="720" w:num="1"/>
          <w:rtlGutter w:val="0"/>
          <w:docGrid w:linePitch="360" w:charSpace="0"/>
        </w:sectPr>
      </w:pPr>
      <w:r>
        <w:rPr>
          <w:color w:val="000000"/>
          <w:spacing w:val="0"/>
          <w:w w:val="100"/>
          <w:position w:val="0"/>
          <w:lang w:val="en-US" w:eastAsia="en-US" w:bidi="en-US"/>
        </w:rPr>
        <w:t>The || operator also evaluates its first argument to see if the result is non-nil. If so, || returns that result as its value and the second argument is not evaluated. If the first argument evaluates to nil, || proceeds to evaluate the second argument and returns that value as the value of the function.</w:t>
      </w:r>
    </w:p>
    <w:p>
      <w:pPr>
        <w:pStyle w:val="22"/>
        <w:keepNext/>
        <w:keepLines/>
        <w:widowControl w:val="0"/>
        <w:shd w:val="clear" w:color="auto" w:fill="auto"/>
        <w:spacing w:before="0" w:after="254" w:line="280" w:lineRule="exact"/>
        <w:ind w:left="520" w:right="0" w:hanging="520"/>
        <w:jc w:val="left"/>
      </w:pPr>
      <w:bookmarkStart w:id="794" w:name="bookmark810"/>
      <w:bookmarkStart w:id="795" w:name="bookmark811"/>
      <w:r>
        <w:rPr>
          <w:color w:val="000000"/>
          <w:spacing w:val="0"/>
          <w:w w:val="100"/>
          <w:position w:val="0"/>
          <w:lang w:val="en-US" w:eastAsia="en-US" w:bidi="en-US"/>
        </w:rPr>
        <w:t>Testing Arithmetic Conditions</w:t>
      </w:r>
      <w:bookmarkEnd w:id="794"/>
      <w:bookmarkEnd w:id="795"/>
    </w:p>
    <w:p>
      <w:pPr>
        <w:pStyle w:val="19"/>
        <w:widowControl w:val="0"/>
        <w:shd w:val="clear" w:color="auto" w:fill="auto"/>
        <w:spacing w:before="0" w:after="227" w:line="278" w:lineRule="exact"/>
        <w:ind w:left="0" w:right="0" w:firstLine="0"/>
        <w:jc w:val="left"/>
      </w:pPr>
      <w:bookmarkStart w:id="796" w:name="bookmark812"/>
      <w:r>
        <w:rPr>
          <w:color w:val="000000"/>
          <w:spacing w:val="0"/>
          <w:w w:val="100"/>
          <w:position w:val="0"/>
          <w:lang w:val="en-US" w:eastAsia="en-US" w:bidi="en-US"/>
        </w:rPr>
        <w:t xml:space="preserve">In addition to the six </w:t>
      </w:r>
      <w:r>
        <w:rPr>
          <w:rStyle w:val="93"/>
        </w:rPr>
        <w:t>infix</w:t>
      </w:r>
      <w:r>
        <w:rPr>
          <w:color w:val="000000"/>
          <w:spacing w:val="0"/>
          <w:w w:val="100"/>
          <w:position w:val="0"/>
          <w:lang w:val="en-US" w:eastAsia="en-US" w:bidi="en-US"/>
        </w:rPr>
        <w:t xml:space="preserve"> relational operators, several arithmetic predicate functions are available for efficient testing of arithmetic conditions. These predicates are listed in the table below.</w:t>
      </w:r>
      <w:bookmarkEnd w:id="796"/>
    </w:p>
    <w:p>
      <w:pPr>
        <w:pStyle w:val="25"/>
        <w:keepNext/>
        <w:keepLines/>
        <w:widowControl w:val="0"/>
        <w:shd w:val="clear" w:color="auto" w:fill="auto"/>
        <w:spacing w:before="0" w:after="0" w:line="220" w:lineRule="exact"/>
        <w:ind w:left="520" w:right="0" w:hanging="520"/>
        <w:jc w:val="left"/>
      </w:pPr>
      <w:bookmarkStart w:id="797" w:name="bookmark813"/>
      <w:r>
        <w:rPr>
          <w:color w:val="000000"/>
          <w:spacing w:val="0"/>
          <w:w w:val="100"/>
          <w:position w:val="0"/>
          <w:lang w:val="en-US" w:eastAsia="en-US" w:bidi="en-US"/>
        </w:rPr>
        <w:t>Arithmetic Predicate Functions</w:t>
      </w:r>
      <w:bookmarkEnd w:id="797"/>
    </w:p>
    <w:tbl>
      <w:tblPr>
        <w:tblStyle w:val="9"/>
        <w:tblW w:w="9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22"/>
        <w:gridCol w:w="7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2122" w:type="dxa"/>
            <w:tcBorders>
              <w:top w:val="single" w:color="auto" w:sz="4" w:space="0"/>
            </w:tcBorders>
            <w:shd w:val="clear" w:color="auto" w:fill="FFFFFF"/>
            <w:vAlign w:val="center"/>
          </w:tcPr>
          <w:p>
            <w:pPr>
              <w:pStyle w:val="19"/>
              <w:framePr w:w="9725" w:wrap="notBeside" w:vAnchor="text" w:hAnchor="text" w:xAlign="center" w:y="1"/>
              <w:widowControl w:val="0"/>
              <w:shd w:val="clear" w:color="auto" w:fill="auto"/>
              <w:spacing w:before="0" w:after="0" w:line="220" w:lineRule="exact"/>
              <w:ind w:left="0" w:right="0" w:firstLine="0"/>
              <w:jc w:val="left"/>
            </w:pPr>
            <w:bookmarkStart w:id="798" w:name="bookmark814"/>
            <w:r>
              <w:rPr>
                <w:rStyle w:val="90"/>
              </w:rPr>
              <w:t>Synopsis</w:t>
            </w:r>
            <w:bookmarkEnd w:id="798"/>
          </w:p>
        </w:tc>
        <w:tc>
          <w:tcPr>
            <w:tcW w:w="7603" w:type="dxa"/>
            <w:tcBorders>
              <w:top w:val="single" w:color="auto" w:sz="4" w:space="0"/>
            </w:tcBorders>
            <w:shd w:val="clear" w:color="auto" w:fill="FFFFFF"/>
            <w:vAlign w:val="center"/>
          </w:tcPr>
          <w:p>
            <w:pPr>
              <w:pStyle w:val="19"/>
              <w:framePr w:w="9725" w:wrap="notBeside" w:vAnchor="text" w:hAnchor="text" w:xAlign="center" w:y="1"/>
              <w:widowControl w:val="0"/>
              <w:shd w:val="clear" w:color="auto" w:fill="auto"/>
              <w:spacing w:before="0" w:after="0" w:line="220" w:lineRule="exact"/>
              <w:ind w:left="1000" w:right="0" w:firstLine="0"/>
              <w:jc w:val="left"/>
            </w:pPr>
            <w:r>
              <w:rPr>
                <w:rStyle w:val="90"/>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2122" w:type="dxa"/>
            <w:tcBorders>
              <w:top w:val="single" w:color="auto" w:sz="4" w:space="0"/>
            </w:tcBorders>
            <w:shd w:val="clear" w:color="auto" w:fill="FFFFFF"/>
            <w:vAlign w:val="top"/>
          </w:tcPr>
          <w:p>
            <w:pPr>
              <w:pStyle w:val="19"/>
              <w:framePr w:w="9725" w:wrap="notBeside" w:vAnchor="text" w:hAnchor="text" w:xAlign="center" w:y="1"/>
              <w:widowControl w:val="0"/>
              <w:shd w:val="clear" w:color="auto" w:fill="auto"/>
              <w:spacing w:before="0" w:after="0" w:line="220" w:lineRule="exact"/>
              <w:ind w:left="0" w:right="0" w:firstLine="0"/>
              <w:jc w:val="left"/>
            </w:pPr>
            <w:bookmarkStart w:id="799" w:name="bookmark815"/>
            <w:r>
              <w:rPr>
                <w:color w:val="000000"/>
                <w:spacing w:val="0"/>
                <w:w w:val="100"/>
                <w:position w:val="0"/>
                <w:lang w:val="en-US" w:eastAsia="en-US" w:bidi="en-US"/>
              </w:rPr>
              <w:t>minusp(n)</w:t>
            </w:r>
            <w:bookmarkEnd w:id="799"/>
          </w:p>
        </w:tc>
        <w:tc>
          <w:tcPr>
            <w:tcW w:w="7603" w:type="dxa"/>
            <w:tcBorders>
              <w:top w:val="single" w:color="auto" w:sz="4" w:space="0"/>
            </w:tcBorders>
            <w:shd w:val="clear" w:color="auto" w:fill="FFFFFF"/>
            <w:vAlign w:val="top"/>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n is a negative number,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122" w:type="dxa"/>
            <w:shd w:val="clear" w:color="auto" w:fill="FFFFFF"/>
            <w:vAlign w:val="bottom"/>
          </w:tcPr>
          <w:p>
            <w:pPr>
              <w:pStyle w:val="19"/>
              <w:framePr w:w="9725" w:wrap="notBeside" w:vAnchor="text" w:hAnchor="text" w:xAlign="center" w:y="1"/>
              <w:widowControl w:val="0"/>
              <w:shd w:val="clear" w:color="auto" w:fill="auto"/>
              <w:spacing w:before="0" w:after="0" w:line="220" w:lineRule="exact"/>
              <w:ind w:left="0" w:right="0" w:firstLine="0"/>
              <w:jc w:val="left"/>
            </w:pPr>
            <w:bookmarkStart w:id="800" w:name="bookmark816"/>
            <w:r>
              <w:rPr>
                <w:color w:val="000000"/>
                <w:spacing w:val="0"/>
                <w:w w:val="100"/>
                <w:position w:val="0"/>
                <w:lang w:val="en-US" w:eastAsia="en-US" w:bidi="en-US"/>
              </w:rPr>
              <w:t>plusp(n)</w:t>
            </w:r>
            <w:bookmarkEnd w:id="800"/>
          </w:p>
        </w:tc>
        <w:tc>
          <w:tcPr>
            <w:tcW w:w="7603" w:type="dxa"/>
            <w:shd w:val="clear" w:color="auto" w:fill="FFFFFF"/>
            <w:vAlign w:val="bottom"/>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n is a positive number,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122" w:type="dxa"/>
            <w:shd w:val="clear" w:color="auto" w:fill="FFFFFF"/>
            <w:vAlign w:val="bottom"/>
          </w:tcPr>
          <w:p>
            <w:pPr>
              <w:pStyle w:val="19"/>
              <w:framePr w:w="9725" w:wrap="notBeside" w:vAnchor="text" w:hAnchor="text" w:xAlign="center" w:y="1"/>
              <w:widowControl w:val="0"/>
              <w:shd w:val="clear" w:color="auto" w:fill="auto"/>
              <w:spacing w:before="0" w:after="0" w:line="220" w:lineRule="exact"/>
              <w:ind w:left="0" w:right="0" w:firstLine="0"/>
              <w:jc w:val="left"/>
            </w:pPr>
            <w:bookmarkStart w:id="801" w:name="bookmark817"/>
            <w:r>
              <w:rPr>
                <w:color w:val="000000"/>
                <w:spacing w:val="0"/>
                <w:w w:val="100"/>
                <w:position w:val="0"/>
                <w:lang w:val="en-US" w:eastAsia="en-US" w:bidi="en-US"/>
              </w:rPr>
              <w:t>onep(n)</w:t>
            </w:r>
            <w:bookmarkEnd w:id="801"/>
          </w:p>
        </w:tc>
        <w:tc>
          <w:tcPr>
            <w:tcW w:w="7603" w:type="dxa"/>
            <w:shd w:val="clear" w:color="auto" w:fill="FFFFFF"/>
            <w:vAlign w:val="bottom"/>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n is equal to 1,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122" w:type="dxa"/>
            <w:shd w:val="clear" w:color="auto" w:fill="FFFFFF"/>
            <w:vAlign w:val="bottom"/>
          </w:tcPr>
          <w:p>
            <w:pPr>
              <w:pStyle w:val="19"/>
              <w:framePr w:w="9725" w:wrap="notBeside" w:vAnchor="text" w:hAnchor="text" w:xAlign="center" w:y="1"/>
              <w:widowControl w:val="0"/>
              <w:shd w:val="clear" w:color="auto" w:fill="auto"/>
              <w:spacing w:before="0" w:after="0" w:line="220" w:lineRule="exact"/>
              <w:ind w:left="0" w:right="0" w:firstLine="0"/>
              <w:jc w:val="left"/>
            </w:pPr>
            <w:bookmarkStart w:id="802" w:name="bookmark818"/>
            <w:r>
              <w:rPr>
                <w:color w:val="000000"/>
                <w:spacing w:val="0"/>
                <w:w w:val="100"/>
                <w:position w:val="0"/>
                <w:lang w:val="en-US" w:eastAsia="en-US" w:bidi="en-US"/>
              </w:rPr>
              <w:t>zerop(n)</w:t>
            </w:r>
            <w:bookmarkEnd w:id="802"/>
          </w:p>
        </w:tc>
        <w:tc>
          <w:tcPr>
            <w:tcW w:w="7603" w:type="dxa"/>
            <w:shd w:val="clear" w:color="auto" w:fill="FFFFFF"/>
            <w:vAlign w:val="bottom"/>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n is equal to 0,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2122" w:type="dxa"/>
            <w:shd w:val="clear" w:color="auto" w:fill="FFFFFF"/>
            <w:vAlign w:val="bottom"/>
          </w:tcPr>
          <w:p>
            <w:pPr>
              <w:pStyle w:val="19"/>
              <w:framePr w:w="9725" w:wrap="notBeside" w:vAnchor="text" w:hAnchor="text" w:xAlign="center" w:y="1"/>
              <w:widowControl w:val="0"/>
              <w:shd w:val="clear" w:color="auto" w:fill="auto"/>
              <w:spacing w:before="0" w:after="0" w:line="220" w:lineRule="exact"/>
              <w:ind w:left="0" w:right="0" w:firstLine="0"/>
              <w:jc w:val="left"/>
            </w:pPr>
            <w:bookmarkStart w:id="803" w:name="bookmark819"/>
            <w:r>
              <w:rPr>
                <w:color w:val="000000"/>
                <w:spacing w:val="0"/>
                <w:w w:val="100"/>
                <w:position w:val="0"/>
                <w:lang w:val="en-US" w:eastAsia="en-US" w:bidi="en-US"/>
              </w:rPr>
              <w:t>evenp(x)</w:t>
            </w:r>
            <w:bookmarkEnd w:id="803"/>
          </w:p>
        </w:tc>
        <w:tc>
          <w:tcPr>
            <w:tcW w:w="7603" w:type="dxa"/>
            <w:shd w:val="clear" w:color="auto" w:fill="FFFFFF"/>
            <w:vAlign w:val="bottom"/>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x is an even integer,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1" w:hRule="exact"/>
          <w:jc w:val="center"/>
        </w:trPr>
        <w:tc>
          <w:tcPr>
            <w:tcW w:w="2122" w:type="dxa"/>
            <w:tcBorders>
              <w:bottom w:val="single" w:color="auto" w:sz="4" w:space="0"/>
            </w:tcBorders>
            <w:shd w:val="clear" w:color="auto" w:fill="FFFFFF"/>
            <w:vAlign w:val="top"/>
          </w:tcPr>
          <w:p>
            <w:pPr>
              <w:pStyle w:val="19"/>
              <w:framePr w:w="972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oddp(x)</w:t>
            </w:r>
          </w:p>
        </w:tc>
        <w:tc>
          <w:tcPr>
            <w:tcW w:w="7603" w:type="dxa"/>
            <w:tcBorders>
              <w:bottom w:val="single" w:color="auto" w:sz="4" w:space="0"/>
            </w:tcBorders>
            <w:shd w:val="clear" w:color="auto" w:fill="FFFFFF"/>
            <w:vAlign w:val="top"/>
          </w:tcPr>
          <w:p>
            <w:pPr>
              <w:pStyle w:val="19"/>
              <w:framePr w:w="9725" w:wrap="notBeside" w:vAnchor="text" w:hAnchor="text" w:xAlign="center" w:y="1"/>
              <w:widowControl w:val="0"/>
              <w:shd w:val="clear" w:color="auto" w:fill="auto"/>
              <w:spacing w:before="0" w:after="0" w:line="230" w:lineRule="exact"/>
              <w:ind w:left="1000" w:right="0" w:firstLine="0"/>
              <w:jc w:val="left"/>
            </w:pPr>
            <w:r>
              <w:rPr>
                <w:rStyle w:val="93"/>
              </w:rPr>
              <w:t>t</w:t>
            </w:r>
            <w:r>
              <w:rPr>
                <w:color w:val="000000"/>
                <w:spacing w:val="0"/>
                <w:w w:val="100"/>
                <w:position w:val="0"/>
                <w:lang w:val="en-US" w:eastAsia="en-US" w:bidi="en-US"/>
              </w:rPr>
              <w:t xml:space="preserve"> if x is an odd integer, </w:t>
            </w:r>
            <w:r>
              <w:rPr>
                <w:rStyle w:val="93"/>
              </w:rPr>
              <w:t>nil</w:t>
            </w:r>
            <w:r>
              <w:rPr>
                <w:color w:val="000000"/>
                <w:spacing w:val="0"/>
                <w:w w:val="100"/>
                <w:position w:val="0"/>
                <w:lang w:val="en-US" w:eastAsia="en-US" w:bidi="en-US"/>
              </w:rPr>
              <w:t xml:space="preserve"> otherwise</w:t>
            </w:r>
          </w:p>
        </w:tc>
      </w:tr>
    </w:tbl>
    <w:p>
      <w:pPr>
        <w:framePr w:w="9725" w:wrap="notBeside" w:vAnchor="text" w:hAnchor="text" w:xAlign="center" w:y="1"/>
        <w:widowControl w:val="0"/>
        <w:rPr>
          <w:sz w:val="2"/>
          <w:szCs w:val="2"/>
        </w:rPr>
      </w:pPr>
    </w:p>
    <w:p>
      <w:pPr>
        <w:widowControl w:val="0"/>
        <w:rPr>
          <w:sz w:val="2"/>
          <w:szCs w:val="2"/>
        </w:rPr>
      </w:pPr>
    </w:p>
    <w:p>
      <w:pPr>
        <w:pStyle w:val="21"/>
        <w:keepNext/>
        <w:keepLines/>
        <w:widowControl w:val="0"/>
        <w:shd w:val="clear" w:color="auto" w:fill="auto"/>
        <w:spacing w:before="456" w:after="290" w:line="360" w:lineRule="exact"/>
        <w:ind w:left="0" w:right="0" w:firstLine="0"/>
        <w:jc w:val="left"/>
      </w:pPr>
      <w:bookmarkStart w:id="804" w:name="bookmark820"/>
      <w:bookmarkStart w:id="805" w:name="bookmark821"/>
      <w:r>
        <w:rPr>
          <w:color w:val="000000"/>
          <w:spacing w:val="0"/>
          <w:w w:val="100"/>
          <w:position w:val="0"/>
          <w:lang w:val="en-US" w:eastAsia="en-US" w:bidi="en-US"/>
        </w:rPr>
        <w:t>Differences Between SKILL and C Syntax</w:t>
      </w:r>
      <w:bookmarkEnd w:id="804"/>
      <w:bookmarkEnd w:id="805"/>
    </w:p>
    <w:p>
      <w:pPr>
        <w:pStyle w:val="19"/>
        <w:widowControl w:val="0"/>
        <w:shd w:val="clear" w:color="auto" w:fill="auto"/>
        <w:spacing w:before="0" w:after="13" w:line="220" w:lineRule="exact"/>
        <w:ind w:left="520" w:right="0"/>
        <w:jc w:val="left"/>
      </w:pPr>
      <w:bookmarkStart w:id="806" w:name="bookmark822"/>
      <w:r>
        <w:rPr>
          <w:color w:val="000000"/>
          <w:spacing w:val="0"/>
          <w:w w:val="100"/>
          <w:position w:val="0"/>
          <w:lang w:val="en-US" w:eastAsia="en-US" w:bidi="en-US"/>
        </w:rPr>
        <w:t>Arithmetic and logical expressions in SKILL are the same as in the C programming language</w:t>
      </w:r>
      <w:bookmarkEnd w:id="806"/>
    </w:p>
    <w:p>
      <w:pPr>
        <w:pStyle w:val="19"/>
        <w:widowControl w:val="0"/>
        <w:shd w:val="clear" w:color="auto" w:fill="auto"/>
        <w:spacing w:before="0" w:after="138" w:line="220" w:lineRule="exact"/>
        <w:ind w:left="520" w:right="0"/>
        <w:jc w:val="left"/>
      </w:pPr>
      <w:bookmarkStart w:id="807" w:name="bookmark823"/>
      <w:r>
        <w:rPr>
          <w:color w:val="000000"/>
          <w:spacing w:val="0"/>
          <w:w w:val="100"/>
          <w:position w:val="0"/>
          <w:lang w:val="en-US" w:eastAsia="en-US" w:bidi="en-US"/>
        </w:rPr>
        <w:t>with the following minor differences.</w:t>
      </w:r>
      <w:bookmarkEnd w:id="807"/>
    </w:p>
    <w:p>
      <w:pPr>
        <w:pStyle w:val="19"/>
        <w:widowControl w:val="0"/>
        <w:numPr>
          <w:ilvl w:val="0"/>
          <w:numId w:val="12"/>
        </w:numPr>
        <w:shd w:val="clear" w:color="auto" w:fill="auto"/>
        <w:tabs>
          <w:tab w:val="left" w:pos="477"/>
        </w:tabs>
        <w:spacing w:before="0" w:after="86" w:line="220" w:lineRule="exact"/>
        <w:ind w:left="520" w:right="0"/>
      </w:pPr>
      <w:bookmarkStart w:id="808" w:name="bookmark824"/>
      <w:r>
        <w:rPr>
          <w:color w:val="000000"/>
          <w:spacing w:val="0"/>
          <w:w w:val="100"/>
          <w:position w:val="0"/>
          <w:lang w:val="en-US" w:eastAsia="en-US" w:bidi="en-US"/>
        </w:rPr>
        <w:t>An exponentiation operator, represented by two asterisks (**), has been added to SKILL.</w:t>
      </w:r>
      <w:bookmarkEnd w:id="808"/>
    </w:p>
    <w:p>
      <w:pPr>
        <w:pStyle w:val="19"/>
        <w:widowControl w:val="0"/>
        <w:numPr>
          <w:ilvl w:val="0"/>
          <w:numId w:val="12"/>
        </w:numPr>
        <w:shd w:val="clear" w:color="auto" w:fill="auto"/>
        <w:tabs>
          <w:tab w:val="left" w:pos="477"/>
        </w:tabs>
        <w:spacing w:before="0" w:after="176" w:line="278" w:lineRule="exact"/>
        <w:ind w:left="520" w:right="0"/>
      </w:pPr>
      <w:bookmarkStart w:id="809" w:name="bookmark825"/>
      <w:r>
        <w:rPr>
          <w:color w:val="000000"/>
          <w:spacing w:val="0"/>
          <w:w w:val="100"/>
          <w:position w:val="0"/>
          <w:lang w:val="en-US" w:eastAsia="en-US" w:bidi="en-US"/>
        </w:rPr>
        <w:t xml:space="preserve">The modulo operator </w:t>
      </w:r>
      <w:r>
        <w:rPr>
          <w:color w:val="000000"/>
          <w:spacing w:val="0"/>
          <w:w w:val="100"/>
          <w:position w:val="0"/>
          <w:lang w:val="zh-CN" w:eastAsia="zh-CN" w:bidi="zh-CN"/>
        </w:rPr>
        <w:t xml:space="preserve">“％” </w:t>
      </w:r>
      <w:r>
        <w:rPr>
          <w:color w:val="000000"/>
          <w:spacing w:val="0"/>
          <w:w w:val="100"/>
          <w:position w:val="0"/>
          <w:lang w:val="en-US" w:eastAsia="en-US" w:bidi="en-US"/>
        </w:rPr>
        <w:t xml:space="preserve">has been replaced by the function </w:t>
      </w:r>
      <w:r>
        <w:rPr>
          <w:rStyle w:val="93"/>
        </w:rPr>
        <w:t>mod</w:t>
      </w:r>
      <w:r>
        <w:rPr>
          <w:color w:val="000000"/>
          <w:spacing w:val="0"/>
          <w:w w:val="100"/>
          <w:position w:val="0"/>
          <w:lang w:val="en-US" w:eastAsia="en-US" w:bidi="en-US"/>
        </w:rPr>
        <w:t xml:space="preserve"> so that you do not have to use </w:t>
      </w:r>
      <w:r>
        <w:rPr>
          <w:color w:val="000000"/>
          <w:spacing w:val="0"/>
          <w:w w:val="100"/>
          <w:position w:val="0"/>
          <w:lang w:val="zh-CN" w:eastAsia="zh-CN" w:bidi="zh-CN"/>
        </w:rPr>
        <w:t xml:space="preserve">“％” </w:t>
      </w:r>
      <w:r>
        <w:rPr>
          <w:color w:val="000000"/>
          <w:spacing w:val="0"/>
          <w:w w:val="100"/>
          <w:position w:val="0"/>
          <w:lang w:val="en-US" w:eastAsia="en-US" w:bidi="en-US"/>
        </w:rPr>
        <w:t xml:space="preserve">as a special character for an infrequently used function. Instead of “i </w:t>
      </w:r>
      <w:r>
        <w:rPr>
          <w:rStyle w:val="93"/>
          <w:lang w:val="zh-CN" w:eastAsia="zh-CN" w:bidi="zh-CN"/>
        </w:rPr>
        <w:t>%</w:t>
      </w:r>
      <w:r>
        <w:rPr>
          <w:color w:val="000000"/>
          <w:spacing w:val="0"/>
          <w:w w:val="100"/>
          <w:position w:val="0"/>
          <w:lang w:val="zh-CN" w:eastAsia="zh-CN" w:bidi="zh-CN"/>
        </w:rPr>
        <w:t xml:space="preserve"> </w:t>
      </w:r>
      <w:r>
        <w:rPr>
          <w:color w:val="000000"/>
          <w:spacing w:val="0"/>
          <w:w w:val="100"/>
          <w:position w:val="0"/>
          <w:lang w:val="en-US" w:eastAsia="en-US" w:bidi="en-US"/>
        </w:rPr>
        <w:t>j”，use “mod(i j).”</w:t>
      </w:r>
      <w:bookmarkEnd w:id="809"/>
    </w:p>
    <w:p>
      <w:pPr>
        <w:pStyle w:val="19"/>
        <w:widowControl w:val="0"/>
        <w:numPr>
          <w:ilvl w:val="0"/>
          <w:numId w:val="12"/>
        </w:numPr>
        <w:shd w:val="clear" w:color="auto" w:fill="auto"/>
        <w:tabs>
          <w:tab w:val="left" w:pos="477"/>
        </w:tabs>
        <w:spacing w:before="0" w:after="184" w:line="283" w:lineRule="exact"/>
        <w:ind w:left="520" w:right="0"/>
        <w:jc w:val="left"/>
      </w:pPr>
      <w:bookmarkStart w:id="810" w:name="bookmark826"/>
      <w:bookmarkStart w:id="811" w:name="bookmark827"/>
      <w:r>
        <w:rPr>
          <w:color w:val="000000"/>
          <w:spacing w:val="0"/>
          <w:w w:val="100"/>
          <w:position w:val="0"/>
          <w:lang w:val="en-US" w:eastAsia="en-US" w:bidi="en-US"/>
        </w:rPr>
        <w:t xml:space="preserve">The conditional expression operators </w:t>
      </w:r>
      <w:r>
        <w:rPr>
          <w:color w:val="000000"/>
          <w:spacing w:val="0"/>
          <w:w w:val="100"/>
          <w:position w:val="0"/>
          <w:lang w:val="zh-CN" w:eastAsia="zh-CN" w:bidi="zh-CN"/>
        </w:rPr>
        <w:t xml:space="preserve">“？” </w:t>
      </w:r>
      <w:r>
        <w:rPr>
          <w:color w:val="000000"/>
          <w:spacing w:val="0"/>
          <w:w w:val="100"/>
          <w:position w:val="0"/>
          <w:lang w:val="en-US" w:eastAsia="en-US" w:bidi="en-US"/>
        </w:rPr>
        <w:t xml:space="preserve">and “:” are made obsolete by the more general </w:t>
      </w:r>
      <w:r>
        <w:rPr>
          <w:rStyle w:val="93"/>
        </w:rPr>
        <w:t>if/then/else</w:t>
      </w:r>
      <w:r>
        <w:rPr>
          <w:color w:val="000000"/>
          <w:spacing w:val="0"/>
          <w:w w:val="100"/>
          <w:position w:val="0"/>
          <w:lang w:val="en-US" w:eastAsia="en-US" w:bidi="en-US"/>
        </w:rPr>
        <w:t xml:space="preserve"> control construct.</w:t>
      </w:r>
      <w:bookmarkEnd w:id="810"/>
      <w:bookmarkEnd w:id="811"/>
    </w:p>
    <w:p>
      <w:pPr>
        <w:pStyle w:val="19"/>
        <w:widowControl w:val="0"/>
        <w:numPr>
          <w:ilvl w:val="0"/>
          <w:numId w:val="12"/>
        </w:numPr>
        <w:shd w:val="clear" w:color="auto" w:fill="auto"/>
        <w:tabs>
          <w:tab w:val="left" w:pos="477"/>
        </w:tabs>
        <w:spacing w:before="0" w:after="180" w:line="278" w:lineRule="exact"/>
        <w:ind w:left="520" w:right="0"/>
        <w:jc w:val="left"/>
      </w:pPr>
      <w:bookmarkStart w:id="812" w:name="bookmark828"/>
      <w:r>
        <w:rPr>
          <w:color w:val="000000"/>
          <w:spacing w:val="0"/>
          <w:w w:val="100"/>
          <w:position w:val="0"/>
          <w:lang w:val="en-US" w:eastAsia="en-US" w:bidi="en-US"/>
        </w:rPr>
        <w:t>The indirection operator “*” and the address operator “&amp;” do not have any meaning in SKILL and are therefore not supported.</w:t>
      </w:r>
      <w:bookmarkEnd w:id="812"/>
    </w:p>
    <w:p>
      <w:pPr>
        <w:pStyle w:val="19"/>
        <w:widowControl w:val="0"/>
        <w:numPr>
          <w:ilvl w:val="0"/>
          <w:numId w:val="12"/>
        </w:numPr>
        <w:shd w:val="clear" w:color="auto" w:fill="auto"/>
        <w:tabs>
          <w:tab w:val="left" w:pos="477"/>
        </w:tabs>
        <w:spacing w:before="0" w:after="180" w:line="278" w:lineRule="exact"/>
        <w:ind w:left="520" w:right="0"/>
        <w:jc w:val="left"/>
      </w:pPr>
      <w:r>
        <w:rPr>
          <w:color w:val="000000"/>
          <w:spacing w:val="0"/>
          <w:w w:val="100"/>
          <w:position w:val="0"/>
          <w:lang w:val="en-US" w:eastAsia="en-US" w:bidi="en-US"/>
        </w:rPr>
        <w:t xml:space="preserve">The bitwise operators have been augmented by operators implementing the nand </w:t>
      </w:r>
      <w:r>
        <w:rPr>
          <w:color w:val="000000"/>
          <w:spacing w:val="0"/>
          <w:w w:val="100"/>
          <w:position w:val="0"/>
          <w:lang w:val="zh-CN" w:eastAsia="zh-CN" w:bidi="zh-CN"/>
        </w:rPr>
        <w:t>(〜</w:t>
      </w:r>
      <w:r>
        <w:rPr>
          <w:color w:val="000000"/>
          <w:spacing w:val="0"/>
          <w:w w:val="100"/>
          <w:position w:val="0"/>
          <w:lang w:val="en-US" w:eastAsia="en-US" w:bidi="en-US"/>
        </w:rPr>
        <w:t xml:space="preserve">&amp;), nor </w:t>
      </w:r>
      <w:r>
        <w:rPr>
          <w:rStyle w:val="120"/>
          <w:lang w:val="zh-CN" w:eastAsia="zh-CN" w:bidi="zh-CN"/>
        </w:rPr>
        <w:t>卜丨</w:t>
      </w:r>
      <w:r>
        <w:rPr>
          <w:color w:val="000000"/>
          <w:spacing w:val="0"/>
          <w:w w:val="100"/>
          <w:position w:val="0"/>
          <w:lang w:val="en-US" w:eastAsia="en-US" w:bidi="en-US"/>
        </w:rPr>
        <w:t>)，and xnor (~</w:t>
      </w:r>
      <w:r>
        <w:rPr>
          <w:color w:val="000000"/>
          <w:spacing w:val="0"/>
          <w:w w:val="100"/>
          <w:position w:val="0"/>
          <w:vertAlign w:val="superscript"/>
          <w:lang w:val="en-US" w:eastAsia="en-US" w:bidi="en-US"/>
        </w:rPr>
        <w:t>A</w:t>
      </w:r>
      <w:r>
        <w:rPr>
          <w:color w:val="000000"/>
          <w:spacing w:val="0"/>
          <w:w w:val="100"/>
          <w:position w:val="0"/>
          <w:lang w:val="en-US" w:eastAsia="en-US" w:bidi="en-US"/>
        </w:rPr>
        <w:t>) functions.</w:t>
      </w:r>
    </w:p>
    <w:p>
      <w:pPr>
        <w:pStyle w:val="19"/>
        <w:widowControl w:val="0"/>
        <w:numPr>
          <w:ilvl w:val="0"/>
          <w:numId w:val="12"/>
        </w:numPr>
        <w:shd w:val="clear" w:color="auto" w:fill="auto"/>
        <w:tabs>
          <w:tab w:val="left" w:pos="477"/>
        </w:tabs>
        <w:spacing w:before="0" w:after="0" w:line="278" w:lineRule="exact"/>
        <w:ind w:left="520" w:right="0"/>
        <w:jc w:val="left"/>
      </w:pPr>
      <w:r>
        <w:rPr>
          <w:color w:val="000000"/>
          <w:spacing w:val="0"/>
          <w:w w:val="100"/>
          <w:position w:val="0"/>
          <w:lang w:val="en-US" w:eastAsia="en-US" w:bidi="en-US"/>
        </w:rPr>
        <w:t xml:space="preserve">Logical expressions return either the special atom </w:t>
      </w:r>
      <w:r>
        <w:rPr>
          <w:rStyle w:val="93"/>
        </w:rPr>
        <w:t>nil</w:t>
      </w:r>
      <w:r>
        <w:rPr>
          <w:color w:val="000000"/>
          <w:spacing w:val="0"/>
          <w:w w:val="100"/>
          <w:position w:val="0"/>
          <w:lang w:val="en-US" w:eastAsia="en-US" w:bidi="en-US"/>
        </w:rPr>
        <w:t xml:space="preserve"> or a non-nil value (usually the special atom t) depending on whether the expression evaluates to false or true, respectively.</w:t>
      </w:r>
      <w:r>
        <w:br w:type="page"/>
      </w:r>
    </w:p>
    <w:p>
      <w:pPr>
        <w:pStyle w:val="21"/>
        <w:keepNext/>
        <w:keepLines/>
        <w:widowControl w:val="0"/>
        <w:shd w:val="clear" w:color="auto" w:fill="auto"/>
        <w:spacing w:before="0" w:after="285" w:line="360" w:lineRule="exact"/>
        <w:ind w:left="0" w:right="0" w:firstLine="0"/>
      </w:pPr>
      <w:bookmarkStart w:id="813" w:name="bookmark829"/>
      <w:bookmarkStart w:id="814" w:name="bookmark830"/>
      <w:bookmarkStart w:id="815" w:name="bookmark831"/>
      <w:bookmarkStart w:id="816" w:name="bookmark832"/>
      <w:bookmarkStart w:id="817" w:name="bookmark833"/>
      <w:r>
        <w:rPr>
          <w:color w:val="000000"/>
          <w:spacing w:val="0"/>
          <w:w w:val="100"/>
          <w:position w:val="0"/>
          <w:lang w:val="en-US" w:eastAsia="en-US" w:bidi="en-US"/>
        </w:rPr>
        <w:t>SKILL Predicates</w:t>
      </w:r>
      <w:bookmarkEnd w:id="813"/>
      <w:bookmarkEnd w:id="814"/>
      <w:bookmarkEnd w:id="815"/>
      <w:bookmarkEnd w:id="816"/>
      <w:bookmarkEnd w:id="817"/>
    </w:p>
    <w:p>
      <w:pPr>
        <w:pStyle w:val="19"/>
        <w:widowControl w:val="0"/>
        <w:shd w:val="clear" w:color="auto" w:fill="auto"/>
        <w:spacing w:before="0" w:after="493" w:line="220" w:lineRule="exact"/>
        <w:ind w:left="0" w:right="0" w:firstLine="0"/>
        <w:jc w:val="left"/>
      </w:pPr>
      <w:r>
        <w:rPr>
          <w:color w:val="000000"/>
          <w:spacing w:val="0"/>
          <w:w w:val="100"/>
          <w:position w:val="0"/>
          <w:lang w:val="en-US" w:eastAsia="en-US" w:bidi="en-US"/>
        </w:rPr>
        <w:t>The following predicate functions test for a condition.</w:t>
      </w:r>
    </w:p>
    <w:p>
      <w:pPr>
        <w:pStyle w:val="25"/>
        <w:keepNext/>
        <w:keepLines/>
        <w:widowControl w:val="0"/>
        <w:shd w:val="clear" w:color="auto" w:fill="auto"/>
        <w:spacing w:before="0" w:after="211" w:line="220" w:lineRule="exact"/>
        <w:ind w:left="0" w:right="0" w:firstLine="0"/>
        <w:jc w:val="left"/>
      </w:pPr>
      <w:bookmarkStart w:id="818" w:name="bookmark834"/>
      <w:bookmarkStart w:id="819" w:name="bookmark835"/>
      <w:r>
        <w:rPr>
          <w:color w:val="000000"/>
          <w:spacing w:val="0"/>
          <w:w w:val="100"/>
          <w:position w:val="0"/>
          <w:lang w:val="en-US" w:eastAsia="en-US" w:bidi="en-US"/>
        </w:rPr>
        <w:t>The atom Function</w:t>
      </w:r>
      <w:bookmarkEnd w:id="818"/>
      <w:bookmarkEnd w:id="819"/>
    </w:p>
    <w:p>
      <w:pPr>
        <w:pStyle w:val="19"/>
        <w:widowControl w:val="0"/>
        <w:shd w:val="clear" w:color="auto" w:fill="auto"/>
        <w:spacing w:before="0" w:after="0" w:line="278" w:lineRule="exact"/>
        <w:ind w:left="0" w:right="0" w:firstLine="0"/>
        <w:jc w:val="left"/>
      </w:pPr>
      <w:r>
        <w:rPr>
          <w:rStyle w:val="93"/>
        </w:rPr>
        <w:t>atom</w:t>
      </w:r>
      <w:r>
        <w:rPr>
          <w:color w:val="000000"/>
          <w:spacing w:val="0"/>
          <w:w w:val="100"/>
          <w:position w:val="0"/>
          <w:lang w:val="en-US" w:eastAsia="en-US" w:bidi="en-US"/>
        </w:rPr>
        <w:t xml:space="preserve"> checks if an object is an atom. Atoms are all SKILL objects (except nonempty lists). The special symbol </w:t>
      </w:r>
      <w:r>
        <w:rPr>
          <w:rStyle w:val="93"/>
        </w:rPr>
        <w:t>nil</w:t>
      </w:r>
      <w:r>
        <w:rPr>
          <w:color w:val="000000"/>
          <w:spacing w:val="0"/>
          <w:w w:val="100"/>
          <w:position w:val="0"/>
          <w:lang w:val="en-US" w:eastAsia="en-US" w:bidi="en-US"/>
        </w:rPr>
        <w:t xml:space="preserve"> is both an atom and a list.</w:t>
      </w:r>
    </w:p>
    <w:p>
      <w:pPr>
        <w:pStyle w:val="27"/>
        <w:widowControl w:val="0"/>
        <w:shd w:val="clear" w:color="auto" w:fill="auto"/>
        <w:tabs>
          <w:tab w:val="left" w:pos="2056"/>
        </w:tabs>
        <w:spacing w:before="0" w:after="115" w:line="190" w:lineRule="exact"/>
        <w:ind w:left="0" w:right="0" w:firstLine="0"/>
      </w:pPr>
      <w:r>
        <w:rPr>
          <w:color w:val="000000"/>
          <w:spacing w:val="0"/>
          <w:w w:val="100"/>
          <w:position w:val="0"/>
          <w:lang w:val="en-US" w:eastAsia="en-US" w:bidi="en-US"/>
        </w:rPr>
        <w:t>atom( 'hello )</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x = ' (a b c)</w:t>
      </w:r>
    </w:p>
    <w:p>
      <w:pPr>
        <w:pStyle w:val="27"/>
        <w:widowControl w:val="0"/>
        <w:shd w:val="clear" w:color="auto" w:fill="auto"/>
        <w:tabs>
          <w:tab w:val="left" w:pos="2056"/>
        </w:tabs>
        <w:spacing w:before="0" w:after="0" w:line="202" w:lineRule="exact"/>
        <w:ind w:left="0" w:right="0" w:firstLine="0"/>
      </w:pPr>
      <w:r>
        <w:rPr>
          <w:color w:val="000000"/>
          <w:spacing w:val="0"/>
          <w:w w:val="100"/>
          <w:position w:val="0"/>
          <w:lang w:val="en-US" w:eastAsia="en-US" w:bidi="en-US"/>
        </w:rPr>
        <w:t>atom( x )</w:t>
      </w:r>
      <w:r>
        <w:rPr>
          <w:color w:val="000000"/>
          <w:spacing w:val="0"/>
          <w:w w:val="100"/>
          <w:position w:val="0"/>
          <w:lang w:val="en-US" w:eastAsia="en-US" w:bidi="en-US"/>
        </w:rPr>
        <w:tab/>
      </w:r>
      <w:r>
        <w:rPr>
          <w:color w:val="000000"/>
          <w:spacing w:val="0"/>
          <w:w w:val="100"/>
          <w:position w:val="0"/>
          <w:lang w:val="en-US" w:eastAsia="en-US" w:bidi="en-US"/>
        </w:rPr>
        <w:t>=&gt; nil</w:t>
      </w:r>
    </w:p>
    <w:p>
      <w:pPr>
        <w:pStyle w:val="27"/>
        <w:widowControl w:val="0"/>
        <w:shd w:val="clear" w:color="auto" w:fill="auto"/>
        <w:tabs>
          <w:tab w:val="left" w:pos="2056"/>
        </w:tabs>
        <w:spacing w:before="0" w:after="457" w:line="202" w:lineRule="exact"/>
        <w:ind w:left="0" w:right="0" w:firstLine="0"/>
      </w:pPr>
      <w:r>
        <w:rPr>
          <w:color w:val="000000"/>
          <w:spacing w:val="0"/>
          <w:w w:val="100"/>
          <w:position w:val="0"/>
          <w:lang w:val="en-US" w:eastAsia="en-US" w:bidi="en-US"/>
        </w:rPr>
        <w:t>atom( nil )</w:t>
      </w:r>
      <w:r>
        <w:rPr>
          <w:color w:val="000000"/>
          <w:spacing w:val="0"/>
          <w:w w:val="100"/>
          <w:position w:val="0"/>
          <w:lang w:val="en-US" w:eastAsia="en-US" w:bidi="en-US"/>
        </w:rPr>
        <w:tab/>
      </w:r>
      <w:r>
        <w:rPr>
          <w:color w:val="000000"/>
          <w:spacing w:val="0"/>
          <w:w w:val="100"/>
          <w:position w:val="0"/>
          <w:lang w:val="en-US" w:eastAsia="en-US" w:bidi="en-US"/>
        </w:rPr>
        <w:t>=&gt; t</w:t>
      </w:r>
    </w:p>
    <w:p>
      <w:pPr>
        <w:pStyle w:val="25"/>
        <w:keepNext/>
        <w:keepLines/>
        <w:widowControl w:val="0"/>
        <w:shd w:val="clear" w:color="auto" w:fill="auto"/>
        <w:spacing w:before="0" w:after="107" w:line="230" w:lineRule="exact"/>
        <w:ind w:left="0" w:right="0" w:firstLine="0"/>
        <w:jc w:val="both"/>
      </w:pPr>
      <w:bookmarkStart w:id="820" w:name="bookmark836"/>
      <w:bookmarkStart w:id="821" w:name="bookmark837"/>
      <w:r>
        <w:rPr>
          <w:color w:val="000000"/>
          <w:spacing w:val="0"/>
          <w:w w:val="100"/>
          <w:position w:val="0"/>
          <w:lang w:val="en-US" w:eastAsia="en-US" w:bidi="en-US"/>
        </w:rPr>
        <w:t>The boundp Function</w:t>
      </w:r>
      <w:bookmarkEnd w:id="820"/>
      <w:bookmarkEnd w:id="821"/>
      <w:r>
        <w:rPr>
          <w:color w:val="000000"/>
          <w:spacing w:val="0"/>
          <w:w w:val="100"/>
          <w:position w:val="0"/>
          <w:lang w:val="en-US" w:eastAsia="en-US" w:bidi="en-US"/>
        </w:rPr>
        <w:t xml:space="preserve"> </w:t>
      </w:r>
      <w:r>
        <w:rPr>
          <w:rStyle w:val="93"/>
          <w:b w:val="0"/>
          <w:bCs w:val="0"/>
        </w:rPr>
        <w:t>boundp</w:t>
      </w:r>
      <w:r>
        <w:rPr>
          <w:rStyle w:val="68"/>
          <w:b w:val="0"/>
          <w:bCs w:val="0"/>
        </w:rPr>
        <w:t xml:space="preserve"> checks if a symbol is bound, that is, has been assigned a value.</w:t>
      </w:r>
    </w:p>
    <w:p>
      <w:pPr>
        <w:pStyle w:val="27"/>
        <w:widowControl w:val="0"/>
        <w:shd w:val="clear" w:color="auto" w:fill="auto"/>
        <w:spacing w:before="0" w:after="1029" w:line="202"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86" o:spid="_x0000_s1266" type="#_x0000_t202" style="position:absolute;left:0;margin-left:0.25pt;margin-top:-1.85pt;height:107.75pt;width:74.4pt;mso-position-horizontal-relative:margin;mso-wrap-distance-bottom:5.1pt;mso-wrap-distance-left:5pt;mso-wrap-distance-right:54.9pt;mso-wrap-distance-top:0pt;rotation:0f;z-index:-2515722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x = 5</w:t>
                  </w:r>
                </w:p>
                <w:p>
                  <w:pPr>
                    <w:pStyle w:val="27"/>
                    <w:widowControl w:val="0"/>
                    <w:shd w:val="clear" w:color="auto" w:fill="auto"/>
                    <w:spacing w:before="0" w:after="55" w:line="190" w:lineRule="exact"/>
                    <w:ind w:left="0" w:right="0" w:firstLine="0"/>
                    <w:jc w:val="left"/>
                  </w:pPr>
                  <w:r>
                    <w:rPr>
                      <w:rStyle w:val="91"/>
                    </w:rPr>
                    <w:t>y = 'unbound</w:t>
                  </w:r>
                </w:p>
                <w:p>
                  <w:pPr>
                    <w:pStyle w:val="27"/>
                    <w:widowControl w:val="0"/>
                    <w:shd w:val="clear" w:color="auto" w:fill="auto"/>
                    <w:spacing w:before="0" w:after="64" w:line="202" w:lineRule="exact"/>
                    <w:ind w:left="0" w:right="0" w:firstLine="0"/>
                    <w:jc w:val="left"/>
                  </w:pPr>
                  <w:r>
                    <w:rPr>
                      <w:rStyle w:val="91"/>
                    </w:rPr>
                    <w:t>boundp( 'x ) =&gt; t</w:t>
                  </w:r>
                </w:p>
                <w:p>
                  <w:pPr>
                    <w:pStyle w:val="27"/>
                    <w:widowControl w:val="0"/>
                    <w:shd w:val="clear" w:color="auto" w:fill="auto"/>
                    <w:spacing w:before="0" w:after="56"/>
                    <w:ind w:left="0" w:right="0" w:firstLine="0"/>
                    <w:jc w:val="left"/>
                  </w:pPr>
                  <w:r>
                    <w:rPr>
                      <w:rStyle w:val="91"/>
                    </w:rPr>
                    <w:t>boundp( 'y ) =&gt; nil</w:t>
                  </w:r>
                </w:p>
                <w:p>
                  <w:pPr>
                    <w:pStyle w:val="27"/>
                    <w:widowControl w:val="0"/>
                    <w:shd w:val="clear" w:color="auto" w:fill="auto"/>
                    <w:spacing w:before="0" w:after="0" w:line="202" w:lineRule="exact"/>
                    <w:ind w:left="0" w:right="0" w:firstLine="0"/>
                    <w:jc w:val="left"/>
                  </w:pPr>
                  <w:r>
                    <w:rPr>
                      <w:rStyle w:val="91"/>
                    </w:rPr>
                    <w:t>y = ' x boundp( y ) =&gt; t</w:t>
                  </w:r>
                </w:p>
              </w:txbxContent>
            </v:textbox>
            <w10:wrap type="square" side="right"/>
          </v:shape>
        </w:pict>
      </w:r>
      <w:r>
        <w:rPr>
          <w:color w:val="000000"/>
          <w:spacing w:val="0"/>
          <w:w w:val="100"/>
          <w:position w:val="0"/>
          <w:lang w:val="en-US" w:eastAsia="en-US" w:bidi="en-US"/>
        </w:rPr>
        <w:t>；Binds x to the value 5. ；Unbinds y</w:t>
      </w:r>
    </w:p>
    <w:p>
      <w:pPr>
        <w:pStyle w:val="27"/>
        <w:widowControl w:val="0"/>
        <w:shd w:val="clear" w:color="auto" w:fill="auto"/>
        <w:spacing w:before="0" w:after="153" w:line="190" w:lineRule="exact"/>
        <w:ind w:left="0" w:right="0" w:firstLine="0"/>
      </w:pPr>
      <w:r>
        <w:rPr>
          <w:rStyle w:val="141"/>
        </w:rPr>
        <w:t>;Binds</w:t>
      </w:r>
      <w:r>
        <w:rPr>
          <w:color w:val="000000"/>
          <w:spacing w:val="0"/>
          <w:w w:val="100"/>
          <w:position w:val="0"/>
          <w:lang w:val="en-US" w:eastAsia="en-US" w:bidi="en-US"/>
        </w:rPr>
        <w:t xml:space="preserve"> y to the constant x.</w:t>
      </w:r>
    </w:p>
    <w:p>
      <w:pPr>
        <w:pStyle w:val="27"/>
        <w:widowControl w:val="0"/>
        <w:shd w:val="clear" w:color="auto" w:fill="auto"/>
        <w:spacing w:before="0" w:after="414"/>
        <w:ind w:left="0" w:right="0" w:firstLine="0"/>
        <w:jc w:val="left"/>
      </w:pPr>
      <w:r>
        <w:rPr>
          <w:rStyle w:val="124"/>
        </w:rPr>
        <w:t>；</w:t>
      </w:r>
      <w:r>
        <w:rPr>
          <w:color w:val="000000"/>
          <w:spacing w:val="0"/>
          <w:w w:val="100"/>
          <w:position w:val="0"/>
          <w:lang w:val="en-US" w:eastAsia="en-US" w:bidi="en-US"/>
        </w:rPr>
        <w:t xml:space="preserve"> Returns t because y evaluates to x, </w:t>
      </w:r>
      <w:r>
        <w:rPr>
          <w:rStyle w:val="141"/>
        </w:rPr>
        <w:t>;which</w:t>
      </w:r>
      <w:r>
        <w:rPr>
          <w:color w:val="000000"/>
          <w:spacing w:val="0"/>
          <w:w w:val="100"/>
          <w:position w:val="0"/>
          <w:lang w:val="en-US" w:eastAsia="en-US" w:bidi="en-US"/>
        </w:rPr>
        <w:t xml:space="preserve"> is bound.</w:t>
      </w:r>
    </w:p>
    <w:p>
      <w:pPr>
        <w:pStyle w:val="22"/>
        <w:keepNext/>
        <w:keepLines/>
        <w:widowControl w:val="0"/>
        <w:shd w:val="clear" w:color="auto" w:fill="auto"/>
        <w:spacing w:before="0" w:after="199" w:line="280" w:lineRule="exact"/>
        <w:ind w:left="0" w:right="0" w:firstLine="0"/>
      </w:pPr>
      <w:bookmarkStart w:id="822" w:name="bookmark838"/>
      <w:bookmarkStart w:id="823" w:name="bookmark839"/>
      <w:bookmarkStart w:id="824" w:name="bookmark840"/>
      <w:r>
        <w:rPr>
          <w:color w:val="000000"/>
          <w:spacing w:val="0"/>
          <w:w w:val="100"/>
          <w:position w:val="0"/>
          <w:lang w:val="en-US" w:eastAsia="en-US" w:bidi="en-US"/>
        </w:rPr>
        <w:t>Using Predicates Efficiently</w:t>
      </w:r>
      <w:bookmarkEnd w:id="822"/>
      <w:bookmarkEnd w:id="823"/>
      <w:bookmarkEnd w:id="824"/>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Some predicates are faster than others. For example, the </w:t>
      </w:r>
      <w:r>
        <w:rPr>
          <w:rStyle w:val="93"/>
        </w:rPr>
        <w:t>eq, neq, memq,</w:t>
      </w:r>
      <w:r>
        <w:rPr>
          <w:color w:val="000000"/>
          <w:spacing w:val="0"/>
          <w:w w:val="100"/>
          <w:position w:val="0"/>
          <w:lang w:val="en-US" w:eastAsia="en-US" w:bidi="en-US"/>
        </w:rPr>
        <w:t xml:space="preserve"> and </w:t>
      </w:r>
      <w:r>
        <w:rPr>
          <w:rStyle w:val="93"/>
        </w:rPr>
        <w:t xml:space="preserve">caseq </w:t>
      </w:r>
      <w:r>
        <w:rPr>
          <w:color w:val="000000"/>
          <w:spacing w:val="0"/>
          <w:w w:val="100"/>
          <w:position w:val="0"/>
          <w:lang w:val="en-US" w:eastAsia="en-US" w:bidi="en-US"/>
        </w:rPr>
        <w:t xml:space="preserve">functions are faster than their close relatives the </w:t>
      </w:r>
      <w:r>
        <w:rPr>
          <w:rStyle w:val="93"/>
        </w:rPr>
        <w:t>equal, nequal, member,</w:t>
      </w:r>
      <w:r>
        <w:rPr>
          <w:color w:val="000000"/>
          <w:spacing w:val="0"/>
          <w:w w:val="100"/>
          <w:position w:val="0"/>
          <w:lang w:val="en-US" w:eastAsia="en-US" w:bidi="en-US"/>
        </w:rPr>
        <w:t xml:space="preserve"> and </w:t>
      </w:r>
      <w:r>
        <w:rPr>
          <w:rStyle w:val="93"/>
        </w:rPr>
        <w:t xml:space="preserve">case </w:t>
      </w:r>
      <w:r>
        <w:rPr>
          <w:color w:val="000000"/>
          <w:spacing w:val="0"/>
          <w:w w:val="100"/>
          <w:position w:val="0"/>
          <w:lang w:val="en-US" w:eastAsia="en-US" w:bidi="en-US"/>
        </w:rPr>
        <w:t>functions.</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w:t>
      </w:r>
      <w:r>
        <w:rPr>
          <w:rStyle w:val="93"/>
        </w:rPr>
        <w:t>equal, nequal, member,</w:t>
      </w:r>
      <w:r>
        <w:rPr>
          <w:color w:val="000000"/>
          <w:spacing w:val="0"/>
          <w:w w:val="100"/>
          <w:position w:val="0"/>
          <w:lang w:val="en-US" w:eastAsia="en-US" w:bidi="en-US"/>
        </w:rPr>
        <w:t xml:space="preserve"> and </w:t>
      </w:r>
      <w:r>
        <w:rPr>
          <w:rStyle w:val="93"/>
        </w:rPr>
        <w:t>case</w:t>
      </w:r>
      <w:r>
        <w:rPr>
          <w:color w:val="000000"/>
          <w:spacing w:val="0"/>
          <w:w w:val="100"/>
          <w:position w:val="0"/>
          <w:lang w:val="en-US" w:eastAsia="en-US" w:bidi="en-US"/>
        </w:rPr>
        <w:t xml:space="preserve"> functions compare values while the </w:t>
      </w:r>
      <w:r>
        <w:rPr>
          <w:rStyle w:val="93"/>
        </w:rPr>
        <w:t>eq, neq, memq,</w:t>
      </w:r>
      <w:r>
        <w:rPr>
          <w:color w:val="000000"/>
          <w:spacing w:val="0"/>
          <w:w w:val="100"/>
          <w:position w:val="0"/>
          <w:lang w:val="en-US" w:eastAsia="en-US" w:bidi="en-US"/>
        </w:rPr>
        <w:t xml:space="preserve"> and </w:t>
      </w:r>
      <w:r>
        <w:rPr>
          <w:rStyle w:val="93"/>
        </w:rPr>
        <w:t>caseq</w:t>
      </w:r>
      <w:r>
        <w:rPr>
          <w:color w:val="000000"/>
          <w:spacing w:val="0"/>
          <w:w w:val="100"/>
          <w:position w:val="0"/>
          <w:lang w:val="en-US" w:eastAsia="en-US" w:bidi="en-US"/>
        </w:rPr>
        <w:t xml:space="preserve"> functions test if the objects are the same. That is, they test whether the objects reside in the same location in virtual memory.</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These functions result in quicker tests but might require that you alter your application to take advantage of them.</w:t>
      </w:r>
      <w:r>
        <w:br w:type="page"/>
      </w:r>
    </w:p>
    <w:p>
      <w:pPr>
        <w:pStyle w:val="25"/>
        <w:keepNext/>
        <w:keepLines/>
        <w:widowControl w:val="0"/>
        <w:shd w:val="clear" w:color="auto" w:fill="auto"/>
        <w:spacing w:before="0" w:after="254" w:line="230" w:lineRule="exact"/>
        <w:ind w:left="0" w:right="0" w:firstLine="0"/>
        <w:jc w:val="both"/>
      </w:pPr>
      <w:bookmarkStart w:id="825" w:name="bookmark841"/>
      <w:bookmarkStart w:id="826" w:name="bookmark842"/>
      <w:r>
        <w:rPr>
          <w:color w:val="000000"/>
          <w:spacing w:val="0"/>
          <w:w w:val="100"/>
          <w:position w:val="0"/>
          <w:lang w:val="en-US" w:eastAsia="en-US" w:bidi="en-US"/>
        </w:rPr>
        <w:t>The eq Function</w:t>
      </w:r>
      <w:bookmarkEnd w:id="825"/>
      <w:bookmarkEnd w:id="826"/>
      <w:r>
        <w:rPr>
          <w:color w:val="000000"/>
          <w:spacing w:val="0"/>
          <w:w w:val="100"/>
          <w:position w:val="0"/>
          <w:lang w:val="en-US" w:eastAsia="en-US" w:bidi="en-US"/>
        </w:rPr>
        <w:t xml:space="preserve"> </w:t>
      </w:r>
      <w:r>
        <w:rPr>
          <w:rStyle w:val="93"/>
          <w:b w:val="0"/>
          <w:bCs w:val="0"/>
        </w:rPr>
        <w:t>eq</w:t>
      </w:r>
      <w:r>
        <w:rPr>
          <w:rStyle w:val="68"/>
          <w:b w:val="0"/>
          <w:bCs w:val="0"/>
        </w:rPr>
        <w:t xml:space="preserve"> checks addresses when testing for equality. The </w:t>
      </w:r>
      <w:r>
        <w:rPr>
          <w:rStyle w:val="93"/>
          <w:b w:val="0"/>
          <w:bCs w:val="0"/>
        </w:rPr>
        <w:t>eq</w:t>
      </w:r>
      <w:r>
        <w:rPr>
          <w:rStyle w:val="68"/>
          <w:b w:val="0"/>
          <w:bCs w:val="0"/>
        </w:rPr>
        <w:t xml:space="preserve"> function returns </w:t>
      </w:r>
      <w:r>
        <w:rPr>
          <w:rStyle w:val="93"/>
          <w:b w:val="0"/>
          <w:bCs w:val="0"/>
        </w:rPr>
        <w:t>t</w:t>
      </w:r>
      <w:r>
        <w:rPr>
          <w:rStyle w:val="68"/>
          <w:b w:val="0"/>
          <w:bCs w:val="0"/>
        </w:rPr>
        <w:t xml:space="preserve"> if both arguments are the same object in virtual memory. You can test for equality between symbols using </w:t>
      </w:r>
      <w:r>
        <w:rPr>
          <w:rStyle w:val="93"/>
          <w:b w:val="0"/>
          <w:bCs w:val="0"/>
        </w:rPr>
        <w:t xml:space="preserve">eq </w:t>
      </w:r>
      <w:r>
        <w:rPr>
          <w:rStyle w:val="68"/>
          <w:b w:val="0"/>
          <w:bCs w:val="0"/>
        </w:rPr>
        <w:t xml:space="preserve">more efficiently than using the == operator. The following example illustrates the differences between </w:t>
      </w:r>
      <w:r>
        <w:rPr>
          <w:rStyle w:val="93"/>
          <w:b w:val="0"/>
          <w:bCs w:val="0"/>
        </w:rPr>
        <w:t>equal</w:t>
      </w:r>
      <w:r>
        <w:rPr>
          <w:rStyle w:val="68"/>
          <w:b w:val="0"/>
          <w:bCs w:val="0"/>
        </w:rPr>
        <w:t xml:space="preserve"> (==) and </w:t>
      </w:r>
      <w:r>
        <w:rPr>
          <w:rStyle w:val="93"/>
          <w:b w:val="0"/>
          <w:bCs w:val="0"/>
        </w:rPr>
        <w:t>eq</w:t>
      </w:r>
      <w:r>
        <w:rPr>
          <w:rStyle w:val="68"/>
          <w:b w:val="0"/>
          <w:bCs w:val="0"/>
        </w:rPr>
        <w:t xml:space="preserve"> for lists.</w:t>
      </w:r>
    </w:p>
    <w:tbl>
      <w:tblPr>
        <w:tblStyle w:val="9"/>
        <w:tblW w:w="49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134"/>
        <w:gridCol w:w="662"/>
        <w:gridCol w:w="240"/>
        <w:gridCol w:w="245"/>
        <w:gridCol w:w="235"/>
        <w:gridCol w:w="240"/>
        <w:gridCol w:w="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3134"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list1 = '( 1 2 3 )</w:t>
            </w:r>
          </w:p>
        </w:tc>
        <w:tc>
          <w:tcPr>
            <w:tcW w:w="662"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c>
          <w:tcPr>
            <w:tcW w:w="24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1</w:t>
            </w:r>
          </w:p>
        </w:tc>
        <w:tc>
          <w:tcPr>
            <w:tcW w:w="23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2</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3</w:t>
            </w:r>
          </w:p>
        </w:tc>
        <w:tc>
          <w:tcPr>
            <w:tcW w:w="187"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3134"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list2 = ' ( 1 2 3 )</w:t>
            </w:r>
          </w:p>
        </w:tc>
        <w:tc>
          <w:tcPr>
            <w:tcW w:w="662"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c>
          <w:tcPr>
            <w:tcW w:w="24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1</w:t>
            </w:r>
          </w:p>
        </w:tc>
        <w:tc>
          <w:tcPr>
            <w:tcW w:w="23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2</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3</w:t>
            </w:r>
          </w:p>
        </w:tc>
        <w:tc>
          <w:tcPr>
            <w:tcW w:w="187"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3134"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06"/>
              </w:rPr>
              <w:t>list</w:t>
            </w:r>
            <w:r>
              <w:rPr>
                <w:rStyle w:val="163"/>
              </w:rPr>
              <w:t>1</w:t>
            </w:r>
            <w:r>
              <w:rPr>
                <w:rStyle w:val="106"/>
              </w:rPr>
              <w:t xml:space="preserve"> == list</w:t>
            </w:r>
            <w:r>
              <w:rPr>
                <w:rStyle w:val="163"/>
              </w:rPr>
              <w:t>2</w:t>
            </w:r>
          </w:p>
        </w:tc>
        <w:tc>
          <w:tcPr>
            <w:tcW w:w="662"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t</w:t>
            </w:r>
          </w:p>
        </w:tc>
        <w:tc>
          <w:tcPr>
            <w:tcW w:w="245" w:type="dxa"/>
            <w:shd w:val="clear" w:color="auto" w:fill="FFFFFF"/>
            <w:vAlign w:val="top"/>
          </w:tcPr>
          <w:p>
            <w:pPr>
              <w:framePr w:w="4944" w:wrap="notBeside" w:vAnchor="text" w:hAnchor="text" w:y="1"/>
              <w:widowControl w:val="0"/>
              <w:rPr>
                <w:sz w:val="10"/>
                <w:szCs w:val="10"/>
              </w:rPr>
            </w:pPr>
          </w:p>
        </w:tc>
        <w:tc>
          <w:tcPr>
            <w:tcW w:w="235" w:type="dxa"/>
            <w:shd w:val="clear" w:color="auto" w:fill="FFFFFF"/>
            <w:vAlign w:val="top"/>
          </w:tcPr>
          <w:p>
            <w:pPr>
              <w:framePr w:w="4944" w:wrap="notBeside" w:vAnchor="text" w:hAnchor="text" w:y="1"/>
              <w:widowControl w:val="0"/>
              <w:rPr>
                <w:sz w:val="10"/>
                <w:szCs w:val="10"/>
              </w:rPr>
            </w:pP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7" w:hRule="exact"/>
        </w:trPr>
        <w:tc>
          <w:tcPr>
            <w:tcW w:w="3134" w:type="dxa"/>
            <w:shd w:val="clear" w:color="auto" w:fill="FFFFFF"/>
            <w:vAlign w:val="top"/>
          </w:tcPr>
          <w:p>
            <w:pPr>
              <w:pStyle w:val="19"/>
              <w:framePr w:w="4944" w:wrap="notBeside" w:vAnchor="text" w:hAnchor="text" w:y="1"/>
              <w:widowControl w:val="0"/>
              <w:shd w:val="clear" w:color="auto" w:fill="auto"/>
              <w:spacing w:before="0" w:after="0" w:line="260" w:lineRule="exact"/>
              <w:ind w:left="0" w:right="0" w:firstLine="0"/>
              <w:jc w:val="left"/>
            </w:pPr>
            <w:r>
              <w:rPr>
                <w:rStyle w:val="106"/>
              </w:rPr>
              <w:t>eq( list</w:t>
            </w:r>
            <w:r>
              <w:rPr>
                <w:rStyle w:val="163"/>
              </w:rPr>
              <w:t>1</w:t>
            </w:r>
            <w:r>
              <w:rPr>
                <w:rStyle w:val="106"/>
              </w:rPr>
              <w:t xml:space="preserve"> list</w:t>
            </w:r>
            <w:r>
              <w:rPr>
                <w:rStyle w:val="163"/>
              </w:rPr>
              <w:t>2</w:t>
            </w:r>
            <w:r>
              <w:rPr>
                <w:rStyle w:val="106"/>
              </w:rPr>
              <w:t xml:space="preserve"> )</w:t>
            </w:r>
          </w:p>
        </w:tc>
        <w:tc>
          <w:tcPr>
            <w:tcW w:w="662" w:type="dxa"/>
            <w:shd w:val="clear" w:color="auto" w:fill="FFFFFF"/>
            <w:vAlign w:val="top"/>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485" w:type="dxa"/>
            <w:gridSpan w:val="2"/>
            <w:shd w:val="clear" w:color="auto" w:fill="FFFFFF"/>
            <w:vAlign w:val="top"/>
          </w:tcPr>
          <w:p>
            <w:pPr>
              <w:pStyle w:val="19"/>
              <w:framePr w:w="4944" w:wrap="notBeside" w:vAnchor="text" w:hAnchor="text" w:y="1"/>
              <w:widowControl w:val="0"/>
              <w:shd w:val="clear" w:color="auto" w:fill="auto"/>
              <w:spacing w:before="0" w:after="0" w:line="190" w:lineRule="exact"/>
              <w:ind w:left="0" w:right="0" w:firstLine="0"/>
              <w:jc w:val="left"/>
            </w:pPr>
            <w:r>
              <w:rPr>
                <w:rStyle w:val="106"/>
              </w:rPr>
              <w:t>nil</w:t>
            </w:r>
          </w:p>
        </w:tc>
        <w:tc>
          <w:tcPr>
            <w:tcW w:w="235" w:type="dxa"/>
            <w:shd w:val="clear" w:color="auto" w:fill="FFFFFF"/>
            <w:vAlign w:val="top"/>
          </w:tcPr>
          <w:p>
            <w:pPr>
              <w:framePr w:w="4944" w:wrap="notBeside" w:vAnchor="text" w:hAnchor="text" w:y="1"/>
              <w:widowControl w:val="0"/>
              <w:rPr>
                <w:sz w:val="10"/>
                <w:szCs w:val="10"/>
              </w:rPr>
            </w:pP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exact"/>
        </w:trPr>
        <w:tc>
          <w:tcPr>
            <w:tcW w:w="3134"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list3 = cons( 0 list1 )</w:t>
            </w:r>
          </w:p>
        </w:tc>
        <w:tc>
          <w:tcPr>
            <w:tcW w:w="662"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c>
          <w:tcPr>
            <w:tcW w:w="24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0</w:t>
            </w:r>
          </w:p>
        </w:tc>
        <w:tc>
          <w:tcPr>
            <w:tcW w:w="23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1</w:t>
            </w:r>
          </w:p>
        </w:tc>
        <w:tc>
          <w:tcPr>
            <w:tcW w:w="240"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2</w:t>
            </w:r>
          </w:p>
        </w:tc>
        <w:tc>
          <w:tcPr>
            <w:tcW w:w="187"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3134"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list4 = cons( 0 list1 )</w:t>
            </w:r>
          </w:p>
        </w:tc>
        <w:tc>
          <w:tcPr>
            <w:tcW w:w="662"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w:t>
            </w:r>
          </w:p>
        </w:tc>
        <w:tc>
          <w:tcPr>
            <w:tcW w:w="24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0</w:t>
            </w:r>
          </w:p>
        </w:tc>
        <w:tc>
          <w:tcPr>
            <w:tcW w:w="235"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1</w:t>
            </w:r>
          </w:p>
        </w:tc>
        <w:tc>
          <w:tcPr>
            <w:tcW w:w="240" w:type="dxa"/>
            <w:shd w:val="clear" w:color="auto" w:fill="FFFFFF"/>
            <w:vAlign w:val="bottom"/>
          </w:tcPr>
          <w:p>
            <w:pPr>
              <w:pStyle w:val="19"/>
              <w:framePr w:w="4944" w:wrap="notBeside" w:vAnchor="text" w:hAnchor="text" w:y="1"/>
              <w:widowControl w:val="0"/>
              <w:shd w:val="clear" w:color="auto" w:fill="auto"/>
              <w:spacing w:before="0" w:after="0" w:line="260" w:lineRule="exact"/>
              <w:ind w:left="0" w:right="0" w:firstLine="0"/>
              <w:jc w:val="left"/>
            </w:pPr>
            <w:r>
              <w:rPr>
                <w:rStyle w:val="163"/>
              </w:rPr>
              <w:t>2</w:t>
            </w:r>
          </w:p>
        </w:tc>
        <w:tc>
          <w:tcPr>
            <w:tcW w:w="187"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3134"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list3 == list4</w:t>
            </w:r>
          </w:p>
        </w:tc>
        <w:tc>
          <w:tcPr>
            <w:tcW w:w="662"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t</w:t>
            </w:r>
          </w:p>
        </w:tc>
        <w:tc>
          <w:tcPr>
            <w:tcW w:w="245" w:type="dxa"/>
            <w:shd w:val="clear" w:color="auto" w:fill="FFFFFF"/>
            <w:vAlign w:val="top"/>
          </w:tcPr>
          <w:p>
            <w:pPr>
              <w:framePr w:w="4944" w:wrap="notBeside" w:vAnchor="text" w:hAnchor="text" w:y="1"/>
              <w:widowControl w:val="0"/>
              <w:rPr>
                <w:sz w:val="10"/>
                <w:szCs w:val="10"/>
              </w:rPr>
            </w:pPr>
          </w:p>
        </w:tc>
        <w:tc>
          <w:tcPr>
            <w:tcW w:w="235" w:type="dxa"/>
            <w:shd w:val="clear" w:color="auto" w:fill="FFFFFF"/>
            <w:vAlign w:val="top"/>
          </w:tcPr>
          <w:p>
            <w:pPr>
              <w:framePr w:w="4944" w:wrap="notBeside" w:vAnchor="text" w:hAnchor="text" w:y="1"/>
              <w:widowControl w:val="0"/>
              <w:rPr>
                <w:sz w:val="10"/>
                <w:szCs w:val="10"/>
              </w:rPr>
            </w:pP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7" w:hRule="exact"/>
        </w:trPr>
        <w:tc>
          <w:tcPr>
            <w:tcW w:w="3134"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eq( cdr( list3 ) list1 )</w:t>
            </w:r>
          </w:p>
        </w:tc>
        <w:tc>
          <w:tcPr>
            <w:tcW w:w="662"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center"/>
          </w:tcPr>
          <w:p>
            <w:pPr>
              <w:pStyle w:val="19"/>
              <w:framePr w:w="4944" w:wrap="notBeside" w:vAnchor="text" w:hAnchor="text" w:y="1"/>
              <w:widowControl w:val="0"/>
              <w:shd w:val="clear" w:color="auto" w:fill="auto"/>
              <w:spacing w:before="0" w:after="0" w:line="190" w:lineRule="exact"/>
              <w:ind w:left="0" w:right="0" w:firstLine="0"/>
              <w:jc w:val="left"/>
            </w:pPr>
            <w:r>
              <w:rPr>
                <w:rStyle w:val="106"/>
              </w:rPr>
              <w:t>t</w:t>
            </w:r>
          </w:p>
        </w:tc>
        <w:tc>
          <w:tcPr>
            <w:tcW w:w="245" w:type="dxa"/>
            <w:shd w:val="clear" w:color="auto" w:fill="FFFFFF"/>
            <w:vAlign w:val="top"/>
          </w:tcPr>
          <w:p>
            <w:pPr>
              <w:framePr w:w="4944" w:wrap="notBeside" w:vAnchor="text" w:hAnchor="text" w:y="1"/>
              <w:widowControl w:val="0"/>
              <w:rPr>
                <w:sz w:val="10"/>
                <w:szCs w:val="10"/>
              </w:rPr>
            </w:pPr>
          </w:p>
        </w:tc>
        <w:tc>
          <w:tcPr>
            <w:tcW w:w="235" w:type="dxa"/>
            <w:shd w:val="clear" w:color="auto" w:fill="FFFFFF"/>
            <w:vAlign w:val="top"/>
          </w:tcPr>
          <w:p>
            <w:pPr>
              <w:framePr w:w="4944" w:wrap="notBeside" w:vAnchor="text" w:hAnchor="text" w:y="1"/>
              <w:widowControl w:val="0"/>
              <w:rPr>
                <w:sz w:val="10"/>
                <w:szCs w:val="10"/>
              </w:rPr>
            </w:pP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3" w:hRule="exact"/>
        </w:trPr>
        <w:tc>
          <w:tcPr>
            <w:tcW w:w="3134"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aList = '( a b c )</w:t>
            </w:r>
          </w:p>
        </w:tc>
        <w:tc>
          <w:tcPr>
            <w:tcW w:w="662"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a</w:t>
            </w:r>
          </w:p>
        </w:tc>
        <w:tc>
          <w:tcPr>
            <w:tcW w:w="245"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b</w:t>
            </w:r>
          </w:p>
        </w:tc>
        <w:tc>
          <w:tcPr>
            <w:tcW w:w="235"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c</w:t>
            </w: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30" w:hRule="exact"/>
        </w:trPr>
        <w:tc>
          <w:tcPr>
            <w:tcW w:w="3134"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eq( 'a car( aList ))</w:t>
            </w:r>
          </w:p>
        </w:tc>
        <w:tc>
          <w:tcPr>
            <w:tcW w:w="662"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right"/>
            </w:pPr>
            <w:r>
              <w:rPr>
                <w:rStyle w:val="106"/>
              </w:rPr>
              <w:t>=&gt;</w:t>
            </w:r>
          </w:p>
        </w:tc>
        <w:tc>
          <w:tcPr>
            <w:tcW w:w="240" w:type="dxa"/>
            <w:shd w:val="clear" w:color="auto" w:fill="FFFFFF"/>
            <w:vAlign w:val="bottom"/>
          </w:tcPr>
          <w:p>
            <w:pPr>
              <w:pStyle w:val="19"/>
              <w:framePr w:w="4944" w:wrap="notBeside" w:vAnchor="text" w:hAnchor="text" w:y="1"/>
              <w:widowControl w:val="0"/>
              <w:shd w:val="clear" w:color="auto" w:fill="auto"/>
              <w:spacing w:before="0" w:after="0" w:line="190" w:lineRule="exact"/>
              <w:ind w:left="0" w:right="0" w:firstLine="0"/>
              <w:jc w:val="left"/>
            </w:pPr>
            <w:r>
              <w:rPr>
                <w:rStyle w:val="106"/>
              </w:rPr>
              <w:t>t</w:t>
            </w:r>
          </w:p>
        </w:tc>
        <w:tc>
          <w:tcPr>
            <w:tcW w:w="245" w:type="dxa"/>
            <w:shd w:val="clear" w:color="auto" w:fill="FFFFFF"/>
            <w:vAlign w:val="top"/>
          </w:tcPr>
          <w:p>
            <w:pPr>
              <w:framePr w:w="4944" w:wrap="notBeside" w:vAnchor="text" w:hAnchor="text" w:y="1"/>
              <w:widowControl w:val="0"/>
              <w:rPr>
                <w:sz w:val="10"/>
                <w:szCs w:val="10"/>
              </w:rPr>
            </w:pPr>
          </w:p>
        </w:tc>
        <w:tc>
          <w:tcPr>
            <w:tcW w:w="235" w:type="dxa"/>
            <w:shd w:val="clear" w:color="auto" w:fill="FFFFFF"/>
            <w:vAlign w:val="top"/>
          </w:tcPr>
          <w:p>
            <w:pPr>
              <w:framePr w:w="4944" w:wrap="notBeside" w:vAnchor="text" w:hAnchor="text" w:y="1"/>
              <w:widowControl w:val="0"/>
              <w:rPr>
                <w:sz w:val="10"/>
                <w:szCs w:val="10"/>
              </w:rPr>
            </w:pPr>
          </w:p>
        </w:tc>
        <w:tc>
          <w:tcPr>
            <w:tcW w:w="240" w:type="dxa"/>
            <w:shd w:val="clear" w:color="auto" w:fill="FFFFFF"/>
            <w:vAlign w:val="top"/>
          </w:tcPr>
          <w:p>
            <w:pPr>
              <w:framePr w:w="4944" w:wrap="notBeside" w:vAnchor="text" w:hAnchor="text" w:y="1"/>
              <w:widowControl w:val="0"/>
              <w:rPr>
                <w:sz w:val="10"/>
                <w:szCs w:val="10"/>
              </w:rPr>
            </w:pPr>
          </w:p>
        </w:tc>
        <w:tc>
          <w:tcPr>
            <w:tcW w:w="187" w:type="dxa"/>
            <w:shd w:val="clear" w:color="auto" w:fill="FFFFFF"/>
            <w:vAlign w:val="top"/>
          </w:tcPr>
          <w:p>
            <w:pPr>
              <w:framePr w:w="4944" w:wrap="notBeside" w:vAnchor="text" w:hAnchor="text" w:y="1"/>
              <w:widowControl w:val="0"/>
              <w:rPr>
                <w:sz w:val="10"/>
                <w:szCs w:val="10"/>
              </w:rPr>
            </w:pPr>
          </w:p>
        </w:tc>
      </w:tr>
    </w:tbl>
    <w:p>
      <w:pPr>
        <w:framePr w:w="4944" w:wrap="notBeside" w:vAnchor="text" w:hAnchor="text" w:y="1"/>
        <w:widowControl w:val="0"/>
        <w:rPr>
          <w:sz w:val="2"/>
          <w:szCs w:val="2"/>
        </w:rPr>
      </w:pPr>
    </w:p>
    <w:p>
      <w:pPr>
        <w:widowControl w:val="0"/>
        <w:rPr>
          <w:sz w:val="2"/>
          <w:szCs w:val="2"/>
        </w:rPr>
      </w:pPr>
    </w:p>
    <w:p>
      <w:pPr>
        <w:pStyle w:val="25"/>
        <w:keepNext/>
        <w:keepLines/>
        <w:widowControl w:val="0"/>
        <w:shd w:val="clear" w:color="auto" w:fill="auto"/>
        <w:spacing w:before="354" w:after="245" w:line="220" w:lineRule="exact"/>
        <w:ind w:left="0" w:right="0" w:firstLine="0"/>
        <w:jc w:val="both"/>
      </w:pPr>
      <w:bookmarkStart w:id="827" w:name="bookmark843"/>
      <w:bookmarkStart w:id="828" w:name="bookmark844"/>
      <w:r>
        <w:rPr>
          <w:color w:val="000000"/>
          <w:spacing w:val="0"/>
          <w:w w:val="100"/>
          <w:position w:val="0"/>
          <w:lang w:val="en-US" w:eastAsia="en-US" w:bidi="en-US"/>
        </w:rPr>
        <w:t>The equal Function</w:t>
      </w:r>
      <w:bookmarkEnd w:id="827"/>
      <w:bookmarkEnd w:id="828"/>
    </w:p>
    <w:p>
      <w:pPr>
        <w:pStyle w:val="19"/>
        <w:widowControl w:val="0"/>
        <w:shd w:val="clear" w:color="auto" w:fill="auto"/>
        <w:spacing w:before="0" w:after="201" w:line="230" w:lineRule="exact"/>
        <w:ind w:left="0" w:right="0" w:firstLine="0"/>
      </w:pPr>
      <w:r>
        <w:rPr>
          <w:rStyle w:val="93"/>
        </w:rPr>
        <w:t>equal</w:t>
      </w:r>
      <w:r>
        <w:rPr>
          <w:color w:val="000000"/>
          <w:spacing w:val="0"/>
          <w:w w:val="100"/>
          <w:position w:val="0"/>
          <w:lang w:val="en-US" w:eastAsia="en-US" w:bidi="en-US"/>
        </w:rPr>
        <w:t xml:space="preserve"> tests for equality.</w:t>
      </w:r>
    </w:p>
    <w:p>
      <w:pPr>
        <w:pStyle w:val="19"/>
        <w:widowControl w:val="0"/>
        <w:numPr>
          <w:ilvl w:val="0"/>
          <w:numId w:val="12"/>
        </w:numPr>
        <w:shd w:val="clear" w:color="auto" w:fill="auto"/>
        <w:tabs>
          <w:tab w:val="left" w:pos="494"/>
        </w:tabs>
        <w:spacing w:before="0" w:after="120" w:line="283" w:lineRule="exact"/>
        <w:ind w:left="520" w:right="0"/>
        <w:jc w:val="left"/>
      </w:pPr>
      <w:r>
        <w:rPr>
          <w:color w:val="000000"/>
          <w:spacing w:val="0"/>
          <w:w w:val="100"/>
          <w:position w:val="0"/>
          <w:lang w:val="en-US" w:eastAsia="en-US" w:bidi="en-US"/>
        </w:rPr>
        <w:t xml:space="preserve">If the arguments are the same object in virtual memory (that is, they are eq), </w:t>
      </w:r>
      <w:r>
        <w:rPr>
          <w:rStyle w:val="93"/>
        </w:rPr>
        <w:t xml:space="preserve">equal </w:t>
      </w:r>
      <w:r>
        <w:rPr>
          <w:color w:val="000000"/>
          <w:spacing w:val="0"/>
          <w:w w:val="100"/>
          <w:position w:val="0"/>
          <w:lang w:val="en-US" w:eastAsia="en-US" w:bidi="en-US"/>
        </w:rPr>
        <w:t xml:space="preserve">returns </w:t>
      </w:r>
      <w:r>
        <w:rPr>
          <w:rStyle w:val="93"/>
        </w:rPr>
        <w:t>t</w:t>
      </w:r>
      <w:r>
        <w:rPr>
          <w:color w:val="000000"/>
          <w:spacing w:val="0"/>
          <w:w w:val="100"/>
          <w:position w:val="0"/>
          <w:lang w:val="en-US" w:eastAsia="en-US" w:bidi="en-US"/>
        </w:rPr>
        <w:t>.</w:t>
      </w:r>
    </w:p>
    <w:p>
      <w:pPr>
        <w:pStyle w:val="19"/>
        <w:widowControl w:val="0"/>
        <w:numPr>
          <w:ilvl w:val="0"/>
          <w:numId w:val="12"/>
        </w:numPr>
        <w:shd w:val="clear" w:color="auto" w:fill="auto"/>
        <w:tabs>
          <w:tab w:val="left" w:pos="494"/>
        </w:tabs>
        <w:spacing w:before="0" w:after="124" w:line="283" w:lineRule="exact"/>
        <w:ind w:left="520" w:right="0"/>
        <w:jc w:val="left"/>
      </w:pPr>
      <w:r>
        <w:rPr>
          <w:color w:val="000000"/>
          <w:spacing w:val="0"/>
          <w:w w:val="100"/>
          <w:position w:val="0"/>
          <w:lang w:val="en-US" w:eastAsia="en-US" w:bidi="en-US"/>
        </w:rPr>
        <w:t xml:space="preserve">If the arguments are the same type and their contents are equal (for example, strings with identical character sequence), </w:t>
      </w:r>
      <w:r>
        <w:rPr>
          <w:rStyle w:val="93"/>
        </w:rPr>
        <w:t>equal</w:t>
      </w:r>
      <w:r>
        <w:rPr>
          <w:color w:val="000000"/>
          <w:spacing w:val="0"/>
          <w:w w:val="100"/>
          <w:position w:val="0"/>
          <w:lang w:val="en-US" w:eastAsia="en-US" w:bidi="en-US"/>
        </w:rPr>
        <w:t xml:space="preserve"> returns </w:t>
      </w:r>
      <w:r>
        <w:rPr>
          <w:rStyle w:val="93"/>
        </w:rPr>
        <w:t>t</w:t>
      </w:r>
      <w:r>
        <w:rPr>
          <w:color w:val="000000"/>
          <w:spacing w:val="0"/>
          <w:w w:val="100"/>
          <w:position w:val="0"/>
          <w:lang w:val="en-US" w:eastAsia="en-US" w:bidi="en-US"/>
        </w:rPr>
        <w:t>.</w:t>
      </w:r>
    </w:p>
    <w:p>
      <w:pPr>
        <w:pStyle w:val="19"/>
        <w:widowControl w:val="0"/>
        <w:numPr>
          <w:ilvl w:val="0"/>
          <w:numId w:val="12"/>
        </w:numPr>
        <w:shd w:val="clear" w:color="auto" w:fill="auto"/>
        <w:tabs>
          <w:tab w:val="left" w:pos="494"/>
        </w:tabs>
        <w:spacing w:before="0" w:after="159" w:line="278" w:lineRule="exact"/>
        <w:ind w:left="520" w:right="0"/>
        <w:jc w:val="left"/>
      </w:pPr>
      <w:r>
        <w:rPr>
          <w:color w:val="000000"/>
          <w:spacing w:val="0"/>
          <w:w w:val="100"/>
          <w:position w:val="0"/>
          <w:lang w:val="en-US" w:eastAsia="en-US" w:bidi="en-US"/>
        </w:rPr>
        <w:t xml:space="preserve">If the arguments are a mixture of fixnums and flonums, </w:t>
      </w:r>
      <w:r>
        <w:rPr>
          <w:rStyle w:val="93"/>
        </w:rPr>
        <w:t>equal</w:t>
      </w:r>
      <w:r>
        <w:rPr>
          <w:color w:val="000000"/>
          <w:spacing w:val="0"/>
          <w:w w:val="100"/>
          <w:position w:val="0"/>
          <w:lang w:val="en-US" w:eastAsia="en-US" w:bidi="en-US"/>
        </w:rPr>
        <w:t xml:space="preserve"> returns </w:t>
      </w:r>
      <w:r>
        <w:rPr>
          <w:rStyle w:val="93"/>
        </w:rPr>
        <w:t>t</w:t>
      </w:r>
      <w:r>
        <w:rPr>
          <w:color w:val="000000"/>
          <w:spacing w:val="0"/>
          <w:w w:val="100"/>
          <w:position w:val="0"/>
          <w:lang w:val="en-US" w:eastAsia="en-US" w:bidi="en-US"/>
        </w:rPr>
        <w:t xml:space="preserve"> if the numbers are identical (for example, </w:t>
      </w:r>
      <w:r>
        <w:rPr>
          <w:rStyle w:val="93"/>
        </w:rPr>
        <w:t>1.0</w:t>
      </w:r>
      <w:r>
        <w:rPr>
          <w:color w:val="000000"/>
          <w:spacing w:val="0"/>
          <w:w w:val="100"/>
          <w:position w:val="0"/>
          <w:lang w:val="en-US" w:eastAsia="en-US" w:bidi="en-US"/>
        </w:rPr>
        <w:t xml:space="preserve"> and </w:t>
      </w:r>
      <w:r>
        <w:rPr>
          <w:rStyle w:val="93"/>
        </w:rPr>
        <w:t>1).</w:t>
      </w:r>
    </w:p>
    <w:p>
      <w:pPr>
        <w:pStyle w:val="19"/>
        <w:widowControl w:val="0"/>
        <w:shd w:val="clear" w:color="auto" w:fill="auto"/>
        <w:spacing w:before="0" w:after="37" w:line="230" w:lineRule="exact"/>
        <w:ind w:left="0" w:right="0" w:firstLine="0"/>
      </w:pPr>
      <w:r>
        <w:rPr>
          <w:color w:val="000000"/>
          <w:spacing w:val="0"/>
          <w:w w:val="100"/>
          <w:position w:val="0"/>
          <w:lang w:val="en-US" w:eastAsia="en-US" w:bidi="en-US"/>
        </w:rPr>
        <w:t xml:space="preserve">This test is slower than using </w:t>
      </w:r>
      <w:r>
        <w:rPr>
          <w:rStyle w:val="93"/>
        </w:rPr>
        <w:t>eq</w:t>
      </w:r>
      <w:r>
        <w:rPr>
          <w:color w:val="000000"/>
          <w:spacing w:val="0"/>
          <w:w w:val="100"/>
          <w:position w:val="0"/>
          <w:lang w:val="en-US" w:eastAsia="en-US" w:bidi="en-US"/>
        </w:rPr>
        <w:t xml:space="preserve"> but works for comparing objects other than symbols.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x = 'cat</w:t>
      </w:r>
    </w:p>
    <w:p>
      <w:pPr>
        <w:pStyle w:val="29"/>
        <w:widowControl w:val="0"/>
        <w:shd w:val="clear" w:color="auto" w:fill="auto"/>
        <w:tabs>
          <w:tab w:val="left" w:pos="2462"/>
        </w:tabs>
        <w:spacing w:before="0" w:after="0" w:line="190"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equal( x 'cat )</w:t>
      </w:r>
      <w:r>
        <w:rPr>
          <w:color w:val="000000"/>
          <w:spacing w:val="0"/>
          <w:w w:val="100"/>
          <w:position w:val="0"/>
          <w:lang w:val="en-US" w:eastAsia="en-US" w:bidi="en-US"/>
        </w:rPr>
        <w:tab/>
      </w:r>
      <w:r>
        <w:rPr>
          <w:color w:val="000000"/>
          <w:spacing w:val="0"/>
          <w:w w:val="100"/>
          <w:position w:val="0"/>
          <w:lang w:val="en-US" w:eastAsia="en-US" w:bidi="en-US"/>
        </w:rPr>
        <w:t>=&gt; t</w:t>
      </w:r>
    </w:p>
    <w:p>
      <w:pPr>
        <w:pStyle w:val="29"/>
        <w:widowControl w:val="0"/>
        <w:shd w:val="clear" w:color="auto" w:fill="auto"/>
        <w:tabs>
          <w:tab w:val="left" w:pos="2462"/>
        </w:tabs>
        <w:spacing w:before="0" w:after="0" w:line="293" w:lineRule="exact"/>
        <w:ind w:left="0" w:right="0" w:firstLine="0"/>
      </w:pPr>
      <w:r>
        <w:rPr>
          <w:color w:val="000000"/>
          <w:spacing w:val="0"/>
          <w:w w:val="100"/>
          <w:position w:val="0"/>
          <w:lang w:val="en-US" w:eastAsia="en-US" w:bidi="en-US"/>
        </w:rPr>
        <w:t>x == 'dog</w:t>
      </w:r>
      <w:r>
        <w:rPr>
          <w:color w:val="000000"/>
          <w:spacing w:val="0"/>
          <w:w w:val="100"/>
          <w:position w:val="0"/>
          <w:lang w:val="en-US" w:eastAsia="en-US" w:bidi="en-US"/>
        </w:rPr>
        <w:tab/>
      </w:r>
      <w:r>
        <w:rPr>
          <w:rStyle w:val="172"/>
        </w:rPr>
        <w:t>=&gt;nil</w:t>
      </w:r>
      <w:r>
        <w:rPr>
          <w:rStyle w:val="173"/>
        </w:rPr>
        <w:t>；</w:t>
      </w:r>
      <w:r>
        <w:rPr>
          <w:color w:val="000000"/>
          <w:spacing w:val="0"/>
          <w:w w:val="100"/>
          <w:position w:val="0"/>
          <w:lang w:val="en-US" w:eastAsia="en-US" w:bidi="en-US"/>
        </w:rPr>
        <w:t xml:space="preserve"> == is the same as </w:t>
      </w:r>
      <w:r>
        <w:rPr>
          <w:rStyle w:val="174"/>
        </w:rPr>
        <w:t>equal.</w:t>
      </w:r>
    </w:p>
    <w:p>
      <w:pPr>
        <w:pStyle w:val="29"/>
        <w:widowControl w:val="0"/>
        <w:shd w:val="clear" w:color="auto" w:fill="auto"/>
        <w:spacing w:before="0" w:after="0" w:line="293" w:lineRule="exact"/>
        <w:ind w:left="0" w:right="0" w:firstLine="0"/>
      </w:pPr>
      <w:r>
        <w:rPr>
          <w:rStyle w:val="174"/>
        </w:rPr>
        <w:t>x =</w:t>
      </w:r>
      <w:r>
        <w:rPr>
          <w:color w:val="000000"/>
          <w:spacing w:val="0"/>
          <w:w w:val="100"/>
          <w:position w:val="0"/>
          <w:lang w:val="en-US" w:eastAsia="en-US" w:bidi="en-US"/>
        </w:rPr>
        <w:t xml:space="preserve"> "world"</w:t>
      </w:r>
    </w:p>
    <w:p>
      <w:pPr>
        <w:pStyle w:val="29"/>
        <w:widowControl w:val="0"/>
        <w:shd w:val="clear" w:color="auto" w:fill="auto"/>
        <w:tabs>
          <w:tab w:val="left" w:pos="2462"/>
        </w:tabs>
        <w:spacing w:before="0" w:after="0" w:line="302" w:lineRule="exact"/>
        <w:ind w:left="0" w:right="0" w:firstLine="0"/>
      </w:pPr>
      <w:r>
        <w:rPr>
          <w:color w:val="000000"/>
          <w:spacing w:val="0"/>
          <w:w w:val="100"/>
          <w:position w:val="0"/>
          <w:lang w:val="en-US" w:eastAsia="en-US" w:bidi="en-US"/>
        </w:rPr>
        <w:t>equal( x "world" )</w:t>
      </w:r>
      <w:r>
        <w:rPr>
          <w:color w:val="000000"/>
          <w:spacing w:val="0"/>
          <w:w w:val="100"/>
          <w:position w:val="0"/>
          <w:lang w:val="en-US" w:eastAsia="en-US" w:bidi="en-US"/>
        </w:rPr>
        <w:tab/>
      </w:r>
      <w:r>
        <w:rPr>
          <w:color w:val="000000"/>
          <w:spacing w:val="0"/>
          <w:w w:val="100"/>
          <w:position w:val="0"/>
          <w:lang w:val="en-US" w:eastAsia="en-US" w:bidi="en-US"/>
        </w:rPr>
        <w:t>=&gt; t</w:t>
      </w:r>
    </w:p>
    <w:p>
      <w:pPr>
        <w:pStyle w:val="29"/>
        <w:widowControl w:val="0"/>
        <w:shd w:val="clear" w:color="auto" w:fill="auto"/>
        <w:spacing w:before="0" w:after="0" w:line="302" w:lineRule="exact"/>
        <w:ind w:left="0" w:right="0" w:firstLine="0"/>
      </w:pPr>
      <w:r>
        <w:rPr>
          <w:color w:val="000000"/>
          <w:spacing w:val="0"/>
          <w:w w:val="100"/>
          <w:position w:val="0"/>
          <w:lang w:val="en-US" w:eastAsia="en-US" w:bidi="en-US"/>
        </w:rPr>
        <w:t>x = ' (a b c)</w:t>
      </w:r>
    </w:p>
    <w:p>
      <w:pPr>
        <w:pStyle w:val="29"/>
        <w:widowControl w:val="0"/>
        <w:shd w:val="clear" w:color="auto" w:fill="auto"/>
        <w:tabs>
          <w:tab w:val="left" w:pos="2462"/>
        </w:tabs>
        <w:spacing w:before="0" w:after="439" w:line="190" w:lineRule="exact"/>
        <w:ind w:left="0" w:right="0" w:firstLine="0"/>
      </w:pPr>
      <w:r>
        <w:rPr>
          <w:color w:val="000000"/>
          <w:spacing w:val="0"/>
          <w:w w:val="100"/>
          <w:position w:val="0"/>
          <w:lang w:val="en-US" w:eastAsia="en-US" w:bidi="en-US"/>
        </w:rPr>
        <w:t>equal( x ' (a b c))</w:t>
      </w:r>
      <w:r>
        <w:rPr>
          <w:color w:val="000000"/>
          <w:spacing w:val="0"/>
          <w:w w:val="100"/>
          <w:position w:val="0"/>
          <w:lang w:val="en-US" w:eastAsia="en-US" w:bidi="en-US"/>
        </w:rPr>
        <w:tab/>
      </w:r>
      <w:r>
        <w:rPr>
          <w:color w:val="000000"/>
          <w:spacing w:val="0"/>
          <w:w w:val="100"/>
          <w:position w:val="0"/>
          <w:lang w:val="en-US" w:eastAsia="en-US" w:bidi="en-US"/>
        </w:rPr>
        <w:t>=&gt; t</w:t>
      </w:r>
      <w:r>
        <w:fldChar w:fldCharType="end"/>
      </w:r>
    </w:p>
    <w:p>
      <w:pPr>
        <w:pStyle w:val="25"/>
        <w:keepNext/>
        <w:keepLines/>
        <w:widowControl w:val="0"/>
        <w:shd w:val="clear" w:color="auto" w:fill="auto"/>
        <w:spacing w:before="0" w:after="211" w:line="220" w:lineRule="exact"/>
        <w:ind w:left="0" w:right="0" w:firstLine="0"/>
        <w:jc w:val="both"/>
      </w:pPr>
      <w:bookmarkStart w:id="829" w:name="bookmark845"/>
      <w:bookmarkStart w:id="830" w:name="bookmark846"/>
      <w:r>
        <w:rPr>
          <w:color w:val="000000"/>
          <w:spacing w:val="0"/>
          <w:w w:val="100"/>
          <w:position w:val="0"/>
          <w:lang w:val="en-US" w:eastAsia="en-US" w:bidi="en-US"/>
        </w:rPr>
        <w:t>The neq Function</w:t>
      </w:r>
      <w:bookmarkEnd w:id="829"/>
      <w:bookmarkEnd w:id="830"/>
    </w:p>
    <w:p>
      <w:pPr>
        <w:pStyle w:val="19"/>
        <w:widowControl w:val="0"/>
        <w:shd w:val="clear" w:color="auto" w:fill="auto"/>
        <w:spacing w:before="0" w:after="0" w:line="278" w:lineRule="exact"/>
        <w:ind w:left="0" w:right="0" w:firstLine="0"/>
        <w:jc w:val="left"/>
      </w:pPr>
      <w:r>
        <w:rPr>
          <w:rStyle w:val="93"/>
        </w:rPr>
        <w:t>neq</w:t>
      </w:r>
      <w:r>
        <w:rPr>
          <w:color w:val="000000"/>
          <w:spacing w:val="0"/>
          <w:w w:val="100"/>
          <w:position w:val="0"/>
          <w:lang w:val="en-US" w:eastAsia="en-US" w:bidi="en-US"/>
        </w:rPr>
        <w:t xml:space="preserve"> checks if two arguments are </w:t>
      </w:r>
      <w:r>
        <w:rPr>
          <w:rStyle w:val="93"/>
        </w:rPr>
        <w:t>not</w:t>
      </w:r>
      <w:r>
        <w:rPr>
          <w:color w:val="000000"/>
          <w:spacing w:val="0"/>
          <w:w w:val="100"/>
          <w:position w:val="0"/>
          <w:lang w:val="en-US" w:eastAsia="en-US" w:bidi="en-US"/>
        </w:rPr>
        <w:t xml:space="preserve"> equal, and returns </w:t>
      </w:r>
      <w:r>
        <w:rPr>
          <w:rStyle w:val="93"/>
        </w:rPr>
        <w:t>t</w:t>
      </w:r>
      <w:r>
        <w:rPr>
          <w:color w:val="000000"/>
          <w:spacing w:val="0"/>
          <w:w w:val="100"/>
          <w:position w:val="0"/>
          <w:lang w:val="en-US" w:eastAsia="en-US" w:bidi="en-US"/>
        </w:rPr>
        <w:t xml:space="preserve"> if they are not. Any two SKILL expressions are tested to see if they point to the same object.</w:t>
      </w:r>
      <w:r>
        <w:br w:type="page"/>
      </w:r>
    </w:p>
    <w:p>
      <w:pPr>
        <w:pStyle w:val="25"/>
        <w:keepNext/>
        <w:keepLines/>
        <w:widowControl w:val="0"/>
        <w:shd w:val="clear" w:color="auto" w:fill="auto"/>
        <w:spacing w:before="0" w:after="245" w:line="220" w:lineRule="exact"/>
        <w:ind w:left="0" w:right="0" w:firstLine="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87" o:spid="_x0000_s1267" type="#_x0000_t202" style="position:absolute;left:0;margin-left:0.6pt;margin-top:-90.25pt;height:0.1pt;width:163.45pt;mso-position-horizontal-relative:margin;mso-wrap-distance-bottom:0pt;mso-wrap-distance-top:0pt;rotation:0f;z-index:-2515712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326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74"/>
                    <w:gridCol w:w="667"/>
                    <w:gridCol w:w="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jc w:val="center"/>
                    </w:trPr>
                    <w:tc>
                      <w:tcPr>
                        <w:tcW w:w="3268" w:type="dxa"/>
                        <w:gridSpan w:val="3"/>
                        <w:shd w:val="clear" w:color="auto" w:fill="FFFFFF"/>
                        <w:vAlign w:val="bottom"/>
                      </w:tcPr>
                      <w:p>
                        <w:pPr>
                          <w:pStyle w:val="19"/>
                          <w:widowControl w:val="0"/>
                          <w:shd w:val="clear" w:color="auto" w:fill="auto"/>
                          <w:spacing w:before="0" w:after="0" w:line="190" w:lineRule="exact"/>
                          <w:ind w:left="0" w:right="0" w:firstLine="0"/>
                          <w:jc w:val="left"/>
                        </w:pPr>
                        <w:r>
                          <w:rPr>
                            <w:rStyle w:val="106"/>
                          </w:rPr>
                          <w:t>a = 'dog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jc w:val="center"/>
                    </w:trPr>
                    <w:tc>
                      <w:tcPr>
                        <w:tcW w:w="21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neq( a 'dog )</w:t>
                        </w:r>
                      </w:p>
                    </w:tc>
                    <w:tc>
                      <w:tcPr>
                        <w:tcW w:w="667" w:type="dxa"/>
                        <w:shd w:val="clear" w:color="auto" w:fill="FFFFFF"/>
                        <w:vAlign w:val="top"/>
                      </w:tcPr>
                      <w:p>
                        <w:pPr>
                          <w:pStyle w:val="19"/>
                          <w:widowControl w:val="0"/>
                          <w:shd w:val="clear" w:color="auto" w:fill="auto"/>
                          <w:spacing w:before="0" w:after="0" w:line="190" w:lineRule="exact"/>
                          <w:ind w:left="0" w:right="0" w:firstLine="0"/>
                          <w:jc w:val="right"/>
                        </w:pPr>
                        <w:r>
                          <w:rPr>
                            <w:rStyle w:val="106"/>
                          </w:rPr>
                          <w:t>=&gt;</w:t>
                        </w:r>
                      </w:p>
                    </w:tc>
                    <w:tc>
                      <w:tcPr>
                        <w:tcW w:w="427"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45" w:hRule="exact"/>
                      <w:jc w:val="center"/>
                    </w:trPr>
                    <w:tc>
                      <w:tcPr>
                        <w:tcW w:w="21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neq( a 'cat )</w:t>
                        </w:r>
                      </w:p>
                    </w:tc>
                    <w:tc>
                      <w:tcPr>
                        <w:tcW w:w="667" w:type="dxa"/>
                        <w:shd w:val="clear" w:color="auto" w:fill="FFFFFF"/>
                        <w:vAlign w:val="top"/>
                      </w:tcPr>
                      <w:p>
                        <w:pPr>
                          <w:pStyle w:val="19"/>
                          <w:widowControl w:val="0"/>
                          <w:shd w:val="clear" w:color="auto" w:fill="auto"/>
                          <w:spacing w:before="0" w:after="0" w:line="190" w:lineRule="exact"/>
                          <w:ind w:left="0" w:right="0" w:firstLine="0"/>
                          <w:jc w:val="right"/>
                        </w:pPr>
                        <w:r>
                          <w:rPr>
                            <w:rStyle w:val="106"/>
                          </w:rPr>
                          <w:t>=&gt;</w:t>
                        </w:r>
                      </w:p>
                    </w:tc>
                    <w:tc>
                      <w:tcPr>
                        <w:tcW w:w="427"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40" w:hRule="exact"/>
                      <w:jc w:val="center"/>
                    </w:trPr>
                    <w:tc>
                      <w:tcPr>
                        <w:tcW w:w="3268" w:type="dxa"/>
                        <w:gridSpan w:val="3"/>
                        <w:shd w:val="clear" w:color="auto" w:fill="FFFFFF"/>
                        <w:vAlign w:val="bottom"/>
                      </w:tcPr>
                      <w:p>
                        <w:pPr>
                          <w:pStyle w:val="19"/>
                          <w:widowControl w:val="0"/>
                          <w:shd w:val="clear" w:color="auto" w:fill="auto"/>
                          <w:spacing w:before="0" w:after="0" w:line="190" w:lineRule="exact"/>
                          <w:ind w:left="0" w:right="0" w:firstLine="0"/>
                          <w:jc w:val="left"/>
                        </w:pPr>
                        <w:r>
                          <w:rPr>
                            <w:rStyle w:val="106"/>
                          </w:rPr>
                          <w:t>z = '(1 2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jc w:val="center"/>
                    </w:trPr>
                    <w:tc>
                      <w:tcPr>
                        <w:tcW w:w="2174"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neq(z z)</w:t>
                        </w:r>
                      </w:p>
                    </w:tc>
                    <w:tc>
                      <w:tcPr>
                        <w:tcW w:w="667" w:type="dxa"/>
                        <w:shd w:val="clear" w:color="auto" w:fill="FFFFFF"/>
                        <w:vAlign w:val="bottom"/>
                      </w:tcPr>
                      <w:p>
                        <w:pPr>
                          <w:pStyle w:val="19"/>
                          <w:widowControl w:val="0"/>
                          <w:shd w:val="clear" w:color="auto" w:fill="auto"/>
                          <w:spacing w:before="0" w:after="0" w:line="190" w:lineRule="exact"/>
                          <w:ind w:left="0" w:right="0" w:firstLine="0"/>
                          <w:jc w:val="right"/>
                        </w:pPr>
                        <w:r>
                          <w:rPr>
                            <w:rStyle w:val="106"/>
                          </w:rPr>
                          <w:t>=&gt;</w:t>
                        </w:r>
                      </w:p>
                    </w:tc>
                    <w:tc>
                      <w:tcPr>
                        <w:tcW w:w="427"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1" w:hRule="exact"/>
                      <w:jc w:val="center"/>
                    </w:trPr>
                    <w:tc>
                      <w:tcPr>
                        <w:tcW w:w="21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neq('(1 2 3) z)</w:t>
                        </w:r>
                      </w:p>
                    </w:tc>
                    <w:tc>
                      <w:tcPr>
                        <w:tcW w:w="667" w:type="dxa"/>
                        <w:shd w:val="clear" w:color="auto" w:fill="FFFFFF"/>
                        <w:vAlign w:val="top"/>
                      </w:tcPr>
                      <w:p>
                        <w:pPr>
                          <w:pStyle w:val="19"/>
                          <w:widowControl w:val="0"/>
                          <w:shd w:val="clear" w:color="auto" w:fill="auto"/>
                          <w:spacing w:before="0" w:after="0" w:line="190" w:lineRule="exact"/>
                          <w:ind w:left="0" w:right="0" w:firstLine="0"/>
                          <w:jc w:val="right"/>
                        </w:pPr>
                        <w:r>
                          <w:rPr>
                            <w:rStyle w:val="106"/>
                          </w:rPr>
                          <w:t>=&gt;</w:t>
                        </w:r>
                      </w:p>
                    </w:tc>
                    <w:tc>
                      <w:tcPr>
                        <w:tcW w:w="427"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t</w:t>
                        </w:r>
                      </w:p>
                    </w:tc>
                  </w:tr>
                </w:tbl>
                <w:p>
                  <w:pPr>
                    <w:widowControl w:val="0"/>
                    <w:rPr>
                      <w:sz w:val="2"/>
                      <w:szCs w:val="2"/>
                    </w:rPr>
                  </w:pPr>
                </w:p>
              </w:txbxContent>
            </v:textbox>
            <w10:wrap type="topAndBottom"/>
          </v:shape>
        </w:pict>
      </w:r>
      <w:bookmarkStart w:id="831" w:name="bookmark847"/>
      <w:bookmarkStart w:id="832" w:name="bookmark848"/>
      <w:r>
        <w:rPr>
          <w:color w:val="000000"/>
          <w:spacing w:val="0"/>
          <w:w w:val="100"/>
          <w:position w:val="0"/>
          <w:lang w:val="en-US" w:eastAsia="en-US" w:bidi="en-US"/>
        </w:rPr>
        <w:t>The nequal Function</w:t>
      </w:r>
      <w:bookmarkEnd w:id="831"/>
      <w:bookmarkEnd w:id="832"/>
    </w:p>
    <w:p>
      <w:pPr>
        <w:pStyle w:val="19"/>
        <w:widowControl w:val="0"/>
        <w:shd w:val="clear" w:color="auto" w:fill="auto"/>
        <w:spacing w:before="0" w:after="88" w:line="230" w:lineRule="exact"/>
        <w:ind w:left="0" w:right="0" w:firstLine="0"/>
      </w:pPr>
      <w:r>
        <w:rPr>
          <w:rStyle w:val="93"/>
        </w:rPr>
        <w:t>nequal</w:t>
      </w:r>
      <w:r>
        <w:rPr>
          <w:color w:val="000000"/>
          <w:spacing w:val="0"/>
          <w:w w:val="100"/>
          <w:position w:val="0"/>
          <w:lang w:val="en-US" w:eastAsia="en-US" w:bidi="en-US"/>
        </w:rPr>
        <w:t xml:space="preserve"> checks if two arguments are </w:t>
      </w:r>
      <w:r>
        <w:rPr>
          <w:rStyle w:val="93"/>
        </w:rPr>
        <w:t>not</w:t>
      </w:r>
      <w:r>
        <w:rPr>
          <w:color w:val="000000"/>
          <w:spacing w:val="0"/>
          <w:w w:val="100"/>
          <w:position w:val="0"/>
          <w:lang w:val="en-US" w:eastAsia="en-US" w:bidi="en-US"/>
        </w:rPr>
        <w:t xml:space="preserve"> logically equivalent and returns </w:t>
      </w:r>
      <w:r>
        <w:rPr>
          <w:rStyle w:val="93"/>
        </w:rPr>
        <w:t>t</w:t>
      </w:r>
      <w:r>
        <w:rPr>
          <w:color w:val="000000"/>
          <w:spacing w:val="0"/>
          <w:w w:val="100"/>
          <w:position w:val="0"/>
          <w:lang w:val="en-US" w:eastAsia="en-US" w:bidi="en-US"/>
        </w:rPr>
        <w:t xml:space="preserve"> if they are not.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x = "cow"</w:t>
      </w:r>
    </w:p>
    <w:p>
      <w:pPr>
        <w:pStyle w:val="29"/>
        <w:widowControl w:val="0"/>
        <w:shd w:val="clear" w:color="auto" w:fill="auto"/>
        <w:tabs>
          <w:tab w:val="left" w:pos="1992"/>
          <w:tab w:val="right" w:pos="2819"/>
          <w:tab w:val="right" w:pos="3211"/>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nequal( x "cow"</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29"/>
        <w:widowControl w:val="0"/>
        <w:shd w:val="clear" w:color="auto" w:fill="auto"/>
        <w:tabs>
          <w:tab w:val="left" w:pos="1992"/>
          <w:tab w:val="right" w:pos="2819"/>
          <w:tab w:val="right" w:pos="2984"/>
        </w:tabs>
        <w:spacing w:before="0" w:after="64" w:line="202" w:lineRule="exact"/>
        <w:ind w:left="0" w:right="0" w:firstLine="0"/>
      </w:pPr>
      <w:r>
        <w:rPr>
          <w:color w:val="000000"/>
          <w:spacing w:val="0"/>
          <w:w w:val="100"/>
          <w:position w:val="0"/>
          <w:lang w:val="en-US" w:eastAsia="en-US" w:bidi="en-US"/>
        </w:rPr>
        <w:t>nequal( x "dog"</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spacing w:before="0" w:after="0"/>
        <w:ind w:left="0" w:right="0" w:firstLine="0"/>
      </w:pPr>
      <w:r>
        <w:rPr>
          <w:color w:val="000000"/>
          <w:spacing w:val="0"/>
          <w:w w:val="100"/>
          <w:position w:val="0"/>
          <w:lang w:val="en-US" w:eastAsia="en-US" w:bidi="en-US"/>
        </w:rPr>
        <w:t>z = '(1 2 3)</w:t>
      </w:r>
    </w:p>
    <w:p>
      <w:pPr>
        <w:pStyle w:val="29"/>
        <w:widowControl w:val="0"/>
        <w:shd w:val="clear" w:color="auto" w:fill="auto"/>
        <w:tabs>
          <w:tab w:val="right" w:pos="2819"/>
          <w:tab w:val="right" w:pos="3211"/>
        </w:tabs>
        <w:spacing w:before="0" w:after="0"/>
        <w:ind w:left="0" w:right="0" w:firstLine="0"/>
      </w:pPr>
      <w:r>
        <w:rPr>
          <w:color w:val="000000"/>
          <w:spacing w:val="0"/>
          <w:w w:val="100"/>
          <w:position w:val="0"/>
          <w:lang w:val="en-US" w:eastAsia="en-US" w:bidi="en-US"/>
        </w:rPr>
        <w:t>nequal(z z)</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29"/>
        <w:widowControl w:val="0"/>
        <w:shd w:val="clear" w:color="auto" w:fill="auto"/>
        <w:tabs>
          <w:tab w:val="left" w:pos="1992"/>
          <w:tab w:val="right" w:pos="2819"/>
          <w:tab w:val="right" w:pos="3211"/>
        </w:tabs>
        <w:spacing w:before="0" w:after="462"/>
        <w:ind w:left="0" w:right="0" w:firstLine="0"/>
      </w:pPr>
      <w:r>
        <w:rPr>
          <w:color w:val="000000"/>
          <w:spacing w:val="0"/>
          <w:w w:val="100"/>
          <w:position w:val="0"/>
          <w:lang w:val="en-US" w:eastAsia="en-US" w:bidi="en-US"/>
        </w:rPr>
        <w:t>nequal('(1 2 3)</w:t>
      </w:r>
      <w:r>
        <w:rPr>
          <w:color w:val="000000"/>
          <w:spacing w:val="0"/>
          <w:w w:val="100"/>
          <w:position w:val="0"/>
          <w:lang w:val="en-US" w:eastAsia="en-US" w:bidi="en-US"/>
        </w:rPr>
        <w:tab/>
      </w:r>
      <w:r>
        <w:rPr>
          <w:color w:val="000000"/>
          <w:spacing w:val="0"/>
          <w:w w:val="100"/>
          <w:position w:val="0"/>
          <w:lang w:val="en-US" w:eastAsia="en-US" w:bidi="en-US"/>
        </w:rPr>
        <w:t>z)</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25"/>
        <w:keepNext/>
        <w:keepLines/>
        <w:widowControl w:val="0"/>
        <w:shd w:val="clear" w:color="auto" w:fill="auto"/>
        <w:spacing w:before="0" w:after="206" w:line="220" w:lineRule="exact"/>
        <w:ind w:left="0" w:right="0" w:firstLine="0"/>
        <w:jc w:val="both"/>
      </w:pPr>
      <w:bookmarkStart w:id="833" w:name="bookmark849"/>
      <w:r>
        <w:rPr>
          <w:color w:val="000000"/>
          <w:spacing w:val="0"/>
          <w:w w:val="100"/>
          <w:position w:val="0"/>
          <w:lang w:val="en-US" w:eastAsia="en-US" w:bidi="en-US"/>
        </w:rPr>
        <w:t>The member and memq Functions</w:t>
      </w:r>
      <w:bookmarkEnd w:id="833"/>
    </w:p>
    <w:p>
      <w:pPr>
        <w:pStyle w:val="19"/>
        <w:widowControl w:val="0"/>
        <w:shd w:val="clear" w:color="auto" w:fill="auto"/>
        <w:spacing w:before="0" w:after="122" w:line="278" w:lineRule="exact"/>
        <w:ind w:left="0" w:right="0" w:firstLine="0"/>
        <w:jc w:val="left"/>
      </w:pPr>
      <w:bookmarkStart w:id="834" w:name="bookmark850"/>
      <w:bookmarkStart w:id="835" w:name="bookmark851"/>
      <w:r>
        <w:rPr>
          <w:color w:val="000000"/>
          <w:spacing w:val="0"/>
          <w:w w:val="100"/>
          <w:position w:val="0"/>
          <w:lang w:val="en-US" w:eastAsia="en-US" w:bidi="en-US"/>
        </w:rPr>
        <w:t xml:space="preserve">These functions test for list membership. </w:t>
      </w:r>
      <w:r>
        <w:rPr>
          <w:rStyle w:val="93"/>
        </w:rPr>
        <w:t>member</w:t>
      </w:r>
      <w:r>
        <w:rPr>
          <w:color w:val="000000"/>
          <w:spacing w:val="0"/>
          <w:w w:val="100"/>
          <w:position w:val="0"/>
          <w:lang w:val="en-US" w:eastAsia="en-US" w:bidi="en-US"/>
        </w:rPr>
        <w:t xml:space="preserve"> tests using </w:t>
      </w:r>
      <w:r>
        <w:rPr>
          <w:rStyle w:val="93"/>
        </w:rPr>
        <w:t>equal</w:t>
      </w:r>
      <w:r>
        <w:rPr>
          <w:color w:val="000000"/>
          <w:spacing w:val="0"/>
          <w:w w:val="100"/>
          <w:position w:val="0"/>
          <w:lang w:val="en-US" w:eastAsia="en-US" w:bidi="en-US"/>
        </w:rPr>
        <w:t xml:space="preserve"> while </w:t>
      </w:r>
      <w:r>
        <w:rPr>
          <w:rStyle w:val="93"/>
        </w:rPr>
        <w:t>memq</w:t>
      </w:r>
      <w:r>
        <w:rPr>
          <w:color w:val="000000"/>
          <w:spacing w:val="0"/>
          <w:w w:val="100"/>
          <w:position w:val="0"/>
          <w:lang w:val="en-US" w:eastAsia="en-US" w:bidi="en-US"/>
        </w:rPr>
        <w:t xml:space="preserve"> uses </w:t>
      </w:r>
      <w:r>
        <w:rPr>
          <w:rStyle w:val="93"/>
        </w:rPr>
        <w:t xml:space="preserve">eq </w:t>
      </w:r>
      <w:r>
        <w:rPr>
          <w:color w:val="000000"/>
          <w:spacing w:val="0"/>
          <w:w w:val="100"/>
          <w:position w:val="0"/>
          <w:lang w:val="en-US" w:eastAsia="en-US" w:bidi="en-US"/>
        </w:rPr>
        <w:t xml:space="preserve">and is therefore faster. These functions return a </w:t>
      </w:r>
      <w:r>
        <w:rPr>
          <w:rStyle w:val="93"/>
        </w:rPr>
        <w:t>non-nil</w:t>
      </w:r>
      <w:r>
        <w:rPr>
          <w:color w:val="000000"/>
          <w:spacing w:val="0"/>
          <w:w w:val="100"/>
          <w:position w:val="0"/>
          <w:lang w:val="en-US" w:eastAsia="en-US" w:bidi="en-US"/>
        </w:rPr>
        <w:t xml:space="preserve"> value if the first argument matches a member of the list passed in as the second argument.</w:t>
      </w:r>
      <w:bookmarkEnd w:id="834"/>
      <w:bookmarkEnd w:id="835"/>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x = ' c</w:t>
      </w:r>
    </w:p>
    <w:p>
      <w:pPr>
        <w:pStyle w:val="27"/>
        <w:widowControl w:val="0"/>
        <w:shd w:val="clear" w:color="auto" w:fill="auto"/>
        <w:spacing w:before="0" w:after="64" w:line="202" w:lineRule="exact"/>
        <w:ind w:left="0" w:right="132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88" o:spid="_x0000_s1268" type="#_x0000_t202" style="position:absolute;left:0;margin-left:200.05pt;margin-top:-0.9pt;height:22.3pt;width:47.3pt;mso-position-horizontal-relative:margin;mso-wrap-distance-bottom:43.85pt;mso-wrap-distance-left:21.35pt;mso-wrap-distance-right:24pt;mso-wrap-distance-top:5.45pt;rotation:0f;z-index:-2515701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right"/>
                  </w:pPr>
                  <w:r>
                    <w:rPr>
                      <w:rStyle w:val="91"/>
                    </w:rPr>
                    <w:t>=&gt; (c d) =&gt; nil</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89" o:spid="_x0000_s1269" type="#_x0000_t202" style="position:absolute;left:0;margin-left:198.35pt;margin-top:33.9pt;height:32.85pt;width:72.95pt;mso-position-horizontal-relative:margin;mso-wrap-distance-bottom:0pt;mso-wrap-distance-left:19.7pt;mso-wrap-distance-right:5pt;mso-wrap-distance-top:40.2pt;rotation:0f;z-index:-2515691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=&gt; (“c” “d</w:t>
                  </w:r>
                  <w:r>
                    <w:rPr>
                      <w:rStyle w:val="171"/>
                    </w:rPr>
                    <w:t xml:space="preserve">”） </w:t>
                  </w:r>
                  <w:r>
                    <w:rPr>
                      <w:rStyle w:val="91"/>
                    </w:rPr>
                    <w:t>=&gt; (c d c d) =&gt; (c d)</w:t>
                  </w:r>
                </w:p>
              </w:txbxContent>
            </v:textbox>
            <w10:wrap type="square" side="left"/>
          </v:shape>
        </w:pict>
      </w:r>
      <w:r>
        <w:rPr>
          <w:color w:val="000000"/>
          <w:spacing w:val="0"/>
          <w:w w:val="100"/>
          <w:position w:val="0"/>
          <w:lang w:val="en-US" w:eastAsia="en-US" w:bidi="en-US"/>
        </w:rPr>
        <w:t>memq( x ' (a b c d)) memq( x ' (a b d))</w:t>
      </w:r>
    </w:p>
    <w:p>
      <w:pPr>
        <w:pStyle w:val="27"/>
        <w:widowControl w:val="0"/>
        <w:shd w:val="clear" w:color="auto" w:fill="auto"/>
        <w:spacing w:before="0" w:after="0"/>
        <w:ind w:left="0" w:right="0" w:firstLine="0"/>
      </w:pPr>
      <w:r>
        <w:rPr>
          <w:color w:val="000000"/>
          <w:spacing w:val="0"/>
          <w:w w:val="100"/>
          <w:position w:val="0"/>
          <w:lang w:val="en-US" w:eastAsia="en-US" w:bidi="en-US"/>
        </w:rPr>
        <w:t>x = "c"</w:t>
      </w:r>
    </w:p>
    <w:p>
      <w:pPr>
        <w:pStyle w:val="27"/>
        <w:widowControl w:val="0"/>
        <w:shd w:val="clear" w:color="auto" w:fill="auto"/>
        <w:tabs>
          <w:tab w:val="left" w:pos="2198"/>
        </w:tabs>
        <w:spacing w:before="0" w:after="462"/>
        <w:ind w:left="0" w:right="0" w:firstLine="0"/>
        <w:jc w:val="left"/>
      </w:pPr>
      <w:r>
        <w:rPr>
          <w:color w:val="000000"/>
          <w:spacing w:val="0"/>
          <w:w w:val="100"/>
          <w:position w:val="0"/>
          <w:lang w:val="en-US" w:eastAsia="en-US" w:bidi="en-US"/>
        </w:rPr>
        <w:t>member( x '("a" "b" "c" "d")) memq('c '(a b c d c d)) memq( concat( x )</w:t>
      </w:r>
      <w:r>
        <w:rPr>
          <w:color w:val="000000"/>
          <w:spacing w:val="0"/>
          <w:w w:val="100"/>
          <w:position w:val="0"/>
          <w:lang w:val="en-US" w:eastAsia="en-US" w:bidi="en-US"/>
        </w:rPr>
        <w:tab/>
      </w:r>
      <w:r>
        <w:rPr>
          <w:color w:val="000000"/>
          <w:spacing w:val="0"/>
          <w:w w:val="100"/>
          <w:position w:val="0"/>
          <w:lang w:val="en-US" w:eastAsia="en-US" w:bidi="en-US"/>
        </w:rPr>
        <w:t>'(a b c d ))</w:t>
      </w:r>
    </w:p>
    <w:p>
      <w:pPr>
        <w:pStyle w:val="25"/>
        <w:keepNext/>
        <w:keepLines/>
        <w:widowControl w:val="0"/>
        <w:shd w:val="clear" w:color="auto" w:fill="auto"/>
        <w:spacing w:before="0" w:after="206" w:line="220" w:lineRule="exact"/>
        <w:ind w:left="0" w:right="0" w:firstLine="0"/>
        <w:jc w:val="both"/>
      </w:pPr>
      <w:bookmarkStart w:id="836" w:name="bookmark852"/>
      <w:bookmarkStart w:id="837" w:name="bookmark853"/>
      <w:r>
        <w:rPr>
          <w:color w:val="000000"/>
          <w:spacing w:val="0"/>
          <w:w w:val="100"/>
          <w:position w:val="0"/>
          <w:lang w:val="en-US" w:eastAsia="en-US" w:bidi="en-US"/>
        </w:rPr>
        <w:t>The tailp Function</w:t>
      </w:r>
      <w:bookmarkEnd w:id="836"/>
      <w:bookmarkEnd w:id="837"/>
    </w:p>
    <w:p>
      <w:pPr>
        <w:pStyle w:val="19"/>
        <w:widowControl w:val="0"/>
        <w:shd w:val="clear" w:color="auto" w:fill="auto"/>
        <w:spacing w:before="0" w:after="125" w:line="278" w:lineRule="exact"/>
        <w:ind w:left="0" w:right="0" w:firstLine="0"/>
        <w:jc w:val="left"/>
      </w:pPr>
      <w:r>
        <w:rPr>
          <w:color w:val="000000"/>
          <w:spacing w:val="0"/>
          <w:w w:val="100"/>
          <w:position w:val="0"/>
          <w:lang w:val="en-US" w:eastAsia="en-US" w:bidi="en-US"/>
        </w:rPr>
        <w:t>tailp returns the first argument if a list cell eq to the first argument is found by cdr’ing down the second argument zero or more times, nil otherwise. Because eq is being used for comparison, the first argument must actually point to a tail list in the second argument for this predicate to return a non-nil value.</w:t>
      </w:r>
    </w:p>
    <w:p>
      <w:pPr>
        <w:pStyle w:val="27"/>
        <w:widowControl w:val="0"/>
        <w:shd w:val="clear" w:color="auto" w:fill="auto"/>
        <w:spacing w:before="0" w:after="0"/>
        <w:ind w:left="0" w:right="0" w:firstLine="0"/>
      </w:pPr>
      <w:r>
        <w:rPr>
          <w:color w:val="000000"/>
          <w:spacing w:val="0"/>
          <w:w w:val="100"/>
          <w:position w:val="0"/>
          <w:lang w:val="en-US" w:eastAsia="en-US" w:bidi="en-US"/>
        </w:rPr>
        <w:t>y = '(b c)</w:t>
      </w:r>
    </w:p>
    <w:p>
      <w:pPr>
        <w:pStyle w:val="27"/>
        <w:widowControl w:val="0"/>
        <w:shd w:val="clear" w:color="auto" w:fill="auto"/>
        <w:tabs>
          <w:tab w:val="left" w:pos="2523"/>
        </w:tabs>
        <w:spacing w:before="0" w:after="0"/>
        <w:ind w:left="0" w:right="0" w:firstLine="0"/>
      </w:pPr>
      <w:r>
        <w:rPr>
          <w:color w:val="000000"/>
          <w:spacing w:val="0"/>
          <w:w w:val="100"/>
          <w:position w:val="0"/>
          <w:lang w:val="en-US" w:eastAsia="en-US" w:bidi="en-US"/>
        </w:rPr>
        <w:t>z = cons( 'ay )</w:t>
      </w:r>
      <w:r>
        <w:rPr>
          <w:color w:val="000000"/>
          <w:spacing w:val="0"/>
          <w:w w:val="100"/>
          <w:position w:val="0"/>
          <w:lang w:val="en-US" w:eastAsia="en-US" w:bidi="en-US"/>
        </w:rPr>
        <w:tab/>
      </w:r>
      <w:r>
        <w:rPr>
          <w:color w:val="000000"/>
          <w:spacing w:val="0"/>
          <w:w w:val="100"/>
          <w:position w:val="0"/>
          <w:lang w:val="en-US" w:eastAsia="en-US" w:bidi="en-US"/>
        </w:rPr>
        <w:t>=&gt; (a b c)</w:t>
      </w:r>
    </w:p>
    <w:p>
      <w:pPr>
        <w:pStyle w:val="27"/>
        <w:widowControl w:val="0"/>
        <w:shd w:val="clear" w:color="auto" w:fill="auto"/>
        <w:tabs>
          <w:tab w:val="left" w:pos="2523"/>
        </w:tabs>
        <w:spacing w:before="0" w:after="0"/>
        <w:ind w:left="0" w:right="0" w:firstLine="0"/>
      </w:pPr>
      <w:r>
        <w:rPr>
          <w:color w:val="000000"/>
          <w:spacing w:val="0"/>
          <w:w w:val="100"/>
          <w:position w:val="0"/>
          <w:lang w:val="en-US" w:eastAsia="en-US" w:bidi="en-US"/>
        </w:rPr>
        <w:t>tailp( y z )</w:t>
      </w:r>
      <w:r>
        <w:rPr>
          <w:color w:val="000000"/>
          <w:spacing w:val="0"/>
          <w:w w:val="100"/>
          <w:position w:val="0"/>
          <w:lang w:val="en-US" w:eastAsia="en-US" w:bidi="en-US"/>
        </w:rPr>
        <w:tab/>
      </w:r>
      <w:r>
        <w:rPr>
          <w:color w:val="000000"/>
          <w:spacing w:val="0"/>
          <w:w w:val="100"/>
          <w:position w:val="0"/>
          <w:lang w:val="en-US" w:eastAsia="en-US" w:bidi="en-US"/>
        </w:rPr>
        <w:t>=&gt; (b c)</w:t>
      </w:r>
    </w:p>
    <w:p>
      <w:pPr>
        <w:pStyle w:val="27"/>
        <w:widowControl w:val="0"/>
        <w:shd w:val="clear" w:color="auto" w:fill="auto"/>
        <w:tabs>
          <w:tab w:val="left" w:pos="2523"/>
        </w:tabs>
        <w:spacing w:before="0" w:after="154"/>
        <w:ind w:left="0" w:right="0" w:firstLine="0"/>
      </w:pPr>
      <w:r>
        <w:rPr>
          <w:color w:val="000000"/>
          <w:spacing w:val="0"/>
          <w:w w:val="100"/>
          <w:position w:val="0"/>
          <w:lang w:val="en-US" w:eastAsia="en-US" w:bidi="en-US"/>
        </w:rPr>
        <w:t>tailp( ' (b c) z )</w:t>
      </w:r>
      <w:r>
        <w:rPr>
          <w:color w:val="000000"/>
          <w:spacing w:val="0"/>
          <w:w w:val="100"/>
          <w:position w:val="0"/>
          <w:lang w:val="en-US" w:eastAsia="en-US" w:bidi="en-US"/>
        </w:rPr>
        <w:tab/>
      </w:r>
      <w:r>
        <w:rPr>
          <w:color w:val="000000"/>
          <w:spacing w:val="0"/>
          <w:w w:val="100"/>
          <w:position w:val="0"/>
          <w:lang w:val="en-US" w:eastAsia="en-US" w:bidi="en-US"/>
        </w:rPr>
        <w:t>=&gt; nil</w:t>
      </w:r>
    </w:p>
    <w:p>
      <w:pPr>
        <w:pStyle w:val="19"/>
        <w:widowControl w:val="0"/>
        <w:shd w:val="clear" w:color="auto" w:fill="auto"/>
        <w:spacing w:before="0" w:after="0" w:line="230" w:lineRule="exact"/>
        <w:ind w:left="0" w:right="0" w:firstLine="0"/>
      </w:pPr>
      <w:r>
        <w:rPr>
          <w:rStyle w:val="93"/>
        </w:rPr>
        <w:t>nil</w:t>
      </w:r>
      <w:r>
        <w:rPr>
          <w:color w:val="000000"/>
          <w:spacing w:val="0"/>
          <w:w w:val="100"/>
          <w:position w:val="0"/>
          <w:lang w:val="en-US" w:eastAsia="en-US" w:bidi="en-US"/>
        </w:rPr>
        <w:t xml:space="preserve"> was returned because </w:t>
      </w:r>
      <w:r>
        <w:rPr>
          <w:rStyle w:val="93"/>
        </w:rPr>
        <w:t>'(b c)</w:t>
      </w:r>
      <w:r>
        <w:rPr>
          <w:color w:val="000000"/>
          <w:spacing w:val="0"/>
          <w:w w:val="100"/>
          <w:position w:val="0"/>
          <w:lang w:val="en-US" w:eastAsia="en-US" w:bidi="en-US"/>
        </w:rPr>
        <w:t xml:space="preserve"> is not </w:t>
      </w:r>
      <w:r>
        <w:rPr>
          <w:rStyle w:val="93"/>
        </w:rPr>
        <w:t>eq</w:t>
      </w:r>
      <w:r>
        <w:rPr>
          <w:color w:val="000000"/>
          <w:spacing w:val="0"/>
          <w:w w:val="100"/>
          <w:position w:val="0"/>
          <w:lang w:val="en-US" w:eastAsia="en-US" w:bidi="en-US"/>
        </w:rPr>
        <w:t xml:space="preserve"> the </w:t>
      </w:r>
      <w:r>
        <w:rPr>
          <w:rStyle w:val="93"/>
        </w:rPr>
        <w:t>cdr( z )</w:t>
      </w:r>
      <w:r>
        <w:rPr>
          <w:rStyle w:val="106"/>
        </w:rPr>
        <w:t>.</w:t>
      </w:r>
      <w:r>
        <w:br w:type="page"/>
      </w:r>
    </w:p>
    <w:p>
      <w:pPr>
        <w:pStyle w:val="21"/>
        <w:keepNext/>
        <w:keepLines/>
        <w:widowControl w:val="0"/>
        <w:shd w:val="clear" w:color="auto" w:fill="auto"/>
        <w:spacing w:before="0" w:after="238" w:line="360" w:lineRule="exact"/>
        <w:ind w:left="0" w:right="0" w:firstLine="0"/>
        <w:jc w:val="left"/>
      </w:pPr>
      <w:bookmarkStart w:id="838" w:name="bookmark854"/>
      <w:bookmarkStart w:id="839" w:name="bookmark855"/>
      <w:bookmarkStart w:id="840" w:name="bookmark856"/>
      <w:r>
        <w:rPr>
          <w:color w:val="000000"/>
          <w:spacing w:val="0"/>
          <w:w w:val="100"/>
          <w:position w:val="0"/>
          <w:lang w:val="en-US" w:eastAsia="en-US" w:bidi="en-US"/>
        </w:rPr>
        <w:t>Type Predicates</w:t>
      </w:r>
      <w:bookmarkEnd w:id="838"/>
      <w:bookmarkEnd w:id="839"/>
      <w:bookmarkEnd w:id="840"/>
    </w:p>
    <w:p>
      <w:pPr>
        <w:pStyle w:val="19"/>
        <w:widowControl w:val="0"/>
        <w:shd w:val="clear" w:color="auto" w:fill="auto"/>
        <w:spacing w:before="0" w:after="219" w:line="278" w:lineRule="exact"/>
        <w:ind w:left="0" w:right="0" w:firstLine="0"/>
      </w:pPr>
      <w:bookmarkStart w:id="841" w:name="bookmark857"/>
      <w:r>
        <w:rPr>
          <w:color w:val="000000"/>
          <w:spacing w:val="0"/>
          <w:w w:val="100"/>
          <w:position w:val="0"/>
          <w:lang w:val="en-US" w:eastAsia="en-US" w:bidi="en-US"/>
        </w:rPr>
        <w:t>Many predicate functions are available for testing the data type of a data object. The suffix “p” is usually added to the name of a function to indicate that it is a predicate function.</w:t>
      </w:r>
      <w:bookmarkEnd w:id="841"/>
    </w:p>
    <w:p>
      <w:pPr>
        <w:pStyle w:val="19"/>
        <w:widowControl w:val="0"/>
        <w:shd w:val="clear" w:color="auto" w:fill="auto"/>
        <w:spacing w:before="0" w:after="311" w:line="230" w:lineRule="exact"/>
        <w:ind w:left="0" w:right="0" w:firstLine="0"/>
      </w:pPr>
      <w:r>
        <w:rPr>
          <w:color w:val="000000"/>
          <w:spacing w:val="0"/>
          <w:w w:val="100"/>
          <w:position w:val="0"/>
          <w:lang w:val="en-US" w:eastAsia="en-US" w:bidi="en-US"/>
        </w:rPr>
        <w:t xml:space="preserve">These functions are listed in the table below. </w:t>
      </w:r>
      <w:r>
        <w:rPr>
          <w:rStyle w:val="93"/>
        </w:rPr>
        <w:t>g</w:t>
      </w:r>
      <w:r>
        <w:rPr>
          <w:color w:val="000000"/>
          <w:spacing w:val="0"/>
          <w:w w:val="100"/>
          <w:position w:val="0"/>
          <w:lang w:val="en-US" w:eastAsia="en-US" w:bidi="en-US"/>
        </w:rPr>
        <w:t xml:space="preserve"> (general) can be any data type.</w:t>
      </w:r>
    </w:p>
    <w:p>
      <w:pPr>
        <w:pStyle w:val="25"/>
        <w:keepNext/>
        <w:keepLines/>
        <w:widowControl w:val="0"/>
        <w:shd w:val="clear" w:color="auto" w:fill="auto"/>
        <w:spacing w:before="0" w:after="0" w:line="220" w:lineRule="exact"/>
        <w:ind w:left="0" w:right="0" w:firstLine="0"/>
        <w:jc w:val="both"/>
      </w:pPr>
      <w:bookmarkStart w:id="842" w:name="bookmark858"/>
      <w:bookmarkStart w:id="843" w:name="bookmark859"/>
      <w:r>
        <w:rPr>
          <w:color w:val="000000"/>
          <w:spacing w:val="0"/>
          <w:w w:val="100"/>
          <w:position w:val="0"/>
          <w:lang w:val="en-US" w:eastAsia="en-US" w:bidi="en-US"/>
        </w:rPr>
        <w:t>Type Predicates</w:t>
      </w:r>
      <w:bookmarkEnd w:id="842"/>
      <w:bookmarkEnd w:id="843"/>
    </w:p>
    <w:tbl>
      <w:tblPr>
        <w:tblStyle w:val="9"/>
        <w:tblW w:w="920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42"/>
        <w:gridCol w:w="7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94" w:hRule="exact"/>
          <w:jc w:val="center"/>
        </w:trPr>
        <w:tc>
          <w:tcPr>
            <w:tcW w:w="1642" w:type="dxa"/>
            <w:tcBorders>
              <w:top w:val="single" w:color="auto" w:sz="4" w:space="0"/>
            </w:tcBorders>
            <w:shd w:val="clear" w:color="auto" w:fill="FFFFFF"/>
            <w:vAlign w:val="center"/>
          </w:tcPr>
          <w:p>
            <w:pPr>
              <w:pStyle w:val="19"/>
              <w:framePr w:w="9202" w:wrap="notBeside" w:vAnchor="text" w:hAnchor="text" w:xAlign="center" w:y="1"/>
              <w:widowControl w:val="0"/>
              <w:shd w:val="clear" w:color="auto" w:fill="auto"/>
              <w:spacing w:before="0" w:after="0" w:line="220" w:lineRule="exact"/>
              <w:ind w:left="0" w:right="0" w:firstLine="0"/>
              <w:jc w:val="left"/>
            </w:pPr>
            <w:r>
              <w:rPr>
                <w:rStyle w:val="90"/>
              </w:rPr>
              <w:t>Function</w:t>
            </w:r>
          </w:p>
        </w:tc>
        <w:tc>
          <w:tcPr>
            <w:tcW w:w="7560" w:type="dxa"/>
            <w:tcBorders>
              <w:top w:val="single" w:color="auto" w:sz="4" w:space="0"/>
            </w:tcBorders>
            <w:shd w:val="clear" w:color="auto" w:fill="FFFFFF"/>
            <w:vAlign w:val="center"/>
          </w:tcPr>
          <w:p>
            <w:pPr>
              <w:pStyle w:val="19"/>
              <w:framePr w:w="9202" w:wrap="notBeside" w:vAnchor="text" w:hAnchor="text" w:xAlign="center" w:y="1"/>
              <w:widowControl w:val="0"/>
              <w:shd w:val="clear" w:color="auto" w:fill="auto"/>
              <w:spacing w:before="0" w:after="0" w:line="220" w:lineRule="exact"/>
              <w:ind w:left="340" w:right="0" w:firstLine="0"/>
              <w:jc w:val="left"/>
            </w:pPr>
            <w:r>
              <w:rPr>
                <w:rStyle w:val="90"/>
              </w:rPr>
              <w:t>Value Returned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arrayp(g)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an array,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bcdp(g)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binary function,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1642"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dtpr(g)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83" w:lineRule="exact"/>
              <w:ind w:left="340" w:right="0" w:firstLine="0"/>
              <w:jc w:val="left"/>
            </w:pPr>
            <w:r>
              <w:rPr>
                <w:rStyle w:val="93"/>
              </w:rPr>
              <w:t>t</w:t>
            </w:r>
            <w:r>
              <w:rPr>
                <w:color w:val="000000"/>
                <w:spacing w:val="0"/>
                <w:w w:val="100"/>
                <w:position w:val="0"/>
                <w:lang w:val="en-US" w:eastAsia="en-US" w:bidi="en-US"/>
              </w:rPr>
              <w:t xml:space="preserve"> if g is a non-empty list, </w:t>
            </w:r>
            <w:r>
              <w:rPr>
                <w:rStyle w:val="93"/>
              </w:rPr>
              <w:t>nil</w:t>
            </w:r>
            <w:r>
              <w:rPr>
                <w:color w:val="000000"/>
                <w:spacing w:val="0"/>
                <w:w w:val="100"/>
                <w:position w:val="0"/>
                <w:lang w:val="en-US" w:eastAsia="en-US" w:bidi="en-US"/>
              </w:rPr>
              <w:t xml:space="preserve"> otherwise (note that dtpr (nil) returns </w:t>
            </w:r>
            <w:r>
              <w:rPr>
                <w:rStyle w:val="93"/>
              </w:rPr>
              <w:t>nil</w:t>
            </w:r>
            <w:r>
              <w:rPr>
                <w:color w:val="000000"/>
                <w:spacing w:val="0"/>
                <w:w w:val="100"/>
                <w:position w:val="0"/>
                <w:lang w:val="en-US" w:eastAsia="en-US" w:bidi="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1642"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fixp(g)</w:t>
            </w:r>
          </w:p>
        </w:tc>
        <w:tc>
          <w:tcPr>
            <w:tcW w:w="7560" w:type="dxa"/>
            <w:shd w:val="clear" w:color="auto" w:fill="FFFFFF"/>
            <w:vAlign w:val="top"/>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fixnum,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floatp(g)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flonum,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listp(g)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list, </w:t>
            </w:r>
            <w:r>
              <w:rPr>
                <w:rStyle w:val="93"/>
              </w:rPr>
              <w:t>nil</w:t>
            </w:r>
            <w:r>
              <w:rPr>
                <w:color w:val="000000"/>
                <w:spacing w:val="0"/>
                <w:w w:val="100"/>
                <w:position w:val="0"/>
                <w:lang w:val="en-US" w:eastAsia="en-US" w:bidi="en-US"/>
              </w:rPr>
              <w:t xml:space="preserve"> otherwise (note that listp(nil) returns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null(g)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w:t>
            </w:r>
            <w:r>
              <w:rPr>
                <w:rStyle w:val="93"/>
              </w:rPr>
              <w:t>nil, 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numberp(g)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number (that is, fixnum or flonum),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otherp(g)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foreign data pointer,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portp(g)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an I/O port,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stringp(g)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string,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symbolp(g)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a symbol,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symstrp(g)</w:t>
            </w:r>
          </w:p>
        </w:tc>
        <w:tc>
          <w:tcPr>
            <w:tcW w:w="7560" w:type="dxa"/>
            <w:shd w:val="clear" w:color="auto" w:fill="FFFFFF"/>
            <w:vAlign w:val="bottom"/>
          </w:tcPr>
          <w:p>
            <w:pPr>
              <w:pStyle w:val="19"/>
              <w:framePr w:w="9202" w:wrap="notBeside" w:vAnchor="text" w:hAnchor="text" w:xAlign="center" w:y="1"/>
              <w:widowControl w:val="0"/>
              <w:shd w:val="clear" w:color="auto" w:fill="auto"/>
              <w:spacing w:before="0" w:after="0" w:line="230" w:lineRule="exact"/>
              <w:ind w:left="340" w:right="0" w:firstLine="0"/>
              <w:jc w:val="left"/>
            </w:pPr>
            <w:r>
              <w:rPr>
                <w:rStyle w:val="93"/>
              </w:rPr>
              <w:t>t</w:t>
            </w:r>
            <w:r>
              <w:rPr>
                <w:color w:val="000000"/>
                <w:spacing w:val="0"/>
                <w:w w:val="100"/>
                <w:position w:val="0"/>
                <w:lang w:val="en-US" w:eastAsia="en-US" w:bidi="en-US"/>
              </w:rPr>
              <w:t xml:space="preserve"> if g is either a symbol or a string, </w:t>
            </w:r>
            <w:r>
              <w:rPr>
                <w:rStyle w:val="93"/>
              </w:rPr>
              <w:t>nil</w:t>
            </w:r>
            <w:r>
              <w:rPr>
                <w:color w:val="000000"/>
                <w:spacing w:val="0"/>
                <w:w w:val="100"/>
                <w:position w:val="0"/>
                <w:lang w:val="en-US" w:eastAsia="en-US" w:bidi="en-US"/>
              </w:rPr>
              <w:t xml:space="preserve"> otherwise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1642"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type(g)</w:t>
            </w:r>
          </w:p>
        </w:tc>
        <w:tc>
          <w:tcPr>
            <w:tcW w:w="7560"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a symbol whose name describes the type of 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jc w:val="center"/>
        </w:trPr>
        <w:tc>
          <w:tcPr>
            <w:tcW w:w="1642" w:type="dxa"/>
            <w:tcBorders>
              <w:bottom w:val="single" w:color="auto" w:sz="4" w:space="0"/>
            </w:tcBorders>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typep(g)</w:t>
            </w:r>
          </w:p>
        </w:tc>
        <w:tc>
          <w:tcPr>
            <w:tcW w:w="7560" w:type="dxa"/>
            <w:tcBorders>
              <w:bottom w:val="single" w:color="auto" w:sz="4" w:space="0"/>
            </w:tcBorders>
            <w:shd w:val="clear" w:color="auto" w:fill="FFFFFF"/>
            <w:vAlign w:val="top"/>
          </w:tcPr>
          <w:p>
            <w:pPr>
              <w:pStyle w:val="19"/>
              <w:framePr w:w="920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same as type(g)</w:t>
            </w:r>
          </w:p>
        </w:tc>
      </w:tr>
    </w:tbl>
    <w:p>
      <w:pPr>
        <w:framePr w:w="9202"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2007" w:right="1288" w:bottom="2041" w:left="1227" w:header="0" w:footer="3" w:gutter="0"/>
          <w:cols w:space="720" w:num="1"/>
          <w:rtlGutter w:val="0"/>
          <w:docGrid w:linePitch="360" w:charSpace="0"/>
        </w:sectPr>
      </w:pP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90" o:spid="_x0000_s1270" type="#_x0000_t202" style="position:absolute;left:0;margin-left:155.05pt;margin-top:-115.9pt;height:14.2pt;width:178.55pt;mso-position-horizontal-relative:margin;mso-wrap-distance-bottom:0pt;mso-wrap-distance-top:0pt;rotation:0f;z-index:-2515681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SKILL Language User Guide</w:t>
                  </w:r>
                </w:p>
              </w:txbxContent>
            </v:textbox>
            <w10:wrap type="topAndBottom"/>
          </v:shape>
        </w:pict>
      </w:r>
      <w:bookmarkStart w:id="844" w:name="bookmark860"/>
      <w:bookmarkStart w:id="845" w:name="bookmark861"/>
      <w:bookmarkStart w:id="846" w:name="bookmark862"/>
      <w:bookmarkStart w:id="847" w:name="bookmark863"/>
      <w:r>
        <w:rPr>
          <w:color w:val="000000"/>
          <w:spacing w:val="0"/>
          <w:w w:val="100"/>
          <w:position w:val="0"/>
          <w:lang w:val="en-US" w:eastAsia="en-US" w:bidi="en-US"/>
        </w:rPr>
        <w:t>Control Structures</w:t>
      </w:r>
      <w:bookmarkEnd w:id="844"/>
      <w:bookmarkEnd w:id="845"/>
      <w:bookmarkEnd w:id="846"/>
      <w:bookmarkEnd w:id="847"/>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Overview information:</w:t>
      </w:r>
    </w:p>
    <w:p>
      <w:pPr>
        <w:pStyle w:val="19"/>
        <w:widowControl w:val="0"/>
        <w:numPr>
          <w:ilvl w:val="0"/>
          <w:numId w:val="12"/>
        </w:numPr>
        <w:shd w:val="clear" w:color="auto" w:fill="auto"/>
        <w:tabs>
          <w:tab w:val="left" w:pos="486"/>
        </w:tabs>
        <w:spacing w:before="0" w:after="0" w:line="461" w:lineRule="exact"/>
        <w:ind w:left="0" w:right="0" w:firstLine="0"/>
      </w:pPr>
      <w:r>
        <w:fldChar w:fldCharType="begin"/>
      </w:r>
      <w:r>
        <w:instrText xml:space="preserve">HYPERLINK  \l "bookmark864" \o "Current Document" </w:instrText>
      </w:r>
      <w:r>
        <w:fldChar w:fldCharType="separate"/>
      </w:r>
      <w:r>
        <w:rPr>
          <w:color w:val="000000"/>
          <w:spacing w:val="0"/>
          <w:w w:val="100"/>
          <w:position w:val="0"/>
          <w:lang w:val="en-US" w:eastAsia="en-US" w:bidi="en-US"/>
        </w:rPr>
        <w:t>Control Functions on page 142</w:t>
      </w:r>
      <w:r>
        <w:fldChar w:fldCharType="end"/>
      </w:r>
    </w:p>
    <w:p>
      <w:pPr>
        <w:pStyle w:val="19"/>
        <w:widowControl w:val="0"/>
        <w:numPr>
          <w:ilvl w:val="0"/>
          <w:numId w:val="12"/>
        </w:numPr>
        <w:shd w:val="clear" w:color="auto" w:fill="auto"/>
        <w:tabs>
          <w:tab w:val="left" w:pos="486"/>
        </w:tabs>
        <w:spacing w:before="0" w:after="0" w:line="461" w:lineRule="exact"/>
        <w:ind w:left="0" w:right="0" w:firstLine="0"/>
      </w:pPr>
      <w:r>
        <w:fldChar w:fldCharType="begin"/>
      </w:r>
      <w:r>
        <w:instrText xml:space="preserve">HYPERLINK  \l "bookmark882" \o "Current Document" </w:instrText>
      </w:r>
      <w:r>
        <w:fldChar w:fldCharType="separate"/>
      </w:r>
      <w:r>
        <w:rPr>
          <w:color w:val="000000"/>
          <w:spacing w:val="0"/>
          <w:w w:val="100"/>
          <w:position w:val="0"/>
          <w:lang w:val="en-US" w:eastAsia="en-US" w:bidi="en-US"/>
        </w:rPr>
        <w:t>Selection Functions on page 144</w:t>
      </w:r>
      <w:r>
        <w:fldChar w:fldCharType="end"/>
      </w:r>
    </w:p>
    <w:p>
      <w:pPr>
        <w:pStyle w:val="19"/>
        <w:widowControl w:val="0"/>
        <w:numPr>
          <w:ilvl w:val="0"/>
          <w:numId w:val="12"/>
        </w:numPr>
        <w:shd w:val="clear" w:color="auto" w:fill="auto"/>
        <w:tabs>
          <w:tab w:val="left" w:pos="486"/>
        </w:tabs>
        <w:spacing w:before="0" w:after="0" w:line="461" w:lineRule="exact"/>
        <w:ind w:left="0" w:right="0" w:firstLine="0"/>
      </w:pPr>
      <w:r>
        <w:fldChar w:fldCharType="begin"/>
      </w:r>
      <w:r>
        <w:instrText xml:space="preserve">HYPERLINK  \l "bookmark886" \o "Current Document" </w:instrText>
      </w:r>
      <w:r>
        <w:fldChar w:fldCharType="separate"/>
      </w:r>
      <w:r>
        <w:rPr>
          <w:rStyle w:val="71"/>
        </w:rPr>
        <w:t>Declaring Local Variables with prog on page 145</w:t>
      </w:r>
      <w:r>
        <w:fldChar w:fldCharType="end"/>
      </w:r>
    </w:p>
    <w:p>
      <w:pPr>
        <w:pStyle w:val="19"/>
        <w:widowControl w:val="0"/>
        <w:numPr>
          <w:ilvl w:val="0"/>
          <w:numId w:val="12"/>
        </w:numPr>
        <w:shd w:val="clear" w:color="auto" w:fill="auto"/>
        <w:tabs>
          <w:tab w:val="left" w:pos="486"/>
        </w:tabs>
        <w:spacing w:before="0" w:after="0" w:line="461" w:lineRule="exact"/>
        <w:ind w:left="0" w:right="0" w:firstLine="0"/>
        <w:sectPr>
          <w:headerReference r:id="rId75" w:type="first"/>
          <w:footerReference r:id="rId78" w:type="first"/>
          <w:headerReference r:id="rId73" w:type="default"/>
          <w:footerReference r:id="rId76" w:type="default"/>
          <w:headerReference r:id="rId74" w:type="even"/>
          <w:footerReference r:id="rId77" w:type="even"/>
          <w:pgSz w:w="12240" w:h="15840"/>
          <w:pgMar w:top="1022" w:right="1301" w:bottom="1022" w:left="1229" w:header="0" w:footer="3" w:gutter="0"/>
          <w:cols w:space="720" w:num="1"/>
          <w:titlePg/>
          <w:rtlGutter w:val="0"/>
          <w:docGrid w:linePitch="360" w:charSpace="0"/>
        </w:sectPr>
      </w:pPr>
      <w:r>
        <w:fldChar w:fldCharType="begin"/>
      </w:r>
      <w:r>
        <w:instrText xml:space="preserve">HYPERLINK  \l "bookmark896" \o "Current Document" </w:instrText>
      </w:r>
      <w:r>
        <w:fldChar w:fldCharType="separate"/>
      </w:r>
      <w:r>
        <w:rPr>
          <w:color w:val="000000"/>
          <w:spacing w:val="0"/>
          <w:w w:val="100"/>
          <w:position w:val="0"/>
          <w:lang w:val="en-US" w:eastAsia="en-US" w:bidi="en-US"/>
        </w:rPr>
        <w:t>Grouping Functions on page 147</w:t>
      </w:r>
      <w:r>
        <w:fldChar w:fldCharType="end"/>
      </w:r>
    </w:p>
    <w:p>
      <w:pPr>
        <w:pStyle w:val="21"/>
        <w:keepNext/>
        <w:keepLines/>
        <w:widowControl w:val="0"/>
        <w:shd w:val="clear" w:color="auto" w:fill="auto"/>
        <w:spacing w:before="0" w:after="240" w:line="360" w:lineRule="exact"/>
        <w:ind w:left="0" w:right="0" w:firstLine="0"/>
        <w:jc w:val="left"/>
      </w:pPr>
      <w:bookmarkStart w:id="848" w:name="bookmark864"/>
      <w:bookmarkStart w:id="849" w:name="bookmark865"/>
      <w:r>
        <w:rPr>
          <w:color w:val="000000"/>
          <w:spacing w:val="0"/>
          <w:w w:val="100"/>
          <w:position w:val="0"/>
          <w:lang w:val="en-US" w:eastAsia="en-US" w:bidi="en-US"/>
        </w:rPr>
        <w:t>Control Functions</w:t>
      </w:r>
      <w:bookmarkEnd w:id="848"/>
      <w:bookmarkEnd w:id="849"/>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Cadence® SKILL language control functions provide a great deal of functionality familiar to users of a language such as C. These high-level control functions give SKILL additional power over most Lisp languages.</w:t>
      </w:r>
    </w:p>
    <w:p>
      <w:pPr>
        <w:pStyle w:val="19"/>
        <w:widowControl w:val="0"/>
        <w:shd w:val="clear" w:color="auto" w:fill="auto"/>
        <w:spacing w:before="0" w:after="180" w:line="278" w:lineRule="exact"/>
        <w:ind w:left="0" w:right="0" w:firstLine="0"/>
        <w:jc w:val="left"/>
      </w:pPr>
      <w:bookmarkStart w:id="850" w:name="bookmark866"/>
      <w:r>
        <w:rPr>
          <w:color w:val="000000"/>
          <w:spacing w:val="0"/>
          <w:w w:val="100"/>
          <w:position w:val="0"/>
          <w:lang w:val="en-US" w:eastAsia="en-US" w:bidi="en-US"/>
        </w:rPr>
        <w:t>The control functions are also the biggest cause of inefficient code in the SKILL language. One of the inevitabilities of providing so many control structures is that some are more efficient than others and that there is a great deal of overlap between the functions. This means that it is easy for a programmer to choose a structure that works perfectly well for the task in hand, but is not in fact the best structure to use as far as efficiency and (even occasionally) readability are concerned.</w:t>
      </w:r>
      <w:bookmarkEnd w:id="850"/>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A control function is any function that controls the evaluation of expressions given to it as arguments. The order of evaluation can depend on the result of evaluating test conditions, if any, given to the function. In addition to supporting standard control constructs such as </w:t>
      </w:r>
      <w:r>
        <w:rPr>
          <w:rStyle w:val="93"/>
        </w:rPr>
        <w:t>if/ while/for,</w:t>
      </w:r>
      <w:r>
        <w:rPr>
          <w:color w:val="000000"/>
          <w:spacing w:val="0"/>
          <w:w w:val="100"/>
          <w:position w:val="0"/>
          <w:lang w:val="en-US" w:eastAsia="en-US" w:bidi="en-US"/>
        </w:rPr>
        <w:t xml:space="preserve"> SKILL makes it easy for you to define control functions of your own. Because control functions in SKILL correspond to “statements” in conventional languages, this manual sometimes uses the terms interchangeably.</w:t>
      </w:r>
    </w:p>
    <w:p>
      <w:pPr>
        <w:pStyle w:val="22"/>
        <w:keepNext/>
        <w:keepLines/>
        <w:widowControl w:val="0"/>
        <w:shd w:val="clear" w:color="auto" w:fill="auto"/>
        <w:spacing w:before="0" w:after="246" w:line="280" w:lineRule="exact"/>
        <w:ind w:left="0" w:right="0" w:firstLine="0"/>
        <w:jc w:val="left"/>
      </w:pPr>
      <w:bookmarkStart w:id="851" w:name="bookmark867"/>
      <w:bookmarkStart w:id="852" w:name="bookmark868"/>
      <w:r>
        <w:rPr>
          <w:color w:val="000000"/>
          <w:spacing w:val="0"/>
          <w:w w:val="100"/>
          <w:position w:val="0"/>
          <w:lang w:val="en-US" w:eastAsia="en-US" w:bidi="en-US"/>
        </w:rPr>
        <w:t>Conditional Functions</w:t>
      </w:r>
      <w:bookmarkEnd w:id="851"/>
      <w:bookmarkEnd w:id="852"/>
    </w:p>
    <w:p>
      <w:pPr>
        <w:pStyle w:val="19"/>
        <w:widowControl w:val="0"/>
        <w:shd w:val="clear" w:color="auto" w:fill="auto"/>
        <w:spacing w:before="0" w:after="211" w:line="220" w:lineRule="exact"/>
        <w:ind w:left="0" w:right="0" w:firstLine="0"/>
        <w:jc w:val="left"/>
      </w:pPr>
      <w:bookmarkStart w:id="853" w:name="bookmark869"/>
      <w:r>
        <w:rPr>
          <w:color w:val="000000"/>
          <w:spacing w:val="0"/>
          <w:w w:val="100"/>
          <w:position w:val="0"/>
          <w:lang w:val="en-US" w:eastAsia="en-US" w:bidi="en-US"/>
        </w:rPr>
        <w:t>Conditional functions test for a condition and perform operations when that condition is found.</w:t>
      </w:r>
      <w:bookmarkEnd w:id="853"/>
    </w:p>
    <w:p>
      <w:pPr>
        <w:pStyle w:val="19"/>
        <w:widowControl w:val="0"/>
        <w:shd w:val="clear" w:color="auto" w:fill="auto"/>
        <w:spacing w:before="0" w:after="77" w:line="278" w:lineRule="exact"/>
        <w:ind w:left="0" w:right="0" w:firstLine="0"/>
        <w:jc w:val="left"/>
      </w:pPr>
      <w:bookmarkStart w:id="854" w:name="bookmark870"/>
      <w:r>
        <w:rPr>
          <w:color w:val="000000"/>
          <w:spacing w:val="0"/>
          <w:w w:val="100"/>
          <w:position w:val="0"/>
          <w:lang w:val="en-US" w:eastAsia="en-US" w:bidi="en-US"/>
        </w:rPr>
        <w:t xml:space="preserve">There are four conditional functions available to the SKILL programmer: </w:t>
      </w:r>
      <w:r>
        <w:rPr>
          <w:rStyle w:val="93"/>
        </w:rPr>
        <w:t xml:space="preserve">if, when, unless, </w:t>
      </w:r>
      <w:r>
        <w:rPr>
          <w:color w:val="000000"/>
          <w:spacing w:val="0"/>
          <w:w w:val="100"/>
          <w:position w:val="0"/>
          <w:lang w:val="en-US" w:eastAsia="en-US" w:bidi="en-US"/>
        </w:rPr>
        <w:t xml:space="preserve">and </w:t>
      </w:r>
      <w:r>
        <w:rPr>
          <w:rStyle w:val="93"/>
        </w:rPr>
        <w:t>cond.</w:t>
      </w:r>
      <w:r>
        <w:rPr>
          <w:color w:val="000000"/>
          <w:spacing w:val="0"/>
          <w:w w:val="100"/>
          <w:position w:val="0"/>
          <w:lang w:val="en-US" w:eastAsia="en-US" w:bidi="en-US"/>
        </w:rPr>
        <w:t xml:space="preserve"> These each have their own distinct characteristics and uses. Because the four functions carry out very similar tasks, it is very easy for the programmer to choose an inappropriate function. Choose a conditional function according to the following criteria:</w:t>
      </w:r>
      <w:bookmarkEnd w:id="854"/>
    </w:p>
    <w:p>
      <w:pPr>
        <w:pStyle w:val="19"/>
        <w:widowControl w:val="0"/>
        <w:shd w:val="clear" w:color="auto" w:fill="auto"/>
        <w:tabs>
          <w:tab w:val="left" w:pos="2936"/>
        </w:tabs>
        <w:spacing w:before="0" w:after="0" w:line="557" w:lineRule="exact"/>
        <w:ind w:left="0" w:right="0" w:firstLine="0"/>
      </w:pPr>
      <w:bookmarkStart w:id="855" w:name="bookmark871"/>
      <w:r>
        <w:rPr>
          <w:color w:val="000000"/>
          <w:spacing w:val="0"/>
          <w:w w:val="100"/>
          <w:position w:val="0"/>
          <w:lang w:val="en-US" w:eastAsia="en-US" w:bidi="en-US"/>
        </w:rPr>
        <w:t>if</w:t>
      </w:r>
      <w:r>
        <w:rPr>
          <w:color w:val="000000"/>
          <w:spacing w:val="0"/>
          <w:w w:val="100"/>
          <w:position w:val="0"/>
          <w:lang w:val="en-US" w:eastAsia="en-US" w:bidi="en-US"/>
        </w:rPr>
        <w:tab/>
      </w:r>
      <w:r>
        <w:rPr>
          <w:color w:val="000000"/>
          <w:spacing w:val="0"/>
          <w:w w:val="100"/>
          <w:position w:val="0"/>
          <w:lang w:val="en-US" w:eastAsia="en-US" w:bidi="en-US"/>
        </w:rPr>
        <w:t>There are exactly two values to consider, true and false.</w:t>
      </w:r>
      <w:bookmarkEnd w:id="855"/>
    </w:p>
    <w:p>
      <w:pPr>
        <w:pStyle w:val="19"/>
        <w:widowControl w:val="0"/>
        <w:shd w:val="clear" w:color="auto" w:fill="auto"/>
        <w:tabs>
          <w:tab w:val="left" w:pos="2936"/>
        </w:tabs>
        <w:spacing w:before="0" w:after="0" w:line="557" w:lineRule="exact"/>
        <w:ind w:left="0" w:right="0" w:firstLine="0"/>
      </w:pPr>
      <w:bookmarkStart w:id="856" w:name="bookmark872"/>
      <w:r>
        <w:rPr>
          <w:color w:val="000000"/>
          <w:spacing w:val="0"/>
          <w:w w:val="100"/>
          <w:position w:val="0"/>
          <w:lang w:val="en-US" w:eastAsia="en-US" w:bidi="en-US"/>
        </w:rPr>
        <w:t>when</w:t>
      </w:r>
      <w:r>
        <w:rPr>
          <w:color w:val="000000"/>
          <w:spacing w:val="0"/>
          <w:w w:val="100"/>
          <w:position w:val="0"/>
          <w:lang w:val="en-US" w:eastAsia="en-US" w:bidi="en-US"/>
        </w:rPr>
        <w:tab/>
      </w:r>
      <w:r>
        <w:rPr>
          <w:color w:val="000000"/>
          <w:spacing w:val="0"/>
          <w:w w:val="100"/>
          <w:position w:val="0"/>
          <w:lang w:val="en-US" w:eastAsia="en-US" w:bidi="en-US"/>
        </w:rPr>
        <w:t>There are statements to carry out when the test proves true.</w:t>
      </w:r>
      <w:bookmarkEnd w:id="856"/>
    </w:p>
    <w:p>
      <w:pPr>
        <w:pStyle w:val="19"/>
        <w:widowControl w:val="0"/>
        <w:shd w:val="clear" w:color="auto" w:fill="auto"/>
        <w:tabs>
          <w:tab w:val="left" w:pos="2936"/>
        </w:tabs>
        <w:spacing w:before="0" w:after="0" w:line="557" w:lineRule="exact"/>
        <w:ind w:left="0" w:right="0" w:firstLine="0"/>
      </w:pPr>
      <w:r>
        <w:rPr>
          <w:color w:val="000000"/>
          <w:spacing w:val="0"/>
          <w:w w:val="100"/>
          <w:position w:val="0"/>
          <w:lang w:val="en-US" w:eastAsia="en-US" w:bidi="en-US"/>
        </w:rPr>
        <w:t>unless</w:t>
      </w:r>
      <w:r>
        <w:rPr>
          <w:color w:val="000000"/>
          <w:spacing w:val="0"/>
          <w:w w:val="100"/>
          <w:position w:val="0"/>
          <w:lang w:val="en-US" w:eastAsia="en-US" w:bidi="en-US"/>
        </w:rPr>
        <w:tab/>
      </w:r>
      <w:r>
        <w:rPr>
          <w:color w:val="000000"/>
          <w:spacing w:val="0"/>
          <w:w w:val="100"/>
          <w:position w:val="0"/>
          <w:lang w:val="en-US" w:eastAsia="en-US" w:bidi="en-US"/>
        </w:rPr>
        <w:t>There are statements to carry out unless the test proves true.</w:t>
      </w:r>
    </w:p>
    <w:p>
      <w:pPr>
        <w:pStyle w:val="19"/>
        <w:widowControl w:val="0"/>
        <w:shd w:val="clear" w:color="auto" w:fill="auto"/>
        <w:tabs>
          <w:tab w:val="left" w:pos="2936"/>
        </w:tabs>
        <w:spacing w:before="0" w:after="0" w:line="557" w:lineRule="exact"/>
        <w:ind w:left="0" w:right="0" w:firstLine="0"/>
      </w:pPr>
      <w:r>
        <w:rPr>
          <w:color w:val="000000"/>
          <w:spacing w:val="0"/>
          <w:w w:val="100"/>
          <w:position w:val="0"/>
          <w:lang w:val="en-US" w:eastAsia="en-US" w:bidi="en-US"/>
        </w:rPr>
        <w:t>cond</w:t>
      </w:r>
      <w:r>
        <w:rPr>
          <w:color w:val="000000"/>
          <w:spacing w:val="0"/>
          <w:w w:val="100"/>
          <w:position w:val="0"/>
          <w:lang w:val="en-US" w:eastAsia="en-US" w:bidi="en-US"/>
        </w:rPr>
        <w:tab/>
      </w:r>
      <w:r>
        <w:rPr>
          <w:color w:val="000000"/>
          <w:spacing w:val="0"/>
          <w:w w:val="100"/>
          <w:position w:val="0"/>
          <w:lang w:val="en-US" w:eastAsia="en-US" w:bidi="en-US"/>
        </w:rPr>
        <w:t>There is more than one test condition, but only the statements of</w:t>
      </w:r>
    </w:p>
    <w:p>
      <w:pPr>
        <w:pStyle w:val="19"/>
        <w:widowControl w:val="0"/>
        <w:shd w:val="clear" w:color="auto" w:fill="auto"/>
        <w:spacing w:before="0" w:after="206" w:line="220" w:lineRule="exact"/>
        <w:ind w:left="3000" w:right="0" w:firstLine="0"/>
        <w:jc w:val="left"/>
      </w:pPr>
      <w:r>
        <w:rPr>
          <w:color w:val="000000"/>
          <w:spacing w:val="0"/>
          <w:w w:val="100"/>
          <w:position w:val="0"/>
          <w:lang w:val="en-US" w:eastAsia="en-US" w:bidi="en-US"/>
        </w:rPr>
        <w:t>one test are to be carried out.</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cond</w:t>
      </w:r>
      <w:r>
        <w:rPr>
          <w:color w:val="000000"/>
          <w:spacing w:val="0"/>
          <w:w w:val="100"/>
          <w:position w:val="0"/>
          <w:lang w:val="en-US" w:eastAsia="en-US" w:bidi="en-US"/>
        </w:rPr>
        <w:t xml:space="preserve"> function is discussed here. Fora discussion of the </w:t>
      </w:r>
      <w:r>
        <w:rPr>
          <w:rStyle w:val="93"/>
        </w:rPr>
        <w:t>if, when,</w:t>
      </w:r>
      <w:r>
        <w:rPr>
          <w:color w:val="000000"/>
          <w:spacing w:val="0"/>
          <w:w w:val="100"/>
          <w:position w:val="0"/>
          <w:lang w:val="en-US" w:eastAsia="en-US" w:bidi="en-US"/>
        </w:rPr>
        <w:t xml:space="preserve"> and </w:t>
      </w:r>
      <w:r>
        <w:rPr>
          <w:rStyle w:val="93"/>
        </w:rPr>
        <w:t>unless</w:t>
      </w:r>
      <w:r>
        <w:rPr>
          <w:color w:val="000000"/>
          <w:spacing w:val="0"/>
          <w:w w:val="100"/>
          <w:position w:val="0"/>
          <w:lang w:val="en-US" w:eastAsia="en-US" w:bidi="en-US"/>
        </w:rPr>
        <w:t xml:space="preserve"> functions, refer to</w:t>
      </w:r>
      <w:r>
        <w:fldChar w:fldCharType="begin"/>
      </w:r>
      <w:r>
        <w:instrText xml:space="preserve">HYPERLINK  \l "bookmark47" \o "Current Document" </w:instrText>
      </w:r>
      <w:r>
        <w:fldChar w:fldCharType="separate"/>
      </w:r>
      <w:r>
        <w:rPr>
          <w:color w:val="000000"/>
          <w:spacing w:val="0"/>
          <w:w w:val="100"/>
          <w:position w:val="0"/>
          <w:lang w:val="en-US" w:eastAsia="en-US" w:bidi="en-US"/>
        </w:rPr>
        <w:t xml:space="preserve"> </w:t>
      </w:r>
      <w:r>
        <w:rPr>
          <w:rStyle w:val="71"/>
        </w:rPr>
        <w:t>“Getting Started”</w:t>
      </w:r>
      <w:r>
        <w:rPr>
          <w:color w:val="000000"/>
          <w:spacing w:val="0"/>
          <w:w w:val="100"/>
          <w:position w:val="0"/>
          <w:lang w:val="en-US" w:eastAsia="en-US" w:bidi="en-US"/>
        </w:rPr>
        <w:t xml:space="preserve"> on page 31</w:t>
      </w:r>
      <w:r>
        <w:rPr>
          <w:rStyle w:val="120"/>
          <w:lang w:val="zh-CN" w:eastAsia="zh-CN" w:bidi="zh-CN"/>
        </w:rPr>
        <w:t>二</w:t>
      </w:r>
      <w:r>
        <w:fldChar w:fldCharType="end"/>
      </w:r>
      <w:r>
        <w:br w:type="page"/>
      </w:r>
    </w:p>
    <w:p>
      <w:pPr>
        <w:pStyle w:val="25"/>
        <w:keepNext/>
        <w:keepLines/>
        <w:widowControl w:val="0"/>
        <w:shd w:val="clear" w:color="auto" w:fill="auto"/>
        <w:spacing w:before="0" w:after="245" w:line="220" w:lineRule="exact"/>
        <w:ind w:left="0" w:right="0" w:firstLine="0"/>
        <w:jc w:val="both"/>
      </w:pPr>
      <w:bookmarkStart w:id="857" w:name="bookmark873"/>
      <w:bookmarkStart w:id="858" w:name="bookmark874"/>
      <w:r>
        <w:rPr>
          <w:color w:val="000000"/>
          <w:spacing w:val="0"/>
          <w:w w:val="100"/>
          <w:position w:val="0"/>
          <w:lang w:val="en-US" w:eastAsia="en-US" w:bidi="en-US"/>
        </w:rPr>
        <w:t>The cond Function</w:t>
      </w:r>
      <w:bookmarkEnd w:id="857"/>
      <w:bookmarkEnd w:id="858"/>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The </w:t>
      </w:r>
      <w:r>
        <w:rPr>
          <w:rStyle w:val="93"/>
        </w:rPr>
        <w:t>cond</w:t>
      </w:r>
      <w:r>
        <w:rPr>
          <w:color w:val="000000"/>
          <w:spacing w:val="0"/>
          <w:w w:val="100"/>
          <w:position w:val="0"/>
          <w:lang w:val="en-US" w:eastAsia="en-US" w:bidi="en-US"/>
        </w:rPr>
        <w:t xml:space="preserve"> function offers multiway branching.</w:t>
      </w:r>
    </w:p>
    <w:p>
      <w:pPr>
        <w:pStyle w:val="27"/>
        <w:widowControl w:val="0"/>
        <w:shd w:val="clear" w:color="auto" w:fill="auto"/>
        <w:spacing w:before="0" w:after="0"/>
        <w:ind w:left="0" w:right="0" w:firstLine="0"/>
      </w:pPr>
      <w:r>
        <w:rPr>
          <w:color w:val="000000"/>
          <w:spacing w:val="0"/>
          <w:w w:val="100"/>
          <w:position w:val="0"/>
          <w:lang w:val="en-US" w:eastAsia="en-US" w:bidi="en-US"/>
        </w:rPr>
        <w:t>cond(</w:t>
      </w:r>
    </w:p>
    <w:p>
      <w:pPr>
        <w:pStyle w:val="27"/>
        <w:widowControl w:val="0"/>
        <w:shd w:val="clear" w:color="auto" w:fill="auto"/>
        <w:spacing w:before="0" w:after="0"/>
        <w:ind w:left="80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91" o:spid="_x0000_s1271" type="#_x0000_t202" style="position:absolute;left:0;margin-left:212.15pt;margin-top:-0.4pt;height:32.6pt;width:4.55pt;mso-position-horizontal-relative:margin;mso-wrap-distance-bottom:14.75pt;mso-wrap-distance-left:31.15pt;mso-wrap-distance-right:5pt;mso-wrap-distance-top:5.95pt;rotation:0f;z-index:-2515671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w:t>
                  </w:r>
                </w:p>
                <w:p>
                  <w:pPr>
                    <w:pStyle w:val="27"/>
                    <w:widowControl w:val="0"/>
                    <w:shd w:val="clear" w:color="auto" w:fill="auto"/>
                    <w:spacing w:before="0" w:after="0"/>
                    <w:ind w:left="0" w:right="0" w:firstLine="0"/>
                    <w:jc w:val="left"/>
                  </w:pPr>
                  <w:r>
                    <w:rPr>
                      <w:rStyle w:val="91"/>
                    </w:rPr>
                    <w:t>)</w:t>
                  </w:r>
                </w:p>
                <w:p>
                  <w:pPr>
                    <w:pStyle w:val="27"/>
                    <w:widowControl w:val="0"/>
                    <w:shd w:val="clear" w:color="auto" w:fill="auto"/>
                    <w:spacing w:before="0" w:after="0"/>
                    <w:ind w:left="0" w:right="0" w:firstLine="0"/>
                    <w:jc w:val="left"/>
                  </w:pPr>
                  <w:r>
                    <w:rPr>
                      <w:rStyle w:val="91"/>
                    </w:rPr>
                    <w:t>)</w:t>
                  </w:r>
                </w:p>
              </w:txbxContent>
            </v:textbox>
            <w10:wrap type="square" side="left"/>
          </v:shape>
        </w:pict>
      </w:r>
      <w:r>
        <w:rPr>
          <w:color w:val="000000"/>
          <w:spacing w:val="0"/>
          <w:w w:val="100"/>
          <w:position w:val="0"/>
          <w:lang w:val="en-US" w:eastAsia="en-US" w:bidi="en-US"/>
        </w:rPr>
        <w:t>(conditionl expll exp</w:t>
      </w:r>
      <w:r>
        <w:rPr>
          <w:rStyle w:val="170"/>
        </w:rPr>
        <w:t xml:space="preserve">12 </w:t>
      </w:r>
      <w:r>
        <w:rPr>
          <w:color w:val="000000"/>
          <w:spacing w:val="0"/>
          <w:w w:val="100"/>
          <w:position w:val="0"/>
          <w:lang w:val="en-US" w:eastAsia="en-US" w:bidi="en-US"/>
        </w:rPr>
        <w:t>(condition</w:t>
      </w:r>
      <w:r>
        <w:rPr>
          <w:rStyle w:val="170"/>
        </w:rPr>
        <w:t>2</w:t>
      </w:r>
      <w:r>
        <w:rPr>
          <w:color w:val="000000"/>
          <w:spacing w:val="0"/>
          <w:w w:val="100"/>
          <w:position w:val="0"/>
          <w:lang w:val="en-US" w:eastAsia="en-US" w:bidi="en-US"/>
        </w:rPr>
        <w:t xml:space="preserve"> exp</w:t>
      </w:r>
      <w:r>
        <w:rPr>
          <w:rStyle w:val="170"/>
        </w:rPr>
        <w:t>21</w:t>
      </w:r>
      <w:r>
        <w:rPr>
          <w:color w:val="000000"/>
          <w:spacing w:val="0"/>
          <w:w w:val="100"/>
          <w:position w:val="0"/>
          <w:lang w:val="en-US" w:eastAsia="en-US" w:bidi="en-US"/>
        </w:rPr>
        <w:t xml:space="preserve"> exp</w:t>
      </w:r>
      <w:r>
        <w:rPr>
          <w:rStyle w:val="170"/>
        </w:rPr>
        <w:t xml:space="preserve">22 </w:t>
      </w:r>
      <w:r>
        <w:rPr>
          <w:color w:val="000000"/>
          <w:spacing w:val="0"/>
          <w:w w:val="100"/>
          <w:position w:val="0"/>
          <w:lang w:val="en-US" w:eastAsia="en-US" w:bidi="en-US"/>
        </w:rPr>
        <w:t xml:space="preserve">(condition3 exp31 exp32 (t expNl expN2 </w:t>
      </w:r>
      <w:r>
        <w:rPr>
          <w:rStyle w:val="177"/>
        </w:rPr>
        <w:t>...)</w:t>
      </w:r>
    </w:p>
    <w:p>
      <w:pPr>
        <w:pStyle w:val="27"/>
        <w:widowControl w:val="0"/>
        <w:shd w:val="clear" w:color="auto" w:fill="auto"/>
        <w:spacing w:before="0" w:after="154"/>
        <w:ind w:left="800" w:right="0" w:firstLine="0"/>
      </w:pPr>
      <w:r>
        <w:rPr>
          <w:color w:val="000000"/>
          <w:spacing w:val="0"/>
          <w:w w:val="100"/>
          <w:position w:val="0"/>
          <w:lang w:val="en-US" w:eastAsia="en-US" w:bidi="en-US"/>
        </w:rPr>
        <w:t>)；cond</w:t>
      </w:r>
    </w:p>
    <w:p>
      <w:pPr>
        <w:pStyle w:val="19"/>
        <w:widowControl w:val="0"/>
        <w:shd w:val="clear" w:color="auto" w:fill="auto"/>
        <w:spacing w:before="0" w:after="89" w:line="230" w:lineRule="exact"/>
        <w:ind w:left="0" w:right="0" w:firstLine="0"/>
      </w:pPr>
      <w:r>
        <w:rPr>
          <w:color w:val="000000"/>
          <w:spacing w:val="0"/>
          <w:w w:val="100"/>
          <w:position w:val="0"/>
          <w:lang w:val="en-US" w:eastAsia="en-US" w:bidi="en-US"/>
        </w:rPr>
        <w:t xml:space="preserve">The </w:t>
      </w:r>
      <w:r>
        <w:rPr>
          <w:rStyle w:val="93"/>
        </w:rPr>
        <w:t>cond</w:t>
      </w:r>
      <w:r>
        <w:rPr>
          <w:color w:val="000000"/>
          <w:spacing w:val="0"/>
          <w:w w:val="100"/>
          <w:position w:val="0"/>
          <w:lang w:val="en-US" w:eastAsia="en-US" w:bidi="en-US"/>
        </w:rPr>
        <w:t xml:space="preserve"> function</w:t>
      </w:r>
    </w:p>
    <w:p>
      <w:pPr>
        <w:pStyle w:val="19"/>
        <w:widowControl w:val="0"/>
        <w:numPr>
          <w:ilvl w:val="0"/>
          <w:numId w:val="12"/>
        </w:numPr>
        <w:shd w:val="clear" w:color="auto" w:fill="auto"/>
        <w:tabs>
          <w:tab w:val="left" w:pos="487"/>
        </w:tabs>
        <w:spacing w:before="0" w:after="227" w:line="278" w:lineRule="exact"/>
        <w:ind w:left="500" w:right="0" w:hanging="500"/>
        <w:jc w:val="left"/>
      </w:pPr>
      <w:r>
        <w:rPr>
          <w:color w:val="000000"/>
          <w:spacing w:val="0"/>
          <w:w w:val="100"/>
          <w:position w:val="0"/>
          <w:lang w:val="en-US" w:eastAsia="en-US" w:bidi="en-US"/>
        </w:rPr>
        <w:t xml:space="preserve">Sequentially evaluates the conditions in each branch until it finds one that is </w:t>
      </w:r>
      <w:r>
        <w:rPr>
          <w:rStyle w:val="93"/>
        </w:rPr>
        <w:t>non-nil.</w:t>
      </w:r>
      <w:r>
        <w:rPr>
          <w:color w:val="000000"/>
          <w:spacing w:val="0"/>
          <w:w w:val="100"/>
          <w:position w:val="0"/>
          <w:lang w:val="en-US" w:eastAsia="en-US" w:bidi="en-US"/>
        </w:rPr>
        <w:t xml:space="preserve"> It then executes all the expressions in the branch and exits.</w:t>
      </w:r>
    </w:p>
    <w:p>
      <w:pPr>
        <w:pStyle w:val="19"/>
        <w:widowControl w:val="0"/>
        <w:numPr>
          <w:ilvl w:val="0"/>
          <w:numId w:val="12"/>
        </w:numPr>
        <w:shd w:val="clear" w:color="auto" w:fill="auto"/>
        <w:tabs>
          <w:tab w:val="left" w:pos="487"/>
        </w:tabs>
        <w:spacing w:before="0" w:after="245" w:line="220" w:lineRule="exact"/>
        <w:ind w:left="0" w:right="0" w:firstLine="0"/>
      </w:pPr>
      <w:r>
        <w:rPr>
          <w:color w:val="000000"/>
          <w:spacing w:val="0"/>
          <w:w w:val="100"/>
          <w:position w:val="0"/>
          <w:lang w:val="en-US" w:eastAsia="en-US" w:bidi="en-US"/>
        </w:rPr>
        <w:t>Returns the last value computed in the branch it executes.</w:t>
      </w:r>
    </w:p>
    <w:p>
      <w:pPr>
        <w:pStyle w:val="19"/>
        <w:widowControl w:val="0"/>
        <w:shd w:val="clear" w:color="auto" w:fill="auto"/>
        <w:spacing w:before="0" w:after="103" w:line="230" w:lineRule="exact"/>
        <w:ind w:left="0" w:right="0" w:firstLine="0"/>
      </w:pPr>
      <w:r>
        <w:rPr>
          <w:color w:val="000000"/>
          <w:spacing w:val="0"/>
          <w:w w:val="100"/>
          <w:position w:val="0"/>
          <w:lang w:val="en-US" w:eastAsia="en-US" w:bidi="en-US"/>
        </w:rPr>
        <w:t xml:space="preserve">The </w:t>
      </w:r>
      <w:r>
        <w:rPr>
          <w:rStyle w:val="93"/>
        </w:rPr>
        <w:t>cond</w:t>
      </w:r>
      <w:r>
        <w:rPr>
          <w:color w:val="000000"/>
          <w:spacing w:val="0"/>
          <w:w w:val="100"/>
          <w:position w:val="0"/>
          <w:lang w:val="en-US" w:eastAsia="en-US" w:bidi="en-US"/>
        </w:rPr>
        <w:t xml:space="preserve"> function is equivalent to</w:t>
      </w:r>
    </w:p>
    <w:p>
      <w:pPr>
        <w:pStyle w:val="27"/>
        <w:widowControl w:val="0"/>
        <w:shd w:val="clear" w:color="auto" w:fill="auto"/>
        <w:tabs>
          <w:tab w:val="center" w:pos="2147"/>
          <w:tab w:val="right" w:pos="4168"/>
        </w:tabs>
        <w:spacing w:before="0" w:after="0" w:line="202" w:lineRule="exact"/>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92" o:spid="_x0000_s1272" type="#_x0000_t202" style="position:absolute;left:0;margin-left:229.7pt;margin-top:-1.85pt;height:32.8pt;width:54pt;mso-position-horizontal-relative:margin;mso-wrap-distance-bottom:0pt;mso-wrap-distance-left:18.25pt;mso-wrap-distance-right:5pt;mso-wrap-distance-top:13.05pt;rotation:0f;z-index:-2515660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expl</w:t>
                  </w:r>
                  <w:r>
                    <w:rPr>
                      <w:rStyle w:val="175"/>
                    </w:rPr>
                    <w:t>2</w:t>
                  </w:r>
                  <w:r>
                    <w:rPr>
                      <w:rStyle w:val="91"/>
                    </w:rPr>
                    <w:t xml:space="preserve"> ... exp</w:t>
                  </w:r>
                  <w:r>
                    <w:rPr>
                      <w:rStyle w:val="175"/>
                    </w:rPr>
                    <w:t>22</w:t>
                  </w:r>
                  <w:r>
                    <w:rPr>
                      <w:rStyle w:val="91"/>
                    </w:rPr>
                    <w:t xml:space="preserve"> ... exp32 ...</w:t>
                  </w:r>
                </w:p>
              </w:txbxContent>
            </v:textbox>
            <w10:wrap type="square" side="left"/>
          </v:shape>
        </w:pict>
      </w:r>
      <w:r>
        <w:rPr>
          <w:color w:val="000000"/>
          <w:spacing w:val="0"/>
          <w:w w:val="100"/>
          <w:position w:val="0"/>
          <w:lang w:val="en-US" w:eastAsia="en-US" w:bidi="en-US"/>
        </w:rPr>
        <w:t>if</w:t>
      </w:r>
      <w:r>
        <w:rPr>
          <w:color w:val="000000"/>
          <w:spacing w:val="0"/>
          <w:w w:val="100"/>
          <w:position w:val="0"/>
          <w:lang w:val="en-US" w:eastAsia="en-US" w:bidi="en-US"/>
        </w:rPr>
        <w:tab/>
      </w:r>
      <w:r>
        <w:rPr>
          <w:color w:val="000000"/>
          <w:spacing w:val="0"/>
          <w:w w:val="100"/>
          <w:position w:val="0"/>
          <w:lang w:val="en-US" w:eastAsia="en-US" w:bidi="en-US"/>
        </w:rPr>
        <w:t>conditionl</w:t>
      </w:r>
      <w:r>
        <w:rPr>
          <w:color w:val="000000"/>
          <w:spacing w:val="0"/>
          <w:w w:val="100"/>
          <w:position w:val="0"/>
          <w:lang w:val="en-US" w:eastAsia="en-US" w:bidi="en-US"/>
        </w:rPr>
        <w:tab/>
      </w:r>
      <w:r>
        <w:rPr>
          <w:color w:val="000000"/>
          <w:spacing w:val="0"/>
          <w:w w:val="100"/>
          <w:position w:val="0"/>
          <w:lang w:val="en-US" w:eastAsia="en-US" w:bidi="en-US"/>
        </w:rPr>
        <w:t>expll</w:t>
      </w:r>
    </w:p>
    <w:p>
      <w:pPr>
        <w:pStyle w:val="27"/>
        <w:widowControl w:val="0"/>
        <w:shd w:val="clear" w:color="auto" w:fill="auto"/>
        <w:tabs>
          <w:tab w:val="center" w:pos="2147"/>
          <w:tab w:val="right" w:pos="4168"/>
        </w:tabs>
        <w:spacing w:before="0" w:after="0" w:line="202" w:lineRule="exact"/>
        <w:ind w:left="0" w:right="0" w:firstLine="0"/>
      </w:pPr>
      <w:r>
        <w:rPr>
          <w:color w:val="000000"/>
          <w:spacing w:val="0"/>
          <w:w w:val="100"/>
          <w:position w:val="0"/>
          <w:lang w:val="en-US" w:eastAsia="en-US" w:bidi="en-US"/>
        </w:rPr>
        <w:t>else if</w:t>
      </w:r>
      <w:r>
        <w:rPr>
          <w:color w:val="000000"/>
          <w:spacing w:val="0"/>
          <w:w w:val="100"/>
          <w:position w:val="0"/>
          <w:lang w:val="en-US" w:eastAsia="en-US" w:bidi="en-US"/>
        </w:rPr>
        <w:tab/>
      </w:r>
      <w:r>
        <w:rPr>
          <w:color w:val="000000"/>
          <w:spacing w:val="0"/>
          <w:w w:val="100"/>
          <w:position w:val="0"/>
          <w:lang w:val="en-US" w:eastAsia="en-US" w:bidi="en-US"/>
        </w:rPr>
        <w:t>condition</w:t>
      </w:r>
      <w:r>
        <w:rPr>
          <w:rStyle w:val="170"/>
        </w:rPr>
        <w:t>2</w:t>
      </w:r>
      <w:r>
        <w:rPr>
          <w:color w:val="000000"/>
          <w:spacing w:val="0"/>
          <w:w w:val="100"/>
          <w:position w:val="0"/>
          <w:lang w:val="en-US" w:eastAsia="en-US" w:bidi="en-US"/>
        </w:rPr>
        <w:tab/>
      </w:r>
      <w:r>
        <w:rPr>
          <w:color w:val="000000"/>
          <w:spacing w:val="0"/>
          <w:w w:val="100"/>
          <w:position w:val="0"/>
          <w:lang w:val="en-US" w:eastAsia="en-US" w:bidi="en-US"/>
        </w:rPr>
        <w:t>exp</w:t>
      </w:r>
      <w:r>
        <w:rPr>
          <w:rStyle w:val="170"/>
        </w:rPr>
        <w:t>2</w:t>
      </w:r>
      <w:r>
        <w:rPr>
          <w:color w:val="000000"/>
          <w:spacing w:val="0"/>
          <w:w w:val="100"/>
          <w:position w:val="0"/>
          <w:lang w:val="en-US" w:eastAsia="en-US" w:bidi="en-US"/>
        </w:rPr>
        <w:t>l</w:t>
      </w:r>
    </w:p>
    <w:p>
      <w:pPr>
        <w:pStyle w:val="27"/>
        <w:widowControl w:val="0"/>
        <w:shd w:val="clear" w:color="auto" w:fill="auto"/>
        <w:tabs>
          <w:tab w:val="center" w:pos="2147"/>
          <w:tab w:val="right" w:pos="4168"/>
        </w:tabs>
        <w:spacing w:before="0" w:after="189" w:line="202" w:lineRule="exact"/>
        <w:ind w:left="0" w:right="0" w:firstLine="0"/>
      </w:pPr>
      <w:r>
        <w:rPr>
          <w:color w:val="000000"/>
          <w:spacing w:val="0"/>
          <w:w w:val="100"/>
          <w:position w:val="0"/>
          <w:lang w:val="en-US" w:eastAsia="en-US" w:bidi="en-US"/>
        </w:rPr>
        <w:t>else if</w:t>
      </w:r>
      <w:r>
        <w:rPr>
          <w:color w:val="000000"/>
          <w:spacing w:val="0"/>
          <w:w w:val="100"/>
          <w:position w:val="0"/>
          <w:lang w:val="en-US" w:eastAsia="en-US" w:bidi="en-US"/>
        </w:rPr>
        <w:tab/>
      </w:r>
      <w:r>
        <w:rPr>
          <w:color w:val="000000"/>
          <w:spacing w:val="0"/>
          <w:w w:val="100"/>
          <w:position w:val="0"/>
          <w:lang w:val="en-US" w:eastAsia="en-US" w:bidi="en-US"/>
        </w:rPr>
        <w:t>condition3</w:t>
      </w:r>
      <w:r>
        <w:rPr>
          <w:color w:val="000000"/>
          <w:spacing w:val="0"/>
          <w:w w:val="100"/>
          <w:position w:val="0"/>
          <w:lang w:val="en-US" w:eastAsia="en-US" w:bidi="en-US"/>
        </w:rPr>
        <w:tab/>
      </w:r>
      <w:r>
        <w:rPr>
          <w:color w:val="000000"/>
          <w:spacing w:val="0"/>
          <w:w w:val="100"/>
          <w:position w:val="0"/>
          <w:lang w:val="en-US" w:eastAsia="en-US" w:bidi="en-US"/>
        </w:rPr>
        <w:t>exp3l</w:t>
      </w:r>
    </w:p>
    <w:p>
      <w:pPr>
        <w:pStyle w:val="27"/>
        <w:widowControl w:val="0"/>
        <w:shd w:val="clear" w:color="auto" w:fill="auto"/>
        <w:tabs>
          <w:tab w:val="left" w:pos="1080"/>
        </w:tabs>
        <w:spacing w:before="0" w:after="217" w:line="190" w:lineRule="exact"/>
        <w:ind w:left="0" w:right="0" w:firstLine="0"/>
      </w:pPr>
      <w:r>
        <w:rPr>
          <w:color w:val="000000"/>
          <w:spacing w:val="0"/>
          <w:w w:val="100"/>
          <w:position w:val="0"/>
          <w:lang w:val="en-US" w:eastAsia="en-US" w:bidi="en-US"/>
        </w:rPr>
        <w:t>else</w:t>
      </w:r>
      <w:r>
        <w:rPr>
          <w:color w:val="000000"/>
          <w:spacing w:val="0"/>
          <w:w w:val="100"/>
          <w:position w:val="0"/>
          <w:lang w:val="en-US" w:eastAsia="en-US" w:bidi="en-US"/>
        </w:rPr>
        <w:tab/>
      </w:r>
      <w:r>
        <w:rPr>
          <w:color w:val="000000"/>
          <w:spacing w:val="0"/>
          <w:w w:val="100"/>
          <w:position w:val="0"/>
          <w:lang w:val="en-US" w:eastAsia="en-US" w:bidi="en-US"/>
        </w:rPr>
        <w:t>expNlexpN2 ....</w:t>
      </w:r>
    </w:p>
    <w:p>
      <w:pPr>
        <w:pStyle w:val="19"/>
        <w:widowControl w:val="0"/>
        <w:shd w:val="clear" w:color="auto" w:fill="auto"/>
        <w:spacing w:before="0" w:after="0" w:line="278" w:lineRule="exact"/>
        <w:ind w:left="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93" o:spid="_x0000_s1273" type="#_x0000_t202" style="position:absolute;left:0;margin-left:0.95pt;margin-top:31.5pt;height:22.55pt;width:185.75pt;mso-position-horizontal-relative:margin;mso-wrap-distance-bottom:0pt;mso-wrap-distance-top:0pt;rotation:0f;z-index:-2515650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760" w:right="0" w:hanging="760"/>
                    <w:jc w:val="left"/>
                  </w:pPr>
                  <w:r>
                    <w:rPr>
                      <w:rStyle w:val="91"/>
                    </w:rPr>
                    <w:t>procedure( trClassify( signal ) cond(</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94" o:spid="_x0000_s1274" type="#_x0000_t202" style="position:absolute;left:0;margin-left:38.15pt;margin-top:122.5pt;height:12.35pt;width:4.55pt;mso-position-horizontal-relative:margin;mso-wrap-distance-bottom:0pt;mso-wrap-distance-top:0pt;rotation:0f;z-index:-2515640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95" o:spid="_x0000_s1275" type="#_x0000_t202" style="position:absolute;left:0;margin-left:61.2pt;margin-top:52.8pt;height:80.9pt;width:181.45pt;mso-position-horizontal-relative:margin;mso-wrap-distance-bottom:0pt;mso-wrap-distance-top:0pt;rotation:0f;z-index:-2515630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320" w:right="0" w:firstLine="0"/>
                    <w:jc w:val="left"/>
                  </w:pPr>
                  <w:r>
                    <w:rPr>
                      <w:rStyle w:val="91"/>
                    </w:rPr>
                    <w:t>( !signal nil )</w:t>
                  </w:r>
                </w:p>
                <w:p>
                  <w:pPr>
                    <w:pStyle w:val="27"/>
                    <w:widowControl w:val="0"/>
                    <w:shd w:val="clear" w:color="auto" w:fill="auto"/>
                    <w:spacing w:before="0" w:after="0"/>
                    <w:ind w:left="320" w:right="0" w:firstLine="0"/>
                    <w:jc w:val="left"/>
                  </w:pPr>
                  <w:r>
                    <w:rPr>
                      <w:rStyle w:val="91"/>
                    </w:rPr>
                    <w:t>(</w:t>
                  </w:r>
                  <w:r>
                    <w:rPr>
                      <w:rStyle w:val="171"/>
                      <w:lang w:val="zh-CN" w:eastAsia="zh-CN" w:bidi="zh-CN"/>
                    </w:rPr>
                    <w:t>丨</w:t>
                  </w:r>
                  <w:r>
                    <w:rPr>
                      <w:rStyle w:val="91"/>
                    </w:rPr>
                    <w:t>numberp( signal ) nil )</w:t>
                  </w:r>
                </w:p>
                <w:p>
                  <w:pPr>
                    <w:pStyle w:val="27"/>
                    <w:widowControl w:val="0"/>
                    <w:shd w:val="clear" w:color="auto" w:fill="auto"/>
                    <w:spacing w:before="0" w:after="0"/>
                    <w:ind w:left="320" w:right="0" w:firstLine="0"/>
                    <w:jc w:val="left"/>
                  </w:pPr>
                  <w:r>
                    <w:rPr>
                      <w:rStyle w:val="176"/>
                    </w:rPr>
                    <w:t>(signal</w:t>
                  </w:r>
                  <w:r>
                    <w:rPr>
                      <w:rStyle w:val="91"/>
                    </w:rPr>
                    <w:t xml:space="preserve"> &gt;= 0 &amp;&amp; signal &lt; 3 ( signal &gt;= 3 &amp;&amp; signal &lt; l0 ( signal &gt;= l</w:t>
                  </w:r>
                  <w:r>
                    <w:rPr>
                      <w:rStyle w:val="175"/>
                    </w:rPr>
                    <w:t>0</w:t>
                  </w:r>
                  <w:r>
                    <w:rPr>
                      <w:rStyle w:val="91"/>
                    </w:rPr>
                    <w:t xml:space="preserve"> 'extreme )</w:t>
                  </w:r>
                </w:p>
                <w:p>
                  <w:pPr>
                    <w:pStyle w:val="27"/>
                    <w:widowControl w:val="0"/>
                    <w:shd w:val="clear" w:color="auto" w:fill="auto"/>
                    <w:tabs>
                      <w:tab w:val="left" w:pos="1822"/>
                    </w:tabs>
                    <w:spacing w:before="0" w:after="0"/>
                    <w:ind w:left="320" w:right="0" w:firstLine="0"/>
                  </w:pPr>
                  <w:r>
                    <w:rPr>
                      <w:rStyle w:val="91"/>
                    </w:rPr>
                    <w:t>( t</w:t>
                  </w:r>
                  <w:r>
                    <w:rPr>
                      <w:rStyle w:val="91"/>
                    </w:rPr>
                    <w:tab/>
                  </w:r>
                  <w:r>
                    <w:rPr>
                      <w:rStyle w:val="91"/>
                    </w:rPr>
                    <w:t>'unexpected )</w:t>
                  </w:r>
                </w:p>
                <w:p>
                  <w:pPr>
                    <w:pStyle w:val="27"/>
                    <w:widowControl w:val="0"/>
                    <w:shd w:val="clear" w:color="auto" w:fill="auto"/>
                    <w:tabs>
                      <w:tab w:val="left" w:pos="565"/>
                    </w:tabs>
                    <w:spacing w:before="0" w:after="0"/>
                    <w:ind w:left="320" w:right="0" w:firstLine="0"/>
                  </w:pPr>
                  <w:r>
                    <w:rPr>
                      <w:rStyle w:val="91"/>
                    </w:rPr>
                    <w:t>)</w:t>
                  </w:r>
                  <w:r>
                    <w:rPr>
                      <w:rStyle w:val="91"/>
                    </w:rPr>
                    <w:tab/>
                  </w:r>
                  <w:r>
                    <w:rPr>
                      <w:rStyle w:val="171"/>
                    </w:rPr>
                    <w:t>；</w:t>
                  </w:r>
                  <w:r>
                    <w:rPr>
                      <w:rStyle w:val="91"/>
                    </w:rPr>
                    <w:t xml:space="preserve"> cond</w:t>
                  </w:r>
                </w:p>
                <w:p>
                  <w:pPr>
                    <w:pStyle w:val="27"/>
                    <w:widowControl w:val="0"/>
                    <w:shd w:val="clear" w:color="auto" w:fill="auto"/>
                    <w:spacing w:before="0" w:after="0"/>
                    <w:ind w:left="0" w:right="0" w:firstLine="0"/>
                    <w:jc w:val="left"/>
                  </w:pPr>
                  <w:r>
                    <w:rPr>
                      <w:rStyle w:val="91"/>
                    </w:rPr>
                    <w:t>procedure</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96" o:spid="_x0000_s1276" type="#_x0000_t202" style="position:absolute;left:0;margin-left:243.1pt;margin-top:70.95pt;height:23.25pt;width:59.75pt;mso-position-horizontal-relative:margin;mso-wrap-distance-bottom:39.25pt;mso-wrap-distance-top:0pt;rotation:0f;z-index:-2515619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140" w:right="0" w:hanging="140"/>
                    <w:jc w:val="left"/>
                  </w:pPr>
                  <w:r>
                    <w:rPr>
                      <w:rStyle w:val="91"/>
                    </w:rPr>
                    <w:t>'weak ) 'moderate</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97" o:spid="_x0000_s1277" type="#_x0000_t202" style="position:absolute;left:0;margin-left:308.15pt;margin-top:82.4pt;height:12.35pt;width:4.55pt;mso-position-horizontal-relative:margin;mso-wrap-distance-bottom:38.6pt;mso-wrap-distance-top:0pt;rotation:0f;z-index:-2515609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 xml:space="preserve">For example, this version of the </w:t>
      </w:r>
      <w:r>
        <w:rPr>
          <w:rStyle w:val="93"/>
        </w:rPr>
        <w:t>trClassify</w:t>
      </w:r>
      <w:r>
        <w:rPr>
          <w:color w:val="000000"/>
          <w:spacing w:val="0"/>
          <w:w w:val="100"/>
          <w:position w:val="0"/>
          <w:lang w:val="en-US" w:eastAsia="en-US" w:bidi="en-US"/>
        </w:rPr>
        <w:t xml:space="preserve"> function is equivalent to the one using the </w:t>
      </w:r>
      <w:r>
        <w:rPr>
          <w:rStyle w:val="93"/>
        </w:rPr>
        <w:t xml:space="preserve">prog </w:t>
      </w:r>
      <w:r>
        <w:rPr>
          <w:color w:val="000000"/>
          <w:spacing w:val="0"/>
          <w:w w:val="100"/>
          <w:position w:val="0"/>
          <w:lang w:val="en-US" w:eastAsia="en-US" w:bidi="en-US"/>
        </w:rPr>
        <w:t xml:space="preserve">and retwrn functions in </w:t>
      </w:r>
      <w:r>
        <w:fldChar w:fldCharType="begin"/>
      </w:r>
      <w:r>
        <w:instrText xml:space="preserve">HYPERLINK  \l "bookmark893" \o "Current Document" </w:instrText>
      </w:r>
      <w:r>
        <w:fldChar w:fldCharType="separate"/>
      </w:r>
      <w:r>
        <w:rPr>
          <w:rStyle w:val="71"/>
        </w:rPr>
        <w:t>“The return Function” on page 146</w:t>
      </w:r>
      <w:r>
        <w:fldChar w:fldCharType="end"/>
      </w:r>
      <w:r>
        <w:rPr>
          <w:color w:val="000000"/>
          <w:spacing w:val="0"/>
          <w:w w:val="100"/>
          <w:position w:val="0"/>
          <w:lang w:val="en-US" w:eastAsia="en-US" w:bidi="en-US"/>
        </w:rPr>
        <w:t>.</w:t>
      </w:r>
    </w:p>
    <w:p>
      <w:pPr>
        <w:pStyle w:val="22"/>
        <w:keepNext/>
        <w:keepLines/>
        <w:widowControl w:val="0"/>
        <w:shd w:val="clear" w:color="auto" w:fill="auto"/>
        <w:spacing w:before="0" w:after="199" w:line="280" w:lineRule="exact"/>
        <w:ind w:left="0" w:right="0" w:firstLine="0"/>
      </w:pPr>
      <w:bookmarkStart w:id="859" w:name="bookmark875"/>
      <w:bookmarkStart w:id="860" w:name="bookmark876"/>
      <w:r>
        <w:rPr>
          <w:color w:val="000000"/>
          <w:spacing w:val="0"/>
          <w:w w:val="100"/>
          <w:position w:val="0"/>
          <w:lang w:val="en-US" w:eastAsia="en-US" w:bidi="en-US"/>
        </w:rPr>
        <w:t>Iteration Functions</w:t>
      </w:r>
      <w:bookmarkEnd w:id="859"/>
      <w:bookmarkEnd w:id="860"/>
    </w:p>
    <w:p>
      <w:pPr>
        <w:pStyle w:val="19"/>
        <w:widowControl w:val="0"/>
        <w:shd w:val="clear" w:color="auto" w:fill="auto"/>
        <w:spacing w:before="0" w:after="527" w:line="278" w:lineRule="exact"/>
        <w:ind w:left="0" w:right="0" w:firstLine="0"/>
      </w:pPr>
      <w:bookmarkStart w:id="861" w:name="bookmark877"/>
      <w:r>
        <w:rPr>
          <w:color w:val="000000"/>
          <w:spacing w:val="0"/>
          <w:w w:val="100"/>
          <w:position w:val="0"/>
          <w:lang w:val="en-US" w:eastAsia="en-US" w:bidi="en-US"/>
        </w:rPr>
        <w:t xml:space="preserve">There are two basic iteration functions available in the SKILL language: </w:t>
      </w:r>
      <w:r>
        <w:rPr>
          <w:rStyle w:val="93"/>
        </w:rPr>
        <w:t>while</w:t>
      </w:r>
      <w:r>
        <w:rPr>
          <w:color w:val="000000"/>
          <w:spacing w:val="0"/>
          <w:w w:val="100"/>
          <w:position w:val="0"/>
          <w:lang w:val="en-US" w:eastAsia="en-US" w:bidi="en-US"/>
        </w:rPr>
        <w:t xml:space="preserve"> and </w:t>
      </w:r>
      <w:r>
        <w:rPr>
          <w:rStyle w:val="93"/>
        </w:rPr>
        <w:t>for.</w:t>
      </w:r>
      <w:r>
        <w:rPr>
          <w:color w:val="000000"/>
          <w:spacing w:val="0"/>
          <w:w w:val="100"/>
          <w:position w:val="0"/>
          <w:lang w:val="en-US" w:eastAsia="en-US" w:bidi="en-US"/>
        </w:rPr>
        <w:t xml:space="preserve"> These are both very general functions that have many uses.</w:t>
      </w:r>
      <w:bookmarkEnd w:id="861"/>
    </w:p>
    <w:p>
      <w:pPr>
        <w:pStyle w:val="25"/>
        <w:keepNext/>
        <w:keepLines/>
        <w:widowControl w:val="0"/>
        <w:shd w:val="clear" w:color="auto" w:fill="auto"/>
        <w:spacing w:before="0" w:after="206" w:line="220" w:lineRule="exact"/>
        <w:ind w:left="0" w:right="0" w:firstLine="0"/>
        <w:jc w:val="both"/>
      </w:pPr>
      <w:bookmarkStart w:id="862" w:name="bookmark878"/>
      <w:bookmarkStart w:id="863" w:name="bookmark879"/>
      <w:r>
        <w:rPr>
          <w:color w:val="000000"/>
          <w:spacing w:val="0"/>
          <w:w w:val="100"/>
          <w:position w:val="0"/>
          <w:lang w:val="en-US" w:eastAsia="en-US" w:bidi="en-US"/>
        </w:rPr>
        <w:t>The while Function</w:t>
      </w:r>
      <w:bookmarkEnd w:id="862"/>
      <w:bookmarkEnd w:id="863"/>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while</w:t>
      </w:r>
      <w:r>
        <w:rPr>
          <w:color w:val="000000"/>
          <w:spacing w:val="0"/>
          <w:w w:val="100"/>
          <w:position w:val="0"/>
          <w:lang w:val="en-US" w:eastAsia="en-US" w:bidi="en-US"/>
        </w:rPr>
        <w:t xml:space="preserve"> function is the more general function because everything that can be done with a </w:t>
      </w:r>
      <w:r>
        <w:rPr>
          <w:rStyle w:val="93"/>
        </w:rPr>
        <w:t>for</w:t>
      </w:r>
      <w:r>
        <w:rPr>
          <w:color w:val="000000"/>
          <w:spacing w:val="0"/>
          <w:w w:val="100"/>
          <w:position w:val="0"/>
          <w:lang w:val="en-US" w:eastAsia="en-US" w:bidi="en-US"/>
        </w:rPr>
        <w:t xml:space="preserve"> can be done with a </w:t>
      </w:r>
      <w:r>
        <w:rPr>
          <w:rStyle w:val="93"/>
        </w:rPr>
        <w:t>while</w:t>
      </w:r>
      <w:r>
        <w:rPr>
          <w:color w:val="000000"/>
          <w:spacing w:val="0"/>
          <w:w w:val="100"/>
          <w:position w:val="0"/>
          <w:lang w:val="en-US" w:eastAsia="en-US" w:bidi="en-US"/>
        </w:rPr>
        <w:t>.</w:t>
      </w:r>
      <w:r>
        <w:br w:type="page"/>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When using the </w:t>
      </w:r>
      <w:r>
        <w:rPr>
          <w:rStyle w:val="93"/>
        </w:rPr>
        <w:t>while</w:t>
      </w:r>
      <w:r>
        <w:rPr>
          <w:color w:val="000000"/>
          <w:spacing w:val="0"/>
          <w:w w:val="100"/>
          <w:position w:val="0"/>
          <w:lang w:val="en-US" w:eastAsia="en-US" w:bidi="en-US"/>
        </w:rPr>
        <w:t xml:space="preserve"> function remember that all parts of the test condition are evaluated on each pass of the loop. This means that if there are parts of the test that do not depend on the contents of the loop, they should be moved outside of the loop. Consider the following code:</w:t>
      </w:r>
    </w:p>
    <w:p>
      <w:pPr>
        <w:pStyle w:val="27"/>
        <w:widowControl w:val="0"/>
        <w:shd w:val="clear" w:color="auto" w:fill="auto"/>
        <w:spacing w:before="0" w:after="0" w:line="398" w:lineRule="exact"/>
        <w:ind w:left="760" w:right="6760" w:hanging="760"/>
        <w:jc w:val="left"/>
      </w:pPr>
      <w:r>
        <w:rPr>
          <w:color w:val="000000"/>
          <w:spacing w:val="0"/>
          <w:w w:val="100"/>
          <w:position w:val="0"/>
          <w:lang w:val="en-US" w:eastAsia="en-US" w:bidi="en-US"/>
        </w:rPr>
        <w:t>while( i &lt; length(myList) i + +</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If the value of the symbol </w:t>
      </w:r>
      <w:r>
        <w:rPr>
          <w:rStyle w:val="93"/>
        </w:rPr>
        <w:t>myList</w:t>
      </w:r>
      <w:r>
        <w:rPr>
          <w:color w:val="000000"/>
          <w:spacing w:val="0"/>
          <w:w w:val="100"/>
          <w:position w:val="0"/>
          <w:lang w:val="en-US" w:eastAsia="en-US" w:bidi="en-US"/>
        </w:rPr>
        <w:t xml:space="preserve"> does not change within this loop, the value of </w:t>
      </w:r>
      <w:r>
        <w:rPr>
          <w:rStyle w:val="93"/>
        </w:rPr>
        <w:t>length(myList)</w:t>
      </w:r>
      <w:r>
        <w:rPr>
          <w:color w:val="000000"/>
          <w:spacing w:val="0"/>
          <w:w w:val="100"/>
          <w:position w:val="0"/>
          <w:lang w:val="en-US" w:eastAsia="en-US" w:bidi="en-US"/>
        </w:rPr>
        <w:t xml:space="preserve"> is being re-evaluated on each loop for no reason. It would be better to assign the value of </w:t>
      </w:r>
      <w:r>
        <w:rPr>
          <w:rStyle w:val="93"/>
        </w:rPr>
        <w:t>length(myList)</w:t>
      </w:r>
      <w:r>
        <w:rPr>
          <w:color w:val="000000"/>
          <w:spacing w:val="0"/>
          <w:w w:val="100"/>
          <w:position w:val="0"/>
          <w:lang w:val="en-US" w:eastAsia="en-US" w:bidi="en-US"/>
        </w:rPr>
        <w:t xml:space="preserve"> to a variable before starting the </w:t>
      </w:r>
      <w:r>
        <w:rPr>
          <w:rStyle w:val="93"/>
        </w:rPr>
        <w:t>while</w:t>
      </w:r>
      <w:r>
        <w:rPr>
          <w:color w:val="000000"/>
          <w:spacing w:val="0"/>
          <w:w w:val="100"/>
          <w:position w:val="0"/>
          <w:lang w:val="en-US" w:eastAsia="en-US" w:bidi="en-US"/>
        </w:rPr>
        <w:t xml:space="preserve"> loop.</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When using a </w:t>
      </w:r>
      <w:r>
        <w:rPr>
          <w:rStyle w:val="93"/>
        </w:rPr>
        <w:t>while</w:t>
      </w:r>
      <w:r>
        <w:rPr>
          <w:color w:val="000000"/>
          <w:spacing w:val="0"/>
          <w:w w:val="100"/>
          <w:position w:val="0"/>
          <w:lang w:val="en-US" w:eastAsia="en-US" w:bidi="en-US"/>
        </w:rPr>
        <w:t xml:space="preserve"> loop, consider whether it would be better to use one of the list iteration and quantifier functions such as </w:t>
      </w:r>
      <w:r>
        <w:rPr>
          <w:rStyle w:val="93"/>
        </w:rPr>
        <w:t>foreach, setof,</w:t>
      </w:r>
      <w:r>
        <w:rPr>
          <w:color w:val="000000"/>
          <w:spacing w:val="0"/>
          <w:w w:val="100"/>
          <w:position w:val="0"/>
          <w:lang w:val="en-US" w:eastAsia="en-US" w:bidi="en-US"/>
        </w:rPr>
        <w:t xml:space="preserve"> or </w:t>
      </w:r>
      <w:r>
        <w:rPr>
          <w:rStyle w:val="93"/>
        </w:rPr>
        <w:t>exists.</w:t>
      </w:r>
    </w:p>
    <w:p>
      <w:pPr>
        <w:pStyle w:val="25"/>
        <w:keepNext/>
        <w:keepLines/>
        <w:widowControl w:val="0"/>
        <w:shd w:val="clear" w:color="auto" w:fill="auto"/>
        <w:spacing w:before="0" w:after="206" w:line="220" w:lineRule="exact"/>
        <w:ind w:left="0" w:right="0" w:firstLine="0"/>
        <w:jc w:val="both"/>
      </w:pPr>
      <w:bookmarkStart w:id="864" w:name="bookmark880"/>
      <w:r>
        <w:rPr>
          <w:color w:val="000000"/>
          <w:spacing w:val="0"/>
          <w:w w:val="100"/>
          <w:position w:val="0"/>
          <w:lang w:val="en-US" w:eastAsia="en-US" w:bidi="en-US"/>
        </w:rPr>
        <w:t>The for Function</w:t>
      </w:r>
      <w:bookmarkEnd w:id="864"/>
    </w:p>
    <w:p>
      <w:pPr>
        <w:pStyle w:val="19"/>
        <w:widowControl w:val="0"/>
        <w:shd w:val="clear" w:color="auto" w:fill="auto"/>
        <w:spacing w:before="0" w:after="0" w:line="278" w:lineRule="exact"/>
        <w:ind w:left="0" w:right="0" w:firstLine="0"/>
      </w:pPr>
      <w:bookmarkStart w:id="865" w:name="bookmark881"/>
      <w:r>
        <w:rPr>
          <w:color w:val="000000"/>
          <w:spacing w:val="0"/>
          <w:w w:val="100"/>
          <w:position w:val="0"/>
          <w:lang w:val="en-US" w:eastAsia="en-US" w:bidi="en-US"/>
        </w:rPr>
        <w:t xml:space="preserve">The main advantage of the </w:t>
      </w:r>
      <w:r>
        <w:rPr>
          <w:rStyle w:val="93"/>
        </w:rPr>
        <w:t>for</w:t>
      </w:r>
      <w:r>
        <w:rPr>
          <w:color w:val="000000"/>
          <w:spacing w:val="0"/>
          <w:w w:val="100"/>
          <w:position w:val="0"/>
          <w:lang w:val="en-US" w:eastAsia="en-US" w:bidi="en-US"/>
        </w:rPr>
        <w:t xml:space="preserve"> function is that it automatically declares the loop variable. This means that the variable does not need to be declared in a local variable section of a structure such as </w:t>
      </w:r>
      <w:r>
        <w:rPr>
          <w:rStyle w:val="93"/>
        </w:rPr>
        <w:t>prog</w:t>
      </w:r>
      <w:r>
        <w:rPr>
          <w:color w:val="000000"/>
          <w:spacing w:val="0"/>
          <w:w w:val="100"/>
          <w:position w:val="0"/>
          <w:lang w:val="en-US" w:eastAsia="en-US" w:bidi="en-US"/>
        </w:rPr>
        <w:t xml:space="preserve"> or </w:t>
      </w:r>
      <w:r>
        <w:rPr>
          <w:rStyle w:val="93"/>
        </w:rPr>
        <w:t>let.</w:t>
      </w:r>
      <w:r>
        <w:rPr>
          <w:color w:val="000000"/>
          <w:spacing w:val="0"/>
          <w:w w:val="100"/>
          <w:position w:val="0"/>
          <w:lang w:val="en-US" w:eastAsia="en-US" w:bidi="en-US"/>
        </w:rPr>
        <w:t xml:space="preserve"> It also means that the variable cannot be used outside the loop, which differs from the case in C. Consider the following code:</w:t>
      </w:r>
      <w:bookmarkEnd w:id="865"/>
    </w:p>
    <w:p>
      <w:pPr>
        <w:pStyle w:val="27"/>
        <w:widowControl w:val="0"/>
        <w:shd w:val="clear" w:color="auto" w:fill="auto"/>
        <w:spacing w:before="0" w:after="0" w:line="206" w:lineRule="exact"/>
        <w:ind w:left="760" w:right="7000" w:hanging="760"/>
        <w:jc w:val="left"/>
      </w:pPr>
      <w:r>
        <w:rPr>
          <w:color w:val="000000"/>
          <w:spacing w:val="0"/>
          <w:w w:val="100"/>
          <w:position w:val="0"/>
          <w:lang w:val="en-US" w:eastAsia="en-US" w:bidi="en-US"/>
        </w:rPr>
        <w:t xml:space="preserve">for( i </w:t>
      </w:r>
      <w:r>
        <w:rPr>
          <w:rStyle w:val="170"/>
        </w:rPr>
        <w:t>1</w:t>
      </w:r>
      <w:r>
        <w:rPr>
          <w:color w:val="000000"/>
          <w:spacing w:val="0"/>
          <w:w w:val="100"/>
          <w:position w:val="0"/>
          <w:lang w:val="en-US" w:eastAsia="en-US" w:bidi="en-US"/>
        </w:rPr>
        <w:t xml:space="preserve"> length(myList) evaluateList(i)</w:t>
      </w:r>
    </w:p>
    <w:p>
      <w:pPr>
        <w:pStyle w:val="27"/>
        <w:widowControl w:val="0"/>
        <w:shd w:val="clear" w:color="auto" w:fill="auto"/>
        <w:spacing w:before="0" w:after="0" w:line="206" w:lineRule="exact"/>
        <w:ind w:left="0" w:right="0" w:firstLine="0"/>
      </w:pPr>
      <w:r>
        <w:rPr>
          <w:color w:val="000000"/>
          <w:spacing w:val="0"/>
          <w:w w:val="100"/>
          <w:position w:val="0"/>
          <w:lang w:val="en-US" w:eastAsia="en-US" w:bidi="en-US"/>
        </w:rPr>
        <w:t>)</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if( i == </w:t>
      </w:r>
      <w:r>
        <w:rPr>
          <w:rStyle w:val="170"/>
        </w:rPr>
        <w:t>0</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printf("The list was empty!\n")</w:t>
      </w:r>
    </w:p>
    <w:p>
      <w:pPr>
        <w:pStyle w:val="27"/>
        <w:widowControl w:val="0"/>
        <w:shd w:val="clear" w:color="auto" w:fill="auto"/>
        <w:spacing w:before="0" w:after="179"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470" w:line="230" w:lineRule="exact"/>
        <w:ind w:left="0" w:right="0" w:firstLine="0"/>
      </w:pPr>
      <w:r>
        <w:rPr>
          <w:color w:val="000000"/>
          <w:spacing w:val="0"/>
          <w:w w:val="100"/>
          <w:position w:val="0"/>
          <w:lang w:val="en-US" w:eastAsia="en-US" w:bidi="en-US"/>
        </w:rPr>
        <w:t xml:space="preserve">The </w:t>
      </w:r>
      <w:r>
        <w:rPr>
          <w:rStyle w:val="93"/>
        </w:rPr>
        <w:t>if</w:t>
      </w:r>
      <w:r>
        <w:rPr>
          <w:color w:val="000000"/>
          <w:spacing w:val="0"/>
          <w:w w:val="100"/>
          <w:position w:val="0"/>
          <w:lang w:val="en-US" w:eastAsia="en-US" w:bidi="en-US"/>
        </w:rPr>
        <w:t xml:space="preserve"> test is incorrect because the variable </w:t>
      </w:r>
      <w:r>
        <w:rPr>
          <w:rStyle w:val="93"/>
        </w:rPr>
        <w:t>i</w:t>
      </w:r>
      <w:r>
        <w:rPr>
          <w:color w:val="000000"/>
          <w:spacing w:val="0"/>
          <w:w w:val="100"/>
          <w:position w:val="0"/>
          <w:lang w:val="en-US" w:eastAsia="en-US" w:bidi="en-US"/>
        </w:rPr>
        <w:t xml:space="preserve"> will be unbound by the time it is executed</w:t>
      </w:r>
      <w:r>
        <w:rPr>
          <w:rStyle w:val="106"/>
        </w:rPr>
        <w:t>.</w:t>
      </w:r>
    </w:p>
    <w:p>
      <w:pPr>
        <w:pStyle w:val="21"/>
        <w:keepNext/>
        <w:keepLines/>
        <w:widowControl w:val="0"/>
        <w:shd w:val="clear" w:color="auto" w:fill="auto"/>
        <w:spacing w:before="0" w:after="223" w:line="360" w:lineRule="exact"/>
        <w:ind w:left="0" w:right="0" w:firstLine="0"/>
        <w:jc w:val="left"/>
      </w:pPr>
      <w:bookmarkStart w:id="866" w:name="bookmark882"/>
      <w:bookmarkStart w:id="867" w:name="bookmark883"/>
      <w:r>
        <w:rPr>
          <w:color w:val="000000"/>
          <w:spacing w:val="0"/>
          <w:w w:val="100"/>
          <w:position w:val="0"/>
          <w:lang w:val="en-US" w:eastAsia="en-US" w:bidi="en-US"/>
        </w:rPr>
        <w:t>Selection Functions</w:t>
      </w:r>
      <w:bookmarkEnd w:id="866"/>
      <w:bookmarkEnd w:id="867"/>
    </w:p>
    <w:p>
      <w:pPr>
        <w:pStyle w:val="19"/>
        <w:widowControl w:val="0"/>
        <w:shd w:val="clear" w:color="auto" w:fill="auto"/>
        <w:spacing w:before="0" w:after="184" w:line="283" w:lineRule="exact"/>
        <w:ind w:left="0" w:right="0" w:firstLine="0"/>
      </w:pPr>
      <w:bookmarkStart w:id="868" w:name="bookmark884"/>
      <w:r>
        <w:rPr>
          <w:color w:val="000000"/>
          <w:spacing w:val="0"/>
          <w:w w:val="100"/>
          <w:position w:val="0"/>
          <w:lang w:val="en-US" w:eastAsia="en-US" w:bidi="en-US"/>
        </w:rPr>
        <w:t xml:space="preserve">There are two selection functions in SKILL: </w:t>
      </w:r>
      <w:r>
        <w:rPr>
          <w:rStyle w:val="93"/>
        </w:rPr>
        <w:t>caseq</w:t>
      </w:r>
      <w:r>
        <w:rPr>
          <w:color w:val="000000"/>
          <w:spacing w:val="0"/>
          <w:w w:val="100"/>
          <w:position w:val="0"/>
          <w:lang w:val="en-US" w:eastAsia="en-US" w:bidi="en-US"/>
        </w:rPr>
        <w:t xml:space="preserve">and </w:t>
      </w:r>
      <w:r>
        <w:rPr>
          <w:rStyle w:val="93"/>
        </w:rPr>
        <w:t>case</w:t>
      </w:r>
      <w:r>
        <w:rPr>
          <w:color w:val="000000"/>
          <w:spacing w:val="0"/>
          <w:w w:val="100"/>
          <w:position w:val="0"/>
          <w:lang w:val="en-US" w:eastAsia="en-US" w:bidi="en-US"/>
        </w:rPr>
        <w:t>. The difference between these functions is the range of values that are allowed within the test conditions.</w:t>
      </w:r>
      <w:bookmarkEnd w:id="868"/>
    </w:p>
    <w:p>
      <w:pPr>
        <w:pStyle w:val="19"/>
        <w:widowControl w:val="0"/>
        <w:shd w:val="clear" w:color="auto" w:fill="auto"/>
        <w:spacing w:before="0" w:after="176" w:line="278" w:lineRule="exact"/>
        <w:ind w:left="0" w:right="0" w:firstLine="0"/>
        <w:jc w:val="left"/>
      </w:pPr>
      <w:r>
        <w:rPr>
          <w:rStyle w:val="93"/>
        </w:rPr>
        <w:t>caseq</w:t>
      </w:r>
      <w:r>
        <w:rPr>
          <w:color w:val="000000"/>
          <w:spacing w:val="0"/>
          <w:w w:val="100"/>
          <w:position w:val="0"/>
          <w:lang w:val="en-US" w:eastAsia="en-US" w:bidi="en-US"/>
        </w:rPr>
        <w:t xml:space="preserve"> is a considerably faster version of </w:t>
      </w:r>
      <w:r>
        <w:rPr>
          <w:rStyle w:val="93"/>
        </w:rPr>
        <w:t>case. caseq</w:t>
      </w:r>
      <w:r>
        <w:rPr>
          <w:color w:val="000000"/>
          <w:spacing w:val="0"/>
          <w:w w:val="100"/>
          <w:position w:val="0"/>
          <w:lang w:val="en-US" w:eastAsia="en-US" w:bidi="en-US"/>
        </w:rPr>
        <w:t xml:space="preserve"> uses the function </w:t>
      </w:r>
      <w:r>
        <w:rPr>
          <w:rStyle w:val="93"/>
        </w:rPr>
        <w:t>eq</w:t>
      </w:r>
      <w:r>
        <w:rPr>
          <w:color w:val="000000"/>
          <w:spacing w:val="0"/>
          <w:w w:val="100"/>
          <w:position w:val="0"/>
          <w:lang w:val="en-US" w:eastAsia="en-US" w:bidi="en-US"/>
        </w:rPr>
        <w:t xml:space="preserve"> rather than </w:t>
      </w:r>
      <w:r>
        <w:rPr>
          <w:rStyle w:val="93"/>
        </w:rPr>
        <w:t xml:space="preserve">equal </w:t>
      </w:r>
      <w:r>
        <w:rPr>
          <w:color w:val="000000"/>
          <w:spacing w:val="0"/>
          <w:w w:val="100"/>
          <w:position w:val="0"/>
          <w:lang w:val="en-US" w:eastAsia="en-US" w:bidi="en-US"/>
        </w:rPr>
        <w:t xml:space="preserve">for comparison. The comparators for </w:t>
      </w:r>
      <w:r>
        <w:rPr>
          <w:rStyle w:val="93"/>
        </w:rPr>
        <w:t>caseq</w:t>
      </w:r>
      <w:r>
        <w:rPr>
          <w:color w:val="000000"/>
          <w:spacing w:val="0"/>
          <w:w w:val="100"/>
          <w:position w:val="0"/>
          <w:lang w:val="en-US" w:eastAsia="en-US" w:bidi="en-US"/>
        </w:rPr>
        <w:t xml:space="preserve"> are therefore restricted to being either symbols or small integer constants (-256 &lt;= i &lt;= 255), or lists containing symbols and small integer constants.</w:t>
      </w:r>
    </w:p>
    <w:p>
      <w:pPr>
        <w:pStyle w:val="19"/>
        <w:widowControl w:val="0"/>
        <w:shd w:val="clear" w:color="auto" w:fill="auto"/>
        <w:spacing w:before="0" w:after="184" w:line="283" w:lineRule="exact"/>
        <w:ind w:left="0" w:right="0" w:firstLine="0"/>
      </w:pPr>
      <w:bookmarkStart w:id="869" w:name="bookmark885"/>
      <w:r>
        <w:rPr>
          <w:color w:val="000000"/>
          <w:spacing w:val="0"/>
          <w:w w:val="100"/>
          <w:position w:val="0"/>
          <w:lang w:val="en-US" w:eastAsia="en-US" w:bidi="en-US"/>
        </w:rPr>
        <w:t xml:space="preserve">The </w:t>
      </w:r>
      <w:r>
        <w:rPr>
          <w:rStyle w:val="93"/>
        </w:rPr>
        <w:t>caseq</w:t>
      </w:r>
      <w:r>
        <w:rPr>
          <w:color w:val="000000"/>
          <w:spacing w:val="0"/>
          <w:w w:val="100"/>
          <w:position w:val="0"/>
          <w:lang w:val="en-US" w:eastAsia="en-US" w:bidi="en-US"/>
        </w:rPr>
        <w:t xml:space="preserve"> and </w:t>
      </w:r>
      <w:r>
        <w:rPr>
          <w:rStyle w:val="93"/>
        </w:rPr>
        <w:t>case</w:t>
      </w:r>
      <w:r>
        <w:rPr>
          <w:color w:val="000000"/>
          <w:spacing w:val="0"/>
          <w:w w:val="100"/>
          <w:position w:val="0"/>
          <w:lang w:val="en-US" w:eastAsia="en-US" w:bidi="en-US"/>
        </w:rPr>
        <w:t xml:space="preserve"> functions allow lists of elements within the test parts and match if the test value is </w:t>
      </w:r>
      <w:r>
        <w:rPr>
          <w:rStyle w:val="93"/>
        </w:rPr>
        <w:t>eq</w:t>
      </w:r>
      <w:r>
        <w:rPr>
          <w:color w:val="000000"/>
          <w:spacing w:val="0"/>
          <w:w w:val="100"/>
          <w:position w:val="0"/>
          <w:lang w:val="en-US" w:eastAsia="en-US" w:bidi="en-US"/>
        </w:rPr>
        <w:t xml:space="preserve"> or </w:t>
      </w:r>
      <w:r>
        <w:rPr>
          <w:rStyle w:val="93"/>
        </w:rPr>
        <w:t>equal</w:t>
      </w:r>
      <w:r>
        <w:rPr>
          <w:color w:val="000000"/>
          <w:spacing w:val="0"/>
          <w:w w:val="100"/>
          <w:position w:val="0"/>
          <w:lang w:val="en-US" w:eastAsia="en-US" w:bidi="en-US"/>
        </w:rPr>
        <w:t xml:space="preserve"> to one of those elements, as appropriate.</w:t>
      </w:r>
      <w:bookmarkEnd w:id="869"/>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One common fault with the use of the </w:t>
      </w:r>
      <w:r>
        <w:rPr>
          <w:rStyle w:val="93"/>
        </w:rPr>
        <w:t>caseq</w:t>
      </w:r>
      <w:r>
        <w:rPr>
          <w:color w:val="000000"/>
          <w:spacing w:val="0"/>
          <w:w w:val="100"/>
          <w:position w:val="0"/>
          <w:lang w:val="en-US" w:eastAsia="en-US" w:bidi="en-US"/>
        </w:rPr>
        <w:t xml:space="preserve"> function is the misconception that the values in the conditional part of the function are evaluated. Consider the following call to </w:t>
      </w:r>
      <w:r>
        <w:rPr>
          <w:rStyle w:val="93"/>
        </w:rPr>
        <w:t>caseq:</w:t>
      </w:r>
      <w:r>
        <w:br w:type="page"/>
      </w:r>
    </w:p>
    <w:p>
      <w:pPr>
        <w:pStyle w:val="27"/>
        <w:widowControl w:val="0"/>
        <w:shd w:val="clear" w:color="auto" w:fill="auto"/>
        <w:spacing w:before="0" w:after="0"/>
        <w:ind w:left="0" w:right="8700" w:firstLine="0"/>
        <w:jc w:val="right"/>
      </w:pPr>
      <w:r>
        <w:rPr>
          <w:color w:val="000000"/>
          <w:spacing w:val="0"/>
          <w:w w:val="100"/>
          <w:position w:val="0"/>
          <w:lang w:val="en-US" w:eastAsia="en-US" w:bidi="en-US"/>
        </w:rPr>
        <w:t>caseq( x ('a "a")</w:t>
      </w:r>
    </w:p>
    <w:p>
      <w:pPr>
        <w:pStyle w:val="27"/>
        <w:widowControl w:val="0"/>
        <w:shd w:val="clear" w:color="auto" w:fill="auto"/>
        <w:spacing w:before="0" w:after="0"/>
        <w:ind w:left="0" w:right="8700" w:firstLine="0"/>
        <w:jc w:val="right"/>
      </w:pPr>
      <w:r>
        <w:rPr>
          <w:color w:val="000000"/>
          <w:spacing w:val="0"/>
          <w:w w:val="100"/>
          <w:position w:val="0"/>
          <w:lang w:val="en-US" w:eastAsia="en-US" w:bidi="en-US"/>
        </w:rPr>
        <w:t>('b "b")</w:t>
      </w:r>
    </w:p>
    <w:p>
      <w:pPr>
        <w:pStyle w:val="27"/>
        <w:widowControl w:val="0"/>
        <w:shd w:val="clear" w:color="auto" w:fill="auto"/>
        <w:spacing w:before="0" w:after="131"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The conditional parts of this, </w:t>
      </w:r>
      <w:r>
        <w:rPr>
          <w:rStyle w:val="93"/>
        </w:rPr>
        <w:t>'a</w:t>
      </w:r>
      <w:r>
        <w:rPr>
          <w:color w:val="000000"/>
          <w:spacing w:val="0"/>
          <w:w w:val="100"/>
          <w:position w:val="0"/>
          <w:lang w:val="en-US" w:eastAsia="en-US" w:bidi="en-US"/>
        </w:rPr>
        <w:t xml:space="preserve"> and </w:t>
      </w:r>
      <w:r>
        <w:rPr>
          <w:rStyle w:val="93"/>
        </w:rPr>
        <w:t>'b,</w:t>
      </w:r>
      <w:r>
        <w:rPr>
          <w:color w:val="000000"/>
          <w:spacing w:val="0"/>
          <w:w w:val="100"/>
          <w:position w:val="0"/>
          <w:lang w:val="en-US" w:eastAsia="en-US" w:bidi="en-US"/>
        </w:rPr>
        <w:t xml:space="preserve"> are </w:t>
      </w:r>
      <w:r>
        <w:rPr>
          <w:rStyle w:val="93"/>
        </w:rPr>
        <w:t>not</w:t>
      </w:r>
      <w:r>
        <w:rPr>
          <w:color w:val="000000"/>
          <w:spacing w:val="0"/>
          <w:w w:val="100"/>
          <w:position w:val="0"/>
          <w:lang w:val="en-US" w:eastAsia="en-US" w:bidi="en-US"/>
        </w:rPr>
        <w:t xml:space="preserve"> evaluated, so this code equates to</w:t>
      </w:r>
    </w:p>
    <w:p>
      <w:pPr>
        <w:pStyle w:val="27"/>
        <w:widowControl w:val="0"/>
        <w:shd w:val="clear" w:color="auto" w:fill="auto"/>
        <w:spacing w:before="0" w:after="0"/>
        <w:ind w:left="200" w:right="7820" w:hanging="200"/>
        <w:jc w:val="left"/>
      </w:pPr>
      <w:r>
        <w:rPr>
          <w:color w:val="000000"/>
          <w:spacing w:val="0"/>
          <w:w w:val="100"/>
          <w:position w:val="0"/>
          <w:lang w:val="en-US" w:eastAsia="en-US" w:bidi="en-US"/>
        </w:rPr>
        <w:t>caseq( x ((quote a) "a")</w:t>
      </w:r>
    </w:p>
    <w:p>
      <w:pPr>
        <w:pStyle w:val="27"/>
        <w:widowControl w:val="0"/>
        <w:shd w:val="clear" w:color="auto" w:fill="auto"/>
        <w:spacing w:before="0" w:after="0"/>
        <w:ind w:left="200" w:right="0" w:firstLine="0"/>
      </w:pPr>
      <w:r>
        <w:rPr>
          <w:color w:val="000000"/>
          <w:spacing w:val="0"/>
          <w:w w:val="100"/>
          <w:position w:val="0"/>
          <w:lang w:val="en-US" w:eastAsia="en-US" w:bidi="en-US"/>
        </w:rPr>
        <w:t>((quote b) "b")</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That is, if the value of x is the symbol </w:t>
      </w:r>
      <w:r>
        <w:rPr>
          <w:rStyle w:val="93"/>
        </w:rPr>
        <w:t>a</w:t>
      </w:r>
      <w:r>
        <w:rPr>
          <w:color w:val="000000"/>
          <w:spacing w:val="0"/>
          <w:w w:val="100"/>
          <w:position w:val="0"/>
          <w:lang w:val="en-US" w:eastAsia="en-US" w:bidi="en-US"/>
        </w:rPr>
        <w:t xml:space="preserve"> or is the symbol </w:t>
      </w:r>
      <w:r>
        <w:rPr>
          <w:rStyle w:val="93"/>
        </w:rPr>
        <w:t>quote, caseq</w:t>
      </w:r>
      <w:r>
        <w:rPr>
          <w:color w:val="000000"/>
          <w:spacing w:val="0"/>
          <w:w w:val="100"/>
          <w:position w:val="0"/>
          <w:lang w:val="en-US" w:eastAsia="en-US" w:bidi="en-US"/>
        </w:rPr>
        <w:t xml:space="preserve"> returns the value </w:t>
      </w:r>
      <w:r>
        <w:rPr>
          <w:rStyle w:val="93"/>
        </w:rPr>
        <w:t>a</w:t>
      </w:r>
      <w:r>
        <w:rPr>
          <w:color w:val="000000"/>
          <w:spacing w:val="0"/>
          <w:w w:val="100"/>
          <w:position w:val="0"/>
          <w:lang w:val="en-US" w:eastAsia="en-US" w:bidi="en-US"/>
        </w:rPr>
        <w:t>. This is clearly not what was actually required.</w:t>
      </w:r>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Be careful when using symbols in these selection functions because the symbol </w:t>
      </w:r>
      <w:r>
        <w:rPr>
          <w:rStyle w:val="93"/>
        </w:rPr>
        <w:t>t</w:t>
      </w:r>
      <w:r>
        <w:rPr>
          <w:color w:val="000000"/>
          <w:spacing w:val="0"/>
          <w:w w:val="100"/>
          <w:position w:val="0"/>
          <w:lang w:val="en-US" w:eastAsia="en-US" w:bidi="en-US"/>
        </w:rPr>
        <w:t xml:space="preserve"> indicates the default case and should not therefore be used. For example, consider the case where a function returns one of the values t, </w:t>
      </w:r>
      <w:r>
        <w:rPr>
          <w:rStyle w:val="93"/>
        </w:rPr>
        <w:t>nil,</w:t>
      </w:r>
      <w:r>
        <w:rPr>
          <w:color w:val="000000"/>
          <w:spacing w:val="0"/>
          <w:w w:val="100"/>
          <w:position w:val="0"/>
          <w:lang w:val="en-US" w:eastAsia="en-US" w:bidi="en-US"/>
        </w:rPr>
        <w:t xml:space="preserve"> or </w:t>
      </w:r>
      <w:r>
        <w:rPr>
          <w:rStyle w:val="93"/>
        </w:rPr>
        <w:t>indeterminate.</w:t>
      </w:r>
    </w:p>
    <w:p>
      <w:pPr>
        <w:pStyle w:val="19"/>
        <w:widowControl w:val="0"/>
        <w:shd w:val="clear" w:color="auto" w:fill="auto"/>
        <w:spacing w:before="0" w:after="113" w:line="220" w:lineRule="exact"/>
        <w:ind w:left="0" w:right="0" w:firstLine="0"/>
      </w:pPr>
      <w:r>
        <w:rPr>
          <w:color w:val="000000"/>
          <w:spacing w:val="0"/>
          <w:w w:val="100"/>
          <w:position w:val="0"/>
          <w:lang w:val="en-US" w:eastAsia="en-US" w:bidi="en-US"/>
        </w:rPr>
        <w:t>It might be tempting to write a function such as</w:t>
      </w:r>
    </w:p>
    <w:p>
      <w:pPr>
        <w:pStyle w:val="27"/>
        <w:widowControl w:val="0"/>
        <w:shd w:val="clear" w:color="auto" w:fill="auto"/>
        <w:spacing w:before="0" w:after="0"/>
        <w:ind w:left="0" w:right="0" w:firstLine="0"/>
      </w:pPr>
      <w:r>
        <w:rPr>
          <w:color w:val="000000"/>
          <w:spacing w:val="0"/>
          <w:w w:val="100"/>
          <w:position w:val="0"/>
          <w:lang w:val="en-US" w:eastAsia="en-US" w:bidi="en-US"/>
        </w:rPr>
        <w:t>caseq( value</w:t>
      </w:r>
    </w:p>
    <w:p>
      <w:pPr>
        <w:pStyle w:val="27"/>
        <w:widowControl w:val="0"/>
        <w:shd w:val="clear" w:color="auto" w:fill="auto"/>
        <w:tabs>
          <w:tab w:val="left" w:pos="2514"/>
        </w:tabs>
        <w:spacing w:before="0" w:after="0"/>
        <w:ind w:left="200" w:right="0" w:firstLine="0"/>
      </w:pP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printf("Suceeded.\n"))</w:t>
      </w:r>
    </w:p>
    <w:p>
      <w:pPr>
        <w:pStyle w:val="27"/>
        <w:widowControl w:val="0"/>
        <w:shd w:val="clear" w:color="auto" w:fill="auto"/>
        <w:tabs>
          <w:tab w:val="left" w:pos="2514"/>
        </w:tabs>
        <w:spacing w:before="0" w:after="0"/>
        <w:ind w:left="200" w:right="0" w:firstLine="0"/>
      </w:pPr>
      <w:r>
        <w:rPr>
          <w:color w:val="000000"/>
          <w:spacing w:val="0"/>
          <w:w w:val="100"/>
          <w:position w:val="0"/>
          <w:lang w:val="en-US" w:eastAsia="en-US" w:bidi="en-US"/>
        </w:rPr>
        <w:t>(nil</w:t>
      </w:r>
      <w:r>
        <w:rPr>
          <w:color w:val="000000"/>
          <w:spacing w:val="0"/>
          <w:w w:val="100"/>
          <w:position w:val="0"/>
          <w:lang w:val="en-US" w:eastAsia="en-US" w:bidi="en-US"/>
        </w:rPr>
        <w:tab/>
      </w:r>
      <w:r>
        <w:rPr>
          <w:color w:val="000000"/>
          <w:spacing w:val="0"/>
          <w:w w:val="100"/>
          <w:position w:val="0"/>
          <w:lang w:val="en-US" w:eastAsia="en-US" w:bidi="en-US"/>
        </w:rPr>
        <w:t>printf("Failed.\n"))</w:t>
      </w:r>
    </w:p>
    <w:p>
      <w:pPr>
        <w:pStyle w:val="27"/>
        <w:widowControl w:val="0"/>
        <w:shd w:val="clear" w:color="auto" w:fill="auto"/>
        <w:tabs>
          <w:tab w:val="left" w:pos="2514"/>
        </w:tabs>
        <w:spacing w:before="0" w:after="0"/>
        <w:ind w:left="200" w:right="0" w:firstLine="0"/>
      </w:pPr>
      <w:r>
        <w:rPr>
          <w:color w:val="000000"/>
          <w:spacing w:val="0"/>
          <w:w w:val="100"/>
          <w:position w:val="0"/>
          <w:lang w:val="en-US" w:eastAsia="en-US" w:bidi="en-US"/>
        </w:rPr>
        <w:t>(indeterminate</w:t>
      </w:r>
      <w:r>
        <w:rPr>
          <w:color w:val="000000"/>
          <w:spacing w:val="0"/>
          <w:w w:val="100"/>
          <w:position w:val="0"/>
          <w:lang w:val="en-US" w:eastAsia="en-US" w:bidi="en-US"/>
        </w:rPr>
        <w:tab/>
      </w:r>
      <w:r>
        <w:rPr>
          <w:color w:val="000000"/>
          <w:spacing w:val="0"/>
          <w:w w:val="100"/>
          <w:position w:val="0"/>
          <w:lang w:val="en-US" w:eastAsia="en-US" w:bidi="en-US"/>
        </w:rPr>
        <w:t>printf("Indeterminate.\n"))</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But this function will not work because the </w:t>
      </w:r>
      <w:r>
        <w:rPr>
          <w:rStyle w:val="93"/>
        </w:rPr>
        <w:t>t</w:t>
      </w:r>
      <w:r>
        <w:rPr>
          <w:color w:val="000000"/>
          <w:spacing w:val="0"/>
          <w:w w:val="100"/>
          <w:position w:val="0"/>
          <w:lang w:val="en-US" w:eastAsia="en-US" w:bidi="en-US"/>
        </w:rPr>
        <w:t xml:space="preserve"> case is the default and always matches. The correct way to write this test is</w:t>
      </w:r>
    </w:p>
    <w:p>
      <w:pPr>
        <w:pStyle w:val="27"/>
        <w:widowControl w:val="0"/>
        <w:shd w:val="clear" w:color="auto" w:fill="auto"/>
        <w:spacing w:before="0" w:after="0"/>
        <w:ind w:left="200" w:right="0" w:hanging="20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98" o:spid="_x0000_s1278" type="#_x0000_t202" style="position:absolute;left:0;margin-left:127.2pt;margin-top:7.05pt;height:53.75pt;width:162pt;mso-position-horizontal-relative:margin;mso-wrap-distance-bottom:17.7pt;mso-wrap-distance-left:35.45pt;mso-wrap-distance-right:5pt;mso-wrap-distance-top:7.05pt;rotation:0f;z-index:-2515599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jc w:val="left"/>
                  </w:pPr>
                  <w:r>
                    <w:rPr>
                      <w:rStyle w:val="91"/>
                    </w:rPr>
                    <w:t>printf("Failed.\n")) printf("Indeterminate.\n")) when( eq(value,t)</w:t>
                  </w:r>
                </w:p>
                <w:p>
                  <w:pPr>
                    <w:pStyle w:val="27"/>
                    <w:widowControl w:val="0"/>
                    <w:shd w:val="clear" w:color="auto" w:fill="auto"/>
                    <w:spacing w:before="0" w:after="0" w:line="202" w:lineRule="exact"/>
                    <w:ind w:left="0" w:right="160" w:firstLine="0"/>
                    <w:jc w:val="right"/>
                  </w:pPr>
                  <w:r>
                    <w:rPr>
                      <w:rStyle w:val="91"/>
                    </w:rPr>
                    <w:t>printf("Succeeded.\n")</w:t>
                  </w:r>
                </w:p>
                <w:p>
                  <w:pPr>
                    <w:pStyle w:val="27"/>
                    <w:widowControl w:val="0"/>
                    <w:shd w:val="clear" w:color="auto" w:fill="auto"/>
                    <w:spacing w:before="0" w:after="0" w:line="202" w:lineRule="exact"/>
                    <w:ind w:left="0" w:right="0" w:firstLine="0"/>
                    <w:jc w:val="left"/>
                  </w:pPr>
                  <w:r>
                    <w:rPr>
                      <w:rStyle w:val="91"/>
                    </w:rPr>
                    <w:t>)</w:t>
                  </w:r>
                </w:p>
              </w:txbxContent>
            </v:textbox>
            <w10:wrap type="square" side="left"/>
          </v:shape>
        </w:pict>
      </w:r>
      <w:r>
        <w:rPr>
          <w:color w:val="000000"/>
          <w:spacing w:val="0"/>
          <w:w w:val="100"/>
          <w:position w:val="0"/>
          <w:lang w:val="en-US" w:eastAsia="en-US" w:bidi="en-US"/>
        </w:rPr>
        <w:t>caseq( value (nil</w:t>
      </w:r>
    </w:p>
    <w:p>
      <w:pPr>
        <w:pStyle w:val="27"/>
        <w:widowControl w:val="0"/>
        <w:shd w:val="clear" w:color="auto" w:fill="auto"/>
        <w:spacing w:before="0" w:after="366"/>
        <w:ind w:left="200" w:right="0" w:firstLine="0"/>
      </w:pPr>
      <w:r>
        <w:rPr>
          <w:color w:val="000000"/>
          <w:spacing w:val="0"/>
          <w:w w:val="100"/>
          <w:position w:val="0"/>
          <w:lang w:val="en-US" w:eastAsia="en-US" w:bidi="en-US"/>
        </w:rPr>
        <w:t>(indeterminate (t</w:t>
      </w:r>
    </w:p>
    <w:p>
      <w:pPr>
        <w:pStyle w:val="27"/>
        <w:widowControl w:val="0"/>
        <w:shd w:val="clear" w:color="auto" w:fill="auto"/>
        <w:spacing w:before="0" w:after="0" w:line="190" w:lineRule="exact"/>
        <w:ind w:left="260" w:right="0" w:firstLine="0"/>
        <w:jc w:val="center"/>
      </w:pPr>
      <w:r>
        <w:rPr>
          <w:color w:val="000000"/>
          <w:spacing w:val="0"/>
          <w:w w:val="100"/>
          <w:position w:val="0"/>
          <w:lang w:val="en-US" w:eastAsia="en-US" w:bidi="en-US"/>
        </w:rPr>
        <w:t>)</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 caseq */</w:t>
      </w:r>
    </w:p>
    <w:p>
      <w:pPr>
        <w:pStyle w:val="19"/>
        <w:widowControl w:val="0"/>
        <w:shd w:val="clear" w:color="auto" w:fill="auto"/>
        <w:spacing w:before="0" w:after="475" w:line="278" w:lineRule="exact"/>
        <w:ind w:left="0" w:right="0" w:firstLine="0"/>
        <w:jc w:val="left"/>
      </w:pPr>
      <w:r>
        <w:rPr>
          <w:color w:val="000000"/>
          <w:spacing w:val="0"/>
          <w:w w:val="100"/>
          <w:position w:val="0"/>
          <w:lang w:val="en-US" w:eastAsia="en-US" w:bidi="en-US"/>
        </w:rPr>
        <w:t xml:space="preserve">The problem can also be avoided by putting the </w:t>
      </w:r>
      <w:r>
        <w:rPr>
          <w:rStyle w:val="93"/>
        </w:rPr>
        <w:t>t</w:t>
      </w:r>
      <w:r>
        <w:rPr>
          <w:color w:val="000000"/>
          <w:spacing w:val="0"/>
          <w:w w:val="100"/>
          <w:position w:val="0"/>
          <w:lang w:val="en-US" w:eastAsia="en-US" w:bidi="en-US"/>
        </w:rPr>
        <w:t xml:space="preserve"> within parentheses because the default case only matches against a single </w:t>
      </w:r>
      <w:r>
        <w:rPr>
          <w:rStyle w:val="93"/>
        </w:rPr>
        <w:t>t</w:t>
      </w:r>
      <w:r>
        <w:rPr>
          <w:color w:val="000000"/>
          <w:spacing w:val="0"/>
          <w:w w:val="100"/>
          <w:position w:val="0"/>
          <w:lang w:val="en-US" w:eastAsia="en-US" w:bidi="en-US"/>
        </w:rPr>
        <w:t xml:space="preserve">. This is not recommended because it is an implementation dependency. The SKILL Lint program always warns of dubious uses of the </w:t>
      </w:r>
      <w:r>
        <w:rPr>
          <w:rStyle w:val="93"/>
        </w:rPr>
        <w:t xml:space="preserve">t </w:t>
      </w:r>
      <w:r>
        <w:rPr>
          <w:color w:val="000000"/>
          <w:spacing w:val="0"/>
          <w:w w:val="100"/>
          <w:position w:val="0"/>
          <w:lang w:val="en-US" w:eastAsia="en-US" w:bidi="en-US"/>
        </w:rPr>
        <w:t>case in a selection function.</w:t>
      </w:r>
    </w:p>
    <w:p>
      <w:pPr>
        <w:pStyle w:val="21"/>
        <w:keepNext/>
        <w:keepLines/>
        <w:widowControl w:val="0"/>
        <w:shd w:val="clear" w:color="auto" w:fill="auto"/>
        <w:spacing w:before="0" w:after="291" w:line="360" w:lineRule="exact"/>
        <w:ind w:left="0" w:right="0" w:firstLine="0"/>
        <w:jc w:val="left"/>
      </w:pPr>
      <w:bookmarkStart w:id="870" w:name="bookmark886"/>
      <w:bookmarkStart w:id="871" w:name="bookmark887"/>
      <w:r>
        <w:rPr>
          <w:color w:val="000000"/>
          <w:spacing w:val="0"/>
          <w:w w:val="100"/>
          <w:position w:val="0"/>
          <w:lang w:val="en-US" w:eastAsia="en-US" w:bidi="en-US"/>
        </w:rPr>
        <w:t>Declaring Local Variables with prog</w:t>
      </w:r>
      <w:bookmarkEnd w:id="870"/>
      <w:bookmarkEnd w:id="87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All variables that appear in a SKILL program are global to the whole program unless they are explicitly declared as local variables. You declare local variables using the </w:t>
      </w:r>
      <w:r>
        <w:rPr>
          <w:rStyle w:val="93"/>
        </w:rPr>
        <w:t>prog</w:t>
      </w:r>
      <w:r>
        <w:rPr>
          <w:color w:val="000000"/>
          <w:spacing w:val="0"/>
          <w:w w:val="100"/>
          <w:position w:val="0"/>
          <w:lang w:val="en-US" w:eastAsia="en-US" w:bidi="en-US"/>
        </w:rPr>
        <w:t xml:space="preserve"> control construct, which initializes all it</w:t>
      </w:r>
      <w:bookmarkStart w:id="872" w:name="bookmark888"/>
      <w:r>
        <w:rPr>
          <w:color w:val="000000"/>
          <w:spacing w:val="0"/>
          <w:w w:val="100"/>
          <w:position w:val="0"/>
          <w:lang w:val="en-US" w:eastAsia="en-US" w:bidi="en-US"/>
        </w:rPr>
        <w:t>s</w:t>
      </w:r>
      <w:bookmarkEnd w:id="872"/>
      <w:r>
        <w:rPr>
          <w:color w:val="000000"/>
          <w:spacing w:val="0"/>
          <w:w w:val="100"/>
          <w:position w:val="0"/>
          <w:lang w:val="en-US" w:eastAsia="en-US" w:bidi="en-US"/>
        </w:rPr>
        <w:t xml:space="preserve"> local variables to </w:t>
      </w:r>
      <w:r>
        <w:rPr>
          <w:rStyle w:val="93"/>
        </w:rPr>
        <w:t>nil</w:t>
      </w:r>
      <w:r>
        <w:rPr>
          <w:color w:val="000000"/>
          <w:spacing w:val="0"/>
          <w:w w:val="100"/>
          <w:position w:val="0"/>
          <w:lang w:val="en-US" w:eastAsia="en-US" w:bidi="en-US"/>
        </w:rPr>
        <w:t xml:space="preserve"> upon entry and restores their original values (that is, the values of the variables before the </w:t>
      </w:r>
      <w:r>
        <w:rPr>
          <w:rStyle w:val="93"/>
        </w:rPr>
        <w:t>prog</w:t>
      </w:r>
      <w:r>
        <w:rPr>
          <w:color w:val="000000"/>
          <w:spacing w:val="0"/>
          <w:w w:val="100"/>
          <w:position w:val="0"/>
          <w:lang w:val="en-US" w:eastAsia="en-US" w:bidi="en-US"/>
        </w:rPr>
        <w:t xml:space="preserve"> was executed) upon exit from the</w:t>
      </w:r>
    </w:p>
    <w:p>
      <w:pPr>
        <w:pStyle w:val="24"/>
        <w:widowControl w:val="0"/>
        <w:shd w:val="clear" w:color="auto" w:fill="auto"/>
        <w:spacing w:before="0" w:after="0" w:line="230" w:lineRule="exact"/>
        <w:ind w:left="0" w:right="0" w:firstLine="0"/>
      </w:pPr>
      <w:r>
        <w:rPr>
          <w:rStyle w:val="119"/>
          <w:i/>
          <w:iCs/>
        </w:rPr>
        <w:t>prog.</w:t>
      </w:r>
      <w:r>
        <w:br w:type="page"/>
      </w:r>
    </w:p>
    <w:p>
      <w:pPr>
        <w:pStyle w:val="19"/>
        <w:widowControl w:val="0"/>
        <w:shd w:val="clear" w:color="auto" w:fill="auto"/>
        <w:spacing w:before="0" w:after="231" w:line="283" w:lineRule="exact"/>
        <w:ind w:left="0" w:right="0" w:firstLine="0"/>
        <w:jc w:val="left"/>
      </w:pPr>
      <w:bookmarkStart w:id="873" w:name="bookmark889"/>
      <w:r>
        <w:rPr>
          <w:color w:val="000000"/>
          <w:spacing w:val="0"/>
          <w:w w:val="100"/>
          <w:position w:val="0"/>
          <w:lang w:val="en-US" w:eastAsia="en-US" w:bidi="en-US"/>
        </w:rPr>
        <w:t>A symbol's current value is accessible at any time from anywhere. The SKILL interpreter transparently manages a symbol's value slot as if it were a stack.</w:t>
      </w:r>
      <w:bookmarkEnd w:id="873"/>
    </w:p>
    <w:p>
      <w:pPr>
        <w:pStyle w:val="19"/>
        <w:widowControl w:val="0"/>
        <w:numPr>
          <w:ilvl w:val="0"/>
          <w:numId w:val="12"/>
        </w:numPr>
        <w:shd w:val="clear" w:color="auto" w:fill="auto"/>
        <w:tabs>
          <w:tab w:val="left" w:pos="473"/>
        </w:tabs>
        <w:spacing w:before="0" w:after="253" w:line="220" w:lineRule="exact"/>
        <w:ind w:left="0" w:right="0" w:firstLine="0"/>
      </w:pPr>
      <w:r>
        <w:rPr>
          <w:color w:val="000000"/>
          <w:spacing w:val="0"/>
          <w:w w:val="100"/>
          <w:position w:val="0"/>
          <w:lang w:val="en-US" w:eastAsia="en-US" w:bidi="en-US"/>
        </w:rPr>
        <w:t>The current value of a symbol is simply the top of the stack.</w:t>
      </w:r>
    </w:p>
    <w:p>
      <w:pPr>
        <w:pStyle w:val="19"/>
        <w:widowControl w:val="0"/>
        <w:numPr>
          <w:ilvl w:val="0"/>
          <w:numId w:val="12"/>
        </w:numPr>
        <w:shd w:val="clear" w:color="auto" w:fill="auto"/>
        <w:tabs>
          <w:tab w:val="left" w:pos="473"/>
        </w:tabs>
        <w:spacing w:before="0" w:after="206" w:line="220" w:lineRule="exact"/>
        <w:ind w:left="0" w:right="0" w:firstLine="0"/>
      </w:pPr>
      <w:r>
        <w:rPr>
          <w:color w:val="000000"/>
          <w:spacing w:val="0"/>
          <w:w w:val="100"/>
          <w:position w:val="0"/>
          <w:lang w:val="en-US" w:eastAsia="en-US" w:bidi="en-US"/>
        </w:rPr>
        <w:t>Assigning a value to a symbol changes only the top of the stack.</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Whenever your program invokes the </w:t>
      </w:r>
      <w:r>
        <w:rPr>
          <w:rStyle w:val="93"/>
        </w:rPr>
        <w:t>prog</w:t>
      </w:r>
      <w:r>
        <w:rPr>
          <w:color w:val="000000"/>
          <w:spacing w:val="0"/>
          <w:w w:val="100"/>
          <w:position w:val="0"/>
          <w:lang w:val="en-US" w:eastAsia="en-US" w:bidi="en-US"/>
        </w:rPr>
        <w:t xml:space="preserve"> function, the system pushes a temporary value onto the value stack of each symbol in the local variable list. When the flow of control exits, the system pops the temporary value off the value stack, restoring the previous value.</w:t>
      </w:r>
    </w:p>
    <w:p>
      <w:pPr>
        <w:pStyle w:val="22"/>
        <w:keepNext/>
        <w:keepLines/>
        <w:widowControl w:val="0"/>
        <w:shd w:val="clear" w:color="auto" w:fill="auto"/>
        <w:spacing w:before="0" w:after="194" w:line="280" w:lineRule="exact"/>
        <w:ind w:left="0" w:right="0" w:firstLine="0"/>
      </w:pPr>
      <w:bookmarkStart w:id="874" w:name="bookmark890"/>
      <w:bookmarkStart w:id="875" w:name="bookmark891"/>
      <w:bookmarkStart w:id="876" w:name="bookmark892"/>
      <w:r>
        <w:rPr>
          <w:color w:val="000000"/>
          <w:spacing w:val="0"/>
          <w:w w:val="100"/>
          <w:position w:val="0"/>
          <w:lang w:val="en-US" w:eastAsia="en-US" w:bidi="en-US"/>
        </w:rPr>
        <w:t>The prog Function</w:t>
      </w:r>
      <w:bookmarkEnd w:id="874"/>
      <w:bookmarkEnd w:id="875"/>
      <w:bookmarkEnd w:id="876"/>
    </w:p>
    <w:p>
      <w:pPr>
        <w:pStyle w:val="19"/>
        <w:widowControl w:val="0"/>
        <w:shd w:val="clear" w:color="auto" w:fill="auto"/>
        <w:spacing w:before="0" w:after="300" w:line="278" w:lineRule="exact"/>
        <w:ind w:left="0" w:right="0" w:firstLine="0"/>
      </w:pPr>
      <w:r>
        <w:rPr>
          <w:color w:val="000000"/>
          <w:spacing w:val="0"/>
          <w:w w:val="100"/>
          <w:position w:val="0"/>
          <w:lang w:val="en-US" w:eastAsia="en-US" w:bidi="en-US"/>
        </w:rPr>
        <w:t xml:space="preserve">The </w:t>
      </w:r>
      <w:r>
        <w:rPr>
          <w:rStyle w:val="93"/>
        </w:rPr>
        <w:t>prog</w:t>
      </w:r>
      <w:r>
        <w:rPr>
          <w:color w:val="000000"/>
          <w:spacing w:val="0"/>
          <w:w w:val="100"/>
          <w:position w:val="0"/>
          <w:lang w:val="en-US" w:eastAsia="en-US" w:bidi="en-US"/>
        </w:rPr>
        <w:t xml:space="preserve"> function allows an explicit loop to be written since </w:t>
      </w:r>
      <w:r>
        <w:rPr>
          <w:rStyle w:val="93"/>
        </w:rPr>
        <w:t>go</w:t>
      </w:r>
      <w:r>
        <w:rPr>
          <w:color w:val="000000"/>
          <w:spacing w:val="0"/>
          <w:w w:val="100"/>
          <w:position w:val="0"/>
          <w:lang w:val="en-US" w:eastAsia="en-US" w:bidi="en-US"/>
        </w:rPr>
        <w:t xml:space="preserve"> is supported within the </w:t>
      </w:r>
      <w:r>
        <w:rPr>
          <w:rStyle w:val="93"/>
        </w:rPr>
        <w:t xml:space="preserve">prog. </w:t>
      </w:r>
      <w:r>
        <w:rPr>
          <w:color w:val="000000"/>
          <w:spacing w:val="0"/>
          <w:w w:val="100"/>
          <w:position w:val="0"/>
          <w:lang w:val="en-US" w:eastAsia="en-US" w:bidi="en-US"/>
        </w:rPr>
        <w:t xml:space="preserve">In addition, </w:t>
      </w:r>
      <w:r>
        <w:rPr>
          <w:rStyle w:val="93"/>
        </w:rPr>
        <w:t>prog</w:t>
      </w:r>
      <w:r>
        <w:rPr>
          <w:color w:val="000000"/>
          <w:spacing w:val="0"/>
          <w:w w:val="100"/>
          <w:position w:val="0"/>
          <w:lang w:val="en-US" w:eastAsia="en-US" w:bidi="en-US"/>
        </w:rPr>
        <w:t xml:space="preserve"> allows you to have multiple return points through use of the function </w:t>
      </w:r>
      <w:r>
        <w:rPr>
          <w:rStyle w:val="93"/>
        </w:rPr>
        <w:t xml:space="preserve">return. </w:t>
      </w:r>
      <w:r>
        <w:rPr>
          <w:color w:val="000000"/>
          <w:spacing w:val="0"/>
          <w:w w:val="100"/>
          <w:position w:val="0"/>
          <w:lang w:val="en-US" w:eastAsia="en-US" w:bidi="en-US"/>
        </w:rPr>
        <w:t xml:space="preserve">If you are not using either of these two features, </w:t>
      </w:r>
      <w:r>
        <w:rPr>
          <w:rStyle w:val="93"/>
        </w:rPr>
        <w:t>let</w:t>
      </w:r>
      <w:r>
        <w:rPr>
          <w:color w:val="000000"/>
          <w:spacing w:val="0"/>
          <w:w w:val="100"/>
          <w:position w:val="0"/>
          <w:lang w:val="en-US" w:eastAsia="en-US" w:bidi="en-US"/>
        </w:rPr>
        <w:t xml:space="preserve"> is much simpler and faster.</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If you need to conditionally exit a collection of SKILL statements, use the </w:t>
      </w:r>
      <w:r>
        <w:rPr>
          <w:rStyle w:val="93"/>
        </w:rPr>
        <w:t>prog</w:t>
      </w:r>
      <w:r>
        <w:rPr>
          <w:color w:val="000000"/>
          <w:spacing w:val="0"/>
          <w:w w:val="100"/>
          <w:position w:val="0"/>
          <w:lang w:val="en-US" w:eastAsia="en-US" w:bidi="en-US"/>
        </w:rPr>
        <w:t xml:space="preserve"> function. A list of local variables and your SKILL statements make up the arguments to the </w:t>
      </w:r>
      <w:r>
        <w:rPr>
          <w:rStyle w:val="93"/>
        </w:rPr>
        <w:t>prog</w:t>
      </w:r>
      <w:r>
        <w:rPr>
          <w:color w:val="000000"/>
          <w:spacing w:val="0"/>
          <w:w w:val="100"/>
          <w:position w:val="0"/>
          <w:lang w:val="en-US" w:eastAsia="en-US" w:bidi="en-US"/>
        </w:rPr>
        <w:t xml:space="preserve"> function.</w:t>
      </w:r>
    </w:p>
    <w:p>
      <w:pPr>
        <w:pStyle w:val="27"/>
        <w:widowControl w:val="0"/>
        <w:shd w:val="clear" w:color="auto" w:fill="auto"/>
        <w:spacing w:before="0" w:after="420" w:line="190" w:lineRule="exact"/>
        <w:ind w:left="0" w:right="0" w:firstLine="0"/>
      </w:pPr>
      <w:r>
        <w:rPr>
          <w:color w:val="000000"/>
          <w:spacing w:val="0"/>
          <w:w w:val="100"/>
          <w:position w:val="0"/>
          <w:lang w:val="en-US" w:eastAsia="en-US" w:bidi="en-US"/>
        </w:rPr>
        <w:t>prog( ( local variables ) your SKILL statements )</w:t>
      </w:r>
    </w:p>
    <w:p>
      <w:pPr>
        <w:pStyle w:val="22"/>
        <w:keepNext/>
        <w:keepLines/>
        <w:widowControl w:val="0"/>
        <w:shd w:val="clear" w:color="auto" w:fill="auto"/>
        <w:spacing w:before="0" w:after="247" w:line="280" w:lineRule="exact"/>
        <w:ind w:left="0" w:right="0" w:firstLine="0"/>
      </w:pPr>
      <w:bookmarkStart w:id="877" w:name="bookmark893"/>
      <w:bookmarkStart w:id="878" w:name="bookmark894"/>
      <w:bookmarkStart w:id="879" w:name="bookmark895"/>
      <w:r>
        <w:rPr>
          <w:color w:val="000000"/>
          <w:spacing w:val="0"/>
          <w:w w:val="100"/>
          <w:position w:val="0"/>
          <w:lang w:val="en-US" w:eastAsia="en-US" w:bidi="en-US"/>
        </w:rPr>
        <w:t>The return Function</w:t>
      </w:r>
      <w:bookmarkEnd w:id="877"/>
      <w:bookmarkEnd w:id="878"/>
      <w:bookmarkEnd w:id="879"/>
    </w:p>
    <w:p>
      <w:pPr>
        <w:pStyle w:val="19"/>
        <w:widowControl w:val="0"/>
        <w:shd w:val="clear" w:color="auto" w:fill="auto"/>
        <w:spacing w:before="0" w:after="300" w:line="278" w:lineRule="exact"/>
        <w:ind w:left="0" w:right="0" w:firstLine="0"/>
        <w:jc w:val="left"/>
      </w:pPr>
      <w:r>
        <w:rPr>
          <w:color w:val="000000"/>
          <w:spacing w:val="0"/>
          <w:w w:val="100"/>
          <w:position w:val="0"/>
          <w:lang w:val="en-US" w:eastAsia="en-US" w:bidi="en-US"/>
        </w:rPr>
        <w:t xml:space="preserve">Use the </w:t>
      </w:r>
      <w:r>
        <w:rPr>
          <w:rStyle w:val="93"/>
        </w:rPr>
        <w:t>return</w:t>
      </w:r>
      <w:r>
        <w:rPr>
          <w:color w:val="000000"/>
          <w:spacing w:val="0"/>
          <w:w w:val="100"/>
          <w:position w:val="0"/>
          <w:lang w:val="en-US" w:eastAsia="en-US" w:bidi="en-US"/>
        </w:rPr>
        <w:t xml:space="preserve"> function to force the </w:t>
      </w:r>
      <w:r>
        <w:rPr>
          <w:rStyle w:val="93"/>
        </w:rPr>
        <w:t>prog</w:t>
      </w:r>
      <w:r>
        <w:rPr>
          <w:color w:val="000000"/>
          <w:spacing w:val="0"/>
          <w:w w:val="100"/>
          <w:position w:val="0"/>
          <w:lang w:val="en-US" w:eastAsia="en-US" w:bidi="en-US"/>
        </w:rPr>
        <w:t xml:space="preserve"> to immediately return a value skipping over subsequent statements. If you do not call the </w:t>
      </w:r>
      <w:r>
        <w:rPr>
          <w:rStyle w:val="93"/>
        </w:rPr>
        <w:t>return</w:t>
      </w:r>
      <w:r>
        <w:rPr>
          <w:color w:val="000000"/>
          <w:spacing w:val="0"/>
          <w:w w:val="100"/>
          <w:position w:val="0"/>
          <w:lang w:val="en-US" w:eastAsia="en-US" w:bidi="en-US"/>
        </w:rPr>
        <w:t xml:space="preserve"> function, the </w:t>
      </w:r>
      <w:r>
        <w:rPr>
          <w:rStyle w:val="93"/>
        </w:rPr>
        <w:t>prog</w:t>
      </w:r>
      <w:r>
        <w:rPr>
          <w:color w:val="000000"/>
          <w:spacing w:val="0"/>
          <w:w w:val="100"/>
          <w:position w:val="0"/>
          <w:lang w:val="en-US" w:eastAsia="en-US" w:bidi="en-US"/>
        </w:rPr>
        <w:t xml:space="preserve"> expression returns </w:t>
      </w:r>
      <w:r>
        <w:rPr>
          <w:rStyle w:val="93"/>
        </w:rPr>
        <w:t>nil.</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Example: The </w:t>
      </w:r>
      <w:r>
        <w:rPr>
          <w:rStyle w:val="93"/>
        </w:rPr>
        <w:t>trClassify</w:t>
      </w:r>
      <w:r>
        <w:rPr>
          <w:color w:val="000000"/>
          <w:spacing w:val="0"/>
          <w:w w:val="100"/>
          <w:position w:val="0"/>
          <w:lang w:val="en-US" w:eastAsia="en-US" w:bidi="en-US"/>
        </w:rPr>
        <w:t xml:space="preserve"> function returns either </w:t>
      </w:r>
      <w:r>
        <w:rPr>
          <w:rStyle w:val="93"/>
        </w:rPr>
        <w:t>nil, weak, moderate, extreme,</w:t>
      </w:r>
      <w:r>
        <w:rPr>
          <w:color w:val="000000"/>
          <w:spacing w:val="0"/>
          <w:w w:val="100"/>
          <w:position w:val="0"/>
          <w:lang w:val="en-US" w:eastAsia="en-US" w:bidi="en-US"/>
        </w:rPr>
        <w:t xml:space="preserve"> or </w:t>
      </w:r>
      <w:r>
        <w:rPr>
          <w:rStyle w:val="93"/>
        </w:rPr>
        <w:t>unexpected</w:t>
      </w:r>
      <w:r>
        <w:rPr>
          <w:color w:val="000000"/>
          <w:spacing w:val="0"/>
          <w:w w:val="100"/>
          <w:position w:val="0"/>
          <w:lang w:val="en-US" w:eastAsia="en-US" w:bidi="en-US"/>
        </w:rPr>
        <w:t xml:space="preserve"> depending on </w:t>
      </w:r>
      <w:r>
        <w:rPr>
          <w:rStyle w:val="93"/>
        </w:rPr>
        <w:t>signal.</w:t>
      </w:r>
      <w:r>
        <w:rPr>
          <w:color w:val="000000"/>
          <w:spacing w:val="0"/>
          <w:w w:val="100"/>
          <w:position w:val="0"/>
          <w:lang w:val="en-US" w:eastAsia="en-US" w:bidi="en-US"/>
        </w:rPr>
        <w:t xml:space="preserve"> It does not use any local variables.</w:t>
      </w:r>
    </w:p>
    <w:p>
      <w:pPr>
        <w:pStyle w:val="27"/>
        <w:widowControl w:val="0"/>
        <w:shd w:val="clear" w:color="auto" w:fill="auto"/>
        <w:spacing w:before="0" w:after="0"/>
        <w:ind w:left="760" w:right="6060" w:hanging="760"/>
        <w:jc w:val="left"/>
      </w:pPr>
      <w:r>
        <w:rPr>
          <w:color w:val="000000"/>
          <w:spacing w:val="0"/>
          <w:w w:val="100"/>
          <w:position w:val="0"/>
          <w:lang w:val="en-US" w:eastAsia="en-US" w:bidi="en-US"/>
        </w:rPr>
        <w:t xml:space="preserve">procedure( trClassify( signal ) </w:t>
      </w:r>
      <w:r>
        <w:rPr>
          <w:rStyle w:val="141"/>
        </w:rPr>
        <w:t>prog(()</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unless( signal return( nil ))</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unless( numberp( signal )return( nil ))</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when( signal &gt;= 0 &amp;&amp; signal &lt; 3return( 'weak ))</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when( signal &gt;= 3 &amp;&amp; signal &lt; 10return( 'moderate ))</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 xml:space="preserve">when( signal &gt;= </w:t>
      </w:r>
      <w:r>
        <w:rPr>
          <w:rStyle w:val="170"/>
        </w:rPr>
        <w:t>10</w:t>
      </w:r>
      <w:r>
        <w:rPr>
          <w:color w:val="000000"/>
          <w:spacing w:val="0"/>
          <w:w w:val="100"/>
          <w:position w:val="0"/>
          <w:lang w:val="en-US" w:eastAsia="en-US" w:bidi="en-US"/>
        </w:rPr>
        <w:t>return( 'extreme ))</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return( 'unexpected )</w:t>
      </w:r>
    </w:p>
    <w:p>
      <w:pPr>
        <w:pStyle w:val="27"/>
        <w:widowControl w:val="0"/>
        <w:shd w:val="clear" w:color="auto" w:fill="auto"/>
        <w:spacing w:before="0" w:after="235"/>
        <w:ind w:left="760" w:right="2100" w:firstLine="720"/>
        <w:jc w:val="left"/>
      </w:pPr>
      <w:r>
        <w:rPr>
          <w:color w:val="000000"/>
          <w:spacing w:val="0"/>
          <w:w w:val="100"/>
          <w:position w:val="0"/>
          <w:lang w:val="en-US" w:eastAsia="en-US" w:bidi="en-US"/>
        </w:rPr>
        <w:t>) ; prog ) ; procedure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Use the </w:t>
      </w:r>
      <w:r>
        <w:rPr>
          <w:rStyle w:val="93"/>
        </w:rPr>
        <w:t>prog</w:t>
      </w:r>
      <w:r>
        <w:rPr>
          <w:color w:val="000000"/>
          <w:spacing w:val="0"/>
          <w:w w:val="100"/>
          <w:position w:val="0"/>
          <w:lang w:val="en-US" w:eastAsia="en-US" w:bidi="en-US"/>
        </w:rPr>
        <w:t xml:space="preserve"> function and the </w:t>
      </w:r>
      <w:r>
        <w:rPr>
          <w:rStyle w:val="93"/>
        </w:rPr>
        <w:t>return</w:t>
      </w:r>
      <w:r>
        <w:rPr>
          <w:color w:val="000000"/>
          <w:spacing w:val="0"/>
          <w:w w:val="100"/>
          <w:position w:val="0"/>
          <w:lang w:val="en-US" w:eastAsia="en-US" w:bidi="en-US"/>
        </w:rPr>
        <w:t xml:space="preserve"> function to exit early from a </w:t>
      </w:r>
      <w:r>
        <w:rPr>
          <w:rStyle w:val="93"/>
        </w:rPr>
        <w:t>for</w:t>
      </w:r>
      <w:r>
        <w:rPr>
          <w:color w:val="000000"/>
          <w:spacing w:val="0"/>
          <w:w w:val="100"/>
          <w:position w:val="0"/>
          <w:lang w:val="en-US" w:eastAsia="en-US" w:bidi="en-US"/>
        </w:rPr>
        <w:t xml:space="preserve"> loop. This example finds the first odd integer less than or equal to 10.</w:t>
      </w:r>
    </w:p>
    <w:p>
      <w:pPr>
        <w:pStyle w:val="27"/>
        <w:widowControl w:val="0"/>
        <w:shd w:val="clear" w:color="auto" w:fill="auto"/>
        <w:spacing w:before="0" w:after="0"/>
        <w:ind w:left="0" w:right="0" w:firstLine="0"/>
      </w:pPr>
      <w:r>
        <w:rPr>
          <w:rStyle w:val="177"/>
        </w:rPr>
        <w:t>prog(()</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 xml:space="preserve">for( i </w:t>
      </w:r>
      <w:r>
        <w:rPr>
          <w:rStyle w:val="170"/>
        </w:rPr>
        <w:t>0</w:t>
      </w:r>
      <w:r>
        <w:rPr>
          <w:color w:val="000000"/>
          <w:spacing w:val="0"/>
          <w:w w:val="100"/>
          <w:position w:val="0"/>
          <w:lang w:val="en-US" w:eastAsia="en-US" w:bidi="en-US"/>
        </w:rPr>
        <w:t xml:space="preserve"> </w:t>
      </w:r>
      <w:r>
        <w:rPr>
          <w:rStyle w:val="170"/>
        </w:rPr>
        <w:t>10</w:t>
      </w:r>
    </w:p>
    <w:p>
      <w:pPr>
        <w:pStyle w:val="27"/>
        <w:widowControl w:val="0"/>
        <w:shd w:val="clear" w:color="auto" w:fill="auto"/>
        <w:spacing w:before="0" w:after="0"/>
        <w:ind w:left="760" w:right="0" w:firstLine="720"/>
        <w:jc w:val="left"/>
      </w:pPr>
      <w:r>
        <w:rPr>
          <w:color w:val="000000"/>
          <w:spacing w:val="0"/>
          <w:w w:val="100"/>
          <w:position w:val="0"/>
          <w:lang w:val="en-US" w:eastAsia="en-US" w:bidi="en-US"/>
        </w:rPr>
        <w:t>when( oddp( i )</w:t>
      </w:r>
    </w:p>
    <w:p>
      <w:pPr>
        <w:pStyle w:val="27"/>
        <w:widowControl w:val="0"/>
        <w:shd w:val="clear" w:color="auto" w:fill="auto"/>
        <w:spacing w:before="0" w:after="0"/>
        <w:ind w:left="2220" w:right="0" w:firstLine="0"/>
        <w:jc w:val="left"/>
      </w:pPr>
      <w:r>
        <w:rPr>
          <w:color w:val="000000"/>
          <w:spacing w:val="0"/>
          <w:w w:val="100"/>
          <w:position w:val="0"/>
          <w:lang w:val="en-US" w:eastAsia="en-US" w:bidi="en-US"/>
        </w:rPr>
        <w:t>return( i )</w:t>
      </w:r>
    </w:p>
    <w:p>
      <w:pPr>
        <w:pStyle w:val="27"/>
        <w:widowControl w:val="0"/>
        <w:shd w:val="clear" w:color="auto" w:fill="auto"/>
        <w:spacing w:before="0" w:after="0"/>
        <w:ind w:left="2220" w:right="0" w:firstLine="0"/>
        <w:jc w:val="left"/>
      </w:pPr>
      <w:r>
        <w:rPr>
          <w:color w:val="000000"/>
          <w:spacing w:val="0"/>
          <w:w w:val="100"/>
          <w:position w:val="0"/>
          <w:lang w:val="en-US" w:eastAsia="en-US" w:bidi="en-US"/>
        </w:rPr>
        <w:t>) ; when</w:t>
      </w:r>
    </w:p>
    <w:p>
      <w:pPr>
        <w:pStyle w:val="27"/>
        <w:widowControl w:val="0"/>
        <w:shd w:val="clear" w:color="auto" w:fill="auto"/>
        <w:spacing w:before="0" w:after="413" w:line="202" w:lineRule="exact"/>
        <w:ind w:left="780" w:right="5640" w:firstLine="700"/>
        <w:jc w:val="left"/>
      </w:pPr>
      <w:r>
        <w:rPr>
          <w:rStyle w:val="178"/>
        </w:rPr>
        <w:t>);for );prog</w:t>
      </w:r>
    </w:p>
    <w:p>
      <w:pPr>
        <w:pStyle w:val="21"/>
        <w:keepNext/>
        <w:keepLines/>
        <w:widowControl w:val="0"/>
        <w:shd w:val="clear" w:color="auto" w:fill="auto"/>
        <w:spacing w:before="0" w:after="238" w:line="360" w:lineRule="exact"/>
        <w:ind w:left="0" w:right="0" w:firstLine="0"/>
      </w:pPr>
      <w:bookmarkStart w:id="880" w:name="bookmark896"/>
      <w:bookmarkStart w:id="881" w:name="bookmark897"/>
      <w:bookmarkStart w:id="882" w:name="bookmark898"/>
      <w:r>
        <w:rPr>
          <w:color w:val="000000"/>
          <w:spacing w:val="0"/>
          <w:w w:val="100"/>
          <w:position w:val="0"/>
          <w:lang w:val="en-US" w:eastAsia="en-US" w:bidi="en-US"/>
        </w:rPr>
        <w:t>Grouping Functions</w:t>
      </w:r>
      <w:bookmarkEnd w:id="880"/>
      <w:bookmarkEnd w:id="881"/>
      <w:bookmarkEnd w:id="882"/>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Three main functions allow the grouping of statements where only a single statement would otherwise be allowed. These functions are </w:t>
      </w:r>
      <w:r>
        <w:rPr>
          <w:rStyle w:val="93"/>
        </w:rPr>
        <w:t>prog, let,</w:t>
      </w:r>
      <w:r>
        <w:rPr>
          <w:color w:val="000000"/>
          <w:spacing w:val="0"/>
          <w:w w:val="100"/>
          <w:position w:val="0"/>
          <w:lang w:val="en-US" w:eastAsia="en-US" w:bidi="en-US"/>
        </w:rPr>
        <w:t xml:space="preserve"> and </w:t>
      </w:r>
      <w:r>
        <w:rPr>
          <w:rStyle w:val="93"/>
        </w:rPr>
        <w:t>progn.</w:t>
      </w:r>
      <w:r>
        <w:rPr>
          <w:color w:val="000000"/>
          <w:spacing w:val="0"/>
          <w:w w:val="100"/>
          <w:position w:val="0"/>
          <w:lang w:val="en-US" w:eastAsia="en-US" w:bidi="en-US"/>
        </w:rPr>
        <w:t xml:space="preserve"> In addition, the </w:t>
      </w:r>
      <w:r>
        <w:rPr>
          <w:rStyle w:val="93"/>
        </w:rPr>
        <w:t>let</w:t>
      </w:r>
      <w:r>
        <w:rPr>
          <w:color w:val="000000"/>
          <w:spacing w:val="0"/>
          <w:w w:val="100"/>
          <w:position w:val="0"/>
          <w:lang w:val="en-US" w:eastAsia="en-US" w:bidi="en-US"/>
        </w:rPr>
        <w:t xml:space="preserve"> and </w:t>
      </w:r>
      <w:r>
        <w:rPr>
          <w:rStyle w:val="93"/>
        </w:rPr>
        <w:t xml:space="preserve">prog </w:t>
      </w:r>
      <w:r>
        <w:rPr>
          <w:color w:val="000000"/>
          <w:spacing w:val="0"/>
          <w:w w:val="100"/>
          <w:position w:val="0"/>
          <w:lang w:val="en-US" w:eastAsia="en-US" w:bidi="en-US"/>
        </w:rPr>
        <w:t xml:space="preserve">functions allow for the declaration of local variables. The </w:t>
      </w:r>
      <w:r>
        <w:rPr>
          <w:rStyle w:val="93"/>
        </w:rPr>
        <w:t>prog</w:t>
      </w:r>
      <w:r>
        <w:rPr>
          <w:color w:val="000000"/>
          <w:spacing w:val="0"/>
          <w:w w:val="100"/>
          <w:position w:val="0"/>
          <w:lang w:val="en-US" w:eastAsia="en-US" w:bidi="en-US"/>
        </w:rPr>
        <w:t xml:space="preserve"> function also allows for the use of </w:t>
      </w:r>
      <w:r>
        <w:rPr>
          <w:rStyle w:val="93"/>
        </w:rPr>
        <w:t>return</w:t>
      </w:r>
      <w:r>
        <w:rPr>
          <w:color w:val="000000"/>
          <w:spacing w:val="0"/>
          <w:w w:val="100"/>
          <w:position w:val="0"/>
          <w:lang w:val="en-US" w:eastAsia="en-US" w:bidi="en-US"/>
        </w:rPr>
        <w:t xml:space="preserve"> statements to jump out from within a piece of code and the </w:t>
      </w:r>
      <w:r>
        <w:rPr>
          <w:rStyle w:val="93"/>
        </w:rPr>
        <w:t>go</w:t>
      </w:r>
      <w:r>
        <w:rPr>
          <w:color w:val="000000"/>
          <w:spacing w:val="0"/>
          <w:w w:val="100"/>
          <w:position w:val="0"/>
          <w:lang w:val="en-US" w:eastAsia="en-US" w:bidi="en-US"/>
        </w:rPr>
        <w:t xml:space="preserve"> function, along with labels, to jump around within the code.</w:t>
      </w:r>
    </w:p>
    <w:p>
      <w:pPr>
        <w:pStyle w:val="19"/>
        <w:widowControl w:val="0"/>
        <w:shd w:val="clear" w:color="auto" w:fill="auto"/>
        <w:spacing w:before="0" w:after="38" w:line="278" w:lineRule="exact"/>
        <w:ind w:left="0" w:right="0" w:firstLine="0"/>
        <w:jc w:val="left"/>
      </w:pPr>
      <w:r>
        <w:rPr>
          <w:color w:val="000000"/>
          <w:spacing w:val="0"/>
          <w:w w:val="100"/>
          <w:position w:val="0"/>
          <w:lang w:val="en-US" w:eastAsia="en-US" w:bidi="en-US"/>
        </w:rPr>
        <w:t xml:space="preserve">When considering whether to use </w:t>
      </w:r>
      <w:r>
        <w:rPr>
          <w:rStyle w:val="93"/>
        </w:rPr>
        <w:t>prog, let,</w:t>
      </w:r>
      <w:r>
        <w:rPr>
          <w:color w:val="000000"/>
          <w:spacing w:val="0"/>
          <w:w w:val="100"/>
          <w:position w:val="0"/>
          <w:lang w:val="en-US" w:eastAsia="en-US" w:bidi="en-US"/>
        </w:rPr>
        <w:t xml:space="preserve"> or </w:t>
      </w:r>
      <w:r>
        <w:rPr>
          <w:rStyle w:val="93"/>
        </w:rPr>
        <w:t>progn,</w:t>
      </w:r>
      <w:r>
        <w:rPr>
          <w:color w:val="000000"/>
          <w:spacing w:val="0"/>
          <w:w w:val="100"/>
          <w:position w:val="0"/>
          <w:lang w:val="en-US" w:eastAsia="en-US" w:bidi="en-US"/>
        </w:rPr>
        <w:t xml:space="preserve"> the function with the least extra functionality should be used at all times because the functions are progressively more expensive in terms of run time. Use the functions as follows:</w:t>
      </w:r>
    </w:p>
    <w:p>
      <w:pPr>
        <w:pStyle w:val="19"/>
        <w:widowControl w:val="0"/>
        <w:numPr>
          <w:ilvl w:val="0"/>
          <w:numId w:val="12"/>
        </w:numPr>
        <w:shd w:val="clear" w:color="auto" w:fill="auto"/>
        <w:tabs>
          <w:tab w:val="left" w:pos="491"/>
        </w:tabs>
        <w:spacing w:before="0" w:after="0" w:line="456" w:lineRule="exact"/>
        <w:ind w:left="0" w:right="0" w:firstLine="0"/>
      </w:pPr>
      <w:r>
        <w:rPr>
          <w:color w:val="000000"/>
          <w:spacing w:val="0"/>
          <w:w w:val="100"/>
          <w:position w:val="0"/>
          <w:lang w:val="en-US" w:eastAsia="en-US" w:bidi="en-US"/>
        </w:rPr>
        <w:t xml:space="preserve">If local variables and jumps are not needed, use a </w:t>
      </w:r>
      <w:r>
        <w:rPr>
          <w:rStyle w:val="93"/>
        </w:rPr>
        <w:t>progn.</w:t>
      </w:r>
    </w:p>
    <w:p>
      <w:pPr>
        <w:pStyle w:val="19"/>
        <w:widowControl w:val="0"/>
        <w:numPr>
          <w:ilvl w:val="0"/>
          <w:numId w:val="12"/>
        </w:numPr>
        <w:shd w:val="clear" w:color="auto" w:fill="auto"/>
        <w:tabs>
          <w:tab w:val="left" w:pos="491"/>
        </w:tabs>
        <w:spacing w:before="0" w:after="0" w:line="456" w:lineRule="exact"/>
        <w:ind w:left="0" w:right="0" w:firstLine="0"/>
      </w:pPr>
      <w:r>
        <w:rPr>
          <w:color w:val="000000"/>
          <w:spacing w:val="0"/>
          <w:w w:val="100"/>
          <w:position w:val="0"/>
          <w:lang w:val="en-US" w:eastAsia="en-US" w:bidi="en-US"/>
        </w:rPr>
        <w:t xml:space="preserve">If local variables are needed but not jumps, use a </w:t>
      </w:r>
      <w:r>
        <w:rPr>
          <w:rStyle w:val="93"/>
        </w:rPr>
        <w:t>let.</w:t>
      </w:r>
    </w:p>
    <w:p>
      <w:pPr>
        <w:pStyle w:val="19"/>
        <w:widowControl w:val="0"/>
        <w:numPr>
          <w:ilvl w:val="0"/>
          <w:numId w:val="12"/>
        </w:numPr>
        <w:shd w:val="clear" w:color="auto" w:fill="auto"/>
        <w:tabs>
          <w:tab w:val="left" w:pos="491"/>
        </w:tabs>
        <w:spacing w:before="0" w:after="501" w:line="456" w:lineRule="exact"/>
        <w:ind w:left="0" w:right="0" w:firstLine="0"/>
      </w:pPr>
      <w:r>
        <w:rPr>
          <w:color w:val="000000"/>
          <w:spacing w:val="0"/>
          <w:w w:val="100"/>
          <w:position w:val="0"/>
          <w:lang w:val="en-US" w:eastAsia="en-US" w:bidi="en-US"/>
        </w:rPr>
        <w:t xml:space="preserve">Only if jumps are really needed, use a </w:t>
      </w:r>
      <w:r>
        <w:rPr>
          <w:rStyle w:val="93"/>
        </w:rPr>
        <w:t>prog.</w:t>
      </w:r>
    </w:p>
    <w:p>
      <w:pPr>
        <w:pStyle w:val="22"/>
        <w:keepNext/>
        <w:keepLines/>
        <w:widowControl w:val="0"/>
        <w:shd w:val="clear" w:color="auto" w:fill="auto"/>
        <w:spacing w:before="0" w:after="254" w:line="280" w:lineRule="exact"/>
        <w:ind w:left="0" w:right="0" w:firstLine="0"/>
      </w:pPr>
      <w:bookmarkStart w:id="883" w:name="bookmark899"/>
      <w:bookmarkStart w:id="884" w:name="bookmark900"/>
      <w:bookmarkStart w:id="885" w:name="bookmark901"/>
      <w:r>
        <w:rPr>
          <w:color w:val="000000"/>
          <w:spacing w:val="0"/>
          <w:w w:val="100"/>
          <w:position w:val="0"/>
          <w:lang w:val="en-US" w:eastAsia="en-US" w:bidi="en-US"/>
        </w:rPr>
        <w:t>Using prog, return, and let</w:t>
      </w:r>
      <w:bookmarkEnd w:id="883"/>
      <w:bookmarkEnd w:id="884"/>
      <w:bookmarkEnd w:id="885"/>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w:t>
      </w:r>
      <w:r>
        <w:rPr>
          <w:rStyle w:val="93"/>
        </w:rPr>
        <w:t>prog</w:t>
      </w:r>
      <w:r>
        <w:rPr>
          <w:color w:val="000000"/>
          <w:spacing w:val="0"/>
          <w:w w:val="100"/>
          <w:position w:val="0"/>
          <w:lang w:val="en-US" w:eastAsia="en-US" w:bidi="en-US"/>
        </w:rPr>
        <w:t xml:space="preserve"> statement should be used only when it is absolutely necessary. Its overuse is one of the biggest causes of inefficiency in all SKILL code. Returning from the middle of a piece of code is not only highly expensive, but can also lead to code that is difficult to read and understand. As with all high level programming languages, the use of </w:t>
      </w:r>
      <w:r>
        <w:rPr>
          <w:rStyle w:val="93"/>
        </w:rPr>
        <w:t>go</w:t>
      </w:r>
      <w:r>
        <w:rPr>
          <w:color w:val="000000"/>
          <w:spacing w:val="0"/>
          <w:w w:val="100"/>
          <w:position w:val="0"/>
          <w:lang w:val="en-US" w:eastAsia="en-US" w:bidi="en-US"/>
        </w:rPr>
        <w:t xml:space="preserve"> (the SKILL 'goto' statement) is highly discouraged. There are cases when it is necessary, but these are few.</w:t>
      </w:r>
    </w:p>
    <w:p>
      <w:pPr>
        <w:pStyle w:val="19"/>
        <w:widowControl w:val="0"/>
        <w:shd w:val="clear" w:color="auto" w:fill="auto"/>
        <w:spacing w:before="0" w:after="125" w:line="278" w:lineRule="exact"/>
        <w:ind w:left="0" w:right="0" w:firstLine="0"/>
      </w:pPr>
      <w:r>
        <w:rPr>
          <w:color w:val="000000"/>
          <w:spacing w:val="0"/>
          <w:w w:val="100"/>
          <w:position w:val="0"/>
          <w:lang w:val="en-US" w:eastAsia="en-US" w:bidi="en-US"/>
        </w:rPr>
        <w:t xml:space="preserve">A programmer usually uses the </w:t>
      </w:r>
      <w:r>
        <w:rPr>
          <w:rStyle w:val="93"/>
        </w:rPr>
        <w:t>prog</w:t>
      </w:r>
      <w:r>
        <w:rPr>
          <w:color w:val="000000"/>
          <w:spacing w:val="0"/>
          <w:w w:val="100"/>
          <w:position w:val="0"/>
          <w:lang w:val="en-US" w:eastAsia="en-US" w:bidi="en-US"/>
        </w:rPr>
        <w:t xml:space="preserve"> form when a certain amount of error checking must be done at the start of a function, with the rest of the function only being carried out if the error checking succeeds. Consider the following piece of code:</w:t>
      </w:r>
    </w:p>
    <w:p>
      <w:pPr>
        <w:pStyle w:val="27"/>
        <w:widowControl w:val="0"/>
        <w:shd w:val="clear" w:color="auto" w:fill="auto"/>
        <w:spacing w:before="0" w:after="0"/>
        <w:ind w:left="160" w:right="6620" w:hanging="160"/>
        <w:jc w:val="left"/>
      </w:pPr>
      <w:r>
        <w:rPr>
          <w:color w:val="000000"/>
          <w:spacing w:val="0"/>
          <w:w w:val="100"/>
          <w:position w:val="0"/>
          <w:lang w:val="en-US" w:eastAsia="en-US" w:bidi="en-US"/>
        </w:rPr>
        <w:t>procedure(check(arg</w:t>
      </w:r>
      <w:r>
        <w:rPr>
          <w:rStyle w:val="170"/>
        </w:rPr>
        <w:t>1</w:t>
      </w:r>
      <w:r>
        <w:rPr>
          <w:color w:val="000000"/>
          <w:spacing w:val="0"/>
          <w:w w:val="100"/>
          <w:position w:val="0"/>
          <w:lang w:val="en-US" w:eastAsia="en-US" w:bidi="en-US"/>
        </w:rPr>
        <w:t xml:space="preserve"> arg</w:t>
      </w:r>
      <w:r>
        <w:rPr>
          <w:rStyle w:val="170"/>
        </w:rPr>
        <w:t>2</w:t>
      </w:r>
      <w:r>
        <w:rPr>
          <w:color w:val="000000"/>
          <w:spacing w:val="0"/>
          <w:w w:val="100"/>
          <w:position w:val="0"/>
          <w:lang w:val="en-US" w:eastAsia="en-US" w:bidi="en-US"/>
        </w:rPr>
        <w:t xml:space="preserve">) </w:t>
      </w:r>
      <w:r>
        <w:rPr>
          <w:rStyle w:val="141"/>
        </w:rPr>
        <w:t>prog(()</w:t>
      </w:r>
    </w:p>
    <w:p>
      <w:pPr>
        <w:pStyle w:val="27"/>
        <w:widowControl w:val="0"/>
        <w:shd w:val="clear" w:color="auto" w:fill="auto"/>
        <w:spacing w:before="0" w:after="0"/>
        <w:ind w:left="1220" w:right="0" w:firstLine="0"/>
        <w:jc w:val="left"/>
      </w:pPr>
      <w:r>
        <w:rPr>
          <w:color w:val="000000"/>
          <w:spacing w:val="0"/>
          <w:w w:val="100"/>
          <w:position w:val="0"/>
          <w:lang w:val="en-US" w:eastAsia="en-US" w:bidi="en-US"/>
        </w:rPr>
        <w:t>when(illegal_val(arg</w:t>
      </w:r>
      <w:r>
        <w:rPr>
          <w:rStyle w:val="170"/>
        </w:rPr>
        <w:t>1</w:t>
      </w:r>
      <w:r>
        <w:rPr>
          <w:color w:val="000000"/>
          <w:spacing w:val="0"/>
          <w:w w:val="100"/>
          <w:position w:val="0"/>
          <w:lang w:val="en-US" w:eastAsia="en-US" w:bidi="en-US"/>
        </w:rPr>
        <w:t>)</w:t>
      </w:r>
    </w:p>
    <w:p>
      <w:pPr>
        <w:pStyle w:val="27"/>
        <w:widowControl w:val="0"/>
        <w:shd w:val="clear" w:color="auto" w:fill="auto"/>
        <w:spacing w:before="0" w:after="0"/>
        <w:ind w:left="2200" w:right="4500" w:firstLine="0"/>
        <w:jc w:val="left"/>
      </w:pPr>
      <w:r>
        <w:rPr>
          <w:color w:val="000000"/>
          <w:spacing w:val="0"/>
          <w:w w:val="100"/>
          <w:position w:val="0"/>
          <w:lang w:val="en-US" w:eastAsia="en-US" w:bidi="en-US"/>
        </w:rPr>
        <w:t>printf("Arg1 in error.\n") return()</w:t>
      </w:r>
    </w:p>
    <w:p>
      <w:pPr>
        <w:pStyle w:val="27"/>
        <w:widowControl w:val="0"/>
        <w:shd w:val="clear" w:color="auto" w:fill="auto"/>
        <w:spacing w:before="0" w:after="180"/>
        <w:ind w:left="780" w:right="0" w:firstLine="700"/>
        <w:jc w:val="left"/>
      </w:pPr>
      <w:r>
        <w:rPr>
          <w:color w:val="000000"/>
          <w:spacing w:val="0"/>
          <w:w w:val="100"/>
          <w:position w:val="0"/>
          <w:lang w:val="en-US" w:eastAsia="en-US" w:bidi="en-US"/>
        </w:rPr>
        <w:t>)/* end when */</w:t>
      </w:r>
    </w:p>
    <w:p>
      <w:pPr>
        <w:pStyle w:val="27"/>
        <w:widowControl w:val="0"/>
        <w:shd w:val="clear" w:color="auto" w:fill="auto"/>
        <w:spacing w:before="0" w:after="0"/>
        <w:ind w:left="780" w:right="0" w:firstLine="700"/>
        <w:jc w:val="left"/>
      </w:pPr>
      <w:r>
        <w:rPr>
          <w:color w:val="000000"/>
          <w:spacing w:val="0"/>
          <w:w w:val="100"/>
          <w:position w:val="0"/>
          <w:lang w:val="en-US" w:eastAsia="en-US" w:bidi="en-US"/>
        </w:rPr>
        <w:t>when(illegal_val(arg</w:t>
      </w:r>
      <w:r>
        <w:rPr>
          <w:rStyle w:val="170"/>
        </w:rPr>
        <w:t>2</w:t>
      </w:r>
      <w:r>
        <w:rPr>
          <w:color w:val="000000"/>
          <w:spacing w:val="0"/>
          <w:w w:val="100"/>
          <w:position w:val="0"/>
          <w:lang w:val="en-US" w:eastAsia="en-US" w:bidi="en-US"/>
        </w:rPr>
        <w:t>)</w:t>
      </w:r>
    </w:p>
    <w:p>
      <w:pPr>
        <w:pStyle w:val="27"/>
        <w:widowControl w:val="0"/>
        <w:shd w:val="clear" w:color="auto" w:fill="auto"/>
        <w:spacing w:before="0" w:after="0"/>
        <w:ind w:left="2200" w:right="4500" w:firstLine="0"/>
        <w:jc w:val="left"/>
      </w:pPr>
      <w:r>
        <w:rPr>
          <w:color w:val="000000"/>
          <w:spacing w:val="0"/>
          <w:w w:val="100"/>
          <w:position w:val="0"/>
          <w:lang w:val="en-US" w:eastAsia="en-US" w:bidi="en-US"/>
        </w:rPr>
        <w:t>printf("Arg2 in error.\n") return()</w:t>
      </w:r>
    </w:p>
    <w:p>
      <w:pPr>
        <w:pStyle w:val="27"/>
        <w:widowControl w:val="0"/>
        <w:shd w:val="clear" w:color="auto" w:fill="auto"/>
        <w:spacing w:before="0" w:after="60"/>
        <w:ind w:left="780" w:right="0" w:firstLine="700"/>
        <w:jc w:val="left"/>
      </w:pPr>
      <w:r>
        <w:rPr>
          <w:color w:val="000000"/>
          <w:spacing w:val="0"/>
          <w:w w:val="100"/>
          <w:position w:val="0"/>
          <w:lang w:val="en-US" w:eastAsia="en-US" w:bidi="en-US"/>
        </w:rPr>
        <w:t>) /* end when */</w:t>
      </w:r>
    </w:p>
    <w:p>
      <w:pPr>
        <w:pStyle w:val="27"/>
        <w:widowControl w:val="0"/>
        <w:shd w:val="clear" w:color="auto" w:fill="auto"/>
        <w:spacing w:before="0" w:after="0"/>
        <w:ind w:left="780" w:right="0" w:firstLine="700"/>
        <w:jc w:val="left"/>
      </w:pPr>
      <w:r>
        <w:rPr>
          <w:color w:val="000000"/>
          <w:spacing w:val="0"/>
          <w:w w:val="100"/>
          <w:position w:val="0"/>
          <w:lang w:val="en-US" w:eastAsia="en-US" w:bidi="en-US"/>
        </w:rPr>
        <w:t>Rest of code ...</w:t>
      </w:r>
    </w:p>
    <w:p>
      <w:pPr>
        <w:pStyle w:val="27"/>
        <w:widowControl w:val="0"/>
        <w:shd w:val="clear" w:color="auto" w:fill="auto"/>
        <w:spacing w:before="0" w:after="0"/>
        <w:ind w:left="160" w:right="0" w:firstLine="0"/>
        <w:jc w:val="left"/>
      </w:pPr>
      <w:r>
        <w:rPr>
          <w:color w:val="000000"/>
          <w:spacing w:val="0"/>
          <w:w w:val="100"/>
          <w:position w:val="0"/>
          <w:lang w:val="en-US" w:eastAsia="en-US" w:bidi="en-US"/>
        </w:rPr>
        <w:t>) /* end prog */</w:t>
      </w:r>
    </w:p>
    <w:p>
      <w:pPr>
        <w:pStyle w:val="27"/>
        <w:widowControl w:val="0"/>
        <w:shd w:val="clear" w:color="auto" w:fill="auto"/>
        <w:spacing w:before="0" w:after="0"/>
        <w:ind w:left="0" w:right="0" w:firstLine="0"/>
      </w:pPr>
      <w:r>
        <w:rPr>
          <w:color w:val="000000"/>
          <w:spacing w:val="0"/>
          <w:w w:val="100"/>
          <w:position w:val="0"/>
          <w:lang w:val="en-US" w:eastAsia="en-US" w:bidi="en-US"/>
        </w:rPr>
        <w:t>) /* end check */</w:t>
      </w:r>
      <w:r>
        <w:br w:type="page"/>
      </w:r>
    </w:p>
    <w:p>
      <w:pPr>
        <w:pStyle w:val="19"/>
        <w:widowControl w:val="0"/>
        <w:shd w:val="clear" w:color="auto" w:fill="auto"/>
        <w:spacing w:before="0" w:after="0" w:line="278" w:lineRule="exact"/>
        <w:ind w:left="0" w:right="0" w:firstLine="0"/>
        <w:jc w:val="left"/>
      </w:pPr>
      <w:bookmarkStart w:id="886" w:name="bookmark902"/>
      <w:r>
        <w:rPr>
          <w:color w:val="000000"/>
          <w:spacing w:val="0"/>
          <w:w w:val="100"/>
          <w:position w:val="0"/>
          <w:lang w:val="en-US" w:eastAsia="en-US" w:bidi="en-US"/>
        </w:rPr>
        <w:t xml:space="preserve">This code is reasonably clear, except that it is easy for someone to miss the </w:t>
      </w:r>
      <w:r>
        <w:rPr>
          <w:rStyle w:val="93"/>
        </w:rPr>
        <w:t xml:space="preserve">return </w:t>
      </w:r>
      <w:r>
        <w:rPr>
          <w:color w:val="000000"/>
          <w:spacing w:val="0"/>
          <w:w w:val="100"/>
          <w:position w:val="0"/>
          <w:lang w:val="en-US" w:eastAsia="en-US" w:bidi="en-US"/>
        </w:rPr>
        <w:t xml:space="preserve">statements, and it uses the </w:t>
      </w:r>
      <w:r>
        <w:rPr>
          <w:rStyle w:val="93"/>
        </w:rPr>
        <w:t>prog</w:t>
      </w:r>
      <w:r>
        <w:rPr>
          <w:color w:val="000000"/>
          <w:spacing w:val="0"/>
          <w:w w:val="100"/>
          <w:position w:val="0"/>
          <w:lang w:val="en-US" w:eastAsia="en-US" w:bidi="en-US"/>
        </w:rPr>
        <w:t xml:space="preserve"> form. Consider the following alternative. This code seems to be a longer procedure, but it is clearer, faster, and more maintainable:</w:t>
      </w:r>
      <w:bookmarkEnd w:id="886"/>
    </w:p>
    <w:p>
      <w:pPr>
        <w:pStyle w:val="27"/>
        <w:widowControl w:val="0"/>
        <w:shd w:val="clear" w:color="auto" w:fill="auto"/>
        <w:spacing w:before="0" w:after="0"/>
        <w:ind w:left="760" w:right="0" w:hanging="760"/>
        <w:jc w:val="left"/>
      </w:pPr>
      <w:r>
        <w:rPr>
          <w:color w:val="000000"/>
          <w:spacing w:val="0"/>
          <w:w w:val="100"/>
          <w:position w:val="0"/>
          <w:lang w:val="en-US" w:eastAsia="en-US" w:bidi="en-US"/>
        </w:rPr>
        <w:t>procedure(check(arg</w:t>
      </w:r>
      <w:r>
        <w:rPr>
          <w:rStyle w:val="170"/>
        </w:rPr>
        <w:t>1</w:t>
      </w:r>
      <w:r>
        <w:rPr>
          <w:color w:val="000000"/>
          <w:spacing w:val="0"/>
          <w:w w:val="100"/>
          <w:position w:val="0"/>
          <w:lang w:val="en-US" w:eastAsia="en-US" w:bidi="en-US"/>
        </w:rPr>
        <w:t xml:space="preserve"> arg</w:t>
      </w:r>
      <w:r>
        <w:rPr>
          <w:rStyle w:val="170"/>
        </w:rPr>
        <w:t>2</w:t>
      </w:r>
      <w:r>
        <w:rPr>
          <w:color w:val="000000"/>
          <w:spacing w:val="0"/>
          <w:w w:val="100"/>
          <w:position w:val="0"/>
          <w:lang w:val="en-US" w:eastAsia="en-US" w:bidi="en-US"/>
        </w:rPr>
        <w:t>) cond(</w:t>
      </w:r>
    </w:p>
    <w:p>
      <w:pPr>
        <w:pStyle w:val="27"/>
        <w:widowControl w:val="0"/>
        <w:shd w:val="clear" w:color="auto" w:fill="auto"/>
        <w:spacing w:before="0" w:after="0"/>
        <w:ind w:left="1500" w:right="0" w:firstLine="0"/>
      </w:pPr>
      <w:r>
        <w:rPr>
          <w:color w:val="000000"/>
          <w:spacing w:val="0"/>
          <w:w w:val="100"/>
          <w:position w:val="0"/>
          <w:lang w:val="en-US" w:eastAsia="en-US" w:bidi="en-US"/>
        </w:rPr>
        <w:t>(illegal_val(arg</w:t>
      </w:r>
      <w:r>
        <w:rPr>
          <w:rStyle w:val="170"/>
        </w:rPr>
        <w:t>1</w:t>
      </w:r>
      <w:r>
        <w:rPr>
          <w:color w:val="000000"/>
          <w:spacing w:val="0"/>
          <w:w w:val="100"/>
          <w:position w:val="0"/>
          <w:lang w:val="en-US" w:eastAsia="en-US" w:bidi="en-US"/>
        </w:rPr>
        <w:t>)</w:t>
      </w:r>
    </w:p>
    <w:p>
      <w:pPr>
        <w:pStyle w:val="27"/>
        <w:widowControl w:val="0"/>
        <w:shd w:val="clear" w:color="auto" w:fill="auto"/>
        <w:spacing w:before="0" w:after="0"/>
        <w:ind w:left="2200" w:right="4460" w:firstLine="0"/>
        <w:jc w:val="left"/>
      </w:pPr>
      <w:r>
        <w:rPr>
          <w:color w:val="000000"/>
          <w:spacing w:val="0"/>
          <w:w w:val="100"/>
          <w:position w:val="0"/>
          <w:lang w:val="en-US" w:eastAsia="en-US" w:bidi="en-US"/>
        </w:rPr>
        <w:t>printf("Arg1 in error.\n") nil</w:t>
      </w:r>
    </w:p>
    <w:p>
      <w:pPr>
        <w:pStyle w:val="27"/>
        <w:widowControl w:val="0"/>
        <w:shd w:val="clear" w:color="auto" w:fill="auto"/>
        <w:spacing w:before="0" w:after="0"/>
        <w:ind w:left="1500" w:right="0" w:firstLine="0"/>
      </w:pPr>
      <w:r>
        <w:rPr>
          <w:color w:val="000000"/>
          <w:spacing w:val="0"/>
          <w:w w:val="100"/>
          <w:position w:val="0"/>
          <w:lang w:val="en-US" w:eastAsia="en-US" w:bidi="en-US"/>
        </w:rPr>
        <w:t>)/* check arg</w:t>
      </w:r>
      <w:r>
        <w:rPr>
          <w:rStyle w:val="170"/>
        </w:rPr>
        <w:t>1</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1500" w:right="0" w:firstLine="0"/>
      </w:pPr>
      <w:r>
        <w:rPr>
          <w:color w:val="000000"/>
          <w:spacing w:val="0"/>
          <w:w w:val="100"/>
          <w:position w:val="0"/>
          <w:lang w:val="en-US" w:eastAsia="en-US" w:bidi="en-US"/>
        </w:rPr>
        <w:t>(illegal_val(arg</w:t>
      </w:r>
      <w:r>
        <w:rPr>
          <w:rStyle w:val="170"/>
        </w:rPr>
        <w:t>2</w:t>
      </w:r>
      <w:r>
        <w:rPr>
          <w:color w:val="000000"/>
          <w:spacing w:val="0"/>
          <w:w w:val="100"/>
          <w:position w:val="0"/>
          <w:lang w:val="en-US" w:eastAsia="en-US" w:bidi="en-US"/>
        </w:rPr>
        <w:t>)</w:t>
      </w:r>
    </w:p>
    <w:p>
      <w:pPr>
        <w:pStyle w:val="27"/>
        <w:widowControl w:val="0"/>
        <w:shd w:val="clear" w:color="auto" w:fill="auto"/>
        <w:spacing w:before="0" w:after="0" w:line="202" w:lineRule="exact"/>
        <w:ind w:left="2200" w:right="4460" w:firstLine="0"/>
        <w:jc w:val="left"/>
      </w:pPr>
      <w:r>
        <w:rPr>
          <w:color w:val="000000"/>
          <w:spacing w:val="0"/>
          <w:w w:val="100"/>
          <w:position w:val="0"/>
          <w:lang w:val="en-US" w:eastAsia="en-US" w:bidi="en-US"/>
        </w:rPr>
        <w:t>printf("Arg2 in error.\n") nil</w:t>
      </w:r>
    </w:p>
    <w:p>
      <w:pPr>
        <w:pStyle w:val="27"/>
        <w:widowControl w:val="0"/>
        <w:shd w:val="clear" w:color="auto" w:fill="auto"/>
        <w:spacing w:before="0" w:after="0" w:line="202" w:lineRule="exact"/>
        <w:ind w:left="1500" w:right="0" w:firstLine="0"/>
      </w:pPr>
      <w:r>
        <w:rPr>
          <w:color w:val="000000"/>
          <w:spacing w:val="0"/>
          <w:w w:val="100"/>
          <w:position w:val="0"/>
          <w:lang w:val="en-US" w:eastAsia="en-US" w:bidi="en-US"/>
        </w:rPr>
        <w:t>) /* check arg</w:t>
      </w:r>
      <w:r>
        <w:rPr>
          <w:rStyle w:val="170"/>
        </w:rPr>
        <w:t>2</w:t>
      </w:r>
      <w:r>
        <w:rPr>
          <w:color w:val="000000"/>
          <w:spacing w:val="0"/>
          <w:w w:val="100"/>
          <w:position w:val="0"/>
          <w:lang w:val="en-US" w:eastAsia="en-US" w:bidi="en-US"/>
        </w:rPr>
        <w:t xml:space="preserve"> */</w:t>
      </w:r>
    </w:p>
    <w:p>
      <w:pPr>
        <w:pStyle w:val="27"/>
        <w:widowControl w:val="0"/>
        <w:shd w:val="clear" w:color="auto" w:fill="auto"/>
        <w:spacing w:before="0" w:after="0"/>
        <w:ind w:left="1500" w:right="0" w:firstLine="0"/>
      </w:pPr>
      <w:r>
        <w:rPr>
          <w:color w:val="000000"/>
          <w:spacing w:val="0"/>
          <w:w w:val="100"/>
          <w:position w:val="0"/>
          <w:lang w:val="en-US" w:eastAsia="en-US" w:bidi="en-US"/>
        </w:rPr>
        <w:t>(t</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Rest of code ...</w:t>
      </w:r>
    </w:p>
    <w:p>
      <w:pPr>
        <w:pStyle w:val="27"/>
        <w:widowControl w:val="0"/>
        <w:shd w:val="clear" w:color="auto" w:fill="auto"/>
        <w:spacing w:before="0" w:after="0"/>
        <w:ind w:left="1500" w:right="0" w:hanging="740"/>
      </w:pPr>
      <w:r>
        <w:rPr>
          <w:color w:val="000000"/>
          <w:spacing w:val="0"/>
          <w:w w:val="100"/>
          <w:position w:val="0"/>
          <w:lang w:val="en-US" w:eastAsia="en-US" w:bidi="en-US"/>
        </w:rPr>
        <w:t>)</w:t>
      </w:r>
    </w:p>
    <w:p>
      <w:pPr>
        <w:pStyle w:val="27"/>
        <w:widowControl w:val="0"/>
        <w:shd w:val="clear" w:color="auto" w:fill="auto"/>
        <w:spacing w:before="0" w:after="0"/>
        <w:ind w:left="180" w:right="0" w:firstLine="0"/>
        <w:jc w:val="left"/>
      </w:pPr>
      <w:r>
        <w:rPr>
          <w:color w:val="000000"/>
          <w:spacing w:val="0"/>
          <w:w w:val="100"/>
          <w:position w:val="0"/>
          <w:lang w:val="en-US" w:eastAsia="en-US" w:bidi="en-US"/>
        </w:rPr>
        <w:t>) /* end cond */</w:t>
      </w:r>
    </w:p>
    <w:p>
      <w:pPr>
        <w:pStyle w:val="27"/>
        <w:widowControl w:val="0"/>
        <w:shd w:val="clear" w:color="auto" w:fill="auto"/>
        <w:spacing w:before="0" w:after="175"/>
        <w:ind w:left="520" w:right="0" w:hanging="520"/>
        <w:jc w:val="left"/>
      </w:pPr>
      <w:r>
        <w:rPr>
          <w:color w:val="000000"/>
          <w:spacing w:val="0"/>
          <w:w w:val="100"/>
          <w:position w:val="0"/>
          <w:lang w:val="en-US" w:eastAsia="en-US" w:bidi="en-US"/>
        </w:rPr>
        <w:t>) /* end check */</w:t>
      </w:r>
    </w:p>
    <w:p>
      <w:pPr>
        <w:pStyle w:val="19"/>
        <w:widowControl w:val="0"/>
        <w:shd w:val="clear" w:color="auto" w:fill="auto"/>
        <w:spacing w:before="0" w:after="240" w:line="278" w:lineRule="exact"/>
        <w:ind w:left="0" w:right="0" w:firstLine="0"/>
        <w:jc w:val="left"/>
      </w:pPr>
      <w:r>
        <w:rPr>
          <w:color w:val="000000"/>
          <w:spacing w:val="0"/>
          <w:w w:val="100"/>
          <w:position w:val="0"/>
          <w:lang w:val="en-US" w:eastAsia="en-US" w:bidi="en-US"/>
        </w:rPr>
        <w:t xml:space="preserve">A separate function could be called from within the </w:t>
      </w:r>
      <w:r>
        <w:rPr>
          <w:rStyle w:val="93"/>
        </w:rPr>
        <w:t>t</w:t>
      </w:r>
      <w:r>
        <w:rPr>
          <w:color w:val="000000"/>
          <w:spacing w:val="0"/>
          <w:w w:val="100"/>
          <w:position w:val="0"/>
          <w:lang w:val="en-US" w:eastAsia="en-US" w:bidi="en-US"/>
        </w:rPr>
        <w:t xml:space="preserve"> condition, which could expect its arguments to be correct. This would, at the small cost of an extra function call, separate the error checking code completely from the main body of the function, thereby making it even easier for programmer maintaining the code to see exactly what is involved in the function, without having to worry about the peripheral interfaces.</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Another common mistake with the use of the </w:t>
      </w:r>
      <w:r>
        <w:rPr>
          <w:rStyle w:val="93"/>
        </w:rPr>
        <w:t>prog</w:t>
      </w:r>
      <w:r>
        <w:rPr>
          <w:color w:val="000000"/>
          <w:spacing w:val="0"/>
          <w:w w:val="100"/>
          <w:position w:val="0"/>
          <w:lang w:val="en-US" w:eastAsia="en-US" w:bidi="en-US"/>
        </w:rPr>
        <w:t xml:space="preserve"> and </w:t>
      </w:r>
      <w:r>
        <w:rPr>
          <w:rStyle w:val="93"/>
        </w:rPr>
        <w:t>let</w:t>
      </w:r>
      <w:r>
        <w:rPr>
          <w:color w:val="000000"/>
          <w:spacing w:val="0"/>
          <w:w w:val="100"/>
          <w:position w:val="0"/>
          <w:lang w:val="en-US" w:eastAsia="en-US" w:bidi="en-US"/>
        </w:rPr>
        <w:t xml:space="preserve"> functions is the initialization of the local variables to </w:t>
      </w:r>
      <w:r>
        <w:rPr>
          <w:rStyle w:val="93"/>
        </w:rPr>
        <w:t>nil.</w:t>
      </w:r>
      <w:r>
        <w:rPr>
          <w:color w:val="000000"/>
          <w:spacing w:val="0"/>
          <w:w w:val="100"/>
          <w:position w:val="0"/>
          <w:lang w:val="en-US" w:eastAsia="en-US" w:bidi="en-US"/>
        </w:rPr>
        <w:t xml:space="preserve"> All local variables in a </w:t>
      </w:r>
      <w:r>
        <w:rPr>
          <w:rStyle w:val="93"/>
        </w:rPr>
        <w:t>prog</w:t>
      </w:r>
      <w:r>
        <w:rPr>
          <w:color w:val="000000"/>
          <w:spacing w:val="0"/>
          <w:w w:val="100"/>
          <w:position w:val="0"/>
          <w:lang w:val="en-US" w:eastAsia="en-US" w:bidi="en-US"/>
        </w:rPr>
        <w:t xml:space="preserve"> or </w:t>
      </w:r>
      <w:r>
        <w:rPr>
          <w:rStyle w:val="93"/>
        </w:rPr>
        <w:t>let</w:t>
      </w:r>
      <w:r>
        <w:rPr>
          <w:color w:val="000000"/>
          <w:spacing w:val="0"/>
          <w:w w:val="100"/>
          <w:position w:val="0"/>
          <w:lang w:val="en-US" w:eastAsia="en-US" w:bidi="en-US"/>
        </w:rPr>
        <w:t xml:space="preserve"> are automatically initialized to </w:t>
      </w:r>
      <w:r>
        <w:rPr>
          <w:rStyle w:val="93"/>
        </w:rPr>
        <w:t xml:space="preserve">nil. </w:t>
      </w:r>
      <w:r>
        <w:rPr>
          <w:color w:val="000000"/>
          <w:spacing w:val="0"/>
          <w:w w:val="100"/>
          <w:position w:val="0"/>
          <w:lang w:val="en-US" w:eastAsia="en-US" w:bidi="en-US"/>
        </w:rPr>
        <w:t xml:space="preserve">Remember that the </w:t>
      </w:r>
      <w:r>
        <w:rPr>
          <w:rStyle w:val="93"/>
        </w:rPr>
        <w:t>let</w:t>
      </w:r>
      <w:r>
        <w:rPr>
          <w:color w:val="000000"/>
          <w:spacing w:val="0"/>
          <w:w w:val="100"/>
          <w:position w:val="0"/>
          <w:lang w:val="en-US" w:eastAsia="en-US" w:bidi="en-US"/>
        </w:rPr>
        <w:t xml:space="preserve"> function allows local variables to be initialized within the declaration. This saves both time and space, and, as long as care is taken over the layout of the code, can be no less readable:</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procedure(test()</w:t>
      </w:r>
    </w:p>
    <w:p>
      <w:pPr>
        <w:pStyle w:val="27"/>
        <w:framePr w:w="4819" w:h="651" w:hSpace="134" w:vSpace="487" w:wrap="around" w:vAnchor="text" w:hAnchor="margin" w:x="2804" w:y="-26"/>
        <w:widowControl w:val="0"/>
        <w:shd w:val="clear" w:color="auto" w:fill="auto"/>
        <w:spacing w:before="0" w:after="0"/>
        <w:ind w:left="0" w:right="0" w:firstLine="0"/>
        <w:jc w:val="left"/>
      </w:pPr>
      <w:r>
        <w:rPr>
          <w:rStyle w:val="91"/>
        </w:rPr>
        <w:t>initvalue</w:t>
      </w:r>
      <w:r>
        <w:rPr>
          <w:rStyle w:val="175"/>
        </w:rPr>
        <w:t>1</w:t>
      </w:r>
      <w:r>
        <w:rPr>
          <w:rStyle w:val="91"/>
        </w:rPr>
        <w:t>)</w:t>
      </w:r>
    </w:p>
    <w:p>
      <w:pPr>
        <w:pStyle w:val="27"/>
        <w:framePr w:w="4819" w:h="651" w:hSpace="134" w:vSpace="487" w:wrap="around" w:vAnchor="text" w:hAnchor="margin" w:x="2804" w:y="-26"/>
        <w:widowControl w:val="0"/>
        <w:shd w:val="clear" w:color="auto" w:fill="auto"/>
        <w:spacing w:before="0" w:after="0"/>
        <w:ind w:left="0" w:right="0" w:firstLine="0"/>
        <w:jc w:val="left"/>
      </w:pPr>
      <w:r>
        <w:rPr>
          <w:rStyle w:val="91"/>
        </w:rPr>
        <w:t>initvalue</w:t>
      </w:r>
      <w:r>
        <w:rPr>
          <w:rStyle w:val="175"/>
        </w:rPr>
        <w:t>2</w:t>
      </w:r>
      <w:r>
        <w:rPr>
          <w:rStyle w:val="91"/>
        </w:rPr>
        <w:t>)</w:t>
      </w:r>
    </w:p>
    <w:p>
      <w:pPr>
        <w:pStyle w:val="27"/>
        <w:framePr w:w="4819" w:h="651" w:hSpace="134" w:vSpace="487" w:wrap="around" w:vAnchor="text" w:hAnchor="margin" w:x="2804" w:y="-26"/>
        <w:widowControl w:val="0"/>
        <w:shd w:val="clear" w:color="auto" w:fill="auto"/>
        <w:spacing w:before="0" w:after="0"/>
        <w:ind w:left="0" w:right="0" w:firstLine="0"/>
        <w:jc w:val="right"/>
      </w:pPr>
      <w:r>
        <w:rPr>
          <w:rStyle w:val="91"/>
        </w:rPr>
        <w:t>/* initial value nil */</w:t>
      </w:r>
    </w:p>
    <w:p>
      <w:pPr>
        <w:pStyle w:val="27"/>
        <w:widowControl w:val="0"/>
        <w:shd w:val="clear" w:color="auto" w:fill="auto"/>
        <w:spacing w:before="0" w:after="0"/>
        <w:ind w:left="1500" w:right="0" w:hanging="740"/>
      </w:pPr>
      <w:r>
        <w:rPr>
          <w:color w:val="000000"/>
          <w:spacing w:val="0"/>
          <w:w w:val="100"/>
          <w:position w:val="0"/>
          <w:lang w:val="en-US" w:eastAsia="en-US" w:bidi="en-US"/>
        </w:rPr>
        <w:t>let( ((localvar</w:t>
      </w:r>
      <w:r>
        <w:rPr>
          <w:rStyle w:val="170"/>
        </w:rPr>
        <w:t xml:space="preserve">1 </w:t>
      </w:r>
      <w:r>
        <w:rPr>
          <w:color w:val="000000"/>
          <w:spacing w:val="0"/>
          <w:w w:val="100"/>
          <w:position w:val="0"/>
          <w:lang w:val="en-US" w:eastAsia="en-US" w:bidi="en-US"/>
        </w:rPr>
        <w:t>(localvar</w:t>
      </w:r>
      <w:r>
        <w:rPr>
          <w:rStyle w:val="170"/>
        </w:rPr>
        <w:t xml:space="preserve">2 </w:t>
      </w:r>
      <w:r>
        <w:rPr>
          <w:color w:val="000000"/>
          <w:spacing w:val="0"/>
          <w:w w:val="100"/>
          <w:position w:val="0"/>
          <w:lang w:val="en-US" w:eastAsia="en-US" w:bidi="en-US"/>
        </w:rPr>
        <w:t>localvar3 )</w:t>
      </w:r>
    </w:p>
    <w:p>
      <w:pPr>
        <w:pStyle w:val="27"/>
        <w:widowControl w:val="0"/>
        <w:shd w:val="clear" w:color="auto" w:fill="auto"/>
        <w:spacing w:before="0" w:after="0"/>
        <w:ind w:left="1500" w:right="0" w:hanging="740"/>
      </w:pPr>
      <w:r>
        <w:rPr>
          <w:color w:val="000000"/>
          <w:spacing w:val="0"/>
          <w:w w:val="100"/>
          <w:position w:val="0"/>
          <w:lang w:val="en-US" w:eastAsia="en-US" w:bidi="en-US"/>
        </w:rPr>
        <w:t>Rest of code ...</w:t>
      </w:r>
    </w:p>
    <w:p>
      <w:pPr>
        <w:pStyle w:val="27"/>
        <w:widowControl w:val="0"/>
        <w:shd w:val="clear" w:color="auto" w:fill="auto"/>
        <w:spacing w:before="0" w:after="0"/>
        <w:ind w:left="1500" w:right="0" w:hanging="740"/>
      </w:pPr>
      <w:r>
        <w:rPr>
          <w:color w:val="000000"/>
          <w:spacing w:val="0"/>
          <w:w w:val="100"/>
          <w:position w:val="0"/>
          <w:lang w:val="en-US" w:eastAsia="en-US" w:bidi="en-US"/>
        </w:rPr>
        <w:t>) /* end let */</w:t>
      </w:r>
    </w:p>
    <w:p>
      <w:pPr>
        <w:pStyle w:val="27"/>
        <w:widowControl w:val="0"/>
        <w:shd w:val="clear" w:color="auto" w:fill="auto"/>
        <w:spacing w:before="0" w:after="171"/>
        <w:ind w:left="520" w:right="0" w:hanging="520"/>
        <w:jc w:val="left"/>
      </w:pPr>
      <w:r>
        <w:rPr>
          <w:color w:val="000000"/>
          <w:spacing w:val="0"/>
          <w:w w:val="100"/>
          <w:position w:val="0"/>
          <w:lang w:val="en-US" w:eastAsia="en-US" w:bidi="en-US"/>
        </w:rPr>
        <w:t>) /* end procedure */</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When setting initial values within the declaration, reference cannot be made to other local variables. For example, the following is wrong:</w:t>
      </w:r>
    </w:p>
    <w:p>
      <w:pPr>
        <w:pStyle w:val="27"/>
        <w:widowControl w:val="0"/>
        <w:shd w:val="clear" w:color="auto" w:fill="auto"/>
        <w:tabs>
          <w:tab w:val="left" w:pos="3010"/>
        </w:tabs>
        <w:spacing w:before="0" w:after="0"/>
        <w:ind w:left="180" w:right="0" w:hanging="180"/>
        <w:jc w:val="left"/>
      </w:pPr>
      <w:r>
        <w:rPr>
          <w:color w:val="000000"/>
          <w:spacing w:val="0"/>
          <w:w w:val="100"/>
          <w:position w:val="0"/>
          <w:lang w:val="en-US" w:eastAsia="en-US" w:bidi="en-US"/>
        </w:rPr>
        <w:t>procedure(incorrect(list) let( ((listHead</w:t>
      </w:r>
      <w:r>
        <w:rPr>
          <w:color w:val="000000"/>
          <w:spacing w:val="0"/>
          <w:w w:val="100"/>
          <w:position w:val="0"/>
          <w:lang w:val="en-US" w:eastAsia="en-US" w:bidi="en-US"/>
        </w:rPr>
        <w:tab/>
      </w:r>
      <w:r>
        <w:rPr>
          <w:color w:val="000000"/>
          <w:spacing w:val="0"/>
          <w:w w:val="100"/>
          <w:position w:val="0"/>
          <w:lang w:val="en-US" w:eastAsia="en-US" w:bidi="en-US"/>
        </w:rPr>
        <w:t>car(list))</w:t>
      </w:r>
    </w:p>
    <w:p>
      <w:pPr>
        <w:pStyle w:val="27"/>
        <w:widowControl w:val="0"/>
        <w:shd w:val="clear" w:color="auto" w:fill="auto"/>
        <w:tabs>
          <w:tab w:val="left" w:pos="3257"/>
        </w:tabs>
        <w:spacing w:before="0" w:after="0"/>
        <w:ind w:left="1500" w:right="0" w:firstLine="0"/>
      </w:pPr>
      <w:r>
        <w:rPr>
          <w:color w:val="000000"/>
          <w:spacing w:val="0"/>
          <w:w w:val="100"/>
          <w:position w:val="0"/>
          <w:lang w:val="en-US" w:eastAsia="en-US" w:bidi="en-US"/>
        </w:rPr>
        <w:t>(headval</w:t>
      </w:r>
      <w:r>
        <w:rPr>
          <w:color w:val="000000"/>
          <w:spacing w:val="0"/>
          <w:w w:val="100"/>
          <w:position w:val="0"/>
          <w:lang w:val="en-US" w:eastAsia="en-US" w:bidi="en-US"/>
        </w:rPr>
        <w:tab/>
      </w:r>
      <w:r>
        <w:rPr>
          <w:color w:val="000000"/>
          <w:spacing w:val="0"/>
          <w:w w:val="100"/>
          <w:position w:val="0"/>
          <w:lang w:val="en-US" w:eastAsia="en-US" w:bidi="en-US"/>
        </w:rPr>
        <w:t>car(listHead)) /* WRONG!!! */</w:t>
      </w:r>
    </w:p>
    <w:p>
      <w:pPr>
        <w:pStyle w:val="27"/>
        <w:widowControl w:val="0"/>
        <w:shd w:val="clear" w:color="auto" w:fill="auto"/>
        <w:spacing w:before="0" w:after="0"/>
        <w:ind w:left="1500" w:right="0" w:firstLine="0"/>
      </w:pPr>
      <w:r>
        <w:rPr>
          <w:color w:val="000000"/>
          <w:spacing w:val="0"/>
          <w:w w:val="100"/>
          <w:position w:val="0"/>
          <w:lang w:val="en-US" w:eastAsia="en-US" w:bidi="en-US"/>
        </w:rPr>
        <w:t>)</w:t>
      </w:r>
    </w:p>
    <w:p>
      <w:pPr>
        <w:pStyle w:val="27"/>
        <w:widowControl w:val="0"/>
        <w:shd w:val="clear" w:color="auto" w:fill="auto"/>
        <w:spacing w:before="0" w:after="214"/>
        <w:ind w:left="1500" w:right="0" w:firstLine="0"/>
      </w:pPr>
      <w:r>
        <w:rPr>
          <w:color w:val="000000"/>
          <w:spacing w:val="0"/>
          <w:w w:val="100"/>
          <w:position w:val="0"/>
          <w:lang w:val="en-US" w:eastAsia="en-US" w:bidi="en-US"/>
        </w:rPr>
        <w:t>Rest of code ...</w:t>
      </w:r>
    </w:p>
    <w:p>
      <w:pPr>
        <w:pStyle w:val="19"/>
        <w:widowControl w:val="0"/>
        <w:shd w:val="clear" w:color="auto" w:fill="auto"/>
        <w:spacing w:before="0" w:after="144" w:line="230" w:lineRule="exact"/>
        <w:ind w:left="520" w:right="0"/>
        <w:jc w:val="left"/>
      </w:pPr>
      <w:r>
        <w:rPr>
          <w:color w:val="000000"/>
          <w:spacing w:val="0"/>
          <w:w w:val="100"/>
          <w:position w:val="0"/>
          <w:lang w:val="en-US" w:eastAsia="en-US" w:bidi="en-US"/>
        </w:rPr>
        <w:t xml:space="preserve">Note that the </w:t>
      </w:r>
      <w:r>
        <w:rPr>
          <w:rStyle w:val="93"/>
        </w:rPr>
        <w:t>prog</w:t>
      </w:r>
      <w:r>
        <w:rPr>
          <w:color w:val="000000"/>
          <w:spacing w:val="0"/>
          <w:w w:val="100"/>
          <w:position w:val="0"/>
          <w:lang w:val="en-US" w:eastAsia="en-US" w:bidi="en-US"/>
        </w:rPr>
        <w:t xml:space="preserve"> and </w:t>
      </w:r>
      <w:r>
        <w:rPr>
          <w:rStyle w:val="93"/>
        </w:rPr>
        <w:t>let</w:t>
      </w:r>
      <w:r>
        <w:rPr>
          <w:color w:val="000000"/>
          <w:spacing w:val="0"/>
          <w:w w:val="100"/>
          <w:position w:val="0"/>
          <w:lang w:val="en-US" w:eastAsia="en-US" w:bidi="en-US"/>
        </w:rPr>
        <w:t xml:space="preserve"> functions have different return values.</w:t>
      </w:r>
    </w:p>
    <w:p>
      <w:pPr>
        <w:pStyle w:val="19"/>
        <w:widowControl w:val="0"/>
        <w:shd w:val="clear" w:color="auto" w:fill="auto"/>
        <w:spacing w:before="0" w:after="0" w:line="278" w:lineRule="exact"/>
        <w:ind w:left="520" w:right="0"/>
        <w:jc w:val="left"/>
      </w:pPr>
      <w:r>
        <w:rPr>
          <w:color w:val="000000"/>
          <w:spacing w:val="0"/>
          <w:w w:val="100"/>
          <w:position w:val="0"/>
          <w:lang w:val="en-US" w:eastAsia="en-US" w:bidi="en-US"/>
        </w:rPr>
        <w:t xml:space="preserve">■ The </w:t>
      </w:r>
      <w:r>
        <w:rPr>
          <w:rStyle w:val="93"/>
        </w:rPr>
        <w:t>prog</w:t>
      </w:r>
      <w:r>
        <w:rPr>
          <w:color w:val="000000"/>
          <w:spacing w:val="0"/>
          <w:w w:val="100"/>
          <w:position w:val="0"/>
          <w:lang w:val="en-US" w:eastAsia="en-US" w:bidi="en-US"/>
        </w:rPr>
        <w:t xml:space="preserve"> function returns the value given in a </w:t>
      </w:r>
      <w:r>
        <w:rPr>
          <w:rStyle w:val="93"/>
        </w:rPr>
        <w:t>return</w:t>
      </w:r>
      <w:r>
        <w:rPr>
          <w:color w:val="000000"/>
          <w:spacing w:val="0"/>
          <w:w w:val="100"/>
          <w:position w:val="0"/>
          <w:lang w:val="en-US" w:eastAsia="en-US" w:bidi="en-US"/>
        </w:rPr>
        <w:t xml:space="preserve"> statement or, if it exits without a </w:t>
      </w:r>
      <w:r>
        <w:rPr>
          <w:rStyle w:val="93"/>
        </w:rPr>
        <w:t>return</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w:t>
      </w:r>
      <w:r>
        <w:br w:type="page"/>
      </w:r>
    </w:p>
    <w:p>
      <w:pPr>
        <w:pStyle w:val="19"/>
        <w:widowControl w:val="0"/>
        <w:shd w:val="clear" w:color="auto" w:fill="auto"/>
        <w:spacing w:before="0" w:after="204" w:line="230" w:lineRule="exact"/>
        <w:ind w:left="0" w:right="0" w:firstLine="0"/>
      </w:pPr>
      <w:r>
        <w:rPr>
          <w:color w:val="000000"/>
          <w:spacing w:val="0"/>
          <w:w w:val="100"/>
          <w:position w:val="0"/>
          <w:lang w:val="en-US" w:eastAsia="en-US" w:bidi="en-US"/>
        </w:rPr>
        <w:t xml:space="preserve">■ The </w:t>
      </w:r>
      <w:r>
        <w:rPr>
          <w:rStyle w:val="93"/>
        </w:rPr>
        <w:t>let</w:t>
      </w:r>
      <w:r>
        <w:rPr>
          <w:color w:val="000000"/>
          <w:spacing w:val="0"/>
          <w:w w:val="100"/>
          <w:position w:val="0"/>
          <w:lang w:val="en-US" w:eastAsia="en-US" w:bidi="en-US"/>
        </w:rPr>
        <w:t xml:space="preserve"> function always returns the value of the last statement.</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This means that in converting a </w:t>
      </w:r>
      <w:r>
        <w:rPr>
          <w:rStyle w:val="93"/>
        </w:rPr>
        <w:t>prog</w:t>
      </w:r>
      <w:r>
        <w:rPr>
          <w:color w:val="000000"/>
          <w:spacing w:val="0"/>
          <w:w w:val="100"/>
          <w:position w:val="0"/>
          <w:lang w:val="en-US" w:eastAsia="en-US" w:bidi="en-US"/>
        </w:rPr>
        <w:t xml:space="preserve"> to a </w:t>
      </w:r>
      <w:r>
        <w:rPr>
          <w:rStyle w:val="93"/>
        </w:rPr>
        <w:t>let,</w:t>
      </w:r>
      <w:r>
        <w:rPr>
          <w:color w:val="000000"/>
          <w:spacing w:val="0"/>
          <w:w w:val="100"/>
          <w:position w:val="0"/>
          <w:lang w:val="en-US" w:eastAsia="en-US" w:bidi="en-US"/>
        </w:rPr>
        <w:t xml:space="preserve"> it might be necessary to add an extra </w:t>
      </w:r>
      <w:r>
        <w:rPr>
          <w:rStyle w:val="93"/>
        </w:rPr>
        <w:t>nil</w:t>
      </w:r>
      <w:r>
        <w:rPr>
          <w:color w:val="000000"/>
          <w:spacing w:val="0"/>
          <w:w w:val="100"/>
          <w:position w:val="0"/>
          <w:lang w:val="en-US" w:eastAsia="en-US" w:bidi="en-US"/>
        </w:rPr>
        <w:t xml:space="preserve"> to the end of the function.</w:t>
      </w:r>
    </w:p>
    <w:p>
      <w:pPr>
        <w:pStyle w:val="22"/>
        <w:keepNext/>
        <w:keepLines/>
        <w:widowControl w:val="0"/>
        <w:shd w:val="clear" w:color="auto" w:fill="auto"/>
        <w:spacing w:before="0" w:after="191" w:line="280" w:lineRule="exact"/>
        <w:ind w:left="0" w:right="0" w:firstLine="0"/>
      </w:pPr>
      <w:bookmarkStart w:id="887" w:name="bookmark903"/>
      <w:bookmarkStart w:id="888" w:name="bookmark904"/>
      <w:r>
        <w:rPr>
          <w:color w:val="000000"/>
          <w:spacing w:val="0"/>
          <w:w w:val="100"/>
          <w:position w:val="0"/>
          <w:lang w:val="en-US" w:eastAsia="en-US" w:bidi="en-US"/>
        </w:rPr>
        <w:t>Using the progn Function</w:t>
      </w:r>
      <w:bookmarkEnd w:id="887"/>
      <w:bookmarkEnd w:id="888"/>
    </w:p>
    <w:p>
      <w:pPr>
        <w:pStyle w:val="19"/>
        <w:widowControl w:val="0"/>
        <w:shd w:val="clear" w:color="auto" w:fill="auto"/>
        <w:spacing w:before="0" w:after="223" w:line="283" w:lineRule="exact"/>
        <w:ind w:left="0" w:right="0" w:firstLine="0"/>
      </w:pPr>
      <w:r>
        <w:rPr>
          <w:color w:val="000000"/>
          <w:spacing w:val="0"/>
          <w:w w:val="100"/>
          <w:position w:val="0"/>
          <w:lang w:val="en-US" w:eastAsia="en-US" w:bidi="en-US"/>
        </w:rPr>
        <w:t xml:space="preserve">The </w:t>
      </w:r>
      <w:r>
        <w:rPr>
          <w:rStyle w:val="93"/>
        </w:rPr>
        <w:t>progn</w:t>
      </w:r>
      <w:r>
        <w:rPr>
          <w:color w:val="000000"/>
          <w:spacing w:val="0"/>
          <w:w w:val="100"/>
          <w:position w:val="0"/>
          <w:lang w:val="en-US" w:eastAsia="en-US" w:bidi="en-US"/>
        </w:rPr>
        <w:t xml:space="preserve"> function is a simple means of grouping statements where multiple statements are required, but only one is expected.</w:t>
      </w:r>
    </w:p>
    <w:p>
      <w:pPr>
        <w:pStyle w:val="19"/>
        <w:widowControl w:val="0"/>
        <w:shd w:val="clear" w:color="auto" w:fill="auto"/>
        <w:spacing w:before="0" w:after="201" w:line="230" w:lineRule="exact"/>
        <w:ind w:left="0" w:right="0" w:firstLine="0"/>
      </w:pPr>
      <w:r>
        <w:rPr>
          <w:color w:val="000000"/>
          <w:spacing w:val="0"/>
          <w:w w:val="100"/>
          <w:position w:val="0"/>
          <w:lang w:val="en-US" w:eastAsia="en-US" w:bidi="en-US"/>
        </w:rPr>
        <w:t xml:space="preserve">An example is the </w:t>
      </w:r>
      <w:r>
        <w:rPr>
          <w:rStyle w:val="93"/>
        </w:rPr>
        <w:t>setof</w:t>
      </w:r>
      <w:r>
        <w:rPr>
          <w:color w:val="000000"/>
          <w:spacing w:val="0"/>
          <w:w w:val="100"/>
          <w:position w:val="0"/>
          <w:lang w:val="en-US" w:eastAsia="en-US" w:bidi="en-US"/>
        </w:rPr>
        <w:t xml:space="preserve"> function, which only allows a single statement in the conditional part.</w:t>
      </w:r>
    </w:p>
    <w:p>
      <w:pPr>
        <w:pStyle w:val="19"/>
        <w:widowControl w:val="0"/>
        <w:shd w:val="clear" w:color="auto" w:fill="auto"/>
        <w:spacing w:before="0" w:after="483" w:line="283" w:lineRule="exact"/>
        <w:ind w:left="0" w:right="180" w:firstLine="0"/>
      </w:pPr>
      <w:r>
        <w:rPr>
          <w:color w:val="000000"/>
          <w:spacing w:val="0"/>
          <w:w w:val="100"/>
          <w:position w:val="0"/>
          <w:lang w:val="en-US" w:eastAsia="en-US" w:bidi="en-US"/>
        </w:rPr>
        <w:t xml:space="preserve">Remember that there is an overhead in using </w:t>
      </w:r>
      <w:r>
        <w:rPr>
          <w:rStyle w:val="93"/>
        </w:rPr>
        <w:t>progn.</w:t>
      </w:r>
      <w:r>
        <w:rPr>
          <w:color w:val="000000"/>
          <w:spacing w:val="0"/>
          <w:w w:val="100"/>
          <w:position w:val="0"/>
          <w:lang w:val="en-US" w:eastAsia="en-US" w:bidi="en-US"/>
        </w:rPr>
        <w:t xml:space="preserve"> It should only be used where there is more than one statement, and only one statement is allowed.</w:t>
      </w:r>
    </w:p>
    <w:p>
      <w:pPr>
        <w:pStyle w:val="22"/>
        <w:keepNext/>
        <w:keepLines/>
        <w:widowControl w:val="0"/>
        <w:shd w:val="clear" w:color="auto" w:fill="auto"/>
        <w:spacing w:before="0" w:after="194" w:line="280" w:lineRule="exact"/>
        <w:ind w:left="0" w:right="0" w:firstLine="0"/>
      </w:pPr>
      <w:bookmarkStart w:id="889" w:name="bookmark905"/>
      <w:bookmarkStart w:id="890" w:name="bookmark906"/>
      <w:r>
        <w:rPr>
          <w:color w:val="000000"/>
          <w:spacing w:val="0"/>
          <w:w w:val="100"/>
          <w:position w:val="0"/>
          <w:lang w:val="en-US" w:eastAsia="en-US" w:bidi="en-US"/>
        </w:rPr>
        <w:t>Using the prog1 and prog2 Functions</w:t>
      </w:r>
      <w:bookmarkEnd w:id="889"/>
      <w:bookmarkEnd w:id="890"/>
    </w:p>
    <w:p>
      <w:pPr>
        <w:pStyle w:val="19"/>
        <w:widowControl w:val="0"/>
        <w:shd w:val="clear" w:color="auto" w:fill="auto"/>
        <w:spacing w:before="0" w:after="527" w:line="278" w:lineRule="exact"/>
        <w:ind w:left="0" w:right="0" w:firstLine="0"/>
      </w:pPr>
      <w:bookmarkStart w:id="891" w:name="bookmark907"/>
      <w:r>
        <w:rPr>
          <w:color w:val="000000"/>
          <w:spacing w:val="0"/>
          <w:w w:val="100"/>
          <w:position w:val="0"/>
          <w:lang w:val="en-US" w:eastAsia="en-US" w:bidi="en-US"/>
        </w:rPr>
        <w:t xml:space="preserve">Two minor grouping functions that have roughly the same overhead as the </w:t>
      </w:r>
      <w:r>
        <w:rPr>
          <w:rStyle w:val="93"/>
        </w:rPr>
        <w:t>progn</w:t>
      </w:r>
      <w:r>
        <w:rPr>
          <w:color w:val="000000"/>
          <w:spacing w:val="0"/>
          <w:w w:val="100"/>
          <w:position w:val="0"/>
          <w:lang w:val="en-US" w:eastAsia="en-US" w:bidi="en-US"/>
        </w:rPr>
        <w:t xml:space="preserve"> function are </w:t>
      </w:r>
      <w:r>
        <w:rPr>
          <w:rStyle w:val="93"/>
        </w:rPr>
        <w:t>progl</w:t>
      </w:r>
      <w:r>
        <w:rPr>
          <w:color w:val="000000"/>
          <w:spacing w:val="0"/>
          <w:w w:val="100"/>
          <w:position w:val="0"/>
          <w:lang w:val="en-US" w:eastAsia="en-US" w:bidi="en-US"/>
        </w:rPr>
        <w:t xml:space="preserve"> and </w:t>
      </w:r>
      <w:r>
        <w:rPr>
          <w:rStyle w:val="93"/>
        </w:rPr>
        <w:t>prog2.</w:t>
      </w:r>
      <w:bookmarkEnd w:id="891"/>
    </w:p>
    <w:p>
      <w:pPr>
        <w:pStyle w:val="25"/>
        <w:keepNext/>
        <w:keepLines/>
        <w:widowControl w:val="0"/>
        <w:shd w:val="clear" w:color="auto" w:fill="auto"/>
        <w:spacing w:before="0" w:after="245" w:line="220" w:lineRule="exact"/>
        <w:ind w:left="0" w:right="0" w:firstLine="0"/>
        <w:jc w:val="both"/>
      </w:pPr>
      <w:bookmarkStart w:id="892" w:name="bookmark908"/>
      <w:r>
        <w:rPr>
          <w:color w:val="000000"/>
          <w:spacing w:val="0"/>
          <w:w w:val="100"/>
          <w:position w:val="0"/>
          <w:lang w:val="en-US" w:eastAsia="en-US" w:bidi="en-US"/>
        </w:rPr>
        <w:t>The prog1 Function</w:t>
      </w:r>
      <w:bookmarkEnd w:id="892"/>
    </w:p>
    <w:p>
      <w:pPr>
        <w:pStyle w:val="19"/>
        <w:widowControl w:val="0"/>
        <w:shd w:val="clear" w:color="auto" w:fill="auto"/>
        <w:spacing w:before="0" w:after="103" w:line="230" w:lineRule="exact"/>
        <w:ind w:left="0" w:right="0" w:firstLine="0"/>
      </w:pPr>
      <w:r>
        <w:rPr>
          <w:rStyle w:val="93"/>
        </w:rPr>
        <w:t>progl</w:t>
      </w:r>
      <w:r>
        <w:rPr>
          <w:color w:val="000000"/>
          <w:spacing w:val="0"/>
          <w:w w:val="100"/>
          <w:position w:val="0"/>
          <w:lang w:val="en-US" w:eastAsia="en-US" w:bidi="en-US"/>
        </w:rPr>
        <w:t xml:space="preserve"> evaluates expressions from left to right and returns the value of the first expression.</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prog</w:t>
      </w:r>
      <w:r>
        <w:rPr>
          <w:rStyle w:val="170"/>
        </w:rPr>
        <w:t>1</w:t>
      </w:r>
      <w:r>
        <w:rPr>
          <w:color w:val="000000"/>
          <w:spacing w:val="0"/>
          <w:w w:val="100"/>
          <w:position w:val="0"/>
          <w:lang w:val="en-US" w:eastAsia="en-US" w:bidi="en-US"/>
        </w:rPr>
        <w:t>(</w:t>
      </w:r>
    </w:p>
    <w:p>
      <w:pPr>
        <w:pStyle w:val="27"/>
        <w:widowControl w:val="0"/>
        <w:shd w:val="clear" w:color="auto" w:fill="auto"/>
        <w:spacing w:before="0" w:after="0" w:line="202" w:lineRule="exact"/>
        <w:ind w:left="760" w:right="7500" w:firstLine="0"/>
        <w:jc w:val="left"/>
      </w:pPr>
      <w:r>
        <w:rPr>
          <w:color w:val="000000"/>
          <w:spacing w:val="0"/>
          <w:w w:val="100"/>
          <w:position w:val="0"/>
          <w:lang w:val="en-US" w:eastAsia="en-US" w:bidi="en-US"/>
        </w:rPr>
        <w:t xml:space="preserve">x = 5 y = </w:t>
      </w:r>
      <w:r>
        <w:rPr>
          <w:rStyle w:val="170"/>
        </w:rPr>
        <w:t>7</w:t>
      </w:r>
      <w:r>
        <w:rPr>
          <w:color w:val="000000"/>
          <w:spacing w:val="0"/>
          <w:w w:val="100"/>
          <w:position w:val="0"/>
          <w:lang w:val="en-US" w:eastAsia="en-US" w:bidi="en-US"/>
        </w:rPr>
        <w:t xml:space="preserve"> )</w:t>
      </w:r>
    </w:p>
    <w:p>
      <w:pPr>
        <w:pStyle w:val="27"/>
        <w:widowControl w:val="0"/>
        <w:shd w:val="clear" w:color="auto" w:fill="auto"/>
        <w:spacing w:before="0" w:after="465" w:line="202" w:lineRule="exact"/>
        <w:ind w:left="0" w:right="0" w:firstLine="0"/>
      </w:pPr>
      <w:r>
        <w:rPr>
          <w:color w:val="000000"/>
          <w:spacing w:val="0"/>
          <w:w w:val="100"/>
          <w:position w:val="0"/>
          <w:lang w:val="en-US" w:eastAsia="en-US" w:bidi="en-US"/>
        </w:rPr>
        <w:t>=&gt; 5</w:t>
      </w:r>
    </w:p>
    <w:p>
      <w:pPr>
        <w:pStyle w:val="25"/>
        <w:keepNext/>
        <w:keepLines/>
        <w:widowControl w:val="0"/>
        <w:shd w:val="clear" w:color="auto" w:fill="auto"/>
        <w:spacing w:before="0" w:after="245" w:line="220" w:lineRule="exact"/>
        <w:ind w:left="0" w:right="0" w:firstLine="0"/>
        <w:jc w:val="both"/>
      </w:pPr>
      <w:bookmarkStart w:id="893" w:name="bookmark909"/>
      <w:bookmarkStart w:id="894" w:name="bookmark910"/>
      <w:r>
        <w:rPr>
          <w:color w:val="000000"/>
          <w:spacing w:val="0"/>
          <w:w w:val="100"/>
          <w:position w:val="0"/>
          <w:lang w:val="en-US" w:eastAsia="en-US" w:bidi="en-US"/>
        </w:rPr>
        <w:t>The prog2 Function</w:t>
      </w:r>
      <w:bookmarkEnd w:id="893"/>
      <w:bookmarkEnd w:id="894"/>
    </w:p>
    <w:p>
      <w:pPr>
        <w:pStyle w:val="19"/>
        <w:widowControl w:val="0"/>
        <w:shd w:val="clear" w:color="auto" w:fill="auto"/>
        <w:spacing w:before="0" w:after="0" w:line="230" w:lineRule="exact"/>
        <w:ind w:left="0" w:right="0" w:firstLine="0"/>
      </w:pPr>
      <w:r>
        <w:rPr>
          <w:rStyle w:val="93"/>
        </w:rPr>
        <w:t>prog2</w:t>
      </w:r>
      <w:r>
        <w:rPr>
          <w:color w:val="000000"/>
          <w:spacing w:val="0"/>
          <w:w w:val="100"/>
          <w:position w:val="0"/>
          <w:lang w:val="en-US" w:eastAsia="en-US" w:bidi="en-US"/>
        </w:rPr>
        <w:t xml:space="preserve"> evaluates expressions from left to right and returns the value of the second expression.</w:t>
      </w:r>
    </w:p>
    <w:tbl>
      <w:tblPr>
        <w:tblStyle w:val="9"/>
        <w:tblW w:w="14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51"/>
        <w:gridCol w:w="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1" w:hRule="exact"/>
        </w:trPr>
        <w:tc>
          <w:tcPr>
            <w:tcW w:w="1051" w:type="dxa"/>
            <w:shd w:val="clear" w:color="auto" w:fill="FFFFFF"/>
            <w:vAlign w:val="bottom"/>
          </w:tcPr>
          <w:p>
            <w:pPr>
              <w:pStyle w:val="19"/>
              <w:framePr w:w="1469" w:wrap="notBeside" w:vAnchor="text" w:hAnchor="text" w:y="1"/>
              <w:widowControl w:val="0"/>
              <w:shd w:val="clear" w:color="auto" w:fill="auto"/>
              <w:spacing w:before="0" w:after="0" w:line="260" w:lineRule="exact"/>
              <w:ind w:left="0" w:right="0" w:firstLine="0"/>
              <w:jc w:val="left"/>
            </w:pPr>
            <w:r>
              <w:rPr>
                <w:rStyle w:val="106"/>
              </w:rPr>
              <w:t>prog</w:t>
            </w:r>
            <w:r>
              <w:rPr>
                <w:rStyle w:val="163"/>
              </w:rPr>
              <w:t>2</w:t>
            </w:r>
            <w:r>
              <w:rPr>
                <w:rStyle w:val="106"/>
              </w:rPr>
              <w:t>(</w:t>
            </w:r>
          </w:p>
        </w:tc>
        <w:tc>
          <w:tcPr>
            <w:tcW w:w="418" w:type="dxa"/>
            <w:shd w:val="clear" w:color="auto" w:fill="FFFFFF"/>
            <w:vAlign w:val="top"/>
          </w:tcPr>
          <w:p>
            <w:pPr>
              <w:framePr w:w="1469"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8" w:hRule="exact"/>
        </w:trPr>
        <w:tc>
          <w:tcPr>
            <w:tcW w:w="1051" w:type="dxa"/>
            <w:shd w:val="clear" w:color="auto" w:fill="FFFFFF"/>
            <w:vAlign w:val="top"/>
          </w:tcPr>
          <w:p>
            <w:pPr>
              <w:pStyle w:val="19"/>
              <w:framePr w:w="1469" w:wrap="notBeside" w:vAnchor="text" w:hAnchor="text" w:y="1"/>
              <w:widowControl w:val="0"/>
              <w:shd w:val="clear" w:color="auto" w:fill="auto"/>
              <w:spacing w:before="0" w:after="0" w:line="190" w:lineRule="exact"/>
              <w:ind w:left="0" w:right="0" w:firstLine="0"/>
              <w:jc w:val="right"/>
            </w:pPr>
            <w:r>
              <w:rPr>
                <w:rStyle w:val="106"/>
              </w:rPr>
              <w:t>x =</w:t>
            </w:r>
          </w:p>
        </w:tc>
        <w:tc>
          <w:tcPr>
            <w:tcW w:w="418" w:type="dxa"/>
            <w:shd w:val="clear" w:color="auto" w:fill="FFFFFF"/>
            <w:vAlign w:val="top"/>
          </w:tcPr>
          <w:p>
            <w:pPr>
              <w:pStyle w:val="19"/>
              <w:framePr w:w="1469" w:wrap="notBeside" w:vAnchor="text" w:hAnchor="text" w:y="1"/>
              <w:widowControl w:val="0"/>
              <w:shd w:val="clear" w:color="auto" w:fill="auto"/>
              <w:spacing w:before="0" w:after="0" w:line="190" w:lineRule="exact"/>
              <w:ind w:left="0" w:right="0" w:firstLine="0"/>
              <w:jc w:val="left"/>
            </w:pPr>
            <w:r>
              <w:rPr>
                <w:rStyle w:val="106"/>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6" w:hRule="exact"/>
        </w:trPr>
        <w:tc>
          <w:tcPr>
            <w:tcW w:w="1051" w:type="dxa"/>
            <w:shd w:val="clear" w:color="auto" w:fill="FFFFFF"/>
            <w:vAlign w:val="bottom"/>
          </w:tcPr>
          <w:p>
            <w:pPr>
              <w:pStyle w:val="19"/>
              <w:framePr w:w="1469" w:wrap="notBeside" w:vAnchor="text" w:hAnchor="text" w:y="1"/>
              <w:widowControl w:val="0"/>
              <w:shd w:val="clear" w:color="auto" w:fill="auto"/>
              <w:spacing w:before="0" w:after="0" w:line="190" w:lineRule="exact"/>
              <w:ind w:left="0" w:right="0" w:firstLine="0"/>
              <w:jc w:val="right"/>
            </w:pPr>
            <w:r>
              <w:rPr>
                <w:rStyle w:val="106"/>
              </w:rPr>
              <w:t>p =</w:t>
            </w:r>
          </w:p>
        </w:tc>
        <w:tc>
          <w:tcPr>
            <w:tcW w:w="418" w:type="dxa"/>
            <w:shd w:val="clear" w:color="auto" w:fill="FFFFFF"/>
            <w:vAlign w:val="bottom"/>
          </w:tcPr>
          <w:p>
            <w:pPr>
              <w:pStyle w:val="19"/>
              <w:framePr w:w="1469" w:wrap="notBeside" w:vAnchor="text" w:hAnchor="text" w:y="1"/>
              <w:widowControl w:val="0"/>
              <w:shd w:val="clear" w:color="auto" w:fill="auto"/>
              <w:spacing w:before="0" w:after="0" w:line="260" w:lineRule="exact"/>
              <w:ind w:left="200" w:right="0" w:firstLine="0"/>
              <w:jc w:val="left"/>
            </w:pPr>
            <w:r>
              <w:rPr>
                <w:rStyle w:val="163"/>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trPr>
        <w:tc>
          <w:tcPr>
            <w:tcW w:w="1051" w:type="dxa"/>
            <w:shd w:val="clear" w:color="auto" w:fill="FFFFFF"/>
            <w:vAlign w:val="center"/>
          </w:tcPr>
          <w:p>
            <w:pPr>
              <w:pStyle w:val="19"/>
              <w:framePr w:w="1469" w:wrap="notBeside" w:vAnchor="text" w:hAnchor="text" w:y="1"/>
              <w:widowControl w:val="0"/>
              <w:shd w:val="clear" w:color="auto" w:fill="auto"/>
              <w:spacing w:before="0" w:after="0" w:line="190" w:lineRule="exact"/>
              <w:ind w:left="0" w:right="0" w:firstLine="0"/>
              <w:jc w:val="right"/>
            </w:pPr>
            <w:r>
              <w:rPr>
                <w:rStyle w:val="106"/>
              </w:rPr>
              <w:t>x =</w:t>
            </w:r>
          </w:p>
        </w:tc>
        <w:tc>
          <w:tcPr>
            <w:tcW w:w="418" w:type="dxa"/>
            <w:shd w:val="clear" w:color="auto" w:fill="FFFFFF"/>
            <w:vAlign w:val="center"/>
          </w:tcPr>
          <w:p>
            <w:pPr>
              <w:pStyle w:val="19"/>
              <w:framePr w:w="1469" w:wrap="notBeside" w:vAnchor="text" w:hAnchor="text" w:y="1"/>
              <w:widowControl w:val="0"/>
              <w:shd w:val="clear" w:color="auto" w:fill="auto"/>
              <w:spacing w:before="0" w:after="0" w:line="260" w:lineRule="exact"/>
              <w:ind w:left="0" w:right="0" w:firstLine="0"/>
              <w:jc w:val="left"/>
            </w:pPr>
            <w:r>
              <w:rPr>
                <w:rStyle w:val="163"/>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trPr>
        <w:tc>
          <w:tcPr>
            <w:tcW w:w="1051" w:type="dxa"/>
            <w:shd w:val="clear" w:color="auto" w:fill="FFFFFF"/>
            <w:vAlign w:val="bottom"/>
          </w:tcPr>
          <w:p>
            <w:pPr>
              <w:pStyle w:val="19"/>
              <w:framePr w:w="1469" w:wrap="notBeside" w:vAnchor="text" w:hAnchor="text" w:y="1"/>
              <w:widowControl w:val="0"/>
              <w:shd w:val="clear" w:color="auto" w:fill="auto"/>
              <w:spacing w:before="0" w:after="0" w:line="260" w:lineRule="exact"/>
              <w:ind w:left="0" w:right="0" w:firstLine="0"/>
              <w:jc w:val="left"/>
            </w:pPr>
            <w:r>
              <w:rPr>
                <w:rStyle w:val="106"/>
              </w:rPr>
              <w:t xml:space="preserve">=&gt; </w:t>
            </w:r>
            <w:r>
              <w:rPr>
                <w:rStyle w:val="163"/>
              </w:rPr>
              <w:t>12</w:t>
            </w:r>
          </w:p>
        </w:tc>
        <w:tc>
          <w:tcPr>
            <w:tcW w:w="418" w:type="dxa"/>
            <w:shd w:val="clear" w:color="auto" w:fill="FFFFFF"/>
            <w:vAlign w:val="top"/>
          </w:tcPr>
          <w:p>
            <w:pPr>
              <w:framePr w:w="1469" w:wrap="notBeside" w:vAnchor="text" w:hAnchor="text" w:y="1"/>
              <w:widowControl w:val="0"/>
              <w:rPr>
                <w:sz w:val="10"/>
                <w:szCs w:val="10"/>
              </w:rPr>
            </w:pPr>
          </w:p>
        </w:tc>
      </w:tr>
    </w:tbl>
    <w:p>
      <w:pPr>
        <w:framePr w:w="1469" w:wrap="notBeside" w:vAnchor="text" w:hAnchor="text" w:y="1"/>
        <w:widowControl w:val="0"/>
        <w:rPr>
          <w:sz w:val="2"/>
          <w:szCs w:val="2"/>
        </w:rPr>
      </w:pPr>
    </w:p>
    <w:p>
      <w:pPr>
        <w:widowControl w:val="0"/>
        <w:rPr>
          <w:sz w:val="2"/>
          <w:szCs w:val="2"/>
        </w:rPr>
      </w:pPr>
    </w:p>
    <w:p>
      <w:pPr>
        <w:pStyle w:val="19"/>
        <w:widowControl w:val="0"/>
        <w:shd w:val="clear" w:color="auto" w:fill="auto"/>
        <w:spacing w:before="130" w:after="0" w:line="278" w:lineRule="exact"/>
        <w:ind w:left="0" w:right="0" w:firstLine="0"/>
      </w:pPr>
      <w:r>
        <w:rPr>
          <w:rStyle w:val="93"/>
        </w:rPr>
        <w:t>progl</w:t>
      </w:r>
      <w:r>
        <w:rPr>
          <w:color w:val="000000"/>
          <w:spacing w:val="0"/>
          <w:w w:val="100"/>
          <w:position w:val="0"/>
          <w:lang w:val="en-US" w:eastAsia="en-US" w:bidi="en-US"/>
        </w:rPr>
        <w:t xml:space="preserve"> and </w:t>
      </w:r>
      <w:r>
        <w:rPr>
          <w:rStyle w:val="93"/>
        </w:rPr>
        <w:t>prog2</w:t>
      </w:r>
      <w:r>
        <w:rPr>
          <w:color w:val="000000"/>
          <w:spacing w:val="0"/>
          <w:w w:val="100"/>
          <w:position w:val="0"/>
          <w:lang w:val="en-US" w:eastAsia="en-US" w:bidi="en-US"/>
        </w:rPr>
        <w:t xml:space="preserve"> are often useful when a local variable would otherwise be needed to hold a temporary variable before that variable is returned. These two functions should be used with caution, because they can detract from the readability of the program, and they are generally only useful where otherwise a </w:t>
      </w:r>
      <w:r>
        <w:rPr>
          <w:rStyle w:val="93"/>
        </w:rPr>
        <w:t>let</w:t>
      </w:r>
      <w:r>
        <w:rPr>
          <w:color w:val="000000"/>
          <w:spacing w:val="0"/>
          <w:w w:val="100"/>
          <w:position w:val="0"/>
          <w:lang w:val="en-US" w:eastAsia="en-US" w:bidi="en-US"/>
        </w:rPr>
        <w:t xml:space="preserve"> would be necessary. For example: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procedure(main()</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let( (status)</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initialize</w:t>
      </w:r>
      <w:r>
        <w:rPr>
          <w:rStyle w:val="124"/>
        </w:rPr>
        <w:t>。</w:t>
      </w:r>
    </w:p>
    <w:p>
      <w:pPr>
        <w:pStyle w:val="27"/>
        <w:widowControl w:val="0"/>
        <w:shd w:val="clear" w:color="auto" w:fill="auto"/>
        <w:spacing w:before="0" w:after="0"/>
        <w:ind w:left="1480" w:right="2800" w:firstLine="0"/>
        <w:jc w:val="left"/>
      </w:pPr>
      <w:r>
        <w:rPr>
          <w:color w:val="000000"/>
          <w:spacing w:val="0"/>
          <w:w w:val="100"/>
          <w:position w:val="0"/>
          <w:lang w:val="en-US" w:eastAsia="en-US" w:bidi="en-US"/>
        </w:rPr>
        <w:t>/* Main body of program */ status = analyzeData() wrapUp()</w:t>
      </w:r>
    </w:p>
    <w:p>
      <w:pPr>
        <w:pStyle w:val="27"/>
        <w:widowControl w:val="0"/>
        <w:shd w:val="clear" w:color="auto" w:fill="auto"/>
        <w:spacing w:before="0" w:after="0"/>
        <w:ind w:left="1480" w:right="1340" w:hanging="1480"/>
        <w:jc w:val="left"/>
      </w:pPr>
      <w:r>
        <w:rPr>
          <w:color w:val="000000"/>
          <w:spacing w:val="0"/>
          <w:w w:val="100"/>
          <w:position w:val="0"/>
          <w:lang w:val="en-US" w:eastAsia="en-US" w:bidi="en-US"/>
        </w:rPr>
        <w:t>/* Return the status */ status</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end let */</w:t>
      </w:r>
    </w:p>
    <w:p>
      <w:pPr>
        <w:pStyle w:val="27"/>
        <w:widowControl w:val="0"/>
        <w:shd w:val="clear" w:color="auto" w:fill="auto"/>
        <w:spacing w:before="0" w:after="154"/>
        <w:ind w:left="1480" w:right="0" w:hanging="1480"/>
        <w:jc w:val="left"/>
      </w:pPr>
      <w:r>
        <w:rPr>
          <w:color w:val="000000"/>
          <w:spacing w:val="0"/>
          <w:w w:val="100"/>
          <w:position w:val="0"/>
          <w:lang w:val="en-US" w:eastAsia="en-US" w:bidi="en-US"/>
        </w:rPr>
        <w:t>)/* end main */</w:t>
      </w:r>
    </w:p>
    <w:p>
      <w:pPr>
        <w:pStyle w:val="19"/>
        <w:widowControl w:val="0"/>
        <w:shd w:val="clear" w:color="auto" w:fill="auto"/>
        <w:spacing w:before="0" w:after="107" w:line="230" w:lineRule="exact"/>
        <w:ind w:left="1480" w:right="0" w:hanging="1480"/>
        <w:jc w:val="left"/>
      </w:pPr>
      <w:r>
        <w:rPr>
          <w:color w:val="000000"/>
          <w:spacing w:val="0"/>
          <w:w w:val="100"/>
          <w:position w:val="0"/>
          <w:lang w:val="en-US" w:eastAsia="en-US" w:bidi="en-US"/>
        </w:rPr>
        <w:t xml:space="preserve">This code can be more efficiently (but less clearly) implemented using a </w:t>
      </w:r>
      <w:r>
        <w:rPr>
          <w:rStyle w:val="93"/>
        </w:rPr>
        <w:t>prog2:</w:t>
      </w:r>
    </w:p>
    <w:p>
      <w:pPr>
        <w:pStyle w:val="27"/>
        <w:widowControl w:val="0"/>
        <w:shd w:val="clear" w:color="auto" w:fill="auto"/>
        <w:spacing w:before="0" w:after="0"/>
        <w:ind w:left="1480" w:right="0" w:hanging="1480"/>
        <w:jc w:val="left"/>
      </w:pPr>
      <w:r>
        <w:rPr>
          <w:color w:val="000000"/>
          <w:spacing w:val="0"/>
          <w:w w:val="100"/>
          <w:position w:val="0"/>
          <w:lang w:val="en-US" w:eastAsia="en-US" w:bidi="en-US"/>
        </w:rPr>
        <w:t>procedure(main()</w:t>
      </w:r>
    </w:p>
    <w:p>
      <w:pPr>
        <w:pStyle w:val="27"/>
        <w:widowControl w:val="0"/>
        <w:shd w:val="clear" w:color="auto" w:fill="auto"/>
        <w:spacing w:before="0" w:after="0"/>
        <w:ind w:left="640" w:right="0" w:firstLine="0"/>
        <w:jc w:val="left"/>
      </w:pPr>
      <w:r>
        <w:rPr>
          <w:color w:val="000000"/>
          <w:spacing w:val="0"/>
          <w:w w:val="100"/>
          <w:position w:val="0"/>
          <w:lang w:val="en-US" w:eastAsia="en-US" w:bidi="en-US"/>
        </w:rPr>
        <w:t>prog</w:t>
      </w:r>
      <w:r>
        <w:rPr>
          <w:rStyle w:val="170"/>
        </w:rPr>
        <w:t>2</w:t>
      </w:r>
      <w:r>
        <w:rPr>
          <w:color w:val="000000"/>
          <w:spacing w:val="0"/>
          <w:w w:val="100"/>
          <w:position w:val="0"/>
          <w:lang w:val="en-US" w:eastAsia="en-US" w:bidi="en-US"/>
        </w:rPr>
        <w:t>(</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initialize</w:t>
      </w:r>
      <w:r>
        <w:rPr>
          <w:rStyle w:val="124"/>
        </w:rPr>
        <w:t>。</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 Main body of program.</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 The value of this will be returned by prog2.</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nalyzeData()</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wrapUp()</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end prog</w:t>
      </w:r>
      <w:r>
        <w:rPr>
          <w:rStyle w:val="170"/>
        </w:rPr>
        <w:t>2</w:t>
      </w:r>
      <w:r>
        <w:rPr>
          <w:color w:val="000000"/>
          <w:spacing w:val="0"/>
          <w:w w:val="100"/>
          <w:position w:val="0"/>
          <w:lang w:val="en-US" w:eastAsia="en-US" w:bidi="en-US"/>
        </w:rPr>
        <w:t xml:space="preserve"> */</w:t>
      </w:r>
    </w:p>
    <w:p>
      <w:pPr>
        <w:pStyle w:val="27"/>
        <w:widowControl w:val="0"/>
        <w:shd w:val="clear" w:color="auto" w:fill="auto"/>
        <w:spacing w:before="0" w:after="0"/>
        <w:ind w:left="1480" w:right="0" w:hanging="1480"/>
        <w:jc w:val="left"/>
        <w:sectPr>
          <w:pgSz w:w="12240" w:h="15840"/>
          <w:pgMar w:top="2082" w:right="1266" w:bottom="1420" w:left="1220" w:header="0" w:footer="3" w:gutter="0"/>
          <w:cols w:space="720" w:num="1"/>
          <w:rtlGutter w:val="0"/>
          <w:docGrid w:linePitch="360" w:charSpace="0"/>
        </w:sectPr>
      </w:pPr>
      <w:r>
        <w:rPr>
          <w:color w:val="000000"/>
          <w:spacing w:val="0"/>
          <w:w w:val="100"/>
          <w:position w:val="0"/>
          <w:lang w:val="en-US" w:eastAsia="en-US" w:bidi="en-US"/>
        </w:rPr>
        <w:t>)/* end main */</w:t>
      </w: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99" o:spid="_x0000_s1279" type="#_x0000_t202" style="position:absolute;left:0;margin-left:155.05pt;margin-top:-115.9pt;height:14.2pt;width:178.55pt;mso-position-horizontal-relative:margin;mso-wrap-distance-bottom:0pt;mso-wrap-distance-top:0pt;rotation:0f;z-index:-2515589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SKILL Language User Guide</w:t>
                  </w:r>
                </w:p>
              </w:txbxContent>
            </v:textbox>
            <w10:wrap type="topAndBottom"/>
          </v:shape>
        </w:pict>
      </w:r>
      <w:bookmarkStart w:id="895" w:name="bookmark911"/>
      <w:bookmarkStart w:id="896" w:name="bookmark912"/>
      <w:bookmarkStart w:id="897" w:name="bookmark913"/>
      <w:bookmarkStart w:id="898" w:name="bookmark914"/>
      <w:r>
        <w:rPr>
          <w:color w:val="000000"/>
          <w:spacing w:val="0"/>
          <w:w w:val="100"/>
          <w:position w:val="0"/>
          <w:lang w:val="en-US" w:eastAsia="en-US" w:bidi="en-US"/>
        </w:rPr>
        <w:t>I/O and File Handling</w:t>
      </w:r>
      <w:bookmarkEnd w:id="895"/>
      <w:bookmarkEnd w:id="896"/>
      <w:bookmarkEnd w:id="897"/>
      <w:bookmarkEnd w:id="898"/>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Overview information:</w:t>
      </w:r>
    </w:p>
    <w:p>
      <w:pPr>
        <w:pStyle w:val="19"/>
        <w:widowControl w:val="0"/>
        <w:numPr>
          <w:ilvl w:val="0"/>
          <w:numId w:val="12"/>
        </w:numPr>
        <w:shd w:val="clear" w:color="auto" w:fill="auto"/>
        <w:tabs>
          <w:tab w:val="left" w:pos="489"/>
        </w:tabs>
        <w:spacing w:before="0" w:after="0" w:line="461" w:lineRule="exact"/>
        <w:ind w:left="0" w:right="0" w:firstLine="0"/>
      </w:pPr>
      <w:r>
        <w:fldChar w:fldCharType="begin"/>
      </w:r>
      <w:r>
        <w:instrText xml:space="preserve">HYPERLINK  \l "bookmark915" \o "Current Document" </w:instrText>
      </w:r>
      <w:r>
        <w:fldChar w:fldCharType="separate"/>
      </w:r>
      <w:r>
        <w:rPr>
          <w:color w:val="000000"/>
          <w:spacing w:val="0"/>
          <w:w w:val="100"/>
          <w:position w:val="0"/>
          <w:lang w:val="en-US" w:eastAsia="en-US" w:bidi="en-US"/>
        </w:rPr>
        <w:t>File System Interface on page 152</w:t>
      </w:r>
      <w:r>
        <w:fldChar w:fldCharType="end"/>
      </w:r>
    </w:p>
    <w:p>
      <w:pPr>
        <w:pStyle w:val="19"/>
        <w:widowControl w:val="0"/>
        <w:numPr>
          <w:ilvl w:val="0"/>
          <w:numId w:val="12"/>
        </w:numPr>
        <w:shd w:val="clear" w:color="auto" w:fill="auto"/>
        <w:tabs>
          <w:tab w:val="left" w:pos="489"/>
        </w:tabs>
        <w:spacing w:before="0" w:after="0" w:line="461" w:lineRule="exact"/>
        <w:ind w:left="0" w:right="0" w:firstLine="0"/>
      </w:pPr>
      <w:r>
        <w:fldChar w:fldCharType="begin"/>
      </w:r>
      <w:r>
        <w:instrText xml:space="preserve">HYPERLINK  \l "bookmark987" \o "Current Document" </w:instrText>
      </w:r>
      <w:r>
        <w:fldChar w:fldCharType="separate"/>
      </w:r>
      <w:r>
        <w:rPr>
          <w:color w:val="000000"/>
          <w:spacing w:val="0"/>
          <w:w w:val="100"/>
          <w:position w:val="0"/>
          <w:lang w:val="en-US" w:eastAsia="en-US" w:bidi="en-US"/>
        </w:rPr>
        <w:t>Ports on page 161</w:t>
      </w:r>
      <w:r>
        <w:fldChar w:fldCharType="end"/>
      </w:r>
    </w:p>
    <w:p>
      <w:pPr>
        <w:pStyle w:val="19"/>
        <w:widowControl w:val="0"/>
        <w:numPr>
          <w:ilvl w:val="0"/>
          <w:numId w:val="12"/>
        </w:numPr>
        <w:shd w:val="clear" w:color="auto" w:fill="auto"/>
        <w:tabs>
          <w:tab w:val="left" w:pos="489"/>
        </w:tabs>
        <w:spacing w:before="0" w:after="0" w:line="461" w:lineRule="exact"/>
        <w:ind w:left="0" w:right="0" w:firstLine="0"/>
      </w:pPr>
      <w:r>
        <w:fldChar w:fldCharType="begin"/>
      </w:r>
      <w:r>
        <w:instrText xml:space="preserve">HYPERLINK  \l "bookmark1008" \o "Current Document" </w:instrText>
      </w:r>
      <w:r>
        <w:fldChar w:fldCharType="separate"/>
      </w:r>
      <w:r>
        <w:rPr>
          <w:color w:val="000000"/>
          <w:spacing w:val="0"/>
          <w:w w:val="100"/>
          <w:position w:val="0"/>
          <w:lang w:val="en-US" w:eastAsia="en-US" w:bidi="en-US"/>
        </w:rPr>
        <w:t>Output on page 164</w:t>
      </w:r>
      <w:r>
        <w:fldChar w:fldCharType="end"/>
      </w:r>
    </w:p>
    <w:p>
      <w:pPr>
        <w:pStyle w:val="19"/>
        <w:widowControl w:val="0"/>
        <w:numPr>
          <w:ilvl w:val="0"/>
          <w:numId w:val="12"/>
        </w:numPr>
        <w:shd w:val="clear" w:color="auto" w:fill="auto"/>
        <w:tabs>
          <w:tab w:val="left" w:pos="489"/>
        </w:tabs>
        <w:spacing w:before="0" w:after="0" w:line="461" w:lineRule="exact"/>
        <w:ind w:left="0" w:right="0" w:firstLine="0"/>
      </w:pPr>
      <w:r>
        <w:fldChar w:fldCharType="begin"/>
      </w:r>
      <w:r>
        <w:instrText xml:space="preserve">HYPERLINK  \l "bookmark1037" \o "Current Document" </w:instrText>
      </w:r>
      <w:r>
        <w:fldChar w:fldCharType="separate"/>
      </w:r>
      <w:r>
        <w:rPr>
          <w:color w:val="000000"/>
          <w:spacing w:val="0"/>
          <w:w w:val="100"/>
          <w:position w:val="0"/>
          <w:lang w:val="en-US" w:eastAsia="en-US" w:bidi="en-US"/>
        </w:rPr>
        <w:t>Input on page 168</w:t>
      </w:r>
      <w:r>
        <w:fldChar w:fldCharType="end"/>
      </w:r>
    </w:p>
    <w:p>
      <w:pPr>
        <w:pStyle w:val="19"/>
        <w:widowControl w:val="0"/>
        <w:numPr>
          <w:ilvl w:val="0"/>
          <w:numId w:val="12"/>
        </w:numPr>
        <w:shd w:val="clear" w:color="auto" w:fill="auto"/>
        <w:tabs>
          <w:tab w:val="left" w:pos="489"/>
        </w:tabs>
        <w:spacing w:before="0" w:after="0" w:line="461" w:lineRule="exact"/>
        <w:ind w:left="0" w:right="0" w:firstLine="0"/>
        <w:sectPr>
          <w:headerReference r:id="rId81" w:type="first"/>
          <w:footerReference r:id="rId84" w:type="first"/>
          <w:headerReference r:id="rId79" w:type="default"/>
          <w:footerReference r:id="rId82" w:type="default"/>
          <w:headerReference r:id="rId80" w:type="even"/>
          <w:footerReference r:id="rId83" w:type="even"/>
          <w:pgSz w:w="12240" w:h="15840"/>
          <w:pgMar w:top="1022" w:right="1258" w:bottom="1022" w:left="1229" w:header="0" w:footer="3" w:gutter="0"/>
          <w:cols w:space="720" w:num="1"/>
          <w:titlePg/>
          <w:rtlGutter w:val="0"/>
          <w:docGrid w:linePitch="360" w:charSpace="0"/>
        </w:sectPr>
      </w:pPr>
      <w:r>
        <w:fldChar w:fldCharType="begin"/>
      </w:r>
      <w:r>
        <w:instrText xml:space="preserve">HYPERLINK  \l "bookmark1073" \o "Current Document" </w:instrText>
      </w:r>
      <w:r>
        <w:fldChar w:fldCharType="separate"/>
      </w:r>
      <w:r>
        <w:rPr>
          <w:rStyle w:val="71"/>
        </w:rPr>
        <w:t>System-Related Functions on page 174</w:t>
      </w:r>
      <w:r>
        <w:fldChar w:fldCharType="end"/>
      </w:r>
    </w:p>
    <w:p>
      <w:pPr>
        <w:widowControl w:val="0"/>
        <w:spacing w:before="53" w:after="53" w:line="240" w:lineRule="exact"/>
        <w:rPr>
          <w:sz w:val="19"/>
          <w:szCs w:val="19"/>
        </w:rPr>
      </w:pPr>
    </w:p>
    <w:p>
      <w:pPr>
        <w:widowControl w:val="0"/>
        <w:rPr>
          <w:sz w:val="2"/>
          <w:szCs w:val="2"/>
        </w:rPr>
        <w:sectPr>
          <w:pgSz w:w="12240" w:h="15840"/>
          <w:pgMar w:top="1654" w:right="0" w:bottom="1424" w:left="0" w:header="0" w:footer="3" w:gutter="0"/>
          <w:cols w:space="720" w:num="1"/>
          <w:rtlGutter w:val="0"/>
          <w:docGrid w:linePitch="360" w:charSpace="0"/>
        </w:sectPr>
      </w:pPr>
    </w:p>
    <w:p>
      <w:pPr>
        <w:pStyle w:val="21"/>
        <w:keepNext/>
        <w:keepLines/>
        <w:widowControl w:val="0"/>
        <w:shd w:val="clear" w:color="auto" w:fill="auto"/>
        <w:spacing w:before="0" w:after="240" w:line="360" w:lineRule="exact"/>
        <w:ind w:left="0" w:right="0" w:firstLine="0"/>
      </w:pPr>
      <w:bookmarkStart w:id="899" w:name="bookmark915"/>
      <w:bookmarkStart w:id="900" w:name="bookmark916"/>
      <w:r>
        <w:rPr>
          <w:color w:val="000000"/>
          <w:spacing w:val="0"/>
          <w:w w:val="100"/>
          <w:position w:val="0"/>
          <w:lang w:val="en-US" w:eastAsia="en-US" w:bidi="en-US"/>
        </w:rPr>
        <w:t>File System Interface</w:t>
      </w:r>
      <w:bookmarkEnd w:id="899"/>
      <w:bookmarkEnd w:id="900"/>
    </w:p>
    <w:p>
      <w:pPr>
        <w:pStyle w:val="19"/>
        <w:widowControl w:val="0"/>
        <w:shd w:val="clear" w:color="auto" w:fill="auto"/>
        <w:spacing w:before="0" w:after="479" w:line="278" w:lineRule="exact"/>
        <w:ind w:left="0" w:right="0" w:firstLine="0"/>
      </w:pPr>
      <w:bookmarkStart w:id="901" w:name="bookmark917"/>
      <w:r>
        <w:rPr>
          <w:color w:val="000000"/>
          <w:spacing w:val="0"/>
          <w:w w:val="100"/>
          <w:position w:val="0"/>
          <w:lang w:val="en-US" w:eastAsia="en-US" w:bidi="en-US"/>
        </w:rPr>
        <w:t>All input and output in the Cadence® SKILL language is defined with respect to the UNIX file system. Writing I/O statements in SKILL requires an understanding of files, directories, and paths.</w:t>
      </w:r>
      <w:bookmarkEnd w:id="901"/>
    </w:p>
    <w:p>
      <w:pPr>
        <w:pStyle w:val="22"/>
        <w:keepNext/>
        <w:keepLines/>
        <w:widowControl w:val="0"/>
        <w:shd w:val="clear" w:color="auto" w:fill="auto"/>
        <w:spacing w:before="0" w:after="194" w:line="280" w:lineRule="exact"/>
        <w:ind w:left="0" w:right="0" w:firstLine="0"/>
      </w:pPr>
      <w:bookmarkStart w:id="902" w:name="bookmark918"/>
      <w:bookmarkStart w:id="903" w:name="bookmark919"/>
      <w:r>
        <w:rPr>
          <w:color w:val="000000"/>
          <w:spacing w:val="0"/>
          <w:w w:val="100"/>
          <w:position w:val="0"/>
          <w:lang w:val="en-US" w:eastAsia="en-US" w:bidi="en-US"/>
        </w:rPr>
        <w:t>Files</w:t>
      </w:r>
      <w:bookmarkEnd w:id="902"/>
      <w:bookmarkEnd w:id="903"/>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A </w:t>
      </w:r>
      <w:r>
        <w:rPr>
          <w:rStyle w:val="93"/>
        </w:rPr>
        <w:t>file</w:t>
      </w:r>
      <w:r>
        <w:rPr>
          <w:color w:val="000000"/>
          <w:spacing w:val="0"/>
          <w:w w:val="100"/>
          <w:position w:val="0"/>
          <w:lang w:val="en-US" w:eastAsia="en-US" w:bidi="en-US"/>
        </w:rPr>
        <w:t xml:space="preserve"> contains data, usually organized in multiple records, and has several attributes such as name, t</w:t>
      </w:r>
      <w:bookmarkStart w:id="904" w:name="bookmark920"/>
      <w:r>
        <w:rPr>
          <w:color w:val="000000"/>
          <w:spacing w:val="0"/>
          <w:w w:val="100"/>
          <w:position w:val="0"/>
          <w:lang w:val="en-US" w:eastAsia="en-US" w:bidi="en-US"/>
        </w:rPr>
        <w:t>h</w:t>
      </w:r>
      <w:bookmarkEnd w:id="904"/>
      <w:r>
        <w:rPr>
          <w:color w:val="000000"/>
          <w:spacing w:val="0"/>
          <w:w w:val="100"/>
          <w:position w:val="0"/>
          <w:lang w:val="en-US" w:eastAsia="en-US" w:bidi="en-US"/>
        </w:rPr>
        <w:t xml:space="preserve">e date the file was created, the last time it was accessed, access permissions, and so on. A </w:t>
      </w:r>
      <w:r>
        <w:rPr>
          <w:rStyle w:val="93"/>
        </w:rPr>
        <w:t>device</w:t>
      </w:r>
      <w:r>
        <w:rPr>
          <w:color w:val="000000"/>
          <w:spacing w:val="0"/>
          <w:w w:val="100"/>
          <w:position w:val="0"/>
          <w:lang w:val="en-US" w:eastAsia="en-US" w:bidi="en-US"/>
        </w:rPr>
        <w:t xml:space="preserve"> is a file with special attributes.</w:t>
      </w:r>
    </w:p>
    <w:p>
      <w:pPr>
        <w:pStyle w:val="22"/>
        <w:keepNext/>
        <w:keepLines/>
        <w:widowControl w:val="0"/>
        <w:shd w:val="clear" w:color="auto" w:fill="auto"/>
        <w:spacing w:before="0" w:after="194" w:line="280" w:lineRule="exact"/>
        <w:ind w:left="0" w:right="0" w:firstLine="0"/>
      </w:pPr>
      <w:bookmarkStart w:id="905" w:name="bookmark921"/>
      <w:bookmarkStart w:id="906" w:name="bookmark922"/>
      <w:bookmarkStart w:id="907" w:name="bookmark923"/>
      <w:r>
        <w:rPr>
          <w:color w:val="000000"/>
          <w:spacing w:val="0"/>
          <w:w w:val="100"/>
          <w:position w:val="0"/>
          <w:lang w:val="en-US" w:eastAsia="en-US" w:bidi="en-US"/>
        </w:rPr>
        <w:t>Directories</w:t>
      </w:r>
      <w:bookmarkEnd w:id="905"/>
      <w:bookmarkEnd w:id="906"/>
      <w:bookmarkEnd w:id="907"/>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A </w:t>
      </w:r>
      <w:r>
        <w:rPr>
          <w:rStyle w:val="93"/>
        </w:rPr>
        <w:t>directory</w:t>
      </w:r>
      <w:r>
        <w:rPr>
          <w:color w:val="000000"/>
          <w:spacing w:val="0"/>
          <w:w w:val="100"/>
          <w:position w:val="0"/>
          <w:lang w:val="en-US" w:eastAsia="en-US" w:bidi="en-US"/>
        </w:rPr>
        <w:t xml:space="preserve"> has a name, just like a file, but it contains a list of other files. Directories can be nested to as many levels as desired. A directory allows related files to be grouped together. Because of the thousands of files that can exist on a single disk, using directories helps to avoid chaos. Most network-wide file systems are dependent on directories.</w:t>
      </w:r>
    </w:p>
    <w:p>
      <w:pPr>
        <w:pStyle w:val="22"/>
        <w:keepNext/>
        <w:keepLines/>
        <w:widowControl w:val="0"/>
        <w:shd w:val="clear" w:color="auto" w:fill="auto"/>
        <w:spacing w:before="0" w:after="196" w:line="280" w:lineRule="exact"/>
        <w:ind w:left="0" w:right="0" w:firstLine="0"/>
      </w:pPr>
      <w:bookmarkStart w:id="908" w:name="bookmark924"/>
      <w:bookmarkStart w:id="909" w:name="bookmark925"/>
      <w:bookmarkStart w:id="910" w:name="bookmark926"/>
      <w:r>
        <w:rPr>
          <w:color w:val="000000"/>
          <w:spacing w:val="0"/>
          <w:w w:val="100"/>
          <w:position w:val="0"/>
          <w:lang w:val="en-US" w:eastAsia="en-US" w:bidi="en-US"/>
        </w:rPr>
        <w:t>Directory Paths</w:t>
      </w:r>
      <w:bookmarkEnd w:id="908"/>
      <w:bookmarkEnd w:id="909"/>
      <w:bookmarkEnd w:id="910"/>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Ofte</w:t>
      </w:r>
      <w:bookmarkStart w:id="911" w:name="bookmark927"/>
      <w:r>
        <w:rPr>
          <w:color w:val="000000"/>
          <w:spacing w:val="0"/>
          <w:w w:val="100"/>
          <w:position w:val="0"/>
          <w:lang w:val="en-US" w:eastAsia="en-US" w:bidi="en-US"/>
        </w:rPr>
        <w:t>n</w:t>
      </w:r>
      <w:bookmarkEnd w:id="911"/>
      <w:r>
        <w:rPr>
          <w:color w:val="000000"/>
          <w:spacing w:val="0"/>
          <w:w w:val="100"/>
          <w:position w:val="0"/>
          <w:lang w:val="en-US" w:eastAsia="en-US" w:bidi="en-US"/>
        </w:rPr>
        <w:t>, there are several directories you want to search in a particular order by specifying a set of directory paths. You can specify a file name in an absolute sense or in a relative sense.</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The following description uses </w:t>
      </w:r>
      <w:r>
        <w:rPr>
          <w:rStyle w:val="93"/>
        </w:rPr>
        <w:t>path</w:t>
      </w:r>
      <w:r>
        <w:rPr>
          <w:color w:val="000000"/>
          <w:spacing w:val="0"/>
          <w:w w:val="100"/>
          <w:position w:val="0"/>
          <w:lang w:val="en-US" w:eastAsia="en-US" w:bidi="en-US"/>
        </w:rPr>
        <w:t xml:space="preserve"> as a generic term where either a file name or a directory name can be used. However, because a directory under UNIX is just a special kind of file, file name is often used as a synonym for path.</w:t>
      </w:r>
    </w:p>
    <w:p>
      <w:pPr>
        <w:pStyle w:val="25"/>
        <w:keepNext/>
        <w:keepLines/>
        <w:widowControl w:val="0"/>
        <w:shd w:val="clear" w:color="auto" w:fill="auto"/>
        <w:spacing w:before="0" w:after="206" w:line="220" w:lineRule="exact"/>
        <w:ind w:left="0" w:right="0" w:firstLine="0"/>
        <w:jc w:val="both"/>
      </w:pPr>
      <w:bookmarkStart w:id="912" w:name="bookmark928"/>
      <w:bookmarkStart w:id="913" w:name="bookmark929"/>
      <w:r>
        <w:rPr>
          <w:color w:val="000000"/>
          <w:spacing w:val="0"/>
          <w:w w:val="100"/>
          <w:position w:val="0"/>
          <w:lang w:val="en-US" w:eastAsia="en-US" w:bidi="en-US"/>
        </w:rPr>
        <w:t>Absolute Paths</w:t>
      </w:r>
      <w:bookmarkEnd w:id="912"/>
      <w:bookmarkEnd w:id="913"/>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You can specify the path with a slash character (/). When used as the first character of a name, it represents the system root directory. Intermediate levels of directories can use the slash character again as a separator.</w:t>
      </w:r>
    </w:p>
    <w:p>
      <w:pPr>
        <w:pStyle w:val="25"/>
        <w:keepNext/>
        <w:keepLines/>
        <w:widowControl w:val="0"/>
        <w:shd w:val="clear" w:color="auto" w:fill="auto"/>
        <w:spacing w:before="0" w:after="253" w:line="220" w:lineRule="exact"/>
        <w:ind w:left="0" w:right="0" w:firstLine="0"/>
        <w:jc w:val="both"/>
      </w:pPr>
      <w:bookmarkStart w:id="914" w:name="bookmark930"/>
      <w:r>
        <w:rPr>
          <w:color w:val="000000"/>
          <w:spacing w:val="0"/>
          <w:w w:val="100"/>
          <w:position w:val="0"/>
          <w:lang w:val="en-US" w:eastAsia="en-US" w:bidi="en-US"/>
        </w:rPr>
        <w:t>Relative Paths</w:t>
      </w:r>
      <w:bookmarkEnd w:id="914"/>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Any path that does not begin with a slash is a relative name.</w:t>
      </w:r>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 xml:space="preserve">If the path begins with a tilde followed by a slash </w:t>
      </w:r>
      <w:r>
        <w:rPr>
          <w:color w:val="000000"/>
          <w:spacing w:val="0"/>
          <w:w w:val="100"/>
          <w:position w:val="0"/>
          <w:lang w:val="zh-CN" w:eastAsia="zh-CN" w:bidi="zh-CN"/>
        </w:rPr>
        <w:t>(〜</w:t>
      </w:r>
      <w:r>
        <w:rPr>
          <w:color w:val="000000"/>
          <w:spacing w:val="0"/>
          <w:w w:val="100"/>
          <w:position w:val="0"/>
          <w:lang w:val="en-US" w:eastAsia="en-US" w:bidi="en-US"/>
        </w:rPr>
        <w:t>/), the search path begins in your home directory.</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If the tilde is followed by a name, the name is interpreted as a user name. That is, </w:t>
      </w:r>
      <w:r>
        <w:rPr>
          <w:rStyle w:val="93"/>
        </w:rPr>
        <w:t>~jones/ filel</w:t>
      </w:r>
      <w:r>
        <w:rPr>
          <w:color w:val="000000"/>
          <w:spacing w:val="0"/>
          <w:w w:val="100"/>
          <w:position w:val="0"/>
          <w:lang w:val="en-US" w:eastAsia="en-US" w:bidi="en-US"/>
        </w:rPr>
        <w:t xml:space="preserve"> specifies a file named </w:t>
      </w:r>
      <w:r>
        <w:rPr>
          <w:rStyle w:val="93"/>
        </w:rPr>
        <w:t>filel</w:t>
      </w:r>
      <w:r>
        <w:rPr>
          <w:color w:val="000000"/>
          <w:spacing w:val="0"/>
          <w:w w:val="100"/>
          <w:position w:val="0"/>
          <w:lang w:val="en-US" w:eastAsia="en-US" w:bidi="en-US"/>
        </w:rPr>
        <w:t xml:space="preserve"> in jones' home directory.</w:t>
      </w:r>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If the path begins with a period and a slash (./), the search begins with the current working directory.</w:t>
      </w:r>
    </w:p>
    <w:p>
      <w:pPr>
        <w:pStyle w:val="19"/>
        <w:widowControl w:val="0"/>
        <w:shd w:val="clear" w:color="auto" w:fill="auto"/>
        <w:spacing w:before="0" w:after="231" w:line="283" w:lineRule="exact"/>
        <w:ind w:left="0" w:right="0" w:firstLine="0"/>
        <w:jc w:val="left"/>
      </w:pPr>
      <w:r>
        <w:rPr>
          <w:color w:val="000000"/>
          <w:spacing w:val="0"/>
          <w:w w:val="100"/>
          <w:position w:val="0"/>
          <w:lang w:val="en-US" w:eastAsia="en-US" w:bidi="en-US"/>
        </w:rPr>
        <w:t>If the file name begins with two periods and a slash (../), the search begins with the parent of the current working directory.</w:t>
      </w:r>
    </w:p>
    <w:p>
      <w:pPr>
        <w:pStyle w:val="19"/>
        <w:widowControl w:val="0"/>
        <w:shd w:val="clear" w:color="auto" w:fill="auto"/>
        <w:spacing w:before="0" w:after="478" w:line="220" w:lineRule="exact"/>
        <w:ind w:left="0" w:right="0" w:firstLine="0"/>
        <w:jc w:val="left"/>
      </w:pPr>
      <w:r>
        <w:rPr>
          <w:color w:val="000000"/>
          <w:spacing w:val="0"/>
          <w:w w:val="100"/>
          <w:position w:val="0"/>
          <w:lang w:val="en-US" w:eastAsia="en-US" w:bidi="en-US"/>
        </w:rPr>
        <w:t>If you are using a function that refers to the SKILL path, refer to the following section.</w:t>
      </w:r>
    </w:p>
    <w:p>
      <w:pPr>
        <w:pStyle w:val="22"/>
        <w:keepNext/>
        <w:keepLines/>
        <w:widowControl w:val="0"/>
        <w:shd w:val="clear" w:color="auto" w:fill="auto"/>
        <w:spacing w:before="0" w:after="196" w:line="280" w:lineRule="exact"/>
        <w:ind w:left="0" w:right="0" w:firstLine="0"/>
        <w:jc w:val="left"/>
      </w:pPr>
      <w:bookmarkStart w:id="915" w:name="bookmark931"/>
      <w:bookmarkStart w:id="916" w:name="bookmark932"/>
      <w:r>
        <w:rPr>
          <w:color w:val="000000"/>
          <w:spacing w:val="0"/>
          <w:w w:val="100"/>
          <w:position w:val="0"/>
          <w:lang w:val="en-US" w:eastAsia="en-US" w:bidi="en-US"/>
        </w:rPr>
        <w:t>The SKILL Path</w:t>
      </w:r>
      <w:bookmarkEnd w:id="915"/>
      <w:bookmarkEnd w:id="916"/>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 xml:space="preserve">SKILL provides a flexible mechanism for using relative paths. An internal list of paths, referred to as the </w:t>
      </w:r>
      <w:r>
        <w:rPr>
          <w:rStyle w:val="93"/>
        </w:rPr>
        <w:t>SKILL path,</w:t>
      </w:r>
      <w:r>
        <w:rPr>
          <w:color w:val="000000"/>
          <w:spacing w:val="0"/>
          <w:w w:val="100"/>
          <w:position w:val="0"/>
          <w:lang w:val="en-US" w:eastAsia="en-US" w:bidi="en-US"/>
        </w:rPr>
        <w:t xml:space="preserve"> is used in many file-related functions.</w:t>
      </w:r>
    </w:p>
    <w:p>
      <w:pPr>
        <w:pStyle w:val="25"/>
        <w:keepNext/>
        <w:keepLines/>
        <w:widowControl w:val="0"/>
        <w:shd w:val="clear" w:color="auto" w:fill="auto"/>
        <w:spacing w:before="0" w:after="206" w:line="220" w:lineRule="exact"/>
        <w:ind w:left="0" w:right="0" w:firstLine="0"/>
        <w:jc w:val="left"/>
      </w:pPr>
      <w:bookmarkStart w:id="917" w:name="bookmark933"/>
      <w:r>
        <w:rPr>
          <w:color w:val="000000"/>
          <w:spacing w:val="0"/>
          <w:w w:val="100"/>
          <w:position w:val="0"/>
          <w:lang w:val="en-US" w:eastAsia="en-US" w:bidi="en-US"/>
        </w:rPr>
        <w:t>Importance of the First Path Character</w:t>
      </w:r>
      <w:bookmarkEnd w:id="917"/>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 xml:space="preserve">When a relative path that does not begin with ~ or ./ is given to a function, the paths in the SKILL path are used as directory names and prepended to the given path (with a / separator if needed) to form possible paths. The </w:t>
      </w:r>
      <w:r>
        <w:rPr>
          <w:rStyle w:val="93"/>
        </w:rPr>
        <w:t>setSkillPath</w:t>
      </w:r>
      <w:r>
        <w:rPr>
          <w:color w:val="000000"/>
          <w:spacing w:val="0"/>
          <w:w w:val="100"/>
          <w:position w:val="0"/>
          <w:lang w:val="en-US" w:eastAsia="en-US" w:bidi="en-US"/>
        </w:rPr>
        <w:t xml:space="preserve"> and </w:t>
      </w:r>
      <w:r>
        <w:rPr>
          <w:rStyle w:val="93"/>
        </w:rPr>
        <w:t>getSkillPath</w:t>
      </w:r>
      <w:r>
        <w:rPr>
          <w:color w:val="000000"/>
          <w:spacing w:val="0"/>
          <w:w w:val="100"/>
          <w:position w:val="0"/>
          <w:lang w:val="en-US" w:eastAsia="en-US" w:bidi="en-US"/>
        </w:rPr>
        <w:t xml:space="preserve"> functions access and change this internal SKILL path setup.</w:t>
      </w:r>
    </w:p>
    <w:p>
      <w:pPr>
        <w:pStyle w:val="25"/>
        <w:keepNext/>
        <w:keepLines/>
        <w:widowControl w:val="0"/>
        <w:shd w:val="clear" w:color="auto" w:fill="auto"/>
        <w:spacing w:before="0" w:after="211" w:line="220" w:lineRule="exact"/>
        <w:ind w:left="0" w:right="0" w:firstLine="0"/>
        <w:jc w:val="left"/>
      </w:pPr>
      <w:bookmarkStart w:id="918" w:name="bookmark934"/>
      <w:bookmarkStart w:id="919" w:name="bookmark935"/>
      <w:r>
        <w:rPr>
          <w:color w:val="000000"/>
          <w:spacing w:val="0"/>
          <w:w w:val="100"/>
          <w:position w:val="0"/>
          <w:lang w:val="en-US" w:eastAsia="en-US" w:bidi="en-US"/>
        </w:rPr>
        <w:t>Path Order when the Same File Name Exists in Multiple Directories</w:t>
      </w:r>
      <w:bookmarkEnd w:id="918"/>
      <w:bookmarkEnd w:id="919"/>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The order of the paths on the SKILL path is very important when the same file name is in multiple directories. If a file is opened for input or queried for status, all readable directories in the SKILL path are checked, in order, for the given file name. The first one found is taken to be the intended path.</w:t>
      </w:r>
    </w:p>
    <w:p>
      <w:pPr>
        <w:pStyle w:val="25"/>
        <w:keepNext/>
        <w:keepLines/>
        <w:widowControl w:val="0"/>
        <w:shd w:val="clear" w:color="auto" w:fill="auto"/>
        <w:spacing w:before="0" w:after="206" w:line="220" w:lineRule="exact"/>
        <w:ind w:left="0" w:right="0" w:firstLine="0"/>
        <w:jc w:val="left"/>
      </w:pPr>
      <w:bookmarkStart w:id="920" w:name="bookmark936"/>
      <w:r>
        <w:rPr>
          <w:color w:val="000000"/>
          <w:spacing w:val="0"/>
          <w:w w:val="100"/>
          <w:position w:val="0"/>
          <w:lang w:val="en-US" w:eastAsia="en-US" w:bidi="en-US"/>
        </w:rPr>
        <w:t>Path Order when a File is Updated or Written for the First Time</w:t>
      </w:r>
      <w:bookmarkEnd w:id="920"/>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order of the paths is also very important when a file is updated or written for the first time. If you open an output file, all directory paths in the SKILL path are checked, in the order specified, for that file name. If found, the system overwrites the first updateable file in the list. If no updateable file is found, it places a new file of that name in the first writable directory.</w:t>
      </w:r>
    </w:p>
    <w:p>
      <w:pPr>
        <w:pStyle w:val="25"/>
        <w:keepNext/>
        <w:keepLines/>
        <w:widowControl w:val="0"/>
        <w:shd w:val="clear" w:color="auto" w:fill="auto"/>
        <w:spacing w:before="0" w:after="206" w:line="220" w:lineRule="exact"/>
        <w:ind w:left="0" w:right="0" w:firstLine="0"/>
        <w:jc w:val="both"/>
      </w:pPr>
      <w:bookmarkStart w:id="921" w:name="bookmark937"/>
      <w:r>
        <w:rPr>
          <w:color w:val="000000"/>
          <w:spacing w:val="0"/>
          <w:w w:val="100"/>
          <w:position w:val="0"/>
          <w:lang w:val="en-US" w:eastAsia="en-US" w:bidi="en-US"/>
        </w:rPr>
        <w:t>Know Your SKILL Path</w:t>
      </w:r>
      <w:bookmarkEnd w:id="921"/>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Having an implicit list of search paths provides a powerful shortcut in many situations, but it can also be a source of possible confusion. When in doubt, double check the current setup of your SKILL path or set it to </w:t>
      </w:r>
      <w:r>
        <w:rPr>
          <w:rStyle w:val="93"/>
        </w:rPr>
        <w:t>nil.</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When you start your system, the SKILL path might be set to a default value. You can use the </w:t>
      </w:r>
      <w:r>
        <w:rPr>
          <w:rStyle w:val="93"/>
        </w:rPr>
        <w:t>setSkillPath</w:t>
      </w:r>
      <w:r>
        <w:rPr>
          <w:color w:val="000000"/>
          <w:spacing w:val="0"/>
          <w:w w:val="100"/>
          <w:position w:val="0"/>
          <w:lang w:val="en-US" w:eastAsia="en-US" w:bidi="en-US"/>
        </w:rPr>
        <w:t xml:space="preserve"> function to make sure it is set up correctly.</w:t>
      </w:r>
    </w:p>
    <w:p>
      <w:pPr>
        <w:pStyle w:val="22"/>
        <w:keepNext/>
        <w:keepLines/>
        <w:widowControl w:val="0"/>
        <w:shd w:val="clear" w:color="auto" w:fill="auto"/>
        <w:spacing w:before="0" w:after="546" w:line="280" w:lineRule="exact"/>
        <w:ind w:left="0" w:right="0" w:firstLine="0"/>
      </w:pPr>
      <w:bookmarkStart w:id="922" w:name="bookmark938"/>
      <w:bookmarkStart w:id="923" w:name="bookmark939"/>
      <w:r>
        <w:rPr>
          <w:color w:val="000000"/>
          <w:spacing w:val="0"/>
          <w:w w:val="100"/>
          <w:position w:val="0"/>
          <w:lang w:val="en-US" w:eastAsia="en-US" w:bidi="en-US"/>
        </w:rPr>
        <w:t>Working with the SKILL Path</w:t>
      </w:r>
      <w:bookmarkEnd w:id="922"/>
      <w:bookmarkEnd w:id="923"/>
    </w:p>
    <w:p>
      <w:pPr>
        <w:pStyle w:val="25"/>
        <w:keepNext/>
        <w:keepLines/>
        <w:widowControl w:val="0"/>
        <w:shd w:val="clear" w:color="auto" w:fill="auto"/>
        <w:spacing w:before="0" w:after="211" w:line="220" w:lineRule="exact"/>
        <w:ind w:left="0" w:right="0" w:firstLine="0"/>
        <w:jc w:val="both"/>
      </w:pPr>
      <w:bookmarkStart w:id="924" w:name="bookmark940"/>
      <w:bookmarkStart w:id="925" w:name="bookmark941"/>
      <w:r>
        <w:rPr>
          <w:color w:val="000000"/>
          <w:spacing w:val="0"/>
          <w:w w:val="100"/>
          <w:position w:val="0"/>
          <w:lang w:val="en-US" w:eastAsia="en-US" w:bidi="en-US"/>
        </w:rPr>
        <w:t>Setting the Internal SKILL Path (setSkillPath)</w:t>
      </w:r>
      <w:bookmarkEnd w:id="924"/>
      <w:bookmarkEnd w:id="925"/>
    </w:p>
    <w:p>
      <w:pPr>
        <w:pStyle w:val="19"/>
        <w:widowControl w:val="0"/>
        <w:shd w:val="clear" w:color="auto" w:fill="auto"/>
        <w:spacing w:before="0" w:after="219" w:line="278" w:lineRule="exact"/>
        <w:ind w:left="0" w:right="0" w:firstLine="0"/>
        <w:jc w:val="left"/>
      </w:pPr>
      <w:r>
        <w:rPr>
          <w:rStyle w:val="93"/>
        </w:rPr>
        <w:t>setSkillPath</w:t>
      </w:r>
      <w:r>
        <w:rPr>
          <w:color w:val="000000"/>
          <w:spacing w:val="0"/>
          <w:w w:val="100"/>
          <w:position w:val="0"/>
          <w:lang w:val="en-US" w:eastAsia="en-US" w:bidi="en-US"/>
        </w:rPr>
        <w:t xml:space="preserve"> sets the internal SKILL path. You can specify the directory paths either as a string, where each alternate path is separated by spaces, or as a list of strings. The system tests the validity of each directory path as it puts the input into standard form.</w:t>
      </w:r>
    </w:p>
    <w:p>
      <w:pPr>
        <w:pStyle w:val="19"/>
        <w:widowControl w:val="0"/>
        <w:numPr>
          <w:ilvl w:val="0"/>
          <w:numId w:val="12"/>
        </w:numPr>
        <w:shd w:val="clear" w:color="auto" w:fill="auto"/>
        <w:tabs>
          <w:tab w:val="left" w:pos="494"/>
        </w:tabs>
        <w:spacing w:before="0" w:after="123" w:line="230" w:lineRule="exact"/>
        <w:ind w:left="0" w:right="0" w:firstLine="0"/>
      </w:pPr>
      <w:r>
        <w:rPr>
          <w:color w:val="000000"/>
          <w:spacing w:val="0"/>
          <w:w w:val="100"/>
          <w:position w:val="0"/>
          <w:lang w:val="en-US" w:eastAsia="en-US" w:bidi="en-US"/>
        </w:rPr>
        <w:t xml:space="preserve">If all directory paths exist, it returns </w:t>
      </w:r>
      <w:r>
        <w:rPr>
          <w:rStyle w:val="93"/>
        </w:rPr>
        <w:t>nil</w:t>
      </w:r>
    </w:p>
    <w:p>
      <w:pPr>
        <w:pStyle w:val="19"/>
        <w:widowControl w:val="0"/>
        <w:numPr>
          <w:ilvl w:val="0"/>
          <w:numId w:val="12"/>
        </w:numPr>
        <w:shd w:val="clear" w:color="auto" w:fill="auto"/>
        <w:tabs>
          <w:tab w:val="left" w:pos="494"/>
        </w:tabs>
        <w:spacing w:before="0" w:after="209" w:line="230" w:lineRule="exact"/>
        <w:ind w:left="0" w:right="0" w:firstLine="0"/>
      </w:pPr>
      <w:r>
        <w:rPr>
          <w:color w:val="000000"/>
          <w:spacing w:val="0"/>
          <w:w w:val="100"/>
          <w:position w:val="0"/>
          <w:lang w:val="en-US" w:eastAsia="en-US" w:bidi="en-US"/>
        </w:rPr>
        <w:t>If any path does not exist, it returns a list in which each element is an invalid path</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paths on the SKILL path are always searched for in the path order you specify. Even if a path does not exist (and hence appears in the returned list), it remains on the new SKILL path. The use of the SKILL path in other file-related functions can be effectively disabled by calling </w:t>
      </w:r>
      <w:r>
        <w:rPr>
          <w:rStyle w:val="93"/>
        </w:rPr>
        <w:t>setSkillPath</w:t>
      </w:r>
      <w:r>
        <w:rPr>
          <w:color w:val="000000"/>
          <w:spacing w:val="0"/>
          <w:w w:val="100"/>
          <w:position w:val="0"/>
          <w:lang w:val="en-US" w:eastAsia="en-US" w:bidi="en-US"/>
        </w:rPr>
        <w:t xml:space="preserve"> with </w:t>
      </w:r>
      <w:r>
        <w:rPr>
          <w:rStyle w:val="93"/>
        </w:rPr>
        <w:t>nil</w:t>
      </w:r>
      <w:r>
        <w:rPr>
          <w:color w:val="000000"/>
          <w:spacing w:val="0"/>
          <w:w w:val="100"/>
          <w:position w:val="0"/>
          <w:lang w:val="en-US" w:eastAsia="en-US" w:bidi="en-US"/>
        </w:rPr>
        <w:t xml:space="preserve"> as the argument.</w:t>
      </w:r>
    </w:p>
    <w:p>
      <w:pPr>
        <w:pStyle w:val="27"/>
        <w:widowControl w:val="0"/>
        <w:shd w:val="clear" w:color="auto" w:fill="auto"/>
        <w:tabs>
          <w:tab w:val="left" w:pos="2770"/>
        </w:tabs>
        <w:spacing w:before="0" w:after="0"/>
        <w:ind w:left="0" w:right="0" w:firstLine="0"/>
      </w:pPr>
      <w:r>
        <w:rPr>
          <w:color w:val="000000"/>
          <w:spacing w:val="0"/>
          <w:w w:val="100"/>
          <w:position w:val="0"/>
          <w:lang w:val="en-US" w:eastAsia="en-US" w:bidi="en-US"/>
        </w:rPr>
        <w:t>setSkillPath('(</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vertAlign w:val="superscript"/>
          <w:lang w:val="en-US" w:eastAsia="en-US" w:bidi="en-US"/>
        </w:rPr>
        <w:tab/>
      </w:r>
      <w:r>
        <w:rPr>
          <w:color w:val="000000"/>
          <w:spacing w:val="0"/>
          <w:w w:val="100"/>
          <w:position w:val="0"/>
          <w:vertAlign w:val="superscript"/>
          <w:lang w:val="en-US" w:eastAsia="en-US" w:bidi="en-US"/>
        </w:rPr>
        <w:t>M</w:t>
      </w:r>
      <w:r>
        <w:rPr>
          <w:color w:val="000000"/>
          <w:spacing w:val="0"/>
          <w:w w:val="100"/>
          <w:position w:val="0"/>
          <w:lang w:val="en-US" w:eastAsia="en-US" w:bidi="en-US"/>
        </w:rPr>
        <w:t>~/cpu/test1</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27"/>
        <w:widowControl w:val="0"/>
        <w:shd w:val="clear" w:color="auto" w:fill="auto"/>
        <w:tabs>
          <w:tab w:val="left" w:pos="3470"/>
        </w:tabs>
        <w:spacing w:before="0" w:after="0"/>
        <w:ind w:left="0" w:right="0" w:firstLine="0"/>
      </w:pPr>
      <w:r>
        <w:rPr>
          <w:color w:val="000000"/>
          <w:spacing w:val="0"/>
          <w:w w:val="100"/>
          <w:position w:val="0"/>
          <w:lang w:val="en-US" w:eastAsia="en-US" w:bidi="en-US"/>
        </w:rPr>
        <w:t>=&gt; nil</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If "~/cpu/test1</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exists.</w:t>
      </w:r>
    </w:p>
    <w:p>
      <w:pPr>
        <w:pStyle w:val="27"/>
        <w:widowControl w:val="0"/>
        <w:shd w:val="clear" w:color="auto" w:fill="auto"/>
        <w:tabs>
          <w:tab w:val="left" w:pos="3470"/>
        </w:tabs>
        <w:spacing w:before="0" w:after="162"/>
        <w:ind w:left="0" w:right="0" w:firstLine="0"/>
      </w:pPr>
      <w:r>
        <w:rPr>
          <w:color w:val="000000"/>
          <w:spacing w:val="0"/>
          <w:w w:val="100"/>
          <w:position w:val="0"/>
          <w:lang w:val="en-US" w:eastAsia="en-US" w:bidi="en-US"/>
        </w:rPr>
        <w:t>=&gt; ("~/cpu/test1")</w:t>
      </w:r>
      <w:r>
        <w:rPr>
          <w:color w:val="000000"/>
          <w:spacing w:val="0"/>
          <w:w w:val="100"/>
          <w:position w:val="0"/>
          <w:lang w:val="en-US" w:eastAsia="en-US" w:bidi="en-US"/>
        </w:rPr>
        <w:tab/>
      </w:r>
      <w:r>
        <w:rPr>
          <w:color w:val="000000"/>
          <w:spacing w:val="0"/>
          <w:w w:val="100"/>
          <w:position w:val="0"/>
          <w:lang w:val="en-US" w:eastAsia="en-US" w:bidi="en-US"/>
        </w:rPr>
        <w:t>; If "~/cpu/test1" does not exist.</w:t>
      </w:r>
    </w:p>
    <w:p>
      <w:pPr>
        <w:pStyle w:val="19"/>
        <w:widowControl w:val="0"/>
        <w:shd w:val="clear" w:color="auto" w:fill="auto"/>
        <w:spacing w:before="0" w:after="123" w:line="220" w:lineRule="exact"/>
        <w:ind w:left="0" w:right="0" w:firstLine="0"/>
      </w:pPr>
      <w:r>
        <w:rPr>
          <w:color w:val="000000"/>
          <w:spacing w:val="0"/>
          <w:w w:val="100"/>
          <w:position w:val="0"/>
          <w:lang w:val="en-US" w:eastAsia="en-US" w:bidi="en-US"/>
        </w:rPr>
        <w:t>The same task can be done with the following call that puts all paths in one string.</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setSkillPath(". ~ ~/cpu/test1")</w:t>
      </w:r>
    </w:p>
    <w:p>
      <w:pPr>
        <w:pStyle w:val="25"/>
        <w:keepNext/>
        <w:keepLines/>
        <w:widowControl w:val="0"/>
        <w:shd w:val="clear" w:color="auto" w:fill="auto"/>
        <w:spacing w:before="0" w:after="211" w:line="220" w:lineRule="exact"/>
        <w:ind w:left="0" w:right="0" w:firstLine="0"/>
        <w:jc w:val="both"/>
      </w:pPr>
      <w:bookmarkStart w:id="926" w:name="bookmark942"/>
      <w:bookmarkStart w:id="927" w:name="bookmark943"/>
      <w:r>
        <w:rPr>
          <w:color w:val="000000"/>
          <w:spacing w:val="0"/>
          <w:w w:val="100"/>
          <w:position w:val="0"/>
          <w:lang w:val="en-US" w:eastAsia="en-US" w:bidi="en-US"/>
        </w:rPr>
        <w:t>Finding the Current SKILL Path (getSkillPath)</w:t>
      </w:r>
      <w:bookmarkEnd w:id="926"/>
      <w:bookmarkEnd w:id="927"/>
    </w:p>
    <w:p>
      <w:pPr>
        <w:pStyle w:val="19"/>
        <w:widowControl w:val="0"/>
        <w:shd w:val="clear" w:color="auto" w:fill="auto"/>
        <w:spacing w:before="0" w:after="0" w:line="278" w:lineRule="exact"/>
        <w:ind w:left="0" w:right="0" w:firstLine="0"/>
      </w:pPr>
      <w:r>
        <w:rPr>
          <w:rStyle w:val="93"/>
        </w:rPr>
        <w:t>getSkillPath</w:t>
      </w:r>
      <w:r>
        <w:rPr>
          <w:color w:val="000000"/>
          <w:spacing w:val="0"/>
          <w:w w:val="100"/>
          <w:position w:val="0"/>
          <w:lang w:val="en-US" w:eastAsia="en-US" w:bidi="en-US"/>
        </w:rPr>
        <w:t xml:space="preserve"> returns directory paths from the current SKILL path setting. The result is a list where each element is a path component as specified by </w:t>
      </w:r>
      <w:r>
        <w:rPr>
          <w:rStyle w:val="93"/>
        </w:rPr>
        <w:t>setSkillPath.</w:t>
      </w:r>
    </w:p>
    <w:p>
      <w:pPr>
        <w:pStyle w:val="27"/>
        <w:widowControl w:val="0"/>
        <w:shd w:val="clear" w:color="auto" w:fill="auto"/>
        <w:tabs>
          <w:tab w:val="left" w:pos="2770"/>
        </w:tabs>
        <w:spacing w:before="0" w:after="0" w:line="202" w:lineRule="exact"/>
        <w:ind w:left="0" w:right="0" w:firstLine="0"/>
      </w:pPr>
      <w:r>
        <w:rPr>
          <w:color w:val="000000"/>
          <w:spacing w:val="0"/>
          <w:w w:val="100"/>
          <w:position w:val="0"/>
          <w:lang w:val="en-US" w:eastAsia="en-US" w:bidi="en-US"/>
        </w:rPr>
        <w:t>setSkillPath('(</w:t>
      </w:r>
      <w:r>
        <w:rPr>
          <w:color w:val="000000"/>
          <w:spacing w:val="0"/>
          <w:w w:val="100"/>
          <w:position w:val="0"/>
          <w:vertAlign w:val="superscript"/>
          <w:lang w:val="en-US" w:eastAsia="en-US" w:bidi="en-US"/>
        </w:rPr>
        <w:t>n</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"~/cpu/test1</w:t>
      </w:r>
      <w:r>
        <w:rPr>
          <w:color w:val="000000"/>
          <w:spacing w:val="0"/>
          <w:w w:val="100"/>
          <w:position w:val="0"/>
          <w:vertAlign w:val="superscript"/>
          <w:lang w:val="en-US" w:eastAsia="en-US" w:bidi="en-US"/>
        </w:rPr>
        <w:t>M</w:t>
      </w:r>
      <w:r>
        <w:rPr>
          <w:color w:val="000000"/>
          <w:spacing w:val="0"/>
          <w:w w:val="100"/>
          <w:position w:val="0"/>
          <w:lang w:val="en-US" w:eastAsia="en-US" w:bidi="en-US"/>
        </w:rPr>
        <w:t>))=&gt; nil</w:t>
      </w:r>
    </w:p>
    <w:p>
      <w:pPr>
        <w:pStyle w:val="27"/>
        <w:widowControl w:val="0"/>
        <w:shd w:val="clear" w:color="auto" w:fill="auto"/>
        <w:tabs>
          <w:tab w:val="left" w:pos="3139"/>
        </w:tabs>
        <w:spacing w:before="0" w:after="119" w:line="202" w:lineRule="exact"/>
        <w:ind w:left="0" w:right="0" w:firstLine="0"/>
      </w:pPr>
      <w:r>
        <w:rPr>
          <w:color w:val="000000"/>
          <w:spacing w:val="0"/>
          <w:w w:val="100"/>
          <w:position w:val="0"/>
          <w:lang w:val="en-US" w:eastAsia="en-US" w:bidi="en-US"/>
        </w:rPr>
        <w:t>getSkillPath()=&gt; ("."</w:t>
      </w:r>
      <w:r>
        <w:rPr>
          <w:color w:val="000000"/>
          <w:spacing w:val="0"/>
          <w:w w:val="100"/>
          <w:position w:val="0"/>
          <w:lang w:val="en-US" w:eastAsia="en-US" w:bidi="en-US"/>
        </w:rPr>
        <w:tab/>
      </w:r>
      <w:r>
        <w:rPr>
          <w:color w:val="000000"/>
          <w:spacing w:val="0"/>
          <w:w w:val="100"/>
          <w:position w:val="0"/>
          <w:vertAlign w:val="superscript"/>
          <w:lang w:val="en-US" w:eastAsia="en-US" w:bidi="en-US"/>
        </w:rPr>
        <w:t>n</w:t>
      </w:r>
      <w:r>
        <w:rPr>
          <w:color w:val="000000"/>
          <w:spacing w:val="0"/>
          <w:w w:val="100"/>
          <w:position w:val="0"/>
          <w:lang w:val="en-US" w:eastAsia="en-US" w:bidi="en-US"/>
        </w:rPr>
        <w:t>~/cpu/test1")</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example below shows how to add a directory to the beginning of your search path (assuming a directory “~/lib”).</w:t>
      </w:r>
    </w:p>
    <w:p>
      <w:pPr>
        <w:pStyle w:val="27"/>
        <w:widowControl w:val="0"/>
        <w:shd w:val="clear" w:color="auto" w:fill="auto"/>
        <w:tabs>
          <w:tab w:val="left" w:pos="4099"/>
        </w:tabs>
        <w:spacing w:before="0" w:after="0" w:line="202" w:lineRule="exact"/>
        <w:ind w:left="0" w:right="3960" w:firstLine="0"/>
        <w:jc w:val="left"/>
      </w:pPr>
      <w:r>
        <w:rPr>
          <w:color w:val="000000"/>
          <w:spacing w:val="0"/>
          <w:w w:val="100"/>
          <w:position w:val="0"/>
          <w:lang w:val="en-US" w:eastAsia="en-US" w:bidi="en-US"/>
        </w:rPr>
        <w:t>setSkillPath(cons(</w:t>
      </w:r>
      <w:r>
        <w:rPr>
          <w:color w:val="000000"/>
          <w:spacing w:val="0"/>
          <w:w w:val="100"/>
          <w:position w:val="0"/>
          <w:vertAlign w:val="superscript"/>
          <w:lang w:val="en-US" w:eastAsia="en-US" w:bidi="en-US"/>
        </w:rPr>
        <w:t>M</w:t>
      </w:r>
      <w:r>
        <w:rPr>
          <w:color w:val="000000"/>
          <w:spacing w:val="0"/>
          <w:w w:val="100"/>
          <w:position w:val="0"/>
          <w:lang w:val="en-US" w:eastAsia="en-US" w:bidi="en-US"/>
        </w:rPr>
        <w:t>~/lib" getSkillPath()))=&gt; nil getSkillPath()=&gt; ("~/lib</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vertAlign w:val="superscript"/>
          <w:lang w:val="en-US" w:eastAsia="en-US" w:bidi="en-US"/>
        </w:rPr>
        <w:t>n</w:t>
      </w:r>
      <w:r>
        <w:rPr>
          <w:color w:val="000000"/>
          <w:spacing w:val="0"/>
          <w:w w:val="100"/>
          <w:position w:val="0"/>
          <w:lang w:val="en-US" w:eastAsia="en-US" w:bidi="en-US"/>
        </w:rPr>
        <w:t>~/cpu/test1")</w:t>
      </w:r>
      <w:r>
        <w:br w:type="page"/>
      </w:r>
    </w:p>
    <w:p>
      <w:pPr>
        <w:pStyle w:val="22"/>
        <w:keepNext/>
        <w:keepLines/>
        <w:widowControl w:val="0"/>
        <w:shd w:val="clear" w:color="auto" w:fill="auto"/>
        <w:spacing w:before="0" w:after="541" w:line="280" w:lineRule="exact"/>
        <w:ind w:left="0" w:right="0" w:firstLine="0"/>
      </w:pPr>
      <w:bookmarkStart w:id="928" w:name="bookmark944"/>
      <w:bookmarkStart w:id="929" w:name="bookmark945"/>
      <w:r>
        <w:rPr>
          <w:color w:val="000000"/>
          <w:spacing w:val="0"/>
          <w:w w:val="100"/>
          <w:position w:val="0"/>
          <w:lang w:val="en-US" w:eastAsia="en-US" w:bidi="en-US"/>
        </w:rPr>
        <w:t>Working with the Installation Path</w:t>
      </w:r>
      <w:bookmarkEnd w:id="928"/>
      <w:bookmarkEnd w:id="929"/>
    </w:p>
    <w:p>
      <w:pPr>
        <w:pStyle w:val="25"/>
        <w:keepNext/>
        <w:keepLines/>
        <w:widowControl w:val="0"/>
        <w:shd w:val="clear" w:color="auto" w:fill="auto"/>
        <w:spacing w:before="0" w:after="146" w:line="220" w:lineRule="exact"/>
        <w:ind w:left="0" w:right="0" w:firstLine="0"/>
        <w:jc w:val="both"/>
      </w:pPr>
      <w:bookmarkStart w:id="930" w:name="bookmark946"/>
      <w:bookmarkStart w:id="931" w:name="bookmark947"/>
      <w:r>
        <w:rPr>
          <w:color w:val="000000"/>
          <w:spacing w:val="0"/>
          <w:w w:val="100"/>
          <w:position w:val="0"/>
          <w:lang w:val="en-US" w:eastAsia="en-US" w:bidi="en-US"/>
        </w:rPr>
        <w:t>Finding the Installation Path (getInstallPath)</w:t>
      </w:r>
      <w:bookmarkEnd w:id="930"/>
      <w:bookmarkEnd w:id="931"/>
    </w:p>
    <w:p>
      <w:pPr>
        <w:pStyle w:val="19"/>
        <w:widowControl w:val="0"/>
        <w:shd w:val="clear" w:color="auto" w:fill="auto"/>
        <w:spacing w:before="0" w:after="227" w:line="278" w:lineRule="exact"/>
        <w:ind w:left="0" w:right="0" w:firstLine="0"/>
        <w:jc w:val="left"/>
      </w:pPr>
      <w:r>
        <w:rPr>
          <w:rStyle w:val="93"/>
        </w:rPr>
        <w:t>getInstallPath</w:t>
      </w:r>
      <w:r>
        <w:rPr>
          <w:color w:val="000000"/>
          <w:spacing w:val="0"/>
          <w:w w:val="100"/>
          <w:position w:val="0"/>
          <w:lang w:val="en-US" w:eastAsia="en-US" w:bidi="en-US"/>
        </w:rPr>
        <w:t xml:space="preserve"> returns the system installation path (that is, the root directory where the Cadence products are installed in your file system) as a list of a single string, where</w:t>
      </w:r>
    </w:p>
    <w:p>
      <w:pPr>
        <w:pStyle w:val="19"/>
        <w:widowControl w:val="0"/>
        <w:numPr>
          <w:ilvl w:val="0"/>
          <w:numId w:val="12"/>
        </w:numPr>
        <w:shd w:val="clear" w:color="auto" w:fill="auto"/>
        <w:tabs>
          <w:tab w:val="left" w:pos="450"/>
        </w:tabs>
        <w:spacing w:before="0" w:after="193" w:line="220" w:lineRule="exact"/>
        <w:ind w:left="0" w:right="0" w:firstLine="0"/>
      </w:pPr>
      <w:r>
        <w:rPr>
          <w:color w:val="000000"/>
          <w:spacing w:val="0"/>
          <w:w w:val="100"/>
          <w:position w:val="0"/>
          <w:lang w:val="en-US" w:eastAsia="en-US" w:bidi="en-US"/>
        </w:rPr>
        <w:t>The path is always returned in absolute format</w:t>
      </w:r>
    </w:p>
    <w:p>
      <w:pPr>
        <w:pStyle w:val="19"/>
        <w:widowControl w:val="0"/>
        <w:numPr>
          <w:ilvl w:val="0"/>
          <w:numId w:val="12"/>
        </w:numPr>
        <w:shd w:val="clear" w:color="auto" w:fill="auto"/>
        <w:tabs>
          <w:tab w:val="left" w:pos="450"/>
        </w:tabs>
        <w:spacing w:before="0" w:after="123" w:line="220" w:lineRule="exact"/>
        <w:ind w:left="0" w:right="0" w:firstLine="0"/>
      </w:pPr>
      <w:r>
        <w:rPr>
          <w:color w:val="000000"/>
          <w:spacing w:val="0"/>
          <w:w w:val="100"/>
          <w:position w:val="0"/>
          <w:lang w:val="en-US" w:eastAsia="en-US" w:bidi="en-US"/>
        </w:rPr>
        <w:t>The result is always a list of one string</w:t>
      </w:r>
    </w:p>
    <w:p>
      <w:pPr>
        <w:pStyle w:val="27"/>
        <w:widowControl w:val="0"/>
        <w:shd w:val="clear" w:color="auto" w:fill="auto"/>
        <w:spacing w:before="0" w:after="436" w:line="190" w:lineRule="exact"/>
        <w:ind w:left="520" w:right="0" w:firstLine="0"/>
        <w:jc w:val="left"/>
      </w:pPr>
      <w:r>
        <w:rPr>
          <w:color w:val="000000"/>
          <w:spacing w:val="0"/>
          <w:w w:val="100"/>
          <w:position w:val="0"/>
          <w:lang w:val="en-US" w:eastAsia="en-US" w:bidi="en-US"/>
        </w:rPr>
        <w:t>getInstallPath()=&gt; (</w:t>
      </w:r>
      <w:r>
        <w:rPr>
          <w:color w:val="000000"/>
          <w:spacing w:val="0"/>
          <w:w w:val="100"/>
          <w:position w:val="0"/>
          <w:vertAlign w:val="superscript"/>
          <w:lang w:val="en-US" w:eastAsia="en-US" w:bidi="en-US"/>
        </w:rPr>
        <w:t>M</w:t>
      </w:r>
      <w:r>
        <w:rPr>
          <w:color w:val="000000"/>
          <w:spacing w:val="0"/>
          <w:w w:val="100"/>
          <w:position w:val="0"/>
          <w:lang w:val="en-US" w:eastAsia="en-US" w:bidi="en-US"/>
        </w:rPr>
        <w:t>/usr5/cds/4.2</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25"/>
        <w:keepNext/>
        <w:keepLines/>
        <w:widowControl w:val="0"/>
        <w:shd w:val="clear" w:color="auto" w:fill="auto"/>
        <w:spacing w:before="0" w:after="151" w:line="220" w:lineRule="exact"/>
        <w:ind w:left="0" w:right="0" w:firstLine="0"/>
        <w:jc w:val="both"/>
      </w:pPr>
      <w:bookmarkStart w:id="932" w:name="bookmark948"/>
      <w:bookmarkStart w:id="933" w:name="bookmark949"/>
      <w:r>
        <w:rPr>
          <w:color w:val="000000"/>
          <w:spacing w:val="0"/>
          <w:w w:val="100"/>
          <w:position w:val="0"/>
          <w:lang w:val="en-US" w:eastAsia="en-US" w:bidi="en-US"/>
        </w:rPr>
        <w:t>Attaching the Installation Path to a Given Path (prependInstallPath)</w:t>
      </w:r>
      <w:bookmarkEnd w:id="932"/>
      <w:bookmarkEnd w:id="933"/>
    </w:p>
    <w:p>
      <w:pPr>
        <w:pStyle w:val="19"/>
        <w:widowControl w:val="0"/>
        <w:shd w:val="clear" w:color="auto" w:fill="auto"/>
        <w:spacing w:before="0" w:after="0" w:line="278" w:lineRule="exact"/>
        <w:ind w:left="0" w:right="0" w:firstLine="0"/>
        <w:jc w:val="left"/>
      </w:pPr>
      <w:r>
        <w:rPr>
          <w:rStyle w:val="93"/>
        </w:rPr>
        <w:t>prependInstallPath</w:t>
      </w:r>
      <w:r>
        <w:rPr>
          <w:color w:val="000000"/>
          <w:spacing w:val="0"/>
          <w:w w:val="100"/>
          <w:position w:val="0"/>
          <w:lang w:val="en-US" w:eastAsia="en-US" w:bidi="en-US"/>
        </w:rPr>
        <w:t xml:space="preserve"> prepends the Cadence installation path to the given path (possibly adding a slash (/) separator if needed) and returns the resulting path as a string. The typical use of this function is to compute one member of a list passed to </w:t>
      </w:r>
      <w:r>
        <w:rPr>
          <w:rStyle w:val="93"/>
        </w:rPr>
        <w:t>setSkillPath.</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getInstallPath()</w:t>
      </w:r>
    </w:p>
    <w:p>
      <w:pPr>
        <w:pStyle w:val="27"/>
        <w:widowControl w:val="0"/>
        <w:shd w:val="clear" w:color="auto" w:fill="auto"/>
        <w:tabs>
          <w:tab w:val="left" w:pos="450"/>
        </w:tabs>
        <w:spacing w:before="0" w:after="199" w:line="190" w:lineRule="exact"/>
        <w:ind w:left="0" w:right="0" w:firstLine="0"/>
      </w:pP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/usr5/cds/4.2</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19"/>
        <w:widowControl w:val="0"/>
        <w:shd w:val="clear" w:color="auto" w:fill="auto"/>
        <w:spacing w:before="0" w:after="123" w:line="220" w:lineRule="exact"/>
        <w:ind w:left="0" w:right="0" w:firstLine="0"/>
      </w:pPr>
      <w:r>
        <w:rPr>
          <w:color w:val="000000"/>
          <w:spacing w:val="0"/>
          <w:w w:val="100"/>
          <w:position w:val="0"/>
          <w:lang w:val="en-US" w:eastAsia="en-US" w:bidi="en-US"/>
        </w:rPr>
        <w:t>Assume this is your install path.</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prependInstallPath( "etc/context")</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=&gt; "/usr5/cds/4.2/etc/context"</w:t>
      </w:r>
    </w:p>
    <w:p>
      <w:pPr>
        <w:pStyle w:val="19"/>
        <w:widowControl w:val="0"/>
        <w:shd w:val="clear" w:color="auto" w:fill="auto"/>
        <w:spacing w:before="0" w:after="110" w:line="220" w:lineRule="exact"/>
        <w:ind w:left="0" w:right="0" w:firstLine="0"/>
      </w:pPr>
      <w:r>
        <w:rPr>
          <w:color w:val="000000"/>
          <w:spacing w:val="0"/>
          <w:w w:val="100"/>
          <w:position w:val="0"/>
          <w:lang w:val="en-US" w:eastAsia="en-US" w:bidi="en-US"/>
        </w:rPr>
        <w:t>A slash (/) is added.</w:t>
      </w:r>
    </w:p>
    <w:p>
      <w:pPr>
        <w:pStyle w:val="27"/>
        <w:widowControl w:val="0"/>
        <w:shd w:val="clear" w:color="auto" w:fill="auto"/>
        <w:spacing w:before="0" w:after="0" w:line="206" w:lineRule="exact"/>
        <w:ind w:left="0" w:right="636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00" o:spid="_x0000_s1280" type="#_x0000_t202" style="position:absolute;left:0;margin-left:2.9pt;margin-top:14.55pt;height:42.95pt;width:78.7pt;mso-position-horizontal-relative:margin;mso-wrap-distance-bottom:0pt;mso-wrap-distance-top:0pt;rotation:0f;z-index:-2515578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398" w:lineRule="exact"/>
                    <w:ind w:left="0" w:right="0" w:firstLine="0"/>
                  </w:pPr>
                  <w:r>
                    <w:rPr>
                      <w:rStyle w:val="91"/>
                    </w:rPr>
                    <w:t>setSkillPath( =&gt; nil</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01" o:spid="_x0000_s1281" type="#_x0000_t202" style="position:absolute;left:0;margin-left:87.1pt;margin-top:22.45pt;height:23.2pt;width:221.05pt;mso-position-horizontal-relative:margin;mso-wrap-distance-bottom:7.85pt;mso-wrap-distance-top:0pt;rotation:0f;z-index:-2515568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380" w:right="0" w:hanging="380"/>
                    <w:jc w:val="left"/>
                  </w:pPr>
                  <w:r>
                    <w:rPr>
                      <w:rStyle w:val="91"/>
                    </w:rPr>
                    <w:t>list("." prependInstallPath("bin") prependInstallPath("etc/context"))</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02" o:spid="_x0000_s1282" type="#_x0000_t202" style="position:absolute;left:0;margin-left:315.6pt;margin-top:33.95pt;height:12.35pt;width:4.55pt;mso-position-horizontal-relative:margin;mso-wrap-distance-bottom:7.2pt;mso-wrap-distance-top:0pt;rotation:0f;z-index:-2515558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 xml:space="preserve">prependInstallPath( </w:t>
      </w:r>
      <w:r>
        <w:rPr>
          <w:rStyle w:val="141"/>
        </w:rPr>
        <w:t xml:space="preserve">"/bin") </w:t>
      </w:r>
      <w:r>
        <w:rPr>
          <w:color w:val="000000"/>
          <w:spacing w:val="0"/>
          <w:w w:val="100"/>
          <w:position w:val="0"/>
          <w:lang w:val="en-US" w:eastAsia="en-US" w:bidi="en-US"/>
        </w:rPr>
        <w:t>=&gt; "/usr5/cds/4.2/bin"</w:t>
      </w:r>
    </w:p>
    <w:p>
      <w:pPr>
        <w:pStyle w:val="25"/>
        <w:keepNext/>
        <w:keepLines/>
        <w:widowControl w:val="0"/>
        <w:shd w:val="clear" w:color="auto" w:fill="auto"/>
        <w:spacing w:before="0" w:after="211" w:line="220" w:lineRule="exact"/>
        <w:ind w:left="0" w:right="0" w:firstLine="0"/>
        <w:jc w:val="left"/>
      </w:pPr>
      <w:bookmarkStart w:id="934" w:name="bookmark950"/>
      <w:bookmarkStart w:id="935" w:name="bookmark951"/>
      <w:r>
        <w:rPr>
          <w:color w:val="000000"/>
          <w:spacing w:val="0"/>
          <w:w w:val="100"/>
          <w:position w:val="0"/>
          <w:lang w:val="en-US" w:eastAsia="en-US" w:bidi="en-US"/>
        </w:rPr>
        <w:t>Finding the Root of the Hierarchy (cdsGetInstPath)</w:t>
      </w:r>
      <w:bookmarkEnd w:id="934"/>
      <w:bookmarkEnd w:id="935"/>
    </w:p>
    <w:p>
      <w:pPr>
        <w:pStyle w:val="19"/>
        <w:widowControl w:val="0"/>
        <w:shd w:val="clear" w:color="auto" w:fill="auto"/>
        <w:spacing w:before="0" w:after="125" w:line="278" w:lineRule="exact"/>
        <w:ind w:left="0" w:right="0" w:firstLine="0"/>
        <w:jc w:val="left"/>
      </w:pPr>
      <w:r>
        <w:rPr>
          <w:rStyle w:val="93"/>
        </w:rPr>
        <w:t>getInstallPath</w:t>
      </w:r>
      <w:r>
        <w:rPr>
          <w:color w:val="000000"/>
          <w:spacing w:val="0"/>
          <w:w w:val="100"/>
          <w:position w:val="0"/>
          <w:lang w:val="en-US" w:eastAsia="en-US" w:bidi="en-US"/>
        </w:rPr>
        <w:t xml:space="preserve"> returns the root of the </w:t>
      </w:r>
      <w:r>
        <w:rPr>
          <w:rStyle w:val="93"/>
        </w:rPr>
        <w:t>dfll</w:t>
      </w:r>
      <w:r>
        <w:rPr>
          <w:color w:val="000000"/>
          <w:spacing w:val="0"/>
          <w:w w:val="100"/>
          <w:position w:val="0"/>
          <w:lang w:val="en-US" w:eastAsia="en-US" w:bidi="en-US"/>
        </w:rPr>
        <w:t xml:space="preserve"> hierarchy whereas </w:t>
      </w:r>
      <w:r>
        <w:rPr>
          <w:rStyle w:val="93"/>
        </w:rPr>
        <w:t>cdsGetInstPath</w:t>
      </w:r>
      <w:r>
        <w:rPr>
          <w:color w:val="000000"/>
          <w:spacing w:val="0"/>
          <w:w w:val="100"/>
          <w:position w:val="0"/>
          <w:lang w:val="en-US" w:eastAsia="en-US" w:bidi="en-US"/>
        </w:rPr>
        <w:t xml:space="preserve"> returns the root of the hierarchy. </w:t>
      </w:r>
      <w:r>
        <w:rPr>
          <w:rStyle w:val="93"/>
        </w:rPr>
        <w:t>cdsGetlnstPath</w:t>
      </w:r>
      <w:r>
        <w:rPr>
          <w:color w:val="000000"/>
          <w:spacing w:val="0"/>
          <w:w w:val="100"/>
          <w:position w:val="0"/>
          <w:lang w:val="en-US" w:eastAsia="en-US" w:bidi="en-US"/>
        </w:rPr>
        <w:t xml:space="preserve"> is more general and is meant to be used by all </w:t>
      </w:r>
      <w:r>
        <w:rPr>
          <w:rStyle w:val="93"/>
        </w:rPr>
        <w:t>dfll</w:t>
      </w:r>
      <w:r>
        <w:rPr>
          <w:color w:val="000000"/>
          <w:spacing w:val="0"/>
          <w:w w:val="100"/>
          <w:position w:val="0"/>
          <w:lang w:val="en-US" w:eastAsia="en-US" w:bidi="en-US"/>
        </w:rPr>
        <w:t xml:space="preserve"> and non-dfII applications. For example:</w:t>
      </w:r>
    </w:p>
    <w:p>
      <w:pPr>
        <w:pStyle w:val="27"/>
        <w:widowControl w:val="0"/>
        <w:shd w:val="clear" w:color="auto" w:fill="auto"/>
        <w:spacing w:before="0" w:after="0"/>
        <w:ind w:left="0" w:right="0" w:firstLine="0"/>
        <w:jc w:val="left"/>
      </w:pPr>
      <w:r>
        <w:rPr>
          <w:color w:val="000000"/>
          <w:spacing w:val="0"/>
          <w:w w:val="100"/>
          <w:position w:val="0"/>
          <w:lang w:val="en-US" w:eastAsia="en-US" w:bidi="en-US"/>
        </w:rPr>
        <w:t>getInstallPath() =&gt; ("/usr/mnt/hamilt</w:t>
      </w:r>
      <w:r>
        <w:rPr>
          <w:rStyle w:val="124"/>
        </w:rPr>
        <w:t>〇</w:t>
      </w:r>
      <w:r>
        <w:rPr>
          <w:color w:val="000000"/>
          <w:spacing w:val="0"/>
          <w:w w:val="100"/>
          <w:position w:val="0"/>
          <w:lang w:val="en-US" w:eastAsia="en-US" w:bidi="en-US"/>
        </w:rPr>
        <w:t>n/9304/t</w:t>
      </w:r>
      <w:r>
        <w:rPr>
          <w:rStyle w:val="124"/>
        </w:rPr>
        <w:t>〇〇</w:t>
      </w:r>
      <w:r>
        <w:rPr>
          <w:color w:val="000000"/>
          <w:spacing w:val="0"/>
          <w:w w:val="100"/>
          <w:position w:val="0"/>
          <w:lang w:val="en-US" w:eastAsia="en-US" w:bidi="en-US"/>
        </w:rPr>
        <w:t>ls/dfII") cdsGetInstPath() =&gt; "/usr/mnt/hamilt</w:t>
      </w:r>
      <w:r>
        <w:rPr>
          <w:rStyle w:val="124"/>
        </w:rPr>
        <w:t>〇</w:t>
      </w:r>
      <w:r>
        <w:rPr>
          <w:color w:val="000000"/>
          <w:spacing w:val="0"/>
          <w:w w:val="100"/>
          <w:position w:val="0"/>
          <w:lang w:val="en-US" w:eastAsia="en-US" w:bidi="en-US"/>
        </w:rPr>
        <w:t>n/9304"</w:t>
      </w:r>
      <w:r>
        <w:br w:type="page"/>
      </w:r>
    </w:p>
    <w:p>
      <w:pPr>
        <w:pStyle w:val="22"/>
        <w:keepNext/>
        <w:keepLines/>
        <w:widowControl w:val="0"/>
        <w:shd w:val="clear" w:color="auto" w:fill="auto"/>
        <w:spacing w:before="0" w:after="546" w:line="280" w:lineRule="exact"/>
        <w:ind w:left="0" w:right="0" w:firstLine="0"/>
        <w:jc w:val="left"/>
      </w:pPr>
      <w:bookmarkStart w:id="936" w:name="bookmark952"/>
      <w:bookmarkStart w:id="937" w:name="bookmark953"/>
      <w:r>
        <w:rPr>
          <w:color w:val="000000"/>
          <w:spacing w:val="0"/>
          <w:w w:val="100"/>
          <w:position w:val="0"/>
          <w:lang w:val="en-US" w:eastAsia="en-US" w:bidi="en-US"/>
        </w:rPr>
        <w:t>Checking File Status</w:t>
      </w:r>
      <w:bookmarkEnd w:id="936"/>
      <w:bookmarkEnd w:id="937"/>
    </w:p>
    <w:p>
      <w:pPr>
        <w:pStyle w:val="25"/>
        <w:keepNext/>
        <w:keepLines/>
        <w:widowControl w:val="0"/>
        <w:shd w:val="clear" w:color="auto" w:fill="auto"/>
        <w:spacing w:before="0" w:after="146" w:line="220" w:lineRule="exact"/>
        <w:ind w:left="0" w:right="0" w:firstLine="0"/>
        <w:jc w:val="left"/>
      </w:pPr>
      <w:bookmarkStart w:id="938" w:name="bookmark954"/>
      <w:bookmarkStart w:id="939" w:name="bookmark955"/>
      <w:bookmarkStart w:id="940" w:name="bookmark956"/>
      <w:r>
        <w:rPr>
          <w:color w:val="000000"/>
          <w:spacing w:val="0"/>
          <w:w w:val="100"/>
          <w:position w:val="0"/>
          <w:lang w:val="en-US" w:eastAsia="en-US" w:bidi="en-US"/>
        </w:rPr>
        <w:t>Checking if a File Exists (isFile, isFileName)</w:t>
      </w:r>
      <w:bookmarkEnd w:id="938"/>
      <w:bookmarkEnd w:id="939"/>
      <w:bookmarkEnd w:id="940"/>
    </w:p>
    <w:p>
      <w:pPr>
        <w:pStyle w:val="19"/>
        <w:widowControl w:val="0"/>
        <w:shd w:val="clear" w:color="auto" w:fill="auto"/>
        <w:spacing w:before="0" w:after="0" w:line="278" w:lineRule="exact"/>
        <w:ind w:left="0" w:right="0" w:firstLine="0"/>
        <w:jc w:val="left"/>
      </w:pPr>
      <w:r>
        <w:rPr>
          <w:rStyle w:val="93"/>
        </w:rPr>
        <w:t>isFileName</w:t>
      </w:r>
      <w:r>
        <w:rPr>
          <w:color w:val="000000"/>
          <w:spacing w:val="0"/>
          <w:w w:val="100"/>
          <w:position w:val="0"/>
          <w:lang w:val="en-US" w:eastAsia="en-US" w:bidi="en-US"/>
        </w:rPr>
        <w:t xml:space="preserve"> checks if a file exists. The file name can be specified with either an absolute path or a relative path. In the latter case, the current SKILL path is used if it's not nil. Only the presence or absence of the name is checked. If found, the name can belong to either a file or a directory. </w:t>
      </w:r>
      <w:r>
        <w:rPr>
          <w:rStyle w:val="93"/>
        </w:rPr>
        <w:t>isFileName</w:t>
      </w:r>
      <w:r>
        <w:rPr>
          <w:color w:val="000000"/>
          <w:spacing w:val="0"/>
          <w:w w:val="100"/>
          <w:position w:val="0"/>
          <w:lang w:val="en-US" w:eastAsia="en-US" w:bidi="en-US"/>
        </w:rPr>
        <w:t xml:space="preserve"> differs from </w:t>
      </w:r>
      <w:r>
        <w:rPr>
          <w:rStyle w:val="93"/>
        </w:rPr>
        <w:t>isFile</w:t>
      </w:r>
      <w:r>
        <w:rPr>
          <w:color w:val="000000"/>
          <w:spacing w:val="0"/>
          <w:w w:val="100"/>
          <w:position w:val="0"/>
          <w:lang w:val="en-US" w:eastAsia="en-US" w:bidi="en-US"/>
        </w:rPr>
        <w:t xml:space="preserve"> in this regard.</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isFileName(</w:t>
      </w:r>
      <w:r>
        <w:rPr>
          <w:color w:val="000000"/>
          <w:spacing w:val="0"/>
          <w:w w:val="100"/>
          <w:position w:val="0"/>
          <w:vertAlign w:val="superscript"/>
          <w:lang w:val="en-US" w:eastAsia="en-US" w:bidi="en-US"/>
        </w:rPr>
        <w:t>M</w:t>
      </w:r>
      <w:r>
        <w:rPr>
          <w:color w:val="000000"/>
          <w:spacing w:val="0"/>
          <w:w w:val="100"/>
          <w:position w:val="0"/>
          <w:lang w:val="en-US" w:eastAsia="en-US" w:bidi="en-US"/>
        </w:rPr>
        <w:t>myLib</w:t>
      </w:r>
      <w:r>
        <w:rPr>
          <w:color w:val="000000"/>
          <w:spacing w:val="0"/>
          <w:w w:val="100"/>
          <w:position w:val="0"/>
          <w:vertAlign w:val="superscript"/>
          <w:lang w:val="en-US" w:eastAsia="en-US" w:bidi="en-US"/>
        </w:rPr>
        <w:t>M</w:t>
      </w:r>
      <w:r>
        <w:rPr>
          <w:color w:val="000000"/>
          <w:spacing w:val="0"/>
          <w:w w:val="100"/>
          <w:position w:val="0"/>
          <w:lang w:val="en-US" w:eastAsia="en-US" w:bidi="en-US"/>
        </w:rPr>
        <w:t>)=&gt; t</w:t>
      </w:r>
    </w:p>
    <w:p>
      <w:pPr>
        <w:pStyle w:val="19"/>
        <w:widowControl w:val="0"/>
        <w:shd w:val="clear" w:color="auto" w:fill="auto"/>
        <w:spacing w:before="0" w:after="113" w:line="220" w:lineRule="exact"/>
        <w:ind w:left="0" w:right="0" w:firstLine="0"/>
        <w:jc w:val="left"/>
      </w:pPr>
      <w:r>
        <w:rPr>
          <w:color w:val="000000"/>
          <w:spacing w:val="0"/>
          <w:w w:val="100"/>
          <w:position w:val="0"/>
          <w:lang w:val="en-US" w:eastAsia="en-US" w:bidi="en-US"/>
        </w:rPr>
        <w:t>A directory is just a special kind of file.</w:t>
      </w:r>
    </w:p>
    <w:p>
      <w:pPr>
        <w:pStyle w:val="27"/>
        <w:widowControl w:val="0"/>
        <w:shd w:val="clear" w:color="auto" w:fill="auto"/>
        <w:spacing w:before="0" w:after="214"/>
        <w:ind w:left="0" w:right="0" w:firstLine="0"/>
        <w:jc w:val="left"/>
      </w:pPr>
      <w:r>
        <w:rPr>
          <w:color w:val="000000"/>
          <w:spacing w:val="0"/>
          <w:w w:val="100"/>
          <w:position w:val="0"/>
          <w:lang w:val="en-US" w:eastAsia="en-US" w:bidi="en-US"/>
        </w:rPr>
        <w:t>isFileName("triadc</w:t>
      </w:r>
      <w:r>
        <w:rPr>
          <w:color w:val="000000"/>
          <w:spacing w:val="0"/>
          <w:w w:val="100"/>
          <w:position w:val="0"/>
          <w:vertAlign w:val="superscript"/>
          <w:lang w:val="en-US" w:eastAsia="en-US" w:bidi="en-US"/>
        </w:rPr>
        <w:t>M</w:t>
      </w:r>
      <w:r>
        <w:rPr>
          <w:color w:val="000000"/>
          <w:spacing w:val="0"/>
          <w:w w:val="100"/>
          <w:position w:val="0"/>
          <w:lang w:val="en-US" w:eastAsia="en-US" w:bidi="en-US"/>
        </w:rPr>
        <w:t>)=&gt; t isFileName("triad1</w:t>
      </w:r>
      <w:r>
        <w:rPr>
          <w:color w:val="000000"/>
          <w:spacing w:val="0"/>
          <w:w w:val="100"/>
          <w:position w:val="0"/>
          <w:vertAlign w:val="superscript"/>
          <w:lang w:val="en-US" w:eastAsia="en-US" w:bidi="en-US"/>
        </w:rPr>
        <w:t>M</w:t>
      </w:r>
      <w:r>
        <w:rPr>
          <w:color w:val="000000"/>
          <w:spacing w:val="0"/>
          <w:w w:val="100"/>
          <w:position w:val="0"/>
          <w:lang w:val="en-US" w:eastAsia="en-US" w:bidi="en-US"/>
        </w:rPr>
        <w:t>)=&gt; nil</w:t>
      </w:r>
    </w:p>
    <w:p>
      <w:pPr>
        <w:pStyle w:val="19"/>
        <w:widowControl w:val="0"/>
        <w:shd w:val="clear" w:color="auto" w:fill="auto"/>
        <w:spacing w:before="0" w:after="141" w:line="230" w:lineRule="exact"/>
        <w:ind w:left="0" w:right="0" w:firstLine="0"/>
        <w:jc w:val="left"/>
      </w:pPr>
      <w:r>
        <w:rPr>
          <w:color w:val="000000"/>
          <w:spacing w:val="0"/>
          <w:w w:val="100"/>
          <w:position w:val="0"/>
          <w:lang w:val="en-US" w:eastAsia="en-US" w:bidi="en-US"/>
        </w:rPr>
        <w:t xml:space="preserve">Result if </w:t>
      </w:r>
      <w:r>
        <w:rPr>
          <w:rStyle w:val="93"/>
        </w:rPr>
        <w:t>triadl</w:t>
      </w:r>
      <w:r>
        <w:rPr>
          <w:color w:val="000000"/>
          <w:spacing w:val="0"/>
          <w:w w:val="100"/>
          <w:position w:val="0"/>
          <w:lang w:val="en-US" w:eastAsia="en-US" w:bidi="en-US"/>
        </w:rPr>
        <w:t xml:space="preserve"> is not in the current working directory.</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isFile checks if a file exists. isFile is identical to isFileName, except that directories are not viewed as (regular) files. Uses the current SKILL path for relative paths.</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isFile( "triadc</w:t>
      </w:r>
      <w:r>
        <w:rPr>
          <w:color w:val="000000"/>
          <w:spacing w:val="0"/>
          <w:w w:val="100"/>
          <w:position w:val="0"/>
          <w:vertAlign w:val="superscript"/>
          <w:lang w:val="en-US" w:eastAsia="en-US" w:bidi="en-US"/>
        </w:rPr>
        <w:t>M</w:t>
      </w:r>
      <w:r>
        <w:rPr>
          <w:color w:val="000000"/>
          <w:spacing w:val="0"/>
          <w:w w:val="100"/>
          <w:position w:val="0"/>
          <w:lang w:val="en-US" w:eastAsia="en-US" w:bidi="en-US"/>
        </w:rPr>
        <w:t>)=&gt; t</w:t>
      </w:r>
    </w:p>
    <w:p>
      <w:pPr>
        <w:pStyle w:val="25"/>
        <w:keepNext/>
        <w:keepLines/>
        <w:widowControl w:val="0"/>
        <w:shd w:val="clear" w:color="auto" w:fill="auto"/>
        <w:spacing w:before="0" w:after="146" w:line="220" w:lineRule="exact"/>
        <w:ind w:left="0" w:right="0" w:firstLine="0"/>
        <w:jc w:val="left"/>
      </w:pPr>
      <w:bookmarkStart w:id="941" w:name="bookmark957"/>
      <w:bookmarkStart w:id="942" w:name="bookmark958"/>
      <w:r>
        <w:rPr>
          <w:color w:val="000000"/>
          <w:spacing w:val="0"/>
          <w:w w:val="100"/>
          <w:position w:val="0"/>
          <w:lang w:val="en-US" w:eastAsia="en-US" w:bidi="en-US"/>
        </w:rPr>
        <w:t>Checking if a Path Exists and if it is the Name of a Directory (isDir)</w:t>
      </w:r>
      <w:bookmarkEnd w:id="941"/>
      <w:bookmarkEnd w:id="942"/>
    </w:p>
    <w:p>
      <w:pPr>
        <w:pStyle w:val="19"/>
        <w:widowControl w:val="0"/>
        <w:shd w:val="clear" w:color="auto" w:fill="auto"/>
        <w:spacing w:before="0" w:after="0" w:line="278" w:lineRule="exact"/>
        <w:ind w:left="0" w:right="0" w:firstLine="0"/>
        <w:jc w:val="left"/>
      </w:pPr>
      <w:r>
        <w:rPr>
          <w:rStyle w:val="93"/>
        </w:rPr>
        <w:t>isDir</w:t>
      </w:r>
      <w:r>
        <w:rPr>
          <w:color w:val="000000"/>
          <w:spacing w:val="0"/>
          <w:w w:val="100"/>
          <w:position w:val="0"/>
          <w:lang w:val="en-US" w:eastAsia="en-US" w:bidi="en-US"/>
        </w:rPr>
        <w:t xml:space="preserve"> checks if a path exists and if it is the name of a directory. When the path is a relative path, the current SKILL path is used if it's non-nil.</w:t>
      </w:r>
    </w:p>
    <w:p>
      <w:pPr>
        <w:pStyle w:val="27"/>
        <w:widowControl w:val="0"/>
        <w:shd w:val="clear" w:color="auto" w:fill="auto"/>
        <w:tabs>
          <w:tab w:val="left" w:pos="1987"/>
        </w:tabs>
        <w:spacing w:before="0" w:after="0" w:line="202" w:lineRule="exact"/>
        <w:ind w:left="0" w:right="0" w:firstLine="0"/>
      </w:pPr>
      <w:r>
        <w:rPr>
          <w:color w:val="000000"/>
          <w:spacing w:val="0"/>
          <w:w w:val="100"/>
          <w:position w:val="0"/>
          <w:lang w:val="en-US" w:eastAsia="en-US" w:bidi="en-US"/>
        </w:rPr>
        <w:t>isDir(</w:t>
      </w:r>
      <w:r>
        <w:rPr>
          <w:color w:val="000000"/>
          <w:spacing w:val="0"/>
          <w:w w:val="100"/>
          <w:position w:val="0"/>
          <w:vertAlign w:val="superscript"/>
          <w:lang w:val="en-US" w:eastAsia="en-US" w:bidi="en-US"/>
        </w:rPr>
        <w:t>M</w:t>
      </w:r>
      <w:r>
        <w:rPr>
          <w:color w:val="000000"/>
          <w:spacing w:val="0"/>
          <w:w w:val="100"/>
          <w:position w:val="0"/>
          <w:lang w:val="en-US" w:eastAsia="en-US" w:bidi="en-US"/>
        </w:rPr>
        <w:t>myLib")</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spacing w:before="0" w:after="179" w:line="202" w:lineRule="exact"/>
        <w:ind w:left="0" w:right="0" w:firstLine="0"/>
      </w:pPr>
      <w:r>
        <w:rPr>
          <w:color w:val="000000"/>
          <w:spacing w:val="0"/>
          <w:w w:val="100"/>
          <w:position w:val="0"/>
          <w:lang w:val="en-US" w:eastAsia="en-US" w:bidi="en-US"/>
        </w:rPr>
        <w:t>isDir(</w:t>
      </w:r>
      <w:r>
        <w:rPr>
          <w:color w:val="000000"/>
          <w:spacing w:val="0"/>
          <w:w w:val="100"/>
          <w:position w:val="0"/>
          <w:vertAlign w:val="superscript"/>
          <w:lang w:val="en-US" w:eastAsia="en-US" w:bidi="en-US"/>
        </w:rPr>
        <w:t>M</w:t>
      </w:r>
      <w:r>
        <w:rPr>
          <w:color w:val="000000"/>
          <w:spacing w:val="0"/>
          <w:w w:val="100"/>
          <w:position w:val="0"/>
          <w:lang w:val="en-US" w:eastAsia="en-US" w:bidi="en-US"/>
        </w:rPr>
        <w:t>triadc") =&gt; nil</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Assumes </w:t>
      </w:r>
      <w:r>
        <w:rPr>
          <w:rStyle w:val="93"/>
        </w:rPr>
        <w:t>myLib</w:t>
      </w:r>
      <w:r>
        <w:rPr>
          <w:color w:val="000000"/>
          <w:spacing w:val="0"/>
          <w:w w:val="100"/>
          <w:position w:val="0"/>
          <w:lang w:val="en-US" w:eastAsia="en-US" w:bidi="en-US"/>
        </w:rPr>
        <w:t xml:space="preserve"> is a directory and </w:t>
      </w:r>
      <w:r>
        <w:rPr>
          <w:rStyle w:val="93"/>
        </w:rPr>
        <w:t>triadc</w:t>
      </w:r>
      <w:r>
        <w:rPr>
          <w:color w:val="000000"/>
          <w:spacing w:val="0"/>
          <w:w w:val="100"/>
          <w:position w:val="0"/>
          <w:lang w:val="en-US" w:eastAsia="en-US" w:bidi="en-US"/>
        </w:rPr>
        <w:t xml:space="preserve"> is a file under the current working directory and the SKILL path is </w:t>
      </w:r>
      <w:r>
        <w:rPr>
          <w:rStyle w:val="93"/>
        </w:rPr>
        <w:t>nil.</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isDir("test</w:t>
      </w:r>
      <w:r>
        <w:rPr>
          <w:color w:val="000000"/>
          <w:spacing w:val="0"/>
          <w:w w:val="100"/>
          <w:position w:val="0"/>
          <w:vertAlign w:val="superscript"/>
          <w:lang w:val="en-US" w:eastAsia="en-US" w:bidi="en-US"/>
        </w:rPr>
        <w:t>M</w:t>
      </w:r>
      <w:r>
        <w:rPr>
          <w:color w:val="000000"/>
          <w:spacing w:val="0"/>
          <w:w w:val="100"/>
          <w:position w:val="0"/>
          <w:lang w:val="en-US" w:eastAsia="en-US" w:bidi="en-US"/>
        </w:rPr>
        <w:t>)=&gt; nil</w:t>
      </w:r>
    </w:p>
    <w:p>
      <w:pPr>
        <w:pStyle w:val="19"/>
        <w:widowControl w:val="0"/>
        <w:shd w:val="clear" w:color="auto" w:fill="auto"/>
        <w:spacing w:before="0" w:after="493" w:line="230" w:lineRule="exact"/>
        <w:ind w:left="0" w:right="0" w:firstLine="0"/>
      </w:pPr>
      <w:r>
        <w:rPr>
          <w:color w:val="000000"/>
          <w:spacing w:val="0"/>
          <w:w w:val="100"/>
          <w:position w:val="0"/>
          <w:lang w:val="en-US" w:eastAsia="en-US" w:bidi="en-US"/>
        </w:rPr>
        <w:t xml:space="preserve">Result if </w:t>
      </w:r>
      <w:r>
        <w:rPr>
          <w:rStyle w:val="93"/>
        </w:rPr>
        <w:t>test</w:t>
      </w:r>
      <w:r>
        <w:rPr>
          <w:color w:val="000000"/>
          <w:spacing w:val="0"/>
          <w:w w:val="100"/>
          <w:position w:val="0"/>
          <w:lang w:val="en-US" w:eastAsia="en-US" w:bidi="en-US"/>
        </w:rPr>
        <w:t xml:space="preserve"> does not exist.</w:t>
      </w:r>
    </w:p>
    <w:p>
      <w:pPr>
        <w:pStyle w:val="25"/>
        <w:keepNext/>
        <w:keepLines/>
        <w:widowControl w:val="0"/>
        <w:shd w:val="clear" w:color="auto" w:fill="auto"/>
        <w:spacing w:before="0" w:after="146" w:line="220" w:lineRule="exact"/>
        <w:ind w:left="0" w:right="0" w:firstLine="0"/>
        <w:jc w:val="both"/>
      </w:pPr>
      <w:bookmarkStart w:id="943" w:name="bookmark959"/>
      <w:bookmarkStart w:id="944" w:name="bookmark960"/>
      <w:r>
        <w:rPr>
          <w:color w:val="000000"/>
          <w:spacing w:val="0"/>
          <w:w w:val="100"/>
          <w:position w:val="0"/>
          <w:lang w:val="en-US" w:eastAsia="en-US" w:bidi="en-US"/>
        </w:rPr>
        <w:t>Checking if You Have Permission to Read a File or List a Directory (isReadable)</w:t>
      </w:r>
      <w:bookmarkEnd w:id="943"/>
      <w:bookmarkEnd w:id="944"/>
    </w:p>
    <w:p>
      <w:pPr>
        <w:pStyle w:val="19"/>
        <w:widowControl w:val="0"/>
        <w:shd w:val="clear" w:color="auto" w:fill="auto"/>
        <w:spacing w:before="0" w:after="0" w:line="278" w:lineRule="exact"/>
        <w:ind w:left="0" w:right="0" w:firstLine="0"/>
        <w:jc w:val="left"/>
      </w:pPr>
      <w:r>
        <w:rPr>
          <w:rStyle w:val="93"/>
        </w:rPr>
        <w:t>isReadable</w:t>
      </w:r>
      <w:r>
        <w:rPr>
          <w:color w:val="000000"/>
          <w:spacing w:val="0"/>
          <w:w w:val="100"/>
          <w:position w:val="0"/>
          <w:lang w:val="en-US" w:eastAsia="en-US" w:bidi="en-US"/>
        </w:rPr>
        <w:t xml:space="preserve"> checks if you have permission to read the file or list the directory you specify. Uses the current SKILL path for relative paths.</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isReadable("./</w:t>
      </w:r>
      <w:r>
        <w:rPr>
          <w:color w:val="000000"/>
          <w:spacing w:val="0"/>
          <w:w w:val="100"/>
          <w:position w:val="0"/>
          <w:vertAlign w:val="superscript"/>
          <w:lang w:val="en-US" w:eastAsia="en-US" w:bidi="en-US"/>
        </w:rPr>
        <w:t>M</w:t>
      </w:r>
      <w:r>
        <w:rPr>
          <w:color w:val="000000"/>
          <w:spacing w:val="0"/>
          <w:w w:val="100"/>
          <w:position w:val="0"/>
          <w:lang w:val="en-US" w:eastAsia="en-US" w:bidi="en-US"/>
        </w:rPr>
        <w:t>) =&gt; t</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Result if current working directory is readable.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isReadable("~/myLib")=&gt; nil</w:t>
      </w:r>
    </w:p>
    <w:p>
      <w:pPr>
        <w:pStyle w:val="19"/>
        <w:widowControl w:val="0"/>
        <w:shd w:val="clear" w:color="auto" w:fill="auto"/>
        <w:spacing w:before="0" w:after="496" w:line="230" w:lineRule="exact"/>
        <w:ind w:left="0" w:right="0" w:firstLine="0"/>
        <w:jc w:val="left"/>
      </w:pPr>
      <w:r>
        <w:rPr>
          <w:color w:val="000000"/>
          <w:spacing w:val="0"/>
          <w:w w:val="100"/>
          <w:position w:val="0"/>
          <w:lang w:val="en-US" w:eastAsia="en-US" w:bidi="en-US"/>
        </w:rPr>
        <w:t xml:space="preserve">Result if </w:t>
      </w:r>
      <w:r>
        <w:rPr>
          <w:rStyle w:val="93"/>
        </w:rPr>
        <w:t>~/myLib</w:t>
      </w:r>
      <w:r>
        <w:rPr>
          <w:color w:val="000000"/>
          <w:spacing w:val="0"/>
          <w:w w:val="100"/>
          <w:position w:val="0"/>
          <w:lang w:val="en-US" w:eastAsia="en-US" w:bidi="en-US"/>
        </w:rPr>
        <w:t xml:space="preserve"> is not readable or does not exist.</w:t>
      </w:r>
    </w:p>
    <w:p>
      <w:pPr>
        <w:pStyle w:val="26"/>
        <w:widowControl w:val="0"/>
        <w:shd w:val="clear" w:color="auto" w:fill="auto"/>
        <w:spacing w:before="0" w:after="143" w:line="220" w:lineRule="exact"/>
        <w:ind w:left="0" w:right="0" w:firstLine="0"/>
        <w:jc w:val="left"/>
      </w:pPr>
      <w:bookmarkStart w:id="945" w:name="bookmark961"/>
      <w:r>
        <w:rPr>
          <w:color w:val="000000"/>
          <w:spacing w:val="0"/>
          <w:w w:val="100"/>
          <w:position w:val="0"/>
          <w:lang w:val="en-US" w:eastAsia="en-US" w:bidi="en-US"/>
        </w:rPr>
        <w:t>Checking for Permission to Write a File or Update a Directory (isWritable)</w:t>
      </w:r>
      <w:bookmarkEnd w:id="945"/>
    </w:p>
    <w:p>
      <w:pPr>
        <w:pStyle w:val="19"/>
        <w:widowControl w:val="0"/>
        <w:shd w:val="clear" w:color="auto" w:fill="auto"/>
        <w:spacing w:before="0" w:after="0" w:line="283" w:lineRule="exact"/>
        <w:ind w:left="0" w:right="0" w:firstLine="0"/>
        <w:jc w:val="left"/>
      </w:pPr>
      <w:r>
        <w:rPr>
          <w:rStyle w:val="93"/>
        </w:rPr>
        <w:t>isWritable</w:t>
      </w:r>
      <w:r>
        <w:rPr>
          <w:color w:val="000000"/>
          <w:spacing w:val="0"/>
          <w:w w:val="100"/>
          <w:position w:val="0"/>
          <w:lang w:val="en-US" w:eastAsia="en-US" w:bidi="en-US"/>
        </w:rPr>
        <w:t xml:space="preserve"> checks if you have permission to write a file or update a directory that you specify. It uses the current SKILL path for relative paths.</w:t>
      </w:r>
    </w:p>
    <w:p>
      <w:pPr>
        <w:pStyle w:val="27"/>
        <w:widowControl w:val="0"/>
        <w:shd w:val="clear" w:color="auto" w:fill="auto"/>
        <w:tabs>
          <w:tab w:val="right" w:pos="3774"/>
          <w:tab w:val="left" w:pos="3978"/>
        </w:tabs>
        <w:spacing w:before="0" w:after="0" w:line="202" w:lineRule="exact"/>
        <w:ind w:left="0" w:right="0" w:firstLine="0"/>
      </w:pPr>
      <w:r>
        <w:rPr>
          <w:color w:val="000000"/>
          <w:spacing w:val="0"/>
          <w:w w:val="100"/>
          <w:position w:val="0"/>
          <w:lang w:val="en-US" w:eastAsia="en-US" w:bidi="en-US"/>
        </w:rPr>
        <w:t>isWritable("/tmp")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7"/>
        <w:widowControl w:val="0"/>
        <w:shd w:val="clear" w:color="auto" w:fill="auto"/>
        <w:tabs>
          <w:tab w:val="right" w:pos="3774"/>
          <w:tab w:val="left" w:pos="3978"/>
        </w:tabs>
        <w:spacing w:before="0" w:after="217" w:line="202" w:lineRule="exact"/>
        <w:ind w:left="0" w:right="0" w:firstLine="0"/>
      </w:pPr>
      <w:r>
        <w:rPr>
          <w:color w:val="000000"/>
          <w:spacing w:val="0"/>
          <w:w w:val="100"/>
          <w:position w:val="0"/>
          <w:lang w:val="en-US" w:eastAsia="en-US" w:bidi="en-US"/>
        </w:rPr>
        <w:t>isWritable("~/test/out.1</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19"/>
        <w:widowControl w:val="0"/>
        <w:shd w:val="clear" w:color="auto" w:fill="auto"/>
        <w:spacing w:before="0" w:after="553" w:line="230" w:lineRule="exact"/>
        <w:ind w:left="0" w:right="0" w:firstLine="0"/>
      </w:pPr>
      <w:r>
        <w:rPr>
          <w:color w:val="000000"/>
          <w:spacing w:val="0"/>
          <w:w w:val="100"/>
          <w:position w:val="0"/>
          <w:lang w:val="en-US" w:eastAsia="en-US" w:bidi="en-US"/>
        </w:rPr>
        <w:t xml:space="preserve">Result if </w:t>
      </w:r>
      <w:r>
        <w:rPr>
          <w:rStyle w:val="93"/>
        </w:rPr>
        <w:t>out.1</w:t>
      </w:r>
      <w:r>
        <w:rPr>
          <w:color w:val="000000"/>
          <w:spacing w:val="0"/>
          <w:w w:val="100"/>
          <w:position w:val="0"/>
          <w:lang w:val="en-US" w:eastAsia="en-US" w:bidi="en-US"/>
        </w:rPr>
        <w:t xml:space="preserve"> does not exist or there is no write permission to it.</w:t>
      </w:r>
    </w:p>
    <w:p>
      <w:pPr>
        <w:pStyle w:val="26"/>
        <w:widowControl w:val="0"/>
        <w:shd w:val="clear" w:color="auto" w:fill="auto"/>
        <w:spacing w:before="0" w:after="146" w:line="220" w:lineRule="exact"/>
        <w:ind w:left="0" w:right="0" w:firstLine="0"/>
        <w:jc w:val="both"/>
      </w:pPr>
      <w:bookmarkStart w:id="946" w:name="bookmark962"/>
      <w:r>
        <w:rPr>
          <w:color w:val="000000"/>
          <w:spacing w:val="0"/>
          <w:w w:val="100"/>
          <w:position w:val="0"/>
          <w:lang w:val="en-US" w:eastAsia="en-US" w:bidi="en-US"/>
        </w:rPr>
        <w:t>Checking for Permission to Execute a File or Search a Directory (isExecutable)</w:t>
      </w:r>
      <w:bookmarkEnd w:id="946"/>
    </w:p>
    <w:p>
      <w:pPr>
        <w:pStyle w:val="19"/>
        <w:widowControl w:val="0"/>
        <w:shd w:val="clear" w:color="auto" w:fill="auto"/>
        <w:spacing w:before="0" w:after="0" w:line="278" w:lineRule="exact"/>
        <w:ind w:left="0" w:right="0" w:firstLine="0"/>
        <w:jc w:val="left"/>
      </w:pPr>
      <w:r>
        <w:rPr>
          <w:rStyle w:val="93"/>
        </w:rPr>
        <w:t>isExecutable</w:t>
      </w:r>
      <w:r>
        <w:rPr>
          <w:color w:val="000000"/>
          <w:spacing w:val="0"/>
          <w:w w:val="100"/>
          <w:position w:val="0"/>
          <w:lang w:val="en-US" w:eastAsia="en-US" w:bidi="en-US"/>
        </w:rPr>
        <w:t xml:space="preserve"> checks if you have permission to execute a file or search a directory. A directory is executable if it allows you to name that directory as part of your UNIX path in searching files. It uses the current SKILL path for relative paths.</w:t>
      </w:r>
    </w:p>
    <w:p>
      <w:pPr>
        <w:pStyle w:val="29"/>
        <w:widowControl w:val="0"/>
        <w:shd w:val="clear" w:color="auto" w:fill="auto"/>
        <w:tabs>
          <w:tab w:val="right" w:pos="3774"/>
          <w:tab w:val="left" w:pos="3978"/>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isExecutable("/bin/ls")</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right" w:pos="3774"/>
          <w:tab w:val="left" w:pos="3978"/>
        </w:tabs>
        <w:spacing w:before="0" w:after="0"/>
        <w:ind w:left="0" w:right="0" w:firstLine="0"/>
      </w:pPr>
      <w:r>
        <w:rPr>
          <w:color w:val="000000"/>
          <w:spacing w:val="0"/>
          <w:w w:val="100"/>
          <w:position w:val="0"/>
          <w:lang w:val="en-US" w:eastAsia="en-US" w:bidi="en-US"/>
        </w:rPr>
        <w:t>isExecutable("/usr/tmp")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right" w:pos="3774"/>
          <w:tab w:val="left" w:pos="3978"/>
        </w:tabs>
        <w:spacing w:before="0" w:after="214"/>
        <w:ind w:left="0" w:right="0" w:firstLine="0"/>
      </w:pPr>
      <w:r>
        <w:rPr>
          <w:color w:val="000000"/>
          <w:spacing w:val="0"/>
          <w:w w:val="100"/>
          <w:position w:val="0"/>
          <w:lang w:val="en-US" w:eastAsia="en-US" w:bidi="en-US"/>
        </w:rPr>
        <w:t>isExecutable("attachFiles")</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19"/>
        <w:widowControl w:val="0"/>
        <w:shd w:val="clear" w:color="auto" w:fill="auto"/>
        <w:tabs>
          <w:tab w:val="right" w:pos="3774"/>
          <w:tab w:val="left" w:pos="3982"/>
        </w:tabs>
        <w:spacing w:before="0" w:after="491" w:line="230" w:lineRule="exact"/>
        <w:ind w:left="0" w:right="0" w:firstLine="0"/>
      </w:pPr>
      <w:r>
        <w:rPr>
          <w:color w:val="000000"/>
          <w:spacing w:val="0"/>
          <w:w w:val="100"/>
          <w:position w:val="0"/>
          <w:lang w:val="en-US" w:eastAsia="en-US" w:bidi="en-US"/>
        </w:rPr>
        <w:t xml:space="preserve">Result if </w:t>
      </w:r>
      <w:r>
        <w:rPr>
          <w:rStyle w:val="93"/>
        </w:rPr>
        <w:t>attachFiles</w:t>
      </w:r>
      <w:r>
        <w:rPr>
          <w:color w:val="000000"/>
          <w:spacing w:val="0"/>
          <w:w w:val="100"/>
          <w:position w:val="0"/>
          <w:lang w:val="en-US" w:eastAsia="en-US" w:bidi="en-US"/>
        </w:rPr>
        <w:t xml:space="preserve"> does not</w:t>
      </w:r>
      <w:r>
        <w:rPr>
          <w:color w:val="000000"/>
          <w:spacing w:val="0"/>
          <w:w w:val="100"/>
          <w:position w:val="0"/>
          <w:lang w:val="en-US" w:eastAsia="en-US" w:bidi="en-US"/>
        </w:rPr>
        <w:tab/>
      </w:r>
      <w:r>
        <w:rPr>
          <w:color w:val="000000"/>
          <w:spacing w:val="0"/>
          <w:w w:val="100"/>
          <w:position w:val="0"/>
          <w:lang w:val="en-US" w:eastAsia="en-US" w:bidi="en-US"/>
        </w:rPr>
        <w:t>exist</w:t>
      </w:r>
      <w:r>
        <w:rPr>
          <w:color w:val="000000"/>
          <w:spacing w:val="0"/>
          <w:w w:val="100"/>
          <w:position w:val="0"/>
          <w:lang w:val="en-US" w:eastAsia="en-US" w:bidi="en-US"/>
        </w:rPr>
        <w:tab/>
      </w:r>
      <w:r>
        <w:rPr>
          <w:color w:val="000000"/>
          <w:spacing w:val="0"/>
          <w:w w:val="100"/>
          <w:position w:val="0"/>
          <w:lang w:val="en-US" w:eastAsia="en-US" w:bidi="en-US"/>
        </w:rPr>
        <w:t>or is not executable.</w:t>
      </w:r>
    </w:p>
    <w:p>
      <w:pPr>
        <w:pStyle w:val="26"/>
        <w:widowControl w:val="0"/>
        <w:shd w:val="clear" w:color="auto" w:fill="auto"/>
        <w:spacing w:before="0" w:after="146" w:line="220" w:lineRule="exact"/>
        <w:ind w:left="0" w:right="0" w:firstLine="0"/>
        <w:jc w:val="both"/>
      </w:pPr>
      <w:bookmarkStart w:id="947" w:name="bookmark963"/>
      <w:r>
        <w:rPr>
          <w:color w:val="000000"/>
          <w:spacing w:val="0"/>
          <w:w w:val="100"/>
          <w:position w:val="0"/>
          <w:lang w:val="en-US" w:eastAsia="en-US" w:bidi="en-US"/>
        </w:rPr>
        <w:t>Determining the Number of Bytes in a File (fileLength)</w:t>
      </w:r>
      <w:bookmarkEnd w:id="947"/>
    </w:p>
    <w:p>
      <w:pPr>
        <w:pStyle w:val="19"/>
        <w:widowControl w:val="0"/>
        <w:shd w:val="clear" w:color="auto" w:fill="auto"/>
        <w:spacing w:before="0" w:after="0" w:line="278" w:lineRule="exact"/>
        <w:ind w:left="0" w:right="0" w:firstLine="0"/>
        <w:jc w:val="left"/>
      </w:pPr>
      <w:r>
        <w:rPr>
          <w:rStyle w:val="93"/>
        </w:rPr>
        <w:t>fileLength</w:t>
      </w:r>
      <w:r>
        <w:rPr>
          <w:color w:val="000000"/>
          <w:spacing w:val="0"/>
          <w:w w:val="100"/>
          <w:position w:val="0"/>
          <w:lang w:val="en-US" w:eastAsia="en-US" w:bidi="en-US"/>
        </w:rPr>
        <w:t xml:space="preserve"> determines the number of bytes in a file. A directory is viewed just as a file in this case. fileLength uses the current SKILL path if a relative path is given.</w:t>
      </w:r>
    </w:p>
    <w:p>
      <w:pPr>
        <w:pStyle w:val="27"/>
        <w:widowControl w:val="0"/>
        <w:shd w:val="clear" w:color="auto" w:fill="auto"/>
        <w:tabs>
          <w:tab w:val="left" w:pos="3602"/>
        </w:tabs>
        <w:spacing w:before="0" w:after="252" w:line="190" w:lineRule="exact"/>
        <w:ind w:left="0" w:right="0" w:firstLine="0"/>
      </w:pPr>
      <w:r>
        <w:rPr>
          <w:color w:val="000000"/>
          <w:spacing w:val="0"/>
          <w:w w:val="100"/>
          <w:position w:val="0"/>
          <w:lang w:val="en-US" w:eastAsia="en-US" w:bidi="en-US"/>
        </w:rPr>
        <w:t>fileLength("/tmp")</w:t>
      </w:r>
      <w:r>
        <w:rPr>
          <w:color w:val="000000"/>
          <w:spacing w:val="0"/>
          <w:w w:val="100"/>
          <w:position w:val="0"/>
          <w:lang w:val="en-US" w:eastAsia="en-US" w:bidi="en-US"/>
        </w:rPr>
        <w:tab/>
      </w:r>
      <w:r>
        <w:rPr>
          <w:color w:val="000000"/>
          <w:spacing w:val="0"/>
          <w:w w:val="100"/>
          <w:position w:val="0"/>
          <w:lang w:val="en-US" w:eastAsia="en-US" w:bidi="en-US"/>
        </w:rPr>
        <w:t>=&gt; 1024</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Return value is system-dependent.</w:t>
      </w:r>
    </w:p>
    <w:p>
      <w:pPr>
        <w:pStyle w:val="27"/>
        <w:widowControl w:val="0"/>
        <w:shd w:val="clear" w:color="auto" w:fill="auto"/>
        <w:spacing w:before="0" w:after="152" w:line="190" w:lineRule="exact"/>
        <w:ind w:left="0" w:right="0" w:firstLine="0"/>
      </w:pPr>
      <w:r>
        <w:rPr>
          <w:color w:val="000000"/>
          <w:spacing w:val="0"/>
          <w:w w:val="100"/>
          <w:position w:val="0"/>
          <w:lang w:val="en-US" w:eastAsia="en-US" w:bidi="en-US"/>
        </w:rPr>
        <w:t>fileLength("~/test/out.1") =&gt; 32157</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This examples assumes the file exists. If the file does not exist, you get an error message, such as</w:t>
      </w:r>
    </w:p>
    <w:p>
      <w:pPr>
        <w:pStyle w:val="27"/>
        <w:widowControl w:val="0"/>
        <w:shd w:val="clear" w:color="auto" w:fill="auto"/>
        <w:spacing w:before="0" w:after="436" w:line="190" w:lineRule="exact"/>
        <w:ind w:left="0" w:right="0" w:firstLine="0"/>
      </w:pPr>
      <w:r>
        <w:rPr>
          <w:color w:val="000000"/>
          <w:spacing w:val="0"/>
          <w:w w:val="100"/>
          <w:position w:val="0"/>
          <w:lang w:val="en-US" w:eastAsia="en-US" w:bidi="en-US"/>
        </w:rPr>
        <w:t>*Error* fileLength: no such file or directory - "~/test/out.1"</w:t>
      </w:r>
    </w:p>
    <w:p>
      <w:pPr>
        <w:pStyle w:val="26"/>
        <w:widowControl w:val="0"/>
        <w:shd w:val="clear" w:color="auto" w:fill="auto"/>
        <w:spacing w:before="0" w:after="148" w:line="220" w:lineRule="exact"/>
        <w:ind w:left="0" w:right="0" w:firstLine="0"/>
        <w:jc w:val="both"/>
      </w:pPr>
      <w:bookmarkStart w:id="948" w:name="bookmark964"/>
      <w:r>
        <w:rPr>
          <w:color w:val="000000"/>
          <w:spacing w:val="0"/>
          <w:w w:val="100"/>
          <w:position w:val="0"/>
          <w:lang w:val="en-US" w:eastAsia="en-US" w:bidi="en-US"/>
        </w:rPr>
        <w:t>Getting Information About Open Files (numOpenFiles)</w:t>
      </w:r>
      <w:bookmarkEnd w:id="948"/>
    </w:p>
    <w:p>
      <w:pPr>
        <w:pStyle w:val="19"/>
        <w:widowControl w:val="0"/>
        <w:shd w:val="clear" w:color="auto" w:fill="auto"/>
        <w:spacing w:before="0" w:after="0" w:line="283" w:lineRule="exact"/>
        <w:ind w:left="0" w:right="0" w:firstLine="0"/>
        <w:jc w:val="left"/>
      </w:pPr>
      <w:r>
        <w:rPr>
          <w:rStyle w:val="93"/>
        </w:rPr>
        <w:t>numOpenFiles</w:t>
      </w:r>
      <w:r>
        <w:rPr>
          <w:color w:val="000000"/>
          <w:spacing w:val="0"/>
          <w:w w:val="100"/>
          <w:position w:val="0"/>
          <w:lang w:val="en-US" w:eastAsia="en-US" w:bidi="en-US"/>
        </w:rPr>
        <w:t xml:space="preserve"> returns the number of files that are open and the maximum number of files that a process can open. The numbers are returned as a two-element list.</w:t>
      </w:r>
    </w:p>
    <w:p>
      <w:pPr>
        <w:pStyle w:val="27"/>
        <w:widowControl w:val="0"/>
        <w:shd w:val="clear" w:color="auto" w:fill="auto"/>
        <w:tabs>
          <w:tab w:val="left" w:pos="3602"/>
        </w:tabs>
        <w:spacing w:before="0" w:after="185" w:line="260" w:lineRule="exact"/>
        <w:ind w:left="0" w:right="0" w:firstLine="0"/>
      </w:pPr>
      <w:r>
        <w:rPr>
          <w:color w:val="000000"/>
          <w:spacing w:val="0"/>
          <w:w w:val="100"/>
          <w:position w:val="0"/>
          <w:lang w:val="en-US" w:eastAsia="en-US" w:bidi="en-US"/>
        </w:rPr>
        <w:t>numOpenFiles()</w:t>
      </w:r>
      <w:r>
        <w:rPr>
          <w:color w:val="000000"/>
          <w:spacing w:val="0"/>
          <w:w w:val="100"/>
          <w:position w:val="0"/>
          <w:lang w:val="en-US" w:eastAsia="en-US" w:bidi="en-US"/>
        </w:rPr>
        <w:tab/>
      </w:r>
      <w:r>
        <w:rPr>
          <w:color w:val="000000"/>
          <w:spacing w:val="0"/>
          <w:w w:val="100"/>
          <w:position w:val="0"/>
          <w:lang w:val="en-US" w:eastAsia="en-US" w:bidi="en-US"/>
        </w:rPr>
        <w:t xml:space="preserve">=&gt; </w:t>
      </w:r>
      <w:r>
        <w:rPr>
          <w:rStyle w:val="170"/>
        </w:rPr>
        <w:t>(6</w:t>
      </w:r>
      <w:r>
        <w:rPr>
          <w:color w:val="000000"/>
          <w:spacing w:val="0"/>
          <w:w w:val="100"/>
          <w:position w:val="0"/>
          <w:lang w:val="en-US" w:eastAsia="en-US" w:bidi="en-US"/>
        </w:rPr>
        <w:t xml:space="preserve"> 64)</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Result is system-dependent.</w:t>
      </w:r>
    </w:p>
    <w:p>
      <w:pPr>
        <w:pStyle w:val="27"/>
        <w:widowControl w:val="0"/>
        <w:shd w:val="clear" w:color="auto" w:fill="auto"/>
        <w:tabs>
          <w:tab w:val="left" w:pos="3590"/>
        </w:tabs>
        <w:spacing w:before="0" w:after="0"/>
        <w:ind w:left="0" w:right="0" w:firstLine="0"/>
      </w:pPr>
      <w:r>
        <w:rPr>
          <w:color w:val="000000"/>
          <w:spacing w:val="0"/>
          <w:w w:val="100"/>
          <w:position w:val="0"/>
          <w:lang w:val="en-US" w:eastAsia="en-US" w:bidi="en-US"/>
        </w:rPr>
        <w:t>f = infile(</w:t>
      </w:r>
      <w:r>
        <w:rPr>
          <w:color w:val="000000"/>
          <w:spacing w:val="0"/>
          <w:w w:val="100"/>
          <w:position w:val="0"/>
          <w:vertAlign w:val="superscript"/>
          <w:lang w:val="en-US" w:eastAsia="en-US" w:bidi="en-US"/>
        </w:rPr>
        <w:t>n</w:t>
      </w:r>
      <w:r>
        <w:rPr>
          <w:color w:val="000000"/>
          <w:spacing w:val="0"/>
          <w:w w:val="100"/>
          <w:position w:val="0"/>
          <w:lang w:val="en-US" w:eastAsia="en-US" w:bidi="en-US"/>
        </w:rPr>
        <w:t>/dev/null")</w:t>
      </w:r>
      <w:r>
        <w:rPr>
          <w:color w:val="000000"/>
          <w:spacing w:val="0"/>
          <w:w w:val="100"/>
          <w:position w:val="0"/>
          <w:lang w:val="en-US" w:eastAsia="en-US" w:bidi="en-US"/>
        </w:rPr>
        <w:tab/>
      </w:r>
      <w:r>
        <w:rPr>
          <w:color w:val="000000"/>
          <w:spacing w:val="0"/>
          <w:w w:val="100"/>
          <w:position w:val="0"/>
          <w:lang w:val="en-US" w:eastAsia="en-US" w:bidi="en-US"/>
        </w:rPr>
        <w:t>=&gt; port</w:t>
      </w:r>
      <w:r>
        <w:rPr>
          <w:rStyle w:val="124"/>
        </w:rPr>
        <w:t>：</w:t>
      </w:r>
      <w:r>
        <w:rPr>
          <w:color w:val="000000"/>
          <w:spacing w:val="0"/>
          <w:w w:val="100"/>
          <w:position w:val="0"/>
          <w:vertAlign w:val="superscript"/>
          <w:lang w:val="en-US" w:eastAsia="en-US" w:bidi="en-US"/>
        </w:rPr>
        <w:t>M</w:t>
      </w:r>
      <w:r>
        <w:rPr>
          <w:color w:val="000000"/>
          <w:spacing w:val="0"/>
          <w:w w:val="100"/>
          <w:position w:val="0"/>
          <w:lang w:val="en-US" w:eastAsia="en-US" w:bidi="en-US"/>
        </w:rPr>
        <w:t>/dev/null</w:t>
      </w:r>
      <w:r>
        <w:rPr>
          <w:color w:val="000000"/>
          <w:spacing w:val="0"/>
          <w:w w:val="100"/>
          <w:position w:val="0"/>
          <w:vertAlign w:val="superscript"/>
          <w:lang w:val="en-US" w:eastAsia="en-US" w:bidi="en-US"/>
        </w:rPr>
        <w:t>M</w:t>
      </w:r>
    </w:p>
    <w:p>
      <w:pPr>
        <w:pStyle w:val="27"/>
        <w:widowControl w:val="0"/>
        <w:shd w:val="clear" w:color="auto" w:fill="auto"/>
        <w:tabs>
          <w:tab w:val="left" w:pos="3590"/>
        </w:tabs>
        <w:spacing w:before="0" w:after="162"/>
        <w:ind w:left="0" w:right="0" w:firstLine="0"/>
      </w:pPr>
      <w:r>
        <w:rPr>
          <w:color w:val="000000"/>
          <w:spacing w:val="0"/>
          <w:w w:val="100"/>
          <w:position w:val="0"/>
          <w:lang w:val="en-US" w:eastAsia="en-US" w:bidi="en-US"/>
        </w:rPr>
        <w:t>numOpenFiles()</w:t>
      </w:r>
      <w:r>
        <w:rPr>
          <w:color w:val="000000"/>
          <w:spacing w:val="0"/>
          <w:w w:val="100"/>
          <w:position w:val="0"/>
          <w:lang w:val="en-US" w:eastAsia="en-US" w:bidi="en-US"/>
        </w:rPr>
        <w:tab/>
      </w:r>
      <w:r>
        <w:rPr>
          <w:color w:val="000000"/>
          <w:spacing w:val="0"/>
          <w:w w:val="100"/>
          <w:position w:val="0"/>
          <w:lang w:val="en-US" w:eastAsia="en-US" w:bidi="en-US"/>
        </w:rPr>
        <w:t>=&gt; (7 64)</w:t>
      </w:r>
    </w:p>
    <w:p>
      <w:pPr>
        <w:pStyle w:val="19"/>
        <w:widowControl w:val="0"/>
        <w:shd w:val="clear" w:color="auto" w:fill="auto"/>
        <w:spacing w:before="0" w:after="498" w:line="220" w:lineRule="exact"/>
        <w:ind w:left="0" w:right="0" w:firstLine="0"/>
      </w:pPr>
      <w:r>
        <w:rPr>
          <w:color w:val="000000"/>
          <w:spacing w:val="0"/>
          <w:w w:val="100"/>
          <w:position w:val="0"/>
          <w:lang w:val="en-US" w:eastAsia="en-US" w:bidi="en-US"/>
        </w:rPr>
        <w:t>One more file is open now.</w:t>
      </w:r>
    </w:p>
    <w:p>
      <w:pPr>
        <w:pStyle w:val="25"/>
        <w:keepNext/>
        <w:keepLines/>
        <w:widowControl w:val="0"/>
        <w:shd w:val="clear" w:color="auto" w:fill="auto"/>
        <w:spacing w:before="0" w:after="206" w:line="220" w:lineRule="exact"/>
        <w:ind w:left="0" w:right="0" w:firstLine="0"/>
        <w:jc w:val="both"/>
      </w:pPr>
      <w:bookmarkStart w:id="949" w:name="bookmark965"/>
      <w:bookmarkStart w:id="950" w:name="bookmark966"/>
      <w:bookmarkStart w:id="951" w:name="bookmark967"/>
      <w:r>
        <w:rPr>
          <w:color w:val="000000"/>
          <w:spacing w:val="0"/>
          <w:w w:val="100"/>
          <w:position w:val="0"/>
          <w:lang w:val="en-US" w:eastAsia="en-US" w:bidi="en-US"/>
        </w:rPr>
        <w:t>Working with File Offsets (fileTell, fileSeek)</w:t>
      </w:r>
      <w:bookmarkEnd w:id="949"/>
      <w:bookmarkEnd w:id="950"/>
      <w:bookmarkEnd w:id="951"/>
    </w:p>
    <w:p>
      <w:pPr>
        <w:pStyle w:val="19"/>
        <w:widowControl w:val="0"/>
        <w:shd w:val="clear" w:color="auto" w:fill="auto"/>
        <w:spacing w:before="0" w:after="180" w:line="278" w:lineRule="exact"/>
        <w:ind w:left="0" w:right="0" w:firstLine="0"/>
      </w:pPr>
      <w:r>
        <w:rPr>
          <w:rStyle w:val="93"/>
        </w:rPr>
        <w:t>fileTell</w:t>
      </w:r>
      <w:r>
        <w:rPr>
          <w:color w:val="000000"/>
          <w:spacing w:val="0"/>
          <w:w w:val="100"/>
          <w:position w:val="0"/>
          <w:lang w:val="en-US" w:eastAsia="en-US" w:bidi="en-US"/>
        </w:rPr>
        <w:t xml:space="preserve"> returns the current offset (from the beginning of the file) in bytes for the file opened on a port.</w:t>
      </w:r>
    </w:p>
    <w:p>
      <w:pPr>
        <w:pStyle w:val="19"/>
        <w:widowControl w:val="0"/>
        <w:shd w:val="clear" w:color="auto" w:fill="auto"/>
        <w:spacing w:before="0" w:after="180" w:line="278" w:lineRule="exact"/>
        <w:ind w:left="0" w:right="0" w:firstLine="0"/>
        <w:jc w:val="left"/>
      </w:pPr>
      <w:r>
        <w:rPr>
          <w:rStyle w:val="93"/>
        </w:rPr>
        <w:t>fileSeek</w:t>
      </w:r>
      <w:r>
        <w:rPr>
          <w:color w:val="000000"/>
          <w:spacing w:val="0"/>
          <w:w w:val="100"/>
          <w:position w:val="0"/>
          <w:lang w:val="en-US" w:eastAsia="en-US" w:bidi="en-US"/>
        </w:rPr>
        <w:t xml:space="preserve"> sets the position for the next operation to perform on the file opened on a port. The position is specified in bytes. </w:t>
      </w:r>
      <w:r>
        <w:rPr>
          <w:rStyle w:val="93"/>
        </w:rPr>
        <w:t>fileSeek</w:t>
      </w:r>
      <w:r>
        <w:rPr>
          <w:color w:val="000000"/>
          <w:spacing w:val="0"/>
          <w:w w:val="100"/>
          <w:position w:val="0"/>
          <w:lang w:val="en-US" w:eastAsia="en-US" w:bidi="en-US"/>
        </w:rPr>
        <w:t xml:space="preserve"> takes three arguments. The first two are for port and for offset designated in number of bytes to move forward (or backward with a negative argument). The valid values for the third argument are</w:t>
      </w:r>
    </w:p>
    <w:p>
      <w:pPr>
        <w:pStyle w:val="19"/>
        <w:widowControl w:val="0"/>
        <w:numPr>
          <w:ilvl w:val="0"/>
          <w:numId w:val="13"/>
        </w:numPr>
        <w:shd w:val="clear" w:color="auto" w:fill="auto"/>
        <w:tabs>
          <w:tab w:val="left" w:pos="315"/>
        </w:tabs>
        <w:spacing w:before="0" w:after="0" w:line="278" w:lineRule="exact"/>
        <w:ind w:left="0" w:right="0" w:firstLine="0"/>
      </w:pPr>
      <w:r>
        <w:rPr>
          <w:color w:val="000000"/>
          <w:spacing w:val="0"/>
          <w:w w:val="100"/>
          <w:position w:val="0"/>
          <w:lang w:val="en-US" w:eastAsia="en-US" w:bidi="en-US"/>
        </w:rPr>
        <w:t>Offset from the beginning of the file</w:t>
      </w:r>
    </w:p>
    <w:p>
      <w:pPr>
        <w:pStyle w:val="19"/>
        <w:widowControl w:val="0"/>
        <w:numPr>
          <w:ilvl w:val="0"/>
          <w:numId w:val="13"/>
        </w:numPr>
        <w:shd w:val="clear" w:color="auto" w:fill="auto"/>
        <w:tabs>
          <w:tab w:val="left" w:pos="315"/>
        </w:tabs>
        <w:spacing w:before="0" w:after="0" w:line="278" w:lineRule="exact"/>
        <w:ind w:left="0" w:right="0" w:firstLine="0"/>
      </w:pPr>
      <w:r>
        <w:rPr>
          <w:color w:val="000000"/>
          <w:spacing w:val="0"/>
          <w:w w:val="100"/>
          <w:position w:val="0"/>
          <w:lang w:val="en-US" w:eastAsia="en-US" w:bidi="en-US"/>
        </w:rPr>
        <w:t>Offset from current position of file pointer</w:t>
      </w:r>
    </w:p>
    <w:p>
      <w:pPr>
        <w:pStyle w:val="19"/>
        <w:widowControl w:val="0"/>
        <w:numPr>
          <w:ilvl w:val="0"/>
          <w:numId w:val="13"/>
        </w:numPr>
        <w:shd w:val="clear" w:color="auto" w:fill="auto"/>
        <w:tabs>
          <w:tab w:val="left" w:pos="315"/>
        </w:tabs>
        <w:spacing w:before="0" w:after="0" w:line="278" w:lineRule="exact"/>
        <w:ind w:left="0" w:right="0" w:firstLine="0"/>
      </w:pPr>
      <w:r>
        <w:rPr>
          <w:color w:val="000000"/>
          <w:spacing w:val="0"/>
          <w:w w:val="100"/>
          <w:position w:val="0"/>
          <w:lang w:val="en-US" w:eastAsia="en-US" w:bidi="en-US"/>
        </w:rPr>
        <w:t>Offset from the end of the file.</w:t>
      </w:r>
    </w:p>
    <w:p>
      <w:pPr>
        <w:pStyle w:val="32"/>
        <w:framePr w:w="6998" w:wrap="notBeside" w:vAnchor="text" w:hAnchor="text" w:y="1"/>
        <w:widowControl w:val="0"/>
        <w:shd w:val="clear" w:color="auto" w:fill="auto"/>
        <w:spacing w:before="0" w:after="107" w:line="230" w:lineRule="exact"/>
        <w:ind w:left="0" w:right="0" w:firstLine="0"/>
        <w:jc w:val="left"/>
      </w:pPr>
      <w:r>
        <w:rPr>
          <w:color w:val="000000"/>
          <w:spacing w:val="0"/>
          <w:w w:val="100"/>
          <w:position w:val="0"/>
          <w:lang w:val="en-US" w:eastAsia="en-US" w:bidi="en-US"/>
        </w:rPr>
        <w:t xml:space="preserve">Let the file </w:t>
      </w:r>
      <w:r>
        <w:rPr>
          <w:rStyle w:val="103"/>
        </w:rPr>
        <w:t>test.data</w:t>
      </w:r>
      <w:r>
        <w:rPr>
          <w:color w:val="000000"/>
          <w:spacing w:val="0"/>
          <w:w w:val="100"/>
          <w:position w:val="0"/>
          <w:lang w:val="en-US" w:eastAsia="en-US" w:bidi="en-US"/>
        </w:rPr>
        <w:t xml:space="preserve"> contain the single line of text:</w:t>
      </w:r>
    </w:p>
    <w:p>
      <w:pPr>
        <w:pStyle w:val="33"/>
        <w:framePr w:w="6998" w:wrap="notBeside" w:vAnchor="text" w:hAnchor="text" w:y="1"/>
        <w:widowControl w:val="0"/>
        <w:shd w:val="clear" w:color="auto" w:fill="auto"/>
        <w:spacing w:before="0" w:after="0" w:line="190" w:lineRule="exact"/>
        <w:ind w:left="0" w:right="0" w:firstLine="0"/>
        <w:jc w:val="left"/>
      </w:pPr>
      <w:r>
        <w:rPr>
          <w:color w:val="000000"/>
          <w:spacing w:val="0"/>
          <w:w w:val="100"/>
          <w:position w:val="0"/>
          <w:lang w:val="en-US" w:eastAsia="en-US" w:bidi="en-US"/>
        </w:rPr>
        <w:t>0123456789 test xyz</w:t>
      </w:r>
    </w:p>
    <w:tbl>
      <w:tblPr>
        <w:tblStyle w:val="9"/>
        <w:tblW w:w="69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942"/>
        <w:gridCol w:w="384"/>
        <w:gridCol w:w="595"/>
        <w:gridCol w:w="3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p = infile("test.data")</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port</w:t>
            </w:r>
            <w:r>
              <w:rPr>
                <w:rStyle w:val="179"/>
              </w:rPr>
              <w:t>：</w:t>
            </w:r>
          </w:p>
        </w:tc>
        <w:tc>
          <w:tcPr>
            <w:tcW w:w="3077"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:"test.data"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fileTell(p)</w:t>
            </w:r>
          </w:p>
        </w:tc>
        <w:tc>
          <w:tcPr>
            <w:tcW w:w="384" w:type="dxa"/>
            <w:shd w:val="clear" w:color="auto" w:fill="FFFFFF"/>
            <w:vAlign w:val="center"/>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for(i 1 10 getc(p))</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t</w:t>
            </w:r>
          </w:p>
        </w:tc>
        <w:tc>
          <w:tcPr>
            <w:tcW w:w="3077" w:type="dxa"/>
            <w:shd w:val="clear" w:color="auto" w:fill="FFFFFF"/>
            <w:vAlign w:val="bottom"/>
          </w:tcPr>
          <w:p>
            <w:pPr>
              <w:pStyle w:val="19"/>
              <w:framePr w:w="6998" w:wrap="notBeside" w:vAnchor="text" w:hAnchor="text" w:y="1"/>
              <w:widowControl w:val="0"/>
              <w:shd w:val="clear" w:color="auto" w:fill="auto"/>
              <w:spacing w:before="0" w:after="0" w:line="190" w:lineRule="exact"/>
              <w:ind w:left="200" w:right="0" w:firstLine="0"/>
              <w:jc w:val="left"/>
            </w:pPr>
            <w:r>
              <w:rPr>
                <w:rStyle w:val="106"/>
              </w:rPr>
              <w:t>Skip first 10 characters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fileTell(p)</w:t>
            </w:r>
          </w:p>
        </w:tc>
        <w:tc>
          <w:tcPr>
            <w:tcW w:w="384" w:type="dxa"/>
            <w:shd w:val="clear" w:color="auto" w:fill="FFFFFF"/>
            <w:vAlign w:val="center"/>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center"/>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10</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fscanf(p "%s</w:t>
            </w:r>
            <w:r>
              <w:rPr>
                <w:rStyle w:val="106"/>
                <w:vertAlign w:val="superscript"/>
              </w:rPr>
              <w:t>M</w:t>
            </w:r>
            <w:r>
              <w:rPr>
                <w:rStyle w:val="106"/>
              </w:rPr>
              <w:t xml:space="preserve"> s)</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1</w:t>
            </w:r>
          </w:p>
        </w:tc>
        <w:tc>
          <w:tcPr>
            <w:tcW w:w="3077"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s = "test"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0"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fileTell(p)</w:t>
            </w:r>
          </w:p>
        </w:tc>
        <w:tc>
          <w:tcPr>
            <w:tcW w:w="384"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15</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64"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fileSeek(p 0 0)</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t</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3"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fscanf(p "%d</w:t>
            </w:r>
            <w:r>
              <w:rPr>
                <w:rStyle w:val="106"/>
                <w:vertAlign w:val="superscript"/>
              </w:rPr>
              <w:t>M</w:t>
            </w:r>
            <w:r>
              <w:rPr>
                <w:rStyle w:val="106"/>
              </w:rPr>
              <w:t xml:space="preserve"> x)</w:t>
            </w:r>
          </w:p>
        </w:tc>
        <w:tc>
          <w:tcPr>
            <w:tcW w:w="384"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center"/>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1</w:t>
            </w:r>
          </w:p>
        </w:tc>
        <w:tc>
          <w:tcPr>
            <w:tcW w:w="3077"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x = 123456789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7"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fileSeek(p 6 1)</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t</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35"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fscanf(p "%s</w:t>
            </w:r>
            <w:r>
              <w:rPr>
                <w:rStyle w:val="106"/>
                <w:vertAlign w:val="superscript"/>
              </w:rPr>
              <w:t>M</w:t>
            </w:r>
            <w:r>
              <w:rPr>
                <w:rStyle w:val="106"/>
              </w:rPr>
              <w:t xml:space="preserve"> s)</w:t>
            </w:r>
          </w:p>
        </w:tc>
        <w:tc>
          <w:tcPr>
            <w:tcW w:w="384"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center"/>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1</w:t>
            </w:r>
          </w:p>
        </w:tc>
        <w:tc>
          <w:tcPr>
            <w:tcW w:w="3077" w:type="dxa"/>
            <w:shd w:val="clear" w:color="auto" w:fill="FFFFFF"/>
            <w:vAlign w:val="top"/>
          </w:tcPr>
          <w:p>
            <w:pPr>
              <w:pStyle w:val="19"/>
              <w:framePr w:w="6998" w:wrap="notBeside" w:vAnchor="text" w:hAnchor="text" w:y="1"/>
              <w:widowControl w:val="0"/>
              <w:shd w:val="clear" w:color="auto" w:fill="auto"/>
              <w:spacing w:before="0" w:after="0" w:line="190" w:lineRule="exact"/>
              <w:ind w:left="200" w:right="0" w:firstLine="0"/>
              <w:jc w:val="left"/>
            </w:pPr>
            <w:r>
              <w:rPr>
                <w:rStyle w:val="106"/>
              </w:rPr>
              <w:t>s = "xyz" now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9" w:hRule="exact"/>
        </w:trPr>
        <w:tc>
          <w:tcPr>
            <w:tcW w:w="2942"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fileSeek(p -12 2)</w:t>
            </w:r>
          </w:p>
        </w:tc>
        <w:tc>
          <w:tcPr>
            <w:tcW w:w="384"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190" w:lineRule="exact"/>
              <w:ind w:left="0" w:right="0" w:firstLine="0"/>
              <w:jc w:val="left"/>
            </w:pPr>
            <w:r>
              <w:rPr>
                <w:rStyle w:val="106"/>
              </w:rPr>
              <w:t>t</w:t>
            </w:r>
          </w:p>
        </w:tc>
        <w:tc>
          <w:tcPr>
            <w:tcW w:w="3077" w:type="dxa"/>
            <w:shd w:val="clear" w:color="auto" w:fill="FFFFFF"/>
            <w:vAlign w:val="top"/>
          </w:tcPr>
          <w:p>
            <w:pPr>
              <w:framePr w:w="6998"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6" w:hRule="exact"/>
        </w:trPr>
        <w:tc>
          <w:tcPr>
            <w:tcW w:w="2942"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fscanf(p "%d</w:t>
            </w:r>
            <w:r>
              <w:rPr>
                <w:rStyle w:val="106"/>
                <w:vertAlign w:val="superscript"/>
              </w:rPr>
              <w:t>M</w:t>
            </w:r>
            <w:r>
              <w:rPr>
                <w:rStyle w:val="106"/>
              </w:rPr>
              <w:t xml:space="preserve"> x)</w:t>
            </w:r>
          </w:p>
        </w:tc>
        <w:tc>
          <w:tcPr>
            <w:tcW w:w="384" w:type="dxa"/>
            <w:shd w:val="clear" w:color="auto" w:fill="FFFFFF"/>
            <w:vAlign w:val="top"/>
          </w:tcPr>
          <w:p>
            <w:pPr>
              <w:pStyle w:val="19"/>
              <w:framePr w:w="6998" w:wrap="notBeside" w:vAnchor="text" w:hAnchor="text" w:y="1"/>
              <w:widowControl w:val="0"/>
              <w:shd w:val="clear" w:color="auto" w:fill="auto"/>
              <w:spacing w:before="0" w:after="0" w:line="190" w:lineRule="exact"/>
              <w:ind w:left="0" w:right="0" w:firstLine="0"/>
              <w:jc w:val="left"/>
            </w:pPr>
            <w:r>
              <w:rPr>
                <w:rStyle w:val="106"/>
              </w:rPr>
              <w:t>=&gt;</w:t>
            </w:r>
          </w:p>
        </w:tc>
        <w:tc>
          <w:tcPr>
            <w:tcW w:w="595" w:type="dxa"/>
            <w:shd w:val="clear" w:color="auto" w:fill="FFFFFF"/>
            <w:vAlign w:val="bottom"/>
          </w:tcPr>
          <w:p>
            <w:pPr>
              <w:pStyle w:val="19"/>
              <w:framePr w:w="6998"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1</w:t>
            </w:r>
          </w:p>
        </w:tc>
        <w:tc>
          <w:tcPr>
            <w:tcW w:w="3077" w:type="dxa"/>
            <w:shd w:val="clear" w:color="auto" w:fill="FFFFFF"/>
            <w:vAlign w:val="top"/>
          </w:tcPr>
          <w:p>
            <w:pPr>
              <w:pStyle w:val="19"/>
              <w:framePr w:w="6998" w:wrap="notBeside" w:vAnchor="text" w:hAnchor="text" w:y="1"/>
              <w:widowControl w:val="0"/>
              <w:shd w:val="clear" w:color="auto" w:fill="auto"/>
              <w:spacing w:before="0" w:after="0" w:line="190" w:lineRule="exact"/>
              <w:ind w:left="200" w:right="0" w:firstLine="0"/>
              <w:jc w:val="left"/>
            </w:pPr>
            <w:r>
              <w:rPr>
                <w:rStyle w:val="106"/>
              </w:rPr>
              <w:t>x = 89 now</w:t>
            </w:r>
          </w:p>
        </w:tc>
      </w:tr>
    </w:tbl>
    <w:p>
      <w:pPr>
        <w:framePr w:w="6998"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398" w:after="486" w:line="280" w:lineRule="exact"/>
        <w:ind w:left="0" w:right="0" w:firstLine="0"/>
      </w:pPr>
      <w:bookmarkStart w:id="952" w:name="bookmark968"/>
      <w:bookmarkStart w:id="953" w:name="bookmark969"/>
      <w:r>
        <w:rPr>
          <w:color w:val="000000"/>
          <w:spacing w:val="0"/>
          <w:w w:val="100"/>
          <w:position w:val="0"/>
          <w:lang w:val="en-US" w:eastAsia="en-US" w:bidi="en-US"/>
        </w:rPr>
        <w:t>Working with Directories</w:t>
      </w:r>
      <w:bookmarkEnd w:id="952"/>
      <w:bookmarkEnd w:id="953"/>
    </w:p>
    <w:p>
      <w:pPr>
        <w:pStyle w:val="25"/>
        <w:keepNext/>
        <w:keepLines/>
        <w:widowControl w:val="0"/>
        <w:shd w:val="clear" w:color="auto" w:fill="auto"/>
        <w:spacing w:before="0" w:after="206" w:line="220" w:lineRule="exact"/>
        <w:ind w:left="0" w:right="0" w:firstLine="0"/>
        <w:jc w:val="both"/>
      </w:pPr>
      <w:bookmarkStart w:id="954" w:name="bookmark970"/>
      <w:bookmarkStart w:id="955" w:name="bookmark971"/>
      <w:r>
        <w:rPr>
          <w:color w:val="000000"/>
          <w:spacing w:val="0"/>
          <w:w w:val="100"/>
          <w:position w:val="0"/>
          <w:lang w:val="en-US" w:eastAsia="en-US" w:bidi="en-US"/>
        </w:rPr>
        <w:t>Creating a Directory (createDir)</w:t>
      </w:r>
      <w:bookmarkEnd w:id="954"/>
      <w:bookmarkEnd w:id="955"/>
    </w:p>
    <w:p>
      <w:pPr>
        <w:pStyle w:val="19"/>
        <w:widowControl w:val="0"/>
        <w:shd w:val="clear" w:color="auto" w:fill="auto"/>
        <w:spacing w:before="0" w:after="0" w:line="278" w:lineRule="exact"/>
        <w:ind w:left="0" w:right="0" w:firstLine="0"/>
        <w:jc w:val="left"/>
      </w:pPr>
      <w:r>
        <w:rPr>
          <w:rStyle w:val="93"/>
        </w:rPr>
        <w:t>createDir</w:t>
      </w:r>
      <w:r>
        <w:rPr>
          <w:color w:val="000000"/>
          <w:spacing w:val="0"/>
          <w:w w:val="100"/>
          <w:position w:val="0"/>
          <w:lang w:val="en-US" w:eastAsia="en-US" w:bidi="en-US"/>
        </w:rPr>
        <w:t xml:space="preserve"> creates a directory. The directory name can be specified with either an absolute or relative path; the SKILL path is used in the latter case. You get an error message if the directory cannot be created because you do not have permission to update the parent directory or a parent directory does not exist.</w:t>
      </w:r>
    </w:p>
    <w:p>
      <w:pPr>
        <w:pStyle w:val="27"/>
        <w:widowControl w:val="0"/>
        <w:shd w:val="clear" w:color="auto" w:fill="auto"/>
        <w:tabs>
          <w:tab w:val="left" w:pos="3466"/>
        </w:tabs>
        <w:spacing w:before="0" w:after="0"/>
        <w:ind w:left="0" w:right="0" w:firstLine="0"/>
      </w:pPr>
      <w:r>
        <w:rPr>
          <w:color w:val="000000"/>
          <w:spacing w:val="0"/>
          <w:w w:val="100"/>
          <w:position w:val="0"/>
          <w:lang w:val="en-US" w:eastAsia="en-US" w:bidi="en-US"/>
        </w:rPr>
        <w:t>createDir("/usr/tmp/test")</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tabs>
          <w:tab w:val="left" w:pos="3466"/>
        </w:tabs>
        <w:spacing w:before="0" w:after="222"/>
        <w:ind w:left="0" w:right="0" w:firstLine="0"/>
      </w:pPr>
      <w:r>
        <w:rPr>
          <w:color w:val="000000"/>
          <w:spacing w:val="0"/>
          <w:w w:val="100"/>
          <w:position w:val="0"/>
          <w:lang w:val="en-US" w:eastAsia="en-US" w:bidi="en-US"/>
        </w:rPr>
        <w:t>createDir("/usr/tmp/test")</w:t>
      </w:r>
      <w:r>
        <w:rPr>
          <w:color w:val="000000"/>
          <w:spacing w:val="0"/>
          <w:w w:val="100"/>
          <w:position w:val="0"/>
          <w:lang w:val="en-US" w:eastAsia="en-US" w:bidi="en-US"/>
        </w:rPr>
        <w:tab/>
      </w:r>
      <w:r>
        <w:rPr>
          <w:color w:val="000000"/>
          <w:spacing w:val="0"/>
          <w:w w:val="100"/>
          <w:position w:val="0"/>
          <w:lang w:val="en-US" w:eastAsia="en-US" w:bidi="en-US"/>
        </w:rPr>
        <w:t>=&gt; nil</w:t>
      </w:r>
    </w:p>
    <w:p>
      <w:pPr>
        <w:pStyle w:val="19"/>
        <w:widowControl w:val="0"/>
        <w:shd w:val="clear" w:color="auto" w:fill="auto"/>
        <w:spacing w:before="0" w:after="493" w:line="220" w:lineRule="exact"/>
        <w:ind w:left="0" w:right="0" w:firstLine="0"/>
      </w:pPr>
      <w:r>
        <w:rPr>
          <w:color w:val="000000"/>
          <w:spacing w:val="0"/>
          <w:w w:val="100"/>
          <w:position w:val="0"/>
          <w:lang w:val="en-US" w:eastAsia="en-US" w:bidi="en-US"/>
        </w:rPr>
        <w:t>Directory already exists.</w:t>
      </w:r>
    </w:p>
    <w:p>
      <w:pPr>
        <w:pStyle w:val="25"/>
        <w:keepNext/>
        <w:keepLines/>
        <w:widowControl w:val="0"/>
        <w:shd w:val="clear" w:color="auto" w:fill="auto"/>
        <w:spacing w:before="0" w:after="206" w:line="220" w:lineRule="exact"/>
        <w:ind w:left="0" w:right="0" w:firstLine="0"/>
        <w:jc w:val="both"/>
      </w:pPr>
      <w:bookmarkStart w:id="956" w:name="bookmark972"/>
      <w:bookmarkStart w:id="957" w:name="bookmark973"/>
      <w:bookmarkStart w:id="958" w:name="bookmark974"/>
      <w:r>
        <w:rPr>
          <w:color w:val="000000"/>
          <w:spacing w:val="0"/>
          <w:w w:val="100"/>
          <w:position w:val="0"/>
          <w:lang w:val="en-US" w:eastAsia="en-US" w:bidi="en-US"/>
        </w:rPr>
        <w:t>Deleting a Directory (deleteDir)</w:t>
      </w:r>
      <w:bookmarkEnd w:id="956"/>
      <w:bookmarkEnd w:id="957"/>
      <w:bookmarkEnd w:id="958"/>
    </w:p>
    <w:p>
      <w:pPr>
        <w:pStyle w:val="19"/>
        <w:widowControl w:val="0"/>
        <w:shd w:val="clear" w:color="auto" w:fill="auto"/>
        <w:spacing w:before="0" w:after="0" w:line="278" w:lineRule="exact"/>
        <w:ind w:left="0" w:right="0" w:firstLine="0"/>
      </w:pPr>
      <w:r>
        <w:rPr>
          <w:rStyle w:val="93"/>
        </w:rPr>
        <w:t>deleteDir</w:t>
      </w:r>
      <w:r>
        <w:rPr>
          <w:color w:val="000000"/>
          <w:spacing w:val="0"/>
          <w:w w:val="100"/>
          <w:position w:val="0"/>
          <w:lang w:val="en-US" w:eastAsia="en-US" w:bidi="en-US"/>
        </w:rPr>
        <w:t xml:space="preserve"> deletes a directory. The directory name can be specified with either an absolute or relative path; the SKILL path is used in the latter case. You get an error message if you do not have permission to delete a directory or the directory you want to delete is not empty.</w:t>
      </w:r>
    </w:p>
    <w:p>
      <w:pPr>
        <w:pStyle w:val="27"/>
        <w:widowControl w:val="0"/>
        <w:shd w:val="clear" w:color="auto" w:fill="auto"/>
        <w:spacing w:before="0" w:after="171"/>
        <w:ind w:left="0" w:right="6140" w:firstLine="0"/>
      </w:pPr>
      <w:r>
        <w:rPr>
          <w:color w:val="000000"/>
          <w:spacing w:val="0"/>
          <w:w w:val="100"/>
          <w:position w:val="0"/>
          <w:lang w:val="en-US" w:eastAsia="en-US" w:bidi="en-US"/>
        </w:rPr>
        <w:t>createDir("/usr/tmp/test")=&gt; t deleteDir("/usr/tmp/test")=&gt; t deleteDir("/usr/bin")</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If you do not have permission to delete </w:t>
      </w:r>
      <w:r>
        <w:rPr>
          <w:rStyle w:val="93"/>
        </w:rPr>
        <w:t>/bin,</w:t>
      </w:r>
      <w:r>
        <w:rPr>
          <w:color w:val="000000"/>
          <w:spacing w:val="0"/>
          <w:w w:val="100"/>
          <w:position w:val="0"/>
          <w:lang w:val="en-US" w:eastAsia="en-US" w:bidi="en-US"/>
        </w:rPr>
        <w:t xml:space="preserve"> you get an error message about permission violation.</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deleteDir(</w:t>
      </w:r>
      <w:r>
        <w:rPr>
          <w:color w:val="000000"/>
          <w:spacing w:val="0"/>
          <w:w w:val="100"/>
          <w:position w:val="0"/>
          <w:vertAlign w:val="superscript"/>
          <w:lang w:val="en-US" w:eastAsia="en-US" w:bidi="en-US"/>
        </w:rPr>
        <w:t>n</w:t>
      </w:r>
      <w:r>
        <w:rPr>
          <w:color w:val="000000"/>
          <w:spacing w:val="0"/>
          <w:w w:val="100"/>
          <w:position w:val="0"/>
          <w:lang w:val="en-US" w:eastAsia="en-US" w:bidi="en-US"/>
        </w:rPr>
        <w:t>~")</w:t>
      </w:r>
    </w:p>
    <w:p>
      <w:pPr>
        <w:pStyle w:val="19"/>
        <w:widowControl w:val="0"/>
        <w:shd w:val="clear" w:color="auto" w:fill="auto"/>
        <w:spacing w:before="0" w:after="493" w:line="220" w:lineRule="exact"/>
        <w:ind w:left="0" w:right="0" w:firstLine="0"/>
      </w:pPr>
      <w:r>
        <w:rPr>
          <w:color w:val="000000"/>
          <w:spacing w:val="0"/>
          <w:w w:val="100"/>
          <w:position w:val="0"/>
          <w:lang w:val="en-US" w:eastAsia="en-US" w:bidi="en-US"/>
        </w:rPr>
        <w:t>Assuming there are some files in ~, you get an error message that the directory is not empty.</w:t>
      </w:r>
    </w:p>
    <w:p>
      <w:pPr>
        <w:pStyle w:val="25"/>
        <w:keepNext/>
        <w:keepLines/>
        <w:widowControl w:val="0"/>
        <w:shd w:val="clear" w:color="auto" w:fill="auto"/>
        <w:spacing w:before="0" w:after="206" w:line="220" w:lineRule="exact"/>
        <w:ind w:left="0" w:right="0" w:firstLine="0"/>
        <w:jc w:val="both"/>
      </w:pPr>
      <w:bookmarkStart w:id="959" w:name="bookmark975"/>
      <w:bookmarkStart w:id="960" w:name="bookmark976"/>
      <w:bookmarkStart w:id="961" w:name="bookmark977"/>
      <w:r>
        <w:rPr>
          <w:color w:val="000000"/>
          <w:spacing w:val="0"/>
          <w:w w:val="100"/>
          <w:position w:val="0"/>
          <w:lang w:val="en-US" w:eastAsia="en-US" w:bidi="en-US"/>
        </w:rPr>
        <w:t>Deleting a File (deleteFile)</w:t>
      </w:r>
      <w:bookmarkEnd w:id="959"/>
      <w:bookmarkEnd w:id="960"/>
      <w:bookmarkEnd w:id="961"/>
    </w:p>
    <w:p>
      <w:pPr>
        <w:pStyle w:val="19"/>
        <w:widowControl w:val="0"/>
        <w:shd w:val="clear" w:color="auto" w:fill="auto"/>
        <w:spacing w:before="0" w:after="0" w:line="278" w:lineRule="exact"/>
        <w:ind w:left="0" w:right="0" w:firstLine="0"/>
        <w:jc w:val="left"/>
      </w:pPr>
      <w:r>
        <w:rPr>
          <w:rStyle w:val="93"/>
        </w:rPr>
        <w:t>deleteFile</w:t>
      </w:r>
      <w:r>
        <w:rPr>
          <w:color w:val="000000"/>
          <w:spacing w:val="0"/>
          <w:w w:val="100"/>
          <w:position w:val="0"/>
          <w:lang w:val="en-US" w:eastAsia="en-US" w:bidi="en-US"/>
        </w:rPr>
        <w:t xml:space="preserve"> deletes a file. The file name can be specified with either an absolute or relative path; the SKILL path is used in the latter case. If a symbolic link is passed in as the argument, it is the link itself, not the file or directory referenced by the link, that gets removed.</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deleteFile("~/test/out.1") =&gt; t</w:t>
      </w:r>
    </w:p>
    <w:p>
      <w:pPr>
        <w:pStyle w:val="19"/>
        <w:widowControl w:val="0"/>
        <w:shd w:val="clear" w:color="auto" w:fill="auto"/>
        <w:spacing w:before="0" w:after="123" w:line="220" w:lineRule="exact"/>
        <w:ind w:left="0" w:right="0" w:firstLine="0"/>
      </w:pPr>
      <w:r>
        <w:rPr>
          <w:color w:val="000000"/>
          <w:spacing w:val="0"/>
          <w:w w:val="100"/>
          <w:position w:val="0"/>
          <w:lang w:val="en-US" w:eastAsia="en-US" w:bidi="en-US"/>
        </w:rPr>
        <w:t>If the file exists and is deleted.</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deleteFile("~/test/out.2")=&gt; nil</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If the file does not exist.</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deleteFile("/bin/ls")</w:t>
      </w:r>
    </w:p>
    <w:p>
      <w:pPr>
        <w:pStyle w:val="19"/>
        <w:widowControl w:val="0"/>
        <w:shd w:val="clear" w:color="auto" w:fill="auto"/>
        <w:spacing w:before="0" w:after="0" w:line="778" w:lineRule="exact"/>
        <w:ind w:left="0" w:right="0" w:firstLine="0"/>
        <w:jc w:val="left"/>
      </w:pPr>
      <w:bookmarkStart w:id="962" w:name="bookmark978"/>
      <w:r>
        <w:rPr>
          <w:color w:val="000000"/>
          <w:spacing w:val="0"/>
          <w:w w:val="100"/>
          <w:position w:val="0"/>
          <w:lang w:val="en-US" w:eastAsia="en-US" w:bidi="en-US"/>
        </w:rPr>
        <w:t xml:space="preserve">If you do not have write permission for </w:t>
      </w:r>
      <w:r>
        <w:rPr>
          <w:rStyle w:val="93"/>
        </w:rPr>
        <w:t>/bin,</w:t>
      </w:r>
      <w:r>
        <w:rPr>
          <w:color w:val="000000"/>
          <w:spacing w:val="0"/>
          <w:w w:val="100"/>
          <w:position w:val="0"/>
          <w:lang w:val="en-US" w:eastAsia="en-US" w:bidi="en-US"/>
        </w:rPr>
        <w:t xml:space="preserve"> signals an error about permission violation. </w:t>
      </w:r>
      <w:r>
        <w:rPr>
          <w:rStyle w:val="90"/>
        </w:rPr>
        <w:t>Creating a Unique File Name (makeTempFileName)</w:t>
      </w:r>
      <w:bookmarkEnd w:id="962"/>
    </w:p>
    <w:p>
      <w:pPr>
        <w:pStyle w:val="19"/>
        <w:widowControl w:val="0"/>
        <w:shd w:val="clear" w:color="auto" w:fill="auto"/>
        <w:spacing w:before="0" w:after="0" w:line="278" w:lineRule="exact"/>
        <w:ind w:left="0" w:right="0" w:firstLine="0"/>
        <w:jc w:val="left"/>
      </w:pPr>
      <w:r>
        <w:rPr>
          <w:rStyle w:val="93"/>
        </w:rPr>
        <w:t>makeTempFileName</w:t>
      </w:r>
      <w:r>
        <w:rPr>
          <w:color w:val="000000"/>
          <w:spacing w:val="0"/>
          <w:w w:val="100"/>
          <w:position w:val="0"/>
          <w:lang w:val="en-US" w:eastAsia="en-US" w:bidi="en-US"/>
        </w:rPr>
        <w:t xml:space="preserve"> appends a string suffix to the last component of a path template such that the resultant composite string does not duplicate any existing file name. (That is, it checks that the file does not exist; the SKILL path is not used in this checking.)</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Successive calls to </w:t>
      </w:r>
      <w:r>
        <w:rPr>
          <w:rStyle w:val="93"/>
        </w:rPr>
        <w:t>makeTempFileName</w:t>
      </w:r>
      <w:r>
        <w:rPr>
          <w:color w:val="000000"/>
          <w:spacing w:val="0"/>
          <w:w w:val="100"/>
          <w:position w:val="0"/>
          <w:lang w:val="en-US" w:eastAsia="en-US" w:bidi="en-US"/>
        </w:rPr>
        <w:t xml:space="preserve"> return different results </w:t>
      </w:r>
      <w:r>
        <w:rPr>
          <w:rStyle w:val="93"/>
        </w:rPr>
        <w:t>only if the first name returned is actually used to create a file</w:t>
      </w:r>
      <w:r>
        <w:rPr>
          <w:color w:val="000000"/>
          <w:spacing w:val="0"/>
          <w:w w:val="100"/>
          <w:position w:val="0"/>
          <w:lang w:val="en-US" w:eastAsia="en-US" w:bidi="en-US"/>
        </w:rPr>
        <w:t xml:space="preserve"> in the same directory before a second call is made.</w:t>
      </w:r>
    </w:p>
    <w:p>
      <w:pPr>
        <w:pStyle w:val="19"/>
        <w:widowControl w:val="0"/>
        <w:numPr>
          <w:ilvl w:val="0"/>
          <w:numId w:val="12"/>
        </w:numPr>
        <w:shd w:val="clear" w:color="auto" w:fill="auto"/>
        <w:tabs>
          <w:tab w:val="left" w:pos="480"/>
        </w:tabs>
        <w:spacing w:before="0" w:after="0" w:line="278" w:lineRule="exact"/>
        <w:ind w:left="520" w:right="0"/>
        <w:jc w:val="left"/>
      </w:pPr>
      <w:r>
        <w:rPr>
          <w:color w:val="000000"/>
          <w:spacing w:val="0"/>
          <w:w w:val="100"/>
          <w:position w:val="0"/>
          <w:lang w:val="en-US" w:eastAsia="en-US" w:bidi="en-US"/>
        </w:rPr>
        <w:t>The last component of the resultant path is guaranteed to be no more than 14 characters. The example below requests a “file” with 15 characters</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makeTempFileName(</w:t>
      </w:r>
      <w:r>
        <w:rPr>
          <w:color w:val="000000"/>
          <w:spacing w:val="0"/>
          <w:w w:val="100"/>
          <w:position w:val="0"/>
          <w:vertAlign w:val="superscript"/>
          <w:lang w:val="en-US" w:eastAsia="en-US" w:bidi="en-US"/>
        </w:rPr>
        <w:t>M</w:t>
      </w:r>
      <w:r>
        <w:rPr>
          <w:color w:val="000000"/>
          <w:spacing w:val="0"/>
          <w:w w:val="100"/>
          <w:position w:val="0"/>
          <w:lang w:val="en-US" w:eastAsia="en-US" w:bidi="en-US"/>
        </w:rPr>
        <w:t>/tmp/123456789123456</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27"/>
        <w:widowControl w:val="0"/>
        <w:shd w:val="clear" w:color="auto" w:fill="auto"/>
        <w:spacing w:before="0" w:after="139" w:line="190" w:lineRule="exact"/>
        <w:ind w:left="520" w:right="0" w:firstLine="0"/>
        <w:jc w:val="left"/>
      </w:pPr>
      <w:r>
        <w:rPr>
          <w:color w:val="000000"/>
          <w:spacing w:val="0"/>
          <w:w w:val="100"/>
          <w:position w:val="0"/>
          <w:lang w:val="en-US" w:eastAsia="en-US" w:bidi="en-US"/>
        </w:rPr>
        <w:t xml:space="preserve">=&gt; </w:t>
      </w:r>
      <w:r>
        <w:rPr>
          <w:color w:val="000000"/>
          <w:spacing w:val="0"/>
          <w:w w:val="100"/>
          <w:position w:val="0"/>
          <w:vertAlign w:val="superscript"/>
          <w:lang w:val="en-US" w:eastAsia="en-US" w:bidi="en-US"/>
        </w:rPr>
        <w:t>M</w:t>
      </w:r>
      <w:r>
        <w:rPr>
          <w:color w:val="000000"/>
          <w:spacing w:val="0"/>
          <w:w w:val="100"/>
          <w:position w:val="0"/>
          <w:lang w:val="en-US" w:eastAsia="en-US" w:bidi="en-US"/>
        </w:rPr>
        <w:t>/tmp/12345678a08717</w:t>
      </w:r>
      <w:r>
        <w:rPr>
          <w:color w:val="000000"/>
          <w:spacing w:val="0"/>
          <w:w w:val="100"/>
          <w:position w:val="0"/>
          <w:vertAlign w:val="superscript"/>
          <w:lang w:val="en-US" w:eastAsia="en-US" w:bidi="en-US"/>
        </w:rPr>
        <w:t>M</w:t>
      </w:r>
    </w:p>
    <w:p>
      <w:pPr>
        <w:pStyle w:val="19"/>
        <w:widowControl w:val="0"/>
        <w:numPr>
          <w:ilvl w:val="0"/>
          <w:numId w:val="12"/>
        </w:numPr>
        <w:shd w:val="clear" w:color="auto" w:fill="auto"/>
        <w:tabs>
          <w:tab w:val="left" w:pos="480"/>
        </w:tabs>
        <w:spacing w:before="0" w:after="128" w:line="220" w:lineRule="exact"/>
        <w:ind w:left="0" w:right="0" w:firstLine="0"/>
      </w:pPr>
      <w:r>
        <w:rPr>
          <w:color w:val="000000"/>
          <w:spacing w:val="0"/>
          <w:w w:val="100"/>
          <w:position w:val="0"/>
          <w:lang w:val="en-US" w:eastAsia="en-US" w:bidi="en-US"/>
        </w:rPr>
        <w:t>If the original template has a long last component, it is truncated from the end if needed</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makeTempFileName("/tmp/123456789.123456")</w:t>
      </w:r>
    </w:p>
    <w:p>
      <w:pPr>
        <w:pStyle w:val="27"/>
        <w:widowControl w:val="0"/>
        <w:shd w:val="clear" w:color="auto" w:fill="auto"/>
        <w:spacing w:before="0" w:after="139" w:line="190" w:lineRule="exact"/>
        <w:ind w:left="520" w:right="0" w:firstLine="0"/>
        <w:jc w:val="left"/>
      </w:pPr>
      <w:r>
        <w:rPr>
          <w:color w:val="000000"/>
          <w:spacing w:val="0"/>
          <w:w w:val="100"/>
          <w:position w:val="0"/>
          <w:lang w:val="en-US" w:eastAsia="en-US" w:bidi="en-US"/>
        </w:rPr>
        <w:t xml:space="preserve">=&gt; </w:t>
      </w:r>
      <w:r>
        <w:rPr>
          <w:color w:val="000000"/>
          <w:spacing w:val="0"/>
          <w:w w:val="100"/>
          <w:position w:val="0"/>
          <w:vertAlign w:val="superscript"/>
          <w:lang w:val="en-US" w:eastAsia="en-US" w:bidi="en-US"/>
        </w:rPr>
        <w:t>M</w:t>
      </w:r>
      <w:r>
        <w:rPr>
          <w:color w:val="000000"/>
          <w:spacing w:val="0"/>
          <w:w w:val="100"/>
          <w:position w:val="0"/>
          <w:lang w:val="en-US" w:eastAsia="en-US" w:bidi="en-US"/>
        </w:rPr>
        <w:t>/tmp/12345678a08717</w:t>
      </w:r>
      <w:r>
        <w:rPr>
          <w:color w:val="000000"/>
          <w:spacing w:val="0"/>
          <w:w w:val="100"/>
          <w:position w:val="0"/>
          <w:vertAlign w:val="superscript"/>
          <w:lang w:val="en-US" w:eastAsia="en-US" w:bidi="en-US"/>
        </w:rPr>
        <w:t>M</w:t>
      </w:r>
    </w:p>
    <w:p>
      <w:pPr>
        <w:pStyle w:val="19"/>
        <w:widowControl w:val="0"/>
        <w:numPr>
          <w:ilvl w:val="0"/>
          <w:numId w:val="12"/>
        </w:numPr>
        <w:shd w:val="clear" w:color="auto" w:fill="auto"/>
        <w:tabs>
          <w:tab w:val="left" w:pos="480"/>
        </w:tabs>
        <w:spacing w:before="0" w:after="206" w:line="220" w:lineRule="exact"/>
        <w:ind w:left="0" w:right="0" w:firstLine="0"/>
      </w:pPr>
      <w:r>
        <w:rPr>
          <w:color w:val="000000"/>
          <w:spacing w:val="0"/>
          <w:w w:val="100"/>
          <w:position w:val="0"/>
          <w:lang w:val="en-US" w:eastAsia="en-US" w:bidi="en-US"/>
        </w:rPr>
        <w:t>Any trailing Xs are removed from the template before the new string suffix is appended</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You should follow the convention of placing temporary files in the </w:t>
      </w:r>
      <w:r>
        <w:rPr>
          <w:rStyle w:val="93"/>
        </w:rPr>
        <w:t>/tmp</w:t>
      </w:r>
      <w:r>
        <w:rPr>
          <w:color w:val="000000"/>
          <w:spacing w:val="0"/>
          <w:w w:val="100"/>
          <w:position w:val="0"/>
          <w:lang w:val="en-US" w:eastAsia="en-US" w:bidi="en-US"/>
        </w:rPr>
        <w:t xml:space="preserve"> directory on your system.</w:t>
      </w:r>
    </w:p>
    <w:p>
      <w:pPr>
        <w:pStyle w:val="27"/>
        <w:widowControl w:val="0"/>
        <w:shd w:val="clear" w:color="auto" w:fill="auto"/>
        <w:spacing w:before="0" w:after="259" w:line="190" w:lineRule="exact"/>
        <w:ind w:left="0" w:right="0" w:firstLine="0"/>
      </w:pPr>
      <w:r>
        <w:rPr>
          <w:color w:val="000000"/>
          <w:spacing w:val="0"/>
          <w:w w:val="100"/>
          <w:position w:val="0"/>
          <w:lang w:val="en-US" w:eastAsia="en-US" w:bidi="en-US"/>
        </w:rPr>
        <w:t>d = makeTempFileName("/tmp/testXXXX") =&gt; "/tmp/testa00324"</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Trailing Xs are removed.</w:t>
      </w:r>
    </w:p>
    <w:p>
      <w:pPr>
        <w:pStyle w:val="27"/>
        <w:widowControl w:val="0"/>
        <w:shd w:val="clear" w:color="auto" w:fill="auto"/>
        <w:tabs>
          <w:tab w:val="left" w:pos="4858"/>
        </w:tabs>
        <w:spacing w:before="0" w:after="259" w:line="190" w:lineRule="exact"/>
        <w:ind w:left="0" w:right="0" w:firstLine="0"/>
      </w:pPr>
      <w:r>
        <w:rPr>
          <w:color w:val="000000"/>
          <w:spacing w:val="0"/>
          <w:w w:val="100"/>
          <w:position w:val="0"/>
          <w:lang w:val="en-US" w:eastAsia="en-US" w:bidi="en-US"/>
        </w:rPr>
        <w:t>createDir(d)</w:t>
      </w:r>
      <w:r>
        <w:rPr>
          <w:color w:val="000000"/>
          <w:spacing w:val="0"/>
          <w:w w:val="100"/>
          <w:position w:val="0"/>
          <w:lang w:val="en-US" w:eastAsia="en-US" w:bidi="en-US"/>
        </w:rPr>
        <w:tab/>
      </w:r>
      <w:r>
        <w:rPr>
          <w:color w:val="000000"/>
          <w:spacing w:val="0"/>
          <w:w w:val="100"/>
          <w:position w:val="0"/>
          <w:lang w:val="en-US" w:eastAsia="en-US" w:bidi="en-US"/>
        </w:rPr>
        <w:t>=&gt; t</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The name is used this time.</w:t>
      </w:r>
    </w:p>
    <w:p>
      <w:pPr>
        <w:pStyle w:val="27"/>
        <w:widowControl w:val="0"/>
        <w:shd w:val="clear" w:color="auto" w:fill="auto"/>
        <w:tabs>
          <w:tab w:val="left" w:pos="4589"/>
        </w:tabs>
        <w:spacing w:before="0" w:after="259" w:line="190" w:lineRule="exact"/>
        <w:ind w:left="0" w:right="0" w:firstLine="0"/>
      </w:pPr>
      <w:r>
        <w:rPr>
          <w:color w:val="000000"/>
          <w:spacing w:val="0"/>
          <w:w w:val="100"/>
          <w:position w:val="0"/>
          <w:lang w:val="en-US" w:eastAsia="en-US" w:bidi="en-US"/>
        </w:rPr>
        <w:t>makeTempFileName("/tmp/test")</w:t>
      </w:r>
      <w:r>
        <w:rPr>
          <w:color w:val="000000"/>
          <w:spacing w:val="0"/>
          <w:w w:val="100"/>
          <w:position w:val="0"/>
          <w:lang w:val="en-US" w:eastAsia="en-US" w:bidi="en-US"/>
        </w:rPr>
        <w:tab/>
      </w:r>
      <w:r>
        <w:rPr>
          <w:color w:val="000000"/>
          <w:spacing w:val="0"/>
          <w:w w:val="100"/>
          <w:position w:val="0"/>
          <w:lang w:val="en-US" w:eastAsia="en-US" w:bidi="en-US"/>
        </w:rPr>
        <w:t>=&gt; "/tmp/testb00324"</w:t>
      </w:r>
    </w:p>
    <w:p>
      <w:pPr>
        <w:pStyle w:val="19"/>
        <w:widowControl w:val="0"/>
        <w:shd w:val="clear" w:color="auto" w:fill="auto"/>
        <w:spacing w:before="0" w:after="493" w:line="220" w:lineRule="exact"/>
        <w:ind w:left="0" w:right="0" w:firstLine="0"/>
      </w:pPr>
      <w:r>
        <w:rPr>
          <w:color w:val="000000"/>
          <w:spacing w:val="0"/>
          <w:w w:val="100"/>
          <w:position w:val="0"/>
          <w:lang w:val="en-US" w:eastAsia="en-US" w:bidi="en-US"/>
        </w:rPr>
        <w:t>A new name is returned this time.</w:t>
      </w:r>
    </w:p>
    <w:p>
      <w:pPr>
        <w:pStyle w:val="25"/>
        <w:keepNext/>
        <w:keepLines/>
        <w:widowControl w:val="0"/>
        <w:shd w:val="clear" w:color="auto" w:fill="auto"/>
        <w:spacing w:before="0" w:after="203" w:line="220" w:lineRule="exact"/>
        <w:ind w:left="0" w:right="0" w:firstLine="0"/>
        <w:jc w:val="both"/>
      </w:pPr>
      <w:bookmarkStart w:id="963" w:name="bookmark979"/>
      <w:bookmarkStart w:id="964" w:name="bookmark980"/>
      <w:r>
        <w:rPr>
          <w:color w:val="000000"/>
          <w:spacing w:val="0"/>
          <w:w w:val="100"/>
          <w:position w:val="0"/>
          <w:lang w:val="en-US" w:eastAsia="en-US" w:bidi="en-US"/>
        </w:rPr>
        <w:t>Listing the Names of All Files and Directories (getDirFiles)</w:t>
      </w:r>
      <w:bookmarkEnd w:id="963"/>
      <w:bookmarkEnd w:id="964"/>
    </w:p>
    <w:p>
      <w:pPr>
        <w:pStyle w:val="19"/>
        <w:widowControl w:val="0"/>
        <w:shd w:val="clear" w:color="auto" w:fill="auto"/>
        <w:spacing w:before="0" w:after="0" w:line="283" w:lineRule="exact"/>
        <w:ind w:left="0" w:right="0" w:firstLine="0"/>
      </w:pPr>
      <w:r>
        <w:rPr>
          <w:rStyle w:val="93"/>
        </w:rPr>
        <w:t>getDirFiles</w:t>
      </w:r>
      <w:r>
        <w:rPr>
          <w:color w:val="000000"/>
          <w:spacing w:val="0"/>
          <w:w w:val="100"/>
          <w:position w:val="0"/>
          <w:lang w:val="en-US" w:eastAsia="en-US" w:bidi="en-US"/>
        </w:rPr>
        <w:t xml:space="preserve"> lists the names of all files and directories (including . and ..) in a directory. Uses the current SKILL path for relative paths.</w:t>
      </w:r>
    </w:p>
    <w:p>
      <w:pPr>
        <w:pStyle w:val="27"/>
        <w:widowControl w:val="0"/>
        <w:shd w:val="clear" w:color="auto" w:fill="auto"/>
        <w:spacing w:before="0" w:after="0"/>
        <w:ind w:left="0" w:right="0" w:firstLine="0"/>
      </w:pPr>
      <w:r>
        <w:rPr>
          <w:color w:val="000000"/>
          <w:spacing w:val="0"/>
          <w:w w:val="100"/>
          <w:position w:val="0"/>
          <w:lang w:val="en-US" w:eastAsia="en-US" w:bidi="en-US"/>
        </w:rPr>
        <w:t>getDirFiles(car(getInstallPath()))=&gt;</w:t>
      </w:r>
    </w:p>
    <w:p>
      <w:pPr>
        <w:pStyle w:val="27"/>
        <w:widowControl w:val="0"/>
        <w:shd w:val="clear" w:color="auto" w:fill="auto"/>
        <w:spacing w:before="0" w:after="0"/>
        <w:ind w:left="0" w:right="0" w:firstLine="0"/>
      </w:pPr>
      <w:r>
        <w:rPr>
          <w:color w:val="000000"/>
          <w:spacing w:val="0"/>
          <w:w w:val="100"/>
          <w:position w:val="0"/>
          <w:lang w:val="en-US" w:eastAsia="en-US" w:bidi="en-US"/>
        </w:rPr>
        <w:t>("." ".." "bin" "cdsuser" "etc" "group" "include" "lib" "pvt"</w:t>
      </w:r>
    </w:p>
    <w:p>
      <w:pPr>
        <w:pStyle w:val="27"/>
        <w:widowControl w:val="0"/>
        <w:shd w:val="clear" w:color="auto" w:fill="auto"/>
        <w:spacing w:before="0" w:after="522"/>
        <w:ind w:left="0" w:right="0" w:firstLine="0"/>
      </w:pPr>
      <w:r>
        <w:rPr>
          <w:color w:val="000000"/>
          <w:spacing w:val="0"/>
          <w:w w:val="100"/>
          <w:position w:val="0"/>
          <w:lang w:val="en-US" w:eastAsia="en-US" w:bidi="en-US"/>
        </w:rPr>
        <w:t>"samples" "share" "test" "tools" "man" "local" )</w:t>
      </w:r>
    </w:p>
    <w:p>
      <w:pPr>
        <w:pStyle w:val="25"/>
        <w:keepNext/>
        <w:keepLines/>
        <w:widowControl w:val="0"/>
        <w:shd w:val="clear" w:color="auto" w:fill="auto"/>
        <w:spacing w:before="0" w:after="206" w:line="220" w:lineRule="exact"/>
        <w:ind w:left="0" w:right="0" w:firstLine="0"/>
        <w:jc w:val="both"/>
      </w:pPr>
      <w:bookmarkStart w:id="965" w:name="bookmark981"/>
      <w:bookmarkStart w:id="966" w:name="bookmark982"/>
      <w:r>
        <w:rPr>
          <w:color w:val="000000"/>
          <w:spacing w:val="0"/>
          <w:w w:val="100"/>
          <w:position w:val="0"/>
          <w:lang w:val="en-US" w:eastAsia="en-US" w:bidi="en-US"/>
        </w:rPr>
        <w:t>Expanding the Name of a File to its Full Path (simplifyFilename)</w:t>
      </w:r>
      <w:bookmarkEnd w:id="965"/>
      <w:bookmarkEnd w:id="966"/>
    </w:p>
    <w:p>
      <w:pPr>
        <w:pStyle w:val="19"/>
        <w:widowControl w:val="0"/>
        <w:shd w:val="clear" w:color="auto" w:fill="auto"/>
        <w:spacing w:before="0" w:after="0" w:line="278" w:lineRule="exact"/>
        <w:ind w:left="0" w:right="0" w:firstLine="0"/>
        <w:jc w:val="left"/>
      </w:pPr>
      <w:r>
        <w:rPr>
          <w:rStyle w:val="93"/>
        </w:rPr>
        <w:t>simplifyFilename</w:t>
      </w:r>
      <w:r>
        <w:rPr>
          <w:color w:val="000000"/>
          <w:spacing w:val="0"/>
          <w:w w:val="100"/>
          <w:position w:val="0"/>
          <w:lang w:val="en-US" w:eastAsia="en-US" w:bidi="en-US"/>
        </w:rPr>
        <w:t xml:space="preserve"> returns the fully expanded name of a file. Tilde expansion is performed, ./ and ../ are compressed, and redundant slashes are removed. Symbolic links are also resolved by default, unless the second (optional) argument </w:t>
      </w:r>
      <w:r>
        <w:rPr>
          <w:rStyle w:val="93"/>
        </w:rPr>
        <w:t>g_dontResolveLinks</w:t>
      </w:r>
      <w:r>
        <w:rPr>
          <w:color w:val="000000"/>
          <w:spacing w:val="0"/>
          <w:w w:val="100"/>
          <w:position w:val="0"/>
          <w:lang w:val="en-US" w:eastAsia="en-US" w:bidi="en-US"/>
        </w:rPr>
        <w:t xml:space="preserve"> is specified to non-nil. If the file you supply is not absolute, the current working directory is prefixed to the returned file name.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simplifyFilename("~/test") =&gt; "/usr/mnt/user/test"</w:t>
      </w:r>
    </w:p>
    <w:p>
      <w:pPr>
        <w:pStyle w:val="19"/>
        <w:widowControl w:val="0"/>
        <w:shd w:val="clear" w:color="auto" w:fill="auto"/>
        <w:spacing w:before="0" w:after="474" w:line="288" w:lineRule="exact"/>
        <w:ind w:left="0" w:right="0" w:firstLine="0"/>
        <w:jc w:val="left"/>
      </w:pPr>
      <w:r>
        <w:rPr>
          <w:color w:val="000000"/>
          <w:spacing w:val="0"/>
          <w:w w:val="100"/>
          <w:position w:val="0"/>
          <w:lang w:val="en-US" w:eastAsia="en-US" w:bidi="en-US"/>
        </w:rPr>
        <w:t xml:space="preserve">Returns the fully expanded name of </w:t>
      </w:r>
      <w:r>
        <w:rPr>
          <w:rStyle w:val="93"/>
        </w:rPr>
        <w:t>test,</w:t>
      </w:r>
      <w:r>
        <w:rPr>
          <w:color w:val="000000"/>
          <w:spacing w:val="0"/>
          <w:w w:val="100"/>
          <w:position w:val="0"/>
          <w:lang w:val="en-US" w:eastAsia="en-US" w:bidi="en-US"/>
        </w:rPr>
        <w:t xml:space="preserve"> assuming the user's home directory is </w:t>
      </w:r>
      <w:r>
        <w:rPr>
          <w:rStyle w:val="93"/>
        </w:rPr>
        <w:t>/usr/mnt/ user.</w:t>
      </w:r>
    </w:p>
    <w:p>
      <w:pPr>
        <w:pStyle w:val="25"/>
        <w:keepNext/>
        <w:keepLines/>
        <w:widowControl w:val="0"/>
        <w:shd w:val="clear" w:color="auto" w:fill="auto"/>
        <w:spacing w:before="0" w:after="206" w:line="220" w:lineRule="exact"/>
        <w:ind w:left="0" w:right="0" w:firstLine="0"/>
        <w:jc w:val="left"/>
      </w:pPr>
      <w:bookmarkStart w:id="967" w:name="bookmark983"/>
      <w:bookmarkStart w:id="968" w:name="bookmark984"/>
      <w:r>
        <w:rPr>
          <w:color w:val="000000"/>
          <w:spacing w:val="0"/>
          <w:w w:val="100"/>
          <w:position w:val="0"/>
          <w:lang w:val="en-US" w:eastAsia="en-US" w:bidi="en-US"/>
        </w:rPr>
        <w:t>Getting the Current Working Directory (getWorkingDir)</w:t>
      </w:r>
      <w:bookmarkEnd w:id="967"/>
      <w:bookmarkEnd w:id="96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getWor</w:t>
      </w:r>
      <w:r>
        <w:rPr>
          <w:rStyle w:val="154"/>
          <w:lang w:val="zh-CN" w:eastAsia="zh-CN" w:bidi="zh-CN"/>
        </w:rPr>
        <w:t>欠</w:t>
      </w:r>
      <w:r>
        <w:rPr>
          <w:color w:val="000000"/>
          <w:spacing w:val="0"/>
          <w:w w:val="100"/>
          <w:position w:val="0"/>
          <w:lang w:val="en-US" w:eastAsia="en-US" w:bidi="en-US"/>
        </w:rPr>
        <w:t xml:space="preserve">/ngD/r returns the current working directory as a string. The result is put into a "~/ prefixed" form if possible by testing for commonality with the current user's home directory. For example, </w:t>
      </w:r>
      <w:r>
        <w:rPr>
          <w:rStyle w:val="93"/>
        </w:rPr>
        <w:t>~/test</w:t>
      </w:r>
      <w:r>
        <w:rPr>
          <w:color w:val="000000"/>
          <w:spacing w:val="0"/>
          <w:w w:val="100"/>
          <w:position w:val="0"/>
          <w:lang w:val="en-US" w:eastAsia="en-US" w:bidi="en-US"/>
        </w:rPr>
        <w:t xml:space="preserve"> is returned in preference to </w:t>
      </w:r>
      <w:r>
        <w:rPr>
          <w:rStyle w:val="93"/>
        </w:rPr>
        <w:t>/usr/mnt/user1/test,</w:t>
      </w:r>
      <w:r>
        <w:rPr>
          <w:color w:val="000000"/>
          <w:spacing w:val="0"/>
          <w:w w:val="100"/>
          <w:position w:val="0"/>
          <w:lang w:val="en-US" w:eastAsia="en-US" w:bidi="en-US"/>
        </w:rPr>
        <w:t xml:space="preserve"> assuming that the home directory for </w:t>
      </w:r>
      <w:r>
        <w:rPr>
          <w:rStyle w:val="93"/>
        </w:rPr>
        <w:t>userl</w:t>
      </w:r>
      <w:r>
        <w:rPr>
          <w:color w:val="000000"/>
          <w:spacing w:val="0"/>
          <w:w w:val="100"/>
          <w:position w:val="0"/>
          <w:lang w:val="en-US" w:eastAsia="en-US" w:bidi="en-US"/>
        </w:rPr>
        <w:t xml:space="preserve"> is </w:t>
      </w:r>
      <w:r>
        <w:rPr>
          <w:rStyle w:val="93"/>
        </w:rPr>
        <w:t>/usr/mnt/user1</w:t>
      </w:r>
      <w:r>
        <w:rPr>
          <w:color w:val="000000"/>
          <w:spacing w:val="0"/>
          <w:w w:val="100"/>
          <w:position w:val="0"/>
          <w:lang w:val="en-US" w:eastAsia="en-US" w:bidi="en-US"/>
        </w:rPr>
        <w:t xml:space="preserve"> and the current working directory is </w:t>
      </w:r>
      <w:r>
        <w:rPr>
          <w:rStyle w:val="93"/>
        </w:rPr>
        <w:t>/usr1/mnt/ userl/test.</w:t>
      </w:r>
    </w:p>
    <w:p>
      <w:pPr>
        <w:pStyle w:val="27"/>
        <w:widowControl w:val="0"/>
        <w:shd w:val="clear" w:color="auto" w:fill="auto"/>
        <w:spacing w:before="0" w:after="504" w:line="190" w:lineRule="exact"/>
        <w:ind w:left="0" w:right="0" w:firstLine="0"/>
        <w:jc w:val="left"/>
      </w:pPr>
      <w:r>
        <w:rPr>
          <w:color w:val="000000"/>
          <w:spacing w:val="0"/>
          <w:w w:val="100"/>
          <w:position w:val="0"/>
          <w:lang w:val="en-US" w:eastAsia="en-US" w:bidi="en-US"/>
        </w:rPr>
        <w:t xml:space="preserve">getWorkingDir() =&gt; </w:t>
      </w:r>
      <w:r>
        <w:rPr>
          <w:color w:val="000000"/>
          <w:spacing w:val="0"/>
          <w:w w:val="100"/>
          <w:position w:val="0"/>
          <w:vertAlign w:val="superscript"/>
          <w:lang w:val="en-US" w:eastAsia="en-US" w:bidi="en-US"/>
        </w:rPr>
        <w:t>M</w:t>
      </w:r>
      <w:r>
        <w:rPr>
          <w:color w:val="000000"/>
          <w:spacing w:val="0"/>
          <w:w w:val="100"/>
          <w:position w:val="0"/>
          <w:lang w:val="en-US" w:eastAsia="en-US" w:bidi="en-US"/>
        </w:rPr>
        <w:t>~/project/cpu/layout</w:t>
      </w:r>
      <w:r>
        <w:rPr>
          <w:color w:val="000000"/>
          <w:spacing w:val="0"/>
          <w:w w:val="100"/>
          <w:position w:val="0"/>
          <w:vertAlign w:val="superscript"/>
          <w:lang w:val="en-US" w:eastAsia="en-US" w:bidi="en-US"/>
        </w:rPr>
        <w:t>M</w:t>
      </w:r>
    </w:p>
    <w:p>
      <w:pPr>
        <w:pStyle w:val="25"/>
        <w:keepNext/>
        <w:keepLines/>
        <w:widowControl w:val="0"/>
        <w:shd w:val="clear" w:color="auto" w:fill="auto"/>
        <w:spacing w:before="0" w:after="211" w:line="220" w:lineRule="exact"/>
        <w:ind w:left="0" w:right="0" w:firstLine="0"/>
        <w:jc w:val="left"/>
      </w:pPr>
      <w:bookmarkStart w:id="969" w:name="bookmark985"/>
      <w:bookmarkStart w:id="970" w:name="bookmark986"/>
      <w:r>
        <w:rPr>
          <w:color w:val="000000"/>
          <w:spacing w:val="0"/>
          <w:w w:val="100"/>
          <w:position w:val="0"/>
          <w:lang w:val="en-US" w:eastAsia="en-US" w:bidi="en-US"/>
        </w:rPr>
        <w:t>Changing the Current Working Directory (changeWorkingDir)</w:t>
      </w:r>
      <w:bookmarkEnd w:id="969"/>
      <w:bookmarkEnd w:id="970"/>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Changes the working directory to the name you supply. The name can be specified with either a relative or absolute path. If you supply a relative path, the </w:t>
      </w:r>
      <w:r>
        <w:rPr>
          <w:rStyle w:val="93"/>
        </w:rPr>
        <w:t>cdpath</w:t>
      </w:r>
      <w:r>
        <w:rPr>
          <w:color w:val="000000"/>
          <w:spacing w:val="0"/>
          <w:w w:val="100"/>
          <w:position w:val="0"/>
          <w:lang w:val="en-US" w:eastAsia="en-US" w:bidi="en-US"/>
        </w:rPr>
        <w:t xml:space="preserve"> shell variable is used to search for the directory, not the SKILL path.</w:t>
      </w:r>
    </w:p>
    <w:p>
      <w:pPr>
        <w:pStyle w:val="19"/>
        <w:widowControl w:val="0"/>
        <w:shd w:val="clear" w:color="auto" w:fill="auto"/>
        <w:spacing w:before="0" w:after="463" w:line="283" w:lineRule="exact"/>
        <w:ind w:left="0" w:right="0" w:firstLine="0"/>
        <w:jc w:val="left"/>
      </w:pPr>
      <w:r>
        <w:rPr>
          <w:color w:val="000000"/>
          <w:spacing w:val="0"/>
          <w:w w:val="100"/>
          <w:position w:val="0"/>
          <w:lang w:val="en-US" w:eastAsia="en-US" w:bidi="en-US"/>
        </w:rPr>
        <w:t>Different error messages are output if the operation fails because the directory does not exist or you do not have search (execute) permission.</w:t>
      </w:r>
    </w:p>
    <w:p>
      <w:pPr>
        <w:pStyle w:val="24"/>
        <w:widowControl w:val="0"/>
        <w:shd w:val="clear" w:color="auto" w:fill="auto"/>
        <w:spacing w:before="0" w:after="89" w:line="230" w:lineRule="exact"/>
        <w:ind w:left="0" w:right="0" w:firstLine="0"/>
        <w:jc w:val="left"/>
      </w:pPr>
      <w:r>
        <w:rPr>
          <w:rStyle w:val="119"/>
          <w:i/>
          <w:iCs/>
        </w:rPr>
        <w:t>(^Caut/on</w:t>
      </w:r>
    </w:p>
    <w:p>
      <w:pPr>
        <w:pStyle w:val="24"/>
        <w:widowControl w:val="0"/>
        <w:shd w:val="clear" w:color="auto" w:fill="auto"/>
        <w:spacing w:before="0" w:after="176"/>
        <w:ind w:left="520" w:right="760" w:firstLine="0"/>
        <w:jc w:val="left"/>
      </w:pPr>
      <w:r>
        <w:rPr>
          <w:rStyle w:val="119"/>
          <w:i/>
          <w:iCs/>
        </w:rPr>
        <w:t>Use this function with care: if is either part of the SKILL path or the libraryPath, changing the working directory can affect the visibility of SKILL files or design data.</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Assume there is a directory </w:t>
      </w:r>
      <w:r>
        <w:rPr>
          <w:rStyle w:val="93"/>
        </w:rPr>
        <w:t>/usr5/des/gn/cpu</w:t>
      </w:r>
      <w:r>
        <w:rPr>
          <w:color w:val="000000"/>
          <w:spacing w:val="0"/>
          <w:w w:val="100"/>
          <w:position w:val="0"/>
          <w:lang w:val="en-US" w:eastAsia="en-US" w:bidi="en-US"/>
        </w:rPr>
        <w:t xml:space="preserve"> with proper permission and there is no </w:t>
      </w:r>
      <w:r>
        <w:rPr>
          <w:rStyle w:val="93"/>
        </w:rPr>
        <w:t xml:space="preserve">test </w:t>
      </w:r>
      <w:r>
        <w:rPr>
          <w:color w:val="000000"/>
          <w:spacing w:val="0"/>
          <w:w w:val="100"/>
          <w:position w:val="0"/>
          <w:lang w:val="en-US" w:eastAsia="en-US" w:bidi="en-US"/>
        </w:rPr>
        <w:t xml:space="preserve">directory under </w:t>
      </w:r>
      <w:r>
        <w:rPr>
          <w:rStyle w:val="93"/>
        </w:rPr>
        <w:t>/usr5/des/gn/cpu.</w:t>
      </w:r>
    </w:p>
    <w:p>
      <w:pPr>
        <w:pStyle w:val="27"/>
        <w:widowControl w:val="0"/>
        <w:shd w:val="clear" w:color="auto" w:fill="auto"/>
        <w:spacing w:before="0" w:after="162"/>
        <w:ind w:left="0" w:right="0" w:firstLine="0"/>
        <w:jc w:val="left"/>
      </w:pPr>
      <w:r>
        <w:rPr>
          <w:color w:val="000000"/>
          <w:spacing w:val="0"/>
          <w:w w:val="100"/>
          <w:position w:val="0"/>
          <w:lang w:val="en-US" w:eastAsia="en-US" w:bidi="en-US"/>
        </w:rPr>
        <w:t>changeWorkingDir( "/usr5/design/cpu") =&gt; t changeWorkingDir( "test")</w:t>
      </w:r>
    </w:p>
    <w:p>
      <w:pPr>
        <w:pStyle w:val="19"/>
        <w:widowControl w:val="0"/>
        <w:shd w:val="clear" w:color="auto" w:fill="auto"/>
        <w:spacing w:before="0" w:after="472" w:line="220" w:lineRule="exact"/>
        <w:ind w:left="0" w:right="0" w:firstLine="0"/>
        <w:jc w:val="left"/>
      </w:pPr>
      <w:r>
        <w:rPr>
          <w:color w:val="000000"/>
          <w:spacing w:val="0"/>
          <w:w w:val="100"/>
          <w:position w:val="0"/>
          <w:lang w:val="en-US" w:eastAsia="en-US" w:bidi="en-US"/>
        </w:rPr>
        <w:t>Signals an error that no such directory exits.</w:t>
      </w:r>
    </w:p>
    <w:p>
      <w:pPr>
        <w:pStyle w:val="21"/>
        <w:keepNext/>
        <w:keepLines/>
        <w:widowControl w:val="0"/>
        <w:shd w:val="clear" w:color="auto" w:fill="auto"/>
        <w:spacing w:before="0" w:after="303" w:line="360" w:lineRule="exact"/>
        <w:ind w:left="0" w:right="0" w:firstLine="0"/>
        <w:jc w:val="left"/>
      </w:pPr>
      <w:bookmarkStart w:id="971" w:name="bookmark987"/>
      <w:bookmarkStart w:id="972" w:name="bookmark988"/>
      <w:r>
        <w:rPr>
          <w:color w:val="000000"/>
          <w:spacing w:val="0"/>
          <w:w w:val="100"/>
          <w:position w:val="0"/>
          <w:lang w:val="en-US" w:eastAsia="en-US" w:bidi="en-US"/>
        </w:rPr>
        <w:t>Ports</w:t>
      </w:r>
      <w:bookmarkEnd w:id="971"/>
      <w:bookmarkEnd w:id="972"/>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All input and output in SKILL goes through a data type called a port. A port can be opened either for reading (an input port) or writing (an output port). Ports are analogous to FILE* variables used by the </w:t>
      </w:r>
      <w:r>
        <w:rPr>
          <w:rStyle w:val="93"/>
        </w:rPr>
        <w:t>std/o</w:t>
      </w:r>
      <w:r>
        <w:rPr>
          <w:color w:val="000000"/>
          <w:spacing w:val="0"/>
          <w:w w:val="100"/>
          <w:position w:val="0"/>
          <w:lang w:val="en-US" w:eastAsia="en-US" w:bidi="en-US"/>
        </w:rPr>
        <w:t xml:space="preserve"> library in C. Most implementations of the UNIX operating system impose a strict limit (typically between 30 and 64) on the number of files that can be open at any time.</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Your application typically needs to use some of these scarce file descriptors, leaving you with only a few free ports with which to work. You should therefore always close ports that are no longer in use and avoid using an excessive number of ports; you might otherwise run out of ports when your code is moved to a different UNIX machine.</w:t>
      </w:r>
    </w:p>
    <w:p>
      <w:pPr>
        <w:pStyle w:val="22"/>
        <w:keepNext/>
        <w:keepLines/>
        <w:widowControl w:val="0"/>
        <w:shd w:val="clear" w:color="auto" w:fill="auto"/>
        <w:spacing w:before="0" w:after="259" w:line="280" w:lineRule="exact"/>
        <w:ind w:left="0" w:right="0" w:firstLine="0"/>
      </w:pPr>
      <w:bookmarkStart w:id="973" w:name="bookmark989"/>
      <w:bookmarkStart w:id="974" w:name="bookmark990"/>
      <w:bookmarkStart w:id="975" w:name="bookmark991"/>
      <w:r>
        <w:rPr>
          <w:color w:val="000000"/>
          <w:spacing w:val="0"/>
          <w:w w:val="100"/>
          <w:position w:val="0"/>
          <w:lang w:val="en-US" w:eastAsia="en-US" w:bidi="en-US"/>
        </w:rPr>
        <w:t>Predefined Ports</w:t>
      </w:r>
      <w:bookmarkEnd w:id="973"/>
      <w:bookmarkEnd w:id="974"/>
      <w:bookmarkEnd w:id="975"/>
    </w:p>
    <w:p>
      <w:pPr>
        <w:pStyle w:val="19"/>
        <w:widowControl w:val="0"/>
        <w:shd w:val="clear" w:color="auto" w:fill="auto"/>
        <w:spacing w:before="0" w:after="399" w:line="278" w:lineRule="exact"/>
        <w:ind w:left="0" w:right="0" w:firstLine="0"/>
      </w:pPr>
      <w:r>
        <w:rPr>
          <w:color w:val="000000"/>
          <w:spacing w:val="0"/>
          <w:w w:val="100"/>
          <w:position w:val="0"/>
          <w:lang w:val="en-US" w:eastAsia="en-US" w:bidi="en-US"/>
        </w:rPr>
        <w:t xml:space="preserve">Most I/O functions in SKILL accept a port as an optional argument. If a port is not specified, the </w:t>
      </w:r>
      <w:r>
        <w:rPr>
          <w:rStyle w:val="93"/>
        </w:rPr>
        <w:t>piport</w:t>
      </w:r>
      <w:r>
        <w:rPr>
          <w:color w:val="000000"/>
          <w:spacing w:val="0"/>
          <w:w w:val="100"/>
          <w:position w:val="0"/>
          <w:lang w:val="en-US" w:eastAsia="en-US" w:bidi="en-US"/>
        </w:rPr>
        <w:t xml:space="preserve"> and </w:t>
      </w:r>
      <w:r>
        <w:rPr>
          <w:rStyle w:val="93"/>
        </w:rPr>
        <w:t>poport</w:t>
      </w:r>
      <w:r>
        <w:rPr>
          <w:color w:val="000000"/>
          <w:spacing w:val="0"/>
          <w:w w:val="100"/>
          <w:position w:val="0"/>
          <w:lang w:val="en-US" w:eastAsia="en-US" w:bidi="en-US"/>
        </w:rPr>
        <w:t xml:space="preserve"> are used as default ports for input and output respectively. The table below lists the names and the use of the input/output ports predefined in SKILL.</w:t>
      </w:r>
    </w:p>
    <w:p>
      <w:pPr>
        <w:pStyle w:val="24"/>
        <w:widowControl w:val="0"/>
        <w:shd w:val="clear" w:color="auto" w:fill="auto"/>
        <w:spacing w:before="0" w:after="89" w:line="230" w:lineRule="exact"/>
        <w:ind w:left="0" w:right="0" w:firstLine="0"/>
      </w:pPr>
      <w:r>
        <w:rPr>
          <w:rStyle w:val="119"/>
          <w:i/>
          <w:iCs/>
        </w:rPr>
        <w:t>(^Caution</w:t>
      </w:r>
    </w:p>
    <w:p>
      <w:pPr>
        <w:pStyle w:val="24"/>
        <w:widowControl w:val="0"/>
        <w:shd w:val="clear" w:color="auto" w:fill="auto"/>
        <w:spacing w:before="0" w:after="180"/>
        <w:ind w:left="520" w:right="480" w:firstLine="0"/>
      </w:pPr>
      <w:r>
        <w:rPr>
          <w:rStyle w:val="119"/>
          <w:i/>
          <w:iCs/>
        </w:rPr>
        <w:t>You can redefine the default values, if necessary, but many internal SKILL functions are hard wired to use particular ports and you should be careful not to assign any of them an illegal value.</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The </w:t>
      </w:r>
      <w:r>
        <w:rPr>
          <w:rStyle w:val="93"/>
        </w:rPr>
        <w:t>stdin, stdout,</w:t>
      </w:r>
      <w:r>
        <w:rPr>
          <w:color w:val="000000"/>
          <w:spacing w:val="0"/>
          <w:w w:val="100"/>
          <w:position w:val="0"/>
          <w:lang w:val="en-US" w:eastAsia="en-US" w:bidi="en-US"/>
        </w:rPr>
        <w:t xml:space="preserve"> and </w:t>
      </w:r>
      <w:r>
        <w:rPr>
          <w:rStyle w:val="93"/>
        </w:rPr>
        <w:t>stderr</w:t>
      </w:r>
      <w:r>
        <w:rPr>
          <w:color w:val="000000"/>
          <w:spacing w:val="0"/>
          <w:w w:val="100"/>
          <w:position w:val="0"/>
          <w:lang w:val="en-US" w:eastAsia="en-US" w:bidi="en-US"/>
        </w:rPr>
        <w:t xml:space="preserve"> ports are also predefined. These ports correspond to the standard input, standard output, and standard error streams available to every UNIX program.</w:t>
      </w:r>
    </w:p>
    <w:p>
      <w:pPr>
        <w:pStyle w:val="25"/>
        <w:keepNext/>
        <w:keepLines/>
        <w:widowControl w:val="0"/>
        <w:shd w:val="clear" w:color="auto" w:fill="auto"/>
        <w:spacing w:before="0" w:after="147" w:line="220" w:lineRule="exact"/>
        <w:ind w:left="0" w:right="0" w:firstLine="0"/>
        <w:jc w:val="both"/>
      </w:pPr>
      <w:bookmarkStart w:id="976" w:name="bookmark992"/>
      <w:r>
        <w:rPr>
          <w:color w:val="000000"/>
          <w:spacing w:val="0"/>
          <w:w w:val="100"/>
          <w:position w:val="0"/>
          <w:lang w:val="en-US" w:eastAsia="en-US" w:bidi="en-US"/>
        </w:rPr>
        <w:t>Predefined Input/Output Ports</w:t>
      </w:r>
      <w:bookmarkEnd w:id="976"/>
    </w:p>
    <w:p>
      <w:pPr>
        <w:pStyle w:val="25"/>
        <w:keepNext/>
        <w:keepLines/>
        <w:widowControl w:val="0"/>
        <w:shd w:val="clear" w:color="auto" w:fill="auto"/>
        <w:tabs>
          <w:tab w:val="left" w:pos="1556"/>
        </w:tabs>
        <w:spacing w:before="0" w:after="0" w:line="427" w:lineRule="exact"/>
        <w:ind w:left="0" w:right="0" w:firstLine="0"/>
        <w:jc w:val="both"/>
      </w:pPr>
      <w:bookmarkStart w:id="977" w:name="bookmark993"/>
      <w:r>
        <w:rPr>
          <w:color w:val="000000"/>
          <w:spacing w:val="0"/>
          <w:w w:val="100"/>
          <w:position w:val="0"/>
          <w:lang w:val="en-US" w:eastAsia="en-US" w:bidi="en-US"/>
        </w:rPr>
        <w:t>Name</w:t>
      </w:r>
      <w:r>
        <w:rPr>
          <w:color w:val="000000"/>
          <w:spacing w:val="0"/>
          <w:w w:val="100"/>
          <w:position w:val="0"/>
          <w:lang w:val="en-US" w:eastAsia="en-US" w:bidi="en-US"/>
        </w:rPr>
        <w:tab/>
      </w:r>
      <w:r>
        <w:rPr>
          <w:color w:val="000000"/>
          <w:spacing w:val="0"/>
          <w:w w:val="100"/>
          <w:position w:val="0"/>
          <w:lang w:val="en-US" w:eastAsia="en-US" w:bidi="en-US"/>
        </w:rPr>
        <w:t>Usage</w:t>
      </w:r>
      <w:bookmarkEnd w:id="977"/>
    </w:p>
    <w:p>
      <w:pPr>
        <w:pStyle w:val="19"/>
        <w:widowControl w:val="0"/>
        <w:shd w:val="clear" w:color="auto" w:fill="auto"/>
        <w:tabs>
          <w:tab w:val="left" w:pos="1556"/>
        </w:tabs>
        <w:spacing w:before="0" w:after="0" w:line="427" w:lineRule="exact"/>
        <w:ind w:left="0" w:right="0" w:firstLine="0"/>
      </w:pPr>
      <w:r>
        <w:rPr>
          <w:color w:val="000000"/>
          <w:spacing w:val="0"/>
          <w:w w:val="100"/>
          <w:position w:val="0"/>
          <w:lang w:val="en-US" w:eastAsia="en-US" w:bidi="en-US"/>
        </w:rPr>
        <w:t>piport</w:t>
      </w:r>
      <w:r>
        <w:rPr>
          <w:color w:val="000000"/>
          <w:spacing w:val="0"/>
          <w:w w:val="100"/>
          <w:position w:val="0"/>
          <w:lang w:val="en-US" w:eastAsia="en-US" w:bidi="en-US"/>
        </w:rPr>
        <w:tab/>
      </w:r>
      <w:r>
        <w:rPr>
          <w:color w:val="000000"/>
          <w:spacing w:val="0"/>
          <w:w w:val="100"/>
          <w:position w:val="0"/>
          <w:lang w:val="en-US" w:eastAsia="en-US" w:bidi="en-US"/>
        </w:rPr>
        <w:t>Standard input port, analogous to and initialized to stdin in C</w:t>
      </w:r>
    </w:p>
    <w:p>
      <w:pPr>
        <w:pStyle w:val="19"/>
        <w:widowControl w:val="0"/>
        <w:shd w:val="clear" w:color="auto" w:fill="auto"/>
        <w:tabs>
          <w:tab w:val="left" w:pos="1556"/>
        </w:tabs>
        <w:spacing w:before="0" w:after="0" w:line="427" w:lineRule="exact"/>
        <w:ind w:left="0" w:right="0" w:firstLine="0"/>
      </w:pPr>
      <w:r>
        <w:rPr>
          <w:color w:val="000000"/>
          <w:spacing w:val="0"/>
          <w:w w:val="100"/>
          <w:position w:val="0"/>
          <w:lang w:val="en-US" w:eastAsia="en-US" w:bidi="en-US"/>
        </w:rPr>
        <w:t>poport</w:t>
      </w:r>
      <w:r>
        <w:rPr>
          <w:color w:val="000000"/>
          <w:spacing w:val="0"/>
          <w:w w:val="100"/>
          <w:position w:val="0"/>
          <w:lang w:val="en-US" w:eastAsia="en-US" w:bidi="en-US"/>
        </w:rPr>
        <w:tab/>
      </w:r>
      <w:r>
        <w:rPr>
          <w:color w:val="000000"/>
          <w:spacing w:val="0"/>
          <w:w w:val="100"/>
          <w:position w:val="0"/>
          <w:lang w:val="en-US" w:eastAsia="en-US" w:bidi="en-US"/>
        </w:rPr>
        <w:t>Standard output port, analogous to and initialized to stdout in C</w:t>
      </w:r>
    </w:p>
    <w:p>
      <w:pPr>
        <w:pStyle w:val="19"/>
        <w:widowControl w:val="0"/>
        <w:shd w:val="clear" w:color="auto" w:fill="auto"/>
        <w:tabs>
          <w:tab w:val="left" w:pos="1556"/>
        </w:tabs>
        <w:spacing w:before="0" w:after="0" w:line="283" w:lineRule="exact"/>
        <w:ind w:left="0" w:right="0" w:firstLine="0"/>
      </w:pPr>
      <w:r>
        <w:rPr>
          <w:color w:val="000000"/>
          <w:spacing w:val="0"/>
          <w:w w:val="100"/>
          <w:position w:val="0"/>
          <w:lang w:val="en-US" w:eastAsia="en-US" w:bidi="en-US"/>
        </w:rPr>
        <w:t>errport</w:t>
      </w:r>
      <w:r>
        <w:rPr>
          <w:color w:val="000000"/>
          <w:spacing w:val="0"/>
          <w:w w:val="100"/>
          <w:position w:val="0"/>
          <w:lang w:val="en-US" w:eastAsia="en-US" w:bidi="en-US"/>
        </w:rPr>
        <w:tab/>
      </w:r>
      <w:r>
        <w:rPr>
          <w:color w:val="000000"/>
          <w:spacing w:val="0"/>
          <w:w w:val="100"/>
          <w:position w:val="0"/>
          <w:lang w:val="en-US" w:eastAsia="en-US" w:bidi="en-US"/>
        </w:rPr>
        <w:t>Output port for printing error messages, analogous to and initialized to</w:t>
      </w:r>
    </w:p>
    <w:p>
      <w:pPr>
        <w:pStyle w:val="19"/>
        <w:widowControl w:val="0"/>
        <w:shd w:val="clear" w:color="auto" w:fill="auto"/>
        <w:spacing w:before="0" w:after="111" w:line="283" w:lineRule="exact"/>
        <w:ind w:left="1660" w:right="0" w:firstLine="0"/>
        <w:jc w:val="left"/>
      </w:pPr>
      <w:r>
        <w:rPr>
          <w:color w:val="000000"/>
          <w:spacing w:val="0"/>
          <w:w w:val="100"/>
          <w:position w:val="0"/>
          <w:lang w:val="en-US" w:eastAsia="en-US" w:bidi="en-US"/>
        </w:rPr>
        <w:t>stderr in C</w:t>
      </w:r>
    </w:p>
    <w:p>
      <w:pPr>
        <w:pStyle w:val="19"/>
        <w:widowControl w:val="0"/>
        <w:shd w:val="clear" w:color="auto" w:fill="auto"/>
        <w:tabs>
          <w:tab w:val="left" w:pos="1556"/>
        </w:tabs>
        <w:spacing w:before="0" w:after="598" w:line="220" w:lineRule="exact"/>
        <w:ind w:left="0" w:right="0" w:firstLine="0"/>
      </w:pPr>
      <w:r>
        <w:rPr>
          <w:color w:val="000000"/>
          <w:spacing w:val="0"/>
          <w:w w:val="100"/>
          <w:position w:val="0"/>
          <w:lang w:val="en-US" w:eastAsia="en-US" w:bidi="en-US"/>
        </w:rPr>
        <w:t>ptport</w:t>
      </w:r>
      <w:r>
        <w:rPr>
          <w:color w:val="000000"/>
          <w:spacing w:val="0"/>
          <w:w w:val="100"/>
          <w:position w:val="0"/>
          <w:lang w:val="en-US" w:eastAsia="en-US" w:bidi="en-US"/>
        </w:rPr>
        <w:tab/>
      </w:r>
      <w:r>
        <w:rPr>
          <w:color w:val="000000"/>
          <w:spacing w:val="0"/>
          <w:w w:val="100"/>
          <w:position w:val="0"/>
          <w:lang w:val="en-US" w:eastAsia="en-US" w:bidi="en-US"/>
        </w:rPr>
        <w:t>Output port for printing trace information; initialized to stderr in C</w:t>
      </w:r>
    </w:p>
    <w:p>
      <w:pPr>
        <w:pStyle w:val="22"/>
        <w:keepNext/>
        <w:keepLines/>
        <w:widowControl w:val="0"/>
        <w:shd w:val="clear" w:color="auto" w:fill="auto"/>
        <w:spacing w:before="0" w:after="251" w:line="280" w:lineRule="exact"/>
        <w:ind w:left="0" w:right="0" w:firstLine="0"/>
      </w:pPr>
      <w:bookmarkStart w:id="978" w:name="bookmark994"/>
      <w:bookmarkStart w:id="979" w:name="bookmark995"/>
      <w:bookmarkStart w:id="980" w:name="bookmark996"/>
      <w:r>
        <w:rPr>
          <w:color w:val="000000"/>
          <w:spacing w:val="0"/>
          <w:w w:val="100"/>
          <w:position w:val="0"/>
          <w:lang w:val="en-US" w:eastAsia="en-US" w:bidi="en-US"/>
        </w:rPr>
        <w:t>Opening and Closing Ports</w:t>
      </w:r>
      <w:bookmarkEnd w:id="978"/>
      <w:bookmarkEnd w:id="979"/>
      <w:bookmarkEnd w:id="980"/>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The following functions work with opening and closing ports. Both of the file opening functions use the SKILL path variable.</w:t>
      </w:r>
    </w:p>
    <w:p>
      <w:pPr>
        <w:pStyle w:val="25"/>
        <w:keepNext/>
        <w:keepLines/>
        <w:widowControl w:val="0"/>
        <w:shd w:val="clear" w:color="auto" w:fill="auto"/>
        <w:spacing w:before="0" w:after="206" w:line="220" w:lineRule="exact"/>
        <w:ind w:left="0" w:right="0" w:firstLine="0"/>
        <w:jc w:val="both"/>
      </w:pPr>
      <w:bookmarkStart w:id="981" w:name="bookmark997"/>
      <w:bookmarkStart w:id="982" w:name="bookmark998"/>
      <w:r>
        <w:rPr>
          <w:color w:val="000000"/>
          <w:spacing w:val="0"/>
          <w:w w:val="100"/>
          <w:position w:val="0"/>
          <w:lang w:val="en-US" w:eastAsia="en-US" w:bidi="en-US"/>
        </w:rPr>
        <w:t>Opening an Input Port to Read a File (infile)</w:t>
      </w:r>
      <w:bookmarkEnd w:id="981"/>
      <w:bookmarkEnd w:id="982"/>
    </w:p>
    <w:p>
      <w:pPr>
        <w:pStyle w:val="19"/>
        <w:widowControl w:val="0"/>
        <w:shd w:val="clear" w:color="auto" w:fill="auto"/>
        <w:spacing w:before="0" w:after="0" w:line="278" w:lineRule="exact"/>
        <w:ind w:left="0" w:right="0" w:firstLine="0"/>
      </w:pPr>
      <w:r>
        <w:rPr>
          <w:rStyle w:val="93"/>
        </w:rPr>
        <w:t>infile</w:t>
      </w:r>
      <w:r>
        <w:rPr>
          <w:color w:val="000000"/>
          <w:spacing w:val="0"/>
          <w:w w:val="100"/>
          <w:position w:val="0"/>
          <w:lang w:val="en-US" w:eastAsia="en-US" w:bidi="en-US"/>
        </w:rPr>
        <w:t xml:space="preserve"> opens an input port ready to read a file you specify. The file name can be specified with either an absolute path or a relative path. In the latter case, the current SKILL path is used if it's not </w:t>
      </w:r>
      <w:r>
        <w:rPr>
          <w:rStyle w:val="93"/>
        </w:rPr>
        <w:t>nil.</w:t>
      </w:r>
    </w:p>
    <w:p>
      <w:pPr>
        <w:pStyle w:val="27"/>
        <w:widowControl w:val="0"/>
        <w:shd w:val="clear" w:color="auto" w:fill="auto"/>
        <w:spacing w:before="0" w:after="187" w:line="190" w:lineRule="exact"/>
        <w:ind w:left="520" w:right="0" w:firstLine="0"/>
      </w:pPr>
      <w:r>
        <w:rPr>
          <w:color w:val="000000"/>
          <w:spacing w:val="0"/>
          <w:w w:val="100"/>
          <w:position w:val="0"/>
          <w:lang w:val="en-US" w:eastAsia="en-US" w:bidi="en-US"/>
        </w:rPr>
        <w:t>infile(''~/test/input.il'')=&gt; port</w:t>
      </w:r>
      <w:r>
        <w:rPr>
          <w:rStyle w:val="96"/>
        </w:rPr>
        <w:t>：</w:t>
      </w:r>
      <w:r>
        <w:rPr>
          <w:color w:val="000000"/>
          <w:spacing w:val="0"/>
          <w:w w:val="100"/>
          <w:position w:val="0"/>
          <w:vertAlign w:val="superscript"/>
          <w:lang w:val="en-US" w:eastAsia="en-US" w:bidi="en-US"/>
        </w:rPr>
        <w:t>M</w:t>
      </w:r>
      <w:r>
        <w:rPr>
          <w:color w:val="000000"/>
          <w:spacing w:val="0"/>
          <w:w w:val="100"/>
          <w:position w:val="0"/>
          <w:lang w:val="en-US" w:eastAsia="en-US" w:bidi="en-US"/>
        </w:rPr>
        <w:t>~/test/input.il</w:t>
      </w:r>
      <w:r>
        <w:rPr>
          <w:color w:val="000000"/>
          <w:spacing w:val="0"/>
          <w:w w:val="100"/>
          <w:position w:val="0"/>
          <w:vertAlign w:val="superscript"/>
          <w:lang w:val="en-US" w:eastAsia="en-US" w:bidi="en-US"/>
        </w:rPr>
        <w:t>M</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Result if such a file exists and is readable.</w:t>
      </w:r>
    </w:p>
    <w:p>
      <w:pPr>
        <w:pStyle w:val="27"/>
        <w:widowControl w:val="0"/>
        <w:shd w:val="clear" w:color="auto" w:fill="auto"/>
        <w:spacing w:before="0" w:after="136" w:line="190" w:lineRule="exact"/>
        <w:ind w:left="520" w:right="0" w:firstLine="0"/>
      </w:pPr>
      <w:r>
        <w:rPr>
          <w:color w:val="000000"/>
          <w:spacing w:val="0"/>
          <w:w w:val="100"/>
          <w:position w:val="0"/>
          <w:lang w:val="en-US" w:eastAsia="en-US" w:bidi="en-US"/>
        </w:rPr>
        <w:t>infile("myFile") =&gt; nil</w:t>
      </w:r>
    </w:p>
    <w:p>
      <w:pPr>
        <w:pStyle w:val="19"/>
        <w:widowControl w:val="0"/>
        <w:shd w:val="clear" w:color="auto" w:fill="auto"/>
        <w:spacing w:before="0" w:after="496" w:line="230" w:lineRule="exact"/>
        <w:ind w:left="0" w:right="0" w:firstLine="0"/>
      </w:pPr>
      <w:r>
        <w:rPr>
          <w:color w:val="000000"/>
          <w:spacing w:val="0"/>
          <w:w w:val="100"/>
          <w:position w:val="0"/>
          <w:lang w:val="en-US" w:eastAsia="en-US" w:bidi="en-US"/>
        </w:rPr>
        <w:t xml:space="preserve">Result if </w:t>
      </w:r>
      <w:r>
        <w:rPr>
          <w:rStyle w:val="93"/>
        </w:rPr>
        <w:t>myFile</w:t>
      </w:r>
      <w:r>
        <w:rPr>
          <w:color w:val="000000"/>
          <w:spacing w:val="0"/>
          <w:w w:val="100"/>
          <w:position w:val="0"/>
          <w:lang w:val="en-US" w:eastAsia="en-US" w:bidi="en-US"/>
        </w:rPr>
        <w:t xml:space="preserve"> does not exist according to the SKILL path or exists but is not readable.</w:t>
      </w:r>
    </w:p>
    <w:p>
      <w:pPr>
        <w:pStyle w:val="25"/>
        <w:keepNext/>
        <w:keepLines/>
        <w:widowControl w:val="0"/>
        <w:shd w:val="clear" w:color="auto" w:fill="auto"/>
        <w:spacing w:before="0" w:after="206" w:line="220" w:lineRule="exact"/>
        <w:ind w:left="0" w:right="0" w:firstLine="0"/>
        <w:jc w:val="both"/>
      </w:pPr>
      <w:bookmarkStart w:id="983" w:name="bookmark999"/>
      <w:bookmarkStart w:id="984" w:name="bookmark1000"/>
      <w:r>
        <w:rPr>
          <w:color w:val="000000"/>
          <w:spacing w:val="0"/>
          <w:w w:val="100"/>
          <w:position w:val="0"/>
          <w:lang w:val="en-US" w:eastAsia="en-US" w:bidi="en-US"/>
        </w:rPr>
        <w:t>Opening an Output Port to Write a File (outfile)</w:t>
      </w:r>
      <w:bookmarkEnd w:id="983"/>
      <w:bookmarkEnd w:id="984"/>
    </w:p>
    <w:p>
      <w:pPr>
        <w:pStyle w:val="19"/>
        <w:widowControl w:val="0"/>
        <w:shd w:val="clear" w:color="auto" w:fill="auto"/>
        <w:spacing w:before="0" w:after="180" w:line="278" w:lineRule="exact"/>
        <w:ind w:left="0" w:right="160" w:firstLine="0"/>
      </w:pPr>
      <w:r>
        <w:rPr>
          <w:color w:val="000000"/>
          <w:spacing w:val="0"/>
          <w:w w:val="100"/>
          <w:position w:val="0"/>
          <w:lang w:val="en-US" w:eastAsia="en-US" w:bidi="en-US"/>
        </w:rPr>
        <w:t>outfile opens an output port ready to write to the file you specify. The file name can be specified with either an absolute path or a relative path.</w:t>
      </w:r>
    </w:p>
    <w:p>
      <w:pPr>
        <w:pStyle w:val="19"/>
        <w:widowControl w:val="0"/>
        <w:numPr>
          <w:ilvl w:val="0"/>
          <w:numId w:val="14"/>
        </w:numPr>
        <w:shd w:val="clear" w:color="auto" w:fill="auto"/>
        <w:tabs>
          <w:tab w:val="left" w:pos="494"/>
        </w:tabs>
        <w:spacing w:before="0" w:after="227" w:line="278" w:lineRule="exact"/>
        <w:ind w:left="520" w:right="0"/>
        <w:jc w:val="left"/>
      </w:pPr>
      <w:r>
        <w:rPr>
          <w:color w:val="000000"/>
          <w:spacing w:val="0"/>
          <w:w w:val="100"/>
          <w:position w:val="0"/>
          <w:lang w:val="en-US" w:eastAsia="en-US" w:bidi="en-US"/>
        </w:rPr>
        <w:t xml:space="preserve">If a relative path is given and the current SKILL path setting is not </w:t>
      </w:r>
      <w:r>
        <w:rPr>
          <w:rStyle w:val="93"/>
        </w:rPr>
        <w:t>nil,</w:t>
      </w:r>
      <w:r>
        <w:rPr>
          <w:color w:val="000000"/>
          <w:spacing w:val="0"/>
          <w:w w:val="100"/>
          <w:position w:val="0"/>
          <w:lang w:val="en-US" w:eastAsia="en-US" w:bidi="en-US"/>
        </w:rPr>
        <w:t xml:space="preserve"> all directory paths from the SKILL path are checked, in the order specified, for that file name</w:t>
      </w:r>
    </w:p>
    <w:p>
      <w:pPr>
        <w:pStyle w:val="19"/>
        <w:widowControl w:val="0"/>
        <w:numPr>
          <w:ilvl w:val="0"/>
          <w:numId w:val="14"/>
        </w:numPr>
        <w:shd w:val="clear" w:color="auto" w:fill="auto"/>
        <w:tabs>
          <w:tab w:val="left" w:pos="494"/>
        </w:tabs>
        <w:spacing w:before="0" w:after="133" w:line="220" w:lineRule="exact"/>
        <w:ind w:left="0" w:right="0" w:firstLine="0"/>
      </w:pPr>
      <w:r>
        <w:rPr>
          <w:color w:val="000000"/>
          <w:spacing w:val="0"/>
          <w:w w:val="100"/>
          <w:position w:val="0"/>
          <w:lang w:val="en-US" w:eastAsia="en-US" w:bidi="en-US"/>
        </w:rPr>
        <w:t>If found, the system overwrites the first updateable file in the list</w:t>
      </w:r>
    </w:p>
    <w:p>
      <w:pPr>
        <w:pStyle w:val="19"/>
        <w:widowControl w:val="0"/>
        <w:numPr>
          <w:ilvl w:val="0"/>
          <w:numId w:val="14"/>
        </w:numPr>
        <w:shd w:val="clear" w:color="auto" w:fill="auto"/>
        <w:tabs>
          <w:tab w:val="left" w:pos="494"/>
        </w:tabs>
        <w:spacing w:before="0" w:after="128" w:line="220" w:lineRule="exact"/>
        <w:ind w:left="0" w:right="0" w:firstLine="0"/>
      </w:pPr>
      <w:r>
        <w:rPr>
          <w:color w:val="000000"/>
          <w:spacing w:val="0"/>
          <w:w w:val="100"/>
          <w:position w:val="0"/>
          <w:lang w:val="en-US" w:eastAsia="en-US" w:bidi="en-US"/>
        </w:rPr>
        <w:t>If no updateable file is found, it places a new file of that name in the first writable directory</w:t>
      </w:r>
    </w:p>
    <w:p>
      <w:pPr>
        <w:pStyle w:val="27"/>
        <w:widowControl w:val="0"/>
        <w:shd w:val="clear" w:color="auto" w:fill="auto"/>
        <w:tabs>
          <w:tab w:val="left" w:pos="4600"/>
        </w:tabs>
        <w:spacing w:before="0" w:after="139" w:line="190" w:lineRule="exact"/>
        <w:ind w:left="520" w:right="0" w:firstLine="0"/>
      </w:pPr>
      <w:r>
        <w:rPr>
          <w:color w:val="000000"/>
          <w:spacing w:val="0"/>
          <w:w w:val="100"/>
          <w:position w:val="0"/>
          <w:lang w:val="en-US" w:eastAsia="en-US" w:bidi="en-US"/>
        </w:rPr>
        <w:t>p = outfile("~/test/out.il" "w")</w:t>
      </w:r>
      <w:r>
        <w:rPr>
          <w:color w:val="000000"/>
          <w:spacing w:val="0"/>
          <w:w w:val="100"/>
          <w:position w:val="0"/>
          <w:lang w:val="en-US" w:eastAsia="en-US" w:bidi="en-US"/>
        </w:rPr>
        <w:tab/>
      </w:r>
      <w:r>
        <w:rPr>
          <w:color w:val="000000"/>
          <w:spacing w:val="0"/>
          <w:w w:val="100"/>
          <w:position w:val="0"/>
          <w:lang w:val="en-US" w:eastAsia="en-US" w:bidi="en-US"/>
        </w:rPr>
        <w:t>=&gt; port:"~/test/out.il"</w:t>
      </w:r>
    </w:p>
    <w:p>
      <w:pPr>
        <w:pStyle w:val="19"/>
        <w:widowControl w:val="0"/>
        <w:shd w:val="clear" w:color="auto" w:fill="auto"/>
        <w:spacing w:before="0" w:after="128" w:line="220" w:lineRule="exact"/>
        <w:ind w:left="0" w:right="0" w:firstLine="0"/>
      </w:pPr>
      <w:r>
        <w:rPr>
          <w:color w:val="000000"/>
          <w:spacing w:val="0"/>
          <w:w w:val="100"/>
          <w:position w:val="0"/>
          <w:lang w:val="en-US" w:eastAsia="en-US" w:bidi="en-US"/>
        </w:rPr>
        <w:t>Returns the name of the output port ready to write to the file.</w:t>
      </w:r>
    </w:p>
    <w:p>
      <w:pPr>
        <w:pStyle w:val="27"/>
        <w:widowControl w:val="0"/>
        <w:shd w:val="clear" w:color="auto" w:fill="auto"/>
        <w:tabs>
          <w:tab w:val="left" w:pos="4600"/>
        </w:tabs>
        <w:spacing w:before="0" w:after="131" w:line="190" w:lineRule="exact"/>
        <w:ind w:left="520" w:right="0" w:firstLine="0"/>
      </w:pPr>
      <w:r>
        <w:rPr>
          <w:color w:val="000000"/>
          <w:spacing w:val="0"/>
          <w:w w:val="100"/>
          <w:position w:val="0"/>
          <w:lang w:val="en-US" w:eastAsia="en-US" w:bidi="en-US"/>
        </w:rPr>
        <w:t>outfile("/bin/ls")</w:t>
      </w:r>
      <w:r>
        <w:rPr>
          <w:color w:val="000000"/>
          <w:spacing w:val="0"/>
          <w:w w:val="100"/>
          <w:position w:val="0"/>
          <w:lang w:val="en-US" w:eastAsia="en-US" w:bidi="en-US"/>
        </w:rPr>
        <w:tab/>
      </w:r>
      <w:r>
        <w:rPr>
          <w:color w:val="000000"/>
          <w:spacing w:val="0"/>
          <w:w w:val="100"/>
          <w:position w:val="0"/>
          <w:lang w:val="en-US" w:eastAsia="en-US" w:bidi="en-US"/>
        </w:rPr>
        <w:t>=&gt; nil</w:t>
      </w:r>
    </w:p>
    <w:p>
      <w:pPr>
        <w:pStyle w:val="19"/>
        <w:widowControl w:val="0"/>
        <w:shd w:val="clear" w:color="auto" w:fill="auto"/>
        <w:spacing w:before="0" w:after="548" w:line="230" w:lineRule="exact"/>
        <w:ind w:left="0" w:right="0" w:firstLine="0"/>
      </w:pPr>
      <w:r>
        <w:rPr>
          <w:color w:val="000000"/>
          <w:spacing w:val="0"/>
          <w:w w:val="100"/>
          <w:position w:val="0"/>
          <w:lang w:val="en-US" w:eastAsia="en-US" w:bidi="en-US"/>
        </w:rPr>
        <w:t xml:space="preserve">Returns </w:t>
      </w:r>
      <w:r>
        <w:rPr>
          <w:rStyle w:val="93"/>
        </w:rPr>
        <w:t>nil</w:t>
      </w:r>
      <w:r>
        <w:rPr>
          <w:color w:val="000000"/>
          <w:spacing w:val="0"/>
          <w:w w:val="100"/>
          <w:position w:val="0"/>
          <w:lang w:val="en-US" w:eastAsia="en-US" w:bidi="en-US"/>
        </w:rPr>
        <w:t xml:space="preserve"> if the file cannot be opened for writing.</w:t>
      </w:r>
    </w:p>
    <w:p>
      <w:pPr>
        <w:pStyle w:val="25"/>
        <w:keepNext/>
        <w:keepLines/>
        <w:widowControl w:val="0"/>
        <w:shd w:val="clear" w:color="auto" w:fill="auto"/>
        <w:spacing w:before="0" w:after="206" w:line="220" w:lineRule="exact"/>
        <w:ind w:left="0" w:right="0" w:firstLine="0"/>
        <w:jc w:val="both"/>
      </w:pPr>
      <w:bookmarkStart w:id="985" w:name="bookmark1001"/>
      <w:bookmarkStart w:id="986" w:name="bookmark1002"/>
      <w:bookmarkStart w:id="987" w:name="bookmark1003"/>
      <w:r>
        <w:rPr>
          <w:color w:val="000000"/>
          <w:spacing w:val="0"/>
          <w:w w:val="100"/>
          <w:position w:val="0"/>
          <w:lang w:val="en-US" w:eastAsia="en-US" w:bidi="en-US"/>
        </w:rPr>
        <w:t>Writing Out All Characters in the Output Buffer of a Port (drain)</w:t>
      </w:r>
      <w:bookmarkEnd w:id="985"/>
      <w:bookmarkEnd w:id="986"/>
      <w:bookmarkEnd w:id="987"/>
    </w:p>
    <w:p>
      <w:pPr>
        <w:pStyle w:val="19"/>
        <w:widowControl w:val="0"/>
        <w:shd w:val="clear" w:color="auto" w:fill="auto"/>
        <w:spacing w:before="0" w:after="0" w:line="278" w:lineRule="exact"/>
        <w:ind w:left="0" w:right="0" w:firstLine="0"/>
      </w:pPr>
      <w:r>
        <w:rPr>
          <w:rStyle w:val="93"/>
        </w:rPr>
        <w:t>drain</w:t>
      </w:r>
      <w:r>
        <w:rPr>
          <w:color w:val="000000"/>
          <w:spacing w:val="0"/>
          <w:w w:val="100"/>
          <w:position w:val="0"/>
          <w:lang w:val="en-US" w:eastAsia="en-US" w:bidi="en-US"/>
        </w:rPr>
        <w:t xml:space="preserve"> writes out all characters tha</w:t>
      </w:r>
      <w:bookmarkStart w:id="988" w:name="bookmark1004"/>
      <w:r>
        <w:rPr>
          <w:color w:val="000000"/>
          <w:spacing w:val="0"/>
          <w:w w:val="100"/>
          <w:position w:val="0"/>
          <w:lang w:val="en-US" w:eastAsia="en-US" w:bidi="en-US"/>
        </w:rPr>
        <w:t>t</w:t>
      </w:r>
      <w:bookmarkEnd w:id="988"/>
      <w:r>
        <w:rPr>
          <w:color w:val="000000"/>
          <w:spacing w:val="0"/>
          <w:w w:val="100"/>
          <w:position w:val="0"/>
          <w:lang w:val="en-US" w:eastAsia="en-US" w:bidi="en-US"/>
        </w:rPr>
        <w:t xml:space="preserve"> are in the output buffer of a port. </w:t>
      </w:r>
      <w:r>
        <w:rPr>
          <w:rStyle w:val="93"/>
        </w:rPr>
        <w:t>drain</w:t>
      </w:r>
      <w:r>
        <w:rPr>
          <w:color w:val="000000"/>
          <w:spacing w:val="0"/>
          <w:w w:val="100"/>
          <w:position w:val="0"/>
          <w:lang w:val="en-US" w:eastAsia="en-US" w:bidi="en-US"/>
        </w:rPr>
        <w:t xml:space="preserve"> is analogous to a combination of </w:t>
      </w:r>
      <w:r>
        <w:rPr>
          <w:rStyle w:val="93"/>
        </w:rPr>
        <w:t>fflush</w:t>
      </w:r>
      <w:r>
        <w:rPr>
          <w:color w:val="000000"/>
          <w:spacing w:val="0"/>
          <w:w w:val="100"/>
          <w:position w:val="0"/>
          <w:lang w:val="en-US" w:eastAsia="en-US" w:bidi="en-US"/>
        </w:rPr>
        <w:t xml:space="preserve"> and </w:t>
      </w:r>
      <w:r>
        <w:rPr>
          <w:rStyle w:val="93"/>
        </w:rPr>
        <w:t>fsync</w:t>
      </w:r>
      <w:r>
        <w:rPr>
          <w:color w:val="000000"/>
          <w:spacing w:val="0"/>
          <w:w w:val="100"/>
          <w:position w:val="0"/>
          <w:lang w:val="en-US" w:eastAsia="en-US" w:bidi="en-US"/>
        </w:rPr>
        <w:t xml:space="preserve"> in C. You get an error message if the port to drain is an input port or has been closed.</w:t>
      </w:r>
    </w:p>
    <w:p>
      <w:pPr>
        <w:pStyle w:val="27"/>
        <w:widowControl w:val="0"/>
        <w:shd w:val="clear" w:color="auto" w:fill="auto"/>
        <w:tabs>
          <w:tab w:val="left" w:pos="1997"/>
        </w:tabs>
        <w:spacing w:before="0" w:after="0"/>
        <w:ind w:left="0" w:right="0" w:firstLine="0"/>
      </w:pPr>
      <w:r>
        <w:rPr>
          <w:color w:val="000000"/>
          <w:spacing w:val="0"/>
          <w:w w:val="100"/>
          <w:position w:val="0"/>
          <w:lang w:val="en-US" w:eastAsia="en-US" w:bidi="en-US"/>
        </w:rPr>
        <w:t>drain()</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tabs>
          <w:tab w:val="left" w:pos="1997"/>
        </w:tabs>
        <w:spacing w:before="0" w:after="522"/>
        <w:ind w:left="0" w:right="0" w:firstLine="0"/>
      </w:pPr>
      <w:r>
        <w:rPr>
          <w:color w:val="000000"/>
          <w:spacing w:val="0"/>
          <w:w w:val="100"/>
          <w:position w:val="0"/>
          <w:lang w:val="en-US" w:eastAsia="en-US" w:bidi="en-US"/>
        </w:rPr>
        <w:t>drain(poport)</w:t>
      </w:r>
      <w:r>
        <w:rPr>
          <w:color w:val="000000"/>
          <w:spacing w:val="0"/>
          <w:w w:val="100"/>
          <w:position w:val="0"/>
          <w:lang w:val="en-US" w:eastAsia="en-US" w:bidi="en-US"/>
        </w:rPr>
        <w:tab/>
      </w:r>
      <w:r>
        <w:rPr>
          <w:color w:val="000000"/>
          <w:spacing w:val="0"/>
          <w:w w:val="100"/>
          <w:position w:val="0"/>
          <w:lang w:val="en-US" w:eastAsia="en-US" w:bidi="en-US"/>
        </w:rPr>
        <w:t>=&gt; t</w:t>
      </w:r>
    </w:p>
    <w:p>
      <w:pPr>
        <w:pStyle w:val="25"/>
        <w:keepNext/>
        <w:keepLines/>
        <w:widowControl w:val="0"/>
        <w:shd w:val="clear" w:color="auto" w:fill="auto"/>
        <w:spacing w:before="0" w:after="203" w:line="220" w:lineRule="exact"/>
        <w:ind w:left="0" w:right="0" w:firstLine="0"/>
        <w:jc w:val="both"/>
      </w:pPr>
      <w:bookmarkStart w:id="989" w:name="bookmark1005"/>
      <w:bookmarkStart w:id="990" w:name="bookmark1006"/>
      <w:bookmarkStart w:id="991" w:name="bookmark1007"/>
      <w:r>
        <w:rPr>
          <w:color w:val="000000"/>
          <w:spacing w:val="0"/>
          <w:w w:val="100"/>
          <w:position w:val="0"/>
          <w:lang w:val="en-US" w:eastAsia="en-US" w:bidi="en-US"/>
        </w:rPr>
        <w:t>Draining, Closing, and Freeing a Port (close)</w:t>
      </w:r>
      <w:bookmarkEnd w:id="989"/>
      <w:bookmarkEnd w:id="990"/>
      <w:bookmarkEnd w:id="991"/>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The port is drained, closed, and freed. When a file is closed, it frees the FILE* associated with the port. Do not use this function on </w:t>
      </w:r>
      <w:r>
        <w:rPr>
          <w:rStyle w:val="93"/>
        </w:rPr>
        <w:t>piport, poport, stdin, stdout,</w:t>
      </w:r>
      <w:r>
        <w:rPr>
          <w:color w:val="000000"/>
          <w:spacing w:val="0"/>
          <w:w w:val="100"/>
          <w:position w:val="0"/>
          <w:lang w:val="en-US" w:eastAsia="en-US" w:bidi="en-US"/>
        </w:rPr>
        <w:t xml:space="preserve"> and </w:t>
      </w:r>
      <w:r>
        <w:rPr>
          <w:rStyle w:val="93"/>
        </w:rPr>
        <w:t>stderr.</w:t>
      </w:r>
    </w:p>
    <w:p>
      <w:pPr>
        <w:pStyle w:val="27"/>
        <w:widowControl w:val="0"/>
        <w:shd w:val="clear" w:color="auto" w:fill="auto"/>
        <w:tabs>
          <w:tab w:val="left" w:pos="3768"/>
        </w:tabs>
        <w:spacing w:before="0" w:after="410"/>
        <w:ind w:left="0" w:right="1540" w:firstLine="0"/>
        <w:jc w:val="left"/>
      </w:pPr>
      <w:r>
        <w:rPr>
          <w:color w:val="000000"/>
          <w:spacing w:val="0"/>
          <w:w w:val="100"/>
          <w:position w:val="0"/>
          <w:lang w:val="en-US" w:eastAsia="en-US" w:bidi="en-US"/>
        </w:rPr>
        <w:t>p = outfile(</w:t>
      </w:r>
      <w:r>
        <w:rPr>
          <w:color w:val="000000"/>
          <w:spacing w:val="0"/>
          <w:w w:val="100"/>
          <w:position w:val="0"/>
          <w:vertAlign w:val="superscript"/>
          <w:lang w:val="en-US" w:eastAsia="en-US" w:bidi="en-US"/>
        </w:rPr>
        <w:t>M</w:t>
      </w:r>
      <w:r>
        <w:rPr>
          <w:color w:val="000000"/>
          <w:spacing w:val="0"/>
          <w:w w:val="100"/>
          <w:position w:val="0"/>
          <w:lang w:val="en-US" w:eastAsia="en-US" w:bidi="en-US"/>
        </w:rPr>
        <w:t>~/test/myFile</w:t>
      </w:r>
      <w:r>
        <w:rPr>
          <w:color w:val="000000"/>
          <w:spacing w:val="0"/>
          <w:w w:val="100"/>
          <w:position w:val="0"/>
          <w:vertAlign w:val="superscript"/>
          <w:lang w:val="en-US" w:eastAsia="en-US" w:bidi="en-US"/>
        </w:rPr>
        <w:t>M</w:t>
      </w:r>
      <w:r>
        <w:rPr>
          <w:color w:val="000000"/>
          <w:spacing w:val="0"/>
          <w:w w:val="100"/>
          <w:position w:val="0"/>
          <w:lang w:val="en-US" w:eastAsia="en-US" w:bidi="en-US"/>
        </w:rPr>
        <w:t>) =&gt; port</w:t>
      </w:r>
      <w:r>
        <w:rPr>
          <w:rStyle w:val="96"/>
        </w:rPr>
        <w:t>：</w:t>
      </w:r>
      <w:r>
        <w:rPr>
          <w:color w:val="000000"/>
          <w:spacing w:val="0"/>
          <w:w w:val="100"/>
          <w:position w:val="0"/>
          <w:vertAlign w:val="superscript"/>
          <w:lang w:val="en-US" w:eastAsia="en-US" w:bidi="en-US"/>
        </w:rPr>
        <w:t>M</w:t>
      </w:r>
      <w:r>
        <w:rPr>
          <w:color w:val="000000"/>
          <w:spacing w:val="0"/>
          <w:w w:val="100"/>
          <w:position w:val="0"/>
          <w:lang w:val="en-US" w:eastAsia="en-US" w:bidi="en-US"/>
        </w:rPr>
        <w:t>~/test/myFile close(p)</w:t>
      </w:r>
      <w:r>
        <w:rPr>
          <w:color w:val="000000"/>
          <w:spacing w:val="0"/>
          <w:w w:val="100"/>
          <w:position w:val="0"/>
          <w:lang w:val="en-US" w:eastAsia="en-US" w:bidi="en-US"/>
        </w:rPr>
        <w:tab/>
      </w:r>
      <w:r>
        <w:rPr>
          <w:color w:val="000000"/>
          <w:spacing w:val="0"/>
          <w:w w:val="100"/>
          <w:position w:val="0"/>
          <w:lang w:val="en-US" w:eastAsia="en-US" w:bidi="en-US"/>
        </w:rPr>
        <w:t>=&gt; t</w:t>
      </w:r>
    </w:p>
    <w:p>
      <w:pPr>
        <w:pStyle w:val="21"/>
        <w:keepNext/>
        <w:keepLines/>
        <w:widowControl w:val="0"/>
        <w:shd w:val="clear" w:color="auto" w:fill="auto"/>
        <w:spacing w:before="0" w:after="0" w:line="360" w:lineRule="exact"/>
        <w:ind w:left="0" w:right="0" w:firstLine="0"/>
        <w:jc w:val="left"/>
      </w:pPr>
      <w:bookmarkStart w:id="992" w:name="bookmark1008"/>
      <w:bookmarkStart w:id="993" w:name="bookmark1009"/>
      <w:r>
        <w:rPr>
          <w:color w:val="000000"/>
          <w:spacing w:val="0"/>
          <w:w w:val="100"/>
          <w:position w:val="0"/>
          <w:lang w:val="en-US" w:eastAsia="en-US" w:bidi="en-US"/>
        </w:rPr>
        <w:t>Output</w:t>
      </w:r>
      <w:bookmarkEnd w:id="992"/>
      <w:bookmarkEnd w:id="993"/>
    </w:p>
    <w:p>
      <w:pPr>
        <w:pStyle w:val="19"/>
        <w:widowControl w:val="0"/>
        <w:shd w:val="clear" w:color="auto" w:fill="auto"/>
        <w:spacing w:before="0" w:after="0" w:line="806" w:lineRule="exact"/>
        <w:ind w:left="0" w:right="0" w:firstLine="0"/>
        <w:jc w:val="left"/>
      </w:pPr>
      <w:r>
        <w:rPr>
          <w:color w:val="000000"/>
          <w:spacing w:val="0"/>
          <w:w w:val="100"/>
          <w:position w:val="0"/>
          <w:lang w:val="en-US" w:eastAsia="en-US" w:bidi="en-US"/>
        </w:rPr>
        <w:t>SKILL provides functions for unformatted and formatted output.</w:t>
      </w:r>
    </w:p>
    <w:p>
      <w:pPr>
        <w:pStyle w:val="22"/>
        <w:keepNext/>
        <w:keepLines/>
        <w:widowControl w:val="0"/>
        <w:shd w:val="clear" w:color="auto" w:fill="auto"/>
        <w:spacing w:before="0" w:after="0" w:line="806" w:lineRule="exact"/>
        <w:ind w:left="0" w:right="0" w:firstLine="0"/>
        <w:jc w:val="left"/>
      </w:pPr>
      <w:bookmarkStart w:id="994" w:name="bookmark1010"/>
      <w:bookmarkStart w:id="995" w:name="bookmark1011"/>
      <w:bookmarkStart w:id="996" w:name="bookmark1012"/>
      <w:r>
        <w:rPr>
          <w:color w:val="000000"/>
          <w:spacing w:val="0"/>
          <w:w w:val="100"/>
          <w:position w:val="0"/>
          <w:lang w:val="en-US" w:eastAsia="en-US" w:bidi="en-US"/>
        </w:rPr>
        <w:t>Unformatted Output</w:t>
      </w:r>
      <w:bookmarkEnd w:id="994"/>
      <w:bookmarkEnd w:id="995"/>
      <w:bookmarkEnd w:id="996"/>
    </w:p>
    <w:p>
      <w:pPr>
        <w:pStyle w:val="25"/>
        <w:keepNext/>
        <w:keepLines/>
        <w:widowControl w:val="0"/>
        <w:shd w:val="clear" w:color="auto" w:fill="auto"/>
        <w:spacing w:before="0" w:after="0" w:line="806" w:lineRule="exact"/>
        <w:ind w:left="0" w:right="0" w:firstLine="0"/>
        <w:jc w:val="left"/>
      </w:pPr>
      <w:bookmarkStart w:id="997" w:name="bookmark1013"/>
      <w:bookmarkStart w:id="998" w:name="bookmark1014"/>
      <w:bookmarkStart w:id="999" w:name="bookmark1015"/>
      <w:r>
        <w:rPr>
          <w:color w:val="000000"/>
          <w:spacing w:val="0"/>
          <w:w w:val="100"/>
          <w:position w:val="0"/>
          <w:lang w:val="en-US" w:eastAsia="en-US" w:bidi="en-US"/>
        </w:rPr>
        <w:t>Printing the Value of an Expression in the Default Format (print, println)</w:t>
      </w:r>
      <w:bookmarkEnd w:id="997"/>
      <w:bookmarkEnd w:id="998"/>
      <w:bookmarkEnd w:id="999"/>
    </w:p>
    <w:p>
      <w:pPr>
        <w:pStyle w:val="19"/>
        <w:widowControl w:val="0"/>
        <w:shd w:val="clear" w:color="auto" w:fill="auto"/>
        <w:spacing w:before="0" w:after="0" w:line="283" w:lineRule="exact"/>
        <w:ind w:left="0" w:right="0" w:firstLine="0"/>
        <w:jc w:val="left"/>
      </w:pPr>
      <w:r>
        <w:rPr>
          <w:rStyle w:val="93"/>
        </w:rPr>
        <w:t>print</w:t>
      </w:r>
      <w:r>
        <w:rPr>
          <w:color w:val="000000"/>
          <w:spacing w:val="0"/>
          <w:w w:val="100"/>
          <w:position w:val="0"/>
          <w:lang w:val="en-US" w:eastAsia="en-US" w:bidi="en-US"/>
        </w:rPr>
        <w:t xml:space="preserve"> prints the value of an expression using the default format for the data type of the value (for example, strings are enclosed in double quotes).</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print("hello")</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"hello"</w:t>
      </w:r>
    </w:p>
    <w:p>
      <w:pPr>
        <w:pStyle w:val="27"/>
        <w:widowControl w:val="0"/>
        <w:shd w:val="clear" w:color="auto" w:fill="auto"/>
        <w:spacing w:before="0" w:after="157" w:line="202" w:lineRule="exact"/>
        <w:ind w:left="0" w:right="0" w:firstLine="0"/>
        <w:jc w:val="left"/>
      </w:pPr>
      <w:r>
        <w:rPr>
          <w:color w:val="000000"/>
          <w:spacing w:val="0"/>
          <w:w w:val="100"/>
          <w:position w:val="0"/>
          <w:lang w:val="en-US" w:eastAsia="en-US" w:bidi="en-US"/>
        </w:rPr>
        <w:t>=&gt; nil</w:t>
      </w:r>
    </w:p>
    <w:p>
      <w:pPr>
        <w:pStyle w:val="19"/>
        <w:widowControl w:val="0"/>
        <w:shd w:val="clear" w:color="auto" w:fill="auto"/>
        <w:spacing w:before="0" w:after="204" w:line="230" w:lineRule="exact"/>
        <w:ind w:left="0" w:right="0" w:firstLine="0"/>
        <w:jc w:val="left"/>
      </w:pPr>
      <w:r>
        <w:rPr>
          <w:color w:val="000000"/>
          <w:spacing w:val="0"/>
          <w:w w:val="100"/>
          <w:position w:val="0"/>
          <w:lang w:val="en-US" w:eastAsia="en-US" w:bidi="en-US"/>
        </w:rPr>
        <w:t xml:space="preserve">Prints to </w:t>
      </w:r>
      <w:r>
        <w:rPr>
          <w:rStyle w:val="93"/>
        </w:rPr>
        <w:t>poport</w:t>
      </w:r>
      <w:r>
        <w:rPr>
          <w:color w:val="000000"/>
          <w:spacing w:val="0"/>
          <w:w w:val="100"/>
          <w:position w:val="0"/>
          <w:lang w:val="en-US" w:eastAsia="en-US" w:bidi="en-US"/>
        </w:rPr>
        <w:t xml:space="preserve"> and returns </w:t>
      </w:r>
      <w:r>
        <w:rPr>
          <w:rStyle w:val="93"/>
        </w:rPr>
        <w:t>nil.</w:t>
      </w:r>
    </w:p>
    <w:p>
      <w:pPr>
        <w:pStyle w:val="19"/>
        <w:widowControl w:val="0"/>
        <w:shd w:val="clear" w:color="auto" w:fill="auto"/>
        <w:spacing w:before="0" w:after="0" w:line="278" w:lineRule="exact"/>
        <w:ind w:left="0" w:right="0" w:firstLine="0"/>
        <w:jc w:val="left"/>
      </w:pPr>
      <w:r>
        <w:rPr>
          <w:rStyle w:val="93"/>
        </w:rPr>
        <w:t>println</w:t>
      </w:r>
      <w:r>
        <w:rPr>
          <w:color w:val="000000"/>
          <w:spacing w:val="0"/>
          <w:w w:val="100"/>
          <w:position w:val="0"/>
          <w:lang w:val="en-US" w:eastAsia="en-US" w:bidi="en-US"/>
        </w:rPr>
        <w:t xml:space="preserve"> prints the value of an expression just like print, but a newline character is automatically printed after printing the input value. println flushes the output port after printing each newline character.</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println("Hello World!")</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"Hello World!"</w:t>
      </w:r>
    </w:p>
    <w:p>
      <w:pPr>
        <w:pStyle w:val="27"/>
        <w:widowControl w:val="0"/>
        <w:shd w:val="clear" w:color="auto" w:fill="auto"/>
        <w:spacing w:before="0" w:after="465" w:line="202" w:lineRule="exact"/>
        <w:ind w:left="0" w:right="0" w:firstLine="0"/>
        <w:jc w:val="left"/>
      </w:pPr>
      <w:r>
        <w:rPr>
          <w:color w:val="000000"/>
          <w:spacing w:val="0"/>
          <w:w w:val="100"/>
          <w:position w:val="0"/>
          <w:lang w:val="en-US" w:eastAsia="en-US" w:bidi="en-US"/>
        </w:rPr>
        <w:t>=&gt; nil</w:t>
      </w:r>
    </w:p>
    <w:p>
      <w:pPr>
        <w:pStyle w:val="25"/>
        <w:keepNext/>
        <w:keepLines/>
        <w:widowControl w:val="0"/>
        <w:shd w:val="clear" w:color="auto" w:fill="auto"/>
        <w:spacing w:before="0" w:after="206" w:line="220" w:lineRule="exact"/>
        <w:ind w:left="0" w:right="0" w:firstLine="0"/>
        <w:jc w:val="left"/>
      </w:pPr>
      <w:bookmarkStart w:id="1000" w:name="bookmark1016"/>
      <w:bookmarkStart w:id="1001" w:name="bookmark1017"/>
      <w:r>
        <w:rPr>
          <w:color w:val="000000"/>
          <w:spacing w:val="0"/>
          <w:w w:val="100"/>
          <w:position w:val="0"/>
          <w:lang w:val="en-US" w:eastAsia="en-US" w:bidi="en-US"/>
        </w:rPr>
        <w:t>Printing a Newline (\n) Character (newline)</w:t>
      </w:r>
      <w:bookmarkEnd w:id="1000"/>
      <w:bookmarkEnd w:id="1001"/>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Prints a newline (\n) character. If you do not specify the output port, it defaults to </w:t>
      </w:r>
      <w:r>
        <w:rPr>
          <w:rStyle w:val="93"/>
        </w:rPr>
        <w:t>poport,</w:t>
      </w:r>
      <w:r>
        <w:rPr>
          <w:color w:val="000000"/>
          <w:spacing w:val="0"/>
          <w:w w:val="100"/>
          <w:position w:val="0"/>
          <w:lang w:val="en-US" w:eastAsia="en-US" w:bidi="en-US"/>
        </w:rPr>
        <w:t xml:space="preserve"> the standard output port. The newline function flushes the output port after printing each newline character.</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print("Hello") newline() print("World!")</w:t>
      </w:r>
    </w:p>
    <w:p>
      <w:pPr>
        <w:pStyle w:val="27"/>
        <w:widowControl w:val="0"/>
        <w:shd w:val="clear" w:color="auto" w:fill="auto"/>
        <w:spacing w:before="0" w:after="0"/>
        <w:ind w:left="0" w:right="0" w:firstLine="0"/>
        <w:jc w:val="left"/>
      </w:pPr>
      <w:r>
        <w:rPr>
          <w:color w:val="000000"/>
          <w:spacing w:val="0"/>
          <w:w w:val="100"/>
          <w:position w:val="0"/>
          <w:lang w:val="en-US" w:eastAsia="en-US" w:bidi="en-US"/>
        </w:rPr>
        <w:t>"Hello"</w:t>
      </w:r>
    </w:p>
    <w:p>
      <w:pPr>
        <w:pStyle w:val="27"/>
        <w:widowControl w:val="0"/>
        <w:shd w:val="clear" w:color="auto" w:fill="auto"/>
        <w:spacing w:before="0" w:after="0"/>
        <w:ind w:left="0" w:right="0" w:firstLine="0"/>
        <w:jc w:val="left"/>
      </w:pPr>
      <w:r>
        <w:rPr>
          <w:color w:val="000000"/>
          <w:spacing w:val="0"/>
          <w:w w:val="100"/>
          <w:position w:val="0"/>
          <w:lang w:val="en-US" w:eastAsia="en-US" w:bidi="en-US"/>
        </w:rPr>
        <w:t>"World!"</w:t>
      </w:r>
    </w:p>
    <w:p>
      <w:pPr>
        <w:pStyle w:val="27"/>
        <w:widowControl w:val="0"/>
        <w:shd w:val="clear" w:color="auto" w:fill="auto"/>
        <w:spacing w:before="0" w:after="411"/>
        <w:ind w:left="0" w:right="0" w:firstLine="0"/>
        <w:jc w:val="left"/>
      </w:pPr>
      <w:r>
        <w:rPr>
          <w:color w:val="000000"/>
          <w:spacing w:val="0"/>
          <w:w w:val="100"/>
          <w:position w:val="0"/>
          <w:lang w:val="en-US" w:eastAsia="en-US" w:bidi="en-US"/>
        </w:rPr>
        <w:t>=&gt; nil</w:t>
      </w:r>
    </w:p>
    <w:p>
      <w:pPr>
        <w:pStyle w:val="25"/>
        <w:keepNext/>
        <w:keepLines/>
        <w:widowControl w:val="0"/>
        <w:shd w:val="clear" w:color="auto" w:fill="auto"/>
        <w:spacing w:before="0" w:after="184" w:line="283" w:lineRule="exact"/>
        <w:ind w:left="0" w:right="0" w:firstLine="0"/>
        <w:jc w:val="left"/>
      </w:pPr>
      <w:bookmarkStart w:id="1002" w:name="bookmark1018"/>
      <w:bookmarkStart w:id="1003" w:name="bookmark1019"/>
      <w:r>
        <w:rPr>
          <w:color w:val="000000"/>
          <w:spacing w:val="0"/>
          <w:w w:val="100"/>
          <w:position w:val="0"/>
          <w:lang w:val="en-US" w:eastAsia="en-US" w:bidi="en-US"/>
        </w:rPr>
        <w:t>Printing a List with a Limited Number of Elements and Levels of Nesting (printlev)</w:t>
      </w:r>
      <w:bookmarkEnd w:id="1002"/>
      <w:bookmarkEnd w:id="1003"/>
    </w:p>
    <w:p>
      <w:pPr>
        <w:pStyle w:val="19"/>
        <w:widowControl w:val="0"/>
        <w:shd w:val="clear" w:color="auto" w:fill="auto"/>
        <w:spacing w:before="0" w:after="0" w:line="278" w:lineRule="exact"/>
        <w:ind w:left="0" w:right="0" w:firstLine="0"/>
      </w:pPr>
      <w:r>
        <w:rPr>
          <w:rStyle w:val="93"/>
        </w:rPr>
        <w:t>printlev</w:t>
      </w:r>
      <w:r>
        <w:rPr>
          <w:color w:val="000000"/>
          <w:spacing w:val="0"/>
          <w:w w:val="100"/>
          <w:position w:val="0"/>
          <w:lang w:val="en-US" w:eastAsia="en-US" w:bidi="en-US"/>
        </w:rPr>
        <w:t xml:space="preserve"> prints a list with a limited number of elements and levels of nesting. Lists are normally printed in their entirety no matter how many elements they have or how deeply nested they are.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Applications can, however, set upper limits on the number of elements and the levels of nesting shown when printing lists using </w:t>
      </w:r>
      <w:r>
        <w:rPr>
          <w:rStyle w:val="93"/>
        </w:rPr>
        <w:t>printlev.</w:t>
      </w:r>
      <w:r>
        <w:rPr>
          <w:color w:val="000000"/>
          <w:spacing w:val="0"/>
          <w:w w:val="100"/>
          <w:position w:val="0"/>
          <w:lang w:val="en-US" w:eastAsia="en-US" w:bidi="en-US"/>
        </w:rPr>
        <w:t xml:space="preserve"> These limits are sometimes necessary to control the volume of interactive output because the SKILL top-level automatically prints the results of expression evaluation. Limits can also protect against infinite looping on circular lists possibly created when novices use the destructive list modification functions, such as </w:t>
      </w:r>
      <w:r>
        <w:rPr>
          <w:rStyle w:val="93"/>
        </w:rPr>
        <w:t>rplaca</w:t>
      </w:r>
      <w:r>
        <w:rPr>
          <w:color w:val="000000"/>
          <w:spacing w:val="0"/>
          <w:w w:val="100"/>
          <w:position w:val="0"/>
          <w:lang w:val="en-US" w:eastAsia="en-US" w:bidi="en-US"/>
        </w:rPr>
        <w:t xml:space="preserve"> or </w:t>
      </w:r>
      <w:r>
        <w:rPr>
          <w:rStyle w:val="93"/>
        </w:rPr>
        <w:t>rplacd,</w:t>
      </w:r>
      <w:r>
        <w:rPr>
          <w:color w:val="000000"/>
          <w:spacing w:val="0"/>
          <w:w w:val="100"/>
          <w:position w:val="0"/>
          <w:lang w:val="en-US" w:eastAsia="en-US" w:bidi="en-US"/>
        </w:rPr>
        <w:t xml:space="preserve"> without a thorough understanding of how they work. </w:t>
      </w:r>
      <w:r>
        <w:rPr>
          <w:rStyle w:val="93"/>
        </w:rPr>
        <w:t>printlev</w:t>
      </w:r>
      <w:r>
        <w:rPr>
          <w:color w:val="000000"/>
          <w:spacing w:val="0"/>
          <w:w w:val="100"/>
          <w:position w:val="0"/>
          <w:lang w:val="en-US" w:eastAsia="en-US" w:bidi="en-US"/>
        </w:rPr>
        <w:t xml:space="preserve"> uses the following syntax:</w:t>
      </w:r>
    </w:p>
    <w:p>
      <w:pPr>
        <w:pStyle w:val="39"/>
        <w:widowControl w:val="0"/>
        <w:shd w:val="clear" w:color="auto" w:fill="auto"/>
        <w:tabs>
          <w:tab w:val="left" w:pos="6360"/>
        </w:tabs>
        <w:spacing w:before="0" w:after="92" w:line="190" w:lineRule="exact"/>
        <w:ind w:left="0" w:right="0" w:firstLine="0"/>
      </w:pPr>
      <w:r>
        <w:rPr>
          <w:rStyle w:val="181"/>
          <w:i w:val="0"/>
          <w:iCs w:val="0"/>
        </w:rPr>
        <w:t xml:space="preserve">printlev( </w:t>
      </w:r>
      <w:r>
        <w:rPr>
          <w:color w:val="000000"/>
          <w:w w:val="100"/>
          <w:position w:val="0"/>
          <w:lang w:val="en-US" w:eastAsia="en-US" w:bidi="en-US"/>
        </w:rPr>
        <w:t>g_value x_level x_length [p_outputPort]</w:t>
      </w:r>
      <w:r>
        <w:rPr>
          <w:rStyle w:val="181"/>
          <w:i w:val="0"/>
          <w:iCs w:val="0"/>
        </w:rPr>
        <w:tab/>
      </w:r>
      <w:r>
        <w:rPr>
          <w:rStyle w:val="181"/>
          <w:i w:val="0"/>
          <w:iCs w:val="0"/>
        </w:rPr>
        <w:t>) =&gt; nil</w:t>
      </w:r>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Two integer variables, print length and print level (specified by </w:t>
      </w:r>
      <w:r>
        <w:rPr>
          <w:rStyle w:val="93"/>
        </w:rPr>
        <w:t>x_length</w:t>
      </w:r>
      <w:r>
        <w:rPr>
          <w:color w:val="000000"/>
          <w:spacing w:val="0"/>
          <w:w w:val="100"/>
          <w:position w:val="0"/>
          <w:lang w:val="en-US" w:eastAsia="en-US" w:bidi="en-US"/>
        </w:rPr>
        <w:t xml:space="preserve"> and </w:t>
      </w:r>
      <w:r>
        <w:rPr>
          <w:rStyle w:val="93"/>
        </w:rPr>
        <w:t>x_level),</w:t>
      </w:r>
      <w:r>
        <w:rPr>
          <w:color w:val="000000"/>
          <w:spacing w:val="0"/>
          <w:w w:val="100"/>
          <w:position w:val="0"/>
          <w:lang w:val="en-US" w:eastAsia="en-US" w:bidi="en-US"/>
        </w:rPr>
        <w:t xml:space="preserve"> control the maximum number of elements and the levels of nesting that are printed. List elements beyond the maximum specified by print length are abbreviated as and lists nested deeper than the maximum level specified by print level are abbreviated as “&amp;.” Both print length and print level are initialized to </w:t>
      </w:r>
      <w:r>
        <w:rPr>
          <w:rStyle w:val="93"/>
        </w:rPr>
        <w:t>nil</w:t>
      </w:r>
      <w:r>
        <w:rPr>
          <w:color w:val="000000"/>
          <w:spacing w:val="0"/>
          <w:w w:val="100"/>
          <w:position w:val="0"/>
          <w:lang w:val="en-US" w:eastAsia="en-US" w:bidi="en-US"/>
        </w:rPr>
        <w:t xml:space="preserve"> (meaning no limits are imposed) by SKILL, but each application can set its own limits.</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printlev</w:t>
      </w:r>
      <w:r>
        <w:rPr>
          <w:color w:val="000000"/>
          <w:spacing w:val="0"/>
          <w:w w:val="100"/>
          <w:position w:val="0"/>
          <w:lang w:val="en-US" w:eastAsia="en-US" w:bidi="en-US"/>
        </w:rPr>
        <w:t xml:space="preserve"> function is identical to </w:t>
      </w:r>
      <w:r>
        <w:rPr>
          <w:rStyle w:val="93"/>
        </w:rPr>
        <w:t>print</w:t>
      </w:r>
      <w:r>
        <w:rPr>
          <w:color w:val="000000"/>
          <w:spacing w:val="0"/>
          <w:w w:val="100"/>
          <w:position w:val="0"/>
          <w:lang w:val="en-US" w:eastAsia="en-US" w:bidi="en-US"/>
        </w:rPr>
        <w:t xml:space="preserve"> except that it takes two additional arguments specifying the maximum level and length to use in printing the expression.</w:t>
      </w:r>
    </w:p>
    <w:p>
      <w:pPr>
        <w:pStyle w:val="27"/>
        <w:widowControl w:val="0"/>
        <w:shd w:val="clear" w:color="auto" w:fill="auto"/>
        <w:tabs>
          <w:tab w:val="left" w:pos="1598"/>
          <w:tab w:val="left" w:pos="1958"/>
          <w:tab w:val="left" w:pos="2318"/>
        </w:tabs>
        <w:spacing w:before="0" w:after="0"/>
        <w:ind w:left="0" w:right="0" w:firstLine="0"/>
      </w:pPr>
      <w:r>
        <w:rPr>
          <w:color w:val="000000"/>
          <w:spacing w:val="0"/>
          <w:w w:val="100"/>
          <w:position w:val="0"/>
          <w:lang w:val="en-US" w:eastAsia="en-US" w:bidi="en-US"/>
        </w:rPr>
        <w:t>List = '(1 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 xml:space="preserve">(5))) </w:t>
      </w:r>
      <w:r>
        <w:rPr>
          <w:rStyle w:val="160"/>
        </w:rPr>
        <w:t>6</w:t>
      </w:r>
      <w:r>
        <w:rPr>
          <w:color w:val="000000"/>
          <w:spacing w:val="0"/>
          <w:w w:val="100"/>
          <w:position w:val="0"/>
          <w:lang w:val="en-US" w:eastAsia="en-US" w:bidi="en-US"/>
        </w:rPr>
        <w:t>)</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printlev(List </w:t>
      </w:r>
      <w:r>
        <w:rPr>
          <w:rStyle w:val="160"/>
        </w:rPr>
        <w:t>100</w:t>
      </w:r>
      <w:r>
        <w:rPr>
          <w:color w:val="000000"/>
          <w:spacing w:val="0"/>
          <w:w w:val="100"/>
          <w:position w:val="0"/>
          <w:lang w:val="en-US" w:eastAsia="en-US" w:bidi="en-US"/>
        </w:rPr>
        <w:t xml:space="preserve"> </w:t>
      </w:r>
      <w:r>
        <w:rPr>
          <w:rStyle w:val="160"/>
        </w:rPr>
        <w:t>2</w:t>
      </w:r>
      <w:r>
        <w:rPr>
          <w:color w:val="000000"/>
          <w:spacing w:val="0"/>
          <w:w w:val="100"/>
          <w:position w:val="0"/>
          <w:lang w:val="en-US" w:eastAsia="en-US" w:bidi="en-US"/>
        </w:rPr>
        <w:t>)</w:t>
      </w:r>
    </w:p>
    <w:p>
      <w:pPr>
        <w:pStyle w:val="40"/>
        <w:widowControl w:val="0"/>
        <w:shd w:val="clear" w:color="auto" w:fill="auto"/>
        <w:spacing w:before="0" w:after="0"/>
        <w:ind w:left="0" w:right="0" w:firstLine="0"/>
      </w:pPr>
      <w:r>
        <w:rPr>
          <w:color w:val="000000"/>
          <w:w w:val="100"/>
          <w:position w:val="0"/>
          <w:lang w:val="en-US" w:eastAsia="en-US" w:bidi="en-US"/>
        </w:rPr>
        <w:t>(1</w:t>
      </w:r>
      <w:r>
        <w:rPr>
          <w:rStyle w:val="183"/>
        </w:rPr>
        <w:t xml:space="preserve"> </w:t>
      </w:r>
      <w:r>
        <w:rPr>
          <w:color w:val="000000"/>
          <w:w w:val="100"/>
          <w:position w:val="0"/>
          <w:lang w:val="en-US" w:eastAsia="en-US" w:bidi="en-US"/>
        </w:rPr>
        <w:t>2</w:t>
      </w:r>
      <w:r>
        <w:rPr>
          <w:rStyle w:val="183"/>
        </w:rPr>
        <w:t xml:space="preserve"> </w:t>
      </w:r>
      <w:r>
        <w:rPr>
          <w:rStyle w:val="184"/>
        </w:rPr>
        <w:t>…）</w:t>
      </w:r>
    </w:p>
    <w:p>
      <w:pPr>
        <w:pStyle w:val="27"/>
        <w:widowControl w:val="0"/>
        <w:shd w:val="clear" w:color="auto" w:fill="auto"/>
        <w:spacing w:before="0" w:after="0"/>
        <w:ind w:left="0" w:right="0" w:firstLine="0"/>
      </w:pPr>
      <w:r>
        <w:rPr>
          <w:color w:val="000000"/>
          <w:spacing w:val="0"/>
          <w:w w:val="100"/>
          <w:position w:val="0"/>
          <w:lang w:val="en-US" w:eastAsia="en-US" w:bidi="en-US"/>
        </w:rPr>
        <w:t>=&gt; nil</w:t>
      </w:r>
    </w:p>
    <w:p>
      <w:pPr>
        <w:pStyle w:val="27"/>
        <w:widowControl w:val="0"/>
        <w:shd w:val="clear" w:color="auto" w:fill="auto"/>
        <w:spacing w:before="0" w:after="0"/>
        <w:ind w:left="0" w:right="0" w:firstLine="0"/>
      </w:pPr>
      <w:r>
        <w:rPr>
          <w:color w:val="000000"/>
          <w:spacing w:val="0"/>
          <w:w w:val="100"/>
          <w:position w:val="0"/>
          <w:lang w:val="en-US" w:eastAsia="en-US" w:bidi="en-US"/>
        </w:rPr>
        <w:t>printlev(List 3 100)</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(1 2 (3 (4 &amp;)) </w:t>
      </w:r>
      <w:r>
        <w:rPr>
          <w:rStyle w:val="160"/>
        </w:rPr>
        <w:t>6</w:t>
      </w:r>
      <w:r>
        <w:rPr>
          <w:color w:val="000000"/>
          <w:spacing w:val="0"/>
          <w:w w:val="100"/>
          <w:position w:val="0"/>
          <w:lang w:val="en-US" w:eastAsia="en-US" w:bidi="en-US"/>
        </w:rPr>
        <w:t>)</w:t>
      </w:r>
    </w:p>
    <w:p>
      <w:pPr>
        <w:pStyle w:val="27"/>
        <w:widowControl w:val="0"/>
        <w:shd w:val="clear" w:color="auto" w:fill="auto"/>
        <w:spacing w:before="0" w:after="0"/>
        <w:ind w:left="0" w:right="0" w:firstLine="0"/>
      </w:pPr>
      <w:r>
        <w:rPr>
          <w:color w:val="000000"/>
          <w:spacing w:val="0"/>
          <w:w w:val="100"/>
          <w:position w:val="0"/>
          <w:lang w:val="en-US" w:eastAsia="en-US" w:bidi="en-US"/>
        </w:rPr>
        <w:t>=&gt; nil</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printlev(List 3 3 p)</w:t>
      </w:r>
    </w:p>
    <w:p>
      <w:pPr>
        <w:pStyle w:val="27"/>
        <w:widowControl w:val="0"/>
        <w:shd w:val="clear" w:color="auto" w:fill="auto"/>
        <w:tabs>
          <w:tab w:val="left" w:pos="595"/>
          <w:tab w:val="left" w:pos="955"/>
        </w:tabs>
        <w:spacing w:before="0" w:after="0" w:line="202" w:lineRule="exact"/>
        <w:ind w:left="0" w:right="0" w:firstLine="0"/>
      </w:pPr>
      <w:r>
        <w:rPr>
          <w:color w:val="000000"/>
          <w:spacing w:val="0"/>
          <w:w w:val="100"/>
          <w:position w:val="0"/>
          <w:lang w:val="en-US" w:eastAsia="en-US" w:bidi="en-US"/>
        </w:rPr>
        <w:t>(1 2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 xml:space="preserve">(4 </w:t>
      </w:r>
      <w:r>
        <w:rPr>
          <w:rStyle w:val="185"/>
        </w:rPr>
        <w:t>&amp;))</w:t>
      </w:r>
      <w:r>
        <w:rPr>
          <w:rStyle w:val="185"/>
          <w:lang w:val="zh-CN" w:eastAsia="zh-CN" w:bidi="zh-CN"/>
        </w:rPr>
        <w:t>…）</w:t>
      </w:r>
    </w:p>
    <w:p>
      <w:pPr>
        <w:pStyle w:val="27"/>
        <w:widowControl w:val="0"/>
        <w:shd w:val="clear" w:color="auto" w:fill="auto"/>
        <w:spacing w:before="0" w:after="165" w:line="202" w:lineRule="exact"/>
        <w:ind w:left="0" w:right="0" w:firstLine="0"/>
      </w:pPr>
      <w:r>
        <w:rPr>
          <w:color w:val="000000"/>
          <w:spacing w:val="0"/>
          <w:w w:val="100"/>
          <w:position w:val="0"/>
          <w:lang w:val="en-US" w:eastAsia="en-US" w:bidi="en-US"/>
        </w:rPr>
        <w:t>=&gt; nil</w:t>
      </w:r>
    </w:p>
    <w:p>
      <w:pPr>
        <w:pStyle w:val="19"/>
        <w:widowControl w:val="0"/>
        <w:shd w:val="clear" w:color="auto" w:fill="auto"/>
        <w:spacing w:before="0" w:after="483" w:line="220" w:lineRule="exact"/>
        <w:ind w:left="0" w:right="0" w:firstLine="0"/>
      </w:pPr>
      <w:r>
        <w:rPr>
          <w:color w:val="000000"/>
          <w:spacing w:val="0"/>
          <w:w w:val="100"/>
          <w:position w:val="0"/>
          <w:lang w:val="en-US" w:eastAsia="en-US" w:bidi="en-US"/>
        </w:rPr>
        <w:t>Assumes port p exists. Prints to port p.</w:t>
      </w:r>
    </w:p>
    <w:p>
      <w:pPr>
        <w:pStyle w:val="22"/>
        <w:keepNext/>
        <w:keepLines/>
        <w:widowControl w:val="0"/>
        <w:shd w:val="clear" w:color="auto" w:fill="auto"/>
        <w:spacing w:before="0" w:after="194" w:line="280" w:lineRule="exact"/>
        <w:ind w:left="0" w:right="0" w:firstLine="0"/>
      </w:pPr>
      <w:bookmarkStart w:id="1004" w:name="bookmark1020"/>
      <w:bookmarkStart w:id="1005" w:name="bookmark1021"/>
      <w:bookmarkStart w:id="1006" w:name="bookmark1022"/>
      <w:bookmarkStart w:id="1007" w:name="bookmark1023"/>
      <w:r>
        <w:rPr>
          <w:color w:val="000000"/>
          <w:spacing w:val="0"/>
          <w:w w:val="100"/>
          <w:position w:val="0"/>
          <w:lang w:val="en-US" w:eastAsia="en-US" w:bidi="en-US"/>
        </w:rPr>
        <w:t>Formatted Output</w:t>
      </w:r>
      <w:bookmarkEnd w:id="1004"/>
      <w:bookmarkEnd w:id="1005"/>
      <w:bookmarkEnd w:id="1006"/>
      <w:bookmarkEnd w:id="1007"/>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You can precede format characters with a field width specification. For example, %5d prints an integer in a field that is 5 columns wide. If the field width begins with the digit “0”，zero padding is done instead of blank padding. For the format characters </w:t>
      </w:r>
      <w:r>
        <w:rPr>
          <w:rStyle w:val="93"/>
        </w:rPr>
        <w:t>f</w:t>
      </w:r>
      <w:r>
        <w:rPr>
          <w:color w:val="000000"/>
          <w:spacing w:val="0"/>
          <w:w w:val="100"/>
          <w:position w:val="0"/>
          <w:lang w:val="en-US" w:eastAsia="en-US" w:bidi="en-US"/>
        </w:rPr>
        <w:t xml:space="preserve"> and e, the width specification can be followed by a period “.” and an integer specifying the precision, that is, the number of digits to print after the decimal point.</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Output is right justified within a field by default unless an optional minus sign “-” immediately follows the </w:t>
      </w:r>
      <w:r>
        <w:rPr>
          <w:color w:val="000000"/>
          <w:spacing w:val="0"/>
          <w:w w:val="100"/>
          <w:position w:val="0"/>
          <w:lang w:val="zh-CN" w:eastAsia="zh-CN" w:bidi="zh-CN"/>
        </w:rPr>
        <w:t xml:space="preserve">“％” </w:t>
      </w:r>
      <w:r>
        <w:rPr>
          <w:color w:val="000000"/>
          <w:spacing w:val="0"/>
          <w:w w:val="100"/>
          <w:position w:val="0"/>
          <w:lang w:val="en-US" w:eastAsia="en-US" w:bidi="en-US"/>
        </w:rPr>
        <w:t>character, which will then be left justified. To print a percent sign, you must use</w:t>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96"/>
        <w:gridCol w:w="2664"/>
        <w:gridCol w:w="5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22" w:hRule="exact"/>
          <w:jc w:val="center"/>
        </w:trPr>
        <w:tc>
          <w:tcPr>
            <w:tcW w:w="9792" w:type="dxa"/>
            <w:gridSpan w:val="3"/>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line="283" w:lineRule="exact"/>
              <w:ind w:left="0" w:right="0" w:firstLine="0"/>
              <w:jc w:val="left"/>
            </w:pPr>
            <w:r>
              <w:rPr>
                <w:color w:val="000000"/>
                <w:spacing w:val="0"/>
                <w:w w:val="100"/>
                <w:position w:val="0"/>
                <w:lang w:val="en-US" w:eastAsia="en-US" w:bidi="en-US"/>
              </w:rPr>
              <w:t>two percent signs in succession. You must explicitly put “\n” in your format string to print a newline character and “\t” for a tab.</w:t>
            </w:r>
          </w:p>
          <w:p>
            <w:pPr>
              <w:pStyle w:val="19"/>
              <w:framePr w:w="9792" w:wrap="notBeside" w:vAnchor="text" w:hAnchor="text" w:xAlign="center" w:y="1"/>
              <w:widowControl w:val="0"/>
              <w:shd w:val="clear" w:color="auto" w:fill="auto"/>
              <w:spacing w:before="180" w:after="0" w:line="220" w:lineRule="exact"/>
              <w:ind w:left="0" w:right="0" w:firstLine="0"/>
              <w:jc w:val="left"/>
            </w:pPr>
            <w:r>
              <w:rPr>
                <w:rStyle w:val="90"/>
              </w:rPr>
              <w:t>Common Output Format Specifications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1896"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Format</w:t>
            </w:r>
          </w:p>
        </w:tc>
        <w:tc>
          <w:tcPr>
            <w:tcW w:w="2664"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340" w:right="0" w:firstLine="0"/>
              <w:jc w:val="left"/>
            </w:pPr>
            <w:r>
              <w:rPr>
                <w:rStyle w:val="90"/>
              </w:rPr>
              <w:t>Type(s) of</w:t>
            </w:r>
          </w:p>
        </w:tc>
        <w:tc>
          <w:tcPr>
            <w:tcW w:w="5232" w:type="dxa"/>
            <w:vMerge w:val="restart"/>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Prints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4"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Specification</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rStyle w:val="90"/>
              </w:rPr>
              <w:t>Argument</w:t>
            </w:r>
          </w:p>
        </w:tc>
        <w:tc>
          <w:tcPr>
            <w:tcW w:w="5232" w:type="dxa"/>
            <w:vMerge w:val="continue"/>
            <w:shd w:val="clear" w:color="auto" w:fill="FFFFFF"/>
            <w:vAlign w:val="center"/>
          </w:tcPr>
          <w:p>
            <w:pPr>
              <w:framePr w:w="9792" w:wrap="notBeside" w:vAnchor="text" w:hAnchor="text" w:xAlign="center" w:y="1"/>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jc w:val="center"/>
        </w:trPr>
        <w:tc>
          <w:tcPr>
            <w:tcW w:w="1896"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w:t>
            </w:r>
          </w:p>
        </w:tc>
        <w:tc>
          <w:tcPr>
            <w:tcW w:w="2664"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fixnum</w:t>
            </w:r>
          </w:p>
        </w:tc>
        <w:tc>
          <w:tcPr>
            <w:tcW w:w="5232"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 in decimal radix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%o</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fixnum</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 in octal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1896"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c>
          <w:tcPr>
            <w:tcW w:w="2664"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fixnum</w:t>
            </w:r>
          </w:p>
        </w:tc>
        <w:tc>
          <w:tcPr>
            <w:tcW w:w="523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Integer in hexadecimal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flonum</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Floating-point number in the style [-]ddd.ddd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flonum</w:t>
            </w:r>
          </w:p>
        </w:tc>
        <w:tc>
          <w:tcPr>
            <w:tcW w:w="5232"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Floating-point number in the style [-]d.ddde[-]ddd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%g</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flonum</w:t>
            </w:r>
          </w:p>
        </w:tc>
        <w:tc>
          <w:tcPr>
            <w:tcW w:w="5232" w:type="dxa"/>
            <w:shd w:val="clear" w:color="auto" w:fill="FFFFFF"/>
            <w:vAlign w:val="bottom"/>
          </w:tcPr>
          <w:p>
            <w:pPr>
              <w:pStyle w:val="19"/>
              <w:framePr w:w="9792" w:wrap="notBeside" w:vAnchor="text" w:hAnchor="text" w:xAlign="center" w:y="1"/>
              <w:widowControl w:val="0"/>
              <w:shd w:val="clear" w:color="auto" w:fill="auto"/>
              <w:spacing w:before="0" w:after="0" w:line="283" w:lineRule="exact"/>
              <w:ind w:left="0" w:right="0" w:firstLine="0"/>
              <w:jc w:val="left"/>
            </w:pPr>
            <w:r>
              <w:rPr>
                <w:color w:val="000000"/>
                <w:spacing w:val="0"/>
                <w:w w:val="100"/>
                <w:position w:val="0"/>
                <w:lang w:val="en-US" w:eastAsia="en-US" w:bidi="en-US"/>
              </w:rPr>
              <w:t>Floating-point number in style f or e, whichever gives full precision in minimum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96"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string, symbol</w:t>
            </w:r>
          </w:p>
        </w:tc>
        <w:tc>
          <w:tcPr>
            <w:tcW w:w="5232" w:type="dxa"/>
            <w:shd w:val="clear" w:color="auto" w:fill="FFFFFF"/>
            <w:vAlign w:val="bottom"/>
          </w:tcPr>
          <w:p>
            <w:pPr>
              <w:pStyle w:val="19"/>
              <w:framePr w:w="9792" w:wrap="notBeside" w:vAnchor="text" w:hAnchor="text" w:xAlign="center" w:y="1"/>
              <w:widowControl w:val="0"/>
              <w:shd w:val="clear" w:color="auto" w:fill="auto"/>
              <w:spacing w:before="0" w:after="0" w:line="283" w:lineRule="exact"/>
              <w:ind w:left="0" w:right="0" w:firstLine="0"/>
              <w:jc w:val="left"/>
            </w:pPr>
            <w:r>
              <w:rPr>
                <w:color w:val="000000"/>
                <w:spacing w:val="0"/>
                <w:w w:val="100"/>
                <w:position w:val="0"/>
                <w:lang w:val="en-US" w:eastAsia="en-US" w:bidi="en-US"/>
              </w:rPr>
              <w:t>Prints out a string (without quotes) or the print name of a symbol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string, symbol</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The first 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fixnum, flonum</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list</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Default format for the 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1896"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w:t>
            </w:r>
          </w:p>
        </w:tc>
        <w:tc>
          <w:tcPr>
            <w:tcW w:w="2664"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list</w:t>
            </w:r>
          </w:p>
        </w:tc>
        <w:tc>
          <w:tcPr>
            <w:tcW w:w="523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5" w:hRule="exact"/>
          <w:jc w:val="center"/>
        </w:trPr>
        <w:tc>
          <w:tcPr>
            <w:tcW w:w="1896"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w:t>
            </w:r>
          </w:p>
        </w:tc>
        <w:tc>
          <w:tcPr>
            <w:tcW w:w="2664"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list</w:t>
            </w:r>
          </w:p>
        </w:tc>
        <w:tc>
          <w:tcPr>
            <w:tcW w:w="5232"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Box</w:t>
            </w:r>
          </w:p>
        </w:tc>
      </w:tr>
    </w:tbl>
    <w:p>
      <w:pPr>
        <w:framePr w:w="9792"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255" w:after="527" w:line="278" w:lineRule="exact"/>
        <w:ind w:left="0" w:right="0" w:firstLine="0"/>
        <w:jc w:val="left"/>
      </w:pPr>
      <w:r>
        <w:rPr>
          <w:color w:val="000000"/>
          <w:spacing w:val="0"/>
          <w:w w:val="100"/>
          <w:position w:val="0"/>
          <w:lang w:val="en-US" w:eastAsia="en-US" w:bidi="en-US"/>
        </w:rPr>
        <w:t xml:space="preserve">For formatted output, SKILL makes available the standard C </w:t>
      </w:r>
      <w:r>
        <w:rPr>
          <w:rStyle w:val="93"/>
        </w:rPr>
        <w:t>stdio</w:t>
      </w:r>
      <w:r>
        <w:rPr>
          <w:color w:val="000000"/>
          <w:spacing w:val="0"/>
          <w:w w:val="100"/>
          <w:position w:val="0"/>
          <w:lang w:val="en-US" w:eastAsia="en-US" w:bidi="en-US"/>
        </w:rPr>
        <w:t xml:space="preserve"> library routines </w:t>
      </w:r>
      <w:r>
        <w:rPr>
          <w:rStyle w:val="93"/>
        </w:rPr>
        <w:t>printf, fprintf,</w:t>
      </w:r>
      <w:r>
        <w:rPr>
          <w:color w:val="000000"/>
          <w:spacing w:val="0"/>
          <w:w w:val="100"/>
          <w:position w:val="0"/>
          <w:lang w:val="en-US" w:eastAsia="en-US" w:bidi="en-US"/>
        </w:rPr>
        <w:t xml:space="preserve"> and </w:t>
      </w:r>
      <w:r>
        <w:rPr>
          <w:rStyle w:val="93"/>
        </w:rPr>
        <w:t>sprintf.</w:t>
      </w:r>
      <w:r>
        <w:rPr>
          <w:color w:val="000000"/>
          <w:spacing w:val="0"/>
          <w:w w:val="100"/>
          <w:position w:val="0"/>
          <w:lang w:val="en-US" w:eastAsia="en-US" w:bidi="en-US"/>
        </w:rPr>
        <w:t xml:space="preserve"> SKILL provides a robust interface to these routines. Below is a brief description of each routine in the context of the SKILL runtime environment. If more detailed descriptions are needed for these functions, consult your C programming manual.</w:t>
      </w:r>
    </w:p>
    <w:p>
      <w:pPr>
        <w:pStyle w:val="25"/>
        <w:keepNext/>
        <w:keepLines/>
        <w:widowControl w:val="0"/>
        <w:shd w:val="clear" w:color="auto" w:fill="auto"/>
        <w:spacing w:before="0" w:after="211" w:line="220" w:lineRule="exact"/>
        <w:ind w:left="0" w:right="0" w:firstLine="0"/>
        <w:jc w:val="left"/>
      </w:pPr>
      <w:bookmarkStart w:id="1008" w:name="bookmark1024"/>
      <w:bookmarkStart w:id="1009" w:name="bookmark1025"/>
      <w:r>
        <w:rPr>
          <w:color w:val="000000"/>
          <w:spacing w:val="0"/>
          <w:w w:val="100"/>
          <w:position w:val="0"/>
          <w:lang w:val="en-US" w:eastAsia="en-US" w:bidi="en-US"/>
        </w:rPr>
        <w:t>Writing Formatted Output to Ooport (printf)</w:t>
      </w:r>
      <w:bookmarkEnd w:id="1008"/>
      <w:bookmarkEnd w:id="1009"/>
    </w:p>
    <w:p>
      <w:pPr>
        <w:pStyle w:val="19"/>
        <w:widowControl w:val="0"/>
        <w:shd w:val="clear" w:color="auto" w:fill="auto"/>
        <w:spacing w:before="0" w:after="0" w:line="278" w:lineRule="exact"/>
        <w:ind w:left="0" w:right="0" w:firstLine="0"/>
        <w:jc w:val="left"/>
      </w:pPr>
      <w:r>
        <w:rPr>
          <w:rStyle w:val="93"/>
        </w:rPr>
        <w:t>printf</w:t>
      </w:r>
      <w:r>
        <w:rPr>
          <w:color w:val="000000"/>
          <w:spacing w:val="0"/>
          <w:w w:val="100"/>
          <w:position w:val="0"/>
          <w:lang w:val="en-US" w:eastAsia="en-US" w:bidi="en-US"/>
        </w:rPr>
        <w:t xml:space="preserve"> writes formatted output to </w:t>
      </w:r>
      <w:r>
        <w:rPr>
          <w:rStyle w:val="93"/>
        </w:rPr>
        <w:t>poport.</w:t>
      </w:r>
      <w:r>
        <w:rPr>
          <w:color w:val="000000"/>
          <w:spacing w:val="0"/>
          <w:w w:val="100"/>
          <w:position w:val="0"/>
          <w:lang w:val="en-US" w:eastAsia="en-US" w:bidi="en-US"/>
        </w:rPr>
        <w:t xml:space="preserve"> Optional arguments following the format string are printed according to their corresponding format specifications. </w:t>
      </w:r>
      <w:r>
        <w:rPr>
          <w:rStyle w:val="93"/>
        </w:rPr>
        <w:t>printf</w:t>
      </w:r>
      <w:r>
        <w:rPr>
          <w:color w:val="000000"/>
          <w:spacing w:val="0"/>
          <w:w w:val="100"/>
          <w:position w:val="0"/>
          <w:lang w:val="en-US" w:eastAsia="en-US" w:bidi="en-US"/>
        </w:rPr>
        <w:t xml:space="preserve"> is identical to </w:t>
      </w:r>
      <w:r>
        <w:rPr>
          <w:rStyle w:val="93"/>
        </w:rPr>
        <w:t xml:space="preserve">fprintf </w:t>
      </w:r>
      <w:r>
        <w:rPr>
          <w:color w:val="000000"/>
          <w:spacing w:val="0"/>
          <w:w w:val="100"/>
          <w:position w:val="0"/>
          <w:lang w:val="en-US" w:eastAsia="en-US" w:bidi="en-US"/>
        </w:rPr>
        <w:t xml:space="preserve">except that it does not take a port argument and the output is written to </w:t>
      </w:r>
      <w:r>
        <w:rPr>
          <w:rStyle w:val="93"/>
        </w:rPr>
        <w:t>poport.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x = 197.9687</w:t>
      </w:r>
    </w:p>
    <w:p>
      <w:pPr>
        <w:pStyle w:val="27"/>
        <w:widowControl w:val="0"/>
        <w:shd w:val="clear" w:color="auto" w:fill="auto"/>
        <w:spacing w:before="0" w:after="251" w:line="190" w:lineRule="exact"/>
        <w:ind w:left="0" w:right="0" w:firstLine="0"/>
        <w:jc w:val="left"/>
      </w:pPr>
      <w:r>
        <w:rPr>
          <w:color w:val="000000"/>
          <w:spacing w:val="0"/>
          <w:w w:val="100"/>
          <w:position w:val="0"/>
          <w:lang w:val="en-US" w:eastAsia="en-US" w:bidi="en-US"/>
        </w:rPr>
        <w:t>printf("The test measures %10.2f.\n" x)</w:t>
      </w:r>
    </w:p>
    <w:p>
      <w:pPr>
        <w:pStyle w:val="19"/>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Prints the following line to </w:t>
      </w:r>
      <w:r>
        <w:rPr>
          <w:rStyle w:val="93"/>
        </w:rPr>
        <w:t>poport</w:t>
      </w:r>
      <w:r>
        <w:rPr>
          <w:color w:val="000000"/>
          <w:spacing w:val="0"/>
          <w:w w:val="100"/>
          <w:position w:val="0"/>
          <w:lang w:val="en-US" w:eastAsia="en-US" w:bidi="en-US"/>
        </w:rPr>
        <w:t xml:space="preserve"> and returns </w:t>
      </w:r>
      <w:r>
        <w:rPr>
          <w:rStyle w:val="93"/>
        </w:rPr>
        <w:t>t</w:t>
      </w:r>
      <w:r>
        <w:rPr>
          <w:color w:val="000000"/>
          <w:spacing w:val="0"/>
          <w:w w:val="100"/>
          <w:position w:val="0"/>
          <w:lang w:val="en-US" w:eastAsia="en-US" w:bidi="en-US"/>
        </w:rPr>
        <w:t>.</w:t>
      </w:r>
    </w:p>
    <w:p>
      <w:pPr>
        <w:pStyle w:val="27"/>
        <w:widowControl w:val="0"/>
        <w:shd w:val="clear" w:color="auto" w:fill="auto"/>
        <w:tabs>
          <w:tab w:val="left" w:pos="3494"/>
        </w:tabs>
        <w:spacing w:before="0" w:after="444" w:line="190" w:lineRule="exact"/>
        <w:ind w:left="0" w:right="0" w:firstLine="0"/>
      </w:pPr>
      <w:r>
        <w:rPr>
          <w:color w:val="000000"/>
          <w:spacing w:val="0"/>
          <w:w w:val="100"/>
          <w:position w:val="0"/>
          <w:lang w:val="en-US" w:eastAsia="en-US" w:bidi="en-US"/>
        </w:rPr>
        <w:t>The test measures</w:t>
      </w:r>
      <w:r>
        <w:rPr>
          <w:color w:val="000000"/>
          <w:spacing w:val="0"/>
          <w:w w:val="100"/>
          <w:position w:val="0"/>
          <w:lang w:val="en-US" w:eastAsia="en-US" w:bidi="en-US"/>
        </w:rPr>
        <w:tab/>
      </w:r>
      <w:r>
        <w:rPr>
          <w:color w:val="000000"/>
          <w:spacing w:val="0"/>
          <w:w w:val="100"/>
          <w:position w:val="0"/>
          <w:lang w:val="en-US" w:eastAsia="en-US" w:bidi="en-US"/>
        </w:rPr>
        <w:t>197.97. =&gt; t</w:t>
      </w:r>
    </w:p>
    <w:p>
      <w:pPr>
        <w:pStyle w:val="25"/>
        <w:keepNext/>
        <w:keepLines/>
        <w:widowControl w:val="0"/>
        <w:shd w:val="clear" w:color="auto" w:fill="auto"/>
        <w:spacing w:before="0" w:after="206" w:line="220" w:lineRule="exact"/>
        <w:ind w:left="0" w:right="0" w:firstLine="0"/>
        <w:jc w:val="both"/>
      </w:pPr>
      <w:bookmarkStart w:id="1010" w:name="bookmark1026"/>
      <w:bookmarkStart w:id="1011" w:name="bookmark1027"/>
      <w:r>
        <w:rPr>
          <w:color w:val="000000"/>
          <w:spacing w:val="0"/>
          <w:w w:val="100"/>
          <w:position w:val="0"/>
          <w:lang w:val="en-US" w:eastAsia="en-US" w:bidi="en-US"/>
        </w:rPr>
        <w:t>Writing Formatted Output to a Port (fprintf)</w:t>
      </w:r>
      <w:bookmarkEnd w:id="1010"/>
      <w:bookmarkEnd w:id="1011"/>
    </w:p>
    <w:p>
      <w:pPr>
        <w:pStyle w:val="19"/>
        <w:widowControl w:val="0"/>
        <w:shd w:val="clear" w:color="auto" w:fill="auto"/>
        <w:spacing w:before="0" w:after="0" w:line="278" w:lineRule="exact"/>
        <w:ind w:left="0" w:right="0" w:firstLine="0"/>
      </w:pPr>
      <w:r>
        <w:rPr>
          <w:rStyle w:val="93"/>
        </w:rPr>
        <w:t>fprintf</w:t>
      </w:r>
      <w:r>
        <w:rPr>
          <w:color w:val="000000"/>
          <w:spacing w:val="0"/>
          <w:w w:val="100"/>
          <w:position w:val="0"/>
          <w:lang w:val="en-US" w:eastAsia="en-US" w:bidi="en-US"/>
        </w:rPr>
        <w:t xml:space="preserve"> writes formatted output to the port given as the first argument. The optional arguments following the format string are printed according to their corresponding format specifications.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x = 197.9687</w:t>
      </w:r>
    </w:p>
    <w:p>
      <w:pPr>
        <w:pStyle w:val="27"/>
        <w:widowControl w:val="0"/>
        <w:shd w:val="clear" w:color="auto" w:fill="auto"/>
        <w:spacing w:before="0" w:after="179" w:line="190" w:lineRule="exact"/>
        <w:ind w:left="0" w:right="0" w:firstLine="0"/>
      </w:pPr>
      <w:r>
        <w:rPr>
          <w:color w:val="000000"/>
          <w:spacing w:val="0"/>
          <w:w w:val="100"/>
          <w:position w:val="0"/>
          <w:lang w:val="en-US" w:eastAsia="en-US" w:bidi="en-US"/>
        </w:rPr>
        <w:t>fprintf(p "The test measures %10.2f.\n" x)</w:t>
      </w:r>
    </w:p>
    <w:p>
      <w:pPr>
        <w:pStyle w:val="19"/>
        <w:widowControl w:val="0"/>
        <w:shd w:val="clear" w:color="auto" w:fill="auto"/>
        <w:spacing w:before="0" w:after="112" w:line="230" w:lineRule="exact"/>
        <w:ind w:left="0" w:right="0" w:firstLine="0"/>
      </w:pPr>
      <w:r>
        <w:rPr>
          <w:color w:val="000000"/>
          <w:spacing w:val="0"/>
          <w:w w:val="100"/>
          <w:position w:val="0"/>
          <w:lang w:val="en-US" w:eastAsia="en-US" w:bidi="en-US"/>
        </w:rPr>
        <w:t xml:space="preserve">Prints the following line to port p and returns </w:t>
      </w:r>
      <w:r>
        <w:rPr>
          <w:rStyle w:val="93"/>
        </w:rPr>
        <w:t>t</w:t>
      </w:r>
      <w:r>
        <w:rPr>
          <w:color w:val="000000"/>
          <w:spacing w:val="0"/>
          <w:w w:val="100"/>
          <w:position w:val="0"/>
          <w:lang w:val="en-US" w:eastAsia="en-US" w:bidi="en-US"/>
        </w:rPr>
        <w:t>.</w:t>
      </w:r>
    </w:p>
    <w:p>
      <w:pPr>
        <w:pStyle w:val="27"/>
        <w:widowControl w:val="0"/>
        <w:shd w:val="clear" w:color="auto" w:fill="auto"/>
        <w:tabs>
          <w:tab w:val="left" w:pos="3494"/>
        </w:tabs>
        <w:spacing w:before="0" w:after="444" w:line="190" w:lineRule="exact"/>
        <w:ind w:left="0" w:right="0" w:firstLine="0"/>
      </w:pPr>
      <w:r>
        <w:rPr>
          <w:color w:val="000000"/>
          <w:spacing w:val="0"/>
          <w:w w:val="100"/>
          <w:position w:val="0"/>
          <w:lang w:val="en-US" w:eastAsia="en-US" w:bidi="en-US"/>
        </w:rPr>
        <w:t>The test measures</w:t>
      </w:r>
      <w:r>
        <w:rPr>
          <w:color w:val="000000"/>
          <w:spacing w:val="0"/>
          <w:w w:val="100"/>
          <w:position w:val="0"/>
          <w:lang w:val="en-US" w:eastAsia="en-US" w:bidi="en-US"/>
        </w:rPr>
        <w:tab/>
      </w:r>
      <w:r>
        <w:rPr>
          <w:color w:val="000000"/>
          <w:spacing w:val="0"/>
          <w:w w:val="100"/>
          <w:position w:val="0"/>
          <w:lang w:val="en-US" w:eastAsia="en-US" w:bidi="en-US"/>
        </w:rPr>
        <w:t>197.97. =&gt; t</w:t>
      </w:r>
    </w:p>
    <w:p>
      <w:pPr>
        <w:pStyle w:val="25"/>
        <w:keepNext/>
        <w:keepLines/>
        <w:widowControl w:val="0"/>
        <w:shd w:val="clear" w:color="auto" w:fill="auto"/>
        <w:spacing w:before="0" w:after="206" w:line="220" w:lineRule="exact"/>
        <w:ind w:left="0" w:right="0" w:firstLine="0"/>
        <w:jc w:val="both"/>
      </w:pPr>
      <w:bookmarkStart w:id="1012" w:name="bookmark1028"/>
      <w:bookmarkStart w:id="1013" w:name="bookmark1029"/>
      <w:r>
        <w:rPr>
          <w:color w:val="000000"/>
          <w:spacing w:val="0"/>
          <w:w w:val="100"/>
          <w:position w:val="0"/>
          <w:lang w:val="en-US" w:eastAsia="en-US" w:bidi="en-US"/>
        </w:rPr>
        <w:t>Writing Formatted Output to a String Variable (sprintf)</w:t>
      </w:r>
      <w:bookmarkEnd w:id="1012"/>
      <w:bookmarkEnd w:id="1013"/>
    </w:p>
    <w:p>
      <w:pPr>
        <w:pStyle w:val="19"/>
        <w:widowControl w:val="0"/>
        <w:shd w:val="clear" w:color="auto" w:fill="auto"/>
        <w:spacing w:before="0" w:after="0" w:line="278" w:lineRule="exact"/>
        <w:ind w:left="0" w:right="0" w:firstLine="0"/>
        <w:jc w:val="left"/>
      </w:pPr>
      <w:r>
        <w:rPr>
          <w:rStyle w:val="93"/>
        </w:rPr>
        <w:t>sprintf</w:t>
      </w:r>
      <w:r>
        <w:rPr>
          <w:color w:val="000000"/>
          <w:spacing w:val="0"/>
          <w:w w:val="100"/>
          <w:position w:val="0"/>
          <w:lang w:val="en-US" w:eastAsia="en-US" w:bidi="en-US"/>
        </w:rPr>
        <w:t xml:space="preserve"> formats the output and puts the resultant string into the variable given as the first argument. If </w:t>
      </w:r>
      <w:r>
        <w:rPr>
          <w:rStyle w:val="93"/>
        </w:rPr>
        <w:t>nil</w:t>
      </w:r>
      <w:r>
        <w:rPr>
          <w:color w:val="000000"/>
          <w:spacing w:val="0"/>
          <w:w w:val="100"/>
          <w:position w:val="0"/>
          <w:lang w:val="en-US" w:eastAsia="en-US" w:bidi="en-US"/>
        </w:rPr>
        <w:t xml:space="preserve"> is specified as the first argument, no assignment is made. The formatted string is returned. Because of internal buffering in </w:t>
      </w:r>
      <w:r>
        <w:rPr>
          <w:rStyle w:val="93"/>
        </w:rPr>
        <w:t>sprintf,</w:t>
      </w:r>
      <w:r>
        <w:rPr>
          <w:color w:val="000000"/>
          <w:spacing w:val="0"/>
          <w:w w:val="100"/>
          <w:position w:val="0"/>
          <w:lang w:val="en-US" w:eastAsia="en-US" w:bidi="en-US"/>
        </w:rPr>
        <w:t xml:space="preserve"> there is a limit to how many characters </w:t>
      </w:r>
      <w:r>
        <w:rPr>
          <w:rStyle w:val="93"/>
        </w:rPr>
        <w:t>sprintf</w:t>
      </w:r>
      <w:r>
        <w:rPr>
          <w:color w:val="000000"/>
          <w:spacing w:val="0"/>
          <w:w w:val="100"/>
          <w:position w:val="0"/>
          <w:lang w:val="en-US" w:eastAsia="en-US" w:bidi="en-US"/>
        </w:rPr>
        <w:t xml:space="preserve"> can handle, but the limit is large enough (8192 characters) that it should not present any problem.</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sprintf(s "Memorize %s number %d!" "transaction" 5)</w:t>
      </w:r>
    </w:p>
    <w:p>
      <w:pPr>
        <w:pStyle w:val="27"/>
        <w:widowControl w:val="0"/>
        <w:shd w:val="clear" w:color="auto" w:fill="auto"/>
        <w:spacing w:before="0" w:after="86" w:line="190" w:lineRule="exact"/>
        <w:ind w:left="0" w:right="0" w:firstLine="0"/>
      </w:pPr>
      <w:r>
        <w:rPr>
          <w:color w:val="000000"/>
          <w:spacing w:val="0"/>
          <w:w w:val="100"/>
          <w:position w:val="0"/>
          <w:lang w:val="en-US" w:eastAsia="en-US" w:bidi="en-US"/>
        </w:rPr>
        <w:t>=&gt; "Memorize transaction number 5!"</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w:t>
      </w:r>
    </w:p>
    <w:p>
      <w:pPr>
        <w:pStyle w:val="27"/>
        <w:widowControl w:val="0"/>
        <w:shd w:val="clear" w:color="auto" w:fill="auto"/>
        <w:spacing w:before="0" w:after="64" w:line="190" w:lineRule="exact"/>
        <w:ind w:left="0" w:right="0" w:firstLine="0"/>
      </w:pPr>
      <w:r>
        <w:rPr>
          <w:color w:val="000000"/>
          <w:spacing w:val="0"/>
          <w:w w:val="100"/>
          <w:position w:val="0"/>
          <w:lang w:val="en-US" w:eastAsia="en-US" w:bidi="en-US"/>
        </w:rPr>
        <w:t>=&gt; "Memorize transaction number 5!"</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p = outfile(sprintf(nil "test%d.out" </w:t>
      </w:r>
      <w:r>
        <w:rPr>
          <w:rStyle w:val="160"/>
        </w:rPr>
        <w:t>10</w:t>
      </w:r>
      <w:r>
        <w:rPr>
          <w:color w:val="000000"/>
          <w:spacing w:val="0"/>
          <w:w w:val="100"/>
          <w:position w:val="0"/>
          <w:lang w:val="en-US" w:eastAsia="en-US" w:bidi="en-US"/>
        </w:rPr>
        <w:t>))</w:t>
      </w:r>
    </w:p>
    <w:p>
      <w:pPr>
        <w:pStyle w:val="27"/>
        <w:widowControl w:val="0"/>
        <w:shd w:val="clear" w:color="auto" w:fill="auto"/>
        <w:spacing w:before="0" w:after="406" w:line="260" w:lineRule="exact"/>
        <w:ind w:left="0" w:right="0" w:firstLine="0"/>
      </w:pPr>
      <w:r>
        <w:rPr>
          <w:color w:val="000000"/>
          <w:spacing w:val="0"/>
          <w:w w:val="100"/>
          <w:position w:val="0"/>
          <w:lang w:val="en-US" w:eastAsia="en-US" w:bidi="en-US"/>
        </w:rPr>
        <w:t>=&gt; port:"test</w:t>
      </w:r>
      <w:r>
        <w:rPr>
          <w:rStyle w:val="160"/>
        </w:rPr>
        <w:t>10</w:t>
      </w:r>
      <w:r>
        <w:rPr>
          <w:color w:val="000000"/>
          <w:spacing w:val="0"/>
          <w:w w:val="100"/>
          <w:position w:val="0"/>
          <w:lang w:val="en-US" w:eastAsia="en-US" w:bidi="en-US"/>
        </w:rPr>
        <w:t>.out"</w:t>
      </w:r>
    </w:p>
    <w:p>
      <w:pPr>
        <w:pStyle w:val="22"/>
        <w:keepNext/>
        <w:keepLines/>
        <w:widowControl w:val="0"/>
        <w:shd w:val="clear" w:color="auto" w:fill="auto"/>
        <w:spacing w:before="0" w:after="199" w:line="280" w:lineRule="exact"/>
        <w:ind w:left="0" w:right="0" w:firstLine="0"/>
      </w:pPr>
      <w:bookmarkStart w:id="1014" w:name="bookmark1030"/>
      <w:bookmarkStart w:id="1015" w:name="bookmark1031"/>
      <w:r>
        <w:rPr>
          <w:color w:val="000000"/>
          <w:spacing w:val="0"/>
          <w:w w:val="100"/>
          <w:position w:val="0"/>
          <w:lang w:val="en-US" w:eastAsia="en-US" w:bidi="en-US"/>
        </w:rPr>
        <w:t>Pretty Printing</w:t>
      </w:r>
      <w:bookmarkEnd w:id="1014"/>
      <w:bookmarkEnd w:id="1015"/>
    </w:p>
    <w:p>
      <w:pPr>
        <w:pStyle w:val="19"/>
        <w:widowControl w:val="0"/>
        <w:shd w:val="clear" w:color="auto" w:fill="auto"/>
        <w:spacing w:before="0" w:after="184" w:line="278" w:lineRule="exact"/>
        <w:ind w:left="0" w:right="0" w:firstLine="0"/>
        <w:jc w:val="left"/>
      </w:pPr>
      <w:bookmarkStart w:id="1016" w:name="bookmark1032"/>
      <w:r>
        <w:rPr>
          <w:color w:val="000000"/>
          <w:spacing w:val="0"/>
          <w:w w:val="100"/>
          <w:position w:val="0"/>
          <w:lang w:val="en-US" w:eastAsia="en-US" w:bidi="en-US"/>
        </w:rPr>
        <w:t>SKILL provides functions for “pretty printing” function definitions and long data lists with proper indenting to make them more readable and easier to manipulate in text form.</w:t>
      </w:r>
      <w:bookmarkEnd w:id="1016"/>
    </w:p>
    <w:p>
      <w:pPr>
        <w:pStyle w:val="19"/>
        <w:widowControl w:val="0"/>
        <w:shd w:val="clear" w:color="auto" w:fill="auto"/>
        <w:spacing w:before="0" w:after="523" w:line="274" w:lineRule="exact"/>
        <w:ind w:left="0" w:right="0" w:firstLine="0"/>
        <w:jc w:val="left"/>
      </w:pPr>
      <w:r>
        <w:rPr>
          <w:color w:val="000000"/>
          <w:spacing w:val="0"/>
          <w:w w:val="100"/>
          <w:position w:val="0"/>
          <w:lang w:val="en-US" w:eastAsia="en-US" w:bidi="en-US"/>
        </w:rPr>
        <w:t xml:space="preserve">You need the SKILL Development Environment license to pretty print function definitions using the </w:t>
      </w:r>
      <w:r>
        <w:rPr>
          <w:rStyle w:val="93"/>
        </w:rPr>
        <w:t>pp</w:t>
      </w:r>
      <w:r>
        <w:rPr>
          <w:color w:val="000000"/>
          <w:spacing w:val="0"/>
          <w:w w:val="100"/>
          <w:position w:val="0"/>
          <w:lang w:val="en-US" w:eastAsia="en-US" w:bidi="en-US"/>
        </w:rPr>
        <w:t xml:space="preserve"> SKILL function below.</w:t>
      </w:r>
    </w:p>
    <w:p>
      <w:pPr>
        <w:pStyle w:val="25"/>
        <w:keepNext/>
        <w:keepLines/>
        <w:widowControl w:val="0"/>
        <w:shd w:val="clear" w:color="auto" w:fill="auto"/>
        <w:spacing w:before="0" w:after="206" w:line="220" w:lineRule="exact"/>
        <w:ind w:left="0" w:right="0" w:firstLine="0"/>
        <w:jc w:val="both"/>
      </w:pPr>
      <w:bookmarkStart w:id="1017" w:name="bookmark1033"/>
      <w:bookmarkStart w:id="1018" w:name="bookmark1034"/>
      <w:r>
        <w:rPr>
          <w:color w:val="000000"/>
          <w:spacing w:val="0"/>
          <w:w w:val="100"/>
          <w:position w:val="0"/>
          <w:lang w:val="en-US" w:eastAsia="en-US" w:bidi="en-US"/>
        </w:rPr>
        <w:t>Pretty Printing a Function Definition (pp)</w:t>
      </w:r>
      <w:bookmarkEnd w:id="1017"/>
      <w:bookmarkEnd w:id="1018"/>
    </w:p>
    <w:p>
      <w:pPr>
        <w:pStyle w:val="19"/>
        <w:widowControl w:val="0"/>
        <w:shd w:val="clear" w:color="auto" w:fill="auto"/>
        <w:spacing w:before="0" w:after="0" w:line="278" w:lineRule="exact"/>
        <w:ind w:left="0" w:right="0" w:firstLine="0"/>
        <w:jc w:val="left"/>
      </w:pPr>
      <w:r>
        <w:rPr>
          <w:rStyle w:val="93"/>
        </w:rPr>
        <w:t>pp</w:t>
      </w:r>
      <w:r>
        <w:rPr>
          <w:color w:val="000000"/>
          <w:spacing w:val="0"/>
          <w:w w:val="100"/>
          <w:position w:val="0"/>
          <w:lang w:val="en-US" w:eastAsia="en-US" w:bidi="en-US"/>
        </w:rPr>
        <w:t xml:space="preserve"> pretty prints a function definition. The function must be a readable interpreted function. (Binary functions cannot be pretty printed.) Each function definition is printed so it can be read back into SKILL. </w:t>
      </w:r>
      <w:r>
        <w:rPr>
          <w:rStyle w:val="93"/>
        </w:rPr>
        <w:t>pp</w:t>
      </w:r>
      <w:r>
        <w:rPr>
          <w:color w:val="000000"/>
          <w:spacing w:val="0"/>
          <w:w w:val="100"/>
          <w:position w:val="0"/>
          <w:lang w:val="en-US" w:eastAsia="en-US" w:bidi="en-US"/>
        </w:rPr>
        <w:t xml:space="preserve"> does not evaluate its first argument but does evaluate the second argument, if given.</w:t>
      </w:r>
    </w:p>
    <w:p>
      <w:pPr>
        <w:pStyle w:val="27"/>
        <w:widowControl w:val="0"/>
        <w:shd w:val="clear" w:color="auto" w:fill="auto"/>
        <w:spacing w:before="0" w:after="0" w:line="206" w:lineRule="exact"/>
        <w:ind w:left="0" w:right="4060" w:firstLine="0"/>
        <w:jc w:val="left"/>
      </w:pPr>
      <w:r>
        <w:rPr>
          <w:color w:val="000000"/>
          <w:spacing w:val="0"/>
          <w:w w:val="100"/>
          <w:position w:val="0"/>
          <w:lang w:val="en-US" w:eastAsia="en-US" w:bidi="en-US"/>
        </w:rPr>
        <w:t xml:space="preserve">procedure(fac(n) if(n &lt;= </w:t>
      </w:r>
      <w:r>
        <w:rPr>
          <w:rStyle w:val="160"/>
        </w:rPr>
        <w:t>1</w:t>
      </w:r>
      <w:r>
        <w:rPr>
          <w:color w:val="000000"/>
          <w:spacing w:val="0"/>
          <w:w w:val="100"/>
          <w:position w:val="0"/>
          <w:lang w:val="en-US" w:eastAsia="en-US" w:bidi="en-US"/>
        </w:rPr>
        <w:t xml:space="preserve"> </w:t>
      </w:r>
      <w:r>
        <w:rPr>
          <w:rStyle w:val="160"/>
        </w:rPr>
        <w:t>1</w:t>
      </w:r>
      <w:r>
        <w:rPr>
          <w:color w:val="000000"/>
          <w:spacing w:val="0"/>
          <w:w w:val="100"/>
          <w:position w:val="0"/>
          <w:lang w:val="en-US" w:eastAsia="en-US" w:bidi="en-US"/>
        </w:rPr>
        <w:t xml:space="preserve"> n*fac(n-</w:t>
      </w:r>
      <w:r>
        <w:rPr>
          <w:rStyle w:val="160"/>
        </w:rPr>
        <w:t>1</w:t>
      </w:r>
      <w:r>
        <w:rPr>
          <w:color w:val="000000"/>
          <w:spacing w:val="0"/>
          <w:w w:val="100"/>
          <w:position w:val="0"/>
          <w:lang w:val="en-US" w:eastAsia="en-US" w:bidi="en-US"/>
        </w:rPr>
        <w:t>)))=&gt; fac pp fac</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procedure(fac(n)</w:t>
      </w:r>
    </w:p>
    <w:p>
      <w:pPr>
        <w:pStyle w:val="27"/>
        <w:widowControl w:val="0"/>
        <w:shd w:val="clear" w:color="auto" w:fill="auto"/>
        <w:tabs>
          <w:tab w:val="left" w:pos="2203"/>
        </w:tabs>
        <w:spacing w:before="0" w:after="0"/>
        <w:ind w:left="760" w:right="0" w:firstLine="0"/>
      </w:pPr>
      <w:r>
        <w:rPr>
          <w:color w:val="000000"/>
          <w:spacing w:val="0"/>
          <w:w w:val="100"/>
          <w:position w:val="0"/>
          <w:lang w:val="en-US" w:eastAsia="en-US" w:bidi="en-US"/>
        </w:rPr>
        <w:t xml:space="preserve">if((n &lt;= </w:t>
      </w:r>
      <w:r>
        <w:rPr>
          <w:rStyle w:val="160"/>
        </w:rPr>
        <w:t>1</w:t>
      </w:r>
      <w:r>
        <w:rPr>
          <w:color w:val="000000"/>
          <w:spacing w:val="0"/>
          <w:w w:val="100"/>
          <w:position w:val="0"/>
          <w:lang w:val="en-US" w:eastAsia="en-US" w:bidi="en-US"/>
        </w:rPr>
        <w:t>)</w:t>
      </w:r>
      <w:r>
        <w:rPr>
          <w:color w:val="000000"/>
          <w:spacing w:val="0"/>
          <w:w w:val="100"/>
          <w:position w:val="0"/>
          <w:lang w:val="en-US" w:eastAsia="en-US" w:bidi="en-US"/>
        </w:rPr>
        <w:tab/>
      </w:r>
      <w:r>
        <w:rPr>
          <w:rStyle w:val="160"/>
        </w:rPr>
        <w:t>1</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 xml:space="preserve">(n * fac(n - </w:t>
      </w:r>
      <w:r>
        <w:rPr>
          <w:rStyle w:val="160"/>
        </w:rPr>
        <w:t>1</w:t>
      </w:r>
      <w:r>
        <w:rPr>
          <w:color w:val="000000"/>
          <w:spacing w:val="0"/>
          <w:w w:val="100"/>
          <w:position w:val="0"/>
          <w:lang w:val="en-US" w:eastAsia="en-US" w:bidi="en-US"/>
        </w:rPr>
        <w:t>)))</w:t>
      </w:r>
    </w:p>
    <w:p>
      <w:pPr>
        <w:pStyle w:val="27"/>
        <w:widowControl w:val="0"/>
        <w:shd w:val="clear" w:color="auto" w:fill="auto"/>
        <w:spacing w:before="0" w:after="0" w:line="187"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0" w:line="187"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206" w:line="187" w:lineRule="exact"/>
        <w:ind w:left="0" w:right="0" w:firstLine="0"/>
        <w:jc w:val="left"/>
      </w:pPr>
      <w:r>
        <w:rPr>
          <w:color w:val="000000"/>
          <w:spacing w:val="0"/>
          <w:w w:val="100"/>
          <w:position w:val="0"/>
          <w:lang w:val="en-US" w:eastAsia="en-US" w:bidi="en-US"/>
        </w:rPr>
        <w:t>=&gt; nil</w:t>
      </w:r>
    </w:p>
    <w:p>
      <w:pPr>
        <w:pStyle w:val="19"/>
        <w:widowControl w:val="0"/>
        <w:shd w:val="clear" w:color="auto" w:fill="auto"/>
        <w:spacing w:before="0" w:after="491" w:line="230" w:lineRule="exact"/>
        <w:ind w:left="0" w:right="0" w:firstLine="0"/>
        <w:jc w:val="left"/>
      </w:pPr>
      <w:r>
        <w:rPr>
          <w:color w:val="000000"/>
          <w:spacing w:val="0"/>
          <w:w w:val="100"/>
          <w:position w:val="0"/>
          <w:lang w:val="en-US" w:eastAsia="en-US" w:bidi="en-US"/>
        </w:rPr>
        <w:t xml:space="preserve">Defines the factorial function </w:t>
      </w:r>
      <w:r>
        <w:rPr>
          <w:rStyle w:val="93"/>
        </w:rPr>
        <w:t>fac,</w:t>
      </w:r>
      <w:r>
        <w:rPr>
          <w:color w:val="000000"/>
          <w:spacing w:val="0"/>
          <w:w w:val="100"/>
          <w:position w:val="0"/>
          <w:lang w:val="en-US" w:eastAsia="en-US" w:bidi="en-US"/>
        </w:rPr>
        <w:t xml:space="preserve"> then pretty prints it to poport.</w:t>
      </w:r>
    </w:p>
    <w:p>
      <w:pPr>
        <w:pStyle w:val="25"/>
        <w:keepNext/>
        <w:keepLines/>
        <w:widowControl w:val="0"/>
        <w:shd w:val="clear" w:color="auto" w:fill="auto"/>
        <w:spacing w:before="0" w:after="146" w:line="220" w:lineRule="exact"/>
        <w:ind w:left="0" w:right="0" w:firstLine="0"/>
        <w:jc w:val="left"/>
      </w:pPr>
      <w:bookmarkStart w:id="1019" w:name="bookmark1035"/>
      <w:bookmarkStart w:id="1020" w:name="bookmark1036"/>
      <w:r>
        <w:rPr>
          <w:color w:val="000000"/>
          <w:spacing w:val="0"/>
          <w:w w:val="100"/>
          <w:position w:val="0"/>
          <w:lang w:val="en-US" w:eastAsia="en-US" w:bidi="en-US"/>
        </w:rPr>
        <w:t>Pretty Printing Long Data Lists (pprint)</w:t>
      </w:r>
      <w:bookmarkEnd w:id="1019"/>
      <w:bookmarkEnd w:id="1020"/>
    </w:p>
    <w:p>
      <w:pPr>
        <w:pStyle w:val="19"/>
        <w:widowControl w:val="0"/>
        <w:shd w:val="clear" w:color="auto" w:fill="auto"/>
        <w:spacing w:before="0" w:after="240" w:line="278" w:lineRule="exact"/>
        <w:ind w:left="0" w:right="0" w:firstLine="0"/>
        <w:jc w:val="left"/>
      </w:pPr>
      <w:r>
        <w:rPr>
          <w:rStyle w:val="93"/>
        </w:rPr>
        <w:t>pprint</w:t>
      </w:r>
      <w:r>
        <w:rPr>
          <w:color w:val="000000"/>
          <w:spacing w:val="0"/>
          <w:w w:val="100"/>
          <w:position w:val="0"/>
          <w:lang w:val="en-US" w:eastAsia="en-US" w:bidi="en-US"/>
        </w:rPr>
        <w:t xml:space="preserve"> is identical to </w:t>
      </w:r>
      <w:r>
        <w:rPr>
          <w:rStyle w:val="93"/>
        </w:rPr>
        <w:t>print</w:t>
      </w:r>
      <w:r>
        <w:rPr>
          <w:color w:val="000000"/>
          <w:spacing w:val="0"/>
          <w:w w:val="100"/>
          <w:position w:val="0"/>
          <w:lang w:val="en-US" w:eastAsia="en-US" w:bidi="en-US"/>
        </w:rPr>
        <w:t xml:space="preserve"> except that it tries to pretty print the value whenever possible. </w:t>
      </w:r>
      <w:r>
        <w:rPr>
          <w:rStyle w:val="93"/>
        </w:rPr>
        <w:t>(pprint</w:t>
      </w:r>
      <w:r>
        <w:rPr>
          <w:color w:val="000000"/>
          <w:spacing w:val="0"/>
          <w:w w:val="100"/>
          <w:position w:val="0"/>
          <w:lang w:val="en-US" w:eastAsia="en-US" w:bidi="en-US"/>
        </w:rPr>
        <w:t xml:space="preserve"> does not work the same as the </w:t>
      </w:r>
      <w:r>
        <w:rPr>
          <w:rStyle w:val="93"/>
        </w:rPr>
        <w:t>pp</w:t>
      </w:r>
      <w:r>
        <w:rPr>
          <w:color w:val="000000"/>
          <w:spacing w:val="0"/>
          <w:w w:val="100"/>
          <w:position w:val="0"/>
          <w:lang w:val="en-US" w:eastAsia="en-US" w:bidi="en-US"/>
        </w:rPr>
        <w:t xml:space="preserve"> function. </w:t>
      </w:r>
      <w:r>
        <w:rPr>
          <w:rStyle w:val="93"/>
        </w:rPr>
        <w:t>pp</w:t>
      </w:r>
      <w:r>
        <w:rPr>
          <w:color w:val="000000"/>
          <w:spacing w:val="0"/>
          <w:w w:val="100"/>
          <w:position w:val="0"/>
          <w:lang w:val="en-US" w:eastAsia="en-US" w:bidi="en-US"/>
        </w:rPr>
        <w:t xml:space="preserve"> is an </w:t>
      </w:r>
      <w:r>
        <w:rPr>
          <w:rStyle w:val="93"/>
        </w:rPr>
        <w:t>nlambda</w:t>
      </w:r>
      <w:r>
        <w:rPr>
          <w:color w:val="000000"/>
          <w:spacing w:val="0"/>
          <w:w w:val="100"/>
          <w:position w:val="0"/>
          <w:lang w:val="en-US" w:eastAsia="en-US" w:bidi="en-US"/>
        </w:rPr>
        <w:t xml:space="preserve"> and only takes a function name whereas </w:t>
      </w:r>
      <w:r>
        <w:rPr>
          <w:rStyle w:val="93"/>
        </w:rPr>
        <w:t>pprint</w:t>
      </w:r>
      <w:r>
        <w:rPr>
          <w:color w:val="000000"/>
          <w:spacing w:val="0"/>
          <w:w w:val="100"/>
          <w:position w:val="0"/>
          <w:lang w:val="en-US" w:eastAsia="en-US" w:bidi="en-US"/>
        </w:rPr>
        <w:t xml:space="preserve"> is a lambda and takes an arbitrary SKILL object.)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pprint</w:t>
      </w:r>
      <w:r>
        <w:rPr>
          <w:color w:val="000000"/>
          <w:spacing w:val="0"/>
          <w:w w:val="100"/>
          <w:position w:val="0"/>
          <w:lang w:val="en-US" w:eastAsia="en-US" w:bidi="en-US"/>
        </w:rPr>
        <w:t xml:space="preserve"> function is useful, for example, when printing out a long list where </w:t>
      </w:r>
      <w:r>
        <w:rPr>
          <w:rStyle w:val="93"/>
        </w:rPr>
        <w:t>print</w:t>
      </w:r>
      <w:r>
        <w:rPr>
          <w:color w:val="000000"/>
          <w:spacing w:val="0"/>
          <w:w w:val="100"/>
          <w:position w:val="0"/>
          <w:lang w:val="en-US" w:eastAsia="en-US" w:bidi="en-US"/>
        </w:rPr>
        <w:t xml:space="preserve"> simply prints the list on one (possibly huge) line but </w:t>
      </w:r>
      <w:r>
        <w:rPr>
          <w:rStyle w:val="93"/>
        </w:rPr>
        <w:t>pprint</w:t>
      </w:r>
      <w:r>
        <w:rPr>
          <w:color w:val="000000"/>
          <w:spacing w:val="0"/>
          <w:w w:val="100"/>
          <w:position w:val="0"/>
          <w:lang w:val="en-US" w:eastAsia="en-US" w:bidi="en-US"/>
        </w:rPr>
        <w:t xml:space="preserve"> limits the output on a single line and produces a multiple-line printout if necessary. This multiple-line printout makes later input much easier.</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pprint '(1 2 3 4 5 </w:t>
      </w:r>
      <w:r>
        <w:rPr>
          <w:rStyle w:val="160"/>
        </w:rPr>
        <w:t>6</w:t>
      </w:r>
      <w:r>
        <w:rPr>
          <w:color w:val="000000"/>
          <w:spacing w:val="0"/>
          <w:w w:val="100"/>
          <w:position w:val="0"/>
          <w:lang w:val="en-US" w:eastAsia="en-US" w:bidi="en-US"/>
        </w:rPr>
        <w:t xml:space="preserve"> 7 </w:t>
      </w:r>
      <w:r>
        <w:rPr>
          <w:rStyle w:val="160"/>
        </w:rPr>
        <w:t>8</w:t>
      </w:r>
      <w:r>
        <w:rPr>
          <w:color w:val="000000"/>
          <w:spacing w:val="0"/>
          <w:w w:val="100"/>
          <w:position w:val="0"/>
          <w:lang w:val="en-US" w:eastAsia="en-US" w:bidi="en-US"/>
        </w:rPr>
        <w:t xml:space="preserve"> 9 0 a b c d e f g h i j k)</w:t>
      </w:r>
    </w:p>
    <w:p>
      <w:pPr>
        <w:pStyle w:val="27"/>
        <w:widowControl w:val="0"/>
        <w:shd w:val="clear" w:color="auto" w:fill="auto"/>
        <w:spacing w:before="0" w:after="0"/>
        <w:ind w:left="0" w:right="0" w:firstLine="0"/>
        <w:jc w:val="left"/>
      </w:pPr>
      <w:r>
        <w:rPr>
          <w:color w:val="000000"/>
          <w:spacing w:val="0"/>
          <w:w w:val="100"/>
          <w:position w:val="0"/>
          <w:lang w:val="en-US" w:eastAsia="en-US" w:bidi="en-US"/>
        </w:rPr>
        <w:t>(1 2 3 4 5</w:t>
      </w:r>
    </w:p>
    <w:p>
      <w:pPr>
        <w:pStyle w:val="29"/>
        <w:widowControl w:val="0"/>
        <w:shd w:val="clear" w:color="auto" w:fill="auto"/>
        <w:tabs>
          <w:tab w:val="center" w:pos="1223"/>
          <w:tab w:val="center" w:pos="1368"/>
          <w:tab w:val="left" w:pos="1522"/>
          <w:tab w:val="left" w:pos="1766"/>
        </w:tabs>
        <w:spacing w:before="0" w:after="0"/>
        <w:ind w:left="760" w:right="0" w:firstLine="0"/>
      </w:pPr>
      <w:r>
        <w:fldChar w:fldCharType="begin"/>
      </w:r>
      <w:r>
        <w:instrText xml:space="preserve"> TOC \o "1-5" \h \z </w:instrText>
      </w:r>
      <w:r>
        <w:fldChar w:fldCharType="separate"/>
      </w:r>
      <w:r>
        <w:rPr>
          <w:rStyle w:val="186"/>
        </w:rPr>
        <w:t>6</w:t>
      </w:r>
      <w:r>
        <w:rPr>
          <w:color w:val="000000"/>
          <w:spacing w:val="0"/>
          <w:w w:val="100"/>
          <w:position w:val="0"/>
          <w:lang w:val="en-US" w:eastAsia="en-US" w:bidi="en-US"/>
        </w:rPr>
        <w:tab/>
      </w:r>
      <w:r>
        <w:rPr>
          <w:color w:val="000000"/>
          <w:spacing w:val="0"/>
          <w:w w:val="100"/>
          <w:position w:val="0"/>
          <w:lang w:val="en-US" w:eastAsia="en-US" w:bidi="en-US"/>
        </w:rPr>
        <w:t>7</w:t>
      </w:r>
      <w:r>
        <w:rPr>
          <w:color w:val="000000"/>
          <w:spacing w:val="0"/>
          <w:w w:val="100"/>
          <w:position w:val="0"/>
          <w:lang w:val="en-US" w:eastAsia="en-US" w:bidi="en-US"/>
        </w:rPr>
        <w:tab/>
      </w:r>
      <w:r>
        <w:rPr>
          <w:rStyle w:val="186"/>
        </w:rPr>
        <w:t>8</w:t>
      </w:r>
      <w:r>
        <w:rPr>
          <w:color w:val="000000"/>
          <w:spacing w:val="0"/>
          <w:w w:val="100"/>
          <w:position w:val="0"/>
          <w:lang w:val="en-US" w:eastAsia="en-US" w:bidi="en-US"/>
        </w:rPr>
        <w:tab/>
      </w:r>
      <w:r>
        <w:rPr>
          <w:color w:val="000000"/>
          <w:spacing w:val="0"/>
          <w:w w:val="100"/>
          <w:position w:val="0"/>
          <w:lang w:val="en-US" w:eastAsia="en-US" w:bidi="en-US"/>
        </w:rPr>
        <w:t>9</w:t>
      </w:r>
      <w:r>
        <w:rPr>
          <w:color w:val="000000"/>
          <w:spacing w:val="0"/>
          <w:w w:val="100"/>
          <w:position w:val="0"/>
          <w:lang w:val="en-US" w:eastAsia="en-US" w:bidi="en-US"/>
        </w:rPr>
        <w:tab/>
      </w:r>
      <w:r>
        <w:rPr>
          <w:color w:val="000000"/>
          <w:spacing w:val="0"/>
          <w:w w:val="100"/>
          <w:position w:val="0"/>
          <w:lang w:val="en-US" w:eastAsia="en-US" w:bidi="en-US"/>
        </w:rPr>
        <w:t>0</w:t>
      </w:r>
    </w:p>
    <w:p>
      <w:pPr>
        <w:pStyle w:val="29"/>
        <w:widowControl w:val="0"/>
        <w:shd w:val="clear" w:color="auto" w:fill="auto"/>
        <w:tabs>
          <w:tab w:val="center" w:pos="1223"/>
          <w:tab w:val="center" w:pos="1373"/>
          <w:tab w:val="left" w:pos="1536"/>
          <w:tab w:val="left" w:pos="1786"/>
        </w:tabs>
        <w:spacing w:before="0" w:after="0"/>
        <w:ind w:left="760" w:right="0" w:firstLine="0"/>
      </w:pP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b</w:t>
      </w:r>
      <w:r>
        <w:rPr>
          <w:color w:val="000000"/>
          <w:spacing w:val="0"/>
          <w:w w:val="100"/>
          <w:position w:val="0"/>
          <w:lang w:val="en-US" w:eastAsia="en-US" w:bidi="en-US"/>
        </w:rPr>
        <w:tab/>
      </w:r>
      <w:r>
        <w:rPr>
          <w:color w:val="000000"/>
          <w:spacing w:val="0"/>
          <w:w w:val="100"/>
          <w:position w:val="0"/>
          <w:lang w:val="en-US" w:eastAsia="en-US" w:bidi="en-US"/>
        </w:rPr>
        <w:t>c</w:t>
      </w:r>
      <w:r>
        <w:rPr>
          <w:color w:val="000000"/>
          <w:spacing w:val="0"/>
          <w:w w:val="100"/>
          <w:position w:val="0"/>
          <w:lang w:val="en-US" w:eastAsia="en-US" w:bidi="en-US"/>
        </w:rPr>
        <w:tab/>
      </w:r>
      <w:r>
        <w:rPr>
          <w:color w:val="000000"/>
          <w:spacing w:val="0"/>
          <w:w w:val="100"/>
          <w:position w:val="0"/>
          <w:lang w:val="en-US" w:eastAsia="en-US" w:bidi="en-US"/>
        </w:rPr>
        <w:t>d</w:t>
      </w:r>
      <w:r>
        <w:rPr>
          <w:color w:val="000000"/>
          <w:spacing w:val="0"/>
          <w:w w:val="100"/>
          <w:position w:val="0"/>
          <w:lang w:val="en-US" w:eastAsia="en-US" w:bidi="en-US"/>
        </w:rPr>
        <w:tab/>
      </w:r>
      <w:r>
        <w:rPr>
          <w:color w:val="000000"/>
          <w:spacing w:val="0"/>
          <w:w w:val="100"/>
          <w:position w:val="0"/>
          <w:lang w:val="en-US" w:eastAsia="en-US" w:bidi="en-US"/>
        </w:rPr>
        <w:t>e</w:t>
      </w:r>
    </w:p>
    <w:p>
      <w:pPr>
        <w:pStyle w:val="29"/>
        <w:widowControl w:val="0"/>
        <w:shd w:val="clear" w:color="auto" w:fill="auto"/>
        <w:tabs>
          <w:tab w:val="center" w:pos="1223"/>
          <w:tab w:val="center" w:pos="1363"/>
          <w:tab w:val="left" w:pos="1536"/>
          <w:tab w:val="left" w:pos="1762"/>
        </w:tabs>
        <w:spacing w:before="0" w:after="0"/>
        <w:ind w:left="760" w:right="0" w:firstLine="0"/>
      </w:pPr>
      <w:r>
        <w:rPr>
          <w:color w:val="000000"/>
          <w:spacing w:val="0"/>
          <w:w w:val="100"/>
          <w:position w:val="0"/>
          <w:lang w:val="en-US" w:eastAsia="en-US" w:bidi="en-US"/>
        </w:rPr>
        <w:t>f</w:t>
      </w:r>
      <w:r>
        <w:rPr>
          <w:color w:val="000000"/>
          <w:spacing w:val="0"/>
          <w:w w:val="100"/>
          <w:position w:val="0"/>
          <w:lang w:val="en-US" w:eastAsia="en-US" w:bidi="en-US"/>
        </w:rPr>
        <w:tab/>
      </w:r>
      <w:r>
        <w:rPr>
          <w:color w:val="000000"/>
          <w:spacing w:val="0"/>
          <w:w w:val="100"/>
          <w:position w:val="0"/>
          <w:lang w:val="en-US" w:eastAsia="en-US" w:bidi="en-US"/>
        </w:rPr>
        <w:t>g</w:t>
      </w:r>
      <w:r>
        <w:rPr>
          <w:color w:val="000000"/>
          <w:spacing w:val="0"/>
          <w:w w:val="100"/>
          <w:position w:val="0"/>
          <w:lang w:val="en-US" w:eastAsia="en-US" w:bidi="en-US"/>
        </w:rPr>
        <w:tab/>
      </w:r>
      <w:r>
        <w:rPr>
          <w:color w:val="000000"/>
          <w:spacing w:val="0"/>
          <w:w w:val="100"/>
          <w:position w:val="0"/>
          <w:lang w:val="en-US" w:eastAsia="en-US" w:bidi="en-US"/>
        </w:rPr>
        <w:t>h</w:t>
      </w:r>
      <w:r>
        <w:rPr>
          <w:color w:val="000000"/>
          <w:spacing w:val="0"/>
          <w:w w:val="100"/>
          <w:position w:val="0"/>
          <w:lang w:val="en-US" w:eastAsia="en-US" w:bidi="en-US"/>
        </w:rPr>
        <w:tab/>
      </w:r>
      <w:r>
        <w:rPr>
          <w:color w:val="000000"/>
          <w:spacing w:val="0"/>
          <w:w w:val="100"/>
          <w:position w:val="0"/>
          <w:lang w:val="en-US" w:eastAsia="en-US" w:bidi="en-US"/>
        </w:rPr>
        <w:t>i</w:t>
      </w:r>
      <w:r>
        <w:rPr>
          <w:color w:val="000000"/>
          <w:spacing w:val="0"/>
          <w:w w:val="100"/>
          <w:position w:val="0"/>
          <w:lang w:val="en-US" w:eastAsia="en-US" w:bidi="en-US"/>
        </w:rPr>
        <w:tab/>
      </w:r>
      <w:r>
        <w:rPr>
          <w:color w:val="000000"/>
          <w:spacing w:val="0"/>
          <w:w w:val="100"/>
          <w:position w:val="0"/>
          <w:lang w:val="en-US" w:eastAsia="en-US" w:bidi="en-US"/>
        </w:rPr>
        <w:t>j</w:t>
      </w:r>
      <w:r>
        <w:fldChar w:fldCharType="end"/>
      </w:r>
    </w:p>
    <w:p>
      <w:pPr>
        <w:pStyle w:val="27"/>
        <w:widowControl w:val="0"/>
        <w:shd w:val="clear" w:color="auto" w:fill="auto"/>
        <w:spacing w:before="0" w:after="0"/>
        <w:ind w:left="760" w:right="0" w:firstLine="0"/>
      </w:pPr>
      <w:r>
        <w:rPr>
          <w:color w:val="000000"/>
          <w:spacing w:val="0"/>
          <w:w w:val="100"/>
          <w:position w:val="0"/>
          <w:lang w:val="en-US" w:eastAsia="en-US" w:bidi="en-US"/>
        </w:rPr>
        <w:t>k</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478" w:line="190" w:lineRule="exact"/>
        <w:ind w:left="0" w:right="0" w:firstLine="0"/>
        <w:jc w:val="left"/>
      </w:pPr>
      <w:r>
        <w:rPr>
          <w:color w:val="000000"/>
          <w:spacing w:val="0"/>
          <w:w w:val="100"/>
          <w:position w:val="0"/>
          <w:lang w:val="en-US" w:eastAsia="en-US" w:bidi="en-US"/>
        </w:rPr>
        <w:t>=&gt; nil</w:t>
      </w:r>
    </w:p>
    <w:p>
      <w:pPr>
        <w:pStyle w:val="21"/>
        <w:keepNext/>
        <w:keepLines/>
        <w:widowControl w:val="0"/>
        <w:shd w:val="clear" w:color="auto" w:fill="auto"/>
        <w:spacing w:before="0" w:after="238" w:line="360" w:lineRule="exact"/>
        <w:ind w:left="0" w:right="0" w:firstLine="0"/>
        <w:jc w:val="left"/>
      </w:pPr>
      <w:bookmarkStart w:id="1021" w:name="bookmark1037"/>
      <w:bookmarkStart w:id="1022" w:name="bookmark1038"/>
      <w:r>
        <w:rPr>
          <w:color w:val="000000"/>
          <w:spacing w:val="0"/>
          <w:w w:val="100"/>
          <w:position w:val="0"/>
          <w:lang w:val="en-US" w:eastAsia="en-US" w:bidi="en-US"/>
        </w:rPr>
        <w:t>Input</w:t>
      </w:r>
      <w:bookmarkEnd w:id="1021"/>
      <w:bookmarkEnd w:id="1022"/>
    </w:p>
    <w:p>
      <w:pPr>
        <w:pStyle w:val="19"/>
        <w:widowControl w:val="0"/>
        <w:shd w:val="clear" w:color="auto" w:fill="auto"/>
        <w:spacing w:before="0" w:after="0" w:line="278" w:lineRule="exact"/>
        <w:ind w:left="0" w:right="0" w:firstLine="0"/>
        <w:jc w:val="left"/>
        <w:sectPr>
          <w:type w:val="continuous"/>
          <w:pgSz w:w="12240" w:h="15840"/>
          <w:pgMar w:top="1654" w:right="1246" w:bottom="1424" w:left="1192" w:header="0" w:footer="3" w:gutter="0"/>
          <w:cols w:space="720" w:num="1"/>
          <w:rtlGutter w:val="0"/>
          <w:docGrid w:linePitch="360" w:charSpace="0"/>
        </w:sectPr>
      </w:pPr>
      <w:bookmarkStart w:id="1023" w:name="bookmark1039"/>
      <w:bookmarkStart w:id="1024" w:name="bookmark1040"/>
      <w:r>
        <w:rPr>
          <w:color w:val="000000"/>
          <w:spacing w:val="0"/>
          <w:w w:val="100"/>
          <w:position w:val="0"/>
          <w:lang w:val="en-US" w:eastAsia="en-US" w:bidi="en-US"/>
        </w:rPr>
        <w:t xml:space="preserve">When describing input functions, this manual often uses the term “form” to refer to a logical unit of input. A form can be an expression, such as source code or a data list that can span multiple input lines. Input functions such as </w:t>
      </w:r>
      <w:r>
        <w:rPr>
          <w:rStyle w:val="93"/>
        </w:rPr>
        <w:t>lineread</w:t>
      </w:r>
      <w:r>
        <w:rPr>
          <w:color w:val="000000"/>
          <w:spacing w:val="0"/>
          <w:w w:val="100"/>
          <w:position w:val="0"/>
          <w:lang w:val="en-US" w:eastAsia="en-US" w:bidi="en-US"/>
        </w:rPr>
        <w:t xml:space="preserve"> read in one input line at a time but continue reading if they do not find a complete form at the end of a line.</w:t>
      </w:r>
      <w:bookmarkEnd w:id="1023"/>
      <w:bookmarkEnd w:id="1024"/>
    </w:p>
    <w:p>
      <w:pPr>
        <w:pStyle w:val="19"/>
        <w:widowControl w:val="0"/>
        <w:shd w:val="clear" w:color="auto" w:fill="auto"/>
        <w:spacing w:before="0" w:after="0" w:line="283" w:lineRule="exact"/>
        <w:ind w:left="0" w:right="0" w:firstLine="0"/>
        <w:jc w:val="left"/>
      </w:pPr>
      <w:bookmarkStart w:id="1025" w:name="bookmark1041"/>
      <w:r>
        <w:rPr>
          <w:color w:val="000000"/>
          <w:spacing w:val="0"/>
          <w:w w:val="100"/>
          <w:position w:val="0"/>
          <w:lang w:val="en-US" w:eastAsia="en-US" w:bidi="en-US"/>
        </w:rPr>
        <w:t>You can think of input forms and how the SKILL functions work with them in the following ways.</w:t>
      </w:r>
      <w:bookmarkEnd w:id="1025"/>
    </w:p>
    <w:p>
      <w:pPr>
        <w:pStyle w:val="28"/>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Input Functions</w:t>
      </w:r>
    </w:p>
    <w:tbl>
      <w:tblPr>
        <w:tblStyle w:val="9"/>
        <w:tblW w:w="920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13"/>
        <w:gridCol w:w="1584"/>
        <w:gridCol w:w="2280"/>
        <w:gridCol w:w="3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1613" w:type="dxa"/>
            <w:vMerge w:val="restart"/>
            <w:tcBorders>
              <w:top w:val="single" w:color="auto" w:sz="4" w:space="0"/>
            </w:tcBorders>
            <w:shd w:val="clear" w:color="auto" w:fill="FFFFFF"/>
            <w:vAlign w:val="center"/>
          </w:tcPr>
          <w:p>
            <w:pPr>
              <w:pStyle w:val="19"/>
              <w:framePr w:w="9202" w:wrap="notBeside" w:vAnchor="text" w:hAnchor="text" w:xAlign="center" w:y="1"/>
              <w:widowControl w:val="0"/>
              <w:shd w:val="clear" w:color="auto" w:fill="auto"/>
              <w:spacing w:before="0" w:after="0" w:line="220" w:lineRule="exact"/>
              <w:ind w:left="0" w:right="0" w:firstLine="0"/>
              <w:jc w:val="left"/>
            </w:pPr>
            <w:r>
              <w:rPr>
                <w:rStyle w:val="90"/>
              </w:rPr>
              <w:t>Input Source</w:t>
            </w:r>
          </w:p>
        </w:tc>
        <w:tc>
          <w:tcPr>
            <w:tcW w:w="1584"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rStyle w:val="90"/>
              </w:rPr>
              <w:t>SKILL</w:t>
            </w:r>
          </w:p>
        </w:tc>
        <w:tc>
          <w:tcPr>
            <w:tcW w:w="2280"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320" w:right="0" w:firstLine="0"/>
              <w:jc w:val="left"/>
            </w:pPr>
            <w:r>
              <w:rPr>
                <w:rStyle w:val="90"/>
              </w:rPr>
              <w:t>SKILL</w:t>
            </w:r>
          </w:p>
        </w:tc>
        <w:tc>
          <w:tcPr>
            <w:tcW w:w="3725"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420" w:right="0" w:firstLine="0"/>
              <w:jc w:val="left"/>
            </w:pPr>
            <w:r>
              <w:rPr>
                <w:rStyle w:val="90"/>
              </w:rPr>
              <w:t>Application-Specific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1613" w:type="dxa"/>
            <w:vMerge w:val="continue"/>
            <w:shd w:val="clear" w:color="auto" w:fill="FFFFFF"/>
            <w:vAlign w:val="center"/>
          </w:tcPr>
          <w:p>
            <w:pPr>
              <w:framePr w:w="9202" w:wrap="notBeside" w:vAnchor="text" w:hAnchor="text" w:xAlign="center" w:y="1"/>
            </w:pPr>
          </w:p>
        </w:tc>
        <w:tc>
          <w:tcPr>
            <w:tcW w:w="1584"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rStyle w:val="90"/>
              </w:rPr>
              <w:t>Evaluated</w:t>
            </w:r>
          </w:p>
        </w:tc>
        <w:tc>
          <w:tcPr>
            <w:tcW w:w="2280"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320" w:right="0" w:firstLine="0"/>
              <w:jc w:val="left"/>
            </w:pPr>
            <w:r>
              <w:rPr>
                <w:rStyle w:val="90"/>
              </w:rPr>
              <w:t>Not Evaluated</w:t>
            </w:r>
          </w:p>
        </w:tc>
        <w:tc>
          <w:tcPr>
            <w:tcW w:w="3725"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420" w:right="0" w:firstLine="0"/>
              <w:jc w:val="left"/>
            </w:pPr>
            <w:r>
              <w:rPr>
                <w:rStyle w:val="90"/>
              </w:rPr>
              <w:t>Formats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7" w:hRule="exact"/>
          <w:jc w:val="center"/>
        </w:trPr>
        <w:tc>
          <w:tcPr>
            <w:tcW w:w="1613"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File</w:t>
            </w:r>
          </w:p>
        </w:tc>
        <w:tc>
          <w:tcPr>
            <w:tcW w:w="1584"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load</w:t>
            </w:r>
          </w:p>
        </w:tc>
        <w:tc>
          <w:tcPr>
            <w:tcW w:w="2280"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lineread</w:t>
            </w:r>
          </w:p>
        </w:tc>
        <w:tc>
          <w:tcPr>
            <w:tcW w:w="3725" w:type="dxa"/>
            <w:tcBorders>
              <w:top w:val="single" w:color="auto" w:sz="4" w:space="0"/>
            </w:tcBorders>
            <w:shd w:val="clear" w:color="auto" w:fill="FFFFFF"/>
            <w:vAlign w:val="bottom"/>
          </w:tcPr>
          <w:p>
            <w:pPr>
              <w:pStyle w:val="19"/>
              <w:framePr w:w="920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infile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186" w:hRule="exact"/>
          <w:jc w:val="center"/>
        </w:trPr>
        <w:tc>
          <w:tcPr>
            <w:tcW w:w="1613" w:type="dxa"/>
            <w:shd w:val="clear" w:color="auto" w:fill="FFFFFF"/>
            <w:vAlign w:val="top"/>
          </w:tcPr>
          <w:p>
            <w:pPr>
              <w:framePr w:w="9202" w:wrap="notBeside" w:vAnchor="text" w:hAnchor="text" w:xAlign="center" w:y="1"/>
              <w:widowControl w:val="0"/>
              <w:rPr>
                <w:sz w:val="10"/>
                <w:szCs w:val="10"/>
              </w:rPr>
            </w:pPr>
          </w:p>
        </w:tc>
        <w:tc>
          <w:tcPr>
            <w:tcW w:w="1584"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loadi</w:t>
            </w:r>
          </w:p>
        </w:tc>
        <w:tc>
          <w:tcPr>
            <w:tcW w:w="2280" w:type="dxa"/>
            <w:shd w:val="clear" w:color="auto" w:fill="FFFFFF"/>
            <w:vAlign w:val="top"/>
          </w:tcPr>
          <w:p>
            <w:pPr>
              <w:framePr w:w="9202" w:wrap="notBeside" w:vAnchor="text" w:hAnchor="text" w:xAlign="center" w:y="1"/>
              <w:widowControl w:val="0"/>
              <w:rPr>
                <w:sz w:val="10"/>
                <w:szCs w:val="10"/>
              </w:rPr>
            </w:pPr>
          </w:p>
        </w:tc>
        <w:tc>
          <w:tcPr>
            <w:tcW w:w="3725" w:type="dxa"/>
            <w:shd w:val="clear" w:color="auto" w:fill="FFFFFF"/>
            <w:vAlign w:val="top"/>
          </w:tcPr>
          <w:p>
            <w:pPr>
              <w:pStyle w:val="19"/>
              <w:framePr w:w="920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gets</w:t>
            </w:r>
          </w:p>
          <w:p>
            <w:pPr>
              <w:pStyle w:val="19"/>
              <w:framePr w:w="920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getc</w:t>
            </w:r>
          </w:p>
          <w:p>
            <w:pPr>
              <w:pStyle w:val="19"/>
              <w:framePr w:w="920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fscanf</w:t>
            </w:r>
          </w:p>
          <w:p>
            <w:pPr>
              <w:pStyle w:val="19"/>
              <w:framePr w:w="9202" w:wrap="notBeside" w:vAnchor="text" w:hAnchor="text" w:xAlign="center" w:y="1"/>
              <w:widowControl w:val="0"/>
              <w:shd w:val="clear" w:color="auto" w:fill="auto"/>
              <w:spacing w:before="0" w:after="0" w:line="278" w:lineRule="exact"/>
              <w:ind w:left="420" w:right="0" w:firstLine="0"/>
              <w:jc w:val="left"/>
            </w:pPr>
            <w:r>
              <w:rPr>
                <w:color w:val="000000"/>
                <w:spacing w:val="0"/>
                <w:w w:val="100"/>
                <w:position w:val="0"/>
                <w:lang w:val="en-US" w:eastAsia="en-US" w:bidi="en-US"/>
              </w:rPr>
              <w: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jc w:val="center"/>
        </w:trPr>
        <w:tc>
          <w:tcPr>
            <w:tcW w:w="1613"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String</w:t>
            </w:r>
          </w:p>
        </w:tc>
        <w:tc>
          <w:tcPr>
            <w:tcW w:w="1584"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evalstring</w:t>
            </w:r>
          </w:p>
        </w:tc>
        <w:tc>
          <w:tcPr>
            <w:tcW w:w="2280"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linereadstring</w:t>
            </w:r>
          </w:p>
        </w:tc>
        <w:tc>
          <w:tcPr>
            <w:tcW w:w="3725"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instring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8" w:hRule="exact"/>
          <w:jc w:val="center"/>
        </w:trPr>
        <w:tc>
          <w:tcPr>
            <w:tcW w:w="1613" w:type="dxa"/>
            <w:shd w:val="clear" w:color="auto" w:fill="FFFFFF"/>
            <w:vAlign w:val="top"/>
          </w:tcPr>
          <w:p>
            <w:pPr>
              <w:framePr w:w="9202" w:wrap="notBeside" w:vAnchor="text" w:hAnchor="text" w:xAlign="center" w:y="1"/>
              <w:widowControl w:val="0"/>
              <w:rPr>
                <w:sz w:val="10"/>
                <w:szCs w:val="10"/>
              </w:rPr>
            </w:pPr>
          </w:p>
        </w:tc>
        <w:tc>
          <w:tcPr>
            <w:tcW w:w="1584"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loadstring</w:t>
            </w:r>
          </w:p>
        </w:tc>
        <w:tc>
          <w:tcPr>
            <w:tcW w:w="2280" w:type="dxa"/>
            <w:shd w:val="clear" w:color="auto" w:fill="FFFFFF"/>
            <w:vAlign w:val="top"/>
          </w:tcPr>
          <w:p>
            <w:pPr>
              <w:framePr w:w="9202" w:wrap="notBeside" w:vAnchor="text" w:hAnchor="text" w:xAlign="center" w:y="1"/>
              <w:widowControl w:val="0"/>
              <w:rPr>
                <w:sz w:val="10"/>
                <w:szCs w:val="10"/>
              </w:rPr>
            </w:pPr>
          </w:p>
        </w:tc>
        <w:tc>
          <w:tcPr>
            <w:tcW w:w="3725" w:type="dxa"/>
            <w:shd w:val="clear" w:color="auto" w:fill="FFFFFF"/>
            <w:vAlign w:val="bottom"/>
          </w:tcPr>
          <w:p>
            <w:pPr>
              <w:pStyle w:val="19"/>
              <w:framePr w:w="920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gets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3" w:hRule="exact"/>
          <w:jc w:val="center"/>
        </w:trPr>
        <w:tc>
          <w:tcPr>
            <w:tcW w:w="1613" w:type="dxa"/>
            <w:shd w:val="clear" w:color="auto" w:fill="FFFFFF"/>
            <w:vAlign w:val="top"/>
          </w:tcPr>
          <w:p>
            <w:pPr>
              <w:framePr w:w="9202" w:wrap="notBeside" w:vAnchor="text" w:hAnchor="text" w:xAlign="center" w:y="1"/>
              <w:widowControl w:val="0"/>
              <w:rPr>
                <w:sz w:val="10"/>
                <w:szCs w:val="10"/>
              </w:rPr>
            </w:pPr>
          </w:p>
        </w:tc>
        <w:tc>
          <w:tcPr>
            <w:tcW w:w="1584" w:type="dxa"/>
            <w:shd w:val="clear" w:color="auto" w:fill="FFFFFF"/>
            <w:vAlign w:val="top"/>
          </w:tcPr>
          <w:p>
            <w:pPr>
              <w:pStyle w:val="19"/>
              <w:framePr w:w="920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errsetstring</w:t>
            </w:r>
          </w:p>
        </w:tc>
        <w:tc>
          <w:tcPr>
            <w:tcW w:w="2280" w:type="dxa"/>
            <w:shd w:val="clear" w:color="auto" w:fill="FFFFFF"/>
            <w:vAlign w:val="top"/>
          </w:tcPr>
          <w:p>
            <w:pPr>
              <w:framePr w:w="9202" w:wrap="notBeside" w:vAnchor="text" w:hAnchor="text" w:xAlign="center" w:y="1"/>
              <w:widowControl w:val="0"/>
              <w:rPr>
                <w:sz w:val="10"/>
                <w:szCs w:val="10"/>
              </w:rPr>
            </w:pPr>
          </w:p>
        </w:tc>
        <w:tc>
          <w:tcPr>
            <w:tcW w:w="3725" w:type="dxa"/>
            <w:shd w:val="clear" w:color="auto" w:fill="FFFFFF"/>
            <w:vAlign w:val="top"/>
          </w:tcPr>
          <w:p>
            <w:pPr>
              <w:pStyle w:val="19"/>
              <w:framePr w:w="9202" w:wrap="notBeside" w:vAnchor="text" w:hAnchor="text" w:xAlign="center" w:y="1"/>
              <w:widowControl w:val="0"/>
              <w:shd w:val="clear" w:color="auto" w:fill="auto"/>
              <w:spacing w:before="0" w:after="60" w:line="220" w:lineRule="exact"/>
              <w:ind w:left="420" w:right="0" w:firstLine="0"/>
              <w:jc w:val="left"/>
            </w:pPr>
            <w:r>
              <w:rPr>
                <w:color w:val="000000"/>
                <w:spacing w:val="0"/>
                <w:w w:val="100"/>
                <w:position w:val="0"/>
                <w:lang w:val="en-US" w:eastAsia="en-US" w:bidi="en-US"/>
              </w:rPr>
              <w:t>getc</w:t>
            </w:r>
          </w:p>
          <w:p>
            <w:pPr>
              <w:pStyle w:val="19"/>
              <w:framePr w:w="9202" w:wrap="notBeside" w:vAnchor="text" w:hAnchor="text" w:xAlign="center" w:y="1"/>
              <w:widowControl w:val="0"/>
              <w:shd w:val="clear" w:color="auto" w:fill="auto"/>
              <w:spacing w:before="60" w:after="0" w:line="220" w:lineRule="exact"/>
              <w:ind w:left="420" w:right="0" w:firstLine="0"/>
              <w:jc w:val="left"/>
            </w:pPr>
            <w:r>
              <w:rPr>
                <w:color w:val="000000"/>
                <w:spacing w:val="0"/>
                <w:w w:val="100"/>
                <w:position w:val="0"/>
                <w:lang w:val="en-US" w:eastAsia="en-US" w:bidi="en-US"/>
              </w:rPr>
              <w:t>fscanf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1613" w:type="dxa"/>
            <w:tcBorders>
              <w:bottom w:val="single" w:color="auto" w:sz="4" w:space="0"/>
            </w:tcBorders>
            <w:shd w:val="clear" w:color="auto" w:fill="FFFFFF"/>
            <w:vAlign w:val="top"/>
          </w:tcPr>
          <w:p>
            <w:pPr>
              <w:framePr w:w="9202" w:wrap="notBeside" w:vAnchor="text" w:hAnchor="text" w:xAlign="center" w:y="1"/>
              <w:widowControl w:val="0"/>
              <w:rPr>
                <w:sz w:val="10"/>
                <w:szCs w:val="10"/>
              </w:rPr>
            </w:pPr>
          </w:p>
        </w:tc>
        <w:tc>
          <w:tcPr>
            <w:tcW w:w="1584" w:type="dxa"/>
            <w:tcBorders>
              <w:bottom w:val="single" w:color="auto" w:sz="4" w:space="0"/>
            </w:tcBorders>
            <w:shd w:val="clear" w:color="auto" w:fill="FFFFFF"/>
            <w:vAlign w:val="top"/>
          </w:tcPr>
          <w:p>
            <w:pPr>
              <w:framePr w:w="9202" w:wrap="notBeside" w:vAnchor="text" w:hAnchor="text" w:xAlign="center" w:y="1"/>
              <w:widowControl w:val="0"/>
              <w:rPr>
                <w:sz w:val="10"/>
                <w:szCs w:val="10"/>
              </w:rPr>
            </w:pPr>
          </w:p>
        </w:tc>
        <w:tc>
          <w:tcPr>
            <w:tcW w:w="2280" w:type="dxa"/>
            <w:tcBorders>
              <w:bottom w:val="single" w:color="auto" w:sz="4" w:space="0"/>
            </w:tcBorders>
            <w:shd w:val="clear" w:color="auto" w:fill="FFFFFF"/>
            <w:vAlign w:val="top"/>
          </w:tcPr>
          <w:p>
            <w:pPr>
              <w:framePr w:w="9202" w:wrap="notBeside" w:vAnchor="text" w:hAnchor="text" w:xAlign="center" w:y="1"/>
              <w:widowControl w:val="0"/>
              <w:rPr>
                <w:sz w:val="10"/>
                <w:szCs w:val="10"/>
              </w:rPr>
            </w:pPr>
          </w:p>
        </w:tc>
        <w:tc>
          <w:tcPr>
            <w:tcW w:w="3725" w:type="dxa"/>
            <w:tcBorders>
              <w:bottom w:val="single" w:color="auto" w:sz="4" w:space="0"/>
            </w:tcBorders>
            <w:shd w:val="clear" w:color="auto" w:fill="FFFFFF"/>
            <w:vAlign w:val="top"/>
          </w:tcPr>
          <w:p>
            <w:pPr>
              <w:pStyle w:val="19"/>
              <w:framePr w:w="9202" w:wrap="notBeside" w:vAnchor="text" w:hAnchor="text" w:xAlign="center" w:y="1"/>
              <w:widowControl w:val="0"/>
              <w:shd w:val="clear" w:color="auto" w:fill="auto"/>
              <w:spacing w:before="0" w:after="0" w:line="220" w:lineRule="exact"/>
              <w:ind w:left="420" w:right="0" w:firstLine="0"/>
              <w:jc w:val="left"/>
            </w:pPr>
            <w:r>
              <w:rPr>
                <w:color w:val="000000"/>
                <w:spacing w:val="0"/>
                <w:w w:val="100"/>
                <w:position w:val="0"/>
                <w:lang w:val="en-US" w:eastAsia="en-US" w:bidi="en-US"/>
              </w:rPr>
              <w:t>close</w:t>
            </w:r>
          </w:p>
        </w:tc>
      </w:tr>
    </w:tbl>
    <w:p>
      <w:pPr>
        <w:framePr w:w="9202"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255" w:after="479" w:line="278" w:lineRule="exact"/>
        <w:ind w:left="0" w:right="0" w:firstLine="0"/>
        <w:jc w:val="left"/>
      </w:pPr>
      <w:r>
        <w:rPr>
          <w:color w:val="000000"/>
          <w:spacing w:val="0"/>
          <w:w w:val="100"/>
          <w:position w:val="0"/>
          <w:lang w:val="en-US" w:eastAsia="en-US" w:bidi="en-US"/>
        </w:rPr>
        <w:t>SKILL forms read from a file are either evaluated or not evaluated. Input strings can have an application-specific syntax of their own, such as a netlist syntax. It is the programmer's responsibility to open a port, understand the application-specific syntax, process the input, and then close the port.</w:t>
      </w:r>
    </w:p>
    <w:p>
      <w:pPr>
        <w:pStyle w:val="22"/>
        <w:keepNext/>
        <w:keepLines/>
        <w:widowControl w:val="0"/>
        <w:shd w:val="clear" w:color="auto" w:fill="auto"/>
        <w:spacing w:before="0" w:after="546" w:line="280" w:lineRule="exact"/>
        <w:ind w:left="0" w:right="0" w:firstLine="0"/>
        <w:jc w:val="left"/>
      </w:pPr>
      <w:bookmarkStart w:id="1026" w:name="bookmark1042"/>
      <w:bookmarkStart w:id="1027" w:name="bookmark1043"/>
      <w:r>
        <w:rPr>
          <w:color w:val="000000"/>
          <w:spacing w:val="0"/>
          <w:w w:val="100"/>
          <w:position w:val="0"/>
          <w:lang w:val="en-US" w:eastAsia="en-US" w:bidi="en-US"/>
        </w:rPr>
        <w:t>Reading and Evaluating SKILL Formats</w:t>
      </w:r>
      <w:bookmarkEnd w:id="1026"/>
      <w:bookmarkEnd w:id="1027"/>
    </w:p>
    <w:p>
      <w:pPr>
        <w:pStyle w:val="25"/>
        <w:keepNext/>
        <w:keepLines/>
        <w:widowControl w:val="0"/>
        <w:shd w:val="clear" w:color="auto" w:fill="auto"/>
        <w:spacing w:before="0" w:after="206" w:line="220" w:lineRule="exact"/>
        <w:ind w:left="0" w:right="0" w:firstLine="0"/>
        <w:jc w:val="left"/>
      </w:pPr>
      <w:bookmarkStart w:id="1028" w:name="bookmark1044"/>
      <w:bookmarkStart w:id="1029" w:name="bookmark1045"/>
      <w:r>
        <w:rPr>
          <w:color w:val="000000"/>
          <w:spacing w:val="0"/>
          <w:w w:val="100"/>
          <w:position w:val="0"/>
          <w:lang w:val="en-US" w:eastAsia="en-US" w:bidi="en-US"/>
        </w:rPr>
        <w:t>Reading and Evaluating an Expression Stored in a String (evalstring)</w:t>
      </w:r>
      <w:bookmarkEnd w:id="1028"/>
      <w:bookmarkEnd w:id="1029"/>
    </w:p>
    <w:p>
      <w:pPr>
        <w:pStyle w:val="19"/>
        <w:widowControl w:val="0"/>
        <w:shd w:val="clear" w:color="auto" w:fill="auto"/>
        <w:spacing w:before="0" w:after="0" w:line="278" w:lineRule="exact"/>
        <w:ind w:left="0" w:right="0" w:firstLine="0"/>
        <w:jc w:val="left"/>
      </w:pPr>
      <w:r>
        <w:rPr>
          <w:rStyle w:val="93"/>
        </w:rPr>
        <w:t>evalstring</w:t>
      </w:r>
      <w:r>
        <w:rPr>
          <w:color w:val="000000"/>
          <w:spacing w:val="0"/>
          <w:w w:val="100"/>
          <w:position w:val="0"/>
          <w:lang w:val="en-US" w:eastAsia="en-US" w:bidi="en-US"/>
        </w:rPr>
        <w:t xml:space="preserve"> reads and evaluates an expression stored in a string. The resulting value is returned. Notice that </w:t>
      </w:r>
      <w:r>
        <w:rPr>
          <w:rStyle w:val="93"/>
        </w:rPr>
        <w:t>evalstring</w:t>
      </w:r>
      <w:r>
        <w:rPr>
          <w:color w:val="000000"/>
          <w:spacing w:val="0"/>
          <w:w w:val="100"/>
          <w:position w:val="0"/>
          <w:lang w:val="en-US" w:eastAsia="en-US" w:bidi="en-US"/>
        </w:rPr>
        <w:t xml:space="preserve"> does not allow the outermost set of parentheses to be omitted, as in the top level. Refer to the </w:t>
      </w:r>
      <w:r>
        <w:fldChar w:fldCharType="begin"/>
      </w:r>
      <w:r>
        <w:instrText xml:space="preserve">HYPERLINK  \l "bookmark1398" \o "Current Document" </w:instrText>
      </w:r>
      <w:r>
        <w:fldChar w:fldCharType="separate"/>
      </w:r>
      <w:r>
        <w:rPr>
          <w:rStyle w:val="71"/>
        </w:rPr>
        <w:t>“Top Levels”</w:t>
      </w:r>
      <w:r>
        <w:rPr>
          <w:color w:val="000000"/>
          <w:spacing w:val="0"/>
          <w:w w:val="100"/>
          <w:position w:val="0"/>
          <w:lang w:val="en-US" w:eastAsia="en-US" w:bidi="en-US"/>
        </w:rPr>
        <w:t xml:space="preserve"> on page 220 </w:t>
      </w:r>
      <w:r>
        <w:fldChar w:fldCharType="end"/>
      </w:r>
      <w:r>
        <w:rPr>
          <w:color w:val="000000"/>
          <w:spacing w:val="0"/>
          <w:w w:val="100"/>
          <w:position w:val="0"/>
          <w:lang w:val="en-US" w:eastAsia="en-US" w:bidi="en-US"/>
        </w:rPr>
        <w:t>for a discussion of the top level.</w:t>
      </w:r>
    </w:p>
    <w:p>
      <w:pPr>
        <w:pStyle w:val="27"/>
        <w:widowControl w:val="0"/>
        <w:shd w:val="clear" w:color="auto" w:fill="auto"/>
        <w:tabs>
          <w:tab w:val="left" w:pos="4032"/>
        </w:tabs>
        <w:spacing w:before="0" w:after="0" w:line="202" w:lineRule="exact"/>
        <w:ind w:left="0" w:right="0" w:firstLine="0"/>
      </w:pPr>
      <w:r>
        <w:rPr>
          <w:color w:val="000000"/>
          <w:spacing w:val="0"/>
          <w:w w:val="100"/>
          <w:position w:val="0"/>
          <w:lang w:val="en-US" w:eastAsia="en-US" w:bidi="en-US"/>
        </w:rPr>
        <w:t>evalstring(</w:t>
      </w:r>
      <w:r>
        <w:rPr>
          <w:color w:val="000000"/>
          <w:spacing w:val="0"/>
          <w:w w:val="100"/>
          <w:position w:val="0"/>
          <w:vertAlign w:val="superscript"/>
          <w:lang w:val="en-US" w:eastAsia="en-US" w:bidi="en-US"/>
        </w:rPr>
        <w:t>n</w:t>
      </w:r>
      <w:r>
        <w:rPr>
          <w:color w:val="000000"/>
          <w:spacing w:val="0"/>
          <w:w w:val="100"/>
          <w:position w:val="0"/>
          <w:lang w:val="en-US" w:eastAsia="en-US" w:bidi="en-US"/>
        </w:rPr>
        <w:t>1+2")</w:t>
      </w:r>
      <w:r>
        <w:rPr>
          <w:color w:val="000000"/>
          <w:spacing w:val="0"/>
          <w:w w:val="100"/>
          <w:position w:val="0"/>
          <w:lang w:val="en-US" w:eastAsia="en-US" w:bidi="en-US"/>
        </w:rPr>
        <w:tab/>
      </w:r>
      <w:r>
        <w:rPr>
          <w:color w:val="000000"/>
          <w:spacing w:val="0"/>
          <w:w w:val="100"/>
          <w:position w:val="0"/>
          <w:lang w:val="en-US" w:eastAsia="en-US" w:bidi="en-US"/>
        </w:rPr>
        <w:t>=&gt; 3</w:t>
      </w:r>
    </w:p>
    <w:p>
      <w:pPr>
        <w:pStyle w:val="27"/>
        <w:widowControl w:val="0"/>
        <w:shd w:val="clear" w:color="auto" w:fill="auto"/>
        <w:tabs>
          <w:tab w:val="left" w:pos="4032"/>
        </w:tabs>
        <w:spacing w:before="0" w:after="0" w:line="202" w:lineRule="exact"/>
        <w:ind w:left="0" w:right="0" w:firstLine="0"/>
      </w:pPr>
      <w:r>
        <w:rPr>
          <w:color w:val="000000"/>
          <w:spacing w:val="0"/>
          <w:w w:val="100"/>
          <w:position w:val="0"/>
          <w:lang w:val="en-US" w:eastAsia="en-US" w:bidi="en-US"/>
        </w:rPr>
        <w:t>evalstring("c</w:t>
      </w:r>
      <w:r>
        <w:rPr>
          <w:rStyle w:val="185"/>
        </w:rPr>
        <w:t>〇</w:t>
      </w:r>
      <w:r>
        <w:rPr>
          <w:color w:val="000000"/>
          <w:spacing w:val="0"/>
          <w:w w:val="100"/>
          <w:position w:val="0"/>
          <w:lang w:val="en-US" w:eastAsia="en-US" w:bidi="en-US"/>
        </w:rPr>
        <w:t>ns('a ' (b c))")</w:t>
      </w:r>
      <w:r>
        <w:rPr>
          <w:color w:val="000000"/>
          <w:spacing w:val="0"/>
          <w:w w:val="100"/>
          <w:position w:val="0"/>
          <w:lang w:val="en-US" w:eastAsia="en-US" w:bidi="en-US"/>
        </w:rPr>
        <w:tab/>
      </w:r>
      <w:r>
        <w:rPr>
          <w:color w:val="000000"/>
          <w:spacing w:val="0"/>
          <w:w w:val="100"/>
          <w:position w:val="0"/>
          <w:lang w:val="en-US" w:eastAsia="en-US" w:bidi="en-US"/>
        </w:rPr>
        <w:t>=&gt; (a b c)</w:t>
      </w:r>
    </w:p>
    <w:p>
      <w:pPr>
        <w:pStyle w:val="27"/>
        <w:widowControl w:val="0"/>
        <w:shd w:val="clear" w:color="auto" w:fill="auto"/>
        <w:tabs>
          <w:tab w:val="left" w:pos="4286"/>
        </w:tabs>
        <w:spacing w:before="0" w:after="0" w:line="202" w:lineRule="exact"/>
        <w:ind w:left="0" w:right="0" w:firstLine="0"/>
      </w:pPr>
      <w:r>
        <w:rPr>
          <w:color w:val="000000"/>
          <w:spacing w:val="0"/>
          <w:w w:val="100"/>
          <w:position w:val="0"/>
          <w:lang w:val="en-US" w:eastAsia="en-US" w:bidi="en-US"/>
        </w:rPr>
        <w:t>car ' (1 2 3)</w:t>
      </w:r>
      <w:r>
        <w:rPr>
          <w:color w:val="000000"/>
          <w:spacing w:val="0"/>
          <w:w w:val="100"/>
          <w:position w:val="0"/>
          <w:lang w:val="en-US" w:eastAsia="en-US" w:bidi="en-US"/>
        </w:rPr>
        <w:tab/>
      </w:r>
      <w:r>
        <w:rPr>
          <w:color w:val="000000"/>
          <w:spacing w:val="0"/>
          <w:w w:val="100"/>
          <w:position w:val="0"/>
          <w:lang w:val="en-US" w:eastAsia="en-US" w:bidi="en-US"/>
        </w:rPr>
        <w:t>=&gt; 1</w:t>
      </w:r>
    </w:p>
    <w:p>
      <w:pPr>
        <w:pStyle w:val="27"/>
        <w:widowControl w:val="0"/>
        <w:shd w:val="clear" w:color="auto" w:fill="auto"/>
        <w:spacing w:before="0" w:after="256" w:line="190" w:lineRule="exact"/>
        <w:ind w:left="0" w:right="0" w:firstLine="0"/>
      </w:pPr>
      <w:r>
        <w:rPr>
          <w:color w:val="000000"/>
          <w:spacing w:val="0"/>
          <w:w w:val="100"/>
          <w:position w:val="0"/>
          <w:lang w:val="en-US" w:eastAsia="en-US" w:bidi="en-US"/>
        </w:rPr>
        <w:t>evalstring("car '(1 2 3)")</w:t>
      </w:r>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Signals that </w:t>
      </w:r>
      <w:r>
        <w:rPr>
          <w:rStyle w:val="93"/>
        </w:rPr>
        <w:t>car</w:t>
      </w:r>
      <w:r>
        <w:rPr>
          <w:color w:val="000000"/>
          <w:spacing w:val="0"/>
          <w:w w:val="100"/>
          <w:position w:val="0"/>
          <w:lang w:val="en-US" w:eastAsia="en-US" w:bidi="en-US"/>
        </w:rPr>
        <w:t xml:space="preserve"> is an unbound variable.</w:t>
      </w:r>
    </w:p>
    <w:p>
      <w:pPr>
        <w:pStyle w:val="25"/>
        <w:keepNext/>
        <w:keepLines/>
        <w:widowControl w:val="0"/>
        <w:shd w:val="clear" w:color="auto" w:fill="auto"/>
        <w:spacing w:before="0" w:after="206" w:line="220" w:lineRule="exact"/>
        <w:ind w:left="0" w:right="0" w:firstLine="0"/>
        <w:jc w:val="left"/>
      </w:pPr>
      <w:bookmarkStart w:id="1030" w:name="bookmark1046"/>
      <w:bookmarkStart w:id="1031" w:name="bookmark1047"/>
      <w:r>
        <w:rPr>
          <w:color w:val="000000"/>
          <w:spacing w:val="0"/>
          <w:w w:val="100"/>
          <w:position w:val="0"/>
          <w:lang w:val="en-US" w:eastAsia="en-US" w:bidi="en-US"/>
        </w:rPr>
        <w:t>Opening a String and Executing its Expressions (loadstring)</w:t>
      </w:r>
      <w:bookmarkEnd w:id="1030"/>
      <w:bookmarkEnd w:id="1031"/>
    </w:p>
    <w:p>
      <w:pPr>
        <w:pStyle w:val="19"/>
        <w:widowControl w:val="0"/>
        <w:shd w:val="clear" w:color="auto" w:fill="auto"/>
        <w:spacing w:before="0" w:after="219" w:line="278" w:lineRule="exact"/>
        <w:ind w:left="0" w:right="0" w:firstLine="0"/>
        <w:jc w:val="left"/>
      </w:pPr>
      <w:r>
        <w:rPr>
          <w:rStyle w:val="93"/>
        </w:rPr>
        <w:t>loadstring</w:t>
      </w:r>
      <w:r>
        <w:rPr>
          <w:color w:val="000000"/>
          <w:spacing w:val="0"/>
          <w:w w:val="100"/>
          <w:position w:val="0"/>
          <w:lang w:val="en-US" w:eastAsia="en-US" w:bidi="en-US"/>
        </w:rPr>
        <w:t xml:space="preserve"> opens a string for reading, then parses and executes expressions stored in the string just as </w:t>
      </w:r>
      <w:r>
        <w:rPr>
          <w:rStyle w:val="93"/>
        </w:rPr>
        <w:t>load</w:t>
      </w:r>
      <w:r>
        <w:rPr>
          <w:color w:val="000000"/>
          <w:spacing w:val="0"/>
          <w:w w:val="100"/>
          <w:position w:val="0"/>
          <w:lang w:val="en-US" w:eastAsia="en-US" w:bidi="en-US"/>
        </w:rPr>
        <w:t xml:space="preserve"> does in loading a file. </w:t>
      </w:r>
      <w:r>
        <w:rPr>
          <w:rStyle w:val="93"/>
        </w:rPr>
        <w:t>loadstring</w:t>
      </w:r>
      <w:r>
        <w:rPr>
          <w:color w:val="000000"/>
          <w:spacing w:val="0"/>
          <w:w w:val="100"/>
          <w:position w:val="0"/>
          <w:lang w:val="en-US" w:eastAsia="en-US" w:bidi="en-US"/>
        </w:rPr>
        <w:t xml:space="preserve"> is different from </w:t>
      </w:r>
      <w:r>
        <w:rPr>
          <w:rStyle w:val="93"/>
        </w:rPr>
        <w:t>evalstring</w:t>
      </w:r>
      <w:r>
        <w:rPr>
          <w:color w:val="000000"/>
          <w:spacing w:val="0"/>
          <w:w w:val="100"/>
          <w:position w:val="0"/>
          <w:lang w:val="en-US" w:eastAsia="en-US" w:bidi="en-US"/>
        </w:rPr>
        <w:t xml:space="preserve"> in two ways. </w:t>
      </w:r>
      <w:r>
        <w:rPr>
          <w:rStyle w:val="93"/>
        </w:rPr>
        <w:t>loadstring</w:t>
      </w:r>
    </w:p>
    <w:p>
      <w:pPr>
        <w:pStyle w:val="19"/>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 Uses </w:t>
      </w:r>
      <w:r>
        <w:rPr>
          <w:rStyle w:val="93"/>
        </w:rPr>
        <w:t>lineread</w:t>
      </w:r>
      <w:r>
        <w:rPr>
          <w:color w:val="000000"/>
          <w:spacing w:val="0"/>
          <w:w w:val="100"/>
          <w:position w:val="0"/>
          <w:lang w:val="en-US" w:eastAsia="en-US" w:bidi="en-US"/>
        </w:rPr>
        <w:t xml:space="preserve"> mode</w:t>
      </w:r>
    </w:p>
    <w:p>
      <w:pPr>
        <w:pStyle w:val="32"/>
        <w:framePr w:w="5194" w:wrap="notBeside" w:vAnchor="text" w:hAnchor="text"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 Always returns </w:t>
      </w:r>
      <w:r>
        <w:rPr>
          <w:rStyle w:val="103"/>
        </w:rPr>
        <w:t>t</w:t>
      </w:r>
      <w:r>
        <w:rPr>
          <w:color w:val="000000"/>
          <w:spacing w:val="0"/>
          <w:w w:val="100"/>
          <w:position w:val="0"/>
          <w:lang w:val="en-US" w:eastAsia="en-US" w:bidi="en-US"/>
        </w:rPr>
        <w:t xml:space="preserve"> if it evaluates successfully</w:t>
      </w:r>
    </w:p>
    <w:tbl>
      <w:tblPr>
        <w:tblStyle w:val="9"/>
        <w:tblW w:w="51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10"/>
        <w:gridCol w:w="3034"/>
        <w:gridCol w:w="542"/>
        <w:gridCol w:w="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trPr>
        <w:tc>
          <w:tcPr>
            <w:tcW w:w="1310" w:type="dxa"/>
            <w:shd w:val="clear" w:color="auto" w:fill="FFFFFF"/>
            <w:vAlign w:val="center"/>
          </w:tcPr>
          <w:p>
            <w:pPr>
              <w:pStyle w:val="19"/>
              <w:framePr w:w="5194" w:wrap="notBeside" w:vAnchor="text" w:hAnchor="text" w:y="1"/>
              <w:widowControl w:val="0"/>
              <w:shd w:val="clear" w:color="auto" w:fill="auto"/>
              <w:spacing w:before="0" w:after="0" w:line="190" w:lineRule="exact"/>
              <w:ind w:left="0" w:right="0" w:firstLine="0"/>
              <w:jc w:val="left"/>
            </w:pPr>
            <w:r>
              <w:rPr>
                <w:rStyle w:val="106"/>
              </w:rPr>
              <w:t>loadstring</w:t>
            </w:r>
          </w:p>
        </w:tc>
        <w:tc>
          <w:tcPr>
            <w:tcW w:w="3034" w:type="dxa"/>
            <w:shd w:val="clear" w:color="auto" w:fill="FFFFFF"/>
            <w:vAlign w:val="center"/>
          </w:tcPr>
          <w:p>
            <w:pPr>
              <w:pStyle w:val="19"/>
              <w:framePr w:w="5194" w:wrap="notBeside" w:vAnchor="text" w:hAnchor="text" w:y="1"/>
              <w:widowControl w:val="0"/>
              <w:shd w:val="clear" w:color="auto" w:fill="auto"/>
              <w:spacing w:before="0" w:after="0" w:line="260" w:lineRule="exact"/>
              <w:ind w:left="0" w:right="0" w:firstLine="0"/>
              <w:jc w:val="left"/>
            </w:pPr>
            <w:r>
              <w:rPr>
                <w:rStyle w:val="158"/>
              </w:rPr>
              <w:t>"1</w:t>
            </w:r>
            <w:r>
              <w:rPr>
                <w:rStyle w:val="106"/>
              </w:rPr>
              <w:t xml:space="preserve"> + </w:t>
            </w:r>
            <w:r>
              <w:rPr>
                <w:rStyle w:val="158"/>
              </w:rPr>
              <w:t>2</w:t>
            </w:r>
            <w:r>
              <w:rPr>
                <w:rStyle w:val="106"/>
              </w:rPr>
              <w:t>"</w:t>
            </w:r>
          </w:p>
        </w:tc>
        <w:tc>
          <w:tcPr>
            <w:tcW w:w="542" w:type="dxa"/>
            <w:shd w:val="clear" w:color="auto" w:fill="FFFFFF"/>
            <w:vAlign w:val="center"/>
          </w:tcPr>
          <w:p>
            <w:pPr>
              <w:pStyle w:val="19"/>
              <w:framePr w:w="5194" w:wrap="notBeside" w:vAnchor="text" w:hAnchor="text" w:y="1"/>
              <w:widowControl w:val="0"/>
              <w:shd w:val="clear" w:color="auto" w:fill="auto"/>
              <w:spacing w:before="0" w:after="0" w:line="190" w:lineRule="exact"/>
              <w:ind w:left="0" w:right="0" w:firstLine="0"/>
              <w:jc w:val="right"/>
            </w:pPr>
            <w:r>
              <w:rPr>
                <w:rStyle w:val="106"/>
              </w:rPr>
              <w:t>=&gt;</w:t>
            </w:r>
          </w:p>
        </w:tc>
        <w:tc>
          <w:tcPr>
            <w:tcW w:w="307" w:type="dxa"/>
            <w:shd w:val="clear" w:color="auto" w:fill="FFFFFF"/>
            <w:vAlign w:val="center"/>
          </w:tcPr>
          <w:p>
            <w:pPr>
              <w:pStyle w:val="19"/>
              <w:framePr w:w="5194" w:wrap="notBeside" w:vAnchor="text" w:hAnchor="text" w:y="1"/>
              <w:widowControl w:val="0"/>
              <w:shd w:val="clear" w:color="auto" w:fill="auto"/>
              <w:spacing w:before="0" w:after="0" w:line="190" w:lineRule="exact"/>
              <w:ind w:left="0" w:right="0" w:firstLine="0"/>
              <w:jc w:val="left"/>
            </w:pPr>
            <w:r>
              <w:rPr>
                <w:rStyle w:val="106"/>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1310"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loadstring</w:t>
            </w:r>
          </w:p>
        </w:tc>
        <w:tc>
          <w:tcPr>
            <w:tcW w:w="3034"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"procedure( f(n) x=x+n )"</w:t>
            </w:r>
          </w:p>
        </w:tc>
        <w:tc>
          <w:tcPr>
            <w:tcW w:w="542"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right"/>
            </w:pPr>
            <w:r>
              <w:rPr>
                <w:rStyle w:val="106"/>
              </w:rPr>
              <w:t>=&gt;</w:t>
            </w:r>
          </w:p>
        </w:tc>
        <w:tc>
          <w:tcPr>
            <w:tcW w:w="307"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1310"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loadstring</w:t>
            </w:r>
          </w:p>
        </w:tc>
        <w:tc>
          <w:tcPr>
            <w:tcW w:w="3034"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"x=10\n f 20\n f 30"</w:t>
            </w:r>
          </w:p>
        </w:tc>
        <w:tc>
          <w:tcPr>
            <w:tcW w:w="542"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right"/>
            </w:pPr>
            <w:r>
              <w:rPr>
                <w:rStyle w:val="106"/>
              </w:rPr>
              <w:t>=&gt;</w:t>
            </w:r>
          </w:p>
        </w:tc>
        <w:tc>
          <w:tcPr>
            <w:tcW w:w="307" w:type="dxa"/>
            <w:shd w:val="clear" w:color="auto" w:fill="FFFFFF"/>
            <w:vAlign w:val="top"/>
          </w:tcPr>
          <w:p>
            <w:pPr>
              <w:pStyle w:val="19"/>
              <w:framePr w:w="5194" w:wrap="notBeside" w:vAnchor="text" w:hAnchor="text" w:y="1"/>
              <w:widowControl w:val="0"/>
              <w:shd w:val="clear" w:color="auto" w:fill="auto"/>
              <w:spacing w:before="0" w:after="0" w:line="190" w:lineRule="exact"/>
              <w:ind w:left="0" w:right="0" w:firstLine="0"/>
              <w:jc w:val="left"/>
            </w:pPr>
            <w:r>
              <w:rPr>
                <w:rStyle w:val="106"/>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8" w:hRule="exact"/>
        </w:trPr>
        <w:tc>
          <w:tcPr>
            <w:tcW w:w="1310" w:type="dxa"/>
            <w:shd w:val="clear" w:color="auto" w:fill="FFFFFF"/>
            <w:vAlign w:val="center"/>
          </w:tcPr>
          <w:p>
            <w:pPr>
              <w:pStyle w:val="19"/>
              <w:framePr w:w="5194" w:wrap="notBeside" w:vAnchor="text" w:hAnchor="text" w:y="1"/>
              <w:widowControl w:val="0"/>
              <w:shd w:val="clear" w:color="auto" w:fill="auto"/>
              <w:spacing w:before="0" w:after="0" w:line="190" w:lineRule="exact"/>
              <w:ind w:left="0" w:right="0" w:firstLine="0"/>
              <w:jc w:val="left"/>
            </w:pPr>
            <w:r>
              <w:rPr>
                <w:rStyle w:val="106"/>
              </w:rPr>
              <w:t>x</w:t>
            </w:r>
          </w:p>
        </w:tc>
        <w:tc>
          <w:tcPr>
            <w:tcW w:w="3034" w:type="dxa"/>
            <w:shd w:val="clear" w:color="auto" w:fill="FFFFFF"/>
            <w:vAlign w:val="top"/>
          </w:tcPr>
          <w:p>
            <w:pPr>
              <w:framePr w:w="5194" w:wrap="notBeside" w:vAnchor="text" w:hAnchor="text" w:y="1"/>
              <w:widowControl w:val="0"/>
              <w:rPr>
                <w:sz w:val="10"/>
                <w:szCs w:val="10"/>
              </w:rPr>
            </w:pPr>
          </w:p>
        </w:tc>
        <w:tc>
          <w:tcPr>
            <w:tcW w:w="542" w:type="dxa"/>
            <w:shd w:val="clear" w:color="auto" w:fill="FFFFFF"/>
            <w:vAlign w:val="center"/>
          </w:tcPr>
          <w:p>
            <w:pPr>
              <w:pStyle w:val="19"/>
              <w:framePr w:w="5194" w:wrap="notBeside" w:vAnchor="text" w:hAnchor="text" w:y="1"/>
              <w:widowControl w:val="0"/>
              <w:shd w:val="clear" w:color="auto" w:fill="auto"/>
              <w:spacing w:before="0" w:after="0" w:line="190" w:lineRule="exact"/>
              <w:ind w:left="0" w:right="0" w:firstLine="0"/>
              <w:jc w:val="right"/>
            </w:pPr>
            <w:r>
              <w:rPr>
                <w:rStyle w:val="106"/>
              </w:rPr>
              <w:t>=&gt;</w:t>
            </w:r>
          </w:p>
        </w:tc>
        <w:tc>
          <w:tcPr>
            <w:tcW w:w="307" w:type="dxa"/>
            <w:shd w:val="clear" w:color="auto" w:fill="FFFFFF"/>
            <w:vAlign w:val="bottom"/>
          </w:tcPr>
          <w:p>
            <w:pPr>
              <w:pStyle w:val="19"/>
              <w:framePr w:w="5194" w:wrap="notBeside" w:vAnchor="text" w:hAnchor="text" w:y="1"/>
              <w:widowControl w:val="0"/>
              <w:shd w:val="clear" w:color="auto" w:fill="auto"/>
              <w:spacing w:before="0" w:after="0" w:line="190" w:lineRule="exact"/>
              <w:ind w:left="0" w:right="0" w:firstLine="0"/>
              <w:jc w:val="left"/>
            </w:pPr>
            <w:r>
              <w:rPr>
                <w:rStyle w:val="106"/>
              </w:rPr>
              <w:t>60</w:t>
            </w:r>
          </w:p>
        </w:tc>
      </w:tr>
    </w:tbl>
    <w:p>
      <w:pPr>
        <w:framePr w:w="5194" w:wrap="notBeside" w:vAnchor="text" w:hAnchor="text" w:y="1"/>
        <w:widowControl w:val="0"/>
        <w:rPr>
          <w:sz w:val="2"/>
          <w:szCs w:val="2"/>
        </w:rPr>
      </w:pPr>
    </w:p>
    <w:p>
      <w:pPr>
        <w:widowControl w:val="0"/>
        <w:rPr>
          <w:sz w:val="2"/>
          <w:szCs w:val="2"/>
        </w:rPr>
      </w:pPr>
    </w:p>
    <w:p>
      <w:pPr>
        <w:pStyle w:val="25"/>
        <w:keepNext/>
        <w:keepLines/>
        <w:widowControl w:val="0"/>
        <w:shd w:val="clear" w:color="auto" w:fill="auto"/>
        <w:spacing w:before="482" w:after="211" w:line="220" w:lineRule="exact"/>
        <w:ind w:left="0" w:right="0" w:firstLine="0"/>
        <w:jc w:val="left"/>
      </w:pPr>
      <w:bookmarkStart w:id="1032" w:name="bookmark1048"/>
      <w:bookmarkStart w:id="1033" w:name="bookmark1049"/>
      <w:r>
        <w:rPr>
          <w:color w:val="000000"/>
          <w:spacing w:val="0"/>
          <w:w w:val="100"/>
          <w:position w:val="0"/>
          <w:lang w:val="en-US" w:eastAsia="en-US" w:bidi="en-US"/>
        </w:rPr>
        <w:t>Reading and Evaluating an Expression then Checking for Errors (errsetstring)</w:t>
      </w:r>
      <w:bookmarkEnd w:id="1032"/>
      <w:bookmarkEnd w:id="1033"/>
    </w:p>
    <w:p>
      <w:pPr>
        <w:pStyle w:val="19"/>
        <w:widowControl w:val="0"/>
        <w:shd w:val="clear" w:color="auto" w:fill="auto"/>
        <w:spacing w:before="0" w:after="0" w:line="278" w:lineRule="exact"/>
        <w:ind w:left="0" w:right="0" w:firstLine="0"/>
        <w:jc w:val="left"/>
      </w:pPr>
      <w:r>
        <w:rPr>
          <w:rStyle w:val="93"/>
        </w:rPr>
        <w:t>errsetstring</w:t>
      </w:r>
      <w:r>
        <w:rPr>
          <w:color w:val="000000"/>
          <w:spacing w:val="0"/>
          <w:w w:val="100"/>
          <w:position w:val="0"/>
          <w:lang w:val="en-US" w:eastAsia="en-US" w:bidi="en-US"/>
        </w:rPr>
        <w:t xml:space="preserve"> reads and evaluates an expression stored in a string. Same as </w:t>
      </w:r>
      <w:r>
        <w:rPr>
          <w:rStyle w:val="93"/>
        </w:rPr>
        <w:t xml:space="preserve">evalstring </w:t>
      </w:r>
      <w:r>
        <w:rPr>
          <w:color w:val="000000"/>
          <w:spacing w:val="0"/>
          <w:w w:val="100"/>
          <w:position w:val="0"/>
          <w:lang w:val="en-US" w:eastAsia="en-US" w:bidi="en-US"/>
        </w:rPr>
        <w:t xml:space="preserve">except that it calls </w:t>
      </w:r>
      <w:r>
        <w:rPr>
          <w:rStyle w:val="93"/>
        </w:rPr>
        <w:t>errset</w:t>
      </w:r>
      <w:r>
        <w:rPr>
          <w:color w:val="000000"/>
          <w:spacing w:val="0"/>
          <w:w w:val="100"/>
          <w:position w:val="0"/>
          <w:lang w:val="en-US" w:eastAsia="en-US" w:bidi="en-US"/>
        </w:rPr>
        <w:t xml:space="preserve"> to catch any errors that might occur during the parsing and evaluation.</w:t>
      </w:r>
    </w:p>
    <w:p>
      <w:pPr>
        <w:pStyle w:val="29"/>
        <w:widowControl w:val="0"/>
        <w:shd w:val="clear" w:color="auto" w:fill="auto"/>
        <w:tabs>
          <w:tab w:val="right" w:pos="3970"/>
          <w:tab w:val="right" w:pos="4395"/>
        </w:tabs>
        <w:spacing w:before="0" w:after="0" w:line="19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errsetstring(</w:t>
      </w:r>
      <w:r>
        <w:rPr>
          <w:color w:val="000000"/>
          <w:spacing w:val="0"/>
          <w:w w:val="100"/>
          <w:position w:val="0"/>
          <w:vertAlign w:val="superscript"/>
          <w:lang w:val="en-US" w:eastAsia="en-US" w:bidi="en-US"/>
        </w:rPr>
        <w:t>n</w:t>
      </w:r>
      <w:r>
        <w:rPr>
          <w:color w:val="000000"/>
          <w:spacing w:val="0"/>
          <w:w w:val="100"/>
          <w:position w:val="0"/>
          <w:lang w:val="en-US" w:eastAsia="en-US" w:bidi="en-US"/>
        </w:rPr>
        <w:t>1+2")</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(3)</w:t>
      </w:r>
    </w:p>
    <w:p>
      <w:pPr>
        <w:pStyle w:val="29"/>
        <w:widowControl w:val="0"/>
        <w:shd w:val="clear" w:color="auto" w:fill="auto"/>
        <w:tabs>
          <w:tab w:val="right" w:pos="3970"/>
          <w:tab w:val="right" w:pos="4395"/>
        </w:tabs>
        <w:spacing w:before="0" w:after="150" w:line="192" w:lineRule="exact"/>
        <w:ind w:left="0" w:right="0" w:firstLine="0"/>
      </w:pPr>
      <w:r>
        <w:rPr>
          <w:color w:val="000000"/>
          <w:spacing w:val="0"/>
          <w:w w:val="100"/>
          <w:position w:val="0"/>
          <w:lang w:val="en-US" w:eastAsia="en-US" w:bidi="en-US"/>
        </w:rPr>
        <w:t>errsetstring(</w:t>
      </w:r>
      <w:r>
        <w:rPr>
          <w:color w:val="000000"/>
          <w:spacing w:val="0"/>
          <w:w w:val="100"/>
          <w:position w:val="0"/>
          <w:vertAlign w:val="superscript"/>
          <w:lang w:val="en-US" w:eastAsia="en-US" w:bidi="en-US"/>
        </w:rPr>
        <w:t>n</w:t>
      </w:r>
      <w:r>
        <w:rPr>
          <w:rStyle w:val="186"/>
        </w:rPr>
        <w:t>1</w:t>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p>
    <w:p>
      <w:pPr>
        <w:pStyle w:val="3"/>
        <w:widowControl w:val="0"/>
        <w:shd w:val="clear" w:color="auto" w:fill="auto"/>
        <w:spacing w:before="0" w:after="60" w:line="230" w:lineRule="exact"/>
        <w:ind w:left="0" w:right="0" w:firstLine="0"/>
      </w:pPr>
      <w:r>
        <w:rPr>
          <w:color w:val="000000"/>
          <w:spacing w:val="0"/>
          <w:w w:val="100"/>
          <w:position w:val="0"/>
          <w:lang w:val="en-US" w:eastAsia="en-US" w:bidi="en-US"/>
        </w:rPr>
        <w:t xml:space="preserve">Returns </w:t>
      </w:r>
      <w:r>
        <w:rPr>
          <w:rStyle w:val="99"/>
        </w:rPr>
        <w:t>nil</w:t>
      </w:r>
      <w:r>
        <w:rPr>
          <w:color w:val="000000"/>
          <w:spacing w:val="0"/>
          <w:w w:val="100"/>
          <w:position w:val="0"/>
          <w:lang w:val="en-US" w:eastAsia="en-US" w:bidi="en-US"/>
        </w:rPr>
        <w:t xml:space="preserve"> because an error occurred.</w:t>
      </w:r>
    </w:p>
    <w:p>
      <w:pPr>
        <w:pStyle w:val="29"/>
        <w:widowControl w:val="0"/>
        <w:shd w:val="clear" w:color="auto" w:fill="auto"/>
        <w:tabs>
          <w:tab w:val="right" w:pos="3970"/>
          <w:tab w:val="right" w:pos="4395"/>
        </w:tabs>
        <w:spacing w:before="0" w:after="110" w:line="260" w:lineRule="exact"/>
        <w:ind w:left="0" w:right="0" w:firstLine="0"/>
      </w:pPr>
      <w:r>
        <w:rPr>
          <w:color w:val="000000"/>
          <w:spacing w:val="0"/>
          <w:w w:val="100"/>
          <w:position w:val="0"/>
          <w:lang w:val="en-US" w:eastAsia="en-US" w:bidi="en-US"/>
        </w:rPr>
        <w:t>errsetstring(</w:t>
      </w:r>
      <w:r>
        <w:rPr>
          <w:color w:val="000000"/>
          <w:spacing w:val="0"/>
          <w:w w:val="100"/>
          <w:position w:val="0"/>
          <w:vertAlign w:val="superscript"/>
          <w:lang w:val="en-US" w:eastAsia="en-US" w:bidi="en-US"/>
        </w:rPr>
        <w:t>M</w:t>
      </w:r>
      <w:r>
        <w:rPr>
          <w:rStyle w:val="186"/>
        </w:rPr>
        <w:t>1</w:t>
      </w:r>
      <w:r>
        <w:rPr>
          <w:color w:val="000000"/>
          <w:spacing w:val="0"/>
          <w:w w:val="100"/>
          <w:position w:val="0"/>
          <w:lang w:val="en-US" w:eastAsia="en-US" w:bidi="en-US"/>
        </w:rPr>
        <w:t>+'a" 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Prints out an error message</w:t>
      </w:r>
      <w:r>
        <w:rPr>
          <w:rStyle w:val="185"/>
        </w:rPr>
        <w:t>：</w:t>
      </w:r>
    </w:p>
    <w:p>
      <w:pPr>
        <w:pStyle w:val="27"/>
        <w:widowControl w:val="0"/>
        <w:shd w:val="clear" w:color="auto" w:fill="auto"/>
        <w:spacing w:before="0" w:after="439" w:line="190" w:lineRule="exact"/>
        <w:ind w:left="0" w:right="0" w:firstLine="0"/>
      </w:pPr>
      <w:r>
        <w:rPr>
          <w:color w:val="000000"/>
          <w:spacing w:val="0"/>
          <w:w w:val="100"/>
          <w:position w:val="0"/>
          <w:lang w:val="en-US" w:eastAsia="en-US" w:bidi="en-US"/>
        </w:rPr>
        <w:t>*Error* plus</w:t>
      </w:r>
      <w:r>
        <w:rPr>
          <w:rStyle w:val="185"/>
        </w:rPr>
        <w:t>：</w:t>
      </w:r>
      <w:r>
        <w:rPr>
          <w:color w:val="000000"/>
          <w:spacing w:val="0"/>
          <w:w w:val="100"/>
          <w:position w:val="0"/>
          <w:lang w:val="en-US" w:eastAsia="en-US" w:bidi="en-US"/>
        </w:rPr>
        <w:t xml:space="preserve"> can't handle (1 + a)</w:t>
      </w:r>
    </w:p>
    <w:p>
      <w:pPr>
        <w:pStyle w:val="25"/>
        <w:keepNext/>
        <w:keepLines/>
        <w:widowControl w:val="0"/>
        <w:shd w:val="clear" w:color="auto" w:fill="auto"/>
        <w:spacing w:before="0" w:after="206" w:line="220" w:lineRule="exact"/>
        <w:ind w:left="0" w:right="0" w:firstLine="0"/>
        <w:jc w:val="both"/>
      </w:pPr>
      <w:bookmarkStart w:id="1034" w:name="bookmark1050"/>
      <w:bookmarkStart w:id="1035" w:name="bookmark1051"/>
      <w:bookmarkStart w:id="1036" w:name="bookmark1052"/>
      <w:r>
        <w:rPr>
          <w:color w:val="000000"/>
          <w:spacing w:val="0"/>
          <w:w w:val="100"/>
          <w:position w:val="0"/>
          <w:lang w:val="en-US" w:eastAsia="en-US" w:bidi="en-US"/>
        </w:rPr>
        <w:t>Loading Files (load, loadi)</w:t>
      </w:r>
      <w:bookmarkEnd w:id="1034"/>
      <w:bookmarkEnd w:id="1035"/>
      <w:bookmarkEnd w:id="1036"/>
    </w:p>
    <w:p>
      <w:pPr>
        <w:pStyle w:val="19"/>
        <w:widowControl w:val="0"/>
        <w:shd w:val="clear" w:color="auto" w:fill="auto"/>
        <w:spacing w:before="0" w:after="180" w:line="278" w:lineRule="exact"/>
        <w:ind w:left="0" w:right="0" w:firstLine="0"/>
        <w:jc w:val="left"/>
      </w:pPr>
      <w:bookmarkStart w:id="1037" w:name="bookmark1053"/>
      <w:r>
        <w:rPr>
          <w:rStyle w:val="93"/>
        </w:rPr>
        <w:t>load</w:t>
      </w:r>
      <w:r>
        <w:rPr>
          <w:color w:val="000000"/>
          <w:spacing w:val="0"/>
          <w:w w:val="100"/>
          <w:position w:val="0"/>
          <w:lang w:val="en-US" w:eastAsia="en-US" w:bidi="en-US"/>
        </w:rPr>
        <w:t xml:space="preserve"> opens a file, repeatedly calls </w:t>
      </w:r>
      <w:r>
        <w:rPr>
          <w:rStyle w:val="93"/>
        </w:rPr>
        <w:t>lineread</w:t>
      </w:r>
      <w:r>
        <w:rPr>
          <w:color w:val="000000"/>
          <w:spacing w:val="0"/>
          <w:w w:val="100"/>
          <w:position w:val="0"/>
          <w:lang w:val="en-US" w:eastAsia="en-US" w:bidi="en-US"/>
        </w:rPr>
        <w:t xml:space="preserve"> to read in the file, and immediately evaluates each form after it is read in. It closes the file when end of file is reached. Unless errors are discovered, the file is read in quietly. If </w:t>
      </w:r>
      <w:r>
        <w:rPr>
          <w:rStyle w:val="93"/>
        </w:rPr>
        <w:t>load</w:t>
      </w:r>
      <w:r>
        <w:rPr>
          <w:color w:val="000000"/>
          <w:spacing w:val="0"/>
          <w:w w:val="100"/>
          <w:position w:val="0"/>
          <w:lang w:val="en-US" w:eastAsia="en-US" w:bidi="en-US"/>
        </w:rPr>
        <w:t xml:space="preserve"> is interrupted by pressing Control-c, the function skips the rest of the file being loaded.</w:t>
      </w:r>
      <w:bookmarkEnd w:id="1037"/>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SKILL has an autoload feature that allows applications to load functions into SKILL on demand. If a function being executed is undefined, SKILL checks if the name of the function (a symbol) has a property called </w:t>
      </w:r>
      <w:r>
        <w:rPr>
          <w:rStyle w:val="93"/>
        </w:rPr>
        <w:t>autoload</w:t>
      </w:r>
      <w:r>
        <w:rPr>
          <w:color w:val="000000"/>
          <w:spacing w:val="0"/>
          <w:w w:val="100"/>
          <w:position w:val="0"/>
          <w:lang w:val="en-US" w:eastAsia="en-US" w:bidi="en-US"/>
        </w:rPr>
        <w:t xml:space="preserve"> attached to it. If the property exists, its value, which must be either a string or a function call that returns a string, is used as the name of a file to load. The file should contain a definition for the function that triggered the autoload. Execution proceeds normally after the function is defined. The whole autoload sequence is functionally transparent. Refer to</w:t>
      </w:r>
      <w:r>
        <w:fldChar w:fldCharType="begin"/>
      </w:r>
      <w:r>
        <w:instrText xml:space="preserve">HYPERLINK  \l "bookmark1429" \o "Current Document" </w:instrText>
      </w:r>
      <w:r>
        <w:fldChar w:fldCharType="separate"/>
      </w:r>
      <w:r>
        <w:rPr>
          <w:color w:val="000000"/>
          <w:spacing w:val="0"/>
          <w:w w:val="100"/>
          <w:position w:val="0"/>
          <w:lang w:val="en-US" w:eastAsia="en-US" w:bidi="en-US"/>
        </w:rPr>
        <w:t xml:space="preserve"> </w:t>
      </w:r>
      <w:r>
        <w:rPr>
          <w:rStyle w:val="71"/>
        </w:rPr>
        <w:t>“Delivering Products”</w:t>
      </w:r>
      <w:r>
        <w:rPr>
          <w:color w:val="000000"/>
          <w:spacing w:val="0"/>
          <w:w w:val="100"/>
          <w:position w:val="0"/>
          <w:lang w:val="en-US" w:eastAsia="en-US" w:bidi="en-US"/>
        </w:rPr>
        <w:t xml:space="preserve"> on page 225</w:t>
      </w:r>
      <w:r>
        <w:fldChar w:fldCharType="end"/>
      </w:r>
    </w:p>
    <w:p>
      <w:pPr>
        <w:pStyle w:val="27"/>
        <w:widowControl w:val="0"/>
        <w:shd w:val="clear" w:color="auto" w:fill="auto"/>
        <w:tabs>
          <w:tab w:val="left" w:pos="4337"/>
        </w:tabs>
        <w:spacing w:before="0" w:after="0"/>
        <w:ind w:left="0" w:right="0" w:firstLine="0"/>
      </w:pPr>
      <w:r>
        <w:rPr>
          <w:color w:val="000000"/>
          <w:spacing w:val="0"/>
          <w:w w:val="100"/>
          <w:position w:val="0"/>
          <w:lang w:val="en-US" w:eastAsia="en-US" w:bidi="en-US"/>
        </w:rPr>
        <w:t>load( "testfns.il")</w:t>
      </w:r>
      <w:r>
        <w:rPr>
          <w:color w:val="000000"/>
          <w:spacing w:val="0"/>
          <w:w w:val="100"/>
          <w:position w:val="0"/>
          <w:lang w:val="en-US" w:eastAsia="en-US" w:bidi="en-US"/>
        </w:rPr>
        <w:tab/>
      </w:r>
      <w:r>
        <w:rPr>
          <w:color w:val="000000"/>
          <w:spacing w:val="0"/>
          <w:w w:val="100"/>
          <w:position w:val="0"/>
          <w:lang w:val="en-US" w:eastAsia="en-US" w:bidi="en-US"/>
        </w:rPr>
        <w:t>; Load file testfns.il</w:t>
      </w:r>
    </w:p>
    <w:p>
      <w:pPr>
        <w:pStyle w:val="27"/>
        <w:widowControl w:val="0"/>
        <w:shd w:val="clear" w:color="auto" w:fill="auto"/>
        <w:tabs>
          <w:tab w:val="left" w:pos="4337"/>
        </w:tabs>
        <w:spacing w:before="0" w:after="0"/>
        <w:ind w:left="0" w:right="0" w:firstLine="0"/>
      </w:pPr>
      <w:r>
        <w:rPr>
          <w:color w:val="000000"/>
          <w:spacing w:val="0"/>
          <w:w w:val="100"/>
          <w:position w:val="0"/>
          <w:lang w:val="en-US" w:eastAsia="en-US" w:bidi="en-US"/>
        </w:rPr>
        <w:t>fn.autoload = "myfunc.il"</w:t>
      </w:r>
      <w:r>
        <w:rPr>
          <w:color w:val="000000"/>
          <w:spacing w:val="0"/>
          <w:w w:val="100"/>
          <w:position w:val="0"/>
          <w:lang w:val="en-US" w:eastAsia="en-US" w:bidi="en-US"/>
        </w:rPr>
        <w:tab/>
      </w:r>
      <w:r>
        <w:rPr>
          <w:color w:val="000000"/>
          <w:spacing w:val="0"/>
          <w:w w:val="100"/>
          <w:position w:val="0"/>
          <w:lang w:val="en-US" w:eastAsia="en-US" w:bidi="en-US"/>
        </w:rPr>
        <w:t>; Declares an autoload property.</w:t>
      </w:r>
    </w:p>
    <w:p>
      <w:pPr>
        <w:pStyle w:val="27"/>
        <w:widowControl w:val="0"/>
        <w:shd w:val="clear" w:color="auto" w:fill="auto"/>
        <w:spacing w:before="0" w:after="0"/>
        <w:ind w:left="0" w:right="0" w:firstLine="0"/>
      </w:pPr>
      <w:r>
        <w:rPr>
          <w:color w:val="000000"/>
          <w:spacing w:val="0"/>
          <w:w w:val="100"/>
          <w:position w:val="0"/>
          <w:lang w:val="en-US" w:eastAsia="en-US" w:bidi="en-US"/>
        </w:rPr>
        <w:t>fn(</w:t>
      </w:r>
      <w:r>
        <w:rPr>
          <w:rStyle w:val="160"/>
        </w:rPr>
        <w:t>1</w:t>
      </w:r>
      <w:r>
        <w:rPr>
          <w:color w:val="000000"/>
          <w:spacing w:val="0"/>
          <w:w w:val="100"/>
          <w:position w:val="0"/>
          <w:lang w:val="en-US" w:eastAsia="en-US" w:bidi="en-US"/>
        </w:rPr>
        <w:t>)</w:t>
      </w:r>
      <w:r>
        <w:br w:type="page"/>
      </w:r>
    </w:p>
    <w:p>
      <w:pPr>
        <w:pStyle w:val="19"/>
        <w:widowControl w:val="0"/>
        <w:shd w:val="clear" w:color="auto" w:fill="auto"/>
        <w:spacing w:before="0" w:after="0" w:line="283" w:lineRule="exact"/>
        <w:ind w:left="0" w:right="0" w:firstLine="0"/>
        <w:jc w:val="left"/>
      </w:pPr>
      <w:r>
        <w:rPr>
          <w:rStyle w:val="93"/>
        </w:rPr>
        <w:t>fn</w:t>
      </w:r>
      <w:r>
        <w:rPr>
          <w:color w:val="000000"/>
          <w:spacing w:val="0"/>
          <w:w w:val="100"/>
          <w:position w:val="0"/>
          <w:lang w:val="en-US" w:eastAsia="en-US" w:bidi="en-US"/>
        </w:rPr>
        <w:t xml:space="preserve"> is undefined at this point, so this call triggers an autoload of </w:t>
      </w:r>
      <w:r>
        <w:rPr>
          <w:rStyle w:val="93"/>
        </w:rPr>
        <w:t>myfunc.il,</w:t>
      </w:r>
      <w:r>
        <w:rPr>
          <w:color w:val="000000"/>
          <w:spacing w:val="0"/>
          <w:w w:val="100"/>
          <w:position w:val="0"/>
          <w:lang w:val="en-US" w:eastAsia="en-US" w:bidi="en-US"/>
        </w:rPr>
        <w:t xml:space="preserve"> which contains the definition of </w:t>
      </w:r>
      <w:r>
        <w:rPr>
          <w:rStyle w:val="93"/>
        </w:rPr>
        <w:t>fn.</w:t>
      </w:r>
    </w:p>
    <w:p>
      <w:pPr>
        <w:pStyle w:val="27"/>
        <w:widowControl w:val="0"/>
        <w:shd w:val="clear" w:color="auto" w:fill="auto"/>
        <w:tabs>
          <w:tab w:val="left" w:pos="2294"/>
        </w:tabs>
        <w:spacing w:before="0" w:after="138" w:line="260" w:lineRule="exact"/>
        <w:ind w:left="0" w:right="0" w:firstLine="0"/>
      </w:pPr>
      <w:r>
        <w:rPr>
          <w:color w:val="000000"/>
          <w:spacing w:val="0"/>
          <w:w w:val="100"/>
          <w:position w:val="0"/>
          <w:lang w:val="en-US" w:eastAsia="en-US" w:bidi="en-US"/>
        </w:rPr>
        <w:t>fn(</w:t>
      </w:r>
      <w:r>
        <w:rPr>
          <w:rStyle w:val="160"/>
        </w:rPr>
        <w:t>2</w:t>
      </w:r>
      <w:r>
        <w:rPr>
          <w:color w:val="000000"/>
          <w:spacing w:val="0"/>
          <w:w w:val="100"/>
          <w:position w:val="0"/>
          <w:lang w:val="en-US" w:eastAsia="en-US" w:bidi="en-US"/>
        </w:rPr>
        <w:t>)</w:t>
      </w:r>
      <w:r>
        <w:rPr>
          <w:color w:val="000000"/>
          <w:spacing w:val="0"/>
          <w:w w:val="100"/>
          <w:position w:val="0"/>
          <w:lang w:val="en-US" w:eastAsia="en-US" w:bidi="en-US"/>
        </w:rPr>
        <w:tab/>
      </w:r>
      <w:r>
        <w:rPr>
          <w:rStyle w:val="185"/>
        </w:rPr>
        <w:t>；</w:t>
      </w:r>
      <w:r>
        <w:rPr>
          <w:color w:val="000000"/>
          <w:spacing w:val="0"/>
          <w:w w:val="100"/>
          <w:position w:val="0"/>
          <w:lang w:val="en-US" w:eastAsia="en-US" w:bidi="en-US"/>
        </w:rPr>
        <w:t xml:space="preserve"> fn is now defined and executes normally.</w:t>
      </w:r>
    </w:p>
    <w:p>
      <w:pPr>
        <w:pStyle w:val="19"/>
        <w:widowControl w:val="0"/>
        <w:shd w:val="clear" w:color="auto" w:fill="auto"/>
        <w:spacing w:before="0" w:after="0" w:line="278" w:lineRule="exact"/>
        <w:ind w:left="0" w:right="0" w:firstLine="0"/>
      </w:pPr>
      <w:r>
        <w:rPr>
          <w:rStyle w:val="93"/>
        </w:rPr>
        <w:t>loadi</w:t>
      </w:r>
      <w:r>
        <w:rPr>
          <w:color w:val="000000"/>
          <w:spacing w:val="0"/>
          <w:w w:val="100"/>
          <w:position w:val="0"/>
          <w:lang w:val="en-US" w:eastAsia="en-US" w:bidi="en-US"/>
        </w:rPr>
        <w:t xml:space="preserve"> is identical to </w:t>
      </w:r>
      <w:r>
        <w:rPr>
          <w:rStyle w:val="93"/>
        </w:rPr>
        <w:t>load,</w:t>
      </w:r>
      <w:r>
        <w:rPr>
          <w:color w:val="000000"/>
          <w:spacing w:val="0"/>
          <w:w w:val="100"/>
          <w:position w:val="0"/>
          <w:lang w:val="en-US" w:eastAsia="en-US" w:bidi="en-US"/>
        </w:rPr>
        <w:t xml:space="preserve"> except that </w:t>
      </w:r>
      <w:r>
        <w:rPr>
          <w:rStyle w:val="93"/>
        </w:rPr>
        <w:t>loadi</w:t>
      </w:r>
      <w:r>
        <w:rPr>
          <w:color w:val="000000"/>
          <w:spacing w:val="0"/>
          <w:w w:val="100"/>
          <w:position w:val="0"/>
          <w:lang w:val="en-US" w:eastAsia="en-US" w:bidi="en-US"/>
        </w:rPr>
        <w:t xml:space="preserve"> ignores errors encountered during the load, prints an error message, and then continues loading.</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loadi( "testfns.il")</w:t>
      </w:r>
    </w:p>
    <w:p>
      <w:pPr>
        <w:pStyle w:val="19"/>
        <w:widowControl w:val="0"/>
        <w:shd w:val="clear" w:color="auto" w:fill="auto"/>
        <w:spacing w:before="0" w:after="126" w:line="230" w:lineRule="exact"/>
        <w:ind w:left="0" w:right="0" w:firstLine="0"/>
      </w:pPr>
      <w:r>
        <w:rPr>
          <w:color w:val="000000"/>
          <w:spacing w:val="0"/>
          <w:w w:val="100"/>
          <w:position w:val="0"/>
          <w:lang w:val="en-US" w:eastAsia="en-US" w:bidi="en-US"/>
        </w:rPr>
        <w:t xml:space="preserve">Loads the </w:t>
      </w:r>
      <w:r>
        <w:rPr>
          <w:rStyle w:val="93"/>
        </w:rPr>
        <w:t>testfns.il</w:t>
      </w:r>
      <w:r>
        <w:rPr>
          <w:color w:val="000000"/>
          <w:spacing w:val="0"/>
          <w:w w:val="100"/>
          <w:position w:val="0"/>
          <w:lang w:val="en-US" w:eastAsia="en-US" w:bidi="en-US"/>
        </w:rPr>
        <w:t xml:space="preserve"> file.</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loadi( "/tmp/test.il")</w:t>
      </w:r>
    </w:p>
    <w:p>
      <w:pPr>
        <w:pStyle w:val="19"/>
        <w:widowControl w:val="0"/>
        <w:shd w:val="clear" w:color="auto" w:fill="auto"/>
        <w:spacing w:before="0" w:after="476" w:line="230" w:lineRule="exact"/>
        <w:ind w:left="0" w:right="0" w:firstLine="0"/>
      </w:pPr>
      <w:r>
        <w:rPr>
          <w:color w:val="000000"/>
          <w:spacing w:val="0"/>
          <w:w w:val="100"/>
          <w:position w:val="0"/>
          <w:lang w:val="en-US" w:eastAsia="en-US" w:bidi="en-US"/>
        </w:rPr>
        <w:t xml:space="preserve">Loads the </w:t>
      </w:r>
      <w:r>
        <w:rPr>
          <w:rStyle w:val="93"/>
        </w:rPr>
        <w:t>test.il</w:t>
      </w:r>
      <w:r>
        <w:rPr>
          <w:color w:val="000000"/>
          <w:spacing w:val="0"/>
          <w:w w:val="100"/>
          <w:position w:val="0"/>
          <w:lang w:val="en-US" w:eastAsia="en-US" w:bidi="en-US"/>
        </w:rPr>
        <w:t xml:space="preserve"> file from the </w:t>
      </w:r>
      <w:r>
        <w:rPr>
          <w:rStyle w:val="93"/>
        </w:rPr>
        <w:t>tmp</w:t>
      </w:r>
      <w:r>
        <w:rPr>
          <w:color w:val="000000"/>
          <w:spacing w:val="0"/>
          <w:w w:val="100"/>
          <w:position w:val="0"/>
          <w:lang w:val="en-US" w:eastAsia="en-US" w:bidi="en-US"/>
        </w:rPr>
        <w:t xml:space="preserve"> directory.</w:t>
      </w:r>
    </w:p>
    <w:p>
      <w:pPr>
        <w:pStyle w:val="22"/>
        <w:keepNext/>
        <w:keepLines/>
        <w:widowControl w:val="0"/>
        <w:shd w:val="clear" w:color="auto" w:fill="auto"/>
        <w:spacing w:before="0" w:after="473" w:line="280" w:lineRule="exact"/>
        <w:ind w:left="0" w:right="0" w:firstLine="0"/>
      </w:pPr>
      <w:bookmarkStart w:id="1038" w:name="bookmark1054"/>
      <w:bookmarkStart w:id="1039" w:name="bookmark1055"/>
      <w:r>
        <w:rPr>
          <w:color w:val="000000"/>
          <w:spacing w:val="0"/>
          <w:w w:val="100"/>
          <w:position w:val="0"/>
          <w:lang w:val="en-US" w:eastAsia="en-US" w:bidi="en-US"/>
        </w:rPr>
        <w:t>Reading but Not Evaluating SKILL Formats</w:t>
      </w:r>
      <w:bookmarkEnd w:id="1038"/>
      <w:bookmarkEnd w:id="1039"/>
    </w:p>
    <w:p>
      <w:pPr>
        <w:pStyle w:val="25"/>
        <w:keepNext/>
        <w:keepLines/>
        <w:widowControl w:val="0"/>
        <w:shd w:val="clear" w:color="auto" w:fill="auto"/>
        <w:spacing w:before="0" w:after="149" w:line="230" w:lineRule="exact"/>
        <w:ind w:left="0" w:right="0" w:firstLine="0"/>
        <w:jc w:val="both"/>
      </w:pPr>
      <w:bookmarkStart w:id="1040" w:name="bookmark1056"/>
      <w:bookmarkStart w:id="1041" w:name="bookmark1057"/>
      <w:r>
        <w:rPr>
          <w:color w:val="000000"/>
          <w:spacing w:val="0"/>
          <w:w w:val="100"/>
          <w:position w:val="0"/>
          <w:lang w:val="en-US" w:eastAsia="en-US" w:bidi="en-US"/>
        </w:rPr>
        <w:t>Parsing the Next Line in the Input Pport into a List (lineread)</w:t>
      </w:r>
      <w:bookmarkEnd w:id="1040"/>
      <w:bookmarkEnd w:id="1041"/>
      <w:r>
        <w:rPr>
          <w:color w:val="000000"/>
          <w:spacing w:val="0"/>
          <w:w w:val="100"/>
          <w:position w:val="0"/>
          <w:lang w:val="en-US" w:eastAsia="en-US" w:bidi="en-US"/>
        </w:rPr>
        <w:t xml:space="preserve"> </w:t>
      </w:r>
      <w:r>
        <w:rPr>
          <w:rStyle w:val="93"/>
          <w:b w:val="0"/>
          <w:bCs w:val="0"/>
        </w:rPr>
        <w:t>lineread</w:t>
      </w:r>
      <w:r>
        <w:rPr>
          <w:rStyle w:val="68"/>
          <w:b w:val="0"/>
          <w:bCs w:val="0"/>
        </w:rPr>
        <w:t xml:space="preserve"> parses the next line in the input port into a list that you can further manipulate. It is used by the interpreter's top level to read in all input and understands only SKILL syntax.</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Only one line of input is read in unless there are still open parentheses pending at the end of the first line, or binary </w:t>
      </w:r>
      <w:r>
        <w:rPr>
          <w:rStyle w:val="93"/>
        </w:rPr>
        <w:t>infix</w:t>
      </w:r>
      <w:r>
        <w:rPr>
          <w:color w:val="000000"/>
          <w:spacing w:val="0"/>
          <w:w w:val="100"/>
          <w:position w:val="0"/>
          <w:lang w:val="en-US" w:eastAsia="en-US" w:bidi="en-US"/>
        </w:rPr>
        <w:t xml:space="preserve"> operators whose right-hand argument has not yet been supplied, in which case additional input lines are read until all open parentheses have been closed and all binary </w:t>
      </w:r>
      <w:r>
        <w:rPr>
          <w:rStyle w:val="93"/>
        </w:rPr>
        <w:t>infix</w:t>
      </w:r>
      <w:r>
        <w:rPr>
          <w:color w:val="000000"/>
          <w:spacing w:val="0"/>
          <w:w w:val="100"/>
          <w:position w:val="0"/>
          <w:lang w:val="en-US" w:eastAsia="en-US" w:bidi="en-US"/>
        </w:rPr>
        <w:t xml:space="preserve"> operators satisfied. The symbol </w:t>
      </w:r>
      <w:r>
        <w:rPr>
          <w:rStyle w:val="93"/>
        </w:rPr>
        <w:t>t</w:t>
      </w:r>
      <w:r>
        <w:rPr>
          <w:color w:val="000000"/>
          <w:spacing w:val="0"/>
          <w:w w:val="100"/>
          <w:position w:val="0"/>
          <w:lang w:val="en-US" w:eastAsia="en-US" w:bidi="en-US"/>
        </w:rPr>
        <w:t xml:space="preserve"> is returned if </w:t>
      </w:r>
      <w:r>
        <w:rPr>
          <w:rStyle w:val="93"/>
        </w:rPr>
        <w:t>lineread</w:t>
      </w:r>
      <w:r>
        <w:rPr>
          <w:color w:val="000000"/>
          <w:spacing w:val="0"/>
          <w:w w:val="100"/>
          <w:position w:val="0"/>
          <w:lang w:val="en-US" w:eastAsia="en-US" w:bidi="en-US"/>
        </w:rPr>
        <w:t xml:space="preserve"> reads a blank input line and </w:t>
      </w:r>
      <w:r>
        <w:rPr>
          <w:rStyle w:val="93"/>
        </w:rPr>
        <w:t>nil</w:t>
      </w:r>
      <w:r>
        <w:rPr>
          <w:color w:val="000000"/>
          <w:spacing w:val="0"/>
          <w:w w:val="100"/>
          <w:position w:val="0"/>
          <w:lang w:val="en-US" w:eastAsia="en-US" w:bidi="en-US"/>
        </w:rPr>
        <w:t xml:space="preserve"> is returned at the end of the input file.</w:t>
      </w:r>
    </w:p>
    <w:p>
      <w:pPr>
        <w:pStyle w:val="27"/>
        <w:widowControl w:val="0"/>
        <w:shd w:val="clear" w:color="auto" w:fill="auto"/>
        <w:spacing w:before="0" w:after="473"/>
        <w:ind w:left="0" w:right="178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03" o:spid="_x0000_s1283" type="#_x0000_t202" style="position:absolute;left:0;margin-left:0.95pt;margin-top:-0.9pt;height:77.8pt;width:95.3pt;mso-position-horizontal-relative:margin;mso-wrap-distance-bottom:0pt;mso-wrap-distance-left:5pt;mso-wrap-distance-right:57.55pt;mso-wrap-distance-top:0pt;rotation:0f;z-index:-2515548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 xml:space="preserve">lineread(piport) f </w:t>
                  </w:r>
                  <w:r>
                    <w:rPr>
                      <w:rStyle w:val="147"/>
                    </w:rPr>
                    <w:t>12</w:t>
                  </w:r>
                  <w:r>
                    <w:rPr>
                      <w:rStyle w:val="91"/>
                    </w:rPr>
                    <w:t xml:space="preserve"> +</w:t>
                  </w:r>
                </w:p>
                <w:p>
                  <w:pPr>
                    <w:pStyle w:val="27"/>
                    <w:widowControl w:val="0"/>
                    <w:shd w:val="clear" w:color="auto" w:fill="auto"/>
                    <w:spacing w:before="0" w:after="0"/>
                    <w:ind w:left="0" w:right="0" w:firstLine="0"/>
                  </w:pPr>
                  <w:r>
                    <w:rPr>
                      <w:rStyle w:val="91"/>
                    </w:rPr>
                    <w:t>3</w:t>
                  </w:r>
                </w:p>
                <w:p>
                  <w:pPr>
                    <w:pStyle w:val="27"/>
                    <w:widowControl w:val="0"/>
                    <w:shd w:val="clear" w:color="auto" w:fill="auto"/>
                    <w:spacing w:before="0" w:after="56"/>
                    <w:ind w:left="0" w:right="0" w:firstLine="0"/>
                  </w:pPr>
                  <w:r>
                    <w:rPr>
                      <w:rStyle w:val="91"/>
                    </w:rPr>
                    <w:t>=&gt; f (1 (2 + 3))</w:t>
                  </w:r>
                </w:p>
                <w:p>
                  <w:pPr>
                    <w:pStyle w:val="27"/>
                    <w:widowControl w:val="0"/>
                    <w:shd w:val="clear" w:color="auto" w:fill="auto"/>
                    <w:spacing w:before="0" w:after="0" w:line="202" w:lineRule="exact"/>
                    <w:ind w:left="0" w:right="0" w:firstLine="0"/>
                  </w:pPr>
                  <w:r>
                    <w:rPr>
                      <w:rStyle w:val="91"/>
                    </w:rPr>
                    <w:t>lineread(piport) f(a b c)</w:t>
                  </w:r>
                </w:p>
                <w:p>
                  <w:pPr>
                    <w:pStyle w:val="27"/>
                    <w:widowControl w:val="0"/>
                    <w:shd w:val="clear" w:color="auto" w:fill="auto"/>
                    <w:spacing w:before="0" w:after="0" w:line="202" w:lineRule="exact"/>
                    <w:ind w:left="0" w:right="0" w:firstLine="0"/>
                  </w:pPr>
                  <w:r>
                    <w:rPr>
                      <w:rStyle w:val="91"/>
                    </w:rPr>
                    <w:t>=&gt; ((f a b c))</w:t>
                  </w:r>
                </w:p>
              </w:txbxContent>
            </v:textbox>
            <w10:wrap type="square" side="right"/>
          </v:shape>
        </w:pict>
      </w:r>
      <w:r>
        <w:rPr>
          <w:rStyle w:val="185"/>
        </w:rPr>
        <w:t>；</w:t>
      </w:r>
      <w:r>
        <w:rPr>
          <w:color w:val="000000"/>
          <w:spacing w:val="0"/>
          <w:w w:val="100"/>
          <w:position w:val="0"/>
          <w:lang w:val="en-US" w:eastAsia="en-US" w:bidi="en-US"/>
        </w:rPr>
        <w:t xml:space="preserve"> Reads in the next input expression </w:t>
      </w:r>
      <w:r>
        <w:rPr>
          <w:rStyle w:val="185"/>
        </w:rPr>
        <w:t>；</w:t>
      </w:r>
      <w:r>
        <w:rPr>
          <w:color w:val="000000"/>
          <w:spacing w:val="0"/>
          <w:w w:val="100"/>
          <w:position w:val="0"/>
          <w:lang w:val="en-US" w:eastAsia="en-US" w:bidi="en-US"/>
        </w:rPr>
        <w:t xml:space="preserve"> First input line of the file being read </w:t>
      </w:r>
      <w:r>
        <w:rPr>
          <w:rStyle w:val="185"/>
        </w:rPr>
        <w:t>；</w:t>
      </w:r>
      <w:r>
        <w:rPr>
          <w:color w:val="000000"/>
          <w:spacing w:val="0"/>
          <w:w w:val="100"/>
          <w:position w:val="0"/>
          <w:lang w:val="en-US" w:eastAsia="en-US" w:bidi="en-US"/>
        </w:rPr>
        <w:t xml:space="preserve"> Second input line</w:t>
      </w:r>
    </w:p>
    <w:p>
      <w:pPr>
        <w:pStyle w:val="27"/>
        <w:widowControl w:val="0"/>
        <w:shd w:val="clear" w:color="auto" w:fill="auto"/>
        <w:spacing w:before="0" w:after="469" w:line="206" w:lineRule="exact"/>
        <w:ind w:left="0" w:right="2760" w:firstLine="0"/>
        <w:jc w:val="left"/>
      </w:pPr>
      <w:r>
        <w:rPr>
          <w:rStyle w:val="185"/>
        </w:rPr>
        <w:t>；</w:t>
      </w:r>
      <w:r>
        <w:rPr>
          <w:color w:val="000000"/>
          <w:spacing w:val="0"/>
          <w:w w:val="100"/>
          <w:position w:val="0"/>
          <w:lang w:val="en-US" w:eastAsia="en-US" w:bidi="en-US"/>
        </w:rPr>
        <w:t xml:space="preserve"> Another input line of the file </w:t>
      </w:r>
      <w:r>
        <w:rPr>
          <w:rStyle w:val="185"/>
        </w:rPr>
        <w:t>；</w:t>
      </w:r>
      <w:r>
        <w:rPr>
          <w:color w:val="000000"/>
          <w:spacing w:val="0"/>
          <w:w w:val="100"/>
          <w:position w:val="0"/>
          <w:lang w:val="en-US" w:eastAsia="en-US" w:bidi="en-US"/>
        </w:rPr>
        <w:t xml:space="preserve"> Returns a list of input objects</w:t>
      </w:r>
    </w:p>
    <w:p>
      <w:pPr>
        <w:pStyle w:val="25"/>
        <w:keepNext/>
        <w:keepLines/>
        <w:widowControl w:val="0"/>
        <w:shd w:val="clear" w:color="auto" w:fill="auto"/>
        <w:spacing w:before="0" w:after="146" w:line="220" w:lineRule="exact"/>
        <w:ind w:left="0" w:right="0" w:firstLine="0"/>
        <w:jc w:val="both"/>
      </w:pPr>
      <w:bookmarkStart w:id="1042" w:name="bookmark1058"/>
      <w:bookmarkStart w:id="1043" w:name="bookmark1059"/>
      <w:r>
        <w:rPr>
          <w:color w:val="000000"/>
          <w:spacing w:val="0"/>
          <w:w w:val="100"/>
          <w:position w:val="0"/>
          <w:lang w:val="en-US" w:eastAsia="en-US" w:bidi="en-US"/>
        </w:rPr>
        <w:t>Reading a String into a List (linereadstring)</w:t>
      </w:r>
      <w:bookmarkEnd w:id="1042"/>
      <w:bookmarkEnd w:id="1043"/>
    </w:p>
    <w:p>
      <w:pPr>
        <w:pStyle w:val="19"/>
        <w:widowControl w:val="0"/>
        <w:shd w:val="clear" w:color="auto" w:fill="auto"/>
        <w:spacing w:before="0" w:after="0" w:line="278" w:lineRule="exact"/>
        <w:ind w:left="0" w:right="0" w:firstLine="0"/>
        <w:jc w:val="left"/>
      </w:pPr>
      <w:r>
        <w:rPr>
          <w:rStyle w:val="93"/>
        </w:rPr>
        <w:t>linereadstring</w:t>
      </w:r>
      <w:r>
        <w:rPr>
          <w:color w:val="000000"/>
          <w:spacing w:val="0"/>
          <w:w w:val="100"/>
          <w:position w:val="0"/>
          <w:lang w:val="en-US" w:eastAsia="en-US" w:bidi="en-US"/>
        </w:rPr>
        <w:t xml:space="preserve"> executes </w:t>
      </w:r>
      <w:r>
        <w:rPr>
          <w:rStyle w:val="93"/>
        </w:rPr>
        <w:t>lineread</w:t>
      </w:r>
      <w:r>
        <w:rPr>
          <w:color w:val="000000"/>
          <w:spacing w:val="0"/>
          <w:w w:val="100"/>
          <w:position w:val="0"/>
          <w:lang w:val="en-US" w:eastAsia="en-US" w:bidi="en-US"/>
        </w:rPr>
        <w:t xml:space="preserve"> on a string and returns the form read in. Anything after the first form is ignored.</w:t>
      </w:r>
    </w:p>
    <w:p>
      <w:pPr>
        <w:pStyle w:val="27"/>
        <w:widowControl w:val="0"/>
        <w:shd w:val="clear" w:color="auto" w:fill="auto"/>
        <w:spacing w:before="0" w:after="222"/>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04" o:spid="_x0000_s1284" type="#_x0000_t202" style="position:absolute;left:0;margin-left:253.2pt;margin-top:-1.15pt;height:42.7pt;width:71.3pt;mso-position-horizontal-relative:margin;mso-wrap-distance-bottom:0pt;mso-wrap-distance-left:54.65pt;mso-wrap-distance-right:5pt;mso-wrap-distance-top:0pt;rotation:0f;z-index:-2515537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=&gt; (abc)</w:t>
                  </w:r>
                </w:p>
                <w:p>
                  <w:pPr>
                    <w:pStyle w:val="27"/>
                    <w:widowControl w:val="0"/>
                    <w:shd w:val="clear" w:color="auto" w:fill="auto"/>
                    <w:tabs>
                      <w:tab w:val="left" w:pos="403"/>
                    </w:tabs>
                    <w:spacing w:before="0" w:after="0"/>
                    <w:ind w:left="0" w:right="0" w:firstLine="0"/>
                  </w:pPr>
                  <w:r>
                    <w:rPr>
                      <w:rStyle w:val="91"/>
                    </w:rPr>
                    <w:t>=&gt; (f a b c) =&gt;</w:t>
                  </w:r>
                  <w:r>
                    <w:rPr>
                      <w:rStyle w:val="91"/>
                    </w:rPr>
                    <w:tab/>
                  </w:r>
                  <w:r>
                    <w:rPr>
                      <w:rStyle w:val="91"/>
                    </w:rPr>
                    <w:t>((x + y))</w:t>
                  </w:r>
                </w:p>
                <w:p>
                  <w:pPr>
                    <w:pStyle w:val="27"/>
                    <w:widowControl w:val="0"/>
                    <w:shd w:val="clear" w:color="auto" w:fill="auto"/>
                    <w:spacing w:before="0" w:after="0"/>
                    <w:ind w:left="0" w:right="0" w:firstLine="0"/>
                  </w:pPr>
                  <w:r>
                    <w:rPr>
                      <w:rStyle w:val="91"/>
                    </w:rPr>
                    <w:t>=&gt; (f a b c)</w:t>
                  </w:r>
                </w:p>
              </w:txbxContent>
            </v:textbox>
            <w10:wrap type="square" side="left"/>
          </v:shape>
        </w:pict>
      </w:r>
      <w:r>
        <w:rPr>
          <w:color w:val="000000"/>
          <w:spacing w:val="0"/>
          <w:w w:val="100"/>
          <w:position w:val="0"/>
          <w:lang w:val="en-US" w:eastAsia="en-US" w:bidi="en-US"/>
        </w:rPr>
        <w:t>linereadstring "abc" linereadstring "f a b c" linereadstring "x + y" linereadstring "f a b c\n g 1 2 3</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In the last example, only the first form is read in.</w:t>
      </w:r>
      <w:r>
        <w:br w:type="page"/>
      </w:r>
    </w:p>
    <w:p>
      <w:pPr>
        <w:pStyle w:val="22"/>
        <w:keepNext/>
        <w:keepLines/>
        <w:widowControl w:val="0"/>
        <w:shd w:val="clear" w:color="auto" w:fill="auto"/>
        <w:spacing w:before="0" w:after="191" w:line="280" w:lineRule="exact"/>
        <w:ind w:left="0" w:right="0" w:firstLine="0"/>
        <w:jc w:val="left"/>
      </w:pPr>
      <w:bookmarkStart w:id="1044" w:name="bookmark1060"/>
      <w:bookmarkStart w:id="1045" w:name="bookmark1061"/>
      <w:r>
        <w:rPr>
          <w:color w:val="000000"/>
          <w:spacing w:val="0"/>
          <w:w w:val="100"/>
          <w:position w:val="0"/>
          <w:lang w:val="en-US" w:eastAsia="en-US" w:bidi="en-US"/>
        </w:rPr>
        <w:t>Reading Application-Specific Formats</w:t>
      </w:r>
      <w:bookmarkEnd w:id="1044"/>
      <w:bookmarkEnd w:id="1045"/>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The following input functions are helpful when you must read input from a file that was not written in SKILL-compatible format.</w:t>
      </w:r>
    </w:p>
    <w:p>
      <w:pPr>
        <w:pStyle w:val="25"/>
        <w:keepNext/>
        <w:keepLines/>
        <w:widowControl w:val="0"/>
        <w:shd w:val="clear" w:color="auto" w:fill="auto"/>
        <w:spacing w:before="0" w:after="206" w:line="220" w:lineRule="exact"/>
        <w:ind w:left="0" w:right="0" w:firstLine="0"/>
        <w:jc w:val="left"/>
      </w:pPr>
      <w:bookmarkStart w:id="1046" w:name="bookmark1062"/>
      <w:bookmarkStart w:id="1047" w:name="bookmark1063"/>
      <w:r>
        <w:rPr>
          <w:color w:val="000000"/>
          <w:spacing w:val="0"/>
          <w:w w:val="100"/>
          <w:position w:val="0"/>
          <w:lang w:val="en-US" w:eastAsia="en-US" w:bidi="en-US"/>
        </w:rPr>
        <w:t>Reading Formatted Input (fscanf)</w:t>
      </w:r>
      <w:bookmarkEnd w:id="1046"/>
      <w:bookmarkEnd w:id="1047"/>
    </w:p>
    <w:p>
      <w:pPr>
        <w:pStyle w:val="19"/>
        <w:widowControl w:val="0"/>
        <w:shd w:val="clear" w:color="auto" w:fill="auto"/>
        <w:spacing w:before="0" w:after="180" w:line="278" w:lineRule="exact"/>
        <w:ind w:left="0" w:right="0" w:firstLine="0"/>
        <w:jc w:val="left"/>
      </w:pPr>
      <w:r>
        <w:rPr>
          <w:rStyle w:val="93"/>
        </w:rPr>
        <w:t>fscanf</w:t>
      </w:r>
      <w:r>
        <w:rPr>
          <w:color w:val="000000"/>
          <w:spacing w:val="0"/>
          <w:w w:val="100"/>
          <w:position w:val="0"/>
          <w:lang w:val="en-US" w:eastAsia="en-US" w:bidi="en-US"/>
        </w:rPr>
        <w:t xml:space="preserve"> reads the input from a port according to format specifications in a format string. The results are stored in corresponding variables in the call. </w:t>
      </w:r>
      <w:r>
        <w:rPr>
          <w:rStyle w:val="93"/>
        </w:rPr>
        <w:t>fscanf</w:t>
      </w:r>
      <w:r>
        <w:rPr>
          <w:color w:val="000000"/>
          <w:spacing w:val="0"/>
          <w:w w:val="100"/>
          <w:position w:val="0"/>
          <w:lang w:val="en-US" w:eastAsia="en-US" w:bidi="en-US"/>
        </w:rPr>
        <w:t xml:space="preserve"> can be considered the inverse of the </w:t>
      </w:r>
      <w:r>
        <w:rPr>
          <w:rStyle w:val="93"/>
        </w:rPr>
        <w:t>fprintf</w:t>
      </w:r>
      <w:r>
        <w:rPr>
          <w:color w:val="000000"/>
          <w:spacing w:val="0"/>
          <w:w w:val="100"/>
          <w:position w:val="0"/>
          <w:lang w:val="en-US" w:eastAsia="en-US" w:bidi="en-US"/>
        </w:rPr>
        <w:t xml:space="preserve"> output function. </w:t>
      </w:r>
      <w:r>
        <w:rPr>
          <w:rStyle w:val="93"/>
        </w:rPr>
        <w:t>fscanf</w:t>
      </w:r>
      <w:r>
        <w:rPr>
          <w:color w:val="000000"/>
          <w:spacing w:val="0"/>
          <w:w w:val="100"/>
          <w:position w:val="0"/>
          <w:lang w:val="en-US" w:eastAsia="en-US" w:bidi="en-US"/>
        </w:rPr>
        <w:t xml:space="preserve"> returns the number of input items it successfully matches with its format string. It returns </w:t>
      </w:r>
      <w:r>
        <w:rPr>
          <w:rStyle w:val="93"/>
        </w:rPr>
        <w:t>nil</w:t>
      </w:r>
      <w:r>
        <w:rPr>
          <w:color w:val="000000"/>
          <w:spacing w:val="0"/>
          <w:w w:val="100"/>
          <w:position w:val="0"/>
          <w:lang w:val="en-US" w:eastAsia="en-US" w:bidi="en-US"/>
        </w:rPr>
        <w:t xml:space="preserve"> if it encounters an end of file.</w:t>
      </w:r>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The maximum size of any input string being read as a string variable for </w:t>
      </w:r>
      <w:r>
        <w:rPr>
          <w:rStyle w:val="93"/>
        </w:rPr>
        <w:t>fscanf</w:t>
      </w:r>
      <w:r>
        <w:rPr>
          <w:color w:val="000000"/>
          <w:spacing w:val="0"/>
          <w:w w:val="100"/>
          <w:position w:val="0"/>
          <w:lang w:val="en-US" w:eastAsia="en-US" w:bidi="en-US"/>
        </w:rPr>
        <w:t xml:space="preserve"> is 8K. Also, the function </w:t>
      </w:r>
      <w:r>
        <w:rPr>
          <w:rStyle w:val="93"/>
        </w:rPr>
        <w:t>lineread</w:t>
      </w:r>
      <w:r>
        <w:rPr>
          <w:color w:val="000000"/>
          <w:spacing w:val="0"/>
          <w:w w:val="100"/>
          <w:position w:val="0"/>
          <w:lang w:val="en-US" w:eastAsia="en-US" w:bidi="en-US"/>
        </w:rPr>
        <w:t xml:space="preserve"> is a faster alternative to </w:t>
      </w:r>
      <w:r>
        <w:rPr>
          <w:rStyle w:val="93"/>
        </w:rPr>
        <w:t>fscanf</w:t>
      </w:r>
      <w:r>
        <w:rPr>
          <w:color w:val="000000"/>
          <w:spacing w:val="0"/>
          <w:w w:val="100"/>
          <w:position w:val="0"/>
          <w:lang w:val="en-US" w:eastAsia="en-US" w:bidi="en-US"/>
        </w:rPr>
        <w:t xml:space="preserve"> for reading SKILL objects.</w:t>
      </w:r>
    </w:p>
    <w:p>
      <w:pPr>
        <w:pStyle w:val="19"/>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The input formats accepted by </w:t>
      </w:r>
      <w:r>
        <w:rPr>
          <w:rStyle w:val="93"/>
        </w:rPr>
        <w:t>fscanf</w:t>
      </w:r>
      <w:r>
        <w:rPr>
          <w:color w:val="000000"/>
          <w:spacing w:val="0"/>
          <w:w w:val="100"/>
          <w:position w:val="0"/>
          <w:lang w:val="en-US" w:eastAsia="en-US" w:bidi="en-US"/>
        </w:rPr>
        <w:t xml:space="preserve"> are summarized below.</w:t>
      </w:r>
    </w:p>
    <w:p>
      <w:pPr>
        <w:pStyle w:val="28"/>
        <w:framePr w:w="973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Common Input Format Specifications</w:t>
      </w:r>
    </w:p>
    <w:tbl>
      <w:tblPr>
        <w:tblStyle w:val="9"/>
        <w:tblW w:w="97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30"/>
        <w:gridCol w:w="1939"/>
        <w:gridCol w:w="5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6" w:hRule="exact"/>
          <w:jc w:val="center"/>
        </w:trPr>
        <w:tc>
          <w:tcPr>
            <w:tcW w:w="2030" w:type="dxa"/>
            <w:tcBorders>
              <w:top w:val="single" w:color="auto" w:sz="4" w:space="0"/>
            </w:tcBorders>
            <w:shd w:val="clear" w:color="auto" w:fill="FFFFFF"/>
            <w:vAlign w:val="bottom"/>
          </w:tcPr>
          <w:p>
            <w:pPr>
              <w:pStyle w:val="19"/>
              <w:framePr w:w="9739" w:wrap="notBeside" w:vAnchor="text" w:hAnchor="text" w:xAlign="center" w:y="1"/>
              <w:widowControl w:val="0"/>
              <w:shd w:val="clear" w:color="auto" w:fill="auto"/>
              <w:spacing w:before="0" w:after="0" w:line="220" w:lineRule="exact"/>
              <w:ind w:left="0" w:right="0" w:firstLine="0"/>
              <w:jc w:val="left"/>
            </w:pPr>
            <w:r>
              <w:rPr>
                <w:rStyle w:val="90"/>
              </w:rPr>
              <w:t>Format</w:t>
            </w:r>
          </w:p>
        </w:tc>
        <w:tc>
          <w:tcPr>
            <w:tcW w:w="1939" w:type="dxa"/>
            <w:tcBorders>
              <w:top w:val="single" w:color="auto" w:sz="4" w:space="0"/>
            </w:tcBorders>
            <w:shd w:val="clear" w:color="auto" w:fill="FFFFFF"/>
            <w:vAlign w:val="bottom"/>
          </w:tcPr>
          <w:p>
            <w:pPr>
              <w:pStyle w:val="19"/>
              <w:framePr w:w="9739" w:wrap="notBeside" w:vAnchor="text" w:hAnchor="text" w:xAlign="center" w:y="1"/>
              <w:widowControl w:val="0"/>
              <w:shd w:val="clear" w:color="auto" w:fill="auto"/>
              <w:spacing w:before="0" w:after="0" w:line="220" w:lineRule="exact"/>
              <w:ind w:left="480" w:right="0" w:firstLine="0"/>
              <w:jc w:val="left"/>
            </w:pPr>
            <w:r>
              <w:rPr>
                <w:rStyle w:val="90"/>
              </w:rPr>
              <w:t>Type(s) of</w:t>
            </w:r>
          </w:p>
        </w:tc>
        <w:tc>
          <w:tcPr>
            <w:tcW w:w="5770" w:type="dxa"/>
            <w:vMerge w:val="restart"/>
            <w:tcBorders>
              <w:top w:val="single" w:color="auto" w:sz="4" w:space="0"/>
            </w:tcBorders>
            <w:shd w:val="clear" w:color="auto" w:fill="FFFFFF"/>
            <w:vAlign w:val="center"/>
          </w:tcPr>
          <w:p>
            <w:pPr>
              <w:pStyle w:val="19"/>
              <w:framePr w:w="9739" w:wrap="notBeside" w:vAnchor="text" w:hAnchor="text" w:xAlign="center" w:y="1"/>
              <w:widowControl w:val="0"/>
              <w:shd w:val="clear" w:color="auto" w:fill="auto"/>
              <w:spacing w:before="0" w:after="0" w:line="220" w:lineRule="exact"/>
              <w:ind w:left="340" w:right="0" w:firstLine="0"/>
              <w:jc w:val="left"/>
            </w:pPr>
            <w:r>
              <w:rPr>
                <w:rStyle w:val="90"/>
              </w:rPr>
              <w:t>Scans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65" w:hRule="exact"/>
          <w:jc w:val="center"/>
        </w:trPr>
        <w:tc>
          <w:tcPr>
            <w:tcW w:w="2030" w:type="dxa"/>
            <w:shd w:val="clear" w:color="auto" w:fill="FFFFFF"/>
            <w:vAlign w:val="top"/>
          </w:tcPr>
          <w:p>
            <w:pPr>
              <w:pStyle w:val="19"/>
              <w:framePr w:w="9739" w:wrap="notBeside" w:vAnchor="text" w:hAnchor="text" w:xAlign="center" w:y="1"/>
              <w:widowControl w:val="0"/>
              <w:shd w:val="clear" w:color="auto" w:fill="auto"/>
              <w:spacing w:before="0" w:after="0" w:line="220" w:lineRule="exact"/>
              <w:ind w:left="0" w:right="0" w:firstLine="0"/>
              <w:jc w:val="left"/>
            </w:pPr>
            <w:r>
              <w:rPr>
                <w:rStyle w:val="90"/>
              </w:rPr>
              <w:t>Specification</w:t>
            </w:r>
          </w:p>
        </w:tc>
        <w:tc>
          <w:tcPr>
            <w:tcW w:w="1939" w:type="dxa"/>
            <w:shd w:val="clear" w:color="auto" w:fill="FFFFFF"/>
            <w:vAlign w:val="top"/>
          </w:tcPr>
          <w:p>
            <w:pPr>
              <w:pStyle w:val="19"/>
              <w:framePr w:w="9739" w:wrap="notBeside" w:vAnchor="text" w:hAnchor="text" w:xAlign="center" w:y="1"/>
              <w:widowControl w:val="0"/>
              <w:shd w:val="clear" w:color="auto" w:fill="auto"/>
              <w:spacing w:before="0" w:after="0" w:line="220" w:lineRule="exact"/>
              <w:ind w:left="480" w:right="0" w:firstLine="0"/>
              <w:jc w:val="left"/>
            </w:pPr>
            <w:r>
              <w:rPr>
                <w:rStyle w:val="90"/>
              </w:rPr>
              <w:t>Argument</w:t>
            </w:r>
          </w:p>
        </w:tc>
        <w:tc>
          <w:tcPr>
            <w:tcW w:w="5770" w:type="dxa"/>
            <w:vMerge w:val="continue"/>
            <w:shd w:val="clear" w:color="auto" w:fill="FFFFFF"/>
            <w:vAlign w:val="center"/>
          </w:tcPr>
          <w:p>
            <w:pPr>
              <w:framePr w:w="9739" w:wrap="notBeside" w:vAnchor="text" w:hAnchor="text" w:xAlign="center" w:y="1"/>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2030" w:type="dxa"/>
            <w:tcBorders>
              <w:top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%d</w:t>
            </w:r>
          </w:p>
        </w:tc>
        <w:tc>
          <w:tcPr>
            <w:tcW w:w="1939" w:type="dxa"/>
            <w:tcBorders>
              <w:top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fixnum</w:t>
            </w:r>
          </w:p>
        </w:tc>
        <w:tc>
          <w:tcPr>
            <w:tcW w:w="5770" w:type="dxa"/>
            <w:tcBorders>
              <w:top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An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030" w:type="dxa"/>
            <w:shd w:val="clear" w:color="auto" w:fill="FFFFFF"/>
            <w:vAlign w:val="top"/>
          </w:tcPr>
          <w:p>
            <w:pPr>
              <w:pStyle w:val="19"/>
              <w:framePr w:w="973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w:t>
            </w:r>
          </w:p>
        </w:tc>
        <w:tc>
          <w:tcPr>
            <w:tcW w:w="1939" w:type="dxa"/>
            <w:shd w:val="clear" w:color="auto" w:fill="FFFFFF"/>
            <w:vAlign w:val="top"/>
          </w:tcPr>
          <w:p>
            <w:pPr>
              <w:pStyle w:val="19"/>
              <w:framePr w:w="9739"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flonum</w:t>
            </w:r>
          </w:p>
        </w:tc>
        <w:tc>
          <w:tcPr>
            <w:tcW w:w="5770" w:type="dxa"/>
            <w:shd w:val="clear" w:color="auto" w:fill="FFFFFF"/>
            <w:vAlign w:val="top"/>
          </w:tcPr>
          <w:p>
            <w:pPr>
              <w:pStyle w:val="19"/>
              <w:framePr w:w="9739"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A floating-point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jc w:val="center"/>
        </w:trPr>
        <w:tc>
          <w:tcPr>
            <w:tcW w:w="2030" w:type="dxa"/>
            <w:tcBorders>
              <w:bottom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w:t>
            </w:r>
          </w:p>
        </w:tc>
        <w:tc>
          <w:tcPr>
            <w:tcW w:w="1939" w:type="dxa"/>
            <w:tcBorders>
              <w:bottom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480" w:right="0" w:firstLine="0"/>
              <w:jc w:val="left"/>
            </w:pPr>
            <w:r>
              <w:rPr>
                <w:color w:val="000000"/>
                <w:spacing w:val="0"/>
                <w:w w:val="100"/>
                <w:position w:val="0"/>
                <w:lang w:val="en-US" w:eastAsia="en-US" w:bidi="en-US"/>
              </w:rPr>
              <w:t>string</w:t>
            </w:r>
          </w:p>
        </w:tc>
        <w:tc>
          <w:tcPr>
            <w:tcW w:w="5770" w:type="dxa"/>
            <w:tcBorders>
              <w:bottom w:val="single" w:color="auto" w:sz="4" w:space="0"/>
            </w:tcBorders>
            <w:shd w:val="clear" w:color="auto" w:fill="FFFFFF"/>
            <w:vAlign w:val="top"/>
          </w:tcPr>
          <w:p>
            <w:pPr>
              <w:pStyle w:val="19"/>
              <w:framePr w:w="9739"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A string (delimited by spaces) in the input</w:t>
            </w:r>
          </w:p>
        </w:tc>
      </w:tr>
    </w:tbl>
    <w:p>
      <w:pPr>
        <w:pStyle w:val="33"/>
        <w:framePr w:w="9739" w:wrap="notBeside" w:vAnchor="text" w:hAnchor="text" w:xAlign="center" w:y="1"/>
        <w:widowControl w:val="0"/>
        <w:shd w:val="clear" w:color="auto" w:fill="auto"/>
        <w:spacing w:before="0" w:after="0" w:line="190" w:lineRule="exact"/>
        <w:ind w:left="0" w:right="0" w:firstLine="0"/>
        <w:jc w:val="left"/>
      </w:pPr>
      <w:r>
        <w:rPr>
          <w:color w:val="000000"/>
          <w:spacing w:val="0"/>
          <w:w w:val="100"/>
          <w:position w:val="0"/>
          <w:lang w:val="en-US" w:eastAsia="en-US" w:bidi="en-US"/>
        </w:rPr>
        <w:t>fscanf( p "%d %f" i d )</w:t>
      </w:r>
    </w:p>
    <w:p>
      <w:pPr>
        <w:framePr w:w="9739" w:wrap="notBeside" w:vAnchor="text" w:hAnchor="text" w:xAlign="center" w:y="1"/>
        <w:widowControl w:val="0"/>
        <w:rPr>
          <w:sz w:val="2"/>
          <w:szCs w:val="2"/>
        </w:rPr>
      </w:pPr>
    </w:p>
    <w:p>
      <w:pPr>
        <w:widowControl w:val="0"/>
        <w:rPr>
          <w:sz w:val="2"/>
          <w:szCs w:val="2"/>
        </w:rPr>
      </w:pPr>
    </w:p>
    <w:p>
      <w:pPr>
        <w:pStyle w:val="19"/>
        <w:widowControl w:val="0"/>
        <w:shd w:val="clear" w:color="auto" w:fill="auto"/>
        <w:spacing w:before="135" w:after="219" w:line="278" w:lineRule="exact"/>
        <w:ind w:left="0" w:right="0" w:firstLine="0"/>
        <w:jc w:val="left"/>
      </w:pPr>
      <w:r>
        <w:rPr>
          <w:color w:val="000000"/>
          <w:spacing w:val="0"/>
          <w:w w:val="100"/>
          <w:position w:val="0"/>
          <w:lang w:val="en-US" w:eastAsia="en-US" w:bidi="en-US"/>
        </w:rPr>
        <w:t xml:space="preserve">Scans for an integer and a floating-point number from the input port </w:t>
      </w:r>
      <w:r>
        <w:rPr>
          <w:rStyle w:val="93"/>
        </w:rPr>
        <w:t>p</w:t>
      </w:r>
      <w:r>
        <w:rPr>
          <w:color w:val="000000"/>
          <w:spacing w:val="0"/>
          <w:w w:val="100"/>
          <w:position w:val="0"/>
          <w:lang w:val="en-US" w:eastAsia="en-US" w:bidi="en-US"/>
        </w:rPr>
        <w:t xml:space="preserve"> and stores the values read in the variables </w:t>
      </w:r>
      <w:r>
        <w:rPr>
          <w:rStyle w:val="93"/>
        </w:rPr>
        <w:t>i</w:t>
      </w:r>
      <w:r>
        <w:rPr>
          <w:color w:val="000000"/>
          <w:spacing w:val="0"/>
          <w:w w:val="100"/>
          <w:position w:val="0"/>
          <w:lang w:val="en-US" w:eastAsia="en-US" w:bidi="en-US"/>
        </w:rPr>
        <w:t xml:space="preserve"> and </w:t>
      </w:r>
      <w:r>
        <w:rPr>
          <w:rStyle w:val="93"/>
        </w:rPr>
        <w:t>d</w:t>
      </w:r>
      <w:r>
        <w:rPr>
          <w:color w:val="000000"/>
          <w:spacing w:val="0"/>
          <w:w w:val="100"/>
          <w:position w:val="0"/>
          <w:lang w:val="en-US" w:eastAsia="en-US" w:bidi="en-US"/>
        </w:rPr>
        <w:t>, respectively.</w:t>
      </w:r>
    </w:p>
    <w:p>
      <w:pPr>
        <w:pStyle w:val="19"/>
        <w:widowControl w:val="0"/>
        <w:shd w:val="clear" w:color="auto" w:fill="auto"/>
        <w:spacing w:before="0" w:after="107" w:line="230" w:lineRule="exact"/>
        <w:ind w:left="0" w:right="0" w:firstLine="0"/>
        <w:jc w:val="left"/>
      </w:pPr>
      <w:r>
        <w:rPr>
          <w:color w:val="000000"/>
          <w:spacing w:val="0"/>
          <w:w w:val="100"/>
          <w:position w:val="0"/>
          <w:lang w:val="en-US" w:eastAsia="en-US" w:bidi="en-US"/>
        </w:rPr>
        <w:t xml:space="preserve">Assume there is a file </w:t>
      </w:r>
      <w:r>
        <w:rPr>
          <w:rStyle w:val="93"/>
        </w:rPr>
        <w:t>testcase</w:t>
      </w:r>
      <w:r>
        <w:rPr>
          <w:color w:val="000000"/>
          <w:spacing w:val="0"/>
          <w:w w:val="100"/>
          <w:position w:val="0"/>
          <w:lang w:val="en-US" w:eastAsia="en-US" w:bidi="en-US"/>
        </w:rPr>
        <w:t xml:space="preserve"> with one line:</w:t>
      </w:r>
    </w:p>
    <w:p>
      <w:pPr>
        <w:pStyle w:val="27"/>
        <w:widowControl w:val="0"/>
        <w:shd w:val="clear" w:color="auto" w:fill="auto"/>
        <w:spacing w:before="0" w:after="59" w:line="190" w:lineRule="exact"/>
        <w:ind w:left="0" w:right="0" w:firstLine="0"/>
        <w:jc w:val="left"/>
      </w:pPr>
      <w:r>
        <w:rPr>
          <w:color w:val="000000"/>
          <w:spacing w:val="0"/>
          <w:w w:val="100"/>
          <w:position w:val="0"/>
          <w:lang w:val="en-US" w:eastAsia="en-US" w:bidi="en-US"/>
        </w:rPr>
        <w:t>hello 2 3 world</w:t>
      </w:r>
    </w:p>
    <w:p>
      <w:pPr>
        <w:pStyle w:val="27"/>
        <w:widowControl w:val="0"/>
        <w:shd w:val="clear" w:color="auto" w:fill="auto"/>
        <w:spacing w:before="0" w:after="0"/>
        <w:ind w:left="0" w:right="0" w:firstLine="0"/>
        <w:jc w:val="left"/>
      </w:pPr>
      <w:r>
        <w:rPr>
          <w:color w:val="000000"/>
          <w:spacing w:val="0"/>
          <w:w w:val="100"/>
          <w:position w:val="0"/>
          <w:lang w:val="en-US" w:eastAsia="en-US" w:bidi="en-US"/>
        </w:rPr>
        <w:t>x = infile("testcase") =&gt; port</w:t>
      </w:r>
      <w:r>
        <w:rPr>
          <w:rStyle w:val="185"/>
        </w:rPr>
        <w:t>：</w:t>
      </w:r>
      <w:r>
        <w:rPr>
          <w:color w:val="000000"/>
          <w:spacing w:val="0"/>
          <w:w w:val="100"/>
          <w:position w:val="0"/>
          <w:lang w:val="en-US" w:eastAsia="en-US" w:bidi="en-US"/>
        </w:rPr>
        <w:t>"testcase" fscanf( x "%s %d %d %s" a b c d )=&gt; 4</w:t>
      </w:r>
    </w:p>
    <w:p>
      <w:pPr>
        <w:pStyle w:val="27"/>
        <w:widowControl w:val="0"/>
        <w:shd w:val="clear" w:color="auto" w:fill="auto"/>
        <w:tabs>
          <w:tab w:val="left" w:pos="4133"/>
        </w:tabs>
        <w:spacing w:before="0" w:after="462"/>
        <w:ind w:left="0" w:right="0" w:firstLine="0"/>
      </w:pPr>
      <w:r>
        <w:rPr>
          <w:color w:val="000000"/>
          <w:spacing w:val="0"/>
          <w:w w:val="100"/>
          <w:position w:val="0"/>
          <w:lang w:val="en-US" w:eastAsia="en-US" w:bidi="en-US"/>
        </w:rPr>
        <w:t>(list a b c d)</w:t>
      </w:r>
      <w:r>
        <w:rPr>
          <w:color w:val="000000"/>
          <w:spacing w:val="0"/>
          <w:w w:val="100"/>
          <w:position w:val="0"/>
          <w:lang w:val="en-US" w:eastAsia="en-US" w:bidi="en-US"/>
        </w:rPr>
        <w:tab/>
      </w:r>
      <w:r>
        <w:rPr>
          <w:color w:val="000000"/>
          <w:spacing w:val="0"/>
          <w:w w:val="100"/>
          <w:position w:val="0"/>
          <w:lang w:val="en-US" w:eastAsia="en-US" w:bidi="en-US"/>
        </w:rPr>
        <w:t>=&gt; ("hello" 2 3 "world")</w:t>
      </w:r>
    </w:p>
    <w:p>
      <w:pPr>
        <w:pStyle w:val="25"/>
        <w:keepNext/>
        <w:keepLines/>
        <w:widowControl w:val="0"/>
        <w:shd w:val="clear" w:color="auto" w:fill="auto"/>
        <w:spacing w:before="0" w:after="206" w:line="220" w:lineRule="exact"/>
        <w:ind w:left="0" w:right="0" w:firstLine="0"/>
        <w:jc w:val="both"/>
      </w:pPr>
      <w:bookmarkStart w:id="1048" w:name="bookmark1064"/>
      <w:bookmarkStart w:id="1049" w:name="bookmark1065"/>
      <w:r>
        <w:rPr>
          <w:color w:val="000000"/>
          <w:spacing w:val="0"/>
          <w:w w:val="100"/>
          <w:position w:val="0"/>
          <w:lang w:val="en-US" w:eastAsia="en-US" w:bidi="en-US"/>
        </w:rPr>
        <w:t>Reading a Line and Storing it in a Variable (gets)</w:t>
      </w:r>
      <w:bookmarkEnd w:id="1048"/>
      <w:bookmarkEnd w:id="1049"/>
    </w:p>
    <w:p>
      <w:pPr>
        <w:pStyle w:val="19"/>
        <w:widowControl w:val="0"/>
        <w:shd w:val="clear" w:color="auto" w:fill="auto"/>
        <w:spacing w:before="0" w:after="125" w:line="278" w:lineRule="exact"/>
        <w:ind w:left="0" w:right="0" w:firstLine="0"/>
        <w:jc w:val="left"/>
      </w:pPr>
      <w:r>
        <w:rPr>
          <w:rStyle w:val="93"/>
        </w:rPr>
        <w:t>gets</w:t>
      </w:r>
      <w:r>
        <w:rPr>
          <w:color w:val="000000"/>
          <w:spacing w:val="0"/>
          <w:w w:val="100"/>
          <w:position w:val="0"/>
          <w:lang w:val="en-US" w:eastAsia="en-US" w:bidi="en-US"/>
        </w:rPr>
        <w:t xml:space="preserve"> reads a line from the input port and stores it as a string in a variable. The string is also returned as the value of </w:t>
      </w:r>
      <w:r>
        <w:rPr>
          <w:rStyle w:val="93"/>
        </w:rPr>
        <w:t>gets.</w:t>
      </w:r>
      <w:r>
        <w:rPr>
          <w:color w:val="000000"/>
          <w:spacing w:val="0"/>
          <w:w w:val="100"/>
          <w:position w:val="0"/>
          <w:lang w:val="en-US" w:eastAsia="en-US" w:bidi="en-US"/>
        </w:rPr>
        <w:t xml:space="preserve"> The terminating newline character of the line becomes the last character in the string. </w:t>
      </w:r>
      <w:r>
        <w:rPr>
          <w:rStyle w:val="93"/>
        </w:rPr>
        <w:t>gets</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 xml:space="preserve"> if EOF is encountered and the variable maintains its last value. Assume the </w:t>
      </w:r>
      <w:r>
        <w:rPr>
          <w:rStyle w:val="93"/>
        </w:rPr>
        <w:t>testl.data</w:t>
      </w:r>
      <w:r>
        <w:rPr>
          <w:color w:val="000000"/>
          <w:spacing w:val="0"/>
          <w:w w:val="100"/>
          <w:position w:val="0"/>
          <w:lang w:val="en-US" w:eastAsia="en-US" w:bidi="en-US"/>
        </w:rPr>
        <w:t xml:space="preserve"> file has the following first two lines:</w:t>
      </w:r>
    </w:p>
    <w:p>
      <w:pPr>
        <w:pStyle w:val="27"/>
        <w:widowControl w:val="0"/>
        <w:shd w:val="clear" w:color="auto" w:fill="auto"/>
        <w:spacing w:before="0" w:after="60"/>
        <w:ind w:left="0" w:right="6460" w:firstLine="0"/>
        <w:jc w:val="left"/>
      </w:pPr>
      <w:r>
        <w:rPr>
          <w:color w:val="000000"/>
          <w:spacing w:val="0"/>
          <w:w w:val="100"/>
          <w:position w:val="0"/>
          <w:lang w:val="en-US" w:eastAsia="en-US" w:bidi="en-US"/>
        </w:rPr>
        <w:t xml:space="preserve">#This is the data for testl </w:t>
      </w:r>
      <w:r>
        <w:rPr>
          <w:rStyle w:val="160"/>
        </w:rPr>
        <w:t>0001</w:t>
      </w:r>
      <w:r>
        <w:rPr>
          <w:color w:val="000000"/>
          <w:spacing w:val="0"/>
          <w:w w:val="100"/>
          <w:position w:val="0"/>
          <w:lang w:val="en-US" w:eastAsia="en-US" w:bidi="en-US"/>
        </w:rPr>
        <w:t xml:space="preserve"> </w:t>
      </w:r>
      <w:r>
        <w:rPr>
          <w:rStyle w:val="160"/>
        </w:rPr>
        <w:t>1100</w:t>
      </w:r>
      <w:r>
        <w:rPr>
          <w:color w:val="000000"/>
          <w:spacing w:val="0"/>
          <w:w w:val="100"/>
          <w:position w:val="0"/>
          <w:lang w:val="en-US" w:eastAsia="en-US" w:bidi="en-US"/>
        </w:rPr>
        <w:t xml:space="preserve"> </w:t>
      </w:r>
      <w:r>
        <w:rPr>
          <w:rStyle w:val="160"/>
        </w:rPr>
        <w:t>1011</w:t>
      </w:r>
      <w:r>
        <w:rPr>
          <w:color w:val="000000"/>
          <w:spacing w:val="0"/>
          <w:w w:val="100"/>
          <w:position w:val="0"/>
          <w:lang w:val="en-US" w:eastAsia="en-US" w:bidi="en-US"/>
        </w:rPr>
        <w:t xml:space="preserve"> </w:t>
      </w:r>
      <w:r>
        <w:rPr>
          <w:rStyle w:val="160"/>
        </w:rPr>
        <w:t>0111</w:t>
      </w:r>
    </w:p>
    <w:p>
      <w:pPr>
        <w:pStyle w:val="27"/>
        <w:widowControl w:val="0"/>
        <w:shd w:val="clear" w:color="auto" w:fill="auto"/>
        <w:tabs>
          <w:tab w:val="left" w:pos="3036"/>
        </w:tabs>
        <w:spacing w:before="0" w:after="0"/>
        <w:ind w:left="0" w:right="2600" w:firstLine="0"/>
        <w:jc w:val="left"/>
      </w:pPr>
      <w:r>
        <w:rPr>
          <w:color w:val="000000"/>
          <w:spacing w:val="0"/>
          <w:w w:val="100"/>
          <w:position w:val="0"/>
          <w:lang w:val="en-US" w:eastAsia="en-US" w:bidi="en-US"/>
        </w:rPr>
        <w:t>p = infile(</w:t>
      </w:r>
      <w:r>
        <w:rPr>
          <w:color w:val="000000"/>
          <w:spacing w:val="0"/>
          <w:w w:val="100"/>
          <w:position w:val="0"/>
          <w:vertAlign w:val="superscript"/>
          <w:lang w:val="en-US" w:eastAsia="en-US" w:bidi="en-US"/>
        </w:rPr>
        <w:t>n</w:t>
      </w:r>
      <w:r>
        <w:rPr>
          <w:color w:val="000000"/>
          <w:spacing w:val="0"/>
          <w:w w:val="100"/>
          <w:position w:val="0"/>
          <w:lang w:val="en-US" w:eastAsia="en-US" w:bidi="en-US"/>
        </w:rPr>
        <w:t>test</w:t>
      </w:r>
      <w:r>
        <w:rPr>
          <w:rStyle w:val="160"/>
        </w:rPr>
        <w:t>1</w:t>
      </w:r>
      <w:r>
        <w:rPr>
          <w:color w:val="000000"/>
          <w:spacing w:val="0"/>
          <w:w w:val="100"/>
          <w:position w:val="0"/>
          <w:lang w:val="en-US" w:eastAsia="en-US" w:bidi="en-US"/>
        </w:rPr>
        <w:t>.data") =&gt; port</w:t>
      </w:r>
      <w:r>
        <w:rPr>
          <w:rStyle w:val="185"/>
        </w:rPr>
        <w:t>：</w:t>
      </w:r>
      <w:r>
        <w:rPr>
          <w:color w:val="000000"/>
          <w:spacing w:val="0"/>
          <w:w w:val="100"/>
          <w:position w:val="0"/>
          <w:vertAlign w:val="superscript"/>
          <w:lang w:val="en-US" w:eastAsia="en-US" w:bidi="en-US"/>
        </w:rPr>
        <w:t>M</w:t>
      </w:r>
      <w:r>
        <w:rPr>
          <w:color w:val="000000"/>
          <w:spacing w:val="0"/>
          <w:w w:val="100"/>
          <w:position w:val="0"/>
          <w:lang w:val="en-US" w:eastAsia="en-US" w:bidi="en-US"/>
        </w:rPr>
        <w:t>test</w:t>
      </w:r>
      <w:r>
        <w:rPr>
          <w:rStyle w:val="160"/>
        </w:rPr>
        <w:t>1</w:t>
      </w:r>
      <w:r>
        <w:rPr>
          <w:color w:val="000000"/>
          <w:spacing w:val="0"/>
          <w:w w:val="100"/>
          <w:position w:val="0"/>
          <w:lang w:val="en-US" w:eastAsia="en-US" w:bidi="en-US"/>
        </w:rPr>
        <w:t>.data" gets(s p)</w:t>
      </w:r>
      <w:r>
        <w:rPr>
          <w:color w:val="000000"/>
          <w:spacing w:val="0"/>
          <w:w w:val="100"/>
          <w:position w:val="0"/>
          <w:lang w:val="en-US" w:eastAsia="en-US" w:bidi="en-US"/>
        </w:rPr>
        <w:tab/>
      </w:r>
      <w:r>
        <w:rPr>
          <w:color w:val="000000"/>
          <w:spacing w:val="0"/>
          <w:w w:val="100"/>
          <w:position w:val="0"/>
          <w:lang w:val="en-US" w:eastAsia="en-US" w:bidi="en-US"/>
        </w:rPr>
        <w:t>=&gt; "#This is the data for test1\n"</w:t>
      </w:r>
    </w:p>
    <w:p>
      <w:pPr>
        <w:pStyle w:val="27"/>
        <w:widowControl w:val="0"/>
        <w:shd w:val="clear" w:color="auto" w:fill="auto"/>
        <w:tabs>
          <w:tab w:val="left" w:pos="3036"/>
        </w:tabs>
        <w:spacing w:before="0" w:after="0"/>
        <w:ind w:left="0" w:right="0" w:firstLine="0"/>
      </w:pPr>
      <w:r>
        <w:rPr>
          <w:color w:val="000000"/>
          <w:spacing w:val="0"/>
          <w:w w:val="100"/>
          <w:position w:val="0"/>
          <w:lang w:val="en-US" w:eastAsia="en-US" w:bidi="en-US"/>
        </w:rPr>
        <w:t>gets(s p)</w:t>
      </w:r>
      <w:r>
        <w:rPr>
          <w:color w:val="000000"/>
          <w:spacing w:val="0"/>
          <w:w w:val="100"/>
          <w:position w:val="0"/>
          <w:lang w:val="en-US" w:eastAsia="en-US" w:bidi="en-US"/>
        </w:rPr>
        <w:tab/>
      </w:r>
      <w:r>
        <w:rPr>
          <w:color w:val="000000"/>
          <w:spacing w:val="0"/>
          <w:w w:val="100"/>
          <w:position w:val="0"/>
          <w:lang w:val="en-US" w:eastAsia="en-US" w:bidi="en-US"/>
        </w:rPr>
        <w:t xml:space="preserve">=&gt; </w:t>
      </w:r>
      <w:r>
        <w:rPr>
          <w:rStyle w:val="160"/>
        </w:rPr>
        <w:t>"0001</w:t>
      </w:r>
      <w:r>
        <w:rPr>
          <w:color w:val="000000"/>
          <w:spacing w:val="0"/>
          <w:w w:val="100"/>
          <w:position w:val="0"/>
          <w:lang w:val="en-US" w:eastAsia="en-US" w:bidi="en-US"/>
        </w:rPr>
        <w:t xml:space="preserve"> </w:t>
      </w:r>
      <w:r>
        <w:rPr>
          <w:rStyle w:val="160"/>
        </w:rPr>
        <w:t>1100</w:t>
      </w:r>
      <w:r>
        <w:rPr>
          <w:color w:val="000000"/>
          <w:spacing w:val="0"/>
          <w:w w:val="100"/>
          <w:position w:val="0"/>
          <w:lang w:val="en-US" w:eastAsia="en-US" w:bidi="en-US"/>
        </w:rPr>
        <w:t xml:space="preserve"> </w:t>
      </w:r>
      <w:r>
        <w:rPr>
          <w:rStyle w:val="160"/>
        </w:rPr>
        <w:t>1011</w:t>
      </w:r>
      <w:r>
        <w:rPr>
          <w:color w:val="000000"/>
          <w:spacing w:val="0"/>
          <w:w w:val="100"/>
          <w:position w:val="0"/>
          <w:lang w:val="en-US" w:eastAsia="en-US" w:bidi="en-US"/>
        </w:rPr>
        <w:t xml:space="preserve"> </w:t>
      </w:r>
      <w:r>
        <w:rPr>
          <w:rStyle w:val="160"/>
        </w:rPr>
        <w:t>0111</w:t>
      </w:r>
      <w:r>
        <w:rPr>
          <w:color w:val="000000"/>
          <w:spacing w:val="0"/>
          <w:w w:val="100"/>
          <w:position w:val="0"/>
          <w:lang w:val="en-US" w:eastAsia="en-US" w:bidi="en-US"/>
        </w:rPr>
        <w:t>\n"</w:t>
      </w:r>
    </w:p>
    <w:p>
      <w:pPr>
        <w:pStyle w:val="34"/>
        <w:widowControl w:val="0"/>
        <w:shd w:val="clear" w:color="auto" w:fill="auto"/>
        <w:tabs>
          <w:tab w:val="left" w:pos="3345"/>
        </w:tabs>
        <w:spacing w:before="0" w:after="462" w:line="197" w:lineRule="exact"/>
        <w:ind w:left="0" w:right="0" w:firstLine="0"/>
        <w:jc w:val="both"/>
      </w:pPr>
      <w:r>
        <w:rPr>
          <w:rStyle w:val="188"/>
        </w:rPr>
        <w:t>s</w:t>
      </w:r>
      <w:r>
        <w:rPr>
          <w:rStyle w:val="188"/>
        </w:rPr>
        <w:tab/>
      </w:r>
      <w:r>
        <w:rPr>
          <w:rStyle w:val="188"/>
        </w:rPr>
        <w:t xml:space="preserve">=&gt; </w:t>
      </w:r>
      <w:r>
        <w:rPr>
          <w:rStyle w:val="189"/>
        </w:rPr>
        <w:t>"0001</w:t>
      </w:r>
      <w:r>
        <w:rPr>
          <w:rStyle w:val="188"/>
        </w:rPr>
        <w:t xml:space="preserve"> </w:t>
      </w:r>
      <w:r>
        <w:rPr>
          <w:rStyle w:val="189"/>
        </w:rPr>
        <w:t>1100</w:t>
      </w:r>
      <w:r>
        <w:rPr>
          <w:rStyle w:val="188"/>
        </w:rPr>
        <w:t xml:space="preserve"> </w:t>
      </w:r>
      <w:r>
        <w:rPr>
          <w:rStyle w:val="189"/>
        </w:rPr>
        <w:t>1011</w:t>
      </w:r>
      <w:r>
        <w:rPr>
          <w:rStyle w:val="188"/>
        </w:rPr>
        <w:t xml:space="preserve"> </w:t>
      </w:r>
      <w:r>
        <w:rPr>
          <w:rStyle w:val="189"/>
        </w:rPr>
        <w:t>0111</w:t>
      </w:r>
      <w:r>
        <w:rPr>
          <w:rStyle w:val="188"/>
        </w:rPr>
        <w:t>\n"</w:t>
      </w:r>
    </w:p>
    <w:p>
      <w:pPr>
        <w:pStyle w:val="25"/>
        <w:keepNext/>
        <w:keepLines/>
        <w:widowControl w:val="0"/>
        <w:shd w:val="clear" w:color="auto" w:fill="auto"/>
        <w:spacing w:before="0" w:after="206" w:line="220" w:lineRule="exact"/>
        <w:ind w:left="0" w:right="0" w:firstLine="0"/>
        <w:jc w:val="both"/>
      </w:pPr>
      <w:bookmarkStart w:id="1050" w:name="bookmark1066"/>
      <w:bookmarkStart w:id="1051" w:name="bookmark1067"/>
      <w:r>
        <w:rPr>
          <w:color w:val="000000"/>
          <w:spacing w:val="0"/>
          <w:w w:val="100"/>
          <w:position w:val="0"/>
          <w:lang w:val="en-US" w:eastAsia="en-US" w:bidi="en-US"/>
        </w:rPr>
        <w:t>Reading and Returning a Single Character from an Input Port (getc)</w:t>
      </w:r>
      <w:bookmarkEnd w:id="1050"/>
      <w:bookmarkEnd w:id="1051"/>
    </w:p>
    <w:p>
      <w:pPr>
        <w:pStyle w:val="19"/>
        <w:widowControl w:val="0"/>
        <w:shd w:val="clear" w:color="auto" w:fill="auto"/>
        <w:spacing w:before="0" w:after="180" w:line="278" w:lineRule="exact"/>
        <w:ind w:left="0" w:right="220" w:firstLine="0"/>
      </w:pPr>
      <w:r>
        <w:rPr>
          <w:rStyle w:val="93"/>
        </w:rPr>
        <w:t>getc</w:t>
      </w:r>
      <w:r>
        <w:rPr>
          <w:color w:val="000000"/>
          <w:spacing w:val="0"/>
          <w:w w:val="100"/>
          <w:position w:val="0"/>
          <w:lang w:val="en-US" w:eastAsia="en-US" w:bidi="en-US"/>
        </w:rPr>
        <w:t xml:space="preserve"> reads a single character from the input port and returns it as the value of </w:t>
      </w:r>
      <w:r>
        <w:rPr>
          <w:rStyle w:val="93"/>
        </w:rPr>
        <w:t>getc.</w:t>
      </w:r>
      <w:r>
        <w:rPr>
          <w:color w:val="000000"/>
          <w:spacing w:val="0"/>
          <w:w w:val="100"/>
          <w:position w:val="0"/>
          <w:lang w:val="en-US" w:eastAsia="en-US" w:bidi="en-US"/>
        </w:rPr>
        <w:t xml:space="preserve"> If the character retur</w:t>
      </w:r>
      <w:bookmarkStart w:id="1052" w:name="bookmark1068"/>
      <w:r>
        <w:rPr>
          <w:color w:val="000000"/>
          <w:spacing w:val="0"/>
          <w:w w:val="100"/>
          <w:position w:val="0"/>
          <w:lang w:val="en-US" w:eastAsia="en-US" w:bidi="en-US"/>
        </w:rPr>
        <w:t>n</w:t>
      </w:r>
      <w:bookmarkEnd w:id="1052"/>
      <w:r>
        <w:rPr>
          <w:color w:val="000000"/>
          <w:spacing w:val="0"/>
          <w:w w:val="100"/>
          <w:position w:val="0"/>
          <w:lang w:val="en-US" w:eastAsia="en-US" w:bidi="en-US"/>
        </w:rPr>
        <w:t xml:space="preserve">ed is a non-printable character, its octal value is stored as a symbol. If you are familiar with C, you should note that the </w:t>
      </w:r>
      <w:r>
        <w:rPr>
          <w:rStyle w:val="93"/>
        </w:rPr>
        <w:t>getc</w:t>
      </w:r>
      <w:r>
        <w:rPr>
          <w:color w:val="000000"/>
          <w:spacing w:val="0"/>
          <w:w w:val="100"/>
          <w:position w:val="0"/>
          <w:lang w:val="en-US" w:eastAsia="en-US" w:bidi="en-US"/>
        </w:rPr>
        <w:t xml:space="preserve"> and </w:t>
      </w:r>
      <w:r>
        <w:rPr>
          <w:rStyle w:val="93"/>
        </w:rPr>
        <w:t>getchar</w:t>
      </w:r>
      <w:r>
        <w:rPr>
          <w:color w:val="000000"/>
          <w:spacing w:val="0"/>
          <w:w w:val="100"/>
          <w:position w:val="0"/>
          <w:lang w:val="en-US" w:eastAsia="en-US" w:bidi="en-US"/>
        </w:rPr>
        <w:t xml:space="preserve"> SKILL functions are totally unrelated. </w:t>
      </w:r>
      <w:r>
        <w:rPr>
          <w:rStyle w:val="93"/>
        </w:rPr>
        <w:t>getc</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 xml:space="preserve"> if EOF is encountered.</w:t>
      </w:r>
    </w:p>
    <w:p>
      <w:pPr>
        <w:pStyle w:val="19"/>
        <w:widowControl w:val="0"/>
        <w:shd w:val="clear" w:color="auto" w:fill="auto"/>
        <w:spacing w:before="0" w:after="131" w:line="278" w:lineRule="exact"/>
        <w:ind w:left="0" w:right="0" w:firstLine="0"/>
        <w:jc w:val="left"/>
      </w:pPr>
      <w:r>
        <w:rPr>
          <w:color w:val="000000"/>
          <w:spacing w:val="0"/>
          <w:w w:val="100"/>
          <w:position w:val="0"/>
          <w:lang w:val="en-US" w:eastAsia="en-US" w:bidi="en-US"/>
        </w:rPr>
        <w:t xml:space="preserve">The input port arguments for both </w:t>
      </w:r>
      <w:r>
        <w:rPr>
          <w:rStyle w:val="93"/>
        </w:rPr>
        <w:t>gets</w:t>
      </w:r>
      <w:r>
        <w:rPr>
          <w:color w:val="000000"/>
          <w:spacing w:val="0"/>
          <w:w w:val="100"/>
          <w:position w:val="0"/>
          <w:lang w:val="en-US" w:eastAsia="en-US" w:bidi="en-US"/>
        </w:rPr>
        <w:t xml:space="preserve"> and </w:t>
      </w:r>
      <w:r>
        <w:rPr>
          <w:rStyle w:val="93"/>
        </w:rPr>
        <w:t>getc</w:t>
      </w:r>
      <w:r>
        <w:rPr>
          <w:color w:val="000000"/>
          <w:spacing w:val="0"/>
          <w:w w:val="100"/>
          <w:position w:val="0"/>
          <w:lang w:val="en-US" w:eastAsia="en-US" w:bidi="en-US"/>
        </w:rPr>
        <w:t xml:space="preserve"> are optional. If the port is not given, the functions take their input from </w:t>
      </w:r>
      <w:r>
        <w:rPr>
          <w:rStyle w:val="93"/>
        </w:rPr>
        <w:t>piport.</w:t>
      </w:r>
      <w:r>
        <w:rPr>
          <w:color w:val="000000"/>
          <w:spacing w:val="0"/>
          <w:w w:val="100"/>
          <w:position w:val="0"/>
          <w:lang w:val="en-US" w:eastAsia="en-US" w:bidi="en-US"/>
        </w:rPr>
        <w:t xml:space="preserve"> In the following example assume the file </w:t>
      </w:r>
      <w:r>
        <w:rPr>
          <w:rStyle w:val="93"/>
        </w:rPr>
        <w:t xml:space="preserve">testl.data </w:t>
      </w:r>
      <w:r>
        <w:rPr>
          <w:color w:val="000000"/>
          <w:spacing w:val="0"/>
          <w:w w:val="100"/>
          <w:position w:val="0"/>
          <w:lang w:val="en-US" w:eastAsia="en-US" w:bidi="en-US"/>
        </w:rPr>
        <w:t>has its first line read as:</w:t>
      </w:r>
    </w:p>
    <w:p>
      <w:pPr>
        <w:pStyle w:val="27"/>
        <w:widowControl w:val="0"/>
        <w:shd w:val="clear" w:color="auto" w:fill="auto"/>
        <w:tabs>
          <w:tab w:val="center" w:pos="1886"/>
          <w:tab w:val="center" w:pos="2333"/>
          <w:tab w:val="center" w:pos="2717"/>
        </w:tabs>
        <w:spacing w:before="0" w:after="0" w:line="190" w:lineRule="exact"/>
        <w:ind w:left="0" w:right="0" w:firstLine="0"/>
      </w:pPr>
      <w:r>
        <w:rPr>
          <w:color w:val="000000"/>
          <w:spacing w:val="0"/>
          <w:w w:val="100"/>
          <w:position w:val="0"/>
          <w:lang w:val="en-US" w:eastAsia="en-US" w:bidi="en-US"/>
        </w:rPr>
        <w:t>#This is the</w:t>
      </w:r>
      <w:r>
        <w:rPr>
          <w:color w:val="000000"/>
          <w:spacing w:val="0"/>
          <w:w w:val="100"/>
          <w:position w:val="0"/>
          <w:lang w:val="en-US" w:eastAsia="en-US" w:bidi="en-US"/>
        </w:rPr>
        <w:tab/>
      </w:r>
      <w:r>
        <w:rPr>
          <w:color w:val="000000"/>
          <w:spacing w:val="0"/>
          <w:w w:val="100"/>
          <w:position w:val="0"/>
          <w:lang w:val="en-US" w:eastAsia="en-US" w:bidi="en-US"/>
        </w:rPr>
        <w:t>data</w:t>
      </w:r>
      <w:r>
        <w:rPr>
          <w:color w:val="000000"/>
          <w:spacing w:val="0"/>
          <w:w w:val="100"/>
          <w:position w:val="0"/>
          <w:lang w:val="en-US" w:eastAsia="en-US" w:bidi="en-US"/>
        </w:rPr>
        <w:tab/>
      </w:r>
      <w:r>
        <w:rPr>
          <w:color w:val="000000"/>
          <w:spacing w:val="0"/>
          <w:w w:val="100"/>
          <w:position w:val="0"/>
          <w:lang w:val="en-US" w:eastAsia="en-US" w:bidi="en-US"/>
        </w:rPr>
        <w:t>for</w:t>
      </w:r>
      <w:r>
        <w:rPr>
          <w:color w:val="000000"/>
          <w:spacing w:val="0"/>
          <w:w w:val="100"/>
          <w:position w:val="0"/>
          <w:lang w:val="en-US" w:eastAsia="en-US" w:bidi="en-US"/>
        </w:rPr>
        <w:tab/>
      </w:r>
      <w:r>
        <w:rPr>
          <w:color w:val="000000"/>
          <w:spacing w:val="0"/>
          <w:w w:val="100"/>
          <w:position w:val="0"/>
          <w:lang w:val="en-US" w:eastAsia="en-US" w:bidi="en-US"/>
        </w:rPr>
        <w:t>test1</w:t>
      </w:r>
    </w:p>
    <w:p>
      <w:pPr>
        <w:pStyle w:val="27"/>
        <w:widowControl w:val="0"/>
        <w:shd w:val="clear" w:color="auto" w:fill="auto"/>
        <w:tabs>
          <w:tab w:val="right" w:pos="3261"/>
          <w:tab w:val="left" w:pos="3456"/>
        </w:tabs>
        <w:spacing w:before="0" w:after="0"/>
        <w:ind w:left="0" w:right="0" w:firstLine="0"/>
      </w:pPr>
      <w:r>
        <w:rPr>
          <w:color w:val="000000"/>
          <w:spacing w:val="0"/>
          <w:w w:val="100"/>
          <w:position w:val="0"/>
          <w:lang w:val="en-US" w:eastAsia="en-US" w:bidi="en-US"/>
        </w:rPr>
        <w:t>p = infile("test</w:t>
      </w:r>
      <w:r>
        <w:rPr>
          <w:rStyle w:val="160"/>
        </w:rPr>
        <w:t>1</w:t>
      </w:r>
      <w:r>
        <w:rPr>
          <w:color w:val="000000"/>
          <w:spacing w:val="0"/>
          <w:w w:val="100"/>
          <w:position w:val="0"/>
          <w:lang w:val="en-US" w:eastAsia="en-US" w:bidi="en-US"/>
        </w:rPr>
        <w:t>.data")</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port:"test</w:t>
      </w:r>
      <w:r>
        <w:rPr>
          <w:rStyle w:val="160"/>
        </w:rPr>
        <w:t>1</w:t>
      </w:r>
      <w:r>
        <w:rPr>
          <w:color w:val="000000"/>
          <w:spacing w:val="0"/>
          <w:w w:val="100"/>
          <w:position w:val="0"/>
          <w:lang w:val="en-US" w:eastAsia="en-US" w:bidi="en-US"/>
        </w:rPr>
        <w:t>.data"</w:t>
      </w:r>
    </w:p>
    <w:p>
      <w:pPr>
        <w:pStyle w:val="29"/>
        <w:widowControl w:val="0"/>
        <w:shd w:val="clear" w:color="auto" w:fill="auto"/>
        <w:tabs>
          <w:tab w:val="right" w:pos="3261"/>
          <w:tab w:val="left" w:pos="3451"/>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getc(p)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right" w:pos="3261"/>
          <w:tab w:val="left" w:pos="3451"/>
        </w:tabs>
        <w:spacing w:before="0" w:after="0"/>
        <w:ind w:left="0" w:right="0" w:firstLine="0"/>
      </w:pPr>
      <w:r>
        <w:rPr>
          <w:color w:val="000000"/>
          <w:spacing w:val="0"/>
          <w:w w:val="100"/>
          <w:position w:val="0"/>
          <w:lang w:val="en-US" w:eastAsia="en-US" w:bidi="en-US"/>
        </w:rPr>
        <w:t>getc(p)</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left" w:pos="3345"/>
        </w:tabs>
        <w:spacing w:before="0" w:after="414"/>
        <w:ind w:left="0" w:right="0" w:firstLine="0"/>
      </w:pPr>
      <w:r>
        <w:rPr>
          <w:color w:val="000000"/>
          <w:spacing w:val="0"/>
          <w:w w:val="100"/>
          <w:position w:val="0"/>
          <w:lang w:val="en-US" w:eastAsia="en-US" w:bidi="en-US"/>
        </w:rPr>
        <w:t>getc(p)</w:t>
      </w:r>
      <w:r>
        <w:rPr>
          <w:color w:val="000000"/>
          <w:spacing w:val="0"/>
          <w:w w:val="100"/>
          <w:position w:val="0"/>
          <w:lang w:val="en-US" w:eastAsia="en-US" w:bidi="en-US"/>
        </w:rPr>
        <w:tab/>
      </w:r>
      <w:r>
        <w:rPr>
          <w:color w:val="000000"/>
          <w:spacing w:val="0"/>
          <w:w w:val="100"/>
          <w:position w:val="0"/>
          <w:lang w:val="en-US" w:eastAsia="en-US" w:bidi="en-US"/>
        </w:rPr>
        <w:t>=&gt; h</w:t>
      </w:r>
      <w:r>
        <w:fldChar w:fldCharType="end"/>
      </w:r>
    </w:p>
    <w:p>
      <w:pPr>
        <w:pStyle w:val="22"/>
        <w:keepNext/>
        <w:keepLines/>
        <w:widowControl w:val="0"/>
        <w:shd w:val="clear" w:color="auto" w:fill="auto"/>
        <w:spacing w:before="0" w:after="199" w:line="280" w:lineRule="exact"/>
        <w:ind w:left="0" w:right="0" w:firstLine="0"/>
      </w:pPr>
      <w:bookmarkStart w:id="1053" w:name="bookmark1069"/>
      <w:bookmarkStart w:id="1054" w:name="bookmark1070"/>
      <w:r>
        <w:rPr>
          <w:color w:val="000000"/>
          <w:spacing w:val="0"/>
          <w:w w:val="100"/>
          <w:position w:val="0"/>
          <w:lang w:val="en-US" w:eastAsia="en-US" w:bidi="en-US"/>
        </w:rPr>
        <w:t>Reading Application-Specific Formats from Strings</w:t>
      </w:r>
      <w:bookmarkEnd w:id="1053"/>
      <w:bookmarkEnd w:id="1054"/>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In addition to being able to accept input from the terminal and from text files, SKILL can also take its input directly from strings. Some applications store programs internally as strings and then parse the strings into their corresponding internal SKILL representations as needed.</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Because parsing is a relatively expensive operation, you should avoid calling any of the following functions repeatedly on the same string. It is a good practice to convert each string into its internal SKILL representation before using it more than once.</w:t>
      </w:r>
    </w:p>
    <w:p>
      <w:pPr>
        <w:pStyle w:val="25"/>
        <w:keepNext/>
        <w:keepLines/>
        <w:widowControl w:val="0"/>
        <w:shd w:val="clear" w:color="auto" w:fill="auto"/>
        <w:spacing w:before="0" w:after="211" w:line="220" w:lineRule="exact"/>
        <w:ind w:left="0" w:right="0" w:firstLine="0"/>
        <w:jc w:val="both"/>
      </w:pPr>
      <w:bookmarkStart w:id="1055" w:name="bookmark1071"/>
      <w:bookmarkStart w:id="1056" w:name="bookmark1072"/>
      <w:r>
        <w:rPr>
          <w:color w:val="000000"/>
          <w:spacing w:val="0"/>
          <w:w w:val="100"/>
          <w:position w:val="0"/>
          <w:lang w:val="en-US" w:eastAsia="en-US" w:bidi="en-US"/>
        </w:rPr>
        <w:t>Opening a String for Reading (instring)</w:t>
      </w:r>
      <w:bookmarkEnd w:id="1055"/>
      <w:bookmarkEnd w:id="1056"/>
    </w:p>
    <w:p>
      <w:pPr>
        <w:pStyle w:val="19"/>
        <w:widowControl w:val="0"/>
        <w:shd w:val="clear" w:color="auto" w:fill="auto"/>
        <w:spacing w:before="0" w:after="122" w:line="278" w:lineRule="exact"/>
        <w:ind w:left="0" w:right="0" w:firstLine="0"/>
        <w:jc w:val="left"/>
      </w:pPr>
      <w:r>
        <w:rPr>
          <w:color w:val="000000"/>
          <w:spacing w:val="0"/>
          <w:w w:val="100"/>
          <w:position w:val="0"/>
          <w:lang w:val="en-US" w:eastAsia="en-US" w:bidi="en-US"/>
        </w:rPr>
        <w:t xml:space="preserve">Opens a string for reading just as </w:t>
      </w:r>
      <w:r>
        <w:rPr>
          <w:rStyle w:val="93"/>
        </w:rPr>
        <w:t>infile</w:t>
      </w:r>
      <w:r>
        <w:rPr>
          <w:color w:val="000000"/>
          <w:spacing w:val="0"/>
          <w:w w:val="100"/>
          <w:position w:val="0"/>
          <w:lang w:val="en-US" w:eastAsia="en-US" w:bidi="en-US"/>
        </w:rPr>
        <w:t xml:space="preserve"> opens a file. An input port that can be used to read the string is returned.</w:t>
      </w:r>
    </w:p>
    <w:p>
      <w:pPr>
        <w:pStyle w:val="27"/>
        <w:widowControl w:val="0"/>
        <w:shd w:val="clear" w:color="auto" w:fill="auto"/>
        <w:tabs>
          <w:tab w:val="left" w:pos="526"/>
          <w:tab w:val="left" w:pos="3345"/>
          <w:tab w:val="left" w:pos="3912"/>
        </w:tabs>
        <w:spacing w:before="0" w:after="0" w:line="202" w:lineRule="exact"/>
        <w:ind w:left="0" w:right="0" w:firstLine="0"/>
      </w:pPr>
      <w:r>
        <w:rPr>
          <w:color w:val="000000"/>
          <w:spacing w:val="0"/>
          <w:w w:val="100"/>
          <w:position w:val="0"/>
          <w:lang w:val="en-US" w:eastAsia="en-US" w:bidi="en-US"/>
        </w:rPr>
        <w:t>s =</w:t>
      </w:r>
      <w:r>
        <w:rPr>
          <w:color w:val="000000"/>
          <w:spacing w:val="0"/>
          <w:w w:val="100"/>
          <w:position w:val="0"/>
          <w:lang w:val="en-US" w:eastAsia="en-US" w:bidi="en-US"/>
        </w:rPr>
        <w:tab/>
      </w:r>
      <w:r>
        <w:rPr>
          <w:color w:val="000000"/>
          <w:spacing w:val="0"/>
          <w:w w:val="100"/>
          <w:position w:val="0"/>
          <w:lang w:val="en-US" w:eastAsia="en-US" w:bidi="en-US"/>
        </w:rPr>
        <w:t>"Hello World!"</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"Hello World!"</w:t>
      </w:r>
    </w:p>
    <w:p>
      <w:pPr>
        <w:pStyle w:val="27"/>
        <w:widowControl w:val="0"/>
        <w:shd w:val="clear" w:color="auto" w:fill="auto"/>
        <w:tabs>
          <w:tab w:val="left" w:pos="528"/>
          <w:tab w:val="left" w:pos="3345"/>
          <w:tab w:val="left" w:pos="3917"/>
        </w:tabs>
        <w:spacing w:before="0" w:after="0" w:line="202" w:lineRule="exact"/>
        <w:ind w:left="0" w:right="0" w:firstLine="0"/>
      </w:pPr>
      <w:r>
        <w:rPr>
          <w:color w:val="000000"/>
          <w:spacing w:val="0"/>
          <w:w w:val="100"/>
          <w:position w:val="0"/>
          <w:lang w:val="en-US" w:eastAsia="en-US" w:bidi="en-US"/>
        </w:rPr>
        <w:t>p =</w:t>
      </w:r>
      <w:r>
        <w:rPr>
          <w:color w:val="000000"/>
          <w:spacing w:val="0"/>
          <w:w w:val="100"/>
          <w:position w:val="0"/>
          <w:lang w:val="en-US" w:eastAsia="en-US" w:bidi="en-US"/>
        </w:rPr>
        <w:tab/>
      </w:r>
      <w:r>
        <w:rPr>
          <w:color w:val="000000"/>
          <w:spacing w:val="0"/>
          <w:w w:val="100"/>
          <w:position w:val="0"/>
          <w:lang w:val="en-US" w:eastAsia="en-US" w:bidi="en-US"/>
        </w:rPr>
        <w:t>instring(s)</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port:"*string*"</w:t>
      </w:r>
    </w:p>
    <w:p>
      <w:pPr>
        <w:pStyle w:val="27"/>
        <w:widowControl w:val="0"/>
        <w:shd w:val="clear" w:color="auto" w:fill="auto"/>
        <w:tabs>
          <w:tab w:val="left" w:pos="3345"/>
          <w:tab w:val="left" w:pos="3917"/>
        </w:tabs>
        <w:spacing w:before="0" w:after="0" w:line="202" w:lineRule="exact"/>
        <w:ind w:left="0" w:right="5000" w:firstLine="0"/>
        <w:jc w:val="left"/>
      </w:pPr>
      <w:r>
        <w:rPr>
          <w:color w:val="000000"/>
          <w:spacing w:val="0"/>
          <w:w w:val="100"/>
          <w:position w:val="0"/>
          <w:lang w:val="en-US" w:eastAsia="en-US" w:bidi="en-US"/>
        </w:rPr>
        <w:t xml:space="preserve">fscanf(p "%s %s" a b)=&gt; </w:t>
      </w:r>
      <w:r>
        <w:rPr>
          <w:rStyle w:val="160"/>
        </w:rPr>
        <w:t xml:space="preserve">2 </w:t>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"Hello"</w:t>
      </w:r>
    </w:p>
    <w:p>
      <w:pPr>
        <w:pStyle w:val="27"/>
        <w:widowControl w:val="0"/>
        <w:shd w:val="clear" w:color="auto" w:fill="auto"/>
        <w:spacing w:before="0" w:after="0"/>
        <w:ind w:left="3800" w:right="5000" w:hanging="100"/>
        <w:jc w:val="left"/>
      </w:pPr>
      <w:r>
        <w:rPr>
          <w:color w:val="000000"/>
          <w:spacing w:val="0"/>
          <w:w w:val="100"/>
          <w:position w:val="0"/>
          <w:lang w:val="en-US" w:eastAsia="en-US" w:bidi="en-US"/>
        </w:rPr>
        <w:t>&gt; "World! =&gt; t</w:t>
      </w:r>
    </w:p>
    <w:p>
      <w:pPr>
        <w:framePr w:w="542" w:h="576" w:hSpace="9639" w:wrap="notBeside" w:vAnchor="text" w:hAnchor="text" w:x="44" w:y="683"/>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178" o:spid="_x0000_s1285" type="#_x0000_t75" style="height:29pt;width:27pt;rotation:0f;" o:ole="f" fillcolor="#FFFFFF" filled="f" o:preferrelative="t" stroked="f" coordorigin="0,0" coordsize="21600,21600">
            <v:fill on="f" color2="#FFFFFF" focus="0%"/>
            <v:imagedata gain="65536f" blacklevel="0f" gamma="0" o:title="C:/Users/Administrator/desktop/skill参考手册/media/image3.png" r:id="rId176" r:href="rId177"/>
            <o:lock v:ext="edit" position="f" selection="f" grouping="f" rotation="f" cropping="f" text="f" aspectratio="t"/>
            <w10:wrap type="none"/>
            <w10:anchorlock/>
          </v:shape>
        </w:pict>
      </w:r>
    </w:p>
    <w:p>
      <w:pPr>
        <w:pStyle w:val="41"/>
        <w:framePr w:w="950" w:h="444" w:hSpace="4987" w:wrap="notBeside" w:vAnchor="text" w:hAnchor="text" w:y="-21"/>
        <w:widowControl w:val="0"/>
        <w:shd w:val="clear" w:color="auto" w:fill="auto"/>
        <w:spacing w:before="0" w:after="0" w:line="190" w:lineRule="exact"/>
        <w:ind w:left="0" w:right="0" w:firstLine="0"/>
        <w:jc w:val="left"/>
      </w:pPr>
      <w:r>
        <w:rPr>
          <w:color w:val="000000"/>
          <w:spacing w:val="0"/>
          <w:w w:val="100"/>
          <w:position w:val="0"/>
          <w:lang w:val="en-US" w:eastAsia="en-US" w:bidi="en-US"/>
        </w:rPr>
        <w:t>b</w:t>
      </w:r>
    </w:p>
    <w:p>
      <w:pPr>
        <w:pStyle w:val="41"/>
        <w:framePr w:w="950" w:h="444" w:hSpace="4987" w:wrap="notBeside" w:vAnchor="text" w:hAnchor="text" w:y="-21"/>
        <w:widowControl w:val="0"/>
        <w:shd w:val="clear" w:color="auto" w:fill="auto"/>
        <w:spacing w:before="0" w:after="0" w:line="190" w:lineRule="exact"/>
        <w:ind w:left="0" w:right="0" w:firstLine="0"/>
        <w:jc w:val="left"/>
      </w:pPr>
      <w:r>
        <w:rPr>
          <w:color w:val="000000"/>
          <w:spacing w:val="0"/>
          <w:w w:val="100"/>
          <w:position w:val="0"/>
          <w:lang w:val="en-US" w:eastAsia="en-US" w:bidi="en-US"/>
        </w:rPr>
        <w:t>close(p)</w:t>
      </w:r>
    </w:p>
    <w:p>
      <w:pPr>
        <w:pStyle w:val="42"/>
        <w:framePr w:w="926" w:h="287" w:hSpace="5107" w:wrap="notBeside" w:vAnchor="text" w:hAnchor="text" w:x="346" w:y="816"/>
        <w:widowControl w:val="0"/>
        <w:shd w:val="clear" w:color="auto" w:fill="auto"/>
        <w:spacing w:before="0" w:after="0" w:line="230" w:lineRule="exact"/>
        <w:ind w:left="0" w:right="0" w:firstLine="0"/>
        <w:jc w:val="left"/>
      </w:pPr>
      <w:r>
        <w:rPr>
          <w:color w:val="000000"/>
          <w:spacing w:val="0"/>
          <w:w w:val="100"/>
          <w:position w:val="0"/>
          <w:lang w:val="en-US" w:eastAsia="en-US" w:bidi="en-US"/>
        </w:rPr>
        <w:t>Caution</w:t>
      </w:r>
    </w:p>
    <w:p>
      <w:pPr>
        <w:widowControl w:val="0"/>
        <w:rPr>
          <w:sz w:val="2"/>
          <w:szCs w:val="2"/>
        </w:rPr>
      </w:pPr>
    </w:p>
    <w:p>
      <w:pPr>
        <w:pStyle w:val="24"/>
        <w:widowControl w:val="0"/>
        <w:shd w:val="clear" w:color="auto" w:fill="auto"/>
        <w:spacing w:before="0" w:after="475" w:line="230" w:lineRule="exact"/>
        <w:ind w:left="500" w:right="0" w:firstLine="0"/>
        <w:jc w:val="left"/>
      </w:pPr>
      <w:r>
        <w:rPr>
          <w:rStyle w:val="119"/>
          <w:i/>
          <w:iCs/>
        </w:rPr>
        <w:t>Always remember to close the port when you are done.</w:t>
      </w:r>
    </w:p>
    <w:p>
      <w:pPr>
        <w:pStyle w:val="21"/>
        <w:keepNext/>
        <w:keepLines/>
        <w:widowControl w:val="0"/>
        <w:shd w:val="clear" w:color="auto" w:fill="auto"/>
        <w:spacing w:before="0" w:after="0" w:line="360" w:lineRule="exact"/>
        <w:ind w:left="0" w:right="0" w:firstLine="0"/>
        <w:jc w:val="left"/>
      </w:pPr>
      <w:bookmarkStart w:id="1057" w:name="bookmark1073"/>
      <w:bookmarkStart w:id="1058" w:name="bookmark1074"/>
      <w:r>
        <w:rPr>
          <w:color w:val="000000"/>
          <w:spacing w:val="0"/>
          <w:w w:val="100"/>
          <w:position w:val="0"/>
          <w:lang w:val="en-US" w:eastAsia="en-US" w:bidi="en-US"/>
        </w:rPr>
        <w:t>System-Related Functions</w:t>
      </w:r>
      <w:bookmarkEnd w:id="1057"/>
      <w:bookmarkEnd w:id="1058"/>
    </w:p>
    <w:p>
      <w:pPr>
        <w:pStyle w:val="19"/>
        <w:widowControl w:val="0"/>
        <w:shd w:val="clear" w:color="auto" w:fill="auto"/>
        <w:spacing w:before="0" w:after="0" w:line="806" w:lineRule="exact"/>
        <w:ind w:left="0" w:right="0" w:firstLine="0"/>
      </w:pPr>
      <w:bookmarkStart w:id="1059" w:name="bookmark1075"/>
      <w:r>
        <w:rPr>
          <w:color w:val="000000"/>
          <w:spacing w:val="0"/>
          <w:w w:val="100"/>
          <w:position w:val="0"/>
          <w:lang w:val="en-US" w:eastAsia="en-US" w:bidi="en-US"/>
        </w:rPr>
        <w:t>Various SKILL functions are available to interact with and query the system environment.</w:t>
      </w:r>
      <w:bookmarkEnd w:id="1059"/>
    </w:p>
    <w:p>
      <w:pPr>
        <w:pStyle w:val="22"/>
        <w:keepNext/>
        <w:keepLines/>
        <w:widowControl w:val="0"/>
        <w:shd w:val="clear" w:color="auto" w:fill="auto"/>
        <w:spacing w:before="0" w:after="0" w:line="806" w:lineRule="exact"/>
        <w:ind w:left="0" w:right="0" w:firstLine="0"/>
      </w:pPr>
      <w:bookmarkStart w:id="1060" w:name="bookmark1076"/>
      <w:r>
        <w:rPr>
          <w:color w:val="000000"/>
          <w:spacing w:val="0"/>
          <w:w w:val="100"/>
          <w:position w:val="0"/>
          <w:lang w:val="en-US" w:eastAsia="en-US" w:bidi="en-US"/>
        </w:rPr>
        <w:t>Executing UNIX Commands</w:t>
      </w:r>
      <w:bookmarkEnd w:id="1060"/>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 xml:space="preserve">From within SKILL, you can execute individual UNIX commands or invoke the </w:t>
      </w:r>
      <w:r>
        <w:rPr>
          <w:rStyle w:val="93"/>
        </w:rPr>
        <w:t>sh</w:t>
      </w:r>
      <w:r>
        <w:rPr>
          <w:color w:val="000000"/>
          <w:spacing w:val="0"/>
          <w:w w:val="100"/>
          <w:position w:val="0"/>
          <w:lang w:val="en-US" w:eastAsia="en-US" w:bidi="en-US"/>
        </w:rPr>
        <w:t xml:space="preserve"> or </w:t>
      </w:r>
      <w:r>
        <w:rPr>
          <w:rStyle w:val="93"/>
        </w:rPr>
        <w:t>csh</w:t>
      </w:r>
      <w:r>
        <w:rPr>
          <w:color w:val="000000"/>
          <w:spacing w:val="0"/>
          <w:w w:val="100"/>
          <w:position w:val="0"/>
          <w:lang w:val="en-US" w:eastAsia="en-US" w:bidi="en-US"/>
        </w:rPr>
        <w:t xml:space="preserve"> UNIX shell.</w:t>
      </w:r>
    </w:p>
    <w:p>
      <w:pPr>
        <w:pStyle w:val="25"/>
        <w:keepNext/>
        <w:keepLines/>
        <w:widowControl w:val="0"/>
        <w:shd w:val="clear" w:color="auto" w:fill="auto"/>
        <w:spacing w:before="0" w:after="271" w:line="220" w:lineRule="exact"/>
        <w:ind w:left="0" w:right="0" w:firstLine="0"/>
        <w:jc w:val="both"/>
      </w:pPr>
      <w:bookmarkStart w:id="1061" w:name="bookmark1077"/>
      <w:bookmarkStart w:id="1062" w:name="bookmark1078"/>
      <w:bookmarkStart w:id="1063" w:name="bookmark1079"/>
      <w:r>
        <w:rPr>
          <w:color w:val="000000"/>
          <w:spacing w:val="0"/>
          <w:w w:val="100"/>
          <w:position w:val="0"/>
          <w:lang w:val="en-US" w:eastAsia="en-US" w:bidi="en-US"/>
        </w:rPr>
        <w:t>Starting the UNIX Bourne-Shell (sh, shell)</w:t>
      </w:r>
      <w:bookmarkEnd w:id="1061"/>
      <w:bookmarkEnd w:id="1062"/>
      <w:bookmarkEnd w:id="1063"/>
    </w:p>
    <w:p>
      <w:pPr>
        <w:pStyle w:val="19"/>
        <w:widowControl w:val="0"/>
        <w:shd w:val="clear" w:color="auto" w:fill="auto"/>
        <w:spacing w:before="0" w:after="0" w:line="278" w:lineRule="exact"/>
        <w:ind w:left="0" w:right="180" w:firstLine="0"/>
      </w:pPr>
      <w:r>
        <w:rPr>
          <w:color w:val="000000"/>
          <w:spacing w:val="0"/>
          <w:w w:val="100"/>
          <w:position w:val="0"/>
          <w:lang w:val="en-US" w:eastAsia="en-US" w:bidi="en-US"/>
        </w:rPr>
        <w:t xml:space="preserve">Starts the UNIX Bourne-shell </w:t>
      </w:r>
      <w:r>
        <w:rPr>
          <w:rStyle w:val="93"/>
        </w:rPr>
        <w:t>sh</w:t>
      </w:r>
      <w:r>
        <w:rPr>
          <w:color w:val="000000"/>
          <w:spacing w:val="0"/>
          <w:w w:val="100"/>
          <w:position w:val="0"/>
          <w:lang w:val="en-US" w:eastAsia="en-US" w:bidi="en-US"/>
        </w:rPr>
        <w:t xml:space="preserve"> as a child process to execute a command string. If the </w:t>
      </w:r>
      <w:r>
        <w:rPr>
          <w:rStyle w:val="93"/>
        </w:rPr>
        <w:t xml:space="preserve">sh </w:t>
      </w:r>
      <w:r>
        <w:rPr>
          <w:color w:val="000000"/>
          <w:spacing w:val="0"/>
          <w:w w:val="100"/>
          <w:position w:val="0"/>
          <w:lang w:val="en-US" w:eastAsia="en-US" w:bidi="en-US"/>
        </w:rPr>
        <w:t>function is called with no arguments, an interactive UNIX shell is invoked that prompts you for UNIX command input (available only in nongraphic applications).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sh( "rm /tmp/junk")</w:t>
      </w:r>
    </w:p>
    <w:p>
      <w:pPr>
        <w:pStyle w:val="19"/>
        <w:widowControl w:val="0"/>
        <w:shd w:val="clear" w:color="auto" w:fill="auto"/>
        <w:spacing w:before="0" w:after="0" w:line="782" w:lineRule="exact"/>
        <w:ind w:left="0" w:right="0" w:firstLine="0"/>
        <w:jc w:val="left"/>
      </w:pPr>
      <w:bookmarkStart w:id="1064" w:name="bookmark1080"/>
      <w:r>
        <w:rPr>
          <w:color w:val="000000"/>
          <w:spacing w:val="0"/>
          <w:w w:val="100"/>
          <w:position w:val="0"/>
          <w:lang w:val="en-US" w:eastAsia="en-US" w:bidi="en-US"/>
        </w:rPr>
        <w:t xml:space="preserve">Removes the </w:t>
      </w:r>
      <w:r>
        <w:rPr>
          <w:rStyle w:val="93"/>
        </w:rPr>
        <w:t>junk</w:t>
      </w:r>
      <w:r>
        <w:rPr>
          <w:color w:val="000000"/>
          <w:spacing w:val="0"/>
          <w:w w:val="100"/>
          <w:position w:val="0"/>
          <w:lang w:val="en-US" w:eastAsia="en-US" w:bidi="en-US"/>
        </w:rPr>
        <w:t xml:space="preserve"> file from the </w:t>
      </w:r>
      <w:r>
        <w:rPr>
          <w:rStyle w:val="93"/>
        </w:rPr>
        <w:t>/tmp</w:t>
      </w:r>
      <w:r>
        <w:rPr>
          <w:color w:val="000000"/>
          <w:spacing w:val="0"/>
          <w:w w:val="100"/>
          <w:position w:val="0"/>
          <w:lang w:val="en-US" w:eastAsia="en-US" w:bidi="en-US"/>
        </w:rPr>
        <w:t xml:space="preserve"> directory and returns </w:t>
      </w:r>
      <w:r>
        <w:rPr>
          <w:rStyle w:val="93"/>
        </w:rPr>
        <w:t>t</w:t>
      </w:r>
      <w:r>
        <w:rPr>
          <w:color w:val="000000"/>
          <w:spacing w:val="0"/>
          <w:w w:val="100"/>
          <w:position w:val="0"/>
          <w:lang w:val="en-US" w:eastAsia="en-US" w:bidi="en-US"/>
        </w:rPr>
        <w:t xml:space="preserve"> if it is removed successfully. </w:t>
      </w:r>
      <w:r>
        <w:rPr>
          <w:rStyle w:val="90"/>
        </w:rPr>
        <w:t>Starting the UNIX C-Shell (csh)</w:t>
      </w:r>
      <w:bookmarkEnd w:id="1064"/>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Starts the UNIX C-shell </w:t>
      </w:r>
      <w:r>
        <w:rPr>
          <w:rStyle w:val="93"/>
        </w:rPr>
        <w:t>csh</w:t>
      </w:r>
      <w:r>
        <w:rPr>
          <w:color w:val="000000"/>
          <w:spacing w:val="0"/>
          <w:w w:val="100"/>
          <w:position w:val="0"/>
          <w:lang w:val="en-US" w:eastAsia="en-US" w:bidi="en-US"/>
        </w:rPr>
        <w:t xml:space="preserve"> as a child process to execute a command string. Identical to the </w:t>
      </w:r>
      <w:r>
        <w:rPr>
          <w:rStyle w:val="93"/>
        </w:rPr>
        <w:t>sh</w:t>
      </w:r>
      <w:r>
        <w:rPr>
          <w:color w:val="000000"/>
          <w:spacing w:val="0"/>
          <w:w w:val="100"/>
          <w:position w:val="0"/>
          <w:lang w:val="en-US" w:eastAsia="en-US" w:bidi="en-US"/>
        </w:rPr>
        <w:t xml:space="preserve"> function, but invokes the C-shell </w:t>
      </w:r>
      <w:r>
        <w:rPr>
          <w:rStyle w:val="93"/>
        </w:rPr>
        <w:t>(csh)</w:t>
      </w:r>
      <w:r>
        <w:rPr>
          <w:color w:val="000000"/>
          <w:spacing w:val="0"/>
          <w:w w:val="100"/>
          <w:position w:val="0"/>
          <w:lang w:val="en-US" w:eastAsia="en-US" w:bidi="en-US"/>
        </w:rPr>
        <w:t xml:space="preserve"> rather than the Bourne-shell (sh).</w:t>
      </w:r>
    </w:p>
    <w:p>
      <w:pPr>
        <w:pStyle w:val="27"/>
        <w:widowControl w:val="0"/>
        <w:shd w:val="clear" w:color="auto" w:fill="auto"/>
        <w:spacing w:before="0" w:after="196" w:line="190" w:lineRule="exact"/>
        <w:ind w:left="0" w:right="0" w:firstLine="0"/>
        <w:jc w:val="left"/>
      </w:pPr>
      <w:r>
        <w:rPr>
          <w:color w:val="000000"/>
          <w:spacing w:val="0"/>
          <w:w w:val="100"/>
          <w:position w:val="0"/>
          <w:lang w:val="en-US" w:eastAsia="en-US" w:bidi="en-US"/>
        </w:rPr>
        <w:t>csh( "mkdir ~/tmp")</w:t>
      </w:r>
    </w:p>
    <w:p>
      <w:pPr>
        <w:pStyle w:val="19"/>
        <w:widowControl w:val="0"/>
        <w:shd w:val="clear" w:color="auto" w:fill="auto"/>
        <w:spacing w:before="0" w:after="476" w:line="230" w:lineRule="exact"/>
        <w:ind w:left="0" w:right="0" w:firstLine="0"/>
        <w:jc w:val="left"/>
      </w:pPr>
      <w:r>
        <w:rPr>
          <w:color w:val="000000"/>
          <w:spacing w:val="0"/>
          <w:w w:val="100"/>
          <w:position w:val="0"/>
          <w:lang w:val="en-US" w:eastAsia="en-US" w:bidi="en-US"/>
        </w:rPr>
        <w:t xml:space="preserve">Creates a directory called </w:t>
      </w:r>
      <w:r>
        <w:rPr>
          <w:rStyle w:val="93"/>
        </w:rPr>
        <w:t>tmp</w:t>
      </w:r>
      <w:r>
        <w:rPr>
          <w:color w:val="000000"/>
          <w:spacing w:val="0"/>
          <w:w w:val="100"/>
          <w:position w:val="0"/>
          <w:lang w:val="en-US" w:eastAsia="en-US" w:bidi="en-US"/>
        </w:rPr>
        <w:t xml:space="preserve"> in your home directory.</w:t>
      </w:r>
    </w:p>
    <w:p>
      <w:pPr>
        <w:pStyle w:val="22"/>
        <w:keepNext/>
        <w:keepLines/>
        <w:widowControl w:val="0"/>
        <w:shd w:val="clear" w:color="auto" w:fill="auto"/>
        <w:spacing w:before="0" w:after="254" w:line="280" w:lineRule="exact"/>
        <w:ind w:left="0" w:right="0" w:firstLine="0"/>
        <w:jc w:val="left"/>
      </w:pPr>
      <w:bookmarkStart w:id="1065" w:name="bookmark1081"/>
      <w:bookmarkStart w:id="1066" w:name="bookmark1082"/>
      <w:bookmarkStart w:id="1067" w:name="bookmark1083"/>
      <w:r>
        <w:rPr>
          <w:color w:val="000000"/>
          <w:spacing w:val="0"/>
          <w:w w:val="100"/>
          <w:position w:val="0"/>
          <w:lang w:val="en-US" w:eastAsia="en-US" w:bidi="en-US"/>
        </w:rPr>
        <w:t>System Environment</w:t>
      </w:r>
      <w:bookmarkEnd w:id="1065"/>
      <w:bookmarkEnd w:id="1066"/>
      <w:bookmarkEnd w:id="106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following functions find and compare the current time, retrieve the version number of the software you are using, and determine the value of a UNIX environment variable.</w:t>
      </w:r>
    </w:p>
    <w:p>
      <w:pPr>
        <w:pStyle w:val="25"/>
        <w:keepNext/>
        <w:keepLines/>
        <w:widowControl w:val="0"/>
        <w:shd w:val="clear" w:color="auto" w:fill="auto"/>
        <w:spacing w:before="0" w:after="208" w:line="220" w:lineRule="exact"/>
        <w:ind w:left="0" w:right="0" w:firstLine="0"/>
        <w:jc w:val="both"/>
      </w:pPr>
      <w:bookmarkStart w:id="1068" w:name="bookmark1084"/>
      <w:bookmarkStart w:id="1069" w:name="bookmark1085"/>
      <w:r>
        <w:rPr>
          <w:color w:val="000000"/>
          <w:spacing w:val="0"/>
          <w:w w:val="100"/>
          <w:position w:val="0"/>
          <w:lang w:val="en-US" w:eastAsia="en-US" w:bidi="en-US"/>
        </w:rPr>
        <w:t>Getting the Current Time (getCurrentTime)</w:t>
      </w:r>
      <w:bookmarkEnd w:id="1068"/>
      <w:bookmarkEnd w:id="1069"/>
    </w:p>
    <w:p>
      <w:pPr>
        <w:pStyle w:val="19"/>
        <w:widowControl w:val="0"/>
        <w:shd w:val="clear" w:color="auto" w:fill="auto"/>
        <w:spacing w:before="0" w:after="0" w:line="283" w:lineRule="exact"/>
        <w:ind w:left="0" w:right="0" w:firstLine="0"/>
        <w:jc w:val="left"/>
      </w:pPr>
      <w:r>
        <w:rPr>
          <w:rStyle w:val="93"/>
        </w:rPr>
        <w:t>getCurrentTime</w:t>
      </w:r>
      <w:r>
        <w:rPr>
          <w:color w:val="000000"/>
          <w:spacing w:val="0"/>
          <w:w w:val="100"/>
          <w:position w:val="0"/>
          <w:lang w:val="en-US" w:eastAsia="en-US" w:bidi="en-US"/>
        </w:rPr>
        <w:t xml:space="preserve"> returns the current time in the form of a string. The format of the string is </w:t>
      </w:r>
      <w:r>
        <w:rPr>
          <w:rStyle w:val="93"/>
        </w:rPr>
        <w:t>month day hour:minute:second year.</w:t>
      </w:r>
    </w:p>
    <w:p>
      <w:pPr>
        <w:pStyle w:val="27"/>
        <w:widowControl w:val="0"/>
        <w:shd w:val="clear" w:color="auto" w:fill="auto"/>
        <w:spacing w:before="0" w:after="496" w:line="190" w:lineRule="exact"/>
        <w:ind w:left="0" w:right="0" w:firstLine="0"/>
      </w:pPr>
      <w:r>
        <w:rPr>
          <w:color w:val="000000"/>
          <w:spacing w:val="0"/>
          <w:w w:val="100"/>
          <w:position w:val="0"/>
          <w:lang w:val="en-US" w:eastAsia="en-US" w:bidi="en-US"/>
        </w:rPr>
        <w:t>getCurrentTime( ) =&gt; "Jan 26 18:15:18 1993"</w:t>
      </w:r>
    </w:p>
    <w:p>
      <w:pPr>
        <w:pStyle w:val="25"/>
        <w:keepNext/>
        <w:keepLines/>
        <w:widowControl w:val="0"/>
        <w:shd w:val="clear" w:color="auto" w:fill="auto"/>
        <w:spacing w:before="0" w:after="203" w:line="220" w:lineRule="exact"/>
        <w:ind w:left="0" w:right="0" w:firstLine="0"/>
        <w:jc w:val="both"/>
      </w:pPr>
      <w:bookmarkStart w:id="1070" w:name="bookmark1086"/>
      <w:bookmarkStart w:id="1071" w:name="bookmark1087"/>
      <w:r>
        <w:rPr>
          <w:color w:val="000000"/>
          <w:spacing w:val="0"/>
          <w:w w:val="100"/>
          <w:position w:val="0"/>
          <w:lang w:val="en-US" w:eastAsia="en-US" w:bidi="en-US"/>
        </w:rPr>
        <w:t>Comparing Times (compareTime)</w:t>
      </w:r>
      <w:bookmarkEnd w:id="1070"/>
      <w:bookmarkEnd w:id="1071"/>
    </w:p>
    <w:p>
      <w:pPr>
        <w:pStyle w:val="19"/>
        <w:widowControl w:val="0"/>
        <w:shd w:val="clear" w:color="auto" w:fill="auto"/>
        <w:spacing w:before="0" w:after="0" w:line="283" w:lineRule="exact"/>
        <w:ind w:left="0" w:right="0" w:firstLine="0"/>
        <w:jc w:val="left"/>
      </w:pPr>
      <w:r>
        <w:rPr>
          <w:rStyle w:val="93"/>
        </w:rPr>
        <w:t>compareTime</w:t>
      </w:r>
      <w:r>
        <w:rPr>
          <w:color w:val="000000"/>
          <w:spacing w:val="0"/>
          <w:w w:val="100"/>
          <w:position w:val="0"/>
          <w:lang w:val="en-US" w:eastAsia="en-US" w:bidi="en-US"/>
        </w:rPr>
        <w:t xml:space="preserve"> compares two string arguments, representing a clock-calendar time. The format of the string is </w:t>
      </w:r>
      <w:r>
        <w:rPr>
          <w:rStyle w:val="93"/>
        </w:rPr>
        <w:t>month day hour:minute:second year.</w:t>
      </w:r>
      <w:r>
        <w:rPr>
          <w:color w:val="000000"/>
          <w:spacing w:val="0"/>
          <w:w w:val="100"/>
          <w:position w:val="0"/>
          <w:lang w:val="en-US" w:eastAsia="en-US" w:bidi="en-US"/>
        </w:rPr>
        <w:t xml:space="preserve"> The units are seconds.</w:t>
      </w:r>
    </w:p>
    <w:p>
      <w:pPr>
        <w:pStyle w:val="27"/>
        <w:widowControl w:val="0"/>
        <w:shd w:val="clear" w:color="auto" w:fill="auto"/>
        <w:spacing w:before="0" w:after="0" w:line="260" w:lineRule="exact"/>
        <w:ind w:left="0" w:right="0" w:firstLine="0"/>
        <w:jc w:val="left"/>
      </w:pPr>
      <w:r>
        <w:rPr>
          <w:color w:val="000000"/>
          <w:spacing w:val="0"/>
          <w:w w:val="100"/>
          <w:position w:val="0"/>
          <w:lang w:val="en-US" w:eastAsia="en-US" w:bidi="en-US"/>
        </w:rPr>
        <w:t xml:space="preserve">compareTime( "Apr </w:t>
      </w:r>
      <w:r>
        <w:rPr>
          <w:rStyle w:val="160"/>
        </w:rPr>
        <w:t>8</w:t>
      </w:r>
      <w:r>
        <w:rPr>
          <w:color w:val="000000"/>
          <w:spacing w:val="0"/>
          <w:w w:val="100"/>
          <w:position w:val="0"/>
          <w:lang w:val="en-US" w:eastAsia="en-US" w:bidi="en-US"/>
        </w:rPr>
        <w:t xml:space="preserve"> 4:21:39 1991" "Apr 16 3:24:36 1991")</w:t>
      </w:r>
    </w:p>
    <w:p>
      <w:pPr>
        <w:pStyle w:val="27"/>
        <w:widowControl w:val="0"/>
        <w:shd w:val="clear" w:color="auto" w:fill="auto"/>
        <w:spacing w:before="0" w:after="209" w:line="190" w:lineRule="exact"/>
        <w:ind w:left="0" w:right="0" w:firstLine="0"/>
        <w:jc w:val="left"/>
      </w:pPr>
      <w:r>
        <w:rPr>
          <w:color w:val="000000"/>
          <w:spacing w:val="0"/>
          <w:w w:val="100"/>
          <w:position w:val="0"/>
          <w:lang w:val="en-US" w:eastAsia="en-US" w:bidi="en-US"/>
        </w:rPr>
        <w:t>=&gt; -687777.</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687,777 seconds have occurred between the two dates. For a positive number of seconds, the most recent date needs to be the first argument.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compareTime("Apr 16 3:24:36 1991" "Apr 16 3:14:36 1991")</w:t>
      </w:r>
    </w:p>
    <w:p>
      <w:pPr>
        <w:pStyle w:val="27"/>
        <w:widowControl w:val="0"/>
        <w:shd w:val="clear" w:color="auto" w:fill="auto"/>
        <w:spacing w:before="0" w:after="259" w:line="190" w:lineRule="exact"/>
        <w:ind w:left="0" w:right="0" w:firstLine="0"/>
        <w:jc w:val="left"/>
      </w:pPr>
      <w:r>
        <w:rPr>
          <w:color w:val="000000"/>
          <w:spacing w:val="0"/>
          <w:w w:val="100"/>
          <w:position w:val="0"/>
          <w:lang w:val="en-US" w:eastAsia="en-US" w:bidi="en-US"/>
        </w:rPr>
        <w:t>=&gt; 600</w:t>
      </w:r>
    </w:p>
    <w:p>
      <w:pPr>
        <w:pStyle w:val="19"/>
        <w:widowControl w:val="0"/>
        <w:shd w:val="clear" w:color="auto" w:fill="auto"/>
        <w:spacing w:before="0" w:after="498" w:line="220" w:lineRule="exact"/>
        <w:ind w:left="0" w:right="0" w:firstLine="0"/>
        <w:jc w:val="left"/>
      </w:pPr>
      <w:r>
        <w:rPr>
          <w:color w:val="000000"/>
          <w:spacing w:val="0"/>
          <w:w w:val="100"/>
          <w:position w:val="0"/>
          <w:lang w:val="en-US" w:eastAsia="en-US" w:bidi="en-US"/>
        </w:rPr>
        <w:t>600 seconds (10 minutes) have occurred between the two dates.</w:t>
      </w:r>
    </w:p>
    <w:p>
      <w:pPr>
        <w:pStyle w:val="25"/>
        <w:keepNext/>
        <w:keepLines/>
        <w:widowControl w:val="0"/>
        <w:shd w:val="clear" w:color="auto" w:fill="auto"/>
        <w:spacing w:before="0" w:after="253" w:line="220" w:lineRule="exact"/>
        <w:ind w:left="0" w:right="0" w:firstLine="0"/>
        <w:jc w:val="left"/>
      </w:pPr>
      <w:bookmarkStart w:id="1072" w:name="bookmark1088"/>
      <w:bookmarkStart w:id="1073" w:name="bookmark1089"/>
      <w:r>
        <w:rPr>
          <w:color w:val="000000"/>
          <w:spacing w:val="0"/>
          <w:w w:val="100"/>
          <w:position w:val="0"/>
          <w:lang w:val="en-US" w:eastAsia="en-US" w:bidi="en-US"/>
        </w:rPr>
        <w:t>Getting the Current Version Number of Cadence Software (getVersion)</w:t>
      </w:r>
      <w:bookmarkEnd w:id="1072"/>
      <w:bookmarkEnd w:id="1073"/>
    </w:p>
    <w:p>
      <w:pPr>
        <w:pStyle w:val="19"/>
        <w:widowControl w:val="0"/>
        <w:shd w:val="clear" w:color="auto" w:fill="auto"/>
        <w:spacing w:before="0" w:after="114" w:line="220" w:lineRule="exact"/>
        <w:ind w:left="0" w:right="0" w:firstLine="0"/>
        <w:jc w:val="left"/>
      </w:pPr>
      <w:r>
        <w:rPr>
          <w:color w:val="000000"/>
          <w:spacing w:val="0"/>
          <w:w w:val="100"/>
          <w:position w:val="0"/>
          <w:lang w:val="en-US" w:eastAsia="en-US" w:bidi="en-US"/>
        </w:rPr>
        <w:t>Returns the version number of software you are using.</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getVersion()</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=&gt; "cds3 version 4.2.2 Fri Jan 26 20:40:28 PST 1993"</w:t>
      </w:r>
    </w:p>
    <w:p>
      <w:pPr>
        <w:pStyle w:val="25"/>
        <w:keepNext/>
        <w:keepLines/>
        <w:widowControl w:val="0"/>
        <w:shd w:val="clear" w:color="auto" w:fill="auto"/>
        <w:spacing w:before="0" w:after="250" w:line="220" w:lineRule="exact"/>
        <w:ind w:left="0" w:right="0" w:firstLine="0"/>
        <w:jc w:val="left"/>
      </w:pPr>
      <w:bookmarkStart w:id="1074" w:name="bookmark1090"/>
      <w:bookmarkStart w:id="1075" w:name="bookmark1091"/>
      <w:r>
        <w:rPr>
          <w:color w:val="000000"/>
          <w:spacing w:val="0"/>
          <w:w w:val="100"/>
          <w:position w:val="0"/>
          <w:lang w:val="en-US" w:eastAsia="en-US" w:bidi="en-US"/>
        </w:rPr>
        <w:t>Getting the Value of a UNIX Environment Variable (getShellEnvVar)</w:t>
      </w:r>
      <w:bookmarkEnd w:id="1074"/>
      <w:bookmarkEnd w:id="1075"/>
    </w:p>
    <w:p>
      <w:pPr>
        <w:pStyle w:val="19"/>
        <w:widowControl w:val="0"/>
        <w:shd w:val="clear" w:color="auto" w:fill="auto"/>
        <w:spacing w:before="0" w:after="121" w:line="230" w:lineRule="exact"/>
        <w:ind w:left="0" w:right="0" w:firstLine="0"/>
        <w:jc w:val="left"/>
      </w:pPr>
      <w:r>
        <w:rPr>
          <w:rStyle w:val="93"/>
        </w:rPr>
        <w:t>getShellEnvVar</w:t>
      </w:r>
      <w:r>
        <w:rPr>
          <w:color w:val="000000"/>
          <w:spacing w:val="0"/>
          <w:w w:val="100"/>
          <w:position w:val="0"/>
          <w:lang w:val="en-US" w:eastAsia="en-US" w:bidi="en-US"/>
        </w:rPr>
        <w:t xml:space="preserve"> returns the value of a UNIX environment variable, if it has been set.</w:t>
      </w:r>
    </w:p>
    <w:p>
      <w:pPr>
        <w:pStyle w:val="27"/>
        <w:widowControl w:val="0"/>
        <w:shd w:val="clear" w:color="auto" w:fill="auto"/>
        <w:spacing w:before="0" w:after="304" w:line="190" w:lineRule="exact"/>
        <w:ind w:left="0" w:right="0" w:firstLine="0"/>
        <w:jc w:val="left"/>
      </w:pPr>
      <w:r>
        <w:rPr>
          <w:color w:val="000000"/>
          <w:spacing w:val="0"/>
          <w:w w:val="100"/>
          <w:position w:val="0"/>
          <w:lang w:val="en-US" w:eastAsia="en-US" w:bidi="en-US"/>
        </w:rPr>
        <w:t>getShellEnvVar("SHELL") =&gt; "/bin/csh"</w:t>
      </w:r>
    </w:p>
    <w:p>
      <w:pPr>
        <w:pStyle w:val="19"/>
        <w:widowControl w:val="0"/>
        <w:shd w:val="clear" w:color="auto" w:fill="auto"/>
        <w:spacing w:before="0" w:after="496" w:line="230" w:lineRule="exact"/>
        <w:ind w:left="0" w:right="0" w:firstLine="0"/>
        <w:jc w:val="left"/>
      </w:pPr>
      <w:r>
        <w:rPr>
          <w:color w:val="000000"/>
          <w:spacing w:val="0"/>
          <w:w w:val="100"/>
          <w:position w:val="0"/>
          <w:lang w:val="en-US" w:eastAsia="en-US" w:bidi="en-US"/>
        </w:rPr>
        <w:t xml:space="preserve">Returns the current value of the </w:t>
      </w:r>
      <w:r>
        <w:rPr>
          <w:rStyle w:val="93"/>
        </w:rPr>
        <w:t>SHELL</w:t>
      </w:r>
      <w:r>
        <w:rPr>
          <w:color w:val="000000"/>
          <w:spacing w:val="0"/>
          <w:w w:val="100"/>
          <w:position w:val="0"/>
          <w:lang w:val="en-US" w:eastAsia="en-US" w:bidi="en-US"/>
        </w:rPr>
        <w:t xml:space="preserve"> environment variable.</w:t>
      </w:r>
    </w:p>
    <w:p>
      <w:pPr>
        <w:pStyle w:val="25"/>
        <w:keepNext/>
        <w:keepLines/>
        <w:widowControl w:val="0"/>
        <w:shd w:val="clear" w:color="auto" w:fill="auto"/>
        <w:spacing w:before="0" w:after="250" w:line="220" w:lineRule="exact"/>
        <w:ind w:left="0" w:right="0" w:firstLine="0"/>
        <w:jc w:val="left"/>
      </w:pPr>
      <w:bookmarkStart w:id="1076" w:name="bookmark1092"/>
      <w:bookmarkStart w:id="1077" w:name="bookmark1093"/>
      <w:r>
        <w:rPr>
          <w:color w:val="000000"/>
          <w:spacing w:val="0"/>
          <w:w w:val="100"/>
          <w:position w:val="0"/>
          <w:lang w:val="en-US" w:eastAsia="en-US" w:bidi="en-US"/>
        </w:rPr>
        <w:t>Setting a UNIX Environment Variable (setShellEnvVar)</w:t>
      </w:r>
      <w:bookmarkEnd w:id="1076"/>
      <w:bookmarkEnd w:id="1077"/>
    </w:p>
    <w:p>
      <w:pPr>
        <w:pStyle w:val="19"/>
        <w:widowControl w:val="0"/>
        <w:shd w:val="clear" w:color="auto" w:fill="auto"/>
        <w:spacing w:before="0" w:after="121" w:line="230" w:lineRule="exact"/>
        <w:ind w:left="0" w:right="0" w:firstLine="0"/>
        <w:jc w:val="left"/>
      </w:pPr>
      <w:r>
        <w:rPr>
          <w:rStyle w:val="93"/>
        </w:rPr>
        <w:t>setShellEnvVar</w:t>
      </w:r>
      <w:r>
        <w:rPr>
          <w:color w:val="000000"/>
          <w:spacing w:val="0"/>
          <w:w w:val="100"/>
          <w:position w:val="0"/>
          <w:lang w:val="en-US" w:eastAsia="en-US" w:bidi="en-US"/>
        </w:rPr>
        <w:t xml:space="preserve"> sets the value of a UNIX environment variable to a new value.</w:t>
      </w:r>
    </w:p>
    <w:p>
      <w:pPr>
        <w:pStyle w:val="27"/>
        <w:widowControl w:val="0"/>
        <w:shd w:val="clear" w:color="auto" w:fill="auto"/>
        <w:spacing w:before="0" w:after="299" w:line="190" w:lineRule="exact"/>
        <w:ind w:left="0" w:right="0" w:firstLine="0"/>
        <w:jc w:val="left"/>
      </w:pPr>
      <w:r>
        <w:rPr>
          <w:color w:val="000000"/>
          <w:spacing w:val="0"/>
          <w:w w:val="100"/>
          <w:position w:val="0"/>
          <w:lang w:val="en-US" w:eastAsia="en-US" w:bidi="en-US"/>
        </w:rPr>
        <w:t>setShellEnvVar("PWD=/tmp") =&gt; t</w:t>
      </w:r>
    </w:p>
    <w:p>
      <w:pPr>
        <w:pStyle w:val="19"/>
        <w:widowControl w:val="0"/>
        <w:shd w:val="clear" w:color="auto" w:fill="auto"/>
        <w:spacing w:before="0" w:after="121" w:line="230" w:lineRule="exact"/>
        <w:ind w:left="0" w:right="0" w:firstLine="0"/>
        <w:jc w:val="left"/>
      </w:pPr>
      <w:r>
        <w:rPr>
          <w:color w:val="000000"/>
          <w:spacing w:val="0"/>
          <w:w w:val="100"/>
          <w:position w:val="0"/>
          <w:lang w:val="en-US" w:eastAsia="en-US" w:bidi="en-US"/>
        </w:rPr>
        <w:t xml:space="preserve">Sets the parent working directory to the </w:t>
      </w:r>
      <w:r>
        <w:rPr>
          <w:rStyle w:val="93"/>
        </w:rPr>
        <w:t>/tmp</w:t>
      </w:r>
      <w:r>
        <w:rPr>
          <w:color w:val="000000"/>
          <w:spacing w:val="0"/>
          <w:w w:val="100"/>
          <w:position w:val="0"/>
          <w:lang w:val="en-US" w:eastAsia="en-US" w:bidi="en-US"/>
        </w:rPr>
        <w:t xml:space="preserve"> directory .</w:t>
      </w:r>
    </w:p>
    <w:p>
      <w:pPr>
        <w:pStyle w:val="27"/>
        <w:widowControl w:val="0"/>
        <w:shd w:val="clear" w:color="auto" w:fill="auto"/>
        <w:spacing w:before="0" w:after="264" w:line="190" w:lineRule="exact"/>
        <w:ind w:left="0" w:right="0" w:firstLine="0"/>
        <w:jc w:val="left"/>
      </w:pPr>
      <w:r>
        <w:rPr>
          <w:color w:val="000000"/>
          <w:spacing w:val="0"/>
          <w:w w:val="100"/>
          <w:position w:val="0"/>
          <w:lang w:val="en-US" w:eastAsia="en-US" w:bidi="en-US"/>
        </w:rPr>
        <w:t>getShellEnvVar("PWD")=&gt; "/tmp"</w:t>
      </w:r>
    </w:p>
    <w:p>
      <w:pPr>
        <w:pStyle w:val="19"/>
        <w:widowControl w:val="0"/>
        <w:shd w:val="clear" w:color="auto" w:fill="auto"/>
        <w:spacing w:before="0" w:after="0" w:line="220" w:lineRule="exact"/>
        <w:ind w:left="0" w:right="0" w:firstLine="0"/>
        <w:jc w:val="left"/>
        <w:sectPr>
          <w:pgSz w:w="12240" w:h="15840"/>
          <w:pgMar w:top="2057" w:right="1287" w:bottom="1529" w:left="1214" w:header="0" w:footer="3" w:gutter="0"/>
          <w:cols w:space="720" w:num="1"/>
          <w:rtlGutter w:val="0"/>
          <w:docGrid w:linePitch="360" w:charSpace="0"/>
        </w:sectPr>
      </w:pPr>
      <w:r>
        <w:rPr>
          <w:color w:val="000000"/>
          <w:spacing w:val="0"/>
          <w:w w:val="100"/>
          <w:position w:val="0"/>
          <w:lang w:val="en-US" w:eastAsia="en-US" w:bidi="en-US"/>
        </w:rPr>
        <w:t>Gets the parent working directory.</w:t>
      </w:r>
      <w:r>
        <w:br w:type="page"/>
      </w:r>
    </w:p>
    <w:p>
      <w:pPr>
        <w:pStyle w:val="26"/>
        <w:widowControl w:val="0"/>
        <w:shd w:val="clear" w:color="auto" w:fill="auto"/>
        <w:spacing w:before="0" w:after="1967" w:line="220" w:lineRule="exact"/>
        <w:ind w:left="0" w:right="0" w:firstLine="0"/>
        <w:jc w:val="right"/>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7" w:line="480" w:lineRule="exact"/>
        <w:ind w:left="0" w:right="0" w:firstLine="0"/>
        <w:jc w:val="left"/>
      </w:pPr>
      <w:bookmarkStart w:id="1078" w:name="bookmark1094"/>
      <w:bookmarkStart w:id="1079" w:name="bookmark1095"/>
      <w:bookmarkStart w:id="1080" w:name="bookmark1096"/>
      <w:bookmarkStart w:id="1081" w:name="bookmark1097"/>
      <w:r>
        <w:rPr>
          <w:color w:val="000000"/>
          <w:spacing w:val="0"/>
          <w:w w:val="100"/>
          <w:position w:val="0"/>
          <w:lang w:val="en-US" w:eastAsia="en-US" w:bidi="en-US"/>
        </w:rPr>
        <w:t>Advanced List Operations</w:t>
      </w:r>
      <w:bookmarkEnd w:id="1078"/>
      <w:bookmarkEnd w:id="1079"/>
      <w:bookmarkEnd w:id="1080"/>
      <w:bookmarkEnd w:id="1081"/>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Overview information:</w:t>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"bookmark1098" \o "Current Document" </w:instrText>
      </w:r>
      <w:r>
        <w:fldChar w:fldCharType="separate"/>
      </w:r>
      <w:r>
        <w:rPr>
          <w:color w:val="000000"/>
          <w:spacing w:val="0"/>
          <w:w w:val="100"/>
          <w:position w:val="0"/>
          <w:lang w:val="en-US" w:eastAsia="en-US" w:bidi="en-US"/>
        </w:rPr>
        <w:t>Conceptual Background on page 178</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"bookmark1115" \o "Current Document" </w:instrText>
      </w:r>
      <w:r>
        <w:fldChar w:fldCharType="separate"/>
      </w:r>
      <w:r>
        <w:rPr>
          <w:color w:val="000000"/>
          <w:spacing w:val="0"/>
          <w:w w:val="100"/>
          <w:position w:val="0"/>
          <w:lang w:val="en-US" w:eastAsia="en-US" w:bidi="en-US"/>
        </w:rPr>
        <w:t>Summary of List Operations on page 180</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"bookmark1121" \o "Current Document" </w:instrText>
      </w:r>
      <w:r>
        <w:fldChar w:fldCharType="separate"/>
      </w:r>
      <w:r>
        <w:rPr>
          <w:rStyle w:val="71"/>
        </w:rPr>
        <w:t>Altering List Cells on page 181</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"bookmark1130" \o "Current Document" </w:instrText>
      </w:r>
      <w:r>
        <w:fldChar w:fldCharType="separate"/>
      </w:r>
      <w:r>
        <w:rPr>
          <w:rStyle w:val="71"/>
        </w:rPr>
        <w:t>Accessing Lists on page 182</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"bookmark1142" \o "Current Document" </w:instrText>
      </w:r>
      <w:r>
        <w:fldChar w:fldCharType="separate"/>
      </w:r>
      <w:r>
        <w:rPr>
          <w:rStyle w:val="71"/>
        </w:rPr>
        <w:t>Building Lists Efficiently on page 183</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"bookmark1163" \o "Current Document" </w:instrText>
      </w:r>
      <w:r>
        <w:fldChar w:fldCharType="separate"/>
      </w:r>
      <w:r>
        <w:rPr>
          <w:rStyle w:val="71"/>
        </w:rPr>
        <w:t>Reorganizing a List on page 186</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"bookmark1177" \o "Current Document" </w:instrText>
      </w:r>
      <w:r>
        <w:fldChar w:fldCharType="separate"/>
      </w:r>
      <w:r>
        <w:rPr>
          <w:color w:val="000000"/>
          <w:spacing w:val="0"/>
          <w:w w:val="100"/>
          <w:position w:val="0"/>
          <w:lang w:val="en-US" w:eastAsia="en-US" w:bidi="en-US"/>
        </w:rPr>
        <w:t>Searching Lists on page 187</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"bookmark1186" \o "Current Document" </w:instrText>
      </w:r>
      <w:r>
        <w:fldChar w:fldCharType="separate"/>
      </w:r>
      <w:r>
        <w:rPr>
          <w:rStyle w:val="71"/>
        </w:rPr>
        <w:t>Copying Lists on page 188</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"bookmark1192" \o "Current Document" </w:instrText>
      </w:r>
      <w:r>
        <w:fldChar w:fldCharType="separate"/>
      </w:r>
      <w:r>
        <w:rPr>
          <w:rStyle w:val="71"/>
        </w:rPr>
        <w:t>Filtering Lists</w:t>
      </w:r>
      <w:r>
        <w:rPr>
          <w:color w:val="000000"/>
          <w:spacing w:val="0"/>
          <w:w w:val="100"/>
          <w:position w:val="0"/>
          <w:lang w:val="en-US" w:eastAsia="en-US" w:bidi="en-US"/>
        </w:rPr>
        <w:t xml:space="preserve"> on page 189</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"bookmark1198" \o "Current Document" </w:instrText>
      </w:r>
      <w:r>
        <w:fldChar w:fldCharType="separate"/>
      </w:r>
      <w:r>
        <w:rPr>
          <w:color w:val="000000"/>
          <w:spacing w:val="0"/>
          <w:w w:val="100"/>
          <w:position w:val="0"/>
          <w:lang w:val="en-US" w:eastAsia="en-US" w:bidi="en-US"/>
        </w:rPr>
        <w:t>Removing Elements from a List on page 190</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"bookmark1214" \o "Current Document" </w:instrText>
      </w:r>
      <w:r>
        <w:fldChar w:fldCharType="separate"/>
      </w:r>
      <w:r>
        <w:rPr>
          <w:color w:val="000000"/>
          <w:spacing w:val="0"/>
          <w:w w:val="100"/>
          <w:position w:val="0"/>
          <w:lang w:val="en-US" w:eastAsia="en-US" w:bidi="en-US"/>
        </w:rPr>
        <w:t>Substituting Elements on page 191</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"bookmark1218" \o "Current Document" </w:instrText>
      </w:r>
      <w:r>
        <w:fldChar w:fldCharType="separate"/>
      </w:r>
      <w:r>
        <w:rPr>
          <w:color w:val="000000"/>
          <w:spacing w:val="0"/>
          <w:w w:val="100"/>
          <w:position w:val="0"/>
          <w:lang w:val="en-US" w:eastAsia="en-US" w:bidi="en-US"/>
        </w:rPr>
        <w:t>Transforming Elements of a Filtered List on page 191</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"bookmark1224" \o "Current Document" </w:instrText>
      </w:r>
      <w:r>
        <w:fldChar w:fldCharType="separate"/>
      </w:r>
      <w:r>
        <w:rPr>
          <w:color w:val="000000"/>
          <w:spacing w:val="0"/>
          <w:w w:val="100"/>
          <w:position w:val="0"/>
          <w:lang w:val="en-US" w:eastAsia="en-US" w:bidi="en-US"/>
        </w:rPr>
        <w:t>Validating Lists on page 192</w:t>
      </w:r>
      <w:r>
        <w:fldChar w:fldCharType="end"/>
      </w:r>
    </w:p>
    <w:p>
      <w:pPr>
        <w:pStyle w:val="19"/>
        <w:widowControl w:val="0"/>
        <w:numPr>
          <w:ilvl w:val="0"/>
          <w:numId w:val="14"/>
        </w:numPr>
        <w:shd w:val="clear" w:color="auto" w:fill="auto"/>
        <w:tabs>
          <w:tab w:val="left" w:pos="483"/>
        </w:tabs>
        <w:spacing w:before="0" w:after="0" w:line="456" w:lineRule="exact"/>
        <w:ind w:left="0" w:right="0" w:firstLine="0"/>
      </w:pPr>
      <w:r>
        <w:fldChar w:fldCharType="begin"/>
      </w:r>
      <w:r>
        <w:instrText xml:space="preserve">HYPERLINK  \l "bookmark1232" \o "Current Document" </w:instrText>
      </w:r>
      <w:r>
        <w:fldChar w:fldCharType="separate"/>
      </w:r>
      <w:r>
        <w:rPr>
          <w:color w:val="000000"/>
          <w:spacing w:val="0"/>
          <w:w w:val="100"/>
          <w:position w:val="0"/>
          <w:lang w:val="en-US" w:eastAsia="en-US" w:bidi="en-US"/>
        </w:rPr>
        <w:t>Using Mapping Functions to Traverse Lists on page 193</w:t>
      </w:r>
      <w:r>
        <w:fldChar w:fldCharType="end"/>
      </w:r>
    </w:p>
    <w:p>
      <w:pPr>
        <w:pStyle w:val="19"/>
        <w:widowControl w:val="0"/>
        <w:numPr>
          <w:ilvl w:val="0"/>
          <w:numId w:val="14"/>
        </w:numPr>
        <w:shd w:val="clear" w:color="auto" w:fill="auto"/>
        <w:tabs>
          <w:tab w:val="left" w:pos="483"/>
        </w:tabs>
        <w:spacing w:before="0" w:after="0" w:line="456" w:lineRule="exact"/>
        <w:ind w:left="0" w:right="0" w:firstLine="0"/>
        <w:sectPr>
          <w:headerReference r:id="rId87" w:type="first"/>
          <w:footerReference r:id="rId90" w:type="first"/>
          <w:headerReference r:id="rId85" w:type="default"/>
          <w:footerReference r:id="rId88" w:type="default"/>
          <w:headerReference r:id="rId86" w:type="even"/>
          <w:footerReference r:id="rId89" w:type="even"/>
          <w:pgSz w:w="12240" w:h="15840"/>
          <w:pgMar w:top="1022" w:right="4339" w:bottom="1022" w:left="1229" w:header="0" w:footer="3" w:gutter="0"/>
          <w:cols w:space="720" w:num="1"/>
          <w:titlePg/>
          <w:rtlGutter w:val="0"/>
          <w:docGrid w:linePitch="360" w:charSpace="0"/>
        </w:sectPr>
      </w:pPr>
      <w:r>
        <w:fldChar w:fldCharType="begin"/>
      </w:r>
      <w:r>
        <w:instrText xml:space="preserve">HYPERLINK  \l "bookmark1263" \o "Current Document" </w:instrText>
      </w:r>
      <w:r>
        <w:fldChar w:fldCharType="separate"/>
      </w:r>
      <w:r>
        <w:rPr>
          <w:color w:val="000000"/>
          <w:spacing w:val="0"/>
          <w:w w:val="100"/>
          <w:position w:val="0"/>
          <w:lang w:val="en-US" w:eastAsia="en-US" w:bidi="en-US"/>
        </w:rPr>
        <w:t>List Traversal Case Studies on page 199</w:t>
      </w:r>
      <w:r>
        <w:fldChar w:fldCharType="end"/>
      </w:r>
    </w:p>
    <w:p>
      <w:pPr>
        <w:pStyle w:val="21"/>
        <w:keepNext/>
        <w:keepLines/>
        <w:widowControl w:val="0"/>
        <w:shd w:val="clear" w:color="auto" w:fill="auto"/>
        <w:spacing w:before="0" w:after="240" w:line="360" w:lineRule="exact"/>
        <w:ind w:left="0" w:right="0" w:firstLine="0"/>
        <w:jc w:val="left"/>
      </w:pPr>
      <w:bookmarkStart w:id="1082" w:name="bookmark1098"/>
      <w:bookmarkStart w:id="1083" w:name="bookmark1099"/>
      <w:r>
        <w:rPr>
          <w:color w:val="000000"/>
          <w:spacing w:val="0"/>
          <w:w w:val="100"/>
          <w:position w:val="0"/>
          <w:lang w:val="en-US" w:eastAsia="en-US" w:bidi="en-US"/>
        </w:rPr>
        <w:t>Conceptual Background</w:t>
      </w:r>
      <w:bookmarkEnd w:id="1082"/>
      <w:bookmarkEnd w:id="1083"/>
    </w:p>
    <w:p>
      <w:pPr>
        <w:pStyle w:val="19"/>
        <w:widowControl w:val="0"/>
        <w:shd w:val="clear" w:color="auto" w:fill="auto"/>
        <w:spacing w:before="0" w:after="180" w:line="278" w:lineRule="exact"/>
        <w:ind w:left="0" w:right="0" w:firstLine="0"/>
        <w:jc w:val="left"/>
      </w:pPr>
      <w:r>
        <w:fldChar w:fldCharType="begin"/>
      </w:r>
      <w:r>
        <w:instrText xml:space="preserve">HYPERLINK  \l "bookmark47" \o "Current Document" </w:instrText>
      </w:r>
      <w:r>
        <w:fldChar w:fldCharType="separate"/>
      </w:r>
      <w:r>
        <w:rPr>
          <w:color w:val="000000"/>
          <w:spacing w:val="0"/>
          <w:w w:val="100"/>
          <w:position w:val="0"/>
          <w:lang w:val="en-US" w:eastAsia="en-US" w:bidi="en-US"/>
        </w:rPr>
        <w:t xml:space="preserve">“Getting Started” on page 31 </w:t>
      </w:r>
      <w:r>
        <w:fldChar w:fldCharType="end"/>
      </w:r>
      <w:r>
        <w:rPr>
          <w:color w:val="000000"/>
          <w:spacing w:val="0"/>
          <w:w w:val="100"/>
          <w:position w:val="0"/>
          <w:lang w:val="en-US" w:eastAsia="en-US" w:bidi="en-US"/>
        </w:rPr>
        <w:t>introduces you to building Cadence® SKILL language lists. This chapter fills you in on more of the details of constructing lists.</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Understanding how lists are stored in virtual memory helps you better understand SKILL functions, such as </w:t>
      </w:r>
      <w:r>
        <w:rPr>
          <w:rStyle w:val="93"/>
        </w:rPr>
        <w:t>car</w:t>
      </w:r>
      <w:r>
        <w:rPr>
          <w:color w:val="000000"/>
          <w:spacing w:val="0"/>
          <w:w w:val="100"/>
          <w:position w:val="0"/>
          <w:lang w:val="en-US" w:eastAsia="en-US" w:bidi="en-US"/>
        </w:rPr>
        <w:t xml:space="preserve"> and </w:t>
      </w:r>
      <w:r>
        <w:rPr>
          <w:rStyle w:val="93"/>
        </w:rPr>
        <w:t>cdr,</w:t>
      </w:r>
      <w:r>
        <w:rPr>
          <w:color w:val="000000"/>
          <w:spacing w:val="0"/>
          <w:w w:val="100"/>
          <w:position w:val="0"/>
          <w:lang w:val="en-US" w:eastAsia="en-US" w:bidi="en-US"/>
        </w:rPr>
        <w:t xml:space="preserve"> that manipulate lists and the issues behind building large lists efficiently.</w:t>
      </w:r>
    </w:p>
    <w:p>
      <w:pPr>
        <w:pStyle w:val="22"/>
        <w:keepNext/>
        <w:keepLines/>
        <w:widowControl w:val="0"/>
        <w:shd w:val="clear" w:color="auto" w:fill="auto"/>
        <w:spacing w:before="0" w:after="199" w:line="280" w:lineRule="exact"/>
        <w:ind w:left="0" w:right="0" w:firstLine="0"/>
        <w:jc w:val="left"/>
      </w:pPr>
      <w:bookmarkStart w:id="1084" w:name="bookmark1100"/>
      <w:bookmarkStart w:id="1085" w:name="bookmark1101"/>
      <w:bookmarkStart w:id="1086" w:name="bookmark1102"/>
      <w:r>
        <w:rPr>
          <w:color w:val="000000"/>
          <w:spacing w:val="0"/>
          <w:w w:val="100"/>
          <w:position w:val="0"/>
          <w:lang w:val="en-US" w:eastAsia="en-US" w:bidi="en-US"/>
        </w:rPr>
        <w:t>How Lists Are Stored in Virtual Memory</w:t>
      </w:r>
      <w:bookmarkEnd w:id="1084"/>
      <w:bookmarkEnd w:id="1085"/>
      <w:bookmarkEnd w:id="1086"/>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SKILL functions that manipulate lists and symbols are actually dealing with memory pointers. When you assign a list to a variable, the variable is internally assigned a pointer to the head of the list. When a list is taken apart by functions such as </w:t>
      </w:r>
      <w:r>
        <w:rPr>
          <w:rStyle w:val="93"/>
        </w:rPr>
        <w:t>car</w:t>
      </w:r>
      <w:r>
        <w:rPr>
          <w:color w:val="000000"/>
          <w:spacing w:val="0"/>
          <w:w w:val="100"/>
          <w:position w:val="0"/>
          <w:lang w:val="en-US" w:eastAsia="en-US" w:bidi="en-US"/>
        </w:rPr>
        <w:t xml:space="preserve"> and </w:t>
      </w:r>
      <w:r>
        <w:rPr>
          <w:rStyle w:val="93"/>
        </w:rPr>
        <w:t>cdr,</w:t>
      </w:r>
      <w:r>
        <w:rPr>
          <w:color w:val="000000"/>
          <w:spacing w:val="0"/>
          <w:w w:val="100"/>
          <w:position w:val="0"/>
          <w:lang w:val="en-US" w:eastAsia="en-US" w:bidi="en-US"/>
        </w:rPr>
        <w:t xml:space="preserve"> only pointers to various parts of the list are returned and no new list cells are created.</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SKILL suppresses your awareness of pointers by how it displays lists and symbols. In general, when SKILL displays a supported data type, it uses a characteristic syntax to suppress irrelevant detail and focus on the essentials of the data. This syntax has implications for the </w:t>
      </w:r>
      <w:r>
        <w:rPr>
          <w:rStyle w:val="93"/>
        </w:rPr>
        <w:t>list</w:t>
      </w:r>
      <w:r>
        <w:rPr>
          <w:color w:val="000000"/>
          <w:spacing w:val="0"/>
          <w:w w:val="100"/>
          <w:position w:val="0"/>
          <w:lang w:val="en-US" w:eastAsia="en-US" w:bidi="en-US"/>
        </w:rPr>
        <w:t xml:space="preserve"> and </w:t>
      </w:r>
      <w:r>
        <w:rPr>
          <w:rStyle w:val="93"/>
        </w:rPr>
        <w:t>symbol</w:t>
      </w:r>
      <w:r>
        <w:rPr>
          <w:color w:val="000000"/>
          <w:spacing w:val="0"/>
          <w:w w:val="100"/>
          <w:position w:val="0"/>
          <w:lang w:val="en-US" w:eastAsia="en-US" w:bidi="en-US"/>
        </w:rPr>
        <w:t xml:space="preserve"> data types. Instead of displaying memory addresses, SKILL displays</w:t>
      </w:r>
    </w:p>
    <w:p>
      <w:pPr>
        <w:pStyle w:val="19"/>
        <w:widowControl w:val="0"/>
        <w:numPr>
          <w:ilvl w:val="0"/>
          <w:numId w:val="14"/>
        </w:numPr>
        <w:shd w:val="clear" w:color="auto" w:fill="auto"/>
        <w:tabs>
          <w:tab w:val="left" w:pos="476"/>
        </w:tabs>
        <w:spacing w:before="0" w:after="133" w:line="220" w:lineRule="exact"/>
        <w:ind w:left="0" w:right="0" w:firstLine="0"/>
      </w:pPr>
      <w:r>
        <w:rPr>
          <w:color w:val="000000"/>
          <w:spacing w:val="0"/>
          <w:w w:val="100"/>
          <w:position w:val="0"/>
          <w:lang w:val="en-US" w:eastAsia="en-US" w:bidi="en-US"/>
        </w:rPr>
        <w:t>The elements of a list surrounded by parentheses</w:t>
      </w:r>
    </w:p>
    <w:p>
      <w:pPr>
        <w:pStyle w:val="19"/>
        <w:widowControl w:val="0"/>
        <w:numPr>
          <w:ilvl w:val="0"/>
          <w:numId w:val="14"/>
        </w:numPr>
        <w:shd w:val="clear" w:color="auto" w:fill="auto"/>
        <w:tabs>
          <w:tab w:val="left" w:pos="476"/>
        </w:tabs>
        <w:spacing w:before="0" w:after="438" w:line="220" w:lineRule="exact"/>
        <w:ind w:left="0" w:right="0" w:firstLine="0"/>
      </w:pPr>
      <w:r>
        <w:rPr>
          <w:color w:val="000000"/>
          <w:spacing w:val="0"/>
          <w:w w:val="100"/>
          <w:position w:val="0"/>
          <w:lang w:val="en-US" w:eastAsia="en-US" w:bidi="en-US"/>
        </w:rPr>
        <w:t>The name of a symbol</w:t>
      </w:r>
    </w:p>
    <w:p>
      <w:pPr>
        <w:pStyle w:val="25"/>
        <w:keepNext/>
        <w:keepLines/>
        <w:widowControl w:val="0"/>
        <w:shd w:val="clear" w:color="auto" w:fill="auto"/>
        <w:spacing w:before="0" w:after="211" w:line="220" w:lineRule="exact"/>
        <w:ind w:left="0" w:right="0" w:firstLine="0"/>
        <w:jc w:val="both"/>
      </w:pPr>
      <w:bookmarkStart w:id="1087" w:name="bookmark1103"/>
      <w:r>
        <w:rPr>
          <w:color w:val="000000"/>
          <w:spacing w:val="0"/>
          <w:w w:val="100"/>
          <w:position w:val="0"/>
          <w:lang w:val="en-US" w:eastAsia="en-US" w:bidi="en-US"/>
        </w:rPr>
        <w:t>A SKILL List as a List Cell</w:t>
      </w:r>
      <w:bookmarkEnd w:id="1087"/>
    </w:p>
    <w:p>
      <w:pPr>
        <w:pStyle w:val="19"/>
        <w:widowControl w:val="0"/>
        <w:shd w:val="clear" w:color="auto" w:fill="auto"/>
        <w:spacing w:before="0" w:after="227" w:line="278" w:lineRule="exact"/>
        <w:ind w:left="0" w:right="0" w:firstLine="0"/>
        <w:jc w:val="left"/>
      </w:pPr>
      <w:bookmarkStart w:id="1088" w:name="bookmark1104"/>
      <w:r>
        <w:rPr>
          <w:color w:val="000000"/>
          <w:spacing w:val="0"/>
          <w:w w:val="100"/>
          <w:position w:val="0"/>
          <w:lang w:val="en-US" w:eastAsia="en-US" w:bidi="en-US"/>
        </w:rPr>
        <w:t xml:space="preserve">SKILL represents a list by means of a </w:t>
      </w:r>
      <w:r>
        <w:rPr>
          <w:rStyle w:val="93"/>
        </w:rPr>
        <w:t>list cell.</w:t>
      </w:r>
      <w:r>
        <w:rPr>
          <w:color w:val="000000"/>
          <w:spacing w:val="0"/>
          <w:w w:val="100"/>
          <w:position w:val="0"/>
          <w:lang w:val="en-US" w:eastAsia="en-US" w:bidi="en-US"/>
        </w:rPr>
        <w:t xml:space="preserve"> A list cell occupies two locations in virtual memory.</w:t>
      </w:r>
      <w:bookmarkEnd w:id="1088"/>
    </w:p>
    <w:p>
      <w:pPr>
        <w:pStyle w:val="19"/>
        <w:widowControl w:val="0"/>
        <w:numPr>
          <w:ilvl w:val="0"/>
          <w:numId w:val="14"/>
        </w:numPr>
        <w:shd w:val="clear" w:color="auto" w:fill="auto"/>
        <w:tabs>
          <w:tab w:val="left" w:pos="476"/>
        </w:tabs>
        <w:spacing w:before="0" w:after="0" w:line="220" w:lineRule="exact"/>
        <w:ind w:left="0" w:right="0" w:firstLine="0"/>
      </w:pPr>
      <w:r>
        <w:rPr>
          <w:color w:val="000000"/>
          <w:spacing w:val="0"/>
          <w:w w:val="100"/>
          <w:position w:val="0"/>
          <w:lang w:val="en-US" w:eastAsia="en-US" w:bidi="en-US"/>
        </w:rPr>
        <w:t>The first location holds a reference to the first element in the list.</w:t>
      </w:r>
    </w:p>
    <w:p>
      <w:pPr>
        <w:pStyle w:val="19"/>
        <w:widowControl w:val="0"/>
        <w:numPr>
          <w:ilvl w:val="0"/>
          <w:numId w:val="14"/>
        </w:numPr>
        <w:shd w:val="clear" w:color="auto" w:fill="auto"/>
        <w:tabs>
          <w:tab w:val="left" w:pos="476"/>
        </w:tabs>
        <w:spacing w:before="0" w:after="376" w:line="518" w:lineRule="exact"/>
        <w:ind w:left="0" w:right="0" w:firstLine="0"/>
        <w:jc w:val="left"/>
      </w:pPr>
      <w:r>
        <w:rPr>
          <w:color w:val="000000"/>
          <w:spacing w:val="0"/>
          <w:w w:val="100"/>
          <w:position w:val="0"/>
          <w:lang w:val="en-US" w:eastAsia="en-US" w:bidi="en-US"/>
        </w:rPr>
        <w:t xml:space="preserve">The second location holds a reference to the tail of the list, that is, another list cell or </w:t>
      </w:r>
      <w:r>
        <w:rPr>
          <w:rStyle w:val="93"/>
        </w:rPr>
        <w:t xml:space="preserve">nil. </w:t>
      </w:r>
      <w:r>
        <w:rPr>
          <w:color w:val="000000"/>
          <w:spacing w:val="0"/>
          <w:w w:val="100"/>
          <w:position w:val="0"/>
          <w:lang w:val="en-US" w:eastAsia="en-US" w:bidi="en-US"/>
        </w:rPr>
        <w:t xml:space="preserve">The expression </w:t>
      </w:r>
      <w:r>
        <w:rPr>
          <w:rStyle w:val="93"/>
        </w:rPr>
        <w:t>aList = '( 2 3 4 )</w:t>
      </w:r>
      <w:r>
        <w:rPr>
          <w:color w:val="000000"/>
          <w:spacing w:val="0"/>
          <w:w w:val="100"/>
          <w:position w:val="0"/>
          <w:lang w:val="en-US" w:eastAsia="en-US" w:bidi="en-US"/>
        </w:rPr>
        <w:t xml:space="preserve"> allocates the following three list cells.</w:t>
      </w:r>
    </w:p>
    <w:p>
      <w:pPr>
        <w:framePr w:h="1315"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185" o:spid="_x0000_s1286" type="#_x0000_t75" style="height:66pt;width:355pt;rotation:0f;" o:ole="f" fillcolor="#FFFFFF" filled="f" o:preferrelative="t" stroked="f" coordorigin="0,0" coordsize="21600,21600">
            <v:fill on="f" color2="#FFFFFF" focus="0%"/>
            <v:imagedata gain="65536f" blacklevel="0f" gamma="0" o:title="C:/Users/Administrator/desktop/skill参考手册/media/image4.png" r:id="rId178" r:href="rId179"/>
            <o:lock v:ext="edit" position="f" selection="f" grouping="f" rotation="f" cropping="f" text="f" aspectratio="t"/>
            <w10:wrap type="none"/>
            <w10:anchorlock/>
          </v:shape>
        </w:pict>
      </w:r>
    </w:p>
    <w:p>
      <w:pPr>
        <w:pStyle w:val="23"/>
        <w:framePr w:h="1315" w:wrap="notBeside" w:vAnchor="text" w:hAnchor="text"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The </w:t>
      </w:r>
      <w:r>
        <w:rPr>
          <w:rStyle w:val="192"/>
        </w:rPr>
        <w:t>car</w:t>
      </w:r>
      <w:r>
        <w:rPr>
          <w:color w:val="000000"/>
          <w:spacing w:val="0"/>
          <w:w w:val="100"/>
          <w:position w:val="0"/>
          <w:lang w:val="en-US" w:eastAsia="en-US" w:bidi="en-US"/>
        </w:rPr>
        <w:t xml:space="preserve"> function returns the contents of the first location of a list cell.</w:t>
      </w:r>
    </w:p>
    <w:p>
      <w:pPr>
        <w:widowControl w:val="0"/>
        <w:rPr>
          <w:sz w:val="2"/>
          <w:szCs w:val="2"/>
        </w:rPr>
      </w:pPr>
      <w:r>
        <w:br w:type="page"/>
      </w:r>
    </w:p>
    <w:p>
      <w:pPr>
        <w:pStyle w:val="27"/>
        <w:widowControl w:val="0"/>
        <w:shd w:val="clear" w:color="auto" w:fill="auto"/>
        <w:spacing w:before="0" w:after="117" w:line="260" w:lineRule="exact"/>
        <w:ind w:left="0" w:right="0" w:firstLine="0"/>
        <w:jc w:val="left"/>
      </w:pPr>
      <w:r>
        <w:rPr>
          <w:color w:val="000000"/>
          <w:spacing w:val="0"/>
          <w:w w:val="100"/>
          <w:position w:val="0"/>
          <w:lang w:val="en-US" w:eastAsia="en-US" w:bidi="en-US"/>
        </w:rPr>
        <w:t xml:space="preserve">car( aList) =&gt; </w:t>
      </w:r>
      <w:r>
        <w:rPr>
          <w:rStyle w:val="160"/>
        </w:rPr>
        <w:t>2</w:t>
      </w:r>
    </w:p>
    <w:p>
      <w:pPr>
        <w:pStyle w:val="19"/>
        <w:widowControl w:val="0"/>
        <w:shd w:val="clear" w:color="auto" w:fill="auto"/>
        <w:spacing w:before="0" w:after="116" w:line="230" w:lineRule="exact"/>
        <w:ind w:left="0" w:right="0" w:firstLine="0"/>
        <w:jc w:val="left"/>
      </w:pPr>
      <w:r>
        <w:rPr>
          <w:color w:val="000000"/>
          <w:spacing w:val="0"/>
          <w:w w:val="100"/>
          <w:position w:val="0"/>
          <w:lang w:val="en-US" w:eastAsia="en-US" w:bidi="en-US"/>
        </w:rPr>
        <w:t xml:space="preserve">The </w:t>
      </w:r>
      <w:r>
        <w:rPr>
          <w:rStyle w:val="93"/>
        </w:rPr>
        <w:t>cdr</w:t>
      </w:r>
      <w:r>
        <w:rPr>
          <w:color w:val="000000"/>
          <w:spacing w:val="0"/>
          <w:w w:val="100"/>
          <w:position w:val="0"/>
          <w:lang w:val="en-US" w:eastAsia="en-US" w:bidi="en-US"/>
        </w:rPr>
        <w:t xml:space="preserve"> function returns the contents of the second location of a list cell.</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cdr( aList) =&gt; (3 4)</w:t>
      </w:r>
    </w:p>
    <w:p>
      <w:pPr>
        <w:pStyle w:val="25"/>
        <w:keepNext/>
        <w:keepLines/>
        <w:widowControl w:val="0"/>
        <w:shd w:val="clear" w:color="auto" w:fill="auto"/>
        <w:spacing w:before="0" w:after="245" w:line="220" w:lineRule="exact"/>
        <w:ind w:left="0" w:right="0" w:firstLine="0"/>
        <w:jc w:val="left"/>
      </w:pPr>
      <w:bookmarkStart w:id="1089" w:name="bookmark1105"/>
      <w:bookmarkStart w:id="1090" w:name="bookmark1106"/>
      <w:r>
        <w:rPr>
          <w:color w:val="000000"/>
          <w:spacing w:val="0"/>
          <w:w w:val="100"/>
          <w:position w:val="0"/>
          <w:lang w:val="en-US" w:eastAsia="en-US" w:bidi="en-US"/>
        </w:rPr>
        <w:t>Lists Containing Sublists</w:t>
      </w:r>
      <w:bookmarkEnd w:id="1089"/>
      <w:bookmarkEnd w:id="1090"/>
    </w:p>
    <w:p>
      <w:pPr>
        <w:pStyle w:val="19"/>
        <w:widowControl w:val="0"/>
        <w:shd w:val="clear" w:color="auto" w:fill="auto"/>
        <w:spacing w:before="0" w:after="434" w:line="230" w:lineRule="exact"/>
        <w:ind w:left="0" w:right="0" w:firstLine="0"/>
        <w:jc w:val="left"/>
      </w:pPr>
      <w:r>
        <w:rPr>
          <w:color w:val="000000"/>
          <w:spacing w:val="0"/>
          <w:w w:val="100"/>
          <w:position w:val="0"/>
          <w:lang w:val="en-US" w:eastAsia="en-US" w:bidi="en-US"/>
        </w:rPr>
        <w:t xml:space="preserve">The expression </w:t>
      </w:r>
      <w:r>
        <w:rPr>
          <w:rStyle w:val="93"/>
        </w:rPr>
        <w:t>bList = '( 1 ( 2 3 4 ) 5)</w:t>
      </w:r>
      <w:r>
        <w:rPr>
          <w:color w:val="000000"/>
          <w:spacing w:val="0"/>
          <w:w w:val="100"/>
          <w:position w:val="0"/>
          <w:lang w:val="en-US" w:eastAsia="en-US" w:bidi="en-US"/>
        </w:rPr>
        <w:t xml:space="preserve"> allocates the following list cells.</w:t>
      </w:r>
    </w:p>
    <w:p>
      <w:pPr>
        <w:framePr w:h="2722"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186" o:spid="_x0000_s1287" type="#_x0000_t75" style="height:136pt;width:356pt;rotation:0f;" o:ole="f" fillcolor="#FFFFFF" filled="f" o:preferrelative="t" stroked="f" coordorigin="0,0" coordsize="21600,21600">
            <v:fill on="f" color2="#FFFFFF" focus="0%"/>
            <v:imagedata gain="65536f" blacklevel="0f" gamma="0" o:title="C:/Users/Administrator/desktop/skill参考手册/media/image5.png" r:id="rId180" r:href="rId181"/>
            <o:lock v:ext="edit" position="f" selection="f" grouping="f" rotation="f" cropping="f" text="f" aspectratio="t"/>
            <w10:wrap type="none"/>
            <w10:anchorlock/>
          </v:shape>
        </w:pict>
      </w:r>
    </w:p>
    <w:p>
      <w:pPr>
        <w:pStyle w:val="41"/>
        <w:framePr w:h="2722" w:wrap="notBeside" w:vAnchor="text" w:hAnchor="text" w:y="1"/>
        <w:widowControl w:val="0"/>
        <w:shd w:val="clear" w:color="auto" w:fill="auto"/>
        <w:spacing w:before="0" w:after="0" w:line="190" w:lineRule="exact"/>
        <w:ind w:left="0" w:right="0" w:firstLine="0"/>
        <w:jc w:val="left"/>
      </w:pPr>
      <w:r>
        <w:rPr>
          <w:color w:val="000000"/>
          <w:spacing w:val="0"/>
          <w:w w:val="100"/>
          <w:position w:val="0"/>
          <w:lang w:val="en-US" w:eastAsia="en-US" w:bidi="en-US"/>
        </w:rPr>
        <w:t>cadr(bList) =&gt; (2 3 4)</w:t>
      </w:r>
    </w:p>
    <w:p>
      <w:pPr>
        <w:widowControl w:val="0"/>
        <w:rPr>
          <w:sz w:val="2"/>
          <w:szCs w:val="2"/>
        </w:rPr>
      </w:pPr>
    </w:p>
    <w:p>
      <w:pPr>
        <w:pStyle w:val="25"/>
        <w:keepNext/>
        <w:keepLines/>
        <w:widowControl w:val="0"/>
        <w:shd w:val="clear" w:color="auto" w:fill="auto"/>
        <w:spacing w:before="482" w:after="245" w:line="220" w:lineRule="exact"/>
        <w:ind w:left="0" w:right="0" w:firstLine="0"/>
        <w:jc w:val="left"/>
      </w:pPr>
      <w:bookmarkStart w:id="1091" w:name="bookmark1107"/>
      <w:bookmarkStart w:id="1092" w:name="bookmark1108"/>
      <w:r>
        <w:rPr>
          <w:color w:val="000000"/>
          <w:spacing w:val="0"/>
          <w:w w:val="100"/>
          <w:position w:val="0"/>
          <w:lang w:val="en-US" w:eastAsia="en-US" w:bidi="en-US"/>
        </w:rPr>
        <w:t>Lists Containing Symbols</w:t>
      </w:r>
      <w:bookmarkEnd w:id="1091"/>
      <w:bookmarkEnd w:id="1092"/>
    </w:p>
    <w:p>
      <w:pPr>
        <w:pStyle w:val="19"/>
        <w:widowControl w:val="0"/>
        <w:shd w:val="clear" w:color="auto" w:fill="auto"/>
        <w:spacing w:before="0" w:after="434" w:line="230"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05" o:spid="_x0000_s1288" type="#_x0000_t202" style="position:absolute;left:0;margin-left:1.2pt;margin-top:244.25pt;height:14.45pt;width:436.55pt;mso-position-horizontal-relative:margin;mso-wrap-distance-bottom:20pt;mso-wrap-distance-top:16.25pt;rotation:0f;z-index:-2515527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30" w:lineRule="exact"/>
                    <w:ind w:left="0" w:right="0" w:firstLine="0"/>
                    <w:jc w:val="left"/>
                  </w:pPr>
                  <w:r>
                    <w:rPr>
                      <w:rStyle w:val="88"/>
                    </w:rPr>
                    <w:t xml:space="preserve">Internally the expression </w:t>
                  </w:r>
                  <w:r>
                    <w:rPr>
                      <w:rStyle w:val="129"/>
                    </w:rPr>
                    <w:t>'a</w:t>
                  </w:r>
                  <w:r>
                    <w:rPr>
                      <w:rStyle w:val="88"/>
                    </w:rPr>
                    <w:t xml:space="preserve"> returns the pointer to the symbol </w:t>
                  </w:r>
                  <w:r>
                    <w:rPr>
                      <w:rStyle w:val="129"/>
                    </w:rPr>
                    <w:t>a</w:t>
                  </w:r>
                  <w:r>
                    <w:rPr>
                      <w:rStyle w:val="88"/>
                    </w:rPr>
                    <w:t xml:space="preserve"> in the symbol table.</w:t>
                  </w:r>
                </w:p>
              </w:txbxContent>
            </v:textbox>
            <w10:wrap type="topAndBottom"/>
          </v:shape>
        </w:pict>
      </w:r>
      <w:r>
        <w:rPr>
          <w:color w:val="000000"/>
          <w:spacing w:val="0"/>
          <w:w w:val="100"/>
          <w:position w:val="0"/>
          <w:lang w:val="en-US" w:eastAsia="en-US" w:bidi="en-US"/>
        </w:rPr>
        <w:t xml:space="preserve">The expression </w:t>
      </w:r>
      <w:r>
        <w:rPr>
          <w:rStyle w:val="93"/>
        </w:rPr>
        <w:t>bList</w:t>
      </w:r>
      <w:r>
        <w:rPr>
          <w:color w:val="000000"/>
          <w:spacing w:val="0"/>
          <w:w w:val="100"/>
          <w:position w:val="0"/>
          <w:lang w:val="en-US" w:eastAsia="en-US" w:bidi="en-US"/>
        </w:rPr>
        <w:t xml:space="preserve"> = </w:t>
      </w:r>
      <w:r>
        <w:rPr>
          <w:rStyle w:val="93"/>
        </w:rPr>
        <w:t>'( 1 ( 2 a a ) b )</w:t>
      </w:r>
      <w:r>
        <w:rPr>
          <w:color w:val="000000"/>
          <w:spacing w:val="0"/>
          <w:w w:val="100"/>
          <w:position w:val="0"/>
          <w:lang w:val="en-US" w:eastAsia="en-US" w:bidi="en-US"/>
        </w:rPr>
        <w:t xml:space="preserve"> allocates the following list cells.</w:t>
      </w:r>
    </w:p>
    <w:p>
      <w:pPr>
        <w:framePr w:h="3787"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188" o:spid="_x0000_s1289" type="#_x0000_t75" style="height:190pt;width:367pt;rotation:0f;" o:ole="f" fillcolor="#FFFFFF" filled="f" o:preferrelative="t" stroked="f" coordorigin="0,0" coordsize="21600,21600">
            <v:fill on="f" color2="#FFFFFF" focus="0%"/>
            <v:imagedata gain="65536f" blacklevel="0f" gamma="0" o:title="C:/Users/Administrator/desktop/skill参考手册/media/image6.png" r:id="rId182" r:href="rId183"/>
            <o:lock v:ext="edit" position="f" selection="f" grouping="f" rotation="f" cropping="f" text="f" aspectratio="t"/>
            <w10:wrap type="none"/>
            <w10:anchorlock/>
          </v:shape>
        </w:pict>
      </w:r>
    </w:p>
    <w:p>
      <w:pPr>
        <w:widowControl w:val="0"/>
        <w:rPr>
          <w:sz w:val="2"/>
          <w:szCs w:val="2"/>
        </w:rPr>
      </w:pPr>
    </w:p>
    <w:p>
      <w:pPr>
        <w:widowControl w:val="0"/>
        <w:rPr>
          <w:sz w:val="2"/>
          <w:szCs w:val="2"/>
        </w:rPr>
        <w:sectPr>
          <w:pgSz w:w="12240" w:h="15840"/>
          <w:pgMar w:top="2052" w:right="1243" w:bottom="2076" w:left="1229" w:header="0" w:footer="3" w:gutter="0"/>
          <w:cols w:space="720" w:num="1"/>
          <w:rtlGutter w:val="0"/>
          <w:docGrid w:linePitch="360" w:charSpace="0"/>
        </w:sectPr>
      </w:pPr>
    </w:p>
    <w:p>
      <w:pPr>
        <w:pStyle w:val="22"/>
        <w:keepNext/>
        <w:keepLines/>
        <w:widowControl w:val="0"/>
        <w:shd w:val="clear" w:color="auto" w:fill="auto"/>
        <w:spacing w:before="0" w:after="0" w:line="806" w:lineRule="exact"/>
        <w:ind w:left="0" w:right="0" w:firstLine="0"/>
        <w:jc w:val="left"/>
      </w:pPr>
      <w:bookmarkStart w:id="1093" w:name="bookmark1109"/>
      <w:bookmarkStart w:id="1094" w:name="bookmark1110"/>
      <w:bookmarkStart w:id="1095" w:name="bookmark1111"/>
      <w:r>
        <w:rPr>
          <w:color w:val="000000"/>
          <w:spacing w:val="0"/>
          <w:w w:val="100"/>
          <w:position w:val="0"/>
          <w:lang w:val="en-US" w:eastAsia="en-US" w:bidi="en-US"/>
        </w:rPr>
        <w:t>Destructive versus Non-Destructive Operations</w:t>
      </w:r>
      <w:bookmarkEnd w:id="1093"/>
      <w:bookmarkEnd w:id="1094"/>
      <w:bookmarkEnd w:id="1095"/>
    </w:p>
    <w:p>
      <w:pPr>
        <w:pStyle w:val="25"/>
        <w:keepNext/>
        <w:keepLines/>
        <w:widowControl w:val="0"/>
        <w:shd w:val="clear" w:color="auto" w:fill="auto"/>
        <w:spacing w:before="0" w:after="0" w:line="806" w:lineRule="exact"/>
        <w:ind w:left="0" w:right="0" w:firstLine="0"/>
        <w:jc w:val="left"/>
      </w:pPr>
      <w:bookmarkStart w:id="1096" w:name="bookmark1112"/>
      <w:r>
        <w:rPr>
          <w:color w:val="000000"/>
          <w:spacing w:val="0"/>
          <w:w w:val="100"/>
          <w:position w:val="0"/>
          <w:lang w:val="en-US" w:eastAsia="en-US" w:bidi="en-US"/>
        </w:rPr>
        <w:t>Non-Destructive Operations</w:t>
      </w:r>
      <w:bookmarkEnd w:id="1096"/>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term </w:t>
      </w:r>
      <w:r>
        <w:rPr>
          <w:rStyle w:val="93"/>
        </w:rPr>
        <w:t>non-destructive modification</w:t>
      </w:r>
      <w:r>
        <w:rPr>
          <w:color w:val="000000"/>
          <w:spacing w:val="0"/>
          <w:w w:val="100"/>
          <w:position w:val="0"/>
          <w:lang w:val="en-US" w:eastAsia="en-US" w:bidi="en-US"/>
        </w:rPr>
        <w:t xml:space="preserve"> refers to any operation that allocates a copy of a list that reflects the desired alteration. The original list is not altered. It is your responsibility to update any variables that need to reflect the operation.</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Such operations are generally easier for you to implement than destructive operations that do alter the original list. The disadvantage is that making an altered copy of the original list might be significantly time-consuming.</w:t>
      </w:r>
    </w:p>
    <w:p>
      <w:pPr>
        <w:pStyle w:val="25"/>
        <w:keepNext/>
        <w:keepLines/>
        <w:widowControl w:val="0"/>
        <w:shd w:val="clear" w:color="auto" w:fill="auto"/>
        <w:spacing w:before="0" w:after="266" w:line="220" w:lineRule="exact"/>
        <w:ind w:left="0" w:right="0" w:firstLine="0"/>
        <w:jc w:val="left"/>
      </w:pPr>
      <w:bookmarkStart w:id="1097" w:name="bookmark1113"/>
      <w:bookmarkStart w:id="1098" w:name="bookmark1114"/>
      <w:r>
        <w:rPr>
          <w:color w:val="000000"/>
          <w:spacing w:val="0"/>
          <w:w w:val="100"/>
          <w:position w:val="0"/>
          <w:lang w:val="en-US" w:eastAsia="en-US" w:bidi="en-US"/>
        </w:rPr>
        <w:t>Destructive Operations</w:t>
      </w:r>
      <w:bookmarkEnd w:id="1097"/>
      <w:bookmarkEnd w:id="1098"/>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The term </w:t>
      </w:r>
      <w:r>
        <w:rPr>
          <w:rStyle w:val="93"/>
        </w:rPr>
        <w:t>destructive list modification</w:t>
      </w:r>
      <w:r>
        <w:rPr>
          <w:color w:val="000000"/>
          <w:spacing w:val="0"/>
          <w:w w:val="100"/>
          <w:position w:val="0"/>
          <w:lang w:val="en-US" w:eastAsia="en-US" w:bidi="en-US"/>
        </w:rPr>
        <w:t xml:space="preserve"> refers to any operation that alters either the </w:t>
      </w:r>
      <w:r>
        <w:rPr>
          <w:rStyle w:val="93"/>
        </w:rPr>
        <w:t>car</w:t>
      </w:r>
      <w:r>
        <w:rPr>
          <w:color w:val="000000"/>
          <w:spacing w:val="0"/>
          <w:w w:val="100"/>
          <w:position w:val="0"/>
          <w:lang w:val="en-US" w:eastAsia="en-US" w:bidi="en-US"/>
        </w:rPr>
        <w:t xml:space="preserve"> or </w:t>
      </w:r>
      <w:r>
        <w:rPr>
          <w:rStyle w:val="93"/>
        </w:rPr>
        <w:t>cdr</w:t>
      </w:r>
      <w:r>
        <w:rPr>
          <w:color w:val="000000"/>
          <w:spacing w:val="0"/>
          <w:w w:val="100"/>
          <w:position w:val="0"/>
          <w:lang w:val="en-US" w:eastAsia="en-US" w:bidi="en-US"/>
        </w:rPr>
        <w:t xml:space="preserve"> of a list cell. Destructive modification functions do not need to create new list structures. They are therefore considerably faster than equivalent nondestructive modification functions.</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Depending on the operation, any variable referring to the original list can be affected. Many subtle problems can arise when these functions are used without a thorough understanding of the implications.</w:t>
      </w:r>
    </w:p>
    <w:p>
      <w:pPr>
        <w:framePr w:w="542" w:h="571" w:hSpace="9620" w:wrap="notBeside" w:vAnchor="text" w:hAnchor="text" w:y="1"/>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196" o:spid="_x0000_s1290" type="#_x0000_t75" style="height:29pt;width:27pt;rotation:0f;" o:ole="f" fillcolor="#FFFFFF" filled="f" o:preferrelative="t" stroked="f" coordorigin="0,0" coordsize="21600,21600">
            <v:fill on="f" color2="#FFFFFF" focus="0%"/>
            <v:imagedata gain="65536f" blacklevel="0f" gamma="0" o:title="C:/Users/Administrator/desktop/skill参考手册/media/image7.png" r:id="rId184" r:href="rId185"/>
            <o:lock v:ext="edit" position="f" selection="f" grouping="f" rotation="f" cropping="f" text="f" aspectratio="t"/>
            <w10:wrap type="none"/>
            <w10:anchorlock/>
          </v:shape>
        </w:pict>
      </w:r>
    </w:p>
    <w:p>
      <w:pPr>
        <w:pStyle w:val="42"/>
        <w:framePr w:w="926" w:h="287" w:hSpace="5088" w:wrap="notBeside" w:vAnchor="text" w:hAnchor="text" w:x="303" w:y="134"/>
        <w:widowControl w:val="0"/>
        <w:shd w:val="clear" w:color="auto" w:fill="auto"/>
        <w:spacing w:before="0" w:after="0" w:line="230" w:lineRule="exact"/>
        <w:ind w:left="0" w:right="0" w:firstLine="0"/>
        <w:jc w:val="left"/>
      </w:pPr>
      <w:r>
        <w:rPr>
          <w:color w:val="000000"/>
          <w:spacing w:val="0"/>
          <w:w w:val="100"/>
          <w:position w:val="0"/>
          <w:lang w:val="en-US" w:eastAsia="en-US" w:bidi="en-US"/>
        </w:rPr>
        <w:t>Caution</w:t>
      </w:r>
    </w:p>
    <w:p>
      <w:pPr>
        <w:widowControl w:val="0"/>
        <w:rPr>
          <w:sz w:val="2"/>
          <w:szCs w:val="2"/>
        </w:rPr>
      </w:pPr>
    </w:p>
    <w:p>
      <w:pPr>
        <w:pStyle w:val="24"/>
        <w:widowControl w:val="0"/>
        <w:shd w:val="clear" w:color="auto" w:fill="auto"/>
        <w:spacing w:before="0" w:after="475"/>
        <w:ind w:left="520" w:right="540" w:firstLine="0"/>
      </w:pPr>
      <w:r>
        <w:rPr>
          <w:rStyle w:val="119"/>
          <w:i/>
          <w:iCs/>
        </w:rPr>
        <w:t>You should only use the destructive modification functions described in this chapter with a very good understanding of how the SKILL language represents lists in virtual memory.</w:t>
      </w:r>
    </w:p>
    <w:p>
      <w:pPr>
        <w:pStyle w:val="21"/>
        <w:keepNext/>
        <w:keepLines/>
        <w:widowControl w:val="0"/>
        <w:shd w:val="clear" w:color="auto" w:fill="auto"/>
        <w:spacing w:before="0" w:after="235" w:line="360" w:lineRule="exact"/>
        <w:ind w:left="0" w:right="0" w:firstLine="0"/>
        <w:jc w:val="left"/>
      </w:pPr>
      <w:bookmarkStart w:id="1099" w:name="bookmark1115"/>
      <w:bookmarkStart w:id="1100" w:name="bookmark1116"/>
      <w:bookmarkStart w:id="1101" w:name="bookmark1117"/>
      <w:r>
        <w:rPr>
          <w:color w:val="000000"/>
          <w:spacing w:val="0"/>
          <w:w w:val="100"/>
          <w:position w:val="0"/>
          <w:lang w:val="en-US" w:eastAsia="en-US" w:bidi="en-US"/>
        </w:rPr>
        <w:t>Summary of List Operations</w:t>
      </w:r>
      <w:bookmarkEnd w:id="1099"/>
      <w:bookmarkEnd w:id="1100"/>
      <w:bookmarkEnd w:id="1101"/>
    </w:p>
    <w:p>
      <w:pPr>
        <w:pStyle w:val="19"/>
        <w:widowControl w:val="0"/>
        <w:shd w:val="clear" w:color="auto" w:fill="auto"/>
        <w:spacing w:before="0" w:after="231" w:line="283" w:lineRule="exact"/>
        <w:ind w:left="0" w:right="0" w:firstLine="0"/>
        <w:jc w:val="left"/>
      </w:pPr>
      <w:r>
        <w:rPr>
          <w:color w:val="000000"/>
          <w:spacing w:val="0"/>
          <w:w w:val="100"/>
          <w:position w:val="0"/>
          <w:lang w:val="en-US" w:eastAsia="en-US" w:bidi="en-US"/>
        </w:rPr>
        <w:t>The following table summarizes the list operations that are discussed in this chapter. Use the destructive modification functions with great care.</w:t>
      </w:r>
    </w:p>
    <w:p>
      <w:pPr>
        <w:pStyle w:val="25"/>
        <w:keepNext/>
        <w:keepLines/>
        <w:widowControl w:val="0"/>
        <w:shd w:val="clear" w:color="auto" w:fill="auto"/>
        <w:spacing w:before="0" w:after="0" w:line="220" w:lineRule="exact"/>
        <w:ind w:left="0" w:right="0" w:firstLine="0"/>
        <w:jc w:val="left"/>
        <w:sectPr>
          <w:headerReference r:id="rId93" w:type="first"/>
          <w:footerReference r:id="rId96" w:type="first"/>
          <w:headerReference r:id="rId91" w:type="default"/>
          <w:footerReference r:id="rId94" w:type="default"/>
          <w:headerReference r:id="rId92" w:type="even"/>
          <w:footerReference r:id="rId95" w:type="even"/>
          <w:pgSz w:w="12240" w:h="15840"/>
          <w:pgMar w:top="2087" w:right="1287" w:bottom="2087" w:left="1234" w:header="0" w:footer="3" w:gutter="0"/>
          <w:cols w:space="720" w:num="1"/>
          <w:titlePg/>
          <w:rtlGutter w:val="0"/>
          <w:docGrid w:linePitch="360" w:charSpace="0"/>
        </w:sectPr>
      </w:pPr>
      <w:bookmarkStart w:id="1102" w:name="bookmark1118"/>
      <w:r>
        <w:rPr>
          <w:color w:val="000000"/>
          <w:spacing w:val="0"/>
          <w:w w:val="100"/>
          <w:position w:val="0"/>
          <w:lang w:val="en-US" w:eastAsia="en-US" w:bidi="en-US"/>
        </w:rPr>
        <w:t>List Operations</w:t>
      </w:r>
      <w:bookmarkEnd w:id="1102"/>
    </w:p>
    <w:p>
      <w:pPr>
        <w:widowControl w:val="0"/>
        <w:spacing w:before="12" w:after="12" w:line="240" w:lineRule="exact"/>
        <w:rPr>
          <w:sz w:val="19"/>
          <w:szCs w:val="19"/>
        </w:rPr>
      </w:pPr>
    </w:p>
    <w:p>
      <w:pPr>
        <w:widowControl w:val="0"/>
        <w:rPr>
          <w:sz w:val="2"/>
          <w:szCs w:val="2"/>
        </w:rPr>
        <w:sectPr>
          <w:type w:val="continuous"/>
          <w:pgSz w:w="12240" w:h="15840"/>
          <w:pgMar w:top="1645" w:right="0" w:bottom="2811" w:left="0" w:header="0" w:footer="3" w:gutter="0"/>
          <w:cols w:space="720" w:num="1"/>
          <w:rtlGutter w:val="0"/>
          <w:docGrid w:linePitch="360" w:charSpace="0"/>
        </w:sectPr>
      </w:pPr>
    </w:p>
    <w:p>
      <w:pPr>
        <w:widowControl w:val="0"/>
        <w:spacing w:line="635" w:lineRule="exact"/>
      </w:pPr>
      <w:r>
        <w:rPr>
          <w:rFonts w:ascii="MingLiU_HKSCS" w:hAnsi="MingLiU_HKSCS" w:eastAsia="MingLiU_HKSCS" w:cs="MingLiU_HKSCS"/>
          <w:color w:val="000000"/>
          <w:spacing w:val="0"/>
          <w:w w:val="100"/>
          <w:position w:val="0"/>
          <w:sz w:val="24"/>
          <w:szCs w:val="24"/>
          <w:lang w:val="en-US" w:eastAsia="en-US" w:bidi="en-US"/>
        </w:rPr>
        <w:pict>
          <v:shape id="Text Box 106" o:spid="_x0000_s1291" type="#_x0000_t202" style="position:absolute;left:0;margin-left:3.35pt;margin-top:0pt;height:14.15pt;width:58.3pt;mso-position-horizontal-relative:margin;rotation:0f;z-index:2518599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3" w:name="bookmark1119"/>
                  <w:r>
                    <w:rPr>
                      <w:rStyle w:val="134"/>
                      <w:b/>
                      <w:bCs/>
                    </w:rPr>
                    <w:t>Operation</w:t>
                  </w:r>
                  <w:bookmarkEnd w:id="2313"/>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07" o:spid="_x0000_s1292" type="#_x0000_t202" style="position:absolute;left:0;margin-left:143.5pt;margin-top:0.25pt;height:11.5pt;width:51.6pt;mso-position-horizontal-relative:margin;rotation:0f;z-index:2518609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Function</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08" o:spid="_x0000_s1293" type="#_x0000_t202" style="position:absolute;left:0;margin-left:267.35pt;margin-top:0.1pt;height:13.85pt;width:167.05pt;mso-position-horizontal-relative:margin;rotation:0f;z-index:2518620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4" w:name="bookmark1120"/>
                  <w:r>
                    <w:rPr>
                      <w:rStyle w:val="134"/>
                      <w:b/>
                      <w:bCs/>
                    </w:rPr>
                    <w:t>Non-destructive Destructive</w:t>
                  </w:r>
                  <w:bookmarkEnd w:id="2314"/>
                </w:p>
              </w:txbxContent>
            </v:textbox>
          </v:shape>
        </w:pict>
      </w:r>
    </w:p>
    <w:p>
      <w:pPr>
        <w:widowControl w:val="0"/>
        <w:rPr>
          <w:sz w:val="2"/>
          <w:szCs w:val="2"/>
        </w:rPr>
        <w:sectPr>
          <w:type w:val="continuous"/>
          <w:pgSz w:w="12240" w:h="15840"/>
          <w:pgMar w:top="1645" w:right="1268" w:bottom="2811" w:left="1234" w:header="0" w:footer="3" w:gutter="0"/>
          <w:cols w:space="720" w:num="1"/>
          <w:rtlGutter w:val="0"/>
          <w:docGrid w:linePitch="360" w:charSpace="0"/>
        </w:sectPr>
      </w:pPr>
    </w:p>
    <w:p>
      <w:pPr>
        <w:pStyle w:val="19"/>
        <w:widowControl w:val="0"/>
        <w:shd w:val="clear" w:color="auto" w:fill="auto"/>
        <w:spacing w:before="0" w:after="0" w:line="422" w:lineRule="exact"/>
        <w:ind w:left="0" w:right="4240" w:firstLine="0"/>
        <w:jc w:val="left"/>
        <w:sectPr>
          <w:type w:val="continuous"/>
          <w:pgSz w:w="12240" w:h="15840"/>
          <w:pgMar w:top="2102" w:right="1287" w:bottom="2102" w:left="1234" w:header="0" w:footer="3" w:gutter="0"/>
          <w:cols w:space="720" w:num="1"/>
          <w:rtlGutter w:val="0"/>
          <w:docGrid w:linePitch="360" w:charSpace="0"/>
        </w:sectPr>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09" o:spid="_x0000_s1294" type="#_x0000_t202" style="position:absolute;left:0;margin-left:2.9pt;margin-top:-5.85pt;height:42.95pt;width:95.3pt;mso-position-horizontal-relative:margin;mso-wrap-distance-bottom:18.2pt;mso-wrap-distance-left:5pt;mso-wrap-distance-right:46.5pt;mso-wrap-distance-top:0pt;rotation:0f;z-index:-2515517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422" w:lineRule="exact"/>
                    <w:ind w:left="0" w:right="0" w:firstLine="0"/>
                  </w:pPr>
                  <w:r>
                    <w:rPr>
                      <w:rStyle w:val="88"/>
                    </w:rPr>
                    <w:t>Altering List Cells Accessing a List</w:t>
                  </w:r>
                </w:p>
              </w:txbxContent>
            </v:textbox>
            <w10:wrap type="square" side="right"/>
          </v:shape>
        </w:pict>
      </w:r>
      <w:r>
        <w:rPr>
          <w:color w:val="000000"/>
          <w:spacing w:val="0"/>
          <w:w w:val="100"/>
          <w:position w:val="0"/>
          <w:lang w:val="en-US" w:eastAsia="en-US" w:bidi="en-US"/>
        </w:rPr>
        <w:t>rplaca, rplacd nthelem, nthcdr, last x</w:t>
      </w:r>
    </w:p>
    <w:tbl>
      <w:tblPr>
        <w:tblStyle w:val="9"/>
        <w:tblW w:w="92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534"/>
        <w:gridCol w:w="2621"/>
        <w:gridCol w:w="2098"/>
        <w:gridCol w:w="1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9235" w:type="dxa"/>
            <w:gridSpan w:val="4"/>
            <w:shd w:val="clear" w:color="auto" w:fill="FFFFFF"/>
            <w:vAlign w:val="top"/>
          </w:tcPr>
          <w:p>
            <w:pPr>
              <w:pStyle w:val="19"/>
              <w:framePr w:w="9235" w:wrap="notBeside" w:vAnchor="text" w:hAnchor="text" w:xAlign="center" w:y="1"/>
              <w:widowControl w:val="0"/>
              <w:shd w:val="clear" w:color="auto" w:fill="auto"/>
              <w:spacing w:before="0" w:after="0" w:line="220" w:lineRule="exact"/>
              <w:ind w:left="0" w:right="0" w:firstLine="0"/>
              <w:jc w:val="left"/>
            </w:pPr>
            <w:r>
              <w:rPr>
                <w:rStyle w:val="90"/>
              </w:rPr>
              <w:t>List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2534" w:type="dxa"/>
            <w:tcBorders>
              <w:top w:val="single" w:color="auto" w:sz="4" w:space="0"/>
            </w:tcBorders>
            <w:shd w:val="clear" w:color="auto" w:fill="FFFFFF"/>
            <w:vAlign w:val="center"/>
          </w:tcPr>
          <w:p>
            <w:pPr>
              <w:pStyle w:val="19"/>
              <w:framePr w:w="9235" w:wrap="notBeside" w:vAnchor="text" w:hAnchor="text" w:xAlign="center" w:y="1"/>
              <w:widowControl w:val="0"/>
              <w:shd w:val="clear" w:color="auto" w:fill="auto"/>
              <w:spacing w:before="0" w:after="0" w:line="220" w:lineRule="exact"/>
              <w:ind w:left="0" w:right="0" w:firstLine="0"/>
              <w:jc w:val="left"/>
            </w:pPr>
            <w:r>
              <w:rPr>
                <w:rStyle w:val="90"/>
              </w:rPr>
              <w:t>Operation</w:t>
            </w:r>
          </w:p>
        </w:tc>
        <w:tc>
          <w:tcPr>
            <w:tcW w:w="2621" w:type="dxa"/>
            <w:tcBorders>
              <w:top w:val="single" w:color="auto" w:sz="4" w:space="0"/>
            </w:tcBorders>
            <w:shd w:val="clear" w:color="auto" w:fill="FFFFFF"/>
            <w:vAlign w:val="center"/>
          </w:tcPr>
          <w:p>
            <w:pPr>
              <w:pStyle w:val="19"/>
              <w:framePr w:w="9235" w:wrap="notBeside" w:vAnchor="text" w:hAnchor="text" w:xAlign="center" w:y="1"/>
              <w:widowControl w:val="0"/>
              <w:shd w:val="clear" w:color="auto" w:fill="auto"/>
              <w:spacing w:before="0" w:after="0" w:line="220" w:lineRule="exact"/>
              <w:ind w:left="0" w:right="0" w:firstLine="0"/>
            </w:pPr>
            <w:r>
              <w:rPr>
                <w:rStyle w:val="90"/>
              </w:rPr>
              <w:t>Function</w:t>
            </w:r>
          </w:p>
        </w:tc>
        <w:tc>
          <w:tcPr>
            <w:tcW w:w="2098" w:type="dxa"/>
            <w:tcBorders>
              <w:top w:val="single" w:color="auto" w:sz="4" w:space="0"/>
            </w:tcBorders>
            <w:shd w:val="clear" w:color="auto" w:fill="FFFFFF"/>
            <w:vAlign w:val="center"/>
          </w:tcPr>
          <w:p>
            <w:pPr>
              <w:pStyle w:val="19"/>
              <w:framePr w:w="9235" w:wrap="notBeside" w:vAnchor="text" w:hAnchor="text" w:xAlign="center" w:y="1"/>
              <w:widowControl w:val="0"/>
              <w:shd w:val="clear" w:color="auto" w:fill="auto"/>
              <w:spacing w:before="0" w:after="0" w:line="220" w:lineRule="exact"/>
              <w:ind w:left="200" w:right="0" w:firstLine="0"/>
              <w:jc w:val="left"/>
            </w:pPr>
            <w:r>
              <w:rPr>
                <w:rStyle w:val="90"/>
              </w:rPr>
              <w:t>Non-destructive</w:t>
            </w:r>
          </w:p>
        </w:tc>
        <w:tc>
          <w:tcPr>
            <w:tcW w:w="1982" w:type="dxa"/>
            <w:tcBorders>
              <w:top w:val="single" w:color="auto" w:sz="4" w:space="0"/>
            </w:tcBorders>
            <w:shd w:val="clear" w:color="auto" w:fill="FFFFFF"/>
            <w:vAlign w:val="center"/>
          </w:tcPr>
          <w:p>
            <w:pPr>
              <w:pStyle w:val="19"/>
              <w:framePr w:w="9235" w:wrap="notBeside" w:vAnchor="text" w:hAnchor="text" w:xAlign="center" w:y="1"/>
              <w:widowControl w:val="0"/>
              <w:shd w:val="clear" w:color="auto" w:fill="auto"/>
              <w:spacing w:before="0" w:after="0" w:line="220" w:lineRule="exact"/>
              <w:ind w:left="0" w:right="0" w:firstLine="0"/>
              <w:jc w:val="left"/>
            </w:pPr>
            <w:r>
              <w:rPr>
                <w:rStyle w:val="90"/>
              </w:rPr>
              <w:t>Destructive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85" w:hRule="exact"/>
          <w:jc w:val="center"/>
        </w:trPr>
        <w:tc>
          <w:tcPr>
            <w:tcW w:w="2534" w:type="dxa"/>
            <w:tcBorders>
              <w:top w:val="single" w:color="auto" w:sz="4" w:space="0"/>
            </w:tcBorders>
            <w:shd w:val="clear" w:color="auto" w:fill="FFFFFF"/>
            <w:vAlign w:val="top"/>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Building a List</w:t>
            </w:r>
          </w:p>
        </w:tc>
        <w:tc>
          <w:tcPr>
            <w:tcW w:w="2621" w:type="dxa"/>
            <w:tcBorders>
              <w:top w:val="single" w:color="auto" w:sz="4" w:space="0"/>
            </w:tcBorders>
            <w:shd w:val="clear" w:color="auto" w:fill="FFFFFF"/>
            <w:vAlign w:val="top"/>
          </w:tcPr>
          <w:p>
            <w:pPr>
              <w:pStyle w:val="19"/>
              <w:framePr w:w="9235" w:wrap="notBeside" w:vAnchor="text" w:hAnchor="text" w:xAlign="center" w:y="1"/>
              <w:widowControl w:val="0"/>
              <w:shd w:val="clear" w:color="auto" w:fill="auto"/>
              <w:spacing w:before="0" w:after="60" w:line="288" w:lineRule="exact"/>
              <w:ind w:left="340" w:right="0" w:firstLine="0"/>
              <w:jc w:val="left"/>
            </w:pPr>
            <w:r>
              <w:rPr>
                <w:color w:val="000000"/>
                <w:spacing w:val="0"/>
                <w:w w:val="100"/>
                <w:position w:val="0"/>
                <w:lang w:val="en-US" w:eastAsia="en-US" w:bidi="en-US"/>
              </w:rPr>
              <w:t>cons, ncons, xcons, append1</w:t>
            </w:r>
          </w:p>
          <w:p>
            <w:pPr>
              <w:pStyle w:val="19"/>
              <w:framePr w:w="9235" w:wrap="notBeside" w:vAnchor="text" w:hAnchor="text" w:xAlign="center" w:y="1"/>
              <w:widowControl w:val="0"/>
              <w:shd w:val="clear" w:color="auto" w:fill="auto"/>
              <w:spacing w:before="60" w:after="0" w:line="220" w:lineRule="exact"/>
              <w:ind w:left="340" w:right="0" w:firstLine="0"/>
              <w:jc w:val="left"/>
            </w:pPr>
            <w:r>
              <w:rPr>
                <w:color w:val="000000"/>
                <w:spacing w:val="0"/>
                <w:w w:val="100"/>
                <w:position w:val="0"/>
                <w:lang w:val="en-US" w:eastAsia="en-US" w:bidi="en-US"/>
              </w:rPr>
              <w:t>tconc, nconc, lconc</w:t>
            </w:r>
          </w:p>
        </w:tc>
        <w:tc>
          <w:tcPr>
            <w:tcW w:w="2098" w:type="dxa"/>
            <w:tcBorders>
              <w:top w:val="single" w:color="auto" w:sz="4" w:space="0"/>
            </w:tcBorders>
            <w:shd w:val="clear" w:color="auto" w:fill="FFFFFF"/>
            <w:vAlign w:val="top"/>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tcBorders>
              <w:top w:val="single" w:color="auto" w:sz="4" w:space="0"/>
            </w:tcBorders>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2534"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Reorganizing a List</w:t>
            </w: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reverse</w:t>
            </w:r>
          </w:p>
        </w:tc>
        <w:tc>
          <w:tcPr>
            <w:tcW w:w="2098"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2534" w:type="dxa"/>
            <w:shd w:val="clear" w:color="auto" w:fill="FFFFFF"/>
            <w:vAlign w:val="top"/>
          </w:tcPr>
          <w:p>
            <w:pPr>
              <w:framePr w:w="9235" w:wrap="notBeside" w:vAnchor="text" w:hAnchor="text" w:xAlign="center" w:y="1"/>
              <w:widowControl w:val="0"/>
              <w:rPr>
                <w:sz w:val="10"/>
                <w:szCs w:val="10"/>
              </w:rPr>
            </w:pP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sort, sortcar</w:t>
            </w:r>
          </w:p>
        </w:tc>
        <w:tc>
          <w:tcPr>
            <w:tcW w:w="2098" w:type="dxa"/>
            <w:shd w:val="clear" w:color="auto" w:fill="FFFFFF"/>
            <w:vAlign w:val="top"/>
          </w:tcPr>
          <w:p>
            <w:pPr>
              <w:framePr w:w="9235" w:wrap="notBeside" w:vAnchor="text" w:hAnchor="text" w:xAlign="center" w:y="1"/>
              <w:widowControl w:val="0"/>
              <w:rPr>
                <w:sz w:val="10"/>
                <w:szCs w:val="10"/>
              </w:rPr>
            </w:pPr>
          </w:p>
        </w:tc>
        <w:tc>
          <w:tcPr>
            <w:tcW w:w="1982"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7" w:hRule="exact"/>
          <w:jc w:val="center"/>
        </w:trPr>
        <w:tc>
          <w:tcPr>
            <w:tcW w:w="2534"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Removing Elements</w:t>
            </w: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remove, remq</w:t>
            </w:r>
          </w:p>
        </w:tc>
        <w:tc>
          <w:tcPr>
            <w:tcW w:w="2098"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2534" w:type="dxa"/>
            <w:shd w:val="clear" w:color="auto" w:fill="FFFFFF"/>
            <w:vAlign w:val="top"/>
          </w:tcPr>
          <w:p>
            <w:pPr>
              <w:framePr w:w="9235" w:wrap="notBeside" w:vAnchor="text" w:hAnchor="text" w:xAlign="center" w:y="1"/>
              <w:widowControl w:val="0"/>
              <w:rPr>
                <w:sz w:val="10"/>
                <w:szCs w:val="10"/>
              </w:rPr>
            </w:pP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remd, remdq</w:t>
            </w:r>
          </w:p>
        </w:tc>
        <w:tc>
          <w:tcPr>
            <w:tcW w:w="2098" w:type="dxa"/>
            <w:shd w:val="clear" w:color="auto" w:fill="FFFFFF"/>
            <w:vAlign w:val="top"/>
          </w:tcPr>
          <w:p>
            <w:pPr>
              <w:framePr w:w="9235" w:wrap="notBeside" w:vAnchor="text" w:hAnchor="text" w:xAlign="center" w:y="1"/>
              <w:widowControl w:val="0"/>
              <w:rPr>
                <w:sz w:val="10"/>
                <w:szCs w:val="10"/>
              </w:rPr>
            </w:pPr>
          </w:p>
        </w:tc>
        <w:tc>
          <w:tcPr>
            <w:tcW w:w="1982"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82" w:hRule="exact"/>
          <w:jc w:val="center"/>
        </w:trPr>
        <w:tc>
          <w:tcPr>
            <w:tcW w:w="2534"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Searching Lists</w:t>
            </w:r>
          </w:p>
        </w:tc>
        <w:tc>
          <w:tcPr>
            <w:tcW w:w="2621" w:type="dxa"/>
            <w:shd w:val="clear" w:color="auto" w:fill="FFFFFF"/>
            <w:vAlign w:val="top"/>
          </w:tcPr>
          <w:p>
            <w:pPr>
              <w:pStyle w:val="19"/>
              <w:framePr w:w="9235" w:wrap="notBeside" w:vAnchor="text" w:hAnchor="text" w:xAlign="center" w:y="1"/>
              <w:widowControl w:val="0"/>
              <w:shd w:val="clear" w:color="auto" w:fill="auto"/>
              <w:spacing w:before="0" w:after="0" w:line="278" w:lineRule="exact"/>
              <w:ind w:left="340" w:right="0" w:firstLine="0"/>
              <w:jc w:val="left"/>
            </w:pPr>
            <w:r>
              <w:rPr>
                <w:color w:val="000000"/>
                <w:spacing w:val="0"/>
                <w:w w:val="100"/>
                <w:position w:val="0"/>
                <w:lang w:val="en-US" w:eastAsia="en-US" w:bidi="en-US"/>
              </w:rPr>
              <w:t>member, memq, exists</w:t>
            </w:r>
          </w:p>
        </w:tc>
        <w:tc>
          <w:tcPr>
            <w:tcW w:w="2098"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2534"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Filtering Lists</w:t>
            </w: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setof</w:t>
            </w:r>
          </w:p>
        </w:tc>
        <w:tc>
          <w:tcPr>
            <w:tcW w:w="2098"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2" w:hRule="exact"/>
          <w:jc w:val="center"/>
        </w:trPr>
        <w:tc>
          <w:tcPr>
            <w:tcW w:w="2534"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Substituting</w:t>
            </w:r>
          </w:p>
        </w:tc>
        <w:tc>
          <w:tcPr>
            <w:tcW w:w="2621"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subst</w:t>
            </w:r>
          </w:p>
        </w:tc>
        <w:tc>
          <w:tcPr>
            <w:tcW w:w="2098"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96" w:hRule="exact"/>
          <w:jc w:val="center"/>
        </w:trPr>
        <w:tc>
          <w:tcPr>
            <w:tcW w:w="2534"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Traversal</w:t>
            </w: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78" w:lineRule="exact"/>
              <w:ind w:left="340" w:right="0" w:firstLine="0"/>
              <w:jc w:val="left"/>
            </w:pPr>
            <w:r>
              <w:rPr>
                <w:color w:val="000000"/>
                <w:spacing w:val="0"/>
                <w:w w:val="100"/>
                <w:position w:val="0"/>
                <w:lang w:val="en-US" w:eastAsia="en-US" w:bidi="en-US"/>
              </w:rPr>
              <w:t>mapc, map, mapcar, maplist, mapcan</w:t>
            </w:r>
          </w:p>
        </w:tc>
        <w:tc>
          <w:tcPr>
            <w:tcW w:w="2098" w:type="dxa"/>
            <w:shd w:val="clear" w:color="auto" w:fill="FFFFFF"/>
            <w:vAlign w:val="top"/>
          </w:tcPr>
          <w:p>
            <w:pPr>
              <w:pStyle w:val="19"/>
              <w:framePr w:w="9235" w:wrap="notBeside" w:vAnchor="text" w:hAnchor="text" w:xAlign="center"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c>
          <w:tcPr>
            <w:tcW w:w="1982" w:type="dxa"/>
            <w:shd w:val="clear" w:color="auto" w:fill="FFFFFF"/>
            <w:vAlign w:val="top"/>
          </w:tcPr>
          <w:p>
            <w:pPr>
              <w:framePr w:w="9235"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0" w:hRule="exact"/>
          <w:jc w:val="center"/>
        </w:trPr>
        <w:tc>
          <w:tcPr>
            <w:tcW w:w="2534"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Traversal</w:t>
            </w:r>
          </w:p>
        </w:tc>
        <w:tc>
          <w:tcPr>
            <w:tcW w:w="2621"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340" w:right="0" w:firstLine="0"/>
              <w:jc w:val="left"/>
            </w:pPr>
            <w:r>
              <w:rPr>
                <w:color w:val="000000"/>
                <w:spacing w:val="0"/>
                <w:w w:val="100"/>
                <w:position w:val="0"/>
                <w:lang w:val="en-US" w:eastAsia="en-US" w:bidi="en-US"/>
              </w:rPr>
              <w:t>mapcan</w:t>
            </w:r>
          </w:p>
        </w:tc>
        <w:tc>
          <w:tcPr>
            <w:tcW w:w="2098" w:type="dxa"/>
            <w:shd w:val="clear" w:color="auto" w:fill="FFFFFF"/>
            <w:vAlign w:val="top"/>
          </w:tcPr>
          <w:p>
            <w:pPr>
              <w:framePr w:w="9235" w:wrap="notBeside" w:vAnchor="text" w:hAnchor="text" w:xAlign="center" w:y="1"/>
              <w:widowControl w:val="0"/>
              <w:rPr>
                <w:sz w:val="10"/>
                <w:szCs w:val="10"/>
              </w:rPr>
            </w:pPr>
          </w:p>
        </w:tc>
        <w:tc>
          <w:tcPr>
            <w:tcW w:w="1982" w:type="dxa"/>
            <w:shd w:val="clear" w:color="auto" w:fill="FFFFFF"/>
            <w:vAlign w:val="bottom"/>
          </w:tcPr>
          <w:p>
            <w:pPr>
              <w:pStyle w:val="19"/>
              <w:framePr w:w="9235"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r>
    </w:tbl>
    <w:p>
      <w:pPr>
        <w:framePr w:w="9235" w:wrap="notBeside" w:vAnchor="text" w:hAnchor="text" w:xAlign="center" w:y="1"/>
        <w:widowControl w:val="0"/>
        <w:rPr>
          <w:sz w:val="2"/>
          <w:szCs w:val="2"/>
        </w:rPr>
      </w:pPr>
    </w:p>
    <w:p>
      <w:pPr>
        <w:widowControl w:val="0"/>
        <w:rPr>
          <w:sz w:val="2"/>
          <w:szCs w:val="2"/>
        </w:rPr>
      </w:pPr>
    </w:p>
    <w:p>
      <w:pPr>
        <w:pStyle w:val="21"/>
        <w:keepNext/>
        <w:keepLines/>
        <w:widowControl w:val="0"/>
        <w:shd w:val="clear" w:color="auto" w:fill="auto"/>
        <w:spacing w:before="461" w:after="235" w:line="360" w:lineRule="exact"/>
        <w:ind w:left="0" w:right="0" w:firstLine="0"/>
        <w:jc w:val="left"/>
      </w:pPr>
      <w:bookmarkStart w:id="1103" w:name="bookmark1121"/>
      <w:bookmarkStart w:id="1104" w:name="bookmark1122"/>
      <w:bookmarkStart w:id="1105" w:name="bookmark1123"/>
      <w:r>
        <w:rPr>
          <w:color w:val="000000"/>
          <w:spacing w:val="0"/>
          <w:w w:val="100"/>
          <w:position w:val="0"/>
          <w:lang w:val="en-US" w:eastAsia="en-US" w:bidi="en-US"/>
        </w:rPr>
        <w:t>Altering List Cells</w:t>
      </w:r>
      <w:bookmarkEnd w:id="1103"/>
      <w:bookmarkEnd w:id="1104"/>
      <w:bookmarkEnd w:id="1105"/>
    </w:p>
    <w:p>
      <w:pPr>
        <w:pStyle w:val="19"/>
        <w:widowControl w:val="0"/>
        <w:shd w:val="clear" w:color="auto" w:fill="auto"/>
        <w:spacing w:before="0" w:after="483" w:line="283" w:lineRule="exact"/>
        <w:ind w:left="0" w:right="0" w:firstLine="0"/>
      </w:pPr>
      <w:r>
        <w:rPr>
          <w:color w:val="000000"/>
          <w:spacing w:val="0"/>
          <w:w w:val="100"/>
          <w:position w:val="0"/>
          <w:lang w:val="en-US" w:eastAsia="en-US" w:bidi="en-US"/>
        </w:rPr>
        <w:t xml:space="preserve">The most fundamental destructive operations concern altering a list cell. You can change either the </w:t>
      </w:r>
      <w:r>
        <w:rPr>
          <w:rStyle w:val="93"/>
        </w:rPr>
        <w:t>car</w:t>
      </w:r>
      <w:r>
        <w:rPr>
          <w:color w:val="000000"/>
          <w:spacing w:val="0"/>
          <w:w w:val="100"/>
          <w:position w:val="0"/>
          <w:lang w:val="en-US" w:eastAsia="en-US" w:bidi="en-US"/>
        </w:rPr>
        <w:t xml:space="preserve"> cell or the </w:t>
      </w:r>
      <w:r>
        <w:rPr>
          <w:rStyle w:val="93"/>
        </w:rPr>
        <w:t>cdr</w:t>
      </w:r>
      <w:r>
        <w:rPr>
          <w:color w:val="000000"/>
          <w:spacing w:val="0"/>
          <w:w w:val="100"/>
          <w:position w:val="0"/>
          <w:lang w:val="en-US" w:eastAsia="en-US" w:bidi="en-US"/>
        </w:rPr>
        <w:t xml:space="preserve"> cell. </w:t>
      </w:r>
      <w:r>
        <w:rPr>
          <w:rStyle w:val="93"/>
        </w:rPr>
        <w:t>rplaca</w:t>
      </w:r>
      <w:r>
        <w:rPr>
          <w:color w:val="000000"/>
          <w:spacing w:val="0"/>
          <w:w w:val="100"/>
          <w:position w:val="0"/>
          <w:lang w:val="en-US" w:eastAsia="en-US" w:bidi="en-US"/>
        </w:rPr>
        <w:t xml:space="preserve"> and </w:t>
      </w:r>
      <w:r>
        <w:rPr>
          <w:rStyle w:val="93"/>
        </w:rPr>
        <w:t>rplacd</w:t>
      </w:r>
      <w:r>
        <w:rPr>
          <w:color w:val="000000"/>
          <w:spacing w:val="0"/>
          <w:w w:val="100"/>
          <w:position w:val="0"/>
          <w:lang w:val="en-US" w:eastAsia="en-US" w:bidi="en-US"/>
        </w:rPr>
        <w:t xml:space="preserve"> are destructive operations.</w:t>
      </w:r>
    </w:p>
    <w:p>
      <w:pPr>
        <w:pStyle w:val="22"/>
        <w:keepNext/>
        <w:keepLines/>
        <w:widowControl w:val="0"/>
        <w:shd w:val="clear" w:color="auto" w:fill="auto"/>
        <w:spacing w:before="0" w:after="293" w:line="280" w:lineRule="exact"/>
        <w:ind w:left="0" w:right="0" w:firstLine="0"/>
      </w:pPr>
      <w:bookmarkStart w:id="1106" w:name="bookmark1124"/>
      <w:bookmarkStart w:id="1107" w:name="bookmark1125"/>
      <w:bookmarkStart w:id="1108" w:name="bookmark1126"/>
      <w:r>
        <w:rPr>
          <w:color w:val="000000"/>
          <w:spacing w:val="0"/>
          <w:w w:val="100"/>
          <w:position w:val="0"/>
          <w:lang w:val="en-US" w:eastAsia="en-US" w:bidi="en-US"/>
        </w:rPr>
        <w:t>The rplaca Function</w:t>
      </w:r>
      <w:bookmarkEnd w:id="1106"/>
      <w:bookmarkEnd w:id="1107"/>
      <w:bookmarkEnd w:id="1108"/>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Use the </w:t>
      </w:r>
      <w:r>
        <w:rPr>
          <w:rStyle w:val="93"/>
        </w:rPr>
        <w:t>rplaca</w:t>
      </w:r>
      <w:r>
        <w:rPr>
          <w:color w:val="000000"/>
          <w:spacing w:val="0"/>
          <w:w w:val="100"/>
          <w:position w:val="0"/>
          <w:lang w:val="en-US" w:eastAsia="en-US" w:bidi="en-US"/>
        </w:rPr>
        <w:t xml:space="preserve"> function to replace the first element of a list.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aList = '( 1 2 3) =&gt; ( 1 2 3 )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bList = rplaca( aList 4 ) =&gt; ( 4 2 3 )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aList =&gt; ( 4 2 3 )</w:t>
      </w:r>
    </w:p>
    <w:p>
      <w:pPr>
        <w:pStyle w:val="27"/>
        <w:widowControl w:val="0"/>
        <w:shd w:val="clear" w:color="auto" w:fill="auto"/>
        <w:spacing w:before="0" w:after="560" w:line="202" w:lineRule="exact"/>
        <w:ind w:left="0" w:right="0" w:firstLine="0"/>
      </w:pPr>
      <w:r>
        <w:rPr>
          <w:color w:val="000000"/>
          <w:spacing w:val="0"/>
          <w:w w:val="100"/>
          <w:position w:val="0"/>
          <w:lang w:val="en-US" w:eastAsia="en-US" w:bidi="en-US"/>
        </w:rPr>
        <w:t>eq( aList bList ) =&gt; t</w:t>
      </w:r>
    </w:p>
    <w:p>
      <w:pPr>
        <w:framePr w:h="1013" w:hSpace="758" w:wrap="notBeside" w:vAnchor="text" w:hAnchor="text" w:x="759" w:y="1"/>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01" o:spid="_x0000_s1295" type="#_x0000_t75" style="height:51pt;width:259pt;rotation:0f;" o:ole="f" fillcolor="#FFFFFF" filled="f" o:preferrelative="t" stroked="f" coordorigin="0,0" coordsize="21600,21600">
            <v:fill on="f" color2="#FFFFFF" focus="0%"/>
            <v:imagedata gain="65536f" blacklevel="0f" gamma="0" o:title="C:/Users/Administrator/desktop/skill参考手册/media/image8.png" r:id="rId186" r:href="rId187"/>
            <o:lock v:ext="edit" position="f" selection="f" grouping="f" rotation="f" cropping="f" text="f" aspectratio="t"/>
            <w10:wrap type="none"/>
            <w10:anchorlock/>
          </v:shape>
        </w:pict>
      </w:r>
    </w:p>
    <w:p>
      <w:pPr>
        <w:widowControl w:val="0"/>
        <w:rPr>
          <w:sz w:val="2"/>
          <w:szCs w:val="2"/>
        </w:rPr>
      </w:pPr>
    </w:p>
    <w:p>
      <w:pPr>
        <w:pStyle w:val="22"/>
        <w:keepNext/>
        <w:keepLines/>
        <w:widowControl w:val="0"/>
        <w:shd w:val="clear" w:color="auto" w:fill="auto"/>
        <w:spacing w:before="0" w:after="0" w:line="280" w:lineRule="exact"/>
        <w:ind w:left="0" w:right="0" w:firstLine="0"/>
        <w:jc w:val="left"/>
      </w:pPr>
      <w:bookmarkStart w:id="1109" w:name="bookmark1127"/>
      <w:bookmarkStart w:id="1110" w:name="bookmark1128"/>
      <w:bookmarkStart w:id="1111" w:name="bookmark1129"/>
      <w:r>
        <w:rPr>
          <w:color w:val="000000"/>
          <w:spacing w:val="0"/>
          <w:w w:val="100"/>
          <w:position w:val="0"/>
          <w:lang w:val="en-US" w:eastAsia="en-US" w:bidi="en-US"/>
        </w:rPr>
        <w:t>The rplacd Function</w:t>
      </w:r>
      <w:bookmarkEnd w:id="1109"/>
      <w:bookmarkEnd w:id="1110"/>
      <w:bookmarkEnd w:id="1111"/>
    </w:p>
    <w:p>
      <w:pPr>
        <w:pStyle w:val="23"/>
        <w:framePr w:h="2410" w:wrap="notBeside" w:vAnchor="text" w:hAnchor="text" w:y="1"/>
        <w:widowControl w:val="0"/>
        <w:shd w:val="clear" w:color="auto" w:fill="auto"/>
        <w:spacing w:before="0" w:after="107" w:line="230" w:lineRule="exact"/>
        <w:ind w:left="0" w:right="0" w:firstLine="0"/>
        <w:jc w:val="both"/>
      </w:pPr>
      <w:r>
        <w:rPr>
          <w:color w:val="000000"/>
          <w:spacing w:val="0"/>
          <w:w w:val="100"/>
          <w:position w:val="0"/>
          <w:lang w:val="en-US" w:eastAsia="en-US" w:bidi="en-US"/>
        </w:rPr>
        <w:t xml:space="preserve">Use the </w:t>
      </w:r>
      <w:r>
        <w:rPr>
          <w:rStyle w:val="192"/>
        </w:rPr>
        <w:t>rplacd</w:t>
      </w:r>
      <w:r>
        <w:rPr>
          <w:color w:val="000000"/>
          <w:spacing w:val="0"/>
          <w:w w:val="100"/>
          <w:position w:val="0"/>
          <w:lang w:val="en-US" w:eastAsia="en-US" w:bidi="en-US"/>
        </w:rPr>
        <w:t xml:space="preserve"> function to replace the tail of a list.</w:t>
      </w:r>
    </w:p>
    <w:p>
      <w:pPr>
        <w:pStyle w:val="41"/>
        <w:framePr w:h="2410" w:wrap="notBeside" w:vAnchor="text" w:hAnchor="text" w:y="1"/>
        <w:widowControl w:val="0"/>
        <w:shd w:val="clear" w:color="auto" w:fill="auto"/>
        <w:spacing w:before="0" w:after="0" w:line="202" w:lineRule="exact"/>
        <w:ind w:left="0" w:right="0" w:firstLine="0"/>
        <w:jc w:val="both"/>
      </w:pPr>
      <w:r>
        <w:rPr>
          <w:color w:val="000000"/>
          <w:spacing w:val="0"/>
          <w:w w:val="100"/>
          <w:position w:val="0"/>
          <w:lang w:val="en-US" w:eastAsia="en-US" w:bidi="en-US"/>
        </w:rPr>
        <w:t>aList = '( 1 2 3 ) =&gt; ( 1 2 3 )</w:t>
      </w:r>
    </w:p>
    <w:p>
      <w:pPr>
        <w:pStyle w:val="41"/>
        <w:framePr w:h="2410" w:wrap="notBeside" w:vAnchor="text" w:hAnchor="text" w:y="1"/>
        <w:widowControl w:val="0"/>
        <w:shd w:val="clear" w:color="auto" w:fill="auto"/>
        <w:tabs>
          <w:tab w:val="left" w:pos="3734"/>
        </w:tabs>
        <w:spacing w:before="0" w:after="0" w:line="202" w:lineRule="exact"/>
        <w:ind w:left="0" w:right="0" w:firstLine="0"/>
        <w:jc w:val="both"/>
      </w:pPr>
      <w:r>
        <w:rPr>
          <w:color w:val="000000"/>
          <w:spacing w:val="0"/>
          <w:w w:val="100"/>
          <w:position w:val="0"/>
          <w:lang w:val="en-US" w:eastAsia="en-US" w:bidi="en-US"/>
        </w:rPr>
        <w:t>bList = rplacd( aList '( 4 5 )</w:t>
      </w:r>
      <w:r>
        <w:rPr>
          <w:color w:val="000000"/>
          <w:spacing w:val="0"/>
          <w:w w:val="100"/>
          <w:position w:val="0"/>
          <w:lang w:val="en-US" w:eastAsia="en-US" w:bidi="en-US"/>
        </w:rPr>
        <w:tab/>
      </w:r>
      <w:r>
        <w:rPr>
          <w:color w:val="000000"/>
          <w:spacing w:val="0"/>
          <w:w w:val="100"/>
          <w:position w:val="0"/>
          <w:lang w:val="en-US" w:eastAsia="en-US" w:bidi="en-US"/>
        </w:rPr>
        <w:t>) =&gt; ( 1 4 5 )</w:t>
      </w:r>
    </w:p>
    <w:p>
      <w:pPr>
        <w:pStyle w:val="41"/>
        <w:framePr w:h="2410" w:wrap="notBeside" w:vAnchor="text" w:hAnchor="text" w:y="1"/>
        <w:widowControl w:val="0"/>
        <w:shd w:val="clear" w:color="auto" w:fill="auto"/>
        <w:spacing w:before="0" w:after="0" w:line="202" w:lineRule="exact"/>
        <w:ind w:left="0" w:right="0" w:firstLine="0"/>
        <w:jc w:val="both"/>
      </w:pPr>
      <w:r>
        <w:rPr>
          <w:color w:val="000000"/>
          <w:spacing w:val="0"/>
          <w:w w:val="100"/>
          <w:position w:val="0"/>
          <w:lang w:val="en-US" w:eastAsia="en-US" w:bidi="en-US"/>
        </w:rPr>
        <w:t>aList =&gt; ( 1 4 5 )</w:t>
      </w:r>
    </w:p>
    <w:p>
      <w:pPr>
        <w:pStyle w:val="41"/>
        <w:framePr w:h="2410" w:wrap="notBeside" w:vAnchor="text" w:hAnchor="text" w:y="1"/>
        <w:widowControl w:val="0"/>
        <w:shd w:val="clear" w:color="auto" w:fill="auto"/>
        <w:spacing w:before="0" w:after="0" w:line="202" w:lineRule="exact"/>
        <w:ind w:left="0" w:right="0" w:firstLine="0"/>
        <w:jc w:val="both"/>
      </w:pPr>
      <w:r>
        <w:rPr>
          <w:color w:val="000000"/>
          <w:spacing w:val="0"/>
          <w:w w:val="100"/>
          <w:position w:val="0"/>
          <w:lang w:val="en-US" w:eastAsia="en-US" w:bidi="en-US"/>
        </w:rPr>
        <w:t>eq( aList bList ) =&gt; t</w:t>
      </w:r>
    </w:p>
    <w:p>
      <w:pPr>
        <w:framePr w:h="2410"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02" o:spid="_x0000_s1296" type="#_x0000_t75" style="height:121pt;width:361pt;rotation:0f;" o:ole="f" fillcolor="#FFFFFF" filled="f" o:preferrelative="t" stroked="f" coordorigin="0,0" coordsize="21600,21600">
            <v:fill on="f" color2="#FFFFFF" focus="0%"/>
            <v:imagedata gain="65536f" blacklevel="0f" gamma="0" o:title="C:/Users/Administrator/desktop/skill参考手册/media/image9.png" r:id="rId188" r:href="rId189"/>
            <o:lock v:ext="edit" position="f" selection="f" grouping="f" rotation="f" cropping="f" text="f" aspectratio="t"/>
            <w10:wrap type="none"/>
            <w10:anchorlock/>
          </v:shape>
        </w:pict>
      </w:r>
    </w:p>
    <w:p>
      <w:pPr>
        <w:widowControl w:val="0"/>
        <w:rPr>
          <w:sz w:val="2"/>
          <w:szCs w:val="2"/>
        </w:rPr>
      </w:pPr>
    </w:p>
    <w:p>
      <w:pPr>
        <w:pStyle w:val="19"/>
        <w:widowControl w:val="0"/>
        <w:shd w:val="clear" w:color="auto" w:fill="auto"/>
        <w:spacing w:before="250" w:after="415" w:line="278" w:lineRule="exact"/>
        <w:ind w:left="0" w:right="0" w:firstLine="0"/>
        <w:jc w:val="left"/>
      </w:pPr>
      <w:r>
        <w:rPr>
          <w:color w:val="000000"/>
          <w:spacing w:val="0"/>
          <w:w w:val="100"/>
          <w:position w:val="0"/>
          <w:lang w:val="en-US" w:eastAsia="en-US" w:bidi="en-US"/>
        </w:rPr>
        <w:t xml:space="preserve">Notice that the </w:t>
      </w:r>
      <w:r>
        <w:rPr>
          <w:rStyle w:val="93"/>
        </w:rPr>
        <w:t>rplacd</w:t>
      </w:r>
      <w:r>
        <w:rPr>
          <w:color w:val="000000"/>
          <w:spacing w:val="0"/>
          <w:w w:val="100"/>
          <w:position w:val="0"/>
          <w:lang w:val="en-US" w:eastAsia="en-US" w:bidi="en-US"/>
        </w:rPr>
        <w:t xml:space="preserve"> function returns a list with the desired modifications. An important point to remember about destructive operations is that the modified list is literally the same list in virtual memory as the original list. To verify this fact, use the </w:t>
      </w:r>
      <w:r>
        <w:rPr>
          <w:rStyle w:val="93"/>
        </w:rPr>
        <w:t>eq</w:t>
      </w:r>
      <w:r>
        <w:rPr>
          <w:color w:val="000000"/>
          <w:spacing w:val="0"/>
          <w:w w:val="100"/>
          <w:position w:val="0"/>
          <w:lang w:val="en-US" w:eastAsia="en-US" w:bidi="en-US"/>
        </w:rPr>
        <w:t xml:space="preserve"> function, which returns </w:t>
      </w:r>
      <w:r>
        <w:rPr>
          <w:rStyle w:val="93"/>
        </w:rPr>
        <w:t>t</w:t>
      </w:r>
      <w:r>
        <w:rPr>
          <w:color w:val="000000"/>
          <w:spacing w:val="0"/>
          <w:w w:val="100"/>
          <w:position w:val="0"/>
          <w:lang w:val="en-US" w:eastAsia="en-US" w:bidi="en-US"/>
        </w:rPr>
        <w:t xml:space="preserve"> if both arguments are the same object in virtual memory.</w:t>
      </w:r>
    </w:p>
    <w:p>
      <w:pPr>
        <w:pStyle w:val="21"/>
        <w:keepNext/>
        <w:keepLines/>
        <w:widowControl w:val="0"/>
        <w:shd w:val="clear" w:color="auto" w:fill="auto"/>
        <w:spacing w:before="0" w:after="238" w:line="360" w:lineRule="exact"/>
        <w:ind w:left="0" w:right="0" w:firstLine="0"/>
      </w:pPr>
      <w:bookmarkStart w:id="1112" w:name="bookmark1130"/>
      <w:bookmarkStart w:id="1113" w:name="bookmark1131"/>
      <w:bookmarkStart w:id="1114" w:name="bookmark1132"/>
      <w:r>
        <w:rPr>
          <w:color w:val="000000"/>
          <w:spacing w:val="0"/>
          <w:w w:val="100"/>
          <w:position w:val="0"/>
          <w:lang w:val="en-US" w:eastAsia="en-US" w:bidi="en-US"/>
        </w:rPr>
        <w:t>Accessing Lists</w:t>
      </w:r>
      <w:bookmarkEnd w:id="1112"/>
      <w:bookmarkEnd w:id="1113"/>
      <w:bookmarkEnd w:id="1114"/>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following functions are convenient variations and extensions of the </w:t>
      </w:r>
      <w:r>
        <w:rPr>
          <w:rStyle w:val="93"/>
        </w:rPr>
        <w:t>cdr</w:t>
      </w:r>
      <w:r>
        <w:rPr>
          <w:color w:val="000000"/>
          <w:spacing w:val="0"/>
          <w:w w:val="100"/>
          <w:position w:val="0"/>
          <w:lang w:val="en-US" w:eastAsia="en-US" w:bidi="en-US"/>
        </w:rPr>
        <w:t xml:space="preserve"> and </w:t>
      </w:r>
      <w:r>
        <w:rPr>
          <w:rStyle w:val="93"/>
        </w:rPr>
        <w:t>nth</w:t>
      </w:r>
      <w:r>
        <w:rPr>
          <w:color w:val="000000"/>
          <w:spacing w:val="0"/>
          <w:w w:val="100"/>
          <w:position w:val="0"/>
          <w:lang w:val="en-US" w:eastAsia="en-US" w:bidi="en-US"/>
        </w:rPr>
        <w:t xml:space="preserve"> functions introduced in</w:t>
      </w:r>
      <w:r>
        <w:fldChar w:fldCharType="begin"/>
      </w:r>
      <w:r>
        <w:instrText xml:space="preserve">HYPERLINK  \l "bookmark47" \o "Current Document" </w:instrText>
      </w:r>
      <w:r>
        <w:fldChar w:fldCharType="separate"/>
      </w:r>
      <w:r>
        <w:rPr>
          <w:color w:val="000000"/>
          <w:spacing w:val="0"/>
          <w:w w:val="100"/>
          <w:position w:val="0"/>
          <w:lang w:val="en-US" w:eastAsia="en-US" w:bidi="en-US"/>
        </w:rPr>
        <w:t xml:space="preserve"> </w:t>
      </w:r>
      <w:r>
        <w:rPr>
          <w:rStyle w:val="71"/>
        </w:rPr>
        <w:t>“Getting Started”</w:t>
      </w:r>
      <w:r>
        <w:rPr>
          <w:color w:val="000000"/>
          <w:spacing w:val="0"/>
          <w:w w:val="100"/>
          <w:position w:val="0"/>
          <w:lang w:val="en-US" w:eastAsia="en-US" w:bidi="en-US"/>
        </w:rPr>
        <w:t xml:space="preserve"> on page 31</w:t>
      </w:r>
      <w:r>
        <w:fldChar w:fldCharType="end"/>
      </w:r>
      <w:r>
        <w:rPr>
          <w:color w:val="000000"/>
          <w:spacing w:val="0"/>
          <w:w w:val="100"/>
          <w:position w:val="0"/>
          <w:lang w:val="en-US" w:eastAsia="en-US" w:bidi="en-US"/>
        </w:rPr>
        <w:t>.</w:t>
      </w:r>
    </w:p>
    <w:p>
      <w:pPr>
        <w:pStyle w:val="22"/>
        <w:keepNext/>
        <w:keepLines/>
        <w:widowControl w:val="0"/>
        <w:shd w:val="clear" w:color="auto" w:fill="auto"/>
        <w:spacing w:before="0" w:after="194" w:line="280" w:lineRule="exact"/>
        <w:ind w:left="0" w:right="0" w:firstLine="0"/>
        <w:jc w:val="left"/>
      </w:pPr>
      <w:bookmarkStart w:id="1115" w:name="bookmark1133"/>
      <w:bookmarkStart w:id="1116" w:name="bookmark1134"/>
      <w:bookmarkStart w:id="1117" w:name="bookmark1135"/>
      <w:r>
        <w:rPr>
          <w:color w:val="000000"/>
          <w:spacing w:val="0"/>
          <w:w w:val="100"/>
          <w:position w:val="0"/>
          <w:lang w:val="en-US" w:eastAsia="en-US" w:bidi="en-US"/>
        </w:rPr>
        <w:t>Selecting an Indexed Element from a List (nthelem)</w:t>
      </w:r>
      <w:bookmarkEnd w:id="1115"/>
      <w:bookmarkEnd w:id="1116"/>
      <w:bookmarkEnd w:id="1117"/>
    </w:p>
    <w:p>
      <w:pPr>
        <w:pStyle w:val="19"/>
        <w:widowControl w:val="0"/>
        <w:shd w:val="clear" w:color="auto" w:fill="auto"/>
        <w:spacing w:before="0" w:after="0" w:line="278" w:lineRule="exact"/>
        <w:ind w:left="0" w:right="0" w:firstLine="0"/>
        <w:jc w:val="left"/>
      </w:pPr>
      <w:r>
        <w:rPr>
          <w:rStyle w:val="93"/>
        </w:rPr>
        <w:t>nthelem</w:t>
      </w:r>
      <w:r>
        <w:rPr>
          <w:color w:val="000000"/>
          <w:spacing w:val="0"/>
          <w:w w:val="100"/>
          <w:position w:val="0"/>
          <w:lang w:val="en-US" w:eastAsia="en-US" w:bidi="en-US"/>
        </w:rPr>
        <w:t xml:space="preserve"> returns an indexed element of a list, assuming a one-based index. Thus </w:t>
      </w:r>
      <w:r>
        <w:rPr>
          <w:rStyle w:val="93"/>
        </w:rPr>
        <w:t>nthelem(1 l_list)</w:t>
      </w:r>
      <w:r>
        <w:rPr>
          <w:color w:val="000000"/>
          <w:spacing w:val="0"/>
          <w:w w:val="100"/>
          <w:position w:val="0"/>
          <w:lang w:val="en-US" w:eastAsia="en-US" w:bidi="en-US"/>
        </w:rPr>
        <w:t xml:space="preserve"> is the same as </w:t>
      </w:r>
      <w:r>
        <w:rPr>
          <w:rStyle w:val="93"/>
        </w:rPr>
        <w:t>car(l_list).</w:t>
      </w:r>
    </w:p>
    <w:p>
      <w:pPr>
        <w:pStyle w:val="27"/>
        <w:widowControl w:val="0"/>
        <w:shd w:val="clear" w:color="auto" w:fill="auto"/>
        <w:tabs>
          <w:tab w:val="left" w:pos="3068"/>
        </w:tabs>
        <w:spacing w:before="0" w:after="0"/>
        <w:ind w:left="0" w:right="0" w:firstLine="0"/>
      </w:pPr>
      <w:r>
        <w:rPr>
          <w:color w:val="000000"/>
          <w:spacing w:val="0"/>
          <w:w w:val="100"/>
          <w:position w:val="0"/>
          <w:lang w:val="en-US" w:eastAsia="en-US" w:bidi="en-US"/>
        </w:rPr>
        <w:t xml:space="preserve">nthelem( </w:t>
      </w:r>
      <w:r>
        <w:rPr>
          <w:rStyle w:val="160"/>
        </w:rPr>
        <w:t>1</w:t>
      </w:r>
      <w:r>
        <w:rPr>
          <w:color w:val="000000"/>
          <w:spacing w:val="0"/>
          <w:w w:val="100"/>
          <w:position w:val="0"/>
          <w:lang w:val="en-US" w:eastAsia="en-US" w:bidi="en-US"/>
        </w:rPr>
        <w:t xml:space="preserve"> ' ( a b c ) )</w:t>
      </w:r>
      <w:r>
        <w:rPr>
          <w:color w:val="000000"/>
          <w:spacing w:val="0"/>
          <w:w w:val="100"/>
          <w:position w:val="0"/>
          <w:lang w:val="en-US" w:eastAsia="en-US" w:bidi="en-US"/>
        </w:rPr>
        <w:tab/>
      </w:r>
      <w:r>
        <w:rPr>
          <w:color w:val="000000"/>
          <w:spacing w:val="0"/>
          <w:w w:val="100"/>
          <w:position w:val="0"/>
          <w:lang w:val="en-US" w:eastAsia="en-US" w:bidi="en-US"/>
        </w:rPr>
        <w:t>=&gt; a</w:t>
      </w:r>
    </w:p>
    <w:p>
      <w:pPr>
        <w:pStyle w:val="27"/>
        <w:widowControl w:val="0"/>
        <w:shd w:val="clear" w:color="auto" w:fill="auto"/>
        <w:spacing w:before="0" w:after="0"/>
        <w:ind w:left="0" w:right="0" w:firstLine="0"/>
      </w:pPr>
      <w:r>
        <w:rPr>
          <w:color w:val="000000"/>
          <w:spacing w:val="0"/>
          <w:w w:val="100"/>
          <w:position w:val="0"/>
          <w:lang w:val="en-US" w:eastAsia="en-US" w:bidi="en-US"/>
        </w:rPr>
        <w:t>z = '( 1 2 3 )</w:t>
      </w:r>
    </w:p>
    <w:p>
      <w:pPr>
        <w:pStyle w:val="27"/>
        <w:widowControl w:val="0"/>
        <w:shd w:val="clear" w:color="auto" w:fill="auto"/>
        <w:tabs>
          <w:tab w:val="left" w:pos="3068"/>
        </w:tabs>
        <w:spacing w:before="0" w:after="414"/>
        <w:ind w:left="0" w:right="0" w:firstLine="0"/>
      </w:pPr>
      <w:r>
        <w:rPr>
          <w:color w:val="000000"/>
          <w:spacing w:val="0"/>
          <w:w w:val="100"/>
          <w:position w:val="0"/>
          <w:lang w:val="en-US" w:eastAsia="en-US" w:bidi="en-US"/>
        </w:rPr>
        <w:t xml:space="preserve">nthelem( </w:t>
      </w:r>
      <w:r>
        <w:rPr>
          <w:rStyle w:val="160"/>
        </w:rPr>
        <w:t>2</w:t>
      </w:r>
      <w:r>
        <w:rPr>
          <w:color w:val="000000"/>
          <w:spacing w:val="0"/>
          <w:w w:val="100"/>
          <w:position w:val="0"/>
          <w:lang w:val="en-US" w:eastAsia="en-US" w:bidi="en-US"/>
        </w:rPr>
        <w:t xml:space="preserve"> z )</w:t>
      </w:r>
      <w:r>
        <w:rPr>
          <w:color w:val="000000"/>
          <w:spacing w:val="0"/>
          <w:w w:val="100"/>
          <w:position w:val="0"/>
          <w:lang w:val="en-US" w:eastAsia="en-US" w:bidi="en-US"/>
        </w:rPr>
        <w:tab/>
      </w:r>
      <w:r>
        <w:rPr>
          <w:color w:val="000000"/>
          <w:spacing w:val="0"/>
          <w:w w:val="100"/>
          <w:position w:val="0"/>
          <w:lang w:val="en-US" w:eastAsia="en-US" w:bidi="en-US"/>
        </w:rPr>
        <w:t xml:space="preserve">=&gt; </w:t>
      </w:r>
      <w:r>
        <w:rPr>
          <w:rStyle w:val="160"/>
        </w:rPr>
        <w:t>2</w:t>
      </w:r>
    </w:p>
    <w:p>
      <w:pPr>
        <w:pStyle w:val="22"/>
        <w:keepNext/>
        <w:keepLines/>
        <w:widowControl w:val="0"/>
        <w:shd w:val="clear" w:color="auto" w:fill="auto"/>
        <w:spacing w:before="0" w:after="289" w:line="280" w:lineRule="exact"/>
        <w:ind w:left="0" w:right="0" w:firstLine="0"/>
      </w:pPr>
      <w:bookmarkStart w:id="1118" w:name="bookmark1136"/>
      <w:bookmarkStart w:id="1119" w:name="bookmark1137"/>
      <w:bookmarkStart w:id="1120" w:name="bookmark1138"/>
      <w:r>
        <w:rPr>
          <w:color w:val="000000"/>
          <w:spacing w:val="0"/>
          <w:w w:val="100"/>
          <w:position w:val="0"/>
          <w:lang w:val="en-US" w:eastAsia="en-US" w:bidi="en-US"/>
        </w:rPr>
        <w:t>Applying cdr to a List a Given Number of Times (nthcdr)</w:t>
      </w:r>
      <w:bookmarkEnd w:id="1118"/>
      <w:bookmarkEnd w:id="1119"/>
      <w:bookmarkEnd w:id="1120"/>
    </w:p>
    <w:p>
      <w:pPr>
        <w:pStyle w:val="19"/>
        <w:widowControl w:val="0"/>
        <w:shd w:val="clear" w:color="auto" w:fill="auto"/>
        <w:spacing w:before="0" w:after="113" w:line="220" w:lineRule="exact"/>
        <w:ind w:left="0" w:right="0" w:firstLine="0"/>
      </w:pPr>
      <w:r>
        <w:rPr>
          <w:color w:val="000000"/>
          <w:spacing w:val="0"/>
          <w:w w:val="100"/>
          <w:position w:val="0"/>
          <w:lang w:val="en-US" w:eastAsia="en-US" w:bidi="en-US"/>
        </w:rPr>
        <w:t>You supply the iteration count and the list of elements.</w:t>
      </w:r>
    </w:p>
    <w:p>
      <w:pPr>
        <w:pStyle w:val="27"/>
        <w:widowControl w:val="0"/>
        <w:shd w:val="clear" w:color="auto" w:fill="auto"/>
        <w:tabs>
          <w:tab w:val="left" w:pos="3068"/>
        </w:tabs>
        <w:spacing w:before="0" w:after="0"/>
        <w:ind w:left="0" w:right="0" w:firstLine="0"/>
      </w:pPr>
      <w:r>
        <w:rPr>
          <w:color w:val="000000"/>
          <w:spacing w:val="0"/>
          <w:w w:val="100"/>
          <w:position w:val="0"/>
          <w:lang w:val="en-US" w:eastAsia="en-US" w:bidi="en-US"/>
        </w:rPr>
        <w:t>nthcdr( 3 ' ( a b c d ) )</w:t>
      </w:r>
      <w:r>
        <w:rPr>
          <w:color w:val="000000"/>
          <w:spacing w:val="0"/>
          <w:w w:val="100"/>
          <w:position w:val="0"/>
          <w:lang w:val="en-US" w:eastAsia="en-US" w:bidi="en-US"/>
        </w:rPr>
        <w:tab/>
      </w:r>
      <w:r>
        <w:rPr>
          <w:color w:val="000000"/>
          <w:spacing w:val="0"/>
          <w:w w:val="100"/>
          <w:position w:val="0"/>
          <w:lang w:val="en-US" w:eastAsia="en-US" w:bidi="en-US"/>
        </w:rPr>
        <w:t>=&gt; (d)</w:t>
      </w:r>
    </w:p>
    <w:p>
      <w:pPr>
        <w:pStyle w:val="27"/>
        <w:widowControl w:val="0"/>
        <w:shd w:val="clear" w:color="auto" w:fill="auto"/>
        <w:spacing w:before="0" w:after="0"/>
        <w:ind w:left="0" w:right="0" w:firstLine="0"/>
      </w:pPr>
      <w:r>
        <w:rPr>
          <w:color w:val="000000"/>
          <w:spacing w:val="0"/>
          <w:w w:val="100"/>
          <w:position w:val="0"/>
          <w:lang w:val="en-US" w:eastAsia="en-US" w:bidi="en-US"/>
        </w:rPr>
        <w:t>z = '( 1 2 3 )</w:t>
      </w:r>
    </w:p>
    <w:p>
      <w:pPr>
        <w:pStyle w:val="27"/>
        <w:widowControl w:val="0"/>
        <w:shd w:val="clear" w:color="auto" w:fill="auto"/>
        <w:tabs>
          <w:tab w:val="left" w:pos="3068"/>
        </w:tabs>
        <w:spacing w:before="0" w:after="0"/>
        <w:ind w:left="0" w:right="0" w:firstLine="0"/>
      </w:pPr>
      <w:r>
        <w:rPr>
          <w:color w:val="000000"/>
          <w:spacing w:val="0"/>
          <w:w w:val="100"/>
          <w:position w:val="0"/>
          <w:lang w:val="en-US" w:eastAsia="en-US" w:bidi="en-US"/>
        </w:rPr>
        <w:t>nthcdr( 2 z )</w:t>
      </w:r>
      <w:r>
        <w:rPr>
          <w:color w:val="000000"/>
          <w:spacing w:val="0"/>
          <w:w w:val="100"/>
          <w:position w:val="0"/>
          <w:lang w:val="en-US" w:eastAsia="en-US" w:bidi="en-US"/>
        </w:rPr>
        <w:tab/>
      </w:r>
      <w:r>
        <w:rPr>
          <w:color w:val="000000"/>
          <w:spacing w:val="0"/>
          <w:w w:val="100"/>
          <w:position w:val="0"/>
          <w:lang w:val="en-US" w:eastAsia="en-US" w:bidi="en-US"/>
        </w:rPr>
        <w:t>=&gt; ( 3 )</w:t>
      </w:r>
    </w:p>
    <w:p>
      <w:pPr>
        <w:pStyle w:val="22"/>
        <w:keepNext/>
        <w:keepLines/>
        <w:widowControl w:val="0"/>
        <w:shd w:val="clear" w:color="auto" w:fill="auto"/>
        <w:spacing w:before="0" w:after="251" w:line="280" w:lineRule="exact"/>
        <w:ind w:left="0" w:right="0" w:firstLine="0"/>
      </w:pPr>
      <w:bookmarkStart w:id="1121" w:name="bookmark1139"/>
      <w:bookmarkStart w:id="1122" w:name="bookmark1140"/>
      <w:bookmarkStart w:id="1123" w:name="bookmark1141"/>
      <w:r>
        <w:rPr>
          <w:color w:val="000000"/>
          <w:spacing w:val="0"/>
          <w:w w:val="100"/>
          <w:position w:val="0"/>
          <w:lang w:val="en-US" w:eastAsia="en-US" w:bidi="en-US"/>
        </w:rPr>
        <w:t>Getting the Last List Cell in a List (last)</w:t>
      </w:r>
      <w:bookmarkEnd w:id="1121"/>
      <w:bookmarkEnd w:id="1122"/>
      <w:bookmarkEnd w:id="1123"/>
    </w:p>
    <w:p>
      <w:pPr>
        <w:pStyle w:val="19"/>
        <w:widowControl w:val="0"/>
        <w:shd w:val="clear" w:color="auto" w:fill="auto"/>
        <w:spacing w:before="0" w:after="0" w:line="283" w:lineRule="exact"/>
        <w:ind w:left="0" w:right="0" w:firstLine="0"/>
      </w:pPr>
      <w:r>
        <w:rPr>
          <w:rStyle w:val="93"/>
        </w:rPr>
        <w:t>last</w:t>
      </w:r>
      <w:r>
        <w:rPr>
          <w:color w:val="000000"/>
          <w:spacing w:val="0"/>
          <w:w w:val="100"/>
          <w:position w:val="0"/>
          <w:lang w:val="en-US" w:eastAsia="en-US" w:bidi="en-US"/>
        </w:rPr>
        <w:t xml:space="preserve"> returns the last list cell in a list. The </w:t>
      </w:r>
      <w:r>
        <w:rPr>
          <w:rStyle w:val="93"/>
        </w:rPr>
        <w:t>car</w:t>
      </w:r>
      <w:r>
        <w:rPr>
          <w:color w:val="000000"/>
          <w:spacing w:val="0"/>
          <w:w w:val="100"/>
          <w:position w:val="0"/>
          <w:lang w:val="en-US" w:eastAsia="en-US" w:bidi="en-US"/>
        </w:rPr>
        <w:t xml:space="preserve"> of the last list cell is the last element in the list. The </w:t>
      </w:r>
      <w:r>
        <w:rPr>
          <w:rStyle w:val="93"/>
        </w:rPr>
        <w:t>cdr</w:t>
      </w:r>
      <w:r>
        <w:rPr>
          <w:color w:val="000000"/>
          <w:spacing w:val="0"/>
          <w:w w:val="100"/>
          <w:position w:val="0"/>
          <w:lang w:val="en-US" w:eastAsia="en-US" w:bidi="en-US"/>
        </w:rPr>
        <w:t xml:space="preserve"> of the last list cell is </w:t>
      </w:r>
      <w:r>
        <w:rPr>
          <w:rStyle w:val="93"/>
        </w:rPr>
        <w:t>nil.</w:t>
      </w:r>
    </w:p>
    <w:p>
      <w:pPr>
        <w:pStyle w:val="27"/>
        <w:widowControl w:val="0"/>
        <w:shd w:val="clear" w:color="auto" w:fill="auto"/>
        <w:spacing w:before="0" w:after="0"/>
        <w:ind w:left="0" w:right="0" w:firstLine="0"/>
      </w:pPr>
      <w:r>
        <w:rPr>
          <w:color w:val="000000"/>
          <w:spacing w:val="0"/>
          <w:w w:val="100"/>
          <w:position w:val="0"/>
          <w:lang w:val="en-US" w:eastAsia="en-US" w:bidi="en-US"/>
        </w:rPr>
        <w:t>last( '(a b c) ) =&gt; (c)</w:t>
      </w:r>
    </w:p>
    <w:p>
      <w:pPr>
        <w:pStyle w:val="27"/>
        <w:widowControl w:val="0"/>
        <w:shd w:val="clear" w:color="auto" w:fill="auto"/>
        <w:spacing w:before="0" w:after="0"/>
        <w:ind w:left="0" w:right="0" w:firstLine="0"/>
      </w:pPr>
      <w:r>
        <w:rPr>
          <w:color w:val="000000"/>
          <w:spacing w:val="0"/>
          <w:w w:val="100"/>
          <w:position w:val="0"/>
          <w:lang w:val="en-US" w:eastAsia="en-US" w:bidi="en-US"/>
        </w:rPr>
        <w:t>z = '( 1 2 3 )</w:t>
      </w:r>
    </w:p>
    <w:p>
      <w:pPr>
        <w:pStyle w:val="27"/>
        <w:widowControl w:val="0"/>
        <w:shd w:val="clear" w:color="auto" w:fill="auto"/>
        <w:tabs>
          <w:tab w:val="left" w:pos="1997"/>
        </w:tabs>
        <w:spacing w:before="0" w:after="410"/>
        <w:ind w:left="0" w:right="0" w:firstLine="0"/>
      </w:pPr>
      <w:r>
        <w:rPr>
          <w:color w:val="000000"/>
          <w:spacing w:val="0"/>
          <w:w w:val="100"/>
          <w:position w:val="0"/>
          <w:lang w:val="en-US" w:eastAsia="en-US" w:bidi="en-US"/>
        </w:rPr>
        <w:t>last( z )</w:t>
      </w:r>
      <w:r>
        <w:rPr>
          <w:color w:val="000000"/>
          <w:spacing w:val="0"/>
          <w:w w:val="100"/>
          <w:position w:val="0"/>
          <w:lang w:val="en-US" w:eastAsia="en-US" w:bidi="en-US"/>
        </w:rPr>
        <w:tab/>
      </w:r>
      <w:r>
        <w:rPr>
          <w:color w:val="000000"/>
          <w:spacing w:val="0"/>
          <w:w w:val="100"/>
          <w:position w:val="0"/>
          <w:lang w:val="en-US" w:eastAsia="en-US" w:bidi="en-US"/>
        </w:rPr>
        <w:t>=&gt; (3)</w:t>
      </w:r>
    </w:p>
    <w:p>
      <w:pPr>
        <w:pStyle w:val="21"/>
        <w:keepNext/>
        <w:keepLines/>
        <w:widowControl w:val="0"/>
        <w:shd w:val="clear" w:color="auto" w:fill="auto"/>
        <w:spacing w:before="0" w:after="238" w:line="360" w:lineRule="exact"/>
        <w:ind w:left="0" w:right="0" w:firstLine="0"/>
      </w:pPr>
      <w:bookmarkStart w:id="1124" w:name="bookmark1142"/>
      <w:bookmarkStart w:id="1125" w:name="bookmark1143"/>
      <w:bookmarkStart w:id="1126" w:name="bookmark1144"/>
      <w:r>
        <w:rPr>
          <w:color w:val="000000"/>
          <w:spacing w:val="0"/>
          <w:w w:val="100"/>
          <w:position w:val="0"/>
          <w:lang w:val="en-US" w:eastAsia="en-US" w:bidi="en-US"/>
        </w:rPr>
        <w:t>Building Lists Efficiently</w:t>
      </w:r>
      <w:bookmarkEnd w:id="1124"/>
      <w:bookmarkEnd w:id="1125"/>
      <w:bookmarkEnd w:id="1126"/>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To build lists efficiently, you must understand how lists are constructed. Using a function like </w:t>
      </w:r>
      <w:r>
        <w:rPr>
          <w:rStyle w:val="93"/>
        </w:rPr>
        <w:t>append</w:t>
      </w:r>
      <w:r>
        <w:rPr>
          <w:color w:val="000000"/>
          <w:spacing w:val="0"/>
          <w:w w:val="100"/>
          <w:position w:val="0"/>
          <w:lang w:val="en-US" w:eastAsia="en-US" w:bidi="en-US"/>
        </w:rPr>
        <w:t xml:space="preserve"> involves searching for the end of a list, which can be unacceptably slow for large lists.</w:t>
      </w:r>
    </w:p>
    <w:p>
      <w:pPr>
        <w:pStyle w:val="22"/>
        <w:keepNext/>
        <w:keepLines/>
        <w:widowControl w:val="0"/>
        <w:shd w:val="clear" w:color="auto" w:fill="auto"/>
        <w:spacing w:before="0" w:after="251" w:line="280" w:lineRule="exact"/>
        <w:ind w:left="0" w:right="0" w:firstLine="0"/>
      </w:pPr>
      <w:bookmarkStart w:id="1127" w:name="bookmark1145"/>
      <w:bookmarkStart w:id="1128" w:name="bookmark1146"/>
      <w:r>
        <w:rPr>
          <w:color w:val="000000"/>
          <w:spacing w:val="0"/>
          <w:w w:val="100"/>
          <w:position w:val="0"/>
          <w:lang w:val="en-US" w:eastAsia="en-US" w:bidi="en-US"/>
        </w:rPr>
        <w:t>Adding Elements to the Front of a List (cons, xcons)</w:t>
      </w:r>
      <w:bookmarkEnd w:id="1127"/>
      <w:bookmarkEnd w:id="1128"/>
    </w:p>
    <w:p>
      <w:pPr>
        <w:pStyle w:val="19"/>
        <w:widowControl w:val="0"/>
        <w:shd w:val="clear" w:color="auto" w:fill="auto"/>
        <w:spacing w:before="0" w:after="184" w:line="283" w:lineRule="exact"/>
        <w:ind w:left="0" w:right="240" w:firstLine="0"/>
      </w:pPr>
      <w:bookmarkStart w:id="1129" w:name="bookmark1147"/>
      <w:r>
        <w:rPr>
          <w:color w:val="000000"/>
          <w:spacing w:val="0"/>
          <w:w w:val="100"/>
          <w:position w:val="0"/>
          <w:lang w:val="en-US" w:eastAsia="en-US" w:bidi="en-US"/>
        </w:rPr>
        <w:t xml:space="preserve">If order is unimportant, the easiest way to build a list is to repeatedly call </w:t>
      </w:r>
      <w:r>
        <w:rPr>
          <w:rStyle w:val="93"/>
        </w:rPr>
        <w:t>cons</w:t>
      </w:r>
      <w:r>
        <w:rPr>
          <w:color w:val="000000"/>
          <w:spacing w:val="0"/>
          <w:w w:val="100"/>
          <w:position w:val="0"/>
          <w:lang w:val="en-US" w:eastAsia="en-US" w:bidi="en-US"/>
        </w:rPr>
        <w:t xml:space="preserve"> to add new elements at the head of the list.</w:t>
      </w:r>
      <w:bookmarkEnd w:id="1129"/>
    </w:p>
    <w:p>
      <w:pPr>
        <w:pStyle w:val="19"/>
        <w:widowControl w:val="0"/>
        <w:shd w:val="clear" w:color="auto" w:fill="auto"/>
        <w:spacing w:before="0" w:after="180" w:line="278" w:lineRule="exact"/>
        <w:ind w:left="0" w:right="240" w:firstLine="0"/>
      </w:pPr>
      <w:r>
        <w:rPr>
          <w:color w:val="000000"/>
          <w:spacing w:val="0"/>
          <w:w w:val="100"/>
          <w:position w:val="0"/>
          <w:lang w:val="en-US" w:eastAsia="en-US" w:bidi="en-US"/>
        </w:rPr>
        <w:t xml:space="preserve">The </w:t>
      </w:r>
      <w:r>
        <w:rPr>
          <w:rStyle w:val="93"/>
        </w:rPr>
        <w:t>cons</w:t>
      </w:r>
      <w:r>
        <w:rPr>
          <w:color w:val="000000"/>
          <w:spacing w:val="0"/>
          <w:w w:val="100"/>
          <w:position w:val="0"/>
          <w:lang w:val="en-US" w:eastAsia="en-US" w:bidi="en-US"/>
        </w:rPr>
        <w:t xml:space="preserve"> function allocates a new list cell consisting of two memory locations. It stores its first argument in the first location and its second argument in the second location.</w:t>
      </w:r>
    </w:p>
    <w:p>
      <w:pPr>
        <w:pStyle w:val="19"/>
        <w:widowControl w:val="0"/>
        <w:shd w:val="clear" w:color="auto" w:fill="auto"/>
        <w:spacing w:before="0" w:after="0" w:line="278" w:lineRule="exact"/>
        <w:ind w:left="0" w:right="240" w:firstLine="0"/>
      </w:pPr>
      <w:r>
        <w:rPr>
          <w:color w:val="000000"/>
          <w:spacing w:val="0"/>
          <w:w w:val="100"/>
          <w:position w:val="0"/>
          <w:lang w:val="en-US" w:eastAsia="en-US" w:bidi="en-US"/>
        </w:rPr>
        <w:t xml:space="preserve">The </w:t>
      </w:r>
      <w:r>
        <w:rPr>
          <w:rStyle w:val="93"/>
        </w:rPr>
        <w:t>cons</w:t>
      </w:r>
      <w:r>
        <w:rPr>
          <w:color w:val="000000"/>
          <w:spacing w:val="0"/>
          <w:w w:val="100"/>
          <w:position w:val="0"/>
          <w:lang w:val="en-US" w:eastAsia="en-US" w:bidi="en-US"/>
        </w:rPr>
        <w:t xml:space="preserve"> function returns a list whose first element is the one you supplied (1 below) and whose </w:t>
      </w:r>
      <w:r>
        <w:rPr>
          <w:rStyle w:val="93"/>
        </w:rPr>
        <w:t>cdr</w:t>
      </w:r>
      <w:r>
        <w:rPr>
          <w:color w:val="000000"/>
          <w:spacing w:val="0"/>
          <w:w w:val="100"/>
          <w:position w:val="0"/>
          <w:lang w:val="en-US" w:eastAsia="en-US" w:bidi="en-US"/>
        </w:rPr>
        <w:t xml:space="preserve"> is the list you supplied </w:t>
      </w:r>
      <w:r>
        <w:rPr>
          <w:rStyle w:val="93"/>
        </w:rPr>
        <w:t>(aList</w:t>
      </w:r>
      <w:r>
        <w:rPr>
          <w:color w:val="000000"/>
          <w:spacing w:val="0"/>
          <w:w w:val="100"/>
          <w:position w:val="0"/>
          <w:lang w:val="en-US" w:eastAsia="en-US" w:bidi="en-US"/>
        </w:rPr>
        <w:t xml:space="preserve"> below). The expressions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aList = '( 2 3 4 )</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aList = cons( 1 aList ) =&gt; (1 2 3 4 )</w:t>
      </w:r>
    </w:p>
    <w:p>
      <w:pPr>
        <w:pStyle w:val="19"/>
        <w:widowControl w:val="0"/>
        <w:shd w:val="clear" w:color="auto" w:fill="auto"/>
        <w:spacing w:before="0" w:after="436" w:line="220" w:lineRule="exact"/>
        <w:ind w:left="0" w:right="0" w:firstLine="0"/>
      </w:pPr>
      <w:r>
        <w:rPr>
          <w:color w:val="000000"/>
          <w:spacing w:val="0"/>
          <w:w w:val="100"/>
          <w:position w:val="0"/>
          <w:lang w:val="en-US" w:eastAsia="en-US" w:bidi="en-US"/>
        </w:rPr>
        <w:t>allocate the following.</w:t>
      </w:r>
    </w:p>
    <w:p>
      <w:pPr>
        <w:framePr w:h="2477"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03" o:spid="_x0000_s1297" type="#_x0000_t75" style="height:124pt;width:361pt;rotation:0f;" o:ole="f" fillcolor="#FFFFFF" filled="f" o:preferrelative="t" stroked="f" coordorigin="0,0" coordsize="21600,21600">
            <v:fill on="f" color2="#FFFFFF" focus="0%"/>
            <v:imagedata gain="65536f" blacklevel="0f" gamma="0" o:title="C:/Users/Administrator/desktop/skill参考手册/media/image10.png" r:id="rId190" r:href="rId191"/>
            <o:lock v:ext="edit" position="f" selection="f" grouping="f" rotation="f" cropping="f" text="f" aspectratio="t"/>
            <w10:wrap type="none"/>
            <w10:anchorlock/>
          </v:shape>
        </w:pict>
      </w:r>
    </w:p>
    <w:p>
      <w:pPr>
        <w:widowControl w:val="0"/>
        <w:rPr>
          <w:sz w:val="2"/>
          <w:szCs w:val="2"/>
        </w:rPr>
      </w:pPr>
    </w:p>
    <w:p>
      <w:pPr>
        <w:pStyle w:val="19"/>
        <w:widowControl w:val="0"/>
        <w:shd w:val="clear" w:color="auto" w:fill="auto"/>
        <w:spacing w:before="310" w:after="0" w:line="278" w:lineRule="exact"/>
        <w:ind w:left="0" w:right="0" w:firstLine="0"/>
      </w:pPr>
      <w:bookmarkStart w:id="1130" w:name="bookmark1148"/>
      <w:r>
        <w:rPr>
          <w:rStyle w:val="93"/>
        </w:rPr>
        <w:t>xcons</w:t>
      </w:r>
      <w:r>
        <w:rPr>
          <w:color w:val="000000"/>
          <w:spacing w:val="0"/>
          <w:w w:val="100"/>
          <w:position w:val="0"/>
          <w:lang w:val="en-US" w:eastAsia="en-US" w:bidi="en-US"/>
        </w:rPr>
        <w:t xml:space="preserve"> accepts the same arguments as the </w:t>
      </w:r>
      <w:r>
        <w:rPr>
          <w:rStyle w:val="93"/>
        </w:rPr>
        <w:t>cons</w:t>
      </w:r>
      <w:r>
        <w:rPr>
          <w:color w:val="000000"/>
          <w:spacing w:val="0"/>
          <w:w w:val="100"/>
          <w:position w:val="0"/>
          <w:lang w:val="en-US" w:eastAsia="en-US" w:bidi="en-US"/>
        </w:rPr>
        <w:t xml:space="preserve"> function, but in reverse order. </w:t>
      </w:r>
      <w:r>
        <w:rPr>
          <w:rStyle w:val="93"/>
        </w:rPr>
        <w:t>xcons</w:t>
      </w:r>
      <w:r>
        <w:rPr>
          <w:color w:val="000000"/>
          <w:spacing w:val="0"/>
          <w:w w:val="100"/>
          <w:position w:val="0"/>
          <w:lang w:val="en-US" w:eastAsia="en-US" w:bidi="en-US"/>
        </w:rPr>
        <w:t xml:space="preserve"> adds an element to the beginning of a list, which can be </w:t>
      </w:r>
      <w:r>
        <w:rPr>
          <w:rStyle w:val="93"/>
        </w:rPr>
        <w:t>nil.</w:t>
      </w:r>
      <w:bookmarkEnd w:id="1130"/>
    </w:p>
    <w:p>
      <w:pPr>
        <w:pStyle w:val="27"/>
        <w:widowControl w:val="0"/>
        <w:shd w:val="clear" w:color="auto" w:fill="auto"/>
        <w:tabs>
          <w:tab w:val="left" w:pos="1997"/>
        </w:tabs>
        <w:spacing w:before="0" w:after="0" w:line="190" w:lineRule="exact"/>
        <w:ind w:left="0" w:right="0" w:firstLine="0"/>
      </w:pPr>
      <w:r>
        <w:rPr>
          <w:color w:val="000000"/>
          <w:spacing w:val="0"/>
          <w:w w:val="100"/>
          <w:position w:val="0"/>
          <w:lang w:val="en-US" w:eastAsia="en-US" w:bidi="en-US"/>
        </w:rPr>
        <w:t>xcons( ' ( b c )</w:t>
      </w:r>
      <w:r>
        <w:rPr>
          <w:color w:val="000000"/>
          <w:spacing w:val="0"/>
          <w:w w:val="100"/>
          <w:position w:val="0"/>
          <w:lang w:val="en-US" w:eastAsia="en-US" w:bidi="en-US"/>
        </w:rPr>
        <w:tab/>
      </w:r>
      <w:r>
        <w:rPr>
          <w:color w:val="000000"/>
          <w:spacing w:val="0"/>
          <w:w w:val="100"/>
          <w:position w:val="0"/>
          <w:lang w:val="en-US" w:eastAsia="en-US" w:bidi="en-US"/>
        </w:rPr>
        <w:t>' a ) =&gt; ( a b c )</w:t>
      </w:r>
    </w:p>
    <w:p>
      <w:pPr>
        <w:pStyle w:val="22"/>
        <w:keepNext/>
        <w:keepLines/>
        <w:widowControl w:val="0"/>
        <w:shd w:val="clear" w:color="auto" w:fill="auto"/>
        <w:spacing w:before="0" w:after="191" w:line="280" w:lineRule="exact"/>
        <w:ind w:left="0" w:right="0" w:firstLine="0"/>
        <w:jc w:val="left"/>
      </w:pPr>
      <w:bookmarkStart w:id="1131" w:name="bookmark1149"/>
      <w:bookmarkStart w:id="1132" w:name="bookmark1150"/>
      <w:bookmarkStart w:id="1133" w:name="bookmark1151"/>
      <w:r>
        <w:rPr>
          <w:color w:val="000000"/>
          <w:spacing w:val="0"/>
          <w:w w:val="100"/>
          <w:position w:val="0"/>
          <w:lang w:val="en-US" w:eastAsia="en-US" w:bidi="en-US"/>
        </w:rPr>
        <w:t>Building a List with a Given Element (ncons)</w:t>
      </w:r>
      <w:bookmarkEnd w:id="1131"/>
      <w:bookmarkEnd w:id="1132"/>
      <w:bookmarkEnd w:id="1133"/>
    </w:p>
    <w:p>
      <w:pPr>
        <w:pStyle w:val="19"/>
        <w:widowControl w:val="0"/>
        <w:shd w:val="clear" w:color="auto" w:fill="auto"/>
        <w:spacing w:before="0" w:after="0" w:line="283" w:lineRule="exact"/>
        <w:ind w:left="0" w:right="0" w:firstLine="0"/>
        <w:jc w:val="left"/>
      </w:pPr>
      <w:r>
        <w:rPr>
          <w:rStyle w:val="93"/>
        </w:rPr>
        <w:t>ncons</w:t>
      </w:r>
      <w:r>
        <w:rPr>
          <w:color w:val="000000"/>
          <w:spacing w:val="0"/>
          <w:w w:val="100"/>
          <w:position w:val="0"/>
          <w:lang w:val="en-US" w:eastAsia="en-US" w:bidi="en-US"/>
        </w:rPr>
        <w:t xml:space="preserve"> builds a list by adding the </w:t>
      </w:r>
      <w:r>
        <w:rPr>
          <w:rStyle w:val="93"/>
        </w:rPr>
        <w:t>element</w:t>
      </w:r>
      <w:r>
        <w:rPr>
          <w:color w:val="000000"/>
          <w:spacing w:val="0"/>
          <w:w w:val="100"/>
          <w:position w:val="0"/>
          <w:lang w:val="en-US" w:eastAsia="en-US" w:bidi="en-US"/>
        </w:rPr>
        <w:t xml:space="preserve"> you supply to the beginning of an empty list. It is equivalent to </w:t>
      </w:r>
      <w:r>
        <w:rPr>
          <w:rStyle w:val="93"/>
        </w:rPr>
        <w:t xml:space="preserve">cons( g_element </w:t>
      </w:r>
      <w:r>
        <w:rPr>
          <w:rStyle w:val="193"/>
        </w:rPr>
        <w:t>nil).</w:t>
      </w:r>
    </w:p>
    <w:p>
      <w:pPr>
        <w:pStyle w:val="27"/>
        <w:widowControl w:val="0"/>
        <w:shd w:val="clear" w:color="auto" w:fill="auto"/>
        <w:tabs>
          <w:tab w:val="left" w:pos="1985"/>
          <w:tab w:val="left" w:pos="4049"/>
        </w:tabs>
        <w:spacing w:before="0" w:after="0"/>
        <w:ind w:left="0" w:right="0" w:firstLine="0"/>
      </w:pPr>
      <w:r>
        <w:rPr>
          <w:color w:val="000000"/>
          <w:spacing w:val="0"/>
          <w:w w:val="100"/>
          <w:position w:val="0"/>
          <w:lang w:val="en-US" w:eastAsia="en-US" w:bidi="en-US"/>
        </w:rPr>
        <w:t>ncons( ' a )</w:t>
      </w:r>
      <w:r>
        <w:rPr>
          <w:color w:val="000000"/>
          <w:spacing w:val="0"/>
          <w:w w:val="100"/>
          <w:position w:val="0"/>
          <w:lang w:val="en-US" w:eastAsia="en-US" w:bidi="en-US"/>
        </w:rPr>
        <w:tab/>
      </w:r>
      <w:r>
        <w:rPr>
          <w:color w:val="000000"/>
          <w:spacing w:val="0"/>
          <w:w w:val="100"/>
          <w:position w:val="0"/>
          <w:lang w:val="en-US" w:eastAsia="en-US" w:bidi="en-US"/>
        </w:rPr>
        <w:t>=&gt; ( a )</w:t>
      </w:r>
      <w:r>
        <w:rPr>
          <w:color w:val="000000"/>
          <w:spacing w:val="0"/>
          <w:w w:val="100"/>
          <w:position w:val="0"/>
          <w:lang w:val="en-US" w:eastAsia="en-US" w:bidi="en-US"/>
        </w:rPr>
        <w:tab/>
      </w:r>
      <w:r>
        <w:rPr>
          <w:rStyle w:val="185"/>
        </w:rPr>
        <w:t>；；；</w:t>
      </w:r>
      <w:r>
        <w:rPr>
          <w:color w:val="000000"/>
          <w:spacing w:val="0"/>
          <w:w w:val="100"/>
          <w:position w:val="0"/>
          <w:lang w:val="en-US" w:eastAsia="en-US" w:bidi="en-US"/>
        </w:rPr>
        <w:t xml:space="preserve"> equivalent to cons( 'a nil )</w:t>
      </w:r>
    </w:p>
    <w:p>
      <w:pPr>
        <w:pStyle w:val="27"/>
        <w:widowControl w:val="0"/>
        <w:shd w:val="clear" w:color="auto" w:fill="auto"/>
        <w:spacing w:before="0" w:after="0"/>
        <w:ind w:left="0" w:right="0" w:firstLine="0"/>
      </w:pPr>
      <w:r>
        <w:rPr>
          <w:color w:val="000000"/>
          <w:spacing w:val="0"/>
          <w:w w:val="100"/>
          <w:position w:val="0"/>
          <w:lang w:val="en-US" w:eastAsia="en-US" w:bidi="en-US"/>
        </w:rPr>
        <w:t>z = '( 1 2 3 )</w:t>
      </w:r>
    </w:p>
    <w:p>
      <w:pPr>
        <w:pStyle w:val="27"/>
        <w:widowControl w:val="0"/>
        <w:shd w:val="clear" w:color="auto" w:fill="auto"/>
        <w:tabs>
          <w:tab w:val="left" w:pos="1985"/>
          <w:tab w:val="left" w:pos="4049"/>
        </w:tabs>
        <w:spacing w:before="0" w:after="414"/>
        <w:ind w:left="0" w:right="0" w:firstLine="0"/>
      </w:pPr>
      <w:r>
        <w:rPr>
          <w:color w:val="000000"/>
          <w:spacing w:val="0"/>
          <w:w w:val="100"/>
          <w:position w:val="0"/>
          <w:lang w:val="en-US" w:eastAsia="en-US" w:bidi="en-US"/>
        </w:rPr>
        <w:t>ncons( z )</w:t>
      </w:r>
      <w:r>
        <w:rPr>
          <w:color w:val="000000"/>
          <w:spacing w:val="0"/>
          <w:w w:val="100"/>
          <w:position w:val="0"/>
          <w:lang w:val="en-US" w:eastAsia="en-US" w:bidi="en-US"/>
        </w:rPr>
        <w:tab/>
      </w:r>
      <w:r>
        <w:rPr>
          <w:color w:val="000000"/>
          <w:spacing w:val="0"/>
          <w:w w:val="100"/>
          <w:position w:val="0"/>
          <w:lang w:val="en-US" w:eastAsia="en-US" w:bidi="en-US"/>
        </w:rPr>
        <w:t>=&gt; ( ( 1 2 3 ) )</w:t>
      </w:r>
      <w:r>
        <w:rPr>
          <w:color w:val="000000"/>
          <w:spacing w:val="0"/>
          <w:w w:val="100"/>
          <w:position w:val="0"/>
          <w:lang w:val="en-US" w:eastAsia="en-US" w:bidi="en-US"/>
        </w:rPr>
        <w:tab/>
      </w:r>
      <w:r>
        <w:rPr>
          <w:color w:val="000000"/>
          <w:spacing w:val="0"/>
          <w:w w:val="100"/>
          <w:position w:val="0"/>
          <w:lang w:val="en-US" w:eastAsia="en-US" w:bidi="en-US"/>
        </w:rPr>
        <w:t>;;; equivalent to cons( z nil )</w:t>
      </w:r>
    </w:p>
    <w:p>
      <w:pPr>
        <w:pStyle w:val="22"/>
        <w:keepNext/>
        <w:keepLines/>
        <w:widowControl w:val="0"/>
        <w:shd w:val="clear" w:color="auto" w:fill="auto"/>
        <w:spacing w:before="0" w:after="247" w:line="280" w:lineRule="exact"/>
        <w:ind w:left="0" w:right="0" w:firstLine="0"/>
      </w:pPr>
      <w:bookmarkStart w:id="1134" w:name="bookmark1152"/>
      <w:bookmarkStart w:id="1135" w:name="bookmark1153"/>
      <w:r>
        <w:rPr>
          <w:color w:val="000000"/>
          <w:spacing w:val="0"/>
          <w:w w:val="100"/>
          <w:position w:val="0"/>
          <w:lang w:val="en-US" w:eastAsia="en-US" w:bidi="en-US"/>
        </w:rPr>
        <w:t>Adding Elements to the End of a List (tconc)</w:t>
      </w:r>
      <w:bookmarkEnd w:id="1134"/>
      <w:bookmarkEnd w:id="1135"/>
    </w:p>
    <w:p>
      <w:pPr>
        <w:pStyle w:val="19"/>
        <w:widowControl w:val="0"/>
        <w:shd w:val="clear" w:color="auto" w:fill="auto"/>
        <w:spacing w:before="0" w:after="176" w:line="278" w:lineRule="exact"/>
        <w:ind w:left="0" w:right="0" w:firstLine="0"/>
        <w:jc w:val="left"/>
      </w:pPr>
      <w:bookmarkStart w:id="1136" w:name="bookmark1154"/>
      <w:r>
        <w:rPr>
          <w:color w:val="000000"/>
          <w:spacing w:val="0"/>
          <w:w w:val="100"/>
          <w:position w:val="0"/>
          <w:lang w:val="en-US" w:eastAsia="en-US" w:bidi="en-US"/>
        </w:rPr>
        <w:t xml:space="preserve">Because lists are singly linked in only one direction, searching for the end of a list typically requires the traversal of every list cell in the list, which can be quite slow with a long list containing many list cells. This long traversal poses a problem when you want to build a list by adding elements at the end of a list. If a list must be built by adding new elements at the end of the list, the most efficient way is to use </w:t>
      </w:r>
      <w:r>
        <w:rPr>
          <w:rStyle w:val="93"/>
        </w:rPr>
        <w:t>tconc.</w:t>
      </w:r>
      <w:bookmarkEnd w:id="1136"/>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93"/>
        </w:rPr>
        <w:t>tconc</w:t>
      </w:r>
      <w:r>
        <w:rPr>
          <w:color w:val="000000"/>
          <w:spacing w:val="0"/>
          <w:w w:val="100"/>
          <w:position w:val="0"/>
          <w:lang w:val="en-US" w:eastAsia="en-US" w:bidi="en-US"/>
        </w:rPr>
        <w:t xml:space="preserve"> function creates a list cell (known as a </w:t>
      </w:r>
      <w:r>
        <w:rPr>
          <w:rStyle w:val="93"/>
        </w:rPr>
        <w:t>tconc</w:t>
      </w:r>
      <w:r>
        <w:rPr>
          <w:color w:val="000000"/>
          <w:spacing w:val="0"/>
          <w:w w:val="100"/>
          <w:position w:val="0"/>
          <w:lang w:val="en-US" w:eastAsia="en-US" w:bidi="en-US"/>
        </w:rPr>
        <w:t xml:space="preserve"> structure) whose </w:t>
      </w:r>
      <w:r>
        <w:rPr>
          <w:rStyle w:val="93"/>
        </w:rPr>
        <w:t>car</w:t>
      </w:r>
      <w:r>
        <w:rPr>
          <w:color w:val="000000"/>
          <w:spacing w:val="0"/>
          <w:w w:val="100"/>
          <w:position w:val="0"/>
          <w:lang w:val="en-US" w:eastAsia="en-US" w:bidi="en-US"/>
        </w:rPr>
        <w:t xml:space="preserve"> points to the head of the list being built and whose </w:t>
      </w:r>
      <w:r>
        <w:rPr>
          <w:rStyle w:val="93"/>
        </w:rPr>
        <w:t>cdr</w:t>
      </w:r>
      <w:r>
        <w:rPr>
          <w:color w:val="000000"/>
          <w:spacing w:val="0"/>
          <w:w w:val="100"/>
          <w:position w:val="0"/>
          <w:lang w:val="en-US" w:eastAsia="en-US" w:bidi="en-US"/>
        </w:rPr>
        <w:t xml:space="preserve"> points to the last element of the list.</w:t>
      </w:r>
    </w:p>
    <w:p>
      <w:pPr>
        <w:framePr w:h="2405"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04" o:spid="_x0000_s1298" type="#_x0000_t75" style="height:121pt;width:327pt;rotation:0f;" o:ole="f" fillcolor="#FFFFFF" filled="f" o:preferrelative="t" stroked="f" coordorigin="0,0" coordsize="21600,21600">
            <v:fill on="f" color2="#FFFFFF" focus="0%"/>
            <v:imagedata gain="65536f" blacklevel="0f" gamma="0" o:title="C:/Users/Administrator/desktop/skill参考手册/media/image11.png" r:id="rId192" r:href="rId193"/>
            <o:lock v:ext="edit" position="f" selection="f" grouping="f" rotation="f" cropping="f" text="f" aspectratio="t"/>
            <w10:wrap type="none"/>
            <w10:anchorlock/>
          </v:shape>
        </w:pict>
      </w:r>
    </w:p>
    <w:p>
      <w:pPr>
        <w:widowControl w:val="0"/>
        <w:rPr>
          <w:sz w:val="2"/>
          <w:szCs w:val="2"/>
        </w:rPr>
      </w:pPr>
    </w:p>
    <w:p>
      <w:pPr>
        <w:pStyle w:val="19"/>
        <w:widowControl w:val="0"/>
        <w:shd w:val="clear" w:color="auto" w:fill="auto"/>
        <w:spacing w:before="250" w:after="180" w:line="278" w:lineRule="exact"/>
        <w:ind w:left="0" w:right="0" w:firstLine="0"/>
        <w:jc w:val="left"/>
      </w:pPr>
      <w:r>
        <w:rPr>
          <w:color w:val="000000"/>
          <w:spacing w:val="0"/>
          <w:w w:val="100"/>
          <w:position w:val="0"/>
          <w:lang w:val="en-US" w:eastAsia="en-US" w:bidi="en-US"/>
        </w:rPr>
        <w:t xml:space="preserve">The </w:t>
      </w:r>
      <w:r>
        <w:rPr>
          <w:rStyle w:val="93"/>
        </w:rPr>
        <w:t>tconc</w:t>
      </w:r>
      <w:r>
        <w:rPr>
          <w:color w:val="000000"/>
          <w:spacing w:val="0"/>
          <w:w w:val="100"/>
          <w:position w:val="0"/>
          <w:lang w:val="en-US" w:eastAsia="en-US" w:bidi="en-US"/>
        </w:rPr>
        <w:t xml:space="preserve"> structure allows subsequent calls to </w:t>
      </w:r>
      <w:r>
        <w:rPr>
          <w:rStyle w:val="93"/>
        </w:rPr>
        <w:t>tconc</w:t>
      </w:r>
      <w:r>
        <w:rPr>
          <w:color w:val="000000"/>
          <w:spacing w:val="0"/>
          <w:w w:val="100"/>
          <w:position w:val="0"/>
          <w:lang w:val="en-US" w:eastAsia="en-US" w:bidi="en-US"/>
        </w:rPr>
        <w:t xml:space="preserve"> to find the end of a list instantly without having to traverse the entire list. For this reason, call </w:t>
      </w:r>
      <w:r>
        <w:rPr>
          <w:rStyle w:val="93"/>
        </w:rPr>
        <w:t>tconc</w:t>
      </w:r>
      <w:r>
        <w:rPr>
          <w:color w:val="000000"/>
          <w:spacing w:val="0"/>
          <w:w w:val="100"/>
          <w:position w:val="0"/>
          <w:lang w:val="en-US" w:eastAsia="en-US" w:bidi="en-US"/>
        </w:rPr>
        <w:t xml:space="preserve"> once to initialize a special list cell and pass this special list cell to subsequent calls on </w:t>
      </w:r>
      <w:r>
        <w:rPr>
          <w:rStyle w:val="93"/>
        </w:rPr>
        <w:t>tconc.</w:t>
      </w:r>
      <w:r>
        <w:rPr>
          <w:color w:val="000000"/>
          <w:spacing w:val="0"/>
          <w:w w:val="100"/>
          <w:position w:val="0"/>
          <w:lang w:val="en-US" w:eastAsia="en-US" w:bidi="en-US"/>
        </w:rPr>
        <w:t xml:space="preserve"> Finally, to obtain the actual value of the list you have been building, take the </w:t>
      </w:r>
      <w:r>
        <w:rPr>
          <w:rStyle w:val="93"/>
        </w:rPr>
        <w:t>car</w:t>
      </w:r>
      <w:r>
        <w:rPr>
          <w:color w:val="000000"/>
          <w:spacing w:val="0"/>
          <w:w w:val="100"/>
          <w:position w:val="0"/>
          <w:lang w:val="en-US" w:eastAsia="en-US" w:bidi="en-US"/>
        </w:rPr>
        <w:t xml:space="preserve"> of this special list cell. The typical steps required to use </w:t>
      </w:r>
      <w:r>
        <w:rPr>
          <w:rStyle w:val="93"/>
        </w:rPr>
        <w:t>tconc</w:t>
      </w:r>
      <w:r>
        <w:rPr>
          <w:color w:val="000000"/>
          <w:spacing w:val="0"/>
          <w:w w:val="100"/>
          <w:position w:val="0"/>
          <w:lang w:val="en-US" w:eastAsia="en-US" w:bidi="en-US"/>
        </w:rPr>
        <w:t xml:space="preserve"> are as follows:</w:t>
      </w:r>
    </w:p>
    <w:p>
      <w:pPr>
        <w:pStyle w:val="19"/>
        <w:widowControl w:val="0"/>
        <w:numPr>
          <w:ilvl w:val="0"/>
          <w:numId w:val="15"/>
        </w:numPr>
        <w:shd w:val="clear" w:color="auto" w:fill="auto"/>
        <w:tabs>
          <w:tab w:val="left" w:pos="539"/>
        </w:tabs>
        <w:spacing w:before="0" w:after="0" w:line="278" w:lineRule="exact"/>
        <w:ind w:left="520" w:right="0" w:hanging="300"/>
        <w:jc w:val="left"/>
      </w:pPr>
      <w:r>
        <w:rPr>
          <w:color w:val="000000"/>
          <w:spacing w:val="0"/>
          <w:w w:val="100"/>
          <w:position w:val="0"/>
          <w:lang w:val="en-US" w:eastAsia="en-US" w:bidi="en-US"/>
        </w:rPr>
        <w:t xml:space="preserve">Create the </w:t>
      </w:r>
      <w:r>
        <w:rPr>
          <w:rStyle w:val="93"/>
        </w:rPr>
        <w:t>tconc</w:t>
      </w:r>
      <w:r>
        <w:rPr>
          <w:color w:val="000000"/>
          <w:spacing w:val="0"/>
          <w:w w:val="100"/>
          <w:position w:val="0"/>
          <w:lang w:val="en-US" w:eastAsia="en-US" w:bidi="en-US"/>
        </w:rPr>
        <w:t xml:space="preserve"> structure by calling </w:t>
      </w:r>
      <w:r>
        <w:rPr>
          <w:rStyle w:val="93"/>
        </w:rPr>
        <w:t>tconc</w:t>
      </w:r>
      <w:r>
        <w:rPr>
          <w:color w:val="000000"/>
          <w:spacing w:val="0"/>
          <w:w w:val="100"/>
          <w:position w:val="0"/>
          <w:lang w:val="en-US" w:eastAsia="en-US" w:bidi="en-US"/>
        </w:rPr>
        <w:t xml:space="preserve"> with </w:t>
      </w:r>
      <w:r>
        <w:rPr>
          <w:rStyle w:val="93"/>
        </w:rPr>
        <w:t>nil</w:t>
      </w:r>
      <w:r>
        <w:rPr>
          <w:color w:val="000000"/>
          <w:spacing w:val="0"/>
          <w:w w:val="100"/>
          <w:position w:val="0"/>
          <w:lang w:val="en-US" w:eastAsia="en-US" w:bidi="en-US"/>
        </w:rPr>
        <w:t xml:space="preserve"> as its first argument and the first element of the list being built as the second argument.</w:t>
      </w:r>
    </w:p>
    <w:p>
      <w:pPr>
        <w:pStyle w:val="27"/>
        <w:widowControl w:val="0"/>
        <w:shd w:val="clear" w:color="auto" w:fill="auto"/>
        <w:spacing w:before="0" w:after="78" w:line="260" w:lineRule="exact"/>
        <w:ind w:left="520" w:right="0" w:firstLine="0"/>
        <w:jc w:val="left"/>
      </w:pPr>
      <w:r>
        <w:rPr>
          <w:color w:val="000000"/>
          <w:spacing w:val="0"/>
          <w:w w:val="100"/>
          <w:position w:val="0"/>
          <w:lang w:val="en-US" w:eastAsia="en-US" w:bidi="en-US"/>
        </w:rPr>
        <w:t xml:space="preserve">x = tconc(nil </w:t>
      </w:r>
      <w:r>
        <w:rPr>
          <w:rStyle w:val="160"/>
        </w:rPr>
        <w:t>1</w:t>
      </w:r>
      <w:r>
        <w:rPr>
          <w:color w:val="000000"/>
          <w:spacing w:val="0"/>
          <w:w w:val="100"/>
          <w:position w:val="0"/>
          <w:lang w:val="en-US" w:eastAsia="en-US" w:bidi="en-US"/>
        </w:rPr>
        <w:t xml:space="preserve"> )</w:t>
      </w:r>
    </w:p>
    <w:p>
      <w:pPr>
        <w:pStyle w:val="19"/>
        <w:widowControl w:val="0"/>
        <w:numPr>
          <w:ilvl w:val="0"/>
          <w:numId w:val="15"/>
        </w:numPr>
        <w:shd w:val="clear" w:color="auto" w:fill="auto"/>
        <w:tabs>
          <w:tab w:val="left" w:pos="551"/>
        </w:tabs>
        <w:spacing w:before="0" w:after="0" w:line="278" w:lineRule="exact"/>
        <w:ind w:left="520" w:right="0" w:hanging="300"/>
        <w:jc w:val="left"/>
      </w:pPr>
      <w:r>
        <w:rPr>
          <w:color w:val="000000"/>
          <w:spacing w:val="0"/>
          <w:w w:val="100"/>
          <w:position w:val="0"/>
          <w:lang w:val="en-US" w:eastAsia="en-US" w:bidi="en-US"/>
        </w:rPr>
        <w:t xml:space="preserve">Repeatedly call </w:t>
      </w:r>
      <w:r>
        <w:rPr>
          <w:rStyle w:val="93"/>
        </w:rPr>
        <w:t>tconc</w:t>
      </w:r>
      <w:r>
        <w:rPr>
          <w:color w:val="000000"/>
          <w:spacing w:val="0"/>
          <w:w w:val="100"/>
          <w:position w:val="0"/>
          <w:lang w:val="en-US" w:eastAsia="en-US" w:bidi="en-US"/>
        </w:rPr>
        <w:t xml:space="preserve"> with other elements to be added to the end of the list, each time giving the </w:t>
      </w:r>
      <w:r>
        <w:rPr>
          <w:rStyle w:val="93"/>
        </w:rPr>
        <w:t>tconc</w:t>
      </w:r>
      <w:r>
        <w:rPr>
          <w:color w:val="000000"/>
          <w:spacing w:val="0"/>
          <w:w w:val="100"/>
          <w:position w:val="0"/>
          <w:lang w:val="en-US" w:eastAsia="en-US" w:bidi="en-US"/>
        </w:rPr>
        <w:t xml:space="preserve"> structure as the first argument to </w:t>
      </w:r>
      <w:r>
        <w:rPr>
          <w:rStyle w:val="93"/>
        </w:rPr>
        <w:t>tconc</w:t>
      </w:r>
      <w:r>
        <w:rPr>
          <w:color w:val="000000"/>
          <w:spacing w:val="0"/>
          <w:w w:val="100"/>
          <w:position w:val="0"/>
          <w:lang w:val="en-US" w:eastAsia="en-US" w:bidi="en-US"/>
        </w:rPr>
        <w:t xml:space="preserve">. There is no need to assign the value returned by </w:t>
      </w:r>
      <w:r>
        <w:rPr>
          <w:rStyle w:val="93"/>
        </w:rPr>
        <w:t>tconc</w:t>
      </w:r>
      <w:r>
        <w:rPr>
          <w:color w:val="000000"/>
          <w:spacing w:val="0"/>
          <w:w w:val="100"/>
          <w:position w:val="0"/>
          <w:lang w:val="en-US" w:eastAsia="en-US" w:bidi="en-US"/>
        </w:rPr>
        <w:t xml:space="preserve"> to a variable because </w:t>
      </w:r>
      <w:r>
        <w:rPr>
          <w:rStyle w:val="93"/>
        </w:rPr>
        <w:t>tconc</w:t>
      </w:r>
      <w:r>
        <w:rPr>
          <w:color w:val="000000"/>
          <w:spacing w:val="0"/>
          <w:w w:val="100"/>
          <w:position w:val="0"/>
          <w:lang w:val="en-US" w:eastAsia="en-US" w:bidi="en-US"/>
        </w:rPr>
        <w:t xml:space="preserve"> modifies the </w:t>
      </w:r>
      <w:r>
        <w:rPr>
          <w:rStyle w:val="93"/>
        </w:rPr>
        <w:t>tconc</w:t>
      </w:r>
      <w:r>
        <w:rPr>
          <w:color w:val="000000"/>
          <w:spacing w:val="0"/>
          <w:w w:val="100"/>
          <w:position w:val="0"/>
          <w:lang w:val="en-US" w:eastAsia="en-US" w:bidi="en-US"/>
        </w:rPr>
        <w:t xml:space="preserve"> structure. For example: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 xml:space="preserve">tconc(x 2 ), tconc(x 3 </w:t>
      </w:r>
      <w:r>
        <w:rPr>
          <w:rStyle w:val="125"/>
        </w:rPr>
        <w:t>)...</w:t>
      </w:r>
    </w:p>
    <w:p>
      <w:pPr>
        <w:pStyle w:val="19"/>
        <w:widowControl w:val="0"/>
        <w:numPr>
          <w:ilvl w:val="0"/>
          <w:numId w:val="15"/>
        </w:numPr>
        <w:shd w:val="clear" w:color="auto" w:fill="auto"/>
        <w:tabs>
          <w:tab w:val="left" w:pos="563"/>
        </w:tabs>
        <w:spacing w:before="0" w:after="0" w:line="283" w:lineRule="exact"/>
        <w:ind w:left="520" w:right="0" w:hanging="320"/>
        <w:jc w:val="left"/>
      </w:pPr>
      <w:r>
        <w:rPr>
          <w:color w:val="000000"/>
          <w:spacing w:val="0"/>
          <w:w w:val="100"/>
          <w:position w:val="0"/>
          <w:lang w:val="en-US" w:eastAsia="en-US" w:bidi="en-US"/>
        </w:rPr>
        <w:t xml:space="preserve">After the list has been built, take the </w:t>
      </w:r>
      <w:r>
        <w:rPr>
          <w:rStyle w:val="93"/>
        </w:rPr>
        <w:t>car</w:t>
      </w:r>
      <w:r>
        <w:rPr>
          <w:color w:val="000000"/>
          <w:spacing w:val="0"/>
          <w:w w:val="100"/>
          <w:position w:val="0"/>
          <w:lang w:val="en-US" w:eastAsia="en-US" w:bidi="en-US"/>
        </w:rPr>
        <w:t xml:space="preserve"> of the </w:t>
      </w:r>
      <w:r>
        <w:rPr>
          <w:rStyle w:val="93"/>
        </w:rPr>
        <w:t>tconc</w:t>
      </w:r>
      <w:r>
        <w:rPr>
          <w:color w:val="000000"/>
          <w:spacing w:val="0"/>
          <w:w w:val="100"/>
          <w:position w:val="0"/>
          <w:lang w:val="en-US" w:eastAsia="en-US" w:bidi="en-US"/>
        </w:rPr>
        <w:t xml:space="preserve"> structure to get the actual value of the list being built. For example:</w:t>
      </w:r>
    </w:p>
    <w:p>
      <w:pPr>
        <w:pStyle w:val="27"/>
        <w:widowControl w:val="0"/>
        <w:shd w:val="clear" w:color="auto" w:fill="auto"/>
        <w:spacing w:before="0" w:after="480" w:line="190" w:lineRule="exact"/>
        <w:ind w:left="520" w:right="0" w:firstLine="0"/>
        <w:jc w:val="left"/>
      </w:pPr>
      <w:r>
        <w:rPr>
          <w:color w:val="000000"/>
          <w:spacing w:val="0"/>
          <w:w w:val="100"/>
          <w:position w:val="0"/>
          <w:lang w:val="en-US" w:eastAsia="en-US" w:bidi="en-US"/>
        </w:rPr>
        <w:t>x = car(x)</w:t>
      </w:r>
    </w:p>
    <w:p>
      <w:pPr>
        <w:pStyle w:val="22"/>
        <w:keepNext/>
        <w:keepLines/>
        <w:widowControl w:val="0"/>
        <w:shd w:val="clear" w:color="auto" w:fill="auto"/>
        <w:spacing w:before="0" w:after="541" w:line="280" w:lineRule="exact"/>
        <w:ind w:left="0" w:right="0" w:firstLine="0"/>
      </w:pPr>
      <w:bookmarkStart w:id="1137" w:name="bookmark1155"/>
      <w:bookmarkStart w:id="1138" w:name="bookmark1156"/>
      <w:bookmarkStart w:id="1139" w:name="bookmark1157"/>
      <w:r>
        <w:rPr>
          <w:color w:val="000000"/>
          <w:spacing w:val="0"/>
          <w:w w:val="100"/>
          <w:position w:val="0"/>
          <w:lang w:val="en-US" w:eastAsia="en-US" w:bidi="en-US"/>
        </w:rPr>
        <w:t>Appending Lists</w:t>
      </w:r>
      <w:bookmarkEnd w:id="1137"/>
      <w:bookmarkEnd w:id="1138"/>
      <w:bookmarkEnd w:id="1139"/>
    </w:p>
    <w:p>
      <w:pPr>
        <w:pStyle w:val="25"/>
        <w:keepNext/>
        <w:keepLines/>
        <w:widowControl w:val="0"/>
        <w:shd w:val="clear" w:color="auto" w:fill="auto"/>
        <w:spacing w:before="0" w:after="206" w:line="220" w:lineRule="exact"/>
        <w:ind w:left="0" w:right="0" w:firstLine="0"/>
        <w:jc w:val="both"/>
      </w:pPr>
      <w:bookmarkStart w:id="1140" w:name="bookmark1158"/>
      <w:bookmarkStart w:id="1141" w:name="bookmark1159"/>
      <w:r>
        <w:rPr>
          <w:color w:val="000000"/>
          <w:spacing w:val="0"/>
          <w:w w:val="100"/>
          <w:position w:val="0"/>
          <w:lang w:val="en-US" w:eastAsia="en-US" w:bidi="en-US"/>
        </w:rPr>
        <w:t>The nconc Function</w:t>
      </w:r>
      <w:bookmarkEnd w:id="1140"/>
      <w:bookmarkEnd w:id="1141"/>
    </w:p>
    <w:p>
      <w:pPr>
        <w:pStyle w:val="19"/>
        <w:widowControl w:val="0"/>
        <w:shd w:val="clear" w:color="auto" w:fill="auto"/>
        <w:spacing w:before="0" w:after="484" w:line="278" w:lineRule="exact"/>
        <w:ind w:left="0" w:right="0" w:firstLine="0"/>
      </w:pPr>
      <w:r>
        <w:rPr>
          <w:color w:val="000000"/>
          <w:spacing w:val="0"/>
          <w:w w:val="100"/>
          <w:position w:val="0"/>
          <w:lang w:val="en-US" w:eastAsia="en-US" w:bidi="en-US"/>
        </w:rPr>
        <w:t xml:space="preserve">Use the </w:t>
      </w:r>
      <w:r>
        <w:rPr>
          <w:rStyle w:val="93"/>
        </w:rPr>
        <w:t>nconc</w:t>
      </w:r>
      <w:r>
        <w:rPr>
          <w:color w:val="000000"/>
          <w:spacing w:val="0"/>
          <w:w w:val="100"/>
          <w:position w:val="0"/>
          <w:lang w:val="en-US" w:eastAsia="en-US" w:bidi="en-US"/>
        </w:rPr>
        <w:t xml:space="preserve"> function to quickly append lists destructively. The </w:t>
      </w:r>
      <w:r>
        <w:rPr>
          <w:rStyle w:val="93"/>
        </w:rPr>
        <w:t>nconc</w:t>
      </w:r>
      <w:r>
        <w:rPr>
          <w:color w:val="000000"/>
          <w:spacing w:val="0"/>
          <w:w w:val="100"/>
          <w:position w:val="0"/>
          <w:lang w:val="en-US" w:eastAsia="en-US" w:bidi="en-US"/>
        </w:rPr>
        <w:t xml:space="preserve"> function takes two or more lists as arguments. Only the last argument list is unaltered.</w:t>
      </w:r>
    </w:p>
    <w:p>
      <w:pPr>
        <w:framePr w:h="3408"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05" o:spid="_x0000_s1299" type="#_x0000_t75" style="height:170pt;width:361pt;rotation:0f;" o:ole="f" fillcolor="#FFFFFF" filled="f" o:preferrelative="t" stroked="f" coordorigin="0,0" coordsize="21600,21600">
            <v:fill on="f" color2="#FFFFFF" focus="0%"/>
            <v:imagedata gain="65536f" blacklevel="0f" gamma="0" o:title="C:/Users/Administrator/desktop/skill参考手册/media/image12.png" r:id="rId194" r:href="rId195"/>
            <o:lock v:ext="edit" position="f" selection="f" grouping="f" rotation="f" cropping="f" text="f" aspectratio="t"/>
            <w10:wrap type="none"/>
            <w10:anchorlock/>
          </v:shape>
        </w:pict>
      </w:r>
    </w:p>
    <w:p>
      <w:pPr>
        <w:pStyle w:val="41"/>
        <w:framePr w:h="3408" w:wrap="notBeside" w:vAnchor="text" w:hAnchor="text" w:y="1"/>
        <w:widowControl w:val="0"/>
        <w:shd w:val="clear" w:color="auto" w:fill="auto"/>
        <w:spacing w:before="0" w:after="0" w:line="197" w:lineRule="exact"/>
        <w:ind w:left="0" w:right="0" w:firstLine="0"/>
        <w:jc w:val="left"/>
      </w:pPr>
      <w:r>
        <w:rPr>
          <w:color w:val="000000"/>
          <w:spacing w:val="0"/>
          <w:w w:val="100"/>
          <w:position w:val="0"/>
          <w:lang w:val="en-US" w:eastAsia="en-US" w:bidi="en-US"/>
        </w:rPr>
        <w:t xml:space="preserve">cList = </w:t>
      </w:r>
      <w:r>
        <w:rPr>
          <w:rStyle w:val="194"/>
        </w:rPr>
        <w:t>' (</w:t>
      </w:r>
      <w:r>
        <w:rPr>
          <w:color w:val="000000"/>
          <w:spacing w:val="0"/>
          <w:w w:val="100"/>
          <w:position w:val="0"/>
          <w:lang w:val="en-US" w:eastAsia="en-US" w:bidi="en-US"/>
        </w:rPr>
        <w:t xml:space="preserve"> </w:t>
      </w:r>
      <w:r>
        <w:rPr>
          <w:rStyle w:val="195"/>
        </w:rPr>
        <w:t>1</w:t>
      </w:r>
      <w:r>
        <w:rPr>
          <w:color w:val="000000"/>
          <w:spacing w:val="0"/>
          <w:w w:val="100"/>
          <w:position w:val="0"/>
          <w:lang w:val="en-US" w:eastAsia="en-US" w:bidi="en-US"/>
        </w:rPr>
        <w:t xml:space="preserve"> </w:t>
      </w:r>
      <w:r>
        <w:rPr>
          <w:rStyle w:val="195"/>
        </w:rPr>
        <w:t>2</w:t>
      </w:r>
      <w:r>
        <w:rPr>
          <w:color w:val="000000"/>
          <w:spacing w:val="0"/>
          <w:w w:val="100"/>
          <w:position w:val="0"/>
          <w:lang w:val="en-US" w:eastAsia="en-US" w:bidi="en-US"/>
        </w:rPr>
        <w:t xml:space="preserve"> ) dList = '( 3 4 5 ) eList = '( </w:t>
      </w:r>
      <w:r>
        <w:rPr>
          <w:rStyle w:val="195"/>
        </w:rPr>
        <w:t>6</w:t>
      </w:r>
      <w:r>
        <w:rPr>
          <w:color w:val="000000"/>
          <w:spacing w:val="0"/>
          <w:w w:val="100"/>
          <w:position w:val="0"/>
          <w:lang w:val="en-US" w:eastAsia="en-US" w:bidi="en-US"/>
        </w:rPr>
        <w:t xml:space="preserve"> 7 )</w:t>
      </w:r>
    </w:p>
    <w:p>
      <w:pPr>
        <w:pStyle w:val="41"/>
        <w:framePr w:h="3408" w:wrap="notBeside" w:vAnchor="text" w:hAnchor="text" w:y="1"/>
        <w:widowControl w:val="0"/>
        <w:shd w:val="clear" w:color="auto" w:fill="auto"/>
        <w:spacing w:before="0" w:after="0" w:line="197" w:lineRule="exact"/>
        <w:ind w:left="0" w:right="0" w:firstLine="0"/>
        <w:jc w:val="left"/>
      </w:pPr>
      <w:bookmarkStart w:id="1142" w:name="bookmark1160"/>
      <w:r>
        <w:rPr>
          <w:color w:val="000000"/>
          <w:spacing w:val="0"/>
          <w:w w:val="100"/>
          <w:position w:val="0"/>
          <w:lang w:val="en-US" w:eastAsia="en-US" w:bidi="en-US"/>
        </w:rPr>
        <w:t xml:space="preserve">nconc( cList dList eList ) =&gt; ( 1 2 3 4 5 </w:t>
      </w:r>
      <w:r>
        <w:rPr>
          <w:rStyle w:val="195"/>
        </w:rPr>
        <w:t>6</w:t>
      </w:r>
      <w:r>
        <w:rPr>
          <w:color w:val="000000"/>
          <w:spacing w:val="0"/>
          <w:w w:val="100"/>
          <w:position w:val="0"/>
          <w:lang w:val="en-US" w:eastAsia="en-US" w:bidi="en-US"/>
        </w:rPr>
        <w:t xml:space="preserve"> 7 ) cList =&gt; ( 1 2 3 4 5 </w:t>
      </w:r>
      <w:r>
        <w:rPr>
          <w:rStyle w:val="195"/>
        </w:rPr>
        <w:t>6</w:t>
      </w:r>
      <w:r>
        <w:rPr>
          <w:color w:val="000000"/>
          <w:spacing w:val="0"/>
          <w:w w:val="100"/>
          <w:position w:val="0"/>
          <w:lang w:val="en-US" w:eastAsia="en-US" w:bidi="en-US"/>
        </w:rPr>
        <w:t xml:space="preserve"> 7 ) dList =&gt; ( 3 4 5 </w:t>
      </w:r>
      <w:r>
        <w:rPr>
          <w:rStyle w:val="195"/>
        </w:rPr>
        <w:t>6</w:t>
      </w:r>
      <w:r>
        <w:rPr>
          <w:color w:val="000000"/>
          <w:spacing w:val="0"/>
          <w:w w:val="100"/>
          <w:position w:val="0"/>
          <w:lang w:val="en-US" w:eastAsia="en-US" w:bidi="en-US"/>
        </w:rPr>
        <w:t xml:space="preserve"> 7 ) eList =&gt; ( </w:t>
      </w:r>
      <w:r>
        <w:rPr>
          <w:rStyle w:val="195"/>
        </w:rPr>
        <w:t>6</w:t>
      </w:r>
      <w:r>
        <w:rPr>
          <w:color w:val="000000"/>
          <w:spacing w:val="0"/>
          <w:w w:val="100"/>
          <w:position w:val="0"/>
          <w:lang w:val="en-US" w:eastAsia="en-US" w:bidi="en-US"/>
        </w:rPr>
        <w:t xml:space="preserve"> 7 )</w:t>
      </w:r>
      <w:bookmarkEnd w:id="1142"/>
    </w:p>
    <w:p>
      <w:pPr>
        <w:widowControl w:val="0"/>
        <w:rPr>
          <w:sz w:val="2"/>
          <w:szCs w:val="2"/>
        </w:rPr>
      </w:pPr>
    </w:p>
    <w:p>
      <w:pPr>
        <w:pStyle w:val="19"/>
        <w:widowControl w:val="0"/>
        <w:shd w:val="clear" w:color="auto" w:fill="auto"/>
        <w:spacing w:before="289" w:after="111" w:line="230" w:lineRule="exact"/>
        <w:ind w:left="0" w:right="0" w:firstLine="0"/>
      </w:pPr>
      <w:r>
        <w:rPr>
          <w:color w:val="000000"/>
          <w:spacing w:val="0"/>
          <w:w w:val="100"/>
          <w:position w:val="0"/>
          <w:lang w:val="en-US" w:eastAsia="en-US" w:bidi="en-US"/>
        </w:rPr>
        <w:t xml:space="preserve">Use the </w:t>
      </w:r>
      <w:r>
        <w:rPr>
          <w:rStyle w:val="93"/>
        </w:rPr>
        <w:t>apply</w:t>
      </w:r>
      <w:r>
        <w:rPr>
          <w:color w:val="000000"/>
          <w:spacing w:val="0"/>
          <w:w w:val="100"/>
          <w:position w:val="0"/>
          <w:lang w:val="en-US" w:eastAsia="en-US" w:bidi="en-US"/>
        </w:rPr>
        <w:t xml:space="preserve"> function and the </w:t>
      </w:r>
      <w:r>
        <w:rPr>
          <w:rStyle w:val="93"/>
        </w:rPr>
        <w:t>nconc</w:t>
      </w:r>
      <w:r>
        <w:rPr>
          <w:color w:val="000000"/>
          <w:spacing w:val="0"/>
          <w:w w:val="100"/>
          <w:position w:val="0"/>
          <w:lang w:val="en-US" w:eastAsia="en-US" w:bidi="en-US"/>
        </w:rPr>
        <w:t xml:space="preserve"> function to append a list of lists.</w:t>
      </w:r>
    </w:p>
    <w:p>
      <w:pPr>
        <w:pStyle w:val="27"/>
        <w:widowControl w:val="0"/>
        <w:shd w:val="clear" w:color="auto" w:fill="auto"/>
        <w:tabs>
          <w:tab w:val="left" w:pos="3038"/>
          <w:tab w:val="left" w:pos="4238"/>
        </w:tabs>
        <w:spacing w:before="0" w:after="0"/>
        <w:ind w:left="0" w:right="0" w:firstLine="0"/>
      </w:pPr>
      <w:r>
        <w:rPr>
          <w:color w:val="000000"/>
          <w:spacing w:val="0"/>
          <w:w w:val="100"/>
          <w:position w:val="0"/>
          <w:lang w:val="en-US" w:eastAsia="en-US" w:bidi="en-US"/>
        </w:rPr>
        <w:t>apply( ' nconc ' ( ( 1 2 )</w:t>
      </w:r>
      <w:r>
        <w:rPr>
          <w:color w:val="000000"/>
          <w:spacing w:val="0"/>
          <w:w w:val="100"/>
          <w:position w:val="0"/>
          <w:lang w:val="en-US" w:eastAsia="en-US" w:bidi="en-US"/>
        </w:rPr>
        <w:tab/>
      </w:r>
      <w:r>
        <w:rPr>
          <w:color w:val="000000"/>
          <w:spacing w:val="0"/>
          <w:w w:val="100"/>
          <w:position w:val="0"/>
          <w:lang w:val="en-US" w:eastAsia="en-US" w:bidi="en-US"/>
        </w:rPr>
        <w:t>( 3 4 5 )</w:t>
      </w:r>
      <w:r>
        <w:rPr>
          <w:color w:val="000000"/>
          <w:spacing w:val="0"/>
          <w:w w:val="100"/>
          <w:position w:val="0"/>
          <w:lang w:val="en-US" w:eastAsia="en-US" w:bidi="en-US"/>
        </w:rPr>
        <w:tab/>
      </w:r>
      <w:r>
        <w:rPr>
          <w:color w:val="000000"/>
          <w:spacing w:val="0"/>
          <w:w w:val="100"/>
          <w:position w:val="0"/>
          <w:lang w:val="en-US" w:eastAsia="en-US" w:bidi="en-US"/>
        </w:rPr>
        <w:t xml:space="preserve">( </w:t>
      </w:r>
      <w:r>
        <w:rPr>
          <w:rStyle w:val="160"/>
        </w:rPr>
        <w:t>6</w:t>
      </w:r>
      <w:r>
        <w:rPr>
          <w:color w:val="000000"/>
          <w:spacing w:val="0"/>
          <w:w w:val="100"/>
          <w:position w:val="0"/>
          <w:lang w:val="en-US" w:eastAsia="en-US" w:bidi="en-US"/>
        </w:rPr>
        <w:t xml:space="preserve"> 7 )))</w:t>
      </w:r>
    </w:p>
    <w:p>
      <w:pPr>
        <w:pStyle w:val="27"/>
        <w:widowControl w:val="0"/>
        <w:shd w:val="clear" w:color="auto" w:fill="auto"/>
        <w:spacing w:before="0" w:after="522"/>
        <w:ind w:left="0" w:right="0" w:firstLine="0"/>
      </w:pPr>
      <w:r>
        <w:rPr>
          <w:rStyle w:val="196"/>
        </w:rPr>
        <w:t>=&gt;(1234567)</w:t>
      </w:r>
    </w:p>
    <w:p>
      <w:pPr>
        <w:pStyle w:val="25"/>
        <w:keepNext/>
        <w:keepLines/>
        <w:widowControl w:val="0"/>
        <w:shd w:val="clear" w:color="auto" w:fill="auto"/>
        <w:spacing w:before="0" w:after="203" w:line="220" w:lineRule="exact"/>
        <w:ind w:left="0" w:right="0" w:firstLine="0"/>
        <w:jc w:val="both"/>
      </w:pPr>
      <w:bookmarkStart w:id="1143" w:name="bookmark1161"/>
      <w:r>
        <w:rPr>
          <w:color w:val="000000"/>
          <w:spacing w:val="0"/>
          <w:w w:val="100"/>
          <w:position w:val="0"/>
          <w:lang w:val="en-US" w:eastAsia="en-US" w:bidi="en-US"/>
        </w:rPr>
        <w:t>The lconc Function</w:t>
      </w:r>
      <w:bookmarkEnd w:id="1143"/>
    </w:p>
    <w:p>
      <w:pPr>
        <w:pStyle w:val="19"/>
        <w:widowControl w:val="0"/>
        <w:shd w:val="clear" w:color="auto" w:fill="auto"/>
        <w:spacing w:before="0" w:after="0" w:line="283" w:lineRule="exact"/>
        <w:ind w:left="0" w:right="0" w:firstLine="0"/>
      </w:pPr>
      <w:r>
        <w:rPr>
          <w:rStyle w:val="93"/>
        </w:rPr>
        <w:t>Iconc</w:t>
      </w:r>
      <w:r>
        <w:rPr>
          <w:color w:val="000000"/>
          <w:spacing w:val="0"/>
          <w:w w:val="100"/>
          <w:position w:val="0"/>
          <w:lang w:val="en-US" w:eastAsia="en-US" w:bidi="en-US"/>
        </w:rPr>
        <w:t xml:space="preserve"> uses a </w:t>
      </w:r>
      <w:r>
        <w:rPr>
          <w:rStyle w:val="93"/>
        </w:rPr>
        <w:t>tconc</w:t>
      </w:r>
      <w:r>
        <w:rPr>
          <w:color w:val="000000"/>
          <w:spacing w:val="0"/>
          <w:w w:val="100"/>
          <w:position w:val="0"/>
          <w:lang w:val="en-US" w:eastAsia="en-US" w:bidi="en-US"/>
        </w:rPr>
        <w:t xml:space="preserve"> structure to e</w:t>
      </w:r>
      <w:bookmarkStart w:id="1144" w:name="bookmark1162"/>
      <w:r>
        <w:rPr>
          <w:color w:val="000000"/>
          <w:spacing w:val="0"/>
          <w:w w:val="100"/>
          <w:position w:val="0"/>
          <w:lang w:val="en-US" w:eastAsia="en-US" w:bidi="en-US"/>
        </w:rPr>
        <w:t>f</w:t>
      </w:r>
      <w:bookmarkEnd w:id="1144"/>
      <w:r>
        <w:rPr>
          <w:color w:val="000000"/>
          <w:spacing w:val="0"/>
          <w:w w:val="100"/>
          <w:position w:val="0"/>
          <w:lang w:val="en-US" w:eastAsia="en-US" w:bidi="en-US"/>
        </w:rPr>
        <w:t xml:space="preserve">ficiently splice lists to the end of lists. The </w:t>
      </w:r>
      <w:r>
        <w:rPr>
          <w:rStyle w:val="93"/>
        </w:rPr>
        <w:t>tconc</w:t>
      </w:r>
      <w:r>
        <w:rPr>
          <w:color w:val="000000"/>
          <w:spacing w:val="0"/>
          <w:w w:val="100"/>
          <w:position w:val="0"/>
          <w:lang w:val="en-US" w:eastAsia="en-US" w:bidi="en-US"/>
        </w:rPr>
        <w:t xml:space="preserve"> structure must initially be created using the </w:t>
      </w:r>
      <w:r>
        <w:rPr>
          <w:rStyle w:val="93"/>
        </w:rPr>
        <w:t>tconc</w:t>
      </w:r>
      <w:r>
        <w:rPr>
          <w:color w:val="000000"/>
          <w:spacing w:val="0"/>
          <w:w w:val="100"/>
          <w:position w:val="0"/>
          <w:lang w:val="en-US" w:eastAsia="en-US" w:bidi="en-US"/>
        </w:rPr>
        <w:t xml:space="preserve"> function. See the example below.</w:t>
      </w:r>
    </w:p>
    <w:p>
      <w:pPr>
        <w:pStyle w:val="29"/>
        <w:widowControl w:val="0"/>
        <w:shd w:val="clear" w:color="auto" w:fill="auto"/>
        <w:tabs>
          <w:tab w:val="left" w:pos="1740"/>
          <w:tab w:val="left" w:pos="3427"/>
          <w:tab w:val="left" w:pos="3762"/>
          <w:tab w:val="left" w:pos="5840"/>
          <w:tab w:val="center" w:pos="6466"/>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x = tconc(nil</w:t>
      </w:r>
      <w:r>
        <w:rPr>
          <w:color w:val="000000"/>
          <w:spacing w:val="0"/>
          <w:w w:val="100"/>
          <w:position w:val="0"/>
          <w:lang w:val="en-US" w:eastAsia="en-US" w:bidi="en-US"/>
        </w:rPr>
        <w:tab/>
      </w:r>
      <w:r>
        <w:rPr>
          <w:rStyle w:val="186"/>
        </w:rPr>
        <w:t>1</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x is initialized</w:t>
      </w:r>
      <w:r>
        <w:rPr>
          <w:color w:val="000000"/>
          <w:spacing w:val="0"/>
          <w:w w:val="100"/>
          <w:position w:val="0"/>
          <w:lang w:val="en-US" w:eastAsia="en-US" w:bidi="en-US"/>
        </w:rPr>
        <w:tab/>
      </w:r>
      <w:r>
        <w:rPr>
          <w:color w:val="000000"/>
          <w:spacing w:val="0"/>
          <w:w w:val="100"/>
          <w:position w:val="0"/>
          <w:lang w:val="en-US" w:eastAsia="en-US" w:bidi="en-US"/>
        </w:rPr>
        <w:t>((</w:t>
      </w:r>
      <w:r>
        <w:rPr>
          <w:rStyle w:val="186"/>
        </w:rPr>
        <w:t>1</w:t>
      </w:r>
      <w:r>
        <w:rPr>
          <w:color w:val="000000"/>
          <w:spacing w:val="0"/>
          <w:w w:val="100"/>
          <w:position w:val="0"/>
          <w:lang w:val="en-US" w:eastAsia="en-US" w:bidi="en-US"/>
        </w:rPr>
        <w:t>)</w:t>
      </w:r>
      <w:r>
        <w:rPr>
          <w:color w:val="000000"/>
          <w:spacing w:val="0"/>
          <w:w w:val="100"/>
          <w:position w:val="0"/>
          <w:lang w:val="en-US" w:eastAsia="en-US" w:bidi="en-US"/>
        </w:rPr>
        <w:tab/>
      </w:r>
      <w:r>
        <w:rPr>
          <w:rStyle w:val="186"/>
        </w:rPr>
        <w:t>1</w:t>
      </w:r>
      <w:r>
        <w:rPr>
          <w:color w:val="000000"/>
          <w:spacing w:val="0"/>
          <w:w w:val="100"/>
          <w:position w:val="0"/>
          <w:lang w:val="en-US" w:eastAsia="en-US" w:bidi="en-US"/>
        </w:rPr>
        <w:t>)</w:t>
      </w:r>
    </w:p>
    <w:p>
      <w:pPr>
        <w:pStyle w:val="29"/>
        <w:widowControl w:val="0"/>
        <w:shd w:val="clear" w:color="auto" w:fill="auto"/>
        <w:tabs>
          <w:tab w:val="left" w:pos="1740"/>
          <w:tab w:val="left" w:pos="3427"/>
          <w:tab w:val="left" w:pos="3747"/>
          <w:tab w:val="left" w:pos="5806"/>
        </w:tabs>
        <w:spacing w:before="0" w:after="0" w:line="202" w:lineRule="exact"/>
        <w:ind w:left="0" w:right="0" w:firstLine="0"/>
      </w:pPr>
      <w:r>
        <w:rPr>
          <w:color w:val="000000"/>
          <w:spacing w:val="0"/>
          <w:w w:val="100"/>
          <w:position w:val="0"/>
          <w:lang w:val="en-US" w:eastAsia="en-US" w:bidi="en-US"/>
        </w:rPr>
        <w:t>lconc(x '(2 3</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x is now ((1 2 3</w:t>
      </w:r>
      <w:r>
        <w:rPr>
          <w:color w:val="000000"/>
          <w:spacing w:val="0"/>
          <w:w w:val="100"/>
          <w:position w:val="0"/>
          <w:lang w:val="en-US" w:eastAsia="en-US" w:bidi="en-US"/>
        </w:rPr>
        <w:tab/>
      </w:r>
      <w:r>
        <w:rPr>
          <w:color w:val="000000"/>
          <w:spacing w:val="0"/>
          <w:w w:val="100"/>
          <w:position w:val="0"/>
          <w:lang w:val="en-US" w:eastAsia="en-US" w:bidi="en-US"/>
        </w:rPr>
        <w:t>4) 4)</w:t>
      </w:r>
    </w:p>
    <w:p>
      <w:pPr>
        <w:pStyle w:val="29"/>
        <w:widowControl w:val="0"/>
        <w:shd w:val="clear" w:color="auto" w:fill="auto"/>
        <w:tabs>
          <w:tab w:val="left" w:pos="3427"/>
          <w:tab w:val="left" w:pos="3747"/>
          <w:tab w:val="left" w:pos="5826"/>
        </w:tabs>
        <w:spacing w:before="0" w:after="0" w:line="202" w:lineRule="exact"/>
        <w:ind w:left="0" w:right="0" w:firstLine="0"/>
      </w:pPr>
      <w:r>
        <w:rPr>
          <w:color w:val="000000"/>
          <w:spacing w:val="0"/>
          <w:w w:val="100"/>
          <w:position w:val="0"/>
          <w:lang w:val="en-US" w:eastAsia="en-US" w:bidi="en-US"/>
        </w:rPr>
        <w:t>lconc(x nil)</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Nothing is added</w:t>
      </w:r>
      <w:r>
        <w:rPr>
          <w:color w:val="000000"/>
          <w:spacing w:val="0"/>
          <w:w w:val="100"/>
          <w:position w:val="0"/>
          <w:lang w:val="en-US" w:eastAsia="en-US" w:bidi="en-US"/>
        </w:rPr>
        <w:tab/>
      </w:r>
      <w:r>
        <w:rPr>
          <w:color w:val="000000"/>
          <w:spacing w:val="0"/>
          <w:w w:val="100"/>
          <w:position w:val="0"/>
          <w:lang w:val="en-US" w:eastAsia="en-US" w:bidi="en-US"/>
        </w:rPr>
        <w:t>to x.</w:t>
      </w:r>
      <w:r>
        <w:fldChar w:fldCharType="end"/>
      </w:r>
    </w:p>
    <w:p>
      <w:pPr>
        <w:pStyle w:val="27"/>
        <w:widowControl w:val="0"/>
        <w:shd w:val="clear" w:color="auto" w:fill="auto"/>
        <w:tabs>
          <w:tab w:val="left" w:pos="3515"/>
        </w:tabs>
        <w:spacing w:before="0" w:after="0"/>
        <w:ind w:left="0" w:right="0" w:firstLine="0"/>
      </w:pPr>
      <w:r>
        <w:rPr>
          <w:color w:val="000000"/>
          <w:spacing w:val="0"/>
          <w:w w:val="100"/>
          <w:position w:val="0"/>
          <w:lang w:val="en-US" w:eastAsia="en-US" w:bidi="en-US"/>
        </w:rPr>
        <w:t>lconc(x '(5))</w:t>
      </w:r>
      <w:r>
        <w:rPr>
          <w:color w:val="000000"/>
          <w:spacing w:val="0"/>
          <w:w w:val="100"/>
          <w:position w:val="0"/>
          <w:lang w:val="en-US" w:eastAsia="en-US" w:bidi="en-US"/>
        </w:rPr>
        <w:tab/>
      </w:r>
      <w:r>
        <w:rPr>
          <w:rStyle w:val="185"/>
        </w:rPr>
        <w:t>；</w:t>
      </w:r>
      <w:r>
        <w:rPr>
          <w:color w:val="000000"/>
          <w:spacing w:val="0"/>
          <w:w w:val="100"/>
          <w:position w:val="0"/>
          <w:lang w:val="en-US" w:eastAsia="en-US" w:bidi="en-US"/>
        </w:rPr>
        <w:t xml:space="preserve"> x is now ((1 2 3 4 5) 5)</w:t>
      </w:r>
    </w:p>
    <w:p>
      <w:pPr>
        <w:pStyle w:val="27"/>
        <w:widowControl w:val="0"/>
        <w:shd w:val="clear" w:color="auto" w:fill="auto"/>
        <w:tabs>
          <w:tab w:val="left" w:pos="3515"/>
        </w:tabs>
        <w:spacing w:before="0" w:after="410"/>
        <w:ind w:left="0" w:right="0" w:firstLine="0"/>
      </w:pPr>
      <w:r>
        <w:rPr>
          <w:color w:val="000000"/>
          <w:spacing w:val="0"/>
          <w:w w:val="100"/>
          <w:position w:val="0"/>
          <w:lang w:val="en-US" w:eastAsia="en-US" w:bidi="en-US"/>
        </w:rPr>
        <w:t>x = car( x )</w:t>
      </w:r>
      <w:r>
        <w:rPr>
          <w:color w:val="000000"/>
          <w:spacing w:val="0"/>
          <w:w w:val="100"/>
          <w:position w:val="0"/>
          <w:lang w:val="en-US" w:eastAsia="en-US" w:bidi="en-US"/>
        </w:rPr>
        <w:tab/>
      </w:r>
      <w:r>
        <w:rPr>
          <w:rStyle w:val="185"/>
        </w:rPr>
        <w:t>；</w:t>
      </w:r>
      <w:r>
        <w:rPr>
          <w:color w:val="000000"/>
          <w:spacing w:val="0"/>
          <w:w w:val="100"/>
          <w:position w:val="0"/>
          <w:lang w:val="en-US" w:eastAsia="en-US" w:bidi="en-US"/>
        </w:rPr>
        <w:t xml:space="preserve"> x is now (1 2 3 4 5)</w:t>
      </w:r>
    </w:p>
    <w:p>
      <w:pPr>
        <w:pStyle w:val="21"/>
        <w:keepNext/>
        <w:keepLines/>
        <w:widowControl w:val="0"/>
        <w:shd w:val="clear" w:color="auto" w:fill="auto"/>
        <w:spacing w:before="0" w:after="243" w:line="360" w:lineRule="exact"/>
        <w:ind w:left="0" w:right="0" w:firstLine="0"/>
      </w:pPr>
      <w:bookmarkStart w:id="1145" w:name="bookmark1163"/>
      <w:bookmarkStart w:id="1146" w:name="bookmark1164"/>
      <w:r>
        <w:rPr>
          <w:color w:val="000000"/>
          <w:spacing w:val="0"/>
          <w:w w:val="100"/>
          <w:position w:val="0"/>
          <w:lang w:val="en-US" w:eastAsia="en-US" w:bidi="en-US"/>
        </w:rPr>
        <w:t>Reorganizing a List</w:t>
      </w:r>
      <w:bookmarkEnd w:id="1145"/>
      <w:bookmarkEnd w:id="1146"/>
    </w:p>
    <w:p>
      <w:pPr>
        <w:pStyle w:val="19"/>
        <w:widowControl w:val="0"/>
        <w:shd w:val="clear" w:color="auto" w:fill="auto"/>
        <w:spacing w:before="0" w:after="479" w:line="278" w:lineRule="exact"/>
        <w:ind w:left="0" w:right="0" w:firstLine="0"/>
      </w:pPr>
      <w:bookmarkStart w:id="1147" w:name="bookmark1165"/>
      <w:r>
        <w:rPr>
          <w:color w:val="000000"/>
          <w:spacing w:val="0"/>
          <w:w w:val="100"/>
          <w:position w:val="0"/>
          <w:lang w:val="en-US" w:eastAsia="en-US" w:bidi="en-US"/>
        </w:rPr>
        <w:t xml:space="preserve">SKILL provides several functions that reorganize a list. Sometimes the most efficient way to build a list is to reverse it or sort it after you have built it incrementally with the </w:t>
      </w:r>
      <w:r>
        <w:rPr>
          <w:rStyle w:val="93"/>
        </w:rPr>
        <w:t>cons</w:t>
      </w:r>
      <w:r>
        <w:rPr>
          <w:color w:val="000000"/>
          <w:spacing w:val="0"/>
          <w:w w:val="100"/>
          <w:position w:val="0"/>
          <w:lang w:val="en-US" w:eastAsia="en-US" w:bidi="en-US"/>
        </w:rPr>
        <w:t xml:space="preserve"> function. These functions change the sequence of the top-level elements of your list.</w:t>
      </w:r>
      <w:bookmarkEnd w:id="1147"/>
    </w:p>
    <w:p>
      <w:pPr>
        <w:pStyle w:val="22"/>
        <w:keepNext/>
        <w:keepLines/>
        <w:widowControl w:val="0"/>
        <w:shd w:val="clear" w:color="auto" w:fill="auto"/>
        <w:spacing w:before="0" w:after="301" w:line="280" w:lineRule="exact"/>
        <w:ind w:left="0" w:right="0" w:firstLine="0"/>
      </w:pPr>
      <w:bookmarkStart w:id="1148" w:name="bookmark1166"/>
      <w:bookmarkStart w:id="1149" w:name="bookmark1167"/>
      <w:r>
        <w:rPr>
          <w:color w:val="000000"/>
          <w:spacing w:val="0"/>
          <w:w w:val="100"/>
          <w:position w:val="0"/>
          <w:lang w:val="en-US" w:eastAsia="en-US" w:bidi="en-US"/>
        </w:rPr>
        <w:t>Reversing a List</w:t>
      </w:r>
      <w:bookmarkEnd w:id="1148"/>
      <w:bookmarkEnd w:id="1149"/>
    </w:p>
    <w:p>
      <w:pPr>
        <w:pStyle w:val="19"/>
        <w:widowControl w:val="0"/>
        <w:shd w:val="clear" w:color="auto" w:fill="auto"/>
        <w:spacing w:before="0" w:after="490" w:line="220" w:lineRule="exact"/>
        <w:ind w:left="0" w:right="0" w:firstLine="0"/>
      </w:pPr>
      <w:r>
        <w:rPr>
          <w:color w:val="000000"/>
          <w:spacing w:val="0"/>
          <w:w w:val="100"/>
          <w:position w:val="0"/>
          <w:lang w:val="en-US" w:eastAsia="en-US" w:bidi="en-US"/>
        </w:rPr>
        <w:t>The following is a non-destructive operation.</w:t>
      </w:r>
    </w:p>
    <w:p>
      <w:pPr>
        <w:pStyle w:val="25"/>
        <w:keepNext/>
        <w:keepLines/>
        <w:widowControl w:val="0"/>
        <w:shd w:val="clear" w:color="auto" w:fill="auto"/>
        <w:spacing w:before="0" w:after="111" w:line="230" w:lineRule="exact"/>
        <w:ind w:left="0" w:right="0" w:firstLine="0"/>
        <w:jc w:val="both"/>
      </w:pPr>
      <w:bookmarkStart w:id="1150" w:name="bookmark1168"/>
      <w:bookmarkStart w:id="1151" w:name="bookmark1169"/>
      <w:r>
        <w:rPr>
          <w:color w:val="000000"/>
          <w:spacing w:val="0"/>
          <w:w w:val="100"/>
          <w:position w:val="0"/>
          <w:lang w:val="en-US" w:eastAsia="en-US" w:bidi="en-US"/>
        </w:rPr>
        <w:t>Reversing the Order of Elements in a List (reverse)</w:t>
      </w:r>
      <w:bookmarkEnd w:id="1150"/>
      <w:bookmarkEnd w:id="1151"/>
      <w:r>
        <w:rPr>
          <w:color w:val="000000"/>
          <w:spacing w:val="0"/>
          <w:w w:val="100"/>
          <w:position w:val="0"/>
          <w:lang w:val="en-US" w:eastAsia="en-US" w:bidi="en-US"/>
        </w:rPr>
        <w:t xml:space="preserve"> </w:t>
      </w:r>
      <w:r>
        <w:rPr>
          <w:rStyle w:val="93"/>
          <w:b w:val="0"/>
          <w:bCs w:val="0"/>
        </w:rPr>
        <w:t>reverse</w:t>
      </w:r>
      <w:r>
        <w:rPr>
          <w:rStyle w:val="68"/>
          <w:b w:val="0"/>
          <w:bCs w:val="0"/>
        </w:rPr>
        <w:t xml:space="preserve"> returns the top-level elements of a list in reverse order.</w:t>
      </w:r>
    </w:p>
    <w:p>
      <w:pPr>
        <w:pStyle w:val="27"/>
        <w:widowControl w:val="0"/>
        <w:shd w:val="clear" w:color="auto" w:fill="auto"/>
        <w:spacing w:before="0" w:after="0"/>
        <w:ind w:left="0" w:right="0" w:firstLine="0"/>
      </w:pPr>
      <w:r>
        <w:rPr>
          <w:color w:val="000000"/>
          <w:spacing w:val="0"/>
          <w:w w:val="100"/>
          <w:position w:val="0"/>
          <w:lang w:val="en-US" w:eastAsia="en-US" w:bidi="en-US"/>
        </w:rPr>
        <w:t>aList = '( 1 2 3 )</w:t>
      </w:r>
    </w:p>
    <w:p>
      <w:pPr>
        <w:pStyle w:val="27"/>
        <w:widowControl w:val="0"/>
        <w:shd w:val="clear" w:color="auto" w:fill="auto"/>
        <w:spacing w:before="0" w:after="0"/>
        <w:ind w:left="0" w:right="0" w:firstLine="0"/>
      </w:pPr>
      <w:r>
        <w:rPr>
          <w:color w:val="000000"/>
          <w:spacing w:val="0"/>
          <w:w w:val="100"/>
          <w:position w:val="0"/>
          <w:lang w:val="en-US" w:eastAsia="en-US" w:bidi="en-US"/>
        </w:rPr>
        <w:t>aList = reverse( aList ) =&gt; ( 3 2 1 )</w:t>
      </w:r>
    </w:p>
    <w:p>
      <w:pPr>
        <w:pStyle w:val="27"/>
        <w:widowControl w:val="0"/>
        <w:shd w:val="clear" w:color="auto" w:fill="auto"/>
        <w:tabs>
          <w:tab w:val="left" w:pos="2566"/>
        </w:tabs>
        <w:spacing w:before="0" w:after="0"/>
        <w:ind w:left="0" w:right="0" w:firstLine="0"/>
      </w:pPr>
      <w:r>
        <w:rPr>
          <w:color w:val="000000"/>
          <w:spacing w:val="0"/>
          <w:w w:val="100"/>
          <w:position w:val="0"/>
          <w:lang w:val="en-US" w:eastAsia="en-US" w:bidi="en-US"/>
        </w:rPr>
        <w:t>anotherList = '( 1 2</w:t>
      </w:r>
      <w:r>
        <w:rPr>
          <w:color w:val="000000"/>
          <w:spacing w:val="0"/>
          <w:w w:val="100"/>
          <w:position w:val="0"/>
          <w:lang w:val="en-US" w:eastAsia="en-US" w:bidi="en-US"/>
        </w:rPr>
        <w:tab/>
      </w:r>
      <w:r>
        <w:rPr>
          <w:color w:val="000000"/>
          <w:spacing w:val="0"/>
          <w:w w:val="100"/>
          <w:position w:val="0"/>
          <w:lang w:val="en-US" w:eastAsia="en-US" w:bidi="en-US"/>
        </w:rPr>
        <w:t xml:space="preserve">( 3 4 5 ) </w:t>
      </w:r>
      <w:r>
        <w:rPr>
          <w:rStyle w:val="160"/>
        </w:rPr>
        <w:t>6</w:t>
      </w:r>
      <w:r>
        <w:rPr>
          <w:color w:val="000000"/>
          <w:spacing w:val="0"/>
          <w:w w:val="100"/>
          <w:position w:val="0"/>
          <w:lang w:val="en-US" w:eastAsia="en-US" w:bidi="en-US"/>
        </w:rPr>
        <w:t xml:space="preserve"> )</w:t>
      </w:r>
    </w:p>
    <w:p>
      <w:pPr>
        <w:pStyle w:val="27"/>
        <w:widowControl w:val="0"/>
        <w:shd w:val="clear" w:color="auto" w:fill="auto"/>
        <w:tabs>
          <w:tab w:val="left" w:pos="3646"/>
        </w:tabs>
        <w:spacing w:before="0" w:after="115"/>
        <w:ind w:left="0" w:right="0" w:firstLine="0"/>
      </w:pPr>
      <w:r>
        <w:rPr>
          <w:color w:val="000000"/>
          <w:spacing w:val="0"/>
          <w:w w:val="100"/>
          <w:position w:val="0"/>
          <w:lang w:val="en-US" w:eastAsia="en-US" w:bidi="en-US"/>
        </w:rPr>
        <w:t xml:space="preserve">reverse( anotherList ) =&gt; ( </w:t>
      </w:r>
      <w:r>
        <w:rPr>
          <w:rStyle w:val="160"/>
        </w:rPr>
        <w:t>6</w:t>
      </w:r>
      <w:r>
        <w:rPr>
          <w:color w:val="000000"/>
          <w:spacing w:val="0"/>
          <w:w w:val="100"/>
          <w:position w:val="0"/>
          <w:lang w:val="en-US" w:eastAsia="en-US" w:bidi="en-US"/>
        </w:rPr>
        <w:tab/>
      </w:r>
      <w:r>
        <w:rPr>
          <w:color w:val="000000"/>
          <w:spacing w:val="0"/>
          <w:w w:val="100"/>
          <w:position w:val="0"/>
          <w:lang w:val="en-US" w:eastAsia="en-US" w:bidi="en-US"/>
        </w:rPr>
        <w:t>( 3 4 5 ) 2 1 )</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Although </w:t>
      </w:r>
      <w:r>
        <w:rPr>
          <w:rStyle w:val="93"/>
        </w:rPr>
        <w:t>reverse( anotherList)</w:t>
      </w:r>
      <w:r>
        <w:rPr>
          <w:color w:val="000000"/>
          <w:spacing w:val="0"/>
          <w:w w:val="100"/>
          <w:position w:val="0"/>
          <w:lang w:val="en-US" w:eastAsia="en-US" w:bidi="en-US"/>
        </w:rPr>
        <w:t xml:space="preserve"> returns the list in reverse order, the value of </w:t>
      </w:r>
      <w:r>
        <w:rPr>
          <w:rStyle w:val="93"/>
        </w:rPr>
        <w:t xml:space="preserve">anotherList, </w:t>
      </w:r>
      <w:r>
        <w:rPr>
          <w:color w:val="000000"/>
          <w:spacing w:val="0"/>
          <w:w w:val="100"/>
          <w:position w:val="0"/>
          <w:lang w:val="en-US" w:eastAsia="en-US" w:bidi="en-US"/>
        </w:rPr>
        <w:t>the original list, is not modified. It is your responsibility to update any variables that you want to reflect this reversal.</w:t>
      </w:r>
    </w:p>
    <w:p>
      <w:pPr>
        <w:pStyle w:val="27"/>
        <w:widowControl w:val="0"/>
        <w:shd w:val="clear" w:color="auto" w:fill="auto"/>
        <w:tabs>
          <w:tab w:val="left" w:pos="2566"/>
        </w:tabs>
        <w:spacing w:before="0" w:after="478" w:line="260" w:lineRule="exact"/>
        <w:ind w:left="0" w:right="0" w:firstLine="0"/>
      </w:pPr>
      <w:r>
        <w:rPr>
          <w:color w:val="000000"/>
          <w:spacing w:val="0"/>
          <w:w w:val="100"/>
          <w:position w:val="0"/>
          <w:lang w:val="en-US" w:eastAsia="en-US" w:bidi="en-US"/>
        </w:rPr>
        <w:t>anotherList =&gt; ( 1 2</w:t>
      </w:r>
      <w:r>
        <w:rPr>
          <w:color w:val="000000"/>
          <w:spacing w:val="0"/>
          <w:w w:val="100"/>
          <w:position w:val="0"/>
          <w:lang w:val="en-US" w:eastAsia="en-US" w:bidi="en-US"/>
        </w:rPr>
        <w:tab/>
      </w:r>
      <w:r>
        <w:rPr>
          <w:color w:val="000000"/>
          <w:spacing w:val="0"/>
          <w:w w:val="100"/>
          <w:position w:val="0"/>
          <w:lang w:val="en-US" w:eastAsia="en-US" w:bidi="en-US"/>
        </w:rPr>
        <w:t xml:space="preserve">( 3 4 5 ) </w:t>
      </w:r>
      <w:r>
        <w:rPr>
          <w:rStyle w:val="160"/>
        </w:rPr>
        <w:t>6</w:t>
      </w:r>
      <w:r>
        <w:rPr>
          <w:color w:val="000000"/>
          <w:spacing w:val="0"/>
          <w:w w:val="100"/>
          <w:position w:val="0"/>
          <w:lang w:val="en-US" w:eastAsia="en-US" w:bidi="en-US"/>
        </w:rPr>
        <w:t xml:space="preserve"> )</w:t>
      </w:r>
    </w:p>
    <w:p>
      <w:pPr>
        <w:pStyle w:val="22"/>
        <w:keepNext/>
        <w:keepLines/>
        <w:widowControl w:val="0"/>
        <w:shd w:val="clear" w:color="auto" w:fill="auto"/>
        <w:spacing w:before="0" w:after="254" w:line="280" w:lineRule="exact"/>
        <w:ind w:left="0" w:right="0" w:firstLine="0"/>
      </w:pPr>
      <w:bookmarkStart w:id="1152" w:name="bookmark1170"/>
      <w:bookmarkStart w:id="1153" w:name="bookmark1171"/>
      <w:r>
        <w:rPr>
          <w:color w:val="000000"/>
          <w:spacing w:val="0"/>
          <w:w w:val="100"/>
          <w:position w:val="0"/>
          <w:lang w:val="en-US" w:eastAsia="en-US" w:bidi="en-US"/>
        </w:rPr>
        <w:t>Sorting Lists</w:t>
      </w:r>
      <w:bookmarkEnd w:id="1152"/>
      <w:bookmarkEnd w:id="1153"/>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The following functions are helpful when you must sort lists according to various criteria and locate elements within lists. They are destructive operations.</w:t>
      </w:r>
    </w:p>
    <w:p>
      <w:pPr>
        <w:pStyle w:val="25"/>
        <w:keepNext/>
        <w:keepLines/>
        <w:widowControl w:val="0"/>
        <w:shd w:val="clear" w:color="auto" w:fill="auto"/>
        <w:spacing w:before="0" w:after="178" w:line="220" w:lineRule="exact"/>
        <w:ind w:left="0" w:right="0" w:firstLine="0"/>
        <w:jc w:val="both"/>
      </w:pPr>
      <w:bookmarkStart w:id="1154" w:name="bookmark1172"/>
      <w:r>
        <w:rPr>
          <w:color w:val="000000"/>
          <w:spacing w:val="0"/>
          <w:w w:val="100"/>
          <w:position w:val="0"/>
          <w:lang w:val="en-US" w:eastAsia="en-US" w:bidi="en-US"/>
        </w:rPr>
        <w:t>The sort Function</w:t>
      </w:r>
      <w:bookmarkEnd w:id="1154"/>
    </w:p>
    <w:p>
      <w:pPr>
        <w:pStyle w:val="19"/>
        <w:widowControl w:val="0"/>
        <w:shd w:val="clear" w:color="auto" w:fill="auto"/>
        <w:spacing w:before="0" w:after="116" w:line="230" w:lineRule="exact"/>
        <w:ind w:left="0" w:right="0" w:firstLine="0"/>
      </w:pPr>
      <w:r>
        <w:rPr>
          <w:color w:val="000000"/>
          <w:spacing w:val="0"/>
          <w:w w:val="100"/>
          <w:position w:val="0"/>
          <w:lang w:val="en-US" w:eastAsia="en-US" w:bidi="en-US"/>
        </w:rPr>
        <w:t xml:space="preserve">The syntax statement for the </w:t>
      </w:r>
      <w:r>
        <w:rPr>
          <w:rStyle w:val="93"/>
        </w:rPr>
        <w:t>sort</w:t>
      </w:r>
      <w:r>
        <w:rPr>
          <w:color w:val="000000"/>
          <w:spacing w:val="0"/>
          <w:w w:val="100"/>
          <w:position w:val="0"/>
          <w:lang w:val="en-US" w:eastAsia="en-US" w:bidi="en-US"/>
        </w:rPr>
        <w:t xml:space="preserve"> function is</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 xml:space="preserve">sort( </w:t>
      </w:r>
      <w:r>
        <w:rPr>
          <w:rStyle w:val="197"/>
        </w:rPr>
        <w:t>l_data u_comparefn</w:t>
      </w:r>
      <w:r>
        <w:rPr>
          <w:color w:val="000000"/>
          <w:spacing w:val="0"/>
          <w:w w:val="100"/>
          <w:position w:val="0"/>
          <w:lang w:val="en-US" w:eastAsia="en-US" w:bidi="en-US"/>
        </w:rPr>
        <w:t xml:space="preserve"> ) =&gt; l_result</w:t>
      </w:r>
    </w:p>
    <w:p>
      <w:pPr>
        <w:pStyle w:val="19"/>
        <w:widowControl w:val="0"/>
        <w:shd w:val="clear" w:color="auto" w:fill="auto"/>
        <w:spacing w:before="0" w:after="0" w:line="278" w:lineRule="exact"/>
        <w:ind w:left="0" w:right="0" w:firstLine="0"/>
      </w:pPr>
      <w:bookmarkStart w:id="1155" w:name="bookmark1173"/>
      <w:r>
        <w:rPr>
          <w:rStyle w:val="93"/>
        </w:rPr>
        <w:t>sort</w:t>
      </w:r>
      <w:r>
        <w:rPr>
          <w:color w:val="000000"/>
          <w:spacing w:val="0"/>
          <w:w w:val="100"/>
          <w:position w:val="0"/>
          <w:lang w:val="en-US" w:eastAsia="en-US" w:bidi="en-US"/>
        </w:rPr>
        <w:t xml:space="preserve"> sorts a list of objects </w:t>
      </w:r>
      <w:r>
        <w:rPr>
          <w:rStyle w:val="93"/>
        </w:rPr>
        <w:t>(l_data)</w:t>
      </w:r>
      <w:r>
        <w:rPr>
          <w:color w:val="000000"/>
          <w:spacing w:val="0"/>
          <w:w w:val="100"/>
          <w:position w:val="0"/>
          <w:lang w:val="en-US" w:eastAsia="en-US" w:bidi="en-US"/>
        </w:rPr>
        <w:t xml:space="preserve"> according to the </w:t>
      </w:r>
      <w:r>
        <w:rPr>
          <w:rStyle w:val="93"/>
        </w:rPr>
        <w:t>sort</w:t>
      </w:r>
      <w:r>
        <w:rPr>
          <w:color w:val="000000"/>
          <w:spacing w:val="0"/>
          <w:w w:val="100"/>
          <w:position w:val="0"/>
          <w:lang w:val="en-US" w:eastAsia="en-US" w:bidi="en-US"/>
        </w:rPr>
        <w:t xml:space="preserve"> function </w:t>
      </w:r>
      <w:r>
        <w:rPr>
          <w:rStyle w:val="93"/>
        </w:rPr>
        <w:t>(u_comparefn)</w:t>
      </w:r>
      <w:r>
        <w:rPr>
          <w:color w:val="000000"/>
          <w:spacing w:val="0"/>
          <w:w w:val="100"/>
          <w:position w:val="0"/>
          <w:lang w:val="en-US" w:eastAsia="en-US" w:bidi="en-US"/>
        </w:rPr>
        <w:t xml:space="preserve"> you supply. </w:t>
      </w:r>
      <w:r>
        <w:rPr>
          <w:rStyle w:val="93"/>
        </w:rPr>
        <w:t xml:space="preserve">u_comparefn( g_x </w:t>
      </w:r>
      <w:r>
        <w:rPr>
          <w:rStyle w:val="117"/>
        </w:rPr>
        <w:t>g_y)</w:t>
      </w:r>
      <w:r>
        <w:rPr>
          <w:color w:val="000000"/>
          <w:spacing w:val="0"/>
          <w:w w:val="100"/>
          <w:position w:val="0"/>
          <w:lang w:val="en-US" w:eastAsia="en-US" w:bidi="en-US"/>
        </w:rPr>
        <w:t xml:space="preserve"> returns </w:t>
      </w:r>
      <w:r>
        <w:rPr>
          <w:rStyle w:val="93"/>
        </w:rPr>
        <w:t>non-nil</w:t>
      </w:r>
      <w:r>
        <w:rPr>
          <w:color w:val="000000"/>
          <w:spacing w:val="0"/>
          <w:w w:val="100"/>
          <w:position w:val="0"/>
          <w:lang w:val="en-US" w:eastAsia="en-US" w:bidi="en-US"/>
        </w:rPr>
        <w:t xml:space="preserve"> if </w:t>
      </w:r>
      <w:r>
        <w:rPr>
          <w:rStyle w:val="93"/>
        </w:rPr>
        <w:t>g_x</w:t>
      </w:r>
      <w:r>
        <w:rPr>
          <w:color w:val="000000"/>
          <w:spacing w:val="0"/>
          <w:w w:val="100"/>
          <w:position w:val="0"/>
          <w:lang w:val="en-US" w:eastAsia="en-US" w:bidi="en-US"/>
        </w:rPr>
        <w:t xml:space="preserve"> can precede </w:t>
      </w:r>
      <w:r>
        <w:rPr>
          <w:rStyle w:val="93"/>
        </w:rPr>
        <w:t>g_y</w:t>
      </w:r>
      <w:r>
        <w:rPr>
          <w:color w:val="000000"/>
          <w:spacing w:val="0"/>
          <w:w w:val="100"/>
          <w:position w:val="0"/>
          <w:lang w:val="en-US" w:eastAsia="en-US" w:bidi="en-US"/>
        </w:rPr>
        <w:t xml:space="preserve"> in sorted order and </w:t>
      </w:r>
      <w:r>
        <w:rPr>
          <w:rStyle w:val="93"/>
        </w:rPr>
        <w:t>nil</w:t>
      </w:r>
      <w:r>
        <w:rPr>
          <w:color w:val="000000"/>
          <w:spacing w:val="0"/>
          <w:w w:val="100"/>
          <w:position w:val="0"/>
          <w:lang w:val="en-US" w:eastAsia="en-US" w:bidi="en-US"/>
        </w:rPr>
        <w:t xml:space="preserve"> if </w:t>
      </w:r>
      <w:r>
        <w:rPr>
          <w:rStyle w:val="93"/>
        </w:rPr>
        <w:t>g_y</w:t>
      </w:r>
      <w:r>
        <w:rPr>
          <w:color w:val="000000"/>
          <w:spacing w:val="0"/>
          <w:w w:val="100"/>
          <w:position w:val="0"/>
          <w:lang w:val="en-US" w:eastAsia="en-US" w:bidi="en-US"/>
        </w:rPr>
        <w:t xml:space="preserve"> must precede </w:t>
      </w:r>
      <w:r>
        <w:rPr>
          <w:rStyle w:val="93"/>
        </w:rPr>
        <w:t>g_x.</w:t>
      </w:r>
      <w:r>
        <w:rPr>
          <w:color w:val="000000"/>
          <w:spacing w:val="0"/>
          <w:w w:val="100"/>
          <w:position w:val="0"/>
          <w:lang w:val="en-US" w:eastAsia="en-US" w:bidi="en-US"/>
        </w:rPr>
        <w:t xml:space="preserve"> If </w:t>
      </w:r>
      <w:r>
        <w:rPr>
          <w:rStyle w:val="93"/>
        </w:rPr>
        <w:t>u_comparefn</w:t>
      </w:r>
      <w:r>
        <w:rPr>
          <w:color w:val="000000"/>
          <w:spacing w:val="0"/>
          <w:w w:val="100"/>
          <w:position w:val="0"/>
          <w:lang w:val="en-US" w:eastAsia="en-US" w:bidi="en-US"/>
        </w:rPr>
        <w:t xml:space="preserve"> is </w:t>
      </w:r>
      <w:r>
        <w:rPr>
          <w:rStyle w:val="93"/>
        </w:rPr>
        <w:t>nil,</w:t>
      </w:r>
      <w:r>
        <w:rPr>
          <w:color w:val="000000"/>
          <w:spacing w:val="0"/>
          <w:w w:val="100"/>
          <w:position w:val="0"/>
          <w:lang w:val="en-US" w:eastAsia="en-US" w:bidi="en-US"/>
        </w:rPr>
        <w:t xml:space="preserve"> alphabetical order is used. The algorithm in </w:t>
      </w:r>
      <w:r>
        <w:rPr>
          <w:rStyle w:val="93"/>
        </w:rPr>
        <w:t>sort</w:t>
      </w:r>
      <w:r>
        <w:rPr>
          <w:color w:val="000000"/>
          <w:spacing w:val="0"/>
          <w:w w:val="100"/>
          <w:position w:val="0"/>
          <w:lang w:val="en-US" w:eastAsia="en-US" w:bidi="en-US"/>
        </w:rPr>
        <w:t xml:space="preserve"> is based on recursive merge sort.</w:t>
      </w:r>
      <w:bookmarkEnd w:id="1155"/>
    </w:p>
    <w:p>
      <w:pPr>
        <w:pStyle w:val="27"/>
        <w:widowControl w:val="0"/>
        <w:shd w:val="clear" w:color="auto" w:fill="auto"/>
        <w:tabs>
          <w:tab w:val="left" w:pos="2064"/>
          <w:tab w:val="left" w:pos="3442"/>
        </w:tabs>
        <w:spacing w:before="0" w:after="0"/>
        <w:ind w:left="0" w:right="0" w:firstLine="0"/>
      </w:pPr>
      <w:r>
        <w:rPr>
          <w:color w:val="000000"/>
          <w:spacing w:val="0"/>
          <w:w w:val="100"/>
          <w:position w:val="0"/>
          <w:lang w:val="en-US" w:eastAsia="en-US" w:bidi="en-US"/>
        </w:rPr>
        <w:t>sort( ' (4 3 2 1)</w:t>
      </w:r>
      <w:r>
        <w:rPr>
          <w:color w:val="000000"/>
          <w:spacing w:val="0"/>
          <w:w w:val="100"/>
          <w:position w:val="0"/>
          <w:lang w:val="en-US" w:eastAsia="en-US" w:bidi="en-US"/>
        </w:rPr>
        <w:tab/>
      </w:r>
      <w:r>
        <w:rPr>
          <w:color w:val="000000"/>
          <w:spacing w:val="0"/>
          <w:w w:val="100"/>
          <w:position w:val="0"/>
          <w:lang w:val="en-US" w:eastAsia="en-US" w:bidi="en-US"/>
        </w:rPr>
        <w:t>' lessp )</w:t>
      </w:r>
      <w:r>
        <w:rPr>
          <w:color w:val="000000"/>
          <w:spacing w:val="0"/>
          <w:w w:val="100"/>
          <w:position w:val="0"/>
          <w:lang w:val="en-US" w:eastAsia="en-US" w:bidi="en-US"/>
        </w:rPr>
        <w:tab/>
      </w:r>
      <w:r>
        <w:rPr>
          <w:color w:val="000000"/>
          <w:spacing w:val="0"/>
          <w:w w:val="100"/>
          <w:position w:val="0"/>
          <w:lang w:val="en-US" w:eastAsia="en-US" w:bidi="en-US"/>
        </w:rPr>
        <w:t>=&gt; (1 2 3 4)</w:t>
      </w:r>
    </w:p>
    <w:p>
      <w:pPr>
        <w:pStyle w:val="27"/>
        <w:widowControl w:val="0"/>
        <w:shd w:val="clear" w:color="auto" w:fill="auto"/>
        <w:spacing w:before="0" w:after="462"/>
        <w:ind w:left="0" w:right="0" w:firstLine="0"/>
      </w:pPr>
      <w:r>
        <w:rPr>
          <w:color w:val="000000"/>
          <w:spacing w:val="0"/>
          <w:w w:val="100"/>
          <w:position w:val="0"/>
          <w:lang w:val="en-US" w:eastAsia="en-US" w:bidi="en-US"/>
        </w:rPr>
        <w:t>sort( ' (d b c a) ' alphalessp) =&gt; (a b c d)</w:t>
      </w:r>
    </w:p>
    <w:p>
      <w:pPr>
        <w:pStyle w:val="25"/>
        <w:keepNext/>
        <w:keepLines/>
        <w:widowControl w:val="0"/>
        <w:shd w:val="clear" w:color="auto" w:fill="auto"/>
        <w:spacing w:before="0" w:after="143" w:line="220" w:lineRule="exact"/>
        <w:ind w:left="0" w:right="0" w:firstLine="0"/>
        <w:jc w:val="both"/>
      </w:pPr>
      <w:bookmarkStart w:id="1156" w:name="bookmark1174"/>
      <w:bookmarkStart w:id="1157" w:name="bookmark1175"/>
      <w:r>
        <w:rPr>
          <w:color w:val="000000"/>
          <w:spacing w:val="0"/>
          <w:w w:val="100"/>
          <w:position w:val="0"/>
          <w:lang w:val="en-US" w:eastAsia="en-US" w:bidi="en-US"/>
        </w:rPr>
        <w:t>The sortcar Function</w:t>
      </w:r>
      <w:bookmarkEnd w:id="1156"/>
      <w:bookmarkEnd w:id="1157"/>
    </w:p>
    <w:p>
      <w:pPr>
        <w:pStyle w:val="19"/>
        <w:widowControl w:val="0"/>
        <w:shd w:val="clear" w:color="auto" w:fill="auto"/>
        <w:spacing w:before="0" w:after="0" w:line="283" w:lineRule="exact"/>
        <w:ind w:left="0" w:right="0" w:firstLine="0"/>
        <w:jc w:val="left"/>
      </w:pPr>
      <w:r>
        <w:rPr>
          <w:rStyle w:val="93"/>
        </w:rPr>
        <w:t>sortcar</w:t>
      </w:r>
      <w:r>
        <w:rPr>
          <w:color w:val="000000"/>
          <w:spacing w:val="0"/>
          <w:w w:val="100"/>
          <w:position w:val="0"/>
          <w:lang w:val="en-US" w:eastAsia="en-US" w:bidi="en-US"/>
        </w:rPr>
        <w:t xml:space="preserve"> is similar to </w:t>
      </w:r>
      <w:r>
        <w:rPr>
          <w:rStyle w:val="93"/>
        </w:rPr>
        <w:t>sort</w:t>
      </w:r>
      <w:r>
        <w:rPr>
          <w:color w:val="000000"/>
          <w:spacing w:val="0"/>
          <w:w w:val="100"/>
          <w:position w:val="0"/>
          <w:lang w:val="en-US" w:eastAsia="en-US" w:bidi="en-US"/>
        </w:rPr>
        <w:t xml:space="preserve"> except that only the </w:t>
      </w:r>
      <w:r>
        <w:rPr>
          <w:rStyle w:val="93"/>
        </w:rPr>
        <w:t>car</w:t>
      </w:r>
      <w:r>
        <w:rPr>
          <w:color w:val="000000"/>
          <w:spacing w:val="0"/>
          <w:w w:val="100"/>
          <w:position w:val="0"/>
          <w:lang w:val="en-US" w:eastAsia="en-US" w:bidi="en-US"/>
        </w:rPr>
        <w:t xml:space="preserve"> of each element in a list is used for comparison by the sort function.</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sortcar( '((4 four) (3 three) (2 two)) 'lessp )</w:t>
      </w:r>
    </w:p>
    <w:p>
      <w:pPr>
        <w:pStyle w:val="27"/>
        <w:widowControl w:val="0"/>
        <w:shd w:val="clear" w:color="auto" w:fill="auto"/>
        <w:spacing w:before="0" w:after="60" w:line="190" w:lineRule="exact"/>
        <w:ind w:left="0" w:right="0" w:firstLine="0"/>
      </w:pPr>
      <w:r>
        <w:rPr>
          <w:color w:val="000000"/>
          <w:spacing w:val="0"/>
          <w:w w:val="100"/>
          <w:position w:val="0"/>
          <w:lang w:val="en-US" w:eastAsia="en-US" w:bidi="en-US"/>
        </w:rPr>
        <w:t>=&gt; ((2 two) (3 three) (4 four)</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sortcar( '((d 4) (b 2) (c 3) (a 1)) nil )</w:t>
      </w:r>
    </w:p>
    <w:p>
      <w:pPr>
        <w:pStyle w:val="27"/>
        <w:widowControl w:val="0"/>
        <w:shd w:val="clear" w:color="auto" w:fill="auto"/>
        <w:spacing w:before="0" w:after="149" w:line="190" w:lineRule="exact"/>
        <w:ind w:left="0" w:right="0" w:firstLine="0"/>
      </w:pPr>
      <w:r>
        <w:rPr>
          <w:color w:val="000000"/>
          <w:spacing w:val="0"/>
          <w:w w:val="100"/>
          <w:position w:val="0"/>
          <w:lang w:val="en-US" w:eastAsia="en-US" w:bidi="en-US"/>
        </w:rPr>
        <w:t>=&gt; ((a 1) (b 2) (c 3) (d 4))</w:t>
      </w:r>
    </w:p>
    <w:p>
      <w:pPr>
        <w:pStyle w:val="19"/>
        <w:widowControl w:val="0"/>
        <w:shd w:val="clear" w:color="auto" w:fill="auto"/>
        <w:spacing w:before="0" w:after="419" w:line="283" w:lineRule="exact"/>
        <w:ind w:left="0" w:right="0" w:firstLine="0"/>
      </w:pPr>
      <w:bookmarkStart w:id="1158" w:name="bookmark1176"/>
      <w:r>
        <w:rPr>
          <w:color w:val="000000"/>
          <w:spacing w:val="0"/>
          <w:w w:val="100"/>
          <w:position w:val="0"/>
          <w:lang w:val="en-US" w:eastAsia="en-US" w:bidi="en-US"/>
        </w:rPr>
        <w:t>The list is modified in place and no new storage is allocated. Pointers previously pointing to the list might not be pointing at the head of the sorted list.</w:t>
      </w:r>
      <w:bookmarkEnd w:id="1158"/>
    </w:p>
    <w:p>
      <w:pPr>
        <w:pStyle w:val="21"/>
        <w:keepNext/>
        <w:keepLines/>
        <w:widowControl w:val="0"/>
        <w:shd w:val="clear" w:color="auto" w:fill="auto"/>
        <w:spacing w:before="0" w:after="243" w:line="360" w:lineRule="exact"/>
        <w:ind w:left="0" w:right="0" w:firstLine="0"/>
      </w:pPr>
      <w:bookmarkStart w:id="1159" w:name="bookmark1177"/>
      <w:bookmarkStart w:id="1160" w:name="bookmark1178"/>
      <w:r>
        <w:rPr>
          <w:color w:val="000000"/>
          <w:spacing w:val="0"/>
          <w:w w:val="100"/>
          <w:position w:val="0"/>
          <w:lang w:val="en-US" w:eastAsia="en-US" w:bidi="en-US"/>
        </w:rPr>
        <w:t>Searching Lists</w:t>
      </w:r>
      <w:bookmarkEnd w:id="1159"/>
      <w:bookmarkEnd w:id="1160"/>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SKILL provides several functions for locating elements within a list that satisfy a criterion. The most basic criterion is equality, which in SKILL can mean either </w:t>
      </w:r>
      <w:r>
        <w:rPr>
          <w:rStyle w:val="93"/>
        </w:rPr>
        <w:t>value equality</w:t>
      </w:r>
      <w:r>
        <w:rPr>
          <w:color w:val="000000"/>
          <w:spacing w:val="0"/>
          <w:w w:val="100"/>
          <w:position w:val="0"/>
          <w:lang w:val="en-US" w:eastAsia="en-US" w:bidi="en-US"/>
        </w:rPr>
        <w:t xml:space="preserve"> or </w:t>
      </w:r>
      <w:r>
        <w:rPr>
          <w:rStyle w:val="93"/>
        </w:rPr>
        <w:t>memory address equality.</w:t>
      </w:r>
    </w:p>
    <w:p>
      <w:pPr>
        <w:pStyle w:val="22"/>
        <w:keepNext/>
        <w:keepLines/>
        <w:widowControl w:val="0"/>
        <w:shd w:val="clear" w:color="auto" w:fill="auto"/>
        <w:spacing w:before="0" w:after="259" w:line="280" w:lineRule="exact"/>
        <w:ind w:left="0" w:right="0" w:firstLine="0"/>
      </w:pPr>
      <w:bookmarkStart w:id="1161" w:name="bookmark1179"/>
      <w:bookmarkStart w:id="1162" w:name="bookmark1180"/>
      <w:bookmarkStart w:id="1163" w:name="bookmark1181"/>
      <w:r>
        <w:rPr>
          <w:color w:val="000000"/>
          <w:spacing w:val="0"/>
          <w:w w:val="100"/>
          <w:position w:val="0"/>
          <w:lang w:val="en-US" w:eastAsia="en-US" w:bidi="en-US"/>
        </w:rPr>
        <w:t>The member Function</w:t>
      </w:r>
      <w:bookmarkEnd w:id="1161"/>
      <w:bookmarkEnd w:id="1162"/>
      <w:bookmarkEnd w:id="1163"/>
    </w:p>
    <w:p>
      <w:pPr>
        <w:pStyle w:val="19"/>
        <w:widowControl w:val="0"/>
        <w:shd w:val="clear" w:color="auto" w:fill="auto"/>
        <w:spacing w:before="0" w:after="159" w:line="278" w:lineRule="exact"/>
        <w:ind w:left="0" w:right="0" w:firstLine="0"/>
      </w:pPr>
      <w:r>
        <w:rPr>
          <w:color w:val="000000"/>
          <w:spacing w:val="0"/>
          <w:w w:val="100"/>
          <w:position w:val="0"/>
          <w:lang w:val="en-US" w:eastAsia="en-US" w:bidi="en-US"/>
        </w:rPr>
        <w:t xml:space="preserve">The </w:t>
      </w:r>
      <w:r>
        <w:rPr>
          <w:rStyle w:val="93"/>
        </w:rPr>
        <w:t>member</w:t>
      </w:r>
      <w:r>
        <w:rPr>
          <w:color w:val="000000"/>
          <w:spacing w:val="0"/>
          <w:w w:val="100"/>
          <w:position w:val="0"/>
          <w:lang w:val="en-US" w:eastAsia="en-US" w:bidi="en-US"/>
        </w:rPr>
        <w:t xml:space="preserve"> function is briefly discussed in </w:t>
      </w:r>
      <w:r>
        <w:fldChar w:fldCharType="begin"/>
      </w:r>
      <w:r>
        <w:instrText xml:space="preserve">HYPERLINK  \l "bookmark47" \o "Current Document" </w:instrText>
      </w:r>
      <w:r>
        <w:fldChar w:fldCharType="separate"/>
      </w:r>
      <w:r>
        <w:rPr>
          <w:rStyle w:val="71"/>
        </w:rPr>
        <w:t>“Getting Started”</w:t>
      </w:r>
      <w:r>
        <w:rPr>
          <w:color w:val="000000"/>
          <w:spacing w:val="0"/>
          <w:w w:val="100"/>
          <w:position w:val="0"/>
          <w:lang w:val="en-US" w:eastAsia="en-US" w:bidi="en-US"/>
        </w:rPr>
        <w:t xml:space="preserve"> on page 31</w:t>
      </w:r>
      <w:r>
        <w:fldChar w:fldCharType="end"/>
      </w:r>
      <w:r>
        <w:rPr>
          <w:color w:val="000000"/>
          <w:spacing w:val="0"/>
          <w:w w:val="100"/>
          <w:position w:val="0"/>
          <w:lang w:val="en-US" w:eastAsia="en-US" w:bidi="en-US"/>
        </w:rPr>
        <w:t xml:space="preserve">. It uses the </w:t>
      </w:r>
      <w:r>
        <w:rPr>
          <w:rStyle w:val="93"/>
        </w:rPr>
        <w:t xml:space="preserve">equal </w:t>
      </w:r>
      <w:r>
        <w:rPr>
          <w:color w:val="000000"/>
          <w:spacing w:val="0"/>
          <w:w w:val="100"/>
          <w:position w:val="0"/>
          <w:lang w:val="en-US" w:eastAsia="en-US" w:bidi="en-US"/>
        </w:rPr>
        <w:t xml:space="preserve">function as the basis for finding a top-level element in a list. The </w:t>
      </w:r>
      <w:r>
        <w:rPr>
          <w:rStyle w:val="93"/>
        </w:rPr>
        <w:t>member</w:t>
      </w:r>
      <w:r>
        <w:rPr>
          <w:color w:val="000000"/>
          <w:spacing w:val="0"/>
          <w:w w:val="100"/>
          <w:position w:val="0"/>
          <w:lang w:val="en-US" w:eastAsia="en-US" w:bidi="en-US"/>
        </w:rPr>
        <w:t xml:space="preserve"> function</w:t>
      </w:r>
    </w:p>
    <w:p>
      <w:pPr>
        <w:pStyle w:val="19"/>
        <w:widowControl w:val="0"/>
        <w:numPr>
          <w:ilvl w:val="0"/>
          <w:numId w:val="14"/>
        </w:numPr>
        <w:shd w:val="clear" w:color="auto" w:fill="auto"/>
        <w:tabs>
          <w:tab w:val="left" w:pos="490"/>
        </w:tabs>
        <w:spacing w:before="0" w:after="191" w:line="230" w:lineRule="exact"/>
        <w:ind w:left="0" w:right="0" w:firstLine="0"/>
      </w:pPr>
      <w:r>
        <w:rPr>
          <w:color w:val="000000"/>
          <w:spacing w:val="0"/>
          <w:w w:val="100"/>
          <w:position w:val="0"/>
          <w:lang w:val="en-US" w:eastAsia="en-US" w:bidi="en-US"/>
        </w:rPr>
        <w:t xml:space="preserve">Returns </w:t>
      </w:r>
      <w:r>
        <w:rPr>
          <w:rStyle w:val="93"/>
        </w:rPr>
        <w:t>nil</w:t>
      </w:r>
      <w:r>
        <w:rPr>
          <w:color w:val="000000"/>
          <w:spacing w:val="0"/>
          <w:w w:val="100"/>
          <w:position w:val="0"/>
          <w:lang w:val="en-US" w:eastAsia="en-US" w:bidi="en-US"/>
        </w:rPr>
        <w:t xml:space="preserve"> if the element is not equal to any top-level element in the list.</w:t>
      </w:r>
    </w:p>
    <w:p>
      <w:pPr>
        <w:pStyle w:val="19"/>
        <w:widowControl w:val="0"/>
        <w:numPr>
          <w:ilvl w:val="0"/>
          <w:numId w:val="14"/>
        </w:numPr>
        <w:shd w:val="clear" w:color="auto" w:fill="auto"/>
        <w:tabs>
          <w:tab w:val="left" w:pos="490"/>
        </w:tabs>
        <w:spacing w:before="0" w:after="198" w:line="220" w:lineRule="exact"/>
        <w:ind w:left="0" w:right="0" w:firstLine="0"/>
      </w:pPr>
      <w:r>
        <w:rPr>
          <w:color w:val="000000"/>
          <w:spacing w:val="0"/>
          <w:w w:val="100"/>
          <w:position w:val="0"/>
          <w:lang w:val="en-US" w:eastAsia="en-US" w:bidi="en-US"/>
        </w:rPr>
        <w:t>Returns the first tail of the list that starts with the element.</w:t>
      </w:r>
    </w:p>
    <w:p>
      <w:pPr>
        <w:pStyle w:val="19"/>
        <w:widowControl w:val="0"/>
        <w:shd w:val="clear" w:color="auto" w:fill="auto"/>
        <w:spacing w:before="0" w:after="56" w:line="220" w:lineRule="exact"/>
        <w:ind w:left="0" w:right="0" w:firstLine="0"/>
      </w:pPr>
      <w:r>
        <w:rPr>
          <w:color w:val="000000"/>
          <w:spacing w:val="0"/>
          <w:w w:val="100"/>
          <w:position w:val="0"/>
          <w:lang w:val="en-US" w:eastAsia="en-US" w:bidi="en-US"/>
        </w:rPr>
        <w:t>Some examples include</w:t>
      </w:r>
    </w:p>
    <w:p>
      <w:pPr>
        <w:pStyle w:val="27"/>
        <w:widowControl w:val="0"/>
        <w:shd w:val="clear" w:color="auto" w:fill="auto"/>
        <w:spacing w:before="0" w:after="171" w:line="192" w:lineRule="exact"/>
        <w:ind w:left="0" w:right="5180" w:firstLine="0"/>
        <w:jc w:val="left"/>
      </w:pPr>
      <w:r>
        <w:rPr>
          <w:color w:val="000000"/>
          <w:spacing w:val="0"/>
          <w:w w:val="100"/>
          <w:position w:val="0"/>
          <w:lang w:val="en-US" w:eastAsia="en-US" w:bidi="en-US"/>
        </w:rPr>
        <w:t xml:space="preserve">member( 3 '( 2 3 4 3 5 )) =&gt; (3 4 3 5) member( </w:t>
      </w:r>
      <w:r>
        <w:rPr>
          <w:rStyle w:val="160"/>
        </w:rPr>
        <w:t>6</w:t>
      </w:r>
      <w:r>
        <w:rPr>
          <w:color w:val="000000"/>
          <w:spacing w:val="0"/>
          <w:w w:val="100"/>
          <w:position w:val="0"/>
          <w:lang w:val="en-US" w:eastAsia="en-US" w:bidi="en-US"/>
        </w:rPr>
        <w:t xml:space="preserve"> ' ( 2 3 4 3 5 ) ) =&gt; nil</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member</w:t>
      </w:r>
      <w:r>
        <w:rPr>
          <w:color w:val="000000"/>
          <w:spacing w:val="0"/>
          <w:w w:val="100"/>
          <w:position w:val="0"/>
          <w:lang w:val="en-US" w:eastAsia="en-US" w:bidi="en-US"/>
        </w:rPr>
        <w:t xml:space="preserve"> function resembles the </w:t>
      </w:r>
      <w:r>
        <w:rPr>
          <w:rStyle w:val="93"/>
        </w:rPr>
        <w:t>cdr</w:t>
      </w:r>
      <w:r>
        <w:rPr>
          <w:color w:val="000000"/>
          <w:spacing w:val="0"/>
          <w:w w:val="100"/>
          <w:position w:val="0"/>
          <w:lang w:val="en-US" w:eastAsia="en-US" w:bidi="en-US"/>
        </w:rPr>
        <w:t xml:space="preserve"> function in that it internally returns a pointer to a list cell. The </w:t>
      </w:r>
      <w:r>
        <w:rPr>
          <w:rStyle w:val="93"/>
        </w:rPr>
        <w:t>car</w:t>
      </w:r>
      <w:r>
        <w:rPr>
          <w:color w:val="000000"/>
          <w:spacing w:val="0"/>
          <w:w w:val="100"/>
          <w:position w:val="0"/>
          <w:lang w:val="en-US" w:eastAsia="en-US" w:bidi="en-US"/>
        </w:rPr>
        <w:t xml:space="preserve"> of the list cell is equal to the element. You can use the </w:t>
      </w:r>
      <w:r>
        <w:rPr>
          <w:rStyle w:val="93"/>
        </w:rPr>
        <w:t>member</w:t>
      </w:r>
      <w:r>
        <w:rPr>
          <w:color w:val="000000"/>
          <w:spacing w:val="0"/>
          <w:w w:val="100"/>
          <w:position w:val="0"/>
          <w:lang w:val="en-US" w:eastAsia="en-US" w:bidi="en-US"/>
        </w:rPr>
        <w:t xml:space="preserve"> function with the </w:t>
      </w:r>
      <w:r>
        <w:rPr>
          <w:rStyle w:val="93"/>
        </w:rPr>
        <w:t>rplaca</w:t>
      </w:r>
      <w:r>
        <w:rPr>
          <w:color w:val="000000"/>
          <w:spacing w:val="0"/>
          <w:w w:val="100"/>
          <w:position w:val="0"/>
          <w:lang w:val="en-US" w:eastAsia="en-US" w:bidi="en-US"/>
        </w:rPr>
        <w:t xml:space="preserve"> function to destructively substitute one element for the first top-level occurrence of another in a list. For example, find the first occurrence of 3 and replace it with 6:</w:t>
      </w:r>
    </w:p>
    <w:p>
      <w:pPr>
        <w:pStyle w:val="27"/>
        <w:widowControl w:val="0"/>
        <w:shd w:val="clear" w:color="auto" w:fill="auto"/>
        <w:spacing w:before="0" w:after="0"/>
        <w:ind w:left="0" w:right="0" w:firstLine="0"/>
      </w:pPr>
      <w:r>
        <w:rPr>
          <w:color w:val="000000"/>
          <w:spacing w:val="0"/>
          <w:w w:val="100"/>
          <w:position w:val="0"/>
          <w:lang w:val="en-US" w:eastAsia="en-US" w:bidi="en-US"/>
        </w:rPr>
        <w:t>rplaca(</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member( 3 ' ( 2 3 4 3 5 ))</w:t>
      </w:r>
    </w:p>
    <w:p>
      <w:pPr>
        <w:pStyle w:val="27"/>
        <w:widowControl w:val="0"/>
        <w:shd w:val="clear" w:color="auto" w:fill="auto"/>
        <w:spacing w:before="0" w:after="175"/>
        <w:ind w:left="760" w:right="0" w:firstLine="0"/>
        <w:jc w:val="left"/>
      </w:pPr>
      <w:r>
        <w:rPr>
          <w:rStyle w:val="160"/>
        </w:rPr>
        <w:t>6</w:t>
      </w:r>
      <w:r>
        <w:rPr>
          <w:color w:val="000000"/>
          <w:spacing w:val="0"/>
          <w:w w:val="100"/>
          <w:position w:val="0"/>
          <w:lang w:val="en-US" w:eastAsia="en-US" w:bidi="en-US"/>
        </w:rPr>
        <w:t xml:space="preserve"> )</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SKILL provides a non-destructive </w:t>
      </w:r>
      <w:r>
        <w:rPr>
          <w:rStyle w:val="93"/>
        </w:rPr>
        <w:t>subst</w:t>
      </w:r>
      <w:r>
        <w:rPr>
          <w:color w:val="000000"/>
          <w:spacing w:val="0"/>
          <w:w w:val="100"/>
          <w:position w:val="0"/>
          <w:lang w:val="en-US" w:eastAsia="en-US" w:bidi="en-US"/>
        </w:rPr>
        <w:t xml:space="preserve"> function for substituting an element at all levels of a list. See</w:t>
      </w:r>
      <w:r>
        <w:fldChar w:fldCharType="begin"/>
      </w:r>
      <w:r>
        <w:instrText xml:space="preserve">HYPERLINK  \l "bookmark1214" \o "Current Document" </w:instrText>
      </w:r>
      <w:r>
        <w:fldChar w:fldCharType="separate"/>
      </w:r>
      <w:r>
        <w:rPr>
          <w:color w:val="000000"/>
          <w:spacing w:val="0"/>
          <w:w w:val="100"/>
          <w:position w:val="0"/>
          <w:lang w:val="en-US" w:eastAsia="en-US" w:bidi="en-US"/>
        </w:rPr>
        <w:t xml:space="preserve"> </w:t>
      </w:r>
      <w:r>
        <w:rPr>
          <w:rStyle w:val="71"/>
        </w:rPr>
        <w:t>“Substituting Elements”</w:t>
      </w:r>
      <w:r>
        <w:rPr>
          <w:color w:val="000000"/>
          <w:spacing w:val="0"/>
          <w:w w:val="100"/>
          <w:position w:val="0"/>
          <w:lang w:val="en-US" w:eastAsia="en-US" w:bidi="en-US"/>
        </w:rPr>
        <w:t xml:space="preserve"> on page 191</w:t>
      </w:r>
      <w:r>
        <w:fldChar w:fldCharType="end"/>
      </w:r>
      <w:r>
        <w:rPr>
          <w:color w:val="000000"/>
          <w:spacing w:val="0"/>
          <w:w w:val="100"/>
          <w:position w:val="0"/>
          <w:lang w:val="en-US" w:eastAsia="en-US" w:bidi="en-US"/>
        </w:rPr>
        <w:t>.</w:t>
      </w:r>
    </w:p>
    <w:p>
      <w:pPr>
        <w:pStyle w:val="13"/>
        <w:widowControl w:val="0"/>
        <w:shd w:val="clear" w:color="auto" w:fill="auto"/>
        <w:spacing w:before="0" w:after="254" w:line="280" w:lineRule="exact"/>
        <w:ind w:left="0" w:right="0" w:firstLine="0"/>
        <w:jc w:val="left"/>
      </w:pPr>
      <w:bookmarkStart w:id="1164" w:name="bookmark1182"/>
      <w:bookmarkStart w:id="1165" w:name="bookmark1183"/>
      <w:r>
        <w:rPr>
          <w:color w:val="000000"/>
          <w:spacing w:val="0"/>
          <w:w w:val="100"/>
          <w:position w:val="0"/>
          <w:lang w:val="en-US" w:eastAsia="en-US" w:bidi="en-US"/>
        </w:rPr>
        <w:t>The memq Function</w:t>
      </w:r>
      <w:bookmarkEnd w:id="1164"/>
      <w:bookmarkEnd w:id="1165"/>
    </w:p>
    <w:p>
      <w:pPr>
        <w:pStyle w:val="19"/>
        <w:widowControl w:val="0"/>
        <w:shd w:val="clear" w:color="auto" w:fill="auto"/>
        <w:spacing w:before="0" w:after="539" w:line="278" w:lineRule="exact"/>
        <w:ind w:left="0" w:right="0" w:firstLine="0"/>
        <w:jc w:val="left"/>
      </w:pPr>
      <w:r>
        <w:rPr>
          <w:color w:val="000000"/>
          <w:spacing w:val="0"/>
          <w:w w:val="100"/>
          <w:position w:val="0"/>
          <w:lang w:val="en-US" w:eastAsia="en-US" w:bidi="en-US"/>
        </w:rPr>
        <w:t xml:space="preserve">The </w:t>
      </w:r>
      <w:r>
        <w:rPr>
          <w:rStyle w:val="93"/>
        </w:rPr>
        <w:t>memq</w:t>
      </w:r>
      <w:r>
        <w:rPr>
          <w:color w:val="000000"/>
          <w:spacing w:val="0"/>
          <w:w w:val="100"/>
          <w:position w:val="0"/>
          <w:lang w:val="en-US" w:eastAsia="en-US" w:bidi="en-US"/>
        </w:rPr>
        <w:t xml:space="preserve"> function is the same as the </w:t>
      </w:r>
      <w:r>
        <w:rPr>
          <w:rStyle w:val="93"/>
        </w:rPr>
        <w:t>member</w:t>
      </w:r>
      <w:r>
        <w:rPr>
          <w:color w:val="000000"/>
          <w:spacing w:val="0"/>
          <w:w w:val="100"/>
          <w:position w:val="0"/>
          <w:lang w:val="en-US" w:eastAsia="en-US" w:bidi="en-US"/>
        </w:rPr>
        <w:t xml:space="preserve"> function except that it uses the </w:t>
      </w:r>
      <w:r>
        <w:rPr>
          <w:rStyle w:val="93"/>
        </w:rPr>
        <w:t>eq</w:t>
      </w:r>
      <w:r>
        <w:rPr>
          <w:color w:val="000000"/>
          <w:spacing w:val="0"/>
          <w:w w:val="100"/>
          <w:position w:val="0"/>
          <w:lang w:val="en-US" w:eastAsia="en-US" w:bidi="en-US"/>
        </w:rPr>
        <w:t xml:space="preserve"> function for finding the element. Because the </w:t>
      </w:r>
      <w:r>
        <w:rPr>
          <w:rStyle w:val="93"/>
        </w:rPr>
        <w:t>eq</w:t>
      </w:r>
      <w:r>
        <w:rPr>
          <w:color w:val="000000"/>
          <w:spacing w:val="0"/>
          <w:w w:val="100"/>
          <w:position w:val="0"/>
          <w:lang w:val="en-US" w:eastAsia="en-US" w:bidi="en-US"/>
        </w:rPr>
        <w:t xml:space="preserve"> function is more efficient than the </w:t>
      </w:r>
      <w:r>
        <w:rPr>
          <w:rStyle w:val="93"/>
        </w:rPr>
        <w:t>equal</w:t>
      </w:r>
      <w:r>
        <w:rPr>
          <w:color w:val="000000"/>
          <w:spacing w:val="0"/>
          <w:w w:val="100"/>
          <w:position w:val="0"/>
          <w:lang w:val="en-US" w:eastAsia="en-US" w:bidi="en-US"/>
        </w:rPr>
        <w:t xml:space="preserve"> function, use </w:t>
      </w:r>
      <w:r>
        <w:rPr>
          <w:rStyle w:val="93"/>
        </w:rPr>
        <w:t>memq</w:t>
      </w:r>
      <w:r>
        <w:rPr>
          <w:color w:val="000000"/>
          <w:spacing w:val="0"/>
          <w:w w:val="100"/>
          <w:position w:val="0"/>
          <w:lang w:val="en-US" w:eastAsia="en-US" w:bidi="en-US"/>
        </w:rPr>
        <w:t xml:space="preserve"> whenever possible based on the nature of the data. For example, if the list to search contains only symbols, then using the </w:t>
      </w:r>
      <w:r>
        <w:rPr>
          <w:rStyle w:val="93"/>
        </w:rPr>
        <w:t>memq</w:t>
      </w:r>
      <w:r>
        <w:rPr>
          <w:color w:val="000000"/>
          <w:spacing w:val="0"/>
          <w:w w:val="100"/>
          <w:position w:val="0"/>
          <w:lang w:val="en-US" w:eastAsia="en-US" w:bidi="en-US"/>
        </w:rPr>
        <w:t xml:space="preserve"> function is more efficient than using the </w:t>
      </w:r>
      <w:r>
        <w:rPr>
          <w:rStyle w:val="93"/>
        </w:rPr>
        <w:t>member</w:t>
      </w:r>
      <w:r>
        <w:rPr>
          <w:color w:val="000000"/>
          <w:spacing w:val="0"/>
          <w:w w:val="100"/>
          <w:position w:val="0"/>
          <w:lang w:val="en-US" w:eastAsia="en-US" w:bidi="en-US"/>
        </w:rPr>
        <w:t xml:space="preserve"> function.</w:t>
      </w:r>
    </w:p>
    <w:p>
      <w:pPr>
        <w:pStyle w:val="13"/>
        <w:widowControl w:val="0"/>
        <w:shd w:val="clear" w:color="auto" w:fill="auto"/>
        <w:spacing w:before="0" w:after="254" w:line="280" w:lineRule="exact"/>
        <w:ind w:left="0" w:right="0" w:firstLine="0"/>
        <w:jc w:val="left"/>
      </w:pPr>
      <w:bookmarkStart w:id="1166" w:name="bookmark1184"/>
      <w:bookmarkStart w:id="1167" w:name="bookmark1185"/>
      <w:r>
        <w:rPr>
          <w:color w:val="000000"/>
          <w:spacing w:val="0"/>
          <w:w w:val="100"/>
          <w:position w:val="0"/>
          <w:lang w:val="en-US" w:eastAsia="en-US" w:bidi="en-US"/>
        </w:rPr>
        <w:t>The exists Function</w:t>
      </w:r>
      <w:bookmarkEnd w:id="1166"/>
      <w:bookmarkEnd w:id="1167"/>
    </w:p>
    <w:p>
      <w:pPr>
        <w:pStyle w:val="19"/>
        <w:widowControl w:val="0"/>
        <w:shd w:val="clear" w:color="auto" w:fill="auto"/>
        <w:spacing w:before="0" w:after="122" w:line="278" w:lineRule="exact"/>
        <w:ind w:left="0" w:right="0" w:firstLine="0"/>
        <w:jc w:val="left"/>
      </w:pPr>
      <w:r>
        <w:rPr>
          <w:color w:val="000000"/>
          <w:spacing w:val="0"/>
          <w:w w:val="100"/>
          <w:position w:val="0"/>
          <w:lang w:val="en-US" w:eastAsia="en-US" w:bidi="en-US"/>
        </w:rPr>
        <w:t xml:space="preserve">The </w:t>
      </w:r>
      <w:r>
        <w:rPr>
          <w:rStyle w:val="93"/>
        </w:rPr>
        <w:t>exists</w:t>
      </w:r>
      <w:r>
        <w:rPr>
          <w:color w:val="000000"/>
          <w:spacing w:val="0"/>
          <w:w w:val="100"/>
          <w:position w:val="0"/>
          <w:lang w:val="en-US" w:eastAsia="en-US" w:bidi="en-US"/>
        </w:rPr>
        <w:t xml:space="preserve"> function can use an application-specific testing function to locate the first occurrence of an element in a list. The </w:t>
      </w:r>
      <w:r>
        <w:rPr>
          <w:rStyle w:val="93"/>
        </w:rPr>
        <w:t>exists</w:t>
      </w:r>
      <w:r>
        <w:rPr>
          <w:color w:val="000000"/>
          <w:spacing w:val="0"/>
          <w:w w:val="100"/>
          <w:position w:val="0"/>
          <w:lang w:val="en-US" w:eastAsia="en-US" w:bidi="en-US"/>
        </w:rPr>
        <w:t xml:space="preserve"> function generalizes the </w:t>
      </w:r>
      <w:r>
        <w:rPr>
          <w:rStyle w:val="93"/>
        </w:rPr>
        <w:t>member</w:t>
      </w:r>
      <w:r>
        <w:rPr>
          <w:color w:val="000000"/>
          <w:spacing w:val="0"/>
          <w:w w:val="100"/>
          <w:position w:val="0"/>
          <w:lang w:val="en-US" w:eastAsia="en-US" w:bidi="en-US"/>
        </w:rPr>
        <w:t xml:space="preserve"> and </w:t>
      </w:r>
      <w:r>
        <w:rPr>
          <w:rStyle w:val="93"/>
        </w:rPr>
        <w:t xml:space="preserve">memq </w:t>
      </w:r>
      <w:r>
        <w:rPr>
          <w:color w:val="000000"/>
          <w:spacing w:val="0"/>
          <w:w w:val="100"/>
          <w:position w:val="0"/>
          <w:lang w:val="en-US" w:eastAsia="en-US" w:bidi="en-US"/>
        </w:rPr>
        <w:t>functions, which locate the first occurrence of an element in a list based on equality.</w:t>
      </w:r>
    </w:p>
    <w:p>
      <w:pPr>
        <w:pStyle w:val="29"/>
        <w:widowControl w:val="0"/>
        <w:shd w:val="clear" w:color="auto" w:fill="auto"/>
        <w:tabs>
          <w:tab w:val="center" w:pos="1138"/>
          <w:tab w:val="left" w:pos="1342"/>
          <w:tab w:val="left" w:pos="1458"/>
          <w:tab w:val="left" w:pos="2566"/>
          <w:tab w:val="left" w:pos="3522"/>
          <w:tab w:val="left" w:pos="3973"/>
          <w:tab w:val="center" w:pos="4661"/>
          <w:tab w:val="center" w:pos="5091"/>
          <w:tab w:val="right" w:pos="5328"/>
        </w:tabs>
        <w:spacing w:before="0" w:after="0" w:line="202" w:lineRule="exact"/>
        <w:ind w:left="0" w:right="0" w:firstLine="0"/>
      </w:pPr>
      <w:r>
        <w:fldChar w:fldCharType="begin"/>
      </w:r>
      <w:r>
        <w:instrText xml:space="preserve"> TOC \o "1-5" \h \z </w:instrText>
      </w:r>
      <w:r>
        <w:fldChar w:fldCharType="separate"/>
      </w: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( 2 4 7 </w:t>
      </w:r>
      <w:r>
        <w:rPr>
          <w:rStyle w:val="186"/>
        </w:rPr>
        <w:t>8</w:t>
      </w:r>
      <w:r>
        <w:rPr>
          <w:color w:val="000000"/>
          <w:spacing w:val="0"/>
          <w:w w:val="100"/>
          <w:position w:val="0"/>
          <w:lang w:val="en-US" w:eastAsia="en-US" w:bidi="en-US"/>
        </w:rPr>
        <w:tab/>
      </w:r>
      <w:r>
        <w:rPr>
          <w:color w:val="000000"/>
          <w:spacing w:val="0"/>
          <w:w w:val="100"/>
          <w:position w:val="0"/>
          <w:lang w:val="en-US" w:eastAsia="en-US" w:bidi="en-US"/>
        </w:rPr>
        <w:t>) oddp(</w:t>
      </w:r>
      <w:r>
        <w:rPr>
          <w:color w:val="000000"/>
          <w:spacing w:val="0"/>
          <w:w w:val="100"/>
          <w:position w:val="0"/>
          <w:lang w:val="en-US" w:eastAsia="en-US" w:bidi="en-US"/>
        </w:rPr>
        <w:tab/>
      </w:r>
      <w:r>
        <w:rPr>
          <w:color w:val="000000"/>
          <w:spacing w:val="0"/>
          <w:w w:val="100"/>
          <w:position w:val="0"/>
          <w:lang w:val="en-US" w:eastAsia="en-US" w:bidi="en-US"/>
        </w:rPr>
        <w:t>x )</w:t>
      </w:r>
      <w:r>
        <w:rPr>
          <w:color w:val="000000"/>
          <w:spacing w:val="0"/>
          <w:w w:val="100"/>
          <w:position w:val="0"/>
          <w:lang w:val="en-US" w:eastAsia="en-US" w:bidi="en-US"/>
        </w:rPr>
        <w:tab/>
      </w:r>
      <w:r>
        <w:rPr>
          <w:color w:val="000000"/>
          <w:spacing w:val="0"/>
          <w:w w:val="100"/>
          <w:position w:val="0"/>
          <w:lang w:val="en-US" w:eastAsia="en-US" w:bidi="en-US"/>
        </w:rPr>
        <w:t>) =&gt;</w:t>
      </w:r>
      <w:r>
        <w:rPr>
          <w:color w:val="000000"/>
          <w:spacing w:val="0"/>
          <w:w w:val="100"/>
          <w:position w:val="0"/>
          <w:lang w:val="en-US" w:eastAsia="en-US" w:bidi="en-US"/>
        </w:rPr>
        <w:tab/>
      </w:r>
      <w:r>
        <w:rPr>
          <w:color w:val="000000"/>
          <w:spacing w:val="0"/>
          <w:w w:val="100"/>
          <w:position w:val="0"/>
          <w:lang w:val="en-US" w:eastAsia="en-US" w:bidi="en-US"/>
        </w:rPr>
        <w:t>( 7</w:t>
      </w:r>
      <w:r>
        <w:rPr>
          <w:color w:val="000000"/>
          <w:spacing w:val="0"/>
          <w:w w:val="100"/>
          <w:position w:val="0"/>
          <w:lang w:val="en-US" w:eastAsia="en-US" w:bidi="en-US"/>
        </w:rPr>
        <w:tab/>
      </w:r>
      <w:r>
        <w:rPr>
          <w:rStyle w:val="186"/>
        </w:rPr>
        <w:t>8</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center" w:pos="1138"/>
          <w:tab w:val="left" w:pos="1342"/>
          <w:tab w:val="left" w:pos="1458"/>
          <w:tab w:val="left" w:pos="2566"/>
          <w:tab w:val="left" w:pos="4093"/>
          <w:tab w:val="center" w:pos="5026"/>
          <w:tab w:val="center" w:pos="5206"/>
        </w:tabs>
        <w:spacing w:before="0" w:after="60" w:line="202" w:lineRule="exact"/>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( 2 4 </w:t>
      </w:r>
      <w:r>
        <w:rPr>
          <w:rStyle w:val="186"/>
        </w:rPr>
        <w:t>6</w:t>
      </w:r>
      <w:r>
        <w:rPr>
          <w:color w:val="000000"/>
          <w:spacing w:val="0"/>
          <w:w w:val="100"/>
          <w:position w:val="0"/>
          <w:lang w:val="en-US" w:eastAsia="en-US" w:bidi="en-US"/>
        </w:rPr>
        <w:t xml:space="preserve"> </w:t>
      </w:r>
      <w:r>
        <w:rPr>
          <w:rStyle w:val="186"/>
        </w:rPr>
        <w:t>8</w:t>
      </w:r>
      <w:r>
        <w:rPr>
          <w:color w:val="000000"/>
          <w:spacing w:val="0"/>
          <w:w w:val="100"/>
          <w:position w:val="0"/>
          <w:lang w:val="en-US" w:eastAsia="en-US" w:bidi="en-US"/>
        </w:rPr>
        <w:tab/>
      </w:r>
      <w:r>
        <w:rPr>
          <w:color w:val="000000"/>
          <w:spacing w:val="0"/>
          <w:w w:val="100"/>
          <w:position w:val="0"/>
          <w:lang w:val="en-US" w:eastAsia="en-US" w:bidi="en-US"/>
        </w:rPr>
        <w:t>) evenp( x )</w:t>
      </w:r>
      <w:r>
        <w:rPr>
          <w:color w:val="000000"/>
          <w:spacing w:val="0"/>
          <w:w w:val="100"/>
          <w:position w:val="0"/>
          <w:lang w:val="en-US" w:eastAsia="en-US" w:bidi="en-US"/>
        </w:rPr>
        <w:tab/>
      </w:r>
      <w:r>
        <w:rPr>
          <w:color w:val="000000"/>
          <w:spacing w:val="0"/>
          <w:w w:val="100"/>
          <w:position w:val="0"/>
          <w:lang w:val="en-US" w:eastAsia="en-US" w:bidi="en-US"/>
        </w:rPr>
        <w:t>) =&gt; (</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 xml:space="preserve">4 </w:t>
      </w:r>
      <w:r>
        <w:rPr>
          <w:rStyle w:val="186"/>
        </w:rPr>
        <w:t>6</w:t>
      </w:r>
      <w:r>
        <w:rPr>
          <w:color w:val="000000"/>
          <w:spacing w:val="0"/>
          <w:w w:val="100"/>
          <w:position w:val="0"/>
          <w:lang w:val="en-US" w:eastAsia="en-US" w:bidi="en-US"/>
        </w:rPr>
        <w:t xml:space="preserve"> </w:t>
      </w:r>
      <w:r>
        <w:rPr>
          <w:rStyle w:val="186"/>
        </w:rPr>
        <w:t>8</w:t>
      </w:r>
      <w:r>
        <w:rPr>
          <w:color w:val="000000"/>
          <w:spacing w:val="0"/>
          <w:w w:val="100"/>
          <w:position w:val="0"/>
          <w:lang w:val="en-US" w:eastAsia="en-US" w:bidi="en-US"/>
        </w:rPr>
        <w:t xml:space="preserve"> )</w:t>
      </w:r>
    </w:p>
    <w:p>
      <w:pPr>
        <w:pStyle w:val="29"/>
        <w:widowControl w:val="0"/>
        <w:shd w:val="clear" w:color="auto" w:fill="auto"/>
        <w:tabs>
          <w:tab w:val="center" w:pos="1138"/>
          <w:tab w:val="left" w:pos="1342"/>
          <w:tab w:val="left" w:pos="2533"/>
          <w:tab w:val="left" w:pos="3493"/>
          <w:tab w:val="left" w:pos="4016"/>
          <w:tab w:val="center" w:pos="4661"/>
        </w:tabs>
        <w:spacing w:before="0" w:after="0" w:line="202" w:lineRule="exact"/>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'(1 2 3 4)</w:t>
      </w:r>
      <w:r>
        <w:rPr>
          <w:color w:val="000000"/>
          <w:spacing w:val="0"/>
          <w:w w:val="100"/>
          <w:position w:val="0"/>
          <w:lang w:val="en-US" w:eastAsia="en-US" w:bidi="en-US"/>
        </w:rPr>
        <w:tab/>
      </w:r>
      <w:r>
        <w:rPr>
          <w:color w:val="000000"/>
          <w:spacing w:val="0"/>
          <w:w w:val="100"/>
          <w:position w:val="0"/>
          <w:lang w:val="en-US" w:eastAsia="en-US" w:bidi="en-US"/>
        </w:rPr>
        <w:t>(x &gt; 1)</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(2 3</w:t>
      </w:r>
      <w:r>
        <w:rPr>
          <w:color w:val="000000"/>
          <w:spacing w:val="0"/>
          <w:w w:val="100"/>
          <w:position w:val="0"/>
          <w:lang w:val="en-US" w:eastAsia="en-US" w:bidi="en-US"/>
        </w:rPr>
        <w:tab/>
      </w:r>
      <w:r>
        <w:rPr>
          <w:color w:val="000000"/>
          <w:spacing w:val="0"/>
          <w:w w:val="100"/>
          <w:position w:val="0"/>
          <w:lang w:val="en-US" w:eastAsia="en-US" w:bidi="en-US"/>
        </w:rPr>
        <w:t>4)</w:t>
      </w:r>
    </w:p>
    <w:p>
      <w:pPr>
        <w:pStyle w:val="29"/>
        <w:widowControl w:val="0"/>
        <w:shd w:val="clear" w:color="auto" w:fill="auto"/>
        <w:tabs>
          <w:tab w:val="center" w:pos="1138"/>
          <w:tab w:val="left" w:pos="1342"/>
          <w:tab w:val="left" w:pos="2533"/>
          <w:tab w:val="left" w:pos="3493"/>
          <w:tab w:val="left" w:pos="4016"/>
        </w:tabs>
        <w:spacing w:before="0" w:after="413" w:line="202" w:lineRule="exact"/>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'(1 2 3 4)</w:t>
      </w:r>
      <w:r>
        <w:rPr>
          <w:color w:val="000000"/>
          <w:spacing w:val="0"/>
          <w:w w:val="100"/>
          <w:position w:val="0"/>
          <w:lang w:val="en-US" w:eastAsia="en-US" w:bidi="en-US"/>
        </w:rPr>
        <w:tab/>
      </w:r>
      <w:r>
        <w:rPr>
          <w:color w:val="000000"/>
          <w:spacing w:val="0"/>
          <w:w w:val="100"/>
          <w:position w:val="0"/>
          <w:lang w:val="en-US" w:eastAsia="en-US" w:bidi="en-US"/>
        </w:rPr>
        <w:t>(x &gt; 4)</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43"/>
        <w:widowControl w:val="0"/>
        <w:shd w:val="clear" w:color="auto" w:fill="auto"/>
        <w:spacing w:before="0" w:after="243" w:line="360" w:lineRule="exact"/>
        <w:ind w:left="0" w:right="0" w:firstLine="0"/>
      </w:pPr>
      <w:bookmarkStart w:id="1168" w:name="bookmark1186"/>
      <w:r>
        <w:rPr>
          <w:color w:val="000000"/>
          <w:spacing w:val="0"/>
          <w:w w:val="100"/>
          <w:position w:val="0"/>
          <w:lang w:val="en-US" w:eastAsia="en-US" w:bidi="en-US"/>
        </w:rPr>
        <w:t>Copying Lists</w:t>
      </w:r>
      <w:bookmarkEnd w:id="1168"/>
    </w:p>
    <w:p>
      <w:pPr>
        <w:pStyle w:val="19"/>
        <w:widowControl w:val="0"/>
        <w:shd w:val="clear" w:color="auto" w:fill="auto"/>
        <w:spacing w:before="0" w:after="539" w:line="278" w:lineRule="exact"/>
        <w:ind w:left="0" w:right="0" w:firstLine="0"/>
        <w:jc w:val="left"/>
      </w:pPr>
      <w:r>
        <w:rPr>
          <w:color w:val="000000"/>
          <w:spacing w:val="0"/>
          <w:w w:val="100"/>
          <w:position w:val="0"/>
          <w:lang w:val="en-US" w:eastAsia="en-US" w:bidi="en-US"/>
        </w:rPr>
        <w:t>Sometimes it is more efficient to apply a destructive operation to a copy of a list than it is to apply a non-destructive operation. First determine whether a shallow copy of only the top- level elements is sufficient.</w:t>
      </w:r>
    </w:p>
    <w:p>
      <w:pPr>
        <w:pStyle w:val="13"/>
        <w:widowControl w:val="0"/>
        <w:shd w:val="clear" w:color="auto" w:fill="auto"/>
        <w:spacing w:before="0" w:after="254" w:line="280" w:lineRule="exact"/>
        <w:ind w:left="0" w:right="0" w:firstLine="0"/>
        <w:jc w:val="both"/>
      </w:pPr>
      <w:bookmarkStart w:id="1169" w:name="bookmark1187"/>
      <w:bookmarkStart w:id="1170" w:name="bookmark1188"/>
      <w:r>
        <w:rPr>
          <w:color w:val="000000"/>
          <w:spacing w:val="0"/>
          <w:w w:val="100"/>
          <w:position w:val="0"/>
          <w:lang w:val="en-US" w:eastAsia="en-US" w:bidi="en-US"/>
        </w:rPr>
        <w:t>The copy Function</w:t>
      </w:r>
      <w:bookmarkEnd w:id="1169"/>
      <w:bookmarkEnd w:id="1170"/>
    </w:p>
    <w:p>
      <w:pPr>
        <w:pStyle w:val="19"/>
        <w:widowControl w:val="0"/>
        <w:shd w:val="clear" w:color="auto" w:fill="auto"/>
        <w:spacing w:before="0" w:after="122" w:line="278" w:lineRule="exact"/>
        <w:ind w:left="0" w:right="0" w:firstLine="0"/>
        <w:jc w:val="left"/>
      </w:pPr>
      <w:bookmarkStart w:id="1171" w:name="bookmark1189"/>
      <w:r>
        <w:rPr>
          <w:rStyle w:val="93"/>
        </w:rPr>
        <w:t>copy</w:t>
      </w:r>
      <w:r>
        <w:rPr>
          <w:color w:val="000000"/>
          <w:spacing w:val="0"/>
          <w:w w:val="100"/>
          <w:position w:val="0"/>
          <w:lang w:val="en-US" w:eastAsia="en-US" w:bidi="en-US"/>
        </w:rPr>
        <w:t xml:space="preserve"> returns a copy of a list. </w:t>
      </w:r>
      <w:r>
        <w:rPr>
          <w:rStyle w:val="93"/>
        </w:rPr>
        <w:t>copy</w:t>
      </w:r>
      <w:r>
        <w:rPr>
          <w:color w:val="000000"/>
          <w:spacing w:val="0"/>
          <w:w w:val="100"/>
          <w:position w:val="0"/>
          <w:lang w:val="en-US" w:eastAsia="en-US" w:bidi="en-US"/>
        </w:rPr>
        <w:t xml:space="preserve"> only duplicates the top-level list cells. All lower-level objects are still shared. You should consider making a copy of any list before using a destructive modification on the list.</w:t>
      </w:r>
      <w:bookmarkEnd w:id="1171"/>
    </w:p>
    <w:p>
      <w:pPr>
        <w:pStyle w:val="27"/>
        <w:widowControl w:val="0"/>
        <w:shd w:val="clear" w:color="auto" w:fill="auto"/>
        <w:tabs>
          <w:tab w:val="left" w:pos="2123"/>
        </w:tabs>
        <w:spacing w:before="0" w:after="0" w:line="202" w:lineRule="exact"/>
        <w:ind w:left="0" w:right="0" w:firstLine="0"/>
        <w:jc w:val="left"/>
      </w:pPr>
      <w:r>
        <w:rPr>
          <w:color w:val="000000"/>
          <w:spacing w:val="0"/>
          <w:w w:val="100"/>
          <w:position w:val="0"/>
          <w:lang w:val="en-US" w:eastAsia="en-US" w:bidi="en-US"/>
        </w:rPr>
        <w:t>z = '(1 (2 3) 4) =&gt; (1 (2 3) 4) x = copy(z)</w:t>
      </w:r>
      <w:r>
        <w:rPr>
          <w:color w:val="000000"/>
          <w:spacing w:val="0"/>
          <w:w w:val="100"/>
          <w:position w:val="0"/>
          <w:lang w:val="en-US" w:eastAsia="en-US" w:bidi="en-US"/>
        </w:rPr>
        <w:tab/>
      </w:r>
      <w:r>
        <w:rPr>
          <w:color w:val="000000"/>
          <w:spacing w:val="0"/>
          <w:w w:val="100"/>
          <w:position w:val="0"/>
          <w:lang w:val="en-US" w:eastAsia="en-US" w:bidi="en-US"/>
        </w:rPr>
        <w:t>=&gt; (1 (2 3) 4)</w:t>
      </w:r>
    </w:p>
    <w:p>
      <w:pPr>
        <w:pStyle w:val="27"/>
        <w:widowControl w:val="0"/>
        <w:shd w:val="clear" w:color="auto" w:fill="auto"/>
        <w:tabs>
          <w:tab w:val="left" w:pos="2123"/>
        </w:tabs>
        <w:spacing w:before="0" w:after="225" w:line="202" w:lineRule="exact"/>
        <w:ind w:left="0" w:right="0" w:firstLine="0"/>
      </w:pPr>
      <w:r>
        <w:rPr>
          <w:color w:val="000000"/>
          <w:spacing w:val="0"/>
          <w:w w:val="100"/>
          <w:position w:val="0"/>
          <w:lang w:val="en-US" w:eastAsia="en-US" w:bidi="en-US"/>
        </w:rPr>
        <w:t>equal(z x)</w:t>
      </w:r>
      <w:r>
        <w:rPr>
          <w:color w:val="000000"/>
          <w:spacing w:val="0"/>
          <w:w w:val="100"/>
          <w:position w:val="0"/>
          <w:lang w:val="en-US" w:eastAsia="en-US" w:bidi="en-US"/>
        </w:rPr>
        <w:tab/>
      </w:r>
      <w:r>
        <w:rPr>
          <w:color w:val="000000"/>
          <w:spacing w:val="0"/>
          <w:w w:val="100"/>
          <w:position w:val="0"/>
          <w:lang w:val="en-US" w:eastAsia="en-US" w:bidi="en-US"/>
        </w:rPr>
        <w:t>=&gt; t</w:t>
      </w:r>
    </w:p>
    <w:p>
      <w:pPr>
        <w:pStyle w:val="19"/>
        <w:widowControl w:val="0"/>
        <w:shd w:val="clear" w:color="auto" w:fill="auto"/>
        <w:spacing w:before="0" w:after="174" w:line="220" w:lineRule="exact"/>
        <w:ind w:left="0" w:right="0" w:firstLine="0"/>
      </w:pPr>
      <w:r>
        <w:rPr>
          <w:color w:val="000000"/>
          <w:spacing w:val="0"/>
          <w:w w:val="100"/>
          <w:position w:val="0"/>
          <w:lang w:val="en-US" w:eastAsia="en-US" w:bidi="en-US"/>
        </w:rPr>
        <w:t>z and x have the same value.</w:t>
      </w:r>
    </w:p>
    <w:p>
      <w:pPr>
        <w:pStyle w:val="27"/>
        <w:widowControl w:val="0"/>
        <w:shd w:val="clear" w:color="auto" w:fill="auto"/>
        <w:tabs>
          <w:tab w:val="left" w:pos="2123"/>
        </w:tabs>
        <w:spacing w:before="0" w:after="199" w:line="190" w:lineRule="exact"/>
        <w:ind w:left="0" w:right="0" w:firstLine="0"/>
      </w:pPr>
      <w:r>
        <w:rPr>
          <w:color w:val="000000"/>
          <w:spacing w:val="0"/>
          <w:w w:val="100"/>
          <w:position w:val="0"/>
          <w:lang w:val="en-US" w:eastAsia="en-US" w:bidi="en-US"/>
        </w:rPr>
        <w:t>eq(z x)</w:t>
      </w:r>
      <w:r>
        <w:rPr>
          <w:color w:val="000000"/>
          <w:spacing w:val="0"/>
          <w:w w:val="100"/>
          <w:position w:val="0"/>
          <w:lang w:val="en-US" w:eastAsia="en-US" w:bidi="en-US"/>
        </w:rPr>
        <w:tab/>
      </w:r>
      <w:r>
        <w:rPr>
          <w:color w:val="000000"/>
          <w:spacing w:val="0"/>
          <w:w w:val="100"/>
          <w:position w:val="0"/>
          <w:lang w:val="en-US" w:eastAsia="en-US" w:bidi="en-US"/>
        </w:rPr>
        <w:t>=&gt; nil</w:t>
      </w:r>
    </w:p>
    <w:p>
      <w:pPr>
        <w:pStyle w:val="19"/>
        <w:widowControl w:val="0"/>
        <w:shd w:val="clear" w:color="auto" w:fill="auto"/>
        <w:spacing w:before="0" w:after="483" w:line="220" w:lineRule="exact"/>
        <w:ind w:left="0" w:right="0" w:firstLine="0"/>
      </w:pPr>
      <w:r>
        <w:rPr>
          <w:color w:val="000000"/>
          <w:spacing w:val="0"/>
          <w:w w:val="100"/>
          <w:position w:val="0"/>
          <w:lang w:val="en-US" w:eastAsia="en-US" w:bidi="en-US"/>
        </w:rPr>
        <w:t>z and x are not the same list.</w:t>
      </w:r>
    </w:p>
    <w:p>
      <w:pPr>
        <w:pStyle w:val="13"/>
        <w:widowControl w:val="0"/>
        <w:shd w:val="clear" w:color="auto" w:fill="auto"/>
        <w:spacing w:before="0" w:after="301" w:line="280" w:lineRule="exact"/>
        <w:ind w:left="0" w:right="0" w:firstLine="0"/>
        <w:jc w:val="both"/>
      </w:pPr>
      <w:bookmarkStart w:id="1172" w:name="bookmark1190"/>
      <w:bookmarkStart w:id="1173" w:name="bookmark1191"/>
      <w:r>
        <w:rPr>
          <w:color w:val="000000"/>
          <w:spacing w:val="0"/>
          <w:w w:val="100"/>
          <w:position w:val="0"/>
          <w:lang w:val="en-US" w:eastAsia="en-US" w:bidi="en-US"/>
        </w:rPr>
        <w:t>Copying a List Hierarchically</w:t>
      </w:r>
      <w:bookmarkEnd w:id="1172"/>
      <w:bookmarkEnd w:id="1173"/>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The following function recursively copies a list.</w:t>
      </w:r>
    </w:p>
    <w:p>
      <w:pPr>
        <w:pStyle w:val="27"/>
        <w:widowControl w:val="0"/>
        <w:shd w:val="clear" w:color="auto" w:fill="auto"/>
        <w:spacing w:before="0" w:after="0"/>
        <w:ind w:left="760" w:right="6400" w:hanging="760"/>
        <w:jc w:val="left"/>
      </w:pPr>
      <w:r>
        <w:rPr>
          <w:color w:val="000000"/>
          <w:spacing w:val="0"/>
          <w:w w:val="100"/>
          <w:position w:val="0"/>
          <w:lang w:val="en-US" w:eastAsia="en-US" w:bidi="en-US"/>
        </w:rPr>
        <w:t>procedure( trDeepCopy( arg ) cond(</w:t>
      </w:r>
    </w:p>
    <w:p>
      <w:pPr>
        <w:pStyle w:val="27"/>
        <w:widowControl w:val="0"/>
        <w:shd w:val="clear" w:color="auto" w:fill="auto"/>
        <w:spacing w:before="0" w:after="0"/>
        <w:ind w:left="1520" w:right="0" w:firstLine="0"/>
      </w:pPr>
      <w:r>
        <w:rPr>
          <w:rStyle w:val="125"/>
        </w:rPr>
        <w:t>(!arg nil )</w:t>
      </w:r>
    </w:p>
    <w:p>
      <w:pPr>
        <w:pStyle w:val="27"/>
        <w:widowControl w:val="0"/>
        <w:shd w:val="clear" w:color="auto" w:fill="auto"/>
        <w:spacing w:before="0" w:after="0"/>
        <w:ind w:left="2200" w:right="3980" w:hanging="680"/>
        <w:jc w:val="left"/>
      </w:pPr>
      <w:r>
        <w:rPr>
          <w:rStyle w:val="125"/>
        </w:rPr>
        <w:t>(listp(</w:t>
      </w:r>
      <w:r>
        <w:rPr>
          <w:color w:val="000000"/>
          <w:spacing w:val="0"/>
          <w:w w:val="100"/>
          <w:position w:val="0"/>
          <w:lang w:val="en-US" w:eastAsia="en-US" w:bidi="en-US"/>
        </w:rPr>
        <w:t xml:space="preserve"> arg );;; argument is a list cons(</w:t>
      </w:r>
    </w:p>
    <w:p>
      <w:pPr>
        <w:pStyle w:val="27"/>
        <w:widowControl w:val="0"/>
        <w:shd w:val="clear" w:color="auto" w:fill="auto"/>
        <w:spacing w:before="0" w:after="0"/>
        <w:ind w:left="2920" w:right="3980" w:firstLine="0"/>
        <w:jc w:val="left"/>
      </w:pPr>
      <w:r>
        <w:rPr>
          <w:color w:val="000000"/>
          <w:spacing w:val="0"/>
          <w:w w:val="100"/>
          <w:position w:val="0"/>
          <w:lang w:val="en-US" w:eastAsia="en-US" w:bidi="en-US"/>
        </w:rPr>
        <w:t>trDeepCopy( car( arg )) trDeepCopy( cdr( arg ))</w:t>
      </w:r>
    </w:p>
    <w:p>
      <w:pPr>
        <w:pStyle w:val="27"/>
        <w:widowControl w:val="0"/>
        <w:shd w:val="clear" w:color="auto" w:fill="auto"/>
        <w:spacing w:before="0" w:after="0"/>
        <w:ind w:left="2920" w:right="0" w:firstLine="0"/>
        <w:jc w:val="left"/>
      </w:pPr>
      <w:r>
        <w:rPr>
          <w:color w:val="000000"/>
          <w:spacing w:val="0"/>
          <w:w w:val="100"/>
          <w:position w:val="0"/>
          <w:lang w:val="en-US" w:eastAsia="en-US" w:bidi="en-US"/>
        </w:rPr>
        <w:t>)</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w:t>
      </w:r>
    </w:p>
    <w:p>
      <w:pPr>
        <w:pStyle w:val="27"/>
        <w:widowControl w:val="0"/>
        <w:shd w:val="clear" w:color="auto" w:fill="auto"/>
        <w:tabs>
          <w:tab w:val="left" w:pos="2696"/>
        </w:tabs>
        <w:spacing w:before="0" w:after="0"/>
        <w:ind w:left="1520" w:right="0" w:firstLine="0"/>
      </w:pPr>
      <w:r>
        <w:rPr>
          <w:color w:val="000000"/>
          <w:spacing w:val="0"/>
          <w:w w:val="100"/>
          <w:position w:val="0"/>
          <w:lang w:val="en-US" w:eastAsia="en-US" w:bidi="en-US"/>
        </w:rPr>
        <w:t>( t arg )</w:t>
      </w:r>
      <w:r>
        <w:rPr>
          <w:color w:val="000000"/>
          <w:spacing w:val="0"/>
          <w:w w:val="100"/>
          <w:position w:val="0"/>
          <w:lang w:val="en-US" w:eastAsia="en-US" w:bidi="en-US"/>
        </w:rPr>
        <w:tab/>
      </w:r>
      <w:r>
        <w:rPr>
          <w:color w:val="000000"/>
          <w:spacing w:val="0"/>
          <w:w w:val="100"/>
          <w:position w:val="0"/>
          <w:lang w:val="en-US" w:eastAsia="en-US" w:bidi="en-US"/>
        </w:rPr>
        <w:t>;;; return the argument itself</w:t>
      </w:r>
    </w:p>
    <w:p>
      <w:pPr>
        <w:pStyle w:val="27"/>
        <w:widowControl w:val="0"/>
        <w:shd w:val="clear" w:color="auto" w:fill="auto"/>
        <w:tabs>
          <w:tab w:val="left" w:pos="1765"/>
        </w:tabs>
        <w:spacing w:before="0" w:after="0"/>
        <w:ind w:left="152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cond</w:t>
      </w:r>
    </w:p>
    <w:p>
      <w:pPr>
        <w:pStyle w:val="27"/>
        <w:widowControl w:val="0"/>
        <w:shd w:val="clear" w:color="auto" w:fill="auto"/>
        <w:tabs>
          <w:tab w:val="left" w:pos="1005"/>
        </w:tabs>
        <w:spacing w:before="0" w:after="41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1"/>
        <w:keepNext/>
        <w:keepLines/>
        <w:widowControl w:val="0"/>
        <w:shd w:val="clear" w:color="auto" w:fill="auto"/>
        <w:spacing w:before="0" w:after="238" w:line="360" w:lineRule="exact"/>
        <w:ind w:left="0" w:right="0" w:firstLine="0"/>
        <w:jc w:val="left"/>
      </w:pPr>
      <w:bookmarkStart w:id="1174" w:name="bookmark1192"/>
      <w:bookmarkStart w:id="1175" w:name="bookmark1193"/>
      <w:bookmarkStart w:id="1176" w:name="bookmark1194"/>
      <w:r>
        <w:rPr>
          <w:color w:val="000000"/>
          <w:spacing w:val="0"/>
          <w:w w:val="100"/>
          <w:position w:val="0"/>
          <w:lang w:val="en-US" w:eastAsia="en-US" w:bidi="en-US"/>
        </w:rPr>
        <w:t>Filtering Lists</w:t>
      </w:r>
      <w:bookmarkEnd w:id="1174"/>
      <w:bookmarkEnd w:id="1175"/>
      <w:bookmarkEnd w:id="1176"/>
    </w:p>
    <w:p>
      <w:pPr>
        <w:pStyle w:val="19"/>
        <w:widowControl w:val="0"/>
        <w:shd w:val="clear" w:color="auto" w:fill="auto"/>
        <w:spacing w:before="0" w:after="539" w:line="278" w:lineRule="exact"/>
        <w:ind w:left="0" w:right="0" w:firstLine="0"/>
        <w:jc w:val="left"/>
      </w:pPr>
      <w:r>
        <w:rPr>
          <w:color w:val="000000"/>
          <w:spacing w:val="0"/>
          <w:w w:val="100"/>
          <w:position w:val="0"/>
          <w:lang w:val="en-US" w:eastAsia="en-US" w:bidi="en-US"/>
        </w:rPr>
        <w:t xml:space="preserve">Many list operations can be abstractly considered as making a filtered copy of a list. The filter can be any function that accepts a single argument. If the filter function returns </w:t>
      </w:r>
      <w:r>
        <w:rPr>
          <w:rStyle w:val="93"/>
        </w:rPr>
        <w:t>non-nil,</w:t>
      </w:r>
      <w:r>
        <w:rPr>
          <w:color w:val="000000"/>
          <w:spacing w:val="0"/>
          <w:w w:val="100"/>
          <w:position w:val="0"/>
          <w:lang w:val="en-US" w:eastAsia="en-US" w:bidi="en-US"/>
        </w:rPr>
        <w:t xml:space="preserve"> the element is included in the new list. If the filter function returns </w:t>
      </w:r>
      <w:r>
        <w:rPr>
          <w:rStyle w:val="93"/>
        </w:rPr>
        <w:t>nil,</w:t>
      </w:r>
      <w:r>
        <w:rPr>
          <w:color w:val="000000"/>
          <w:spacing w:val="0"/>
          <w:w w:val="100"/>
          <w:position w:val="0"/>
          <w:lang w:val="en-US" w:eastAsia="en-US" w:bidi="en-US"/>
        </w:rPr>
        <w:t xml:space="preserve"> the element is excluded from the new list.</w:t>
      </w:r>
    </w:p>
    <w:p>
      <w:pPr>
        <w:pStyle w:val="22"/>
        <w:keepNext/>
        <w:keepLines/>
        <w:widowControl w:val="0"/>
        <w:shd w:val="clear" w:color="auto" w:fill="auto"/>
        <w:spacing w:before="0" w:after="254" w:line="280" w:lineRule="exact"/>
        <w:ind w:left="0" w:right="0" w:firstLine="0"/>
        <w:jc w:val="left"/>
      </w:pPr>
      <w:bookmarkStart w:id="1177" w:name="bookmark1195"/>
      <w:bookmarkStart w:id="1178" w:name="bookmark1196"/>
      <w:bookmarkStart w:id="1179" w:name="bookmark1197"/>
      <w:r>
        <w:rPr>
          <w:color w:val="000000"/>
          <w:spacing w:val="0"/>
          <w:w w:val="100"/>
          <w:position w:val="0"/>
          <w:lang w:val="en-US" w:eastAsia="en-US" w:bidi="en-US"/>
        </w:rPr>
        <w:t>The setof Function</w:t>
      </w:r>
      <w:bookmarkEnd w:id="1177"/>
      <w:bookmarkEnd w:id="1178"/>
      <w:bookmarkEnd w:id="1179"/>
    </w:p>
    <w:p>
      <w:pPr>
        <w:pStyle w:val="19"/>
        <w:widowControl w:val="0"/>
        <w:shd w:val="clear" w:color="auto" w:fill="auto"/>
        <w:spacing w:before="0" w:after="219" w:line="278" w:lineRule="exact"/>
        <w:ind w:left="0" w:right="0" w:firstLine="0"/>
        <w:jc w:val="left"/>
      </w:pPr>
      <w:r>
        <w:rPr>
          <w:rStyle w:val="93"/>
        </w:rPr>
        <w:t>setof</w:t>
      </w:r>
      <w:r>
        <w:rPr>
          <w:color w:val="000000"/>
          <w:spacing w:val="0"/>
          <w:w w:val="100"/>
          <w:position w:val="0"/>
          <w:lang w:val="en-US" w:eastAsia="en-US" w:bidi="en-US"/>
        </w:rPr>
        <w:t xml:space="preserve"> makes a filtered copy of the top-level elements of a list, including all elements that satisfy a given criteria. For example, contrast the following two approaches to computing the intersection of two lists.</w:t>
      </w:r>
    </w:p>
    <w:p>
      <w:pPr>
        <w:pStyle w:val="19"/>
        <w:widowControl w:val="0"/>
        <w:numPr>
          <w:ilvl w:val="0"/>
          <w:numId w:val="14"/>
        </w:numPr>
        <w:shd w:val="clear" w:color="auto" w:fill="auto"/>
        <w:tabs>
          <w:tab w:val="left" w:pos="482"/>
        </w:tabs>
        <w:spacing w:before="0" w:after="111" w:line="230" w:lineRule="exact"/>
        <w:ind w:left="0" w:right="0" w:firstLine="0"/>
      </w:pPr>
      <w:r>
        <w:rPr>
          <w:color w:val="000000"/>
          <w:spacing w:val="0"/>
          <w:w w:val="100"/>
          <w:position w:val="0"/>
          <w:lang w:val="en-US" w:eastAsia="en-US" w:bidi="en-US"/>
        </w:rPr>
        <w:t xml:space="preserve">One way to proceed is to use the </w:t>
      </w:r>
      <w:r>
        <w:rPr>
          <w:rStyle w:val="93"/>
        </w:rPr>
        <w:t>cons</w:t>
      </w:r>
      <w:r>
        <w:rPr>
          <w:color w:val="000000"/>
          <w:spacing w:val="0"/>
          <w:w w:val="100"/>
          <w:position w:val="0"/>
          <w:lang w:val="en-US" w:eastAsia="en-US" w:bidi="en-US"/>
        </w:rPr>
        <w:t xml:space="preserve"> function as follows:</w:t>
      </w:r>
    </w:p>
    <w:p>
      <w:pPr>
        <w:pStyle w:val="27"/>
        <w:widowControl w:val="0"/>
        <w:shd w:val="clear" w:color="auto" w:fill="auto"/>
        <w:spacing w:before="0" w:after="0"/>
        <w:ind w:left="1240" w:right="4840" w:hanging="740"/>
        <w:jc w:val="left"/>
      </w:pPr>
      <w:r>
        <w:rPr>
          <w:color w:val="000000"/>
          <w:spacing w:val="0"/>
          <w:w w:val="100"/>
          <w:position w:val="0"/>
          <w:lang w:val="en-US" w:eastAsia="en-US" w:bidi="en-US"/>
        </w:rPr>
        <w:t>procedure( trIntersect( list1 list2 ) let( ( result )</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foreach( element1 list1</w:t>
      </w:r>
    </w:p>
    <w:p>
      <w:pPr>
        <w:pStyle w:val="27"/>
        <w:widowControl w:val="0"/>
        <w:shd w:val="clear" w:color="auto" w:fill="auto"/>
        <w:spacing w:before="0" w:after="0"/>
        <w:ind w:left="2680" w:right="0" w:firstLine="0"/>
      </w:pPr>
      <w:r>
        <w:rPr>
          <w:color w:val="000000"/>
          <w:spacing w:val="0"/>
          <w:w w:val="100"/>
          <w:position w:val="0"/>
          <w:lang w:val="en-US" w:eastAsia="en-US" w:bidi="en-US"/>
        </w:rPr>
        <w:t>when( member( element1 list2 )</w:t>
      </w:r>
    </w:p>
    <w:p>
      <w:pPr>
        <w:pStyle w:val="27"/>
        <w:widowControl w:val="0"/>
        <w:shd w:val="clear" w:color="auto" w:fill="auto"/>
        <w:spacing w:before="0" w:after="0"/>
        <w:ind w:left="3400" w:right="0" w:firstLine="0"/>
      </w:pPr>
      <w:r>
        <w:rPr>
          <w:color w:val="000000"/>
          <w:spacing w:val="0"/>
          <w:w w:val="100"/>
          <w:position w:val="0"/>
          <w:lang w:val="en-US" w:eastAsia="en-US" w:bidi="en-US"/>
        </w:rPr>
        <w:t>result = cons( element1 result )</w:t>
      </w:r>
    </w:p>
    <w:p>
      <w:pPr>
        <w:pStyle w:val="27"/>
        <w:widowControl w:val="0"/>
        <w:shd w:val="clear" w:color="auto" w:fill="auto"/>
        <w:tabs>
          <w:tab w:val="left" w:pos="3645"/>
        </w:tabs>
        <w:spacing w:before="0" w:after="0"/>
        <w:ind w:left="34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when</w:t>
      </w:r>
    </w:p>
    <w:p>
      <w:pPr>
        <w:pStyle w:val="27"/>
        <w:widowControl w:val="0"/>
        <w:shd w:val="clear" w:color="auto" w:fill="auto"/>
        <w:tabs>
          <w:tab w:val="left" w:pos="2925"/>
        </w:tabs>
        <w:spacing w:before="0" w:after="0"/>
        <w:ind w:left="26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tabs>
          <w:tab w:val="left" w:pos="2219"/>
        </w:tabs>
        <w:spacing w:before="0" w:after="0"/>
        <w:ind w:left="1960" w:right="4840" w:firstLine="0"/>
        <w:jc w:val="left"/>
      </w:pPr>
      <w:r>
        <w:rPr>
          <w:color w:val="000000"/>
          <w:spacing w:val="0"/>
          <w:w w:val="100"/>
          <w:position w:val="0"/>
          <w:lang w:val="en-US" w:eastAsia="en-US" w:bidi="en-US"/>
        </w:rPr>
        <w:t>result )</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485"/>
        </w:tabs>
        <w:spacing w:before="0" w:after="162"/>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19"/>
        <w:widowControl w:val="0"/>
        <w:numPr>
          <w:ilvl w:val="0"/>
          <w:numId w:val="14"/>
        </w:numPr>
        <w:shd w:val="clear" w:color="auto" w:fill="auto"/>
        <w:tabs>
          <w:tab w:val="left" w:pos="482"/>
        </w:tabs>
        <w:spacing w:before="0" w:after="113" w:line="220" w:lineRule="exact"/>
        <w:ind w:left="0" w:right="0" w:firstLine="0"/>
      </w:pPr>
      <w:r>
        <w:rPr>
          <w:color w:val="000000"/>
          <w:spacing w:val="0"/>
          <w:w w:val="100"/>
          <w:position w:val="0"/>
          <w:lang w:val="en-US" w:eastAsia="en-US" w:bidi="en-US"/>
        </w:rPr>
        <w:t>The more efficient way is as follows:</w:t>
      </w:r>
    </w:p>
    <w:p>
      <w:pPr>
        <w:pStyle w:val="27"/>
        <w:widowControl w:val="0"/>
        <w:shd w:val="clear" w:color="auto" w:fill="auto"/>
        <w:spacing w:before="0" w:after="0"/>
        <w:ind w:left="1240" w:right="4840" w:hanging="740"/>
        <w:jc w:val="left"/>
      </w:pPr>
      <w:r>
        <w:rPr>
          <w:color w:val="000000"/>
          <w:spacing w:val="0"/>
          <w:w w:val="100"/>
          <w:position w:val="0"/>
          <w:lang w:val="en-US" w:eastAsia="en-US" w:bidi="en-US"/>
        </w:rPr>
        <w:t>procedure( trIntersect( list1 list2 ) setof(</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element list1</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member( element list2 ))</w:t>
      </w:r>
    </w:p>
    <w:p>
      <w:pPr>
        <w:pStyle w:val="27"/>
        <w:widowControl w:val="0"/>
        <w:shd w:val="clear" w:color="auto" w:fill="auto"/>
        <w:tabs>
          <w:tab w:val="left" w:pos="1485"/>
        </w:tabs>
        <w:spacing w:before="0" w:after="115"/>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The criteria is used to decide whether to include each element of the list. The copied element is not transformed.</w:t>
      </w:r>
    </w:p>
    <w:p>
      <w:pPr>
        <w:pStyle w:val="21"/>
        <w:keepNext/>
        <w:keepLines/>
        <w:widowControl w:val="0"/>
        <w:shd w:val="clear" w:color="auto" w:fill="auto"/>
        <w:spacing w:before="0" w:after="51" w:line="360" w:lineRule="exact"/>
        <w:ind w:left="0" w:right="0" w:firstLine="0"/>
        <w:jc w:val="left"/>
      </w:pPr>
      <w:bookmarkStart w:id="1180" w:name="bookmark1198"/>
      <w:bookmarkStart w:id="1181" w:name="bookmark1199"/>
      <w:bookmarkStart w:id="1182" w:name="bookmark1200"/>
      <w:r>
        <w:rPr>
          <w:color w:val="000000"/>
          <w:spacing w:val="0"/>
          <w:w w:val="100"/>
          <w:position w:val="0"/>
          <w:lang w:val="en-US" w:eastAsia="en-US" w:bidi="en-US"/>
        </w:rPr>
        <w:t>Removing Elements from a List</w:t>
      </w:r>
      <w:bookmarkEnd w:id="1180"/>
      <w:bookmarkEnd w:id="1181"/>
      <w:bookmarkEnd w:id="1182"/>
    </w:p>
    <w:p>
      <w:pPr>
        <w:pStyle w:val="19"/>
        <w:widowControl w:val="0"/>
        <w:shd w:val="clear" w:color="auto" w:fill="auto"/>
        <w:spacing w:before="0" w:after="0" w:line="518" w:lineRule="exact"/>
        <w:ind w:left="0" w:right="0" w:firstLine="0"/>
        <w:jc w:val="left"/>
      </w:pPr>
      <w:r>
        <w:rPr>
          <w:color w:val="000000"/>
          <w:spacing w:val="0"/>
          <w:w w:val="100"/>
          <w:position w:val="0"/>
          <w:lang w:val="en-US" w:eastAsia="en-US" w:bidi="en-US"/>
        </w:rPr>
        <w:t xml:space="preserve">SKILL has several functions that remove all top-level occurrences of an element from a list. </w:t>
      </w:r>
      <w:r>
        <w:rPr>
          <w:rStyle w:val="90"/>
        </w:rPr>
        <w:t>The Removal Function</w:t>
      </w:r>
    </w:p>
    <w:tbl>
      <w:tblPr>
        <w:tblStyle w:val="9"/>
        <w:tblW w:w="86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34"/>
        <w:gridCol w:w="3091"/>
        <w:gridCol w:w="3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52" w:hRule="exact"/>
        </w:trPr>
        <w:tc>
          <w:tcPr>
            <w:tcW w:w="1934" w:type="dxa"/>
            <w:tcBorders>
              <w:top w:val="single" w:color="auto" w:sz="4" w:space="0"/>
            </w:tcBorders>
            <w:shd w:val="clear" w:color="auto" w:fill="FFFFFF"/>
            <w:vAlign w:val="top"/>
          </w:tcPr>
          <w:p>
            <w:pPr>
              <w:framePr w:w="8664" w:wrap="notBeside" w:vAnchor="text" w:hAnchor="text" w:y="1"/>
              <w:widowControl w:val="0"/>
              <w:rPr>
                <w:sz w:val="10"/>
                <w:szCs w:val="10"/>
              </w:rPr>
            </w:pPr>
          </w:p>
        </w:tc>
        <w:tc>
          <w:tcPr>
            <w:tcW w:w="3091" w:type="dxa"/>
            <w:tcBorders>
              <w:top w:val="single" w:color="auto" w:sz="4" w:space="0"/>
            </w:tcBorders>
            <w:shd w:val="clear" w:color="auto" w:fill="FFFFFF"/>
            <w:vAlign w:val="bottom"/>
          </w:tcPr>
          <w:p>
            <w:pPr>
              <w:pStyle w:val="19"/>
              <w:framePr w:w="8664" w:wrap="notBeside" w:vAnchor="text" w:hAnchor="text" w:y="1"/>
              <w:widowControl w:val="0"/>
              <w:shd w:val="clear" w:color="auto" w:fill="auto"/>
              <w:spacing w:before="0" w:after="0" w:line="220" w:lineRule="exact"/>
              <w:ind w:left="660" w:right="0" w:firstLine="0"/>
              <w:jc w:val="left"/>
            </w:pPr>
            <w:r>
              <w:rPr>
                <w:rStyle w:val="90"/>
              </w:rPr>
              <w:t>Non-destructive</w:t>
            </w:r>
          </w:p>
        </w:tc>
        <w:tc>
          <w:tcPr>
            <w:tcW w:w="3638" w:type="dxa"/>
            <w:tcBorders>
              <w:top w:val="single" w:color="auto" w:sz="4" w:space="0"/>
            </w:tcBorders>
            <w:shd w:val="clear" w:color="auto" w:fill="FFFFFF"/>
            <w:vAlign w:val="bottom"/>
          </w:tcPr>
          <w:p>
            <w:pPr>
              <w:pStyle w:val="19"/>
              <w:framePr w:w="8664" w:wrap="notBeside" w:vAnchor="text" w:hAnchor="text" w:y="1"/>
              <w:widowControl w:val="0"/>
              <w:shd w:val="clear" w:color="auto" w:fill="auto"/>
              <w:spacing w:before="0" w:after="0" w:line="220" w:lineRule="exact"/>
              <w:ind w:left="620" w:right="0" w:firstLine="0"/>
              <w:jc w:val="left"/>
            </w:pPr>
            <w:r>
              <w:rPr>
                <w:rStyle w:val="90"/>
              </w:rPr>
              <w:t>Destructive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1934" w:type="dxa"/>
            <w:tcBorders>
              <w:top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Uses equal</w:t>
            </w:r>
          </w:p>
        </w:tc>
        <w:tc>
          <w:tcPr>
            <w:tcW w:w="3091" w:type="dxa"/>
            <w:tcBorders>
              <w:top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660" w:right="0" w:firstLine="0"/>
              <w:jc w:val="left"/>
            </w:pPr>
            <w:r>
              <w:rPr>
                <w:color w:val="000000"/>
                <w:spacing w:val="0"/>
                <w:w w:val="100"/>
                <w:position w:val="0"/>
                <w:lang w:val="en-US" w:eastAsia="en-US" w:bidi="en-US"/>
              </w:rPr>
              <w:t>remove</w:t>
            </w:r>
          </w:p>
        </w:tc>
        <w:tc>
          <w:tcPr>
            <w:tcW w:w="3638" w:type="dxa"/>
            <w:tcBorders>
              <w:top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620" w:right="0" w:firstLine="0"/>
              <w:jc w:val="left"/>
            </w:pPr>
            <w:r>
              <w:rPr>
                <w:color w:val="000000"/>
                <w:spacing w:val="0"/>
                <w:w w:val="100"/>
                <w:position w:val="0"/>
                <w:lang w:val="en-US" w:eastAsia="en-US" w:bidi="en-US"/>
              </w:rPr>
              <w:t>remd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1934" w:type="dxa"/>
            <w:tcBorders>
              <w:bottom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Uses eq</w:t>
            </w:r>
          </w:p>
        </w:tc>
        <w:tc>
          <w:tcPr>
            <w:tcW w:w="3091" w:type="dxa"/>
            <w:tcBorders>
              <w:bottom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660" w:right="0" w:firstLine="0"/>
              <w:jc w:val="left"/>
            </w:pPr>
            <w:r>
              <w:rPr>
                <w:color w:val="000000"/>
                <w:spacing w:val="0"/>
                <w:w w:val="100"/>
                <w:position w:val="0"/>
                <w:lang w:val="en-US" w:eastAsia="en-US" w:bidi="en-US"/>
              </w:rPr>
              <w:t>remq</w:t>
            </w:r>
          </w:p>
        </w:tc>
        <w:tc>
          <w:tcPr>
            <w:tcW w:w="3638" w:type="dxa"/>
            <w:tcBorders>
              <w:bottom w:val="single" w:color="auto" w:sz="4" w:space="0"/>
            </w:tcBorders>
            <w:shd w:val="clear" w:color="auto" w:fill="FFFFFF"/>
            <w:vAlign w:val="top"/>
          </w:tcPr>
          <w:p>
            <w:pPr>
              <w:pStyle w:val="19"/>
              <w:framePr w:w="8664" w:wrap="notBeside" w:vAnchor="text" w:hAnchor="text" w:y="1"/>
              <w:widowControl w:val="0"/>
              <w:shd w:val="clear" w:color="auto" w:fill="auto"/>
              <w:spacing w:before="0" w:after="0" w:line="220" w:lineRule="exact"/>
              <w:ind w:left="620" w:right="0" w:firstLine="0"/>
              <w:jc w:val="left"/>
            </w:pPr>
            <w:r>
              <w:rPr>
                <w:color w:val="000000"/>
                <w:spacing w:val="0"/>
                <w:w w:val="100"/>
                <w:position w:val="0"/>
                <w:lang w:val="en-US" w:eastAsia="en-US" w:bidi="en-US"/>
              </w:rPr>
              <w:t>remdq</w:t>
            </w:r>
          </w:p>
        </w:tc>
      </w:tr>
    </w:tbl>
    <w:p>
      <w:pPr>
        <w:framePr w:w="8664"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467" w:after="541" w:line="280" w:lineRule="exact"/>
        <w:ind w:left="0" w:right="0" w:firstLine="0"/>
        <w:jc w:val="left"/>
      </w:pPr>
      <w:bookmarkStart w:id="1183" w:name="bookmark1201"/>
      <w:bookmarkStart w:id="1184" w:name="bookmark1202"/>
      <w:r>
        <w:rPr>
          <w:color w:val="000000"/>
          <w:spacing w:val="0"/>
          <w:w w:val="100"/>
          <w:position w:val="0"/>
          <w:lang w:val="en-US" w:eastAsia="en-US" w:bidi="en-US"/>
        </w:rPr>
        <w:t>Non-Destructive Operations</w:t>
      </w:r>
      <w:bookmarkEnd w:id="1183"/>
      <w:bookmarkEnd w:id="1184"/>
    </w:p>
    <w:p>
      <w:pPr>
        <w:pStyle w:val="25"/>
        <w:keepNext/>
        <w:keepLines/>
        <w:widowControl w:val="0"/>
        <w:shd w:val="clear" w:color="auto" w:fill="auto"/>
        <w:spacing w:before="0" w:after="271" w:line="220" w:lineRule="exact"/>
        <w:ind w:left="0" w:right="0" w:firstLine="0"/>
        <w:jc w:val="left"/>
      </w:pPr>
      <w:bookmarkStart w:id="1185" w:name="bookmark1203"/>
      <w:bookmarkStart w:id="1186" w:name="bookmark1204"/>
      <w:r>
        <w:rPr>
          <w:color w:val="000000"/>
          <w:spacing w:val="0"/>
          <w:w w:val="100"/>
          <w:position w:val="0"/>
          <w:lang w:val="en-US" w:eastAsia="en-US" w:bidi="en-US"/>
        </w:rPr>
        <w:t>The remove Function</w:t>
      </w:r>
      <w:bookmarkEnd w:id="1185"/>
      <w:bookmarkEnd w:id="1186"/>
    </w:p>
    <w:p>
      <w:pPr>
        <w:pStyle w:val="19"/>
        <w:widowControl w:val="0"/>
        <w:shd w:val="clear" w:color="auto" w:fill="auto"/>
        <w:spacing w:before="0" w:after="0" w:line="278" w:lineRule="exact"/>
        <w:ind w:left="0" w:right="0" w:firstLine="0"/>
        <w:jc w:val="left"/>
      </w:pPr>
      <w:r>
        <w:rPr>
          <w:rStyle w:val="93"/>
        </w:rPr>
        <w:t>remove</w:t>
      </w:r>
      <w:r>
        <w:rPr>
          <w:color w:val="000000"/>
          <w:spacing w:val="0"/>
          <w:w w:val="100"/>
          <w:position w:val="0"/>
          <w:lang w:val="en-US" w:eastAsia="en-US" w:bidi="en-US"/>
        </w:rPr>
        <w:t xml:space="preserve"> returns a copy of an argument with all top-level elements equal to a given SKILL object removed. The </w:t>
      </w:r>
      <w:r>
        <w:rPr>
          <w:rStyle w:val="93"/>
        </w:rPr>
        <w:t>equal</w:t>
      </w:r>
      <w:r>
        <w:rPr>
          <w:color w:val="000000"/>
          <w:spacing w:val="0"/>
          <w:w w:val="100"/>
          <w:position w:val="0"/>
          <w:lang w:val="en-US" w:eastAsia="en-US" w:bidi="en-US"/>
        </w:rPr>
        <w:t xml:space="preserve"> function, which implements the = operator, is used to test for equality.</w:t>
      </w:r>
    </w:p>
    <w:p>
      <w:pPr>
        <w:pStyle w:val="27"/>
        <w:widowControl w:val="0"/>
        <w:shd w:val="clear" w:color="auto" w:fill="auto"/>
        <w:spacing w:before="0" w:after="0"/>
        <w:ind w:left="0" w:right="0" w:firstLine="0"/>
        <w:jc w:val="left"/>
      </w:pPr>
      <w:r>
        <w:rPr>
          <w:color w:val="000000"/>
          <w:spacing w:val="0"/>
          <w:w w:val="100"/>
          <w:position w:val="0"/>
          <w:lang w:val="en-US" w:eastAsia="en-US" w:bidi="en-US"/>
        </w:rPr>
        <w:t>aList = '( 1 2 3 4 5 )</w:t>
      </w:r>
    </w:p>
    <w:p>
      <w:pPr>
        <w:pStyle w:val="27"/>
        <w:widowControl w:val="0"/>
        <w:shd w:val="clear" w:color="auto" w:fill="auto"/>
        <w:spacing w:before="0" w:after="0"/>
        <w:ind w:left="0" w:right="0" w:firstLine="0"/>
        <w:jc w:val="left"/>
      </w:pPr>
      <w:r>
        <w:rPr>
          <w:color w:val="000000"/>
          <w:spacing w:val="0"/>
          <w:w w:val="100"/>
          <w:position w:val="0"/>
          <w:lang w:val="en-US" w:eastAsia="en-US" w:bidi="en-US"/>
        </w:rPr>
        <w:t>remove( 3 aList ) =&gt; ( 1 2 4 5 )</w:t>
      </w:r>
    </w:p>
    <w:p>
      <w:pPr>
        <w:pStyle w:val="27"/>
        <w:widowControl w:val="0"/>
        <w:shd w:val="clear" w:color="auto" w:fill="auto"/>
        <w:spacing w:before="0" w:after="214"/>
        <w:ind w:left="0" w:right="0" w:firstLine="0"/>
        <w:jc w:val="left"/>
      </w:pPr>
      <w:r>
        <w:rPr>
          <w:color w:val="000000"/>
          <w:spacing w:val="0"/>
          <w:w w:val="100"/>
          <w:position w:val="0"/>
          <w:lang w:val="en-US" w:eastAsia="en-US" w:bidi="en-US"/>
        </w:rPr>
        <w:t>aList =&gt; ( 1 2 3 4 5 )</w:t>
      </w:r>
    </w:p>
    <w:p>
      <w:pPr>
        <w:pStyle w:val="19"/>
        <w:widowControl w:val="0"/>
        <w:shd w:val="clear" w:color="auto" w:fill="auto"/>
        <w:spacing w:before="0" w:after="176" w:line="230" w:lineRule="exact"/>
        <w:ind w:left="0" w:right="0" w:firstLine="0"/>
        <w:jc w:val="left"/>
      </w:pPr>
      <w:r>
        <w:rPr>
          <w:color w:val="000000"/>
          <w:spacing w:val="0"/>
          <w:w w:val="100"/>
          <w:position w:val="0"/>
          <w:lang w:val="en-US" w:eastAsia="en-US" w:bidi="en-US"/>
        </w:rPr>
        <w:t xml:space="preserve">It is your responsibility to make the appropriate assignment so that </w:t>
      </w:r>
      <w:r>
        <w:rPr>
          <w:rStyle w:val="93"/>
        </w:rPr>
        <w:t>aList</w:t>
      </w:r>
      <w:r>
        <w:rPr>
          <w:color w:val="000000"/>
          <w:spacing w:val="0"/>
          <w:w w:val="100"/>
          <w:position w:val="0"/>
          <w:lang w:val="en-US" w:eastAsia="en-US" w:bidi="en-US"/>
        </w:rPr>
        <w:t xml:space="preserve"> reflects the removal.</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aList = remove( 3 aList )</w:t>
      </w:r>
    </w:p>
    <w:p>
      <w:pPr>
        <w:pStyle w:val="19"/>
        <w:widowControl w:val="0"/>
        <w:shd w:val="clear" w:color="auto" w:fill="auto"/>
        <w:spacing w:before="0" w:after="178" w:line="220" w:lineRule="exact"/>
        <w:ind w:left="0" w:right="0" w:firstLine="0"/>
        <w:jc w:val="left"/>
      </w:pPr>
      <w:r>
        <w:rPr>
          <w:color w:val="000000"/>
          <w:spacing w:val="0"/>
          <w:w w:val="100"/>
          <w:position w:val="0"/>
          <w:lang w:val="en-US" w:eastAsia="en-US" w:bidi="en-US"/>
        </w:rPr>
        <w:t>The element to remove can itself be a list.</w:t>
      </w:r>
    </w:p>
    <w:p>
      <w:pPr>
        <w:pStyle w:val="27"/>
        <w:widowControl w:val="0"/>
        <w:shd w:val="clear" w:color="auto" w:fill="auto"/>
        <w:tabs>
          <w:tab w:val="left" w:pos="2069"/>
        </w:tabs>
        <w:spacing w:before="0" w:after="439" w:line="190" w:lineRule="exact"/>
        <w:ind w:left="0" w:right="0" w:firstLine="0"/>
      </w:pPr>
      <w:r>
        <w:rPr>
          <w:color w:val="000000"/>
          <w:spacing w:val="0"/>
          <w:w w:val="100"/>
          <w:position w:val="0"/>
          <w:lang w:val="en-US" w:eastAsia="en-US" w:bidi="en-US"/>
        </w:rPr>
        <w:t>remove( '( 1 2 )</w:t>
      </w:r>
      <w:r>
        <w:rPr>
          <w:color w:val="000000"/>
          <w:spacing w:val="0"/>
          <w:w w:val="100"/>
          <w:position w:val="0"/>
          <w:lang w:val="en-US" w:eastAsia="en-US" w:bidi="en-US"/>
        </w:rPr>
        <w:tab/>
      </w:r>
      <w:r>
        <w:rPr>
          <w:color w:val="000000"/>
          <w:spacing w:val="0"/>
          <w:w w:val="100"/>
          <w:position w:val="0"/>
          <w:lang w:val="en-US" w:eastAsia="en-US" w:bidi="en-US"/>
        </w:rPr>
        <w:t>'( 1 ( 1 2 ) 3 )) =&gt; ( 1 3 )</w:t>
      </w:r>
    </w:p>
    <w:p>
      <w:pPr>
        <w:pStyle w:val="25"/>
        <w:keepNext/>
        <w:keepLines/>
        <w:widowControl w:val="0"/>
        <w:shd w:val="clear" w:color="auto" w:fill="auto"/>
        <w:spacing w:before="0" w:after="271" w:line="220" w:lineRule="exact"/>
        <w:ind w:left="0" w:right="0" w:firstLine="0"/>
        <w:jc w:val="both"/>
      </w:pPr>
      <w:bookmarkStart w:id="1187" w:name="bookmark1205"/>
      <w:bookmarkStart w:id="1188" w:name="bookmark1206"/>
      <w:r>
        <w:rPr>
          <w:color w:val="000000"/>
          <w:spacing w:val="0"/>
          <w:w w:val="100"/>
          <w:position w:val="0"/>
          <w:lang w:val="en-US" w:eastAsia="en-US" w:bidi="en-US"/>
        </w:rPr>
        <w:t>The remq Function</w:t>
      </w:r>
      <w:bookmarkEnd w:id="1187"/>
      <w:bookmarkEnd w:id="1188"/>
    </w:p>
    <w:p>
      <w:pPr>
        <w:pStyle w:val="19"/>
        <w:widowControl w:val="0"/>
        <w:shd w:val="clear" w:color="auto" w:fill="auto"/>
        <w:spacing w:before="0" w:after="0" w:line="278" w:lineRule="exact"/>
        <w:ind w:left="0" w:right="0" w:firstLine="0"/>
        <w:jc w:val="left"/>
      </w:pPr>
      <w:r>
        <w:rPr>
          <w:rStyle w:val="93"/>
        </w:rPr>
        <w:t>remq</w:t>
      </w:r>
      <w:r>
        <w:rPr>
          <w:color w:val="000000"/>
          <w:spacing w:val="0"/>
          <w:w w:val="100"/>
          <w:position w:val="0"/>
          <w:lang w:val="en-US" w:eastAsia="en-US" w:bidi="en-US"/>
        </w:rPr>
        <w:t xml:space="preserve"> returns a copy of an argument list with all top-level elements equal to a given SKILL object removed. The </w:t>
      </w:r>
      <w:r>
        <w:rPr>
          <w:rStyle w:val="93"/>
        </w:rPr>
        <w:t>eq</w:t>
      </w:r>
      <w:r>
        <w:rPr>
          <w:color w:val="000000"/>
          <w:spacing w:val="0"/>
          <w:w w:val="100"/>
          <w:position w:val="0"/>
          <w:lang w:val="en-US" w:eastAsia="en-US" w:bidi="en-US"/>
        </w:rPr>
        <w:t xml:space="preserve"> function is used to test for equality. This function is faster than the </w:t>
      </w:r>
      <w:r>
        <w:rPr>
          <w:rStyle w:val="93"/>
        </w:rPr>
        <w:t>remove</w:t>
      </w:r>
      <w:r>
        <w:rPr>
          <w:color w:val="000000"/>
          <w:spacing w:val="0"/>
          <w:w w:val="100"/>
          <w:position w:val="0"/>
          <w:lang w:val="en-US" w:eastAsia="en-US" w:bidi="en-US"/>
        </w:rPr>
        <w:t xml:space="preserve"> function because the </w:t>
      </w:r>
      <w:r>
        <w:rPr>
          <w:rStyle w:val="93"/>
        </w:rPr>
        <w:t>eq</w:t>
      </w:r>
      <w:r>
        <w:rPr>
          <w:color w:val="000000"/>
          <w:spacing w:val="0"/>
          <w:w w:val="100"/>
          <w:position w:val="0"/>
          <w:lang w:val="en-US" w:eastAsia="en-US" w:bidi="en-US"/>
        </w:rPr>
        <w:t xml:space="preserve"> equality test is faster than the </w:t>
      </w:r>
      <w:r>
        <w:rPr>
          <w:rStyle w:val="93"/>
        </w:rPr>
        <w:t>equal</w:t>
      </w:r>
      <w:r>
        <w:rPr>
          <w:color w:val="000000"/>
          <w:spacing w:val="0"/>
          <w:w w:val="100"/>
          <w:position w:val="0"/>
          <w:lang w:val="en-US" w:eastAsia="en-US" w:bidi="en-US"/>
        </w:rPr>
        <w:t xml:space="preserve"> equality test. However, the </w:t>
      </w:r>
      <w:r>
        <w:rPr>
          <w:rStyle w:val="93"/>
        </w:rPr>
        <w:t>eq</w:t>
      </w:r>
      <w:r>
        <w:rPr>
          <w:color w:val="000000"/>
          <w:spacing w:val="0"/>
          <w:w w:val="100"/>
          <w:position w:val="0"/>
          <w:lang w:val="en-US" w:eastAsia="en-US" w:bidi="en-US"/>
        </w:rPr>
        <w:t xml:space="preserve"> test is only meaningful for certain data types, such as symbols and lists. The </w:t>
      </w:r>
      <w:r>
        <w:rPr>
          <w:rStyle w:val="93"/>
        </w:rPr>
        <w:t xml:space="preserve">remq </w:t>
      </w:r>
      <w:r>
        <w:rPr>
          <w:color w:val="000000"/>
          <w:spacing w:val="0"/>
          <w:w w:val="100"/>
          <w:position w:val="0"/>
          <w:lang w:val="en-US" w:eastAsia="en-US" w:bidi="en-US"/>
        </w:rPr>
        <w:t>function is appropriate, for example, when dealing with a list of symbols.</w:t>
      </w:r>
    </w:p>
    <w:p>
      <w:pPr>
        <w:pStyle w:val="27"/>
        <w:widowControl w:val="0"/>
        <w:shd w:val="clear" w:color="auto" w:fill="auto"/>
        <w:tabs>
          <w:tab w:val="left" w:pos="3373"/>
        </w:tabs>
        <w:spacing w:before="0" w:after="191" w:line="190" w:lineRule="exact"/>
        <w:ind w:left="0" w:right="0" w:firstLine="0"/>
      </w:pPr>
      <w:r>
        <w:rPr>
          <w:color w:val="000000"/>
          <w:spacing w:val="0"/>
          <w:w w:val="100"/>
          <w:position w:val="0"/>
          <w:lang w:val="en-US" w:eastAsia="en-US" w:bidi="en-US"/>
        </w:rPr>
        <w:t>remq( ' x ' ( a b x d f x g )</w:t>
      </w:r>
      <w:r>
        <w:rPr>
          <w:color w:val="000000"/>
          <w:spacing w:val="0"/>
          <w:w w:val="100"/>
          <w:position w:val="0"/>
          <w:lang w:val="en-US" w:eastAsia="en-US" w:bidi="en-US"/>
        </w:rPr>
        <w:tab/>
      </w:r>
      <w:r>
        <w:rPr>
          <w:color w:val="000000"/>
          <w:spacing w:val="0"/>
          <w:w w:val="100"/>
          <w:position w:val="0"/>
          <w:lang w:val="en-US" w:eastAsia="en-US" w:bidi="en-US"/>
        </w:rPr>
        <w:t>) =&gt; ( a b d f g )</w:t>
      </w:r>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The </w:t>
      </w:r>
      <w:r>
        <w:rPr>
          <w:rStyle w:val="93"/>
        </w:rPr>
        <w:t>remq</w:t>
      </w:r>
      <w:r>
        <w:rPr>
          <w:color w:val="000000"/>
          <w:spacing w:val="0"/>
          <w:w w:val="100"/>
          <w:position w:val="0"/>
          <w:lang w:val="en-US" w:eastAsia="en-US" w:bidi="en-US"/>
        </w:rPr>
        <w:t xml:space="preserve"> function does not work on association tables.</w:t>
      </w:r>
    </w:p>
    <w:p>
      <w:pPr>
        <w:pStyle w:val="22"/>
        <w:keepNext/>
        <w:keepLines/>
        <w:widowControl w:val="0"/>
        <w:shd w:val="clear" w:color="auto" w:fill="auto"/>
        <w:spacing w:before="0" w:after="0" w:line="806" w:lineRule="exact"/>
        <w:ind w:left="0" w:right="0" w:firstLine="0"/>
      </w:pPr>
      <w:bookmarkStart w:id="1189" w:name="bookmark1207"/>
      <w:bookmarkStart w:id="1190" w:name="bookmark1208"/>
      <w:bookmarkStart w:id="1191" w:name="bookmark1209"/>
      <w:r>
        <w:rPr>
          <w:color w:val="000000"/>
          <w:spacing w:val="0"/>
          <w:w w:val="100"/>
          <w:position w:val="0"/>
          <w:lang w:val="en-US" w:eastAsia="en-US" w:bidi="en-US"/>
        </w:rPr>
        <w:t>Destructive Operations</w:t>
      </w:r>
      <w:bookmarkEnd w:id="1189"/>
      <w:bookmarkEnd w:id="1190"/>
      <w:bookmarkEnd w:id="1191"/>
    </w:p>
    <w:p>
      <w:pPr>
        <w:pStyle w:val="25"/>
        <w:keepNext/>
        <w:keepLines/>
        <w:widowControl w:val="0"/>
        <w:shd w:val="clear" w:color="auto" w:fill="auto"/>
        <w:spacing w:before="0" w:after="0" w:line="806" w:lineRule="exact"/>
        <w:ind w:left="0" w:right="0" w:firstLine="0"/>
        <w:jc w:val="both"/>
      </w:pPr>
      <w:bookmarkStart w:id="1192" w:name="bookmark1210"/>
      <w:r>
        <w:rPr>
          <w:color w:val="000000"/>
          <w:spacing w:val="0"/>
          <w:w w:val="100"/>
          <w:position w:val="0"/>
          <w:lang w:val="en-US" w:eastAsia="en-US" w:bidi="en-US"/>
        </w:rPr>
        <w:t>The remd Function</w:t>
      </w:r>
      <w:bookmarkEnd w:id="1192"/>
    </w:p>
    <w:p>
      <w:pPr>
        <w:pStyle w:val="19"/>
        <w:widowControl w:val="0"/>
        <w:shd w:val="clear" w:color="auto" w:fill="auto"/>
        <w:spacing w:before="0" w:after="0" w:line="278" w:lineRule="exact"/>
        <w:ind w:left="0" w:right="0" w:firstLine="0"/>
        <w:jc w:val="left"/>
      </w:pPr>
      <w:r>
        <w:rPr>
          <w:rStyle w:val="93"/>
        </w:rPr>
        <w:t>remd</w:t>
      </w:r>
      <w:r>
        <w:rPr>
          <w:color w:val="000000"/>
          <w:spacing w:val="0"/>
          <w:w w:val="100"/>
          <w:position w:val="0"/>
          <w:lang w:val="en-US" w:eastAsia="en-US" w:bidi="en-US"/>
        </w:rPr>
        <w:t xml:space="preserve"> removes all top-level elements equal to a given SKILL object from a list. </w:t>
      </w:r>
      <w:r>
        <w:rPr>
          <w:rStyle w:val="93"/>
        </w:rPr>
        <w:t>remd</w:t>
      </w:r>
      <w:r>
        <w:rPr>
          <w:color w:val="000000"/>
          <w:spacing w:val="0"/>
          <w:w w:val="100"/>
          <w:position w:val="0"/>
          <w:lang w:val="en-US" w:eastAsia="en-US" w:bidi="en-US"/>
        </w:rPr>
        <w:t xml:space="preserve"> uses </w:t>
      </w:r>
      <w:r>
        <w:rPr>
          <w:rStyle w:val="93"/>
        </w:rPr>
        <w:t>equal</w:t>
      </w:r>
      <w:r>
        <w:rPr>
          <w:color w:val="000000"/>
          <w:spacing w:val="0"/>
          <w:w w:val="100"/>
          <w:position w:val="0"/>
          <w:lang w:val="en-US" w:eastAsia="en-US" w:bidi="en-US"/>
        </w:rPr>
        <w:t xml:space="preserve"> for comparison. This is a destructive removal.</w:t>
      </w:r>
    </w:p>
    <w:p>
      <w:pPr>
        <w:pStyle w:val="27"/>
        <w:widowControl w:val="0"/>
        <w:shd w:val="clear" w:color="auto" w:fill="auto"/>
        <w:tabs>
          <w:tab w:val="left" w:pos="1237"/>
        </w:tabs>
        <w:spacing w:before="0" w:after="439" w:line="190" w:lineRule="exact"/>
        <w:ind w:left="0" w:right="0" w:firstLine="0"/>
      </w:pPr>
      <w:r>
        <w:rPr>
          <w:color w:val="000000"/>
          <w:spacing w:val="0"/>
          <w:w w:val="100"/>
          <w:position w:val="0"/>
          <w:lang w:val="en-US" w:eastAsia="en-US" w:bidi="en-US"/>
        </w:rPr>
        <w:t>remd( "x"</w:t>
      </w:r>
      <w:r>
        <w:rPr>
          <w:color w:val="000000"/>
          <w:spacing w:val="0"/>
          <w:w w:val="100"/>
          <w:position w:val="0"/>
          <w:lang w:val="en-US" w:eastAsia="en-US" w:bidi="en-US"/>
        </w:rPr>
        <w:tab/>
      </w:r>
      <w:r>
        <w:rPr>
          <w:color w:val="000000"/>
          <w:spacing w:val="0"/>
          <w:w w:val="100"/>
          <w:position w:val="0"/>
          <w:lang w:val="en-US" w:eastAsia="en-US" w:bidi="en-US"/>
        </w:rPr>
        <w:t>'("a" "b" "x" "d" "f")) =&gt; ("a" "b" "d" "f")</w:t>
      </w:r>
    </w:p>
    <w:p>
      <w:pPr>
        <w:pStyle w:val="25"/>
        <w:keepNext/>
        <w:keepLines/>
        <w:widowControl w:val="0"/>
        <w:shd w:val="clear" w:color="auto" w:fill="auto"/>
        <w:spacing w:before="0" w:after="203" w:line="220" w:lineRule="exact"/>
        <w:ind w:left="0" w:right="0" w:firstLine="0"/>
        <w:jc w:val="both"/>
      </w:pPr>
      <w:bookmarkStart w:id="1193" w:name="bookmark1211"/>
      <w:bookmarkStart w:id="1194" w:name="bookmark1212"/>
      <w:r>
        <w:rPr>
          <w:color w:val="000000"/>
          <w:spacing w:val="0"/>
          <w:w w:val="100"/>
          <w:position w:val="0"/>
          <w:lang w:val="en-US" w:eastAsia="en-US" w:bidi="en-US"/>
        </w:rPr>
        <w:t>The remdq Function</w:t>
      </w:r>
      <w:bookmarkEnd w:id="1193"/>
      <w:bookmarkEnd w:id="1194"/>
    </w:p>
    <w:p>
      <w:pPr>
        <w:pStyle w:val="19"/>
        <w:widowControl w:val="0"/>
        <w:shd w:val="clear" w:color="auto" w:fill="auto"/>
        <w:spacing w:before="0" w:after="231" w:line="283" w:lineRule="exact"/>
        <w:ind w:left="0" w:right="0" w:firstLine="0"/>
      </w:pPr>
      <w:r>
        <w:rPr>
          <w:rStyle w:val="93"/>
        </w:rPr>
        <w:t>remdq</w:t>
      </w:r>
      <w:r>
        <w:rPr>
          <w:color w:val="000000"/>
          <w:spacing w:val="0"/>
          <w:w w:val="100"/>
          <w:position w:val="0"/>
          <w:lang w:val="en-US" w:eastAsia="en-US" w:bidi="en-US"/>
        </w:rPr>
        <w:t xml:space="preserve"> removes all top-level elements equal to the first argument from a list. </w:t>
      </w:r>
      <w:r>
        <w:rPr>
          <w:rStyle w:val="93"/>
        </w:rPr>
        <w:t>remdq</w:t>
      </w:r>
      <w:r>
        <w:rPr>
          <w:color w:val="000000"/>
          <w:spacing w:val="0"/>
          <w:w w:val="100"/>
          <w:position w:val="0"/>
          <w:lang w:val="en-US" w:eastAsia="en-US" w:bidi="en-US"/>
        </w:rPr>
        <w:t xml:space="preserve"> uses </w:t>
      </w:r>
      <w:r>
        <w:rPr>
          <w:rStyle w:val="93"/>
        </w:rPr>
        <w:t xml:space="preserve">eq </w:t>
      </w:r>
      <w:r>
        <w:rPr>
          <w:color w:val="000000"/>
          <w:spacing w:val="0"/>
          <w:w w:val="100"/>
          <w:position w:val="0"/>
          <w:lang w:val="en-US" w:eastAsia="en-US" w:bidi="en-US"/>
        </w:rPr>
        <w:t xml:space="preserve">instead of </w:t>
      </w:r>
      <w:r>
        <w:rPr>
          <w:rStyle w:val="93"/>
        </w:rPr>
        <w:t>equal</w:t>
      </w:r>
      <w:r>
        <w:rPr>
          <w:color w:val="000000"/>
          <w:spacing w:val="0"/>
          <w:w w:val="100"/>
          <w:position w:val="0"/>
          <w:lang w:val="en-US" w:eastAsia="en-US" w:bidi="en-US"/>
        </w:rPr>
        <w:t xml:space="preserve"> for comparison. This is a destructive removal.</w:t>
      </w:r>
    </w:p>
    <w:p>
      <w:pPr>
        <w:pStyle w:val="19"/>
        <w:widowControl w:val="0"/>
        <w:shd w:val="clear" w:color="auto" w:fill="auto"/>
        <w:spacing w:before="0" w:after="412" w:line="220" w:lineRule="exact"/>
        <w:ind w:left="0" w:right="0" w:firstLine="0"/>
      </w:pPr>
      <w:bookmarkStart w:id="1195" w:name="bookmark1213"/>
      <w:r>
        <w:rPr>
          <w:color w:val="000000"/>
          <w:spacing w:val="0"/>
          <w:w w:val="100"/>
          <w:position w:val="0"/>
          <w:lang w:val="en-US" w:eastAsia="en-US" w:bidi="en-US"/>
        </w:rPr>
        <w:t>remdq('x '(a b x d f x g)) =&gt; (a b d f g)</w:t>
      </w:r>
      <w:bookmarkEnd w:id="1195"/>
    </w:p>
    <w:p>
      <w:pPr>
        <w:pStyle w:val="21"/>
        <w:keepNext/>
        <w:keepLines/>
        <w:widowControl w:val="0"/>
        <w:shd w:val="clear" w:color="auto" w:fill="auto"/>
        <w:spacing w:before="0" w:after="235" w:line="360" w:lineRule="exact"/>
        <w:ind w:left="0" w:right="0" w:firstLine="0"/>
      </w:pPr>
      <w:bookmarkStart w:id="1196" w:name="bookmark1214"/>
      <w:bookmarkStart w:id="1197" w:name="bookmark1215"/>
      <w:r>
        <w:rPr>
          <w:color w:val="000000"/>
          <w:spacing w:val="0"/>
          <w:w w:val="100"/>
          <w:position w:val="0"/>
          <w:lang w:val="en-US" w:eastAsia="en-US" w:bidi="en-US"/>
        </w:rPr>
        <w:t>Substituting Elements</w:t>
      </w:r>
      <w:bookmarkEnd w:id="1196"/>
      <w:bookmarkEnd w:id="1197"/>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 xml:space="preserve">The </w:t>
      </w:r>
      <w:r>
        <w:rPr>
          <w:rStyle w:val="93"/>
        </w:rPr>
        <w:t>subst</w:t>
      </w:r>
      <w:r>
        <w:rPr>
          <w:color w:val="000000"/>
          <w:spacing w:val="0"/>
          <w:w w:val="100"/>
          <w:position w:val="0"/>
          <w:lang w:val="en-US" w:eastAsia="en-US" w:bidi="en-US"/>
        </w:rPr>
        <w:t xml:space="preserve"> function is a non-destructive operation. It is your responsibility to update any variables that you want to reflect this substitution.</w:t>
      </w:r>
    </w:p>
    <w:p>
      <w:pPr>
        <w:pStyle w:val="25"/>
        <w:keepNext/>
        <w:keepLines/>
        <w:widowControl w:val="0"/>
        <w:shd w:val="clear" w:color="auto" w:fill="auto"/>
        <w:spacing w:before="0" w:after="203" w:line="220" w:lineRule="exact"/>
        <w:ind w:left="0" w:right="0" w:firstLine="0"/>
        <w:jc w:val="both"/>
      </w:pPr>
      <w:bookmarkStart w:id="1198" w:name="bookmark1216"/>
      <w:bookmarkStart w:id="1199" w:name="bookmark1217"/>
      <w:r>
        <w:rPr>
          <w:color w:val="000000"/>
          <w:spacing w:val="0"/>
          <w:w w:val="100"/>
          <w:position w:val="0"/>
          <w:lang w:val="en-US" w:eastAsia="en-US" w:bidi="en-US"/>
        </w:rPr>
        <w:t>Substituting One Object for Another Object in a List (subst)</w:t>
      </w:r>
      <w:bookmarkEnd w:id="1198"/>
      <w:bookmarkEnd w:id="1199"/>
    </w:p>
    <w:p>
      <w:pPr>
        <w:pStyle w:val="19"/>
        <w:widowControl w:val="0"/>
        <w:shd w:val="clear" w:color="auto" w:fill="auto"/>
        <w:spacing w:before="0" w:after="0" w:line="283" w:lineRule="exact"/>
        <w:ind w:left="0" w:right="0" w:firstLine="0"/>
        <w:jc w:val="left"/>
      </w:pPr>
      <w:r>
        <w:rPr>
          <w:rStyle w:val="93"/>
        </w:rPr>
        <w:t>subst</w:t>
      </w:r>
      <w:r>
        <w:rPr>
          <w:color w:val="000000"/>
          <w:spacing w:val="0"/>
          <w:w w:val="100"/>
          <w:position w:val="0"/>
          <w:lang w:val="en-US" w:eastAsia="en-US" w:bidi="en-US"/>
        </w:rPr>
        <w:t xml:space="preserve"> returns the result of substituting the </w:t>
      </w:r>
      <w:r>
        <w:rPr>
          <w:rStyle w:val="93"/>
        </w:rPr>
        <w:t>new object</w:t>
      </w:r>
      <w:r>
        <w:rPr>
          <w:color w:val="000000"/>
          <w:spacing w:val="0"/>
          <w:w w:val="100"/>
          <w:position w:val="0"/>
          <w:lang w:val="en-US" w:eastAsia="en-US" w:bidi="en-US"/>
        </w:rPr>
        <w:t xml:space="preserve"> (first argument) for all equal occurrences of the </w:t>
      </w:r>
      <w:r>
        <w:rPr>
          <w:rStyle w:val="93"/>
        </w:rPr>
        <w:t>previous object</w:t>
      </w:r>
      <w:r>
        <w:rPr>
          <w:color w:val="000000"/>
          <w:spacing w:val="0"/>
          <w:w w:val="100"/>
          <w:position w:val="0"/>
          <w:lang w:val="en-US" w:eastAsia="en-US" w:bidi="en-US"/>
        </w:rPr>
        <w:t xml:space="preserve"> (second argument) at all levels in a list.</w:t>
      </w:r>
    </w:p>
    <w:p>
      <w:pPr>
        <w:pStyle w:val="27"/>
        <w:widowControl w:val="0"/>
        <w:shd w:val="clear" w:color="auto" w:fill="auto"/>
        <w:tabs>
          <w:tab w:val="left" w:pos="3597"/>
        </w:tabs>
        <w:spacing w:before="0" w:after="0"/>
        <w:ind w:left="0" w:right="0" w:firstLine="0"/>
      </w:pPr>
      <w:r>
        <w:rPr>
          <w:color w:val="000000"/>
          <w:spacing w:val="0"/>
          <w:w w:val="100"/>
          <w:position w:val="0"/>
          <w:lang w:val="en-US" w:eastAsia="en-US" w:bidi="en-US"/>
        </w:rPr>
        <w:t>aList = '( a b c )</w:t>
      </w:r>
      <w:r>
        <w:rPr>
          <w:color w:val="000000"/>
          <w:spacing w:val="0"/>
          <w:w w:val="100"/>
          <w:position w:val="0"/>
          <w:lang w:val="en-US" w:eastAsia="en-US" w:bidi="en-US"/>
        </w:rPr>
        <w:tab/>
      </w:r>
      <w:r>
        <w:rPr>
          <w:color w:val="000000"/>
          <w:spacing w:val="0"/>
          <w:w w:val="100"/>
          <w:position w:val="0"/>
          <w:lang w:val="en-US" w:eastAsia="en-US" w:bidi="en-US"/>
        </w:rPr>
        <w:t>=&gt; ( a b c )</w:t>
      </w:r>
    </w:p>
    <w:p>
      <w:pPr>
        <w:pStyle w:val="27"/>
        <w:widowControl w:val="0"/>
        <w:shd w:val="clear" w:color="auto" w:fill="auto"/>
        <w:tabs>
          <w:tab w:val="left" w:pos="3597"/>
        </w:tabs>
        <w:spacing w:before="0" w:after="0"/>
        <w:ind w:left="0" w:right="0" w:firstLine="0"/>
      </w:pPr>
      <w:r>
        <w:rPr>
          <w:color w:val="000000"/>
          <w:spacing w:val="0"/>
          <w:w w:val="100"/>
          <w:position w:val="0"/>
          <w:lang w:val="en-US" w:eastAsia="en-US" w:bidi="en-US"/>
        </w:rPr>
        <w:t>subst( 'a 'b aList )</w:t>
      </w:r>
      <w:r>
        <w:rPr>
          <w:color w:val="000000"/>
          <w:spacing w:val="0"/>
          <w:w w:val="100"/>
          <w:position w:val="0"/>
          <w:lang w:val="en-US" w:eastAsia="en-US" w:bidi="en-US"/>
        </w:rPr>
        <w:tab/>
      </w:r>
      <w:r>
        <w:rPr>
          <w:color w:val="000000"/>
          <w:spacing w:val="0"/>
          <w:w w:val="100"/>
          <w:position w:val="0"/>
          <w:lang w:val="en-US" w:eastAsia="en-US" w:bidi="en-US"/>
        </w:rPr>
        <w:t>=&gt; ( a a c )</w:t>
      </w:r>
    </w:p>
    <w:p>
      <w:pPr>
        <w:pStyle w:val="27"/>
        <w:widowControl w:val="0"/>
        <w:shd w:val="clear" w:color="auto" w:fill="auto"/>
        <w:spacing w:before="0" w:after="0"/>
        <w:ind w:left="0" w:right="0" w:firstLine="0"/>
      </w:pPr>
      <w:r>
        <w:rPr>
          <w:color w:val="000000"/>
          <w:spacing w:val="0"/>
          <w:w w:val="100"/>
          <w:position w:val="0"/>
          <w:lang w:val="en-US" w:eastAsia="en-US" w:bidi="en-US"/>
        </w:rPr>
        <w:t>anotherList = '( a b y ( d y ( e y )))</w:t>
      </w:r>
    </w:p>
    <w:p>
      <w:pPr>
        <w:pStyle w:val="27"/>
        <w:widowControl w:val="0"/>
        <w:shd w:val="clear" w:color="auto" w:fill="auto"/>
        <w:tabs>
          <w:tab w:val="left" w:pos="3597"/>
        </w:tabs>
        <w:spacing w:before="0" w:after="235"/>
        <w:ind w:left="0" w:right="0" w:firstLine="0"/>
      </w:pPr>
      <w:r>
        <w:rPr>
          <w:color w:val="000000"/>
          <w:spacing w:val="0"/>
          <w:w w:val="100"/>
          <w:position w:val="0"/>
          <w:lang w:val="en-US" w:eastAsia="en-US" w:bidi="en-US"/>
        </w:rPr>
        <w:t>subst('x 'y anotherList )</w:t>
      </w:r>
      <w:r>
        <w:rPr>
          <w:color w:val="000000"/>
          <w:spacing w:val="0"/>
          <w:w w:val="100"/>
          <w:position w:val="0"/>
          <w:lang w:val="en-US" w:eastAsia="en-US" w:bidi="en-US"/>
        </w:rPr>
        <w:tab/>
      </w:r>
      <w:r>
        <w:rPr>
          <w:color w:val="000000"/>
          <w:spacing w:val="0"/>
          <w:w w:val="100"/>
          <w:position w:val="0"/>
          <w:lang w:val="en-US" w:eastAsia="en-US" w:bidi="en-US"/>
        </w:rPr>
        <w:t>=&gt; ( a b x ( d x ( ex )))</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Although </w:t>
      </w:r>
      <w:r>
        <w:rPr>
          <w:rStyle w:val="93"/>
        </w:rPr>
        <w:t>subst('x 'y anotherList)</w:t>
      </w:r>
      <w:r>
        <w:rPr>
          <w:color w:val="000000"/>
          <w:spacing w:val="0"/>
          <w:w w:val="100"/>
          <w:position w:val="0"/>
          <w:lang w:val="en-US" w:eastAsia="en-US" w:bidi="en-US"/>
        </w:rPr>
        <w:t xml:space="preserve"> returns a list reflecting the desired substitutions, the value of </w:t>
      </w:r>
      <w:r>
        <w:rPr>
          <w:rStyle w:val="93"/>
        </w:rPr>
        <w:t>anotherList,</w:t>
      </w:r>
      <w:r>
        <w:rPr>
          <w:color w:val="000000"/>
          <w:spacing w:val="0"/>
          <w:w w:val="100"/>
          <w:position w:val="0"/>
          <w:lang w:val="en-US" w:eastAsia="en-US" w:bidi="en-US"/>
        </w:rPr>
        <w:t xml:space="preserve"> the original list, is not modified.</w:t>
      </w:r>
    </w:p>
    <w:p>
      <w:pPr>
        <w:pStyle w:val="27"/>
        <w:widowControl w:val="0"/>
        <w:shd w:val="clear" w:color="auto" w:fill="auto"/>
        <w:spacing w:before="0" w:after="423" w:line="190" w:lineRule="exact"/>
        <w:ind w:left="0" w:right="0" w:firstLine="0"/>
      </w:pPr>
      <w:r>
        <w:rPr>
          <w:color w:val="000000"/>
          <w:spacing w:val="0"/>
          <w:w w:val="100"/>
          <w:position w:val="0"/>
          <w:lang w:val="en-US" w:eastAsia="en-US" w:bidi="en-US"/>
        </w:rPr>
        <w:t>anotherList =&gt; ( a b y ( d y ( e y )))</w:t>
      </w:r>
    </w:p>
    <w:p>
      <w:pPr>
        <w:pStyle w:val="21"/>
        <w:keepNext/>
        <w:keepLines/>
        <w:widowControl w:val="0"/>
        <w:shd w:val="clear" w:color="auto" w:fill="auto"/>
        <w:spacing w:before="0" w:after="238" w:line="360" w:lineRule="exact"/>
        <w:ind w:left="0" w:right="0" w:firstLine="0"/>
      </w:pPr>
      <w:bookmarkStart w:id="1200" w:name="bookmark1218"/>
      <w:bookmarkStart w:id="1201" w:name="bookmark1219"/>
      <w:bookmarkStart w:id="1202" w:name="bookmark1220"/>
      <w:r>
        <w:rPr>
          <w:color w:val="000000"/>
          <w:spacing w:val="0"/>
          <w:w w:val="100"/>
          <w:position w:val="0"/>
          <w:lang w:val="en-US" w:eastAsia="en-US" w:bidi="en-US"/>
        </w:rPr>
        <w:t>Transforming Elements of a Filtered List</w:t>
      </w:r>
      <w:bookmarkEnd w:id="1200"/>
      <w:bookmarkEnd w:id="1201"/>
      <w:bookmarkEnd w:id="1202"/>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Many list operations can be modeled as a filtering pass followed by a transformational pass. For example, suppose you are given a list of integers and you want to build a list of the squares of the odd integers.</w:t>
      </w:r>
    </w:p>
    <w:p>
      <w:pPr>
        <w:pStyle w:val="25"/>
        <w:keepNext/>
        <w:keepLines/>
        <w:widowControl w:val="0"/>
        <w:shd w:val="clear" w:color="auto" w:fill="auto"/>
        <w:spacing w:before="0" w:after="245" w:line="220" w:lineRule="exact"/>
        <w:ind w:left="0" w:right="0" w:firstLine="0"/>
        <w:jc w:val="left"/>
      </w:pPr>
      <w:bookmarkStart w:id="1203" w:name="bookmark1221"/>
      <w:r>
        <w:rPr>
          <w:color w:val="000000"/>
          <w:spacing w:val="0"/>
          <w:w w:val="100"/>
          <w:position w:val="0"/>
          <w:lang w:val="en-US" w:eastAsia="en-US" w:bidi="en-US"/>
        </w:rPr>
        <w:t>Phase I: Filter the odd integers into a list.</w:t>
      </w:r>
      <w:bookmarkEnd w:id="1203"/>
    </w:p>
    <w:p>
      <w:pPr>
        <w:pStyle w:val="19"/>
        <w:widowControl w:val="0"/>
        <w:shd w:val="clear" w:color="auto" w:fill="auto"/>
        <w:spacing w:before="0" w:after="56" w:line="230" w:lineRule="exact"/>
        <w:ind w:left="0" w:right="0" w:firstLine="0"/>
        <w:jc w:val="left"/>
      </w:pPr>
      <w:r>
        <w:rPr>
          <w:color w:val="000000"/>
          <w:spacing w:val="0"/>
          <w:w w:val="100"/>
          <w:position w:val="0"/>
          <w:lang w:val="en-US" w:eastAsia="en-US" w:bidi="en-US"/>
        </w:rPr>
        <w:t xml:space="preserve">You can use the </w:t>
      </w:r>
      <w:r>
        <w:rPr>
          <w:rStyle w:val="93"/>
        </w:rPr>
        <w:t>setof</w:t>
      </w:r>
      <w:r>
        <w:rPr>
          <w:color w:val="000000"/>
          <w:spacing w:val="0"/>
          <w:w w:val="100"/>
          <w:position w:val="0"/>
          <w:lang w:val="en-US" w:eastAsia="en-US" w:bidi="en-US"/>
        </w:rPr>
        <w:t xml:space="preserve"> function here.</w:t>
      </w:r>
    </w:p>
    <w:p>
      <w:pPr>
        <w:pStyle w:val="27"/>
        <w:widowControl w:val="0"/>
        <w:shd w:val="clear" w:color="auto" w:fill="auto"/>
        <w:spacing w:before="0" w:after="482" w:line="260" w:lineRule="exact"/>
        <w:ind w:left="0" w:right="0" w:firstLine="0"/>
        <w:jc w:val="left"/>
      </w:pPr>
      <w:r>
        <w:rPr>
          <w:color w:val="000000"/>
          <w:spacing w:val="0"/>
          <w:w w:val="100"/>
          <w:position w:val="0"/>
          <w:lang w:val="en-US" w:eastAsia="en-US" w:bidi="en-US"/>
        </w:rPr>
        <w:t xml:space="preserve">setof( x ' ( 1 </w:t>
      </w:r>
      <w:r>
        <w:rPr>
          <w:rStyle w:val="197"/>
        </w:rPr>
        <w:t>2</w:t>
      </w:r>
      <w:r>
        <w:rPr>
          <w:color w:val="000000"/>
          <w:spacing w:val="0"/>
          <w:w w:val="100"/>
          <w:position w:val="0"/>
          <w:lang w:val="en-US" w:eastAsia="en-US" w:bidi="en-US"/>
        </w:rPr>
        <w:t xml:space="preserve"> 3 4 5 </w:t>
      </w:r>
      <w:r>
        <w:rPr>
          <w:rStyle w:val="160"/>
        </w:rPr>
        <w:t>6</w:t>
      </w:r>
      <w:r>
        <w:rPr>
          <w:color w:val="000000"/>
          <w:spacing w:val="0"/>
          <w:w w:val="100"/>
          <w:position w:val="0"/>
          <w:lang w:val="en-US" w:eastAsia="en-US" w:bidi="en-US"/>
        </w:rPr>
        <w:t xml:space="preserve"> ) oddp(x)) =&gt; ( 1 3 5 )</w:t>
      </w:r>
    </w:p>
    <w:p>
      <w:pPr>
        <w:pStyle w:val="25"/>
        <w:keepNext/>
        <w:keepLines/>
        <w:widowControl w:val="0"/>
        <w:shd w:val="clear" w:color="auto" w:fill="auto"/>
        <w:spacing w:before="0" w:after="245" w:line="220" w:lineRule="exact"/>
        <w:ind w:left="0" w:right="0" w:firstLine="0"/>
        <w:jc w:val="left"/>
      </w:pPr>
      <w:bookmarkStart w:id="1204" w:name="bookmark1222"/>
      <w:r>
        <w:rPr>
          <w:color w:val="000000"/>
          <w:spacing w:val="0"/>
          <w:w w:val="100"/>
          <w:position w:val="0"/>
          <w:lang w:val="en-US" w:eastAsia="en-US" w:bidi="en-US"/>
        </w:rPr>
        <w:t>Phase II: Square each element of the list.</w:t>
      </w:r>
      <w:bookmarkEnd w:id="1204"/>
    </w:p>
    <w:p>
      <w:pPr>
        <w:pStyle w:val="19"/>
        <w:widowControl w:val="0"/>
        <w:shd w:val="clear" w:color="auto" w:fill="auto"/>
        <w:spacing w:before="0" w:after="107" w:line="230" w:lineRule="exact"/>
        <w:ind w:left="0" w:right="0" w:firstLine="0"/>
        <w:jc w:val="left"/>
      </w:pPr>
      <w:r>
        <w:rPr>
          <w:color w:val="000000"/>
          <w:spacing w:val="0"/>
          <w:w w:val="100"/>
          <w:position w:val="0"/>
          <w:lang w:val="en-US" w:eastAsia="en-US" w:bidi="en-US"/>
        </w:rPr>
        <w:t xml:space="preserve">You can use the </w:t>
      </w:r>
      <w:r>
        <w:rPr>
          <w:rStyle w:val="93"/>
        </w:rPr>
        <w:t>mapcar</w:t>
      </w:r>
      <w:r>
        <w:rPr>
          <w:color w:val="000000"/>
          <w:spacing w:val="0"/>
          <w:w w:val="100"/>
          <w:position w:val="0"/>
          <w:lang w:val="en-US" w:eastAsia="en-US" w:bidi="en-US"/>
        </w:rPr>
        <w:t xml:space="preserve"> function together with a function that squares its argument:</w:t>
      </w:r>
    </w:p>
    <w:p>
      <w:pPr>
        <w:pStyle w:val="27"/>
        <w:widowControl w:val="0"/>
        <w:shd w:val="clear" w:color="auto" w:fill="auto"/>
        <w:spacing w:before="0" w:after="0"/>
        <w:ind w:left="0" w:right="0" w:firstLine="0"/>
        <w:jc w:val="left"/>
      </w:pPr>
      <w:r>
        <w:rPr>
          <w:color w:val="000000"/>
          <w:spacing w:val="0"/>
          <w:w w:val="100"/>
          <w:position w:val="0"/>
          <w:lang w:val="en-US" w:eastAsia="en-US" w:bidi="en-US"/>
        </w:rPr>
        <w:t>mapcar(</w:t>
      </w:r>
    </w:p>
    <w:p>
      <w:pPr>
        <w:pStyle w:val="27"/>
        <w:widowControl w:val="0"/>
        <w:shd w:val="clear" w:color="auto" w:fill="auto"/>
        <w:tabs>
          <w:tab w:val="left" w:pos="2954"/>
        </w:tabs>
        <w:spacing w:before="0" w:after="0"/>
        <w:ind w:left="780" w:right="0" w:firstLine="0"/>
      </w:pPr>
      <w:r>
        <w:rPr>
          <w:color w:val="000000"/>
          <w:spacing w:val="0"/>
          <w:w w:val="100"/>
          <w:position w:val="0"/>
          <w:lang w:val="en-US" w:eastAsia="en-US" w:bidi="en-US"/>
        </w:rPr>
        <w:t>lambda( (x) x*x )</w:t>
      </w:r>
      <w:r>
        <w:rPr>
          <w:color w:val="000000"/>
          <w:spacing w:val="0"/>
          <w:w w:val="100"/>
          <w:position w:val="0"/>
          <w:lang w:val="en-US" w:eastAsia="en-US" w:bidi="en-US"/>
        </w:rPr>
        <w:tab/>
      </w:r>
      <w:r>
        <w:rPr>
          <w:color w:val="000000"/>
          <w:spacing w:val="0"/>
          <w:w w:val="100"/>
          <w:position w:val="0"/>
          <w:lang w:val="en-US" w:eastAsia="en-US" w:bidi="en-US"/>
        </w:rPr>
        <w:t>;; square my argument</w:t>
      </w:r>
    </w:p>
    <w:p>
      <w:pPr>
        <w:pStyle w:val="27"/>
        <w:widowControl w:val="0"/>
        <w:shd w:val="clear" w:color="auto" w:fill="auto"/>
        <w:spacing w:before="0" w:after="0"/>
        <w:ind w:left="780" w:right="0" w:firstLine="0"/>
      </w:pPr>
      <w:r>
        <w:rPr>
          <w:rStyle w:val="196"/>
        </w:rPr>
        <w:t>'(135)</w:t>
      </w:r>
    </w:p>
    <w:p>
      <w:pPr>
        <w:pStyle w:val="27"/>
        <w:widowControl w:val="0"/>
        <w:shd w:val="clear" w:color="auto" w:fill="auto"/>
        <w:spacing w:before="0" w:after="154"/>
        <w:ind w:left="780" w:right="0" w:firstLine="0"/>
      </w:pPr>
      <w:r>
        <w:rPr>
          <w:rStyle w:val="196"/>
        </w:rPr>
        <w:t>)=&gt;</w:t>
      </w:r>
      <w:r>
        <w:rPr>
          <w:color w:val="000000"/>
          <w:spacing w:val="0"/>
          <w:w w:val="100"/>
          <w:position w:val="0"/>
          <w:lang w:val="en-US" w:eastAsia="en-US" w:bidi="en-US"/>
        </w:rPr>
        <w:t xml:space="preserve"> </w:t>
      </w:r>
      <w:r>
        <w:rPr>
          <w:rStyle w:val="196"/>
        </w:rPr>
        <w:t>(1</w:t>
      </w:r>
      <w:r>
        <w:rPr>
          <w:color w:val="000000"/>
          <w:spacing w:val="0"/>
          <w:w w:val="100"/>
          <w:position w:val="0"/>
          <w:lang w:val="en-US" w:eastAsia="en-US" w:bidi="en-US"/>
        </w:rPr>
        <w:t xml:space="preserve"> 9 25 )</w:t>
      </w:r>
    </w:p>
    <w:p>
      <w:pPr>
        <w:pStyle w:val="19"/>
        <w:widowControl w:val="0"/>
        <w:shd w:val="clear" w:color="auto" w:fill="auto"/>
        <w:spacing w:before="0" w:after="112" w:line="230" w:lineRule="exact"/>
        <w:ind w:left="0" w:right="0" w:firstLine="0"/>
        <w:jc w:val="left"/>
      </w:pPr>
      <w:r>
        <w:rPr>
          <w:color w:val="000000"/>
          <w:spacing w:val="0"/>
          <w:w w:val="100"/>
          <w:position w:val="0"/>
          <w:lang w:val="en-US" w:eastAsia="en-US" w:bidi="en-US"/>
        </w:rPr>
        <w:t xml:space="preserve">or use the </w:t>
      </w:r>
      <w:r>
        <w:rPr>
          <w:rStyle w:val="93"/>
        </w:rPr>
        <w:t>foreach</w:t>
      </w:r>
      <w:r>
        <w:rPr>
          <w:color w:val="000000"/>
          <w:spacing w:val="0"/>
          <w:w w:val="100"/>
          <w:position w:val="0"/>
          <w:lang w:val="en-US" w:eastAsia="en-US" w:bidi="en-US"/>
        </w:rPr>
        <w:t xml:space="preserve"> function:</w:t>
      </w:r>
    </w:p>
    <w:p>
      <w:pPr>
        <w:pStyle w:val="27"/>
        <w:widowControl w:val="0"/>
        <w:shd w:val="clear" w:color="auto" w:fill="auto"/>
        <w:spacing w:before="0" w:after="136" w:line="190" w:lineRule="exact"/>
        <w:ind w:left="0" w:right="0" w:firstLine="0"/>
        <w:jc w:val="left"/>
      </w:pPr>
      <w:r>
        <w:rPr>
          <w:color w:val="000000"/>
          <w:spacing w:val="0"/>
          <w:w w:val="100"/>
          <w:position w:val="0"/>
          <w:lang w:val="en-US" w:eastAsia="en-US" w:bidi="en-US"/>
        </w:rPr>
        <w:t>foreach( mapcar x ' ( 1 3 5 ) x*x ) =&gt; ( 1 9 25 )</w:t>
      </w:r>
    </w:p>
    <w:p>
      <w:pPr>
        <w:pStyle w:val="19"/>
        <w:widowControl w:val="0"/>
        <w:shd w:val="clear" w:color="auto" w:fill="auto"/>
        <w:spacing w:before="0" w:after="111" w:line="230" w:lineRule="exact"/>
        <w:ind w:left="0" w:right="0" w:firstLine="0"/>
        <w:jc w:val="left"/>
      </w:pPr>
      <w:r>
        <w:rPr>
          <w:color w:val="000000"/>
          <w:spacing w:val="0"/>
          <w:w w:val="100"/>
          <w:position w:val="0"/>
          <w:lang w:val="en-US" w:eastAsia="en-US" w:bidi="en-US"/>
        </w:rPr>
        <w:t xml:space="preserve">The </w:t>
      </w:r>
      <w:r>
        <w:rPr>
          <w:rStyle w:val="93"/>
        </w:rPr>
        <w:t>trListOfSquares</w:t>
      </w:r>
      <w:r>
        <w:rPr>
          <w:color w:val="000000"/>
          <w:spacing w:val="0"/>
          <w:w w:val="100"/>
          <w:position w:val="0"/>
          <w:lang w:val="en-US" w:eastAsia="en-US" w:bidi="en-US"/>
        </w:rPr>
        <w:t xml:space="preserve"> function summarizes this approach.</w:t>
      </w:r>
    </w:p>
    <w:p>
      <w:pPr>
        <w:pStyle w:val="27"/>
        <w:widowControl w:val="0"/>
        <w:shd w:val="clear" w:color="auto" w:fill="auto"/>
        <w:spacing w:before="0" w:after="0"/>
        <w:ind w:left="0" w:right="760" w:firstLine="0"/>
        <w:jc w:val="left"/>
      </w:pPr>
      <w:r>
        <w:rPr>
          <w:color w:val="000000"/>
          <w:spacing w:val="0"/>
          <w:w w:val="100"/>
          <w:position w:val="0"/>
          <w:lang w:val="en-US" w:eastAsia="en-US" w:bidi="en-US"/>
        </w:rPr>
        <w:t>procedure( trListOfSquares( aList ) let( ( filteredList ) filteredList =</w:t>
      </w:r>
    </w:p>
    <w:p>
      <w:pPr>
        <w:pStyle w:val="27"/>
        <w:widowControl w:val="0"/>
        <w:shd w:val="clear" w:color="auto" w:fill="auto"/>
        <w:tabs>
          <w:tab w:val="left" w:pos="1025"/>
        </w:tabs>
        <w:spacing w:before="0" w:after="130"/>
        <w:ind w:left="780" w:right="3140" w:firstLine="1420"/>
        <w:jc w:val="left"/>
      </w:pPr>
      <w:r>
        <w:rPr>
          <w:color w:val="000000"/>
          <w:spacing w:val="0"/>
          <w:w w:val="100"/>
          <w:position w:val="0"/>
          <w:lang w:val="en-US" w:eastAsia="en-US" w:bidi="en-US"/>
        </w:rPr>
        <w:t xml:space="preserve">setof( element aList oddp( element )) foreach( mapcar element filteredList element * element </w:t>
      </w:r>
      <w:r>
        <w:rPr>
          <w:rStyle w:val="125"/>
        </w:rPr>
        <w:t xml:space="preserve">);foreach );foreach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399" w:line="260" w:lineRule="exact"/>
        <w:ind w:left="0" w:right="0" w:firstLine="0"/>
        <w:jc w:val="left"/>
      </w:pPr>
      <w:bookmarkStart w:id="1205" w:name="bookmark1223"/>
      <w:r>
        <w:rPr>
          <w:color w:val="000000"/>
          <w:spacing w:val="0"/>
          <w:w w:val="100"/>
          <w:position w:val="0"/>
          <w:lang w:val="en-US" w:eastAsia="en-US" w:bidi="en-US"/>
        </w:rPr>
        <w:t xml:space="preserve">trListOfSquares( '( 1 2 3 4 5 </w:t>
      </w:r>
      <w:r>
        <w:rPr>
          <w:rStyle w:val="160"/>
        </w:rPr>
        <w:t>6</w:t>
      </w:r>
      <w:r>
        <w:rPr>
          <w:color w:val="000000"/>
          <w:spacing w:val="0"/>
          <w:w w:val="100"/>
          <w:position w:val="0"/>
          <w:lang w:val="en-US" w:eastAsia="en-US" w:bidi="en-US"/>
        </w:rPr>
        <w:t xml:space="preserve"> )) =&gt; ( 1 9 25 )</w:t>
      </w:r>
      <w:bookmarkEnd w:id="1205"/>
    </w:p>
    <w:p>
      <w:pPr>
        <w:pStyle w:val="21"/>
        <w:keepNext/>
        <w:keepLines/>
        <w:widowControl w:val="0"/>
        <w:shd w:val="clear" w:color="auto" w:fill="auto"/>
        <w:spacing w:before="0" w:after="183" w:line="360" w:lineRule="exact"/>
        <w:ind w:left="0" w:right="0" w:firstLine="0"/>
        <w:jc w:val="left"/>
      </w:pPr>
      <w:bookmarkStart w:id="1206" w:name="bookmark1224"/>
      <w:bookmarkStart w:id="1207" w:name="bookmark1225"/>
      <w:r>
        <w:rPr>
          <w:color w:val="000000"/>
          <w:spacing w:val="0"/>
          <w:w w:val="100"/>
          <w:position w:val="0"/>
          <w:lang w:val="en-US" w:eastAsia="en-US" w:bidi="en-US"/>
        </w:rPr>
        <w:t>Validating Lists</w:t>
      </w:r>
      <w:bookmarkEnd w:id="1206"/>
      <w:bookmarkEnd w:id="1207"/>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A predicate is a function that validates that a single SKILL object satisfies a criterion. SKILL provides many basic predicates. (Refer to </w:t>
      </w:r>
      <w:r>
        <w:fldChar w:fldCharType="begin"/>
      </w:r>
      <w:r>
        <w:instrText xml:space="preserve">HYPERLINK  \l "bookmark830" \o "Current Document" </w:instrText>
      </w:r>
      <w:r>
        <w:fldChar w:fldCharType="separate"/>
      </w:r>
      <w:r>
        <w:rPr>
          <w:rStyle w:val="71"/>
        </w:rPr>
        <w:t>“SKILL Predicates”</w:t>
      </w:r>
      <w:r>
        <w:rPr>
          <w:color w:val="000000"/>
          <w:spacing w:val="0"/>
          <w:w w:val="100"/>
          <w:position w:val="0"/>
          <w:lang w:val="en-US" w:eastAsia="en-US" w:bidi="en-US"/>
        </w:rPr>
        <w:t xml:space="preserve"> on page 137 </w:t>
      </w:r>
      <w:r>
        <w:fldChar w:fldCharType="end"/>
      </w:r>
      <w:r>
        <w:rPr>
          <w:color w:val="000000"/>
          <w:spacing w:val="0"/>
          <w:w w:val="100"/>
          <w:position w:val="0"/>
          <w:lang w:val="en-US" w:eastAsia="en-US" w:bidi="en-US"/>
        </w:rPr>
        <w:t>and</w:t>
      </w:r>
      <w:r>
        <w:fldChar w:fldCharType="begin"/>
      </w:r>
      <w:r>
        <w:instrText xml:space="preserve">HYPERLINK  \l "bookmark855" \o "Current Document" </w:instrText>
      </w:r>
      <w:r>
        <w:fldChar w:fldCharType="separate"/>
      </w:r>
      <w:r>
        <w:rPr>
          <w:color w:val="000000"/>
          <w:spacing w:val="0"/>
          <w:w w:val="100"/>
          <w:position w:val="0"/>
          <w:lang w:val="en-US" w:eastAsia="en-US" w:bidi="en-US"/>
        </w:rPr>
        <w:t xml:space="preserve"> “Type</w:t>
      </w:r>
      <w:r>
        <w:fldChar w:fldCharType="end"/>
      </w:r>
      <w:r>
        <w:rPr>
          <w:color w:val="000000"/>
          <w:spacing w:val="0"/>
          <w:w w:val="100"/>
          <w:position w:val="0"/>
          <w:lang w:val="en-US" w:eastAsia="en-US" w:bidi="en-US"/>
        </w:rPr>
        <w:t xml:space="preserve"> </w:t>
      </w:r>
      <w:r>
        <w:fldChar w:fldCharType="begin"/>
      </w:r>
      <w:r>
        <w:instrText xml:space="preserve">HYPERLINK  \l "bookmark855" \o "Current Document" </w:instrText>
      </w:r>
      <w:r>
        <w:fldChar w:fldCharType="separate"/>
      </w:r>
      <w:r>
        <w:rPr>
          <w:rStyle w:val="71"/>
        </w:rPr>
        <w:t>Predicates”</w:t>
      </w:r>
      <w:r>
        <w:rPr>
          <w:color w:val="000000"/>
          <w:spacing w:val="0"/>
          <w:w w:val="100"/>
          <w:position w:val="0"/>
          <w:lang w:val="en-US" w:eastAsia="en-US" w:bidi="en-US"/>
        </w:rPr>
        <w:t xml:space="preserve"> on page 140</w:t>
      </w:r>
      <w:r>
        <w:fldChar w:fldCharType="end"/>
      </w:r>
      <w:r>
        <w:rPr>
          <w:color w:val="000000"/>
          <w:spacing w:val="0"/>
          <w:w w:val="100"/>
          <w:position w:val="0"/>
          <w:lang w:val="en-US" w:eastAsia="en-US" w:bidi="en-US"/>
        </w:rPr>
        <w:t xml:space="preserve">.) Predicates return </w:t>
      </w:r>
      <w:r>
        <w:rPr>
          <w:rStyle w:val="93"/>
        </w:rPr>
        <w:t>t</w:t>
      </w:r>
      <w:r>
        <w:rPr>
          <w:color w:val="000000"/>
          <w:spacing w:val="0"/>
          <w:w w:val="100"/>
          <w:position w:val="0"/>
          <w:lang w:val="en-US" w:eastAsia="en-US" w:bidi="en-US"/>
        </w:rPr>
        <w:t xml:space="preserve"> or </w:t>
      </w:r>
      <w:r>
        <w:rPr>
          <w:rStyle w:val="93"/>
        </w:rPr>
        <w:t>nil.</w:t>
      </w:r>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SKILL provides the </w:t>
      </w:r>
      <w:r>
        <w:rPr>
          <w:rStyle w:val="93"/>
        </w:rPr>
        <w:t>forall</w:t>
      </w:r>
      <w:r>
        <w:rPr>
          <w:color w:val="000000"/>
          <w:spacing w:val="0"/>
          <w:w w:val="100"/>
          <w:position w:val="0"/>
          <w:lang w:val="en-US" w:eastAsia="en-US" w:bidi="en-US"/>
        </w:rPr>
        <w:t xml:space="preserve"> function and the </w:t>
      </w:r>
      <w:r>
        <w:rPr>
          <w:rStyle w:val="93"/>
        </w:rPr>
        <w:t>exists</w:t>
      </w:r>
      <w:r>
        <w:rPr>
          <w:color w:val="000000"/>
          <w:spacing w:val="0"/>
          <w:w w:val="100"/>
          <w:position w:val="0"/>
          <w:lang w:val="en-US" w:eastAsia="en-US" w:bidi="en-US"/>
        </w:rPr>
        <w:t xml:space="preserve"> function so you can check whether all elements or some elements in a list satisfy a criterion. These two functions correspond to quantifiers in mathematical logic.</w:t>
      </w:r>
    </w:p>
    <w:p>
      <w:pPr>
        <w:pStyle w:val="19"/>
        <w:widowControl w:val="0"/>
        <w:numPr>
          <w:ilvl w:val="0"/>
          <w:numId w:val="14"/>
        </w:numPr>
        <w:shd w:val="clear" w:color="auto" w:fill="auto"/>
        <w:tabs>
          <w:tab w:val="left" w:pos="480"/>
        </w:tabs>
        <w:spacing w:before="0" w:after="123" w:line="230" w:lineRule="exact"/>
        <w:ind w:left="0" w:right="0" w:firstLine="0"/>
      </w:pPr>
      <w:r>
        <w:rPr>
          <w:rStyle w:val="93"/>
        </w:rPr>
        <w:t>forall</w:t>
      </w:r>
      <w:r>
        <w:rPr>
          <w:color w:val="000000"/>
          <w:spacing w:val="0"/>
          <w:w w:val="100"/>
          <w:position w:val="0"/>
          <w:lang w:val="en-US" w:eastAsia="en-US" w:bidi="en-US"/>
        </w:rPr>
        <w:t xml:space="preserve"> is represented mathematically as V.</w:t>
      </w:r>
    </w:p>
    <w:p>
      <w:pPr>
        <w:pStyle w:val="19"/>
        <w:widowControl w:val="0"/>
        <w:numPr>
          <w:ilvl w:val="0"/>
          <w:numId w:val="14"/>
        </w:numPr>
        <w:shd w:val="clear" w:color="auto" w:fill="auto"/>
        <w:tabs>
          <w:tab w:val="left" w:pos="480"/>
        </w:tabs>
        <w:spacing w:before="0" w:after="209" w:line="230" w:lineRule="exact"/>
        <w:ind w:left="0" w:right="0" w:firstLine="0"/>
      </w:pPr>
      <w:r>
        <w:rPr>
          <w:rStyle w:val="93"/>
        </w:rPr>
        <w:t>exists</w:t>
      </w:r>
      <w:r>
        <w:rPr>
          <w:color w:val="000000"/>
          <w:spacing w:val="0"/>
          <w:w w:val="100"/>
          <w:position w:val="0"/>
          <w:lang w:val="en-US" w:eastAsia="en-US" w:bidi="en-US"/>
        </w:rPr>
        <w:t xml:space="preserve"> is represented mathematically as 3.</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criterion is represented by a SKILL expression with a single argument that you identify as the first argument to the </w:t>
      </w:r>
      <w:r>
        <w:rPr>
          <w:rStyle w:val="93"/>
        </w:rPr>
        <w:t>forall</w:t>
      </w:r>
      <w:r>
        <w:rPr>
          <w:color w:val="000000"/>
          <w:spacing w:val="0"/>
          <w:w w:val="100"/>
          <w:position w:val="0"/>
          <w:lang w:val="en-US" w:eastAsia="en-US" w:bidi="en-US"/>
        </w:rPr>
        <w:t xml:space="preserve"> or </w:t>
      </w:r>
      <w:r>
        <w:rPr>
          <w:rStyle w:val="93"/>
        </w:rPr>
        <w:t>exists</w:t>
      </w:r>
      <w:r>
        <w:rPr>
          <w:color w:val="000000"/>
          <w:spacing w:val="0"/>
          <w:w w:val="100"/>
          <w:position w:val="0"/>
          <w:lang w:val="en-US" w:eastAsia="en-US" w:bidi="en-US"/>
        </w:rPr>
        <w:t xml:space="preserve"> function.</w:t>
      </w:r>
    </w:p>
    <w:p>
      <w:pPr>
        <w:pStyle w:val="22"/>
        <w:keepNext/>
        <w:keepLines/>
        <w:widowControl w:val="0"/>
        <w:shd w:val="clear" w:color="auto" w:fill="auto"/>
        <w:spacing w:before="0" w:after="254" w:line="280" w:lineRule="exact"/>
        <w:ind w:left="0" w:right="0" w:firstLine="0"/>
        <w:jc w:val="left"/>
      </w:pPr>
      <w:bookmarkStart w:id="1208" w:name="bookmark1226"/>
      <w:bookmarkStart w:id="1209" w:name="bookmark1227"/>
      <w:r>
        <w:rPr>
          <w:color w:val="000000"/>
          <w:spacing w:val="0"/>
          <w:w w:val="100"/>
          <w:position w:val="0"/>
          <w:lang w:val="en-US" w:eastAsia="en-US" w:bidi="en-US"/>
        </w:rPr>
        <w:t>The forall Function</w:t>
      </w:r>
      <w:bookmarkEnd w:id="1208"/>
      <w:bookmarkEnd w:id="1209"/>
    </w:p>
    <w:p>
      <w:pPr>
        <w:pStyle w:val="19"/>
        <w:widowControl w:val="0"/>
        <w:shd w:val="clear" w:color="auto" w:fill="auto"/>
        <w:spacing w:before="0" w:after="0" w:line="278" w:lineRule="exact"/>
        <w:ind w:left="0" w:right="0" w:firstLine="0"/>
        <w:jc w:val="left"/>
      </w:pPr>
      <w:bookmarkStart w:id="1210" w:name="bookmark1228"/>
      <w:r>
        <w:rPr>
          <w:rStyle w:val="93"/>
        </w:rPr>
        <w:t>forall</w:t>
      </w:r>
      <w:r>
        <w:rPr>
          <w:color w:val="000000"/>
          <w:spacing w:val="0"/>
          <w:w w:val="100"/>
          <w:position w:val="0"/>
          <w:lang w:val="en-US" w:eastAsia="en-US" w:bidi="en-US"/>
        </w:rPr>
        <w:t xml:space="preserve"> verifies that an expression remains true for every element in a list. The </w:t>
      </w:r>
      <w:r>
        <w:rPr>
          <w:rStyle w:val="93"/>
        </w:rPr>
        <w:t>forall</w:t>
      </w:r>
      <w:r>
        <w:rPr>
          <w:color w:val="000000"/>
          <w:spacing w:val="0"/>
          <w:w w:val="100"/>
          <w:position w:val="0"/>
          <w:lang w:val="en-US" w:eastAsia="en-US" w:bidi="en-US"/>
        </w:rPr>
        <w:t xml:space="preserve"> function can also be used to verify that an expression remains true for every key/value pair in an association table. (Refer to</w:t>
      </w:r>
      <w:r>
        <w:fldChar w:fldCharType="begin"/>
      </w:r>
      <w:r>
        <w:instrText xml:space="preserve">HYPERLINK  \l "bookmark627" \o "Current Document" </w:instrText>
      </w:r>
      <w:r>
        <w:fldChar w:fldCharType="separate"/>
      </w:r>
      <w:r>
        <w:rPr>
          <w:color w:val="000000"/>
          <w:spacing w:val="0"/>
          <w:w w:val="100"/>
          <w:position w:val="0"/>
          <w:lang w:val="en-US" w:eastAsia="en-US" w:bidi="en-US"/>
        </w:rPr>
        <w:t xml:space="preserve"> </w:t>
      </w:r>
      <w:r>
        <w:rPr>
          <w:rStyle w:val="71"/>
        </w:rPr>
        <w:t>“Association Tables”</w:t>
      </w:r>
      <w:r>
        <w:rPr>
          <w:color w:val="000000"/>
          <w:spacing w:val="0"/>
          <w:w w:val="100"/>
          <w:position w:val="0"/>
          <w:lang w:val="en-US" w:eastAsia="en-US" w:bidi="en-US"/>
        </w:rPr>
        <w:t xml:space="preserve"> on page 117 </w:t>
      </w:r>
      <w:r>
        <w:fldChar w:fldCharType="end"/>
      </w:r>
      <w:r>
        <w:rPr>
          <w:color w:val="000000"/>
          <w:spacing w:val="0"/>
          <w:w w:val="100"/>
          <w:position w:val="0"/>
          <w:lang w:val="en-US" w:eastAsia="en-US" w:bidi="en-US"/>
        </w:rPr>
        <w:t>for further details.)</w:t>
      </w:r>
      <w:bookmarkEnd w:id="1210"/>
    </w:p>
    <w:p>
      <w:pPr>
        <w:pStyle w:val="27"/>
        <w:widowControl w:val="0"/>
        <w:shd w:val="clear" w:color="auto" w:fill="auto"/>
        <w:spacing w:before="0" w:after="477" w:line="202" w:lineRule="exact"/>
        <w:ind w:left="0" w:right="0" w:firstLine="0"/>
        <w:jc w:val="left"/>
      </w:pPr>
      <w:r>
        <w:rPr>
          <w:color w:val="000000"/>
          <w:spacing w:val="0"/>
          <w:w w:val="100"/>
          <w:position w:val="0"/>
          <w:lang w:val="en-US" w:eastAsia="en-US" w:bidi="en-US"/>
        </w:rPr>
        <w:t xml:space="preserve">forall( x ' ( 2 4 </w:t>
      </w:r>
      <w:r>
        <w:rPr>
          <w:rStyle w:val="199"/>
        </w:rPr>
        <w:t>6</w:t>
      </w:r>
      <w:r>
        <w:rPr>
          <w:color w:val="000000"/>
          <w:spacing w:val="0"/>
          <w:w w:val="100"/>
          <w:position w:val="0"/>
          <w:lang w:val="en-US" w:eastAsia="en-US" w:bidi="en-US"/>
        </w:rPr>
        <w:t xml:space="preserve"> </w:t>
      </w:r>
      <w:r>
        <w:rPr>
          <w:rStyle w:val="199"/>
        </w:rPr>
        <w:t>8</w:t>
      </w:r>
      <w:r>
        <w:rPr>
          <w:color w:val="000000"/>
          <w:spacing w:val="0"/>
          <w:w w:val="100"/>
          <w:position w:val="0"/>
          <w:lang w:val="en-US" w:eastAsia="en-US" w:bidi="en-US"/>
        </w:rPr>
        <w:t xml:space="preserve"> ) evenp( x ) ) =&gt; t forall( x ' ( 2 4 7 </w:t>
      </w:r>
      <w:r>
        <w:rPr>
          <w:rStyle w:val="199"/>
        </w:rPr>
        <w:t>8</w:t>
      </w:r>
      <w:r>
        <w:rPr>
          <w:color w:val="000000"/>
          <w:spacing w:val="0"/>
          <w:w w:val="100"/>
          <w:position w:val="0"/>
          <w:lang w:val="en-US" w:eastAsia="en-US" w:bidi="en-US"/>
        </w:rPr>
        <w:t xml:space="preserve"> ) evenp( x ) ) =&gt; nil</w:t>
      </w:r>
    </w:p>
    <w:p>
      <w:pPr>
        <w:pStyle w:val="22"/>
        <w:keepNext/>
        <w:keepLines/>
        <w:widowControl w:val="0"/>
        <w:shd w:val="clear" w:color="auto" w:fill="auto"/>
        <w:spacing w:before="0" w:after="254" w:line="280" w:lineRule="exact"/>
        <w:ind w:left="0" w:right="0" w:firstLine="0"/>
        <w:jc w:val="left"/>
      </w:pPr>
      <w:bookmarkStart w:id="1211" w:name="bookmark1229"/>
      <w:bookmarkStart w:id="1212" w:name="bookmark1230"/>
      <w:r>
        <w:rPr>
          <w:color w:val="000000"/>
          <w:spacing w:val="0"/>
          <w:w w:val="100"/>
          <w:position w:val="0"/>
          <w:lang w:val="en-US" w:eastAsia="en-US" w:bidi="en-US"/>
        </w:rPr>
        <w:t>The exists Function</w:t>
      </w:r>
      <w:bookmarkEnd w:id="1211"/>
      <w:bookmarkEnd w:id="1212"/>
    </w:p>
    <w:p>
      <w:pPr>
        <w:pStyle w:val="19"/>
        <w:widowControl w:val="0"/>
        <w:shd w:val="clear" w:color="auto" w:fill="auto"/>
        <w:spacing w:before="0" w:after="0" w:line="278" w:lineRule="exact"/>
        <w:ind w:left="0" w:right="0" w:firstLine="0"/>
        <w:jc w:val="left"/>
      </w:pPr>
      <w:r>
        <w:rPr>
          <w:rStyle w:val="93"/>
        </w:rPr>
        <w:t>exists</w:t>
      </w:r>
      <w:r>
        <w:rPr>
          <w:color w:val="000000"/>
          <w:spacing w:val="0"/>
          <w:w w:val="100"/>
          <w:position w:val="0"/>
          <w:lang w:val="en-US" w:eastAsia="en-US" w:bidi="en-US"/>
        </w:rPr>
        <w:t xml:space="preserve"> can use an application-specific </w:t>
      </w:r>
      <w:bookmarkStart w:id="1213" w:name="bookmark1231"/>
      <w:r>
        <w:rPr>
          <w:color w:val="000000"/>
          <w:spacing w:val="0"/>
          <w:w w:val="100"/>
          <w:position w:val="0"/>
          <w:lang w:val="en-US" w:eastAsia="en-US" w:bidi="en-US"/>
        </w:rPr>
        <w:t>t</w:t>
      </w:r>
      <w:bookmarkEnd w:id="1213"/>
      <w:r>
        <w:rPr>
          <w:color w:val="000000"/>
          <w:spacing w:val="0"/>
          <w:w w:val="100"/>
          <w:position w:val="0"/>
          <w:lang w:val="en-US" w:eastAsia="en-US" w:bidi="en-US"/>
        </w:rPr>
        <w:t xml:space="preserve">esting function to locate the first occurrence of an element in a list based on equality. The </w:t>
      </w:r>
      <w:r>
        <w:rPr>
          <w:rStyle w:val="93"/>
        </w:rPr>
        <w:t>exists</w:t>
      </w:r>
      <w:r>
        <w:rPr>
          <w:color w:val="000000"/>
          <w:spacing w:val="0"/>
          <w:w w:val="100"/>
          <w:position w:val="0"/>
          <w:lang w:val="en-US" w:eastAsia="en-US" w:bidi="en-US"/>
        </w:rPr>
        <w:t xml:space="preserve"> function generalizes the </w:t>
      </w:r>
      <w:r>
        <w:rPr>
          <w:rStyle w:val="93"/>
        </w:rPr>
        <w:t>member</w:t>
      </w:r>
      <w:r>
        <w:rPr>
          <w:color w:val="000000"/>
          <w:spacing w:val="0"/>
          <w:w w:val="100"/>
          <w:position w:val="0"/>
          <w:lang w:val="en-US" w:eastAsia="en-US" w:bidi="en-US"/>
        </w:rPr>
        <w:t xml:space="preserve"> and </w:t>
      </w:r>
      <w:r>
        <w:rPr>
          <w:rStyle w:val="93"/>
        </w:rPr>
        <w:t xml:space="preserve">memq </w:t>
      </w:r>
      <w:r>
        <w:rPr>
          <w:color w:val="000000"/>
          <w:spacing w:val="0"/>
          <w:w w:val="100"/>
          <w:position w:val="0"/>
          <w:lang w:val="en-US" w:eastAsia="en-US" w:bidi="en-US"/>
        </w:rPr>
        <w:t>functions, which locate the first occurrence of an element in a list based on equality.</w:t>
      </w:r>
    </w:p>
    <w:p>
      <w:pPr>
        <w:pStyle w:val="29"/>
        <w:widowControl w:val="0"/>
        <w:shd w:val="clear" w:color="auto" w:fill="auto"/>
        <w:tabs>
          <w:tab w:val="center" w:pos="1190"/>
          <w:tab w:val="center" w:pos="1347"/>
          <w:tab w:val="right" w:pos="2424"/>
          <w:tab w:val="left" w:pos="2629"/>
          <w:tab w:val="left" w:pos="3522"/>
          <w:tab w:val="left" w:pos="3973"/>
          <w:tab w:val="center" w:pos="4656"/>
          <w:tab w:val="center" w:pos="4842"/>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( 2 4 7 </w:t>
      </w:r>
      <w:r>
        <w:rPr>
          <w:rStyle w:val="200"/>
        </w:rPr>
        <w:t>8</w:t>
      </w:r>
      <w:r>
        <w:rPr>
          <w:color w:val="000000"/>
          <w:spacing w:val="0"/>
          <w:w w:val="100"/>
          <w:position w:val="0"/>
          <w:lang w:val="en-US" w:eastAsia="en-US" w:bidi="en-US"/>
        </w:rPr>
        <w:tab/>
      </w:r>
      <w:r>
        <w:rPr>
          <w:color w:val="000000"/>
          <w:spacing w:val="0"/>
          <w:w w:val="100"/>
          <w:position w:val="0"/>
          <w:lang w:val="en-US" w:eastAsia="en-US" w:bidi="en-US"/>
        </w:rPr>
        <w:t>) oddp(</w:t>
      </w:r>
      <w:r>
        <w:rPr>
          <w:color w:val="000000"/>
          <w:spacing w:val="0"/>
          <w:w w:val="100"/>
          <w:position w:val="0"/>
          <w:lang w:val="en-US" w:eastAsia="en-US" w:bidi="en-US"/>
        </w:rPr>
        <w:tab/>
      </w:r>
      <w:r>
        <w:rPr>
          <w:color w:val="000000"/>
          <w:spacing w:val="0"/>
          <w:w w:val="100"/>
          <w:position w:val="0"/>
          <w:lang w:val="en-US" w:eastAsia="en-US" w:bidi="en-US"/>
        </w:rPr>
        <w:t>x )</w:t>
      </w:r>
      <w:r>
        <w:rPr>
          <w:color w:val="000000"/>
          <w:spacing w:val="0"/>
          <w:w w:val="100"/>
          <w:position w:val="0"/>
          <w:lang w:val="en-US" w:eastAsia="en-US" w:bidi="en-US"/>
        </w:rPr>
        <w:tab/>
      </w:r>
      <w:r>
        <w:rPr>
          <w:color w:val="000000"/>
          <w:spacing w:val="0"/>
          <w:w w:val="100"/>
          <w:position w:val="0"/>
          <w:lang w:val="en-US" w:eastAsia="en-US" w:bidi="en-US"/>
        </w:rPr>
        <w:t>) =&gt;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7 </w:t>
      </w:r>
      <w:r>
        <w:rPr>
          <w:rStyle w:val="200"/>
        </w:rPr>
        <w:t>8</w:t>
      </w:r>
      <w:r>
        <w:rPr>
          <w:color w:val="000000"/>
          <w:spacing w:val="0"/>
          <w:w w:val="100"/>
          <w:position w:val="0"/>
          <w:lang w:val="en-US" w:eastAsia="en-US" w:bidi="en-US"/>
        </w:rPr>
        <w:t xml:space="preserve"> )</w:t>
      </w:r>
    </w:p>
    <w:p>
      <w:pPr>
        <w:pStyle w:val="29"/>
        <w:widowControl w:val="0"/>
        <w:shd w:val="clear" w:color="auto" w:fill="auto"/>
        <w:tabs>
          <w:tab w:val="center" w:pos="1190"/>
          <w:tab w:val="center" w:pos="1347"/>
          <w:tab w:val="right" w:pos="2424"/>
          <w:tab w:val="left" w:pos="2629"/>
          <w:tab w:val="left" w:pos="4078"/>
          <w:tab w:val="center" w:pos="4736"/>
          <w:tab w:val="right" w:pos="5928"/>
        </w:tabs>
        <w:spacing w:before="0" w:after="0"/>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( 2 4 </w:t>
      </w:r>
      <w:r>
        <w:rPr>
          <w:rStyle w:val="200"/>
        </w:rPr>
        <w:t>6</w:t>
      </w:r>
      <w:r>
        <w:rPr>
          <w:color w:val="000000"/>
          <w:spacing w:val="0"/>
          <w:w w:val="100"/>
          <w:position w:val="0"/>
          <w:lang w:val="en-US" w:eastAsia="en-US" w:bidi="en-US"/>
        </w:rPr>
        <w:t xml:space="preserve"> </w:t>
      </w:r>
      <w:r>
        <w:rPr>
          <w:rStyle w:val="200"/>
        </w:rPr>
        <w:t>8</w:t>
      </w:r>
      <w:r>
        <w:rPr>
          <w:color w:val="000000"/>
          <w:spacing w:val="0"/>
          <w:w w:val="100"/>
          <w:position w:val="0"/>
          <w:lang w:val="en-US" w:eastAsia="en-US" w:bidi="en-US"/>
        </w:rPr>
        <w:tab/>
      </w:r>
      <w:r>
        <w:rPr>
          <w:color w:val="000000"/>
          <w:spacing w:val="0"/>
          <w:w w:val="100"/>
          <w:position w:val="0"/>
          <w:lang w:val="en-US" w:eastAsia="en-US" w:bidi="en-US"/>
        </w:rPr>
        <w:t>) evenp( x )</w:t>
      </w:r>
      <w:r>
        <w:rPr>
          <w:color w:val="000000"/>
          <w:spacing w:val="0"/>
          <w:w w:val="100"/>
          <w:position w:val="0"/>
          <w:lang w:val="en-US" w:eastAsia="en-US" w:bidi="en-US"/>
        </w:rPr>
        <w:tab/>
      </w:r>
      <w:r>
        <w:rPr>
          <w:color w:val="000000"/>
          <w:spacing w:val="0"/>
          <w:w w:val="100"/>
          <w:position w:val="0"/>
          <w:lang w:val="en-US" w:eastAsia="en-US" w:bidi="en-US"/>
        </w:rPr>
        <w:t>) =&gt;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2 4 </w:t>
      </w:r>
      <w:r>
        <w:rPr>
          <w:rStyle w:val="200"/>
        </w:rPr>
        <w:t>6</w:t>
      </w:r>
      <w:r>
        <w:rPr>
          <w:color w:val="000000"/>
          <w:spacing w:val="0"/>
          <w:w w:val="100"/>
          <w:position w:val="0"/>
          <w:lang w:val="en-US" w:eastAsia="en-US" w:bidi="en-US"/>
        </w:rPr>
        <w:t xml:space="preserve"> </w:t>
      </w:r>
      <w:r>
        <w:rPr>
          <w:rStyle w:val="200"/>
        </w:rPr>
        <w:t>8</w:t>
      </w:r>
      <w:r>
        <w:rPr>
          <w:color w:val="000000"/>
          <w:spacing w:val="0"/>
          <w:w w:val="100"/>
          <w:position w:val="0"/>
          <w:lang w:val="en-US" w:eastAsia="en-US" w:bidi="en-US"/>
        </w:rPr>
        <w:t xml:space="preserve"> )</w:t>
      </w:r>
    </w:p>
    <w:p>
      <w:pPr>
        <w:pStyle w:val="29"/>
        <w:widowControl w:val="0"/>
        <w:shd w:val="clear" w:color="auto" w:fill="auto"/>
        <w:tabs>
          <w:tab w:val="center" w:pos="1190"/>
          <w:tab w:val="center" w:pos="1347"/>
          <w:tab w:val="left" w:pos="2533"/>
          <w:tab w:val="left" w:pos="3493"/>
          <w:tab w:val="left" w:pos="4016"/>
          <w:tab w:val="center" w:pos="4656"/>
        </w:tabs>
        <w:spacing w:before="0" w:after="0"/>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'(1 2 3 4)</w:t>
      </w:r>
      <w:r>
        <w:rPr>
          <w:color w:val="000000"/>
          <w:spacing w:val="0"/>
          <w:w w:val="100"/>
          <w:position w:val="0"/>
          <w:lang w:val="en-US" w:eastAsia="en-US" w:bidi="en-US"/>
        </w:rPr>
        <w:tab/>
      </w:r>
      <w:r>
        <w:rPr>
          <w:color w:val="000000"/>
          <w:spacing w:val="0"/>
          <w:w w:val="100"/>
          <w:position w:val="0"/>
          <w:lang w:val="en-US" w:eastAsia="en-US" w:bidi="en-US"/>
        </w:rPr>
        <w:t>(x &gt; 1)</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(2 3</w:t>
      </w:r>
      <w:r>
        <w:rPr>
          <w:color w:val="000000"/>
          <w:spacing w:val="0"/>
          <w:w w:val="100"/>
          <w:position w:val="0"/>
          <w:lang w:val="en-US" w:eastAsia="en-US" w:bidi="en-US"/>
        </w:rPr>
        <w:tab/>
      </w:r>
      <w:r>
        <w:rPr>
          <w:color w:val="000000"/>
          <w:spacing w:val="0"/>
          <w:w w:val="100"/>
          <w:position w:val="0"/>
          <w:lang w:val="en-US" w:eastAsia="en-US" w:bidi="en-US"/>
        </w:rPr>
        <w:t>4)</w:t>
      </w:r>
    </w:p>
    <w:p>
      <w:pPr>
        <w:pStyle w:val="29"/>
        <w:widowControl w:val="0"/>
        <w:shd w:val="clear" w:color="auto" w:fill="auto"/>
        <w:tabs>
          <w:tab w:val="center" w:pos="1190"/>
          <w:tab w:val="center" w:pos="1347"/>
          <w:tab w:val="left" w:pos="2533"/>
          <w:tab w:val="left" w:pos="3493"/>
          <w:tab w:val="left" w:pos="4016"/>
        </w:tabs>
        <w:spacing w:before="0" w:after="410"/>
        <w:ind w:left="0" w:right="0" w:firstLine="0"/>
      </w:pPr>
      <w:r>
        <w:rPr>
          <w:color w:val="000000"/>
          <w:spacing w:val="0"/>
          <w:w w:val="100"/>
          <w:position w:val="0"/>
          <w:lang w:val="en-US" w:eastAsia="en-US" w:bidi="en-US"/>
        </w:rPr>
        <w:t>exists(</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'(1 2 3 4)</w:t>
      </w:r>
      <w:r>
        <w:rPr>
          <w:color w:val="000000"/>
          <w:spacing w:val="0"/>
          <w:w w:val="100"/>
          <w:position w:val="0"/>
          <w:lang w:val="en-US" w:eastAsia="en-US" w:bidi="en-US"/>
        </w:rPr>
        <w:tab/>
      </w:r>
      <w:r>
        <w:rPr>
          <w:color w:val="000000"/>
          <w:spacing w:val="0"/>
          <w:w w:val="100"/>
          <w:position w:val="0"/>
          <w:lang w:val="en-US" w:eastAsia="en-US" w:bidi="en-US"/>
        </w:rPr>
        <w:t>(x &gt; 4)</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fldChar w:fldCharType="end"/>
      </w:r>
    </w:p>
    <w:p>
      <w:pPr>
        <w:pStyle w:val="21"/>
        <w:keepNext/>
        <w:keepLines/>
        <w:widowControl w:val="0"/>
        <w:shd w:val="clear" w:color="auto" w:fill="auto"/>
        <w:spacing w:before="0" w:after="243" w:line="360" w:lineRule="exact"/>
        <w:ind w:left="0" w:right="0" w:firstLine="0"/>
      </w:pPr>
      <w:bookmarkStart w:id="1214" w:name="bookmark1232"/>
      <w:bookmarkStart w:id="1215" w:name="bookmark1233"/>
      <w:bookmarkStart w:id="1216" w:name="bookmark1234"/>
      <w:r>
        <w:rPr>
          <w:color w:val="000000"/>
          <w:spacing w:val="0"/>
          <w:w w:val="100"/>
          <w:position w:val="0"/>
          <w:lang w:val="en-US" w:eastAsia="en-US" w:bidi="en-US"/>
        </w:rPr>
        <w:t>Using Mapping Functions to Traverse Lists</w:t>
      </w:r>
      <w:bookmarkEnd w:id="1214"/>
      <w:bookmarkEnd w:id="1215"/>
      <w:bookmarkEnd w:id="1216"/>
    </w:p>
    <w:p>
      <w:pPr>
        <w:pStyle w:val="19"/>
        <w:widowControl w:val="0"/>
        <w:shd w:val="clear" w:color="auto" w:fill="auto"/>
        <w:spacing w:before="0" w:after="38" w:line="278" w:lineRule="exact"/>
        <w:ind w:left="0" w:right="0" w:firstLine="0"/>
        <w:jc w:val="left"/>
      </w:pPr>
      <w:r>
        <w:rPr>
          <w:color w:val="000000"/>
          <w:spacing w:val="0"/>
          <w:w w:val="100"/>
          <w:position w:val="0"/>
          <w:lang w:val="en-US" w:eastAsia="en-US" w:bidi="en-US"/>
        </w:rPr>
        <w:t xml:space="preserve">SKILL provides a family of very powerful functions for iterating over lists. For historical reasons, these are called mapping functions. The five mapping functions are </w:t>
      </w:r>
      <w:r>
        <w:rPr>
          <w:rStyle w:val="93"/>
        </w:rPr>
        <w:t>map, mapc, mapcar, mapcan,</w:t>
      </w:r>
      <w:r>
        <w:rPr>
          <w:color w:val="000000"/>
          <w:spacing w:val="0"/>
          <w:w w:val="100"/>
          <w:position w:val="0"/>
          <w:lang w:val="en-US" w:eastAsia="en-US" w:bidi="en-US"/>
        </w:rPr>
        <w:t xml:space="preserve"> and </w:t>
      </w:r>
      <w:r>
        <w:rPr>
          <w:rStyle w:val="93"/>
        </w:rPr>
        <w:t>maplist.</w:t>
      </w:r>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 xml:space="preserve">All five </w:t>
      </w:r>
      <w:r>
        <w:rPr>
          <w:rStyle w:val="93"/>
        </w:rPr>
        <w:t>map*</w:t>
      </w:r>
      <w:r>
        <w:rPr>
          <w:color w:val="000000"/>
          <w:spacing w:val="0"/>
          <w:w w:val="100"/>
          <w:position w:val="0"/>
          <w:lang w:val="en-US" w:eastAsia="en-US" w:bidi="en-US"/>
        </w:rPr>
        <w:t xml:space="preserve"> functions have the same arguments.</w:t>
      </w:r>
    </w:p>
    <w:p>
      <w:pPr>
        <w:pStyle w:val="19"/>
        <w:widowControl w:val="0"/>
        <w:numPr>
          <w:ilvl w:val="0"/>
          <w:numId w:val="16"/>
        </w:numPr>
        <w:shd w:val="clear" w:color="auto" w:fill="auto"/>
        <w:tabs>
          <w:tab w:val="left" w:pos="470"/>
        </w:tabs>
        <w:spacing w:before="0" w:after="0" w:line="456" w:lineRule="exact"/>
        <w:ind w:left="0" w:right="0" w:firstLine="0"/>
      </w:pPr>
      <w:r>
        <w:rPr>
          <w:color w:val="000000"/>
          <w:spacing w:val="0"/>
          <w:w w:val="100"/>
          <w:position w:val="0"/>
          <w:lang w:val="en-US" w:eastAsia="en-US" w:bidi="en-US"/>
        </w:rPr>
        <w:t>A function, which must take a single argument.</w:t>
      </w:r>
    </w:p>
    <w:p>
      <w:pPr>
        <w:pStyle w:val="19"/>
        <w:widowControl w:val="0"/>
        <w:numPr>
          <w:ilvl w:val="0"/>
          <w:numId w:val="16"/>
        </w:numPr>
        <w:shd w:val="clear" w:color="auto" w:fill="auto"/>
        <w:tabs>
          <w:tab w:val="left" w:pos="470"/>
        </w:tabs>
        <w:spacing w:before="0" w:after="501" w:line="456" w:lineRule="exact"/>
        <w:ind w:left="0" w:right="0" w:firstLine="0"/>
      </w:pPr>
      <w:r>
        <w:rPr>
          <w:color w:val="000000"/>
          <w:spacing w:val="0"/>
          <w:w w:val="100"/>
          <w:position w:val="0"/>
          <w:lang w:val="en-US" w:eastAsia="en-US" w:bidi="en-US"/>
        </w:rPr>
        <w:t>A list.</w:t>
      </w:r>
    </w:p>
    <w:p>
      <w:pPr>
        <w:pStyle w:val="22"/>
        <w:keepNext/>
        <w:keepLines/>
        <w:widowControl w:val="0"/>
        <w:shd w:val="clear" w:color="auto" w:fill="auto"/>
        <w:spacing w:before="0" w:after="254" w:line="280" w:lineRule="exact"/>
        <w:ind w:left="0" w:right="0" w:firstLine="0"/>
      </w:pPr>
      <w:bookmarkStart w:id="1217" w:name="bookmark1235"/>
      <w:bookmarkStart w:id="1218" w:name="bookmark1236"/>
      <w:bookmarkStart w:id="1219" w:name="bookmark1237"/>
      <w:r>
        <w:rPr>
          <w:color w:val="000000"/>
          <w:spacing w:val="0"/>
          <w:w w:val="100"/>
          <w:position w:val="0"/>
          <w:lang w:val="en-US" w:eastAsia="en-US" w:bidi="en-US"/>
        </w:rPr>
        <w:t>Using lambda with the map* Functions</w:t>
      </w:r>
      <w:bookmarkEnd w:id="1217"/>
      <w:bookmarkEnd w:id="1218"/>
      <w:bookmarkEnd w:id="1219"/>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It is often convenient to use the </w:t>
      </w:r>
      <w:r>
        <w:rPr>
          <w:rStyle w:val="93"/>
        </w:rPr>
        <w:t>lambda</w:t>
      </w:r>
      <w:r>
        <w:rPr>
          <w:color w:val="000000"/>
          <w:spacing w:val="0"/>
          <w:w w:val="100"/>
          <w:position w:val="0"/>
          <w:lang w:val="en-US" w:eastAsia="en-US" w:bidi="en-US"/>
        </w:rPr>
        <w:t xml:space="preserve"> construct to define a nameless function to be used as the first argument.</w:t>
      </w:r>
    </w:p>
    <w:p>
      <w:pPr>
        <w:pStyle w:val="19"/>
        <w:widowControl w:val="0"/>
        <w:shd w:val="clear" w:color="auto" w:fill="auto"/>
        <w:spacing w:before="0" w:after="105" w:line="220" w:lineRule="exact"/>
        <w:ind w:left="0" w:right="0" w:firstLine="0"/>
      </w:pPr>
      <w:r>
        <w:rPr>
          <w:color w:val="000000"/>
          <w:spacing w:val="0"/>
          <w:w w:val="100"/>
          <w:position w:val="0"/>
          <w:lang w:val="en-US" w:eastAsia="en-US" w:bidi="en-US"/>
        </w:rPr>
        <w:t>For example:</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mapcar(</w:t>
      </w:r>
    </w:p>
    <w:p>
      <w:pPr>
        <w:pStyle w:val="27"/>
        <w:widowControl w:val="0"/>
        <w:shd w:val="clear" w:color="auto" w:fill="auto"/>
        <w:tabs>
          <w:tab w:val="left" w:pos="4394"/>
        </w:tabs>
        <w:spacing w:before="0" w:after="0" w:line="202" w:lineRule="exact"/>
        <w:ind w:left="780" w:right="0" w:firstLine="0"/>
      </w:pPr>
      <w:r>
        <w:rPr>
          <w:color w:val="000000"/>
          <w:spacing w:val="0"/>
          <w:w w:val="100"/>
          <w:position w:val="0"/>
          <w:lang w:val="en-US" w:eastAsia="en-US" w:bidi="en-US"/>
        </w:rPr>
        <w:t>lambda( ( x ) list( x x</w:t>
      </w:r>
      <w:r>
        <w:rPr>
          <w:rStyle w:val="199"/>
        </w:rPr>
        <w:t>**2</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return pair of x x**x</w:t>
      </w:r>
    </w:p>
    <w:p>
      <w:pPr>
        <w:pStyle w:val="27"/>
        <w:widowControl w:val="0"/>
        <w:shd w:val="clear" w:color="auto" w:fill="auto"/>
        <w:spacing w:before="0" w:after="0" w:line="202" w:lineRule="exact"/>
        <w:ind w:left="780" w:right="0" w:firstLine="0"/>
      </w:pPr>
      <w:r>
        <w:rPr>
          <w:rStyle w:val="125"/>
        </w:rPr>
        <w:t>'(0123))</w:t>
      </w:r>
    </w:p>
    <w:p>
      <w:pPr>
        <w:pStyle w:val="27"/>
        <w:widowControl w:val="0"/>
        <w:shd w:val="clear" w:color="auto" w:fill="auto"/>
        <w:tabs>
          <w:tab w:val="left" w:pos="2138"/>
          <w:tab w:val="left" w:pos="2858"/>
          <w:tab w:val="left" w:pos="3553"/>
        </w:tabs>
        <w:spacing w:before="0" w:after="119" w:line="202" w:lineRule="exact"/>
        <w:ind w:left="780" w:right="0" w:firstLine="0"/>
      </w:pPr>
      <w:r>
        <w:rPr>
          <w:rStyle w:val="125"/>
        </w:rPr>
        <w:t>=&gt; ((0 0)</w:t>
      </w:r>
      <w:r>
        <w:rPr>
          <w:rStyle w:val="125"/>
        </w:rPr>
        <w:tab/>
      </w:r>
      <w:r>
        <w:rPr>
          <w:rStyle w:val="125"/>
        </w:rPr>
        <w:t>(1 1)</w:t>
      </w:r>
      <w:r>
        <w:rPr>
          <w:rStyle w:val="125"/>
        </w:rPr>
        <w:tab/>
      </w:r>
      <w:r>
        <w:rPr>
          <w:rStyle w:val="125"/>
        </w:rPr>
        <w:t>(2 4)</w:t>
      </w:r>
      <w:r>
        <w:rPr>
          <w:rStyle w:val="125"/>
        </w:rPr>
        <w:tab/>
      </w:r>
      <w:r>
        <w:rPr>
          <w:rStyle w:val="125"/>
        </w:rPr>
        <w:t>(3 9))</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Refer to </w:t>
      </w:r>
      <w:r>
        <w:fldChar w:fldCharType="begin"/>
      </w:r>
      <w:r>
        <w:instrText xml:space="preserve">HYPERLINK  \l "bookmark352" \o "Current Document" </w:instrText>
      </w:r>
      <w:r>
        <w:fldChar w:fldCharType="separate"/>
      </w:r>
      <w:r>
        <w:rPr>
          <w:rStyle w:val="71"/>
        </w:rPr>
        <w:t>“Syntax Functions for Defining Functions”</w:t>
      </w:r>
      <w:r>
        <w:rPr>
          <w:color w:val="000000"/>
          <w:spacing w:val="0"/>
          <w:w w:val="100"/>
          <w:position w:val="0"/>
          <w:lang w:val="en-US" w:eastAsia="en-US" w:bidi="en-US"/>
        </w:rPr>
        <w:t xml:space="preserve"> on page 81 </w:t>
      </w:r>
      <w:r>
        <w:fldChar w:fldCharType="end"/>
      </w:r>
      <w:r>
        <w:rPr>
          <w:color w:val="000000"/>
          <w:spacing w:val="0"/>
          <w:w w:val="100"/>
          <w:position w:val="0"/>
          <w:lang w:val="en-US" w:eastAsia="en-US" w:bidi="en-US"/>
        </w:rPr>
        <w:t xml:space="preserve">for further details on the </w:t>
      </w:r>
      <w:r>
        <w:rPr>
          <w:rStyle w:val="93"/>
        </w:rPr>
        <w:t>lambda</w:t>
      </w:r>
      <w:r>
        <w:rPr>
          <w:color w:val="000000"/>
          <w:spacing w:val="0"/>
          <w:w w:val="100"/>
          <w:position w:val="0"/>
          <w:lang w:val="en-US" w:eastAsia="en-US" w:bidi="en-US"/>
        </w:rPr>
        <w:t xml:space="preserve"> construct.</w:t>
      </w:r>
    </w:p>
    <w:p>
      <w:pPr>
        <w:pStyle w:val="22"/>
        <w:keepNext/>
        <w:keepLines/>
        <w:widowControl w:val="0"/>
        <w:shd w:val="clear" w:color="auto" w:fill="auto"/>
        <w:spacing w:before="0" w:after="196" w:line="280" w:lineRule="exact"/>
        <w:ind w:left="780" w:right="0" w:hanging="780"/>
        <w:jc w:val="left"/>
      </w:pPr>
      <w:bookmarkStart w:id="1220" w:name="bookmark1238"/>
      <w:bookmarkStart w:id="1221" w:name="bookmark1239"/>
      <w:r>
        <w:rPr>
          <w:color w:val="000000"/>
          <w:spacing w:val="0"/>
          <w:w w:val="100"/>
          <w:position w:val="0"/>
          <w:lang w:val="en-US" w:eastAsia="en-US" w:bidi="en-US"/>
        </w:rPr>
        <w:t>Using the map* Functions with the foreach Function</w:t>
      </w:r>
      <w:bookmarkEnd w:id="1220"/>
      <w:bookmarkEnd w:id="1221"/>
    </w:p>
    <w:p>
      <w:pPr>
        <w:pStyle w:val="19"/>
        <w:widowControl w:val="0"/>
        <w:shd w:val="clear" w:color="auto" w:fill="auto"/>
        <w:spacing w:before="0" w:after="231" w:line="283" w:lineRule="exact"/>
        <w:ind w:left="0" w:right="0" w:firstLine="0"/>
        <w:jc w:val="left"/>
      </w:pPr>
      <w:bookmarkStart w:id="1222" w:name="bookmark1240"/>
      <w:r>
        <w:rPr>
          <w:color w:val="000000"/>
          <w:spacing w:val="0"/>
          <w:w w:val="100"/>
          <w:position w:val="0"/>
          <w:lang w:val="en-US" w:eastAsia="en-US" w:bidi="en-US"/>
        </w:rPr>
        <w:t xml:space="preserve">Alternatively, you can use each mapping function as an option to the </w:t>
      </w:r>
      <w:r>
        <w:rPr>
          <w:rStyle w:val="93"/>
        </w:rPr>
        <w:t>foreach</w:t>
      </w:r>
      <w:r>
        <w:rPr>
          <w:color w:val="000000"/>
          <w:spacing w:val="0"/>
          <w:w w:val="100"/>
          <w:position w:val="0"/>
          <w:lang w:val="en-US" w:eastAsia="en-US" w:bidi="en-US"/>
        </w:rPr>
        <w:t xml:space="preserve"> function. Often, using the </w:t>
      </w:r>
      <w:r>
        <w:rPr>
          <w:rStyle w:val="93"/>
        </w:rPr>
        <w:t>foreach</w:t>
      </w:r>
      <w:r>
        <w:rPr>
          <w:color w:val="000000"/>
          <w:spacing w:val="0"/>
          <w:w w:val="100"/>
          <w:position w:val="0"/>
          <w:lang w:val="en-US" w:eastAsia="en-US" w:bidi="en-US"/>
        </w:rPr>
        <w:t xml:space="preserve"> function results in more understandable code.</w:t>
      </w:r>
      <w:bookmarkEnd w:id="1222"/>
    </w:p>
    <w:p>
      <w:pPr>
        <w:pStyle w:val="19"/>
        <w:widowControl w:val="0"/>
        <w:shd w:val="clear" w:color="auto" w:fill="auto"/>
        <w:spacing w:before="0" w:after="114" w:line="220" w:lineRule="exact"/>
        <w:ind w:left="0" w:right="0" w:firstLine="0"/>
        <w:jc w:val="left"/>
      </w:pPr>
      <w:r>
        <w:rPr>
          <w:color w:val="000000"/>
          <w:spacing w:val="0"/>
          <w:w w:val="100"/>
          <w:position w:val="0"/>
          <w:lang w:val="en-US" w:eastAsia="en-US" w:bidi="en-US"/>
        </w:rPr>
        <w:t>For example, the following are equivalent.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foreach( mapcar x '( 0 1 2 3 )</w:t>
      </w:r>
    </w:p>
    <w:p>
      <w:pPr>
        <w:pStyle w:val="27"/>
        <w:widowControl w:val="0"/>
        <w:shd w:val="clear" w:color="auto" w:fill="auto"/>
        <w:tabs>
          <w:tab w:val="left" w:pos="2594"/>
        </w:tabs>
        <w:spacing w:before="0" w:after="0" w:line="221" w:lineRule="exact"/>
        <w:ind w:left="780" w:right="0" w:firstLine="0"/>
      </w:pPr>
      <w:r>
        <w:rPr>
          <w:color w:val="000000"/>
          <w:spacing w:val="0"/>
          <w:w w:val="100"/>
          <w:position w:val="0"/>
          <w:lang w:val="en-US" w:eastAsia="en-US" w:bidi="en-US"/>
        </w:rPr>
        <w:t>list( x x</w:t>
      </w:r>
      <w:r>
        <w:rPr>
          <w:rStyle w:val="199"/>
        </w:rPr>
        <w:t>**2</w:t>
      </w:r>
      <w:r>
        <w:rPr>
          <w:color w:val="000000"/>
          <w:spacing w:val="0"/>
          <w:w w:val="100"/>
          <w:position w:val="0"/>
          <w:lang w:val="en-US" w:eastAsia="en-US" w:bidi="en-US"/>
        </w:rPr>
        <w:t xml:space="preserve">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build </w:t>
      </w:r>
      <w:r>
        <w:rPr>
          <w:rStyle w:val="199"/>
        </w:rPr>
        <w:t>2</w:t>
      </w:r>
      <w:r>
        <w:rPr>
          <w:color w:val="000000"/>
          <w:spacing w:val="0"/>
          <w:w w:val="100"/>
          <w:position w:val="0"/>
          <w:lang w:val="en-US" w:eastAsia="en-US" w:bidi="en-US"/>
        </w:rPr>
        <w:t xml:space="preserve"> element list of a x and x*x</w:t>
      </w:r>
    </w:p>
    <w:p>
      <w:pPr>
        <w:pStyle w:val="27"/>
        <w:widowControl w:val="0"/>
        <w:shd w:val="clear" w:color="auto" w:fill="auto"/>
        <w:spacing w:before="0" w:after="0" w:line="221" w:lineRule="exact"/>
        <w:ind w:left="780" w:right="0" w:firstLine="0"/>
      </w:pPr>
      <w:r>
        <w:rPr>
          <w:color w:val="000000"/>
          <w:spacing w:val="0"/>
          <w:w w:val="100"/>
          <w:position w:val="0"/>
          <w:lang w:val="en-US" w:eastAsia="en-US" w:bidi="en-US"/>
        </w:rPr>
        <w:t>)</w:t>
      </w:r>
    </w:p>
    <w:p>
      <w:pPr>
        <w:pStyle w:val="27"/>
        <w:widowControl w:val="0"/>
        <w:shd w:val="clear" w:color="auto" w:fill="auto"/>
        <w:tabs>
          <w:tab w:val="left" w:pos="2138"/>
          <w:tab w:val="left" w:pos="2858"/>
          <w:tab w:val="left" w:pos="3578"/>
        </w:tabs>
        <w:spacing w:before="0" w:after="0" w:line="403" w:lineRule="exact"/>
        <w:ind w:left="780" w:right="0" w:firstLine="0"/>
      </w:pPr>
      <w:r>
        <w:rPr>
          <w:color w:val="000000"/>
          <w:spacing w:val="0"/>
          <w:w w:val="100"/>
          <w:position w:val="0"/>
          <w:lang w:val="en-US" w:eastAsia="en-US" w:bidi="en-US"/>
        </w:rPr>
        <w:t>=&gt; ((0 0)</w:t>
      </w:r>
      <w:r>
        <w:rPr>
          <w:color w:val="000000"/>
          <w:spacing w:val="0"/>
          <w:w w:val="100"/>
          <w:position w:val="0"/>
          <w:lang w:val="en-US" w:eastAsia="en-US" w:bidi="en-US"/>
        </w:rPr>
        <w:tab/>
      </w:r>
      <w:r>
        <w:rPr>
          <w:color w:val="000000"/>
          <w:spacing w:val="0"/>
          <w:w w:val="100"/>
          <w:position w:val="0"/>
          <w:lang w:val="en-US" w:eastAsia="en-US" w:bidi="en-US"/>
        </w:rPr>
        <w:t>(1 1)</w:t>
      </w:r>
      <w:r>
        <w:rPr>
          <w:color w:val="000000"/>
          <w:spacing w:val="0"/>
          <w:w w:val="100"/>
          <w:position w:val="0"/>
          <w:lang w:val="en-US" w:eastAsia="en-US" w:bidi="en-US"/>
        </w:rPr>
        <w:tab/>
      </w:r>
      <w:r>
        <w:rPr>
          <w:color w:val="000000"/>
          <w:spacing w:val="0"/>
          <w:w w:val="100"/>
          <w:position w:val="0"/>
          <w:lang w:val="en-US" w:eastAsia="en-US" w:bidi="en-US"/>
        </w:rPr>
        <w:t>(2 4)</w:t>
      </w:r>
      <w:r>
        <w:rPr>
          <w:color w:val="000000"/>
          <w:spacing w:val="0"/>
          <w:w w:val="100"/>
          <w:position w:val="0"/>
          <w:lang w:val="en-US" w:eastAsia="en-US" w:bidi="en-US"/>
        </w:rPr>
        <w:tab/>
      </w:r>
      <w:r>
        <w:rPr>
          <w:color w:val="000000"/>
          <w:spacing w:val="0"/>
          <w:w w:val="100"/>
          <w:position w:val="0"/>
          <w:lang w:val="en-US" w:eastAsia="en-US" w:bidi="en-US"/>
        </w:rPr>
        <w:t>(3 9))</w:t>
      </w:r>
    </w:p>
    <w:p>
      <w:pPr>
        <w:pStyle w:val="27"/>
        <w:widowControl w:val="0"/>
        <w:shd w:val="clear" w:color="auto" w:fill="auto"/>
        <w:spacing w:before="0" w:after="0" w:line="403" w:lineRule="exact"/>
        <w:ind w:left="0" w:right="0" w:firstLine="0"/>
        <w:jc w:val="left"/>
      </w:pPr>
      <w:r>
        <w:rPr>
          <w:color w:val="000000"/>
          <w:spacing w:val="0"/>
          <w:w w:val="100"/>
          <w:position w:val="0"/>
          <w:lang w:val="en-US" w:eastAsia="en-US" w:bidi="en-US"/>
        </w:rPr>
        <w:t>mapcar(</w:t>
      </w:r>
    </w:p>
    <w:p>
      <w:pPr>
        <w:pStyle w:val="27"/>
        <w:widowControl w:val="0"/>
        <w:shd w:val="clear" w:color="auto" w:fill="auto"/>
        <w:tabs>
          <w:tab w:val="left" w:pos="4394"/>
        </w:tabs>
        <w:spacing w:before="0" w:after="0" w:line="206" w:lineRule="exact"/>
        <w:ind w:left="780" w:right="0" w:firstLine="0"/>
      </w:pPr>
      <w:r>
        <w:rPr>
          <w:color w:val="000000"/>
          <w:spacing w:val="0"/>
          <w:w w:val="100"/>
          <w:position w:val="0"/>
          <w:lang w:val="en-US" w:eastAsia="en-US" w:bidi="en-US"/>
        </w:rPr>
        <w:t>lambda( ( x ) list( x x</w:t>
      </w:r>
      <w:r>
        <w:rPr>
          <w:rStyle w:val="199"/>
        </w:rPr>
        <w:t>**2</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return pair of x x**x</w:t>
      </w:r>
    </w:p>
    <w:p>
      <w:pPr>
        <w:pStyle w:val="27"/>
        <w:widowControl w:val="0"/>
        <w:shd w:val="clear" w:color="auto" w:fill="auto"/>
        <w:spacing w:before="0" w:after="123" w:line="206" w:lineRule="exact"/>
        <w:ind w:left="780" w:right="0" w:firstLine="0"/>
      </w:pPr>
      <w:r>
        <w:rPr>
          <w:rStyle w:val="201"/>
        </w:rPr>
        <w:t>'(0123))</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relationship between the two usages of the mapping functions is very tight. When you use the </w:t>
      </w:r>
      <w:r>
        <w:rPr>
          <w:rStyle w:val="93"/>
        </w:rPr>
        <w:t>foreach</w:t>
      </w:r>
      <w:r>
        <w:rPr>
          <w:color w:val="000000"/>
          <w:spacing w:val="0"/>
          <w:w w:val="100"/>
          <w:position w:val="0"/>
          <w:lang w:val="en-US" w:eastAsia="en-US" w:bidi="en-US"/>
        </w:rPr>
        <w:t xml:space="preserve"> function, SKILL actually incorporates the expressions within the </w:t>
      </w:r>
      <w:r>
        <w:rPr>
          <w:rStyle w:val="93"/>
        </w:rPr>
        <w:t xml:space="preserve">foreach </w:t>
      </w:r>
      <w:r>
        <w:rPr>
          <w:color w:val="000000"/>
          <w:spacing w:val="0"/>
          <w:w w:val="100"/>
          <w:position w:val="0"/>
          <w:lang w:val="en-US" w:eastAsia="en-US" w:bidi="en-US"/>
        </w:rPr>
        <w:t xml:space="preserve">body in a </w:t>
      </w:r>
      <w:r>
        <w:rPr>
          <w:rStyle w:val="93"/>
        </w:rPr>
        <w:t>lambda</w:t>
      </w:r>
      <w:r>
        <w:rPr>
          <w:color w:val="000000"/>
          <w:spacing w:val="0"/>
          <w:w w:val="100"/>
          <w:position w:val="0"/>
          <w:lang w:val="en-US" w:eastAsia="en-US" w:bidi="en-US"/>
        </w:rPr>
        <w:t xml:space="preserve"> function as illustrated below. This </w:t>
      </w:r>
      <w:r>
        <w:rPr>
          <w:rStyle w:val="93"/>
        </w:rPr>
        <w:t>lambda</w:t>
      </w:r>
      <w:r>
        <w:rPr>
          <w:color w:val="000000"/>
          <w:spacing w:val="0"/>
          <w:w w:val="100"/>
          <w:position w:val="0"/>
          <w:lang w:val="en-US" w:eastAsia="en-US" w:bidi="en-US"/>
        </w:rPr>
        <w:t xml:space="preserve"> function is passed to the mapping function. For example, the following are equivalent:</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foreach( mapcar x aList exp</w:t>
      </w:r>
      <w:r>
        <w:rPr>
          <w:rStyle w:val="199"/>
        </w:rPr>
        <w:t>1</w:t>
      </w:r>
      <w:r>
        <w:rPr>
          <w:color w:val="000000"/>
          <w:spacing w:val="0"/>
          <w:w w:val="100"/>
          <w:position w:val="0"/>
          <w:lang w:val="en-US" w:eastAsia="en-US" w:bidi="en-US"/>
        </w:rPr>
        <w:t>() exp</w:t>
      </w:r>
      <w:r>
        <w:rPr>
          <w:rStyle w:val="199"/>
        </w:rPr>
        <w:t>2</w:t>
      </w:r>
      <w:r>
        <w:rPr>
          <w:color w:val="000000"/>
          <w:spacing w:val="0"/>
          <w:w w:val="100"/>
          <w:position w:val="0"/>
          <w:lang w:val="en-US" w:eastAsia="en-US" w:bidi="en-US"/>
        </w:rPr>
        <w:t>() exp3()</w:t>
      </w:r>
    </w:p>
    <w:p>
      <w:pPr>
        <w:pStyle w:val="27"/>
        <w:widowControl w:val="0"/>
        <w:shd w:val="clear" w:color="auto" w:fill="auto"/>
        <w:spacing w:before="0" w:after="115" w:line="190" w:lineRule="exact"/>
        <w:ind w:left="780" w:right="0" w:firstLine="0"/>
      </w:pPr>
      <w:r>
        <w:rPr>
          <w:color w:val="000000"/>
          <w:spacing w:val="0"/>
          <w:w w:val="100"/>
          <w:position w:val="0"/>
          <w:lang w:val="en-US" w:eastAsia="en-US" w:bidi="en-US"/>
        </w:rPr>
        <w:t>)</w:t>
      </w:r>
    </w:p>
    <w:p>
      <w:pPr>
        <w:pStyle w:val="27"/>
        <w:widowControl w:val="0"/>
        <w:shd w:val="clear" w:color="auto" w:fill="auto"/>
        <w:spacing w:before="0" w:after="0"/>
        <w:ind w:left="0" w:right="0" w:firstLine="0"/>
        <w:jc w:val="left"/>
      </w:pPr>
      <w:r>
        <w:rPr>
          <w:color w:val="000000"/>
          <w:spacing w:val="0"/>
          <w:w w:val="100"/>
          <w:position w:val="0"/>
          <w:lang w:val="en-US" w:eastAsia="en-US" w:bidi="en-US"/>
        </w:rPr>
        <w:t>mapcar(</w:t>
      </w:r>
    </w:p>
    <w:p>
      <w:pPr>
        <w:pStyle w:val="27"/>
        <w:widowControl w:val="0"/>
        <w:shd w:val="clear" w:color="auto" w:fill="auto"/>
        <w:spacing w:before="0" w:after="0"/>
        <w:ind w:left="1480" w:right="7440" w:hanging="700"/>
        <w:jc w:val="left"/>
      </w:pPr>
      <w:r>
        <w:rPr>
          <w:color w:val="000000"/>
          <w:spacing w:val="0"/>
          <w:w w:val="100"/>
          <w:position w:val="0"/>
          <w:lang w:val="en-US" w:eastAsia="en-US" w:bidi="en-US"/>
        </w:rPr>
        <w:t>lambda( ( x ) exp</w:t>
      </w:r>
      <w:r>
        <w:rPr>
          <w:rStyle w:val="199"/>
        </w:rPr>
        <w:t>1</w:t>
      </w:r>
      <w:r>
        <w:rPr>
          <w:color w:val="000000"/>
          <w:spacing w:val="0"/>
          <w:w w:val="100"/>
          <w:position w:val="0"/>
          <w:lang w:val="en-US" w:eastAsia="en-US" w:bidi="en-US"/>
        </w:rPr>
        <w:t>() exp</w:t>
      </w:r>
      <w:r>
        <w:rPr>
          <w:rStyle w:val="199"/>
        </w:rPr>
        <w:t>2</w:t>
      </w:r>
      <w:r>
        <w:rPr>
          <w:color w:val="000000"/>
          <w:spacing w:val="0"/>
          <w:w w:val="100"/>
          <w:position w:val="0"/>
          <w:lang w:val="en-US" w:eastAsia="en-US" w:bidi="en-US"/>
        </w:rPr>
        <w:t>() exp3()</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0"/>
        <w:ind w:left="780" w:right="0" w:firstLine="0"/>
      </w:pPr>
      <w:r>
        <w:rPr>
          <w:color w:val="000000"/>
          <w:spacing w:val="0"/>
          <w:w w:val="100"/>
          <w:position w:val="0"/>
          <w:lang w:val="en-US" w:eastAsia="en-US" w:bidi="en-US"/>
        </w:rPr>
        <w:t>aList</w:t>
      </w:r>
    </w:p>
    <w:p>
      <w:pPr>
        <w:pStyle w:val="27"/>
        <w:widowControl w:val="0"/>
        <w:shd w:val="clear" w:color="auto" w:fill="auto"/>
        <w:spacing w:before="0" w:after="139" w:line="190" w:lineRule="exact"/>
        <w:ind w:left="780" w:right="0" w:firstLine="0"/>
      </w:pPr>
      <w:r>
        <w:rPr>
          <w:color w:val="000000"/>
          <w:spacing w:val="0"/>
          <w:w w:val="100"/>
          <w:position w:val="0"/>
          <w:lang w:val="en-US" w:eastAsia="en-US" w:bidi="en-US"/>
        </w:rPr>
        <w:t>)</w:t>
      </w:r>
    </w:p>
    <w:p>
      <w:pPr>
        <w:pStyle w:val="19"/>
        <w:widowControl w:val="0"/>
        <w:shd w:val="clear" w:color="auto" w:fill="auto"/>
        <w:spacing w:before="0" w:after="481" w:line="220" w:lineRule="exact"/>
        <w:ind w:left="0" w:right="0" w:firstLine="0"/>
        <w:jc w:val="left"/>
      </w:pPr>
      <w:r>
        <w:rPr>
          <w:color w:val="000000"/>
          <w:spacing w:val="0"/>
          <w:w w:val="100"/>
          <w:position w:val="0"/>
          <w:lang w:val="en-US" w:eastAsia="en-US" w:bidi="en-US"/>
        </w:rPr>
        <w:t>The following descriptions illustrate both approaches to using each mapping function.</w:t>
      </w:r>
    </w:p>
    <w:p>
      <w:pPr>
        <w:pStyle w:val="22"/>
        <w:keepNext/>
        <w:keepLines/>
        <w:widowControl w:val="0"/>
        <w:shd w:val="clear" w:color="auto" w:fill="auto"/>
        <w:spacing w:before="0" w:after="191" w:line="280" w:lineRule="exact"/>
        <w:ind w:left="0" w:right="0" w:firstLine="0"/>
        <w:jc w:val="left"/>
      </w:pPr>
      <w:bookmarkStart w:id="1223" w:name="bookmark1241"/>
      <w:bookmarkStart w:id="1224" w:name="bookmark1242"/>
      <w:bookmarkStart w:id="1225" w:name="bookmark1243"/>
      <w:r>
        <w:rPr>
          <w:color w:val="000000"/>
          <w:spacing w:val="0"/>
          <w:w w:val="100"/>
          <w:position w:val="0"/>
          <w:lang w:val="en-US" w:eastAsia="en-US" w:bidi="en-US"/>
        </w:rPr>
        <w:t>The mapc Function</w:t>
      </w:r>
      <w:bookmarkEnd w:id="1223"/>
      <w:bookmarkEnd w:id="1224"/>
      <w:bookmarkEnd w:id="1225"/>
    </w:p>
    <w:p>
      <w:pPr>
        <w:pStyle w:val="19"/>
        <w:widowControl w:val="0"/>
        <w:shd w:val="clear" w:color="auto" w:fill="auto"/>
        <w:spacing w:before="0" w:after="38" w:line="283" w:lineRule="exact"/>
        <w:ind w:left="0" w:right="0" w:firstLine="0"/>
        <w:jc w:val="left"/>
      </w:pPr>
      <w:r>
        <w:rPr>
          <w:color w:val="000000"/>
          <w:spacing w:val="0"/>
          <w:w w:val="100"/>
          <w:position w:val="0"/>
          <w:lang w:val="en-US" w:eastAsia="en-US" w:bidi="en-US"/>
        </w:rPr>
        <w:t xml:space="preserve">The </w:t>
      </w:r>
      <w:r>
        <w:rPr>
          <w:rStyle w:val="93"/>
        </w:rPr>
        <w:t>mapc</w:t>
      </w:r>
      <w:r>
        <w:rPr>
          <w:color w:val="000000"/>
          <w:spacing w:val="0"/>
          <w:w w:val="100"/>
          <w:position w:val="0"/>
          <w:lang w:val="en-US" w:eastAsia="en-US" w:bidi="en-US"/>
        </w:rPr>
        <w:t xml:space="preserve"> function is the default mapping function used by the </w:t>
      </w:r>
      <w:r>
        <w:rPr>
          <w:rStyle w:val="93"/>
        </w:rPr>
        <w:t>foreach</w:t>
      </w:r>
      <w:r>
        <w:rPr>
          <w:color w:val="000000"/>
          <w:spacing w:val="0"/>
          <w:w w:val="100"/>
          <w:position w:val="0"/>
          <w:lang w:val="en-US" w:eastAsia="en-US" w:bidi="en-US"/>
        </w:rPr>
        <w:t xml:space="preserve"> macro. When used with the </w:t>
      </w:r>
      <w:r>
        <w:rPr>
          <w:rStyle w:val="93"/>
        </w:rPr>
        <w:t>foreach</w:t>
      </w:r>
      <w:r>
        <w:rPr>
          <w:color w:val="000000"/>
          <w:spacing w:val="0"/>
          <w:w w:val="100"/>
          <w:position w:val="0"/>
          <w:lang w:val="en-US" w:eastAsia="en-US" w:bidi="en-US"/>
        </w:rPr>
        <w:t xml:space="preserve"> function</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iterates over each element of the argument list.</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At each iteration, the current element is available in the loop variable of the </w:t>
      </w:r>
      <w:r>
        <w:rPr>
          <w:rStyle w:val="93"/>
        </w:rPr>
        <w:t>foreach.</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returns the original argument list as a result.</w:t>
      </w:r>
    </w:p>
    <w:p>
      <w:pPr>
        <w:pStyle w:val="19"/>
        <w:widowControl w:val="0"/>
        <w:shd w:val="clear" w:color="auto" w:fill="auto"/>
        <w:spacing w:before="0" w:after="0" w:line="220" w:lineRule="exact"/>
        <w:ind w:left="0" w:right="0" w:firstLine="0"/>
      </w:pPr>
      <w:r>
        <w:rPr>
          <w:color w:val="000000"/>
          <w:spacing w:val="0"/>
          <w:w w:val="100"/>
          <w:position w:val="0"/>
          <w:lang w:val="en-US" w:eastAsia="en-US" w:bidi="en-US"/>
        </w:rPr>
        <w:t>For example:</w:t>
      </w:r>
    </w:p>
    <w:p>
      <w:pPr>
        <w:pStyle w:val="27"/>
        <w:widowControl w:val="0"/>
        <w:shd w:val="clear" w:color="auto" w:fill="auto"/>
        <w:spacing w:before="0" w:after="0" w:line="192" w:lineRule="exact"/>
        <w:ind w:left="780" w:right="6420" w:hanging="780"/>
        <w:jc w:val="left"/>
      </w:pPr>
      <w:r>
        <w:rPr>
          <w:color w:val="000000"/>
          <w:spacing w:val="0"/>
          <w:w w:val="100"/>
          <w:position w:val="0"/>
          <w:lang w:val="en-US" w:eastAsia="en-US" w:bidi="en-US"/>
        </w:rPr>
        <w:t>foreach( mapc x '(1 2 3 4 5) println(x)</w:t>
      </w:r>
    </w:p>
    <w:p>
      <w:pPr>
        <w:pStyle w:val="27"/>
        <w:widowControl w:val="0"/>
        <w:shd w:val="clear" w:color="auto" w:fill="auto"/>
        <w:spacing w:before="0" w:after="119" w:line="190"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0"/>
        <w:ind w:left="0" w:right="0" w:firstLine="0"/>
        <w:jc w:val="left"/>
      </w:pPr>
      <w:r>
        <w:rPr>
          <w:color w:val="000000"/>
          <w:spacing w:val="0"/>
          <w:w w:val="100"/>
          <w:position w:val="0"/>
          <w:lang w:val="en-US" w:eastAsia="en-US" w:bidi="en-US"/>
        </w:rPr>
        <w:t>mapc(</w:t>
      </w:r>
    </w:p>
    <w:p>
      <w:pPr>
        <w:pStyle w:val="27"/>
        <w:widowControl w:val="0"/>
        <w:shd w:val="clear" w:color="auto" w:fill="auto"/>
        <w:spacing w:before="0" w:after="0"/>
        <w:ind w:left="780" w:right="5680" w:firstLine="0"/>
        <w:jc w:val="left"/>
      </w:pPr>
      <w:r>
        <w:rPr>
          <w:color w:val="000000"/>
          <w:spacing w:val="0"/>
          <w:w w:val="100"/>
          <w:position w:val="0"/>
          <w:lang w:val="en-US" w:eastAsia="en-US" w:bidi="en-US"/>
        </w:rPr>
        <w:t>lambda( ( x ) println( x )) '(1 2 3 4 5)</w:t>
      </w:r>
    </w:p>
    <w:p>
      <w:pPr>
        <w:pStyle w:val="27"/>
        <w:widowControl w:val="0"/>
        <w:shd w:val="clear" w:color="auto" w:fill="auto"/>
        <w:spacing w:before="0" w:after="199" w:line="190" w:lineRule="exact"/>
        <w:ind w:left="780" w:right="0" w:firstLine="0"/>
        <w:jc w:val="left"/>
      </w:pPr>
      <w:r>
        <w:rPr>
          <w:color w:val="000000"/>
          <w:spacing w:val="0"/>
          <w:w w:val="100"/>
          <w:position w:val="0"/>
          <w:lang w:val="en-US" w:eastAsia="en-US" w:bidi="en-US"/>
        </w:rPr>
        <w:t>)</w:t>
      </w:r>
    </w:p>
    <w:p>
      <w:pPr>
        <w:pStyle w:val="19"/>
        <w:widowControl w:val="0"/>
        <w:shd w:val="clear" w:color="auto" w:fill="auto"/>
        <w:spacing w:before="0" w:after="95" w:line="220" w:lineRule="exact"/>
        <w:ind w:left="0" w:right="0" w:firstLine="0"/>
        <w:jc w:val="left"/>
      </w:pPr>
      <w:r>
        <w:rPr>
          <w:color w:val="000000"/>
          <w:spacing w:val="0"/>
          <w:w w:val="100"/>
          <w:position w:val="0"/>
          <w:lang w:val="en-US" w:eastAsia="en-US" w:bidi="en-US"/>
        </w:rPr>
        <w:t>displays the following:</w:t>
      </w:r>
    </w:p>
    <w:p>
      <w:pPr>
        <w:pStyle w:val="34"/>
        <w:widowControl w:val="0"/>
        <w:shd w:val="clear" w:color="auto" w:fill="auto"/>
        <w:spacing w:before="0" w:after="0" w:line="202" w:lineRule="exact"/>
        <w:ind w:left="0" w:right="0" w:firstLine="0"/>
        <w:jc w:val="left"/>
      </w:pPr>
      <w:r>
        <w:rPr>
          <w:rStyle w:val="202"/>
        </w:rPr>
        <w:t>1</w:t>
      </w:r>
    </w:p>
    <w:p>
      <w:pPr>
        <w:pStyle w:val="34"/>
        <w:widowControl w:val="0"/>
        <w:shd w:val="clear" w:color="auto" w:fill="auto"/>
        <w:spacing w:before="0" w:after="0" w:line="202" w:lineRule="exact"/>
        <w:ind w:left="0" w:right="0" w:firstLine="0"/>
        <w:jc w:val="left"/>
      </w:pPr>
      <w:r>
        <w:rPr>
          <w:rStyle w:val="202"/>
        </w:rPr>
        <w:t>2</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3</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4</w:t>
      </w:r>
    </w:p>
    <w:p>
      <w:pPr>
        <w:pStyle w:val="27"/>
        <w:widowControl w:val="0"/>
        <w:shd w:val="clear" w:color="auto" w:fill="auto"/>
        <w:spacing w:before="0" w:after="217" w:line="202" w:lineRule="exact"/>
        <w:ind w:left="0" w:right="0" w:firstLine="0"/>
        <w:jc w:val="left"/>
      </w:pPr>
      <w:r>
        <w:rPr>
          <w:color w:val="000000"/>
          <w:spacing w:val="0"/>
          <w:w w:val="100"/>
          <w:position w:val="0"/>
          <w:lang w:val="en-US" w:eastAsia="en-US" w:bidi="en-US"/>
        </w:rPr>
        <w:t>5</w:t>
      </w:r>
    </w:p>
    <w:p>
      <w:pPr>
        <w:pStyle w:val="19"/>
        <w:widowControl w:val="0"/>
        <w:shd w:val="clear" w:color="auto" w:fill="auto"/>
        <w:spacing w:before="0" w:after="476" w:line="230" w:lineRule="exact"/>
        <w:ind w:left="0" w:right="0" w:firstLine="0"/>
        <w:jc w:val="left"/>
      </w:pPr>
      <w:r>
        <w:rPr>
          <w:color w:val="000000"/>
          <w:spacing w:val="0"/>
          <w:w w:val="100"/>
          <w:position w:val="0"/>
          <w:lang w:val="en-US" w:eastAsia="en-US" w:bidi="en-US"/>
        </w:rPr>
        <w:t xml:space="preserve">The return value is </w:t>
      </w:r>
      <w:r>
        <w:rPr>
          <w:rStyle w:val="93"/>
        </w:rPr>
        <w:t>(1 2 3 4 5).</w:t>
      </w:r>
    </w:p>
    <w:p>
      <w:pPr>
        <w:pStyle w:val="22"/>
        <w:keepNext/>
        <w:keepLines/>
        <w:widowControl w:val="0"/>
        <w:shd w:val="clear" w:color="auto" w:fill="auto"/>
        <w:spacing w:before="0" w:after="194" w:line="280" w:lineRule="exact"/>
        <w:ind w:left="0" w:right="0" w:firstLine="0"/>
        <w:jc w:val="left"/>
      </w:pPr>
      <w:bookmarkStart w:id="1226" w:name="bookmark1244"/>
      <w:bookmarkStart w:id="1227" w:name="bookmark1245"/>
      <w:bookmarkStart w:id="1228" w:name="bookmark1246"/>
      <w:r>
        <w:rPr>
          <w:color w:val="000000"/>
          <w:spacing w:val="0"/>
          <w:w w:val="100"/>
          <w:position w:val="0"/>
          <w:lang w:val="en-US" w:eastAsia="en-US" w:bidi="en-US"/>
        </w:rPr>
        <w:t>The map Function</w:t>
      </w:r>
      <w:bookmarkEnd w:id="1226"/>
      <w:bookmarkEnd w:id="1227"/>
      <w:bookmarkEnd w:id="1228"/>
    </w:p>
    <w:p>
      <w:pPr>
        <w:pStyle w:val="19"/>
        <w:widowControl w:val="0"/>
        <w:shd w:val="clear" w:color="auto" w:fill="auto"/>
        <w:spacing w:before="0" w:after="34" w:line="278" w:lineRule="exact"/>
        <w:ind w:left="0" w:right="0" w:firstLine="0"/>
        <w:jc w:val="left"/>
      </w:pPr>
      <w:r>
        <w:rPr>
          <w:color w:val="000000"/>
          <w:spacing w:val="0"/>
          <w:w w:val="100"/>
          <w:position w:val="0"/>
          <w:lang w:val="en-US" w:eastAsia="en-US" w:bidi="en-US"/>
        </w:rPr>
        <w:t xml:space="preserve">The </w:t>
      </w:r>
      <w:r>
        <w:rPr>
          <w:rStyle w:val="93"/>
        </w:rPr>
        <w:t>map</w:t>
      </w:r>
      <w:r>
        <w:rPr>
          <w:color w:val="000000"/>
          <w:spacing w:val="0"/>
          <w:w w:val="100"/>
          <w:position w:val="0"/>
          <w:lang w:val="en-US" w:eastAsia="en-US" w:bidi="en-US"/>
        </w:rPr>
        <w:t xml:space="preserve"> function is useful for processing each list cell because it uses </w:t>
      </w:r>
      <w:r>
        <w:rPr>
          <w:rStyle w:val="93"/>
        </w:rPr>
        <w:t>cdr</w:t>
      </w:r>
      <w:r>
        <w:rPr>
          <w:color w:val="000000"/>
          <w:spacing w:val="0"/>
          <w:w w:val="100"/>
          <w:position w:val="0"/>
          <w:lang w:val="en-US" w:eastAsia="en-US" w:bidi="en-US"/>
        </w:rPr>
        <w:t xml:space="preserve"> to step down the argument list. When used with the </w:t>
      </w:r>
      <w:r>
        <w:rPr>
          <w:rStyle w:val="93"/>
        </w:rPr>
        <w:t>foreach</w:t>
      </w:r>
      <w:r>
        <w:rPr>
          <w:color w:val="000000"/>
          <w:spacing w:val="0"/>
          <w:w w:val="100"/>
          <w:position w:val="0"/>
          <w:lang w:val="en-US" w:eastAsia="en-US" w:bidi="en-US"/>
        </w:rPr>
        <w:t xml:space="preserve"> function</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iterates over each list cell of its argument.</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At each iteration, the current list cell is available in the loop variable of the </w:t>
      </w:r>
      <w:r>
        <w:rPr>
          <w:rStyle w:val="93"/>
        </w:rPr>
        <w:t>foreach.</w:t>
      </w:r>
    </w:p>
    <w:p>
      <w:pPr>
        <w:pStyle w:val="19"/>
        <w:widowControl w:val="0"/>
        <w:numPr>
          <w:ilvl w:val="0"/>
          <w:numId w:val="16"/>
        </w:numPr>
        <w:shd w:val="clear" w:color="auto" w:fill="auto"/>
        <w:tabs>
          <w:tab w:val="left" w:pos="474"/>
        </w:tabs>
        <w:spacing w:before="0" w:after="0" w:line="461"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returns the original argument list as a result.</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For example, suppose you want to make substitutions at the top-level of a list using a look-up table such as the following:</w:t>
      </w:r>
    </w:p>
    <w:p>
      <w:pPr>
        <w:pStyle w:val="27"/>
        <w:widowControl w:val="0"/>
        <w:shd w:val="clear" w:color="auto" w:fill="auto"/>
        <w:spacing w:before="0" w:after="0"/>
        <w:ind w:left="0" w:right="0" w:firstLine="0"/>
      </w:pPr>
      <w:r>
        <w:rPr>
          <w:color w:val="000000"/>
          <w:spacing w:val="0"/>
          <w:w w:val="100"/>
          <w:position w:val="0"/>
          <w:lang w:val="en-US" w:eastAsia="en-US" w:bidi="en-US"/>
        </w:rPr>
        <w:t>trLookUpList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xml:space="preserve">( </w:t>
      </w:r>
      <w:r>
        <w:rPr>
          <w:rStyle w:val="199"/>
        </w:rPr>
        <w:t>1</w:t>
      </w:r>
      <w:r>
        <w:rPr>
          <w:color w:val="000000"/>
          <w:spacing w:val="0"/>
          <w:w w:val="100"/>
          <w:position w:val="0"/>
          <w:lang w:val="en-US" w:eastAsia="en-US" w:bidi="en-US"/>
        </w:rPr>
        <w:t xml:space="preserve"> "one" )</w:t>
      </w:r>
    </w:p>
    <w:p>
      <w:pPr>
        <w:pStyle w:val="27"/>
        <w:widowControl w:val="0"/>
        <w:shd w:val="clear" w:color="auto" w:fill="auto"/>
        <w:spacing w:before="0" w:after="0"/>
        <w:ind w:left="780" w:right="0" w:firstLine="0"/>
        <w:jc w:val="left"/>
      </w:pPr>
      <w:r>
        <w:rPr>
          <w:rStyle w:val="199"/>
        </w:rPr>
        <w:t>(2</w:t>
      </w:r>
      <w:r>
        <w:rPr>
          <w:color w:val="000000"/>
          <w:spacing w:val="0"/>
          <w:w w:val="100"/>
          <w:position w:val="0"/>
          <w:lang w:val="en-US" w:eastAsia="en-US" w:bidi="en-US"/>
        </w:rPr>
        <w:t xml:space="preserve"> </w:t>
      </w:r>
      <w:r>
        <w:rPr>
          <w:rStyle w:val="115"/>
        </w:rPr>
        <w:t>"two")</w:t>
      </w:r>
    </w:p>
    <w:p>
      <w:pPr>
        <w:pStyle w:val="27"/>
        <w:widowControl w:val="0"/>
        <w:shd w:val="clear" w:color="auto" w:fill="auto"/>
        <w:spacing w:before="0" w:after="175"/>
        <w:ind w:left="780" w:right="0" w:firstLine="0"/>
        <w:jc w:val="left"/>
      </w:pPr>
      <w:r>
        <w:rPr>
          <w:color w:val="000000"/>
          <w:spacing w:val="0"/>
          <w:w w:val="100"/>
          <w:position w:val="0"/>
          <w:lang w:val="en-US" w:eastAsia="en-US" w:bidi="en-US"/>
        </w:rPr>
        <w:t>( 3 "three"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By</w:t>
      </w:r>
      <w:bookmarkStart w:id="1229" w:name="bookmark1247"/>
      <w:r>
        <w:rPr>
          <w:color w:val="000000"/>
          <w:spacing w:val="0"/>
          <w:w w:val="100"/>
          <w:position w:val="0"/>
          <w:lang w:val="en-US" w:eastAsia="en-US" w:bidi="en-US"/>
        </w:rPr>
        <w:t xml:space="preserve"> </w:t>
      </w:r>
      <w:bookmarkEnd w:id="1229"/>
      <w:r>
        <w:rPr>
          <w:color w:val="000000"/>
          <w:spacing w:val="0"/>
          <w:w w:val="100"/>
          <w:position w:val="0"/>
          <w:lang w:val="en-US" w:eastAsia="en-US" w:bidi="en-US"/>
        </w:rPr>
        <w:t xml:space="preserve">using the </w:t>
      </w:r>
      <w:r>
        <w:rPr>
          <w:rStyle w:val="93"/>
        </w:rPr>
        <w:t>map</w:t>
      </w:r>
      <w:r>
        <w:rPr>
          <w:color w:val="000000"/>
          <w:spacing w:val="0"/>
          <w:w w:val="100"/>
          <w:position w:val="0"/>
          <w:lang w:val="en-US" w:eastAsia="en-US" w:bidi="en-US"/>
        </w:rPr>
        <w:t xml:space="preserve"> function, you gain access to each successive list cell, allowing you to use the </w:t>
      </w:r>
      <w:r>
        <w:rPr>
          <w:rStyle w:val="93"/>
        </w:rPr>
        <w:t>rplaca</w:t>
      </w:r>
      <w:r>
        <w:rPr>
          <w:color w:val="000000"/>
          <w:spacing w:val="0"/>
          <w:w w:val="100"/>
          <w:position w:val="0"/>
          <w:lang w:val="en-US" w:eastAsia="en-US" w:bidi="en-US"/>
        </w:rPr>
        <w:t xml:space="preserve"> function to make the desir</w:t>
      </w:r>
      <w:bookmarkStart w:id="1230" w:name="bookmark1248"/>
      <w:r>
        <w:rPr>
          <w:color w:val="000000"/>
          <w:spacing w:val="0"/>
          <w:w w:val="100"/>
          <w:position w:val="0"/>
          <w:lang w:val="en-US" w:eastAsia="en-US" w:bidi="en-US"/>
        </w:rPr>
        <w:t>e</w:t>
      </w:r>
      <w:bookmarkEnd w:id="1230"/>
      <w:r>
        <w:rPr>
          <w:color w:val="000000"/>
          <w:spacing w:val="0"/>
          <w:w w:val="100"/>
          <w:position w:val="0"/>
          <w:lang w:val="en-US" w:eastAsia="en-US" w:bidi="en-US"/>
        </w:rPr>
        <w:t xml:space="preserve">d substitution. Notice that the lookup list is an association list so that you can use the </w:t>
      </w:r>
      <w:r>
        <w:rPr>
          <w:rStyle w:val="93"/>
        </w:rPr>
        <w:t>assoc</w:t>
      </w:r>
      <w:r>
        <w:rPr>
          <w:color w:val="000000"/>
          <w:spacing w:val="0"/>
          <w:w w:val="100"/>
          <w:position w:val="0"/>
          <w:lang w:val="en-US" w:eastAsia="en-US" w:bidi="en-US"/>
        </w:rPr>
        <w:t xml:space="preserve"> function to retrieve the appropriate substitution.</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assoc( 2 trLookUpList ) =&gt; ( 2 </w:t>
      </w:r>
      <w:r>
        <w:rPr>
          <w:rStyle w:val="115"/>
        </w:rPr>
        <w:t xml:space="preserve">"two") </w:t>
      </w:r>
      <w:r>
        <w:rPr>
          <w:color w:val="000000"/>
          <w:spacing w:val="0"/>
          <w:w w:val="100"/>
          <w:position w:val="0"/>
          <w:lang w:val="en-US" w:eastAsia="en-US" w:bidi="en-US"/>
        </w:rPr>
        <w:t>assoc( 5 trLookUpList ) =&gt; nil</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procedure( trTopLevelSubst( aList aLookUpList ) let( ( currentElement substValue ) foreach( map listCell aList</w:t>
      </w:r>
    </w:p>
    <w:p>
      <w:pPr>
        <w:pStyle w:val="27"/>
        <w:widowControl w:val="0"/>
        <w:shd w:val="clear" w:color="auto" w:fill="auto"/>
        <w:spacing w:before="0" w:after="0"/>
        <w:ind w:left="2200" w:right="3780" w:firstLine="0"/>
        <w:jc w:val="left"/>
      </w:pPr>
      <w:r>
        <w:rPr>
          <w:color w:val="000000"/>
          <w:spacing w:val="0"/>
          <w:w w:val="100"/>
          <w:position w:val="0"/>
          <w:lang w:val="en-US" w:eastAsia="en-US" w:bidi="en-US"/>
        </w:rPr>
        <w:t>currentElement = car( listCell ) substValue = cadr(</w:t>
      </w:r>
    </w:p>
    <w:p>
      <w:pPr>
        <w:pStyle w:val="27"/>
        <w:widowControl w:val="0"/>
        <w:shd w:val="clear" w:color="auto" w:fill="auto"/>
        <w:spacing w:before="0" w:after="0"/>
        <w:ind w:left="2200" w:right="2500" w:firstLine="720"/>
        <w:jc w:val="left"/>
      </w:pPr>
      <w:r>
        <w:rPr>
          <w:color w:val="000000"/>
          <w:spacing w:val="0"/>
          <w:w w:val="100"/>
          <w:position w:val="0"/>
          <w:lang w:val="en-US" w:eastAsia="en-US" w:bidi="en-US"/>
        </w:rPr>
        <w:t>assoc( currentElement aLookUpList )) when( substValue</w:t>
      </w:r>
    </w:p>
    <w:p>
      <w:pPr>
        <w:pStyle w:val="27"/>
        <w:widowControl w:val="0"/>
        <w:shd w:val="clear" w:color="auto" w:fill="auto"/>
        <w:spacing w:before="0" w:after="0"/>
        <w:ind w:left="2200" w:right="0" w:firstLine="720"/>
        <w:jc w:val="left"/>
      </w:pPr>
      <w:r>
        <w:rPr>
          <w:color w:val="000000"/>
          <w:spacing w:val="0"/>
          <w:w w:val="100"/>
          <w:position w:val="0"/>
          <w:lang w:val="en-US" w:eastAsia="en-US" w:bidi="en-US"/>
        </w:rPr>
        <w:t>rplaca( listCell substValue )</w:t>
      </w:r>
    </w:p>
    <w:p>
      <w:pPr>
        <w:pStyle w:val="27"/>
        <w:widowControl w:val="0"/>
        <w:shd w:val="clear" w:color="auto" w:fill="auto"/>
        <w:spacing w:before="0" w:after="0"/>
        <w:ind w:left="2200" w:right="2500" w:firstLine="720"/>
        <w:jc w:val="left"/>
      </w:pPr>
      <w:r>
        <w:rPr>
          <w:color w:val="000000"/>
          <w:spacing w:val="0"/>
          <w:w w:val="100"/>
          <w:position w:val="0"/>
          <w:lang w:val="en-US" w:eastAsia="en-US" w:bidi="en-US"/>
        </w:rPr>
        <w:t>) ; when ) ; foreach</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aList</w:t>
      </w:r>
    </w:p>
    <w:p>
      <w:pPr>
        <w:pStyle w:val="27"/>
        <w:widowControl w:val="0"/>
        <w:shd w:val="clear" w:color="auto" w:fill="auto"/>
        <w:spacing w:before="0" w:after="0"/>
        <w:ind w:left="760" w:right="7420" w:firstLine="0"/>
        <w:jc w:val="right"/>
      </w:pPr>
      <w:r>
        <w:rPr>
          <w:rStyle w:val="201"/>
        </w:rPr>
        <w:t xml:space="preserve">);let </w:t>
      </w:r>
      <w:r>
        <w:rPr>
          <w:color w:val="000000"/>
          <w:spacing w:val="0"/>
          <w:w w:val="100"/>
          <w:position w:val="0"/>
          <w:lang w:val="en-US" w:eastAsia="en-US" w:bidi="en-US"/>
        </w:rPr>
        <w:t>)；procedure</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trList = '( 1 4 5 3 3 )</w:t>
      </w:r>
    </w:p>
    <w:p>
      <w:pPr>
        <w:pStyle w:val="27"/>
        <w:widowControl w:val="0"/>
        <w:shd w:val="clear" w:color="auto" w:fill="auto"/>
        <w:spacing w:before="0" w:after="414"/>
        <w:ind w:left="1520" w:right="4760" w:hanging="1520"/>
        <w:jc w:val="left"/>
      </w:pPr>
      <w:r>
        <w:rPr>
          <w:color w:val="000000"/>
          <w:spacing w:val="0"/>
          <w:w w:val="100"/>
          <w:position w:val="0"/>
          <w:lang w:val="en-US" w:eastAsia="en-US" w:bidi="en-US"/>
        </w:rPr>
        <w:t>trTopLevelSubst( trList trLookUpList )=&gt; ("one" 4 5 "three" "three")</w:t>
      </w:r>
    </w:p>
    <w:p>
      <w:pPr>
        <w:pStyle w:val="22"/>
        <w:keepNext/>
        <w:keepLines/>
        <w:widowControl w:val="0"/>
        <w:shd w:val="clear" w:color="auto" w:fill="auto"/>
        <w:spacing w:before="0" w:after="254" w:line="280" w:lineRule="exact"/>
        <w:ind w:left="520" w:right="0" w:hanging="520"/>
        <w:jc w:val="left"/>
      </w:pPr>
      <w:bookmarkStart w:id="1231" w:name="bookmark1249"/>
      <w:bookmarkStart w:id="1232" w:name="bookmark1250"/>
      <w:bookmarkStart w:id="1233" w:name="bookmark1251"/>
      <w:r>
        <w:rPr>
          <w:color w:val="000000"/>
          <w:spacing w:val="0"/>
          <w:w w:val="100"/>
          <w:position w:val="0"/>
          <w:lang w:val="en-US" w:eastAsia="en-US" w:bidi="en-US"/>
        </w:rPr>
        <w:t>The mapcar Function</w:t>
      </w:r>
      <w:bookmarkEnd w:id="1231"/>
      <w:bookmarkEnd w:id="1232"/>
      <w:bookmarkEnd w:id="1233"/>
    </w:p>
    <w:p>
      <w:pPr>
        <w:pStyle w:val="19"/>
        <w:widowControl w:val="0"/>
        <w:shd w:val="clear" w:color="auto" w:fill="auto"/>
        <w:spacing w:before="0" w:after="38" w:line="278" w:lineRule="exact"/>
        <w:ind w:left="0" w:right="0" w:firstLine="0"/>
      </w:pPr>
      <w:r>
        <w:rPr>
          <w:color w:val="000000"/>
          <w:spacing w:val="0"/>
          <w:w w:val="100"/>
          <w:position w:val="0"/>
          <w:lang w:val="en-US" w:eastAsia="en-US" w:bidi="en-US"/>
        </w:rPr>
        <w:t xml:space="preserve">The </w:t>
      </w:r>
      <w:r>
        <w:rPr>
          <w:rStyle w:val="93"/>
        </w:rPr>
        <w:t>mapcar</w:t>
      </w:r>
      <w:r>
        <w:rPr>
          <w:color w:val="000000"/>
          <w:spacing w:val="0"/>
          <w:w w:val="100"/>
          <w:position w:val="0"/>
          <w:lang w:val="en-US" w:eastAsia="en-US" w:bidi="en-US"/>
        </w:rPr>
        <w:t xml:space="preserve"> function is useful for building a list whose elements can be derived one-for-one from the elements of an original list. When used with the </w:t>
      </w:r>
      <w:r>
        <w:rPr>
          <w:rStyle w:val="93"/>
        </w:rPr>
        <w:t>foreach</w:t>
      </w:r>
      <w:r>
        <w:rPr>
          <w:color w:val="000000"/>
          <w:spacing w:val="0"/>
          <w:w w:val="100"/>
          <w:position w:val="0"/>
          <w:lang w:val="en-US" w:eastAsia="en-US" w:bidi="en-US"/>
        </w:rPr>
        <w:t xml:space="preserve"> function</w:t>
      </w:r>
    </w:p>
    <w:p>
      <w:pPr>
        <w:pStyle w:val="19"/>
        <w:widowControl w:val="0"/>
        <w:numPr>
          <w:ilvl w:val="0"/>
          <w:numId w:val="16"/>
        </w:numPr>
        <w:shd w:val="clear" w:color="auto" w:fill="auto"/>
        <w:tabs>
          <w:tab w:val="left" w:pos="478"/>
        </w:tabs>
        <w:spacing w:before="0" w:after="0" w:line="456"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iterates over each element of the argument list.</w:t>
      </w:r>
    </w:p>
    <w:p>
      <w:pPr>
        <w:pStyle w:val="19"/>
        <w:widowControl w:val="0"/>
        <w:numPr>
          <w:ilvl w:val="0"/>
          <w:numId w:val="16"/>
        </w:numPr>
        <w:shd w:val="clear" w:color="auto" w:fill="auto"/>
        <w:tabs>
          <w:tab w:val="left" w:pos="478"/>
        </w:tabs>
        <w:spacing w:before="0" w:after="0" w:line="456" w:lineRule="exact"/>
        <w:ind w:left="0" w:right="0" w:firstLine="0"/>
      </w:pPr>
      <w:r>
        <w:rPr>
          <w:color w:val="000000"/>
          <w:spacing w:val="0"/>
          <w:w w:val="100"/>
          <w:position w:val="0"/>
          <w:lang w:val="en-US" w:eastAsia="en-US" w:bidi="en-US"/>
        </w:rPr>
        <w:t xml:space="preserve">At each iteration, the current element is available in the loop variable of the </w:t>
      </w:r>
      <w:r>
        <w:rPr>
          <w:rStyle w:val="93"/>
        </w:rPr>
        <w:t>foreach.</w:t>
      </w:r>
    </w:p>
    <w:p>
      <w:pPr>
        <w:pStyle w:val="19"/>
        <w:widowControl w:val="0"/>
        <w:numPr>
          <w:ilvl w:val="0"/>
          <w:numId w:val="16"/>
        </w:numPr>
        <w:shd w:val="clear" w:color="auto" w:fill="auto"/>
        <w:tabs>
          <w:tab w:val="left" w:pos="478"/>
        </w:tabs>
        <w:spacing w:before="0" w:after="0" w:line="456" w:lineRule="exact"/>
        <w:ind w:left="0" w:right="0" w:firstLine="0"/>
      </w:pPr>
      <w:r>
        <w:rPr>
          <w:color w:val="000000"/>
          <w:spacing w:val="0"/>
          <w:w w:val="100"/>
          <w:position w:val="0"/>
          <w:lang w:val="en-US" w:eastAsia="en-US" w:bidi="en-US"/>
        </w:rPr>
        <w:t>Each iteration produces a result value.</w:t>
      </w:r>
    </w:p>
    <w:p>
      <w:pPr>
        <w:pStyle w:val="19"/>
        <w:widowControl w:val="0"/>
        <w:numPr>
          <w:ilvl w:val="0"/>
          <w:numId w:val="16"/>
        </w:numPr>
        <w:shd w:val="clear" w:color="auto" w:fill="auto"/>
        <w:tabs>
          <w:tab w:val="left" w:pos="478"/>
        </w:tabs>
        <w:spacing w:before="0" w:after="0" w:line="456" w:lineRule="exact"/>
        <w:ind w:left="0" w:right="0" w:firstLine="0"/>
      </w:pPr>
      <w:r>
        <w:rPr>
          <w:color w:val="000000"/>
          <w:spacing w:val="0"/>
          <w:w w:val="100"/>
          <w:position w:val="0"/>
          <w:lang w:val="en-US" w:eastAsia="en-US" w:bidi="en-US"/>
        </w:rPr>
        <w:t>These values are returned in a list as the result of the function.</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For example:</w:t>
      </w:r>
    </w:p>
    <w:p>
      <w:pPr>
        <w:pStyle w:val="27"/>
        <w:widowControl w:val="0"/>
        <w:shd w:val="clear" w:color="auto" w:fill="auto"/>
        <w:spacing w:before="0" w:after="0"/>
        <w:ind w:left="760" w:right="0" w:hanging="760"/>
        <w:jc w:val="left"/>
      </w:pPr>
      <w:r>
        <w:rPr>
          <w:color w:val="000000"/>
          <w:spacing w:val="0"/>
          <w:w w:val="100"/>
          <w:position w:val="0"/>
          <w:lang w:val="en-US" w:eastAsia="en-US" w:bidi="en-US"/>
        </w:rPr>
        <w:t>foreach(mapcar x '(1 2 3 4 5) println(x) x*3</w:t>
      </w:r>
    </w:p>
    <w:p>
      <w:pPr>
        <w:pStyle w:val="27"/>
        <w:widowControl w:val="0"/>
        <w:shd w:val="clear" w:color="auto" w:fill="auto"/>
        <w:spacing w:before="0" w:after="187" w:line="190" w:lineRule="exact"/>
        <w:ind w:left="0" w:right="0" w:firstLine="0"/>
      </w:pPr>
      <w:r>
        <w:rPr>
          <w:color w:val="000000"/>
          <w:spacing w:val="0"/>
          <w:w w:val="100"/>
          <w:position w:val="0"/>
          <w:lang w:val="en-US" w:eastAsia="en-US" w:bidi="en-US"/>
        </w:rPr>
        <w:t>)</w:t>
      </w:r>
    </w:p>
    <w:p>
      <w:pPr>
        <w:pStyle w:val="19"/>
        <w:widowControl w:val="0"/>
        <w:shd w:val="clear" w:color="auto" w:fill="auto"/>
        <w:spacing w:before="0" w:after="95" w:line="220" w:lineRule="exact"/>
        <w:ind w:left="0" w:right="0" w:firstLine="0"/>
      </w:pPr>
      <w:r>
        <w:rPr>
          <w:color w:val="000000"/>
          <w:spacing w:val="0"/>
          <w:w w:val="100"/>
          <w:position w:val="0"/>
          <w:lang w:val="en-US" w:eastAsia="en-US" w:bidi="en-US"/>
        </w:rPr>
        <w:t>displays the following:</w:t>
      </w:r>
    </w:p>
    <w:p>
      <w:pPr>
        <w:pStyle w:val="34"/>
        <w:widowControl w:val="0"/>
        <w:shd w:val="clear" w:color="auto" w:fill="auto"/>
        <w:spacing w:before="0" w:after="0" w:line="202" w:lineRule="exact"/>
        <w:ind w:left="0" w:right="0" w:firstLine="0"/>
        <w:jc w:val="both"/>
      </w:pPr>
      <w:r>
        <w:rPr>
          <w:rStyle w:val="202"/>
        </w:rPr>
        <w:t>1</w:t>
      </w:r>
    </w:p>
    <w:p>
      <w:pPr>
        <w:pStyle w:val="34"/>
        <w:widowControl w:val="0"/>
        <w:shd w:val="clear" w:color="auto" w:fill="auto"/>
        <w:spacing w:before="0" w:after="0" w:line="202" w:lineRule="exact"/>
        <w:ind w:left="0" w:right="0" w:firstLine="0"/>
        <w:jc w:val="both"/>
      </w:pPr>
      <w:r>
        <w:rPr>
          <w:rStyle w:val="202"/>
        </w:rPr>
        <w:t>2</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3</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4</w:t>
      </w:r>
    </w:p>
    <w:p>
      <w:pPr>
        <w:pStyle w:val="27"/>
        <w:widowControl w:val="0"/>
        <w:shd w:val="clear" w:color="auto" w:fill="auto"/>
        <w:spacing w:before="0" w:after="217" w:line="202" w:lineRule="exact"/>
        <w:ind w:left="0" w:right="0" w:firstLine="0"/>
      </w:pPr>
      <w:r>
        <w:rPr>
          <w:color w:val="000000"/>
          <w:spacing w:val="0"/>
          <w:w w:val="100"/>
          <w:position w:val="0"/>
          <w:lang w:val="en-US" w:eastAsia="en-US" w:bidi="en-US"/>
        </w:rPr>
        <w:t>5</w:t>
      </w:r>
    </w:p>
    <w:p>
      <w:pPr>
        <w:pStyle w:val="19"/>
        <w:widowControl w:val="0"/>
        <w:shd w:val="clear" w:color="auto" w:fill="auto"/>
        <w:spacing w:before="0" w:after="479" w:line="230" w:lineRule="exact"/>
        <w:ind w:left="0" w:right="0" w:firstLine="0"/>
      </w:pPr>
      <w:r>
        <w:rPr>
          <w:color w:val="000000"/>
          <w:spacing w:val="0"/>
          <w:w w:val="100"/>
          <w:position w:val="0"/>
          <w:lang w:val="en-US" w:eastAsia="en-US" w:bidi="en-US"/>
        </w:rPr>
        <w:t xml:space="preserve">The return value is </w:t>
      </w:r>
      <w:r>
        <w:rPr>
          <w:rStyle w:val="93"/>
        </w:rPr>
        <w:t>(3 6 9 12 15).</w:t>
      </w:r>
    </w:p>
    <w:p>
      <w:pPr>
        <w:pStyle w:val="22"/>
        <w:keepNext/>
        <w:keepLines/>
        <w:widowControl w:val="0"/>
        <w:shd w:val="clear" w:color="auto" w:fill="auto"/>
        <w:spacing w:before="0" w:after="254" w:line="280" w:lineRule="exact"/>
        <w:ind w:left="0" w:right="0" w:firstLine="0"/>
      </w:pPr>
      <w:bookmarkStart w:id="1234" w:name="bookmark1252"/>
      <w:bookmarkStart w:id="1235" w:name="bookmark1253"/>
      <w:bookmarkStart w:id="1236" w:name="bookmark1254"/>
      <w:r>
        <w:rPr>
          <w:color w:val="000000"/>
          <w:spacing w:val="0"/>
          <w:w w:val="100"/>
          <w:position w:val="0"/>
          <w:lang w:val="en-US" w:eastAsia="en-US" w:bidi="en-US"/>
        </w:rPr>
        <w:t>The maplist Function</w:t>
      </w:r>
      <w:bookmarkEnd w:id="1234"/>
      <w:bookmarkEnd w:id="1235"/>
      <w:bookmarkEnd w:id="1236"/>
    </w:p>
    <w:p>
      <w:pPr>
        <w:pStyle w:val="19"/>
        <w:widowControl w:val="0"/>
        <w:shd w:val="clear" w:color="auto" w:fill="auto"/>
        <w:spacing w:before="0" w:after="219" w:line="278" w:lineRule="exact"/>
        <w:ind w:left="0" w:right="0" w:firstLine="0"/>
      </w:pPr>
      <w:r>
        <w:rPr>
          <w:color w:val="000000"/>
          <w:spacing w:val="0"/>
          <w:w w:val="100"/>
          <w:position w:val="0"/>
          <w:lang w:val="en-US" w:eastAsia="en-US" w:bidi="en-US"/>
        </w:rPr>
        <w:t xml:space="preserve">The </w:t>
      </w:r>
      <w:r>
        <w:rPr>
          <w:rStyle w:val="93"/>
        </w:rPr>
        <w:t>maplist</w:t>
      </w:r>
      <w:r>
        <w:rPr>
          <w:color w:val="000000"/>
          <w:spacing w:val="0"/>
          <w:w w:val="100"/>
          <w:position w:val="0"/>
          <w:lang w:val="en-US" w:eastAsia="en-US" w:bidi="en-US"/>
        </w:rPr>
        <w:t xml:space="preserve"> function is useful for processing each list cell because it uses </w:t>
      </w:r>
      <w:r>
        <w:rPr>
          <w:rStyle w:val="93"/>
        </w:rPr>
        <w:t>cdr</w:t>
      </w:r>
      <w:r>
        <w:rPr>
          <w:color w:val="000000"/>
          <w:spacing w:val="0"/>
          <w:w w:val="100"/>
          <w:position w:val="0"/>
          <w:lang w:val="en-US" w:eastAsia="en-US" w:bidi="en-US"/>
        </w:rPr>
        <w:t xml:space="preserve"> to step down the argument list. Like the </w:t>
      </w:r>
      <w:r>
        <w:rPr>
          <w:rStyle w:val="93"/>
        </w:rPr>
        <w:t>mapcar</w:t>
      </w:r>
      <w:r>
        <w:rPr>
          <w:color w:val="000000"/>
          <w:spacing w:val="0"/>
          <w:w w:val="100"/>
          <w:position w:val="0"/>
          <w:lang w:val="en-US" w:eastAsia="en-US" w:bidi="en-US"/>
        </w:rPr>
        <w:t xml:space="preserve"> function, it returns the list of results that it collects for each iteration. When used with the </w:t>
      </w:r>
      <w:r>
        <w:rPr>
          <w:rStyle w:val="93"/>
        </w:rPr>
        <w:t>foreach</w:t>
      </w:r>
      <w:r>
        <w:rPr>
          <w:color w:val="000000"/>
          <w:spacing w:val="0"/>
          <w:w w:val="100"/>
          <w:position w:val="0"/>
          <w:lang w:val="en-US" w:eastAsia="en-US" w:bidi="en-US"/>
        </w:rPr>
        <w:t xml:space="preserve"> function</w:t>
      </w:r>
    </w:p>
    <w:p>
      <w:pPr>
        <w:pStyle w:val="19"/>
        <w:widowControl w:val="0"/>
        <w:numPr>
          <w:ilvl w:val="0"/>
          <w:numId w:val="16"/>
        </w:numPr>
        <w:shd w:val="clear" w:color="auto" w:fill="auto"/>
        <w:tabs>
          <w:tab w:val="left" w:pos="478"/>
        </w:tabs>
        <w:spacing w:before="0" w:after="183" w:line="230" w:lineRule="exact"/>
        <w:ind w:left="0" w:right="0" w:firstLine="0"/>
      </w:pPr>
      <w:r>
        <w:rPr>
          <w:color w:val="000000"/>
          <w:spacing w:val="0"/>
          <w:w w:val="100"/>
          <w:position w:val="0"/>
          <w:lang w:val="en-US" w:eastAsia="en-US" w:bidi="en-US"/>
        </w:rPr>
        <w:t xml:space="preserve">The </w:t>
      </w:r>
      <w:r>
        <w:rPr>
          <w:rStyle w:val="93"/>
        </w:rPr>
        <w:t>foreach</w:t>
      </w:r>
      <w:r>
        <w:rPr>
          <w:color w:val="000000"/>
          <w:spacing w:val="0"/>
          <w:w w:val="100"/>
          <w:position w:val="0"/>
          <w:lang w:val="en-US" w:eastAsia="en-US" w:bidi="en-US"/>
        </w:rPr>
        <w:t xml:space="preserve"> function iterates over each list cell of the argument list.</w:t>
      </w:r>
    </w:p>
    <w:p>
      <w:pPr>
        <w:pStyle w:val="19"/>
        <w:widowControl w:val="0"/>
        <w:numPr>
          <w:ilvl w:val="0"/>
          <w:numId w:val="16"/>
        </w:numPr>
        <w:shd w:val="clear" w:color="auto" w:fill="auto"/>
        <w:tabs>
          <w:tab w:val="left" w:pos="478"/>
        </w:tabs>
        <w:spacing w:before="0" w:after="141" w:line="230" w:lineRule="exact"/>
        <w:ind w:left="0" w:right="0" w:firstLine="0"/>
      </w:pPr>
      <w:r>
        <w:rPr>
          <w:color w:val="000000"/>
          <w:spacing w:val="0"/>
          <w:w w:val="100"/>
          <w:position w:val="0"/>
          <w:lang w:val="en-US" w:eastAsia="en-US" w:bidi="en-US"/>
        </w:rPr>
        <w:t xml:space="preserve">At each iteration, the current list cell is available in the loop variable of the </w:t>
      </w:r>
      <w:r>
        <w:rPr>
          <w:rStyle w:val="93"/>
        </w:rPr>
        <w:t>foreach.</w:t>
      </w:r>
    </w:p>
    <w:p>
      <w:pPr>
        <w:pStyle w:val="19"/>
        <w:widowControl w:val="0"/>
        <w:numPr>
          <w:ilvl w:val="0"/>
          <w:numId w:val="16"/>
        </w:numPr>
        <w:shd w:val="clear" w:color="auto" w:fill="auto"/>
        <w:tabs>
          <w:tab w:val="left" w:pos="478"/>
        </w:tabs>
        <w:spacing w:before="0" w:after="0" w:line="283" w:lineRule="exact"/>
        <w:ind w:left="520" w:right="0"/>
        <w:jc w:val="left"/>
      </w:pPr>
      <w:r>
        <w:rPr>
          <w:color w:val="000000"/>
          <w:spacing w:val="0"/>
          <w:w w:val="100"/>
          <w:position w:val="0"/>
          <w:lang w:val="en-US" w:eastAsia="en-US" w:bidi="en-US"/>
        </w:rPr>
        <w:t xml:space="preserve">Each iteration produces a result value, and these values are returned in a list as the result of the </w:t>
      </w:r>
      <w:r>
        <w:rPr>
          <w:rStyle w:val="93"/>
        </w:rPr>
        <w:t>foreach</w:t>
      </w:r>
      <w:r>
        <w:rPr>
          <w:color w:val="000000"/>
          <w:spacing w:val="0"/>
          <w:w w:val="100"/>
          <w:position w:val="0"/>
          <w:lang w:val="en-US" w:eastAsia="en-US" w:bidi="en-US"/>
        </w:rPr>
        <w:t xml:space="preserve"> function.</w:t>
      </w:r>
    </w:p>
    <w:p>
      <w:pPr>
        <w:pStyle w:val="19"/>
        <w:widowControl w:val="0"/>
        <w:shd w:val="clear" w:color="auto" w:fill="auto"/>
        <w:spacing w:before="0" w:after="236" w:line="278" w:lineRule="exact"/>
        <w:ind w:left="0" w:right="0" w:firstLine="0"/>
        <w:jc w:val="left"/>
      </w:pPr>
      <w:r>
        <w:rPr>
          <w:color w:val="000000"/>
          <w:spacing w:val="0"/>
          <w:w w:val="100"/>
          <w:position w:val="0"/>
          <w:lang w:val="en-US" w:eastAsia="en-US" w:bidi="en-US"/>
        </w:rPr>
        <w:t xml:space="preserve">For example, consider the substitution example illustrating the </w:t>
      </w:r>
      <w:r>
        <w:rPr>
          <w:rStyle w:val="93"/>
        </w:rPr>
        <w:t>map</w:t>
      </w:r>
      <w:r>
        <w:rPr>
          <w:color w:val="000000"/>
          <w:spacing w:val="0"/>
          <w:w w:val="100"/>
          <w:position w:val="0"/>
          <w:lang w:val="en-US" w:eastAsia="en-US" w:bidi="en-US"/>
        </w:rPr>
        <w:t xml:space="preserve"> function. In addition to making the substitutions, suppose that the function must display a message giving the number of substitutions made.</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By using </w:t>
      </w:r>
      <w:r>
        <w:rPr>
          <w:rStyle w:val="93"/>
        </w:rPr>
        <w:t>ma</w:t>
      </w:r>
      <w:bookmarkStart w:id="1237" w:name="bookmark1255"/>
      <w:r>
        <w:rPr>
          <w:rStyle w:val="93"/>
        </w:rPr>
        <w:t>p</w:t>
      </w:r>
      <w:bookmarkEnd w:id="1237"/>
      <w:r>
        <w:rPr>
          <w:rStyle w:val="93"/>
        </w:rPr>
        <w:t>list</w:t>
      </w:r>
      <w:r>
        <w:rPr>
          <w:color w:val="000000"/>
          <w:spacing w:val="0"/>
          <w:w w:val="100"/>
          <w:position w:val="0"/>
          <w:lang w:val="en-US" w:eastAsia="en-US" w:bidi="en-US"/>
        </w:rPr>
        <w:t xml:space="preserve"> instead of </w:t>
      </w:r>
      <w:r>
        <w:rPr>
          <w:rStyle w:val="93"/>
        </w:rPr>
        <w:t>map</w:t>
      </w:r>
      <w:r>
        <w:rPr>
          <w:color w:val="000000"/>
          <w:spacing w:val="0"/>
          <w:w w:val="100"/>
          <w:position w:val="0"/>
          <w:lang w:val="en-US" w:eastAsia="en-US" w:bidi="en-US"/>
        </w:rPr>
        <w:t xml:space="preserve"> you can build a list of 1s and Os reflecting the substitutions made. Use the </w:t>
      </w:r>
      <w:r>
        <w:rPr>
          <w:rStyle w:val="93"/>
        </w:rPr>
        <w:t>apply</w:t>
      </w:r>
      <w:r>
        <w:rPr>
          <w:color w:val="000000"/>
          <w:spacing w:val="0"/>
          <w:w w:val="100"/>
          <w:position w:val="0"/>
          <w:lang w:val="en-US" w:eastAsia="en-US" w:bidi="en-US"/>
        </w:rPr>
        <w:t xml:space="preserve"> function with </w:t>
      </w:r>
      <w:r>
        <w:rPr>
          <w:rStyle w:val="93"/>
        </w:rPr>
        <w:t>plus</w:t>
      </w:r>
      <w:r>
        <w:rPr>
          <w:color w:val="000000"/>
          <w:spacing w:val="0"/>
          <w:w w:val="100"/>
          <w:position w:val="0"/>
          <w:lang w:val="en-US" w:eastAsia="en-US" w:bidi="en-US"/>
        </w:rPr>
        <w:t xml:space="preserve"> to add up the numbers to produce the desired count.</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procedure( trTopLevelSubst( aList aLookUpList )</w:t>
      </w:r>
    </w:p>
    <w:p>
      <w:pPr>
        <w:pStyle w:val="27"/>
        <w:widowControl w:val="0"/>
        <w:shd w:val="clear" w:color="auto" w:fill="auto"/>
        <w:spacing w:before="0" w:after="0"/>
        <w:ind w:left="780" w:right="2460" w:firstLine="700"/>
        <w:jc w:val="left"/>
      </w:pPr>
      <w:r>
        <w:rPr>
          <w:color w:val="000000"/>
          <w:spacing w:val="0"/>
          <w:w w:val="100"/>
          <w:position w:val="0"/>
          <w:lang w:val="en-US" w:eastAsia="en-US" w:bidi="en-US"/>
        </w:rPr>
        <w:t>let( ( currentElement substValue substCountList ) substCountList = foreach( maplist listCell aList currentElement = car( listCell ) substValue = cadr(</w:t>
      </w:r>
    </w:p>
    <w:p>
      <w:pPr>
        <w:pStyle w:val="27"/>
        <w:widowControl w:val="0"/>
        <w:shd w:val="clear" w:color="auto" w:fill="auto"/>
        <w:spacing w:before="0" w:after="0"/>
        <w:ind w:left="2200" w:right="2460" w:firstLine="720"/>
        <w:jc w:val="left"/>
      </w:pPr>
      <w:r>
        <w:rPr>
          <w:color w:val="000000"/>
          <w:spacing w:val="0"/>
          <w:w w:val="100"/>
          <w:position w:val="0"/>
          <w:lang w:val="en-US" w:eastAsia="en-US" w:bidi="en-US"/>
        </w:rPr>
        <w:t>assoc( currentElement aLookUpList )) if( substValue then</w:t>
      </w:r>
    </w:p>
    <w:p>
      <w:pPr>
        <w:pStyle w:val="27"/>
        <w:widowControl w:val="0"/>
        <w:shd w:val="clear" w:color="auto" w:fill="auto"/>
        <w:spacing w:before="0" w:after="0"/>
        <w:ind w:left="3640" w:right="0" w:firstLine="0"/>
        <w:jc w:val="left"/>
      </w:pPr>
      <w:r>
        <w:rPr>
          <w:color w:val="000000"/>
          <w:spacing w:val="0"/>
          <w:w w:val="100"/>
          <w:position w:val="0"/>
          <w:lang w:val="en-US" w:eastAsia="en-US" w:bidi="en-US"/>
        </w:rPr>
        <w:t>rplaca( listCell substValue )</w:t>
      </w:r>
    </w:p>
    <w:p>
      <w:pPr>
        <w:pStyle w:val="34"/>
        <w:widowControl w:val="0"/>
        <w:shd w:val="clear" w:color="auto" w:fill="auto"/>
        <w:spacing w:before="0" w:after="0" w:line="197" w:lineRule="exact"/>
        <w:ind w:left="3640" w:right="0" w:firstLine="0"/>
        <w:jc w:val="left"/>
      </w:pPr>
      <w:r>
        <w:rPr>
          <w:rStyle w:val="202"/>
        </w:rPr>
        <w:t>1</w:t>
      </w:r>
    </w:p>
    <w:p>
      <w:pPr>
        <w:pStyle w:val="27"/>
        <w:widowControl w:val="0"/>
        <w:shd w:val="clear" w:color="auto" w:fill="auto"/>
        <w:spacing w:before="0" w:after="0"/>
        <w:ind w:left="2200" w:right="0" w:firstLine="720"/>
        <w:jc w:val="left"/>
      </w:pPr>
      <w:r>
        <w:rPr>
          <w:color w:val="000000"/>
          <w:spacing w:val="0"/>
          <w:w w:val="100"/>
          <w:position w:val="0"/>
          <w:lang w:val="en-US" w:eastAsia="en-US" w:bidi="en-US"/>
        </w:rPr>
        <w:t>else</w:t>
      </w:r>
    </w:p>
    <w:p>
      <w:pPr>
        <w:pStyle w:val="34"/>
        <w:widowControl w:val="0"/>
        <w:shd w:val="clear" w:color="auto" w:fill="auto"/>
        <w:spacing w:before="0" w:after="0" w:line="197" w:lineRule="exact"/>
        <w:ind w:left="3640" w:right="0" w:firstLine="0"/>
        <w:jc w:val="left"/>
      </w:pPr>
      <w:r>
        <w:rPr>
          <w:rStyle w:val="202"/>
        </w:rPr>
        <w:t>0</w:t>
      </w:r>
    </w:p>
    <w:p>
      <w:pPr>
        <w:pStyle w:val="27"/>
        <w:widowControl w:val="0"/>
        <w:shd w:val="clear" w:color="auto" w:fill="auto"/>
        <w:spacing w:before="0" w:after="0"/>
        <w:ind w:left="2200" w:right="2460" w:firstLine="720"/>
        <w:jc w:val="left"/>
      </w:pPr>
      <w:r>
        <w:rPr>
          <w:color w:val="000000"/>
          <w:spacing w:val="0"/>
          <w:w w:val="100"/>
          <w:position w:val="0"/>
          <w:lang w:val="en-US" w:eastAsia="en-US" w:bidi="en-US"/>
        </w:rPr>
        <w:t>) ; if ) ; foreach</w:t>
      </w:r>
    </w:p>
    <w:p>
      <w:pPr>
        <w:pStyle w:val="27"/>
        <w:widowControl w:val="0"/>
        <w:shd w:val="clear" w:color="auto" w:fill="auto"/>
        <w:spacing w:before="0" w:after="240"/>
        <w:ind w:left="780" w:right="0" w:firstLine="700"/>
        <w:jc w:val="left"/>
      </w:pPr>
      <w:r>
        <w:rPr>
          <w:color w:val="000000"/>
          <w:spacing w:val="0"/>
          <w:w w:val="100"/>
          <w:position w:val="0"/>
          <w:lang w:val="en-US" w:eastAsia="en-US" w:bidi="en-US"/>
        </w:rPr>
        <w:t>printf( "There were %d substitutions\n"</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apply( 'plus substCountList )</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w:t>
      </w:r>
    </w:p>
    <w:p>
      <w:pPr>
        <w:pStyle w:val="27"/>
        <w:widowControl w:val="0"/>
        <w:shd w:val="clear" w:color="auto" w:fill="auto"/>
        <w:tabs>
          <w:tab w:val="left" w:pos="1025"/>
        </w:tabs>
        <w:spacing w:before="0" w:after="0"/>
        <w:ind w:left="780" w:right="2460" w:firstLine="700"/>
        <w:jc w:val="left"/>
      </w:pPr>
      <w:r>
        <w:rPr>
          <w:color w:val="000000"/>
          <w:spacing w:val="0"/>
          <w:w w:val="100"/>
          <w:position w:val="0"/>
          <w:lang w:val="en-US" w:eastAsia="en-US" w:bidi="en-US"/>
        </w:rPr>
        <w:t xml:space="preserve">aList </w:t>
      </w:r>
      <w:r>
        <w:rPr>
          <w:rStyle w:val="201"/>
        </w:rPr>
        <w:t xml:space="preserve">);let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trList = '( 1 4 5 3 3 )</w:t>
      </w:r>
    </w:p>
    <w:p>
      <w:pPr>
        <w:pStyle w:val="27"/>
        <w:widowControl w:val="0"/>
        <w:shd w:val="clear" w:color="auto" w:fill="auto"/>
        <w:spacing w:before="0" w:after="0"/>
        <w:ind w:left="520" w:right="0" w:hanging="520"/>
        <w:jc w:val="left"/>
      </w:pPr>
      <w:r>
        <w:rPr>
          <w:color w:val="000000"/>
          <w:spacing w:val="0"/>
          <w:w w:val="100"/>
          <w:position w:val="0"/>
          <w:lang w:val="en-US" w:eastAsia="en-US" w:bidi="en-US"/>
        </w:rPr>
        <w:t>trTopLevelSubst( trList trLookUpList )=&gt;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("one" 4 5 "three" "three")</w:t>
      </w:r>
    </w:p>
    <w:p>
      <w:pPr>
        <w:pStyle w:val="27"/>
        <w:widowControl w:val="0"/>
        <w:shd w:val="clear" w:color="auto" w:fill="auto"/>
        <w:spacing w:before="0" w:after="414"/>
        <w:ind w:left="520" w:right="0" w:hanging="520"/>
        <w:jc w:val="left"/>
      </w:pPr>
      <w:r>
        <w:rPr>
          <w:color w:val="000000"/>
          <w:spacing w:val="0"/>
          <w:w w:val="100"/>
          <w:position w:val="0"/>
          <w:lang w:val="en-US" w:eastAsia="en-US" w:bidi="en-US"/>
        </w:rPr>
        <w:t>There were 3 substitutions</w:t>
      </w:r>
    </w:p>
    <w:p>
      <w:pPr>
        <w:pStyle w:val="22"/>
        <w:keepNext/>
        <w:keepLines/>
        <w:widowControl w:val="0"/>
        <w:shd w:val="clear" w:color="auto" w:fill="auto"/>
        <w:spacing w:before="0" w:after="194" w:line="280" w:lineRule="exact"/>
        <w:ind w:left="520" w:right="0" w:hanging="520"/>
        <w:jc w:val="left"/>
      </w:pPr>
      <w:bookmarkStart w:id="1238" w:name="bookmark1256"/>
      <w:bookmarkStart w:id="1239" w:name="bookmark1257"/>
      <w:r>
        <w:rPr>
          <w:color w:val="000000"/>
          <w:spacing w:val="0"/>
          <w:w w:val="100"/>
          <w:position w:val="0"/>
          <w:lang w:val="en-US" w:eastAsia="en-US" w:bidi="en-US"/>
        </w:rPr>
        <w:t>The mapcan Function</w:t>
      </w:r>
      <w:bookmarkEnd w:id="1238"/>
      <w:bookmarkEnd w:id="1239"/>
    </w:p>
    <w:p>
      <w:pPr>
        <w:pStyle w:val="19"/>
        <w:widowControl w:val="0"/>
        <w:shd w:val="clear" w:color="auto" w:fill="auto"/>
        <w:spacing w:before="0" w:after="240" w:line="278" w:lineRule="exact"/>
        <w:ind w:left="0" w:right="0" w:firstLine="0"/>
      </w:pPr>
      <w:bookmarkStart w:id="1240" w:name="bookmark1258"/>
      <w:r>
        <w:rPr>
          <w:color w:val="000000"/>
          <w:spacing w:val="0"/>
          <w:w w:val="100"/>
          <w:position w:val="0"/>
          <w:lang w:val="en-US" w:eastAsia="en-US" w:bidi="en-US"/>
        </w:rPr>
        <w:t xml:space="preserve">Like the </w:t>
      </w:r>
      <w:r>
        <w:rPr>
          <w:rStyle w:val="93"/>
        </w:rPr>
        <w:t>mapcar</w:t>
      </w:r>
      <w:r>
        <w:rPr>
          <w:color w:val="000000"/>
          <w:spacing w:val="0"/>
          <w:w w:val="100"/>
          <w:position w:val="0"/>
          <w:lang w:val="en-US" w:eastAsia="en-US" w:bidi="en-US"/>
        </w:rPr>
        <w:t xml:space="preserve"> function, the </w:t>
      </w:r>
      <w:r>
        <w:rPr>
          <w:rStyle w:val="93"/>
        </w:rPr>
        <w:t>mapcan</w:t>
      </w:r>
      <w:r>
        <w:rPr>
          <w:color w:val="000000"/>
          <w:spacing w:val="0"/>
          <w:w w:val="100"/>
          <w:position w:val="0"/>
          <w:lang w:val="en-US" w:eastAsia="en-US" w:bidi="en-US"/>
        </w:rPr>
        <w:t xml:space="preserve"> function is useful for building a list by transforming the elements of the original list. However, instead of collecting the intermediate results into a list as </w:t>
      </w:r>
      <w:r>
        <w:rPr>
          <w:rStyle w:val="93"/>
        </w:rPr>
        <w:t>mapcar</w:t>
      </w:r>
      <w:r>
        <w:rPr>
          <w:color w:val="000000"/>
          <w:spacing w:val="0"/>
          <w:w w:val="100"/>
          <w:position w:val="0"/>
          <w:lang w:val="en-US" w:eastAsia="en-US" w:bidi="en-US"/>
        </w:rPr>
        <w:t xml:space="preserve"> does, </w:t>
      </w:r>
      <w:r>
        <w:rPr>
          <w:rStyle w:val="93"/>
        </w:rPr>
        <w:t>mapcan</w:t>
      </w:r>
      <w:r>
        <w:rPr>
          <w:color w:val="000000"/>
          <w:spacing w:val="0"/>
          <w:w w:val="100"/>
          <w:position w:val="0"/>
          <w:lang w:val="en-US" w:eastAsia="en-US" w:bidi="en-US"/>
        </w:rPr>
        <w:t xml:space="preserve"> appends them. The intermediate results must be lists. Notice that the resulting list need not be in 1-1 correspondence with the original list.</w:t>
      </w:r>
      <w:bookmarkEnd w:id="1240"/>
    </w:p>
    <w:p>
      <w:pPr>
        <w:pStyle w:val="19"/>
        <w:widowControl w:val="0"/>
        <w:shd w:val="clear" w:color="auto" w:fill="auto"/>
        <w:spacing w:before="0" w:after="159" w:line="278" w:lineRule="exact"/>
        <w:ind w:left="0" w:right="0" w:firstLine="0"/>
        <w:jc w:val="left"/>
      </w:pPr>
      <w:r>
        <w:rPr>
          <w:color w:val="000000"/>
          <w:spacing w:val="0"/>
          <w:w w:val="100"/>
          <w:position w:val="0"/>
          <w:lang w:val="en-US" w:eastAsia="en-US" w:bidi="en-US"/>
        </w:rPr>
        <w:t xml:space="preserve">The </w:t>
      </w:r>
      <w:r>
        <w:rPr>
          <w:rStyle w:val="93"/>
        </w:rPr>
        <w:t>mapcan</w:t>
      </w:r>
      <w:r>
        <w:rPr>
          <w:color w:val="000000"/>
          <w:spacing w:val="0"/>
          <w:w w:val="100"/>
          <w:position w:val="0"/>
          <w:lang w:val="en-US" w:eastAsia="en-US" w:bidi="en-US"/>
        </w:rPr>
        <w:t xml:space="preserve"> function iterates over each element of the argument list. When used with the </w:t>
      </w:r>
      <w:r>
        <w:rPr>
          <w:rStyle w:val="93"/>
        </w:rPr>
        <w:t>foreach</w:t>
      </w:r>
      <w:r>
        <w:rPr>
          <w:color w:val="000000"/>
          <w:spacing w:val="0"/>
          <w:w w:val="100"/>
          <w:position w:val="0"/>
          <w:lang w:val="en-US" w:eastAsia="en-US" w:bidi="en-US"/>
        </w:rPr>
        <w:t xml:space="preserve"> function</w:t>
      </w:r>
    </w:p>
    <w:p>
      <w:pPr>
        <w:pStyle w:val="19"/>
        <w:widowControl w:val="0"/>
        <w:numPr>
          <w:ilvl w:val="0"/>
          <w:numId w:val="16"/>
        </w:numPr>
        <w:shd w:val="clear" w:color="auto" w:fill="auto"/>
        <w:tabs>
          <w:tab w:val="left" w:pos="480"/>
        </w:tabs>
        <w:spacing w:before="0" w:after="144" w:line="230" w:lineRule="exact"/>
        <w:ind w:left="0" w:right="0" w:firstLine="0"/>
      </w:pPr>
      <w:r>
        <w:rPr>
          <w:color w:val="000000"/>
          <w:spacing w:val="0"/>
          <w:w w:val="100"/>
          <w:position w:val="0"/>
          <w:lang w:val="en-US" w:eastAsia="en-US" w:bidi="en-US"/>
        </w:rPr>
        <w:t xml:space="preserve">At each iteration, the current element is available in the loop variable of the </w:t>
      </w:r>
      <w:r>
        <w:rPr>
          <w:rStyle w:val="93"/>
        </w:rPr>
        <w:t>foreach.</w:t>
      </w:r>
    </w:p>
    <w:p>
      <w:pPr>
        <w:pStyle w:val="19"/>
        <w:widowControl w:val="0"/>
        <w:numPr>
          <w:ilvl w:val="0"/>
          <w:numId w:val="16"/>
        </w:numPr>
        <w:shd w:val="clear" w:color="auto" w:fill="auto"/>
        <w:tabs>
          <w:tab w:val="left" w:pos="480"/>
        </w:tabs>
        <w:spacing w:before="0" w:after="287" w:line="278" w:lineRule="exact"/>
        <w:ind w:left="520" w:right="0"/>
        <w:jc w:val="left"/>
      </w:pPr>
      <w:r>
        <w:rPr>
          <w:color w:val="000000"/>
          <w:spacing w:val="0"/>
          <w:w w:val="100"/>
          <w:position w:val="0"/>
          <w:lang w:val="en-US" w:eastAsia="en-US" w:bidi="en-US"/>
        </w:rPr>
        <w:t xml:space="preserve">Each iteration produces a result value, which must </w:t>
      </w:r>
      <w:bookmarkStart w:id="1241" w:name="bookmark1259"/>
      <w:r>
        <w:rPr>
          <w:color w:val="000000"/>
          <w:spacing w:val="0"/>
          <w:w w:val="100"/>
          <w:position w:val="0"/>
          <w:lang w:val="en-US" w:eastAsia="en-US" w:bidi="en-US"/>
        </w:rPr>
        <w:t>b</w:t>
      </w:r>
      <w:bookmarkEnd w:id="1241"/>
      <w:r>
        <w:rPr>
          <w:color w:val="000000"/>
          <w:spacing w:val="0"/>
          <w:w w:val="100"/>
          <w:position w:val="0"/>
          <w:lang w:val="en-US" w:eastAsia="en-US" w:bidi="en-US"/>
        </w:rPr>
        <w:t xml:space="preserve">e a list. These lists are then concatenated by the destructive modification function </w:t>
      </w:r>
      <w:r>
        <w:rPr>
          <w:rStyle w:val="93"/>
        </w:rPr>
        <w:t>nconc,</w:t>
      </w:r>
      <w:r>
        <w:rPr>
          <w:color w:val="000000"/>
          <w:spacing w:val="0"/>
          <w:w w:val="100"/>
          <w:position w:val="0"/>
          <w:lang w:val="en-US" w:eastAsia="en-US" w:bidi="en-US"/>
        </w:rPr>
        <w:t xml:space="preserve"> and the new list is returned as the result of the function as a whole.</w:t>
      </w:r>
    </w:p>
    <w:p>
      <w:pPr>
        <w:pStyle w:val="19"/>
        <w:widowControl w:val="0"/>
        <w:shd w:val="clear" w:color="auto" w:fill="auto"/>
        <w:spacing w:before="0" w:after="0" w:line="220" w:lineRule="exact"/>
        <w:ind w:left="0" w:right="0" w:firstLine="0"/>
        <w:sectPr>
          <w:pgSz w:w="12240" w:h="15840"/>
          <w:pgMar w:top="2072" w:right="1268" w:bottom="1434" w:left="1200" w:header="0" w:footer="3" w:gutter="0"/>
          <w:cols w:space="720" w:num="1"/>
          <w:rtlGutter w:val="0"/>
          <w:docGrid w:linePitch="360" w:charSpace="0"/>
        </w:sectPr>
      </w:pPr>
      <w:r>
        <w:rPr>
          <w:color w:val="000000"/>
          <w:spacing w:val="0"/>
          <w:w w:val="100"/>
          <w:position w:val="0"/>
          <w:lang w:val="en-US" w:eastAsia="en-US" w:bidi="en-US"/>
        </w:rPr>
        <w:t>For example, flattening a list of lists can be easily done with</w:t>
      </w:r>
    </w:p>
    <w:p>
      <w:pPr>
        <w:pStyle w:val="27"/>
        <w:widowControl w:val="0"/>
        <w:shd w:val="clear" w:color="auto" w:fill="auto"/>
        <w:tabs>
          <w:tab w:val="left" w:pos="2549"/>
          <w:tab w:val="left" w:pos="3509"/>
          <w:tab w:val="left" w:pos="4709"/>
        </w:tabs>
        <w:spacing w:before="0" w:after="0" w:line="192" w:lineRule="exact"/>
        <w:ind w:left="0" w:right="0" w:firstLine="0"/>
      </w:pPr>
      <w:r>
        <w:rPr>
          <w:color w:val="000000"/>
          <w:spacing w:val="0"/>
          <w:w w:val="100"/>
          <w:position w:val="0"/>
          <w:lang w:val="en-US" w:eastAsia="en-US" w:bidi="en-US"/>
        </w:rPr>
        <w:t>foreach( mapcan x '(</w:t>
      </w:r>
      <w:r>
        <w:rPr>
          <w:color w:val="000000"/>
          <w:spacing w:val="0"/>
          <w:w w:val="100"/>
          <w:position w:val="0"/>
          <w:lang w:val="en-US" w:eastAsia="en-US" w:bidi="en-US"/>
        </w:rPr>
        <w:tab/>
      </w:r>
      <w:r>
        <w:rPr>
          <w:color w:val="000000"/>
          <w:spacing w:val="0"/>
          <w:w w:val="100"/>
          <w:position w:val="0"/>
          <w:lang w:val="en-US" w:eastAsia="en-US" w:bidi="en-US"/>
        </w:rPr>
        <w:t>( 1 2 )</w:t>
      </w:r>
      <w:r>
        <w:rPr>
          <w:color w:val="000000"/>
          <w:spacing w:val="0"/>
          <w:w w:val="100"/>
          <w:position w:val="0"/>
          <w:lang w:val="en-US" w:eastAsia="en-US" w:bidi="en-US"/>
        </w:rPr>
        <w:tab/>
      </w:r>
      <w:r>
        <w:rPr>
          <w:color w:val="000000"/>
          <w:spacing w:val="0"/>
          <w:w w:val="100"/>
          <w:position w:val="0"/>
          <w:lang w:val="en-US" w:eastAsia="en-US" w:bidi="en-US"/>
        </w:rPr>
        <w:t>( 3 4 5 )</w:t>
      </w:r>
      <w:r>
        <w:rPr>
          <w:color w:val="000000"/>
          <w:spacing w:val="0"/>
          <w:w w:val="100"/>
          <w:position w:val="0"/>
          <w:lang w:val="en-US" w:eastAsia="en-US" w:bidi="en-US"/>
        </w:rPr>
        <w:tab/>
      </w:r>
      <w:r>
        <w:rPr>
          <w:color w:val="000000"/>
          <w:spacing w:val="0"/>
          <w:w w:val="100"/>
          <w:position w:val="0"/>
          <w:lang w:val="en-US" w:eastAsia="en-US" w:bidi="en-US"/>
        </w:rPr>
        <w:t xml:space="preserve">( </w:t>
      </w:r>
      <w:r>
        <w:rPr>
          <w:rStyle w:val="199"/>
        </w:rPr>
        <w:t>6</w:t>
      </w:r>
      <w:r>
        <w:rPr>
          <w:color w:val="000000"/>
          <w:spacing w:val="0"/>
          <w:w w:val="100"/>
          <w:position w:val="0"/>
          <w:lang w:val="en-US" w:eastAsia="en-US" w:bidi="en-US"/>
        </w:rPr>
        <w:t xml:space="preserve"> 7 ))</w:t>
      </w:r>
    </w:p>
    <w:p>
      <w:pPr>
        <w:pStyle w:val="27"/>
        <w:widowControl w:val="0"/>
        <w:shd w:val="clear" w:color="auto" w:fill="auto"/>
        <w:spacing w:before="0" w:after="0" w:line="192" w:lineRule="exact"/>
        <w:ind w:left="780" w:right="0" w:firstLine="0"/>
      </w:pPr>
      <w:r>
        <w:rPr>
          <w:color w:val="000000"/>
          <w:spacing w:val="0"/>
          <w:w w:val="100"/>
          <w:position w:val="0"/>
          <w:lang w:val="en-US" w:eastAsia="en-US" w:bidi="en-US"/>
        </w:rPr>
        <w:t>x</w:t>
      </w:r>
    </w:p>
    <w:p>
      <w:pPr>
        <w:pStyle w:val="27"/>
        <w:widowControl w:val="0"/>
        <w:shd w:val="clear" w:color="auto" w:fill="auto"/>
        <w:spacing w:before="0" w:after="0" w:line="307" w:lineRule="exact"/>
        <w:ind w:left="0" w:right="6440" w:firstLine="780"/>
        <w:jc w:val="left"/>
      </w:pPr>
      <w:r>
        <w:rPr>
          <w:color w:val="000000"/>
          <w:spacing w:val="0"/>
          <w:w w:val="100"/>
          <w:position w:val="0"/>
          <w:lang w:val="en-US" w:eastAsia="en-US" w:bidi="en-US"/>
        </w:rPr>
        <w:t xml:space="preserve">)=&gt; (1 2 3 4 5 </w:t>
      </w:r>
      <w:r>
        <w:rPr>
          <w:rStyle w:val="199"/>
        </w:rPr>
        <w:t>6</w:t>
      </w:r>
      <w:r>
        <w:rPr>
          <w:color w:val="000000"/>
          <w:spacing w:val="0"/>
          <w:w w:val="100"/>
          <w:position w:val="0"/>
          <w:lang w:val="en-US" w:eastAsia="en-US" w:bidi="en-US"/>
        </w:rPr>
        <w:t xml:space="preserve"> 7 ) mapcan(</w:t>
      </w:r>
    </w:p>
    <w:p>
      <w:pPr>
        <w:pStyle w:val="27"/>
        <w:widowControl w:val="0"/>
        <w:shd w:val="clear" w:color="auto" w:fill="auto"/>
        <w:spacing w:before="0" w:after="0"/>
        <w:ind w:left="780" w:right="0" w:firstLine="0"/>
      </w:pPr>
      <w:r>
        <w:rPr>
          <w:color w:val="000000"/>
          <w:spacing w:val="0"/>
          <w:w w:val="100"/>
          <w:position w:val="0"/>
          <w:lang w:val="en-US" w:eastAsia="en-US" w:bidi="en-US"/>
        </w:rPr>
        <w:t>lambda( ( x ) x )</w:t>
      </w:r>
    </w:p>
    <w:p>
      <w:pPr>
        <w:pStyle w:val="27"/>
        <w:widowControl w:val="0"/>
        <w:shd w:val="clear" w:color="auto" w:fill="auto"/>
        <w:tabs>
          <w:tab w:val="left" w:pos="2105"/>
          <w:tab w:val="left" w:pos="3305"/>
        </w:tabs>
        <w:spacing w:before="0" w:after="0"/>
        <w:ind w:left="780" w:right="0" w:firstLine="0"/>
      </w:pPr>
      <w:r>
        <w:rPr>
          <w:rStyle w:val="201"/>
        </w:rPr>
        <w:t>'((1</w:t>
      </w:r>
      <w:r>
        <w:rPr>
          <w:color w:val="000000"/>
          <w:spacing w:val="0"/>
          <w:w w:val="100"/>
          <w:position w:val="0"/>
          <w:lang w:val="en-US" w:eastAsia="en-US" w:bidi="en-US"/>
        </w:rPr>
        <w:t xml:space="preserve"> </w:t>
      </w:r>
      <w:r>
        <w:rPr>
          <w:rStyle w:val="201"/>
        </w:rPr>
        <w:t>2)</w:t>
      </w:r>
      <w:r>
        <w:rPr>
          <w:color w:val="000000"/>
          <w:spacing w:val="0"/>
          <w:w w:val="100"/>
          <w:position w:val="0"/>
          <w:lang w:val="en-US" w:eastAsia="en-US" w:bidi="en-US"/>
        </w:rPr>
        <w:tab/>
      </w:r>
      <w:r>
        <w:rPr>
          <w:rStyle w:val="201"/>
        </w:rPr>
        <w:t>(3</w:t>
      </w:r>
      <w:r>
        <w:rPr>
          <w:color w:val="000000"/>
          <w:spacing w:val="0"/>
          <w:w w:val="100"/>
          <w:position w:val="0"/>
          <w:lang w:val="en-US" w:eastAsia="en-US" w:bidi="en-US"/>
        </w:rPr>
        <w:t xml:space="preserve"> 4 </w:t>
      </w:r>
      <w:r>
        <w:rPr>
          <w:rStyle w:val="201"/>
        </w:rPr>
        <w:t>5)</w:t>
      </w:r>
      <w:r>
        <w:rPr>
          <w:color w:val="000000"/>
          <w:spacing w:val="0"/>
          <w:w w:val="100"/>
          <w:position w:val="0"/>
          <w:lang w:val="en-US" w:eastAsia="en-US" w:bidi="en-US"/>
        </w:rPr>
        <w:tab/>
      </w:r>
      <w:r>
        <w:rPr>
          <w:rStyle w:val="199"/>
        </w:rPr>
        <w:t>(6</w:t>
      </w:r>
      <w:r>
        <w:rPr>
          <w:color w:val="000000"/>
          <w:spacing w:val="0"/>
          <w:w w:val="100"/>
          <w:position w:val="0"/>
          <w:lang w:val="en-US" w:eastAsia="en-US" w:bidi="en-US"/>
        </w:rPr>
        <w:t xml:space="preserve"> </w:t>
      </w:r>
      <w:r>
        <w:rPr>
          <w:rStyle w:val="201"/>
        </w:rPr>
        <w:t>7))</w:t>
      </w:r>
    </w:p>
    <w:p>
      <w:pPr>
        <w:pStyle w:val="27"/>
        <w:widowControl w:val="0"/>
        <w:shd w:val="clear" w:color="auto" w:fill="auto"/>
        <w:spacing w:before="0" w:after="175"/>
        <w:ind w:left="780" w:right="0" w:firstLine="0"/>
      </w:pPr>
      <w:r>
        <w:rPr>
          <w:rStyle w:val="201"/>
        </w:rPr>
        <w:t>)=&gt;</w:t>
      </w:r>
      <w:r>
        <w:rPr>
          <w:color w:val="000000"/>
          <w:spacing w:val="0"/>
          <w:w w:val="100"/>
          <w:position w:val="0"/>
          <w:lang w:val="en-US" w:eastAsia="en-US" w:bidi="en-US"/>
        </w:rPr>
        <w:t xml:space="preserve"> </w:t>
      </w:r>
      <w:r>
        <w:rPr>
          <w:rStyle w:val="201"/>
        </w:rPr>
        <w:t>(1</w:t>
      </w:r>
      <w:r>
        <w:rPr>
          <w:color w:val="000000"/>
          <w:spacing w:val="0"/>
          <w:w w:val="100"/>
          <w:position w:val="0"/>
          <w:lang w:val="en-US" w:eastAsia="en-US" w:bidi="en-US"/>
        </w:rPr>
        <w:t xml:space="preserve"> 2 3 4 5 </w:t>
      </w:r>
      <w:r>
        <w:rPr>
          <w:rStyle w:val="199"/>
        </w:rPr>
        <w:t>6</w:t>
      </w:r>
      <w:r>
        <w:rPr>
          <w:color w:val="000000"/>
          <w:spacing w:val="0"/>
          <w:w w:val="100"/>
          <w:position w:val="0"/>
          <w:lang w:val="en-US" w:eastAsia="en-US" w:bidi="en-US"/>
        </w:rPr>
        <w:t xml:space="preserve"> 7 )</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For another example, the following builds a list of squares of the odd integers in the list </w:t>
      </w:r>
      <w:r>
        <w:rPr>
          <w:rStyle w:val="93"/>
        </w:rPr>
        <w:t>(12 3 4 5 6).</w:t>
      </w:r>
    </w:p>
    <w:p>
      <w:pPr>
        <w:pStyle w:val="27"/>
        <w:widowControl w:val="0"/>
        <w:shd w:val="clear" w:color="auto" w:fill="auto"/>
        <w:spacing w:before="0" w:after="0"/>
        <w:ind w:left="0" w:right="5720" w:firstLine="0"/>
        <w:jc w:val="left"/>
      </w:pPr>
      <w:r>
        <w:rPr>
          <w:color w:val="000000"/>
          <w:spacing w:val="0"/>
          <w:w w:val="100"/>
          <w:position w:val="0"/>
          <w:lang w:val="en-US" w:eastAsia="en-US" w:bidi="en-US"/>
        </w:rPr>
        <w:t xml:space="preserve">foreach( mapcan x '( 1 2 3 4 5 </w:t>
      </w:r>
      <w:r>
        <w:rPr>
          <w:rStyle w:val="199"/>
        </w:rPr>
        <w:t>6</w:t>
      </w:r>
      <w:r>
        <w:rPr>
          <w:color w:val="000000"/>
          <w:spacing w:val="0"/>
          <w:w w:val="100"/>
          <w:position w:val="0"/>
          <w:lang w:val="en-US" w:eastAsia="en-US" w:bidi="en-US"/>
        </w:rPr>
        <w:t xml:space="preserve"> ) when( oddp( x ) list( x )</w:t>
      </w:r>
    </w:p>
    <w:p>
      <w:pPr>
        <w:pStyle w:val="27"/>
        <w:widowControl w:val="0"/>
        <w:shd w:val="clear" w:color="auto" w:fill="auto"/>
        <w:spacing w:before="0" w:after="0" w:line="190"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0" w:line="403" w:lineRule="exact"/>
        <w:ind w:left="0" w:right="7400" w:firstLine="780"/>
        <w:jc w:val="left"/>
      </w:pPr>
      <w:r>
        <w:rPr>
          <w:color w:val="000000"/>
          <w:spacing w:val="0"/>
          <w:w w:val="100"/>
          <w:position w:val="0"/>
          <w:lang w:val="en-US" w:eastAsia="en-US" w:bidi="en-US"/>
        </w:rPr>
        <w:t>)=&gt; (1 3 5 ) mapcan(</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lambda( ( x ) when( oddp( x ) list( x )))</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 xml:space="preserve">'(1 2 3 4 5 </w:t>
      </w:r>
      <w:r>
        <w:rPr>
          <w:rStyle w:val="199"/>
        </w:rPr>
        <w:t>6</w:t>
      </w:r>
      <w:r>
        <w:rPr>
          <w:color w:val="000000"/>
          <w:spacing w:val="0"/>
          <w:w w:val="100"/>
          <w:position w:val="0"/>
          <w:lang w:val="en-US" w:eastAsia="en-US" w:bidi="en-US"/>
        </w:rPr>
        <w:t>)</w:t>
      </w:r>
    </w:p>
    <w:p>
      <w:pPr>
        <w:pStyle w:val="27"/>
        <w:widowControl w:val="0"/>
        <w:shd w:val="clear" w:color="auto" w:fill="auto"/>
        <w:spacing w:before="0" w:after="417" w:line="202" w:lineRule="exact"/>
        <w:ind w:left="780" w:right="0" w:firstLine="0"/>
      </w:pPr>
      <w:r>
        <w:rPr>
          <w:color w:val="000000"/>
          <w:spacing w:val="0"/>
          <w:w w:val="100"/>
          <w:position w:val="0"/>
          <w:lang w:val="en-US" w:eastAsia="en-US" w:bidi="en-US"/>
        </w:rPr>
        <w:t>)=&gt; (1 3 5 )</w:t>
      </w:r>
    </w:p>
    <w:p>
      <w:pPr>
        <w:pStyle w:val="22"/>
        <w:keepNext/>
        <w:keepLines/>
        <w:widowControl w:val="0"/>
        <w:shd w:val="clear" w:color="auto" w:fill="auto"/>
        <w:spacing w:before="0" w:after="194" w:line="280" w:lineRule="exact"/>
        <w:ind w:left="0" w:right="0" w:firstLine="0"/>
      </w:pPr>
      <w:bookmarkStart w:id="1242" w:name="bookmark1260"/>
      <w:bookmarkStart w:id="1243" w:name="bookmark1261"/>
      <w:bookmarkStart w:id="1244" w:name="bookmark1262"/>
      <w:r>
        <w:rPr>
          <w:color w:val="000000"/>
          <w:spacing w:val="0"/>
          <w:w w:val="100"/>
          <w:position w:val="0"/>
          <w:lang w:val="en-US" w:eastAsia="en-US" w:bidi="en-US"/>
        </w:rPr>
        <w:t>Summarizing the List Traversal Operations</w:t>
      </w:r>
      <w:bookmarkEnd w:id="1242"/>
      <w:bookmarkEnd w:id="1243"/>
      <w:bookmarkEnd w:id="1244"/>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table below summarizes how the mapping functions work. The term </w:t>
      </w:r>
      <w:r>
        <w:rPr>
          <w:rStyle w:val="93"/>
        </w:rPr>
        <w:t>Function</w:t>
      </w:r>
      <w:r>
        <w:rPr>
          <w:color w:val="000000"/>
          <w:spacing w:val="0"/>
          <w:w w:val="100"/>
          <w:position w:val="0"/>
          <w:lang w:val="en-US" w:eastAsia="en-US" w:bidi="en-US"/>
        </w:rPr>
        <w:t xml:space="preserve"> refers to the function you pass to the mapping function. Each table entry is a mapping function that behaves according to the row and column headings. In one case, there is no such mapping function.</w:t>
      </w:r>
    </w:p>
    <w:p>
      <w:pPr>
        <w:pStyle w:val="28"/>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Summary of the Mapping Functions</w:t>
      </w:r>
    </w:p>
    <w:tbl>
      <w:tblPr>
        <w:tblStyle w:val="9"/>
        <w:tblW w:w="97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811"/>
        <w:gridCol w:w="926"/>
        <w:gridCol w:w="2078"/>
        <w:gridCol w:w="29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92" w:hRule="exact"/>
          <w:jc w:val="center"/>
        </w:trPr>
        <w:tc>
          <w:tcPr>
            <w:tcW w:w="3811"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83" w:lineRule="exact"/>
              <w:ind w:left="0" w:right="0" w:firstLine="0"/>
              <w:jc w:val="left"/>
            </w:pPr>
            <w:r>
              <w:rPr>
                <w:rStyle w:val="90"/>
              </w:rPr>
              <w:t>Mapping Function Return Value</w:t>
            </w:r>
          </w:p>
        </w:tc>
        <w:tc>
          <w:tcPr>
            <w:tcW w:w="926" w:type="dxa"/>
            <w:tcBorders>
              <w:top w:val="single" w:color="auto" w:sz="4" w:space="0"/>
            </w:tcBorders>
            <w:shd w:val="clear" w:color="auto" w:fill="FFFFFF"/>
            <w:vAlign w:val="top"/>
          </w:tcPr>
          <w:p>
            <w:pPr>
              <w:framePr w:w="9773" w:wrap="notBeside" w:vAnchor="text" w:hAnchor="text" w:xAlign="center" w:y="1"/>
              <w:widowControl w:val="0"/>
              <w:rPr>
                <w:sz w:val="10"/>
                <w:szCs w:val="10"/>
              </w:rPr>
            </w:pPr>
          </w:p>
        </w:tc>
        <w:tc>
          <w:tcPr>
            <w:tcW w:w="2078"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78" w:lineRule="exact"/>
              <w:ind w:left="160" w:right="0" w:firstLine="0"/>
              <w:jc w:val="left"/>
            </w:pPr>
            <w:r>
              <w:rPr>
                <w:rStyle w:val="90"/>
              </w:rPr>
              <w:t>Function is Passed Successive Elements</w:t>
            </w:r>
          </w:p>
        </w:tc>
        <w:tc>
          <w:tcPr>
            <w:tcW w:w="2957" w:type="dxa"/>
            <w:tcBorders>
              <w:top w:val="single" w:color="auto" w:sz="4" w:space="0"/>
            </w:tcBorders>
            <w:shd w:val="clear" w:color="auto" w:fill="FFFFFF"/>
            <w:vAlign w:val="center"/>
          </w:tcPr>
          <w:p>
            <w:pPr>
              <w:pStyle w:val="19"/>
              <w:framePr w:w="9773" w:wrap="notBeside" w:vAnchor="text" w:hAnchor="text" w:xAlign="center" w:y="1"/>
              <w:widowControl w:val="0"/>
              <w:shd w:val="clear" w:color="auto" w:fill="auto"/>
              <w:spacing w:before="0" w:after="0" w:line="278" w:lineRule="exact"/>
              <w:ind w:left="360" w:right="0" w:firstLine="0"/>
              <w:jc w:val="left"/>
            </w:pPr>
            <w:r>
              <w:rPr>
                <w:rStyle w:val="90"/>
              </w:rPr>
              <w:t>Function is Passed Successive List Cells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2" w:hRule="exact"/>
          <w:jc w:val="center"/>
        </w:trPr>
        <w:tc>
          <w:tcPr>
            <w:tcW w:w="3811"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278" w:lineRule="exact"/>
              <w:ind w:left="0" w:right="0" w:firstLine="0"/>
            </w:pPr>
            <w:r>
              <w:rPr>
                <w:color w:val="000000"/>
                <w:spacing w:val="0"/>
                <w:w w:val="100"/>
                <w:position w:val="0"/>
                <w:lang w:val="en-US" w:eastAsia="en-US" w:bidi="en-US"/>
              </w:rPr>
              <w:t>Ignores the result of each iteration. the original list.</w:t>
            </w:r>
          </w:p>
        </w:tc>
        <w:tc>
          <w:tcPr>
            <w:tcW w:w="926" w:type="dxa"/>
            <w:tcBorders>
              <w:top w:val="single" w:color="auto" w:sz="4" w:space="0"/>
            </w:tcBorders>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Returns</w:t>
            </w:r>
          </w:p>
        </w:tc>
        <w:tc>
          <w:tcPr>
            <w:tcW w:w="2078"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mapc</w:t>
            </w:r>
          </w:p>
          <w:p>
            <w:pPr>
              <w:pStyle w:val="19"/>
              <w:framePr w:w="9773"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(default option)</w:t>
            </w:r>
          </w:p>
        </w:tc>
        <w:tc>
          <w:tcPr>
            <w:tcW w:w="2957" w:type="dxa"/>
            <w:tcBorders>
              <w:top w:val="single" w:color="auto" w:sz="4" w:space="0"/>
            </w:tcBorders>
            <w:shd w:val="clear" w:color="auto" w:fill="FFFFFF"/>
            <w:vAlign w:val="top"/>
          </w:tcPr>
          <w:p>
            <w:pPr>
              <w:pStyle w:val="19"/>
              <w:framePr w:w="9773"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82" w:hRule="exact"/>
          <w:jc w:val="center"/>
        </w:trPr>
        <w:tc>
          <w:tcPr>
            <w:tcW w:w="3811" w:type="dxa"/>
            <w:shd w:val="clear" w:color="auto" w:fill="FFFFFF"/>
            <w:vAlign w:val="top"/>
          </w:tcPr>
          <w:p>
            <w:pPr>
              <w:pStyle w:val="19"/>
              <w:framePr w:w="9773" w:wrap="notBeside" w:vAnchor="text" w:hAnchor="text" w:xAlign="center" w:y="1"/>
              <w:widowControl w:val="0"/>
              <w:shd w:val="clear" w:color="auto" w:fill="auto"/>
              <w:spacing w:before="0" w:after="0" w:line="283" w:lineRule="exact"/>
              <w:ind w:left="0" w:right="0" w:firstLine="0"/>
            </w:pPr>
            <w:r>
              <w:rPr>
                <w:color w:val="000000"/>
                <w:spacing w:val="0"/>
                <w:w w:val="100"/>
                <w:position w:val="0"/>
                <w:lang w:val="en-US" w:eastAsia="en-US" w:bidi="en-US"/>
              </w:rPr>
              <w:t>Collects the result of each iteration. the list of results.</w:t>
            </w:r>
          </w:p>
        </w:tc>
        <w:tc>
          <w:tcPr>
            <w:tcW w:w="926"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Returns</w:t>
            </w:r>
          </w:p>
        </w:tc>
        <w:tc>
          <w:tcPr>
            <w:tcW w:w="207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mapcar</w:t>
            </w:r>
          </w:p>
        </w:tc>
        <w:tc>
          <w:tcPr>
            <w:tcW w:w="2957"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360" w:right="0" w:firstLine="0"/>
              <w:jc w:val="left"/>
            </w:pPr>
            <w:r>
              <w:rPr>
                <w:color w:val="000000"/>
                <w:spacing w:val="0"/>
                <w:w w:val="100"/>
                <w:position w:val="0"/>
                <w:lang w:val="en-US" w:eastAsia="en-US" w:bidi="en-US"/>
              </w:rPr>
              <w:t>maplist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49" w:hRule="exact"/>
          <w:jc w:val="center"/>
        </w:trPr>
        <w:tc>
          <w:tcPr>
            <w:tcW w:w="4737" w:type="dxa"/>
            <w:gridSpan w:val="2"/>
            <w:shd w:val="clear" w:color="auto" w:fill="FFFFFF"/>
            <w:vAlign w:val="top"/>
          </w:tcPr>
          <w:p>
            <w:pPr>
              <w:pStyle w:val="19"/>
              <w:framePr w:w="9773" w:wrap="notBeside" w:vAnchor="text" w:hAnchor="text" w:xAlign="center" w:y="1"/>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Collects the result of each iteration. Uses </w:t>
            </w:r>
            <w:r>
              <w:rPr>
                <w:rStyle w:val="93"/>
              </w:rPr>
              <w:t>nconc</w:t>
            </w:r>
            <w:r>
              <w:rPr>
                <w:color w:val="000000"/>
                <w:spacing w:val="0"/>
                <w:w w:val="100"/>
                <w:position w:val="0"/>
                <w:lang w:val="en-US" w:eastAsia="en-US" w:bidi="en-US"/>
              </w:rPr>
              <w:t xml:space="preserve"> to append the result of each iteration.</w:t>
            </w:r>
          </w:p>
        </w:tc>
        <w:tc>
          <w:tcPr>
            <w:tcW w:w="2078" w:type="dxa"/>
            <w:shd w:val="clear" w:color="auto" w:fill="FFFFFF"/>
            <w:vAlign w:val="top"/>
          </w:tcPr>
          <w:p>
            <w:pPr>
              <w:pStyle w:val="19"/>
              <w:framePr w:w="9773" w:wrap="notBeside" w:vAnchor="text" w:hAnchor="text" w:xAlign="center" w:y="1"/>
              <w:widowControl w:val="0"/>
              <w:shd w:val="clear" w:color="auto" w:fill="auto"/>
              <w:spacing w:before="0" w:after="0" w:line="220" w:lineRule="exact"/>
              <w:ind w:left="160" w:right="0" w:firstLine="0"/>
              <w:jc w:val="left"/>
            </w:pPr>
            <w:r>
              <w:rPr>
                <w:color w:val="000000"/>
                <w:spacing w:val="0"/>
                <w:w w:val="100"/>
                <w:position w:val="0"/>
                <w:lang w:val="en-US" w:eastAsia="en-US" w:bidi="en-US"/>
              </w:rPr>
              <w:t>mapcan</w:t>
            </w:r>
          </w:p>
        </w:tc>
        <w:tc>
          <w:tcPr>
            <w:tcW w:w="2957" w:type="dxa"/>
            <w:shd w:val="clear" w:color="auto" w:fill="FFFFFF"/>
            <w:vAlign w:val="top"/>
          </w:tcPr>
          <w:p>
            <w:pPr>
              <w:pStyle w:val="19"/>
              <w:framePr w:w="9773" w:wrap="notBeside" w:vAnchor="text" w:hAnchor="text" w:xAlign="center" w:y="1"/>
              <w:widowControl w:val="0"/>
              <w:shd w:val="clear" w:color="auto" w:fill="auto"/>
              <w:spacing w:before="0" w:after="0" w:line="283" w:lineRule="exact"/>
              <w:ind w:left="360" w:right="0" w:firstLine="0"/>
              <w:jc w:val="left"/>
            </w:pPr>
            <w:r>
              <w:rPr>
                <w:color w:val="000000"/>
                <w:spacing w:val="0"/>
                <w:w w:val="100"/>
                <w:position w:val="0"/>
                <w:lang w:val="en-US" w:eastAsia="en-US" w:bidi="en-US"/>
              </w:rPr>
              <w:t>No such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9" w:hRule="exact"/>
          <w:jc w:val="center"/>
        </w:trPr>
        <w:tc>
          <w:tcPr>
            <w:tcW w:w="3811"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926" w:type="dxa"/>
            <w:tcBorders>
              <w:top w:val="single" w:color="auto" w:sz="4" w:space="0"/>
            </w:tcBorders>
            <w:shd w:val="clear" w:color="auto" w:fill="FFFFFF"/>
            <w:vAlign w:val="top"/>
          </w:tcPr>
          <w:p>
            <w:pPr>
              <w:framePr w:w="9773" w:wrap="notBeside" w:vAnchor="text" w:hAnchor="text" w:xAlign="center" w:y="1"/>
              <w:widowControl w:val="0"/>
              <w:rPr>
                <w:sz w:val="10"/>
                <w:szCs w:val="10"/>
              </w:rPr>
            </w:pPr>
          </w:p>
        </w:tc>
        <w:tc>
          <w:tcPr>
            <w:tcW w:w="2078"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left"/>
            </w:pPr>
            <w:r>
              <w:rPr>
                <w:rStyle w:val="111"/>
              </w:rPr>
              <w:t>198</w:t>
            </w:r>
          </w:p>
        </w:tc>
        <w:tc>
          <w:tcPr>
            <w:tcW w:w="2957" w:type="dxa"/>
            <w:tcBorders>
              <w:top w:val="single" w:color="auto" w:sz="4" w:space="0"/>
            </w:tcBorders>
            <w:shd w:val="clear" w:color="auto" w:fill="FFFFFF"/>
            <w:vAlign w:val="bottom"/>
          </w:tcPr>
          <w:p>
            <w:pPr>
              <w:pStyle w:val="19"/>
              <w:framePr w:w="9773"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73" w:wrap="notBeside" w:vAnchor="text" w:hAnchor="text" w:xAlign="center" w:y="1"/>
        <w:widowControl w:val="0"/>
        <w:rPr>
          <w:sz w:val="2"/>
          <w:szCs w:val="2"/>
        </w:rPr>
      </w:pPr>
    </w:p>
    <w:p>
      <w:pPr>
        <w:widowControl w:val="0"/>
        <w:rPr>
          <w:sz w:val="2"/>
          <w:szCs w:val="2"/>
        </w:rPr>
      </w:pPr>
    </w:p>
    <w:p>
      <w:pPr>
        <w:widowControl w:val="0"/>
        <w:rPr>
          <w:sz w:val="2"/>
          <w:szCs w:val="2"/>
        </w:rPr>
        <w:sectPr>
          <w:headerReference r:id="rId99" w:type="first"/>
          <w:footerReference r:id="rId102" w:type="first"/>
          <w:headerReference r:id="rId97" w:type="default"/>
          <w:footerReference r:id="rId100" w:type="default"/>
          <w:headerReference r:id="rId98" w:type="even"/>
          <w:footerReference r:id="rId101" w:type="even"/>
          <w:pgSz w:w="12240" w:h="15840"/>
          <w:pgMar w:top="2081" w:right="1239" w:bottom="876" w:left="1229" w:header="0" w:footer="3" w:gutter="0"/>
          <w:cols w:space="720" w:num="1"/>
          <w:titlePg/>
          <w:rtlGutter w:val="0"/>
          <w:docGrid w:linePitch="360" w:charSpace="0"/>
        </w:sectPr>
      </w:pPr>
    </w:p>
    <w:p>
      <w:pPr>
        <w:pStyle w:val="21"/>
        <w:keepNext/>
        <w:keepLines/>
        <w:widowControl w:val="0"/>
        <w:shd w:val="clear" w:color="auto" w:fill="auto"/>
        <w:spacing w:before="0" w:after="238" w:line="360" w:lineRule="exact"/>
        <w:ind w:left="0" w:right="0" w:firstLine="0"/>
        <w:jc w:val="left"/>
      </w:pPr>
      <w:bookmarkStart w:id="1245" w:name="bookmark1263"/>
      <w:bookmarkStart w:id="1246" w:name="bookmark1264"/>
      <w:bookmarkStart w:id="1247" w:name="bookmark1265"/>
      <w:r>
        <w:rPr>
          <w:color w:val="000000"/>
          <w:spacing w:val="0"/>
          <w:w w:val="100"/>
          <w:position w:val="0"/>
          <w:lang w:val="en-US" w:eastAsia="en-US" w:bidi="en-US"/>
        </w:rPr>
        <w:t>List Traversal Case Studies</w:t>
      </w:r>
      <w:bookmarkEnd w:id="1245"/>
      <w:bookmarkEnd w:id="1246"/>
      <w:bookmarkEnd w:id="1247"/>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The most useful mapping functions are </w:t>
      </w:r>
      <w:r>
        <w:rPr>
          <w:rStyle w:val="93"/>
        </w:rPr>
        <w:t>mapc, mapcar,</w:t>
      </w:r>
      <w:r>
        <w:rPr>
          <w:color w:val="000000"/>
          <w:spacing w:val="0"/>
          <w:w w:val="100"/>
          <w:position w:val="0"/>
          <w:lang w:val="en-US" w:eastAsia="en-US" w:bidi="en-US"/>
        </w:rPr>
        <w:t xml:space="preserve"> and </w:t>
      </w:r>
      <w:r>
        <w:rPr>
          <w:rStyle w:val="93"/>
        </w:rPr>
        <w:t>mapcan.</w:t>
      </w:r>
      <w:r>
        <w:rPr>
          <w:color w:val="000000"/>
          <w:spacing w:val="0"/>
          <w:w w:val="100"/>
          <w:position w:val="0"/>
          <w:lang w:val="en-US" w:eastAsia="en-US" w:bidi="en-US"/>
        </w:rPr>
        <w:t xml:space="preserve"> A good understanding of these functions simplifies most list handling operations in SKILL.</w:t>
      </w:r>
    </w:p>
    <w:p>
      <w:pPr>
        <w:pStyle w:val="22"/>
        <w:keepNext/>
        <w:keepLines/>
        <w:widowControl w:val="0"/>
        <w:shd w:val="clear" w:color="auto" w:fill="auto"/>
        <w:spacing w:before="0" w:after="306" w:line="280" w:lineRule="exact"/>
        <w:ind w:left="780" w:right="0" w:hanging="780"/>
        <w:jc w:val="left"/>
      </w:pPr>
      <w:bookmarkStart w:id="1248" w:name="bookmark1266"/>
      <w:bookmarkStart w:id="1249" w:name="bookmark1267"/>
      <w:r>
        <w:rPr>
          <w:color w:val="000000"/>
          <w:spacing w:val="0"/>
          <w:w w:val="100"/>
          <w:position w:val="0"/>
          <w:lang w:val="en-US" w:eastAsia="en-US" w:bidi="en-US"/>
        </w:rPr>
        <w:t>Handling a List of Strings</w:t>
      </w:r>
      <w:bookmarkEnd w:id="1248"/>
      <w:bookmarkEnd w:id="1249"/>
    </w:p>
    <w:p>
      <w:pPr>
        <w:pStyle w:val="19"/>
        <w:widowControl w:val="0"/>
        <w:shd w:val="clear" w:color="auto" w:fill="auto"/>
        <w:spacing w:before="0" w:after="13" w:line="220" w:lineRule="exact"/>
        <w:ind w:left="780" w:right="0" w:hanging="780"/>
        <w:jc w:val="left"/>
      </w:pPr>
      <w:r>
        <w:rPr>
          <w:color w:val="000000"/>
          <w:spacing w:val="0"/>
          <w:w w:val="100"/>
          <w:position w:val="0"/>
          <w:lang w:val="en-US" w:eastAsia="en-US" w:bidi="en-US"/>
        </w:rPr>
        <w:t>Suppose you need to calculate the length of each string in a list of strings so that the lengths</w:t>
      </w:r>
    </w:p>
    <w:p>
      <w:pPr>
        <w:pStyle w:val="19"/>
        <w:widowControl w:val="0"/>
        <w:shd w:val="clear" w:color="auto" w:fill="auto"/>
        <w:spacing w:before="0" w:after="114" w:line="220" w:lineRule="exact"/>
        <w:ind w:left="780" w:right="0" w:hanging="780"/>
        <w:jc w:val="left"/>
      </w:pPr>
      <w:r>
        <w:rPr>
          <w:color w:val="000000"/>
          <w:spacing w:val="0"/>
          <w:w w:val="100"/>
          <w:position w:val="0"/>
          <w:lang w:val="en-US" w:eastAsia="en-US" w:bidi="en-US"/>
        </w:rPr>
        <w:t>are returned in a new list. That is, the function should perform the following transformation:</w:t>
      </w:r>
    </w:p>
    <w:p>
      <w:pPr>
        <w:pStyle w:val="27"/>
        <w:widowControl w:val="0"/>
        <w:shd w:val="clear" w:color="auto" w:fill="auto"/>
        <w:spacing w:before="0" w:after="136" w:line="190" w:lineRule="exact"/>
        <w:ind w:left="780" w:right="0" w:hanging="780"/>
        <w:jc w:val="left"/>
      </w:pPr>
      <w:r>
        <w:rPr>
          <w:rStyle w:val="125"/>
        </w:rPr>
        <w:t>("sam"</w:t>
      </w:r>
      <w:r>
        <w:rPr>
          <w:color w:val="000000"/>
          <w:spacing w:val="0"/>
          <w:w w:val="100"/>
          <w:position w:val="0"/>
          <w:lang w:val="en-US" w:eastAsia="en-US" w:bidi="en-US"/>
        </w:rPr>
        <w:t xml:space="preserve"> "francis" "nick" ) =&gt; ( 3 7 4 )</w:t>
      </w:r>
    </w:p>
    <w:p>
      <w:pPr>
        <w:pStyle w:val="19"/>
        <w:widowControl w:val="0"/>
        <w:shd w:val="clear" w:color="auto" w:fill="auto"/>
        <w:spacing w:before="0" w:after="111" w:line="230" w:lineRule="exact"/>
        <w:ind w:left="780" w:right="0" w:hanging="780"/>
        <w:jc w:val="left"/>
      </w:pPr>
      <w:r>
        <w:rPr>
          <w:color w:val="000000"/>
          <w:spacing w:val="0"/>
          <w:w w:val="100"/>
          <w:position w:val="0"/>
          <w:lang w:val="en-US" w:eastAsia="en-US" w:bidi="en-US"/>
        </w:rPr>
        <w:t xml:space="preserve">Someone not familiar with the </w:t>
      </w:r>
      <w:r>
        <w:rPr>
          <w:rStyle w:val="93"/>
        </w:rPr>
        <w:t>mapcar</w:t>
      </w:r>
      <w:r>
        <w:rPr>
          <w:color w:val="000000"/>
          <w:spacing w:val="0"/>
          <w:w w:val="100"/>
          <w:position w:val="0"/>
          <w:lang w:val="en-US" w:eastAsia="en-US" w:bidi="en-US"/>
        </w:rPr>
        <w:t xml:space="preserve"> option to </w:t>
      </w:r>
      <w:r>
        <w:rPr>
          <w:rStyle w:val="93"/>
        </w:rPr>
        <w:t>foreach</w:t>
      </w:r>
      <w:r>
        <w:rPr>
          <w:color w:val="000000"/>
          <w:spacing w:val="0"/>
          <w:w w:val="100"/>
          <w:position w:val="0"/>
          <w:lang w:val="en-US" w:eastAsia="en-US" w:bidi="en-US"/>
        </w:rPr>
        <w:t xml:space="preserve"> might code this as follows:</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 string_lengths( stringList ) let( (result)</w:t>
      </w:r>
    </w:p>
    <w:p>
      <w:pPr>
        <w:pStyle w:val="27"/>
        <w:widowControl w:val="0"/>
        <w:shd w:val="clear" w:color="auto" w:fill="auto"/>
        <w:spacing w:before="0" w:after="0"/>
        <w:ind w:left="1500" w:right="0" w:firstLine="0"/>
      </w:pPr>
      <w:r>
        <w:rPr>
          <w:color w:val="000000"/>
          <w:spacing w:val="0"/>
          <w:w w:val="100"/>
          <w:position w:val="0"/>
          <w:lang w:val="en-US" w:eastAsia="en-US" w:bidi="en-US"/>
        </w:rPr>
        <w:t>foreach( element stringList</w:t>
      </w:r>
    </w:p>
    <w:p>
      <w:pPr>
        <w:pStyle w:val="27"/>
        <w:widowControl w:val="0"/>
        <w:shd w:val="clear" w:color="auto" w:fill="auto"/>
        <w:spacing w:before="0" w:after="0"/>
        <w:ind w:left="1500" w:right="0" w:firstLine="720"/>
        <w:jc w:val="left"/>
      </w:pPr>
      <w:r>
        <w:rPr>
          <w:color w:val="000000"/>
          <w:spacing w:val="0"/>
          <w:w w:val="100"/>
          <w:position w:val="0"/>
          <w:lang w:val="en-US" w:eastAsia="en-US" w:bidi="en-US"/>
        </w:rPr>
        <w:t>result = cons( strlen(element) result)</w:t>
      </w:r>
    </w:p>
    <w:p>
      <w:pPr>
        <w:pStyle w:val="27"/>
        <w:widowControl w:val="0"/>
        <w:shd w:val="clear" w:color="auto" w:fill="auto"/>
        <w:spacing w:before="0" w:after="0"/>
        <w:ind w:left="1500" w:right="3060" w:firstLine="720"/>
        <w:jc w:val="left"/>
      </w:pPr>
      <w:r>
        <w:rPr>
          <w:color w:val="000000"/>
          <w:spacing w:val="0"/>
          <w:w w:val="100"/>
          <w:position w:val="0"/>
          <w:lang w:val="en-US" w:eastAsia="en-US" w:bidi="en-US"/>
        </w:rPr>
        <w:t>) ; foreach reverse( result )</w:t>
      </w:r>
    </w:p>
    <w:p>
      <w:pPr>
        <w:pStyle w:val="27"/>
        <w:widowControl w:val="0"/>
        <w:shd w:val="clear" w:color="auto" w:fill="auto"/>
        <w:spacing w:before="0" w:after="154"/>
        <w:ind w:left="780" w:right="7460" w:firstLine="0"/>
        <w:jc w:val="right"/>
      </w:pPr>
      <w:bookmarkStart w:id="1250" w:name="bookmark1268"/>
      <w:r>
        <w:rPr>
          <w:color w:val="000000"/>
          <w:spacing w:val="0"/>
          <w:w w:val="100"/>
          <w:position w:val="0"/>
          <w:lang w:val="en-US" w:eastAsia="en-US" w:bidi="en-US"/>
        </w:rPr>
        <w:t>) ; let ) ; procedure</w:t>
      </w:r>
      <w:bookmarkEnd w:id="1250"/>
    </w:p>
    <w:p>
      <w:pPr>
        <w:pStyle w:val="19"/>
        <w:widowControl w:val="0"/>
        <w:shd w:val="clear" w:color="auto" w:fill="auto"/>
        <w:spacing w:before="0" w:after="111" w:line="230" w:lineRule="exact"/>
        <w:ind w:left="780" w:right="0" w:hanging="780"/>
        <w:jc w:val="left"/>
      </w:pPr>
      <w:r>
        <w:rPr>
          <w:color w:val="000000"/>
          <w:spacing w:val="0"/>
          <w:w w:val="100"/>
          <w:position w:val="0"/>
          <w:lang w:val="en-US" w:eastAsia="en-US" w:bidi="en-US"/>
        </w:rPr>
        <w:t xml:space="preserve">Using the </w:t>
      </w:r>
      <w:r>
        <w:rPr>
          <w:rStyle w:val="93"/>
        </w:rPr>
        <w:t>mapcar</w:t>
      </w:r>
      <w:r>
        <w:rPr>
          <w:color w:val="000000"/>
          <w:spacing w:val="0"/>
          <w:w w:val="100"/>
          <w:position w:val="0"/>
          <w:lang w:val="en-US" w:eastAsia="en-US" w:bidi="en-US"/>
        </w:rPr>
        <w:t xml:space="preserve"> function allows this code to be written as</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procedure(string_lengths(stringList)</w:t>
      </w:r>
    </w:p>
    <w:p>
      <w:pPr>
        <w:pStyle w:val="27"/>
        <w:widowControl w:val="0"/>
        <w:shd w:val="clear" w:color="auto" w:fill="auto"/>
        <w:spacing w:before="0" w:after="0"/>
        <w:ind w:left="1500" w:right="5080"/>
        <w:jc w:val="left"/>
      </w:pPr>
      <w:r>
        <w:rPr>
          <w:color w:val="000000"/>
          <w:spacing w:val="0"/>
          <w:w w:val="100"/>
          <w:position w:val="0"/>
          <w:lang w:val="en-US" w:eastAsia="en-US" w:bidi="en-US"/>
        </w:rPr>
        <w:t>foreach(mapcar element stringList strlen(element)</w:t>
      </w:r>
    </w:p>
    <w:p>
      <w:pPr>
        <w:pStyle w:val="27"/>
        <w:widowControl w:val="0"/>
        <w:shd w:val="clear" w:color="auto" w:fill="auto"/>
        <w:spacing w:before="0" w:after="154"/>
        <w:ind w:left="780" w:right="5080" w:firstLine="720"/>
        <w:jc w:val="left"/>
      </w:pPr>
      <w:r>
        <w:rPr>
          <w:color w:val="000000"/>
          <w:spacing w:val="0"/>
          <w:w w:val="100"/>
          <w:position w:val="0"/>
          <w:lang w:val="en-US" w:eastAsia="en-US" w:bidi="en-US"/>
        </w:rPr>
        <w:t>) ; foreach ) ; procedure</w:t>
      </w:r>
    </w:p>
    <w:p>
      <w:pPr>
        <w:pStyle w:val="19"/>
        <w:widowControl w:val="0"/>
        <w:shd w:val="clear" w:color="auto" w:fill="auto"/>
        <w:spacing w:before="0" w:after="11" w:line="230" w:lineRule="exact"/>
        <w:ind w:left="780" w:right="0" w:hanging="780"/>
        <w:jc w:val="left"/>
      </w:pPr>
      <w:r>
        <w:rPr>
          <w:color w:val="000000"/>
          <w:spacing w:val="0"/>
          <w:w w:val="100"/>
          <w:position w:val="0"/>
          <w:lang w:val="en-US" w:eastAsia="en-US" w:bidi="en-US"/>
        </w:rPr>
        <w:t xml:space="preserve">In fact, the </w:t>
      </w:r>
      <w:r>
        <w:rPr>
          <w:rStyle w:val="93"/>
        </w:rPr>
        <w:t>foreach</w:t>
      </w:r>
      <w:r>
        <w:rPr>
          <w:color w:val="000000"/>
          <w:spacing w:val="0"/>
          <w:w w:val="100"/>
          <w:position w:val="0"/>
          <w:lang w:val="en-US" w:eastAsia="en-US" w:bidi="en-US"/>
        </w:rPr>
        <w:t xml:space="preserve"> function is implemented as a macro that expands to one of the mapping</w:t>
      </w:r>
    </w:p>
    <w:p>
      <w:pPr>
        <w:pStyle w:val="19"/>
        <w:widowControl w:val="0"/>
        <w:shd w:val="clear" w:color="auto" w:fill="auto"/>
        <w:spacing w:before="0" w:after="113" w:line="220" w:lineRule="exact"/>
        <w:ind w:left="780" w:right="0" w:hanging="780"/>
        <w:jc w:val="left"/>
      </w:pPr>
      <w:r>
        <w:rPr>
          <w:color w:val="000000"/>
          <w:spacing w:val="0"/>
          <w:w w:val="100"/>
          <w:position w:val="0"/>
          <w:lang w:val="en-US" w:eastAsia="en-US" w:bidi="en-US"/>
        </w:rPr>
        <w:t>functions, so the same example can be written using the mapping function directly as follows:</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procedure(string_lengths(stringList) mapcar( 'strlen stringList)</w:t>
      </w:r>
    </w:p>
    <w:p>
      <w:pPr>
        <w:pStyle w:val="27"/>
        <w:widowControl w:val="0"/>
        <w:shd w:val="clear" w:color="auto" w:fill="auto"/>
        <w:spacing w:before="0" w:after="414"/>
        <w:ind w:left="0" w:right="7460" w:firstLine="0"/>
        <w:jc w:val="right"/>
      </w:pPr>
      <w:r>
        <w:rPr>
          <w:color w:val="000000"/>
          <w:spacing w:val="0"/>
          <w:w w:val="100"/>
          <w:position w:val="0"/>
          <w:lang w:val="en-US" w:eastAsia="en-US" w:bidi="en-US"/>
        </w:rPr>
        <w:t>) ; procedure</w:t>
      </w:r>
    </w:p>
    <w:p>
      <w:pPr>
        <w:pStyle w:val="22"/>
        <w:keepNext/>
        <w:keepLines/>
        <w:widowControl w:val="0"/>
        <w:shd w:val="clear" w:color="auto" w:fill="auto"/>
        <w:spacing w:before="0" w:after="298" w:line="280" w:lineRule="exact"/>
        <w:ind w:left="780" w:right="0" w:hanging="780"/>
        <w:jc w:val="left"/>
      </w:pPr>
      <w:bookmarkStart w:id="1251" w:name="bookmark1269"/>
      <w:bookmarkStart w:id="1252" w:name="bookmark1270"/>
      <w:r>
        <w:rPr>
          <w:color w:val="000000"/>
          <w:spacing w:val="0"/>
          <w:w w:val="100"/>
          <w:position w:val="0"/>
          <w:lang w:val="en-US" w:eastAsia="en-US" w:bidi="en-US"/>
        </w:rPr>
        <w:t>Making Every List Element into a Sublist</w:t>
      </w:r>
      <w:bookmarkEnd w:id="1251"/>
      <w:bookmarkEnd w:id="1252"/>
    </w:p>
    <w:p>
      <w:pPr>
        <w:pStyle w:val="19"/>
        <w:widowControl w:val="0"/>
        <w:shd w:val="clear" w:color="auto" w:fill="auto"/>
        <w:spacing w:before="0" w:after="111" w:line="230" w:lineRule="exact"/>
        <w:ind w:left="780" w:right="0" w:hanging="780"/>
        <w:jc w:val="left"/>
      </w:pPr>
      <w:r>
        <w:rPr>
          <w:color w:val="000000"/>
          <w:spacing w:val="0"/>
          <w:w w:val="100"/>
          <w:position w:val="0"/>
          <w:lang w:val="en-US" w:eastAsia="en-US" w:bidi="en-US"/>
        </w:rPr>
        <w:t xml:space="preserve">You can perform this operation with either version of the </w:t>
      </w:r>
      <w:r>
        <w:rPr>
          <w:rStyle w:val="93"/>
        </w:rPr>
        <w:t>trMakeSublists</w:t>
      </w:r>
      <w:r>
        <w:rPr>
          <w:color w:val="000000"/>
          <w:spacing w:val="0"/>
          <w:w w:val="100"/>
          <w:position w:val="0"/>
          <w:lang w:val="en-US" w:eastAsia="en-US" w:bidi="en-US"/>
        </w:rPr>
        <w:t xml:space="preserve"> function.</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trMakeSublists( aList ) foreach( mapcar element aList list( element )</w:t>
      </w:r>
    </w:p>
    <w:p>
      <w:pPr>
        <w:pStyle w:val="27"/>
        <w:widowControl w:val="0"/>
        <w:shd w:val="clear" w:color="auto" w:fill="auto"/>
        <w:spacing w:before="0" w:after="60"/>
        <w:ind w:left="780" w:right="5080" w:firstLine="720"/>
        <w:jc w:val="left"/>
      </w:pPr>
      <w:r>
        <w:rPr>
          <w:color w:val="000000"/>
          <w:spacing w:val="0"/>
          <w:w w:val="100"/>
          <w:position w:val="0"/>
          <w:lang w:val="en-US" w:eastAsia="en-US" w:bidi="en-US"/>
        </w:rPr>
        <w:t>) ; foreach ) ; procedure</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 trMakeSublists( aList ) mapcar(</w:t>
      </w:r>
    </w:p>
    <w:p>
      <w:pPr>
        <w:pStyle w:val="27"/>
        <w:widowControl w:val="0"/>
        <w:shd w:val="clear" w:color="auto" w:fill="auto"/>
        <w:tabs>
          <w:tab w:val="left" w:pos="4010"/>
        </w:tabs>
        <w:spacing w:before="0" w:after="0"/>
        <w:ind w:left="1500" w:right="0" w:firstLine="0"/>
      </w:pPr>
      <w:r>
        <w:rPr>
          <w:color w:val="000000"/>
          <w:spacing w:val="0"/>
          <w:w w:val="100"/>
          <w:position w:val="0"/>
          <w:lang w:val="en-US" w:eastAsia="en-US" w:bidi="en-US"/>
        </w:rPr>
        <w:t>'ncons</w:t>
      </w:r>
      <w:r>
        <w:rPr>
          <w:color w:val="000000"/>
          <w:spacing w:val="0"/>
          <w:w w:val="100"/>
          <w:position w:val="0"/>
          <w:lang w:val="en-US" w:eastAsia="en-US" w:bidi="en-US"/>
        </w:rPr>
        <w:tab/>
      </w:r>
      <w:r>
        <w:rPr>
          <w:color w:val="000000"/>
          <w:spacing w:val="0"/>
          <w:w w:val="100"/>
          <w:position w:val="0"/>
          <w:lang w:val="en-US" w:eastAsia="en-US" w:bidi="en-US"/>
        </w:rPr>
        <w:t>;;; return argument in a list</w:t>
      </w:r>
    </w:p>
    <w:p>
      <w:pPr>
        <w:pStyle w:val="27"/>
        <w:widowControl w:val="0"/>
        <w:shd w:val="clear" w:color="auto" w:fill="auto"/>
        <w:spacing w:before="0" w:after="0"/>
        <w:ind w:left="1500" w:right="0" w:firstLine="0"/>
      </w:pPr>
      <w:r>
        <w:rPr>
          <w:color w:val="000000"/>
          <w:spacing w:val="0"/>
          <w:w w:val="100"/>
          <w:position w:val="0"/>
          <w:lang w:val="en-US" w:eastAsia="en-US" w:bidi="en-US"/>
        </w:rPr>
        <w:t>aList</w:t>
      </w:r>
    </w:p>
    <w:p>
      <w:pPr>
        <w:pStyle w:val="27"/>
        <w:widowControl w:val="0"/>
        <w:shd w:val="clear" w:color="auto" w:fill="auto"/>
        <w:spacing w:before="0" w:after="0" w:line="190" w:lineRule="exact"/>
        <w:ind w:left="1500" w:right="0"/>
        <w:jc w:val="left"/>
      </w:pPr>
      <w:r>
        <w:rPr>
          <w:color w:val="000000"/>
          <w:spacing w:val="0"/>
          <w:w w:val="100"/>
          <w:position w:val="0"/>
          <w:lang w:val="en-US" w:eastAsia="en-US" w:bidi="en-US"/>
        </w:rPr>
        <w:t>)</w:t>
      </w:r>
    </w:p>
    <w:p>
      <w:pPr>
        <w:pStyle w:val="27"/>
        <w:widowControl w:val="0"/>
        <w:shd w:val="clear" w:color="auto" w:fill="auto"/>
        <w:spacing w:before="0" w:after="124" w:line="190" w:lineRule="exact"/>
        <w:ind w:left="0" w:right="0" w:firstLine="0"/>
      </w:pPr>
      <w:r>
        <w:rPr>
          <w:color w:val="000000"/>
          <w:spacing w:val="0"/>
          <w:w w:val="100"/>
          <w:position w:val="0"/>
          <w:lang w:val="en-US" w:eastAsia="en-US" w:bidi="en-US"/>
        </w:rPr>
        <w:t>)；procedure</w:t>
      </w:r>
    </w:p>
    <w:p>
      <w:pPr>
        <w:pStyle w:val="27"/>
        <w:widowControl w:val="0"/>
        <w:shd w:val="clear" w:color="auto" w:fill="auto"/>
        <w:tabs>
          <w:tab w:val="left" w:pos="4478"/>
          <w:tab w:val="left" w:pos="5198"/>
        </w:tabs>
        <w:spacing w:before="0" w:after="424" w:line="190" w:lineRule="exact"/>
        <w:ind w:left="0" w:right="0" w:firstLine="0"/>
      </w:pPr>
      <w:r>
        <w:rPr>
          <w:color w:val="000000"/>
          <w:spacing w:val="0"/>
          <w:w w:val="100"/>
          <w:position w:val="0"/>
          <w:lang w:val="en-US" w:eastAsia="en-US" w:bidi="en-US"/>
        </w:rPr>
        <w:t>trMakeSublists( '(1 2 3)) =&gt; ( ( 1 )</w:t>
      </w:r>
      <w:r>
        <w:rPr>
          <w:color w:val="000000"/>
          <w:spacing w:val="0"/>
          <w:w w:val="100"/>
          <w:position w:val="0"/>
          <w:lang w:val="en-US" w:eastAsia="en-US" w:bidi="en-US"/>
        </w:rPr>
        <w:tab/>
      </w:r>
      <w:r>
        <w:rPr>
          <w:color w:val="000000"/>
          <w:spacing w:val="0"/>
          <w:w w:val="100"/>
          <w:position w:val="0"/>
          <w:lang w:val="en-US" w:eastAsia="en-US" w:bidi="en-US"/>
        </w:rPr>
        <w:t>( 2 )</w:t>
      </w:r>
      <w:r>
        <w:rPr>
          <w:color w:val="000000"/>
          <w:spacing w:val="0"/>
          <w:w w:val="100"/>
          <w:position w:val="0"/>
          <w:lang w:val="en-US" w:eastAsia="en-US" w:bidi="en-US"/>
        </w:rPr>
        <w:tab/>
      </w:r>
      <w:r>
        <w:rPr>
          <w:color w:val="000000"/>
          <w:spacing w:val="0"/>
          <w:w w:val="100"/>
          <w:position w:val="0"/>
          <w:lang w:val="en-US" w:eastAsia="en-US" w:bidi="en-US"/>
        </w:rPr>
        <w:t>( 3 ))</w:t>
      </w:r>
    </w:p>
    <w:p>
      <w:pPr>
        <w:pStyle w:val="22"/>
        <w:keepNext/>
        <w:keepLines/>
        <w:widowControl w:val="0"/>
        <w:shd w:val="clear" w:color="auto" w:fill="auto"/>
        <w:spacing w:before="0" w:after="194" w:line="280" w:lineRule="exact"/>
        <w:ind w:left="0" w:right="0" w:firstLine="0"/>
      </w:pPr>
      <w:bookmarkStart w:id="1253" w:name="bookmark1271"/>
      <w:bookmarkStart w:id="1254" w:name="bookmark1272"/>
      <w:bookmarkStart w:id="1255" w:name="bookmark1273"/>
      <w:bookmarkStart w:id="1256" w:name="bookmark1274"/>
      <w:r>
        <w:rPr>
          <w:color w:val="000000"/>
          <w:spacing w:val="0"/>
          <w:w w:val="100"/>
          <w:position w:val="0"/>
          <w:lang w:val="en-US" w:eastAsia="en-US" w:bidi="en-US"/>
        </w:rPr>
        <w:t>Using mapcan for List Flattening</w:t>
      </w:r>
      <w:bookmarkEnd w:id="1253"/>
      <w:bookmarkEnd w:id="1254"/>
      <w:bookmarkEnd w:id="1255"/>
      <w:bookmarkEnd w:id="1256"/>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mapcan</w:t>
      </w:r>
      <w:r>
        <w:rPr>
          <w:color w:val="000000"/>
          <w:spacing w:val="0"/>
          <w:w w:val="100"/>
          <w:position w:val="0"/>
          <w:lang w:val="en-US" w:eastAsia="en-US" w:bidi="en-US"/>
        </w:rPr>
        <w:t xml:space="preserve"> function is useful when a new list is derived from an old one, and each member of the old list produces a </w:t>
      </w:r>
      <w:r>
        <w:rPr>
          <w:rStyle w:val="93"/>
        </w:rPr>
        <w:t>number</w:t>
      </w:r>
      <w:r>
        <w:rPr>
          <w:color w:val="000000"/>
          <w:spacing w:val="0"/>
          <w:w w:val="100"/>
          <w:position w:val="0"/>
          <w:lang w:val="en-US" w:eastAsia="en-US" w:bidi="en-US"/>
        </w:rPr>
        <w:t xml:space="preserve"> of members in the new list. (Note that using </w:t>
      </w:r>
      <w:r>
        <w:rPr>
          <w:rStyle w:val="93"/>
        </w:rPr>
        <w:t>mapcar</w:t>
      </w:r>
      <w:r>
        <w:rPr>
          <w:color w:val="000000"/>
          <w:spacing w:val="0"/>
          <w:w w:val="100"/>
          <w:position w:val="0"/>
          <w:lang w:val="en-US" w:eastAsia="en-US" w:bidi="en-US"/>
        </w:rPr>
        <w:t xml:space="preserve"> allows </w:t>
      </w:r>
      <w:r>
        <w:rPr>
          <w:rStyle w:val="93"/>
        </w:rPr>
        <w:t>only a one-to-one mapping).</w:t>
      </w:r>
      <w:r>
        <w:rPr>
          <w:color w:val="000000"/>
          <w:spacing w:val="0"/>
          <w:w w:val="100"/>
          <w:position w:val="0"/>
          <w:lang w:val="en-US" w:eastAsia="en-US" w:bidi="en-US"/>
        </w:rPr>
        <w:t xml:space="preserve"> One application of </w:t>
      </w:r>
      <w:r>
        <w:rPr>
          <w:rStyle w:val="93"/>
        </w:rPr>
        <w:t>mapcan</w:t>
      </w:r>
      <w:r>
        <w:rPr>
          <w:color w:val="000000"/>
          <w:spacing w:val="0"/>
          <w:w w:val="100"/>
          <w:position w:val="0"/>
          <w:lang w:val="en-US" w:eastAsia="en-US" w:bidi="en-US"/>
        </w:rPr>
        <w:t xml:space="preserve"> is in list flattening. Suppose we have a list that contains lists of numbers:</w:t>
      </w:r>
    </w:p>
    <w:p>
      <w:pPr>
        <w:pStyle w:val="27"/>
        <w:widowControl w:val="0"/>
        <w:shd w:val="clear" w:color="auto" w:fill="auto"/>
        <w:tabs>
          <w:tab w:val="left" w:pos="991"/>
          <w:tab w:val="left" w:pos="1818"/>
          <w:tab w:val="left" w:pos="2327"/>
          <w:tab w:val="left" w:pos="3528"/>
          <w:tab w:val="left" w:pos="3888"/>
        </w:tabs>
        <w:spacing w:before="0" w:after="185" w:line="260" w:lineRule="exact"/>
        <w:ind w:left="0" w:right="0" w:firstLine="0"/>
      </w:pPr>
      <w:r>
        <w:rPr>
          <w:color w:val="000000"/>
          <w:spacing w:val="0"/>
          <w:w w:val="100"/>
          <w:position w:val="0"/>
          <w:lang w:val="en-US" w:eastAsia="en-US" w:bidi="en-US"/>
        </w:rPr>
        <w:t>x = '(</w:t>
      </w:r>
      <w:r>
        <w:rPr>
          <w:color w:val="000000"/>
          <w:spacing w:val="0"/>
          <w:w w:val="100"/>
          <w:position w:val="0"/>
          <w:lang w:val="en-US" w:eastAsia="en-US" w:bidi="en-US"/>
        </w:rPr>
        <w:tab/>
      </w:r>
      <w:r>
        <w:rPr>
          <w:color w:val="000000"/>
          <w:spacing w:val="0"/>
          <w:w w:val="100"/>
          <w:position w:val="0"/>
          <w:lang w:val="en-US" w:eastAsia="en-US" w:bidi="en-US"/>
        </w:rPr>
        <w:t>(1 2 3)</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 xml:space="preserve">(5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rStyle w:val="125"/>
        </w:rPr>
        <w:t>(9))</w:t>
      </w:r>
    </w:p>
    <w:p>
      <w:pPr>
        <w:pStyle w:val="19"/>
        <w:widowControl w:val="0"/>
        <w:shd w:val="clear" w:color="auto" w:fill="auto"/>
        <w:spacing w:before="0" w:after="113" w:line="220" w:lineRule="exact"/>
        <w:ind w:left="0" w:right="0" w:firstLine="0"/>
      </w:pPr>
      <w:r>
        <w:rPr>
          <w:color w:val="000000"/>
          <w:spacing w:val="0"/>
          <w:w w:val="100"/>
          <w:position w:val="0"/>
          <w:lang w:val="en-US" w:eastAsia="en-US" w:bidi="en-US"/>
        </w:rPr>
        <w:t>This list can be flattened using the following procedure:</w:t>
      </w:r>
    </w:p>
    <w:p>
      <w:pPr>
        <w:pStyle w:val="27"/>
        <w:widowControl w:val="0"/>
        <w:shd w:val="clear" w:color="auto" w:fill="auto"/>
        <w:spacing w:before="0" w:after="0"/>
        <w:ind w:left="0" w:right="0" w:firstLine="0"/>
      </w:pPr>
      <w:r>
        <w:rPr>
          <w:color w:val="000000"/>
          <w:spacing w:val="0"/>
          <w:w w:val="100"/>
          <w:position w:val="0"/>
          <w:lang w:val="en-US" w:eastAsia="en-US" w:bidi="en-US"/>
        </w:rPr>
        <w:t>procedure(flatten(numberList)</w:t>
      </w:r>
    </w:p>
    <w:p>
      <w:pPr>
        <w:pStyle w:val="27"/>
        <w:widowControl w:val="0"/>
        <w:shd w:val="clear" w:color="auto" w:fill="auto"/>
        <w:tabs>
          <w:tab w:val="left" w:pos="1763"/>
        </w:tabs>
        <w:spacing w:before="0" w:after="0"/>
        <w:ind w:left="1500" w:right="4920"/>
        <w:jc w:val="left"/>
      </w:pPr>
      <w:r>
        <w:rPr>
          <w:color w:val="000000"/>
          <w:spacing w:val="0"/>
          <w:w w:val="100"/>
          <w:position w:val="0"/>
          <w:lang w:val="en-US" w:eastAsia="en-US" w:bidi="en-US"/>
        </w:rPr>
        <w:t>foreach( mapcan element numberList element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foreach</w:t>
      </w:r>
    </w:p>
    <w:p>
      <w:pPr>
        <w:pStyle w:val="27"/>
        <w:widowControl w:val="0"/>
        <w:shd w:val="clear" w:color="auto" w:fill="auto"/>
        <w:tabs>
          <w:tab w:val="left" w:pos="1014"/>
        </w:tabs>
        <w:spacing w:before="0" w:after="13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138" w:line="260" w:lineRule="exact"/>
        <w:ind w:left="0" w:right="0" w:firstLine="0"/>
      </w:pPr>
      <w:r>
        <w:rPr>
          <w:color w:val="000000"/>
          <w:spacing w:val="0"/>
          <w:w w:val="100"/>
          <w:position w:val="0"/>
          <w:lang w:val="en-US" w:eastAsia="en-US" w:bidi="en-US"/>
        </w:rPr>
        <w:t xml:space="preserve">flatten(x) =&gt; ( 1 2 3 4 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xml:space="preserve"> 9 )</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This function simply concatenates all sublists of the argument. Remember that </w:t>
      </w:r>
      <w:r>
        <w:rPr>
          <w:rStyle w:val="93"/>
        </w:rPr>
        <w:t>nconc</w:t>
      </w:r>
      <w:r>
        <w:rPr>
          <w:color w:val="000000"/>
          <w:spacing w:val="0"/>
          <w:w w:val="100"/>
          <w:position w:val="0"/>
          <w:lang w:val="en-US" w:eastAsia="en-US" w:bidi="en-US"/>
        </w:rPr>
        <w:t xml:space="preserve"> is a </w:t>
      </w:r>
      <w:r>
        <w:rPr>
          <w:rStyle w:val="93"/>
        </w:rPr>
        <w:t>destructive</w:t>
      </w:r>
      <w:r>
        <w:rPr>
          <w:color w:val="000000"/>
          <w:spacing w:val="0"/>
          <w:w w:val="100"/>
          <w:position w:val="0"/>
          <w:lang w:val="en-US" w:eastAsia="en-US" w:bidi="en-US"/>
        </w:rPr>
        <w:t xml:space="preserve"> modification function, so variable x no longer holds useful information after the call.</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To preserve the value of x, each sublist should be </w:t>
      </w:r>
      <w:r>
        <w:rPr>
          <w:rStyle w:val="93"/>
        </w:rPr>
        <w:t>copied</w:t>
      </w:r>
      <w:r>
        <w:rPr>
          <w:color w:val="000000"/>
          <w:spacing w:val="0"/>
          <w:w w:val="100"/>
          <w:position w:val="0"/>
          <w:lang w:val="en-US" w:eastAsia="en-US" w:bidi="en-US"/>
        </w:rPr>
        <w:t xml:space="preserve"> within the </w:t>
      </w:r>
      <w:r>
        <w:rPr>
          <w:rStyle w:val="93"/>
        </w:rPr>
        <w:t>foreach</w:t>
      </w:r>
      <w:r>
        <w:rPr>
          <w:color w:val="000000"/>
          <w:spacing w:val="0"/>
          <w:w w:val="100"/>
          <w:position w:val="0"/>
          <w:lang w:val="en-US" w:eastAsia="en-US" w:bidi="en-US"/>
        </w:rPr>
        <w:t xml:space="preserve"> function to produce a new sublist that can be harmlessly modified:</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procedure( flatten( numberList )</w:t>
      </w:r>
    </w:p>
    <w:p>
      <w:pPr>
        <w:pStyle w:val="27"/>
        <w:widowControl w:val="0"/>
        <w:shd w:val="clear" w:color="auto" w:fill="auto"/>
        <w:spacing w:before="0" w:after="0"/>
        <w:ind w:left="1500" w:right="4920"/>
        <w:jc w:val="left"/>
      </w:pPr>
      <w:r>
        <w:rPr>
          <w:color w:val="000000"/>
          <w:spacing w:val="0"/>
          <w:w w:val="100"/>
          <w:position w:val="0"/>
          <w:lang w:val="en-US" w:eastAsia="en-US" w:bidi="en-US"/>
        </w:rPr>
        <w:t>foreach( mapcan element numberList copy(element)</w:t>
      </w:r>
    </w:p>
    <w:p>
      <w:pPr>
        <w:pStyle w:val="27"/>
        <w:widowControl w:val="0"/>
        <w:shd w:val="clear" w:color="auto" w:fill="auto"/>
        <w:tabs>
          <w:tab w:val="left" w:pos="1763"/>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foreach</w:t>
      </w:r>
    </w:p>
    <w:p>
      <w:pPr>
        <w:pStyle w:val="27"/>
        <w:widowControl w:val="0"/>
        <w:shd w:val="clear" w:color="auto" w:fill="auto"/>
        <w:tabs>
          <w:tab w:val="left" w:pos="1014"/>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tabs>
          <w:tab w:val="left" w:pos="1763"/>
          <w:tab w:val="left" w:pos="2327"/>
        </w:tabs>
        <w:spacing w:before="0" w:after="414"/>
        <w:ind w:left="0" w:right="5320" w:firstLine="0"/>
        <w:jc w:val="left"/>
      </w:pPr>
      <w:r>
        <w:rPr>
          <w:color w:val="000000"/>
          <w:spacing w:val="0"/>
          <w:w w:val="100"/>
          <w:position w:val="0"/>
          <w:lang w:val="en-US" w:eastAsia="en-US" w:bidi="en-US"/>
        </w:rPr>
        <w:t xml:space="preserve">x = '( (1 2 3) (4) (5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xml:space="preserve">) () </w:t>
      </w:r>
      <w:r>
        <w:rPr>
          <w:rStyle w:val="125"/>
        </w:rPr>
        <w:t xml:space="preserve">(9)) </w:t>
      </w:r>
      <w:r>
        <w:rPr>
          <w:color w:val="000000"/>
          <w:spacing w:val="0"/>
          <w:w w:val="100"/>
          <w:position w:val="0"/>
          <w:lang w:val="en-US" w:eastAsia="en-US" w:bidi="en-US"/>
        </w:rPr>
        <w:t xml:space="preserve">flatten(x) =&gt; ( 1 2 3 4 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xml:space="preserve"> 9 ) x =&gt; ((1 2 3)</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 xml:space="preserve">(5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nil (9))</w:t>
      </w:r>
    </w:p>
    <w:p>
      <w:pPr>
        <w:pStyle w:val="22"/>
        <w:keepNext/>
        <w:keepLines/>
        <w:widowControl w:val="0"/>
        <w:shd w:val="clear" w:color="auto" w:fill="auto"/>
        <w:spacing w:before="0" w:after="187" w:line="280" w:lineRule="exact"/>
        <w:ind w:left="0" w:right="0" w:firstLine="0"/>
      </w:pPr>
      <w:bookmarkStart w:id="1257" w:name="bookmark1275"/>
      <w:bookmarkStart w:id="1258" w:name="bookmark1276"/>
      <w:r>
        <w:rPr>
          <w:color w:val="000000"/>
          <w:spacing w:val="0"/>
          <w:w w:val="100"/>
          <w:position w:val="0"/>
          <w:lang w:val="en-US" w:eastAsia="en-US" w:bidi="en-US"/>
        </w:rPr>
        <w:t>Flattening a List with Many Levels</w:t>
      </w:r>
      <w:bookmarkEnd w:id="1257"/>
      <w:bookmarkEnd w:id="1258"/>
    </w:p>
    <w:p>
      <w:pPr>
        <w:pStyle w:val="19"/>
        <w:widowControl w:val="0"/>
        <w:shd w:val="clear" w:color="auto" w:fill="auto"/>
        <w:spacing w:before="0" w:after="0" w:line="278" w:lineRule="exact"/>
        <w:ind w:left="0" w:right="0" w:firstLine="0"/>
      </w:pPr>
      <w:bookmarkStart w:id="1259" w:name="bookmark1277"/>
      <w:r>
        <w:rPr>
          <w:color w:val="000000"/>
          <w:spacing w:val="0"/>
          <w:w w:val="100"/>
          <w:position w:val="0"/>
          <w:lang w:val="en-US" w:eastAsia="en-US" w:bidi="en-US"/>
        </w:rPr>
        <w:t>By using a type predicate and a recursive step, this procedure can be modified to flatten a list with many levels:</w:t>
      </w:r>
      <w:bookmarkEnd w:id="1259"/>
    </w:p>
    <w:p>
      <w:pPr>
        <w:pStyle w:val="27"/>
        <w:widowControl w:val="0"/>
        <w:shd w:val="clear" w:color="auto" w:fill="auto"/>
        <w:spacing w:before="0" w:after="0"/>
        <w:ind w:left="0" w:right="0" w:firstLine="0"/>
      </w:pPr>
      <w:r>
        <w:rPr>
          <w:color w:val="000000"/>
          <w:spacing w:val="0"/>
          <w:w w:val="100"/>
          <w:position w:val="0"/>
          <w:lang w:val="en-US" w:eastAsia="en-US" w:bidi="en-US"/>
        </w:rPr>
        <w:t>procedure(flatten(numberList)</w:t>
      </w:r>
    </w:p>
    <w:p>
      <w:pPr>
        <w:pStyle w:val="27"/>
        <w:widowControl w:val="0"/>
        <w:shd w:val="clear" w:color="auto" w:fill="auto"/>
        <w:spacing w:before="0" w:after="0"/>
        <w:ind w:left="1500" w:right="4920"/>
        <w:jc w:val="left"/>
      </w:pPr>
      <w:r>
        <w:rPr>
          <w:color w:val="000000"/>
          <w:spacing w:val="0"/>
          <w:w w:val="100"/>
          <w:position w:val="0"/>
          <w:lang w:val="en-US" w:eastAsia="en-US" w:bidi="en-US"/>
        </w:rPr>
        <w:t>foreach(mapcan element numberList if( listp( element )</w:t>
      </w:r>
    </w:p>
    <w:p>
      <w:pPr>
        <w:pStyle w:val="27"/>
        <w:widowControl w:val="0"/>
        <w:shd w:val="clear" w:color="auto" w:fill="auto"/>
        <w:spacing w:before="0" w:after="0"/>
        <w:ind w:left="2200" w:right="3920" w:firstLine="0"/>
        <w:jc w:val="left"/>
      </w:pPr>
      <w:r>
        <w:rPr>
          <w:color w:val="000000"/>
          <w:spacing w:val="0"/>
          <w:w w:val="100"/>
          <w:position w:val="0"/>
          <w:lang w:val="en-US" w:eastAsia="en-US" w:bidi="en-US"/>
        </w:rPr>
        <w:t>flatten(copy(element)) ;; then ncons(element)</w:t>
      </w:r>
    </w:p>
    <w:p>
      <w:pPr>
        <w:pStyle w:val="27"/>
        <w:widowControl w:val="0"/>
        <w:shd w:val="clear" w:color="auto" w:fill="auto"/>
        <w:tabs>
          <w:tab w:val="left" w:pos="2434"/>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if</w:t>
      </w:r>
    </w:p>
    <w:p>
      <w:pPr>
        <w:pStyle w:val="27"/>
        <w:widowControl w:val="0"/>
        <w:shd w:val="clear" w:color="auto" w:fill="auto"/>
        <w:tabs>
          <w:tab w:val="left" w:pos="1763"/>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tabs>
          <w:tab w:val="left" w:pos="1014"/>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tabs>
          <w:tab w:val="left" w:pos="1248"/>
          <w:tab w:val="right" w:pos="2461"/>
          <w:tab w:val="left" w:pos="2671"/>
          <w:tab w:val="right" w:pos="3314"/>
          <w:tab w:val="left" w:pos="3502"/>
          <w:tab w:val="right" w:pos="5556"/>
        </w:tabs>
        <w:spacing w:before="0" w:after="0"/>
        <w:ind w:left="0" w:right="0" w:firstLine="0"/>
      </w:pPr>
      <w:r>
        <w:rPr>
          <w:color w:val="000000"/>
          <w:spacing w:val="0"/>
          <w:w w:val="100"/>
          <w:position w:val="0"/>
          <w:lang w:val="en-US" w:eastAsia="en-US" w:bidi="en-US"/>
        </w:rPr>
        <w:t>x = '((1)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 4</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rStyle w:val="199"/>
        </w:rPr>
        <w:t>6</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((7 </w:t>
      </w:r>
      <w:r>
        <w:rPr>
          <w:rStyle w:val="199"/>
        </w:rPr>
        <w:t>8</w:t>
      </w:r>
      <w:r>
        <w:rPr>
          <w:color w:val="000000"/>
          <w:spacing w:val="0"/>
          <w:w w:val="100"/>
          <w:position w:val="0"/>
          <w:lang w:val="en-US" w:eastAsia="en-US" w:bidi="en-US"/>
        </w:rPr>
        <w:t xml:space="preserve"> ()))) 9)</w:t>
      </w:r>
    </w:p>
    <w:p>
      <w:pPr>
        <w:pStyle w:val="27"/>
        <w:widowControl w:val="0"/>
        <w:shd w:val="clear" w:color="auto" w:fill="auto"/>
        <w:tabs>
          <w:tab w:val="right" w:pos="2461"/>
          <w:tab w:val="left" w:pos="2652"/>
          <w:tab w:val="left" w:pos="3521"/>
          <w:tab w:val="right" w:pos="4603"/>
        </w:tabs>
        <w:spacing w:before="0" w:after="0"/>
        <w:ind w:left="0" w:right="0" w:firstLine="0"/>
      </w:pPr>
      <w:r>
        <w:rPr>
          <w:color w:val="000000"/>
          <w:spacing w:val="0"/>
          <w:w w:val="100"/>
          <w:position w:val="0"/>
          <w:lang w:val="en-US" w:eastAsia="en-US" w:bidi="en-US"/>
        </w:rPr>
        <w:t>flatten(x)</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(1 2 3 4</w:t>
      </w:r>
      <w:r>
        <w:rPr>
          <w:color w:val="000000"/>
          <w:spacing w:val="0"/>
          <w:w w:val="100"/>
          <w:position w:val="0"/>
          <w:lang w:val="en-US" w:eastAsia="en-US" w:bidi="en-US"/>
        </w:rPr>
        <w:tab/>
      </w:r>
      <w:r>
        <w:rPr>
          <w:color w:val="000000"/>
          <w:spacing w:val="0"/>
          <w:w w:val="100"/>
          <w:position w:val="0"/>
          <w:lang w:val="en-US" w:eastAsia="en-US" w:bidi="en-US"/>
        </w:rPr>
        <w:t xml:space="preserve">5 </w:t>
      </w:r>
      <w:r>
        <w:rPr>
          <w:rStyle w:val="199"/>
        </w:rPr>
        <w:t>6</w:t>
      </w:r>
      <w:r>
        <w:rPr>
          <w:color w:val="000000"/>
          <w:spacing w:val="0"/>
          <w:w w:val="100"/>
          <w:position w:val="0"/>
          <w:lang w:val="en-US" w:eastAsia="en-US" w:bidi="en-US"/>
        </w:rPr>
        <w:tab/>
      </w:r>
      <w:r>
        <w:rPr>
          <w:color w:val="000000"/>
          <w:spacing w:val="0"/>
          <w:w w:val="100"/>
          <w:position w:val="0"/>
          <w:lang w:val="en-US" w:eastAsia="en-US" w:bidi="en-US"/>
        </w:rPr>
        <w:t xml:space="preserve">7 </w:t>
      </w:r>
      <w:r>
        <w:rPr>
          <w:rStyle w:val="199"/>
        </w:rPr>
        <w:t>8</w:t>
      </w:r>
      <w:r>
        <w:rPr>
          <w:color w:val="000000"/>
          <w:spacing w:val="0"/>
          <w:w w:val="100"/>
          <w:position w:val="0"/>
          <w:lang w:val="en-US" w:eastAsia="en-US" w:bidi="en-US"/>
        </w:rPr>
        <w:t xml:space="preserve"> 9)</w:t>
      </w:r>
    </w:p>
    <w:p>
      <w:pPr>
        <w:pStyle w:val="27"/>
        <w:widowControl w:val="0"/>
        <w:shd w:val="clear" w:color="auto" w:fill="auto"/>
        <w:tabs>
          <w:tab w:val="right" w:pos="2461"/>
          <w:tab w:val="left" w:pos="2671"/>
          <w:tab w:val="right" w:pos="3314"/>
          <w:tab w:val="left" w:pos="3535"/>
          <w:tab w:val="right" w:pos="5556"/>
          <w:tab w:val="right" w:pos="7498"/>
          <w:tab w:val="right" w:pos="7697"/>
        </w:tabs>
        <w:spacing w:before="0" w:after="154"/>
        <w:ind w:left="0" w:right="0" w:firstLine="0"/>
      </w:pP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 xml:space="preserve">4 ((5)) nil </w:t>
      </w:r>
      <w:r>
        <w:rPr>
          <w:rStyle w:val="199"/>
        </w:rPr>
        <w:t>6</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((7 </w:t>
      </w:r>
      <w:r>
        <w:rPr>
          <w:rStyle w:val="199"/>
        </w:rPr>
        <w:t>8</w:t>
      </w:r>
      <w:r>
        <w:rPr>
          <w:color w:val="000000"/>
          <w:spacing w:val="0"/>
          <w:w w:val="100"/>
          <w:position w:val="0"/>
          <w:lang w:val="en-US" w:eastAsia="en-US" w:bidi="en-US"/>
        </w:rPr>
        <w:t xml:space="preserve"> nil)))</w:t>
      </w:r>
      <w:r>
        <w:rPr>
          <w:color w:val="000000"/>
          <w:spacing w:val="0"/>
          <w:w w:val="100"/>
          <w:position w:val="0"/>
          <w:lang w:val="en-US" w:eastAsia="en-US" w:bidi="en-US"/>
        </w:rPr>
        <w:tab/>
      </w:r>
      <w:r>
        <w:rPr>
          <w:color w:val="000000"/>
          <w:spacing w:val="0"/>
          <w:w w:val="100"/>
          <w:position w:val="0"/>
          <w:lang w:val="en-US" w:eastAsia="en-US" w:bidi="en-US"/>
        </w:rPr>
        <w:t>9)</w:t>
      </w:r>
    </w:p>
    <w:p>
      <w:pPr>
        <w:pStyle w:val="19"/>
        <w:widowControl w:val="0"/>
        <w:shd w:val="clear" w:color="auto" w:fill="auto"/>
        <w:spacing w:before="0" w:after="131" w:line="230" w:lineRule="exact"/>
        <w:ind w:left="0" w:right="0" w:firstLine="0"/>
      </w:pPr>
      <w:r>
        <w:rPr>
          <w:color w:val="000000"/>
          <w:spacing w:val="0"/>
          <w:w w:val="100"/>
          <w:position w:val="0"/>
          <w:lang w:val="en-US" w:eastAsia="en-US" w:bidi="en-US"/>
        </w:rPr>
        <w:t xml:space="preserve">The body of the </w:t>
      </w:r>
      <w:r>
        <w:rPr>
          <w:rStyle w:val="93"/>
        </w:rPr>
        <w:t>foreach</w:t>
      </w:r>
      <w:r>
        <w:rPr>
          <w:color w:val="000000"/>
          <w:spacing w:val="0"/>
          <w:w w:val="100"/>
          <w:position w:val="0"/>
          <w:lang w:val="en-US" w:eastAsia="en-US" w:bidi="en-US"/>
        </w:rPr>
        <w:t xml:space="preserve"> first checks the type of the current list member.</w:t>
      </w:r>
    </w:p>
    <w:p>
      <w:pPr>
        <w:pStyle w:val="19"/>
        <w:widowControl w:val="0"/>
        <w:numPr>
          <w:ilvl w:val="0"/>
          <w:numId w:val="16"/>
        </w:numPr>
        <w:shd w:val="clear" w:color="auto" w:fill="auto"/>
        <w:tabs>
          <w:tab w:val="left" w:pos="494"/>
        </w:tabs>
        <w:spacing w:before="0" w:after="86" w:line="220" w:lineRule="exact"/>
        <w:ind w:left="0" w:right="0" w:firstLine="0"/>
      </w:pPr>
      <w:r>
        <w:rPr>
          <w:color w:val="000000"/>
          <w:spacing w:val="0"/>
          <w:w w:val="100"/>
          <w:position w:val="0"/>
          <w:lang w:val="en-US" w:eastAsia="en-US" w:bidi="en-US"/>
        </w:rPr>
        <w:t>If the member is a list, the result is a list obtained by flattening a copy of it.</w:t>
      </w:r>
    </w:p>
    <w:p>
      <w:pPr>
        <w:pStyle w:val="19"/>
        <w:widowControl w:val="0"/>
        <w:numPr>
          <w:ilvl w:val="0"/>
          <w:numId w:val="16"/>
        </w:numPr>
        <w:shd w:val="clear" w:color="auto" w:fill="auto"/>
        <w:tabs>
          <w:tab w:val="left" w:pos="494"/>
        </w:tabs>
        <w:spacing w:before="0" w:after="180" w:line="278" w:lineRule="exact"/>
        <w:ind w:left="520" w:right="0"/>
        <w:jc w:val="left"/>
      </w:pPr>
      <w:r>
        <w:rPr>
          <w:color w:val="000000"/>
          <w:spacing w:val="0"/>
          <w:w w:val="100"/>
          <w:position w:val="0"/>
          <w:lang w:val="en-US" w:eastAsia="en-US" w:bidi="en-US"/>
        </w:rPr>
        <w:t xml:space="preserve">If the member is not a list, it cannot be flattened further, and the result is a </w:t>
      </w:r>
      <w:r>
        <w:rPr>
          <w:rStyle w:val="93"/>
        </w:rPr>
        <w:t>one-element list</w:t>
      </w:r>
      <w:r>
        <w:rPr>
          <w:color w:val="000000"/>
          <w:spacing w:val="0"/>
          <w:w w:val="100"/>
          <w:position w:val="0"/>
          <w:lang w:val="en-US" w:eastAsia="en-US" w:bidi="en-US"/>
        </w:rPr>
        <w:t xml:space="preserve"> containing the member.</w:t>
      </w:r>
    </w:p>
    <w:p>
      <w:pPr>
        <w:pStyle w:val="19"/>
        <w:widowControl w:val="0"/>
        <w:shd w:val="clear" w:color="auto" w:fill="auto"/>
        <w:spacing w:before="0" w:after="419" w:line="278" w:lineRule="exact"/>
        <w:ind w:left="0" w:right="220" w:firstLine="0"/>
      </w:pPr>
      <w:r>
        <w:rPr>
          <w:color w:val="000000"/>
          <w:spacing w:val="0"/>
          <w:w w:val="100"/>
          <w:position w:val="0"/>
          <w:lang w:val="en-US" w:eastAsia="en-US" w:bidi="en-US"/>
        </w:rPr>
        <w:t xml:space="preserve">Remember that when using </w:t>
      </w:r>
      <w:r>
        <w:rPr>
          <w:rStyle w:val="93"/>
        </w:rPr>
        <w:t>mapcan,</w:t>
      </w:r>
      <w:r>
        <w:rPr>
          <w:color w:val="000000"/>
          <w:spacing w:val="0"/>
          <w:w w:val="100"/>
          <w:position w:val="0"/>
          <w:lang w:val="en-US" w:eastAsia="en-US" w:bidi="en-US"/>
        </w:rPr>
        <w:t xml:space="preserve"> the result of each iteration must be a list so that the results can be concatenated using </w:t>
      </w:r>
      <w:r>
        <w:rPr>
          <w:rStyle w:val="93"/>
        </w:rPr>
        <w:t>nconc.</w:t>
      </w:r>
    </w:p>
    <w:p>
      <w:pPr>
        <w:pStyle w:val="22"/>
        <w:keepNext/>
        <w:keepLines/>
        <w:widowControl w:val="0"/>
        <w:shd w:val="clear" w:color="auto" w:fill="auto"/>
        <w:spacing w:before="0" w:after="191" w:line="280" w:lineRule="exact"/>
        <w:ind w:left="0" w:right="0" w:firstLine="0"/>
      </w:pPr>
      <w:bookmarkStart w:id="1260" w:name="bookmark1278"/>
      <w:bookmarkStart w:id="1261" w:name="bookmark1279"/>
      <w:r>
        <w:rPr>
          <w:color w:val="000000"/>
          <w:spacing w:val="0"/>
          <w:w w:val="100"/>
          <w:position w:val="0"/>
          <w:lang w:val="en-US" w:eastAsia="en-US" w:bidi="en-US"/>
        </w:rPr>
        <w:t>Manipulating an Association List</w:t>
      </w:r>
      <w:bookmarkEnd w:id="1260"/>
      <w:bookmarkEnd w:id="1261"/>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Mapping functions can be very powerful when used together. For example, suppose there is a database of names and extension numbers:</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thePhoneDB ='(</w:t>
      </w:r>
    </w:p>
    <w:p>
      <w:pPr>
        <w:pStyle w:val="27"/>
        <w:widowControl w:val="0"/>
        <w:shd w:val="clear" w:color="auto" w:fill="auto"/>
        <w:spacing w:before="0" w:after="0" w:line="202" w:lineRule="exact"/>
        <w:ind w:left="2200" w:right="0" w:hanging="680"/>
        <w:jc w:val="left"/>
      </w:pPr>
      <w:r>
        <w:rPr>
          <w:color w:val="000000"/>
          <w:spacing w:val="0"/>
          <w:w w:val="100"/>
          <w:position w:val="0"/>
          <w:lang w:val="en-US" w:eastAsia="en-US" w:bidi="en-US"/>
        </w:rPr>
        <w:t>("eric" 2345 6472 8857)</w:t>
      </w:r>
    </w:p>
    <w:p>
      <w:pPr>
        <w:pStyle w:val="27"/>
        <w:widowControl w:val="0"/>
        <w:shd w:val="clear" w:color="auto" w:fill="auto"/>
        <w:spacing w:before="0" w:after="0" w:line="202" w:lineRule="exact"/>
        <w:ind w:left="2200" w:right="0" w:hanging="680"/>
        <w:jc w:val="left"/>
      </w:pPr>
      <w:r>
        <w:rPr>
          <w:color w:val="000000"/>
          <w:spacing w:val="0"/>
          <w:w w:val="100"/>
          <w:position w:val="0"/>
          <w:lang w:val="en-US" w:eastAsia="en-US" w:bidi="en-US"/>
        </w:rPr>
        <w:t>("sam" 4563 8857)</w:t>
      </w:r>
    </w:p>
    <w:p>
      <w:pPr>
        <w:pStyle w:val="27"/>
        <w:widowControl w:val="0"/>
        <w:shd w:val="clear" w:color="auto" w:fill="auto"/>
        <w:spacing w:before="0" w:after="0" w:line="202" w:lineRule="exact"/>
        <w:ind w:left="2200" w:right="0" w:hanging="680"/>
        <w:jc w:val="left"/>
      </w:pPr>
      <w:r>
        <w:rPr>
          <w:color w:val="000000"/>
          <w:spacing w:val="0"/>
          <w:w w:val="100"/>
          <w:position w:val="0"/>
          <w:lang w:val="en-US" w:eastAsia="en-US" w:bidi="en-US"/>
        </w:rPr>
        <w:t>("julie" 7765 9097 5654 6653)</w:t>
      </w:r>
    </w:p>
    <w:p>
      <w:pPr>
        <w:pStyle w:val="27"/>
        <w:widowControl w:val="0"/>
        <w:shd w:val="clear" w:color="auto" w:fill="auto"/>
        <w:spacing w:before="0" w:after="0" w:line="202" w:lineRule="exact"/>
        <w:ind w:left="2200" w:right="0" w:hanging="680"/>
        <w:jc w:val="left"/>
      </w:pPr>
      <w:r>
        <w:rPr>
          <w:color w:val="000000"/>
          <w:spacing w:val="0"/>
          <w:w w:val="100"/>
          <w:position w:val="0"/>
          <w:lang w:val="en-US" w:eastAsia="en-US" w:bidi="en-US"/>
        </w:rPr>
        <w:t>("francis")</w:t>
      </w:r>
    </w:p>
    <w:p>
      <w:pPr>
        <w:pStyle w:val="27"/>
        <w:widowControl w:val="0"/>
        <w:shd w:val="clear" w:color="auto" w:fill="auto"/>
        <w:spacing w:before="0" w:after="0" w:line="202" w:lineRule="exact"/>
        <w:ind w:left="2200" w:right="0" w:hanging="680"/>
        <w:jc w:val="left"/>
      </w:pPr>
      <w:r>
        <w:rPr>
          <w:color w:val="000000"/>
          <w:spacing w:val="0"/>
          <w:w w:val="100"/>
          <w:position w:val="0"/>
          <w:lang w:val="en-US" w:eastAsia="en-US" w:bidi="en-US"/>
        </w:rPr>
        <w:t>("pat" 5527)</w:t>
      </w:r>
    </w:p>
    <w:p>
      <w:pPr>
        <w:pStyle w:val="27"/>
        <w:widowControl w:val="0"/>
        <w:shd w:val="clear" w:color="auto" w:fill="auto"/>
        <w:spacing w:before="0" w:after="119" w:line="202" w:lineRule="exact"/>
        <w:ind w:left="2200" w:right="0" w:hanging="680"/>
        <w:jc w:val="left"/>
      </w:pPr>
      <w:r>
        <w:rPr>
          <w:color w:val="000000"/>
          <w:spacing w:val="0"/>
          <w:w w:val="100"/>
          <w:position w:val="0"/>
          <w:lang w:val="en-US" w:eastAsia="en-US" w:bidi="en-US"/>
        </w:rPr>
        <w: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database is stored as a list with one entry for each person. An entry consists of a list of the person's name follow</w:t>
      </w:r>
      <w:bookmarkStart w:id="1262" w:name="bookmark1280"/>
      <w:r>
        <w:rPr>
          <w:color w:val="000000"/>
          <w:spacing w:val="0"/>
          <w:w w:val="100"/>
          <w:position w:val="0"/>
          <w:lang w:val="en-US" w:eastAsia="en-US" w:bidi="en-US"/>
        </w:rPr>
        <w:t>e</w:t>
      </w:r>
      <w:bookmarkEnd w:id="1262"/>
      <w:r>
        <w:rPr>
          <w:color w:val="000000"/>
          <w:spacing w:val="0"/>
          <w:w w:val="100"/>
          <w:position w:val="0"/>
          <w:lang w:val="en-US" w:eastAsia="en-US" w:bidi="en-US"/>
        </w:rPr>
        <w:t>d by a list of extensions at which the person can be reached. This type of list is known as an association list. Some people can be reached at several extensions, and some people at none at all. An automated dialing system has been introduced that accepts only name-number pairs: in other words, it requires data in the following format:</w:t>
      </w:r>
    </w:p>
    <w:p>
      <w:pPr>
        <w:pStyle w:val="27"/>
        <w:widowControl w:val="0"/>
        <w:shd w:val="clear" w:color="auto" w:fill="auto"/>
        <w:spacing w:before="0" w:after="0"/>
        <w:ind w:left="0" w:right="0" w:firstLine="0"/>
      </w:pPr>
      <w:r>
        <w:rPr>
          <w:color w:val="000000"/>
          <w:spacing w:val="0"/>
          <w:w w:val="100"/>
          <w:position w:val="0"/>
          <w:lang w:val="en-US" w:eastAsia="en-US" w:bidi="en-US"/>
        </w:rPr>
        <w:t>(("eric" 2345)</w:t>
      </w:r>
    </w:p>
    <w:p>
      <w:pPr>
        <w:pStyle w:val="27"/>
        <w:widowControl w:val="0"/>
        <w:shd w:val="clear" w:color="auto" w:fill="auto"/>
        <w:spacing w:before="0" w:after="0"/>
        <w:ind w:left="200" w:right="0" w:firstLine="0"/>
        <w:jc w:val="left"/>
      </w:pPr>
      <w:r>
        <w:rPr>
          <w:color w:val="000000"/>
          <w:spacing w:val="0"/>
          <w:w w:val="100"/>
          <w:position w:val="0"/>
          <w:lang w:val="en-US" w:eastAsia="en-US" w:bidi="en-US"/>
        </w:rPr>
        <w:t>("eric" 6472)</w:t>
      </w:r>
    </w:p>
    <w:p>
      <w:pPr>
        <w:pStyle w:val="27"/>
        <w:widowControl w:val="0"/>
        <w:shd w:val="clear" w:color="auto" w:fill="auto"/>
        <w:spacing w:before="0" w:after="0"/>
        <w:ind w:left="200" w:right="0" w:firstLine="0"/>
        <w:jc w:val="left"/>
      </w:pPr>
      <w:r>
        <w:rPr>
          <w:color w:val="000000"/>
          <w:spacing w:val="0"/>
          <w:w w:val="100"/>
          <w:position w:val="0"/>
          <w:lang w:val="en-US" w:eastAsia="en-US" w:bidi="en-US"/>
        </w:rPr>
        <w:t>("eric" 8857)</w:t>
      </w:r>
    </w:p>
    <w:p>
      <w:pPr>
        <w:pStyle w:val="27"/>
        <w:widowControl w:val="0"/>
        <w:shd w:val="clear" w:color="auto" w:fill="auto"/>
        <w:spacing w:before="0" w:after="355"/>
        <w:ind w:left="200" w:right="0" w:firstLine="0"/>
        <w:jc w:val="left"/>
      </w:pPr>
      <w:r>
        <w:rPr>
          <w:color w:val="000000"/>
          <w:spacing w:val="0"/>
          <w:w w:val="100"/>
          <w:position w:val="0"/>
          <w:lang w:val="en-US" w:eastAsia="en-US" w:bidi="en-US"/>
        </w:rPr>
        <w:t>("sam" 4563)</w:t>
      </w:r>
    </w:p>
    <w:p>
      <w:pPr>
        <w:pStyle w:val="19"/>
        <w:widowControl w:val="0"/>
        <w:shd w:val="clear" w:color="auto" w:fill="auto"/>
        <w:spacing w:before="0" w:after="227" w:line="278" w:lineRule="exact"/>
        <w:ind w:left="0" w:right="0" w:firstLine="0"/>
      </w:pPr>
      <w:bookmarkStart w:id="1263" w:name="bookmark1281"/>
      <w:r>
        <w:rPr>
          <w:color w:val="000000"/>
          <w:spacing w:val="0"/>
          <w:w w:val="100"/>
          <w:position w:val="0"/>
          <w:lang w:val="en-US" w:eastAsia="en-US" w:bidi="en-US"/>
        </w:rPr>
        <w:t xml:space="preserve">How can the information be transformed from one format to another? Each </w:t>
      </w:r>
      <w:r>
        <w:rPr>
          <w:rStyle w:val="93"/>
        </w:rPr>
        <w:t>person</w:t>
      </w:r>
      <w:r>
        <w:rPr>
          <w:color w:val="000000"/>
          <w:spacing w:val="0"/>
          <w:w w:val="100"/>
          <w:position w:val="0"/>
          <w:lang w:val="en-US" w:eastAsia="en-US" w:bidi="en-US"/>
        </w:rPr>
        <w:t xml:space="preserve"> entry in the original database can produce several entries in the new database, so </w:t>
      </w:r>
      <w:r>
        <w:rPr>
          <w:rStyle w:val="93"/>
        </w:rPr>
        <w:t>mapcan</w:t>
      </w:r>
      <w:r>
        <w:rPr>
          <w:color w:val="000000"/>
          <w:spacing w:val="0"/>
          <w:w w:val="100"/>
          <w:position w:val="0"/>
          <w:lang w:val="en-US" w:eastAsia="en-US" w:bidi="en-US"/>
        </w:rPr>
        <w:t xml:space="preserve"> must be used to traverse pers</w:t>
      </w:r>
      <w:bookmarkStart w:id="1264" w:name="bookmark1282"/>
      <w:r>
        <w:rPr>
          <w:color w:val="000000"/>
          <w:spacing w:val="0"/>
          <w:w w:val="100"/>
          <w:position w:val="0"/>
          <w:lang w:val="en-US" w:eastAsia="en-US" w:bidi="en-US"/>
        </w:rPr>
        <w:t>o</w:t>
      </w:r>
      <w:bookmarkEnd w:id="1264"/>
      <w:r>
        <w:rPr>
          <w:color w:val="000000"/>
          <w:spacing w:val="0"/>
          <w:w w:val="100"/>
          <w:position w:val="0"/>
          <w:lang w:val="en-US" w:eastAsia="en-US" w:bidi="en-US"/>
        </w:rPr>
        <w:t xml:space="preserve">n entries. Each </w:t>
      </w:r>
      <w:r>
        <w:rPr>
          <w:rStyle w:val="93"/>
        </w:rPr>
        <w:t>number</w:t>
      </w:r>
      <w:r>
        <w:rPr>
          <w:color w:val="000000"/>
          <w:spacing w:val="0"/>
          <w:w w:val="100"/>
          <w:position w:val="0"/>
          <w:lang w:val="en-US" w:eastAsia="en-US" w:bidi="en-US"/>
        </w:rPr>
        <w:t xml:space="preserve"> in the old database produces a single entry in the new database, so </w:t>
      </w:r>
      <w:r>
        <w:rPr>
          <w:rStyle w:val="93"/>
        </w:rPr>
        <w:t>mapcar</w:t>
      </w:r>
      <w:r>
        <w:rPr>
          <w:color w:val="000000"/>
          <w:spacing w:val="0"/>
          <w:w w:val="100"/>
          <w:position w:val="0"/>
          <w:lang w:val="en-US" w:eastAsia="en-US" w:bidi="en-US"/>
        </w:rPr>
        <w:t xml:space="preserve"> can be used to traverse the numbers.</w:t>
      </w:r>
      <w:bookmarkEnd w:id="1263"/>
    </w:p>
    <w:p>
      <w:pPr>
        <w:pStyle w:val="19"/>
        <w:widowControl w:val="0"/>
        <w:shd w:val="clear" w:color="auto" w:fill="auto"/>
        <w:spacing w:before="0" w:after="113" w:line="220" w:lineRule="exact"/>
        <w:ind w:left="0" w:right="0" w:firstLine="0"/>
      </w:pPr>
      <w:r>
        <w:rPr>
          <w:color w:val="000000"/>
          <w:spacing w:val="0"/>
          <w:w w:val="100"/>
          <w:position w:val="0"/>
          <w:lang w:val="en-US" w:eastAsia="en-US" w:bidi="en-US"/>
        </w:rPr>
        <w:t>From this information, a function can be written to translate the database:</w:t>
      </w:r>
    </w:p>
    <w:p>
      <w:pPr>
        <w:pStyle w:val="27"/>
        <w:widowControl w:val="0"/>
        <w:shd w:val="clear" w:color="auto" w:fill="auto"/>
        <w:spacing w:before="0" w:after="0"/>
        <w:ind w:left="760" w:right="6020" w:hanging="760"/>
        <w:jc w:val="left"/>
      </w:pPr>
      <w:r>
        <w:rPr>
          <w:color w:val="000000"/>
          <w:spacing w:val="0"/>
          <w:w w:val="100"/>
          <w:position w:val="0"/>
          <w:lang w:val="en-US" w:eastAsia="en-US" w:bidi="en-US"/>
        </w:rPr>
        <w:t>procedure( translate( phoneDB ) let((name)</w:t>
      </w:r>
    </w:p>
    <w:p>
      <w:pPr>
        <w:pStyle w:val="27"/>
        <w:widowControl w:val="0"/>
        <w:shd w:val="clear" w:color="auto" w:fill="auto"/>
        <w:spacing w:before="0" w:after="0"/>
        <w:ind w:left="2200" w:right="4200" w:hanging="680"/>
        <w:jc w:val="left"/>
      </w:pPr>
      <w:r>
        <w:rPr>
          <w:color w:val="000000"/>
          <w:spacing w:val="0"/>
          <w:w w:val="100"/>
          <w:position w:val="0"/>
          <w:lang w:val="en-US" w:eastAsia="en-US" w:bidi="en-US"/>
        </w:rPr>
        <w:t>foreach(mapcan personEntry phoneDB name = car( personEntry )</w:t>
      </w:r>
    </w:p>
    <w:p>
      <w:pPr>
        <w:pStyle w:val="27"/>
        <w:widowControl w:val="0"/>
        <w:shd w:val="clear" w:color="auto" w:fill="auto"/>
        <w:spacing w:before="0" w:after="0"/>
        <w:ind w:left="2920" w:right="2700"/>
        <w:jc w:val="left"/>
      </w:pPr>
      <w:r>
        <w:rPr>
          <w:color w:val="000000"/>
          <w:spacing w:val="0"/>
          <w:w w:val="100"/>
          <w:position w:val="0"/>
          <w:lang w:val="en-US" w:eastAsia="en-US" w:bidi="en-US"/>
        </w:rPr>
        <w:t>foreach( mapcar number cdr( personEntry ) list( name number )</w:t>
      </w:r>
    </w:p>
    <w:p>
      <w:pPr>
        <w:pStyle w:val="27"/>
        <w:widowControl w:val="0"/>
        <w:shd w:val="clear" w:color="auto" w:fill="auto"/>
        <w:tabs>
          <w:tab w:val="left" w:pos="2445"/>
        </w:tabs>
        <w:spacing w:before="0" w:after="0"/>
        <w:ind w:left="2200" w:right="5520" w:firstLine="720"/>
        <w:jc w:val="left"/>
      </w:pPr>
      <w:r>
        <w:rPr>
          <w:rStyle w:val="125"/>
        </w:rPr>
        <w:t xml:space="preserve">);foreach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tabs>
          <w:tab w:val="left" w:pos="1745"/>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025"/>
        </w:tabs>
        <w:spacing w:before="0" w:after="115"/>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To show that this works, consider the innermost </w:t>
      </w:r>
      <w:r>
        <w:rPr>
          <w:rStyle w:val="93"/>
        </w:rPr>
        <w:t>foreach</w:t>
      </w:r>
      <w:r>
        <w:rPr>
          <w:color w:val="000000"/>
          <w:spacing w:val="0"/>
          <w:w w:val="100"/>
          <w:position w:val="0"/>
          <w:lang w:val="en-US" w:eastAsia="en-US" w:bidi="en-US"/>
        </w:rPr>
        <w:t xml:space="preserve"> loop first. This loop is called for each person entry in the database. Suppose that the entry </w:t>
      </w:r>
      <w:r>
        <w:rPr>
          <w:rStyle w:val="93"/>
        </w:rPr>
        <w:t>("sam" 4563 8857)</w:t>
      </w:r>
      <w:r>
        <w:rPr>
          <w:color w:val="000000"/>
          <w:spacing w:val="0"/>
          <w:w w:val="100"/>
          <w:position w:val="0"/>
          <w:lang w:val="en-US" w:eastAsia="en-US" w:bidi="en-US"/>
        </w:rPr>
        <w:t xml:space="preserve"> is being processed. In this case, </w:t>
      </w:r>
      <w:r>
        <w:rPr>
          <w:rStyle w:val="93"/>
        </w:rPr>
        <w:t>name</w:t>
      </w:r>
      <w:r>
        <w:rPr>
          <w:color w:val="000000"/>
          <w:spacing w:val="0"/>
          <w:w w:val="100"/>
          <w:position w:val="0"/>
          <w:lang w:val="en-US" w:eastAsia="en-US" w:bidi="en-US"/>
        </w:rPr>
        <w:t xml:space="preserve"> is set to </w:t>
      </w:r>
      <w:r>
        <w:rPr>
          <w:rStyle w:val="93"/>
        </w:rPr>
        <w:t>"sam"</w:t>
      </w:r>
      <w:r>
        <w:rPr>
          <w:color w:val="000000"/>
          <w:spacing w:val="0"/>
          <w:w w:val="100"/>
          <w:position w:val="0"/>
          <w:lang w:val="en-US" w:eastAsia="en-US" w:bidi="en-US"/>
        </w:rPr>
        <w:t xml:space="preserve"> and the </w:t>
      </w:r>
      <w:r>
        <w:rPr>
          <w:rStyle w:val="93"/>
        </w:rPr>
        <w:t>foreach</w:t>
      </w:r>
      <w:r>
        <w:rPr>
          <w:color w:val="000000"/>
          <w:spacing w:val="0"/>
          <w:w w:val="100"/>
          <w:position w:val="0"/>
          <w:lang w:val="en-US" w:eastAsia="en-US" w:bidi="en-US"/>
        </w:rPr>
        <w:t xml:space="preserve"> iterates over the list of numbers </w:t>
      </w:r>
      <w:r>
        <w:rPr>
          <w:rStyle w:val="93"/>
        </w:rPr>
        <w:t>(4563 8857).</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Because this iteration is a </w:t>
      </w:r>
      <w:r>
        <w:rPr>
          <w:rStyle w:val="93"/>
        </w:rPr>
        <w:t>mapcar,</w:t>
      </w:r>
      <w:r>
        <w:rPr>
          <w:color w:val="000000"/>
          <w:spacing w:val="0"/>
          <w:w w:val="100"/>
          <w:position w:val="0"/>
          <w:lang w:val="en-US" w:eastAsia="en-US" w:bidi="en-US"/>
        </w:rPr>
        <w:t xml:space="preserve"> the result of the </w:t>
      </w:r>
      <w:r>
        <w:rPr>
          <w:rStyle w:val="93"/>
        </w:rPr>
        <w:t>foreach</w:t>
      </w:r>
      <w:r>
        <w:rPr>
          <w:color w:val="000000"/>
          <w:spacing w:val="0"/>
          <w:w w:val="100"/>
          <w:position w:val="0"/>
          <w:lang w:val="en-US" w:eastAsia="en-US" w:bidi="en-US"/>
        </w:rPr>
        <w:t xml:space="preserve"> is a new list with one entry for each number in the old list. Each entry in this new list is a name-number pair constructed by the expression </w:t>
      </w:r>
      <w:r>
        <w:rPr>
          <w:rStyle w:val="93"/>
        </w:rPr>
        <w:t>list(name number).</w:t>
      </w:r>
      <w:r>
        <w:rPr>
          <w:color w:val="000000"/>
          <w:spacing w:val="0"/>
          <w:w w:val="100"/>
          <w:position w:val="0"/>
          <w:lang w:val="en-US" w:eastAsia="en-US" w:bidi="en-US"/>
        </w:rPr>
        <w:t xml:space="preserve"> Hence, the result of this </w:t>
      </w:r>
      <w:r>
        <w:rPr>
          <w:rStyle w:val="93"/>
        </w:rPr>
        <w:t>foreach</w:t>
      </w:r>
      <w:r>
        <w:rPr>
          <w:color w:val="000000"/>
          <w:spacing w:val="0"/>
          <w:w w:val="100"/>
          <w:position w:val="0"/>
          <w:lang w:val="en-US" w:eastAsia="en-US" w:bidi="en-US"/>
        </w:rPr>
        <w:t xml:space="preserve"> is the list</w:t>
      </w:r>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(("sam" 4563) ("sam" 8857))</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The outermost </w:t>
      </w:r>
      <w:r>
        <w:rPr>
          <w:rStyle w:val="93"/>
        </w:rPr>
        <w:t>foreach</w:t>
      </w:r>
      <w:r>
        <w:rPr>
          <w:color w:val="000000"/>
          <w:spacing w:val="0"/>
          <w:w w:val="100"/>
          <w:position w:val="0"/>
          <w:lang w:val="en-US" w:eastAsia="en-US" w:bidi="en-US"/>
        </w:rPr>
        <w:t xml:space="preserve"> concatenates these lists of name-number pairs: it works exactly like the first example of </w:t>
      </w:r>
      <w:r>
        <w:rPr>
          <w:rStyle w:val="93"/>
        </w:rPr>
        <w:t>flatten</w:t>
      </w:r>
      <w:r>
        <w:rPr>
          <w:color w:val="000000"/>
          <w:spacing w:val="0"/>
          <w:w w:val="100"/>
          <w:position w:val="0"/>
          <w:lang w:val="en-US" w:eastAsia="en-US" w:bidi="en-US"/>
        </w:rPr>
        <w:t xml:space="preserve"> given previously. Notice that there is no need to copy the elements before concatenating them (as was the case in </w:t>
      </w:r>
      <w:r>
        <w:rPr>
          <w:rStyle w:val="93"/>
        </w:rPr>
        <w:t>flatten)</w:t>
      </w:r>
      <w:r>
        <w:rPr>
          <w:color w:val="000000"/>
          <w:spacing w:val="0"/>
          <w:w w:val="100"/>
          <w:position w:val="0"/>
          <w:lang w:val="en-US" w:eastAsia="en-US" w:bidi="en-US"/>
        </w:rPr>
        <w:t xml:space="preserve"> because they have just been created.</w:t>
      </w:r>
    </w:p>
    <w:p>
      <w:pPr>
        <w:pStyle w:val="22"/>
        <w:keepNext/>
        <w:keepLines/>
        <w:widowControl w:val="0"/>
        <w:shd w:val="clear" w:color="auto" w:fill="auto"/>
        <w:spacing w:before="0" w:after="199" w:line="280" w:lineRule="exact"/>
        <w:ind w:left="0" w:right="0" w:firstLine="0"/>
        <w:jc w:val="left"/>
      </w:pPr>
      <w:bookmarkStart w:id="1265" w:name="bookmark1283"/>
      <w:bookmarkStart w:id="1266" w:name="bookmark1284"/>
      <w:bookmarkStart w:id="1267" w:name="bookmark1285"/>
      <w:r>
        <w:rPr>
          <w:color w:val="000000"/>
          <w:spacing w:val="0"/>
          <w:w w:val="100"/>
          <w:position w:val="0"/>
          <w:lang w:val="en-US" w:eastAsia="en-US" w:bidi="en-US"/>
        </w:rPr>
        <w:t>Using the exists Function to Avoid Explicit List Traversal</w:t>
      </w:r>
      <w:bookmarkEnd w:id="1265"/>
      <w:bookmarkEnd w:id="1266"/>
      <w:bookmarkEnd w:id="1267"/>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SKILL provides a large number of list iteration functions. The most basic of these is the </w:t>
      </w:r>
      <w:r>
        <w:rPr>
          <w:rStyle w:val="93"/>
        </w:rPr>
        <w:t>foreach</w:t>
      </w:r>
      <w:r>
        <w:rPr>
          <w:color w:val="000000"/>
          <w:spacing w:val="0"/>
          <w:w w:val="100"/>
          <w:position w:val="0"/>
          <w:lang w:val="en-US" w:eastAsia="en-US" w:bidi="en-US"/>
        </w:rPr>
        <w:t xml:space="preserve"> function, which trav</w:t>
      </w:r>
      <w:bookmarkStart w:id="1268" w:name="bookmark1286"/>
      <w:r>
        <w:rPr>
          <w:color w:val="000000"/>
          <w:spacing w:val="0"/>
          <w:w w:val="100"/>
          <w:position w:val="0"/>
          <w:lang w:val="en-US" w:eastAsia="en-US" w:bidi="en-US"/>
        </w:rPr>
        <w:t>e</w:t>
      </w:r>
      <w:bookmarkEnd w:id="1268"/>
      <w:r>
        <w:rPr>
          <w:color w:val="000000"/>
          <w:spacing w:val="0"/>
          <w:w w:val="100"/>
          <w:position w:val="0"/>
          <w:lang w:val="en-US" w:eastAsia="en-US" w:bidi="en-US"/>
        </w:rPr>
        <w:t xml:space="preserve">rses all elements of a list. This traversal is useful, but often what is required is to traverse just part of a list, to check for a certain condition. In this situation, correct use of the </w:t>
      </w:r>
      <w:r>
        <w:rPr>
          <w:rStyle w:val="93"/>
        </w:rPr>
        <w:t>exists, forall,</w:t>
      </w:r>
      <w:r>
        <w:rPr>
          <w:color w:val="000000"/>
          <w:spacing w:val="0"/>
          <w:w w:val="100"/>
          <w:position w:val="0"/>
          <w:lang w:val="en-US" w:eastAsia="en-US" w:bidi="en-US"/>
        </w:rPr>
        <w:t xml:space="preserve"> and </w:t>
      </w:r>
      <w:r>
        <w:rPr>
          <w:rStyle w:val="93"/>
        </w:rPr>
        <w:t>setof</w:t>
      </w:r>
      <w:r>
        <w:rPr>
          <w:color w:val="000000"/>
          <w:spacing w:val="0"/>
          <w:w w:val="100"/>
          <w:position w:val="0"/>
          <w:lang w:val="en-US" w:eastAsia="en-US" w:bidi="en-US"/>
        </w:rPr>
        <w:t xml:space="preserve"> functions can greatly improve your code. Generally the alternatives are less efficient.</w:t>
      </w:r>
    </w:p>
    <w:p>
      <w:pPr>
        <w:pStyle w:val="19"/>
        <w:widowControl w:val="0"/>
        <w:shd w:val="clear" w:color="auto" w:fill="auto"/>
        <w:spacing w:before="0" w:after="219" w:line="278" w:lineRule="exact"/>
        <w:ind w:left="0" w:right="0" w:firstLine="0"/>
        <w:jc w:val="left"/>
      </w:pPr>
      <w:bookmarkStart w:id="1269" w:name="bookmark1287"/>
      <w:r>
        <w:rPr>
          <w:color w:val="000000"/>
          <w:spacing w:val="0"/>
          <w:w w:val="100"/>
          <w:position w:val="0"/>
          <w:lang w:val="en-US" w:eastAsia="en-US" w:bidi="en-US"/>
        </w:rPr>
        <w:t>Consider writing a simple function that iterates over all integers in a list and checks whether there is any even integer. There are several approaches.</w:t>
      </w:r>
      <w:bookmarkEnd w:id="1269"/>
    </w:p>
    <w:p>
      <w:pPr>
        <w:pStyle w:val="19"/>
        <w:widowControl w:val="0"/>
        <w:shd w:val="clear" w:color="auto" w:fill="auto"/>
        <w:spacing w:before="0" w:after="111" w:line="230" w:lineRule="exact"/>
        <w:ind w:left="0" w:right="0" w:firstLine="0"/>
        <w:jc w:val="left"/>
      </w:pPr>
      <w:r>
        <w:rPr>
          <w:color w:val="000000"/>
          <w:spacing w:val="0"/>
          <w:w w:val="100"/>
          <w:position w:val="0"/>
          <w:lang w:val="en-US" w:eastAsia="en-US" w:bidi="en-US"/>
        </w:rPr>
        <w:t xml:space="preserve">One approach is to use a </w:t>
      </w:r>
      <w:r>
        <w:rPr>
          <w:rStyle w:val="93"/>
        </w:rPr>
        <w:t>while</w:t>
      </w:r>
      <w:r>
        <w:rPr>
          <w:color w:val="000000"/>
          <w:spacing w:val="0"/>
          <w:w w:val="100"/>
          <w:position w:val="0"/>
          <w:lang w:val="en-US" w:eastAsia="en-US" w:bidi="en-US"/>
        </w:rPr>
        <w:t xml:space="preserve"> loop that explicitly tests a Boolean variable found.</w:t>
      </w:r>
    </w:p>
    <w:p>
      <w:pPr>
        <w:pStyle w:val="27"/>
        <w:widowControl w:val="0"/>
        <w:shd w:val="clear" w:color="auto" w:fill="auto"/>
        <w:spacing w:before="0" w:after="0"/>
        <w:ind w:left="160" w:right="0" w:hanging="160"/>
        <w:jc w:val="left"/>
      </w:pPr>
      <w:r>
        <w:rPr>
          <w:color w:val="000000"/>
          <w:spacing w:val="0"/>
          <w:w w:val="100"/>
          <w:position w:val="0"/>
          <w:lang w:val="en-US" w:eastAsia="en-US" w:bidi="en-US"/>
        </w:rPr>
        <w:t>procedure( contains_even( list ) let( (found)</w:t>
      </w:r>
    </w:p>
    <w:p>
      <w:pPr>
        <w:pStyle w:val="27"/>
        <w:widowControl w:val="0"/>
        <w:shd w:val="clear" w:color="auto" w:fill="auto"/>
        <w:spacing w:before="0" w:after="0"/>
        <w:ind w:left="1240" w:right="0" w:firstLine="0"/>
        <w:jc w:val="left"/>
      </w:pPr>
      <w:r>
        <w:rPr>
          <w:color w:val="000000"/>
          <w:spacing w:val="0"/>
          <w:w w:val="100"/>
          <w:position w:val="0"/>
          <w:lang w:val="en-US" w:eastAsia="en-US" w:bidi="en-US"/>
        </w:rPr>
        <w:t>while( list &amp;&amp; found</w:t>
      </w:r>
    </w:p>
    <w:p>
      <w:pPr>
        <w:pStyle w:val="27"/>
        <w:widowControl w:val="0"/>
        <w:shd w:val="clear" w:color="auto" w:fill="auto"/>
        <w:spacing w:before="0" w:after="0"/>
        <w:ind w:left="2320" w:right="4740" w:hanging="120"/>
        <w:jc w:val="left"/>
      </w:pPr>
      <w:r>
        <w:rPr>
          <w:color w:val="000000"/>
          <w:spacing w:val="0"/>
          <w:w w:val="100"/>
          <w:position w:val="0"/>
          <w:lang w:val="en-US" w:eastAsia="en-US" w:bidi="en-US"/>
        </w:rPr>
        <w:t>when( evenp( car(list)) found = t</w:t>
      </w:r>
    </w:p>
    <w:p>
      <w:pPr>
        <w:pStyle w:val="27"/>
        <w:widowControl w:val="0"/>
        <w:shd w:val="clear" w:color="auto" w:fill="auto"/>
        <w:spacing w:before="0" w:after="0"/>
        <w:ind w:left="1600" w:right="0" w:firstLine="0"/>
        <w:jc w:val="left"/>
      </w:pPr>
      <w:r>
        <w:rPr>
          <w:color w:val="000000"/>
          <w:spacing w:val="0"/>
          <w:w w:val="100"/>
          <w:position w:val="0"/>
          <w:lang w:val="en-US" w:eastAsia="en-US" w:bidi="en-US"/>
        </w:rPr>
        <w:t>)</w:t>
      </w:r>
    </w:p>
    <w:p>
      <w:pPr>
        <w:pStyle w:val="27"/>
        <w:widowControl w:val="0"/>
        <w:shd w:val="clear" w:color="auto" w:fill="auto"/>
        <w:spacing w:before="0" w:after="0"/>
        <w:ind w:left="1600" w:right="0" w:firstLine="0"/>
        <w:jc w:val="left"/>
      </w:pPr>
      <w:r>
        <w:rPr>
          <w:color w:val="000000"/>
          <w:spacing w:val="0"/>
          <w:w w:val="100"/>
          <w:position w:val="0"/>
          <w:lang w:val="en-US" w:eastAsia="en-US" w:bidi="en-US"/>
        </w:rPr>
        <w:t>list = cdr(list)</w:t>
      </w:r>
    </w:p>
    <w:p>
      <w:pPr>
        <w:pStyle w:val="27"/>
        <w:widowControl w:val="0"/>
        <w:shd w:val="clear" w:color="auto" w:fill="auto"/>
        <w:spacing w:before="0" w:after="0"/>
        <w:ind w:left="1600" w:right="0" w:firstLine="0"/>
        <w:jc w:val="left"/>
      </w:pPr>
      <w:r>
        <w:rPr>
          <w:color w:val="000000"/>
          <w:spacing w:val="0"/>
          <w:w w:val="100"/>
          <w:position w:val="0"/>
          <w:lang w:val="en-US" w:eastAsia="en-US" w:bidi="en-US"/>
        </w:rPr>
        <w:t>)/* end while */</w:t>
      </w:r>
    </w:p>
    <w:p>
      <w:pPr>
        <w:pStyle w:val="27"/>
        <w:widowControl w:val="0"/>
        <w:shd w:val="clear" w:color="auto" w:fill="auto"/>
        <w:spacing w:before="0" w:after="0"/>
        <w:ind w:left="1240" w:right="5300" w:firstLine="0"/>
        <w:jc w:val="left"/>
      </w:pPr>
      <w:r>
        <w:rPr>
          <w:color w:val="000000"/>
          <w:spacing w:val="0"/>
          <w:w w:val="100"/>
          <w:position w:val="0"/>
          <w:lang w:val="en-US" w:eastAsia="en-US" w:bidi="en-US"/>
        </w:rPr>
        <w:t>/* Return whether found. */ found</w:t>
      </w:r>
    </w:p>
    <w:p>
      <w:pPr>
        <w:pStyle w:val="27"/>
        <w:widowControl w:val="0"/>
        <w:shd w:val="clear" w:color="auto" w:fill="auto"/>
        <w:spacing w:before="0" w:after="0"/>
        <w:ind w:left="160" w:right="0" w:firstLine="0"/>
        <w:jc w:val="left"/>
      </w:pPr>
      <w:r>
        <w:rPr>
          <w:color w:val="000000"/>
          <w:spacing w:val="0"/>
          <w:w w:val="100"/>
          <w:position w:val="0"/>
          <w:lang w:val="en-US" w:eastAsia="en-US" w:bidi="en-US"/>
        </w:rPr>
        <w:t>) /* end let */</w:t>
      </w:r>
    </w:p>
    <w:p>
      <w:pPr>
        <w:pStyle w:val="27"/>
        <w:widowControl w:val="0"/>
        <w:shd w:val="clear" w:color="auto" w:fill="auto"/>
        <w:spacing w:before="0" w:after="0"/>
        <w:ind w:left="0" w:right="0" w:firstLine="0"/>
        <w:jc w:val="left"/>
      </w:pPr>
      <w:r>
        <w:rPr>
          <w:color w:val="000000"/>
          <w:spacing w:val="0"/>
          <w:w w:val="100"/>
          <w:position w:val="0"/>
          <w:lang w:val="en-US" w:eastAsia="en-US" w:bidi="en-US"/>
        </w:rPr>
        <w:t>)/* end contains_pass */ contains_even( '(1 2 3 4 )) =&gt; t contains_even( '(1 7 3 9 )) =&gt; nil contains even( nil ) =&gt; nil</w:t>
      </w:r>
    </w:p>
    <w:p>
      <w:pPr>
        <w:pStyle w:val="19"/>
        <w:widowControl w:val="0"/>
        <w:shd w:val="clear" w:color="auto" w:fill="auto"/>
        <w:spacing w:before="0" w:after="107" w:line="230" w:lineRule="exact"/>
        <w:ind w:left="0" w:right="0" w:firstLine="0"/>
        <w:jc w:val="left"/>
      </w:pPr>
      <w:r>
        <w:rPr>
          <w:color w:val="000000"/>
          <w:spacing w:val="0"/>
          <w:w w:val="100"/>
          <w:position w:val="0"/>
          <w:lang w:val="en-US" w:eastAsia="en-US" w:bidi="en-US"/>
        </w:rPr>
        <w:t xml:space="preserve">Another approach is to jump out of the </w:t>
      </w:r>
      <w:r>
        <w:rPr>
          <w:rStyle w:val="93"/>
        </w:rPr>
        <w:t>while</w:t>
      </w:r>
      <w:r>
        <w:rPr>
          <w:color w:val="000000"/>
          <w:spacing w:val="0"/>
          <w:w w:val="100"/>
          <w:position w:val="0"/>
          <w:lang w:val="en-US" w:eastAsia="en-US" w:bidi="en-US"/>
        </w:rPr>
        <w:t xml:space="preserve"> loop:</w:t>
      </w:r>
    </w:p>
    <w:p>
      <w:pPr>
        <w:pStyle w:val="27"/>
        <w:widowControl w:val="0"/>
        <w:shd w:val="clear" w:color="auto" w:fill="auto"/>
        <w:spacing w:before="0" w:after="0"/>
        <w:ind w:left="760" w:right="420" w:hanging="760"/>
        <w:jc w:val="left"/>
      </w:pPr>
      <w:r>
        <w:rPr>
          <w:color w:val="000000"/>
          <w:spacing w:val="0"/>
          <w:w w:val="100"/>
          <w:position w:val="0"/>
          <w:lang w:val="en-US" w:eastAsia="en-US" w:bidi="en-US"/>
        </w:rPr>
        <w:t>procedure(contains_even( list ) prog(()</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while(list</w:t>
      </w:r>
    </w:p>
    <w:p>
      <w:pPr>
        <w:pStyle w:val="27"/>
        <w:widowControl w:val="0"/>
        <w:shd w:val="clear" w:color="auto" w:fill="auto"/>
        <w:spacing w:before="0" w:after="0"/>
        <w:ind w:left="1500" w:right="4940" w:firstLine="720"/>
        <w:jc w:val="left"/>
      </w:pPr>
      <w:r>
        <w:rPr>
          <w:color w:val="000000"/>
          <w:spacing w:val="0"/>
          <w:w w:val="100"/>
          <w:position w:val="0"/>
          <w:lang w:val="en-US" w:eastAsia="en-US" w:bidi="en-US"/>
        </w:rPr>
        <w:t>if( evenp( car(list)) return(t)</w:t>
      </w:r>
    </w:p>
    <w:p>
      <w:pPr>
        <w:pStyle w:val="27"/>
        <w:widowControl w:val="0"/>
        <w:shd w:val="clear" w:color="auto" w:fill="auto"/>
        <w:spacing w:before="0" w:after="0"/>
        <w:ind w:left="2920" w:right="0" w:hanging="700"/>
        <w:jc w:val="left"/>
      </w:pPr>
      <w:r>
        <w:rPr>
          <w:color w:val="000000"/>
          <w:spacing w:val="0"/>
          <w:w w:val="100"/>
          <w:position w:val="0"/>
          <w:lang w:val="en-US" w:eastAsia="en-US" w:bidi="en-US"/>
        </w:rPr>
        <w:t>)</w:t>
      </w:r>
    </w:p>
    <w:p>
      <w:pPr>
        <w:pStyle w:val="27"/>
        <w:widowControl w:val="0"/>
        <w:shd w:val="clear" w:color="auto" w:fill="auto"/>
        <w:spacing w:before="0" w:after="0"/>
        <w:ind w:left="2920" w:right="0" w:hanging="700"/>
        <w:jc w:val="left"/>
      </w:pPr>
      <w:r>
        <w:rPr>
          <w:color w:val="000000"/>
          <w:spacing w:val="0"/>
          <w:w w:val="100"/>
          <w:position w:val="0"/>
          <w:lang w:val="en-US" w:eastAsia="en-US" w:bidi="en-US"/>
        </w:rPr>
        <w:t>list = cdr(list)</w:t>
      </w:r>
    </w:p>
    <w:p>
      <w:pPr>
        <w:pStyle w:val="27"/>
        <w:widowControl w:val="0"/>
        <w:shd w:val="clear" w:color="auto" w:fill="auto"/>
        <w:spacing w:before="0" w:after="0"/>
        <w:ind w:left="1500" w:right="6260" w:firstLine="0"/>
        <w:jc w:val="left"/>
      </w:pPr>
      <w:r>
        <w:rPr>
          <w:color w:val="000000"/>
          <w:spacing w:val="0"/>
          <w:w w:val="100"/>
          <w:position w:val="0"/>
          <w:lang w:val="en-US" w:eastAsia="en-US" w:bidi="en-US"/>
        </w:rPr>
        <w:t>)/* end while */ return(nil)</w:t>
      </w:r>
    </w:p>
    <w:p>
      <w:pPr>
        <w:pStyle w:val="27"/>
        <w:widowControl w:val="0"/>
        <w:shd w:val="clear" w:color="auto" w:fill="auto"/>
        <w:spacing w:before="0" w:after="0"/>
        <w:ind w:left="180" w:right="0" w:firstLine="0"/>
        <w:jc w:val="left"/>
      </w:pPr>
      <w:r>
        <w:rPr>
          <w:color w:val="000000"/>
          <w:spacing w:val="0"/>
          <w:w w:val="100"/>
          <w:position w:val="0"/>
          <w:lang w:val="en-US" w:eastAsia="en-US" w:bidi="en-US"/>
        </w:rPr>
        <w:t>) /* end prog */</w:t>
      </w:r>
    </w:p>
    <w:p>
      <w:pPr>
        <w:pStyle w:val="27"/>
        <w:widowControl w:val="0"/>
        <w:shd w:val="clear" w:color="auto" w:fill="auto"/>
        <w:spacing w:before="0" w:after="162"/>
        <w:ind w:left="0" w:right="0" w:firstLine="0"/>
        <w:jc w:val="left"/>
      </w:pPr>
      <w:r>
        <w:rPr>
          <w:color w:val="000000"/>
          <w:spacing w:val="0"/>
          <w:w w:val="100"/>
          <w:position w:val="0"/>
          <w:lang w:val="en-US" w:eastAsia="en-US" w:bidi="en-US"/>
        </w:rPr>
        <w:t>)/* end contains_pass */</w:t>
      </w:r>
    </w:p>
    <w:p>
      <w:pPr>
        <w:pStyle w:val="19"/>
        <w:widowControl w:val="0"/>
        <w:shd w:val="clear" w:color="auto" w:fill="auto"/>
        <w:spacing w:before="0" w:after="245" w:line="220" w:lineRule="exact"/>
        <w:ind w:left="0" w:right="0" w:firstLine="0"/>
        <w:jc w:val="left"/>
      </w:pPr>
      <w:r>
        <w:rPr>
          <w:color w:val="000000"/>
          <w:spacing w:val="0"/>
          <w:w w:val="100"/>
          <w:position w:val="0"/>
          <w:lang w:val="en-US" w:eastAsia="en-US" w:bidi="en-US"/>
        </w:rPr>
        <w:t>This approach might appear to be better because there is no need for the local variable.</w:t>
      </w:r>
    </w:p>
    <w:p>
      <w:pPr>
        <w:pStyle w:val="19"/>
        <w:widowControl w:val="0"/>
        <w:shd w:val="clear" w:color="auto" w:fill="auto"/>
        <w:spacing w:before="0" w:after="111" w:line="230" w:lineRule="exact"/>
        <w:ind w:left="0" w:right="0" w:firstLine="0"/>
        <w:jc w:val="left"/>
      </w:pPr>
      <w:r>
        <w:rPr>
          <w:color w:val="000000"/>
          <w:spacing w:val="0"/>
          <w:w w:val="100"/>
          <w:position w:val="0"/>
          <w:lang w:val="en-US" w:eastAsia="en-US" w:bidi="en-US"/>
        </w:rPr>
        <w:t xml:space="preserve">A third approach involves jumping out of a </w:t>
      </w:r>
      <w:r>
        <w:rPr>
          <w:rStyle w:val="93"/>
        </w:rPr>
        <w:t>foreach</w:t>
      </w:r>
      <w:r>
        <w:rPr>
          <w:color w:val="000000"/>
          <w:spacing w:val="0"/>
          <w:w w:val="100"/>
          <w:position w:val="0"/>
          <w:lang w:val="en-US" w:eastAsia="en-US" w:bidi="en-US"/>
        </w:rPr>
        <w:t xml:space="preserve"> loop:</w:t>
      </w:r>
    </w:p>
    <w:p>
      <w:pPr>
        <w:pStyle w:val="27"/>
        <w:widowControl w:val="0"/>
        <w:shd w:val="clear" w:color="auto" w:fill="auto"/>
        <w:spacing w:before="0" w:after="0"/>
        <w:ind w:left="760" w:right="420" w:hanging="760"/>
        <w:jc w:val="left"/>
      </w:pPr>
      <w:r>
        <w:rPr>
          <w:color w:val="000000"/>
          <w:spacing w:val="0"/>
          <w:w w:val="100"/>
          <w:position w:val="0"/>
          <w:lang w:val="en-US" w:eastAsia="en-US" w:bidi="en-US"/>
        </w:rPr>
        <w:t>procedure(contains_even(list) prog(()</w:t>
      </w:r>
    </w:p>
    <w:p>
      <w:pPr>
        <w:pStyle w:val="27"/>
        <w:widowControl w:val="0"/>
        <w:shd w:val="clear" w:color="auto" w:fill="auto"/>
        <w:spacing w:before="0" w:after="0"/>
        <w:ind w:left="1500" w:right="0" w:hanging="740"/>
        <w:jc w:val="left"/>
      </w:pPr>
      <w:r>
        <w:rPr>
          <w:color w:val="000000"/>
          <w:spacing w:val="0"/>
          <w:w w:val="100"/>
          <w:position w:val="0"/>
          <w:lang w:val="en-US" w:eastAsia="en-US" w:bidi="en-US"/>
        </w:rPr>
        <w:t>foreach(element list</w:t>
      </w:r>
    </w:p>
    <w:p>
      <w:pPr>
        <w:pStyle w:val="27"/>
        <w:widowControl w:val="0"/>
        <w:shd w:val="clear" w:color="auto" w:fill="auto"/>
        <w:spacing w:before="0" w:after="0"/>
        <w:ind w:left="2920" w:right="4940" w:hanging="700"/>
        <w:jc w:val="left"/>
      </w:pPr>
      <w:r>
        <w:rPr>
          <w:color w:val="000000"/>
          <w:spacing w:val="0"/>
          <w:w w:val="100"/>
          <w:position w:val="0"/>
          <w:lang w:val="en-US" w:eastAsia="en-US" w:bidi="en-US"/>
        </w:rPr>
        <w:t>if( evenp(element) return(t)</w:t>
      </w:r>
    </w:p>
    <w:p>
      <w:pPr>
        <w:pStyle w:val="27"/>
        <w:widowControl w:val="0"/>
        <w:shd w:val="clear" w:color="auto" w:fill="auto"/>
        <w:spacing w:before="0" w:after="0"/>
        <w:ind w:left="2920" w:right="0" w:hanging="700"/>
        <w:jc w:val="left"/>
      </w:pPr>
      <w:r>
        <w:rPr>
          <w:color w:val="000000"/>
          <w:spacing w:val="0"/>
          <w:w w:val="100"/>
          <w:position w:val="0"/>
          <w:lang w:val="en-US" w:eastAsia="en-US" w:bidi="en-US"/>
        </w:rPr>
        <w:t>)</w:t>
      </w:r>
    </w:p>
    <w:p>
      <w:pPr>
        <w:pStyle w:val="27"/>
        <w:widowControl w:val="0"/>
        <w:shd w:val="clear" w:color="auto" w:fill="auto"/>
        <w:spacing w:before="0" w:after="0"/>
        <w:ind w:left="1500" w:right="6000" w:firstLine="0"/>
        <w:jc w:val="left"/>
      </w:pPr>
      <w:r>
        <w:rPr>
          <w:color w:val="000000"/>
          <w:spacing w:val="0"/>
          <w:w w:val="100"/>
          <w:position w:val="0"/>
          <w:lang w:val="en-US" w:eastAsia="en-US" w:bidi="en-US"/>
        </w:rPr>
        <w:t>) /* end foreach */ return(nil)</w:t>
      </w:r>
    </w:p>
    <w:p>
      <w:pPr>
        <w:pStyle w:val="27"/>
        <w:widowControl w:val="0"/>
        <w:shd w:val="clear" w:color="auto" w:fill="auto"/>
        <w:spacing w:before="0" w:after="0"/>
        <w:ind w:left="180" w:right="0" w:firstLine="0"/>
        <w:jc w:val="left"/>
      </w:pPr>
      <w:r>
        <w:rPr>
          <w:color w:val="000000"/>
          <w:spacing w:val="0"/>
          <w:w w:val="100"/>
          <w:position w:val="0"/>
          <w:lang w:val="en-US" w:eastAsia="en-US" w:bidi="en-US"/>
        </w:rPr>
        <w:t>) /* end prog */</w:t>
      </w:r>
    </w:p>
    <w:p>
      <w:pPr>
        <w:pStyle w:val="27"/>
        <w:widowControl w:val="0"/>
        <w:shd w:val="clear" w:color="auto" w:fill="auto"/>
        <w:spacing w:before="0" w:after="115"/>
        <w:ind w:left="0" w:right="0" w:firstLine="0"/>
        <w:jc w:val="left"/>
      </w:pPr>
      <w:r>
        <w:rPr>
          <w:color w:val="000000"/>
          <w:spacing w:val="0"/>
          <w:w w:val="100"/>
          <w:position w:val="0"/>
          <w:lang w:val="en-US" w:eastAsia="en-US" w:bidi="en-US"/>
        </w:rPr>
        <w:t>)/* end contains_pass */</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But this approach still requires the </w:t>
      </w:r>
      <w:r>
        <w:rPr>
          <w:rStyle w:val="93"/>
        </w:rPr>
        <w:t>prog</w:t>
      </w:r>
      <w:r>
        <w:rPr>
          <w:color w:val="000000"/>
          <w:spacing w:val="0"/>
          <w:w w:val="100"/>
          <w:position w:val="0"/>
          <w:lang w:val="en-US" w:eastAsia="en-US" w:bidi="en-US"/>
        </w:rPr>
        <w:t xml:space="preserve"> to allow the jump out of the </w:t>
      </w:r>
      <w:r>
        <w:rPr>
          <w:rStyle w:val="93"/>
        </w:rPr>
        <w:t>foreach</w:t>
      </w:r>
      <w:r>
        <w:rPr>
          <w:color w:val="000000"/>
          <w:spacing w:val="0"/>
          <w:w w:val="100"/>
          <w:position w:val="0"/>
          <w:lang w:val="en-US" w:eastAsia="en-US" w:bidi="en-US"/>
        </w:rPr>
        <w:t xml:space="preserve"> loop once the element has been found.</w:t>
      </w:r>
    </w:p>
    <w:p>
      <w:pPr>
        <w:pStyle w:val="19"/>
        <w:widowControl w:val="0"/>
        <w:shd w:val="clear" w:color="auto" w:fill="auto"/>
        <w:spacing w:before="0" w:after="113" w:line="220" w:lineRule="exact"/>
        <w:ind w:left="0" w:right="0" w:firstLine="0"/>
        <w:jc w:val="left"/>
      </w:pPr>
      <w:r>
        <w:rPr>
          <w:color w:val="000000"/>
          <w:spacing w:val="0"/>
          <w:w w:val="100"/>
          <w:position w:val="0"/>
          <w:lang w:val="en-US" w:eastAsia="en-US" w:bidi="en-US"/>
        </w:rPr>
        <w:t>A much simpler way of writing this procedure is as follows:</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procedure(contains_even(list)</w:t>
      </w:r>
    </w:p>
    <w:p>
      <w:pPr>
        <w:pStyle w:val="27"/>
        <w:widowControl w:val="0"/>
        <w:shd w:val="clear" w:color="auto" w:fill="auto"/>
        <w:spacing w:before="0" w:after="0"/>
        <w:ind w:left="1500" w:right="3740" w:hanging="740"/>
        <w:jc w:val="left"/>
      </w:pPr>
      <w:r>
        <w:rPr>
          <w:color w:val="000000"/>
          <w:spacing w:val="0"/>
          <w:w w:val="100"/>
          <w:position w:val="0"/>
          <w:lang w:val="en-US" w:eastAsia="en-US" w:bidi="en-US"/>
        </w:rPr>
        <w:t>when( exists( element list evenp( element )) t</w:t>
      </w:r>
    </w:p>
    <w:p>
      <w:pPr>
        <w:pStyle w:val="27"/>
        <w:widowControl w:val="0"/>
        <w:shd w:val="clear" w:color="auto" w:fill="auto"/>
        <w:spacing w:before="0" w:after="0"/>
        <w:ind w:left="1500" w:right="0" w:hanging="740"/>
        <w:jc w:val="left"/>
      </w:pPr>
      <w:r>
        <w:rPr>
          <w:color w:val="000000"/>
          <w:spacing w:val="0"/>
          <w:w w:val="100"/>
          <w:position w:val="0"/>
          <w:lang w:val="en-US" w:eastAsia="en-US" w:bidi="en-US"/>
        </w:rPr>
        <w:t>) /* when */</w:t>
      </w:r>
    </w:p>
    <w:p>
      <w:pPr>
        <w:pStyle w:val="27"/>
        <w:widowControl w:val="0"/>
        <w:shd w:val="clear" w:color="auto" w:fill="auto"/>
        <w:spacing w:before="0" w:after="115"/>
        <w:ind w:left="0" w:right="0" w:firstLine="0"/>
        <w:jc w:val="left"/>
      </w:pPr>
      <w:r>
        <w:rPr>
          <w:color w:val="000000"/>
          <w:spacing w:val="0"/>
          <w:w w:val="100"/>
          <w:position w:val="0"/>
          <w:lang w:val="en-US" w:eastAsia="en-US" w:bidi="en-US"/>
        </w:rPr>
        <w:t>)/* end contains_pass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This approach has neither the </w:t>
      </w:r>
      <w:r>
        <w:rPr>
          <w:rStyle w:val="93"/>
        </w:rPr>
        <w:t>prog</w:t>
      </w:r>
      <w:r>
        <w:rPr>
          <w:color w:val="000000"/>
          <w:spacing w:val="0"/>
          <w:w w:val="100"/>
          <w:position w:val="0"/>
          <w:lang w:val="en-US" w:eastAsia="en-US" w:bidi="en-US"/>
        </w:rPr>
        <w:t xml:space="preserve"> nor any local variables, and is just as intuitive. The </w:t>
      </w:r>
      <w:r>
        <w:rPr>
          <w:rStyle w:val="93"/>
        </w:rPr>
        <w:t xml:space="preserve">exists </w:t>
      </w:r>
      <w:r>
        <w:rPr>
          <w:color w:val="000000"/>
          <w:spacing w:val="0"/>
          <w:w w:val="100"/>
          <w:position w:val="0"/>
          <w:lang w:val="en-US" w:eastAsia="en-US" w:bidi="en-US"/>
        </w:rPr>
        <w:t xml:space="preserve">function terminates as soon as a matching list member has been found, so this example is just as efficient in this respect as the previous ones (which had to use </w:t>
      </w:r>
      <w:r>
        <w:rPr>
          <w:rStyle w:val="93"/>
        </w:rPr>
        <w:t>return</w:t>
      </w:r>
      <w:r>
        <w:rPr>
          <w:color w:val="000000"/>
          <w:spacing w:val="0"/>
          <w:w w:val="100"/>
          <w:position w:val="0"/>
          <w:lang w:val="en-US" w:eastAsia="en-US" w:bidi="en-US"/>
        </w:rPr>
        <w:t xml:space="preserve"> to achieve this result). The result of an </w:t>
      </w:r>
      <w:r>
        <w:rPr>
          <w:rStyle w:val="93"/>
        </w:rPr>
        <w:t>exists</w:t>
      </w:r>
      <w:r>
        <w:rPr>
          <w:color w:val="000000"/>
          <w:spacing w:val="0"/>
          <w:w w:val="100"/>
          <w:position w:val="0"/>
          <w:lang w:val="en-US" w:eastAsia="en-US" w:bidi="en-US"/>
        </w:rPr>
        <w:t xml:space="preserve"> is </w:t>
      </w:r>
      <w:r>
        <w:rPr>
          <w:rStyle w:val="93"/>
        </w:rPr>
        <w:t>nil</w:t>
      </w:r>
      <w:r>
        <w:rPr>
          <w:color w:val="000000"/>
          <w:spacing w:val="0"/>
          <w:w w:val="100"/>
          <w:position w:val="0"/>
          <w:lang w:val="en-US" w:eastAsia="en-US" w:bidi="en-US"/>
        </w:rPr>
        <w:t xml:space="preserve"> if no matching entry is found. Otherwise the result is the sublist of the argument that contains the matching member as its head. For example:</w:t>
      </w:r>
    </w:p>
    <w:p>
      <w:pPr>
        <w:pStyle w:val="27"/>
        <w:widowControl w:val="0"/>
        <w:shd w:val="clear" w:color="auto" w:fill="auto"/>
        <w:tabs>
          <w:tab w:val="left" w:pos="4090"/>
        </w:tabs>
        <w:spacing w:before="0" w:after="140" w:line="190" w:lineRule="exact"/>
        <w:ind w:left="0" w:right="0" w:firstLine="0"/>
      </w:pPr>
      <w:r>
        <w:rPr>
          <w:color w:val="000000"/>
          <w:spacing w:val="0"/>
          <w:w w:val="100"/>
          <w:position w:val="0"/>
          <w:lang w:val="en-US" w:eastAsia="en-US" w:bidi="en-US"/>
        </w:rPr>
        <w:t>exists( x ' ( 1 2 3 4 ) evenp( x )</w:t>
      </w:r>
      <w:r>
        <w:rPr>
          <w:color w:val="000000"/>
          <w:spacing w:val="0"/>
          <w:w w:val="100"/>
          <w:position w:val="0"/>
          <w:lang w:val="en-US" w:eastAsia="en-US" w:bidi="en-US"/>
        </w:rPr>
        <w:tab/>
      </w:r>
      <w:r>
        <w:rPr>
          <w:color w:val="000000"/>
          <w:spacing w:val="0"/>
          <w:w w:val="100"/>
          <w:position w:val="0"/>
          <w:lang w:val="en-US" w:eastAsia="en-US" w:bidi="en-US"/>
        </w:rPr>
        <w:t>) =&gt; ( 2 3 4 )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Because SKILL considers </w:t>
      </w:r>
      <w:r>
        <w:rPr>
          <w:rStyle w:val="93"/>
        </w:rPr>
        <w:t>nil</w:t>
      </w:r>
      <w:r>
        <w:rPr>
          <w:color w:val="000000"/>
          <w:spacing w:val="0"/>
          <w:w w:val="100"/>
          <w:position w:val="0"/>
          <w:lang w:val="en-US" w:eastAsia="en-US" w:bidi="en-US"/>
        </w:rPr>
        <w:t xml:space="preserve"> to be equivalent to false and non-</w:t>
      </w:r>
      <w:r>
        <w:rPr>
          <w:rStyle w:val="93"/>
        </w:rPr>
        <w:t>nil</w:t>
      </w:r>
      <w:r>
        <w:rPr>
          <w:color w:val="000000"/>
          <w:spacing w:val="0"/>
          <w:w w:val="100"/>
          <w:position w:val="0"/>
          <w:lang w:val="en-US" w:eastAsia="en-US" w:bidi="en-US"/>
        </w:rPr>
        <w:t xml:space="preserve"> to be equivalent to true, the result of an </w:t>
      </w:r>
      <w:r>
        <w:rPr>
          <w:rStyle w:val="93"/>
        </w:rPr>
        <w:t>exists</w:t>
      </w:r>
      <w:r>
        <w:rPr>
          <w:color w:val="000000"/>
          <w:spacing w:val="0"/>
          <w:w w:val="100"/>
          <w:position w:val="0"/>
          <w:lang w:val="en-US" w:eastAsia="en-US" w:bidi="en-US"/>
        </w:rPr>
        <w:t xml:space="preserve"> can be treated as a boolean if desired. Note that if the </w:t>
      </w:r>
      <w:r>
        <w:rPr>
          <w:rStyle w:val="93"/>
        </w:rPr>
        <w:t xml:space="preserve">contains_even </w:t>
      </w:r>
      <w:r>
        <w:rPr>
          <w:color w:val="000000"/>
          <w:spacing w:val="0"/>
          <w:w w:val="100"/>
          <w:position w:val="0"/>
          <w:lang w:val="en-US" w:eastAsia="en-US" w:bidi="en-US"/>
        </w:rPr>
        <w:t xml:space="preserve">function was defined to return either </w:t>
      </w:r>
      <w:r>
        <w:rPr>
          <w:rStyle w:val="93"/>
        </w:rPr>
        <w:t>nil</w:t>
      </w:r>
      <w:r>
        <w:rPr>
          <w:color w:val="000000"/>
          <w:spacing w:val="0"/>
          <w:w w:val="100"/>
          <w:position w:val="0"/>
          <w:lang w:val="en-US" w:eastAsia="en-US" w:bidi="en-US"/>
        </w:rPr>
        <w:t xml:space="preserve"> or non-nil (rather than </w:t>
      </w:r>
      <w:r>
        <w:rPr>
          <w:rStyle w:val="93"/>
        </w:rPr>
        <w:t>t</w:t>
      </w:r>
      <w:r>
        <w:rPr>
          <w:color w:val="000000"/>
          <w:spacing w:val="0"/>
          <w:w w:val="100"/>
          <w:position w:val="0"/>
          <w:lang w:val="en-US" w:eastAsia="en-US" w:bidi="en-US"/>
        </w:rPr>
        <w:t>), it could be further simplified to</w:t>
      </w:r>
    </w:p>
    <w:p>
      <w:pPr>
        <w:pStyle w:val="27"/>
        <w:widowControl w:val="0"/>
        <w:shd w:val="clear" w:color="auto" w:fill="auto"/>
        <w:spacing w:before="0" w:after="0"/>
        <w:ind w:left="0" w:right="0" w:firstLine="0"/>
      </w:pPr>
      <w:r>
        <w:rPr>
          <w:color w:val="000000"/>
          <w:spacing w:val="0"/>
          <w:w w:val="100"/>
          <w:position w:val="0"/>
          <w:lang w:val="en-US" w:eastAsia="en-US" w:bidi="en-US"/>
        </w:rPr>
        <w:t>procedure( contains_even( list )</w:t>
      </w:r>
    </w:p>
    <w:p>
      <w:pPr>
        <w:pStyle w:val="27"/>
        <w:widowControl w:val="0"/>
        <w:shd w:val="clear" w:color="auto" w:fill="auto"/>
        <w:spacing w:before="0" w:after="0"/>
        <w:ind w:left="1500" w:right="0" w:hanging="740"/>
        <w:jc w:val="left"/>
      </w:pPr>
      <w:r>
        <w:rPr>
          <w:color w:val="000000"/>
          <w:spacing w:val="0"/>
          <w:w w:val="100"/>
          <w:position w:val="0"/>
          <w:lang w:val="en-US" w:eastAsia="en-US" w:bidi="en-US"/>
        </w:rPr>
        <w:t>exists( element list evenp( element ))</w:t>
      </w:r>
    </w:p>
    <w:p>
      <w:pPr>
        <w:pStyle w:val="27"/>
        <w:widowControl w:val="0"/>
        <w:shd w:val="clear" w:color="auto" w:fill="auto"/>
        <w:spacing w:before="0" w:after="0"/>
        <w:ind w:left="0" w:right="0" w:firstLine="0"/>
      </w:pPr>
      <w:r>
        <w:rPr>
          <w:color w:val="000000"/>
          <w:spacing w:val="0"/>
          <w:w w:val="100"/>
          <w:position w:val="0"/>
          <w:lang w:val="en-US" w:eastAsia="en-US" w:bidi="en-US"/>
        </w:rPr>
        <w:t>)/* end contains_pass */</w:t>
      </w:r>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 xml:space="preserve">As with all the other iterative functions, there is no need to declare the loop variable for </w:t>
      </w:r>
      <w:r>
        <w:rPr>
          <w:rStyle w:val="93"/>
        </w:rPr>
        <w:t xml:space="preserve">exists </w:t>
      </w:r>
      <w:r>
        <w:rPr>
          <w:color w:val="000000"/>
          <w:spacing w:val="0"/>
          <w:w w:val="100"/>
          <w:position w:val="0"/>
          <w:lang w:val="en-US" w:eastAsia="en-US" w:bidi="en-US"/>
        </w:rPr>
        <w:t>because the loop variable is local to the function and automatically declared.</w:t>
      </w:r>
    </w:p>
    <w:p>
      <w:pPr>
        <w:pStyle w:val="22"/>
        <w:keepNext/>
        <w:keepLines/>
        <w:widowControl w:val="0"/>
        <w:shd w:val="clear" w:color="auto" w:fill="auto"/>
        <w:spacing w:before="0" w:after="199" w:line="280" w:lineRule="exact"/>
        <w:ind w:left="0" w:right="0" w:firstLine="0"/>
        <w:jc w:val="left"/>
      </w:pPr>
      <w:bookmarkStart w:id="1270" w:name="bookmark1288"/>
      <w:bookmarkStart w:id="1271" w:name="bookmark1289"/>
      <w:bookmarkStart w:id="1272" w:name="bookmark1290"/>
      <w:r>
        <w:rPr>
          <w:color w:val="000000"/>
          <w:spacing w:val="0"/>
          <w:w w:val="100"/>
          <w:position w:val="0"/>
          <w:lang w:val="en-US" w:eastAsia="en-US" w:bidi="en-US"/>
        </w:rPr>
        <w:t>Commenting List Traversal Code</w:t>
      </w:r>
      <w:bookmarkEnd w:id="1270"/>
      <w:bookmarkEnd w:id="1271"/>
      <w:bookmarkEnd w:id="1272"/>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examples above demonstrate the power of these mapping functions. Generally, wherever a </w:t>
      </w:r>
      <w:r>
        <w:rPr>
          <w:rStyle w:val="93"/>
        </w:rPr>
        <w:t>foreach</w:t>
      </w:r>
      <w:r>
        <w:rPr>
          <w:color w:val="000000"/>
          <w:spacing w:val="0"/>
          <w:w w:val="100"/>
          <w:position w:val="0"/>
          <w:lang w:val="en-US" w:eastAsia="en-US" w:bidi="en-US"/>
        </w:rPr>
        <w:t xml:space="preserve"> loop is used to build a list, a mapping function can usually be used instead. Because the mapping functions collect all the results and apply a single list building operation, they are faster than the equivalent iterative function and often look more succinct.</w:t>
      </w:r>
    </w:p>
    <w:p>
      <w:pPr>
        <w:pStyle w:val="19"/>
        <w:widowControl w:val="0"/>
        <w:shd w:val="clear" w:color="auto" w:fill="auto"/>
        <w:spacing w:before="0" w:after="0" w:line="278" w:lineRule="exact"/>
        <w:ind w:left="0" w:right="0" w:firstLine="0"/>
        <w:sectPr>
          <w:pgSz w:w="12240" w:h="15840"/>
          <w:pgMar w:top="2097" w:right="1266" w:bottom="1430" w:left="1220" w:header="0" w:footer="3" w:gutter="0"/>
          <w:cols w:space="720" w:num="1"/>
          <w:rtlGutter w:val="0"/>
          <w:docGrid w:linePitch="360" w:charSpace="0"/>
        </w:sectPr>
      </w:pPr>
      <w:r>
        <w:rPr>
          <w:color w:val="000000"/>
          <w:spacing w:val="0"/>
          <w:w w:val="100"/>
          <w:position w:val="0"/>
          <w:lang w:val="en-US" w:eastAsia="en-US" w:bidi="en-US"/>
        </w:rPr>
        <w:t>However, the mapping functions all look very similar, and it is often difficult to see exactly what a piece of code using a mapping function is trying to do. For this reason whenever a mapping function is used, you should write a comment detailing exactly what the function is expected to return.</w:t>
      </w:r>
    </w:p>
    <w:p>
      <w:pPr>
        <w:pStyle w:val="26"/>
        <w:widowControl w:val="0"/>
        <w:shd w:val="clear" w:color="auto" w:fill="auto"/>
        <w:spacing w:before="0" w:after="1962" w:line="220" w:lineRule="exact"/>
        <w:ind w:left="0" w:right="20" w:firstLine="0"/>
        <w:jc w:val="center"/>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7" w:line="480" w:lineRule="exact"/>
        <w:ind w:left="0" w:right="0" w:firstLine="0"/>
        <w:jc w:val="left"/>
      </w:pPr>
      <w:bookmarkStart w:id="1273" w:name="bookmark1291"/>
      <w:bookmarkStart w:id="1274" w:name="bookmark1292"/>
      <w:bookmarkStart w:id="1275" w:name="bookmark1293"/>
      <w:bookmarkStart w:id="1276" w:name="bookmark1294"/>
      <w:r>
        <w:rPr>
          <w:color w:val="000000"/>
          <w:spacing w:val="0"/>
          <w:w w:val="100"/>
          <w:position w:val="0"/>
          <w:lang w:val="en-US" w:eastAsia="en-US" w:bidi="en-US"/>
        </w:rPr>
        <w:t>Advanced Topics</w:t>
      </w:r>
      <w:bookmarkEnd w:id="1273"/>
      <w:bookmarkEnd w:id="1274"/>
      <w:bookmarkEnd w:id="1275"/>
      <w:bookmarkEnd w:id="1276"/>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Overview information:</w:t>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"bookmark1295" \o "Current Document" </w:instrText>
      </w:r>
      <w:r>
        <w:fldChar w:fldCharType="separate"/>
      </w:r>
      <w:r>
        <w:rPr>
          <w:color w:val="000000"/>
          <w:spacing w:val="0"/>
          <w:w w:val="100"/>
          <w:position w:val="0"/>
          <w:lang w:val="en-US" w:eastAsia="en-US" w:bidi="en-US"/>
        </w:rPr>
        <w:t>Cadence SKILL Language Architecture and Implementation on page 206</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"bookmark1302" \o "Current Document" </w:instrText>
      </w:r>
      <w:r>
        <w:fldChar w:fldCharType="separate"/>
      </w:r>
      <w:r>
        <w:rPr>
          <w:color w:val="000000"/>
          <w:spacing w:val="0"/>
          <w:w w:val="100"/>
          <w:position w:val="0"/>
          <w:lang w:val="en-US" w:eastAsia="en-US" w:bidi="en-US"/>
        </w:rPr>
        <w:t>Evaluation on page 207</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"bookmark1314" \o "Current Document" </w:instrText>
      </w:r>
      <w:r>
        <w:fldChar w:fldCharType="separate"/>
      </w:r>
      <w:r>
        <w:rPr>
          <w:color w:val="000000"/>
          <w:spacing w:val="0"/>
          <w:w w:val="100"/>
          <w:position w:val="0"/>
          <w:lang w:val="en-US" w:eastAsia="en-US" w:bidi="en-US"/>
        </w:rPr>
        <w:t>Function Objects on page 209</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"bookmark1335" \o "Current Document" </w:instrText>
      </w:r>
      <w:r>
        <w:fldChar w:fldCharType="separate"/>
      </w:r>
      <w:r>
        <w:rPr>
          <w:rStyle w:val="71"/>
        </w:rPr>
        <w:t>Macros</w:t>
      </w:r>
      <w:r>
        <w:rPr>
          <w:color w:val="000000"/>
          <w:spacing w:val="0"/>
          <w:w w:val="100"/>
          <w:position w:val="0"/>
          <w:lang w:val="en-US" w:eastAsia="en-US" w:bidi="en-US"/>
        </w:rPr>
        <w:t xml:space="preserve"> on page 212</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"bookmark1364" \o "Current Document" </w:instrText>
      </w:r>
      <w:r>
        <w:fldChar w:fldCharType="separate"/>
      </w:r>
      <w:r>
        <w:rPr>
          <w:color w:val="000000"/>
          <w:spacing w:val="0"/>
          <w:w w:val="100"/>
          <w:position w:val="0"/>
          <w:lang w:val="en-US" w:eastAsia="en-US" w:bidi="en-US"/>
        </w:rPr>
        <w:t>Variables on page 215</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"bookmark1379" \o "Current Document" </w:instrText>
      </w:r>
      <w:r>
        <w:fldChar w:fldCharType="separate"/>
      </w:r>
      <w:r>
        <w:rPr>
          <w:color w:val="000000"/>
          <w:spacing w:val="0"/>
          <w:w w:val="100"/>
          <w:position w:val="0"/>
          <w:lang w:val="en-US" w:eastAsia="en-US" w:bidi="en-US"/>
        </w:rPr>
        <w:t>Error Handling on page 217</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"bookmark1397" \o "Current Document" </w:instrText>
      </w:r>
      <w:r>
        <w:fldChar w:fldCharType="separate"/>
      </w:r>
      <w:r>
        <w:rPr>
          <w:color w:val="000000"/>
          <w:spacing w:val="0"/>
          <w:w w:val="100"/>
          <w:position w:val="0"/>
          <w:lang w:val="en-US" w:eastAsia="en-US" w:bidi="en-US"/>
        </w:rPr>
        <w:t>Top Levels on page 220</w:t>
      </w:r>
      <w:r>
        <w:fldChar w:fldCharType="end"/>
      </w:r>
    </w:p>
    <w:p>
      <w:pPr>
        <w:pStyle w:val="19"/>
        <w:widowControl w:val="0"/>
        <w:numPr>
          <w:ilvl w:val="0"/>
          <w:numId w:val="16"/>
        </w:numPr>
        <w:shd w:val="clear" w:color="auto" w:fill="auto"/>
        <w:tabs>
          <w:tab w:val="left" w:pos="484"/>
        </w:tabs>
        <w:spacing w:before="0" w:after="0" w:line="456" w:lineRule="exact"/>
        <w:ind w:left="0" w:right="0" w:firstLine="0"/>
      </w:pPr>
      <w:r>
        <w:fldChar w:fldCharType="begin"/>
      </w:r>
      <w:r>
        <w:instrText xml:space="preserve">HYPERLINK  \l "bookmark1403" \o "Current Document" </w:instrText>
      </w:r>
      <w:r>
        <w:fldChar w:fldCharType="separate"/>
      </w:r>
      <w:r>
        <w:rPr>
          <w:rStyle w:val="71"/>
        </w:rPr>
        <w:t>Memory Management (Garbage Collection) on page 220</w:t>
      </w:r>
      <w:r>
        <w:fldChar w:fldCharType="end"/>
      </w:r>
    </w:p>
    <w:p>
      <w:pPr>
        <w:pStyle w:val="19"/>
        <w:widowControl w:val="0"/>
        <w:numPr>
          <w:ilvl w:val="0"/>
          <w:numId w:val="16"/>
        </w:numPr>
        <w:shd w:val="clear" w:color="auto" w:fill="auto"/>
        <w:tabs>
          <w:tab w:val="left" w:pos="484"/>
        </w:tabs>
        <w:spacing w:before="0" w:after="0" w:line="456" w:lineRule="exact"/>
        <w:ind w:left="0" w:right="0" w:firstLine="0"/>
        <w:sectPr>
          <w:headerReference r:id="rId105" w:type="first"/>
          <w:footerReference r:id="rId108" w:type="first"/>
          <w:headerReference r:id="rId103" w:type="default"/>
          <w:footerReference r:id="rId106" w:type="default"/>
          <w:headerReference r:id="rId104" w:type="even"/>
          <w:footerReference r:id="rId107" w:type="even"/>
          <w:pgSz w:w="12240" w:h="15840"/>
          <w:pgMar w:top="1022" w:right="1258" w:bottom="1022" w:left="1229" w:header="0" w:footer="3" w:gutter="0"/>
          <w:cols w:space="720" w:num="1"/>
          <w:titlePg/>
          <w:rtlGutter w:val="0"/>
          <w:docGrid w:linePitch="360" w:charSpace="0"/>
        </w:sectPr>
      </w:pPr>
      <w:r>
        <w:fldChar w:fldCharType="begin"/>
      </w:r>
      <w:r>
        <w:instrText xml:space="preserve">HYPERLINK  \l "bookmark1422" \o "Current Document" </w:instrText>
      </w:r>
      <w:r>
        <w:fldChar w:fldCharType="separate"/>
      </w:r>
      <w:r>
        <w:rPr>
          <w:color w:val="000000"/>
          <w:spacing w:val="0"/>
          <w:w w:val="100"/>
          <w:position w:val="0"/>
          <w:lang w:val="en-US" w:eastAsia="en-US" w:bidi="en-US"/>
        </w:rPr>
        <w:t>Exiting SKILL on page 223</w:t>
      </w:r>
      <w:r>
        <w:fldChar w:fldCharType="end"/>
      </w:r>
    </w:p>
    <w:p>
      <w:pPr>
        <w:pStyle w:val="21"/>
        <w:keepNext/>
        <w:keepLines/>
        <w:widowControl w:val="0"/>
        <w:shd w:val="clear" w:color="auto" w:fill="auto"/>
        <w:spacing w:before="0" w:after="307" w:line="437" w:lineRule="exact"/>
        <w:ind w:left="0" w:right="2320" w:firstLine="0"/>
        <w:jc w:val="left"/>
      </w:pPr>
      <w:bookmarkStart w:id="1277" w:name="bookmark1295"/>
      <w:bookmarkStart w:id="1278" w:name="bookmark1296"/>
      <w:r>
        <w:rPr>
          <w:color w:val="000000"/>
          <w:spacing w:val="0"/>
          <w:w w:val="100"/>
          <w:position w:val="0"/>
          <w:lang w:val="en-US" w:eastAsia="en-US" w:bidi="en-US"/>
        </w:rPr>
        <w:t>Cadence SKILL Language Architecture and Implementation</w:t>
      </w:r>
      <w:bookmarkEnd w:id="1277"/>
      <w:bookmarkEnd w:id="1278"/>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When you first encounter the Cadence® SKILL language in an appli</w:t>
      </w:r>
      <w:bookmarkStart w:id="1279" w:name="bookmark1297"/>
      <w:r>
        <w:rPr>
          <w:color w:val="000000"/>
          <w:spacing w:val="0"/>
          <w:w w:val="100"/>
          <w:position w:val="0"/>
          <w:lang w:val="en-US" w:eastAsia="en-US" w:bidi="en-US"/>
        </w:rPr>
        <w:t>c</w:t>
      </w:r>
      <w:bookmarkEnd w:id="1279"/>
      <w:r>
        <w:rPr>
          <w:color w:val="000000"/>
          <w:spacing w:val="0"/>
          <w:w w:val="100"/>
          <w:position w:val="0"/>
          <w:lang w:val="en-US" w:eastAsia="en-US" w:bidi="en-US"/>
        </w:rPr>
        <w:t xml:space="preserve">ation and begin typing expressions to evaluate, you are encountering what is known as the </w:t>
      </w:r>
      <w:r>
        <w:rPr>
          <w:rStyle w:val="93"/>
        </w:rPr>
        <w:t>read-eval-print</w:t>
      </w:r>
      <w:r>
        <w:rPr>
          <w:color w:val="000000"/>
          <w:spacing w:val="0"/>
          <w:w w:val="100"/>
          <w:position w:val="0"/>
          <w:lang w:val="en-US" w:eastAsia="en-US" w:bidi="en-US"/>
        </w:rPr>
        <w:t xml:space="preserve"> loop.</w:t>
      </w:r>
    </w:p>
    <w:p>
      <w:pPr>
        <w:pStyle w:val="19"/>
        <w:widowControl w:val="0"/>
        <w:shd w:val="clear" w:color="auto" w:fill="auto"/>
        <w:spacing w:before="0" w:after="484" w:line="278" w:lineRule="exact"/>
        <w:ind w:left="0" w:right="0" w:firstLine="0"/>
        <w:jc w:val="left"/>
      </w:pPr>
      <w:r>
        <w:rPr>
          <w:color w:val="000000"/>
          <w:spacing w:val="0"/>
          <w:w w:val="100"/>
          <w:position w:val="0"/>
          <w:lang w:val="en-US" w:eastAsia="en-US" w:bidi="en-US"/>
        </w:rPr>
        <w:t>The expression you type in is first “read” and converted into a format that can be evaluated. The evaluator then does an “eval” on the output from the “read.” The result of the “eval” is a SKILL data value, which is then printed. The same sequence is repeated when other expressions are entered.</w:t>
      </w:r>
    </w:p>
    <w:p>
      <w:pPr>
        <w:framePr w:h="4330"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17" o:spid="_x0000_s1300" type="#_x0000_t75" style="height:217pt;width:354pt;rotation:0f;" o:ole="f" fillcolor="#FFFFFF" filled="f" o:preferrelative="t" stroked="f" coordorigin="0,0" coordsize="21600,21600">
            <v:fill on="f" color2="#FFFFFF" focus="0%"/>
            <v:imagedata gain="65536f" blacklevel="0f" gamma="0" o:title="C:/Users/Administrator/desktop/skill参考手册/media/image13.png" r:id="rId196" r:href="rId197"/>
            <o:lock v:ext="edit" position="f" selection="f" grouping="f" rotation="f" cropping="f" text="f" aspectratio="t"/>
            <w10:wrap type="none"/>
            <w10:anchorlock/>
          </v:shape>
        </w:pict>
      </w:r>
    </w:p>
    <w:p>
      <w:pPr>
        <w:widowControl w:val="0"/>
        <w:rPr>
          <w:sz w:val="2"/>
          <w:szCs w:val="2"/>
        </w:rPr>
      </w:pPr>
    </w:p>
    <w:p>
      <w:pPr>
        <w:pStyle w:val="19"/>
        <w:widowControl w:val="0"/>
        <w:shd w:val="clear" w:color="auto" w:fill="auto"/>
        <w:spacing w:before="417" w:after="193" w:line="220" w:lineRule="exact"/>
        <w:ind w:left="0" w:right="0" w:firstLine="0"/>
        <w:jc w:val="left"/>
      </w:pPr>
      <w:r>
        <w:rPr>
          <w:color w:val="000000"/>
          <w:spacing w:val="0"/>
          <w:w w:val="100"/>
          <w:position w:val="0"/>
          <w:lang w:val="en-US" w:eastAsia="en-US" w:bidi="en-US"/>
        </w:rPr>
        <w:t>The “read” in this case performs the following tasks.</w:t>
      </w:r>
    </w:p>
    <w:p>
      <w:pPr>
        <w:pStyle w:val="19"/>
        <w:widowControl w:val="0"/>
        <w:numPr>
          <w:ilvl w:val="0"/>
          <w:numId w:val="16"/>
        </w:numPr>
        <w:shd w:val="clear" w:color="auto" w:fill="auto"/>
        <w:tabs>
          <w:tab w:val="left" w:pos="475"/>
        </w:tabs>
        <w:spacing w:before="0" w:after="146" w:line="220" w:lineRule="exact"/>
        <w:ind w:left="0" w:right="0" w:firstLine="0"/>
      </w:pPr>
      <w:r>
        <w:rPr>
          <w:color w:val="000000"/>
          <w:spacing w:val="0"/>
          <w:w w:val="100"/>
          <w:position w:val="0"/>
          <w:lang w:val="en-US" w:eastAsia="en-US" w:bidi="en-US"/>
        </w:rPr>
        <w:t>The expression is parsed, resulting in the generation of a parse tree.</w:t>
      </w:r>
    </w:p>
    <w:p>
      <w:pPr>
        <w:pStyle w:val="19"/>
        <w:widowControl w:val="0"/>
        <w:numPr>
          <w:ilvl w:val="0"/>
          <w:numId w:val="16"/>
        </w:numPr>
        <w:shd w:val="clear" w:color="auto" w:fill="auto"/>
        <w:tabs>
          <w:tab w:val="left" w:pos="475"/>
        </w:tabs>
        <w:spacing w:before="0" w:after="180" w:line="278" w:lineRule="exact"/>
        <w:ind w:left="520" w:right="0"/>
        <w:jc w:val="left"/>
      </w:pPr>
      <w:r>
        <w:rPr>
          <w:color w:val="000000"/>
          <w:spacing w:val="0"/>
          <w:w w:val="100"/>
          <w:position w:val="0"/>
          <w:lang w:val="en-US" w:eastAsia="en-US" w:bidi="en-US"/>
        </w:rPr>
        <w:t>The parse tree is then compiled into a body of code, known as a function object, made of a set of instructions that, when executed, results in the desired effect from the expression.</w:t>
      </w:r>
    </w:p>
    <w:p>
      <w:pPr>
        <w:pStyle w:val="19"/>
        <w:widowControl w:val="0"/>
        <w:shd w:val="clear" w:color="auto" w:fill="auto"/>
        <w:spacing w:before="0" w:after="180" w:line="278" w:lineRule="exact"/>
        <w:ind w:left="0" w:right="0" w:firstLine="0"/>
        <w:jc w:val="left"/>
      </w:pPr>
      <w:bookmarkStart w:id="1280" w:name="bookmark1298"/>
      <w:bookmarkStart w:id="1281" w:name="bookmark1299"/>
      <w:r>
        <w:rPr>
          <w:color w:val="000000"/>
          <w:spacing w:val="0"/>
          <w:w w:val="100"/>
          <w:position w:val="0"/>
          <w:lang w:val="en-US" w:eastAsia="en-US" w:bidi="en-US"/>
        </w:rPr>
        <w:t>The instructions generated are not those of a particular machine architecture. They are the instructions of an abstract machine. Generally, this set of instructions might be ref</w:t>
      </w:r>
      <w:bookmarkStart w:id="1282" w:name="bookmark1300"/>
      <w:r>
        <w:rPr>
          <w:color w:val="000000"/>
          <w:spacing w:val="0"/>
          <w:w w:val="100"/>
          <w:position w:val="0"/>
          <w:lang w:val="en-US" w:eastAsia="en-US" w:bidi="en-US"/>
        </w:rPr>
        <w:t>e</w:t>
      </w:r>
      <w:bookmarkEnd w:id="1282"/>
      <w:r>
        <w:rPr>
          <w:color w:val="000000"/>
          <w:spacing w:val="0"/>
          <w:w w:val="100"/>
          <w:position w:val="0"/>
          <w:lang w:val="en-US" w:eastAsia="en-US" w:bidi="en-US"/>
        </w:rPr>
        <w:t>rred to as byte-code or p-code. (p-code was the target instruction set of some of the early Pascal compilers and lent the name to this technique.)</w:t>
      </w:r>
      <w:bookmarkEnd w:id="1280"/>
      <w:bookmarkEnd w:id="1281"/>
    </w:p>
    <w:p>
      <w:pPr>
        <w:pStyle w:val="19"/>
        <w:widowControl w:val="0"/>
        <w:shd w:val="clear" w:color="auto" w:fill="auto"/>
        <w:spacing w:before="0" w:after="167" w:line="278" w:lineRule="exact"/>
        <w:ind w:left="0" w:right="0" w:firstLine="0"/>
        <w:jc w:val="left"/>
      </w:pPr>
      <w:bookmarkStart w:id="1283" w:name="bookmark1301"/>
      <w:r>
        <w:rPr>
          <w:color w:val="000000"/>
          <w:spacing w:val="0"/>
          <w:w w:val="100"/>
          <w:position w:val="0"/>
          <w:lang w:val="en-US" w:eastAsia="en-US" w:bidi="en-US"/>
        </w:rPr>
        <w:t>The evaluator executes the byte-code generated by the compiler. In a sense, the evaluator emulates in software the operations of a hardware CPU. This technique of using an abstract</w:t>
      </w:r>
      <w:bookmarkEnd w:id="1283"/>
      <w:r>
        <w:rPr>
          <w:color w:val="000000"/>
          <w:spacing w:val="0"/>
          <w:w w:val="100"/>
          <w:position w:val="0"/>
          <w:lang w:val="en-US" w:eastAsia="en-US" w:bidi="en-US"/>
        </w:rPr>
        <w:t xml:space="preserve"> instruction set to be executed by an engine written in software has several advantages for the implementation of an extension language.</w:t>
      </w:r>
    </w:p>
    <w:p>
      <w:pPr>
        <w:pStyle w:val="19"/>
        <w:widowControl w:val="0"/>
        <w:numPr>
          <w:ilvl w:val="0"/>
          <w:numId w:val="16"/>
        </w:numPr>
        <w:shd w:val="clear" w:color="auto" w:fill="auto"/>
        <w:tabs>
          <w:tab w:val="left" w:pos="478"/>
        </w:tabs>
        <w:spacing w:before="0" w:after="193" w:line="220" w:lineRule="exact"/>
        <w:ind w:left="0" w:right="0" w:firstLine="0"/>
      </w:pPr>
      <w:r>
        <w:rPr>
          <w:color w:val="000000"/>
          <w:spacing w:val="0"/>
          <w:w w:val="100"/>
          <w:position w:val="0"/>
          <w:lang w:val="en-US" w:eastAsia="en-US" w:bidi="en-US"/>
        </w:rPr>
        <w:t>This technique lends itself well to an interpreter-based implementation.</w:t>
      </w:r>
    </w:p>
    <w:p>
      <w:pPr>
        <w:pStyle w:val="19"/>
        <w:widowControl w:val="0"/>
        <w:numPr>
          <w:ilvl w:val="0"/>
          <w:numId w:val="16"/>
        </w:numPr>
        <w:shd w:val="clear" w:color="auto" w:fill="auto"/>
        <w:tabs>
          <w:tab w:val="left" w:pos="478"/>
        </w:tabs>
        <w:spacing w:before="0" w:after="151" w:line="220" w:lineRule="exact"/>
        <w:ind w:left="0" w:right="0" w:firstLine="0"/>
      </w:pPr>
      <w:r>
        <w:rPr>
          <w:color w:val="000000"/>
          <w:spacing w:val="0"/>
          <w:w w:val="100"/>
          <w:position w:val="0"/>
          <w:lang w:val="en-US" w:eastAsia="en-US" w:bidi="en-US"/>
        </w:rPr>
        <w:t>This technique offers faster performance than direct source interpretation.</w:t>
      </w:r>
    </w:p>
    <w:p>
      <w:pPr>
        <w:pStyle w:val="19"/>
        <w:widowControl w:val="0"/>
        <w:numPr>
          <w:ilvl w:val="0"/>
          <w:numId w:val="16"/>
        </w:numPr>
        <w:shd w:val="clear" w:color="auto" w:fill="auto"/>
        <w:tabs>
          <w:tab w:val="left" w:pos="478"/>
        </w:tabs>
        <w:spacing w:before="0" w:after="240" w:line="278" w:lineRule="exact"/>
        <w:ind w:left="520" w:right="0"/>
      </w:pPr>
      <w:r>
        <w:rPr>
          <w:color w:val="000000"/>
          <w:spacing w:val="0"/>
          <w:w w:val="100"/>
          <w:position w:val="0"/>
          <w:lang w:val="en-US" w:eastAsia="en-US" w:bidi="en-US"/>
        </w:rPr>
        <w:t>Once SKILL code is compiled into contexts (refer to</w:t>
      </w:r>
      <w:r>
        <w:fldChar w:fldCharType="begin"/>
      </w:r>
      <w:r>
        <w:instrText xml:space="preserve">HYPERLINK  \l "bookmark1429" \o "Current Document" </w:instrText>
      </w:r>
      <w:r>
        <w:fldChar w:fldCharType="separate"/>
      </w:r>
      <w:r>
        <w:rPr>
          <w:color w:val="000000"/>
          <w:spacing w:val="0"/>
          <w:w w:val="100"/>
          <w:position w:val="0"/>
          <w:lang w:val="en-US" w:eastAsia="en-US" w:bidi="en-US"/>
        </w:rPr>
        <w:t xml:space="preserve"> Delivering Products on page 225</w:t>
      </w:r>
      <w:r>
        <w:fldChar w:fldCharType="end"/>
      </w:r>
      <w:r>
        <w:rPr>
          <w:color w:val="000000"/>
          <w:spacing w:val="0"/>
          <w:w w:val="100"/>
          <w:position w:val="0"/>
          <w:lang w:val="en-US" w:eastAsia="en-US" w:bidi="en-US"/>
        </w:rPr>
        <w:t>) the context files are faster to load than original source code and are portable from one machine to another.</w:t>
      </w:r>
    </w:p>
    <w:p>
      <w:pPr>
        <w:pStyle w:val="19"/>
        <w:widowControl w:val="0"/>
        <w:shd w:val="clear" w:color="auto" w:fill="auto"/>
        <w:spacing w:before="0" w:after="475" w:line="278" w:lineRule="exact"/>
        <w:ind w:left="0" w:right="0" w:firstLine="0"/>
        <w:jc w:val="left"/>
      </w:pPr>
      <w:r>
        <w:rPr>
          <w:color w:val="000000"/>
          <w:spacing w:val="0"/>
          <w:w w:val="100"/>
          <w:position w:val="0"/>
          <w:lang w:val="en-US" w:eastAsia="en-US" w:bidi="en-US"/>
        </w:rPr>
        <w:t>That is, if the context file is generated on a machine with architecture A from vendor X, it can be copied onto a machine with architecture B from vendor Y and SKILL will load the file without the need for recompilation or translation.</w:t>
      </w:r>
    </w:p>
    <w:p>
      <w:pPr>
        <w:pStyle w:val="21"/>
        <w:keepNext/>
        <w:keepLines/>
        <w:widowControl w:val="0"/>
        <w:shd w:val="clear" w:color="auto" w:fill="auto"/>
        <w:spacing w:before="0" w:after="243" w:line="360" w:lineRule="exact"/>
        <w:ind w:left="0" w:right="0" w:firstLine="0"/>
      </w:pPr>
      <w:bookmarkStart w:id="1284" w:name="bookmark1302"/>
      <w:bookmarkStart w:id="1285" w:name="bookmark1303"/>
      <w:bookmarkStart w:id="1286" w:name="bookmark1304"/>
      <w:r>
        <w:rPr>
          <w:color w:val="000000"/>
          <w:spacing w:val="0"/>
          <w:w w:val="100"/>
          <w:position w:val="0"/>
          <w:lang w:val="en-US" w:eastAsia="en-US" w:bidi="en-US"/>
        </w:rPr>
        <w:t>Evaluation</w:t>
      </w:r>
      <w:bookmarkEnd w:id="1284"/>
      <w:bookmarkEnd w:id="1285"/>
      <w:bookmarkEnd w:id="1286"/>
    </w:p>
    <w:p>
      <w:pPr>
        <w:pStyle w:val="19"/>
        <w:widowControl w:val="0"/>
        <w:shd w:val="clear" w:color="auto" w:fill="auto"/>
        <w:spacing w:before="0" w:after="539" w:line="278" w:lineRule="exact"/>
        <w:ind w:left="0" w:right="0" w:firstLine="0"/>
      </w:pPr>
      <w:r>
        <w:rPr>
          <w:color w:val="000000"/>
          <w:spacing w:val="0"/>
          <w:w w:val="100"/>
          <w:position w:val="0"/>
          <w:lang w:val="en-US" w:eastAsia="en-US" w:bidi="en-US"/>
        </w:rPr>
        <w:t>SKILL provides functions that invoke the evaluator to execute a SKILL expression. You can therefore store programs as data to be subsequently executed. You can dynamically create, modify, or selectively evaluate function definitions and expressions.</w:t>
      </w:r>
    </w:p>
    <w:p>
      <w:pPr>
        <w:pStyle w:val="22"/>
        <w:keepNext/>
        <w:keepLines/>
        <w:widowControl w:val="0"/>
        <w:shd w:val="clear" w:color="auto" w:fill="auto"/>
        <w:spacing w:before="0" w:after="259" w:line="280" w:lineRule="exact"/>
        <w:ind w:left="0" w:right="0" w:firstLine="0"/>
      </w:pPr>
      <w:bookmarkStart w:id="1287" w:name="bookmark1305"/>
      <w:bookmarkStart w:id="1288" w:name="bookmark1306"/>
      <w:bookmarkStart w:id="1289" w:name="bookmark1307"/>
      <w:r>
        <w:rPr>
          <w:color w:val="000000"/>
          <w:spacing w:val="0"/>
          <w:w w:val="100"/>
          <w:position w:val="0"/>
          <w:lang w:val="en-US" w:eastAsia="en-US" w:bidi="en-US"/>
        </w:rPr>
        <w:t>Evaluating an Expression (eval)</w:t>
      </w:r>
      <w:bookmarkEnd w:id="1287"/>
      <w:bookmarkEnd w:id="1288"/>
      <w:bookmarkEnd w:id="1289"/>
    </w:p>
    <w:p>
      <w:pPr>
        <w:pStyle w:val="19"/>
        <w:widowControl w:val="0"/>
        <w:shd w:val="clear" w:color="auto" w:fill="auto"/>
        <w:spacing w:before="0" w:after="0" w:line="278" w:lineRule="exact"/>
        <w:ind w:left="0" w:right="0" w:firstLine="0"/>
        <w:jc w:val="left"/>
      </w:pPr>
      <w:r>
        <w:rPr>
          <w:rStyle w:val="93"/>
        </w:rPr>
        <w:t>eval</w:t>
      </w:r>
      <w:r>
        <w:rPr>
          <w:color w:val="000000"/>
          <w:spacing w:val="0"/>
          <w:w w:val="100"/>
          <w:position w:val="0"/>
          <w:lang w:val="en-US" w:eastAsia="en-US" w:bidi="en-US"/>
        </w:rPr>
        <w:t xml:space="preserve"> accepts any SKILL expression as an argument. </w:t>
      </w:r>
      <w:r>
        <w:rPr>
          <w:rStyle w:val="93"/>
        </w:rPr>
        <w:t>eval</w:t>
      </w:r>
      <w:r>
        <w:rPr>
          <w:color w:val="000000"/>
          <w:spacing w:val="0"/>
          <w:w w:val="100"/>
          <w:position w:val="0"/>
          <w:lang w:val="en-US" w:eastAsia="en-US" w:bidi="en-US"/>
        </w:rPr>
        <w:t xml:space="preserve"> evaluates an argument and returns its value.</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eval( ' ( plus 2 3 ) ) =&gt; 5</w:t>
      </w:r>
    </w:p>
    <w:p>
      <w:pPr>
        <w:pStyle w:val="19"/>
        <w:widowControl w:val="0"/>
        <w:shd w:val="clear" w:color="auto" w:fill="auto"/>
        <w:spacing w:before="0" w:after="157" w:line="230" w:lineRule="exact"/>
        <w:ind w:left="0" w:right="0" w:firstLine="0"/>
      </w:pPr>
      <w:r>
        <w:rPr>
          <w:color w:val="000000"/>
          <w:spacing w:val="0"/>
          <w:w w:val="100"/>
          <w:position w:val="0"/>
          <w:lang w:val="en-US" w:eastAsia="en-US" w:bidi="en-US"/>
        </w:rPr>
        <w:t xml:space="preserve">Evaluates the expression </w:t>
      </w:r>
      <w:r>
        <w:rPr>
          <w:rStyle w:val="93"/>
        </w:rPr>
        <w:t>plus(2 3).</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X = 5</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eval( ' x ) =&gt; 5</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Evaluates the symbol x and returns the value of symbol x.</w:t>
      </w:r>
    </w:p>
    <w:p>
      <w:pPr>
        <w:pStyle w:val="27"/>
        <w:widowControl w:val="0"/>
        <w:shd w:val="clear" w:color="auto" w:fill="auto"/>
        <w:tabs>
          <w:tab w:val="left" w:pos="2773"/>
        </w:tabs>
        <w:spacing w:before="0" w:after="177" w:line="260" w:lineRule="exact"/>
        <w:ind w:left="0" w:right="0" w:firstLine="0"/>
      </w:pPr>
      <w:r>
        <w:rPr>
          <w:color w:val="000000"/>
          <w:spacing w:val="0"/>
          <w:w w:val="100"/>
          <w:position w:val="0"/>
          <w:lang w:val="en-US" w:eastAsia="en-US" w:bidi="en-US"/>
        </w:rPr>
        <w:t xml:space="preserve">eval( list( ' max </w:t>
      </w:r>
      <w:r>
        <w:rPr>
          <w:rStyle w:val="199"/>
        </w:rPr>
        <w:t>2</w:t>
      </w:r>
      <w:r>
        <w:rPr>
          <w:color w:val="000000"/>
          <w:spacing w:val="0"/>
          <w:w w:val="100"/>
          <w:position w:val="0"/>
          <w:lang w:val="en-US" w:eastAsia="en-US" w:bidi="en-US"/>
        </w:rPr>
        <w:t xml:space="preserve"> </w:t>
      </w:r>
      <w:r>
        <w:rPr>
          <w:rStyle w:val="199"/>
        </w:rPr>
        <w:t>1</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xml:space="preserve">) =&gt; </w:t>
      </w:r>
      <w:r>
        <w:rPr>
          <w:rStyle w:val="199"/>
        </w:rPr>
        <w:t>2</w:t>
      </w:r>
    </w:p>
    <w:p>
      <w:pPr>
        <w:pStyle w:val="19"/>
        <w:widowControl w:val="0"/>
        <w:shd w:val="clear" w:color="auto" w:fill="auto"/>
        <w:spacing w:before="0" w:after="481" w:line="230" w:lineRule="exact"/>
        <w:ind w:left="0" w:right="0" w:firstLine="0"/>
      </w:pPr>
      <w:r>
        <w:rPr>
          <w:color w:val="000000"/>
          <w:spacing w:val="0"/>
          <w:w w:val="100"/>
          <w:position w:val="0"/>
          <w:lang w:val="en-US" w:eastAsia="en-US" w:bidi="en-US"/>
        </w:rPr>
        <w:t xml:space="preserve">Evaluates the expression </w:t>
      </w:r>
      <w:r>
        <w:rPr>
          <w:rStyle w:val="93"/>
        </w:rPr>
        <w:t>max(2 1).</w:t>
      </w:r>
    </w:p>
    <w:p>
      <w:pPr>
        <w:pStyle w:val="22"/>
        <w:keepNext/>
        <w:keepLines/>
        <w:widowControl w:val="0"/>
        <w:shd w:val="clear" w:color="auto" w:fill="auto"/>
        <w:spacing w:before="0" w:after="254" w:line="280" w:lineRule="exact"/>
        <w:ind w:left="0" w:right="0" w:firstLine="0"/>
      </w:pPr>
      <w:bookmarkStart w:id="1290" w:name="bookmark1308"/>
      <w:bookmarkStart w:id="1291" w:name="bookmark1309"/>
      <w:bookmarkStart w:id="1292" w:name="bookmark1310"/>
      <w:r>
        <w:rPr>
          <w:color w:val="000000"/>
          <w:spacing w:val="0"/>
          <w:w w:val="100"/>
          <w:position w:val="0"/>
          <w:lang w:val="en-US" w:eastAsia="en-US" w:bidi="en-US"/>
        </w:rPr>
        <w:t>Getting the Value of a Symbol (symeval)</w:t>
      </w:r>
      <w:bookmarkEnd w:id="1290"/>
      <w:bookmarkEnd w:id="1291"/>
      <w:bookmarkEnd w:id="1292"/>
    </w:p>
    <w:p>
      <w:pPr>
        <w:pStyle w:val="19"/>
        <w:widowControl w:val="0"/>
        <w:shd w:val="clear" w:color="auto" w:fill="auto"/>
        <w:spacing w:before="0" w:after="0" w:line="278" w:lineRule="exact"/>
        <w:ind w:left="0" w:right="0" w:firstLine="0"/>
        <w:jc w:val="left"/>
      </w:pPr>
      <w:r>
        <w:rPr>
          <w:rStyle w:val="93"/>
        </w:rPr>
        <w:t>symeval</w:t>
      </w:r>
      <w:r>
        <w:rPr>
          <w:color w:val="000000"/>
          <w:spacing w:val="0"/>
          <w:w w:val="100"/>
          <w:position w:val="0"/>
          <w:lang w:val="en-US" w:eastAsia="en-US" w:bidi="en-US"/>
        </w:rPr>
        <w:t xml:space="preserve"> returns the value of a symbol. </w:t>
      </w:r>
      <w:r>
        <w:rPr>
          <w:rStyle w:val="93"/>
        </w:rPr>
        <w:t>symeval</w:t>
      </w:r>
      <w:r>
        <w:rPr>
          <w:color w:val="000000"/>
          <w:spacing w:val="0"/>
          <w:w w:val="100"/>
          <w:position w:val="0"/>
          <w:lang w:val="en-US" w:eastAsia="en-US" w:bidi="en-US"/>
        </w:rPr>
        <w:t xml:space="preserve"> is slightly more efficient than </w:t>
      </w:r>
      <w:r>
        <w:rPr>
          <w:rStyle w:val="93"/>
        </w:rPr>
        <w:t>eval</w:t>
      </w:r>
      <w:r>
        <w:rPr>
          <w:color w:val="000000"/>
          <w:spacing w:val="0"/>
          <w:w w:val="100"/>
          <w:position w:val="0"/>
          <w:lang w:val="en-US" w:eastAsia="en-US" w:bidi="en-US"/>
        </w:rPr>
        <w:t xml:space="preserve"> and can be used in place of </w:t>
      </w:r>
      <w:r>
        <w:rPr>
          <w:rStyle w:val="93"/>
        </w:rPr>
        <w:t>eval</w:t>
      </w:r>
      <w:r>
        <w:rPr>
          <w:color w:val="000000"/>
          <w:spacing w:val="0"/>
          <w:w w:val="100"/>
          <w:position w:val="0"/>
          <w:lang w:val="en-US" w:eastAsia="en-US" w:bidi="en-US"/>
        </w:rPr>
        <w:t xml:space="preserve"> when you are sure that the argument being evaluated is indeed a symbol.</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X = 5</w:t>
      </w:r>
    </w:p>
    <w:p>
      <w:pPr>
        <w:pStyle w:val="27"/>
        <w:widowControl w:val="0"/>
        <w:shd w:val="clear" w:color="auto" w:fill="auto"/>
        <w:spacing w:before="0" w:after="60" w:line="190" w:lineRule="exact"/>
        <w:ind w:left="0" w:right="0" w:firstLine="0"/>
        <w:jc w:val="left"/>
      </w:pPr>
      <w:r>
        <w:rPr>
          <w:color w:val="000000"/>
          <w:spacing w:val="0"/>
          <w:w w:val="100"/>
          <w:position w:val="0"/>
          <w:lang w:val="en-US" w:eastAsia="en-US" w:bidi="en-US"/>
        </w:rPr>
        <w:t>symeval( ' x ) =&gt; 5</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y = 'unbound</w:t>
      </w:r>
    </w:p>
    <w:p>
      <w:pPr>
        <w:pStyle w:val="27"/>
        <w:widowControl w:val="0"/>
        <w:shd w:val="clear" w:color="auto" w:fill="auto"/>
        <w:spacing w:before="0" w:after="251" w:line="190" w:lineRule="exact"/>
        <w:ind w:left="0" w:right="0" w:firstLine="0"/>
        <w:jc w:val="left"/>
      </w:pPr>
      <w:r>
        <w:rPr>
          <w:color w:val="000000"/>
          <w:spacing w:val="0"/>
          <w:w w:val="100"/>
          <w:position w:val="0"/>
          <w:lang w:val="en-US" w:eastAsia="en-US" w:bidi="en-US"/>
        </w:rPr>
        <w:t>symeval( 'y )=&gt; unbound</w:t>
      </w:r>
    </w:p>
    <w:p>
      <w:pPr>
        <w:pStyle w:val="19"/>
        <w:widowControl w:val="0"/>
        <w:shd w:val="clear" w:color="auto" w:fill="auto"/>
        <w:spacing w:before="0" w:after="201" w:line="230" w:lineRule="exact"/>
        <w:ind w:left="0" w:right="0" w:firstLine="0"/>
        <w:jc w:val="left"/>
      </w:pPr>
      <w:r>
        <w:rPr>
          <w:color w:val="000000"/>
          <w:spacing w:val="0"/>
          <w:w w:val="100"/>
          <w:position w:val="0"/>
          <w:lang w:val="en-US" w:eastAsia="en-US" w:bidi="en-US"/>
        </w:rPr>
        <w:t xml:space="preserve">Returns </w:t>
      </w:r>
      <w:r>
        <w:rPr>
          <w:rStyle w:val="93"/>
        </w:rPr>
        <w:t>unbound</w:t>
      </w:r>
      <w:r>
        <w:rPr>
          <w:color w:val="000000"/>
          <w:spacing w:val="0"/>
          <w:w w:val="100"/>
          <w:position w:val="0"/>
          <w:lang w:val="en-US" w:eastAsia="en-US" w:bidi="en-US"/>
        </w:rPr>
        <w:t xml:space="preserve"> if the symbol is </w:t>
      </w:r>
      <w:r>
        <w:rPr>
          <w:rStyle w:val="93"/>
        </w:rPr>
        <w:t>unbound.</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Use the </w:t>
      </w:r>
      <w:r>
        <w:rPr>
          <w:rStyle w:val="93"/>
        </w:rPr>
        <w:t>symeval</w:t>
      </w:r>
      <w:r>
        <w:rPr>
          <w:color w:val="000000"/>
          <w:spacing w:val="0"/>
          <w:w w:val="100"/>
          <w:position w:val="0"/>
          <w:lang w:val="en-US" w:eastAsia="en-US" w:bidi="en-US"/>
        </w:rPr>
        <w:t xml:space="preserve"> function to evaluate symbols you encounter in lists. For example, the following </w:t>
      </w:r>
      <w:r>
        <w:rPr>
          <w:rStyle w:val="93"/>
        </w:rPr>
        <w:t>foreach</w:t>
      </w:r>
      <w:r>
        <w:rPr>
          <w:color w:val="000000"/>
          <w:spacing w:val="0"/>
          <w:w w:val="100"/>
          <w:position w:val="0"/>
          <w:lang w:val="en-US" w:eastAsia="en-US" w:bidi="en-US"/>
        </w:rPr>
        <w:t xml:space="preserve"> loop returns </w:t>
      </w:r>
      <w:r>
        <w:rPr>
          <w:rStyle w:val="93"/>
        </w:rPr>
        <w:t>aList</w:t>
      </w:r>
      <w:r>
        <w:rPr>
          <w:color w:val="000000"/>
          <w:spacing w:val="0"/>
          <w:w w:val="100"/>
          <w:position w:val="0"/>
          <w:lang w:val="en-US" w:eastAsia="en-US" w:bidi="en-US"/>
        </w:rPr>
        <w:t xml:space="preserve"> with the symbols replaced by their values.</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a = </w:t>
      </w:r>
      <w:r>
        <w:rPr>
          <w:rStyle w:val="199"/>
        </w:rPr>
        <w:t xml:space="preserve">1 </w:t>
      </w:r>
      <w:r>
        <w:rPr>
          <w:color w:val="000000"/>
          <w:spacing w:val="0"/>
          <w:w w:val="100"/>
          <w:position w:val="0"/>
          <w:lang w:val="en-US" w:eastAsia="en-US" w:bidi="en-US"/>
        </w:rPr>
        <w:t xml:space="preserve">b = </w:t>
      </w:r>
      <w:r>
        <w:rPr>
          <w:rStyle w:val="199"/>
        </w:rPr>
        <w:t>2</w:t>
      </w:r>
    </w:p>
    <w:p>
      <w:pPr>
        <w:pStyle w:val="27"/>
        <w:widowControl w:val="0"/>
        <w:shd w:val="clear" w:color="auto" w:fill="auto"/>
        <w:spacing w:before="0" w:after="0"/>
        <w:ind w:left="0" w:right="0" w:firstLine="0"/>
        <w:jc w:val="left"/>
      </w:pPr>
      <w:r>
        <w:rPr>
          <w:color w:val="000000"/>
          <w:spacing w:val="0"/>
          <w:w w:val="100"/>
          <w:position w:val="0"/>
          <w:lang w:val="en-US" w:eastAsia="en-US" w:bidi="en-US"/>
        </w:rPr>
        <w:t>aList = '( a b 3 4 )</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anotherList = foreach( mapcar element aList if( symbolp( element )</w:t>
      </w:r>
    </w:p>
    <w:p>
      <w:pPr>
        <w:pStyle w:val="27"/>
        <w:widowControl w:val="0"/>
        <w:shd w:val="clear" w:color="auto" w:fill="auto"/>
        <w:spacing w:before="0" w:after="0"/>
        <w:ind w:left="1480" w:right="5540" w:firstLine="0"/>
        <w:jc w:val="left"/>
      </w:pPr>
      <w:r>
        <w:rPr>
          <w:color w:val="000000"/>
          <w:spacing w:val="0"/>
          <w:w w:val="100"/>
          <w:position w:val="0"/>
          <w:lang w:val="en-US" w:eastAsia="en-US" w:bidi="en-US"/>
        </w:rPr>
        <w:t>then symeval( element ) else element ) ; if</w:t>
      </w:r>
    </w:p>
    <w:p>
      <w:pPr>
        <w:pStyle w:val="27"/>
        <w:widowControl w:val="0"/>
        <w:shd w:val="clear" w:color="auto" w:fill="auto"/>
        <w:spacing w:before="0" w:after="0" w:line="190"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420" w:line="190" w:lineRule="exact"/>
        <w:ind w:left="0" w:right="0" w:firstLine="0"/>
        <w:jc w:val="left"/>
      </w:pPr>
      <w:r>
        <w:rPr>
          <w:color w:val="000000"/>
          <w:spacing w:val="0"/>
          <w:w w:val="100"/>
          <w:position w:val="0"/>
          <w:lang w:val="en-US" w:eastAsia="en-US" w:bidi="en-US"/>
        </w:rPr>
        <w:t>=&gt; (1 2 3 4 )</w:t>
      </w:r>
    </w:p>
    <w:p>
      <w:pPr>
        <w:pStyle w:val="22"/>
        <w:keepNext/>
        <w:keepLines/>
        <w:widowControl w:val="0"/>
        <w:shd w:val="clear" w:color="auto" w:fill="auto"/>
        <w:spacing w:before="0" w:after="194" w:line="280" w:lineRule="exact"/>
        <w:ind w:left="0" w:right="0" w:firstLine="0"/>
        <w:jc w:val="left"/>
      </w:pPr>
      <w:bookmarkStart w:id="1293" w:name="bookmark1311"/>
      <w:bookmarkStart w:id="1294" w:name="bookmark1312"/>
      <w:bookmarkStart w:id="1295" w:name="bookmark1313"/>
      <w:r>
        <w:rPr>
          <w:color w:val="000000"/>
          <w:spacing w:val="0"/>
          <w:w w:val="100"/>
          <w:position w:val="0"/>
          <w:lang w:val="en-US" w:eastAsia="en-US" w:bidi="en-US"/>
        </w:rPr>
        <w:t>Applying a Function to an Argument List (apply)</w:t>
      </w:r>
      <w:bookmarkEnd w:id="1293"/>
      <w:bookmarkEnd w:id="1294"/>
      <w:bookmarkEnd w:id="1295"/>
    </w:p>
    <w:p>
      <w:pPr>
        <w:pStyle w:val="19"/>
        <w:widowControl w:val="0"/>
        <w:shd w:val="clear" w:color="auto" w:fill="auto"/>
        <w:spacing w:before="0" w:after="120" w:line="278" w:lineRule="exact"/>
        <w:ind w:left="0" w:right="0" w:firstLine="0"/>
        <w:jc w:val="left"/>
      </w:pPr>
      <w:r>
        <w:rPr>
          <w:rStyle w:val="93"/>
        </w:rPr>
        <w:t>apply</w:t>
      </w:r>
      <w:r>
        <w:rPr>
          <w:color w:val="000000"/>
          <w:spacing w:val="0"/>
          <w:w w:val="100"/>
          <w:position w:val="0"/>
          <w:lang w:val="en-US" w:eastAsia="en-US" w:bidi="en-US"/>
        </w:rPr>
        <w:t xml:space="preserve"> is a function that takes two or more arguments. The first argument must be either a symbol signifying the name of a function or a function object. (Refer to </w:t>
      </w:r>
      <w:r>
        <w:fldChar w:fldCharType="begin"/>
      </w:r>
      <w:r>
        <w:instrText xml:space="preserve">HYPERLINK  \l "bookmark1323" \o "Current Document" </w:instrText>
      </w:r>
      <w:r>
        <w:fldChar w:fldCharType="separate"/>
      </w:r>
      <w:r>
        <w:rPr>
          <w:rStyle w:val="71"/>
        </w:rPr>
        <w:t>“Declaring a Function</w:t>
      </w:r>
      <w:r>
        <w:fldChar w:fldCharType="end"/>
      </w:r>
      <w:r>
        <w:rPr>
          <w:rStyle w:val="71"/>
        </w:rPr>
        <w:t xml:space="preserve"> </w:t>
      </w:r>
      <w:r>
        <w:fldChar w:fldCharType="begin"/>
      </w:r>
      <w:r>
        <w:instrText xml:space="preserve">HYPERLINK  \l "bookmark1323" \o "Current Document" </w:instrText>
      </w:r>
      <w:r>
        <w:fldChar w:fldCharType="separate"/>
      </w:r>
      <w:r>
        <w:rPr>
          <w:color w:val="000000"/>
          <w:spacing w:val="0"/>
          <w:w w:val="100"/>
          <w:position w:val="0"/>
          <w:lang w:val="en-US" w:eastAsia="en-US" w:bidi="en-US"/>
        </w:rPr>
        <w:t>Object (lambda)” on page 210</w:t>
      </w:r>
      <w:r>
        <w:fldChar w:fldCharType="end"/>
      </w:r>
      <w:r>
        <w:rPr>
          <w:color w:val="000000"/>
          <w:spacing w:val="0"/>
          <w:w w:val="100"/>
          <w:position w:val="0"/>
          <w:lang w:val="en-US" w:eastAsia="en-US" w:bidi="en-US"/>
        </w:rPr>
        <w:t>.) The rest of the arguments to apply are passed as arguments to the function.</w:t>
      </w:r>
    </w:p>
    <w:p>
      <w:pPr>
        <w:pStyle w:val="19"/>
        <w:widowControl w:val="0"/>
        <w:shd w:val="clear" w:color="auto" w:fill="auto"/>
        <w:spacing w:before="0" w:after="0" w:line="278" w:lineRule="exact"/>
        <w:ind w:left="0" w:right="0" w:firstLine="0"/>
        <w:jc w:val="left"/>
      </w:pPr>
      <w:r>
        <w:rPr>
          <w:rStyle w:val="93"/>
        </w:rPr>
        <w:t>apply</w:t>
      </w:r>
      <w:r>
        <w:rPr>
          <w:color w:val="000000"/>
          <w:spacing w:val="0"/>
          <w:w w:val="100"/>
          <w:position w:val="0"/>
          <w:lang w:val="en-US" w:eastAsia="en-US" w:bidi="en-US"/>
        </w:rPr>
        <w:t xml:space="preserve"> calls the function given as the first argument, passing it the rest of the arguments. </w:t>
      </w:r>
      <w:r>
        <w:rPr>
          <w:rStyle w:val="93"/>
        </w:rPr>
        <w:t>apply</w:t>
      </w:r>
      <w:r>
        <w:rPr>
          <w:color w:val="000000"/>
          <w:spacing w:val="0"/>
          <w:w w:val="100"/>
          <w:position w:val="0"/>
          <w:lang w:val="en-US" w:eastAsia="en-US" w:bidi="en-US"/>
        </w:rPr>
        <w:t xml:space="preserve"> is flexible as to how it takes the arguments to pass to the function. For example, all the calls below have the same effect, that of applying </w:t>
      </w:r>
      <w:r>
        <w:rPr>
          <w:rStyle w:val="93"/>
        </w:rPr>
        <w:t>plus</w:t>
      </w:r>
      <w:r>
        <w:rPr>
          <w:color w:val="000000"/>
          <w:spacing w:val="0"/>
          <w:w w:val="100"/>
          <w:position w:val="0"/>
          <w:lang w:val="en-US" w:eastAsia="en-US" w:bidi="en-US"/>
        </w:rPr>
        <w:t xml:space="preserve"> to the numbers </w:t>
      </w:r>
      <w:r>
        <w:rPr>
          <w:rStyle w:val="205"/>
        </w:rPr>
        <w:t>1,2,</w:t>
      </w:r>
      <w:r>
        <w:rPr>
          <w:color w:val="000000"/>
          <w:spacing w:val="0"/>
          <w:w w:val="100"/>
          <w:position w:val="0"/>
          <w:lang w:val="en-US" w:eastAsia="en-US" w:bidi="en-US"/>
        </w:rPr>
        <w:t xml:space="preserve"> 3, 4, and 5:</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apply('plus '(1 2 3 4 5))</w:t>
      </w:r>
    </w:p>
    <w:p>
      <w:pPr>
        <w:pStyle w:val="27"/>
        <w:widowControl w:val="0"/>
        <w:shd w:val="clear" w:color="auto" w:fill="auto"/>
        <w:spacing w:before="0" w:after="0" w:line="298" w:lineRule="exact"/>
        <w:ind w:left="0" w:right="0" w:firstLine="0"/>
        <w:jc w:val="left"/>
      </w:pPr>
      <w:r>
        <w:rPr>
          <w:color w:val="000000"/>
          <w:spacing w:val="0"/>
          <w:w w:val="100"/>
          <w:position w:val="0"/>
          <w:lang w:val="en-US" w:eastAsia="en-US" w:bidi="en-US"/>
        </w:rPr>
        <w:t>= &gt;15</w:t>
      </w:r>
    </w:p>
    <w:p>
      <w:pPr>
        <w:pStyle w:val="27"/>
        <w:widowControl w:val="0"/>
        <w:shd w:val="clear" w:color="auto" w:fill="auto"/>
        <w:spacing w:before="0" w:after="0" w:line="298" w:lineRule="exact"/>
        <w:ind w:left="0" w:right="0" w:firstLine="0"/>
        <w:jc w:val="left"/>
      </w:pPr>
      <w:r>
        <w:rPr>
          <w:color w:val="000000"/>
          <w:spacing w:val="0"/>
          <w:w w:val="100"/>
          <w:position w:val="0"/>
          <w:lang w:val="en-US" w:eastAsia="en-US" w:bidi="en-US"/>
        </w:rPr>
        <w:t>apply('plus 1 2 3 ' (4 5))</w:t>
      </w:r>
    </w:p>
    <w:p>
      <w:pPr>
        <w:pStyle w:val="27"/>
        <w:widowControl w:val="0"/>
        <w:shd w:val="clear" w:color="auto" w:fill="auto"/>
        <w:spacing w:before="0" w:after="0" w:line="298" w:lineRule="exact"/>
        <w:ind w:left="0" w:right="0" w:firstLine="0"/>
        <w:jc w:val="left"/>
      </w:pPr>
      <w:r>
        <w:rPr>
          <w:color w:val="000000"/>
          <w:spacing w:val="0"/>
          <w:w w:val="100"/>
          <w:position w:val="0"/>
          <w:lang w:val="en-US" w:eastAsia="en-US" w:bidi="en-US"/>
        </w:rPr>
        <w:t>apply('plus 1 2 3 4 5 nil)</w:t>
      </w:r>
    </w:p>
    <w:p>
      <w:pPr>
        <w:pStyle w:val="27"/>
        <w:widowControl w:val="0"/>
        <w:shd w:val="clear" w:color="auto" w:fill="auto"/>
        <w:spacing w:before="0" w:after="251" w:line="190" w:lineRule="exact"/>
        <w:ind w:left="0" w:right="0" w:firstLine="0"/>
        <w:jc w:val="left"/>
      </w:pPr>
      <w:r>
        <w:rPr>
          <w:color w:val="000000"/>
          <w:spacing w:val="0"/>
          <w:w w:val="100"/>
          <w:position w:val="0"/>
          <w:lang w:val="en-US" w:eastAsia="en-US" w:bidi="en-US"/>
        </w:rPr>
        <w:t>=&gt; 15</w:t>
      </w:r>
    </w:p>
    <w:p>
      <w:pPr>
        <w:pStyle w:val="19"/>
        <w:widowControl w:val="0"/>
        <w:shd w:val="clear" w:color="auto" w:fill="auto"/>
        <w:spacing w:before="0" w:after="204" w:line="230" w:lineRule="exact"/>
        <w:ind w:left="0" w:right="0" w:firstLine="0"/>
        <w:jc w:val="left"/>
      </w:pPr>
      <w:r>
        <w:rPr>
          <w:color w:val="000000"/>
          <w:spacing w:val="0"/>
          <w:w w:val="100"/>
          <w:position w:val="0"/>
          <w:lang w:val="en-US" w:eastAsia="en-US" w:bidi="en-US"/>
        </w:rPr>
        <w:t xml:space="preserve">The last argument to </w:t>
      </w:r>
      <w:r>
        <w:rPr>
          <w:rStyle w:val="93"/>
        </w:rPr>
        <w:t>apply</w:t>
      </w:r>
      <w:r>
        <w:rPr>
          <w:color w:val="000000"/>
          <w:spacing w:val="0"/>
          <w:w w:val="100"/>
          <w:position w:val="0"/>
          <w:lang w:val="en-US" w:eastAsia="en-US" w:bidi="en-US"/>
        </w:rPr>
        <w:t xml:space="preserve"> must always be a list.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If the function is a macro, </w:t>
      </w:r>
      <w:r>
        <w:rPr>
          <w:rStyle w:val="93"/>
        </w:rPr>
        <w:t>apply</w:t>
      </w:r>
      <w:r>
        <w:rPr>
          <w:color w:val="000000"/>
          <w:spacing w:val="0"/>
          <w:w w:val="100"/>
          <w:position w:val="0"/>
          <w:lang w:val="en-US" w:eastAsia="en-US" w:bidi="en-US"/>
        </w:rPr>
        <w:t xml:space="preserve"> evaluates it only once, that is, </w:t>
      </w:r>
      <w:r>
        <w:rPr>
          <w:rStyle w:val="93"/>
        </w:rPr>
        <w:t>apply</w:t>
      </w:r>
      <w:r>
        <w:rPr>
          <w:color w:val="000000"/>
          <w:spacing w:val="0"/>
          <w:w w:val="100"/>
          <w:position w:val="0"/>
          <w:lang w:val="en-US" w:eastAsia="en-US" w:bidi="en-US"/>
        </w:rPr>
        <w:t xml:space="preserve"> expands the macro and returns the expanded form, but does not evaluate the expanded form again (as </w:t>
      </w:r>
      <w:r>
        <w:rPr>
          <w:rStyle w:val="93"/>
        </w:rPr>
        <w:t>eval</w:t>
      </w:r>
      <w:r>
        <w:rPr>
          <w:color w:val="000000"/>
          <w:spacing w:val="0"/>
          <w:w w:val="100"/>
          <w:position w:val="0"/>
          <w:lang w:val="en-US" w:eastAsia="en-US" w:bidi="en-US"/>
        </w:rPr>
        <w:t xml:space="preserve"> does).</w:t>
      </w:r>
    </w:p>
    <w:p>
      <w:pPr>
        <w:pStyle w:val="27"/>
        <w:widowControl w:val="0"/>
        <w:shd w:val="clear" w:color="auto" w:fill="auto"/>
        <w:tabs>
          <w:tab w:val="left" w:pos="3984"/>
        </w:tabs>
        <w:spacing w:before="0" w:after="0" w:line="190" w:lineRule="exact"/>
        <w:ind w:left="0" w:right="0" w:firstLine="0"/>
      </w:pPr>
      <w:r>
        <w:rPr>
          <w:color w:val="000000"/>
          <w:spacing w:val="0"/>
          <w:w w:val="100"/>
          <w:position w:val="0"/>
          <w:lang w:val="en-US" w:eastAsia="en-US" w:bidi="en-US"/>
        </w:rPr>
        <w:t>apply('plus (list 1 2) )</w:t>
      </w:r>
      <w:r>
        <w:rPr>
          <w:color w:val="000000"/>
          <w:spacing w:val="0"/>
          <w:w w:val="100"/>
          <w:position w:val="0"/>
          <w:lang w:val="en-US" w:eastAsia="en-US" w:bidi="en-US"/>
        </w:rPr>
        <w:tab/>
      </w:r>
      <w:r>
        <w:rPr>
          <w:color w:val="000000"/>
          <w:spacing w:val="0"/>
          <w:w w:val="100"/>
          <w:position w:val="0"/>
          <w:lang w:val="en-US" w:eastAsia="en-US" w:bidi="en-US"/>
        </w:rPr>
        <w:t>; Apply plus to its arguments.</w:t>
      </w:r>
    </w:p>
    <w:p>
      <w:pPr>
        <w:pStyle w:val="27"/>
        <w:widowControl w:val="0"/>
        <w:shd w:val="clear" w:color="auto" w:fill="auto"/>
        <w:spacing w:before="0" w:after="74" w:line="190" w:lineRule="exact"/>
        <w:ind w:left="0" w:right="0" w:firstLine="0"/>
      </w:pPr>
      <w:r>
        <w:rPr>
          <w:color w:val="000000"/>
          <w:spacing w:val="0"/>
          <w:w w:val="100"/>
          <w:position w:val="0"/>
          <w:lang w:val="en-US" w:eastAsia="en-US" w:bidi="en-US"/>
        </w:rPr>
        <w:t>=&gt; 3</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 xml:space="preserve">defmacro( sum (@rest nums) </w:t>
      </w:r>
      <w:r>
        <w:rPr>
          <w:color w:val="000000"/>
          <w:spacing w:val="0"/>
          <w:w w:val="100"/>
          <w:position w:val="0"/>
          <w:lang w:val="zh-CN" w:eastAsia="zh-CN" w:bidi="zh-CN"/>
        </w:rPr>
        <w:t>‘</w:t>
      </w:r>
      <w:r>
        <w:rPr>
          <w:color w:val="000000"/>
          <w:spacing w:val="0"/>
          <w:w w:val="100"/>
          <w:position w:val="0"/>
          <w:lang w:val="en-US" w:eastAsia="en-US" w:bidi="en-US"/>
        </w:rPr>
        <w:t>(plus ,@nums)) ; Define a macro.</w:t>
      </w:r>
    </w:p>
    <w:p>
      <w:pPr>
        <w:pStyle w:val="27"/>
        <w:widowControl w:val="0"/>
        <w:shd w:val="clear" w:color="auto" w:fill="auto"/>
        <w:spacing w:before="0" w:after="4" w:line="190" w:lineRule="exact"/>
        <w:ind w:left="0" w:right="0" w:firstLine="0"/>
      </w:pPr>
      <w:r>
        <w:rPr>
          <w:color w:val="000000"/>
          <w:spacing w:val="0"/>
          <w:w w:val="100"/>
          <w:position w:val="0"/>
          <w:lang w:val="en-US" w:eastAsia="en-US" w:bidi="en-US"/>
        </w:rPr>
        <w:t>=&gt; sum</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apply('sum '(sum </w:t>
      </w:r>
      <w:r>
        <w:rPr>
          <w:rStyle w:val="199"/>
        </w:rPr>
        <w:t>1</w:t>
      </w:r>
      <w:r>
        <w:rPr>
          <w:color w:val="000000"/>
          <w:spacing w:val="0"/>
          <w:w w:val="100"/>
          <w:position w:val="0"/>
          <w:lang w:val="en-US" w:eastAsia="en-US" w:bidi="en-US"/>
        </w:rPr>
        <w:t xml:space="preserve"> </w:t>
      </w:r>
      <w:r>
        <w:rPr>
          <w:rStyle w:val="199"/>
        </w:rPr>
        <w:t>2</w:t>
      </w:r>
      <w:r>
        <w:rPr>
          <w:color w:val="000000"/>
          <w:spacing w:val="0"/>
          <w:w w:val="100"/>
          <w:position w:val="0"/>
          <w:lang w:val="en-US" w:eastAsia="en-US" w:bidi="en-US"/>
        </w:rPr>
        <w:t>))</w:t>
      </w:r>
    </w:p>
    <w:p>
      <w:pPr>
        <w:pStyle w:val="27"/>
        <w:widowControl w:val="0"/>
        <w:shd w:val="clear" w:color="auto" w:fill="auto"/>
        <w:tabs>
          <w:tab w:val="left" w:pos="3984"/>
        </w:tabs>
        <w:spacing w:before="0" w:after="4" w:line="190" w:lineRule="exact"/>
        <w:ind w:left="0" w:right="0" w:firstLine="0"/>
      </w:pPr>
      <w:r>
        <w:rPr>
          <w:color w:val="000000"/>
          <w:spacing w:val="0"/>
          <w:w w:val="100"/>
          <w:position w:val="0"/>
          <w:lang w:val="en-US" w:eastAsia="en-US" w:bidi="en-US"/>
        </w:rPr>
        <w:t>=&gt; (1 + 2)</w:t>
      </w:r>
      <w:r>
        <w:rPr>
          <w:color w:val="000000"/>
          <w:spacing w:val="0"/>
          <w:w w:val="100"/>
          <w:position w:val="0"/>
          <w:lang w:val="en-US" w:eastAsia="en-US" w:bidi="en-US"/>
        </w:rPr>
        <w:tab/>
      </w:r>
      <w:r>
        <w:rPr>
          <w:color w:val="000000"/>
          <w:spacing w:val="0"/>
          <w:w w:val="100"/>
          <w:position w:val="0"/>
          <w:lang w:val="en-US" w:eastAsia="en-US" w:bidi="en-US"/>
        </w:rPr>
        <w:t>; Returns expanded macro.</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eval('(sum </w:t>
      </w:r>
      <w:r>
        <w:rPr>
          <w:rStyle w:val="199"/>
        </w:rPr>
        <w:t>1</w:t>
      </w:r>
      <w:r>
        <w:rPr>
          <w:color w:val="000000"/>
          <w:spacing w:val="0"/>
          <w:w w:val="100"/>
          <w:position w:val="0"/>
          <w:lang w:val="en-US" w:eastAsia="en-US" w:bidi="en-US"/>
        </w:rPr>
        <w:t xml:space="preserve"> </w:t>
      </w:r>
      <w:r>
        <w:rPr>
          <w:rStyle w:val="199"/>
        </w:rPr>
        <w:t>2</w:t>
      </w:r>
      <w:r>
        <w:rPr>
          <w:color w:val="000000"/>
          <w:spacing w:val="0"/>
          <w:w w:val="100"/>
          <w:position w:val="0"/>
          <w:lang w:val="en-US" w:eastAsia="en-US" w:bidi="en-US"/>
        </w:rPr>
        <w:t>))</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=&gt; 3</w:t>
      </w:r>
    </w:p>
    <w:p>
      <w:pPr>
        <w:pStyle w:val="21"/>
        <w:keepNext/>
        <w:keepLines/>
        <w:widowControl w:val="0"/>
        <w:shd w:val="clear" w:color="auto" w:fill="auto"/>
        <w:spacing w:before="0" w:after="243" w:line="360" w:lineRule="exact"/>
        <w:ind w:left="0" w:right="0" w:firstLine="0"/>
      </w:pPr>
      <w:bookmarkStart w:id="1296" w:name="bookmark1314"/>
      <w:bookmarkStart w:id="1297" w:name="bookmark1315"/>
      <w:bookmarkStart w:id="1298" w:name="bookmark1316"/>
      <w:r>
        <w:rPr>
          <w:color w:val="000000"/>
          <w:spacing w:val="0"/>
          <w:w w:val="100"/>
          <w:position w:val="0"/>
          <w:lang w:val="en-US" w:eastAsia="en-US" w:bidi="en-US"/>
        </w:rPr>
        <w:t>Function Objects</w:t>
      </w:r>
      <w:bookmarkEnd w:id="1296"/>
      <w:bookmarkEnd w:id="1297"/>
      <w:bookmarkEnd w:id="1298"/>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When you use the procedure function to define a function in SKILL, the byte-code compiler generates a block of code known as a function object and places that object on the function property of a symbol.</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Subsequently, when SKILL encounters the symbol in a function call, the function object is retrieved and the evaluator executes the instructions.</w:t>
      </w:r>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Function objects can be used in assignment statements and passed as arguments to functions such as </w:t>
      </w:r>
      <w:r>
        <w:rPr>
          <w:rStyle w:val="93"/>
        </w:rPr>
        <w:t>sort</w:t>
      </w:r>
      <w:r>
        <w:rPr>
          <w:color w:val="000000"/>
          <w:spacing w:val="0"/>
          <w:w w:val="100"/>
          <w:position w:val="0"/>
          <w:lang w:val="en-US" w:eastAsia="en-US" w:bidi="en-US"/>
        </w:rPr>
        <w:t xml:space="preserve"> and </w:t>
      </w:r>
      <w:r>
        <w:rPr>
          <w:rStyle w:val="93"/>
        </w:rPr>
        <w:t>mapcar.</w:t>
      </w:r>
    </w:p>
    <w:p>
      <w:pPr>
        <w:pStyle w:val="19"/>
        <w:widowControl w:val="0"/>
        <w:shd w:val="clear" w:color="auto" w:fill="auto"/>
        <w:spacing w:before="0" w:after="483" w:line="220" w:lineRule="exact"/>
        <w:ind w:left="0" w:right="0" w:firstLine="0"/>
      </w:pPr>
      <w:r>
        <w:rPr>
          <w:color w:val="000000"/>
          <w:spacing w:val="0"/>
          <w:w w:val="100"/>
          <w:position w:val="0"/>
          <w:lang w:val="en-US" w:eastAsia="en-US" w:bidi="en-US"/>
        </w:rPr>
        <w:t>SKILL provides several functions for manipulating function objects.</w:t>
      </w:r>
    </w:p>
    <w:p>
      <w:pPr>
        <w:pStyle w:val="22"/>
        <w:keepNext/>
        <w:keepLines/>
        <w:widowControl w:val="0"/>
        <w:shd w:val="clear" w:color="auto" w:fill="auto"/>
        <w:spacing w:before="0" w:after="254" w:line="280" w:lineRule="exact"/>
        <w:ind w:left="0" w:right="0" w:firstLine="0"/>
      </w:pPr>
      <w:bookmarkStart w:id="1299" w:name="bookmark1317"/>
      <w:bookmarkStart w:id="1300" w:name="bookmark1318"/>
      <w:bookmarkStart w:id="1301" w:name="bookmark1319"/>
      <w:r>
        <w:rPr>
          <w:color w:val="000000"/>
          <w:spacing w:val="0"/>
          <w:w w:val="100"/>
          <w:position w:val="0"/>
          <w:lang w:val="en-US" w:eastAsia="en-US" w:bidi="en-US"/>
        </w:rPr>
        <w:t>Retrieving the Function Object for a Symbol (getd)</w:t>
      </w:r>
      <w:bookmarkEnd w:id="1299"/>
      <w:bookmarkEnd w:id="1300"/>
      <w:bookmarkEnd w:id="1301"/>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 xml:space="preserve">You can use the </w:t>
      </w:r>
      <w:r>
        <w:rPr>
          <w:rStyle w:val="93"/>
        </w:rPr>
        <w:t>getd</w:t>
      </w:r>
      <w:r>
        <w:rPr>
          <w:color w:val="000000"/>
          <w:spacing w:val="0"/>
          <w:w w:val="100"/>
          <w:position w:val="0"/>
          <w:lang w:val="en-US" w:eastAsia="en-US" w:bidi="en-US"/>
        </w:rPr>
        <w:t xml:space="preserve"> function to retrieve the function object that the procedure function associates with a symbol.</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For example:</w:t>
      </w:r>
    </w:p>
    <w:p>
      <w:pPr>
        <w:pStyle w:val="27"/>
        <w:widowControl w:val="0"/>
        <w:shd w:val="clear" w:color="auto" w:fill="auto"/>
        <w:spacing w:before="0" w:after="0"/>
        <w:ind w:left="0" w:right="0" w:firstLine="0"/>
      </w:pPr>
      <w:r>
        <w:rPr>
          <w:color w:val="000000"/>
          <w:spacing w:val="0"/>
          <w:w w:val="100"/>
          <w:position w:val="0"/>
          <w:lang w:val="en-US" w:eastAsia="en-US" w:bidi="en-US"/>
        </w:rPr>
        <w:t>procedure( trAdd( x y )</w:t>
      </w:r>
    </w:p>
    <w:p>
      <w:pPr>
        <w:pStyle w:val="27"/>
        <w:widowControl w:val="0"/>
        <w:shd w:val="clear" w:color="auto" w:fill="auto"/>
        <w:spacing w:before="0" w:after="186"/>
        <w:ind w:left="760" w:right="3480" w:firstLine="0"/>
        <w:jc w:val="left"/>
      </w:pPr>
      <w:r>
        <w:rPr>
          <w:color w:val="000000"/>
          <w:spacing w:val="0"/>
          <w:w w:val="100"/>
          <w:position w:val="0"/>
          <w:lang w:val="en-US" w:eastAsia="en-US" w:bidi="en-US"/>
        </w:rPr>
        <w:t>printf( "Adding %d and %d ... %d \n" x y x+y ) x+y</w:t>
      </w:r>
    </w:p>
    <w:p>
      <w:pPr>
        <w:pStyle w:val="27"/>
        <w:widowControl w:val="0"/>
        <w:shd w:val="clear" w:color="auto" w:fill="auto"/>
        <w:spacing w:before="0" w:after="124" w:line="190" w:lineRule="exact"/>
        <w:ind w:left="0" w:right="0" w:firstLine="0"/>
      </w:pPr>
      <w:r>
        <w:rPr>
          <w:color w:val="000000"/>
          <w:spacing w:val="0"/>
          <w:w w:val="100"/>
          <w:position w:val="0"/>
          <w:lang w:val="en-US" w:eastAsia="en-US" w:bidi="en-US"/>
        </w:rPr>
        <w:t>=&gt; trAdd</w:t>
      </w:r>
    </w:p>
    <w:p>
      <w:pPr>
        <w:pStyle w:val="27"/>
        <w:widowControl w:val="0"/>
        <w:shd w:val="clear" w:color="auto" w:fill="auto"/>
        <w:spacing w:before="0" w:after="149" w:line="190" w:lineRule="exact"/>
        <w:ind w:left="0" w:right="0" w:firstLine="0"/>
      </w:pPr>
      <w:r>
        <w:rPr>
          <w:color w:val="000000"/>
          <w:spacing w:val="0"/>
          <w:w w:val="100"/>
          <w:position w:val="0"/>
          <w:lang w:val="en-US" w:eastAsia="en-US" w:bidi="en-US"/>
        </w:rPr>
        <w:t>getd( 'trAdd ) =&gt; funobj:0x1814bc0</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If there is no associated function object, </w:t>
      </w:r>
      <w:r>
        <w:rPr>
          <w:rStyle w:val="93"/>
        </w:rPr>
        <w:t>getd</w:t>
      </w:r>
      <w:r>
        <w:rPr>
          <w:color w:val="000000"/>
          <w:spacing w:val="0"/>
          <w:w w:val="100"/>
          <w:position w:val="0"/>
          <w:lang w:val="en-US" w:eastAsia="en-US" w:bidi="en-US"/>
        </w:rPr>
        <w:t xml:space="preserve"> returns nil. The following table shows several other possible return values.</w:t>
      </w:r>
    </w:p>
    <w:p>
      <w:pPr>
        <w:pStyle w:val="28"/>
        <w:framePr w:w="952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The getd Function</w:t>
      </w:r>
    </w:p>
    <w:tbl>
      <w:tblPr>
        <w:tblStyle w:val="9"/>
        <w:tblW w:w="95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92"/>
        <w:gridCol w:w="2645"/>
        <w:gridCol w:w="5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392" w:type="dxa"/>
            <w:tcBorders>
              <w:top w:val="single" w:color="auto" w:sz="4" w:space="0"/>
            </w:tcBorders>
            <w:shd w:val="clear" w:color="auto" w:fill="FFFFFF"/>
            <w:vAlign w:val="center"/>
          </w:tcPr>
          <w:p>
            <w:pPr>
              <w:pStyle w:val="19"/>
              <w:framePr w:w="9523" w:wrap="notBeside" w:vAnchor="text" w:hAnchor="text" w:xAlign="center" w:y="1"/>
              <w:widowControl w:val="0"/>
              <w:shd w:val="clear" w:color="auto" w:fill="auto"/>
              <w:spacing w:before="0" w:after="0" w:line="220" w:lineRule="exact"/>
              <w:ind w:left="0" w:right="0" w:firstLine="0"/>
              <w:jc w:val="left"/>
            </w:pPr>
            <w:r>
              <w:rPr>
                <w:rStyle w:val="90"/>
              </w:rPr>
              <w:t>Function</w:t>
            </w:r>
          </w:p>
        </w:tc>
        <w:tc>
          <w:tcPr>
            <w:tcW w:w="2645" w:type="dxa"/>
            <w:tcBorders>
              <w:top w:val="single" w:color="auto" w:sz="4" w:space="0"/>
            </w:tcBorders>
            <w:shd w:val="clear" w:color="auto" w:fill="FFFFFF"/>
            <w:vAlign w:val="center"/>
          </w:tcPr>
          <w:p>
            <w:pPr>
              <w:pStyle w:val="19"/>
              <w:framePr w:w="9523" w:wrap="notBeside" w:vAnchor="text" w:hAnchor="text" w:xAlign="center" w:y="1"/>
              <w:widowControl w:val="0"/>
              <w:shd w:val="clear" w:color="auto" w:fill="auto"/>
              <w:spacing w:before="0" w:after="0" w:line="220" w:lineRule="exact"/>
              <w:ind w:left="320" w:right="0" w:firstLine="0"/>
              <w:jc w:val="left"/>
            </w:pPr>
            <w:r>
              <w:rPr>
                <w:rStyle w:val="90"/>
              </w:rPr>
              <w:t>Return Value</w:t>
            </w:r>
          </w:p>
        </w:tc>
        <w:tc>
          <w:tcPr>
            <w:tcW w:w="5486" w:type="dxa"/>
            <w:tcBorders>
              <w:top w:val="single" w:color="auto" w:sz="4" w:space="0"/>
            </w:tcBorders>
            <w:shd w:val="clear" w:color="auto" w:fill="FFFFFF"/>
            <w:vAlign w:val="center"/>
          </w:tcPr>
          <w:p>
            <w:pPr>
              <w:pStyle w:val="19"/>
              <w:framePr w:w="9523" w:wrap="notBeside" w:vAnchor="text" w:hAnchor="text" w:xAlign="center" w:y="1"/>
              <w:widowControl w:val="0"/>
              <w:shd w:val="clear" w:color="auto" w:fill="auto"/>
              <w:spacing w:before="0" w:after="0" w:line="220" w:lineRule="exact"/>
              <w:ind w:left="380" w:right="0" w:firstLine="0"/>
              <w:jc w:val="left"/>
            </w:pPr>
            <w:r>
              <w:rPr>
                <w:rStyle w:val="90"/>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1392" w:type="dxa"/>
            <w:tcBorders>
              <w:top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trAdd</w:t>
            </w:r>
          </w:p>
        </w:tc>
        <w:tc>
          <w:tcPr>
            <w:tcW w:w="2645" w:type="dxa"/>
            <w:tcBorders>
              <w:top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funobj:0x1814bc0</w:t>
            </w:r>
          </w:p>
        </w:tc>
        <w:tc>
          <w:tcPr>
            <w:tcW w:w="5486" w:type="dxa"/>
            <w:tcBorders>
              <w:top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Application SKILL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4" w:hRule="exact"/>
          <w:jc w:val="center"/>
        </w:trPr>
        <w:tc>
          <w:tcPr>
            <w:tcW w:w="1392" w:type="dxa"/>
            <w:shd w:val="clear" w:color="auto" w:fill="FFFFFF"/>
            <w:vAlign w:val="top"/>
          </w:tcPr>
          <w:p>
            <w:pPr>
              <w:pStyle w:val="19"/>
              <w:framePr w:w="952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edit</w:t>
            </w:r>
          </w:p>
        </w:tc>
        <w:tc>
          <w:tcPr>
            <w:tcW w:w="2645" w:type="dxa"/>
            <w:shd w:val="clear" w:color="auto" w:fill="FFFFFF"/>
            <w:vAlign w:val="top"/>
          </w:tcPr>
          <w:p>
            <w:pPr>
              <w:pStyle w:val="19"/>
              <w:framePr w:w="9523"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t</w:t>
            </w:r>
          </w:p>
        </w:tc>
        <w:tc>
          <w:tcPr>
            <w:tcW w:w="5486" w:type="dxa"/>
            <w:shd w:val="clear" w:color="auto" w:fill="FFFFFF"/>
            <w:vAlign w:val="bottom"/>
          </w:tcPr>
          <w:p>
            <w:pPr>
              <w:pStyle w:val="19"/>
              <w:framePr w:w="9523" w:wrap="notBeside" w:vAnchor="text" w:hAnchor="text" w:xAlign="center" w:y="1"/>
              <w:widowControl w:val="0"/>
              <w:shd w:val="clear" w:color="auto" w:fill="auto"/>
              <w:spacing w:before="0" w:after="0" w:line="278" w:lineRule="exact"/>
              <w:ind w:left="380" w:right="0" w:firstLine="0"/>
              <w:jc w:val="left"/>
            </w:pPr>
            <w:r>
              <w:rPr>
                <w:color w:val="000000"/>
                <w:spacing w:val="0"/>
                <w:w w:val="100"/>
                <w:position w:val="0"/>
                <w:lang w:val="en-US" w:eastAsia="en-US" w:bidi="en-US"/>
              </w:rPr>
              <w:t>Read-protected SKILL function.</w:t>
            </w:r>
          </w:p>
          <w:p>
            <w:pPr>
              <w:pStyle w:val="19"/>
              <w:framePr w:w="9523" w:wrap="notBeside" w:vAnchor="text" w:hAnchor="text" w:xAlign="center" w:y="1"/>
              <w:widowControl w:val="0"/>
              <w:shd w:val="clear" w:color="auto" w:fill="auto"/>
              <w:spacing w:before="0" w:after="0" w:line="278" w:lineRule="exact"/>
              <w:ind w:left="380" w:right="0" w:firstLine="0"/>
              <w:jc w:val="left"/>
            </w:pPr>
            <w:r>
              <w:rPr>
                <w:color w:val="000000"/>
                <w:spacing w:val="0"/>
                <w:w w:val="100"/>
                <w:position w:val="0"/>
                <w:lang w:val="en-US" w:eastAsia="en-US" w:bidi="en-US"/>
              </w:rPr>
              <w:t>A function is read protected when it is loaded from a context or from an encrypted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1392" w:type="dxa"/>
            <w:shd w:val="clear" w:color="auto" w:fill="FFFFFF"/>
            <w:vAlign w:val="bottom"/>
          </w:tcPr>
          <w:p>
            <w:pPr>
              <w:pStyle w:val="19"/>
              <w:framePr w:w="952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max</w:t>
            </w:r>
          </w:p>
        </w:tc>
        <w:tc>
          <w:tcPr>
            <w:tcW w:w="2645" w:type="dxa"/>
            <w:shd w:val="clear" w:color="auto" w:fill="FFFFFF"/>
            <w:vAlign w:val="bottom"/>
          </w:tcPr>
          <w:p>
            <w:pPr>
              <w:pStyle w:val="19"/>
              <w:framePr w:w="9523"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lambda:0xf6f25c</w:t>
            </w:r>
          </w:p>
        </w:tc>
        <w:tc>
          <w:tcPr>
            <w:tcW w:w="5486" w:type="dxa"/>
            <w:shd w:val="clear" w:color="auto" w:fill="FFFFFF"/>
            <w:vAlign w:val="bottom"/>
          </w:tcPr>
          <w:p>
            <w:pPr>
              <w:pStyle w:val="19"/>
              <w:framePr w:w="952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Built-in lambda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5" w:hRule="exact"/>
          <w:jc w:val="center"/>
        </w:trPr>
        <w:tc>
          <w:tcPr>
            <w:tcW w:w="1392" w:type="dxa"/>
            <w:tcBorders>
              <w:bottom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breakpt</w:t>
            </w:r>
          </w:p>
        </w:tc>
        <w:tc>
          <w:tcPr>
            <w:tcW w:w="2645" w:type="dxa"/>
            <w:tcBorders>
              <w:bottom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nlambda:0xf7a784</w:t>
            </w:r>
          </w:p>
        </w:tc>
        <w:tc>
          <w:tcPr>
            <w:tcW w:w="5486" w:type="dxa"/>
            <w:tcBorders>
              <w:bottom w:val="single" w:color="auto" w:sz="4" w:space="0"/>
            </w:tcBorders>
            <w:shd w:val="clear" w:color="auto" w:fill="FFFFFF"/>
            <w:vAlign w:val="top"/>
          </w:tcPr>
          <w:p>
            <w:pPr>
              <w:pStyle w:val="19"/>
              <w:framePr w:w="9523" w:wrap="notBeside" w:vAnchor="text" w:hAnchor="text" w:xAlign="center" w:y="1"/>
              <w:widowControl w:val="0"/>
              <w:shd w:val="clear" w:color="auto" w:fill="auto"/>
              <w:spacing w:before="0" w:after="0" w:line="220" w:lineRule="exact"/>
              <w:ind w:left="380" w:right="0" w:firstLine="0"/>
              <w:jc w:val="left"/>
            </w:pPr>
            <w:r>
              <w:rPr>
                <w:color w:val="000000"/>
                <w:spacing w:val="0"/>
                <w:w w:val="100"/>
                <w:position w:val="0"/>
                <w:lang w:val="en-US" w:eastAsia="en-US" w:bidi="en-US"/>
              </w:rPr>
              <w:t>Built-in nlambda function.</w:t>
            </w:r>
          </w:p>
        </w:tc>
      </w:tr>
    </w:tbl>
    <w:p>
      <w:pPr>
        <w:framePr w:w="9523" w:wrap="notBeside" w:vAnchor="text" w:hAnchor="text" w:xAlign="center" w:y="1"/>
        <w:widowControl w:val="0"/>
        <w:rPr>
          <w:sz w:val="2"/>
          <w:szCs w:val="2"/>
        </w:rPr>
      </w:pPr>
    </w:p>
    <w:p>
      <w:pPr>
        <w:widowControl w:val="0"/>
        <w:rPr>
          <w:sz w:val="2"/>
          <w:szCs w:val="2"/>
        </w:rPr>
      </w:pPr>
    </w:p>
    <w:p>
      <w:pPr>
        <w:pStyle w:val="22"/>
        <w:keepNext/>
        <w:keepLines/>
        <w:widowControl w:val="0"/>
        <w:shd w:val="clear" w:color="auto" w:fill="auto"/>
        <w:spacing w:before="0" w:after="254" w:line="280" w:lineRule="exact"/>
        <w:ind w:left="0" w:right="0" w:firstLine="0"/>
      </w:pPr>
      <w:bookmarkStart w:id="1302" w:name="bookmark1320"/>
      <w:bookmarkStart w:id="1303" w:name="bookmark1321"/>
      <w:bookmarkStart w:id="1304" w:name="bookmark1322"/>
      <w:r>
        <w:rPr>
          <w:color w:val="000000"/>
          <w:spacing w:val="0"/>
          <w:w w:val="100"/>
          <w:position w:val="0"/>
          <w:lang w:val="en-US" w:eastAsia="en-US" w:bidi="en-US"/>
        </w:rPr>
        <w:t>Assigning a New Function Binding (putd)</w:t>
      </w:r>
      <w:bookmarkEnd w:id="1302"/>
      <w:bookmarkEnd w:id="1303"/>
      <w:bookmarkEnd w:id="1304"/>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The </w:t>
      </w:r>
      <w:r>
        <w:rPr>
          <w:rStyle w:val="93"/>
        </w:rPr>
        <w:t>putd</w:t>
      </w:r>
      <w:r>
        <w:rPr>
          <w:color w:val="000000"/>
          <w:spacing w:val="0"/>
          <w:w w:val="100"/>
          <w:position w:val="0"/>
          <w:lang w:val="en-US" w:eastAsia="en-US" w:bidi="en-US"/>
        </w:rPr>
        <w:t xml:space="preserve"> function binds a function object to a symbol. You can undefine a function by setting its function binding to </w:t>
      </w:r>
      <w:r>
        <w:rPr>
          <w:rStyle w:val="93"/>
        </w:rPr>
        <w:t>nil.</w:t>
      </w:r>
      <w:r>
        <w:rPr>
          <w:color w:val="000000"/>
          <w:spacing w:val="0"/>
          <w:w w:val="100"/>
          <w:position w:val="0"/>
          <w:lang w:val="en-US" w:eastAsia="en-US" w:bidi="en-US"/>
        </w:rPr>
        <w:t xml:space="preserve"> You cannot change the function binding of a write-protected function using </w:t>
      </w:r>
      <w:r>
        <w:rPr>
          <w:rStyle w:val="93"/>
        </w:rPr>
        <w:t>putd.</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For example, you can copy a function definition into another symbol as follows:</w:t>
      </w:r>
    </w:p>
    <w:p>
      <w:pPr>
        <w:pStyle w:val="27"/>
        <w:widowControl w:val="0"/>
        <w:shd w:val="clear" w:color="auto" w:fill="auto"/>
        <w:spacing w:before="0" w:after="136" w:line="190" w:lineRule="exact"/>
        <w:ind w:left="0" w:right="0" w:firstLine="0"/>
      </w:pPr>
      <w:r>
        <w:rPr>
          <w:color w:val="000000"/>
          <w:spacing w:val="0"/>
          <w:w w:val="100"/>
          <w:position w:val="0"/>
          <w:lang w:val="en-US" w:eastAsia="en-US" w:bidi="en-US"/>
        </w:rPr>
        <w:t>putd( 'mySqrt getd( 'sqrt ))=&gt; lambda</w:t>
      </w:r>
      <w:r>
        <w:rPr>
          <w:rStyle w:val="124"/>
        </w:rPr>
        <w:t>：</w:t>
      </w:r>
      <w:r>
        <w:rPr>
          <w:color w:val="000000"/>
          <w:spacing w:val="0"/>
          <w:w w:val="100"/>
          <w:position w:val="0"/>
          <w:lang w:val="en-US" w:eastAsia="en-US" w:bidi="en-US"/>
        </w:rPr>
        <w:t>0x108b8</w:t>
      </w:r>
    </w:p>
    <w:p>
      <w:pPr>
        <w:pStyle w:val="19"/>
        <w:widowControl w:val="0"/>
        <w:shd w:val="clear" w:color="auto" w:fill="auto"/>
        <w:spacing w:before="0" w:after="107" w:line="230" w:lineRule="exact"/>
        <w:ind w:left="1000" w:right="0" w:firstLine="0"/>
        <w:jc w:val="left"/>
      </w:pPr>
      <w:r>
        <w:rPr>
          <w:color w:val="000000"/>
          <w:spacing w:val="0"/>
          <w:w w:val="100"/>
          <w:position w:val="0"/>
          <w:lang w:val="en-US" w:eastAsia="en-US" w:bidi="en-US"/>
        </w:rPr>
        <w:t xml:space="preserve">Assigns the function </w:t>
      </w:r>
      <w:r>
        <w:rPr>
          <w:rStyle w:val="93"/>
        </w:rPr>
        <w:t>mySqrt</w:t>
      </w:r>
      <w:r>
        <w:rPr>
          <w:color w:val="000000"/>
          <w:spacing w:val="0"/>
          <w:w w:val="100"/>
          <w:position w:val="0"/>
          <w:lang w:val="en-US" w:eastAsia="en-US" w:bidi="en-US"/>
        </w:rPr>
        <w:t xml:space="preserve"> the same definition as </w:t>
      </w:r>
      <w:r>
        <w:rPr>
          <w:rStyle w:val="93"/>
        </w:rPr>
        <w:t>sqrt.</w:t>
      </w:r>
    </w:p>
    <w:p>
      <w:pPr>
        <w:pStyle w:val="27"/>
        <w:widowControl w:val="0"/>
        <w:shd w:val="clear" w:color="auto" w:fill="auto"/>
        <w:spacing w:before="0" w:after="0"/>
        <w:ind w:left="0" w:right="0" w:firstLine="0"/>
      </w:pPr>
      <w:r>
        <w:rPr>
          <w:color w:val="000000"/>
          <w:spacing w:val="0"/>
          <w:w w:val="100"/>
          <w:position w:val="0"/>
          <w:lang w:val="en-US" w:eastAsia="en-US" w:bidi="en-US"/>
        </w:rPr>
        <w:t>putd( 'newFun</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lambda( ( x y ) x + y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130"/>
        <w:ind w:left="0" w:right="0" w:firstLine="0"/>
      </w:pPr>
      <w:r>
        <w:rPr>
          <w:color w:val="000000"/>
          <w:spacing w:val="0"/>
          <w:w w:val="100"/>
          <w:position w:val="0"/>
          <w:lang w:val="en-US" w:eastAsia="en-US" w:bidi="en-US"/>
        </w:rPr>
        <w:t>=&gt; funobj:0x17e0b3c</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newFun( 5 </w:t>
      </w:r>
      <w:r>
        <w:rPr>
          <w:rStyle w:val="199"/>
        </w:rPr>
        <w:t>6</w:t>
      </w:r>
      <w:r>
        <w:rPr>
          <w:color w:val="000000"/>
          <w:spacing w:val="0"/>
          <w:w w:val="100"/>
          <w:position w:val="0"/>
          <w:lang w:val="en-US" w:eastAsia="en-US" w:bidi="en-US"/>
        </w:rPr>
        <w:t xml:space="preserve"> )</w:t>
      </w:r>
    </w:p>
    <w:p>
      <w:pPr>
        <w:pStyle w:val="27"/>
        <w:widowControl w:val="0"/>
        <w:shd w:val="clear" w:color="auto" w:fill="auto"/>
        <w:spacing w:before="0" w:after="117" w:line="260" w:lineRule="exact"/>
        <w:ind w:left="0" w:right="0" w:firstLine="0"/>
      </w:pPr>
      <w:r>
        <w:rPr>
          <w:color w:val="000000"/>
          <w:spacing w:val="0"/>
          <w:w w:val="100"/>
          <w:position w:val="0"/>
          <w:lang w:val="en-US" w:eastAsia="en-US" w:bidi="en-US"/>
        </w:rPr>
        <w:t xml:space="preserve">=&gt; </w:t>
      </w:r>
      <w:r>
        <w:rPr>
          <w:rStyle w:val="199"/>
        </w:rPr>
        <w:t>11</w:t>
      </w:r>
    </w:p>
    <w:p>
      <w:pPr>
        <w:pStyle w:val="19"/>
        <w:widowControl w:val="0"/>
        <w:shd w:val="clear" w:color="auto" w:fill="auto"/>
        <w:spacing w:before="0" w:after="476" w:line="230" w:lineRule="exact"/>
        <w:ind w:left="0" w:right="0" w:firstLine="0"/>
      </w:pPr>
      <w:r>
        <w:rPr>
          <w:color w:val="000000"/>
          <w:spacing w:val="0"/>
          <w:w w:val="100"/>
          <w:position w:val="0"/>
          <w:lang w:val="en-US" w:eastAsia="en-US" w:bidi="en-US"/>
        </w:rPr>
        <w:t xml:space="preserve">Assigns the symbol </w:t>
      </w:r>
      <w:r>
        <w:rPr>
          <w:rStyle w:val="93"/>
        </w:rPr>
        <w:t>newFun</w:t>
      </w:r>
      <w:r>
        <w:rPr>
          <w:color w:val="000000"/>
          <w:spacing w:val="0"/>
          <w:w w:val="100"/>
          <w:position w:val="0"/>
          <w:lang w:val="en-US" w:eastAsia="en-US" w:bidi="en-US"/>
        </w:rPr>
        <w:t xml:space="preserve"> a function definition that adds its two arguments.</w:t>
      </w:r>
    </w:p>
    <w:p>
      <w:pPr>
        <w:pStyle w:val="22"/>
        <w:keepNext/>
        <w:keepLines/>
        <w:widowControl w:val="0"/>
        <w:shd w:val="clear" w:color="auto" w:fill="auto"/>
        <w:spacing w:before="0" w:after="259" w:line="280" w:lineRule="exact"/>
        <w:ind w:left="0" w:right="0" w:firstLine="0"/>
      </w:pPr>
      <w:bookmarkStart w:id="1305" w:name="bookmark1323"/>
      <w:bookmarkStart w:id="1306" w:name="bookmark1324"/>
      <w:bookmarkStart w:id="1307" w:name="bookmark1325"/>
      <w:bookmarkStart w:id="1308" w:name="bookmark1326"/>
      <w:bookmarkStart w:id="1309" w:name="bookmark1327"/>
      <w:r>
        <w:rPr>
          <w:color w:val="000000"/>
          <w:spacing w:val="0"/>
          <w:w w:val="100"/>
          <w:position w:val="0"/>
          <w:lang w:val="en-US" w:eastAsia="en-US" w:bidi="en-US"/>
        </w:rPr>
        <w:t>Declaring a Function Object (lambda)</w:t>
      </w:r>
      <w:bookmarkEnd w:id="1305"/>
      <w:bookmarkEnd w:id="1306"/>
      <w:bookmarkEnd w:id="1307"/>
      <w:bookmarkEnd w:id="1308"/>
      <w:bookmarkEnd w:id="1309"/>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The word </w:t>
      </w:r>
      <w:r>
        <w:rPr>
          <w:rStyle w:val="93"/>
        </w:rPr>
        <w:t>lambda</w:t>
      </w:r>
      <w:r>
        <w:rPr>
          <w:color w:val="000000"/>
          <w:spacing w:val="0"/>
          <w:w w:val="100"/>
          <w:position w:val="0"/>
          <w:lang w:val="en-US" w:eastAsia="en-US" w:bidi="en-US"/>
        </w:rPr>
        <w:t xml:space="preserve"> in SKILL is inherited from Lisp, which in turn inherits it from </w:t>
      </w:r>
      <w:r>
        <w:rPr>
          <w:rStyle w:val="93"/>
        </w:rPr>
        <w:t>lambda calculus,</w:t>
      </w:r>
      <w:r>
        <w:rPr>
          <w:color w:val="000000"/>
          <w:spacing w:val="0"/>
          <w:w w:val="100"/>
          <w:position w:val="0"/>
          <w:lang w:val="en-US" w:eastAsia="en-US" w:bidi="en-US"/>
        </w:rPr>
        <w:t xml:space="preserve"> a mathematical compute engine on which Lisp is based.</w:t>
      </w:r>
    </w:p>
    <w:p>
      <w:pPr>
        <w:pStyle w:val="19"/>
        <w:widowControl w:val="0"/>
        <w:shd w:val="clear" w:color="auto" w:fill="auto"/>
        <w:spacing w:before="0" w:after="131" w:line="230" w:lineRule="exact"/>
        <w:ind w:left="0" w:right="0" w:firstLine="0"/>
      </w:pPr>
      <w:r>
        <w:rPr>
          <w:color w:val="000000"/>
          <w:spacing w:val="0"/>
          <w:w w:val="100"/>
          <w:position w:val="0"/>
          <w:lang w:val="en-US" w:eastAsia="en-US" w:bidi="en-US"/>
        </w:rPr>
        <w:t xml:space="preserve">The </w:t>
      </w:r>
      <w:r>
        <w:rPr>
          <w:rStyle w:val="93"/>
        </w:rPr>
        <w:t>lambda</w:t>
      </w:r>
      <w:r>
        <w:rPr>
          <w:color w:val="000000"/>
          <w:spacing w:val="0"/>
          <w:w w:val="100"/>
          <w:position w:val="0"/>
          <w:lang w:val="en-US" w:eastAsia="en-US" w:bidi="en-US"/>
        </w:rPr>
        <w:t xml:space="preserve"> function builds a function object. The arguments to the </w:t>
      </w:r>
      <w:r>
        <w:rPr>
          <w:rStyle w:val="93"/>
        </w:rPr>
        <w:t>lambda</w:t>
      </w:r>
      <w:r>
        <w:rPr>
          <w:color w:val="000000"/>
          <w:spacing w:val="0"/>
          <w:w w:val="100"/>
          <w:position w:val="0"/>
          <w:lang w:val="en-US" w:eastAsia="en-US" w:bidi="en-US"/>
        </w:rPr>
        <w:t xml:space="preserve"> function are</w:t>
      </w:r>
    </w:p>
    <w:p>
      <w:pPr>
        <w:pStyle w:val="19"/>
        <w:widowControl w:val="0"/>
        <w:numPr>
          <w:ilvl w:val="0"/>
          <w:numId w:val="16"/>
        </w:numPr>
        <w:shd w:val="clear" w:color="auto" w:fill="auto"/>
        <w:tabs>
          <w:tab w:val="left" w:pos="475"/>
        </w:tabs>
        <w:spacing w:before="0" w:after="91" w:line="220" w:lineRule="exact"/>
        <w:ind w:left="0" w:right="0" w:firstLine="0"/>
      </w:pPr>
      <w:r>
        <w:rPr>
          <w:color w:val="000000"/>
          <w:spacing w:val="0"/>
          <w:w w:val="100"/>
          <w:position w:val="0"/>
          <w:lang w:val="en-US" w:eastAsia="en-US" w:bidi="en-US"/>
        </w:rPr>
        <w:t>The formal arguments</w:t>
      </w:r>
    </w:p>
    <w:p>
      <w:pPr>
        <w:pStyle w:val="19"/>
        <w:widowControl w:val="0"/>
        <w:numPr>
          <w:ilvl w:val="0"/>
          <w:numId w:val="16"/>
        </w:numPr>
        <w:shd w:val="clear" w:color="auto" w:fill="auto"/>
        <w:tabs>
          <w:tab w:val="left" w:pos="475"/>
        </w:tabs>
        <w:spacing w:before="0" w:after="180" w:line="278" w:lineRule="exact"/>
        <w:ind w:left="500" w:right="0" w:hanging="500"/>
        <w:jc w:val="left"/>
      </w:pPr>
      <w:r>
        <w:rPr>
          <w:color w:val="000000"/>
          <w:spacing w:val="0"/>
          <w:w w:val="100"/>
          <w:position w:val="0"/>
          <w:lang w:val="en-US" w:eastAsia="en-US" w:bidi="en-US"/>
        </w:rPr>
        <w:t xml:space="preserve">The SKILL expressions that make up the function body (these expressions are evaluated when the function object is passed to the </w:t>
      </w:r>
      <w:r>
        <w:rPr>
          <w:rStyle w:val="93"/>
        </w:rPr>
        <w:t>apply</w:t>
      </w:r>
      <w:r>
        <w:rPr>
          <w:color w:val="000000"/>
          <w:spacing w:val="0"/>
          <w:w w:val="100"/>
          <w:position w:val="0"/>
          <w:lang w:val="en-US" w:eastAsia="en-US" w:bidi="en-US"/>
        </w:rPr>
        <w:t xml:space="preserve"> function or the </w:t>
      </w:r>
      <w:r>
        <w:rPr>
          <w:rStyle w:val="93"/>
        </w:rPr>
        <w:t>funcall</w:t>
      </w:r>
      <w:r>
        <w:rPr>
          <w:color w:val="000000"/>
          <w:spacing w:val="0"/>
          <w:w w:val="100"/>
          <w:position w:val="0"/>
          <w:lang w:val="en-US" w:eastAsia="en-US" w:bidi="en-US"/>
        </w:rPr>
        <w:t xml:space="preserve">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Unlike the procedure function, the </w:t>
      </w:r>
      <w:r>
        <w:rPr>
          <w:rStyle w:val="93"/>
        </w:rPr>
        <w:t>lambda</w:t>
      </w:r>
      <w:r>
        <w:rPr>
          <w:color w:val="000000"/>
          <w:spacing w:val="0"/>
          <w:w w:val="100"/>
          <w:position w:val="0"/>
          <w:lang w:val="en-US" w:eastAsia="en-US" w:bidi="en-US"/>
        </w:rPr>
        <w:t xml:space="preserve"> function does not associate the function object with any particular symbol. For example:</w:t>
      </w:r>
    </w:p>
    <w:p>
      <w:pPr>
        <w:pStyle w:val="27"/>
        <w:widowControl w:val="0"/>
        <w:shd w:val="clear" w:color="auto" w:fill="auto"/>
        <w:spacing w:before="0" w:after="92" w:line="190" w:lineRule="exact"/>
        <w:ind w:left="0" w:right="0" w:firstLine="0"/>
      </w:pPr>
      <w:r>
        <w:rPr>
          <w:color w:val="000000"/>
          <w:spacing w:val="0"/>
          <w:w w:val="100"/>
          <w:position w:val="0"/>
          <w:lang w:val="en-US" w:eastAsia="en-US" w:bidi="en-US"/>
        </w:rPr>
        <w:t>(lambda (x y) (sqrt (x*x + y*y)))</w:t>
      </w:r>
    </w:p>
    <w:p>
      <w:pPr>
        <w:pStyle w:val="19"/>
        <w:widowControl w:val="0"/>
        <w:shd w:val="clear" w:color="auto" w:fill="auto"/>
        <w:spacing w:before="0" w:after="539" w:line="278" w:lineRule="exact"/>
        <w:ind w:left="0" w:right="0" w:firstLine="0"/>
      </w:pPr>
      <w:r>
        <w:rPr>
          <w:color w:val="000000"/>
          <w:spacing w:val="0"/>
          <w:w w:val="100"/>
          <w:position w:val="0"/>
          <w:lang w:val="en-US" w:eastAsia="en-US" w:bidi="en-US"/>
        </w:rPr>
        <w:t>defines an unnamed function capable of computing the length of the diagonal side of a rightangled triangle.</w:t>
      </w:r>
    </w:p>
    <w:p>
      <w:pPr>
        <w:pStyle w:val="22"/>
        <w:keepNext/>
        <w:keepLines/>
        <w:widowControl w:val="0"/>
        <w:shd w:val="clear" w:color="auto" w:fill="auto"/>
        <w:spacing w:before="0" w:after="254" w:line="280" w:lineRule="exact"/>
        <w:ind w:left="0" w:right="0" w:firstLine="0"/>
      </w:pPr>
      <w:bookmarkStart w:id="1310" w:name="bookmark1328"/>
      <w:bookmarkStart w:id="1311" w:name="bookmark1329"/>
      <w:r>
        <w:rPr>
          <w:color w:val="000000"/>
          <w:spacing w:val="0"/>
          <w:w w:val="100"/>
          <w:position w:val="0"/>
          <w:lang w:val="en-US" w:eastAsia="en-US" w:bidi="en-US"/>
        </w:rPr>
        <w:t>Evaluating a Function Object</w:t>
      </w:r>
      <w:bookmarkEnd w:id="1310"/>
      <w:bookmarkEnd w:id="1311"/>
    </w:p>
    <w:p>
      <w:pPr>
        <w:pStyle w:val="19"/>
        <w:widowControl w:val="0"/>
        <w:shd w:val="clear" w:color="auto" w:fill="auto"/>
        <w:spacing w:before="0" w:after="0" w:line="278" w:lineRule="exact"/>
        <w:ind w:left="0" w:right="340" w:firstLine="0"/>
      </w:pPr>
      <w:r>
        <w:rPr>
          <w:color w:val="000000"/>
          <w:spacing w:val="0"/>
          <w:w w:val="100"/>
          <w:position w:val="0"/>
          <w:lang w:val="en-US" w:eastAsia="en-US" w:bidi="en-US"/>
        </w:rPr>
        <w:t xml:space="preserve">Unnamed or anonymous functions are useful in various situations. For example, mapping functions such as </w:t>
      </w:r>
      <w:r>
        <w:rPr>
          <w:rStyle w:val="93"/>
        </w:rPr>
        <w:t>mapcar</w:t>
      </w:r>
      <w:r>
        <w:rPr>
          <w:color w:val="000000"/>
          <w:spacing w:val="0"/>
          <w:w w:val="100"/>
          <w:position w:val="0"/>
          <w:lang w:val="en-US" w:eastAsia="en-US" w:bidi="en-US"/>
        </w:rPr>
        <w:t xml:space="preserve"> require a function as the first argument. You can pass either a symbol or the function object itself.</w:t>
      </w:r>
    </w:p>
    <w:p>
      <w:pPr>
        <w:pStyle w:val="27"/>
        <w:widowControl w:val="0"/>
        <w:shd w:val="clear" w:color="auto" w:fill="auto"/>
        <w:spacing w:before="0" w:after="0"/>
        <w:ind w:left="0" w:right="0" w:firstLine="0"/>
        <w:jc w:val="left"/>
      </w:pPr>
      <w:r>
        <w:rPr>
          <w:color w:val="000000"/>
          <w:spacing w:val="0"/>
          <w:w w:val="100"/>
          <w:position w:val="0"/>
          <w:lang w:val="en-US" w:eastAsia="en-US" w:bidi="en-US"/>
        </w:rPr>
        <w:t>mapcar( 'get—pname '( sin cos tan ))</w:t>
      </w:r>
    </w:p>
    <w:p>
      <w:pPr>
        <w:pStyle w:val="27"/>
        <w:widowControl w:val="0"/>
        <w:shd w:val="clear" w:color="auto" w:fill="auto"/>
        <w:spacing w:before="0" w:after="0"/>
        <w:ind w:left="0" w:right="0" w:firstLine="0"/>
        <w:jc w:val="left"/>
      </w:pPr>
      <w:r>
        <w:rPr>
          <w:color w:val="000000"/>
          <w:spacing w:val="0"/>
          <w:w w:val="100"/>
          <w:position w:val="0"/>
          <w:lang w:val="en-US" w:eastAsia="en-US" w:bidi="en-US"/>
        </w:rPr>
        <w:t>=&gt; ("sin" "cos" "tan")</w:t>
      </w:r>
    </w:p>
    <w:p>
      <w:pPr>
        <w:pStyle w:val="27"/>
        <w:widowControl w:val="0"/>
        <w:shd w:val="clear" w:color="auto" w:fill="auto"/>
        <w:spacing w:before="0" w:after="0"/>
        <w:ind w:left="0" w:right="0" w:firstLine="0"/>
        <w:jc w:val="left"/>
      </w:pPr>
      <w:r>
        <w:rPr>
          <w:color w:val="000000"/>
          <w:spacing w:val="0"/>
          <w:w w:val="100"/>
          <w:position w:val="0"/>
          <w:lang w:val="en-US" w:eastAsia="en-US" w:bidi="en-US"/>
        </w:rPr>
        <w:t>mapcar( lambda(( x ) strlen( get_pname(x)))</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 sin cos tan ))</w:t>
      </w:r>
    </w:p>
    <w:p>
      <w:pPr>
        <w:pStyle w:val="27"/>
        <w:widowControl w:val="0"/>
        <w:shd w:val="clear" w:color="auto" w:fill="auto"/>
        <w:spacing w:before="0" w:after="175"/>
        <w:ind w:left="0" w:right="0" w:firstLine="0"/>
        <w:jc w:val="left"/>
      </w:pPr>
      <w:r>
        <w:rPr>
          <w:color w:val="000000"/>
          <w:spacing w:val="0"/>
          <w:w w:val="100"/>
          <w:position w:val="0"/>
          <w:lang w:val="en-US" w:eastAsia="en-US" w:bidi="en-US"/>
        </w:rPr>
        <w:t>=&gt; (3 3 3 )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Note that a </w:t>
      </w:r>
      <w:r>
        <w:rPr>
          <w:rStyle w:val="93"/>
        </w:rPr>
        <w:t>quote</w:t>
      </w:r>
      <w:r>
        <w:rPr>
          <w:color w:val="000000"/>
          <w:spacing w:val="0"/>
          <w:w w:val="100"/>
          <w:position w:val="0"/>
          <w:lang w:val="en-US" w:eastAsia="en-US" w:bidi="en-US"/>
        </w:rPr>
        <w:t xml:space="preserve"> before a </w:t>
      </w:r>
      <w:r>
        <w:rPr>
          <w:rStyle w:val="93"/>
        </w:rPr>
        <w:t>lambda</w:t>
      </w:r>
      <w:r>
        <w:rPr>
          <w:color w:val="000000"/>
          <w:spacing w:val="0"/>
          <w:w w:val="100"/>
          <w:position w:val="0"/>
          <w:lang w:val="en-US" w:eastAsia="en-US" w:bidi="en-US"/>
        </w:rPr>
        <w:t xml:space="preserve"> construct is not needed. In fact, a </w:t>
      </w:r>
      <w:r>
        <w:rPr>
          <w:rStyle w:val="93"/>
        </w:rPr>
        <w:t>quote</w:t>
      </w:r>
      <w:r>
        <w:rPr>
          <w:color w:val="000000"/>
          <w:spacing w:val="0"/>
          <w:w w:val="100"/>
          <w:position w:val="0"/>
          <w:lang w:val="en-US" w:eastAsia="en-US" w:bidi="en-US"/>
        </w:rPr>
        <w:t xml:space="preserve"> before a </w:t>
      </w:r>
      <w:r>
        <w:rPr>
          <w:rStyle w:val="93"/>
        </w:rPr>
        <w:t xml:space="preserve">lambda </w:t>
      </w:r>
      <w:r>
        <w:rPr>
          <w:color w:val="000000"/>
          <w:spacing w:val="0"/>
          <w:w w:val="100"/>
          <w:position w:val="0"/>
          <w:lang w:val="en-US" w:eastAsia="en-US" w:bidi="en-US"/>
        </w:rPr>
        <w:t xml:space="preserve">construct used as a function is slower than one without a </w:t>
      </w:r>
      <w:r>
        <w:rPr>
          <w:rStyle w:val="93"/>
        </w:rPr>
        <w:t>quote</w:t>
      </w:r>
      <w:r>
        <w:rPr>
          <w:color w:val="000000"/>
          <w:spacing w:val="0"/>
          <w:w w:val="100"/>
          <w:position w:val="0"/>
          <w:lang w:val="en-US" w:eastAsia="en-US" w:bidi="en-US"/>
        </w:rPr>
        <w:t xml:space="preserve"> because the construct is compiled every time before it is called. That is, the </w:t>
      </w:r>
      <w:r>
        <w:rPr>
          <w:rStyle w:val="93"/>
        </w:rPr>
        <w:t>quote</w:t>
      </w:r>
      <w:r>
        <w:rPr>
          <w:color w:val="000000"/>
          <w:spacing w:val="0"/>
          <w:w w:val="100"/>
          <w:position w:val="0"/>
          <w:lang w:val="en-US" w:eastAsia="en-US" w:bidi="en-US"/>
        </w:rPr>
        <w:t xml:space="preserve"> prevents the </w:t>
      </w:r>
      <w:r>
        <w:rPr>
          <w:rStyle w:val="93"/>
        </w:rPr>
        <w:t>lambda</w:t>
      </w:r>
      <w:r>
        <w:rPr>
          <w:color w:val="000000"/>
          <w:spacing w:val="0"/>
          <w:w w:val="100"/>
          <w:position w:val="0"/>
          <w:lang w:val="en-US" w:eastAsia="en-US" w:bidi="en-US"/>
        </w:rPr>
        <w:t xml:space="preserve"> construct from being compiled into a function object when the code is loaded. You can save function objects in data structures. For example:</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var = (lambda (x y) x + y)</w:t>
      </w:r>
    </w:p>
    <w:p>
      <w:pPr>
        <w:pStyle w:val="27"/>
        <w:widowControl w:val="0"/>
        <w:shd w:val="clear" w:color="auto" w:fill="auto"/>
        <w:spacing w:before="0" w:after="152" w:line="190" w:lineRule="exact"/>
        <w:ind w:left="0" w:right="0" w:firstLine="0"/>
        <w:jc w:val="left"/>
      </w:pPr>
      <w:r>
        <w:rPr>
          <w:color w:val="000000"/>
          <w:spacing w:val="0"/>
          <w:w w:val="100"/>
          <w:position w:val="0"/>
          <w:lang w:val="en-US" w:eastAsia="en-US" w:bidi="en-US"/>
        </w:rPr>
        <w:t>=&gt; funobj:0x1eb038</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result is a function object stored in the variable </w:t>
      </w:r>
      <w:r>
        <w:rPr>
          <w:rStyle w:val="93"/>
        </w:rPr>
        <w:t>var.</w:t>
      </w:r>
      <w:r>
        <w:rPr>
          <w:color w:val="000000"/>
          <w:spacing w:val="0"/>
          <w:w w:val="100"/>
          <w:position w:val="0"/>
          <w:lang w:val="en-US" w:eastAsia="en-US" w:bidi="en-US"/>
        </w:rPr>
        <w:t xml:space="preserve"> Function objects are first class objects. That is, you can use function objects just like an instance of any other type to pass as an argument to other functions or to assign as a value to variables. You can also use function objects with </w:t>
      </w:r>
      <w:r>
        <w:rPr>
          <w:rStyle w:val="93"/>
        </w:rPr>
        <w:t>apply</w:t>
      </w:r>
      <w:r>
        <w:rPr>
          <w:color w:val="000000"/>
          <w:spacing w:val="0"/>
          <w:w w:val="100"/>
          <w:position w:val="0"/>
          <w:lang w:val="en-US" w:eastAsia="en-US" w:bidi="en-US"/>
        </w:rPr>
        <w:t xml:space="preserve"> or </w:t>
      </w:r>
      <w:r>
        <w:rPr>
          <w:rStyle w:val="93"/>
        </w:rPr>
        <w:t>funcall.</w:t>
      </w:r>
      <w:r>
        <w:rPr>
          <w:color w:val="000000"/>
          <w:spacing w:val="0"/>
          <w:w w:val="100"/>
          <w:position w:val="0"/>
          <w:lang w:val="en-US" w:eastAsia="en-US" w:bidi="en-US"/>
        </w:rPr>
        <w:t xml:space="preserve"> For example: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apply(var </w:t>
      </w:r>
      <w:r>
        <w:rPr>
          <w:rStyle w:val="199"/>
        </w:rPr>
        <w:t>'(2</w:t>
      </w:r>
      <w:r>
        <w:rPr>
          <w:color w:val="000000"/>
          <w:spacing w:val="0"/>
          <w:w w:val="100"/>
          <w:position w:val="0"/>
          <w:lang w:val="en-US" w:eastAsia="en-US" w:bidi="en-US"/>
        </w:rPr>
        <w:t xml:space="preserve"> </w:t>
      </w:r>
      <w:r>
        <w:rPr>
          <w:rStyle w:val="199"/>
        </w:rPr>
        <w:t>8</w:t>
      </w:r>
      <w:r>
        <w:rPr>
          <w:color w:val="000000"/>
          <w:spacing w:val="0"/>
          <w:w w:val="100"/>
          <w:position w:val="0"/>
          <w:lang w:val="en-US" w:eastAsia="en-US" w:bidi="en-US"/>
        </w:rPr>
        <w:t>))</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=&gt; </w:t>
      </w:r>
      <w:r>
        <w:rPr>
          <w:rStyle w:val="199"/>
        </w:rPr>
        <w:t>10</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funcall(var </w:t>
      </w:r>
      <w:r>
        <w:rPr>
          <w:rStyle w:val="199"/>
        </w:rPr>
        <w:t>2</w:t>
      </w:r>
      <w:r>
        <w:rPr>
          <w:color w:val="000000"/>
          <w:spacing w:val="0"/>
          <w:w w:val="100"/>
          <w:position w:val="0"/>
          <w:lang w:val="en-US" w:eastAsia="en-US" w:bidi="en-US"/>
        </w:rPr>
        <w:t xml:space="preserve"> </w:t>
      </w:r>
      <w:r>
        <w:rPr>
          <w:rStyle w:val="199"/>
        </w:rPr>
        <w:t>8</w:t>
      </w:r>
      <w:r>
        <w:rPr>
          <w:color w:val="000000"/>
          <w:spacing w:val="0"/>
          <w:w w:val="100"/>
          <w:position w:val="0"/>
          <w:lang w:val="en-US" w:eastAsia="en-US" w:bidi="en-US"/>
        </w:rPr>
        <w:t>)</w:t>
      </w:r>
    </w:p>
    <w:p>
      <w:pPr>
        <w:pStyle w:val="27"/>
        <w:widowControl w:val="0"/>
        <w:shd w:val="clear" w:color="auto" w:fill="auto"/>
        <w:spacing w:before="0" w:after="417" w:line="202" w:lineRule="exact"/>
        <w:ind w:left="0" w:right="0" w:firstLine="0"/>
        <w:jc w:val="left"/>
      </w:pPr>
      <w:r>
        <w:rPr>
          <w:color w:val="000000"/>
          <w:spacing w:val="0"/>
          <w:w w:val="100"/>
          <w:position w:val="0"/>
          <w:lang w:val="en-US" w:eastAsia="en-US" w:bidi="en-US"/>
        </w:rPr>
        <w:t xml:space="preserve">=&gt; </w:t>
      </w:r>
      <w:r>
        <w:rPr>
          <w:rStyle w:val="199"/>
        </w:rPr>
        <w:t>10</w:t>
      </w:r>
    </w:p>
    <w:p>
      <w:pPr>
        <w:pStyle w:val="22"/>
        <w:keepNext/>
        <w:keepLines/>
        <w:widowControl w:val="0"/>
        <w:shd w:val="clear" w:color="auto" w:fill="auto"/>
        <w:spacing w:before="0" w:after="199" w:line="280" w:lineRule="exact"/>
        <w:ind w:left="0" w:right="0" w:firstLine="0"/>
        <w:jc w:val="left"/>
      </w:pPr>
      <w:bookmarkStart w:id="1312" w:name="bookmark1330"/>
      <w:bookmarkStart w:id="1313" w:name="bookmark1331"/>
      <w:bookmarkStart w:id="1314" w:name="bookmark1332"/>
      <w:r>
        <w:rPr>
          <w:color w:val="000000"/>
          <w:spacing w:val="0"/>
          <w:w w:val="100"/>
          <w:position w:val="0"/>
          <w:lang w:val="en-US" w:eastAsia="en-US" w:bidi="en-US"/>
        </w:rPr>
        <w:t>Efficiently Storing Programs as Data</w:t>
      </w:r>
      <w:bookmarkEnd w:id="1312"/>
      <w:bookmarkEnd w:id="1313"/>
      <w:bookmarkEnd w:id="1314"/>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Whenever possible, store SKILL programs as function objects instead of text strings. Function objects are more efficient because calls to </w:t>
      </w:r>
      <w:r>
        <w:rPr>
          <w:rStyle w:val="93"/>
        </w:rPr>
        <w:t>eval, errset, evalstring,</w:t>
      </w:r>
      <w:r>
        <w:rPr>
          <w:color w:val="000000"/>
          <w:spacing w:val="0"/>
          <w:w w:val="100"/>
          <w:position w:val="0"/>
          <w:lang w:val="en-US" w:eastAsia="en-US" w:bidi="en-US"/>
        </w:rPr>
        <w:t xml:space="preserve"> or </w:t>
      </w:r>
      <w:r>
        <w:rPr>
          <w:rStyle w:val="93"/>
        </w:rPr>
        <w:t>errsetstring</w:t>
      </w:r>
      <w:r>
        <w:rPr>
          <w:color w:val="000000"/>
          <w:spacing w:val="0"/>
          <w:w w:val="100"/>
          <w:position w:val="0"/>
          <w:lang w:val="en-US" w:eastAsia="en-US" w:bidi="en-US"/>
        </w:rPr>
        <w:t xml:space="preserve"> require the compiler and generate garbage parsing the text strings. On the other hand, unquoted </w:t>
      </w:r>
      <w:r>
        <w:rPr>
          <w:rStyle w:val="93"/>
        </w:rPr>
        <w:t>lambda</w:t>
      </w:r>
      <w:r>
        <w:rPr>
          <w:color w:val="000000"/>
          <w:spacing w:val="0"/>
          <w:w w:val="100"/>
          <w:position w:val="0"/>
          <w:lang w:val="en-US" w:eastAsia="en-US" w:bidi="en-US"/>
        </w:rPr>
        <w:t xml:space="preserve"> expressions are compiled once. Use </w:t>
      </w:r>
      <w:r>
        <w:rPr>
          <w:rStyle w:val="93"/>
        </w:rPr>
        <w:t>apply</w:t>
      </w:r>
      <w:r>
        <w:rPr>
          <w:color w:val="000000"/>
          <w:spacing w:val="0"/>
          <w:w w:val="100"/>
          <w:position w:val="0"/>
          <w:lang w:val="en-US" w:eastAsia="en-US" w:bidi="en-US"/>
        </w:rPr>
        <w:t xml:space="preserve"> or </w:t>
      </w:r>
      <w:r>
        <w:rPr>
          <w:rStyle w:val="93"/>
        </w:rPr>
        <w:t>funcall</w:t>
      </w:r>
      <w:r>
        <w:rPr>
          <w:color w:val="000000"/>
          <w:spacing w:val="0"/>
          <w:w w:val="100"/>
          <w:position w:val="0"/>
          <w:lang w:val="en-US" w:eastAsia="en-US" w:bidi="en-US"/>
        </w:rPr>
        <w:t xml:space="preserve"> to do the evaluation.</w:t>
      </w:r>
    </w:p>
    <w:p>
      <w:pPr>
        <w:pStyle w:val="25"/>
        <w:keepNext/>
        <w:keepLines/>
        <w:widowControl w:val="0"/>
        <w:shd w:val="clear" w:color="auto" w:fill="auto"/>
        <w:spacing w:before="0" w:after="203" w:line="220" w:lineRule="exact"/>
        <w:ind w:left="0" w:right="0" w:firstLine="0"/>
        <w:jc w:val="left"/>
      </w:pPr>
      <w:bookmarkStart w:id="1315" w:name="bookmark1333"/>
      <w:bookmarkStart w:id="1316" w:name="bookmark1334"/>
      <w:r>
        <w:rPr>
          <w:color w:val="000000"/>
          <w:spacing w:val="0"/>
          <w:w w:val="100"/>
          <w:position w:val="0"/>
          <w:lang w:val="en-US" w:eastAsia="en-US" w:bidi="en-US"/>
        </w:rPr>
        <w:t>Converting Strings to Function Objects (stringToFunction)</w:t>
      </w:r>
      <w:bookmarkEnd w:id="1315"/>
      <w:bookmarkEnd w:id="1316"/>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To convert an expression represented as a string into a function object with zero arguments, use </w:t>
      </w:r>
      <w:r>
        <w:rPr>
          <w:rStyle w:val="93"/>
        </w:rPr>
        <w:t>stringToFunction.</w:t>
      </w:r>
      <w:r>
        <w:rPr>
          <w:color w:val="000000"/>
          <w:spacing w:val="0"/>
          <w:w w:val="100"/>
          <w:position w:val="0"/>
          <w:lang w:val="en-US" w:eastAsia="en-US" w:bidi="en-US"/>
        </w:rPr>
        <w:t xml:space="preserve"> For example:</w:t>
      </w:r>
    </w:p>
    <w:p>
      <w:pPr>
        <w:pStyle w:val="27"/>
        <w:widowControl w:val="0"/>
        <w:shd w:val="clear" w:color="auto" w:fill="auto"/>
        <w:spacing w:before="0" w:after="136" w:line="298" w:lineRule="exact"/>
        <w:ind w:left="0" w:right="0" w:firstLine="0"/>
        <w:jc w:val="left"/>
      </w:pPr>
      <w:r>
        <w:rPr>
          <w:color w:val="000000"/>
          <w:spacing w:val="0"/>
          <w:w w:val="100"/>
          <w:position w:val="0"/>
          <w:lang w:val="en-US" w:eastAsia="en-US" w:bidi="en-US"/>
        </w:rPr>
        <w:t>f = stringT</w:t>
      </w:r>
      <w:r>
        <w:rPr>
          <w:rStyle w:val="124"/>
        </w:rPr>
        <w:t>〇</w:t>
      </w:r>
      <w:r>
        <w:rPr>
          <w:color w:val="000000"/>
          <w:spacing w:val="0"/>
          <w:w w:val="100"/>
          <w:position w:val="0"/>
          <w:lang w:val="en-US" w:eastAsia="en-US" w:bidi="en-US"/>
        </w:rPr>
        <w:t>Functi</w:t>
      </w:r>
      <w:r>
        <w:rPr>
          <w:rStyle w:val="124"/>
        </w:rPr>
        <w:t>〇</w:t>
      </w:r>
      <w:r>
        <w:rPr>
          <w:color w:val="000000"/>
          <w:spacing w:val="0"/>
          <w:w w:val="100"/>
          <w:position w:val="0"/>
          <w:lang w:val="en-US" w:eastAsia="en-US" w:bidi="en-US"/>
        </w:rPr>
        <w:t>n("1+2") =&gt; funobj:0x220038 apply(f nil) =&gt; 3</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To convert an expression represented as a list, you can construct a list with </w:t>
      </w:r>
      <w:r>
        <w:rPr>
          <w:rStyle w:val="93"/>
        </w:rPr>
        <w:t>lambda</w:t>
      </w:r>
      <w:r>
        <w:rPr>
          <w:color w:val="000000"/>
          <w:spacing w:val="0"/>
          <w:w w:val="100"/>
          <w:position w:val="0"/>
          <w:lang w:val="en-US" w:eastAsia="en-US" w:bidi="en-US"/>
        </w:rPr>
        <w:t xml:space="preserve"> and </w:t>
      </w:r>
      <w:r>
        <w:rPr>
          <w:rStyle w:val="93"/>
        </w:rPr>
        <w:t xml:space="preserve">eval </w:t>
      </w:r>
      <w:r>
        <w:rPr>
          <w:color w:val="000000"/>
          <w:spacing w:val="0"/>
          <w:w w:val="100"/>
          <w:position w:val="0"/>
          <w:lang w:val="en-US" w:eastAsia="en-US" w:bidi="en-US"/>
        </w:rPr>
        <w:t>it. Make sure you account for any parameters:</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expr = '(x + y)</w:t>
      </w:r>
    </w:p>
    <w:p>
      <w:pPr>
        <w:pStyle w:val="27"/>
        <w:widowControl w:val="0"/>
        <w:shd w:val="clear" w:color="auto" w:fill="auto"/>
        <w:spacing w:before="0" w:after="175" w:line="202" w:lineRule="exact"/>
        <w:ind w:left="0" w:right="0" w:firstLine="0"/>
        <w:jc w:val="left"/>
      </w:pPr>
      <w:r>
        <w:rPr>
          <w:color w:val="000000"/>
          <w:spacing w:val="0"/>
          <w:w w:val="100"/>
          <w:position w:val="0"/>
          <w:lang w:val="en-US" w:eastAsia="en-US" w:bidi="en-US"/>
        </w:rPr>
        <w:t xml:space="preserve">f = eval( </w:t>
      </w:r>
      <w:r>
        <w:rPr>
          <w:color w:val="000000"/>
          <w:spacing w:val="0"/>
          <w:w w:val="100"/>
          <w:position w:val="0"/>
          <w:lang w:val="zh-CN" w:eastAsia="zh-CN" w:bidi="zh-CN"/>
        </w:rPr>
        <w:t xml:space="preserve">‘ </w:t>
      </w:r>
      <w:r>
        <w:rPr>
          <w:color w:val="000000"/>
          <w:spacing w:val="0"/>
          <w:w w:val="100"/>
          <w:position w:val="0"/>
          <w:lang w:val="en-US" w:eastAsia="en-US" w:bidi="en-US"/>
        </w:rPr>
        <w:t>( lambda ( x y ) ,expr )) =&gt; funobj</w:t>
      </w:r>
      <w:r>
        <w:rPr>
          <w:rStyle w:val="124"/>
        </w:rPr>
        <w:t>：</w:t>
      </w:r>
      <w:r>
        <w:rPr>
          <w:color w:val="000000"/>
          <w:spacing w:val="0"/>
          <w:w w:val="100"/>
          <w:position w:val="0"/>
          <w:lang w:val="en-US" w:eastAsia="en-US" w:bidi="en-US"/>
        </w:rPr>
        <w:t xml:space="preserve">0x33ab00 apply( f '( 5 </w:t>
      </w:r>
      <w:r>
        <w:rPr>
          <w:rStyle w:val="199"/>
        </w:rPr>
        <w:t>6</w:t>
      </w:r>
      <w:r>
        <w:rPr>
          <w:color w:val="000000"/>
          <w:spacing w:val="0"/>
          <w:w w:val="100"/>
          <w:position w:val="0"/>
          <w:lang w:val="en-US" w:eastAsia="en-US" w:bidi="en-US"/>
        </w:rPr>
        <w:t xml:space="preserve"> ) ) =&gt; </w:t>
      </w:r>
      <w:r>
        <w:rPr>
          <w:rStyle w:val="199"/>
        </w:rPr>
        <w:t>11</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You can always construct the expression as a </w:t>
      </w:r>
      <w:r>
        <w:rPr>
          <w:rStyle w:val="93"/>
        </w:rPr>
        <w:t>lambda</w:t>
      </w:r>
      <w:r>
        <w:rPr>
          <w:color w:val="000000"/>
          <w:spacing w:val="0"/>
          <w:w w:val="100"/>
          <w:position w:val="0"/>
          <w:lang w:val="en-US" w:eastAsia="en-US" w:bidi="en-US"/>
        </w:rPr>
        <w:t xml:space="preserve"> construct at the outset to avoid an unnecessary call to </w:t>
      </w:r>
      <w:r>
        <w:rPr>
          <w:rStyle w:val="93"/>
        </w:rPr>
        <w:t>eval.</w:t>
      </w:r>
    </w:p>
    <w:p>
      <w:pPr>
        <w:pStyle w:val="21"/>
        <w:keepNext/>
        <w:keepLines/>
        <w:widowControl w:val="0"/>
        <w:shd w:val="clear" w:color="auto" w:fill="auto"/>
        <w:spacing w:before="0" w:after="290" w:line="360" w:lineRule="exact"/>
        <w:ind w:left="0" w:right="0" w:firstLine="0"/>
      </w:pPr>
      <w:bookmarkStart w:id="1317" w:name="bookmark1335"/>
      <w:bookmarkStart w:id="1318" w:name="bookmark1336"/>
      <w:bookmarkStart w:id="1319" w:name="bookmark1337"/>
      <w:r>
        <w:rPr>
          <w:color w:val="000000"/>
          <w:spacing w:val="0"/>
          <w:w w:val="100"/>
          <w:position w:val="0"/>
          <w:lang w:val="en-US" w:eastAsia="en-US" w:bidi="en-US"/>
        </w:rPr>
        <w:t>Macros</w:t>
      </w:r>
      <w:bookmarkEnd w:id="1317"/>
      <w:bookmarkEnd w:id="1318"/>
      <w:bookmarkEnd w:id="1319"/>
    </w:p>
    <w:p>
      <w:pPr>
        <w:pStyle w:val="19"/>
        <w:widowControl w:val="0"/>
        <w:shd w:val="clear" w:color="auto" w:fill="auto"/>
        <w:spacing w:before="0" w:after="151" w:line="220" w:lineRule="exact"/>
        <w:ind w:left="0" w:right="0" w:firstLine="0"/>
      </w:pPr>
      <w:bookmarkStart w:id="1320" w:name="bookmark1338"/>
      <w:r>
        <w:rPr>
          <w:color w:val="000000"/>
          <w:spacing w:val="0"/>
          <w:w w:val="100"/>
          <w:position w:val="0"/>
          <w:lang w:val="en-US" w:eastAsia="en-US" w:bidi="en-US"/>
        </w:rPr>
        <w:t>Macros in SKILL are different from macros in C.</w:t>
      </w:r>
      <w:bookmarkEnd w:id="1320"/>
    </w:p>
    <w:p>
      <w:pPr>
        <w:pStyle w:val="19"/>
        <w:widowControl w:val="0"/>
        <w:numPr>
          <w:ilvl w:val="0"/>
          <w:numId w:val="16"/>
        </w:numPr>
        <w:shd w:val="clear" w:color="auto" w:fill="auto"/>
        <w:tabs>
          <w:tab w:val="left" w:pos="477"/>
        </w:tabs>
        <w:spacing w:before="0" w:after="120" w:line="278" w:lineRule="exact"/>
        <w:ind w:left="520" w:right="0"/>
        <w:jc w:val="left"/>
      </w:pPr>
      <w:bookmarkStart w:id="1321" w:name="bookmark1339"/>
      <w:r>
        <w:rPr>
          <w:color w:val="000000"/>
          <w:spacing w:val="0"/>
          <w:w w:val="100"/>
          <w:position w:val="0"/>
          <w:lang w:val="en-US" w:eastAsia="en-US" w:bidi="en-US"/>
        </w:rPr>
        <w:t>In C, macros are essentially syntactic substitutions of the body of the macro for the call to the macro.</w:t>
      </w:r>
      <w:bookmarkEnd w:id="1321"/>
    </w:p>
    <w:p>
      <w:pPr>
        <w:pStyle w:val="19"/>
        <w:widowControl w:val="0"/>
        <w:numPr>
          <w:ilvl w:val="0"/>
          <w:numId w:val="16"/>
        </w:numPr>
        <w:shd w:val="clear" w:color="auto" w:fill="auto"/>
        <w:tabs>
          <w:tab w:val="left" w:pos="477"/>
        </w:tabs>
        <w:spacing w:before="0" w:after="479" w:line="278" w:lineRule="exact"/>
        <w:ind w:left="520" w:right="0"/>
        <w:jc w:val="left"/>
      </w:pPr>
      <w:r>
        <w:rPr>
          <w:color w:val="000000"/>
          <w:spacing w:val="0"/>
          <w:w w:val="100"/>
          <w:position w:val="0"/>
          <w:lang w:val="en-US" w:eastAsia="en-US" w:bidi="en-US"/>
        </w:rPr>
        <w:t>A macro function allows you to adapt the normal SKILL function call syntax to the needs of your application.</w:t>
      </w:r>
    </w:p>
    <w:p>
      <w:pPr>
        <w:pStyle w:val="22"/>
        <w:keepNext/>
        <w:keepLines/>
        <w:widowControl w:val="0"/>
        <w:shd w:val="clear" w:color="auto" w:fill="auto"/>
        <w:spacing w:before="0" w:after="117" w:line="280" w:lineRule="exact"/>
        <w:ind w:left="0" w:right="0" w:firstLine="0"/>
      </w:pPr>
      <w:bookmarkStart w:id="1322" w:name="bookmark1340"/>
      <w:bookmarkStart w:id="1323" w:name="bookmark1341"/>
      <w:r>
        <w:rPr>
          <w:color w:val="000000"/>
          <w:spacing w:val="0"/>
          <w:w w:val="100"/>
          <w:position w:val="0"/>
          <w:lang w:val="en-US" w:eastAsia="en-US" w:bidi="en-US"/>
        </w:rPr>
        <w:t>Benefits of Macros</w:t>
      </w:r>
      <w:bookmarkEnd w:id="1322"/>
      <w:bookmarkEnd w:id="1323"/>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SKILL macros can be used in various situations:</w:t>
      </w:r>
    </w:p>
    <w:p>
      <w:pPr>
        <w:pStyle w:val="19"/>
        <w:widowControl w:val="0"/>
        <w:numPr>
          <w:ilvl w:val="0"/>
          <w:numId w:val="16"/>
        </w:numPr>
        <w:shd w:val="clear" w:color="auto" w:fill="auto"/>
        <w:tabs>
          <w:tab w:val="left" w:pos="477"/>
        </w:tabs>
        <w:spacing w:before="0" w:after="0" w:line="456" w:lineRule="exact"/>
        <w:ind w:left="0" w:right="0" w:firstLine="0"/>
      </w:pPr>
      <w:r>
        <w:rPr>
          <w:color w:val="000000"/>
          <w:spacing w:val="0"/>
          <w:w w:val="100"/>
          <w:position w:val="0"/>
          <w:lang w:val="en-US" w:eastAsia="en-US" w:bidi="en-US"/>
        </w:rPr>
        <w:t>To gain speed by replacing function calls with in-line code</w:t>
      </w:r>
    </w:p>
    <w:p>
      <w:pPr>
        <w:pStyle w:val="19"/>
        <w:widowControl w:val="0"/>
        <w:numPr>
          <w:ilvl w:val="0"/>
          <w:numId w:val="16"/>
        </w:numPr>
        <w:shd w:val="clear" w:color="auto" w:fill="auto"/>
        <w:tabs>
          <w:tab w:val="left" w:pos="477"/>
        </w:tabs>
        <w:spacing w:before="0" w:after="0" w:line="456" w:lineRule="exact"/>
        <w:ind w:left="0" w:right="0" w:firstLine="0"/>
      </w:pPr>
      <w:r>
        <w:rPr>
          <w:color w:val="000000"/>
          <w:spacing w:val="0"/>
          <w:w w:val="100"/>
          <w:position w:val="0"/>
          <w:lang w:val="en-US" w:eastAsia="en-US" w:bidi="en-US"/>
        </w:rPr>
        <w:t>To expand constant expressions for readability</w:t>
      </w:r>
    </w:p>
    <w:p>
      <w:pPr>
        <w:pStyle w:val="19"/>
        <w:widowControl w:val="0"/>
        <w:numPr>
          <w:ilvl w:val="0"/>
          <w:numId w:val="16"/>
        </w:numPr>
        <w:shd w:val="clear" w:color="auto" w:fill="auto"/>
        <w:tabs>
          <w:tab w:val="left" w:pos="477"/>
        </w:tabs>
        <w:spacing w:before="0" w:after="421" w:line="456" w:lineRule="exact"/>
        <w:ind w:left="0" w:right="0" w:firstLine="0"/>
      </w:pPr>
      <w:r>
        <w:rPr>
          <w:color w:val="000000"/>
          <w:spacing w:val="0"/>
          <w:w w:val="100"/>
          <w:position w:val="0"/>
          <w:lang w:val="en-US" w:eastAsia="en-US" w:bidi="en-US"/>
        </w:rPr>
        <w:t>As convenience wrappers on top of existing functions</w:t>
      </w:r>
    </w:p>
    <w:p>
      <w:pPr>
        <w:pStyle w:val="24"/>
        <w:widowControl w:val="0"/>
        <w:shd w:val="clear" w:color="auto" w:fill="auto"/>
        <w:spacing w:before="0" w:after="144" w:line="230" w:lineRule="exact"/>
        <w:ind w:left="0" w:right="0" w:firstLine="0"/>
      </w:pPr>
      <w:r>
        <w:rPr>
          <w:rStyle w:val="119"/>
          <w:i/>
          <w:iCs/>
        </w:rPr>
        <w:t>(^Caution</w:t>
      </w:r>
    </w:p>
    <w:p>
      <w:pPr>
        <w:pStyle w:val="24"/>
        <w:widowControl w:val="0"/>
        <w:shd w:val="clear" w:color="auto" w:fill="auto"/>
        <w:spacing w:before="0" w:after="479"/>
        <w:ind w:left="520" w:right="560" w:firstLine="0"/>
      </w:pPr>
      <w:r>
        <w:rPr>
          <w:rStyle w:val="119"/>
          <w:i/>
          <w:iCs/>
        </w:rPr>
        <w:t>Note that in-line expansion increases the size of the code using macros, so use macros sparingly and only in those situations where they clearly add value to the code.</w:t>
      </w:r>
    </w:p>
    <w:p>
      <w:pPr>
        <w:pStyle w:val="22"/>
        <w:keepNext/>
        <w:keepLines/>
        <w:widowControl w:val="0"/>
        <w:shd w:val="clear" w:color="auto" w:fill="auto"/>
        <w:spacing w:before="0" w:after="259" w:line="280" w:lineRule="exact"/>
        <w:ind w:left="0" w:right="0" w:firstLine="0"/>
      </w:pPr>
      <w:bookmarkStart w:id="1324" w:name="bookmark1342"/>
      <w:bookmarkStart w:id="1325" w:name="bookmark1343"/>
      <w:bookmarkStart w:id="1326" w:name="bookmark1344"/>
      <w:r>
        <w:rPr>
          <w:color w:val="000000"/>
          <w:spacing w:val="0"/>
          <w:w w:val="100"/>
          <w:position w:val="0"/>
          <w:lang w:val="en-US" w:eastAsia="en-US" w:bidi="en-US"/>
        </w:rPr>
        <w:t>Macro Expansion</w:t>
      </w:r>
      <w:bookmarkEnd w:id="1324"/>
      <w:bookmarkEnd w:id="1325"/>
      <w:bookmarkEnd w:id="1326"/>
    </w:p>
    <w:p>
      <w:pPr>
        <w:pStyle w:val="19"/>
        <w:widowControl w:val="0"/>
        <w:shd w:val="clear" w:color="auto" w:fill="auto"/>
        <w:spacing w:before="0" w:after="240" w:line="278" w:lineRule="exact"/>
        <w:ind w:left="0" w:right="0" w:firstLine="0"/>
      </w:pPr>
      <w:r>
        <w:rPr>
          <w:color w:val="000000"/>
          <w:spacing w:val="0"/>
          <w:w w:val="100"/>
          <w:position w:val="0"/>
          <w:lang w:val="en-US" w:eastAsia="en-US" w:bidi="en-US"/>
        </w:rPr>
        <w:t>When SKILL encounters a macro function call, it evaluates the function call immediately and the last expression computed is compiled in the current function object. This process is called macro expansion. Macro expansion is inherently recursive: the body of a macro function can refer to other macros including itself.</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Macros should be defined before they are referenced. This is the most efficient way to process macros. If a macro is referenced before it is defined, the call is compiled as “unknown” and the evaluator expands it at run-time, incurring a serious penalty in performance for macros.</w:t>
      </w:r>
      <w:r>
        <w:br w:type="page"/>
      </w:r>
    </w:p>
    <w:p>
      <w:pPr>
        <w:pStyle w:val="22"/>
        <w:keepNext/>
        <w:keepLines/>
        <w:widowControl w:val="0"/>
        <w:shd w:val="clear" w:color="auto" w:fill="auto"/>
        <w:spacing w:before="0" w:after="194" w:line="280" w:lineRule="exact"/>
        <w:ind w:left="0" w:right="0" w:firstLine="0"/>
      </w:pPr>
      <w:bookmarkStart w:id="1327" w:name="bookmark1345"/>
      <w:bookmarkStart w:id="1328" w:name="bookmark1346"/>
      <w:r>
        <w:rPr>
          <w:color w:val="000000"/>
          <w:spacing w:val="0"/>
          <w:w w:val="100"/>
          <w:position w:val="0"/>
          <w:lang w:val="en-US" w:eastAsia="en-US" w:bidi="en-US"/>
        </w:rPr>
        <w:t>Redefining Macros</w:t>
      </w:r>
      <w:bookmarkEnd w:id="1327"/>
      <w:bookmarkEnd w:id="1328"/>
    </w:p>
    <w:p>
      <w:pPr>
        <w:pStyle w:val="19"/>
        <w:widowControl w:val="0"/>
        <w:shd w:val="clear" w:color="auto" w:fill="auto"/>
        <w:spacing w:before="0" w:after="479" w:line="278" w:lineRule="exact"/>
        <w:ind w:left="0" w:right="0" w:firstLine="0"/>
      </w:pPr>
      <w:bookmarkStart w:id="1329" w:name="bookmark1347"/>
      <w:r>
        <w:rPr>
          <w:color w:val="000000"/>
          <w:spacing w:val="0"/>
          <w:w w:val="100"/>
          <w:position w:val="0"/>
          <w:lang w:val="en-US" w:eastAsia="en-US" w:bidi="en-US"/>
        </w:rPr>
        <w:t>If you are in development mode and you redefine a macro, make sure all code that uses that macro is reloaded or redefined. Otherwise, wherever the macro was expanded, the previous definition continues to be used.</w:t>
      </w:r>
      <w:bookmarkEnd w:id="1329"/>
    </w:p>
    <w:p>
      <w:pPr>
        <w:pStyle w:val="22"/>
        <w:keepNext/>
        <w:keepLines/>
        <w:widowControl w:val="0"/>
        <w:shd w:val="clear" w:color="auto" w:fill="auto"/>
        <w:spacing w:before="0" w:after="238" w:line="280" w:lineRule="exact"/>
        <w:ind w:left="0" w:right="0" w:firstLine="0"/>
      </w:pPr>
      <w:bookmarkStart w:id="1330" w:name="bookmark1348"/>
      <w:bookmarkStart w:id="1331" w:name="bookmark1349"/>
      <w:bookmarkStart w:id="1332" w:name="bookmark1350"/>
      <w:bookmarkStart w:id="1333" w:name="bookmark1351"/>
      <w:r>
        <w:rPr>
          <w:color w:val="000000"/>
          <w:spacing w:val="0"/>
          <w:w w:val="100"/>
          <w:position w:val="0"/>
          <w:lang w:val="en-US" w:eastAsia="en-US" w:bidi="en-US"/>
        </w:rPr>
        <w:t>defmacro</w:t>
      </w:r>
      <w:bookmarkEnd w:id="1330"/>
      <w:bookmarkEnd w:id="1331"/>
      <w:bookmarkEnd w:id="1332"/>
      <w:bookmarkEnd w:id="1333"/>
    </w:p>
    <w:p>
      <w:pPr>
        <w:pStyle w:val="19"/>
        <w:widowControl w:val="0"/>
        <w:shd w:val="clear" w:color="auto" w:fill="auto"/>
        <w:spacing w:before="0" w:after="204" w:line="230" w:lineRule="exact"/>
        <w:ind w:left="0" w:right="0" w:firstLine="0"/>
      </w:pPr>
      <w:r>
        <w:rPr>
          <w:color w:val="000000"/>
          <w:spacing w:val="0"/>
          <w:w w:val="100"/>
          <w:position w:val="0"/>
          <w:lang w:val="en-US" w:eastAsia="en-US" w:bidi="en-US"/>
        </w:rPr>
        <w:t xml:space="preserve">To define a macro in SKILL, use </w:t>
      </w:r>
      <w:r>
        <w:rPr>
          <w:rStyle w:val="93"/>
        </w:rPr>
        <w:t>defmacro.</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For example, if you want to check the value of a variable to be a string before calling </w:t>
      </w:r>
      <w:r>
        <w:rPr>
          <w:rStyle w:val="93"/>
        </w:rPr>
        <w:t xml:space="preserve">printf </w:t>
      </w:r>
      <w:r>
        <w:rPr>
          <w:color w:val="000000"/>
          <w:spacing w:val="0"/>
          <w:w w:val="100"/>
          <w:position w:val="0"/>
          <w:lang w:val="en-US" w:eastAsia="en-US" w:bidi="en-US"/>
        </w:rPr>
        <w:t xml:space="preserve">and you don't want to write the code to perform the check at every place where </w:t>
      </w:r>
      <w:r>
        <w:rPr>
          <w:rStyle w:val="93"/>
        </w:rPr>
        <w:t>printf</w:t>
      </w:r>
      <w:r>
        <w:rPr>
          <w:color w:val="000000"/>
          <w:spacing w:val="0"/>
          <w:w w:val="100"/>
          <w:position w:val="0"/>
          <w:lang w:val="en-US" w:eastAsia="en-US" w:bidi="en-US"/>
        </w:rPr>
        <w:t xml:space="preserve"> is called, you might consider writing a macro:</w:t>
      </w:r>
    </w:p>
    <w:p>
      <w:pPr>
        <w:pStyle w:val="27"/>
        <w:widowControl w:val="0"/>
        <w:shd w:val="clear" w:color="auto" w:fill="auto"/>
        <w:spacing w:before="0" w:after="175"/>
        <w:ind w:left="160" w:right="4360" w:hanging="160"/>
        <w:jc w:val="left"/>
      </w:pPr>
      <w:r>
        <w:rPr>
          <w:color w:val="000000"/>
          <w:spacing w:val="0"/>
          <w:w w:val="100"/>
          <w:position w:val="0"/>
          <w:lang w:val="en-US" w:eastAsia="en-US" w:bidi="en-US"/>
        </w:rPr>
        <w:t>(defmacro myPrintf (arg) ‘when((stringp ,arg) printf( "%s</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,arg)))</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As you can see, the macro </w:t>
      </w:r>
      <w:r>
        <w:rPr>
          <w:rStyle w:val="93"/>
        </w:rPr>
        <w:t>myPrintf</w:t>
      </w:r>
      <w:r>
        <w:rPr>
          <w:color w:val="000000"/>
          <w:spacing w:val="0"/>
          <w:w w:val="100"/>
          <w:position w:val="0"/>
          <w:lang w:val="en-US" w:eastAsia="en-US" w:bidi="en-US"/>
        </w:rPr>
        <w:t xml:space="preserve"> returns an expression constructed using backquote, which is substituted for the call to </w:t>
      </w:r>
      <w:r>
        <w:rPr>
          <w:rStyle w:val="93"/>
        </w:rPr>
        <w:t>myPrintf</w:t>
      </w:r>
      <w:r>
        <w:rPr>
          <w:color w:val="000000"/>
          <w:spacing w:val="0"/>
          <w:w w:val="100"/>
          <w:position w:val="0"/>
          <w:lang w:val="en-US" w:eastAsia="en-US" w:bidi="en-US"/>
        </w:rPr>
        <w:t xml:space="preserve"> at the time a function calling </w:t>
      </w:r>
      <w:r>
        <w:rPr>
          <w:rStyle w:val="93"/>
        </w:rPr>
        <w:t>myPrintf</w:t>
      </w:r>
      <w:r>
        <w:rPr>
          <w:color w:val="000000"/>
          <w:spacing w:val="0"/>
          <w:w w:val="100"/>
          <w:position w:val="0"/>
          <w:lang w:val="en-US" w:eastAsia="en-US" w:bidi="en-US"/>
        </w:rPr>
        <w:t xml:space="preserve"> is defined.</w:t>
      </w:r>
    </w:p>
    <w:p>
      <w:pPr>
        <w:pStyle w:val="22"/>
        <w:keepNext/>
        <w:keepLines/>
        <w:widowControl w:val="0"/>
        <w:shd w:val="clear" w:color="auto" w:fill="auto"/>
        <w:spacing w:before="0" w:after="194" w:line="280" w:lineRule="exact"/>
        <w:ind w:left="0" w:right="0" w:firstLine="0"/>
      </w:pPr>
      <w:bookmarkStart w:id="1334" w:name="bookmark1352"/>
      <w:bookmarkStart w:id="1335" w:name="bookmark1353"/>
      <w:bookmarkStart w:id="1336" w:name="bookmark1354"/>
      <w:r>
        <w:rPr>
          <w:color w:val="000000"/>
          <w:spacing w:val="0"/>
          <w:w w:val="100"/>
          <w:position w:val="0"/>
          <w:lang w:val="en-US" w:eastAsia="en-US" w:bidi="en-US"/>
        </w:rPr>
        <w:t>mprocedure</w:t>
      </w:r>
      <w:bookmarkEnd w:id="1334"/>
      <w:bookmarkEnd w:id="1335"/>
      <w:bookmarkEnd w:id="1336"/>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w:t>
      </w:r>
      <w:r>
        <w:rPr>
          <w:rStyle w:val="93"/>
        </w:rPr>
        <w:t>mprocedure</w:t>
      </w:r>
      <w:r>
        <w:rPr>
          <w:color w:val="000000"/>
          <w:spacing w:val="0"/>
          <w:w w:val="100"/>
          <w:position w:val="0"/>
          <w:lang w:val="en-US" w:eastAsia="en-US" w:bidi="en-US"/>
        </w:rPr>
        <w:t xml:space="preserve"> function is a more primitive facility on which </w:t>
      </w:r>
      <w:r>
        <w:rPr>
          <w:rStyle w:val="93"/>
        </w:rPr>
        <w:t>defmacro</w:t>
      </w:r>
      <w:r>
        <w:rPr>
          <w:color w:val="000000"/>
          <w:spacing w:val="0"/>
          <w:w w:val="100"/>
          <w:position w:val="0"/>
          <w:lang w:val="en-US" w:eastAsia="en-US" w:bidi="en-US"/>
        </w:rPr>
        <w:t xml:space="preserve"> is based. Avoid using </w:t>
      </w:r>
      <w:r>
        <w:rPr>
          <w:rStyle w:val="93"/>
        </w:rPr>
        <w:t>mprocedure</w:t>
      </w:r>
      <w:r>
        <w:rPr>
          <w:color w:val="000000"/>
          <w:spacing w:val="0"/>
          <w:w w:val="100"/>
          <w:position w:val="0"/>
          <w:lang w:val="en-US" w:eastAsia="en-US" w:bidi="en-US"/>
        </w:rPr>
        <w:t xml:space="preserve"> in new code that you are developing. Use </w:t>
      </w:r>
      <w:r>
        <w:rPr>
          <w:rStyle w:val="93"/>
        </w:rPr>
        <w:t>defmacro</w:t>
      </w:r>
      <w:r>
        <w:rPr>
          <w:color w:val="000000"/>
          <w:spacing w:val="0"/>
          <w:w w:val="100"/>
          <w:position w:val="0"/>
          <w:lang w:val="en-US" w:eastAsia="en-US" w:bidi="en-US"/>
        </w:rPr>
        <w:t xml:space="preserve"> instead. While compiling source code, when SKILL encounters an </w:t>
      </w:r>
      <w:r>
        <w:rPr>
          <w:rStyle w:val="93"/>
        </w:rPr>
        <w:t>mprocedure</w:t>
      </w:r>
      <w:r>
        <w:rPr>
          <w:color w:val="000000"/>
          <w:spacing w:val="0"/>
          <w:w w:val="100"/>
          <w:position w:val="0"/>
          <w:lang w:val="en-US" w:eastAsia="en-US" w:bidi="en-US"/>
        </w:rPr>
        <w:t xml:space="preserve"> call, the entire list representing the function call is passed to the </w:t>
      </w:r>
      <w:r>
        <w:rPr>
          <w:rStyle w:val="93"/>
        </w:rPr>
        <w:t>mprocedure</w:t>
      </w:r>
      <w:r>
        <w:rPr>
          <w:color w:val="000000"/>
          <w:spacing w:val="0"/>
          <w:w w:val="100"/>
          <w:position w:val="0"/>
          <w:lang w:val="en-US" w:eastAsia="en-US" w:bidi="en-US"/>
        </w:rPr>
        <w:t xml:space="preserve"> immediately, bound to the single formal argument. The result of the last expression computed within the </w:t>
      </w:r>
      <w:r>
        <w:rPr>
          <w:rStyle w:val="93"/>
        </w:rPr>
        <w:t>mprocedure</w:t>
      </w:r>
      <w:r>
        <w:rPr>
          <w:color w:val="000000"/>
          <w:spacing w:val="0"/>
          <w:w w:val="100"/>
          <w:position w:val="0"/>
          <w:lang w:val="en-US" w:eastAsia="en-US" w:bidi="en-US"/>
        </w:rPr>
        <w:t xml:space="preserve"> is compiled.</w:t>
      </w:r>
    </w:p>
    <w:p>
      <w:pPr>
        <w:pStyle w:val="22"/>
        <w:keepNext/>
        <w:keepLines/>
        <w:widowControl w:val="0"/>
        <w:shd w:val="clear" w:color="auto" w:fill="auto"/>
        <w:spacing w:before="0" w:after="196" w:line="280" w:lineRule="exact"/>
        <w:ind w:left="0" w:right="0" w:firstLine="0"/>
      </w:pPr>
      <w:bookmarkStart w:id="1337" w:name="bookmark1355"/>
      <w:bookmarkStart w:id="1338" w:name="bookmark1356"/>
      <w:bookmarkStart w:id="1339" w:name="bookmark1357"/>
      <w:r>
        <w:rPr>
          <w:color w:val="000000"/>
          <w:spacing w:val="0"/>
          <w:w w:val="100"/>
          <w:position w:val="0"/>
          <w:lang w:val="en-US" w:eastAsia="en-US" w:bidi="en-US"/>
        </w:rPr>
        <w:t>Using the Backquote (') Operator with defmacro</w:t>
      </w:r>
      <w:bookmarkEnd w:id="1337"/>
      <w:bookmarkEnd w:id="1338"/>
      <w:bookmarkEnd w:id="1339"/>
    </w:p>
    <w:p>
      <w:pPr>
        <w:pStyle w:val="19"/>
        <w:widowControl w:val="0"/>
        <w:shd w:val="clear" w:color="auto" w:fill="auto"/>
        <w:spacing w:before="0" w:after="0" w:line="283" w:lineRule="exact"/>
        <w:ind w:left="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0" o:spid="_x0000_s1301" type="#_x0000_t202" style="position:absolute;left:0;margin-left:4.8pt;margin-top:31.3pt;height:32.85pt;width:177.1pt;mso-position-horizontal-relative:margin;mso-wrap-distance-bottom:0pt;mso-wrap-distance-top:0pt;rotation:0f;z-index:-2515507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720" w:right="380"/>
                    <w:jc w:val="left"/>
                  </w:pPr>
                  <w:r>
                    <w:rPr>
                      <w:rStyle w:val="91"/>
                    </w:rPr>
                    <w:t>(defmacro myGreeting (_arg) let((_res)</w:t>
                  </w:r>
                </w:p>
                <w:p>
                  <w:pPr>
                    <w:pStyle w:val="27"/>
                    <w:widowControl w:val="0"/>
                    <w:shd w:val="clear" w:color="auto" w:fill="auto"/>
                    <w:spacing w:before="0" w:after="0"/>
                    <w:ind w:left="0" w:right="0" w:firstLine="0"/>
                    <w:jc w:val="right"/>
                  </w:pPr>
                  <w:r>
                    <w:rPr>
                      <w:rStyle w:val="91"/>
                    </w:rPr>
                    <w:t>cond( (isMorning()</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1" o:spid="_x0000_s1302" type="#_x0000_t202" style="position:absolute;left:0;margin-left:3.35pt;margin-top:102.55pt;height:12.35pt;width:4.55pt;mso-position-horizontal-relative:margin;mso-wrap-distance-bottom:0pt;mso-wrap-distance-top:0pt;rotation:0f;z-index:-2515496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2" o:spid="_x0000_s1303" type="#_x0000_t202" style="position:absolute;left:0;margin-left:74.4pt;margin-top:61.3pt;height:42.65pt;width:211.2pt;mso-position-horizontal-relative:margin;mso-wrap-distance-bottom:9.1pt;mso-wrap-distance-top:0pt;rotation:0f;z-index:-2515486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1640" w:right="0" w:firstLine="540"/>
                    <w:jc w:val="left"/>
                  </w:pPr>
                  <w:r>
                    <w:rPr>
                      <w:rStyle w:val="91"/>
                    </w:rPr>
                    <w:t>res= sprintf(nil (isEvening()</w:t>
                  </w:r>
                </w:p>
                <w:p>
                  <w:pPr>
                    <w:pStyle w:val="27"/>
                    <w:widowControl w:val="0"/>
                    <w:shd w:val="clear" w:color="auto" w:fill="auto"/>
                    <w:spacing w:before="0" w:after="0"/>
                    <w:ind w:left="1640" w:right="0" w:firstLine="540"/>
                    <w:jc w:val="left"/>
                  </w:pPr>
                  <w:r>
                    <w:rPr>
                      <w:rStyle w:val="91"/>
                    </w:rPr>
                    <w:t>_res= sprintf(nil</w:t>
                  </w:r>
                </w:p>
                <w:p>
                  <w:pPr>
                    <w:pStyle w:val="27"/>
                    <w:widowControl w:val="0"/>
                    <w:shd w:val="clear" w:color="auto" w:fill="auto"/>
                    <w:spacing w:before="0" w:after="0"/>
                    <w:ind w:left="0" w:right="0" w:firstLine="0"/>
                    <w:jc w:val="left"/>
                  </w:pPr>
                  <w:r>
                    <w:rPr>
                      <w:rStyle w:val="91"/>
                    </w:rPr>
                    <w:t>'println(,_res))</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3" o:spid="_x0000_s1304" type="#_x0000_t202" style="position:absolute;left:0;margin-left:285.6pt;margin-top:53.25pt;height:43.2pt;width:102.25pt;mso-position-horizontal-relative:margin;mso-wrap-distance-bottom:16.6pt;mso-wrap-distance-top:0pt;rotation:0f;z-index:-2515476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403" w:lineRule="exact"/>
                    <w:ind w:left="0" w:right="0" w:firstLine="0"/>
                    <w:jc w:val="right"/>
                  </w:pPr>
                  <w:r>
                    <w:rPr>
                      <w:rStyle w:val="91"/>
                    </w:rPr>
                    <w:t>"Good morning %s" "Good evening %s</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4" o:spid="_x0000_s1305" type="#_x0000_t202" style="position:absolute;left:0;margin-left:398.65pt;margin-top:61.55pt;height:32.55pt;width:41.3pt;mso-position-horizontal-relative:margin;mso-wrap-distance-bottom:18.95pt;mso-wrap-distance-top:0pt;rotation:0f;z-index:-2515466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180" w:line="190" w:lineRule="exact"/>
                    <w:ind w:left="0" w:right="0" w:firstLine="0"/>
                    <w:jc w:val="left"/>
                  </w:pPr>
                  <w:r>
                    <w:rPr>
                      <w:rStyle w:val="91"/>
                    </w:rPr>
                    <w:t>arg))</w:t>
                  </w:r>
                </w:p>
                <w:p>
                  <w:pPr>
                    <w:pStyle w:val="27"/>
                    <w:widowControl w:val="0"/>
                    <w:shd w:val="clear" w:color="auto" w:fill="auto"/>
                    <w:spacing w:before="0" w:after="0" w:line="190" w:lineRule="exact"/>
                    <w:ind w:left="0" w:right="0" w:firstLine="0"/>
                    <w:jc w:val="left"/>
                  </w:pPr>
                  <w:r>
                    <w:rPr>
                      <w:rStyle w:val="91"/>
                    </w:rPr>
                    <w:t>_arg)))</w:t>
                  </w:r>
                </w:p>
              </w:txbxContent>
            </v:textbox>
            <w10:wrap type="topAndBottom"/>
          </v:shape>
        </w:pict>
      </w:r>
      <w:r>
        <w:rPr>
          <w:color w:val="000000"/>
          <w:spacing w:val="0"/>
          <w:w w:val="100"/>
          <w:position w:val="0"/>
          <w:lang w:val="en-US" w:eastAsia="en-US" w:bidi="en-US"/>
        </w:rPr>
        <w:t xml:space="preserve">Here is a sample macro that highlights the effect of compile time macro expansion in SKILL. It assumes </w:t>
      </w:r>
      <w:r>
        <w:rPr>
          <w:rStyle w:val="93"/>
        </w:rPr>
        <w:t>isMorning</w:t>
      </w:r>
      <w:r>
        <w:rPr>
          <w:color w:val="000000"/>
          <w:spacing w:val="0"/>
          <w:w w:val="100"/>
          <w:position w:val="0"/>
          <w:lang w:val="en-US" w:eastAsia="en-US" w:bidi="en-US"/>
        </w:rPr>
        <w:t xml:space="preserve"> and </w:t>
      </w:r>
      <w:r>
        <w:rPr>
          <w:rStyle w:val="93"/>
        </w:rPr>
        <w:t>isEvening</w:t>
      </w:r>
      <w:r>
        <w:rPr>
          <w:color w:val="000000"/>
          <w:spacing w:val="0"/>
          <w:w w:val="100"/>
          <w:position w:val="0"/>
          <w:lang w:val="en-US" w:eastAsia="en-US" w:bidi="en-US"/>
        </w:rPr>
        <w:t xml:space="preserve"> are defined.</w:t>
      </w:r>
    </w:p>
    <w:p>
      <w:pPr>
        <w:pStyle w:val="19"/>
        <w:widowControl w:val="0"/>
        <w:shd w:val="clear" w:color="auto" w:fill="auto"/>
        <w:spacing w:before="0" w:after="149" w:line="230" w:lineRule="exact"/>
        <w:ind w:left="0" w:right="0" w:firstLine="0"/>
        <w:jc w:val="left"/>
      </w:pPr>
      <w:r>
        <w:rPr>
          <w:color w:val="000000"/>
          <w:spacing w:val="0"/>
          <w:w w:val="100"/>
          <w:position w:val="0"/>
          <w:lang w:val="en-US" w:eastAsia="en-US" w:bidi="en-US"/>
        </w:rPr>
        <w:t xml:space="preserve">Use the utility function </w:t>
      </w:r>
      <w:r>
        <w:rPr>
          <w:rStyle w:val="93"/>
        </w:rPr>
        <w:t>expandMacro</w:t>
      </w:r>
      <w:r>
        <w:rPr>
          <w:color w:val="000000"/>
          <w:spacing w:val="0"/>
          <w:w w:val="100"/>
          <w:position w:val="0"/>
          <w:lang w:val="en-US" w:eastAsia="en-US" w:bidi="en-US"/>
        </w:rPr>
        <w:t xml:space="preserve"> to test the expansion, for example,</w:t>
      </w:r>
      <w:r>
        <w:rPr>
          <w:color w:val="000000"/>
          <w:spacing w:val="0"/>
          <w:w w:val="100"/>
          <w:position w:val="0"/>
          <w:lang w:val="en-US" w:eastAsia="en-US" w:bidi="en-US"/>
        </w:rPr>
        <w:br w:type="page"/>
      </w:r>
      <w:r>
        <w:rPr>
          <w:rStyle w:val="92"/>
        </w:rPr>
        <w:t>expandMacro('myGreeting(</w:t>
      </w:r>
      <w:r>
        <w:rPr>
          <w:rStyle w:val="92"/>
          <w:vertAlign w:val="superscript"/>
        </w:rPr>
        <w:t>M</w:t>
      </w:r>
      <w:r>
        <w:rPr>
          <w:rStyle w:val="92"/>
        </w:rPr>
        <w:t>Sue</w:t>
      </w:r>
      <w:r>
        <w:rPr>
          <w:rStyle w:val="92"/>
          <w:vertAlign w:val="superscript"/>
        </w:rPr>
        <w:t>M</w:t>
      </w:r>
      <w:r>
        <w:rPr>
          <w:rStyle w:val="92"/>
        </w:rPr>
        <w:t xml:space="preserve">}) </w:t>
      </w:r>
      <w:r>
        <w:rPr>
          <w:rStyle w:val="124"/>
        </w:rPr>
        <w:t>；</w:t>
      </w:r>
      <w:r>
        <w:rPr>
          <w:rStyle w:val="92"/>
        </w:rPr>
        <w:t xml:space="preserve"> using the above definition =&gt; println(</w:t>
      </w:r>
      <w:r>
        <w:rPr>
          <w:rStyle w:val="92"/>
          <w:vertAlign w:val="superscript"/>
        </w:rPr>
        <w:t>M</w:t>
      </w:r>
      <w:r>
        <w:rPr>
          <w:rStyle w:val="92"/>
        </w:rPr>
        <w:t>Good morning Sue") ; if isMorning returns t</w:t>
      </w:r>
    </w:p>
    <w:p>
      <w:pPr>
        <w:pStyle w:val="19"/>
        <w:widowControl w:val="0"/>
        <w:shd w:val="clear" w:color="auto" w:fill="auto"/>
        <w:spacing w:before="0" w:after="240" w:line="278" w:lineRule="exact"/>
        <w:ind w:left="0" w:right="0" w:firstLine="0"/>
        <w:jc w:val="left"/>
      </w:pPr>
      <w:r>
        <w:rPr>
          <w:color w:val="000000"/>
          <w:spacing w:val="0"/>
          <w:w w:val="100"/>
          <w:position w:val="0"/>
          <w:lang w:val="en-US" w:eastAsia="en-US" w:bidi="en-US"/>
        </w:rPr>
        <w:t xml:space="preserve">When called, </w:t>
      </w:r>
      <w:r>
        <w:rPr>
          <w:rStyle w:val="93"/>
        </w:rPr>
        <w:t>myGreeting</w:t>
      </w:r>
      <w:r>
        <w:rPr>
          <w:color w:val="000000"/>
          <w:spacing w:val="0"/>
          <w:w w:val="100"/>
          <w:position w:val="0"/>
          <w:lang w:val="en-US" w:eastAsia="en-US" w:bidi="en-US"/>
        </w:rPr>
        <w:t xml:space="preserve"> returns a </w:t>
      </w:r>
      <w:r>
        <w:rPr>
          <w:rStyle w:val="93"/>
        </w:rPr>
        <w:t>println</w:t>
      </w:r>
      <w:r>
        <w:rPr>
          <w:color w:val="000000"/>
          <w:spacing w:val="0"/>
          <w:w w:val="100"/>
          <w:position w:val="0"/>
          <w:lang w:val="en-US" w:eastAsia="en-US" w:bidi="en-US"/>
        </w:rPr>
        <w:t xml:space="preserve"> statement with the desired greeting to be in-line substituted for the call to </w:t>
      </w:r>
      <w:r>
        <w:rPr>
          <w:rStyle w:val="93"/>
        </w:rPr>
        <w:t>myGreeting.</w:t>
      </w:r>
      <w:r>
        <w:rPr>
          <w:color w:val="000000"/>
          <w:spacing w:val="0"/>
          <w:w w:val="100"/>
          <w:position w:val="0"/>
          <w:lang w:val="en-US" w:eastAsia="en-US" w:bidi="en-US"/>
        </w:rPr>
        <w:t xml:space="preserve"> Because the call to </w:t>
      </w:r>
      <w:r>
        <w:rPr>
          <w:rStyle w:val="93"/>
        </w:rPr>
        <w:t>sprintf</w:t>
      </w:r>
      <w:r>
        <w:rPr>
          <w:color w:val="000000"/>
          <w:spacing w:val="0"/>
          <w:w w:val="100"/>
          <w:position w:val="0"/>
          <w:lang w:val="en-US" w:eastAsia="en-US" w:bidi="en-US"/>
        </w:rPr>
        <w:t xml:space="preserve"> inside </w:t>
      </w:r>
      <w:r>
        <w:rPr>
          <w:rStyle w:val="93"/>
        </w:rPr>
        <w:t>myGreeting</w:t>
      </w:r>
      <w:r>
        <w:rPr>
          <w:color w:val="000000"/>
          <w:spacing w:val="0"/>
          <w:w w:val="100"/>
          <w:position w:val="0"/>
          <w:lang w:val="en-US" w:eastAsia="en-US" w:bidi="en-US"/>
        </w:rPr>
        <w:t xml:space="preserve"> is performed outside of the expression returned, the greeting message reflects the time when the code was compiled, and not when it was run.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This is how </w:t>
      </w:r>
      <w:r>
        <w:rPr>
          <w:rStyle w:val="93"/>
        </w:rPr>
        <w:t>myGreeting</w:t>
      </w:r>
      <w:r>
        <w:rPr>
          <w:color w:val="000000"/>
          <w:spacing w:val="0"/>
          <w:w w:val="100"/>
          <w:position w:val="0"/>
          <w:lang w:val="en-US" w:eastAsia="en-US" w:bidi="en-US"/>
        </w:rPr>
        <w:t xml:space="preserve"> should be rewritten to have the greeting message reflect the time the code was run:</w:t>
      </w:r>
    </w:p>
    <w:p>
      <w:pPr>
        <w:pStyle w:val="27"/>
        <w:widowControl w:val="0"/>
        <w:shd w:val="clear" w:color="auto" w:fill="auto"/>
        <w:spacing w:before="0" w:after="0"/>
        <w:ind w:left="0" w:right="0" w:firstLine="0"/>
        <w:jc w:val="left"/>
      </w:pPr>
      <w:r>
        <w:rPr>
          <w:color w:val="000000"/>
          <w:spacing w:val="0"/>
          <w:w w:val="100"/>
          <w:position w:val="0"/>
          <w:lang w:val="en-US" w:eastAsia="en-US" w:bidi="en-US"/>
        </w:rPr>
        <w:t>(defmacro myGreeting (_arg)</w:t>
      </w:r>
    </w:p>
    <w:p>
      <w:pPr>
        <w:pStyle w:val="27"/>
        <w:widowControl w:val="0"/>
        <w:shd w:val="clear" w:color="auto" w:fill="auto"/>
        <w:spacing w:before="0" w:after="0"/>
        <w:ind w:left="640" w:right="0" w:firstLine="0"/>
        <w:jc w:val="left"/>
      </w:pPr>
      <w:r>
        <w:rPr>
          <w:color w:val="000000"/>
          <w:spacing w:val="0"/>
          <w:w w:val="100"/>
          <w:position w:val="0"/>
          <w:lang w:val="en-US" w:eastAsia="en-US" w:bidi="en-US"/>
        </w:rPr>
        <w:t>'let((_res)</w:t>
      </w:r>
    </w:p>
    <w:p>
      <w:pPr>
        <w:pStyle w:val="27"/>
        <w:widowControl w:val="0"/>
        <w:shd w:val="clear" w:color="auto" w:fill="auto"/>
        <w:spacing w:before="0" w:after="0"/>
        <w:ind w:left="1000" w:right="0" w:firstLine="0"/>
        <w:jc w:val="left"/>
      </w:pPr>
      <w:r>
        <w:rPr>
          <w:color w:val="000000"/>
          <w:spacing w:val="0"/>
          <w:w w:val="100"/>
          <w:position w:val="0"/>
          <w:lang w:val="en-US" w:eastAsia="en-US" w:bidi="en-US"/>
        </w:rPr>
        <w:t>cond( (isMorning()</w:t>
      </w:r>
    </w:p>
    <w:p>
      <w:pPr>
        <w:pStyle w:val="27"/>
        <w:widowControl w:val="0"/>
        <w:shd w:val="clear" w:color="auto" w:fill="auto"/>
        <w:spacing w:before="0" w:after="0"/>
        <w:ind w:left="1000" w:right="0" w:firstLine="1540"/>
        <w:jc w:val="left"/>
      </w:pPr>
      <w:r>
        <w:rPr>
          <w:color w:val="000000"/>
          <w:spacing w:val="0"/>
          <w:w w:val="100"/>
          <w:position w:val="0"/>
          <w:lang w:val="en-US" w:eastAsia="en-US" w:bidi="en-US"/>
        </w:rPr>
        <w:t>_res= sprintf(nil "Good morning %s" ,_arg))</w:t>
      </w:r>
    </w:p>
    <w:p>
      <w:pPr>
        <w:pStyle w:val="27"/>
        <w:widowControl w:val="0"/>
        <w:shd w:val="clear" w:color="auto" w:fill="auto"/>
        <w:spacing w:before="0" w:after="0"/>
        <w:ind w:left="2240" w:right="0" w:firstLine="0"/>
        <w:jc w:val="left"/>
      </w:pPr>
      <w:r>
        <w:rPr>
          <w:color w:val="000000"/>
          <w:spacing w:val="0"/>
          <w:w w:val="100"/>
          <w:position w:val="0"/>
          <w:lang w:val="en-US" w:eastAsia="en-US" w:bidi="en-US"/>
        </w:rPr>
        <w:t>(isEvening()</w:t>
      </w:r>
    </w:p>
    <w:p>
      <w:pPr>
        <w:pStyle w:val="27"/>
        <w:widowControl w:val="0"/>
        <w:shd w:val="clear" w:color="auto" w:fill="auto"/>
        <w:spacing w:before="0" w:after="0"/>
        <w:ind w:left="1000" w:right="1940" w:firstLine="1540"/>
        <w:jc w:val="left"/>
      </w:pPr>
      <w:r>
        <w:rPr>
          <w:color w:val="000000"/>
          <w:spacing w:val="0"/>
          <w:w w:val="100"/>
          <w:position w:val="0"/>
          <w:lang w:val="en-US" w:eastAsia="en-US" w:bidi="en-US"/>
        </w:rPr>
        <w:t>_res= sprintf(nil "Good evening %s" ,_arg))) println(_res))</w:t>
      </w:r>
    </w:p>
    <w:p>
      <w:pPr>
        <w:pStyle w:val="27"/>
        <w:widowControl w:val="0"/>
        <w:shd w:val="clear" w:color="auto" w:fill="auto"/>
        <w:spacing w:before="0" w:after="191" w:line="190" w:lineRule="exact"/>
        <w:ind w:left="0" w:right="0" w:firstLine="0"/>
        <w:jc w:val="left"/>
      </w:pPr>
      <w:r>
        <w:rPr>
          <w:color w:val="000000"/>
          <w:spacing w:val="0"/>
          <w:w w:val="100"/>
          <w:position w:val="0"/>
          <w:lang w:val="en-US" w:eastAsia="en-US" w:bidi="en-US"/>
        </w:rPr>
        <w:t>)</w:t>
      </w:r>
    </w:p>
    <w:p>
      <w:pPr>
        <w:pStyle w:val="19"/>
        <w:widowControl w:val="0"/>
        <w:shd w:val="clear" w:color="auto" w:fill="auto"/>
        <w:spacing w:before="0" w:after="476" w:line="230" w:lineRule="exact"/>
        <w:ind w:left="0" w:right="0" w:firstLine="0"/>
        <w:jc w:val="left"/>
      </w:pPr>
      <w:r>
        <w:rPr>
          <w:color w:val="000000"/>
          <w:spacing w:val="0"/>
          <w:w w:val="100"/>
          <w:position w:val="0"/>
          <w:lang w:val="en-US" w:eastAsia="en-US" w:bidi="en-US"/>
        </w:rPr>
        <w:t xml:space="preserve">The above, when compiled, substitutes the entire </w:t>
      </w:r>
      <w:r>
        <w:rPr>
          <w:rStyle w:val="93"/>
        </w:rPr>
        <w:t>let</w:t>
      </w:r>
      <w:r>
        <w:rPr>
          <w:color w:val="000000"/>
          <w:spacing w:val="0"/>
          <w:w w:val="100"/>
          <w:position w:val="0"/>
          <w:lang w:val="en-US" w:eastAsia="en-US" w:bidi="en-US"/>
        </w:rPr>
        <w:t xml:space="preserve"> expression in-line for the macro call.</w:t>
      </w:r>
    </w:p>
    <w:p>
      <w:pPr>
        <w:pStyle w:val="22"/>
        <w:keepNext/>
        <w:keepLines/>
        <w:widowControl w:val="0"/>
        <w:shd w:val="clear" w:color="auto" w:fill="auto"/>
        <w:spacing w:before="0" w:after="194" w:line="280" w:lineRule="exact"/>
        <w:ind w:left="0" w:right="0" w:firstLine="0"/>
        <w:jc w:val="left"/>
      </w:pPr>
      <w:bookmarkStart w:id="1340" w:name="bookmark1358"/>
      <w:bookmarkStart w:id="1341" w:name="bookmark1359"/>
      <w:bookmarkStart w:id="1342" w:name="bookmark1360"/>
      <w:r>
        <w:rPr>
          <w:color w:val="000000"/>
          <w:spacing w:val="0"/>
          <w:w w:val="100"/>
          <w:position w:val="0"/>
          <w:lang w:val="en-US" w:eastAsia="en-US" w:bidi="en-US"/>
        </w:rPr>
        <w:t>Using an @rest Argument with defmacro</w:t>
      </w:r>
      <w:bookmarkEnd w:id="1340"/>
      <w:bookmarkEnd w:id="1341"/>
      <w:bookmarkEnd w:id="1342"/>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next macro example shows how a functionality can be implemented efficiently by exploiting in-line expansion. The macro implements </w:t>
      </w:r>
      <w:r>
        <w:rPr>
          <w:rStyle w:val="93"/>
        </w:rPr>
        <w:t>letStar (read: let-star).</w:t>
      </w:r>
      <w:r>
        <w:rPr>
          <w:color w:val="000000"/>
          <w:spacing w:val="0"/>
          <w:w w:val="100"/>
          <w:position w:val="0"/>
          <w:lang w:val="en-US" w:eastAsia="en-US" w:bidi="en-US"/>
        </w:rPr>
        <w:t xml:space="preserve"> It differs from regular </w:t>
      </w:r>
      <w:r>
        <w:rPr>
          <w:rStyle w:val="93"/>
        </w:rPr>
        <w:t>let</w:t>
      </w:r>
      <w:r>
        <w:rPr>
          <w:color w:val="000000"/>
          <w:spacing w:val="0"/>
          <w:w w:val="100"/>
          <w:position w:val="0"/>
          <w:lang w:val="en-US" w:eastAsia="en-US" w:bidi="en-US"/>
        </w:rPr>
        <w:t xml:space="preserve"> in that it performs the bindings for the declared local variables in sequence, so an earlier declared variable can be used in expressions evaluated to bind subsequent variable declarations, which is not safe to do in a </w:t>
      </w:r>
      <w:r>
        <w:rPr>
          <w:rStyle w:val="93"/>
        </w:rPr>
        <w:t>let.</w:t>
      </w:r>
      <w:r>
        <w:rPr>
          <w:color w:val="000000"/>
          <w:spacing w:val="0"/>
          <w:w w:val="100"/>
          <w:position w:val="0"/>
          <w:lang w:val="en-US" w:eastAsia="en-US" w:bidi="en-US"/>
        </w:rPr>
        <w:t xml:space="preserve"> For example:</w:t>
      </w:r>
    </w:p>
    <w:p>
      <w:pPr>
        <w:pStyle w:val="27"/>
        <w:widowControl w:val="0"/>
        <w:shd w:val="clear" w:color="auto" w:fill="auto"/>
        <w:tabs>
          <w:tab w:val="left" w:pos="2866"/>
        </w:tabs>
        <w:spacing w:before="0" w:after="191" w:line="190" w:lineRule="exact"/>
        <w:ind w:left="0" w:right="0" w:firstLine="0"/>
      </w:pPr>
      <w:r>
        <w:rPr>
          <w:color w:val="000000"/>
          <w:spacing w:val="0"/>
          <w:w w:val="100"/>
          <w:position w:val="0"/>
          <w:lang w:val="en-US" w:eastAsia="en-US" w:bidi="en-US"/>
        </w:rPr>
        <w:t>(letStar ((x 1) (y x+1)</w:t>
      </w:r>
      <w:r>
        <w:rPr>
          <w:color w:val="000000"/>
          <w:spacing w:val="0"/>
          <w:w w:val="100"/>
          <w:position w:val="0"/>
          <w:lang w:val="en-US" w:eastAsia="en-US" w:bidi="en-US"/>
        </w:rPr>
        <w:tab/>
      </w:r>
      <w:r>
        <w:rPr>
          <w:color w:val="000000"/>
          <w:spacing w:val="0"/>
          <w:w w:val="100"/>
          <w:position w:val="0"/>
          <w:lang w:val="en-US" w:eastAsia="en-US" w:bidi="en-US"/>
        </w:rPr>
        <w:t>...)</w:t>
      </w:r>
    </w:p>
    <w:p>
      <w:pPr>
        <w:pStyle w:val="19"/>
        <w:widowControl w:val="0"/>
        <w:shd w:val="clear" w:color="auto" w:fill="auto"/>
        <w:spacing w:before="0" w:after="248" w:line="230" w:lineRule="exact"/>
        <w:ind w:left="0" w:right="0" w:firstLine="0"/>
      </w:pPr>
      <w:r>
        <w:rPr>
          <w:color w:val="000000"/>
          <w:spacing w:val="0"/>
          <w:w w:val="100"/>
          <w:position w:val="0"/>
          <w:lang w:val="en-US" w:eastAsia="en-US" w:bidi="en-US"/>
        </w:rPr>
        <w:t xml:space="preserve">guarantees that x is first bound to 1 when the binding for </w:t>
      </w:r>
      <w:r>
        <w:rPr>
          <w:rStyle w:val="93"/>
        </w:rPr>
        <w:t>y</w:t>
      </w:r>
      <w:r>
        <w:rPr>
          <w:color w:val="000000"/>
          <w:spacing w:val="0"/>
          <w:w w:val="100"/>
          <w:position w:val="0"/>
          <w:lang w:val="en-US" w:eastAsia="en-US" w:bidi="en-US"/>
        </w:rPr>
        <w:t xml:space="preserve"> is done.</w:t>
      </w:r>
    </w:p>
    <w:p>
      <w:pPr>
        <w:pStyle w:val="19"/>
        <w:widowControl w:val="0"/>
        <w:shd w:val="clear" w:color="auto" w:fill="auto"/>
        <w:spacing w:before="0" w:after="0" w:line="230" w:lineRule="exact"/>
        <w:ind w:left="0" w:right="0" w:firstLine="0"/>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5" o:spid="_x0000_s1306" type="#_x0000_t202" style="position:absolute;left:0;margin-left:2.4pt;margin-top:17.4pt;height:12.35pt;width:97.9pt;mso-position-horizontal-relative:margin;mso-wrap-distance-bottom:48.7pt;mso-wrap-distance-top:0pt;rotation:0f;z-index:-2515456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defmacro(letStar</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6" o:spid="_x0000_s1307" type="#_x0000_t202" style="position:absolute;left:0;margin-left:106.8pt;margin-top:18.5pt;height:51.6pt;width:309.1pt;mso-position-horizontal-relative:margin;mso-wrap-distance-bottom:0pt;mso-wrap-distance-top:0pt;rotation:0f;z-index:-2515445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3020" w:firstLine="0"/>
                    <w:jc w:val="left"/>
                  </w:pPr>
                  <w:r>
                    <w:rPr>
                      <w:rStyle w:val="91"/>
                    </w:rPr>
                    <w:t>(decl @rest body) cond(( zerop(length(decl))</w:t>
                  </w:r>
                </w:p>
                <w:p>
                  <w:pPr>
                    <w:pStyle w:val="27"/>
                    <w:widowControl w:val="0"/>
                    <w:shd w:val="clear" w:color="auto" w:fill="auto"/>
                    <w:spacing w:before="0" w:after="0"/>
                    <w:ind w:left="2380" w:right="0" w:firstLine="0"/>
                    <w:jc w:val="left"/>
                  </w:pPr>
                  <w:r>
                    <w:rPr>
                      <w:rStyle w:val="91"/>
                    </w:rPr>
                    <w:t>cons(‘progn body))</w:t>
                  </w:r>
                </w:p>
                <w:p>
                  <w:pPr>
                    <w:pStyle w:val="27"/>
                    <w:widowControl w:val="0"/>
                    <w:shd w:val="clear" w:color="auto" w:fill="auto"/>
                    <w:spacing w:before="0" w:after="0"/>
                    <w:ind w:left="980" w:right="0" w:firstLine="0"/>
                    <w:jc w:val="left"/>
                  </w:pPr>
                  <w:r>
                    <w:rPr>
                      <w:rStyle w:val="91"/>
                    </w:rPr>
                    <w:t>(t ‘let((,car(decl))</w:t>
                  </w:r>
                </w:p>
                <w:p>
                  <w:pPr>
                    <w:pStyle w:val="27"/>
                    <w:widowControl w:val="0"/>
                    <w:shd w:val="clear" w:color="auto" w:fill="auto"/>
                    <w:spacing w:before="0" w:after="0"/>
                    <w:ind w:left="0" w:right="0" w:firstLine="0"/>
                    <w:jc w:val="right"/>
                  </w:pPr>
                  <w:r>
                    <w:rPr>
                      <w:rStyle w:val="91"/>
                    </w:rPr>
                    <w:t>letStar(,cdr(decl},@body}}}</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7" o:spid="_x0000_s1308" type="#_x0000_t202" style="position:absolute;left:0;margin-left:111.35pt;margin-top:68.5pt;height:12.35pt;width:4.55pt;mso-position-horizontal-relative:margin;mso-wrap-distance-bottom:7.95pt;mso-wrap-distance-top:0pt;rotation:0f;z-index:-2515435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18" o:spid="_x0000_s1309" type="#_x0000_t202" style="position:absolute;left:0;margin-left:3.35pt;margin-top:78.35pt;height:12.35pt;width:4.55pt;mso-position-horizontal-relative:margin;mso-wrap-distance-bottom:0pt;mso-wrap-distance-top:0pt;rotation:0f;z-index:-2515425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 xml:space="preserve">The </w:t>
      </w:r>
      <w:r>
        <w:rPr>
          <w:rStyle w:val="93"/>
        </w:rPr>
        <w:t>letStar</w:t>
      </w:r>
      <w:r>
        <w:rPr>
          <w:color w:val="000000"/>
          <w:spacing w:val="0"/>
          <w:w w:val="100"/>
          <w:position w:val="0"/>
          <w:lang w:val="en-US" w:eastAsia="en-US" w:bidi="en-US"/>
        </w:rPr>
        <w:t xml:space="preserve"> macro</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is defined recursively. For each variable declaration, it nests </w:t>
      </w:r>
      <w:r>
        <w:rPr>
          <w:rStyle w:val="93"/>
        </w:rPr>
        <w:t>let</w:t>
      </w:r>
      <w:r>
        <w:rPr>
          <w:color w:val="000000"/>
          <w:spacing w:val="0"/>
          <w:w w:val="100"/>
          <w:position w:val="0"/>
          <w:lang w:val="en-US" w:eastAsia="en-US" w:bidi="en-US"/>
        </w:rPr>
        <w:t xml:space="preserve"> statements, thereby guaranteeing that all bindings are performed sequentially. For example:</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foo()</w:t>
      </w:r>
    </w:p>
    <w:p>
      <w:pPr>
        <w:pStyle w:val="27"/>
        <w:widowControl w:val="0"/>
        <w:shd w:val="clear" w:color="auto" w:fill="auto"/>
        <w:spacing w:before="0" w:after="222"/>
        <w:ind w:left="760" w:right="6260" w:firstLine="0"/>
        <w:jc w:val="right"/>
      </w:pPr>
      <w:r>
        <w:rPr>
          <w:color w:val="000000"/>
          <w:spacing w:val="0"/>
          <w:w w:val="100"/>
          <w:position w:val="0"/>
          <w:lang w:val="en-US" w:eastAsia="en-US" w:bidi="en-US"/>
        </w:rPr>
        <w:t>letStar(((x 1) (y x+1)) y+x))</w:t>
      </w:r>
    </w:p>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expands to</w:t>
      </w:r>
      <w:r>
        <w:br w:type="page"/>
      </w:r>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procedure(foo()</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xml:space="preserve">let(((x </w:t>
      </w:r>
      <w:r>
        <w:rPr>
          <w:rStyle w:val="199"/>
        </w:rPr>
        <w:t>1</w:t>
      </w:r>
      <w:r>
        <w:rPr>
          <w:color w:val="000000"/>
          <w:spacing w:val="0"/>
          <w:w w:val="100"/>
          <w:position w:val="0"/>
          <w:lang w:val="en-US" w:eastAsia="en-US" w:bidi="en-US"/>
        </w:rPr>
        <w:t>))</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let(((y x+</w:t>
      </w:r>
      <w:r>
        <w:rPr>
          <w:rStyle w:val="199"/>
        </w:rPr>
        <w:t>1</w:t>
      </w:r>
      <w:r>
        <w:rPr>
          <w:color w:val="000000"/>
          <w:spacing w:val="0"/>
          <w:w w:val="100"/>
          <w:position w:val="0"/>
          <w:lang w:val="en-US" w:eastAsia="en-US" w:bidi="en-US"/>
        </w:rPr>
        <w:t>))</w:t>
      </w:r>
    </w:p>
    <w:p>
      <w:pPr>
        <w:pStyle w:val="27"/>
        <w:widowControl w:val="0"/>
        <w:shd w:val="clear" w:color="auto" w:fill="auto"/>
        <w:spacing w:before="0" w:after="474"/>
        <w:ind w:left="2920" w:right="0" w:firstLine="0"/>
        <w:jc w:val="left"/>
      </w:pPr>
      <w:bookmarkStart w:id="1343" w:name="bookmark1361"/>
      <w:r>
        <w:rPr>
          <w:color w:val="000000"/>
          <w:spacing w:val="0"/>
          <w:w w:val="100"/>
          <w:position w:val="0"/>
          <w:lang w:val="en-US" w:eastAsia="en-US" w:bidi="en-US"/>
        </w:rPr>
        <w:t>progn( y+x ))))</w:t>
      </w:r>
      <w:bookmarkEnd w:id="1343"/>
    </w:p>
    <w:p>
      <w:pPr>
        <w:pStyle w:val="22"/>
        <w:keepNext/>
        <w:keepLines/>
        <w:widowControl w:val="0"/>
        <w:shd w:val="clear" w:color="auto" w:fill="auto"/>
        <w:spacing w:before="0" w:after="254" w:line="280" w:lineRule="exact"/>
        <w:ind w:left="780" w:right="0" w:hanging="780"/>
        <w:jc w:val="left"/>
      </w:pPr>
      <w:bookmarkStart w:id="1344" w:name="bookmark1362"/>
      <w:bookmarkStart w:id="1345" w:name="bookmark1363"/>
      <w:r>
        <w:rPr>
          <w:color w:val="000000"/>
          <w:spacing w:val="0"/>
          <w:w w:val="100"/>
          <w:position w:val="0"/>
          <w:lang w:val="en-US" w:eastAsia="en-US" w:bidi="en-US"/>
        </w:rPr>
        <w:t>Using @key Arguments with defmacro</w:t>
      </w:r>
      <w:bookmarkEnd w:id="1344"/>
      <w:bookmarkEnd w:id="1345"/>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following example illustrates a custom syntax for a special way to build a list from an original list by applying a filter and a transformation. To build a list of the squares of the odd integers in the list</w:t>
      </w:r>
    </w:p>
    <w:p>
      <w:pPr>
        <w:pStyle w:val="27"/>
        <w:widowControl w:val="0"/>
        <w:shd w:val="clear" w:color="auto" w:fill="auto"/>
        <w:spacing w:before="0" w:after="125" w:line="260" w:lineRule="exact"/>
        <w:ind w:left="780" w:right="0" w:firstLine="0"/>
        <w:jc w:val="left"/>
      </w:pPr>
      <w:r>
        <w:rPr>
          <w:color w:val="000000"/>
          <w:spacing w:val="0"/>
          <w:w w:val="100"/>
          <w:position w:val="0"/>
          <w:lang w:val="en-US" w:eastAsia="en-US" w:bidi="en-US"/>
        </w:rPr>
        <w:t xml:space="preserve">(0 1 2 3 4 5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xml:space="preserve"> 9 )</w:t>
      </w:r>
    </w:p>
    <w:p>
      <w:pPr>
        <w:pStyle w:val="19"/>
        <w:widowControl w:val="0"/>
        <w:shd w:val="clear" w:color="auto" w:fill="auto"/>
        <w:spacing w:before="0" w:after="109" w:line="220" w:lineRule="exact"/>
        <w:ind w:left="780" w:right="0" w:hanging="780"/>
        <w:jc w:val="left"/>
      </w:pPr>
      <w:r>
        <w:rPr>
          <w:color w:val="000000"/>
          <w:spacing w:val="0"/>
          <w:w w:val="100"/>
          <w:position w:val="0"/>
          <w:lang w:val="en-US" w:eastAsia="en-US" w:bidi="en-US"/>
        </w:rPr>
        <w:t>you write</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trForeach(</w:t>
      </w:r>
    </w:p>
    <w:p>
      <w:pPr>
        <w:pStyle w:val="27"/>
        <w:framePr w:w="984" w:h="1056" w:hSpace="120" w:vSpace="99" w:wrap="around" w:vAnchor="text" w:hAnchor="margin" w:x="2814" w:y="-60"/>
        <w:widowControl w:val="0"/>
        <w:shd w:val="clear" w:color="auto" w:fill="auto"/>
        <w:spacing w:before="0" w:after="0"/>
        <w:ind w:left="0" w:right="0" w:firstLine="0"/>
        <w:jc w:val="left"/>
      </w:pPr>
      <w:r>
        <w:rPr>
          <w:rStyle w:val="91"/>
        </w:rPr>
        <w:t>x</w:t>
      </w:r>
    </w:p>
    <w:p>
      <w:pPr>
        <w:pStyle w:val="27"/>
        <w:framePr w:w="984" w:h="1056" w:hSpace="120" w:vSpace="99" w:wrap="around" w:vAnchor="text" w:hAnchor="margin" w:x="2814" w:y="-60"/>
        <w:widowControl w:val="0"/>
        <w:shd w:val="clear" w:color="auto" w:fill="auto"/>
        <w:spacing w:before="0" w:after="0"/>
        <w:ind w:left="0" w:right="0" w:firstLine="0"/>
        <w:jc w:val="left"/>
      </w:pPr>
      <w:r>
        <w:rPr>
          <w:rStyle w:val="91"/>
        </w:rPr>
        <w:t xml:space="preserve">'( </w:t>
      </w:r>
      <w:r>
        <w:rPr>
          <w:rStyle w:val="203"/>
        </w:rPr>
        <w:t>0</w:t>
      </w:r>
      <w:r>
        <w:rPr>
          <w:rStyle w:val="91"/>
        </w:rPr>
        <w:t xml:space="preserve"> </w:t>
      </w:r>
      <w:r>
        <w:rPr>
          <w:rStyle w:val="203"/>
        </w:rPr>
        <w:t>1</w:t>
      </w:r>
      <w:r>
        <w:rPr>
          <w:rStyle w:val="91"/>
        </w:rPr>
        <w:t xml:space="preserve"> </w:t>
      </w:r>
      <w:r>
        <w:rPr>
          <w:rStyle w:val="203"/>
        </w:rPr>
        <w:t xml:space="preserve">2 </w:t>
      </w:r>
      <w:r>
        <w:rPr>
          <w:rStyle w:val="91"/>
        </w:rPr>
        <w:t>oddp(x) x*x 81 )</w:t>
      </w:r>
    </w:p>
    <w:p>
      <w:pPr>
        <w:pStyle w:val="27"/>
        <w:widowControl w:val="0"/>
        <w:shd w:val="clear" w:color="auto" w:fill="auto"/>
        <w:spacing w:before="0" w:after="0"/>
        <w:ind w:left="78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19" o:spid="_x0000_s1310" type="#_x0000_t202" style="position:absolute;left:0;margin-left:195.1pt;margin-top:4.45pt;height:15.9pt;width:89.05pt;mso-position-horizontal-relative:margin;mso-wrap-distance-bottom:28.1pt;mso-wrap-distance-left:60.45pt;mso-wrap-distance-right:5pt;mso-wrap-distance-top:12.5pt;rotation:0f;z-index:-2515415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60" w:lineRule="exact"/>
                    <w:ind w:left="0" w:right="0" w:firstLine="0"/>
                    <w:jc w:val="left"/>
                  </w:pPr>
                  <w:r>
                    <w:rPr>
                      <w:rStyle w:val="91"/>
                    </w:rPr>
                    <w:t xml:space="preserve">3 4 5 </w:t>
                  </w:r>
                  <w:r>
                    <w:rPr>
                      <w:rStyle w:val="203"/>
                    </w:rPr>
                    <w:t>6</w:t>
                  </w:r>
                  <w:r>
                    <w:rPr>
                      <w:rStyle w:val="91"/>
                    </w:rPr>
                    <w:t xml:space="preserve"> 7 </w:t>
                  </w:r>
                  <w:r>
                    <w:rPr>
                      <w:rStyle w:val="203"/>
                    </w:rPr>
                    <w:t>8</w:t>
                  </w:r>
                  <w:r>
                    <w:rPr>
                      <w:rStyle w:val="91"/>
                    </w:rPr>
                    <w:t xml:space="preserve"> 9)</w:t>
                  </w:r>
                </w:p>
              </w:txbxContent>
            </v:textbox>
            <w10:wrap type="square" side="left"/>
          </v:shape>
        </w:pict>
      </w:r>
      <w:r>
        <w:rPr>
          <w:color w:val="000000"/>
          <w:spacing w:val="0"/>
          <w:w w:val="100"/>
          <w:position w:val="0"/>
          <w:lang w:val="en-US" w:eastAsia="en-US" w:bidi="en-US"/>
        </w:rPr>
        <w:t>?element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?list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?suchThat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?collect</w:t>
      </w:r>
    </w:p>
    <w:p>
      <w:pPr>
        <w:pStyle w:val="27"/>
        <w:widowControl w:val="0"/>
        <w:shd w:val="clear" w:color="auto" w:fill="auto"/>
        <w:spacing w:before="0" w:after="162"/>
        <w:ind w:left="780" w:right="0" w:firstLine="0"/>
        <w:jc w:val="left"/>
      </w:pPr>
      <w:r>
        <w:rPr>
          <w:color w:val="000000"/>
          <w:spacing w:val="0"/>
          <w:w w:val="100"/>
          <w:position w:val="0"/>
          <w:lang w:val="en-US" w:eastAsia="en-US" w:bidi="en-US"/>
        </w:rPr>
        <w:t>) =&gt; ( 1 9 25 49</w:t>
      </w:r>
    </w:p>
    <w:p>
      <w:pPr>
        <w:pStyle w:val="19"/>
        <w:widowControl w:val="0"/>
        <w:shd w:val="clear" w:color="auto" w:fill="auto"/>
        <w:spacing w:before="0" w:after="109" w:line="220" w:lineRule="exact"/>
        <w:ind w:left="780" w:right="0" w:hanging="780"/>
        <w:jc w:val="left"/>
      </w:pPr>
      <w:r>
        <w:rPr>
          <w:color w:val="000000"/>
          <w:spacing w:val="0"/>
          <w:w w:val="100"/>
          <w:position w:val="0"/>
          <w:lang w:val="en-US" w:eastAsia="en-US" w:bidi="en-US"/>
        </w:rPr>
        <w:t>instead of the more complicated</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foreach( mapcar x</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xml:space="preserve">setof(x '(0 1 2 3 4 5 </w:t>
      </w:r>
      <w:r>
        <w:rPr>
          <w:rStyle w:val="199"/>
        </w:rPr>
        <w:t>6</w:t>
      </w:r>
      <w:r>
        <w:rPr>
          <w:color w:val="000000"/>
          <w:spacing w:val="0"/>
          <w:w w:val="100"/>
          <w:position w:val="0"/>
          <w:lang w:val="en-US" w:eastAsia="en-US" w:bidi="en-US"/>
        </w:rPr>
        <w:t xml:space="preserve"> 7 </w:t>
      </w:r>
      <w:r>
        <w:rPr>
          <w:rStyle w:val="199"/>
        </w:rPr>
        <w:t>8</w:t>
      </w:r>
      <w:r>
        <w:rPr>
          <w:color w:val="000000"/>
          <w:spacing w:val="0"/>
          <w:w w:val="100"/>
          <w:position w:val="0"/>
          <w:lang w:val="en-US" w:eastAsia="en-US" w:bidi="en-US"/>
        </w:rPr>
        <w:t xml:space="preserve"> 9) oddp(x)) x * x</w:t>
      </w:r>
    </w:p>
    <w:p>
      <w:pPr>
        <w:pStyle w:val="27"/>
        <w:widowControl w:val="0"/>
        <w:shd w:val="clear" w:color="auto" w:fill="auto"/>
        <w:spacing w:before="0" w:after="115"/>
        <w:ind w:left="780" w:right="0" w:firstLine="0"/>
        <w:jc w:val="left"/>
      </w:pPr>
      <w:r>
        <w:rPr>
          <w:color w:val="000000"/>
          <w:spacing w:val="0"/>
          <w:w w:val="100"/>
          <w:position w:val="0"/>
          <w:lang w:val="en-US" w:eastAsia="en-US" w:bidi="en-US"/>
        </w:rPr>
        <w:t>)=&gt; (1 9 25 49 81 )</w:t>
      </w:r>
    </w:p>
    <w:p>
      <w:pPr>
        <w:pStyle w:val="19"/>
        <w:widowControl w:val="0"/>
        <w:shd w:val="clear" w:color="auto" w:fill="auto"/>
        <w:spacing w:before="0" w:after="219" w:line="278" w:lineRule="exact"/>
        <w:ind w:left="0" w:right="0" w:firstLine="0"/>
        <w:jc w:val="left"/>
      </w:pPr>
      <w:r>
        <w:rPr>
          <w:color w:val="000000"/>
          <w:spacing w:val="0"/>
          <w:w w:val="100"/>
          <w:position w:val="0"/>
          <w:lang w:val="en-US" w:eastAsia="en-US" w:bidi="en-US"/>
        </w:rPr>
        <w:t xml:space="preserve">Implementing an easy-to-maintain macro requires knowledge of how to build SKILL expressions dynamically using the backquote </w:t>
      </w:r>
      <w:r>
        <w:rPr>
          <w:rStyle w:val="120"/>
        </w:rPr>
        <w:t xml:space="preserve">(‘)， </w:t>
      </w:r>
      <w:r>
        <w:rPr>
          <w:color w:val="000000"/>
          <w:spacing w:val="0"/>
          <w:w w:val="100"/>
          <w:position w:val="0"/>
          <w:lang w:val="en-US" w:eastAsia="en-US" w:bidi="en-US"/>
        </w:rPr>
        <w:t>comma (,), and comma-at (,@) operators.</w:t>
      </w:r>
    </w:p>
    <w:p>
      <w:pPr>
        <w:pStyle w:val="19"/>
        <w:widowControl w:val="0"/>
        <w:shd w:val="clear" w:color="auto" w:fill="auto"/>
        <w:spacing w:before="0" w:after="111" w:line="230" w:lineRule="exact"/>
        <w:ind w:left="780" w:right="0" w:hanging="780"/>
        <w:jc w:val="left"/>
      </w:pPr>
      <w:r>
        <w:rPr>
          <w:color w:val="000000"/>
          <w:spacing w:val="0"/>
          <w:w w:val="100"/>
          <w:position w:val="0"/>
          <w:lang w:val="en-US" w:eastAsia="en-US" w:bidi="en-US"/>
        </w:rPr>
        <w:t xml:space="preserve">The definition for </w:t>
      </w:r>
      <w:r>
        <w:rPr>
          <w:rStyle w:val="93"/>
        </w:rPr>
        <w:t>trForeach</w:t>
      </w:r>
      <w:r>
        <w:rPr>
          <w:color w:val="000000"/>
          <w:spacing w:val="0"/>
          <w:w w:val="100"/>
          <w:position w:val="0"/>
          <w:lang w:val="en-US" w:eastAsia="en-US" w:bidi="en-US"/>
        </w:rPr>
        <w:t xml:space="preserve"> follows.</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defmacro( trForeach ( @key element list suchThat collect ) ‘foreach( mapcar ,element</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setof( ,element ,list ,suchThat )</w:t>
      </w:r>
    </w:p>
    <w:p>
      <w:pPr>
        <w:pStyle w:val="27"/>
        <w:widowControl w:val="0"/>
        <w:shd w:val="clear" w:color="auto" w:fill="auto"/>
        <w:spacing w:before="0" w:after="0"/>
        <w:ind w:left="1500" w:right="6580" w:firstLine="720"/>
        <w:jc w:val="left"/>
      </w:pPr>
      <w:r>
        <w:rPr>
          <w:color w:val="000000"/>
          <w:spacing w:val="0"/>
          <w:w w:val="100"/>
          <w:position w:val="0"/>
          <w:lang w:val="en-US" w:eastAsia="en-US" w:bidi="en-US"/>
        </w:rPr>
        <w:t>,collect ) ; foreach</w:t>
      </w:r>
    </w:p>
    <w:p>
      <w:pPr>
        <w:pStyle w:val="27"/>
        <w:widowControl w:val="0"/>
        <w:shd w:val="clear" w:color="auto" w:fill="auto"/>
        <w:spacing w:before="0" w:after="410"/>
        <w:ind w:left="780" w:right="0" w:hanging="780"/>
        <w:jc w:val="left"/>
      </w:pPr>
      <w:r>
        <w:rPr>
          <w:color w:val="000000"/>
          <w:spacing w:val="0"/>
          <w:w w:val="100"/>
          <w:position w:val="0"/>
          <w:lang w:val="en-US" w:eastAsia="en-US" w:bidi="en-US"/>
        </w:rPr>
        <w:t>) ; defmacro</w:t>
      </w:r>
    </w:p>
    <w:p>
      <w:pPr>
        <w:pStyle w:val="21"/>
        <w:keepNext/>
        <w:keepLines/>
        <w:widowControl w:val="0"/>
        <w:shd w:val="clear" w:color="auto" w:fill="auto"/>
        <w:spacing w:before="0" w:after="243" w:line="360" w:lineRule="exact"/>
        <w:ind w:left="0" w:right="0" w:firstLine="0"/>
        <w:jc w:val="left"/>
      </w:pPr>
      <w:bookmarkStart w:id="1346" w:name="bookmark1364"/>
      <w:bookmarkStart w:id="1347" w:name="bookmark1365"/>
      <w:r>
        <w:rPr>
          <w:color w:val="000000"/>
          <w:spacing w:val="0"/>
          <w:w w:val="100"/>
          <w:position w:val="0"/>
          <w:lang w:val="en-US" w:eastAsia="en-US" w:bidi="en-US"/>
        </w:rPr>
        <w:t>Variables</w:t>
      </w:r>
      <w:bookmarkEnd w:id="1346"/>
      <w:bookmarkEnd w:id="1347"/>
    </w:p>
    <w:p>
      <w:pPr>
        <w:pStyle w:val="19"/>
        <w:widowControl w:val="0"/>
        <w:shd w:val="clear" w:color="auto" w:fill="auto"/>
        <w:spacing w:before="0" w:after="0" w:line="278" w:lineRule="exact"/>
        <w:ind w:left="0" w:right="0" w:firstLine="0"/>
        <w:jc w:val="left"/>
      </w:pPr>
      <w:bookmarkStart w:id="1348" w:name="bookmark1366"/>
      <w:bookmarkStart w:id="1349" w:name="bookmark1367"/>
      <w:r>
        <w:rPr>
          <w:color w:val="000000"/>
          <w:spacing w:val="0"/>
          <w:w w:val="100"/>
          <w:position w:val="0"/>
          <w:lang w:val="en-US" w:eastAsia="en-US" w:bidi="en-US"/>
        </w:rPr>
        <w:t>SKILL uses symbols for both glob</w:t>
      </w:r>
      <w:bookmarkStart w:id="1350" w:name="bookmark1368"/>
      <w:r>
        <w:rPr>
          <w:color w:val="000000"/>
          <w:spacing w:val="0"/>
          <w:w w:val="100"/>
          <w:position w:val="0"/>
          <w:lang w:val="en-US" w:eastAsia="en-US" w:bidi="en-US"/>
        </w:rPr>
        <w:t>a</w:t>
      </w:r>
      <w:bookmarkEnd w:id="1350"/>
      <w:r>
        <w:rPr>
          <w:color w:val="000000"/>
          <w:spacing w:val="0"/>
          <w:w w:val="100"/>
          <w:position w:val="0"/>
          <w:lang w:val="en-US" w:eastAsia="en-US" w:bidi="en-US"/>
        </w:rPr>
        <w:t>l and local variables. In SKILL, global and local variables are handled differently from C and Pascal.</w:t>
      </w:r>
      <w:bookmarkEnd w:id="1348"/>
      <w:bookmarkEnd w:id="1349"/>
      <w:r>
        <w:br w:type="page"/>
      </w:r>
    </w:p>
    <w:p>
      <w:pPr>
        <w:pStyle w:val="22"/>
        <w:keepNext/>
        <w:keepLines/>
        <w:widowControl w:val="0"/>
        <w:shd w:val="clear" w:color="auto" w:fill="auto"/>
        <w:spacing w:before="0" w:after="199" w:line="280" w:lineRule="exact"/>
        <w:ind w:left="0" w:right="0" w:firstLine="0"/>
      </w:pPr>
      <w:bookmarkStart w:id="1351" w:name="bookmark1369"/>
      <w:bookmarkStart w:id="1352" w:name="bookmark1370"/>
      <w:r>
        <w:rPr>
          <w:color w:val="000000"/>
          <w:spacing w:val="0"/>
          <w:w w:val="100"/>
          <w:position w:val="0"/>
          <w:lang w:val="en-US" w:eastAsia="en-US" w:bidi="en-US"/>
        </w:rPr>
        <w:t>Lexical Scoping</w:t>
      </w:r>
      <w:bookmarkEnd w:id="1351"/>
      <w:bookmarkEnd w:id="1352"/>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In C and Pascal, a program can refer to a local</w:t>
      </w:r>
      <w:bookmarkStart w:id="1353" w:name="bookmark1371"/>
      <w:r>
        <w:rPr>
          <w:color w:val="000000"/>
          <w:spacing w:val="0"/>
          <w:w w:val="100"/>
          <w:position w:val="0"/>
          <w:lang w:val="en-US" w:eastAsia="en-US" w:bidi="en-US"/>
        </w:rPr>
        <w:t xml:space="preserve"> </w:t>
      </w:r>
      <w:bookmarkEnd w:id="1353"/>
      <w:r>
        <w:rPr>
          <w:color w:val="000000"/>
          <w:spacing w:val="0"/>
          <w:w w:val="100"/>
          <w:position w:val="0"/>
          <w:lang w:val="en-US" w:eastAsia="en-US" w:bidi="en-US"/>
        </w:rPr>
        <w:t xml:space="preserve">variable only within certain textually defined regions of the program. This region is called the </w:t>
      </w:r>
      <w:r>
        <w:rPr>
          <w:rStyle w:val="93"/>
        </w:rPr>
        <w:t>lexical scope</w:t>
      </w:r>
      <w:r>
        <w:rPr>
          <w:color w:val="000000"/>
          <w:spacing w:val="0"/>
          <w:w w:val="100"/>
          <w:position w:val="0"/>
          <w:lang w:val="en-US" w:eastAsia="en-US" w:bidi="en-US"/>
        </w:rPr>
        <w:t xml:space="preserve"> of the variable. For example, the lexical scope of a local variable is the body of the function. In particular</w:t>
      </w:r>
    </w:p>
    <w:p>
      <w:pPr>
        <w:pStyle w:val="19"/>
        <w:widowControl w:val="0"/>
        <w:numPr>
          <w:ilvl w:val="0"/>
          <w:numId w:val="16"/>
        </w:numPr>
        <w:shd w:val="clear" w:color="auto" w:fill="auto"/>
        <w:tabs>
          <w:tab w:val="left" w:pos="479"/>
        </w:tabs>
        <w:spacing w:before="0" w:after="193" w:line="220" w:lineRule="exact"/>
        <w:ind w:left="0" w:right="0" w:firstLine="0"/>
      </w:pPr>
      <w:r>
        <w:rPr>
          <w:color w:val="000000"/>
          <w:spacing w:val="0"/>
          <w:w w:val="100"/>
          <w:position w:val="0"/>
          <w:lang w:val="en-US" w:eastAsia="en-US" w:bidi="en-US"/>
        </w:rPr>
        <w:t>Outside of a function, local variables are inaccessible</w:t>
      </w:r>
    </w:p>
    <w:p>
      <w:pPr>
        <w:pStyle w:val="19"/>
        <w:widowControl w:val="0"/>
        <w:numPr>
          <w:ilvl w:val="0"/>
          <w:numId w:val="16"/>
        </w:numPr>
        <w:shd w:val="clear" w:color="auto" w:fill="auto"/>
        <w:tabs>
          <w:tab w:val="left" w:pos="479"/>
        </w:tabs>
        <w:spacing w:before="0" w:after="483" w:line="220" w:lineRule="exact"/>
        <w:ind w:left="0" w:right="0" w:firstLine="0"/>
      </w:pPr>
      <w:r>
        <w:rPr>
          <w:color w:val="000000"/>
          <w:spacing w:val="0"/>
          <w:w w:val="100"/>
          <w:position w:val="0"/>
          <w:lang w:val="en-US" w:eastAsia="en-US" w:bidi="en-US"/>
        </w:rPr>
        <w:t>If a function refers to non-local variables, they must be global variables</w:t>
      </w:r>
    </w:p>
    <w:p>
      <w:pPr>
        <w:pStyle w:val="22"/>
        <w:keepNext/>
        <w:keepLines/>
        <w:widowControl w:val="0"/>
        <w:shd w:val="clear" w:color="auto" w:fill="auto"/>
        <w:spacing w:before="0" w:after="57" w:line="280" w:lineRule="exact"/>
        <w:ind w:left="0" w:right="0" w:firstLine="0"/>
      </w:pPr>
      <w:bookmarkStart w:id="1354" w:name="bookmark1372"/>
      <w:bookmarkStart w:id="1355" w:name="bookmark1373"/>
      <w:bookmarkStart w:id="1356" w:name="bookmark1374"/>
      <w:bookmarkStart w:id="1357" w:name="bookmark1375"/>
      <w:r>
        <w:rPr>
          <w:color w:val="000000"/>
          <w:spacing w:val="0"/>
          <w:w w:val="100"/>
          <w:position w:val="0"/>
          <w:lang w:val="en-US" w:eastAsia="en-US" w:bidi="en-US"/>
        </w:rPr>
        <w:t>Dynamic Scoping</w:t>
      </w:r>
      <w:bookmarkEnd w:id="1354"/>
      <w:bookmarkEnd w:id="1355"/>
      <w:bookmarkEnd w:id="1356"/>
      <w:bookmarkEnd w:id="1357"/>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SKILL does not rely on lexical scoping rules at all. Instead</w:t>
      </w:r>
    </w:p>
    <w:p>
      <w:pPr>
        <w:pStyle w:val="19"/>
        <w:widowControl w:val="0"/>
        <w:numPr>
          <w:ilvl w:val="0"/>
          <w:numId w:val="16"/>
        </w:numPr>
        <w:shd w:val="clear" w:color="auto" w:fill="auto"/>
        <w:tabs>
          <w:tab w:val="left" w:pos="479"/>
        </w:tabs>
        <w:spacing w:before="0" w:after="0" w:line="456" w:lineRule="exact"/>
        <w:ind w:left="0" w:right="0" w:firstLine="0"/>
      </w:pPr>
      <w:r>
        <w:rPr>
          <w:color w:val="000000"/>
          <w:spacing w:val="0"/>
          <w:w w:val="100"/>
          <w:position w:val="0"/>
          <w:lang w:val="en-US" w:eastAsia="en-US" w:bidi="en-US"/>
        </w:rPr>
        <w:t>A symbol's current value is accessible at any time from anywhere within your application</w:t>
      </w:r>
    </w:p>
    <w:p>
      <w:pPr>
        <w:pStyle w:val="19"/>
        <w:widowControl w:val="0"/>
        <w:numPr>
          <w:ilvl w:val="0"/>
          <w:numId w:val="16"/>
        </w:numPr>
        <w:shd w:val="clear" w:color="auto" w:fill="auto"/>
        <w:tabs>
          <w:tab w:val="left" w:pos="479"/>
        </w:tabs>
        <w:spacing w:before="0" w:after="0" w:line="456" w:lineRule="exact"/>
        <w:ind w:left="0" w:right="0" w:firstLine="0"/>
      </w:pPr>
      <w:r>
        <w:rPr>
          <w:color w:val="000000"/>
          <w:spacing w:val="0"/>
          <w:w w:val="100"/>
          <w:position w:val="0"/>
          <w:lang w:val="en-US" w:eastAsia="en-US" w:bidi="en-US"/>
        </w:rPr>
        <w:t>SKILL transparently manages a symbol's value slot as if it were a stack</w:t>
      </w:r>
    </w:p>
    <w:p>
      <w:pPr>
        <w:pStyle w:val="19"/>
        <w:widowControl w:val="0"/>
        <w:numPr>
          <w:ilvl w:val="0"/>
          <w:numId w:val="16"/>
        </w:numPr>
        <w:shd w:val="clear" w:color="auto" w:fill="auto"/>
        <w:tabs>
          <w:tab w:val="left" w:pos="479"/>
        </w:tabs>
        <w:spacing w:before="0" w:after="0" w:line="456" w:lineRule="exact"/>
        <w:ind w:left="0" w:right="0" w:firstLine="0"/>
      </w:pPr>
      <w:r>
        <w:rPr>
          <w:color w:val="000000"/>
          <w:spacing w:val="0"/>
          <w:w w:val="100"/>
          <w:position w:val="0"/>
          <w:lang w:val="en-US" w:eastAsia="en-US" w:bidi="en-US"/>
        </w:rPr>
        <w:t>The current value of a symbol is simply the top of the stack</w:t>
      </w:r>
    </w:p>
    <w:p>
      <w:pPr>
        <w:pStyle w:val="19"/>
        <w:widowControl w:val="0"/>
        <w:numPr>
          <w:ilvl w:val="0"/>
          <w:numId w:val="16"/>
        </w:numPr>
        <w:shd w:val="clear" w:color="auto" w:fill="auto"/>
        <w:tabs>
          <w:tab w:val="left" w:pos="479"/>
        </w:tabs>
        <w:spacing w:before="0" w:after="0" w:line="456" w:lineRule="exact"/>
        <w:ind w:left="0" w:right="0" w:firstLine="0"/>
      </w:pPr>
      <w:r>
        <w:rPr>
          <w:color w:val="000000"/>
          <w:spacing w:val="0"/>
          <w:w w:val="100"/>
          <w:position w:val="0"/>
          <w:lang w:val="en-US" w:eastAsia="en-US" w:bidi="en-US"/>
        </w:rPr>
        <w:t>Assigning a value to a symbol changes only the top of the stack</w:t>
      </w:r>
    </w:p>
    <w:p>
      <w:pPr>
        <w:pStyle w:val="19"/>
        <w:widowControl w:val="0"/>
        <w:numPr>
          <w:ilvl w:val="0"/>
          <w:numId w:val="16"/>
        </w:numPr>
        <w:shd w:val="clear" w:color="auto" w:fill="auto"/>
        <w:tabs>
          <w:tab w:val="left" w:pos="479"/>
        </w:tabs>
        <w:spacing w:before="0" w:after="180" w:line="278" w:lineRule="exact"/>
        <w:ind w:left="520" w:right="0"/>
        <w:jc w:val="left"/>
      </w:pPr>
      <w:r>
        <w:rPr>
          <w:color w:val="000000"/>
          <w:spacing w:val="0"/>
          <w:w w:val="100"/>
          <w:position w:val="0"/>
          <w:lang w:val="en-US" w:eastAsia="en-US" w:bidi="en-US"/>
        </w:rPr>
        <w:t xml:space="preserve">Whenever the flow of control enters a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 the system pushes a temporary value onto the value stack of each symbol in the local variable list (he local variables are normally initialized to </w:t>
      </w:r>
      <w:r>
        <w:rPr>
          <w:rStyle w:val="93"/>
        </w:rPr>
        <w:t>nil)</w:t>
      </w:r>
    </w:p>
    <w:p>
      <w:pPr>
        <w:pStyle w:val="19"/>
        <w:widowControl w:val="0"/>
        <w:numPr>
          <w:ilvl w:val="0"/>
          <w:numId w:val="16"/>
        </w:numPr>
        <w:shd w:val="clear" w:color="auto" w:fill="auto"/>
        <w:tabs>
          <w:tab w:val="left" w:pos="479"/>
        </w:tabs>
        <w:spacing w:before="0" w:after="539" w:line="278" w:lineRule="exact"/>
        <w:ind w:left="520" w:right="0"/>
        <w:jc w:val="left"/>
      </w:pPr>
      <w:r>
        <w:rPr>
          <w:color w:val="000000"/>
          <w:spacing w:val="0"/>
          <w:w w:val="100"/>
          <w:position w:val="0"/>
          <w:lang w:val="en-US" w:eastAsia="en-US" w:bidi="en-US"/>
        </w:rPr>
        <w:t xml:space="preserve">Whenever the flow exits the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 the prior values of the local variables are restored</w:t>
      </w:r>
    </w:p>
    <w:p>
      <w:pPr>
        <w:pStyle w:val="22"/>
        <w:keepNext/>
        <w:keepLines/>
        <w:widowControl w:val="0"/>
        <w:shd w:val="clear" w:color="auto" w:fill="auto"/>
        <w:spacing w:before="0" w:after="196" w:line="280" w:lineRule="exact"/>
        <w:ind w:left="0" w:right="0" w:firstLine="0"/>
      </w:pPr>
      <w:bookmarkStart w:id="1358" w:name="bookmark1376"/>
      <w:bookmarkStart w:id="1359" w:name="bookmark1377"/>
      <w:bookmarkStart w:id="1360" w:name="bookmark1378"/>
      <w:r>
        <w:rPr>
          <w:color w:val="000000"/>
          <w:spacing w:val="0"/>
          <w:w w:val="100"/>
          <w:position w:val="0"/>
          <w:lang w:val="en-US" w:eastAsia="en-US" w:bidi="en-US"/>
        </w:rPr>
        <w:t>Dynamic Globals</w:t>
      </w:r>
      <w:bookmarkEnd w:id="1358"/>
      <w:bookmarkEnd w:id="1359"/>
      <w:bookmarkEnd w:id="1360"/>
    </w:p>
    <w:p>
      <w:pPr>
        <w:pStyle w:val="19"/>
        <w:widowControl w:val="0"/>
        <w:shd w:val="clear" w:color="auto" w:fill="auto"/>
        <w:spacing w:before="0" w:after="184" w:line="283" w:lineRule="exact"/>
        <w:ind w:left="0" w:right="0" w:firstLine="0"/>
      </w:pPr>
      <w:r>
        <w:rPr>
          <w:color w:val="000000"/>
          <w:spacing w:val="0"/>
          <w:w w:val="100"/>
          <w:position w:val="0"/>
          <w:lang w:val="en-US" w:eastAsia="en-US" w:bidi="en-US"/>
        </w:rPr>
        <w:t>During the execution of your program, the SKILL programming language does not distinguish between global and local variables.</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term </w:t>
      </w:r>
      <w:r>
        <w:rPr>
          <w:rStyle w:val="93"/>
        </w:rPr>
        <w:t>dynamically scoped variable</w:t>
      </w:r>
      <w:r>
        <w:rPr>
          <w:color w:val="000000"/>
          <w:spacing w:val="0"/>
          <w:w w:val="100"/>
          <w:position w:val="0"/>
          <w:lang w:val="en-US" w:eastAsia="en-US" w:bidi="en-US"/>
        </w:rPr>
        <w:t xml:space="preserve"> refers to a variable used as a local variable in one procedure and as a global in another procedure. Such variables are of concern because any function called from within a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 can alter the value of the local variables of that </w:t>
      </w:r>
      <w:r>
        <w:rPr>
          <w:rStyle w:val="93"/>
        </w:rPr>
        <w:t>let</w:t>
      </w:r>
      <w:r>
        <w:rPr>
          <w:color w:val="000000"/>
          <w:spacing w:val="0"/>
          <w:w w:val="100"/>
          <w:position w:val="0"/>
          <w:lang w:val="en-US" w:eastAsia="en-US" w:bidi="en-US"/>
        </w:rPr>
        <w:t xml:space="preserve"> or </w:t>
      </w:r>
      <w:r>
        <w:rPr>
          <w:rStyle w:val="93"/>
        </w:rPr>
        <w:t>prog</w:t>
      </w:r>
      <w:r>
        <w:rPr>
          <w:color w:val="000000"/>
          <w:spacing w:val="0"/>
          <w:w w:val="100"/>
          <w:position w:val="0"/>
          <w:lang w:val="en-US" w:eastAsia="en-US" w:bidi="en-US"/>
        </w:rPr>
        <w:t xml:space="preserve"> expression. For example:</w:t>
      </w:r>
    </w:p>
    <w:p>
      <w:pPr>
        <w:pStyle w:val="27"/>
        <w:widowControl w:val="0"/>
        <w:shd w:val="clear" w:color="auto" w:fill="auto"/>
        <w:spacing w:before="0" w:after="0"/>
        <w:ind w:left="0" w:right="0" w:firstLine="0"/>
      </w:pPr>
      <w:r>
        <w:rPr>
          <w:color w:val="000000"/>
          <w:spacing w:val="0"/>
          <w:w w:val="100"/>
          <w:position w:val="0"/>
          <w:lang w:val="en-US" w:eastAsia="en-US" w:bidi="en-US"/>
        </w:rPr>
        <w:t>procedure( trOne()</w:t>
      </w:r>
    </w:p>
    <w:p>
      <w:pPr>
        <w:pStyle w:val="27"/>
        <w:widowControl w:val="0"/>
        <w:shd w:val="clear" w:color="auto" w:fill="auto"/>
        <w:spacing w:before="0" w:after="0"/>
        <w:ind w:left="0" w:right="0" w:firstLine="780"/>
        <w:jc w:val="left"/>
      </w:pPr>
      <w:r>
        <w:rPr>
          <w:color w:val="000000"/>
          <w:spacing w:val="0"/>
          <w:w w:val="100"/>
          <w:position w:val="0"/>
          <w:lang w:val="en-US" w:eastAsia="en-US" w:bidi="en-US"/>
        </w:rPr>
        <w:t xml:space="preserve">let( ( </w:t>
      </w:r>
      <w:r>
        <w:rPr>
          <w:rStyle w:val="108"/>
        </w:rPr>
        <w:t xml:space="preserve">aGlobal </w:t>
      </w:r>
      <w:r>
        <w:rPr>
          <w:color w:val="000000"/>
          <w:spacing w:val="0"/>
          <w:w w:val="100"/>
          <w:position w:val="0"/>
          <w:lang w:val="en-US" w:eastAsia="en-US" w:bidi="en-US"/>
        </w:rPr>
        <w:t>)</w:t>
      </w:r>
    </w:p>
    <w:p>
      <w:pPr>
        <w:pStyle w:val="27"/>
        <w:widowControl w:val="0"/>
        <w:shd w:val="clear" w:color="auto" w:fill="auto"/>
        <w:spacing w:before="0" w:after="0"/>
        <w:ind w:left="1480" w:right="1680" w:firstLine="0"/>
        <w:jc w:val="left"/>
      </w:pPr>
      <w:r>
        <w:rPr>
          <w:color w:val="000000"/>
          <w:spacing w:val="0"/>
          <w:w w:val="100"/>
          <w:position w:val="0"/>
          <w:lang w:val="en-US" w:eastAsia="en-US" w:bidi="en-US"/>
        </w:rPr>
        <w:t xml:space="preserve">aGlobal = 5 </w:t>
      </w:r>
      <w:r>
        <w:rPr>
          <w:rStyle w:val="124"/>
        </w:rPr>
        <w:t>；；；</w:t>
      </w:r>
      <w:r>
        <w:rPr>
          <w:color w:val="000000"/>
          <w:spacing w:val="0"/>
          <w:w w:val="100"/>
          <w:position w:val="0"/>
          <w:lang w:val="en-US" w:eastAsia="en-US" w:bidi="en-US"/>
        </w:rPr>
        <w:t xml:space="preserve"> set the value of trOne's local variable trTwo()</w:t>
      </w:r>
    </w:p>
    <w:p>
      <w:pPr>
        <w:pStyle w:val="27"/>
        <w:widowControl w:val="0"/>
        <w:shd w:val="clear" w:color="auto" w:fill="auto"/>
        <w:tabs>
          <w:tab w:val="left" w:pos="2944"/>
        </w:tabs>
        <w:spacing w:before="0" w:after="0"/>
        <w:ind w:left="1480" w:right="0" w:firstLine="0"/>
      </w:pPr>
      <w:r>
        <w:rPr>
          <w:color w:val="000000"/>
          <w:spacing w:val="0"/>
          <w:w w:val="100"/>
          <w:position w:val="0"/>
          <w:lang w:val="en-US" w:eastAsia="en-US" w:bidi="en-US"/>
        </w:rPr>
        <w:t>aGlobal</w:t>
      </w:r>
      <w:r>
        <w:rPr>
          <w:color w:val="000000"/>
          <w:spacing w:val="0"/>
          <w:w w:val="100"/>
          <w:position w:val="0"/>
          <w:lang w:val="en-US" w:eastAsia="en-US" w:bidi="en-US"/>
        </w:rPr>
        <w:tab/>
      </w:r>
      <w:r>
        <w:rPr>
          <w:color w:val="000000"/>
          <w:spacing w:val="0"/>
          <w:w w:val="100"/>
          <w:position w:val="0"/>
          <w:lang w:val="en-US" w:eastAsia="en-US" w:bidi="en-US"/>
        </w:rPr>
        <w:t>;;; return the value of trOne's local variable</w:t>
      </w:r>
    </w:p>
    <w:p>
      <w:pPr>
        <w:pStyle w:val="27"/>
        <w:widowControl w:val="0"/>
        <w:shd w:val="clear" w:color="auto" w:fill="auto"/>
        <w:spacing w:before="0" w:after="0"/>
        <w:ind w:left="1480" w:right="0" w:firstLine="0"/>
      </w:pPr>
      <w:r>
        <w:rPr>
          <w:rStyle w:val="125"/>
        </w:rPr>
        <w:t>);let</w:t>
      </w:r>
    </w:p>
    <w:p>
      <w:pPr>
        <w:pStyle w:val="27"/>
        <w:widowControl w:val="0"/>
        <w:shd w:val="clear" w:color="auto" w:fill="auto"/>
        <w:spacing w:before="0" w:after="0" w:line="403" w:lineRule="exact"/>
        <w:ind w:left="0" w:right="7100" w:firstLine="780"/>
        <w:jc w:val="left"/>
      </w:pPr>
      <w:r>
        <w:rPr>
          <w:rStyle w:val="125"/>
        </w:rPr>
        <w:t xml:space="preserve">);procedure </w:t>
      </w:r>
      <w:r>
        <w:rPr>
          <w:color w:val="000000"/>
          <w:spacing w:val="0"/>
          <w:w w:val="100"/>
          <w:position w:val="0"/>
          <w:lang w:val="en-US" w:eastAsia="en-US" w:bidi="en-US"/>
        </w:rPr>
        <w:t>procedure( trTwo()</w:t>
      </w:r>
    </w:p>
    <w:p>
      <w:pPr>
        <w:pStyle w:val="27"/>
        <w:widowControl w:val="0"/>
        <w:shd w:val="clear" w:color="auto" w:fill="auto"/>
        <w:spacing w:before="0" w:after="0"/>
        <w:ind w:left="760" w:right="4940" w:firstLine="0"/>
        <w:jc w:val="left"/>
      </w:pPr>
      <w:r>
        <w:rPr>
          <w:color w:val="000000"/>
          <w:spacing w:val="0"/>
          <w:w w:val="100"/>
          <w:position w:val="0"/>
          <w:lang w:val="en-US" w:eastAsia="en-US" w:bidi="en-US"/>
        </w:rPr>
        <w:t>printf(</w:t>
      </w:r>
      <w:r>
        <w:rPr>
          <w:color w:val="000000"/>
          <w:spacing w:val="0"/>
          <w:w w:val="100"/>
          <w:position w:val="0"/>
          <w:vertAlign w:val="superscript"/>
          <w:lang w:val="en-US" w:eastAsia="en-US" w:bidi="en-US"/>
        </w:rPr>
        <w:t>M</w:t>
      </w:r>
      <w:r>
        <w:rPr>
          <w:color w:val="000000"/>
          <w:spacing w:val="0"/>
          <w:w w:val="100"/>
          <w:position w:val="0"/>
          <w:lang w:val="en-US" w:eastAsia="en-US" w:bidi="en-US"/>
        </w:rPr>
        <w:t>\naGlobal</w:t>
      </w:r>
      <w:r>
        <w:rPr>
          <w:rStyle w:val="124"/>
        </w:rPr>
        <w:t>：</w:t>
      </w:r>
      <w:r>
        <w:rPr>
          <w:color w:val="000000"/>
          <w:spacing w:val="0"/>
          <w:w w:val="100"/>
          <w:position w:val="0"/>
          <w:lang w:val="en-US" w:eastAsia="en-US" w:bidi="en-US"/>
        </w:rPr>
        <w:t xml:space="preserve"> %L" aGlobal ) aGlobal = </w:t>
      </w:r>
      <w:r>
        <w:rPr>
          <w:rStyle w:val="199"/>
        </w:rPr>
        <w:t>6</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printf("\naGlobal</w:t>
      </w:r>
      <w:r>
        <w:rPr>
          <w:rStyle w:val="124"/>
        </w:rPr>
        <w:t>：</w:t>
      </w:r>
      <w:r>
        <w:rPr>
          <w:color w:val="000000"/>
          <w:spacing w:val="0"/>
          <w:w w:val="100"/>
          <w:position w:val="0"/>
          <w:lang w:val="en-US" w:eastAsia="en-US" w:bidi="en-US"/>
        </w:rPr>
        <w:t xml:space="preserve"> %L\n" aGlobal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aGlobal</w:t>
      </w:r>
    </w:p>
    <w:p>
      <w:pPr>
        <w:pStyle w:val="27"/>
        <w:widowControl w:val="0"/>
        <w:shd w:val="clear" w:color="auto" w:fill="auto"/>
        <w:spacing w:before="0" w:after="175"/>
        <w:ind w:left="760" w:right="0" w:firstLine="0"/>
        <w:jc w:val="left"/>
      </w:pPr>
      <w:r>
        <w:rPr>
          <w:color w:val="000000"/>
          <w:spacing w:val="0"/>
          <w:w w:val="100"/>
          <w:position w:val="0"/>
          <w:lang w:val="en-US" w:eastAsia="en-US" w:bidi="en-US"/>
        </w:rPr>
        <w:t>)；procedure</w:t>
      </w:r>
    </w:p>
    <w:p>
      <w:pPr>
        <w:pStyle w:val="19"/>
        <w:widowControl w:val="0"/>
        <w:shd w:val="clear" w:color="auto" w:fill="auto"/>
        <w:spacing w:before="0" w:after="240" w:line="278" w:lineRule="exact"/>
        <w:ind w:left="0" w:right="0" w:firstLine="0"/>
      </w:pPr>
      <w:r>
        <w:rPr>
          <w:color w:val="000000"/>
          <w:spacing w:val="0"/>
          <w:w w:val="100"/>
          <w:position w:val="0"/>
          <w:lang w:val="en-US" w:eastAsia="en-US" w:bidi="en-US"/>
        </w:rPr>
        <w:t xml:space="preserve">The </w:t>
      </w:r>
      <w:r>
        <w:rPr>
          <w:rStyle w:val="93"/>
        </w:rPr>
        <w:t>trOne</w:t>
      </w:r>
      <w:r>
        <w:rPr>
          <w:color w:val="000000"/>
          <w:spacing w:val="0"/>
          <w:w w:val="100"/>
          <w:position w:val="0"/>
          <w:lang w:val="en-US" w:eastAsia="en-US" w:bidi="en-US"/>
        </w:rPr>
        <w:t xml:space="preserve"> function uses the </w:t>
      </w:r>
      <w:r>
        <w:rPr>
          <w:rStyle w:val="93"/>
        </w:rPr>
        <w:t>let</w:t>
      </w:r>
      <w:r>
        <w:rPr>
          <w:color w:val="000000"/>
          <w:spacing w:val="0"/>
          <w:w w:val="100"/>
          <w:position w:val="0"/>
          <w:lang w:val="en-US" w:eastAsia="en-US" w:bidi="en-US"/>
        </w:rPr>
        <w:t xml:space="preserve"> function to define </w:t>
      </w:r>
      <w:r>
        <w:rPr>
          <w:rStyle w:val="93"/>
        </w:rPr>
        <w:t>aGlobal</w:t>
      </w:r>
      <w:r>
        <w:rPr>
          <w:color w:val="000000"/>
          <w:spacing w:val="0"/>
          <w:w w:val="100"/>
          <w:position w:val="0"/>
          <w:lang w:val="en-US" w:eastAsia="en-US" w:bidi="en-US"/>
        </w:rPr>
        <w:t xml:space="preserve"> to be a local variable. However, </w:t>
      </w:r>
      <w:r>
        <w:rPr>
          <w:rStyle w:val="93"/>
        </w:rPr>
        <w:t>aGlobal's</w:t>
      </w:r>
      <w:r>
        <w:rPr>
          <w:color w:val="000000"/>
          <w:spacing w:val="0"/>
          <w:w w:val="100"/>
          <w:position w:val="0"/>
          <w:lang w:val="en-US" w:eastAsia="en-US" w:bidi="en-US"/>
        </w:rPr>
        <w:t xml:space="preserve"> temporary value is accessible to any function </w:t>
      </w:r>
      <w:r>
        <w:rPr>
          <w:rStyle w:val="93"/>
        </w:rPr>
        <w:t>trOne</w:t>
      </w:r>
      <w:r>
        <w:rPr>
          <w:color w:val="000000"/>
          <w:spacing w:val="0"/>
          <w:w w:val="100"/>
          <w:position w:val="0"/>
          <w:lang w:val="en-US" w:eastAsia="en-US" w:bidi="en-US"/>
        </w:rPr>
        <w:t xml:space="preserve"> calls. In particular, the </w:t>
      </w:r>
      <w:r>
        <w:rPr>
          <w:rStyle w:val="93"/>
        </w:rPr>
        <w:t xml:space="preserve">trTwo </w:t>
      </w:r>
      <w:r>
        <w:rPr>
          <w:color w:val="000000"/>
          <w:spacing w:val="0"/>
          <w:w w:val="100"/>
          <w:position w:val="0"/>
          <w:lang w:val="en-US" w:eastAsia="en-US" w:bidi="en-US"/>
        </w:rPr>
        <w:t xml:space="preserve">function changes </w:t>
      </w:r>
      <w:r>
        <w:rPr>
          <w:rStyle w:val="93"/>
        </w:rPr>
        <w:t>aGlobal.</w:t>
      </w:r>
    </w:p>
    <w:p>
      <w:pPr>
        <w:pStyle w:val="19"/>
        <w:widowControl w:val="0"/>
        <w:shd w:val="clear" w:color="auto" w:fill="auto"/>
        <w:spacing w:before="0" w:after="415" w:line="278" w:lineRule="exact"/>
        <w:ind w:left="0" w:right="0" w:firstLine="0"/>
        <w:jc w:val="left"/>
      </w:pPr>
      <w:r>
        <w:rPr>
          <w:color w:val="000000"/>
          <w:spacing w:val="0"/>
          <w:w w:val="100"/>
          <w:position w:val="0"/>
          <w:lang w:val="en-US" w:eastAsia="en-US" w:bidi="en-US"/>
        </w:rPr>
        <w:t>This change is not intuitively expected and can lead to problems that are very difficult to isolate. SKILL Lint reports this type of variable as an “Error Global.” It is generally recommended that users should not rely on the dynamic behaviour of variable bindings.</w:t>
      </w:r>
    </w:p>
    <w:p>
      <w:pPr>
        <w:pStyle w:val="21"/>
        <w:keepNext/>
        <w:keepLines/>
        <w:widowControl w:val="0"/>
        <w:shd w:val="clear" w:color="auto" w:fill="auto"/>
        <w:spacing w:before="0" w:after="231" w:line="360" w:lineRule="exact"/>
        <w:ind w:left="0" w:right="0" w:firstLine="0"/>
      </w:pPr>
      <w:bookmarkStart w:id="1361" w:name="bookmark1379"/>
      <w:bookmarkStart w:id="1362" w:name="bookmark1380"/>
      <w:bookmarkStart w:id="1363" w:name="bookmark1381"/>
      <w:r>
        <w:rPr>
          <w:color w:val="000000"/>
          <w:spacing w:val="0"/>
          <w:w w:val="100"/>
          <w:position w:val="0"/>
          <w:lang w:val="en-US" w:eastAsia="en-US" w:bidi="en-US"/>
        </w:rPr>
        <w:t>Error Handling</w:t>
      </w:r>
      <w:bookmarkEnd w:id="1361"/>
      <w:bookmarkEnd w:id="1362"/>
      <w:bookmarkEnd w:id="1363"/>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SKILL has a robust error handling environment that allows functions to abort their execution and recover from user errors safely. When an error is discovered, you can send an error signal up the calling hierarchy. The error is then caught by the first error catcher that is active. The default error catcher is the SKILL top level, which catches all errors that were not caught by your own error catchers.</w:t>
      </w:r>
    </w:p>
    <w:p>
      <w:pPr>
        <w:pStyle w:val="22"/>
        <w:keepNext/>
        <w:keepLines/>
        <w:widowControl w:val="0"/>
        <w:shd w:val="clear" w:color="auto" w:fill="auto"/>
        <w:spacing w:before="0" w:after="194" w:line="280" w:lineRule="exact"/>
        <w:ind w:left="0" w:right="0" w:firstLine="0"/>
      </w:pPr>
      <w:bookmarkStart w:id="1364" w:name="bookmark1382"/>
      <w:bookmarkStart w:id="1365" w:name="bookmark1383"/>
      <w:bookmarkStart w:id="1366" w:name="bookmark1384"/>
      <w:r>
        <w:rPr>
          <w:color w:val="000000"/>
          <w:spacing w:val="0"/>
          <w:w w:val="100"/>
          <w:position w:val="0"/>
          <w:lang w:val="en-US" w:eastAsia="en-US" w:bidi="en-US"/>
        </w:rPr>
        <w:t>The errset Function</w:t>
      </w:r>
      <w:bookmarkEnd w:id="1364"/>
      <w:bookmarkEnd w:id="1365"/>
      <w:bookmarkEnd w:id="1366"/>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errset</w:t>
      </w:r>
      <w:r>
        <w:rPr>
          <w:color w:val="000000"/>
          <w:spacing w:val="0"/>
          <w:w w:val="100"/>
          <w:position w:val="0"/>
          <w:lang w:val="en-US" w:eastAsia="en-US" w:bidi="en-US"/>
        </w:rPr>
        <w:t xml:space="preserve"> function catches any errors signalled during the execution of its body. The </w:t>
      </w:r>
      <w:r>
        <w:rPr>
          <w:rStyle w:val="93"/>
        </w:rPr>
        <w:t xml:space="preserve">errset </w:t>
      </w:r>
      <w:r>
        <w:rPr>
          <w:color w:val="000000"/>
          <w:spacing w:val="0"/>
          <w:w w:val="100"/>
          <w:position w:val="0"/>
          <w:lang w:val="en-US" w:eastAsia="en-US" w:bidi="en-US"/>
        </w:rPr>
        <w:t xml:space="preserve">function returns a value based on how the error was signalled. If no error is signalled, the value of the last expression computed in the </w:t>
      </w:r>
      <w:r>
        <w:rPr>
          <w:rStyle w:val="93"/>
        </w:rPr>
        <w:t>errset</w:t>
      </w:r>
      <w:r>
        <w:rPr>
          <w:color w:val="000000"/>
          <w:spacing w:val="0"/>
          <w:w w:val="100"/>
          <w:position w:val="0"/>
          <w:lang w:val="en-US" w:eastAsia="en-US" w:bidi="en-US"/>
        </w:rPr>
        <w:t xml:space="preserve"> body is returned in a list.</w:t>
      </w:r>
    </w:p>
    <w:p>
      <w:pPr>
        <w:pStyle w:val="27"/>
        <w:widowControl w:val="0"/>
        <w:shd w:val="clear" w:color="auto" w:fill="auto"/>
        <w:spacing w:before="0" w:after="191" w:line="190" w:lineRule="exact"/>
        <w:ind w:left="0" w:right="0" w:firstLine="0"/>
      </w:pPr>
      <w:r>
        <w:rPr>
          <w:color w:val="000000"/>
          <w:spacing w:val="0"/>
          <w:w w:val="100"/>
          <w:position w:val="0"/>
          <w:lang w:val="en-US" w:eastAsia="en-US" w:bidi="en-US"/>
        </w:rPr>
        <w:t>errset( 1+2 )(3)</w:t>
      </w:r>
    </w:p>
    <w:p>
      <w:pPr>
        <w:pStyle w:val="19"/>
        <w:widowControl w:val="0"/>
        <w:shd w:val="clear" w:color="auto" w:fill="auto"/>
        <w:spacing w:before="0" w:after="111" w:line="230" w:lineRule="exact"/>
        <w:ind w:left="0" w:right="0" w:firstLine="0"/>
      </w:pPr>
      <w:r>
        <w:rPr>
          <w:color w:val="000000"/>
          <w:spacing w:val="0"/>
          <w:w w:val="100"/>
          <w:position w:val="0"/>
          <w:lang w:val="en-US" w:eastAsia="en-US" w:bidi="en-US"/>
        </w:rPr>
        <w:t xml:space="preserve">In the following example, without the </w:t>
      </w:r>
      <w:r>
        <w:rPr>
          <w:rStyle w:val="93"/>
        </w:rPr>
        <w:t>errset</w:t>
      </w:r>
      <w:r>
        <w:rPr>
          <w:color w:val="000000"/>
          <w:spacing w:val="0"/>
          <w:w w:val="100"/>
          <w:position w:val="0"/>
          <w:lang w:val="en-US" w:eastAsia="en-US" w:bidi="en-US"/>
        </w:rPr>
        <w:t xml:space="preserve"> wrapper, the expression</w:t>
      </w:r>
    </w:p>
    <w:p>
      <w:pPr>
        <w:pStyle w:val="27"/>
        <w:widowControl w:val="0"/>
        <w:shd w:val="clear" w:color="auto" w:fill="auto"/>
        <w:spacing w:before="0" w:after="185" w:line="260" w:lineRule="exact"/>
        <w:ind w:left="0" w:right="0" w:firstLine="0"/>
      </w:pPr>
      <w:r>
        <w:rPr>
          <w:rStyle w:val="199"/>
        </w:rPr>
        <w:t>1</w:t>
      </w:r>
      <w:r>
        <w:rPr>
          <w:color w:val="000000"/>
          <w:spacing w:val="0"/>
          <w:w w:val="100"/>
          <w:position w:val="0"/>
          <w:lang w:val="en-US" w:eastAsia="en-US" w:bidi="en-US"/>
        </w:rPr>
        <w:t>+"text"</w:t>
      </w:r>
    </w:p>
    <w:p>
      <w:pPr>
        <w:pStyle w:val="19"/>
        <w:widowControl w:val="0"/>
        <w:shd w:val="clear" w:color="auto" w:fill="auto"/>
        <w:spacing w:before="0" w:after="178" w:line="220" w:lineRule="exact"/>
        <w:ind w:left="0" w:right="0" w:firstLine="0"/>
      </w:pPr>
      <w:r>
        <w:rPr>
          <w:color w:val="000000"/>
          <w:spacing w:val="0"/>
          <w:w w:val="100"/>
          <w:position w:val="0"/>
          <w:lang w:val="en-US" w:eastAsia="en-US" w:bidi="en-US"/>
        </w:rPr>
        <w:t>signals an error and display the messages</w:t>
      </w:r>
    </w:p>
    <w:p>
      <w:pPr>
        <w:pStyle w:val="27"/>
        <w:widowControl w:val="0"/>
        <w:shd w:val="clear" w:color="auto" w:fill="auto"/>
        <w:spacing w:before="0" w:after="149" w:line="190" w:lineRule="exact"/>
        <w:ind w:left="0" w:right="0" w:firstLine="0"/>
      </w:pPr>
      <w:r>
        <w:rPr>
          <w:color w:val="000000"/>
          <w:spacing w:val="0"/>
          <w:w w:val="100"/>
          <w:position w:val="0"/>
          <w:lang w:val="en-US" w:eastAsia="en-US" w:bidi="en-US"/>
        </w:rPr>
        <w:t>*Error* plus: can't handle (1 + "text")</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To trap the error, wrap the expression in an </w:t>
      </w:r>
      <w:r>
        <w:rPr>
          <w:rStyle w:val="93"/>
        </w:rPr>
        <w:t>errset.</w:t>
      </w:r>
      <w:r>
        <w:rPr>
          <w:color w:val="000000"/>
          <w:spacing w:val="0"/>
          <w:w w:val="100"/>
          <w:position w:val="0"/>
          <w:lang w:val="en-US" w:eastAsia="en-US" w:bidi="en-US"/>
        </w:rPr>
        <w:t xml:space="preserve"> Trapping the error causes the </w:t>
      </w:r>
      <w:r>
        <w:rPr>
          <w:rStyle w:val="93"/>
        </w:rPr>
        <w:t>errset</w:t>
      </w:r>
      <w:r>
        <w:rPr>
          <w:color w:val="000000"/>
          <w:spacing w:val="0"/>
          <w:w w:val="100"/>
          <w:position w:val="0"/>
          <w:lang w:val="en-US" w:eastAsia="en-US" w:bidi="en-US"/>
        </w:rPr>
        <w:t xml:space="preserve"> to return </w:t>
      </w:r>
      <w:r>
        <w:rPr>
          <w:rStyle w:val="93"/>
        </w:rPr>
        <w:t>nil.</w:t>
      </w:r>
    </w:p>
    <w:p>
      <w:pPr>
        <w:pStyle w:val="27"/>
        <w:widowControl w:val="0"/>
        <w:shd w:val="clear" w:color="auto" w:fill="auto"/>
        <w:spacing w:before="0" w:after="177" w:line="260" w:lineRule="exact"/>
        <w:ind w:left="0" w:right="0" w:firstLine="0"/>
      </w:pPr>
      <w:r>
        <w:rPr>
          <w:color w:val="000000"/>
          <w:spacing w:val="0"/>
          <w:w w:val="100"/>
          <w:position w:val="0"/>
          <w:lang w:val="en-US" w:eastAsia="en-US" w:bidi="en-US"/>
        </w:rPr>
        <w:t xml:space="preserve">errset( </w:t>
      </w:r>
      <w:r>
        <w:rPr>
          <w:rStyle w:val="199"/>
        </w:rPr>
        <w:t>1</w:t>
      </w:r>
      <w:r>
        <w:rPr>
          <w:color w:val="000000"/>
          <w:spacing w:val="0"/>
          <w:w w:val="100"/>
          <w:position w:val="0"/>
          <w:lang w:val="en-US" w:eastAsia="en-US" w:bidi="en-US"/>
        </w:rPr>
        <w:t>+"text" ) =&gt; nil</w:t>
      </w:r>
    </w:p>
    <w:p>
      <w:pPr>
        <w:pStyle w:val="19"/>
        <w:widowControl w:val="0"/>
        <w:shd w:val="clear" w:color="auto" w:fill="auto"/>
        <w:spacing w:before="0" w:after="120" w:line="230" w:lineRule="exact"/>
        <w:ind w:left="0" w:right="0" w:firstLine="0"/>
      </w:pPr>
      <w:r>
        <w:rPr>
          <w:color w:val="000000"/>
          <w:spacing w:val="0"/>
          <w:w w:val="100"/>
          <w:position w:val="0"/>
          <w:lang w:val="en-US" w:eastAsia="en-US" w:bidi="en-US"/>
        </w:rPr>
        <w:t xml:space="preserve">If you pass </w:t>
      </w:r>
      <w:r>
        <w:rPr>
          <w:rStyle w:val="93"/>
        </w:rPr>
        <w:t>t</w:t>
      </w:r>
      <w:r>
        <w:rPr>
          <w:color w:val="000000"/>
          <w:spacing w:val="0"/>
          <w:w w:val="100"/>
          <w:position w:val="0"/>
          <w:lang w:val="en-US" w:eastAsia="en-US" w:bidi="en-US"/>
        </w:rPr>
        <w:t xml:space="preserve"> as the second argument, any error message is displayed.</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xml:space="preserve">errset( </w:t>
      </w:r>
      <w:r>
        <w:rPr>
          <w:rStyle w:val="199"/>
        </w:rPr>
        <w:t>1</w:t>
      </w:r>
      <w:r>
        <w:rPr>
          <w:color w:val="000000"/>
          <w:spacing w:val="0"/>
          <w:w w:val="100"/>
          <w:position w:val="0"/>
          <w:lang w:val="en-US" w:eastAsia="en-US" w:bidi="en-US"/>
        </w:rPr>
        <w:t>+"text" t ) =&gt; nil</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*Error* plus: can't handle (1 + "text")</w:t>
      </w:r>
      <w:r>
        <w:br w:type="page"/>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Information about the error is placed in the </w:t>
      </w:r>
      <w:r>
        <w:rPr>
          <w:rStyle w:val="93"/>
        </w:rPr>
        <w:t>errset</w:t>
      </w:r>
      <w:r>
        <w:rPr>
          <w:color w:val="000000"/>
          <w:spacing w:val="0"/>
          <w:w w:val="100"/>
          <w:position w:val="0"/>
          <w:lang w:val="en-US" w:eastAsia="en-US" w:bidi="en-US"/>
        </w:rPr>
        <w:t xml:space="preserve"> property of the </w:t>
      </w:r>
      <w:r>
        <w:rPr>
          <w:rStyle w:val="93"/>
        </w:rPr>
        <w:t>errset</w:t>
      </w:r>
      <w:r>
        <w:rPr>
          <w:color w:val="000000"/>
          <w:spacing w:val="0"/>
          <w:w w:val="100"/>
          <w:position w:val="0"/>
          <w:lang w:val="en-US" w:eastAsia="en-US" w:bidi="en-US"/>
        </w:rPr>
        <w:t xml:space="preserve"> symbol. Programs can therefore access this information with the </w:t>
      </w:r>
      <w:r>
        <w:rPr>
          <w:rStyle w:val="93"/>
        </w:rPr>
        <w:t>errset.errset</w:t>
      </w:r>
      <w:r>
        <w:rPr>
          <w:color w:val="000000"/>
          <w:spacing w:val="0"/>
          <w:w w:val="100"/>
          <w:position w:val="0"/>
          <w:lang w:val="en-US" w:eastAsia="en-US" w:bidi="en-US"/>
        </w:rPr>
        <w:t xml:space="preserve"> construct after determining that </w:t>
      </w:r>
      <w:r>
        <w:rPr>
          <w:rStyle w:val="93"/>
        </w:rPr>
        <w:t>errset</w:t>
      </w:r>
      <w:r>
        <w:rPr>
          <w:color w:val="000000"/>
          <w:spacing w:val="0"/>
          <w:w w:val="100"/>
          <w:position w:val="0"/>
          <w:lang w:val="en-US" w:eastAsia="en-US" w:bidi="en-US"/>
        </w:rPr>
        <w:t xml:space="preserve"> returned </w:t>
      </w:r>
      <w:r>
        <w:rPr>
          <w:rStyle w:val="93"/>
        </w:rPr>
        <w:t>nil.</w:t>
      </w:r>
    </w:p>
    <w:p>
      <w:pPr>
        <w:pStyle w:val="27"/>
        <w:widowControl w:val="0"/>
        <w:shd w:val="clear" w:color="auto" w:fill="auto"/>
        <w:spacing w:before="0" w:after="0"/>
        <w:ind w:left="0" w:right="6800" w:firstLine="0"/>
        <w:jc w:val="left"/>
      </w:pPr>
      <w:r>
        <w:rPr>
          <w:color w:val="000000"/>
          <w:spacing w:val="0"/>
          <w:w w:val="100"/>
          <w:position w:val="0"/>
          <w:lang w:val="en-US" w:eastAsia="en-US" w:bidi="en-US"/>
        </w:rPr>
        <w:t xml:space="preserve">errset( </w:t>
      </w:r>
      <w:r>
        <w:rPr>
          <w:rStyle w:val="199"/>
        </w:rPr>
        <w:t>1</w:t>
      </w: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text" ) =&gt; nil errset.errset =&gt;</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("plus" </w:t>
      </w:r>
      <w:r>
        <w:rPr>
          <w:rStyle w:val="199"/>
        </w:rPr>
        <w:t>0</w:t>
      </w:r>
      <w:r>
        <w:rPr>
          <w:color w:val="000000"/>
          <w:spacing w:val="0"/>
          <w:w w:val="100"/>
          <w:position w:val="0"/>
          <w:lang w:val="en-US" w:eastAsia="en-US" w:bidi="en-US"/>
        </w:rPr>
        <w:t xml:space="preserve"> t nil</w:t>
      </w:r>
    </w:p>
    <w:p>
      <w:pPr>
        <w:pStyle w:val="27"/>
        <w:widowControl w:val="0"/>
        <w:shd w:val="clear" w:color="auto" w:fill="auto"/>
        <w:spacing w:before="0" w:after="414"/>
        <w:ind w:left="800" w:right="0" w:firstLine="0"/>
        <w:jc w:val="left"/>
      </w:pPr>
      <w:r>
        <w:rPr>
          <w:color w:val="000000"/>
          <w:spacing w:val="0"/>
          <w:w w:val="100"/>
          <w:position w:val="0"/>
          <w:lang w:val="en-US" w:eastAsia="en-US" w:bidi="en-US"/>
        </w:rPr>
        <w:t>(</w:t>
      </w:r>
      <w:r>
        <w:rPr>
          <w:color w:val="000000"/>
          <w:spacing w:val="0"/>
          <w:w w:val="100"/>
          <w:position w:val="0"/>
          <w:vertAlign w:val="superscript"/>
          <w:lang w:val="en-US" w:eastAsia="en-US" w:bidi="en-US"/>
        </w:rPr>
        <w:t>M</w:t>
      </w:r>
      <w:r>
        <w:rPr>
          <w:color w:val="000000"/>
          <w:spacing w:val="0"/>
          <w:w w:val="100"/>
          <w:position w:val="0"/>
          <w:lang w:val="en-US" w:eastAsia="en-US" w:bidi="en-US"/>
        </w:rPr>
        <w:t>*Error* plus</w:t>
      </w:r>
      <w:r>
        <w:rPr>
          <w:rStyle w:val="124"/>
        </w:rPr>
        <w:t>：</w:t>
      </w:r>
      <w:r>
        <w:rPr>
          <w:color w:val="000000"/>
          <w:spacing w:val="0"/>
          <w:w w:val="100"/>
          <w:position w:val="0"/>
          <w:lang w:val="en-US" w:eastAsia="en-US" w:bidi="en-US"/>
        </w:rPr>
        <w:t xml:space="preserve"> can't handle (1 + \"text\")"))</w:t>
      </w:r>
    </w:p>
    <w:p>
      <w:pPr>
        <w:pStyle w:val="22"/>
        <w:keepNext/>
        <w:keepLines/>
        <w:widowControl w:val="0"/>
        <w:shd w:val="clear" w:color="auto" w:fill="auto"/>
        <w:spacing w:before="0" w:after="194" w:line="280" w:lineRule="exact"/>
        <w:ind w:left="0" w:right="0" w:firstLine="0"/>
      </w:pPr>
      <w:bookmarkStart w:id="1367" w:name="bookmark1385"/>
      <w:bookmarkStart w:id="1368" w:name="bookmark1386"/>
      <w:bookmarkStart w:id="1369" w:name="bookmark1387"/>
      <w:r>
        <w:rPr>
          <w:color w:val="000000"/>
          <w:spacing w:val="0"/>
          <w:w w:val="100"/>
          <w:position w:val="0"/>
          <w:lang w:val="en-US" w:eastAsia="en-US" w:bidi="en-US"/>
        </w:rPr>
        <w:t>Using err and errset Together</w:t>
      </w:r>
      <w:bookmarkEnd w:id="1367"/>
      <w:bookmarkEnd w:id="1368"/>
      <w:bookmarkEnd w:id="1369"/>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Use the </w:t>
      </w:r>
      <w:r>
        <w:rPr>
          <w:rStyle w:val="93"/>
        </w:rPr>
        <w:t>err</w:t>
      </w:r>
      <w:r>
        <w:rPr>
          <w:color w:val="000000"/>
          <w:spacing w:val="0"/>
          <w:w w:val="100"/>
          <w:position w:val="0"/>
          <w:lang w:val="en-US" w:eastAsia="en-US" w:bidi="en-US"/>
        </w:rPr>
        <w:t xml:space="preserve"> function to pass control from the point at which an error is detected to the closest </w:t>
      </w:r>
      <w:r>
        <w:rPr>
          <w:rStyle w:val="93"/>
        </w:rPr>
        <w:t>errset</w:t>
      </w:r>
      <w:r>
        <w:rPr>
          <w:color w:val="000000"/>
          <w:spacing w:val="0"/>
          <w:w w:val="100"/>
          <w:position w:val="0"/>
          <w:lang w:val="en-US" w:eastAsia="en-US" w:bidi="en-US"/>
        </w:rPr>
        <w:t xml:space="preserve"> on the stack. You can control the return value of the </w:t>
      </w:r>
      <w:r>
        <w:rPr>
          <w:rStyle w:val="93"/>
        </w:rPr>
        <w:t>errset</w:t>
      </w:r>
      <w:r>
        <w:rPr>
          <w:color w:val="000000"/>
          <w:spacing w:val="0"/>
          <w:w w:val="100"/>
          <w:position w:val="0"/>
          <w:lang w:val="en-US" w:eastAsia="en-US" w:bidi="en-US"/>
        </w:rPr>
        <w:t xml:space="preserve"> by your argument to the </w:t>
      </w:r>
      <w:r>
        <w:rPr>
          <w:rStyle w:val="93"/>
        </w:rPr>
        <w:t xml:space="preserve">err </w:t>
      </w:r>
      <w:r>
        <w:rPr>
          <w:color w:val="000000"/>
          <w:spacing w:val="0"/>
          <w:w w:val="100"/>
          <w:position w:val="0"/>
          <w:lang w:val="en-US" w:eastAsia="en-US" w:bidi="en-US"/>
        </w:rPr>
        <w:t>function.</w:t>
      </w:r>
    </w:p>
    <w:p>
      <w:pPr>
        <w:pStyle w:val="19"/>
        <w:widowControl w:val="0"/>
        <w:shd w:val="clear" w:color="auto" w:fill="auto"/>
        <w:spacing w:before="0" w:after="0" w:line="278" w:lineRule="exact"/>
        <w:ind w:left="0" w:right="0" w:firstLine="0"/>
        <w:jc w:val="left"/>
      </w:pP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20" o:spid="_x0000_s1311" type="#_x0000_t202" style="position:absolute;left:0;margin-left:76.1pt;margin-top:64.7pt;height:33.05pt;width:207.1pt;mso-position-horizontal-relative:margin;mso-wrap-distance-bottom:0pt;mso-wrap-distance-top:0pt;rotation:0f;z-index:-2515404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 xml:space="preserve">(!numberp( x ) </w:t>
                  </w:r>
                  <w:r>
                    <w:rPr>
                      <w:rStyle w:val="137"/>
                    </w:rPr>
                    <w:t>err())</w:t>
                  </w:r>
                </w:p>
                <w:p>
                  <w:pPr>
                    <w:pStyle w:val="27"/>
                    <w:widowControl w:val="0"/>
                    <w:shd w:val="clear" w:color="auto" w:fill="auto"/>
                    <w:spacing w:before="0" w:after="0" w:line="202" w:lineRule="exact"/>
                    <w:ind w:left="0" w:right="0" w:firstLine="0"/>
                  </w:pPr>
                  <w:r>
                    <w:rPr>
                      <w:rStyle w:val="137"/>
                    </w:rPr>
                    <w:t>(zerop(</w:t>
                  </w:r>
                  <w:r>
                    <w:rPr>
                      <w:rStyle w:val="91"/>
                    </w:rPr>
                    <w:t xml:space="preserve"> x ) err( 'trDivideByZero ) (t </w:t>
                  </w:r>
                  <w:r>
                    <w:rPr>
                      <w:rStyle w:val="203"/>
                    </w:rPr>
                    <w:t>1</w:t>
                  </w:r>
                  <w:r>
                    <w:rPr>
                      <w:rStyle w:val="91"/>
                    </w:rPr>
                    <w:t>.</w:t>
                  </w:r>
                  <w:r>
                    <w:rPr>
                      <w:rStyle w:val="203"/>
                    </w:rPr>
                    <w:t>0</w:t>
                  </w:r>
                  <w:r>
                    <w:rPr>
                      <w:rStyle w:val="91"/>
                    </w:rPr>
                    <w:t>/x )</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21" o:spid="_x0000_s1312" type="#_x0000_t202" style="position:absolute;left:0;margin-left:290.65pt;margin-top:76.15pt;height:12.35pt;width:4.55pt;mso-position-horizontal-relative:margin;mso-wrap-distance-bottom:87.3pt;mso-wrap-distance-top:0pt;rotation:0f;z-index:-2515394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22" o:spid="_x0000_s1313" type="#_x0000_t202" style="position:absolute;left:0;margin-left:1.45pt;margin-top:44.95pt;height:23.05pt;width:143.75pt;mso-position-horizontal-relative:margin;mso-wrap-distance-bottom:107.8pt;mso-wrap-distance-top:0pt;rotation:0f;z-index:-2515384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760" w:right="0" w:hanging="760"/>
                    <w:jc w:val="left"/>
                  </w:pPr>
                  <w:r>
                    <w:rPr>
                      <w:rStyle w:val="91"/>
                    </w:rPr>
                    <w:t>procedure( trDivide( x ) cond(</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23" o:spid="_x0000_s1314" type="#_x0000_t202" style="position:absolute;left:0;margin-left:1.9pt;margin-top:96.1pt;height:81.9pt;width:143.3pt;mso-position-horizontal-relative:margin;mso-wrap-distance-bottom:0pt;mso-wrap-distance-top:49.7pt;rotation:0f;z-index:-2515374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80" w:firstLine="0"/>
                    <w:jc w:val="center"/>
                  </w:pPr>
                  <w:r>
                    <w:rPr>
                      <w:rStyle w:val="91"/>
                    </w:rPr>
                    <w:t>)</w:t>
                  </w:r>
                </w:p>
                <w:p>
                  <w:pPr>
                    <w:pStyle w:val="27"/>
                    <w:widowControl w:val="0"/>
                    <w:shd w:val="clear" w:color="auto" w:fill="auto"/>
                    <w:spacing w:before="0" w:after="59" w:line="190" w:lineRule="exact"/>
                    <w:ind w:left="0" w:right="80" w:firstLine="0"/>
                    <w:jc w:val="center"/>
                  </w:pPr>
                  <w:r>
                    <w:rPr>
                      <w:rStyle w:val="91"/>
                    </w:rPr>
                    <w:t>) ; procedure</w:t>
                  </w:r>
                </w:p>
                <w:p>
                  <w:pPr>
                    <w:pStyle w:val="27"/>
                    <w:widowControl w:val="0"/>
                    <w:shd w:val="clear" w:color="auto" w:fill="auto"/>
                    <w:spacing w:before="0" w:after="0"/>
                    <w:ind w:left="0" w:right="140" w:firstLine="0"/>
                  </w:pPr>
                  <w:r>
                    <w:rPr>
                      <w:rStyle w:val="91"/>
                    </w:rPr>
                    <w:t>errset( trDivide( 5 )) errset( trDivide( 0 )) errset( trDivide( "text"</w:t>
                  </w:r>
                </w:p>
                <w:p>
                  <w:pPr>
                    <w:pStyle w:val="27"/>
                    <w:widowControl w:val="0"/>
                    <w:shd w:val="clear" w:color="auto" w:fill="auto"/>
                    <w:spacing w:before="0" w:after="0" w:line="206" w:lineRule="exact"/>
                    <w:ind w:left="0" w:right="0" w:firstLine="0"/>
                  </w:pPr>
                  <w:r>
                    <w:rPr>
                      <w:rStyle w:val="91"/>
                    </w:rPr>
                    <w:t>errset( err( 'ErrorType) errset.errset</w:t>
                  </w:r>
                </w:p>
              </w:txbxContent>
            </v:textbox>
            <w10:wrap type="topAndBottom"/>
          </v:shape>
        </w:pict>
      </w:r>
      <w:r>
        <w:rPr>
          <w:rFonts w:ascii="Arial" w:hAnsi="Arial" w:eastAsia="Arial" w:cs="Arial"/>
          <w:b w:val="0"/>
          <w:bCs w:val="0"/>
          <w:i w:val="0"/>
          <w:iCs w:val="0"/>
          <w:smallCaps w:val="0"/>
          <w:strike w:val="0"/>
          <w:color w:val="000000"/>
          <w:spacing w:val="0"/>
          <w:w w:val="100"/>
          <w:position w:val="0"/>
          <w:sz w:val="22"/>
          <w:szCs w:val="22"/>
          <w:u w:val="none"/>
          <w:lang w:val="en-US" w:eastAsia="en-US" w:bidi="en-US"/>
        </w:rPr>
        <w:pict>
          <v:shape id="Text Box 124" o:spid="_x0000_s1315" type="#_x0000_t202" style="position:absolute;left:0;margin-left:152.65pt;margin-top:120.1pt;height:57.5pt;width:136.8pt;mso-position-horizontal-relative:margin;mso-wrap-distance-bottom:0pt;mso-wrap-distance-top:73.7pt;rotation:0f;z-index:-251536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500"/>
                    <w:jc w:val="left"/>
                  </w:pPr>
                  <w:r>
                    <w:rPr>
                      <w:rStyle w:val="91"/>
                    </w:rPr>
                    <w:t>=&gt; (</w:t>
                  </w:r>
                  <w:r>
                    <w:rPr>
                      <w:rStyle w:val="203"/>
                    </w:rPr>
                    <w:t>0.2</w:t>
                  </w:r>
                  <w:r>
                    <w:rPr>
                      <w:rStyle w:val="91"/>
                    </w:rPr>
                    <w:t xml:space="preserve"> )</w:t>
                  </w:r>
                </w:p>
                <w:p>
                  <w:pPr>
                    <w:pStyle w:val="27"/>
                    <w:widowControl w:val="0"/>
                    <w:shd w:val="clear" w:color="auto" w:fill="auto"/>
                    <w:spacing w:before="0" w:after="66"/>
                    <w:ind w:left="0" w:right="0" w:firstLine="500"/>
                    <w:jc w:val="left"/>
                  </w:pPr>
                  <w:r>
                    <w:rPr>
                      <w:rStyle w:val="91"/>
                    </w:rPr>
                    <w:t xml:space="preserve">=&gt; (trDivideByZero) </w:t>
                  </w:r>
                  <w:r>
                    <w:rPr>
                      <w:rStyle w:val="204"/>
                    </w:rPr>
                    <w:t>))=&gt;</w:t>
                  </w:r>
                  <w:r>
                    <w:rPr>
                      <w:rStyle w:val="91"/>
                    </w:rPr>
                    <w:t xml:space="preserve"> nil</w:t>
                  </w:r>
                </w:p>
                <w:p>
                  <w:pPr>
                    <w:pStyle w:val="27"/>
                    <w:widowControl w:val="0"/>
                    <w:shd w:val="clear" w:color="auto" w:fill="auto"/>
                    <w:tabs>
                      <w:tab w:val="left" w:pos="466"/>
                    </w:tabs>
                    <w:spacing w:before="0" w:after="0" w:line="190" w:lineRule="exact"/>
                    <w:ind w:left="0" w:right="0" w:firstLine="0"/>
                  </w:pPr>
                  <w:r>
                    <w:rPr>
                      <w:rStyle w:val="91"/>
                    </w:rPr>
                    <w:t>)</w:t>
                  </w:r>
                  <w:r>
                    <w:rPr>
                      <w:rStyle w:val="91"/>
                    </w:rPr>
                    <w:tab/>
                  </w:r>
                  <w:r>
                    <w:rPr>
                      <w:rStyle w:val="91"/>
                    </w:rPr>
                    <w:t>=&gt; (ErrorType)</w:t>
                  </w:r>
                </w:p>
                <w:p>
                  <w:pPr>
                    <w:pStyle w:val="27"/>
                    <w:widowControl w:val="0"/>
                    <w:shd w:val="clear" w:color="auto" w:fill="auto"/>
                    <w:spacing w:before="0" w:after="0" w:line="190" w:lineRule="exact"/>
                    <w:ind w:left="680" w:right="0" w:firstLine="0"/>
                    <w:jc w:val="left"/>
                  </w:pPr>
                  <w:r>
                    <w:rPr>
                      <w:rStyle w:val="91"/>
                    </w:rPr>
                    <w:t>=&gt; nil</w:t>
                  </w:r>
                </w:p>
              </w:txbxContent>
            </v:textbox>
            <w10:wrap type="topAndBottom"/>
          </v:shape>
        </w:pict>
      </w:r>
      <w:r>
        <w:rPr>
          <w:color w:val="000000"/>
          <w:spacing w:val="0"/>
          <w:w w:val="100"/>
          <w:position w:val="0"/>
          <w:lang w:val="en-US" w:eastAsia="en-US" w:bidi="en-US"/>
        </w:rPr>
        <w:t xml:space="preserve">If this error is caught by an </w:t>
      </w:r>
      <w:r>
        <w:rPr>
          <w:rStyle w:val="93"/>
        </w:rPr>
        <w:t>errset, nil</w:t>
      </w:r>
      <w:r>
        <w:rPr>
          <w:color w:val="000000"/>
          <w:spacing w:val="0"/>
          <w:w w:val="100"/>
          <w:position w:val="0"/>
          <w:lang w:val="en-US" w:eastAsia="en-US" w:bidi="en-US"/>
        </w:rPr>
        <w:t xml:space="preserve"> is returned by that </w:t>
      </w:r>
      <w:r>
        <w:rPr>
          <w:rStyle w:val="93"/>
        </w:rPr>
        <w:t>errset.</w:t>
      </w:r>
      <w:r>
        <w:rPr>
          <w:color w:val="000000"/>
          <w:spacing w:val="0"/>
          <w:w w:val="100"/>
          <w:position w:val="0"/>
          <w:lang w:val="en-US" w:eastAsia="en-US" w:bidi="en-US"/>
        </w:rPr>
        <w:t xml:space="preserve"> However, if an optional argument is given, that value is returned from the </w:t>
      </w:r>
      <w:r>
        <w:rPr>
          <w:rStyle w:val="93"/>
        </w:rPr>
        <w:t>errset</w:t>
      </w:r>
      <w:r>
        <w:rPr>
          <w:color w:val="000000"/>
          <w:spacing w:val="0"/>
          <w:w w:val="100"/>
          <w:position w:val="0"/>
          <w:lang w:val="en-US" w:eastAsia="en-US" w:bidi="en-US"/>
        </w:rPr>
        <w:t xml:space="preserve"> in a list and can be used to identify which </w:t>
      </w:r>
      <w:r>
        <w:rPr>
          <w:rStyle w:val="93"/>
        </w:rPr>
        <w:t>err</w:t>
      </w:r>
      <w:r>
        <w:rPr>
          <w:color w:val="000000"/>
          <w:spacing w:val="0"/>
          <w:w w:val="100"/>
          <w:position w:val="0"/>
          <w:lang w:val="en-US" w:eastAsia="en-US" w:bidi="en-US"/>
        </w:rPr>
        <w:t xml:space="preserve"> signaled the error. The </w:t>
      </w:r>
      <w:r>
        <w:rPr>
          <w:rStyle w:val="93"/>
        </w:rPr>
        <w:t>err</w:t>
      </w:r>
      <w:r>
        <w:rPr>
          <w:color w:val="000000"/>
          <w:spacing w:val="0"/>
          <w:w w:val="100"/>
          <w:position w:val="0"/>
          <w:lang w:val="en-US" w:eastAsia="en-US" w:bidi="en-US"/>
        </w:rPr>
        <w:t xml:space="preserve"> function never returns.</w:t>
      </w:r>
    </w:p>
    <w:p>
      <w:pPr>
        <w:pStyle w:val="22"/>
        <w:keepNext/>
        <w:keepLines/>
        <w:widowControl w:val="0"/>
        <w:shd w:val="clear" w:color="auto" w:fill="auto"/>
        <w:spacing w:before="0" w:after="0" w:line="280" w:lineRule="exact"/>
        <w:ind w:left="0" w:right="0" w:firstLine="0"/>
        <w:jc w:val="left"/>
      </w:pPr>
      <w:bookmarkStart w:id="1370" w:name="bookmark1388"/>
      <w:bookmarkStart w:id="1371" w:name="bookmark1389"/>
      <w:bookmarkStart w:id="1372" w:name="bookmark1390"/>
      <w:r>
        <w:rPr>
          <w:color w:val="000000"/>
          <w:spacing w:val="0"/>
          <w:w w:val="100"/>
          <w:position w:val="0"/>
          <w:lang w:val="en-US" w:eastAsia="en-US" w:bidi="en-US"/>
        </w:rPr>
        <w:t>The error Function</w:t>
      </w:r>
      <w:bookmarkEnd w:id="1370"/>
      <w:bookmarkEnd w:id="1371"/>
      <w:bookmarkEnd w:id="1372"/>
      <w:r>
        <w:rPr>
          <w:color w:val="000000"/>
          <w:spacing w:val="0"/>
          <w:w w:val="100"/>
          <w:position w:val="0"/>
          <w:lang w:val="en-US" w:eastAsia="en-US" w:bidi="en-US"/>
        </w:rPr>
        <w:t xml:space="preserve"> </w:t>
      </w:r>
      <w:r>
        <w:rPr>
          <w:rStyle w:val="93"/>
          <w:b w:val="0"/>
          <w:bCs w:val="0"/>
        </w:rPr>
        <w:t>error</w:t>
      </w:r>
      <w:r>
        <w:rPr>
          <w:rStyle w:val="68"/>
          <w:b w:val="0"/>
          <w:bCs w:val="0"/>
        </w:rPr>
        <w:t xml:space="preserve"> prints the error messages, if any are given, and then calls </w:t>
      </w:r>
      <w:r>
        <w:rPr>
          <w:rStyle w:val="93"/>
          <w:b w:val="0"/>
          <w:bCs w:val="0"/>
        </w:rPr>
        <w:t>err,</w:t>
      </w:r>
      <w:r>
        <w:rPr>
          <w:rStyle w:val="68"/>
          <w:b w:val="0"/>
          <w:bCs w:val="0"/>
        </w:rPr>
        <w:t xml:space="preserve"> causing an error. The first argument can be a format string, which causes the rest of the arguments to print in that format.</w:t>
      </w:r>
    </w:p>
    <w:p>
      <w:pPr>
        <w:pStyle w:val="27"/>
        <w:widowControl w:val="0"/>
        <w:shd w:val="clear" w:color="auto" w:fill="auto"/>
        <w:spacing w:before="0" w:after="191" w:line="190" w:lineRule="exact"/>
        <w:ind w:left="0" w:right="0" w:firstLine="0"/>
        <w:jc w:val="left"/>
      </w:pPr>
      <w:r>
        <w:rPr>
          <w:color w:val="000000"/>
          <w:spacing w:val="0"/>
          <w:w w:val="100"/>
          <w:position w:val="0"/>
          <w:lang w:val="en-US" w:eastAsia="en-US" w:bidi="en-US"/>
        </w:rPr>
        <w:t xml:space="preserve">error( "myFunc" "Bad </w:t>
      </w:r>
      <w:r>
        <w:rPr>
          <w:rStyle w:val="125"/>
        </w:rPr>
        <w:t>List")</w:t>
      </w:r>
    </w:p>
    <w:p>
      <w:pPr>
        <w:pStyle w:val="24"/>
        <w:widowControl w:val="0"/>
        <w:shd w:val="clear" w:color="auto" w:fill="auto"/>
        <w:spacing w:before="0" w:after="176" w:line="230" w:lineRule="exact"/>
        <w:ind w:left="0" w:right="0" w:firstLine="0"/>
        <w:jc w:val="left"/>
      </w:pPr>
      <w:r>
        <w:rPr>
          <w:rStyle w:val="82"/>
          <w:i w:val="0"/>
          <w:iCs w:val="0"/>
        </w:rPr>
        <w:t xml:space="preserve">Prints </w:t>
      </w:r>
      <w:r>
        <w:rPr>
          <w:rStyle w:val="119"/>
          <w:i/>
          <w:iCs/>
        </w:rPr>
        <w:t>*Error* myFunc: Bad List.</w:t>
      </w:r>
    </w:p>
    <w:p>
      <w:pPr>
        <w:pStyle w:val="27"/>
        <w:widowControl w:val="0"/>
        <w:shd w:val="clear" w:color="auto" w:fill="auto"/>
        <w:spacing w:before="0" w:after="196" w:line="190" w:lineRule="exact"/>
        <w:ind w:left="0" w:right="0" w:firstLine="0"/>
        <w:jc w:val="left"/>
      </w:pPr>
      <w:r>
        <w:rPr>
          <w:color w:val="000000"/>
          <w:spacing w:val="0"/>
          <w:w w:val="100"/>
          <w:position w:val="0"/>
          <w:lang w:val="en-US" w:eastAsia="en-US" w:bidi="en-US"/>
        </w:rPr>
        <w:t>error( "bad args - %s %d %L" "name" 100 '(1 2 3))</w:t>
      </w:r>
    </w:p>
    <w:p>
      <w:pPr>
        <w:pStyle w:val="24"/>
        <w:widowControl w:val="0"/>
        <w:shd w:val="clear" w:color="auto" w:fill="auto"/>
        <w:spacing w:before="0" w:after="176" w:line="230" w:lineRule="exact"/>
        <w:ind w:left="0" w:right="0" w:firstLine="0"/>
        <w:jc w:val="left"/>
      </w:pPr>
      <w:r>
        <w:rPr>
          <w:rStyle w:val="82"/>
          <w:i w:val="0"/>
          <w:iCs w:val="0"/>
        </w:rPr>
        <w:t xml:space="preserve">Prints </w:t>
      </w:r>
      <w:r>
        <w:rPr>
          <w:rStyle w:val="119"/>
          <w:i/>
          <w:iCs/>
        </w:rPr>
        <w:t>*Error* bad args - name 100 (1 2 3).</w:t>
      </w:r>
    </w:p>
    <w:p>
      <w:pPr>
        <w:pStyle w:val="27"/>
        <w:widowControl w:val="0"/>
        <w:shd w:val="clear" w:color="auto" w:fill="auto"/>
        <w:spacing w:before="0" w:after="191" w:line="190" w:lineRule="exact"/>
        <w:ind w:left="0" w:right="0" w:firstLine="0"/>
        <w:jc w:val="left"/>
      </w:pPr>
      <w:r>
        <w:rPr>
          <w:color w:val="000000"/>
          <w:spacing w:val="0"/>
          <w:w w:val="100"/>
          <w:position w:val="0"/>
          <w:lang w:val="en-US" w:eastAsia="en-US" w:bidi="en-US"/>
        </w:rPr>
        <w:t>errset( error( "test" ) t)=&gt; nil</w:t>
      </w:r>
    </w:p>
    <w:p>
      <w:pPr>
        <w:pStyle w:val="24"/>
        <w:widowControl w:val="0"/>
        <w:shd w:val="clear" w:color="auto" w:fill="auto"/>
        <w:spacing w:before="0" w:after="0" w:line="230" w:lineRule="exact"/>
        <w:ind w:left="0" w:right="0" w:firstLine="0"/>
        <w:jc w:val="left"/>
      </w:pPr>
      <w:r>
        <w:rPr>
          <w:rStyle w:val="82"/>
          <w:i w:val="0"/>
          <w:iCs w:val="0"/>
        </w:rPr>
        <w:t xml:space="preserve">Prints </w:t>
      </w:r>
      <w:r>
        <w:rPr>
          <w:rStyle w:val="119"/>
          <w:i/>
          <w:iCs/>
        </w:rPr>
        <w:t>*Error* test.</w:t>
      </w:r>
      <w:r>
        <w:br w:type="page"/>
      </w:r>
    </w:p>
    <w:p>
      <w:pPr>
        <w:pStyle w:val="22"/>
        <w:keepNext/>
        <w:keepLines/>
        <w:widowControl w:val="0"/>
        <w:shd w:val="clear" w:color="auto" w:fill="auto"/>
        <w:spacing w:before="0" w:after="194" w:line="280" w:lineRule="exact"/>
        <w:ind w:left="0" w:right="0" w:firstLine="0"/>
      </w:pPr>
      <w:bookmarkStart w:id="1373" w:name="bookmark1391"/>
      <w:bookmarkStart w:id="1374" w:name="bookmark1392"/>
      <w:bookmarkStart w:id="1375" w:name="bookmark1393"/>
      <w:r>
        <w:rPr>
          <w:color w:val="000000"/>
          <w:spacing w:val="0"/>
          <w:w w:val="100"/>
          <w:position w:val="0"/>
          <w:lang w:val="en-US" w:eastAsia="en-US" w:bidi="en-US"/>
        </w:rPr>
        <w:t>The warn Function</w:t>
      </w:r>
      <w:bookmarkEnd w:id="1373"/>
      <w:bookmarkEnd w:id="1374"/>
      <w:bookmarkEnd w:id="1375"/>
    </w:p>
    <w:p>
      <w:pPr>
        <w:pStyle w:val="19"/>
        <w:widowControl w:val="0"/>
        <w:shd w:val="clear" w:color="auto" w:fill="auto"/>
        <w:spacing w:before="0" w:after="180" w:line="278" w:lineRule="exact"/>
        <w:ind w:left="0" w:right="0" w:firstLine="0"/>
      </w:pPr>
      <w:r>
        <w:rPr>
          <w:rStyle w:val="93"/>
        </w:rPr>
        <w:t>warn</w:t>
      </w:r>
      <w:r>
        <w:rPr>
          <w:color w:val="000000"/>
          <w:spacing w:val="0"/>
          <w:w w:val="100"/>
          <w:position w:val="0"/>
          <w:lang w:val="en-US" w:eastAsia="en-US" w:bidi="en-US"/>
        </w:rPr>
        <w:t xml:space="preserve"> queues a warning message string. After a function returns to the top level, all queued warning messages are printed in the Command Interpreter Window and the system flushes the warning queue. Arguments to </w:t>
      </w:r>
      <w:r>
        <w:rPr>
          <w:rStyle w:val="93"/>
        </w:rPr>
        <w:t>warn</w:t>
      </w:r>
      <w:r>
        <w:rPr>
          <w:color w:val="000000"/>
          <w:spacing w:val="0"/>
          <w:w w:val="100"/>
          <w:position w:val="0"/>
          <w:lang w:val="en-US" w:eastAsia="en-US" w:bidi="en-US"/>
        </w:rPr>
        <w:t xml:space="preserve"> use the same format specification as </w:t>
      </w:r>
      <w:r>
        <w:rPr>
          <w:rStyle w:val="93"/>
        </w:rPr>
        <w:t xml:space="preserve">sprintf, printf, </w:t>
      </w:r>
      <w:r>
        <w:rPr>
          <w:color w:val="000000"/>
          <w:spacing w:val="0"/>
          <w:w w:val="100"/>
          <w:position w:val="0"/>
          <w:lang w:val="en-US" w:eastAsia="en-US" w:bidi="en-US"/>
        </w:rPr>
        <w:t xml:space="preserve">and </w:t>
      </w:r>
      <w:r>
        <w:rPr>
          <w:rStyle w:val="93"/>
        </w:rPr>
        <w:t>fprintf.</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This function is useful for printing SKILL warning messages in a consistent format. You can also suppress a message with a subsequent call to </w:t>
      </w:r>
      <w:r>
        <w:rPr>
          <w:rStyle w:val="93"/>
        </w:rPr>
        <w:t>getWarn.</w:t>
      </w:r>
    </w:p>
    <w:p>
      <w:pPr>
        <w:pStyle w:val="27"/>
        <w:widowControl w:val="0"/>
        <w:shd w:val="clear" w:color="auto" w:fill="auto"/>
        <w:spacing w:before="0" w:after="0"/>
        <w:ind w:left="0" w:right="0" w:firstLine="0"/>
      </w:pPr>
      <w:r>
        <w:rPr>
          <w:color w:val="000000"/>
          <w:spacing w:val="0"/>
          <w:w w:val="100"/>
          <w:position w:val="0"/>
          <w:lang w:val="en-US" w:eastAsia="en-US" w:bidi="en-US"/>
        </w:rPr>
        <w:t>argl = 'fail</w:t>
      </w:r>
    </w:p>
    <w:p>
      <w:pPr>
        <w:pStyle w:val="27"/>
        <w:widowControl w:val="0"/>
        <w:shd w:val="clear" w:color="auto" w:fill="auto"/>
        <w:spacing w:before="0" w:after="0"/>
        <w:ind w:left="0" w:right="0" w:firstLine="0"/>
        <w:jc w:val="left"/>
      </w:pPr>
      <w:r>
        <w:rPr>
          <w:color w:val="000000"/>
          <w:spacing w:val="0"/>
          <w:w w:val="100"/>
          <w:position w:val="0"/>
          <w:lang w:val="en-US" w:eastAsia="en-US" w:bidi="en-US"/>
        </w:rPr>
        <w:t>warn( "setSkillPath</w:t>
      </w:r>
      <w:r>
        <w:rPr>
          <w:rStyle w:val="124"/>
        </w:rPr>
        <w:t>：</w:t>
      </w:r>
      <w:r>
        <w:rPr>
          <w:color w:val="000000"/>
          <w:spacing w:val="0"/>
          <w:w w:val="100"/>
          <w:position w:val="0"/>
          <w:lang w:val="en-US" w:eastAsia="en-US" w:bidi="en-US"/>
        </w:rPr>
        <w:t xml:space="preserve"> first argument must be a string or list of strings - %s\n" argl)</w:t>
      </w:r>
    </w:p>
    <w:p>
      <w:pPr>
        <w:pStyle w:val="27"/>
        <w:widowControl w:val="0"/>
        <w:shd w:val="clear" w:color="auto" w:fill="auto"/>
        <w:spacing w:before="0" w:after="186"/>
        <w:ind w:left="0" w:right="0" w:firstLine="0"/>
      </w:pPr>
      <w:r>
        <w:rPr>
          <w:color w:val="000000"/>
          <w:spacing w:val="0"/>
          <w:w w:val="100"/>
          <w:position w:val="0"/>
          <w:lang w:val="en-US" w:eastAsia="en-US" w:bidi="en-US"/>
        </w:rPr>
        <w:t>=&gt; nil</w:t>
      </w:r>
    </w:p>
    <w:p>
      <w:pPr>
        <w:pStyle w:val="27"/>
        <w:widowControl w:val="0"/>
        <w:shd w:val="clear" w:color="auto" w:fill="auto"/>
        <w:spacing w:before="0" w:after="420" w:line="190" w:lineRule="exact"/>
        <w:ind w:left="0" w:right="0" w:firstLine="0"/>
      </w:pPr>
      <w:r>
        <w:rPr>
          <w:color w:val="000000"/>
          <w:spacing w:val="0"/>
          <w:w w:val="100"/>
          <w:position w:val="0"/>
          <w:lang w:val="en-US" w:eastAsia="en-US" w:bidi="en-US"/>
        </w:rPr>
        <w:t>*WARNING* setSkillPath</w:t>
      </w:r>
      <w:r>
        <w:rPr>
          <w:rStyle w:val="124"/>
        </w:rPr>
        <w:t>：</w:t>
      </w:r>
      <w:r>
        <w:rPr>
          <w:color w:val="000000"/>
          <w:spacing w:val="0"/>
          <w:w w:val="100"/>
          <w:position w:val="0"/>
          <w:lang w:val="en-US" w:eastAsia="en-US" w:bidi="en-US"/>
        </w:rPr>
        <w:t xml:space="preserve"> first argument must be a string or list of strings - fail</w:t>
      </w:r>
    </w:p>
    <w:p>
      <w:pPr>
        <w:pStyle w:val="22"/>
        <w:keepNext/>
        <w:keepLines/>
        <w:widowControl w:val="0"/>
        <w:shd w:val="clear" w:color="auto" w:fill="auto"/>
        <w:spacing w:before="0" w:after="0" w:line="280" w:lineRule="exact"/>
        <w:ind w:left="0" w:right="0" w:firstLine="0"/>
      </w:pPr>
      <w:bookmarkStart w:id="1376" w:name="bookmark1394"/>
      <w:bookmarkStart w:id="1377" w:name="bookmark1395"/>
      <w:bookmarkStart w:id="1378" w:name="bookmark1396"/>
      <w:r>
        <w:rPr>
          <w:color w:val="000000"/>
          <w:spacing w:val="0"/>
          <w:w w:val="100"/>
          <w:position w:val="0"/>
          <w:lang w:val="en-US" w:eastAsia="en-US" w:bidi="en-US"/>
        </w:rPr>
        <w:t>The getWarn Function</w:t>
      </w:r>
      <w:bookmarkEnd w:id="1376"/>
      <w:bookmarkEnd w:id="1377"/>
      <w:bookmarkEnd w:id="1378"/>
      <w:r>
        <w:rPr>
          <w:color w:val="000000"/>
          <w:spacing w:val="0"/>
          <w:w w:val="100"/>
          <w:position w:val="0"/>
          <w:lang w:val="en-US" w:eastAsia="en-US" w:bidi="en-US"/>
        </w:rPr>
        <w:t xml:space="preserve"> </w:t>
      </w:r>
      <w:r>
        <w:rPr>
          <w:rStyle w:val="93"/>
          <w:b w:val="0"/>
          <w:bCs w:val="0"/>
        </w:rPr>
        <w:t>getWarn</w:t>
      </w:r>
      <w:r>
        <w:rPr>
          <w:rStyle w:val="68"/>
          <w:b w:val="0"/>
          <w:bCs w:val="0"/>
        </w:rPr>
        <w:t xml:space="preserve"> dequeues the most recently queued warning from a previous </w:t>
      </w:r>
      <w:r>
        <w:rPr>
          <w:rStyle w:val="93"/>
          <w:b w:val="0"/>
          <w:bCs w:val="0"/>
        </w:rPr>
        <w:t>warn</w:t>
      </w:r>
      <w:r>
        <w:rPr>
          <w:rStyle w:val="68"/>
          <w:b w:val="0"/>
          <w:bCs w:val="0"/>
        </w:rPr>
        <w:t xml:space="preserve"> function call and returns that warning as its return result.</w:t>
      </w:r>
    </w:p>
    <w:p>
      <w:pPr>
        <w:pStyle w:val="27"/>
        <w:widowControl w:val="0"/>
        <w:shd w:val="clear" w:color="auto" w:fill="auto"/>
        <w:tabs>
          <w:tab w:val="left" w:pos="3545"/>
        </w:tabs>
        <w:spacing w:before="0" w:after="0"/>
        <w:ind w:left="0" w:right="0" w:firstLine="0"/>
      </w:pPr>
      <w:r>
        <w:rPr>
          <w:color w:val="000000"/>
          <w:spacing w:val="0"/>
          <w:w w:val="100"/>
          <w:position w:val="0"/>
          <w:lang w:val="en-US" w:eastAsia="en-US" w:bidi="en-US"/>
        </w:rPr>
        <w:t>procedure( testWarn( @key (</w:t>
      </w:r>
      <w:r>
        <w:rPr>
          <w:color w:val="000000"/>
          <w:spacing w:val="0"/>
          <w:w w:val="100"/>
          <w:position w:val="0"/>
          <w:lang w:val="en-US" w:eastAsia="en-US" w:bidi="en-US"/>
        </w:rPr>
        <w:tab/>
      </w:r>
      <w:r>
        <w:rPr>
          <w:color w:val="000000"/>
          <w:spacing w:val="0"/>
          <w:w w:val="100"/>
          <w:position w:val="0"/>
          <w:lang w:val="en-US" w:eastAsia="en-US" w:bidi="en-US"/>
        </w:rPr>
        <w:t>dequeueWarn nil ))</w:t>
      </w:r>
    </w:p>
    <w:p>
      <w:pPr>
        <w:pStyle w:val="27"/>
        <w:widowControl w:val="0"/>
        <w:shd w:val="clear" w:color="auto" w:fill="auto"/>
        <w:tabs>
          <w:tab w:val="right" w:pos="3502"/>
          <w:tab w:val="left" w:pos="3707"/>
          <w:tab w:val="left" w:pos="4206"/>
          <w:tab w:val="left" w:pos="4461"/>
          <w:tab w:val="left" w:pos="4662"/>
          <w:tab w:val="right" w:pos="5782"/>
          <w:tab w:val="right" w:pos="6022"/>
          <w:tab w:val="right" w:pos="6910"/>
        </w:tabs>
        <w:spacing w:before="0" w:after="0"/>
        <w:ind w:left="800" w:right="0" w:firstLine="0"/>
      </w:pPr>
      <w:r>
        <w:rPr>
          <w:color w:val="000000"/>
          <w:spacing w:val="0"/>
          <w:w w:val="100"/>
          <w:position w:val="0"/>
          <w:lang w:val="en-US" w:eastAsia="en-US" w:bidi="en-US"/>
        </w:rPr>
        <w:t>warn("This is</w:t>
      </w:r>
      <w:r>
        <w:rPr>
          <w:color w:val="000000"/>
          <w:spacing w:val="0"/>
          <w:w w:val="100"/>
          <w:position w:val="0"/>
          <w:lang w:val="en-US" w:eastAsia="en-US" w:bidi="en-US"/>
        </w:rPr>
        <w:tab/>
      </w:r>
      <w:r>
        <w:rPr>
          <w:color w:val="000000"/>
          <w:spacing w:val="0"/>
          <w:w w:val="100"/>
          <w:position w:val="0"/>
          <w:lang w:val="en-US" w:eastAsia="en-US" w:bidi="en-US"/>
        </w:rPr>
        <w:t>warning</w:t>
      </w:r>
      <w:r>
        <w:rPr>
          <w:color w:val="000000"/>
          <w:spacing w:val="0"/>
          <w:w w:val="100"/>
          <w:position w:val="0"/>
          <w:lang w:val="en-US" w:eastAsia="en-US" w:bidi="en-US"/>
        </w:rPr>
        <w:tab/>
      </w:r>
      <w:r>
        <w:rPr>
          <w:color w:val="000000"/>
          <w:spacing w:val="0"/>
          <w:w w:val="100"/>
          <w:position w:val="0"/>
          <w:lang w:val="en-US" w:eastAsia="en-US" w:bidi="en-US"/>
        </w:rPr>
        <w:t>%d\n"</w:t>
      </w:r>
      <w:r>
        <w:rPr>
          <w:color w:val="000000"/>
          <w:spacing w:val="0"/>
          <w:w w:val="100"/>
          <w:position w:val="0"/>
          <w:lang w:val="en-US" w:eastAsia="en-US" w:bidi="en-US"/>
        </w:rPr>
        <w:tab/>
      </w:r>
      <w:r>
        <w:rPr>
          <w:color w:val="000000"/>
          <w:spacing w:val="0"/>
          <w:w w:val="100"/>
          <w:position w:val="0"/>
          <w:lang w:val="en-US" w:eastAsia="en-US" w:bidi="en-US"/>
        </w:rPr>
        <w:t>1</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queue</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warning</w:t>
      </w:r>
    </w:p>
    <w:p>
      <w:pPr>
        <w:pStyle w:val="27"/>
        <w:widowControl w:val="0"/>
        <w:shd w:val="clear" w:color="auto" w:fill="auto"/>
        <w:tabs>
          <w:tab w:val="right" w:pos="3502"/>
          <w:tab w:val="left" w:pos="3707"/>
          <w:tab w:val="left" w:pos="4206"/>
          <w:tab w:val="left" w:pos="4456"/>
          <w:tab w:val="left" w:pos="4662"/>
          <w:tab w:val="right" w:pos="5782"/>
          <w:tab w:val="right" w:pos="6022"/>
          <w:tab w:val="right" w:pos="6910"/>
        </w:tabs>
        <w:spacing w:before="0" w:after="0"/>
        <w:ind w:left="800" w:right="0" w:firstLine="0"/>
      </w:pPr>
      <w:r>
        <w:rPr>
          <w:color w:val="000000"/>
          <w:spacing w:val="0"/>
          <w:w w:val="100"/>
          <w:position w:val="0"/>
          <w:lang w:val="en-US" w:eastAsia="en-US" w:bidi="en-US"/>
        </w:rPr>
        <w:t>warn("This is</w:t>
      </w:r>
      <w:r>
        <w:rPr>
          <w:color w:val="000000"/>
          <w:spacing w:val="0"/>
          <w:w w:val="100"/>
          <w:position w:val="0"/>
          <w:lang w:val="en-US" w:eastAsia="en-US" w:bidi="en-US"/>
        </w:rPr>
        <w:tab/>
      </w:r>
      <w:r>
        <w:rPr>
          <w:color w:val="000000"/>
          <w:spacing w:val="0"/>
          <w:w w:val="100"/>
          <w:position w:val="0"/>
          <w:lang w:val="en-US" w:eastAsia="en-US" w:bidi="en-US"/>
        </w:rPr>
        <w:t>warning</w:t>
      </w:r>
      <w:r>
        <w:rPr>
          <w:color w:val="000000"/>
          <w:spacing w:val="0"/>
          <w:w w:val="100"/>
          <w:position w:val="0"/>
          <w:lang w:val="en-US" w:eastAsia="en-US" w:bidi="en-US"/>
        </w:rPr>
        <w:tab/>
      </w:r>
      <w:r>
        <w:rPr>
          <w:color w:val="000000"/>
          <w:spacing w:val="0"/>
          <w:w w:val="100"/>
          <w:position w:val="0"/>
          <w:lang w:val="en-US" w:eastAsia="en-US" w:bidi="en-US"/>
        </w:rPr>
        <w:t>%d\n"</w:t>
      </w:r>
      <w:r>
        <w:rPr>
          <w:color w:val="000000"/>
          <w:spacing w:val="0"/>
          <w:w w:val="100"/>
          <w:position w:val="0"/>
          <w:lang w:val="en-US" w:eastAsia="en-US" w:bidi="en-US"/>
        </w:rPr>
        <w:tab/>
      </w: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queue</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warning</w:t>
      </w:r>
    </w:p>
    <w:p>
      <w:pPr>
        <w:pStyle w:val="27"/>
        <w:widowControl w:val="0"/>
        <w:shd w:val="clear" w:color="auto" w:fill="auto"/>
        <w:tabs>
          <w:tab w:val="right" w:pos="3502"/>
          <w:tab w:val="left" w:pos="3707"/>
          <w:tab w:val="left" w:pos="4206"/>
          <w:tab w:val="left" w:pos="4456"/>
          <w:tab w:val="left" w:pos="4662"/>
          <w:tab w:val="right" w:pos="5782"/>
          <w:tab w:val="right" w:pos="6022"/>
          <w:tab w:val="right" w:pos="6910"/>
        </w:tabs>
        <w:spacing w:before="0" w:after="0"/>
        <w:ind w:left="800" w:right="0" w:firstLine="0"/>
      </w:pPr>
      <w:r>
        <w:rPr>
          <w:color w:val="000000"/>
          <w:spacing w:val="0"/>
          <w:w w:val="100"/>
          <w:position w:val="0"/>
          <w:lang w:val="en-US" w:eastAsia="en-US" w:bidi="en-US"/>
        </w:rPr>
        <w:t>warn("This is</w:t>
      </w:r>
      <w:r>
        <w:rPr>
          <w:color w:val="000000"/>
          <w:spacing w:val="0"/>
          <w:w w:val="100"/>
          <w:position w:val="0"/>
          <w:lang w:val="en-US" w:eastAsia="en-US" w:bidi="en-US"/>
        </w:rPr>
        <w:tab/>
      </w:r>
      <w:r>
        <w:rPr>
          <w:color w:val="000000"/>
          <w:spacing w:val="0"/>
          <w:w w:val="100"/>
          <w:position w:val="0"/>
          <w:lang w:val="en-US" w:eastAsia="en-US" w:bidi="en-US"/>
        </w:rPr>
        <w:t>warning</w:t>
      </w:r>
      <w:r>
        <w:rPr>
          <w:color w:val="000000"/>
          <w:spacing w:val="0"/>
          <w:w w:val="100"/>
          <w:position w:val="0"/>
          <w:lang w:val="en-US" w:eastAsia="en-US" w:bidi="en-US"/>
        </w:rPr>
        <w:tab/>
      </w:r>
      <w:r>
        <w:rPr>
          <w:color w:val="000000"/>
          <w:spacing w:val="0"/>
          <w:w w:val="100"/>
          <w:position w:val="0"/>
          <w:lang w:val="en-US" w:eastAsia="en-US" w:bidi="en-US"/>
        </w:rPr>
        <w:t>%d\n"</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queue</w:t>
      </w:r>
      <w:r>
        <w:rPr>
          <w:color w:val="000000"/>
          <w:spacing w:val="0"/>
          <w:w w:val="100"/>
          <w:position w:val="0"/>
          <w:lang w:val="en-US" w:eastAsia="en-US" w:bidi="en-US"/>
        </w:rPr>
        <w:tab/>
      </w:r>
      <w:r>
        <w:rPr>
          <w:color w:val="000000"/>
          <w:spacing w:val="0"/>
          <w:w w:val="100"/>
          <w:position w:val="0"/>
          <w:lang w:val="en-US" w:eastAsia="en-US" w:bidi="en-US"/>
        </w:rPr>
        <w:t>a</w:t>
      </w:r>
      <w:r>
        <w:rPr>
          <w:color w:val="000000"/>
          <w:spacing w:val="0"/>
          <w:w w:val="100"/>
          <w:position w:val="0"/>
          <w:lang w:val="en-US" w:eastAsia="en-US" w:bidi="en-US"/>
        </w:rPr>
        <w:tab/>
      </w:r>
      <w:r>
        <w:rPr>
          <w:color w:val="000000"/>
          <w:spacing w:val="0"/>
          <w:w w:val="100"/>
          <w:position w:val="0"/>
          <w:lang w:val="en-US" w:eastAsia="en-US" w:bidi="en-US"/>
        </w:rPr>
        <w:t>warning</w:t>
      </w:r>
    </w:p>
    <w:p>
      <w:pPr>
        <w:pStyle w:val="27"/>
        <w:widowControl w:val="0"/>
        <w:shd w:val="clear" w:color="auto" w:fill="auto"/>
        <w:spacing w:before="0" w:after="0"/>
        <w:ind w:left="800" w:right="0" w:firstLine="0"/>
      </w:pPr>
      <w:r>
        <w:rPr>
          <w:color w:val="000000"/>
          <w:spacing w:val="0"/>
          <w:w w:val="100"/>
          <w:position w:val="0"/>
          <w:lang w:val="en-US" w:eastAsia="en-US" w:bidi="en-US"/>
        </w:rPr>
        <w:t>when( dequeueWarn</w:t>
      </w:r>
    </w:p>
    <w:p>
      <w:pPr>
        <w:pStyle w:val="27"/>
        <w:widowControl w:val="0"/>
        <w:shd w:val="clear" w:color="auto" w:fill="auto"/>
        <w:spacing w:before="0" w:after="0"/>
        <w:ind w:left="1520" w:right="1920" w:firstLine="0"/>
        <w:jc w:val="left"/>
      </w:pPr>
      <w:r>
        <w:rPr>
          <w:color w:val="000000"/>
          <w:spacing w:val="0"/>
          <w:w w:val="100"/>
          <w:position w:val="0"/>
          <w:lang w:val="en-US" w:eastAsia="en-US" w:bidi="en-US"/>
        </w:rPr>
        <w:t>getWarn() ;;; return the most recently queued warning )</w:t>
      </w:r>
    </w:p>
    <w:p>
      <w:pPr>
        <w:pStyle w:val="27"/>
        <w:widowControl w:val="0"/>
        <w:shd w:val="clear" w:color="auto" w:fill="auto"/>
        <w:tabs>
          <w:tab w:val="left" w:pos="1045"/>
        </w:tabs>
        <w:spacing w:before="0" w:after="115"/>
        <w:ind w:left="8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The </w:t>
      </w:r>
      <w:r>
        <w:rPr>
          <w:rStyle w:val="93"/>
        </w:rPr>
        <w:t>testWarn</w:t>
      </w:r>
      <w:r>
        <w:rPr>
          <w:color w:val="000000"/>
          <w:spacing w:val="0"/>
          <w:w w:val="100"/>
          <w:position w:val="0"/>
          <w:lang w:val="en-US" w:eastAsia="en-US" w:bidi="en-US"/>
        </w:rPr>
        <w:t xml:space="preserve"> function prints the warning if </w:t>
      </w:r>
      <w:r>
        <w:rPr>
          <w:rStyle w:val="93"/>
        </w:rPr>
        <w:t>t</w:t>
      </w:r>
      <w:r>
        <w:rPr>
          <w:color w:val="000000"/>
          <w:spacing w:val="0"/>
          <w:w w:val="100"/>
          <w:position w:val="0"/>
          <w:lang w:val="en-US" w:eastAsia="en-US" w:bidi="en-US"/>
        </w:rPr>
        <w:t xml:space="preserve"> is passed in and gets the warning if </w:t>
      </w:r>
      <w:r>
        <w:rPr>
          <w:rStyle w:val="93"/>
        </w:rPr>
        <w:t>nil</w:t>
      </w:r>
      <w:r>
        <w:rPr>
          <w:color w:val="000000"/>
          <w:spacing w:val="0"/>
          <w:w w:val="100"/>
          <w:position w:val="0"/>
          <w:lang w:val="en-US" w:eastAsia="en-US" w:bidi="en-US"/>
        </w:rPr>
        <w:t xml:space="preserve"> is given as an argument.</w:t>
      </w:r>
    </w:p>
    <w:p>
      <w:pPr>
        <w:pStyle w:val="27"/>
        <w:widowControl w:val="0"/>
        <w:shd w:val="clear" w:color="auto" w:fill="auto"/>
        <w:spacing w:before="0" w:after="0"/>
        <w:ind w:left="0" w:right="0" w:firstLine="0"/>
      </w:pPr>
      <w:r>
        <w:rPr>
          <w:color w:val="000000"/>
          <w:spacing w:val="0"/>
          <w:w w:val="100"/>
          <w:position w:val="0"/>
          <w:lang w:val="en-US" w:eastAsia="en-US" w:bidi="en-US"/>
        </w:rPr>
        <w:t>testWarn( ?dequeueWarn nil)</w:t>
      </w:r>
    </w:p>
    <w:p>
      <w:pPr>
        <w:pStyle w:val="27"/>
        <w:widowControl w:val="0"/>
        <w:shd w:val="clear" w:color="auto" w:fill="auto"/>
        <w:spacing w:before="0" w:after="0"/>
        <w:ind w:left="0" w:right="0" w:firstLine="0"/>
      </w:pPr>
      <w:r>
        <w:rPr>
          <w:color w:val="000000"/>
          <w:spacing w:val="0"/>
          <w:w w:val="100"/>
          <w:position w:val="0"/>
          <w:lang w:val="en-US" w:eastAsia="en-US" w:bidi="en-US"/>
        </w:rPr>
        <w:t>=&gt; nil</w:t>
      </w:r>
    </w:p>
    <w:p>
      <w:pPr>
        <w:pStyle w:val="27"/>
        <w:widowControl w:val="0"/>
        <w:shd w:val="clear" w:color="auto" w:fill="auto"/>
        <w:spacing w:before="0" w:after="154"/>
        <w:ind w:left="0" w:right="6520" w:firstLine="0"/>
      </w:pPr>
      <w:r>
        <w:rPr>
          <w:color w:val="000000"/>
          <w:spacing w:val="0"/>
          <w:w w:val="100"/>
          <w:position w:val="0"/>
          <w:lang w:val="en-US" w:eastAsia="en-US" w:bidi="en-US"/>
        </w:rPr>
        <w:t>*WARNING* This is warning 1 *WARNING* This is warning 2 *WARNING* This is warning 3</w:t>
      </w:r>
    </w:p>
    <w:p>
      <w:pPr>
        <w:pStyle w:val="19"/>
        <w:widowControl w:val="0"/>
        <w:shd w:val="clear" w:color="auto" w:fill="auto"/>
        <w:spacing w:before="0" w:after="107" w:line="230" w:lineRule="exact"/>
        <w:ind w:left="0" w:right="0" w:firstLine="0"/>
      </w:pPr>
      <w:r>
        <w:rPr>
          <w:color w:val="000000"/>
          <w:spacing w:val="0"/>
          <w:w w:val="100"/>
          <w:position w:val="0"/>
          <w:lang w:val="en-US" w:eastAsia="en-US" w:bidi="en-US"/>
        </w:rPr>
        <w:t xml:space="preserve">Returns </w:t>
      </w:r>
      <w:r>
        <w:rPr>
          <w:rStyle w:val="93"/>
        </w:rPr>
        <w:t>nil</w:t>
      </w:r>
      <w:r>
        <w:rPr>
          <w:color w:val="000000"/>
          <w:spacing w:val="0"/>
          <w:w w:val="100"/>
          <w:position w:val="0"/>
          <w:lang w:val="en-US" w:eastAsia="en-US" w:bidi="en-US"/>
        </w:rPr>
        <w:t xml:space="preserve"> and the system prints all the queued warnings.</w:t>
      </w:r>
    </w:p>
    <w:p>
      <w:pPr>
        <w:pStyle w:val="27"/>
        <w:widowControl w:val="0"/>
        <w:shd w:val="clear" w:color="auto" w:fill="auto"/>
        <w:spacing w:before="0" w:after="0"/>
        <w:ind w:left="0" w:right="0" w:firstLine="0"/>
      </w:pPr>
      <w:r>
        <w:rPr>
          <w:color w:val="000000"/>
          <w:spacing w:val="0"/>
          <w:w w:val="100"/>
          <w:position w:val="0"/>
          <w:lang w:val="en-US" w:eastAsia="en-US" w:bidi="en-US"/>
        </w:rPr>
        <w:t>testWarn( ?dequeueWarn t)</w:t>
      </w:r>
    </w:p>
    <w:p>
      <w:pPr>
        <w:pStyle w:val="27"/>
        <w:widowControl w:val="0"/>
        <w:shd w:val="clear" w:color="auto" w:fill="auto"/>
        <w:spacing w:before="0" w:after="0"/>
        <w:ind w:left="0" w:right="0" w:firstLine="0"/>
      </w:pPr>
      <w:r>
        <w:rPr>
          <w:color w:val="000000"/>
          <w:spacing w:val="0"/>
          <w:w w:val="100"/>
          <w:position w:val="0"/>
          <w:lang w:val="en-US" w:eastAsia="en-US" w:bidi="en-US"/>
        </w:rPr>
        <w:t>=&gt; "This is warning 3\n"</w:t>
      </w:r>
    </w:p>
    <w:p>
      <w:pPr>
        <w:pStyle w:val="27"/>
        <w:widowControl w:val="0"/>
        <w:shd w:val="clear" w:color="auto" w:fill="auto"/>
        <w:spacing w:before="0" w:after="115"/>
        <w:ind w:left="0" w:right="6520" w:firstLine="0"/>
      </w:pPr>
      <w:r>
        <w:rPr>
          <w:color w:val="000000"/>
          <w:spacing w:val="0"/>
          <w:w w:val="100"/>
          <w:position w:val="0"/>
          <w:lang w:val="en-US" w:eastAsia="en-US" w:bidi="en-US"/>
        </w:rPr>
        <w:t>*WARNING* This is warning l *WARNING* This is warning 2</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Returns the dequeued (most recent) warning and the system prints the remaining queued warnings.</w:t>
      </w:r>
    </w:p>
    <w:p>
      <w:pPr>
        <w:pStyle w:val="21"/>
        <w:keepNext/>
        <w:keepLines/>
        <w:widowControl w:val="0"/>
        <w:shd w:val="clear" w:color="auto" w:fill="auto"/>
        <w:spacing w:before="0" w:after="243" w:line="360" w:lineRule="exact"/>
        <w:ind w:left="0" w:right="0" w:firstLine="0"/>
        <w:jc w:val="left"/>
      </w:pPr>
      <w:bookmarkStart w:id="1379" w:name="bookmark1397"/>
      <w:bookmarkStart w:id="1380" w:name="bookmark1398"/>
      <w:bookmarkStart w:id="1381" w:name="bookmark1399"/>
      <w:r>
        <w:rPr>
          <w:color w:val="000000"/>
          <w:spacing w:val="0"/>
          <w:w w:val="100"/>
          <w:position w:val="0"/>
          <w:lang w:val="en-US" w:eastAsia="en-US" w:bidi="en-US"/>
        </w:rPr>
        <w:t>Top Levels</w:t>
      </w:r>
      <w:bookmarkEnd w:id="1379"/>
      <w:bookmarkEnd w:id="1380"/>
      <w:bookmarkEnd w:id="1381"/>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When yo</w:t>
      </w:r>
      <w:bookmarkStart w:id="1382" w:name="bookmark1400"/>
      <w:r>
        <w:rPr>
          <w:color w:val="000000"/>
          <w:spacing w:val="0"/>
          <w:w w:val="100"/>
          <w:position w:val="0"/>
          <w:lang w:val="en-US" w:eastAsia="en-US" w:bidi="en-US"/>
        </w:rPr>
        <w:t>u</w:t>
      </w:r>
      <w:bookmarkEnd w:id="1382"/>
      <w:r>
        <w:rPr>
          <w:color w:val="000000"/>
          <w:spacing w:val="0"/>
          <w:w w:val="100"/>
          <w:position w:val="0"/>
          <w:lang w:val="en-US" w:eastAsia="en-US" w:bidi="en-US"/>
        </w:rPr>
        <w:t xml:space="preserve"> run SKILL or non-graphical applications built on top of SKILL, you are talking to the SKILL top level, which reads your input from the terminal, evaluates the expressions, and prints the results. If an error is encountered during the evaluation of expressions, control is usually passed back to the top level.</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When you are talking to the top level, any complete expression that you type (followed by typing the Return key to signal the end of your input) is evaluated immediately. Following the evaluation, the value of the expression is pretty printed.</w:t>
      </w:r>
    </w:p>
    <w:p>
      <w:pPr>
        <w:pStyle w:val="19"/>
        <w:widowControl w:val="0"/>
        <w:shd w:val="clear" w:color="auto" w:fill="auto"/>
        <w:spacing w:before="0" w:after="122" w:line="278" w:lineRule="exact"/>
        <w:ind w:left="0" w:right="0" w:firstLine="0"/>
        <w:jc w:val="left"/>
      </w:pPr>
      <w:r>
        <w:rPr>
          <w:color w:val="000000"/>
          <w:spacing w:val="0"/>
          <w:w w:val="100"/>
          <w:position w:val="0"/>
          <w:lang w:val="en-US" w:eastAsia="en-US" w:bidi="en-US"/>
        </w:rPr>
        <w:t xml:space="preserve">If only the name of a symbol is typed at the top level, SKILL checks if the variable is </w:t>
      </w:r>
      <w:r>
        <w:rPr>
          <w:rStyle w:val="93"/>
        </w:rPr>
        <w:t xml:space="preserve">bound. </w:t>
      </w:r>
      <w:r>
        <w:rPr>
          <w:color w:val="000000"/>
          <w:spacing w:val="0"/>
          <w:w w:val="100"/>
          <w:position w:val="0"/>
          <w:lang w:val="en-US" w:eastAsia="en-US" w:bidi="en-US"/>
        </w:rPr>
        <w:t>If so, the value of the variable is printed. Otherwise, the symbol is taken to be the name of a function to call (with no arguments). The following examples show how the outer pair of parentheses can be omitted at the top-level.</w:t>
      </w:r>
    </w:p>
    <w:p>
      <w:pPr>
        <w:pStyle w:val="27"/>
        <w:widowControl w:val="0"/>
        <w:shd w:val="clear" w:color="auto" w:fill="auto"/>
        <w:spacing w:before="0" w:after="60" w:line="202" w:lineRule="exact"/>
        <w:ind w:left="0" w:right="7700" w:firstLine="0"/>
        <w:jc w:val="left"/>
      </w:pPr>
      <w:r>
        <w:rPr>
          <w:color w:val="000000"/>
          <w:spacing w:val="0"/>
          <w:w w:val="100"/>
          <w:position w:val="0"/>
          <w:lang w:val="en-US" w:eastAsia="en-US" w:bidi="en-US"/>
        </w:rPr>
        <w:t xml:space="preserve">if (ga &gt; </w:t>
      </w:r>
      <w:r>
        <w:rPr>
          <w:rStyle w:val="199"/>
        </w:rPr>
        <w:t>1</w:t>
      </w:r>
      <w:r>
        <w:rPr>
          <w:color w:val="000000"/>
          <w:spacing w:val="0"/>
          <w:w w:val="100"/>
          <w:position w:val="0"/>
          <w:lang w:val="en-US" w:eastAsia="en-US" w:bidi="en-US"/>
        </w:rPr>
        <w:t xml:space="preserve">) </w:t>
      </w:r>
      <w:r>
        <w:rPr>
          <w:rStyle w:val="199"/>
        </w:rPr>
        <w:t>0</w:t>
      </w:r>
      <w:r>
        <w:rPr>
          <w:color w:val="000000"/>
          <w:spacing w:val="0"/>
          <w:w w:val="100"/>
          <w:position w:val="0"/>
          <w:lang w:val="en-US" w:eastAsia="en-US" w:bidi="en-US"/>
        </w:rPr>
        <w:t xml:space="preserve"> </w:t>
      </w:r>
      <w:r>
        <w:rPr>
          <w:rStyle w:val="199"/>
        </w:rPr>
        <w:t xml:space="preserve">1 </w:t>
      </w:r>
      <w:r>
        <w:rPr>
          <w:color w:val="000000"/>
          <w:spacing w:val="0"/>
          <w:w w:val="100"/>
          <w:position w:val="0"/>
          <w:lang w:val="en-US" w:eastAsia="en-US" w:bidi="en-US"/>
        </w:rPr>
        <w:t xml:space="preserve">if( (a &gt; </w:t>
      </w:r>
      <w:r>
        <w:rPr>
          <w:rStyle w:val="199"/>
        </w:rPr>
        <w:t>1</w:t>
      </w:r>
      <w:r>
        <w:rPr>
          <w:color w:val="000000"/>
          <w:spacing w:val="0"/>
          <w:w w:val="100"/>
          <w:position w:val="0"/>
          <w:lang w:val="en-US" w:eastAsia="en-US" w:bidi="en-US"/>
        </w:rPr>
        <w:t xml:space="preserve">) </w:t>
      </w:r>
      <w:r>
        <w:rPr>
          <w:rStyle w:val="199"/>
        </w:rPr>
        <w:t>0</w:t>
      </w:r>
      <w:r>
        <w:rPr>
          <w:color w:val="000000"/>
          <w:spacing w:val="0"/>
          <w:w w:val="100"/>
          <w:position w:val="0"/>
          <w:lang w:val="en-US" w:eastAsia="en-US" w:bidi="en-US"/>
        </w:rPr>
        <w:t xml:space="preserve"> </w:t>
      </w:r>
      <w:r>
        <w:rPr>
          <w:rStyle w:val="199"/>
        </w:rPr>
        <w:t>1</w:t>
      </w:r>
      <w:r>
        <w:rPr>
          <w:color w:val="000000"/>
          <w:spacing w:val="0"/>
          <w:w w:val="100"/>
          <w:position w:val="0"/>
          <w:lang w:val="en-US" w:eastAsia="en-US" w:bidi="en-US"/>
        </w:rPr>
        <w:t xml:space="preserve"> )</w:t>
      </w:r>
    </w:p>
    <w:p>
      <w:pPr>
        <w:pStyle w:val="27"/>
        <w:widowControl w:val="0"/>
        <w:shd w:val="clear" w:color="auto" w:fill="auto"/>
        <w:spacing w:before="0" w:after="56" w:line="202" w:lineRule="exact"/>
        <w:ind w:left="0" w:right="7700" w:firstLine="0"/>
        <w:jc w:val="left"/>
      </w:pPr>
      <w:r>
        <w:rPr>
          <w:color w:val="000000"/>
          <w:spacing w:val="0"/>
          <w:w w:val="100"/>
          <w:position w:val="0"/>
          <w:lang w:val="en-US" w:eastAsia="en-US" w:bidi="en-US"/>
        </w:rPr>
        <w:t>loadi "file.ext" loadi(</w:t>
      </w:r>
      <w:r>
        <w:rPr>
          <w:color w:val="000000"/>
          <w:spacing w:val="0"/>
          <w:w w:val="100"/>
          <w:position w:val="0"/>
          <w:vertAlign w:val="superscript"/>
          <w:lang w:val="en-US" w:eastAsia="en-US" w:bidi="en-US"/>
        </w:rPr>
        <w:t>M</w:t>
      </w:r>
      <w:r>
        <w:rPr>
          <w:color w:val="000000"/>
          <w:spacing w:val="0"/>
          <w:w w:val="100"/>
          <w:position w:val="0"/>
          <w:lang w:val="en-US" w:eastAsia="en-US" w:bidi="en-US"/>
        </w:rPr>
        <w:t>file.ext</w:t>
      </w:r>
      <w:r>
        <w:rPr>
          <w:color w:val="000000"/>
          <w:spacing w:val="0"/>
          <w:w w:val="100"/>
          <w:position w:val="0"/>
          <w:vertAlign w:val="superscript"/>
          <w:lang w:val="en-US" w:eastAsia="en-US" w:bidi="en-US"/>
        </w:rPr>
        <w:t>M</w:t>
      </w:r>
      <w:r>
        <w:rPr>
          <w:color w:val="000000"/>
          <w:spacing w:val="0"/>
          <w:w w:val="100"/>
          <w:position w:val="0"/>
          <w:lang w:val="en-US" w:eastAsia="en-US" w:bidi="en-US"/>
        </w:rPr>
        <w:t>)</w:t>
      </w:r>
    </w:p>
    <w:p>
      <w:pPr>
        <w:pStyle w:val="27"/>
        <w:widowControl w:val="0"/>
        <w:shd w:val="clear" w:color="auto" w:fill="auto"/>
        <w:tabs>
          <w:tab w:val="left" w:pos="2544"/>
        </w:tabs>
        <w:spacing w:before="0" w:after="0" w:line="206" w:lineRule="exact"/>
        <w:ind w:left="0" w:right="0" w:firstLine="0"/>
      </w:pPr>
      <w:r>
        <w:rPr>
          <w:color w:val="000000"/>
          <w:spacing w:val="0"/>
          <w:w w:val="100"/>
          <w:position w:val="0"/>
          <w:lang w:val="en-US" w:eastAsia="en-US" w:bidi="en-US"/>
        </w:rPr>
        <w:t>exit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Assuming exit has no variable binding</w:t>
      </w:r>
    </w:p>
    <w:p>
      <w:pPr>
        <w:pStyle w:val="27"/>
        <w:widowControl w:val="0"/>
        <w:shd w:val="clear" w:color="auto" w:fill="auto"/>
        <w:spacing w:before="0" w:after="123" w:line="206" w:lineRule="exact"/>
        <w:ind w:left="0" w:right="0" w:firstLine="0"/>
      </w:pPr>
      <w:r>
        <w:rPr>
          <w:color w:val="000000"/>
          <w:spacing w:val="0"/>
          <w:w w:val="100"/>
          <w:position w:val="0"/>
          <w:lang w:val="en-US" w:eastAsia="en-US" w:bidi="en-US"/>
        </w:rPr>
        <w:t>exit()</w:t>
      </w:r>
    </w:p>
    <w:p>
      <w:pPr>
        <w:pStyle w:val="19"/>
        <w:widowControl w:val="0"/>
        <w:shd w:val="clear" w:color="auto" w:fill="auto"/>
        <w:spacing w:before="0" w:after="180" w:line="278" w:lineRule="exact"/>
        <w:ind w:left="0" w:right="0" w:firstLine="0"/>
        <w:jc w:val="left"/>
      </w:pPr>
      <w:bookmarkStart w:id="1383" w:name="bookmark1401"/>
      <w:r>
        <w:rPr>
          <w:color w:val="000000"/>
          <w:spacing w:val="0"/>
          <w:w w:val="100"/>
          <w:position w:val="0"/>
          <w:lang w:val="en-US" w:eastAsia="en-US" w:bidi="en-US"/>
        </w:rPr>
        <w:t xml:space="preserve">The default top level uses </w:t>
      </w:r>
      <w:r>
        <w:rPr>
          <w:rStyle w:val="93"/>
        </w:rPr>
        <w:t>lineread,</w:t>
      </w:r>
      <w:r>
        <w:rPr>
          <w:color w:val="000000"/>
          <w:spacing w:val="0"/>
          <w:w w:val="100"/>
          <w:position w:val="0"/>
          <w:lang w:val="en-US" w:eastAsia="en-US" w:bidi="en-US"/>
        </w:rPr>
        <w:t xml:space="preserve"> so it quietly waits for you to complete an expression if there are any open parentheses or any binary </w:t>
      </w:r>
      <w:r>
        <w:rPr>
          <w:rStyle w:val="93"/>
        </w:rPr>
        <w:t>infix</w:t>
      </w:r>
      <w:r>
        <w:rPr>
          <w:color w:val="000000"/>
          <w:spacing w:val="0"/>
          <w:w w:val="100"/>
          <w:position w:val="0"/>
          <w:lang w:val="en-US" w:eastAsia="en-US" w:bidi="en-US"/>
        </w:rPr>
        <w:t xml:space="preserve"> operators that have not yet been assigned a right operand. If SKILL seems to do nothing after you press Return, chances are you have mistyped something and SKILL is waiting for you to complete your expression.</w:t>
      </w:r>
      <w:bookmarkEnd w:id="1383"/>
    </w:p>
    <w:p>
      <w:pPr>
        <w:pStyle w:val="19"/>
        <w:widowControl w:val="0"/>
        <w:shd w:val="clear" w:color="auto" w:fill="auto"/>
        <w:spacing w:before="0" w:after="475" w:line="278" w:lineRule="exact"/>
        <w:ind w:left="0" w:right="0" w:firstLine="0"/>
        <w:jc w:val="left"/>
      </w:pPr>
      <w:bookmarkStart w:id="1384" w:name="bookmark1402"/>
      <w:r>
        <w:rPr>
          <w:color w:val="000000"/>
          <w:spacing w:val="0"/>
          <w:w w:val="100"/>
          <w:position w:val="0"/>
          <w:lang w:val="en-US" w:eastAsia="en-US" w:bidi="en-US"/>
        </w:rPr>
        <w:t xml:space="preserve">Sometimes typing a super right bracket (]) is all you need to properly terminate your input expression. If you mistype something when entering a form that spans multiple lines, you can cancel your input by pressing </w:t>
      </w:r>
      <w:r>
        <w:rPr>
          <w:rStyle w:val="93"/>
        </w:rPr>
        <w:t>Control-c.</w:t>
      </w:r>
      <w:r>
        <w:rPr>
          <w:color w:val="000000"/>
          <w:spacing w:val="0"/>
          <w:w w:val="100"/>
          <w:position w:val="0"/>
          <w:lang w:val="en-US" w:eastAsia="en-US" w:bidi="en-US"/>
        </w:rPr>
        <w:t xml:space="preserve"> You can also press </w:t>
      </w:r>
      <w:r>
        <w:rPr>
          <w:rStyle w:val="93"/>
        </w:rPr>
        <w:t>Control-c</w:t>
      </w:r>
      <w:r>
        <w:rPr>
          <w:color w:val="000000"/>
          <w:spacing w:val="0"/>
          <w:w w:val="100"/>
          <w:position w:val="0"/>
          <w:lang w:val="en-US" w:eastAsia="en-US" w:bidi="en-US"/>
        </w:rPr>
        <w:t xml:space="preserve"> to interrupt function execution.</w:t>
      </w:r>
      <w:bookmarkEnd w:id="1384"/>
    </w:p>
    <w:p>
      <w:pPr>
        <w:pStyle w:val="21"/>
        <w:keepNext/>
        <w:keepLines/>
        <w:widowControl w:val="0"/>
        <w:shd w:val="clear" w:color="auto" w:fill="auto"/>
        <w:spacing w:before="0" w:after="243" w:line="360" w:lineRule="exact"/>
        <w:ind w:left="0" w:right="0" w:firstLine="0"/>
        <w:jc w:val="left"/>
      </w:pPr>
      <w:bookmarkStart w:id="1385" w:name="bookmark1403"/>
      <w:bookmarkStart w:id="1386" w:name="bookmark1404"/>
      <w:bookmarkStart w:id="1387" w:name="bookmark1405"/>
      <w:r>
        <w:rPr>
          <w:color w:val="000000"/>
          <w:spacing w:val="0"/>
          <w:w w:val="100"/>
          <w:position w:val="0"/>
          <w:lang w:val="en-US" w:eastAsia="en-US" w:bidi="en-US"/>
        </w:rPr>
        <w:t>Memory Management (Garbage Collection)</w:t>
      </w:r>
      <w:bookmarkEnd w:id="1385"/>
      <w:bookmarkEnd w:id="1386"/>
      <w:bookmarkEnd w:id="138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In SKILL all memory allocation and deallocation is managed automatically. That is, the developer using SKILL does not have to remember to deallocate unused structures. For example, when you create an array or an instance of a </w:t>
      </w:r>
      <w:r>
        <w:rPr>
          <w:rStyle w:val="93"/>
        </w:rPr>
        <w:t>defstruct</w:t>
      </w:r>
      <w:r>
        <w:rPr>
          <w:color w:val="000000"/>
          <w:spacing w:val="0"/>
          <w:w w:val="100"/>
          <w:position w:val="0"/>
          <w:lang w:val="en-US" w:eastAsia="en-US" w:bidi="en-US"/>
        </w:rPr>
        <w:t xml:space="preserve"> and assign it as a value to a variable declared locally to a procedure, if the structure is no longer in use after the procedure exits, the memory manager reclaims that structure automatic</w:t>
      </w:r>
      <w:bookmarkStart w:id="1388" w:name="bookmark1406"/>
      <w:r>
        <w:rPr>
          <w:color w:val="000000"/>
          <w:spacing w:val="0"/>
          <w:w w:val="100"/>
          <w:position w:val="0"/>
          <w:lang w:val="en-US" w:eastAsia="en-US" w:bidi="en-US"/>
        </w:rPr>
        <w:t>a</w:t>
      </w:r>
      <w:bookmarkEnd w:id="1388"/>
      <w:r>
        <w:rPr>
          <w:color w:val="000000"/>
          <w:spacing w:val="0"/>
          <w:w w:val="100"/>
          <w:position w:val="0"/>
          <w:lang w:val="en-US" w:eastAsia="en-US" w:bidi="en-US"/>
        </w:rPr>
        <w:t>lly. In fact, reclaimed structures are subsequently recycled. For users programming in SKILL, garbage collection simplifies bookkeeping to the point that most users do not have to worry about storage management at all.</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allocator keeps a pool of memory for each data type and, on demand, it allocates from the various pools and reclaimed structures are returned to the pool. The process of reclaiming unused memory - garbage collection (GC) - is triggered when a memory pool is exhausted.</w:t>
      </w:r>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Garbage collection replenishes the pool by tracking all unused or unreferenced memory and making that memory available for allocation. If garbage collection cannot reclaim sufficient memory, the allocator applies heuristics to expand the memory pools by a factor determined at run time.</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Garbage collection is transparent to SKILL users and to users of applications built on top of SKILL. The system might slow down for a brief moment when garbage collection is triggered, but in most cases it should not be noticeable. However, unrestrained use of memory in SKILL applications can result in more time spent in garbage collection than intended.</w:t>
      </w:r>
    </w:p>
    <w:p>
      <w:pPr>
        <w:pStyle w:val="22"/>
        <w:keepNext/>
        <w:keepLines/>
        <w:widowControl w:val="0"/>
        <w:shd w:val="clear" w:color="auto" w:fill="auto"/>
        <w:spacing w:before="0" w:after="194" w:line="280" w:lineRule="exact"/>
        <w:ind w:left="0" w:right="0" w:firstLine="0"/>
        <w:jc w:val="left"/>
      </w:pPr>
      <w:bookmarkStart w:id="1389" w:name="bookmark1407"/>
      <w:bookmarkStart w:id="1390" w:name="bookmark1408"/>
      <w:bookmarkStart w:id="1391" w:name="bookmark1409"/>
      <w:r>
        <w:rPr>
          <w:color w:val="000000"/>
          <w:spacing w:val="0"/>
          <w:w w:val="100"/>
          <w:position w:val="0"/>
          <w:lang w:val="en-US" w:eastAsia="en-US" w:bidi="en-US"/>
        </w:rPr>
        <w:t>How to Work with Garbage Collection</w:t>
      </w:r>
      <w:bookmarkEnd w:id="1389"/>
      <w:bookmarkEnd w:id="1390"/>
      <w:bookmarkEnd w:id="1391"/>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garbage collector uses a heuristic procedure that dynamically determines when and if additional working memory should be allocated from the operating system. The procedure works well in most cases, but because optimal time/space trade-offs can vary from application to application, you might sometimes want to override the default system parameters.</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When an application is known to use certain SKILL data types more than others, you can measure the amount of memory pools needed for the session and preallocate that pool. This allocation helps reduce the number of garbage collection cycles triggered in a session. However, because the overhead caused by garbage collection is typically only several percent of total run time, such fine-tuning might not be worthwhile for many applications.</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First you need to analyze your memory usage by using </w:t>
      </w:r>
      <w:r>
        <w:rPr>
          <w:rStyle w:val="93"/>
        </w:rPr>
        <w:t>gcsummary.</w:t>
      </w:r>
      <w:r>
        <w:rPr>
          <w:color w:val="000000"/>
          <w:spacing w:val="0"/>
          <w:w w:val="100"/>
          <w:position w:val="0"/>
          <w:lang w:val="en-US" w:eastAsia="en-US" w:bidi="en-US"/>
        </w:rPr>
        <w:t xml:space="preserve"> This function prints a breakdown of memory allocation in a session. See the next section for a sample output. Once you have determined how many instances of a data type you need for the session, you can preallocate memory for that data type by using </w:t>
      </w:r>
      <w:r>
        <w:rPr>
          <w:rStyle w:val="93"/>
        </w:rPr>
        <w:t>needNCells</w:t>
      </w:r>
      <w:r>
        <w:rPr>
          <w:color w:val="000000"/>
          <w:spacing w:val="0"/>
          <w:w w:val="100"/>
          <w:position w:val="0"/>
          <w:lang w:val="en-US" w:eastAsia="en-US" w:bidi="en-US"/>
        </w:rPr>
        <w:t xml:space="preserve"> (described at the end of this section).</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For the most part, you do not need to fine tune memory usage. You should first use memory profiling (refer to "Cadence SKILL Profiler” in </w:t>
      </w:r>
      <w:r>
        <w:rPr>
          <w:rStyle w:val="93"/>
        </w:rPr>
        <w:t>SKILL Development Help)</w:t>
      </w:r>
      <w:r>
        <w:rPr>
          <w:color w:val="000000"/>
          <w:spacing w:val="0"/>
          <w:w w:val="100"/>
          <w:position w:val="0"/>
          <w:lang w:val="en-US" w:eastAsia="en-US" w:bidi="en-US"/>
        </w:rPr>
        <w:t xml:space="preserve"> to see if you can track down where the memory is generated and deal with that first. Use the memory tuning technique described in this section as a last resort. Remember, because all memory tuning is global, you can't just tune the memory for your application. All other applications running in the same currently running binary are affected by your tuning.</w:t>
      </w:r>
      <w:r>
        <w:br w:type="page"/>
      </w:r>
    </w:p>
    <w:p>
      <w:pPr>
        <w:pStyle w:val="22"/>
        <w:keepNext/>
        <w:keepLines/>
        <w:widowControl w:val="0"/>
        <w:shd w:val="clear" w:color="auto" w:fill="auto"/>
        <w:spacing w:before="0" w:after="191" w:line="280" w:lineRule="exact"/>
        <w:ind w:left="0" w:right="0" w:firstLine="0"/>
        <w:jc w:val="left"/>
      </w:pPr>
      <w:bookmarkStart w:id="1392" w:name="bookmark1410"/>
      <w:bookmarkStart w:id="1393" w:name="bookmark1411"/>
      <w:bookmarkStart w:id="1394" w:name="bookmark1412"/>
      <w:bookmarkStart w:id="1395" w:name="bookmark1413"/>
      <w:r>
        <w:rPr>
          <w:color w:val="000000"/>
          <w:spacing w:val="0"/>
          <w:w w:val="100"/>
          <w:position w:val="0"/>
          <w:lang w:val="en-US" w:eastAsia="en-US" w:bidi="en-US"/>
        </w:rPr>
        <w:t>Printing Summary Statistics</w:t>
      </w:r>
      <w:bookmarkEnd w:id="1392"/>
      <w:bookmarkEnd w:id="1393"/>
      <w:bookmarkEnd w:id="1394"/>
      <w:bookmarkEnd w:id="1395"/>
    </w:p>
    <w:p>
      <w:pPr>
        <w:pStyle w:val="19"/>
        <w:widowControl w:val="0"/>
        <w:shd w:val="clear" w:color="auto" w:fill="auto"/>
        <w:spacing w:before="0" w:after="231" w:line="283" w:lineRule="exact"/>
        <w:ind w:left="0" w:right="0" w:firstLine="0"/>
        <w:jc w:val="left"/>
      </w:pPr>
      <w:bookmarkStart w:id="1396" w:name="bookmark1414"/>
      <w:r>
        <w:rPr>
          <w:color w:val="000000"/>
          <w:spacing w:val="0"/>
          <w:w w:val="100"/>
          <w:position w:val="0"/>
          <w:lang w:val="en-US" w:eastAsia="en-US" w:bidi="en-US"/>
        </w:rPr>
        <w:t xml:space="preserve">The </w:t>
      </w:r>
      <w:r>
        <w:rPr>
          <w:rStyle w:val="93"/>
        </w:rPr>
        <w:t>gcsummary</w:t>
      </w:r>
      <w:r>
        <w:rPr>
          <w:color w:val="000000"/>
          <w:spacing w:val="0"/>
          <w:w w:val="100"/>
          <w:position w:val="0"/>
          <w:lang w:val="en-US" w:eastAsia="en-US" w:bidi="en-US"/>
        </w:rPr>
        <w:t xml:space="preserve"> function prints a summary of memory allocation and garbage collection statistics in the current SKILL run.</w:t>
      </w:r>
      <w:bookmarkEnd w:id="1396"/>
    </w:p>
    <w:p>
      <w:pPr>
        <w:pStyle w:val="25"/>
        <w:keepNext/>
        <w:keepLines/>
        <w:widowControl w:val="0"/>
        <w:shd w:val="clear" w:color="auto" w:fill="auto"/>
        <w:spacing w:before="0" w:after="258" w:line="220" w:lineRule="exact"/>
        <w:ind w:left="0" w:right="0" w:firstLine="0"/>
        <w:jc w:val="left"/>
      </w:pPr>
      <w:bookmarkStart w:id="1397" w:name="bookmark1415"/>
      <w:r>
        <w:rPr>
          <w:color w:val="000000"/>
          <w:spacing w:val="0"/>
          <w:w w:val="100"/>
          <w:position w:val="0"/>
          <w:lang w:val="en-US" w:eastAsia="en-US" w:bidi="en-US"/>
        </w:rPr>
        <w:t>How to Interpret the Summary Report</w:t>
      </w:r>
      <w:bookmarkEnd w:id="1397"/>
    </w:p>
    <w:p>
      <w:pPr>
        <w:pStyle w:val="25"/>
        <w:keepNext/>
        <w:keepLines/>
        <w:widowControl w:val="0"/>
        <w:shd w:val="clear" w:color="auto" w:fill="auto"/>
        <w:spacing w:before="0" w:after="23"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25" o:spid="_x0000_s1316" type="#_x0000_t202" style="position:absolute;left:0;margin-left:10.9pt;margin-top:0pt;height:122pt;width:51.6pt;mso-position-horizontal-relative:margin;mso-wrap-distance-bottom:51.95pt;mso-wrap-distance-left:5pt;mso-wrap-distance-right:32.1pt;mso-wrap-distance-top:0pt;rotation:0f;z-index:-251535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44" w:line="220" w:lineRule="exact"/>
                    <w:ind w:left="0" w:right="0" w:firstLine="0"/>
                    <w:jc w:val="left"/>
                  </w:pPr>
                  <w:r>
                    <w:rPr>
                      <w:rStyle w:val="89"/>
                      <w:b/>
                      <w:bCs/>
                    </w:rPr>
                    <w:t>Column</w:t>
                  </w:r>
                </w:p>
                <w:p>
                  <w:pPr>
                    <w:pStyle w:val="19"/>
                    <w:widowControl w:val="0"/>
                    <w:shd w:val="clear" w:color="auto" w:fill="auto"/>
                    <w:spacing w:before="0" w:after="0" w:line="418" w:lineRule="exact"/>
                    <w:ind w:left="0" w:right="0" w:firstLine="0"/>
                    <w:jc w:val="left"/>
                  </w:pPr>
                  <w:r>
                    <w:rPr>
                      <w:rStyle w:val="88"/>
                    </w:rPr>
                    <w:t>Type</w:t>
                  </w:r>
                </w:p>
                <w:p>
                  <w:pPr>
                    <w:pStyle w:val="19"/>
                    <w:widowControl w:val="0"/>
                    <w:shd w:val="clear" w:color="auto" w:fill="auto"/>
                    <w:spacing w:before="0" w:after="0" w:line="418" w:lineRule="exact"/>
                    <w:ind w:left="0" w:right="0" w:firstLine="0"/>
                    <w:jc w:val="left"/>
                  </w:pPr>
                  <w:r>
                    <w:rPr>
                      <w:rStyle w:val="88"/>
                    </w:rPr>
                    <w:t>Size</w:t>
                  </w:r>
                </w:p>
                <w:p>
                  <w:pPr>
                    <w:pStyle w:val="19"/>
                    <w:widowControl w:val="0"/>
                    <w:shd w:val="clear" w:color="auto" w:fill="auto"/>
                    <w:spacing w:before="0" w:after="0" w:line="418" w:lineRule="exact"/>
                    <w:ind w:left="0" w:right="0" w:firstLine="0"/>
                    <w:jc w:val="left"/>
                  </w:pPr>
                  <w:r>
                    <w:rPr>
                      <w:rStyle w:val="88"/>
                    </w:rPr>
                    <w:t>Allocated</w:t>
                  </w:r>
                </w:p>
                <w:p>
                  <w:pPr>
                    <w:pStyle w:val="19"/>
                    <w:widowControl w:val="0"/>
                    <w:shd w:val="clear" w:color="auto" w:fill="auto"/>
                    <w:spacing w:before="0" w:after="0" w:line="418" w:lineRule="exact"/>
                    <w:ind w:left="0" w:right="0" w:firstLine="0"/>
                    <w:jc w:val="left"/>
                  </w:pPr>
                  <w:r>
                    <w:rPr>
                      <w:rStyle w:val="88"/>
                    </w:rPr>
                    <w:t>Free</w:t>
                  </w:r>
                </w:p>
                <w:p>
                  <w:pPr>
                    <w:pStyle w:val="19"/>
                    <w:widowControl w:val="0"/>
                    <w:shd w:val="clear" w:color="auto" w:fill="auto"/>
                    <w:spacing w:before="0" w:after="0" w:line="418" w:lineRule="exact"/>
                    <w:ind w:left="0" w:right="0" w:firstLine="0"/>
                    <w:jc w:val="left"/>
                  </w:pPr>
                  <w:r>
                    <w:rPr>
                      <w:rStyle w:val="88"/>
                    </w:rPr>
                    <w:t>Static</w:t>
                  </w:r>
                </w:p>
              </w:txbxContent>
            </v:textbox>
            <w10:wrap type="square" side="right"/>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26" o:spid="_x0000_s1317" type="#_x0000_t202" style="position:absolute;left:0;margin-left:11.65pt;margin-top:155.05pt;height:13.95pt;width:55.2pt;mso-position-horizontal-relative:margin;mso-wrap-distance-bottom:5pt;mso-wrap-distance-left:5pt;mso-wrap-distance-right:27.85pt;mso-wrap-distance-top:154.9pt;rotation:0f;z-index:-251534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9"/>
                    <w:widowControl w:val="0"/>
                    <w:shd w:val="clear" w:color="auto" w:fill="auto"/>
                    <w:spacing w:before="0" w:after="0" w:line="220" w:lineRule="exact"/>
                    <w:ind w:left="0" w:right="0" w:firstLine="0"/>
                    <w:jc w:val="left"/>
                  </w:pPr>
                  <w:r>
                    <w:rPr>
                      <w:rStyle w:val="88"/>
                    </w:rPr>
                    <w:t>GC Count</w:t>
                  </w:r>
                </w:p>
              </w:txbxContent>
            </v:textbox>
            <w10:wrap type="square" side="right"/>
          </v:shape>
        </w:pict>
      </w:r>
      <w:bookmarkStart w:id="1398" w:name="bookmark1416"/>
      <w:r>
        <w:rPr>
          <w:color w:val="000000"/>
          <w:spacing w:val="0"/>
          <w:w w:val="100"/>
          <w:position w:val="0"/>
          <w:lang w:val="en-US" w:eastAsia="en-US" w:bidi="en-US"/>
        </w:rPr>
        <w:t>Contains</w:t>
      </w:r>
      <w:bookmarkEnd w:id="1398"/>
    </w:p>
    <w:p>
      <w:pPr>
        <w:pStyle w:val="19"/>
        <w:widowControl w:val="0"/>
        <w:shd w:val="clear" w:color="auto" w:fill="auto"/>
        <w:spacing w:before="0" w:after="0" w:line="418" w:lineRule="exact"/>
        <w:ind w:left="0" w:right="0" w:firstLine="0"/>
        <w:jc w:val="left"/>
      </w:pPr>
      <w:r>
        <w:rPr>
          <w:color w:val="000000"/>
          <w:spacing w:val="0"/>
          <w:w w:val="100"/>
          <w:position w:val="0"/>
          <w:lang w:val="en-US" w:eastAsia="en-US" w:bidi="en-US"/>
        </w:rPr>
        <w:t>Data type names.</w:t>
      </w:r>
    </w:p>
    <w:p>
      <w:pPr>
        <w:pStyle w:val="19"/>
        <w:widowControl w:val="0"/>
        <w:shd w:val="clear" w:color="auto" w:fill="auto"/>
        <w:spacing w:before="0" w:after="0" w:line="418" w:lineRule="exact"/>
        <w:ind w:left="0" w:right="0" w:firstLine="0"/>
        <w:jc w:val="left"/>
      </w:pPr>
      <w:r>
        <w:rPr>
          <w:color w:val="000000"/>
          <w:spacing w:val="0"/>
          <w:w w:val="100"/>
          <w:position w:val="0"/>
          <w:lang w:val="en-US" w:eastAsia="en-US" w:bidi="en-US"/>
        </w:rPr>
        <w:t>Size of each atom representing the data type in bytes.</w:t>
      </w:r>
    </w:p>
    <w:p>
      <w:pPr>
        <w:pStyle w:val="19"/>
        <w:widowControl w:val="0"/>
        <w:shd w:val="clear" w:color="auto" w:fill="auto"/>
        <w:spacing w:before="0" w:after="0" w:line="418" w:lineRule="exact"/>
        <w:ind w:left="0" w:right="0" w:firstLine="0"/>
        <w:jc w:val="left"/>
      </w:pPr>
      <w:r>
        <w:rPr>
          <w:color w:val="000000"/>
          <w:spacing w:val="0"/>
          <w:w w:val="100"/>
          <w:position w:val="0"/>
          <w:lang w:val="en-US" w:eastAsia="en-US" w:bidi="en-US"/>
        </w:rPr>
        <w:t>Total number of bytes allocated in the pool for the data type.</w:t>
      </w:r>
    </w:p>
    <w:p>
      <w:pPr>
        <w:pStyle w:val="19"/>
        <w:widowControl w:val="0"/>
        <w:shd w:val="clear" w:color="auto" w:fill="auto"/>
        <w:spacing w:before="0" w:after="0" w:line="418" w:lineRule="exact"/>
        <w:ind w:left="0" w:right="0" w:firstLine="0"/>
        <w:jc w:val="left"/>
      </w:pPr>
      <w:r>
        <w:rPr>
          <w:color w:val="000000"/>
          <w:spacing w:val="0"/>
          <w:w w:val="100"/>
          <w:position w:val="0"/>
          <w:lang w:val="en-US" w:eastAsia="en-US" w:bidi="en-US"/>
        </w:rPr>
        <w:t>Number of bytes that are free and available for allocation.</w:t>
      </w:r>
    </w:p>
    <w:p>
      <w:pPr>
        <w:pStyle w:val="19"/>
        <w:widowControl w:val="0"/>
        <w:shd w:val="clear" w:color="auto" w:fill="auto"/>
        <w:spacing w:before="0" w:after="52" w:line="278" w:lineRule="exact"/>
        <w:ind w:left="0" w:right="0" w:firstLine="0"/>
        <w:jc w:val="left"/>
      </w:pPr>
      <w:r>
        <w:rPr>
          <w:color w:val="000000"/>
          <w:spacing w:val="0"/>
          <w:w w:val="100"/>
          <w:position w:val="0"/>
          <w:lang w:val="en-US" w:eastAsia="en-US" w:bidi="en-US"/>
        </w:rPr>
        <w:t>Memory allocated in static pools that are not subject to GC. This memory is usually generated when contexts are built. When variables are write protected, their contents are shifted to static pools.</w:t>
      </w:r>
    </w:p>
    <w:p>
      <w:pPr>
        <w:pStyle w:val="19"/>
        <w:widowControl w:val="0"/>
        <w:shd w:val="clear" w:color="auto" w:fill="auto"/>
        <w:spacing w:before="0" w:after="422" w:line="288" w:lineRule="exact"/>
        <w:ind w:left="0" w:right="0" w:firstLine="0"/>
        <w:jc w:val="left"/>
      </w:pPr>
      <w:r>
        <w:rPr>
          <w:color w:val="000000"/>
          <w:spacing w:val="0"/>
          <w:w w:val="100"/>
          <w:position w:val="0"/>
          <w:lang w:val="en-US" w:eastAsia="en-US" w:bidi="en-US"/>
        </w:rPr>
        <w:t>Number of GC cycles triggered because the pool for this data type was exhausted.</w:t>
      </w:r>
    </w:p>
    <w:p>
      <w:pPr>
        <w:pStyle w:val="33"/>
        <w:framePr w:w="7114" w:wrap="notBeside" w:vAnchor="text" w:hAnchor="text" w:y="1"/>
        <w:widowControl w:val="0"/>
        <w:shd w:val="clear" w:color="auto" w:fill="auto"/>
        <w:spacing w:before="0" w:after="0" w:line="202" w:lineRule="exact"/>
        <w:ind w:left="0" w:right="0" w:firstLine="0"/>
        <w:jc w:val="left"/>
      </w:pPr>
      <w:r>
        <w:rPr>
          <w:color w:val="000000"/>
          <w:spacing w:val="0"/>
          <w:w w:val="100"/>
          <w:position w:val="0"/>
          <w:lang w:val="en-US" w:eastAsia="en-US" w:bidi="en-US"/>
        </w:rPr>
        <w:t>************* SUMMARY OF MEMORY ALLOCATION *************</w:t>
      </w:r>
    </w:p>
    <w:p>
      <w:pPr>
        <w:pStyle w:val="33"/>
        <w:framePr w:w="7114" w:wrap="notBeside" w:vAnchor="text" w:hAnchor="text" w:y="1"/>
        <w:widowControl w:val="0"/>
        <w:shd w:val="clear" w:color="auto" w:fill="auto"/>
        <w:tabs>
          <w:tab w:val="left" w:pos="4565"/>
        </w:tabs>
        <w:spacing w:before="0" w:after="0" w:line="202" w:lineRule="exact"/>
        <w:ind w:left="0" w:right="0" w:firstLine="0"/>
        <w:jc w:val="left"/>
      </w:pPr>
      <w:r>
        <w:rPr>
          <w:color w:val="000000"/>
          <w:spacing w:val="0"/>
          <w:w w:val="100"/>
          <w:position w:val="0"/>
          <w:lang w:val="en-US" w:eastAsia="en-US" w:bidi="en-US"/>
        </w:rPr>
        <w:t>Maximum Process Size (i.e., voMemoryUsed) = 3589448 Total Number of Bytes Allocated by IL = 2366720 Total Number of Static Bytes</w:t>
      </w:r>
      <w:r>
        <w:rPr>
          <w:color w:val="000000"/>
          <w:spacing w:val="0"/>
          <w:w w:val="100"/>
          <w:position w:val="0"/>
          <w:lang w:val="en-US" w:eastAsia="en-US" w:bidi="en-US"/>
        </w:rPr>
        <w:tab/>
      </w:r>
      <w:r>
        <w:rPr>
          <w:color w:val="000000"/>
          <w:spacing w:val="0"/>
          <w:w w:val="100"/>
          <w:position w:val="0"/>
          <w:lang w:val="en-US" w:eastAsia="en-US" w:bidi="en-US"/>
        </w:rPr>
        <w:t>= 1605632</w:t>
      </w:r>
    </w:p>
    <w:tbl>
      <w:tblPr>
        <w:tblStyle w:val="9"/>
        <w:tblW w:w="7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253"/>
        <w:gridCol w:w="749"/>
        <w:gridCol w:w="1291"/>
        <w:gridCol w:w="1296"/>
        <w:gridCol w:w="1258"/>
        <w:gridCol w:w="1075"/>
        <w:gridCol w:w="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trPr>
        <w:tc>
          <w:tcPr>
            <w:tcW w:w="1253"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left"/>
            </w:pPr>
            <w:r>
              <w:rPr>
                <w:rStyle w:val="106"/>
              </w:rPr>
              <w:t>Type</w:t>
            </w:r>
          </w:p>
        </w:tc>
        <w:tc>
          <w:tcPr>
            <w:tcW w:w="749"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Size</w:t>
            </w:r>
          </w:p>
        </w:tc>
        <w:tc>
          <w:tcPr>
            <w:tcW w:w="1291"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right"/>
            </w:pPr>
            <w:r>
              <w:rPr>
                <w:rStyle w:val="106"/>
              </w:rPr>
              <w:t>Allocated</w:t>
            </w:r>
          </w:p>
        </w:tc>
        <w:tc>
          <w:tcPr>
            <w:tcW w:w="1296"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Free</w:t>
            </w:r>
          </w:p>
        </w:tc>
        <w:tc>
          <w:tcPr>
            <w:tcW w:w="1258"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right"/>
            </w:pPr>
            <w:r>
              <w:rPr>
                <w:rStyle w:val="106"/>
              </w:rPr>
              <w:t>Static</w:t>
            </w:r>
          </w:p>
        </w:tc>
        <w:tc>
          <w:tcPr>
            <w:tcW w:w="1267" w:type="dxa"/>
            <w:gridSpan w:val="2"/>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300" w:right="0" w:firstLine="0"/>
              <w:jc w:val="left"/>
            </w:pPr>
            <w:r>
              <w:rPr>
                <w:rStyle w:val="106"/>
              </w:rPr>
              <w:t>GC 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8" w:hRule="exact"/>
        </w:trPr>
        <w:tc>
          <w:tcPr>
            <w:tcW w:w="1253"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list</w:t>
            </w:r>
          </w:p>
        </w:tc>
        <w:tc>
          <w:tcPr>
            <w:tcW w:w="749"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220" w:lineRule="exact"/>
              <w:ind w:left="0" w:right="200" w:firstLine="0"/>
              <w:jc w:val="right"/>
            </w:pPr>
            <w:r>
              <w:rPr>
                <w:color w:val="000000"/>
                <w:spacing w:val="0"/>
                <w:w w:val="100"/>
                <w:position w:val="0"/>
                <w:lang w:val="en-US" w:eastAsia="en-US" w:bidi="en-US"/>
              </w:rPr>
              <w:t>12</w:t>
            </w:r>
          </w:p>
        </w:tc>
        <w:tc>
          <w:tcPr>
            <w:tcW w:w="1291"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right"/>
            </w:pPr>
            <w:r>
              <w:rPr>
                <w:rStyle w:val="106"/>
              </w:rPr>
              <w:t>339968</w:t>
            </w:r>
          </w:p>
        </w:tc>
        <w:tc>
          <w:tcPr>
            <w:tcW w:w="1296"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42744</w:t>
            </w:r>
          </w:p>
        </w:tc>
        <w:tc>
          <w:tcPr>
            <w:tcW w:w="1258"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right"/>
            </w:pPr>
            <w:r>
              <w:rPr>
                <w:rStyle w:val="106"/>
              </w:rPr>
              <w:t>1191936</w:t>
            </w:r>
          </w:p>
        </w:tc>
        <w:tc>
          <w:tcPr>
            <w:tcW w:w="1075" w:type="dxa"/>
            <w:tcBorders>
              <w:top w:val="single" w:color="auto" w:sz="4" w:space="0"/>
            </w:tcBorders>
            <w:shd w:val="clear" w:color="auto" w:fill="FFFFFF"/>
            <w:vAlign w:val="top"/>
          </w:tcPr>
          <w:p>
            <w:pPr>
              <w:framePr w:w="7114" w:wrap="notBeside" w:vAnchor="text" w:hAnchor="text" w:y="1"/>
              <w:widowControl w:val="0"/>
              <w:rPr>
                <w:sz w:val="10"/>
                <w:szCs w:val="10"/>
              </w:rPr>
            </w:pPr>
          </w:p>
        </w:tc>
        <w:tc>
          <w:tcPr>
            <w:tcW w:w="192"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fixnum</w:t>
            </w:r>
          </w:p>
        </w:tc>
        <w:tc>
          <w:tcPr>
            <w:tcW w:w="749"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200" w:firstLine="0"/>
              <w:jc w:val="right"/>
            </w:pPr>
            <w:r>
              <w:rPr>
                <w:color w:val="000000"/>
                <w:spacing w:val="0"/>
                <w:w w:val="100"/>
                <w:position w:val="0"/>
                <w:lang w:val="en-US" w:eastAsia="en-US" w:bidi="en-US"/>
              </w:rPr>
              <w:t>8</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36864</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36104</w:t>
            </w:r>
          </w:p>
        </w:tc>
        <w:tc>
          <w:tcPr>
            <w:tcW w:w="1258"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right"/>
            </w:pPr>
            <w:r>
              <w:rPr>
                <w:rStyle w:val="106"/>
              </w:rPr>
              <w:t>12288</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flonum</w:t>
            </w:r>
          </w:p>
        </w:tc>
        <w:tc>
          <w:tcPr>
            <w:tcW w:w="749"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16</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4096</w:t>
            </w:r>
          </w:p>
        </w:tc>
        <w:tc>
          <w:tcPr>
            <w:tcW w:w="1296"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2800</w:t>
            </w:r>
          </w:p>
        </w:tc>
        <w:tc>
          <w:tcPr>
            <w:tcW w:w="1258"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20480</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string</w:t>
            </w:r>
          </w:p>
        </w:tc>
        <w:tc>
          <w:tcPr>
            <w:tcW w:w="749"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200" w:firstLine="0"/>
              <w:jc w:val="right"/>
            </w:pPr>
            <w:r>
              <w:rPr>
                <w:color w:val="000000"/>
                <w:spacing w:val="0"/>
                <w:w w:val="100"/>
                <w:position w:val="0"/>
                <w:lang w:val="en-US" w:eastAsia="en-US" w:bidi="en-US"/>
              </w:rPr>
              <w:t>8</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90112</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75008</w:t>
            </w:r>
          </w:p>
        </w:tc>
        <w:tc>
          <w:tcPr>
            <w:tcW w:w="1258"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32768</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1253"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symbol</w:t>
            </w:r>
          </w:p>
        </w:tc>
        <w:tc>
          <w:tcPr>
            <w:tcW w:w="749"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28</w:t>
            </w:r>
          </w:p>
        </w:tc>
        <w:tc>
          <w:tcPr>
            <w:tcW w:w="1291"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296"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260" w:firstLine="0"/>
              <w:jc w:val="right"/>
            </w:pPr>
            <w:r>
              <w:rPr>
                <w:color w:val="000000"/>
                <w:spacing w:val="0"/>
                <w:w w:val="100"/>
                <w:position w:val="0"/>
                <w:lang w:val="en-US" w:eastAsia="en-US" w:bidi="en-US"/>
              </w:rPr>
              <w:t>0</w:t>
            </w:r>
          </w:p>
        </w:tc>
        <w:tc>
          <w:tcPr>
            <w:tcW w:w="1258" w:type="dxa"/>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right"/>
            </w:pPr>
            <w:r>
              <w:rPr>
                <w:rStyle w:val="106"/>
              </w:rPr>
              <w:t>303104</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trPr>
        <w:tc>
          <w:tcPr>
            <w:tcW w:w="1253"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binary</w:t>
            </w:r>
          </w:p>
        </w:tc>
        <w:tc>
          <w:tcPr>
            <w:tcW w:w="749"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16</w:t>
            </w:r>
          </w:p>
        </w:tc>
        <w:tc>
          <w:tcPr>
            <w:tcW w:w="1291"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296"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260" w:firstLine="0"/>
              <w:jc w:val="right"/>
            </w:pPr>
            <w:r>
              <w:rPr>
                <w:color w:val="000000"/>
                <w:spacing w:val="0"/>
                <w:w w:val="100"/>
                <w:position w:val="0"/>
                <w:lang w:val="en-US" w:eastAsia="en-US" w:bidi="en-US"/>
              </w:rPr>
              <w:t>0</w:t>
            </w:r>
          </w:p>
        </w:tc>
        <w:tc>
          <w:tcPr>
            <w:tcW w:w="1258" w:type="dxa"/>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right"/>
            </w:pPr>
            <w:r>
              <w:rPr>
                <w:rStyle w:val="106"/>
              </w:rPr>
              <w:t>8192</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2"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port</w:t>
            </w:r>
          </w:p>
        </w:tc>
        <w:tc>
          <w:tcPr>
            <w:tcW w:w="749"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60</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8192</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7680</w:t>
            </w:r>
          </w:p>
        </w:tc>
        <w:tc>
          <w:tcPr>
            <w:tcW w:w="1258"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1253"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array</w:t>
            </w:r>
          </w:p>
        </w:tc>
        <w:tc>
          <w:tcPr>
            <w:tcW w:w="749"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16</w:t>
            </w:r>
          </w:p>
        </w:tc>
        <w:tc>
          <w:tcPr>
            <w:tcW w:w="1291"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right"/>
            </w:pPr>
            <w:r>
              <w:rPr>
                <w:rStyle w:val="106"/>
              </w:rPr>
              <w:t>20480</w:t>
            </w:r>
          </w:p>
        </w:tc>
        <w:tc>
          <w:tcPr>
            <w:tcW w:w="1296"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8288</w:t>
            </w:r>
          </w:p>
        </w:tc>
        <w:tc>
          <w:tcPr>
            <w:tcW w:w="1258"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right"/>
            </w:pPr>
            <w:r>
              <w:rPr>
                <w:rStyle w:val="106"/>
              </w:rPr>
              <w:t>8192</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7"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TOTALS</w:t>
            </w:r>
          </w:p>
        </w:tc>
        <w:tc>
          <w:tcPr>
            <w:tcW w:w="749" w:type="dxa"/>
            <w:shd w:val="clear" w:color="auto" w:fill="FFFFFF"/>
            <w:vAlign w:val="top"/>
          </w:tcPr>
          <w:p>
            <w:pPr>
              <w:pStyle w:val="19"/>
              <w:framePr w:w="7114" w:wrap="notBeside" w:vAnchor="text" w:hAnchor="text" w:y="1"/>
              <w:widowControl w:val="0"/>
              <w:shd w:val="clear" w:color="auto" w:fill="auto"/>
              <w:spacing w:before="0" w:after="0" w:line="190" w:lineRule="exact"/>
              <w:ind w:left="0" w:right="200" w:firstLine="0"/>
              <w:jc w:val="right"/>
            </w:pPr>
            <w:r>
              <w:rPr>
                <w:rStyle w:val="106"/>
              </w:rPr>
              <w:t>--</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516096</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188848</w:t>
            </w:r>
          </w:p>
        </w:tc>
        <w:tc>
          <w:tcPr>
            <w:tcW w:w="1258"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right"/>
            </w:pPr>
            <w:r>
              <w:rPr>
                <w:rStyle w:val="106"/>
              </w:rPr>
              <w:t>1576960</w:t>
            </w:r>
          </w:p>
        </w:tc>
        <w:tc>
          <w:tcPr>
            <w:tcW w:w="1075" w:type="dxa"/>
            <w:shd w:val="clear" w:color="auto" w:fill="FFFFFF"/>
            <w:vAlign w:val="top"/>
          </w:tcPr>
          <w:p>
            <w:pPr>
              <w:framePr w:w="7114" w:wrap="notBeside" w:vAnchor="text" w:hAnchor="text" w:y="1"/>
              <w:widowControl w:val="0"/>
              <w:rPr>
                <w:sz w:val="10"/>
                <w:szCs w:val="10"/>
              </w:rPr>
            </w:pPr>
          </w:p>
        </w:tc>
        <w:tc>
          <w:tcPr>
            <w:tcW w:w="192"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1253"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left"/>
            </w:pPr>
            <w:r>
              <w:rPr>
                <w:rStyle w:val="106"/>
              </w:rPr>
              <w:t>User Type</w:t>
            </w:r>
          </w:p>
        </w:tc>
        <w:tc>
          <w:tcPr>
            <w:tcW w:w="749"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left"/>
            </w:pPr>
            <w:r>
              <w:rPr>
                <w:rStyle w:val="106"/>
              </w:rPr>
              <w:t>(ID)</w:t>
            </w:r>
          </w:p>
        </w:tc>
        <w:tc>
          <w:tcPr>
            <w:tcW w:w="2587" w:type="dxa"/>
            <w:gridSpan w:val="2"/>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240" w:firstLine="0"/>
              <w:jc w:val="right"/>
            </w:pPr>
            <w:r>
              <w:rPr>
                <w:rStyle w:val="106"/>
              </w:rPr>
              <w:t>Allocated</w:t>
            </w:r>
          </w:p>
        </w:tc>
        <w:tc>
          <w:tcPr>
            <w:tcW w:w="1258"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Free</w:t>
            </w:r>
          </w:p>
        </w:tc>
        <w:tc>
          <w:tcPr>
            <w:tcW w:w="1075" w:type="dxa"/>
            <w:tcBorders>
              <w:top w:val="single" w:color="auto" w:sz="4" w:space="0"/>
            </w:tcBorders>
            <w:shd w:val="clear" w:color="auto" w:fill="FFFFFF"/>
            <w:vAlign w:val="center"/>
          </w:tcPr>
          <w:p>
            <w:pPr>
              <w:pStyle w:val="19"/>
              <w:framePr w:w="7114" w:wrap="notBeside" w:vAnchor="text" w:hAnchor="text" w:y="1"/>
              <w:widowControl w:val="0"/>
              <w:shd w:val="clear" w:color="auto" w:fill="auto"/>
              <w:spacing w:before="0" w:after="0" w:line="190" w:lineRule="exact"/>
              <w:ind w:left="0" w:right="0" w:firstLine="0"/>
              <w:jc w:val="right"/>
            </w:pPr>
            <w:r>
              <w:rPr>
                <w:rStyle w:val="106"/>
              </w:rPr>
              <w:t>GC count</w:t>
            </w:r>
          </w:p>
        </w:tc>
        <w:tc>
          <w:tcPr>
            <w:tcW w:w="192" w:type="dxa"/>
            <w:tcBorders>
              <w:top w:val="single" w:color="auto" w:sz="4" w:space="0"/>
            </w:tcBorders>
            <w:shd w:val="clear" w:color="auto" w:fill="FFFFFF"/>
            <w:vAlign w:val="top"/>
          </w:tcPr>
          <w:p>
            <w:pPr>
              <w:framePr w:w="711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88" w:hRule="exact"/>
        </w:trPr>
        <w:tc>
          <w:tcPr>
            <w:tcW w:w="1253"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hiField</w:t>
            </w:r>
          </w:p>
        </w:tc>
        <w:tc>
          <w:tcPr>
            <w:tcW w:w="749" w:type="dxa"/>
            <w:tcBorders>
              <w:top w:val="single" w:color="auto" w:sz="4" w:space="0"/>
            </w:tcBorders>
            <w:shd w:val="clear" w:color="auto" w:fill="FFFFFF"/>
            <w:vAlign w:val="top"/>
          </w:tcPr>
          <w:p>
            <w:pPr>
              <w:framePr w:w="7114" w:wrap="notBeside" w:vAnchor="text" w:hAnchor="text" w:y="1"/>
              <w:widowControl w:val="0"/>
              <w:rPr>
                <w:sz w:val="10"/>
                <w:szCs w:val="10"/>
              </w:rPr>
            </w:pPr>
          </w:p>
        </w:tc>
        <w:tc>
          <w:tcPr>
            <w:tcW w:w="1291"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600" w:right="0" w:firstLine="0"/>
              <w:jc w:val="left"/>
            </w:pPr>
            <w:r>
              <w:rPr>
                <w:rStyle w:val="106"/>
              </w:rPr>
              <w:t>(20)</w:t>
            </w:r>
          </w:p>
        </w:tc>
        <w:tc>
          <w:tcPr>
            <w:tcW w:w="1296"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8192</w:t>
            </w:r>
          </w:p>
        </w:tc>
        <w:tc>
          <w:tcPr>
            <w:tcW w:w="1258"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7504</w:t>
            </w:r>
          </w:p>
        </w:tc>
        <w:tc>
          <w:tcPr>
            <w:tcW w:w="1075" w:type="dxa"/>
            <w:tcBorders>
              <w:top w:val="single" w:color="auto" w:sz="4" w:space="0"/>
            </w:tcBorders>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92" w:type="dxa"/>
            <w:tcBorders>
              <w:top w:val="single" w:color="auto" w:sz="4" w:space="0"/>
            </w:tcBorders>
            <w:shd w:val="clear" w:color="auto" w:fill="FFFFFF"/>
            <w:vAlign w:val="top"/>
          </w:tcPr>
          <w:p>
            <w:pPr>
              <w:framePr w:w="711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trPr>
        <w:tc>
          <w:tcPr>
            <w:tcW w:w="2002" w:type="dxa"/>
            <w:gridSpan w:val="2"/>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hiToggleItem</w:t>
            </w: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600" w:right="0" w:firstLine="0"/>
              <w:jc w:val="left"/>
            </w:pPr>
            <w:r>
              <w:rPr>
                <w:rStyle w:val="106"/>
              </w:rPr>
              <w:t>(21)</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8192</w:t>
            </w:r>
          </w:p>
        </w:tc>
        <w:tc>
          <w:tcPr>
            <w:tcW w:w="1258"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7900</w:t>
            </w:r>
          </w:p>
        </w:tc>
        <w:tc>
          <w:tcPr>
            <w:tcW w:w="1075"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92" w:type="dxa"/>
            <w:shd w:val="clear" w:color="auto" w:fill="FFFFFF"/>
            <w:vAlign w:val="top"/>
          </w:tcPr>
          <w:p>
            <w:pPr>
              <w:framePr w:w="711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trPr>
        <w:tc>
          <w:tcPr>
            <w:tcW w:w="1253"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left"/>
            </w:pPr>
            <w:r>
              <w:rPr>
                <w:rStyle w:val="106"/>
              </w:rPr>
              <w:t>hiMenu</w:t>
            </w:r>
          </w:p>
        </w:tc>
        <w:tc>
          <w:tcPr>
            <w:tcW w:w="749" w:type="dxa"/>
            <w:shd w:val="clear" w:color="auto" w:fill="FFFFFF"/>
            <w:vAlign w:val="top"/>
          </w:tcPr>
          <w:p>
            <w:pPr>
              <w:framePr w:w="7114" w:wrap="notBeside" w:vAnchor="text" w:hAnchor="text" w:y="1"/>
              <w:widowControl w:val="0"/>
              <w:rPr>
                <w:sz w:val="10"/>
                <w:szCs w:val="10"/>
              </w:rPr>
            </w:pP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600" w:right="0" w:firstLine="0"/>
              <w:jc w:val="left"/>
            </w:pPr>
            <w:r>
              <w:rPr>
                <w:rStyle w:val="106"/>
              </w:rPr>
              <w:t>(22)</w:t>
            </w:r>
          </w:p>
        </w:tc>
        <w:tc>
          <w:tcPr>
            <w:tcW w:w="1296" w:type="dxa"/>
            <w:shd w:val="clear" w:color="auto" w:fill="FFFFFF"/>
            <w:vAlign w:val="top"/>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8192</w:t>
            </w:r>
          </w:p>
        </w:tc>
        <w:tc>
          <w:tcPr>
            <w:tcW w:w="1258" w:type="dxa"/>
            <w:shd w:val="clear" w:color="auto" w:fill="FFFFFF"/>
            <w:vAlign w:val="top"/>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7524</w:t>
            </w:r>
          </w:p>
        </w:tc>
        <w:tc>
          <w:tcPr>
            <w:tcW w:w="1075"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92" w:type="dxa"/>
            <w:shd w:val="clear" w:color="auto" w:fill="FFFFFF"/>
            <w:vAlign w:val="top"/>
          </w:tcPr>
          <w:p>
            <w:pPr>
              <w:framePr w:w="711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1253"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hiMenuItem</w:t>
            </w:r>
          </w:p>
        </w:tc>
        <w:tc>
          <w:tcPr>
            <w:tcW w:w="749" w:type="dxa"/>
            <w:shd w:val="clear" w:color="auto" w:fill="FFFFFF"/>
            <w:vAlign w:val="top"/>
          </w:tcPr>
          <w:p>
            <w:pPr>
              <w:framePr w:w="7114" w:wrap="notBeside" w:vAnchor="text" w:hAnchor="text" w:y="1"/>
              <w:widowControl w:val="0"/>
              <w:rPr>
                <w:sz w:val="10"/>
                <w:szCs w:val="10"/>
              </w:rPr>
            </w:pPr>
          </w:p>
        </w:tc>
        <w:tc>
          <w:tcPr>
            <w:tcW w:w="1291" w:type="dxa"/>
            <w:shd w:val="clear" w:color="auto" w:fill="FFFFFF"/>
            <w:vAlign w:val="bottom"/>
          </w:tcPr>
          <w:p>
            <w:pPr>
              <w:pStyle w:val="19"/>
              <w:framePr w:w="7114" w:wrap="notBeside" w:vAnchor="text" w:hAnchor="text" w:y="1"/>
              <w:widowControl w:val="0"/>
              <w:shd w:val="clear" w:color="auto" w:fill="auto"/>
              <w:spacing w:before="0" w:after="0" w:line="190" w:lineRule="exact"/>
              <w:ind w:left="600" w:right="0" w:firstLine="0"/>
              <w:jc w:val="left"/>
            </w:pPr>
            <w:r>
              <w:rPr>
                <w:rStyle w:val="106"/>
              </w:rPr>
              <w:t>(23)</w:t>
            </w:r>
          </w:p>
        </w:tc>
        <w:tc>
          <w:tcPr>
            <w:tcW w:w="1296"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8192</w:t>
            </w:r>
          </w:p>
        </w:tc>
        <w:tc>
          <w:tcPr>
            <w:tcW w:w="1258"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5600</w:t>
            </w:r>
          </w:p>
        </w:tc>
        <w:tc>
          <w:tcPr>
            <w:tcW w:w="1075"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92" w:type="dxa"/>
            <w:shd w:val="clear" w:color="auto" w:fill="FFFFFF"/>
            <w:vAlign w:val="top"/>
          </w:tcPr>
          <w:p>
            <w:pPr>
              <w:framePr w:w="711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2" w:hRule="exact"/>
        </w:trPr>
        <w:tc>
          <w:tcPr>
            <w:tcW w:w="1253"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left"/>
            </w:pPr>
            <w:r>
              <w:rPr>
                <w:rStyle w:val="106"/>
              </w:rPr>
              <w:t>TOTALS</w:t>
            </w:r>
          </w:p>
        </w:tc>
        <w:tc>
          <w:tcPr>
            <w:tcW w:w="749" w:type="dxa"/>
            <w:shd w:val="clear" w:color="auto" w:fill="FFFFFF"/>
            <w:vAlign w:val="top"/>
          </w:tcPr>
          <w:p>
            <w:pPr>
              <w:framePr w:w="7114" w:wrap="notBeside" w:vAnchor="text" w:hAnchor="text" w:y="1"/>
              <w:widowControl w:val="0"/>
              <w:rPr>
                <w:sz w:val="10"/>
                <w:szCs w:val="10"/>
              </w:rPr>
            </w:pPr>
          </w:p>
        </w:tc>
        <w:tc>
          <w:tcPr>
            <w:tcW w:w="1291" w:type="dxa"/>
            <w:shd w:val="clear" w:color="auto" w:fill="FFFFFF"/>
            <w:vAlign w:val="top"/>
          </w:tcPr>
          <w:p>
            <w:pPr>
              <w:pStyle w:val="19"/>
              <w:framePr w:w="7114" w:wrap="notBeside" w:vAnchor="text" w:hAnchor="text" w:y="1"/>
              <w:widowControl w:val="0"/>
              <w:shd w:val="clear" w:color="auto" w:fill="auto"/>
              <w:spacing w:before="0" w:after="0" w:line="190" w:lineRule="exact"/>
              <w:ind w:left="700" w:right="0" w:firstLine="0"/>
              <w:jc w:val="left"/>
            </w:pPr>
            <w:r>
              <w:rPr>
                <w:rStyle w:val="106"/>
              </w:rPr>
              <w:t>--</w:t>
            </w:r>
          </w:p>
        </w:tc>
        <w:tc>
          <w:tcPr>
            <w:tcW w:w="1296"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260" w:firstLine="0"/>
              <w:jc w:val="right"/>
            </w:pPr>
            <w:r>
              <w:rPr>
                <w:rStyle w:val="106"/>
              </w:rPr>
              <w:t>32768</w:t>
            </w:r>
          </w:p>
        </w:tc>
        <w:tc>
          <w:tcPr>
            <w:tcW w:w="1258" w:type="dxa"/>
            <w:shd w:val="clear" w:color="auto" w:fill="FFFFFF"/>
            <w:vAlign w:val="bottom"/>
          </w:tcPr>
          <w:p>
            <w:pPr>
              <w:pStyle w:val="19"/>
              <w:framePr w:w="7114" w:wrap="notBeside" w:vAnchor="text" w:hAnchor="text" w:y="1"/>
              <w:widowControl w:val="0"/>
              <w:shd w:val="clear" w:color="auto" w:fill="auto"/>
              <w:spacing w:before="0" w:after="0" w:line="190" w:lineRule="exact"/>
              <w:ind w:left="0" w:right="0" w:firstLine="0"/>
              <w:jc w:val="center"/>
            </w:pPr>
            <w:r>
              <w:rPr>
                <w:rStyle w:val="106"/>
              </w:rPr>
              <w:t>28528</w:t>
            </w:r>
          </w:p>
        </w:tc>
        <w:tc>
          <w:tcPr>
            <w:tcW w:w="1075" w:type="dxa"/>
            <w:shd w:val="clear" w:color="auto" w:fill="FFFFFF"/>
            <w:vAlign w:val="bottom"/>
          </w:tcPr>
          <w:p>
            <w:pPr>
              <w:pStyle w:val="19"/>
              <w:framePr w:w="7114" w:wrap="notBeside" w:vAnchor="text" w:hAnchor="text" w:y="1"/>
              <w:widowControl w:val="0"/>
              <w:shd w:val="clear" w:color="auto" w:fill="auto"/>
              <w:spacing w:before="0" w:after="0" w:line="220" w:lineRule="exact"/>
              <w:ind w:left="0" w:right="0" w:firstLine="0"/>
              <w:jc w:val="right"/>
            </w:pPr>
            <w:r>
              <w:rPr>
                <w:color w:val="000000"/>
                <w:spacing w:val="0"/>
                <w:w w:val="100"/>
                <w:position w:val="0"/>
                <w:lang w:val="en-US" w:eastAsia="en-US" w:bidi="en-US"/>
              </w:rPr>
              <w:t>0</w:t>
            </w:r>
          </w:p>
        </w:tc>
        <w:tc>
          <w:tcPr>
            <w:tcW w:w="192" w:type="dxa"/>
            <w:shd w:val="clear" w:color="auto" w:fill="FFFFFF"/>
            <w:vAlign w:val="top"/>
          </w:tcPr>
          <w:p>
            <w:pPr>
              <w:framePr w:w="7114" w:wrap="notBeside" w:vAnchor="text" w:hAnchor="text" w:y="1"/>
              <w:widowControl w:val="0"/>
              <w:rPr>
                <w:sz w:val="10"/>
                <w:szCs w:val="10"/>
              </w:rPr>
            </w:pPr>
          </w:p>
        </w:tc>
      </w:tr>
    </w:tbl>
    <w:p>
      <w:pPr>
        <w:pStyle w:val="33"/>
        <w:framePr w:w="7114" w:wrap="notBeside" w:vAnchor="text" w:hAnchor="text" w:y="1"/>
        <w:widowControl w:val="0"/>
        <w:shd w:val="clear" w:color="auto" w:fill="auto"/>
        <w:spacing w:before="0" w:after="0" w:line="197" w:lineRule="exact"/>
        <w:ind w:left="0" w:right="0" w:firstLine="0"/>
        <w:jc w:val="left"/>
      </w:pPr>
      <w:r>
        <w:rPr>
          <w:color w:val="000000"/>
          <w:spacing w:val="0"/>
          <w:w w:val="100"/>
          <w:position w:val="0"/>
          <w:lang w:val="en-US" w:eastAsia="en-US" w:bidi="en-US"/>
        </w:rPr>
        <w:t>Bytes allocated for :</w:t>
      </w:r>
    </w:p>
    <w:p>
      <w:pPr>
        <w:pStyle w:val="33"/>
        <w:framePr w:w="7114" w:wrap="notBeside" w:vAnchor="text" w:hAnchor="text" w:y="1"/>
        <w:widowControl w:val="0"/>
        <w:shd w:val="clear" w:color="auto" w:fill="auto"/>
        <w:tabs>
          <w:tab w:val="right" w:pos="1733"/>
          <w:tab w:val="left" w:pos="1795"/>
        </w:tabs>
        <w:spacing w:before="0" w:after="0" w:line="197" w:lineRule="exact"/>
        <w:ind w:left="0" w:right="0" w:firstLine="0"/>
      </w:pPr>
      <w:r>
        <w:rPr>
          <w:color w:val="000000"/>
          <w:spacing w:val="0"/>
          <w:w w:val="100"/>
          <w:position w:val="0"/>
          <w:lang w:val="en-US" w:eastAsia="en-US" w:bidi="en-US"/>
        </w:rPr>
        <w:t>arrays</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38176</w:t>
      </w:r>
    </w:p>
    <w:p>
      <w:pPr>
        <w:pStyle w:val="33"/>
        <w:framePr w:w="7114" w:wrap="notBeside" w:vAnchor="text" w:hAnchor="text" w:y="1"/>
        <w:widowControl w:val="0"/>
        <w:shd w:val="clear" w:color="auto" w:fill="auto"/>
        <w:tabs>
          <w:tab w:val="right" w:pos="1728"/>
          <w:tab w:val="left" w:pos="1790"/>
        </w:tabs>
        <w:spacing w:before="0" w:after="0" w:line="197" w:lineRule="exact"/>
        <w:ind w:left="0" w:right="0" w:firstLine="0"/>
      </w:pPr>
      <w:r>
        <w:rPr>
          <w:color w:val="000000"/>
          <w:spacing w:val="0"/>
          <w:w w:val="100"/>
          <w:position w:val="0"/>
          <w:lang w:val="en-US" w:eastAsia="en-US" w:bidi="en-US"/>
        </w:rPr>
        <w:t>strings</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43912</w:t>
      </w:r>
    </w:p>
    <w:p>
      <w:pPr>
        <w:pStyle w:val="33"/>
        <w:framePr w:w="7114" w:wrap="notBeside" w:vAnchor="text" w:hAnchor="text" w:y="1"/>
        <w:widowControl w:val="0"/>
        <w:shd w:val="clear" w:color="auto" w:fill="auto"/>
        <w:tabs>
          <w:tab w:val="right" w:pos="1728"/>
          <w:tab w:val="left" w:pos="1790"/>
        </w:tabs>
        <w:spacing w:before="0" w:after="0" w:line="197" w:lineRule="exact"/>
        <w:ind w:left="0" w:right="0" w:firstLine="0"/>
      </w:pPr>
      <w:r>
        <w:rPr>
          <w:color w:val="000000"/>
          <w:spacing w:val="0"/>
          <w:w w:val="100"/>
          <w:position w:val="0"/>
          <w:lang w:val="en-US" w:eastAsia="en-US" w:bidi="en-US"/>
        </w:rPr>
        <w:t>strings(perm)= 68708 IL stack</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49140</w:t>
      </w:r>
    </w:p>
    <w:p>
      <w:pPr>
        <w:pStyle w:val="33"/>
        <w:framePr w:w="7114" w:wrap="notBeside" w:vAnchor="text" w:hAnchor="text" w:y="1"/>
        <w:widowControl w:val="0"/>
        <w:shd w:val="clear" w:color="auto" w:fill="auto"/>
        <w:tabs>
          <w:tab w:val="right" w:pos="1690"/>
          <w:tab w:val="left" w:pos="1752"/>
        </w:tabs>
        <w:spacing w:before="0" w:after="0" w:line="197" w:lineRule="exact"/>
        <w:ind w:left="0" w:right="0" w:firstLine="0"/>
      </w:pPr>
      <w:r>
        <w:rPr>
          <w:color w:val="000000"/>
          <w:spacing w:val="0"/>
          <w:w w:val="100"/>
          <w:position w:val="0"/>
          <w:lang w:val="en-US" w:eastAsia="en-US" w:bidi="en-US"/>
        </w:rPr>
        <w:t>(Internal)</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12288</w:t>
      </w:r>
    </w:p>
    <w:p>
      <w:pPr>
        <w:framePr w:w="7114" w:wrap="notBeside" w:vAnchor="text" w:hAnchor="text" w:y="1"/>
        <w:widowControl w:val="0"/>
        <w:rPr>
          <w:sz w:val="2"/>
          <w:szCs w:val="2"/>
        </w:rPr>
      </w:pPr>
    </w:p>
    <w:p>
      <w:pPr>
        <w:widowControl w:val="0"/>
        <w:rPr>
          <w:sz w:val="2"/>
          <w:szCs w:val="2"/>
        </w:rPr>
      </w:pPr>
      <w:r>
        <w:br w:type="page"/>
      </w:r>
    </w:p>
    <w:p>
      <w:pPr>
        <w:pStyle w:val="27"/>
        <w:widowControl w:val="0"/>
        <w:shd w:val="clear" w:color="auto" w:fill="auto"/>
        <w:spacing w:before="0" w:after="0"/>
        <w:ind w:left="0" w:right="0" w:firstLine="0"/>
      </w:pPr>
      <w:r>
        <w:rPr>
          <w:color w:val="000000"/>
          <w:spacing w:val="0"/>
          <w:w w:val="100"/>
          <w:position w:val="0"/>
          <w:lang w:val="en-US" w:eastAsia="en-US" w:bidi="en-US"/>
        </w:rPr>
        <w:t>TOTAL GC COUNT 9</w:t>
      </w:r>
    </w:p>
    <w:p>
      <w:pPr>
        <w:pStyle w:val="27"/>
        <w:widowControl w:val="0"/>
        <w:shd w:val="clear" w:color="auto" w:fill="auto"/>
        <w:tabs>
          <w:tab w:val="left" w:leader="hyphen" w:pos="542"/>
        </w:tabs>
        <w:spacing w:before="0" w:after="0"/>
        <w:ind w:left="0" w:right="0" w:firstLine="0"/>
      </w:pPr>
      <w:r>
        <w:rPr>
          <w:color w:val="000000"/>
          <w:spacing w:val="0"/>
          <w:w w:val="100"/>
          <w:position w:val="0"/>
          <w:lang w:val="en-US" w:eastAsia="en-US" w:bidi="en-US"/>
        </w:rPr>
        <w:tab/>
      </w:r>
      <w:r>
        <w:rPr>
          <w:color w:val="000000"/>
          <w:spacing w:val="0"/>
          <w:w w:val="100"/>
          <w:position w:val="0"/>
          <w:lang w:val="en-US" w:eastAsia="en-US" w:bidi="en-US"/>
        </w:rPr>
        <w:t>Summary of Symbol Table Statistics</w:t>
      </w:r>
    </w:p>
    <w:p>
      <w:pPr>
        <w:pStyle w:val="27"/>
        <w:widowControl w:val="0"/>
        <w:shd w:val="clear" w:color="auto" w:fill="auto"/>
        <w:spacing w:before="0" w:after="0"/>
        <w:ind w:left="0" w:right="0" w:firstLine="0"/>
      </w:pPr>
      <w:r>
        <w:rPr>
          <w:color w:val="000000"/>
          <w:spacing w:val="0"/>
          <w:w w:val="100"/>
          <w:position w:val="0"/>
          <w:lang w:val="en-US" w:eastAsia="en-US" w:bidi="en-US"/>
        </w:rPr>
        <w:t>Total Number of Symbols = 11201</w:t>
      </w:r>
    </w:p>
    <w:p>
      <w:pPr>
        <w:pStyle w:val="27"/>
        <w:widowControl w:val="0"/>
        <w:shd w:val="clear" w:color="auto" w:fill="auto"/>
        <w:spacing w:before="0" w:after="0"/>
        <w:ind w:left="0" w:right="0" w:firstLine="0"/>
      </w:pPr>
      <w:r>
        <w:rPr>
          <w:color w:val="000000"/>
          <w:spacing w:val="0"/>
          <w:w w:val="100"/>
          <w:position w:val="0"/>
          <w:lang w:val="en-US" w:eastAsia="en-US" w:bidi="en-US"/>
        </w:rPr>
        <w:t>Hash Buckets Occupied = 4116 out of 4499</w:t>
      </w:r>
    </w:p>
    <w:p>
      <w:pPr>
        <w:pStyle w:val="27"/>
        <w:widowControl w:val="0"/>
        <w:shd w:val="clear" w:color="auto" w:fill="auto"/>
        <w:spacing w:before="0" w:after="474"/>
        <w:ind w:left="0" w:right="0" w:firstLine="0"/>
      </w:pPr>
      <w:bookmarkStart w:id="1399" w:name="bookmark1417"/>
      <w:r>
        <w:rPr>
          <w:color w:val="000000"/>
          <w:spacing w:val="0"/>
          <w:w w:val="100"/>
          <w:position w:val="0"/>
          <w:lang w:val="en-US" w:eastAsia="en-US" w:bidi="en-US"/>
        </w:rPr>
        <w:t>Average chain length = 2.721331</w:t>
      </w:r>
      <w:bookmarkEnd w:id="1399"/>
    </w:p>
    <w:p>
      <w:pPr>
        <w:pStyle w:val="22"/>
        <w:keepNext/>
        <w:keepLines/>
        <w:widowControl w:val="0"/>
        <w:shd w:val="clear" w:color="auto" w:fill="auto"/>
        <w:spacing w:before="0" w:after="259" w:line="280" w:lineRule="exact"/>
        <w:ind w:left="0" w:right="0" w:firstLine="0"/>
      </w:pPr>
      <w:bookmarkStart w:id="1400" w:name="bookmark1418"/>
      <w:bookmarkStart w:id="1401" w:name="bookmark1419"/>
      <w:bookmarkStart w:id="1402" w:name="bookmark1420"/>
      <w:r>
        <w:rPr>
          <w:color w:val="000000"/>
          <w:spacing w:val="0"/>
          <w:w w:val="100"/>
          <w:position w:val="0"/>
          <w:lang w:val="en-US" w:eastAsia="en-US" w:bidi="en-US"/>
        </w:rPr>
        <w:t>Allocating Space Manually</w:t>
      </w:r>
      <w:bookmarkEnd w:id="1400"/>
      <w:bookmarkEnd w:id="1401"/>
      <w:bookmarkEnd w:id="1402"/>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w:t>
      </w:r>
      <w:r>
        <w:rPr>
          <w:rStyle w:val="93"/>
        </w:rPr>
        <w:t>needNCells</w:t>
      </w:r>
      <w:r>
        <w:rPr>
          <w:color w:val="000000"/>
          <w:spacing w:val="0"/>
          <w:w w:val="100"/>
          <w:position w:val="0"/>
          <w:lang w:val="en-US" w:eastAsia="en-US" w:bidi="en-US"/>
        </w:rPr>
        <w:t xml:space="preserve"> function takes a cell count and allocates the appropriate number of pages to accommodate the cell count. The name of the user type can be passed in as a string or a symbol. However, internal types, like </w:t>
      </w:r>
      <w:r>
        <w:rPr>
          <w:rStyle w:val="93"/>
        </w:rPr>
        <w:t>list</w:t>
      </w:r>
      <w:r>
        <w:rPr>
          <w:color w:val="000000"/>
          <w:spacing w:val="0"/>
          <w:w w:val="100"/>
          <w:position w:val="0"/>
          <w:lang w:val="en-US" w:eastAsia="en-US" w:bidi="en-US"/>
        </w:rPr>
        <w:t xml:space="preserve"> or </w:t>
      </w:r>
      <w:r>
        <w:rPr>
          <w:rStyle w:val="93"/>
        </w:rPr>
        <w:t>fixnum,</w:t>
      </w:r>
      <w:r>
        <w:rPr>
          <w:color w:val="000000"/>
          <w:spacing w:val="0"/>
          <w:w w:val="100"/>
          <w:position w:val="0"/>
          <w:lang w:val="en-US" w:eastAsia="en-US" w:bidi="en-US"/>
        </w:rPr>
        <w:t xml:space="preserve"> must be passed in as symbols. For example:</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needNCells( ' list 1000 )</w:t>
      </w:r>
    </w:p>
    <w:p>
      <w:pPr>
        <w:pStyle w:val="19"/>
        <w:widowControl w:val="0"/>
        <w:shd w:val="clear" w:color="auto" w:fill="auto"/>
        <w:spacing w:before="0" w:after="472" w:line="220" w:lineRule="exact"/>
        <w:ind w:left="0" w:right="0" w:firstLine="0"/>
      </w:pPr>
      <w:bookmarkStart w:id="1403" w:name="bookmark1421"/>
      <w:r>
        <w:rPr>
          <w:color w:val="000000"/>
          <w:spacing w:val="0"/>
          <w:w w:val="100"/>
          <w:position w:val="0"/>
          <w:lang w:val="en-US" w:eastAsia="en-US" w:bidi="en-US"/>
        </w:rPr>
        <w:t>guarantees there will always be 1000 list cells available in the system.</w:t>
      </w:r>
      <w:bookmarkEnd w:id="1403"/>
    </w:p>
    <w:p>
      <w:pPr>
        <w:pStyle w:val="21"/>
        <w:keepNext/>
        <w:keepLines/>
        <w:widowControl w:val="0"/>
        <w:shd w:val="clear" w:color="auto" w:fill="auto"/>
        <w:spacing w:before="0" w:after="243" w:line="360" w:lineRule="exact"/>
        <w:ind w:left="0" w:right="0" w:firstLine="0"/>
      </w:pPr>
      <w:bookmarkStart w:id="1404" w:name="bookmark1422"/>
      <w:bookmarkStart w:id="1405" w:name="bookmark1423"/>
      <w:r>
        <w:rPr>
          <w:color w:val="000000"/>
          <w:spacing w:val="0"/>
          <w:w w:val="100"/>
          <w:position w:val="0"/>
          <w:lang w:val="en-US" w:eastAsia="en-US" w:bidi="en-US"/>
        </w:rPr>
        <w:t>Exiting SKILL</w:t>
      </w:r>
      <w:bookmarkEnd w:id="1404"/>
      <w:bookmarkEnd w:id="1405"/>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Normally you exit SKILL indirectly by selecting the </w:t>
      </w:r>
      <w:r>
        <w:rPr>
          <w:rStyle w:val="93"/>
        </w:rPr>
        <w:t>Quit</w:t>
      </w:r>
      <w:r>
        <w:rPr>
          <w:color w:val="000000"/>
          <w:spacing w:val="0"/>
          <w:w w:val="100"/>
          <w:position w:val="0"/>
          <w:lang w:val="en-US" w:eastAsia="en-US" w:bidi="en-US"/>
        </w:rPr>
        <w:t xml:space="preserve"> menu command from the CIW while running the Cadence software in graphic mode, or by typing </w:t>
      </w:r>
      <w:r>
        <w:rPr>
          <w:rStyle w:val="93"/>
        </w:rPr>
        <w:t>Control-d</w:t>
      </w:r>
      <w:r>
        <w:rPr>
          <w:color w:val="000000"/>
          <w:spacing w:val="0"/>
          <w:w w:val="100"/>
          <w:position w:val="0"/>
          <w:lang w:val="en-US" w:eastAsia="en-US" w:bidi="en-US"/>
        </w:rPr>
        <w:t xml:space="preserve"> at the prompt while running in non-graphic mode. However, you can also call the </w:t>
      </w:r>
      <w:r>
        <w:rPr>
          <w:rStyle w:val="93"/>
        </w:rPr>
        <w:t>exit</w:t>
      </w:r>
      <w:r>
        <w:rPr>
          <w:color w:val="000000"/>
          <w:spacing w:val="0"/>
          <w:w w:val="100"/>
          <w:position w:val="0"/>
          <w:lang w:val="en-US" w:eastAsia="en-US" w:bidi="en-US"/>
        </w:rPr>
        <w:t xml:space="preserve"> function to exit a running SKILL application with or without an explicit status code. Actually, both the </w:t>
      </w:r>
      <w:r>
        <w:rPr>
          <w:rStyle w:val="93"/>
        </w:rPr>
        <w:t>Quit</w:t>
      </w:r>
      <w:r>
        <w:rPr>
          <w:color w:val="000000"/>
          <w:spacing w:val="0"/>
          <w:w w:val="100"/>
          <w:position w:val="0"/>
          <w:lang w:val="en-US" w:eastAsia="en-US" w:bidi="en-US"/>
        </w:rPr>
        <w:t xml:space="preserve"> menu command in the CIW and </w:t>
      </w:r>
      <w:r>
        <w:rPr>
          <w:rStyle w:val="93"/>
        </w:rPr>
        <w:t>Control-d</w:t>
      </w:r>
      <w:r>
        <w:rPr>
          <w:color w:val="000000"/>
          <w:spacing w:val="0"/>
          <w:w w:val="100"/>
          <w:position w:val="0"/>
          <w:lang w:val="en-US" w:eastAsia="en-US" w:bidi="en-US"/>
        </w:rPr>
        <w:t xml:space="preserve"> in standalone SKILL trigger a call to </w:t>
      </w:r>
      <w:r>
        <w:rPr>
          <w:rStyle w:val="93"/>
        </w:rPr>
        <w:t>exit.</w:t>
      </w:r>
    </w:p>
    <w:p>
      <w:pPr>
        <w:pStyle w:val="19"/>
        <w:widowControl w:val="0"/>
        <w:shd w:val="clear" w:color="auto" w:fill="auto"/>
        <w:spacing w:before="0" w:after="180" w:line="278" w:lineRule="exact"/>
        <w:ind w:left="0" w:right="0" w:firstLine="0"/>
        <w:jc w:val="left"/>
      </w:pPr>
      <w:bookmarkStart w:id="1406" w:name="bookmark1424"/>
      <w:r>
        <w:rPr>
          <w:color w:val="000000"/>
          <w:spacing w:val="0"/>
          <w:w w:val="100"/>
          <w:position w:val="0"/>
          <w:lang w:val="en-US" w:eastAsia="en-US" w:bidi="en-US"/>
        </w:rPr>
        <w:t>Sometimes you might like to do certain cleanup actions before e</w:t>
      </w:r>
      <w:bookmarkStart w:id="1407" w:name="bookmark1425"/>
      <w:r>
        <w:rPr>
          <w:color w:val="000000"/>
          <w:spacing w:val="0"/>
          <w:w w:val="100"/>
          <w:position w:val="0"/>
          <w:lang w:val="en-US" w:eastAsia="en-US" w:bidi="en-US"/>
        </w:rPr>
        <w:t>x</w:t>
      </w:r>
      <w:bookmarkEnd w:id="1407"/>
      <w:r>
        <w:rPr>
          <w:color w:val="000000"/>
          <w:spacing w:val="0"/>
          <w:w w:val="100"/>
          <w:position w:val="0"/>
          <w:lang w:val="en-US" w:eastAsia="en-US" w:bidi="en-US"/>
        </w:rPr>
        <w:t xml:space="preserve">iting SKILL. You can do this by registering exit-before and/or exit-after functions, using the </w:t>
      </w:r>
      <w:r>
        <w:rPr>
          <w:rStyle w:val="93"/>
        </w:rPr>
        <w:t>regExitBefore</w:t>
      </w:r>
      <w:r>
        <w:rPr>
          <w:color w:val="000000"/>
          <w:spacing w:val="0"/>
          <w:w w:val="100"/>
          <w:position w:val="0"/>
          <w:lang w:val="en-US" w:eastAsia="en-US" w:bidi="en-US"/>
        </w:rPr>
        <w:t xml:space="preserve"> and </w:t>
      </w:r>
      <w:r>
        <w:rPr>
          <w:rStyle w:val="93"/>
        </w:rPr>
        <w:t>regExitAfter</w:t>
      </w:r>
      <w:r>
        <w:rPr>
          <w:color w:val="000000"/>
          <w:spacing w:val="0"/>
          <w:w w:val="100"/>
          <w:position w:val="0"/>
          <w:lang w:val="en-US" w:eastAsia="en-US" w:bidi="en-US"/>
        </w:rPr>
        <w:t xml:space="preserve"> functions. An exit-before function is called before </w:t>
      </w:r>
      <w:r>
        <w:rPr>
          <w:rStyle w:val="93"/>
        </w:rPr>
        <w:t>exit</w:t>
      </w:r>
      <w:r>
        <w:rPr>
          <w:color w:val="000000"/>
          <w:spacing w:val="0"/>
          <w:w w:val="100"/>
          <w:position w:val="0"/>
          <w:lang w:val="en-US" w:eastAsia="en-US" w:bidi="en-US"/>
        </w:rPr>
        <w:t xml:space="preserve"> does anything, and an exit-after function is called after </w:t>
      </w:r>
      <w:r>
        <w:rPr>
          <w:rStyle w:val="93"/>
        </w:rPr>
        <w:t>exit</w:t>
      </w:r>
      <w:r>
        <w:rPr>
          <w:color w:val="000000"/>
          <w:spacing w:val="0"/>
          <w:w w:val="100"/>
          <w:position w:val="0"/>
          <w:lang w:val="en-US" w:eastAsia="en-US" w:bidi="en-US"/>
        </w:rPr>
        <w:t xml:space="preserve"> has performed its bookkeeping tasks and just before it returns control to the operating system. The user-defined exit functions do not take any arguments.</w:t>
      </w:r>
      <w:bookmarkEnd w:id="1406"/>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To give you even more control, an exit-before function can return the atom </w:t>
      </w:r>
      <w:r>
        <w:rPr>
          <w:rStyle w:val="93"/>
        </w:rPr>
        <w:t>ignoreExit</w:t>
      </w:r>
      <w:r>
        <w:rPr>
          <w:color w:val="000000"/>
          <w:spacing w:val="0"/>
          <w:w w:val="100"/>
          <w:position w:val="0"/>
          <w:lang w:val="en-US" w:eastAsia="en-US" w:bidi="en-US"/>
        </w:rPr>
        <w:t xml:space="preserve"> to abort the exit call totally. When </w:t>
      </w:r>
      <w:r>
        <w:rPr>
          <w:rStyle w:val="93"/>
        </w:rPr>
        <w:t>exit</w:t>
      </w:r>
      <w:r>
        <w:rPr>
          <w:color w:val="000000"/>
          <w:spacing w:val="0"/>
          <w:w w:val="100"/>
          <w:position w:val="0"/>
          <w:lang w:val="en-US" w:eastAsia="en-US" w:bidi="en-US"/>
        </w:rPr>
        <w:t xml:space="preserve"> is called, first all the registered exit-before functions are called in the reverse order of registration. If any of them returns the special atom </w:t>
      </w:r>
      <w:r>
        <w:rPr>
          <w:rStyle w:val="93"/>
        </w:rPr>
        <w:t>ignoreExit,</w:t>
      </w:r>
      <w:r>
        <w:rPr>
          <w:color w:val="000000"/>
          <w:spacing w:val="0"/>
          <w:w w:val="100"/>
          <w:position w:val="0"/>
          <w:lang w:val="en-US" w:eastAsia="en-US" w:bidi="en-US"/>
        </w:rPr>
        <w:t xml:space="preserve"> the exit request is aborted and it returns </w:t>
      </w:r>
      <w:r>
        <w:rPr>
          <w:rStyle w:val="93"/>
        </w:rPr>
        <w:t>nil</w:t>
      </w:r>
      <w:r>
        <w:rPr>
          <w:color w:val="000000"/>
          <w:spacing w:val="0"/>
          <w:w w:val="100"/>
          <w:position w:val="0"/>
          <w:lang w:val="en-US" w:eastAsia="en-US" w:bidi="en-US"/>
        </w:rPr>
        <w:t xml:space="preserve"> to the caller. After calling the exit-before functions, it does some bookkeeping tasks, calls all the registered exit-after functions in the reverse order of their registration, and finally exits to the operating system.</w:t>
      </w:r>
    </w:p>
    <w:p>
      <w:pPr>
        <w:pStyle w:val="19"/>
        <w:widowControl w:val="0"/>
        <w:shd w:val="clear" w:color="auto" w:fill="auto"/>
        <w:spacing w:before="0" w:after="0" w:line="278" w:lineRule="exact"/>
        <w:ind w:left="0" w:right="0" w:firstLine="0"/>
        <w:jc w:val="left"/>
        <w:sectPr>
          <w:pgSz w:w="12240" w:h="15840"/>
          <w:pgMar w:top="2067" w:right="1259" w:bottom="1429" w:left="1188" w:header="0" w:footer="3" w:gutter="0"/>
          <w:cols w:space="720" w:num="1"/>
          <w:rtlGutter w:val="0"/>
          <w:docGrid w:linePitch="360" w:charSpace="0"/>
        </w:sectPr>
      </w:pPr>
      <w:r>
        <w:rPr>
          <w:color w:val="000000"/>
          <w:spacing w:val="0"/>
          <w:w w:val="100"/>
          <w:position w:val="0"/>
          <w:lang w:val="en-US" w:eastAsia="en-US" w:bidi="en-US"/>
        </w:rPr>
        <w:t xml:space="preserve">For compatibility with earlier versions of SKILL, you can still define the functions named </w:t>
      </w:r>
      <w:r>
        <w:rPr>
          <w:rStyle w:val="93"/>
        </w:rPr>
        <w:t>exitbefore</w:t>
      </w:r>
      <w:r>
        <w:rPr>
          <w:color w:val="000000"/>
          <w:spacing w:val="0"/>
          <w:w w:val="100"/>
          <w:position w:val="0"/>
          <w:lang w:val="en-US" w:eastAsia="en-US" w:bidi="en-US"/>
        </w:rPr>
        <w:t xml:space="preserve"> and </w:t>
      </w:r>
      <w:r>
        <w:rPr>
          <w:rStyle w:val="93"/>
        </w:rPr>
        <w:t>exitafter</w:t>
      </w:r>
      <w:r>
        <w:rPr>
          <w:color w:val="000000"/>
          <w:spacing w:val="0"/>
          <w:w w:val="100"/>
          <w:position w:val="0"/>
          <w:lang w:val="en-US" w:eastAsia="en-US" w:bidi="en-US"/>
        </w:rPr>
        <w:t xml:space="preserve"> as one of the exit functions. They are treated as the first registered exit functions (the last being called). To avoid confusing the system setup, do not use these names for other purposes.</w:t>
      </w:r>
      <w:r>
        <w:br w:type="page"/>
      </w: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127" o:spid="_x0000_s1318" type="#_x0000_t202" style="position:absolute;left:0;margin-left:154.55pt;margin-top:-116.15pt;height:14.2pt;width:178.55pt;mso-position-horizontal-relative:margin;mso-wrap-distance-bottom:0pt;mso-wrap-distance-top:0pt;rotation:0f;z-index:-251533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5" w:name="bookmark1426"/>
                  <w:r>
                    <w:rPr>
                      <w:rStyle w:val="134"/>
                      <w:b/>
                      <w:bCs/>
                    </w:rPr>
                    <w:t>SKILL Language User Guide</w:t>
                  </w:r>
                  <w:bookmarkEnd w:id="2315"/>
                </w:p>
              </w:txbxContent>
            </v:textbox>
            <w10:wrap type="topAndBottom"/>
          </v:shape>
        </w:pict>
      </w:r>
      <w:bookmarkStart w:id="1408" w:name="bookmark1427"/>
      <w:bookmarkStart w:id="1409" w:name="bookmark1428"/>
      <w:bookmarkStart w:id="1410" w:name="bookmark1429"/>
      <w:bookmarkStart w:id="1411" w:name="bookmark1430"/>
      <w:r>
        <w:rPr>
          <w:color w:val="000000"/>
          <w:spacing w:val="0"/>
          <w:w w:val="100"/>
          <w:position w:val="0"/>
          <w:lang w:val="en-US" w:eastAsia="en-US" w:bidi="en-US"/>
        </w:rPr>
        <w:t>Delivering Products</w:t>
      </w:r>
      <w:bookmarkEnd w:id="1408"/>
      <w:bookmarkEnd w:id="1409"/>
      <w:bookmarkEnd w:id="1410"/>
      <w:bookmarkEnd w:id="1411"/>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7"/>
        </w:numPr>
        <w:shd w:val="clear" w:color="auto" w:fill="auto"/>
        <w:tabs>
          <w:tab w:val="left" w:pos="484"/>
        </w:tabs>
        <w:spacing w:before="0" w:after="0" w:line="461" w:lineRule="exact"/>
        <w:ind w:left="0" w:right="0" w:firstLine="0"/>
        <w:jc w:val="both"/>
      </w:pPr>
      <w:r>
        <w:fldChar w:fldCharType="begin"/>
      </w:r>
      <w:r>
        <w:instrText xml:space="preserve">HYPERLINK  \l "bookmark1431" \o "Current Document" </w:instrText>
      </w:r>
      <w:r>
        <w:fldChar w:fldCharType="separate"/>
      </w:r>
      <w:r>
        <w:rPr>
          <w:color w:val="000000"/>
          <w:spacing w:val="0"/>
          <w:w w:val="100"/>
          <w:position w:val="0"/>
          <w:lang w:val="en-US" w:eastAsia="en-US" w:bidi="en-US"/>
        </w:rPr>
        <w:t>Contexts on page 226</w:t>
      </w:r>
      <w:r>
        <w:fldChar w:fldCharType="end"/>
      </w:r>
    </w:p>
    <w:p>
      <w:pPr>
        <w:pStyle w:val="26"/>
        <w:widowControl w:val="0"/>
        <w:numPr>
          <w:ilvl w:val="0"/>
          <w:numId w:val="17"/>
        </w:numPr>
        <w:shd w:val="clear" w:color="auto" w:fill="auto"/>
        <w:tabs>
          <w:tab w:val="left" w:pos="484"/>
        </w:tabs>
        <w:spacing w:before="0" w:after="0" w:line="461" w:lineRule="exact"/>
        <w:ind w:left="0" w:right="0" w:firstLine="0"/>
        <w:jc w:val="both"/>
      </w:pPr>
      <w:r>
        <w:fldChar w:fldCharType="begin"/>
      </w:r>
      <w:r>
        <w:instrText xml:space="preserve">HYPERLINK  \l "bookmark1502" \o "Current Document" </w:instrText>
      </w:r>
      <w:r>
        <w:fldChar w:fldCharType="separate"/>
      </w:r>
      <w:r>
        <w:rPr>
          <w:color w:val="000000"/>
          <w:spacing w:val="0"/>
          <w:w w:val="100"/>
          <w:position w:val="0"/>
          <w:lang w:val="en-US" w:eastAsia="en-US" w:bidi="en-US"/>
        </w:rPr>
        <w:t>Autoloading Your Functions on page 239</w:t>
      </w:r>
      <w:r>
        <w:fldChar w:fldCharType="end"/>
      </w:r>
    </w:p>
    <w:p>
      <w:pPr>
        <w:pStyle w:val="26"/>
        <w:widowControl w:val="0"/>
        <w:numPr>
          <w:ilvl w:val="0"/>
          <w:numId w:val="17"/>
        </w:numPr>
        <w:shd w:val="clear" w:color="auto" w:fill="auto"/>
        <w:tabs>
          <w:tab w:val="left" w:pos="484"/>
        </w:tabs>
        <w:spacing w:before="0" w:after="0" w:line="461" w:lineRule="exact"/>
        <w:ind w:left="0" w:right="0" w:firstLine="0"/>
        <w:jc w:val="both"/>
      </w:pPr>
      <w:r>
        <w:fldChar w:fldCharType="begin"/>
      </w:r>
      <w:r>
        <w:instrText xml:space="preserve">HYPERLINK  \l "bookmark1505" \o "Current Document" </w:instrText>
      </w:r>
      <w:r>
        <w:fldChar w:fldCharType="separate"/>
      </w:r>
      <w:r>
        <w:rPr>
          <w:color w:val="000000"/>
          <w:spacing w:val="0"/>
          <w:w w:val="100"/>
          <w:position w:val="0"/>
          <w:lang w:val="en-US" w:eastAsia="en-US" w:bidi="en-US"/>
        </w:rPr>
        <w:t>Encrypting and Compressing Files on page 240</w:t>
      </w:r>
      <w:r>
        <w:fldChar w:fldCharType="end"/>
      </w:r>
    </w:p>
    <w:p>
      <w:pPr>
        <w:pStyle w:val="26"/>
        <w:widowControl w:val="0"/>
        <w:numPr>
          <w:ilvl w:val="0"/>
          <w:numId w:val="17"/>
        </w:numPr>
        <w:shd w:val="clear" w:color="auto" w:fill="auto"/>
        <w:tabs>
          <w:tab w:val="left" w:pos="484"/>
        </w:tabs>
        <w:spacing w:before="0" w:after="0" w:line="461" w:lineRule="exact"/>
        <w:ind w:left="0" w:right="0" w:firstLine="0"/>
        <w:jc w:val="both"/>
        <w:sectPr>
          <w:headerReference r:id="rId111" w:type="first"/>
          <w:footerReference r:id="rId114" w:type="first"/>
          <w:headerReference r:id="rId109" w:type="default"/>
          <w:footerReference r:id="rId112" w:type="default"/>
          <w:headerReference r:id="rId110" w:type="even"/>
          <w:footerReference r:id="rId113" w:type="even"/>
          <w:pgSz w:w="12240" w:h="15840"/>
          <w:pgMar w:top="1022" w:right="5414" w:bottom="1022" w:left="1238" w:header="0" w:footer="3" w:gutter="0"/>
          <w:cols w:space="720" w:num="1"/>
          <w:titlePg/>
          <w:rtlGutter w:val="0"/>
          <w:docGrid w:linePitch="360" w:charSpace="0"/>
        </w:sectPr>
      </w:pPr>
      <w:r>
        <w:fldChar w:fldCharType="begin"/>
      </w:r>
      <w:r>
        <w:instrText xml:space="preserve">HYPERLINK  \l "bookmark1516" \o "Current Document" </w:instrText>
      </w:r>
      <w:r>
        <w:fldChar w:fldCharType="separate"/>
      </w:r>
      <w:r>
        <w:rPr>
          <w:color w:val="000000"/>
          <w:spacing w:val="0"/>
          <w:w w:val="100"/>
          <w:position w:val="0"/>
          <w:lang w:val="en-US" w:eastAsia="en-US" w:bidi="en-US"/>
        </w:rPr>
        <w:t>Protecting Functions and Variables on page 241</w:t>
      </w:r>
      <w:r>
        <w:fldChar w:fldCharType="end"/>
      </w:r>
    </w:p>
    <w:p>
      <w:pPr>
        <w:pStyle w:val="21"/>
        <w:keepNext/>
        <w:keepLines/>
        <w:widowControl w:val="0"/>
        <w:shd w:val="clear" w:color="auto" w:fill="auto"/>
        <w:spacing w:before="0" w:after="240" w:line="360" w:lineRule="exact"/>
        <w:ind w:left="0" w:right="0" w:firstLine="0"/>
        <w:jc w:val="left"/>
      </w:pPr>
      <w:bookmarkStart w:id="1412" w:name="bookmark1431"/>
      <w:bookmarkStart w:id="1413" w:name="bookmark1432"/>
      <w:r>
        <w:rPr>
          <w:color w:val="000000"/>
          <w:spacing w:val="0"/>
          <w:w w:val="100"/>
          <w:position w:val="0"/>
          <w:lang w:val="en-US" w:eastAsia="en-US" w:bidi="en-US"/>
        </w:rPr>
        <w:t>Contexts</w:t>
      </w:r>
      <w:bookmarkEnd w:id="1412"/>
      <w:bookmarkEnd w:id="1413"/>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This information is for users who are writing a large volume of using the Cadence® SKILL language code and are interested in modularizing the code and possibly autoloading it at run time.</w:t>
      </w:r>
    </w:p>
    <w:p>
      <w:pPr>
        <w:pStyle w:val="22"/>
        <w:keepNext/>
        <w:keepLines/>
        <w:widowControl w:val="0"/>
        <w:shd w:val="clear" w:color="auto" w:fill="auto"/>
        <w:spacing w:before="0" w:after="199" w:line="280" w:lineRule="exact"/>
        <w:ind w:left="0" w:right="0" w:firstLine="0"/>
        <w:jc w:val="left"/>
      </w:pPr>
      <w:bookmarkStart w:id="1414" w:name="bookmark1433"/>
      <w:bookmarkStart w:id="1415" w:name="bookmark1434"/>
      <w:bookmarkStart w:id="1416" w:name="bookmark1435"/>
      <w:r>
        <w:rPr>
          <w:color w:val="000000"/>
          <w:spacing w:val="0"/>
          <w:w w:val="100"/>
          <w:position w:val="0"/>
          <w:lang w:val="en-US" w:eastAsia="en-US" w:bidi="en-US"/>
        </w:rPr>
        <w:t>What Are Contexts?</w:t>
      </w:r>
      <w:bookmarkEnd w:id="1414"/>
      <w:bookmarkEnd w:id="1415"/>
      <w:bookmarkEnd w:id="1416"/>
    </w:p>
    <w:p>
      <w:pPr>
        <w:pStyle w:val="19"/>
        <w:widowControl w:val="0"/>
        <w:shd w:val="clear" w:color="auto" w:fill="auto"/>
        <w:spacing w:before="0" w:after="459" w:line="278" w:lineRule="exact"/>
        <w:ind w:left="0" w:right="0" w:firstLine="0"/>
        <w:jc w:val="left"/>
      </w:pPr>
      <w:r>
        <w:rPr>
          <w:color w:val="000000"/>
          <w:spacing w:val="0"/>
          <w:w w:val="100"/>
          <w:position w:val="0"/>
          <w:lang w:val="en-US" w:eastAsia="en-US" w:bidi="en-US"/>
        </w:rPr>
        <w:t>Contexts are binary representations of the internal state of the interpreter. Their primary purpose is to help speed the loading of SKILL files. They are best used when the set of SKILL files to load is large.</w:t>
      </w:r>
    </w:p>
    <w:p>
      <w:pPr>
        <w:pStyle w:val="24"/>
        <w:widowControl w:val="0"/>
        <w:shd w:val="clear" w:color="auto" w:fill="auto"/>
        <w:spacing w:before="0" w:after="86" w:line="230" w:lineRule="exact"/>
        <w:ind w:left="0" w:right="0" w:firstLine="0"/>
        <w:jc w:val="left"/>
      </w:pPr>
      <w:bookmarkStart w:id="1417" w:name="bookmark1436"/>
      <w:r>
        <w:rPr>
          <w:rStyle w:val="119"/>
          <w:i/>
          <w:iCs/>
        </w:rPr>
        <w:t>(^Caution</w:t>
      </w:r>
      <w:bookmarkEnd w:id="1417"/>
    </w:p>
    <w:p>
      <w:pPr>
        <w:pStyle w:val="24"/>
        <w:widowControl w:val="0"/>
        <w:shd w:val="clear" w:color="auto" w:fill="auto"/>
        <w:spacing w:before="0" w:after="184" w:line="283" w:lineRule="exact"/>
        <w:ind w:left="500" w:right="0" w:firstLine="0"/>
        <w:jc w:val="left"/>
      </w:pPr>
      <w:r>
        <w:rPr>
          <w:rStyle w:val="119"/>
          <w:i/>
          <w:iCs/>
        </w:rPr>
        <w:t>A SKILL Development license is required to build contexts using the saveContext command.</w:t>
      </w:r>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All SKILL-related structures can be saved in a context except those with values meaningless outside of a session. For example, port values, database handles, and window types are meaningful only to current sessions, whereas lists, integers, floats, defstructs, and so forth are transportable from one session to another.</w:t>
      </w:r>
    </w:p>
    <w:p>
      <w:pPr>
        <w:pStyle w:val="25"/>
        <w:keepNext/>
        <w:keepLines/>
        <w:widowControl w:val="0"/>
        <w:shd w:val="clear" w:color="auto" w:fill="auto"/>
        <w:spacing w:before="0" w:after="211" w:line="220" w:lineRule="exact"/>
        <w:ind w:left="0" w:right="0" w:firstLine="0"/>
        <w:jc w:val="left"/>
      </w:pPr>
      <w:bookmarkStart w:id="1418" w:name="bookmark1437"/>
      <w:r>
        <w:rPr>
          <w:color w:val="000000"/>
          <w:spacing w:val="0"/>
          <w:w w:val="100"/>
          <w:position w:val="0"/>
          <w:lang w:val="en-US" w:eastAsia="en-US" w:bidi="en-US"/>
        </w:rPr>
        <w:t>Contexts Load and Initialize Product Code Quickly</w:t>
      </w:r>
      <w:bookmarkEnd w:id="1418"/>
    </w:p>
    <w:p>
      <w:pPr>
        <w:pStyle w:val="19"/>
        <w:widowControl w:val="0"/>
        <w:shd w:val="clear" w:color="auto" w:fill="auto"/>
        <w:spacing w:before="0" w:after="467" w:line="278" w:lineRule="exact"/>
        <w:ind w:left="0" w:right="0" w:firstLine="0"/>
      </w:pPr>
      <w:r>
        <w:rPr>
          <w:color w:val="000000"/>
          <w:spacing w:val="0"/>
          <w:w w:val="100"/>
          <w:position w:val="0"/>
          <w:lang w:val="en-US" w:eastAsia="en-US" w:bidi="en-US"/>
        </w:rPr>
        <w:t>SKILL contexts contain source code and data. Their main purpose is to allow for fast loading and initializing of product code. One way of looking at contexts is to view them as snapshots of the internal state of the interpreter, much like a core file in UNIX is an image of the running process.</w:t>
      </w:r>
    </w:p>
    <w:p>
      <w:pPr>
        <w:pStyle w:val="25"/>
        <w:keepNext/>
        <w:keepLines/>
        <w:widowControl w:val="0"/>
        <w:shd w:val="clear" w:color="auto" w:fill="auto"/>
        <w:spacing w:before="0" w:after="211" w:line="220" w:lineRule="exact"/>
        <w:ind w:left="0" w:right="0" w:firstLine="0"/>
        <w:jc w:val="left"/>
      </w:pPr>
      <w:bookmarkStart w:id="1419" w:name="bookmark1438"/>
      <w:bookmarkStart w:id="1420" w:name="bookmark1439"/>
      <w:r>
        <w:rPr>
          <w:color w:val="000000"/>
          <w:spacing w:val="0"/>
          <w:w w:val="100"/>
          <w:position w:val="0"/>
          <w:lang w:val="en-US" w:eastAsia="en-US" w:bidi="en-US"/>
        </w:rPr>
        <w:t>What You Cannot Put in Contexts</w:t>
      </w:r>
      <w:bookmarkEnd w:id="1419"/>
      <w:bookmarkEnd w:id="1420"/>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Contexts, however, cannot store at save time and retrieve at load time structures that are process-dependent. For example, file descriptors stored in port structures or process IDs cannot be saved in contexts. All other non process-dependent SKILL structures can be safely stored. For example, lists, numbers, strings, arrays, and so forth can be saved into and retrieved from a context.</w:t>
      </w:r>
    </w:p>
    <w:p>
      <w:pPr>
        <w:pStyle w:val="25"/>
        <w:keepNext/>
        <w:keepLines/>
        <w:widowControl w:val="0"/>
        <w:shd w:val="clear" w:color="auto" w:fill="auto"/>
        <w:spacing w:before="0" w:after="211" w:line="220" w:lineRule="exact"/>
        <w:ind w:left="0" w:right="0" w:firstLine="0"/>
        <w:jc w:val="left"/>
      </w:pPr>
      <w:bookmarkStart w:id="1421" w:name="bookmark1440"/>
      <w:bookmarkStart w:id="1422" w:name="bookmark1441"/>
      <w:r>
        <w:rPr>
          <w:color w:val="000000"/>
          <w:spacing w:val="0"/>
          <w:w w:val="100"/>
          <w:position w:val="0"/>
          <w:lang w:val="en-US" w:eastAsia="en-US" w:bidi="en-US"/>
        </w:rPr>
        <w:t>Difference Between Loading SKILL Files and Contexts</w:t>
      </w:r>
      <w:bookmarkEnd w:id="1421"/>
      <w:bookmarkEnd w:id="1422"/>
    </w:p>
    <w:p>
      <w:pPr>
        <w:pStyle w:val="19"/>
        <w:widowControl w:val="0"/>
        <w:shd w:val="clear" w:color="auto" w:fill="auto"/>
        <w:spacing w:before="0" w:after="604" w:line="278" w:lineRule="exact"/>
        <w:ind w:left="0" w:right="0" w:firstLine="0"/>
        <w:jc w:val="left"/>
      </w:pPr>
      <w:r>
        <w:rPr>
          <w:color w:val="000000"/>
          <w:spacing w:val="0"/>
          <w:w w:val="100"/>
          <w:position w:val="0"/>
          <w:lang w:val="en-US" w:eastAsia="en-US" w:bidi="en-US"/>
        </w:rPr>
        <w:t>When a SKILL source file is loaded, it is first parsed. The evaluator is called for each complete expression read in. This is how procedures are defined. Context files, on the other hand, contain binary data that is loaded directly into memory. The binary data stored into a context has been parsed and evaluated before being saved.</w:t>
      </w:r>
    </w:p>
    <w:p>
      <w:pPr>
        <w:pStyle w:val="44"/>
        <w:framePr w:h="3878" w:hSpace="504" w:wrap="notBeside" w:vAnchor="text" w:hAnchor="text" w:x="505" w:y="1"/>
        <w:widowControl w:val="0"/>
        <w:shd w:val="clear" w:color="auto" w:fill="auto"/>
        <w:spacing w:before="0" w:after="0" w:line="180" w:lineRule="exact"/>
        <w:ind w:left="0" w:right="0" w:firstLine="0"/>
        <w:jc w:val="left"/>
      </w:pPr>
      <w:r>
        <w:rPr>
          <w:color w:val="000000"/>
          <w:spacing w:val="0"/>
          <w:w w:val="100"/>
          <w:position w:val="0"/>
          <w:lang w:val="en-US" w:eastAsia="en-US" w:bidi="en-US"/>
        </w:rPr>
        <w:t>Relationship Between SKILL Source Files and a Context File</w:t>
      </w:r>
    </w:p>
    <w:p>
      <w:pPr>
        <w:framePr w:h="3878" w:hSpace="504" w:wrap="notBeside" w:vAnchor="text" w:hAnchor="text" w:x="505" w:y="1"/>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42" o:spid="_x0000_s1319" type="#_x0000_t75" style="height:194pt;width:260pt;rotation:0f;" o:ole="f" fillcolor="#FFFFFF" filled="f" o:preferrelative="t" stroked="f" coordorigin="0,0" coordsize="21600,21600">
            <v:fill on="f" color2="#FFFFFF" focus="0%"/>
            <v:imagedata gain="65536f" blacklevel="0f" gamma="0" o:title="C:/Users/Administrator/desktop/skill参考手册/media/image14.png" r:id="rId198" r:href="rId199"/>
            <o:lock v:ext="edit" position="f" selection="f" grouping="f" rotation="f" cropping="f" text="f" aspectratio="t"/>
            <w10:wrap type="none"/>
            <w10:anchorlock/>
          </v:shape>
        </w:pict>
      </w:r>
    </w:p>
    <w:p>
      <w:pPr>
        <w:widowControl w:val="0"/>
        <w:rPr>
          <w:sz w:val="2"/>
          <w:szCs w:val="2"/>
        </w:rPr>
      </w:pPr>
    </w:p>
    <w:p>
      <w:pPr>
        <w:pStyle w:val="22"/>
        <w:keepNext/>
        <w:keepLines/>
        <w:widowControl w:val="0"/>
        <w:shd w:val="clear" w:color="auto" w:fill="auto"/>
        <w:spacing w:before="647" w:after="199" w:line="280" w:lineRule="exact"/>
        <w:ind w:left="0" w:right="0" w:firstLine="0"/>
        <w:jc w:val="left"/>
      </w:pPr>
      <w:bookmarkStart w:id="1423" w:name="bookmark1442"/>
      <w:bookmarkStart w:id="1424" w:name="bookmark1443"/>
      <w:r>
        <w:rPr>
          <w:color w:val="000000"/>
          <w:spacing w:val="0"/>
          <w:w w:val="100"/>
          <w:position w:val="0"/>
          <w:lang w:val="en-US" w:eastAsia="en-US" w:bidi="en-US"/>
        </w:rPr>
        <w:t>When to Use Contexts</w:t>
      </w:r>
      <w:bookmarkEnd w:id="1423"/>
      <w:bookmarkEnd w:id="1424"/>
    </w:p>
    <w:p>
      <w:pPr>
        <w:pStyle w:val="19"/>
        <w:widowControl w:val="0"/>
        <w:shd w:val="clear" w:color="auto" w:fill="auto"/>
        <w:spacing w:before="0" w:after="467" w:line="278" w:lineRule="exact"/>
        <w:ind w:left="0" w:right="0" w:firstLine="0"/>
        <w:jc w:val="left"/>
      </w:pPr>
      <w:bookmarkStart w:id="1425" w:name="bookmark1444"/>
      <w:r>
        <w:rPr>
          <w:color w:val="000000"/>
          <w:spacing w:val="0"/>
          <w:w w:val="100"/>
          <w:position w:val="0"/>
          <w:lang w:val="en-US" w:eastAsia="en-US" w:bidi="en-US"/>
        </w:rPr>
        <w:t>The developer must decide when it is better to use contexts than straight or encrypted SKILL code.</w:t>
      </w:r>
      <w:bookmarkEnd w:id="1425"/>
    </w:p>
    <w:p>
      <w:pPr>
        <w:pStyle w:val="25"/>
        <w:keepNext/>
        <w:keepLines/>
        <w:widowControl w:val="0"/>
        <w:shd w:val="clear" w:color="auto" w:fill="auto"/>
        <w:spacing w:before="0" w:after="208" w:line="220" w:lineRule="exact"/>
        <w:ind w:left="0" w:right="0" w:firstLine="0"/>
        <w:jc w:val="left"/>
      </w:pPr>
      <w:bookmarkStart w:id="1426" w:name="bookmark1445"/>
      <w:r>
        <w:rPr>
          <w:color w:val="000000"/>
          <w:spacing w:val="0"/>
          <w:w w:val="100"/>
          <w:position w:val="0"/>
          <w:lang w:val="en-US" w:eastAsia="en-US" w:bidi="en-US"/>
        </w:rPr>
        <w:t>Context Size</w:t>
      </w:r>
      <w:bookmarkEnd w:id="1426"/>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Context files should be kept small. Context files greater than five megabytes are not recommended.</w:t>
      </w:r>
    </w:p>
    <w:p>
      <w:pPr>
        <w:pStyle w:val="25"/>
        <w:keepNext/>
        <w:keepLines/>
        <w:widowControl w:val="0"/>
        <w:shd w:val="clear" w:color="auto" w:fill="auto"/>
        <w:spacing w:before="0" w:after="208" w:line="220" w:lineRule="exact"/>
        <w:ind w:left="0" w:right="0" w:firstLine="0"/>
        <w:jc w:val="left"/>
      </w:pPr>
      <w:bookmarkStart w:id="1427" w:name="bookmark1446"/>
      <w:r>
        <w:rPr>
          <w:color w:val="000000"/>
          <w:spacing w:val="0"/>
          <w:w w:val="100"/>
          <w:position w:val="0"/>
          <w:lang w:val="en-US" w:eastAsia="en-US" w:bidi="en-US"/>
        </w:rPr>
        <w:t>Is the Code Likely to Become a Product?</w:t>
      </w:r>
      <w:bookmarkEnd w:id="1427"/>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Generally speaking, the first criteria is whether the code is likely to become a product that will be shipped. This is important because contexts offer a good vehicle for productizing code.</w:t>
      </w:r>
    </w:p>
    <w:p>
      <w:pPr>
        <w:pStyle w:val="25"/>
        <w:keepNext/>
        <w:keepLines/>
        <w:widowControl w:val="0"/>
        <w:shd w:val="clear" w:color="auto" w:fill="auto"/>
        <w:spacing w:before="0" w:after="211" w:line="220" w:lineRule="exact"/>
        <w:ind w:left="0" w:right="0" w:firstLine="0"/>
        <w:jc w:val="left"/>
      </w:pPr>
      <w:bookmarkStart w:id="1428" w:name="bookmark1447"/>
      <w:r>
        <w:rPr>
          <w:color w:val="000000"/>
          <w:spacing w:val="0"/>
          <w:w w:val="100"/>
          <w:position w:val="0"/>
          <w:lang w:val="en-US" w:eastAsia="en-US" w:bidi="en-US"/>
        </w:rPr>
        <w:t>How Long Does the Code Take to Load?</w:t>
      </w:r>
      <w:bookmarkEnd w:id="1428"/>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second criteria is whether there is enough SKILL code to warrant being in a context. This is difficult to measure. A simple test is to load the source code and see if the time it takes is likely to be unacceptable to a user. For example, if the code is likely to be auto-loaded during the physical manipulation of graphics, the impact of the load and initialization should be minimized. Contexts can help in this case.</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more code and initialization needed at load time, the better it is to use contexts. For very small amounts of code (200 lines), contexts might be overkill. To load and initialize 20,000 lines of SKILL code without using contexts takes approximately 30 seconds, whereas loading the same code using a context takes approximately 4 seconds. In this case, the perceptible impact is high, so using contexts makes sense.</w:t>
      </w:r>
    </w:p>
    <w:p>
      <w:pPr>
        <w:pStyle w:val="25"/>
        <w:keepNext/>
        <w:keepLines/>
        <w:widowControl w:val="0"/>
        <w:shd w:val="clear" w:color="auto" w:fill="auto"/>
        <w:spacing w:before="0" w:after="211" w:line="220" w:lineRule="exact"/>
        <w:ind w:left="0" w:right="0" w:firstLine="0"/>
        <w:jc w:val="left"/>
      </w:pPr>
      <w:bookmarkStart w:id="1429" w:name="bookmark1448"/>
      <w:r>
        <w:rPr>
          <w:color w:val="000000"/>
          <w:spacing w:val="0"/>
          <w:w w:val="100"/>
          <w:position w:val="0"/>
          <w:lang w:val="en-US" w:eastAsia="en-US" w:bidi="en-US"/>
        </w:rPr>
        <w:t>Modularizing Code</w:t>
      </w:r>
      <w:bookmarkEnd w:id="1429"/>
    </w:p>
    <w:p>
      <w:pPr>
        <w:pStyle w:val="19"/>
        <w:widowControl w:val="0"/>
        <w:shd w:val="clear" w:color="auto" w:fill="auto"/>
        <w:spacing w:before="0" w:after="180" w:line="278" w:lineRule="exact"/>
        <w:ind w:left="0" w:right="220" w:firstLine="0"/>
      </w:pPr>
      <w:r>
        <w:rPr>
          <w:color w:val="000000"/>
          <w:spacing w:val="0"/>
          <w:w w:val="100"/>
          <w:position w:val="0"/>
          <w:lang w:val="en-US" w:eastAsia="en-US" w:bidi="en-US"/>
        </w:rPr>
        <w:t>Sometimes it is necessary to modularize code according to predefined capabilities. There might be a need to have these capabilities loaded incrementally at run-time. Thus it is not necessary to load all the code at once. Contexts, as snapshots of the interpreter's internal state, can be saved into separate files, even though code that goes into one context might depend on code in another.</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The dependencies are resolved at load time. For example, the SKILL code for the schematics editor relies, among other things, on having code for the graphics editor present, but the context for the schematics editor does not contain any of the graphic editor's code or structures.</w:t>
      </w:r>
    </w:p>
    <w:p>
      <w:pPr>
        <w:pStyle w:val="25"/>
        <w:keepNext/>
        <w:keepLines/>
        <w:widowControl w:val="0"/>
        <w:shd w:val="clear" w:color="auto" w:fill="auto"/>
        <w:spacing w:before="0" w:after="206" w:line="220" w:lineRule="exact"/>
        <w:ind w:left="0" w:right="0" w:firstLine="0"/>
        <w:jc w:val="left"/>
      </w:pPr>
      <w:bookmarkStart w:id="1430" w:name="bookmark1449"/>
      <w:r>
        <w:rPr>
          <w:color w:val="000000"/>
          <w:spacing w:val="0"/>
          <w:w w:val="100"/>
          <w:position w:val="0"/>
          <w:lang w:val="en-US" w:eastAsia="en-US" w:bidi="en-US"/>
        </w:rPr>
        <w:t>Create Contexts at Integration Time</w:t>
      </w:r>
      <w:bookmarkEnd w:id="143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process of creating contexts must always be a separate step done at integration time, the time when all C code is compiled and linked and SKILL files are digested to produce context files. During integration and when contexts are being created, the interpreter enters a state that renders all normal use inefficient.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For example, during context creation, the memory management subsystem works in a special mode such that incremental snapshots of the memory can be made and saved into contexts. Context creation and code that is used to create contexts should not be part of the normal function of any product.</w:t>
      </w:r>
    </w:p>
    <w:p>
      <w:pPr>
        <w:pStyle w:val="22"/>
        <w:keepNext/>
        <w:keepLines/>
        <w:widowControl w:val="0"/>
        <w:shd w:val="clear" w:color="auto" w:fill="auto"/>
        <w:spacing w:before="0" w:after="196" w:line="280" w:lineRule="exact"/>
        <w:ind w:left="0" w:right="0" w:firstLine="0"/>
      </w:pPr>
      <w:bookmarkStart w:id="1431" w:name="bookmark1450"/>
      <w:bookmarkStart w:id="1432" w:name="bookmark1451"/>
      <w:bookmarkStart w:id="1433" w:name="bookmark1452"/>
      <w:r>
        <w:rPr>
          <w:color w:val="000000"/>
          <w:spacing w:val="0"/>
          <w:w w:val="100"/>
          <w:position w:val="0"/>
          <w:lang w:val="en-US" w:eastAsia="en-US" w:bidi="en-US"/>
        </w:rPr>
        <w:t>Creating Contexts</w:t>
      </w:r>
      <w:bookmarkEnd w:id="1431"/>
      <w:bookmarkEnd w:id="1432"/>
      <w:bookmarkEnd w:id="1433"/>
    </w:p>
    <w:p>
      <w:pPr>
        <w:pStyle w:val="19"/>
        <w:widowControl w:val="0"/>
        <w:shd w:val="clear" w:color="auto" w:fill="auto"/>
        <w:spacing w:before="0" w:after="471" w:line="283" w:lineRule="exact"/>
        <w:ind w:left="0" w:right="0" w:firstLine="0"/>
      </w:pPr>
      <w:r>
        <w:rPr>
          <w:color w:val="000000"/>
          <w:spacing w:val="0"/>
          <w:w w:val="100"/>
          <w:position w:val="0"/>
          <w:lang w:val="en-US" w:eastAsia="en-US" w:bidi="en-US"/>
        </w:rPr>
        <w:t>When you use SKILL contexts for delivering a product, you must develop an organization for those contexts.</w:t>
      </w:r>
    </w:p>
    <w:p>
      <w:pPr>
        <w:pStyle w:val="25"/>
        <w:keepNext/>
        <w:keepLines/>
        <w:widowControl w:val="0"/>
        <w:shd w:val="clear" w:color="auto" w:fill="auto"/>
        <w:spacing w:before="0" w:after="211" w:line="220" w:lineRule="exact"/>
        <w:ind w:left="0" w:right="0" w:firstLine="0"/>
        <w:jc w:val="both"/>
      </w:pPr>
      <w:bookmarkStart w:id="1434" w:name="bookmark1453"/>
      <w:r>
        <w:rPr>
          <w:color w:val="000000"/>
          <w:spacing w:val="0"/>
          <w:w w:val="100"/>
          <w:position w:val="0"/>
          <w:lang w:val="en-US" w:eastAsia="en-US" w:bidi="en-US"/>
        </w:rPr>
        <w:t>Creating the Directory Structure</w:t>
      </w:r>
      <w:bookmarkEnd w:id="1434"/>
    </w:p>
    <w:p>
      <w:pPr>
        <w:pStyle w:val="19"/>
        <w:widowControl w:val="0"/>
        <w:shd w:val="clear" w:color="auto" w:fill="auto"/>
        <w:spacing w:before="0" w:after="180" w:line="278" w:lineRule="exact"/>
        <w:ind w:left="0" w:right="0" w:firstLine="0"/>
      </w:pPr>
      <w:r>
        <w:rPr>
          <w:color w:val="000000"/>
          <w:spacing w:val="0"/>
          <w:w w:val="100"/>
          <w:position w:val="0"/>
          <w:lang w:val="en-US" w:eastAsia="en-US" w:bidi="en-US"/>
        </w:rPr>
        <w:t xml:space="preserve">First, group the SKILL code on a product/capability basis. This is best done by designating a special directory, for example, </w:t>
      </w:r>
      <w:r>
        <w:rPr>
          <w:rStyle w:val="93"/>
        </w:rPr>
        <w:t>&lt;source/context&gt;</w:t>
      </w:r>
      <w:r>
        <w:rPr>
          <w:color w:val="000000"/>
          <w:spacing w:val="0"/>
          <w:w w:val="100"/>
          <w:position w:val="0"/>
          <w:lang w:val="en-US" w:eastAsia="en-US" w:bidi="en-US"/>
        </w:rPr>
        <w:t xml:space="preserve"> and then using make files or simple scripts to copy the code into separate directories under </w:t>
      </w:r>
      <w:r>
        <w:rPr>
          <w:rStyle w:val="93"/>
        </w:rPr>
        <w:t>&lt;source/context&gt;.</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If the capability names are </w:t>
      </w:r>
      <w:r>
        <w:rPr>
          <w:rStyle w:val="93"/>
        </w:rPr>
        <w:t>capl</w:t>
      </w:r>
      <w:r>
        <w:rPr>
          <w:color w:val="000000"/>
          <w:spacing w:val="0"/>
          <w:w w:val="100"/>
          <w:position w:val="0"/>
          <w:lang w:val="en-US" w:eastAsia="en-US" w:bidi="en-US"/>
        </w:rPr>
        <w:t xml:space="preserve"> and </w:t>
      </w:r>
      <w:r>
        <w:rPr>
          <w:rStyle w:val="93"/>
        </w:rPr>
        <w:t>cap2,</w:t>
      </w:r>
      <w:r>
        <w:rPr>
          <w:color w:val="000000"/>
          <w:spacing w:val="0"/>
          <w:w w:val="100"/>
          <w:position w:val="0"/>
          <w:lang w:val="en-US" w:eastAsia="en-US" w:bidi="en-US"/>
        </w:rPr>
        <w:t xml:space="preserve"> create two directories under </w:t>
      </w:r>
      <w:r>
        <w:rPr>
          <w:rStyle w:val="93"/>
        </w:rPr>
        <w:t xml:space="preserve">&lt;source/context&gt; </w:t>
      </w:r>
      <w:r>
        <w:rPr>
          <w:color w:val="000000"/>
          <w:spacing w:val="0"/>
          <w:w w:val="100"/>
          <w:position w:val="0"/>
          <w:lang w:val="en-US" w:eastAsia="en-US" w:bidi="en-US"/>
        </w:rPr>
        <w:t xml:space="preserve">named </w:t>
      </w:r>
      <w:r>
        <w:rPr>
          <w:rStyle w:val="93"/>
        </w:rPr>
        <w:t>&lt;source/context/cap1&gt;</w:t>
      </w:r>
      <w:r>
        <w:rPr>
          <w:color w:val="000000"/>
          <w:spacing w:val="0"/>
          <w:w w:val="100"/>
          <w:position w:val="0"/>
          <w:lang w:val="en-US" w:eastAsia="en-US" w:bidi="en-US"/>
        </w:rPr>
        <w:t xml:space="preserve"> and </w:t>
      </w:r>
      <w:r>
        <w:rPr>
          <w:rStyle w:val="93"/>
        </w:rPr>
        <w:t>&lt;source/context/cap2&gt;.</w:t>
      </w:r>
      <w:r>
        <w:rPr>
          <w:color w:val="000000"/>
          <w:spacing w:val="0"/>
          <w:w w:val="100"/>
          <w:position w:val="0"/>
          <w:lang w:val="en-US" w:eastAsia="en-US" w:bidi="en-US"/>
        </w:rPr>
        <w:t xml:space="preserve"> Copy the source code for each capability into the respective directory.</w:t>
      </w:r>
    </w:p>
    <w:p>
      <w:pPr>
        <w:pStyle w:val="19"/>
        <w:widowControl w:val="0"/>
        <w:shd w:val="clear" w:color="auto" w:fill="auto"/>
        <w:spacing w:before="0" w:after="544" w:line="278" w:lineRule="exact"/>
        <w:ind w:left="0" w:right="0" w:firstLine="0"/>
      </w:pPr>
      <w:r>
        <w:rPr>
          <w:color w:val="000000"/>
          <w:spacing w:val="0"/>
          <w:w w:val="100"/>
          <w:position w:val="0"/>
          <w:lang w:val="en-US" w:eastAsia="en-US" w:bidi="en-US"/>
        </w:rPr>
        <w:t xml:space="preserve">For each capability context directory, create a single file named </w:t>
      </w:r>
      <w:r>
        <w:rPr>
          <w:rStyle w:val="93"/>
        </w:rPr>
        <w:t>startup.il</w:t>
      </w:r>
      <w:r>
        <w:rPr>
          <w:color w:val="000000"/>
          <w:spacing w:val="0"/>
          <w:w w:val="100"/>
          <w:position w:val="0"/>
          <w:lang w:val="en-US" w:eastAsia="en-US" w:bidi="en-US"/>
        </w:rPr>
        <w:t xml:space="preserve"> that uses the SKILL </w:t>
      </w:r>
      <w:r>
        <w:rPr>
          <w:rStyle w:val="93"/>
        </w:rPr>
        <w:t>load</w:t>
      </w:r>
      <w:r>
        <w:rPr>
          <w:color w:val="000000"/>
          <w:spacing w:val="0"/>
          <w:w w:val="100"/>
          <w:position w:val="0"/>
          <w:lang w:val="en-US" w:eastAsia="en-US" w:bidi="en-US"/>
        </w:rPr>
        <w:t xml:space="preserve"> command to load all the files in that directory in the necessary order. The figure below shows a layout of the context directories.</w:t>
      </w:r>
    </w:p>
    <w:p>
      <w:pPr>
        <w:framePr w:h="3974"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43" o:spid="_x0000_s1320" type="#_x0000_t75" style="height:199pt;width:347pt;rotation:0f;" o:ole="f" fillcolor="#FFFFFF" filled="f" o:preferrelative="t" stroked="f" coordorigin="0,0" coordsize="21600,21600">
            <v:fill on="f" color2="#FFFFFF" focus="0%"/>
            <v:imagedata gain="65536f" blacklevel="0f" gamma="0" o:title="C:/Users/Administrator/desktop/skill参考手册/media/image15.png" r:id="rId200" r:href="rId201"/>
            <o:lock v:ext="edit" position="f" selection="f" grouping="f" rotation="f" cropping="f" text="f" aspectratio="t"/>
            <w10:wrap type="none"/>
            <w10:anchorlock/>
          </v:shape>
        </w:pict>
      </w:r>
    </w:p>
    <w:p>
      <w:pPr>
        <w:widowControl w:val="0"/>
        <w:rPr>
          <w:sz w:val="2"/>
          <w:szCs w:val="2"/>
        </w:rPr>
      </w:pPr>
    </w:p>
    <w:p>
      <w:pPr>
        <w:pStyle w:val="24"/>
        <w:widowControl w:val="0"/>
        <w:shd w:val="clear" w:color="auto" w:fill="auto"/>
        <w:spacing w:before="462" w:after="123" w:line="230" w:lineRule="exact"/>
        <w:ind w:left="0" w:right="0" w:firstLine="0"/>
      </w:pPr>
      <w:r>
        <w:rPr>
          <w:rStyle w:val="119"/>
          <w:i/>
          <w:iCs/>
        </w:rPr>
        <w:t>(^Caution</w:t>
      </w:r>
    </w:p>
    <w:p>
      <w:pPr>
        <w:pStyle w:val="24"/>
        <w:widowControl w:val="0"/>
        <w:shd w:val="clear" w:color="auto" w:fill="auto"/>
        <w:spacing w:before="0" w:after="0" w:line="230" w:lineRule="exact"/>
        <w:ind w:left="540" w:right="0" w:firstLine="0"/>
        <w:jc w:val="left"/>
      </w:pPr>
      <w:r>
        <w:rPr>
          <w:rStyle w:val="119"/>
          <w:i/>
          <w:iCs/>
        </w:rPr>
        <w:t>The first 12 characters in a context file name must be unique.</w:t>
      </w:r>
    </w:p>
    <w:p>
      <w:pPr>
        <w:pStyle w:val="25"/>
        <w:keepNext/>
        <w:keepLines/>
        <w:widowControl w:val="0"/>
        <w:shd w:val="clear" w:color="auto" w:fill="auto"/>
        <w:spacing w:before="0" w:after="206" w:line="220" w:lineRule="exact"/>
        <w:ind w:left="0" w:right="0" w:firstLine="0"/>
        <w:jc w:val="left"/>
      </w:pPr>
      <w:bookmarkStart w:id="1435" w:name="bookmark1454"/>
      <w:r>
        <w:rPr>
          <w:color w:val="000000"/>
          <w:spacing w:val="0"/>
          <w:w w:val="100"/>
          <w:position w:val="0"/>
          <w:lang w:val="en-US" w:eastAsia="en-US" w:bidi="en-US"/>
        </w:rPr>
        <w:t>How the Process of Building Contexts Works</w:t>
      </w:r>
      <w:bookmarkEnd w:id="1435"/>
    </w:p>
    <w:p>
      <w:pPr>
        <w:pStyle w:val="19"/>
        <w:widowControl w:val="0"/>
        <w:shd w:val="clear" w:color="auto" w:fill="auto"/>
        <w:spacing w:before="0" w:after="180" w:line="278" w:lineRule="exact"/>
        <w:ind w:left="0" w:right="0" w:firstLine="0"/>
        <w:jc w:val="left"/>
      </w:pPr>
      <w:bookmarkStart w:id="1436" w:name="bookmark1455"/>
      <w:r>
        <w:rPr>
          <w:color w:val="000000"/>
          <w:spacing w:val="0"/>
          <w:w w:val="100"/>
          <w:position w:val="0"/>
          <w:lang w:val="en-US" w:eastAsia="en-US" w:bidi="en-US"/>
        </w:rPr>
        <w:t xml:space="preserve">Using the directory structure described above, the process of building contexts starts by loading code from each directory and generating a binary context corresponding to the state of the interpreter when the files are loaded (in the sequence specified in the </w:t>
      </w:r>
      <w:r>
        <w:rPr>
          <w:rStyle w:val="93"/>
        </w:rPr>
        <w:t>startup.il</w:t>
      </w:r>
      <w:r>
        <w:rPr>
          <w:color w:val="000000"/>
          <w:spacing w:val="0"/>
          <w:w w:val="100"/>
          <w:position w:val="0"/>
          <w:lang w:val="en-US" w:eastAsia="en-US" w:bidi="en-US"/>
        </w:rPr>
        <w:t xml:space="preserve"> file).</w:t>
      </w:r>
      <w:bookmarkEnd w:id="1436"/>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binary context file can go into one of several directories. If auto-loading of the context is necessary, the file can be placed in the </w:t>
      </w:r>
      <w:r>
        <w:rPr>
          <w:rStyle w:val="210"/>
        </w:rPr>
        <w:t>/your_install_dir/tools/dfii/local/ context</w:t>
      </w:r>
      <w:r>
        <w:rPr>
          <w:color w:val="000000"/>
          <w:spacing w:val="0"/>
          <w:w w:val="100"/>
          <w:position w:val="0"/>
          <w:lang w:val="en-US" w:eastAsia="en-US" w:bidi="en-US"/>
        </w:rPr>
        <w:t xml:space="preserve"> directory. The autoload mechanism looks in this directory. If direct commands are issued to load the context, it can be placed anywhere system administrators deem appropriate.</w:t>
      </w:r>
    </w:p>
    <w:p>
      <w:pPr>
        <w:pStyle w:val="22"/>
        <w:keepNext/>
        <w:keepLines/>
        <w:widowControl w:val="0"/>
        <w:shd w:val="clear" w:color="auto" w:fill="auto"/>
        <w:spacing w:before="0" w:after="196" w:line="280" w:lineRule="exact"/>
        <w:ind w:left="0" w:right="0" w:firstLine="0"/>
        <w:jc w:val="left"/>
      </w:pPr>
      <w:bookmarkStart w:id="1437" w:name="bookmark1456"/>
      <w:bookmarkStart w:id="1438" w:name="bookmark1457"/>
      <w:r>
        <w:rPr>
          <w:color w:val="000000"/>
          <w:spacing w:val="0"/>
          <w:w w:val="100"/>
          <w:position w:val="0"/>
          <w:lang w:val="en-US" w:eastAsia="en-US" w:bidi="en-US"/>
        </w:rPr>
        <w:t>Creating Utility Functions</w:t>
      </w:r>
      <w:bookmarkEnd w:id="1437"/>
      <w:bookmarkEnd w:id="1438"/>
    </w:p>
    <w:p>
      <w:pPr>
        <w:pStyle w:val="19"/>
        <w:widowControl w:val="0"/>
        <w:shd w:val="clear" w:color="auto" w:fill="auto"/>
        <w:spacing w:before="0" w:after="531" w:line="283" w:lineRule="exact"/>
        <w:ind w:left="0" w:right="0" w:firstLine="0"/>
        <w:jc w:val="left"/>
      </w:pPr>
      <w:bookmarkStart w:id="1439" w:name="bookmark1458"/>
      <w:r>
        <w:rPr>
          <w:color w:val="000000"/>
          <w:spacing w:val="0"/>
          <w:w w:val="100"/>
          <w:position w:val="0"/>
          <w:lang w:val="en-US" w:eastAsia="en-US" w:bidi="en-US"/>
        </w:rPr>
        <w:t>Given the directory structure above, the code for generating the contexts can now be written. First let us define a few utility functions.</w:t>
      </w:r>
      <w:bookmarkEnd w:id="1439"/>
    </w:p>
    <w:p>
      <w:pPr>
        <w:pStyle w:val="25"/>
        <w:keepNext/>
        <w:keepLines/>
        <w:widowControl w:val="0"/>
        <w:shd w:val="clear" w:color="auto" w:fill="auto"/>
        <w:spacing w:before="0" w:after="211" w:line="220" w:lineRule="exact"/>
        <w:ind w:left="0" w:right="0" w:firstLine="0"/>
        <w:jc w:val="left"/>
      </w:pPr>
      <w:bookmarkStart w:id="1440" w:name="bookmark1459"/>
      <w:r>
        <w:rPr>
          <w:color w:val="000000"/>
          <w:spacing w:val="0"/>
          <w:w w:val="100"/>
          <w:position w:val="0"/>
          <w:lang w:val="en-US" w:eastAsia="en-US" w:bidi="en-US"/>
        </w:rPr>
        <w:t>Assumptions</w:t>
      </w:r>
      <w:bookmarkEnd w:id="1440"/>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Source code is stored under the </w:t>
      </w:r>
      <w:r>
        <w:rPr>
          <w:rStyle w:val="93"/>
        </w:rPr>
        <w:t>/user/source/context</w:t>
      </w:r>
      <w:r>
        <w:rPr>
          <w:color w:val="000000"/>
          <w:spacing w:val="0"/>
          <w:w w:val="100"/>
          <w:position w:val="0"/>
          <w:lang w:val="en-US" w:eastAsia="en-US" w:bidi="en-US"/>
        </w:rPr>
        <w:t xml:space="preserve"> directory. The created contexts are saved under</w:t>
      </w:r>
      <w:r>
        <w:rPr>
          <w:rStyle w:val="93"/>
        </w:rPr>
        <w:t>/user/etc/context,</w:t>
      </w:r>
      <w:r>
        <w:rPr>
          <w:color w:val="000000"/>
          <w:spacing w:val="0"/>
          <w:w w:val="100"/>
          <w:position w:val="0"/>
          <w:lang w:val="en-US" w:eastAsia="en-US" w:bidi="en-US"/>
        </w:rPr>
        <w:t xml:space="preserve"> where </w:t>
      </w:r>
      <w:r>
        <w:rPr>
          <w:rStyle w:val="93"/>
        </w:rPr>
        <w:t>user</w:t>
      </w:r>
      <w:r>
        <w:rPr>
          <w:color w:val="000000"/>
          <w:spacing w:val="0"/>
          <w:w w:val="100"/>
          <w:position w:val="0"/>
          <w:lang w:val="en-US" w:eastAsia="en-US" w:bidi="en-US"/>
        </w:rPr>
        <w:t xml:space="preserve"> is any installation path you choose for keeping sources and contexts. These contexts are hard-coded in the sample code below, but you can pass them as arguments to the functions.</w:t>
      </w:r>
    </w:p>
    <w:p>
      <w:pPr>
        <w:pStyle w:val="45"/>
        <w:widowControl w:val="0"/>
        <w:shd w:val="clear" w:color="auto" w:fill="auto"/>
        <w:spacing w:before="0" w:after="250" w:line="220" w:lineRule="exact"/>
        <w:ind w:left="0" w:right="0" w:firstLine="0"/>
        <w:jc w:val="left"/>
      </w:pPr>
      <w:r>
        <w:rPr>
          <w:rStyle w:val="212"/>
          <w:b/>
          <w:bCs/>
          <w:i w:val="0"/>
          <w:iCs w:val="0"/>
        </w:rPr>
        <w:t xml:space="preserve">Create </w:t>
      </w:r>
      <w:r>
        <w:rPr>
          <w:color w:val="000000"/>
          <w:w w:val="100"/>
          <w:position w:val="0"/>
          <w:lang w:val="en-US" w:eastAsia="en-US" w:bidi="en-US"/>
        </w:rPr>
        <w:t>myContextBuild.il</w:t>
      </w:r>
    </w:p>
    <w:p>
      <w:pPr>
        <w:pStyle w:val="19"/>
        <w:widowControl w:val="0"/>
        <w:shd w:val="clear" w:color="auto" w:fill="auto"/>
        <w:spacing w:before="0" w:after="116" w:line="230" w:lineRule="exact"/>
        <w:ind w:left="0" w:right="0" w:firstLine="0"/>
        <w:jc w:val="left"/>
      </w:pPr>
      <w:r>
        <w:rPr>
          <w:color w:val="000000"/>
          <w:spacing w:val="0"/>
          <w:w w:val="100"/>
          <w:position w:val="0"/>
          <w:lang w:val="en-US" w:eastAsia="en-US" w:bidi="en-US"/>
        </w:rPr>
        <w:t xml:space="preserve">Put the following code in a separate file. Call it </w:t>
      </w:r>
      <w:r>
        <w:rPr>
          <w:rStyle w:val="93"/>
        </w:rPr>
        <w:t>myContextBuild.il.</w:t>
      </w:r>
    </w:p>
    <w:p>
      <w:pPr>
        <w:pStyle w:val="27"/>
        <w:widowControl w:val="0"/>
        <w:shd w:val="clear" w:color="auto" w:fill="auto"/>
        <w:spacing w:before="0" w:after="9" w:line="190" w:lineRule="exact"/>
        <w:ind w:left="0" w:right="0" w:firstLine="0"/>
        <w:jc w:val="left"/>
      </w:pPr>
      <w:r>
        <w:rPr>
          <w:color w:val="000000"/>
          <w:spacing w:val="0"/>
          <w:w w:val="100"/>
          <w:position w:val="0"/>
          <w:lang w:val="en-US" w:eastAsia="en-US" w:bidi="en-US"/>
        </w:rPr>
        <w:t>procedure( getContext(cxt) ；；Given a context name load the context into the session</w:t>
      </w:r>
    </w:p>
    <w:p>
      <w:pPr>
        <w:pStyle w:val="27"/>
        <w:widowControl w:val="0"/>
        <w:shd w:val="clear" w:color="auto" w:fill="auto"/>
        <w:spacing w:before="0" w:after="0"/>
        <w:ind w:left="0" w:right="0" w:firstLine="0"/>
        <w:jc w:val="left"/>
      </w:pPr>
      <w:r>
        <w:rPr>
          <w:color w:val="000000"/>
          <w:spacing w:val="0"/>
          <w:w w:val="100"/>
          <w:position w:val="0"/>
          <w:lang w:val="en-US" w:eastAsia="en-US" w:bidi="en-US"/>
        </w:rPr>
        <w:t>(let ((ff (strcat "/&lt;user&gt;/etc/context/" cxt ".cxt")))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(cond ((null (isFile ff)) nil)</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((null (loadContext ff))</w:t>
      </w:r>
    </w:p>
    <w:p>
      <w:pPr>
        <w:pStyle w:val="27"/>
        <w:widowControl w:val="0"/>
        <w:shd w:val="clear" w:color="auto" w:fill="auto"/>
        <w:spacing w:before="0" w:after="0"/>
        <w:ind w:left="1520" w:right="2400" w:firstLine="720"/>
        <w:jc w:val="left"/>
      </w:pPr>
      <w:r>
        <w:rPr>
          <w:color w:val="000000"/>
          <w:spacing w:val="0"/>
          <w:w w:val="100"/>
          <w:position w:val="0"/>
          <w:lang w:val="en-US" w:eastAsia="en-US" w:bidi="en-US"/>
        </w:rPr>
        <w:t>(printf "Failed to load context %s\n" cxt)) ((null (callInitProc cxt))</w:t>
      </w:r>
    </w:p>
    <w:p>
      <w:pPr>
        <w:pStyle w:val="27"/>
        <w:widowControl w:val="0"/>
        <w:shd w:val="clear" w:color="auto" w:fill="auto"/>
        <w:spacing w:before="0" w:after="0"/>
        <w:ind w:left="2920" w:right="2400" w:hanging="680"/>
        <w:jc w:val="left"/>
      </w:pPr>
      <w:r>
        <w:rPr>
          <w:color w:val="000000"/>
          <w:spacing w:val="0"/>
          <w:w w:val="100"/>
          <w:position w:val="0"/>
          <w:lang w:val="en-US" w:eastAsia="en-US" w:bidi="en-US"/>
        </w:rPr>
        <w:t>(printf "Failed to initialize context %s\n" cxt))</w:t>
      </w:r>
    </w:p>
    <w:p>
      <w:pPr>
        <w:pStyle w:val="27"/>
        <w:widowControl w:val="0"/>
        <w:shd w:val="clear" w:color="auto" w:fill="auto"/>
        <w:spacing w:before="0" w:after="0"/>
        <w:ind w:left="2920" w:right="0" w:hanging="680"/>
        <w:jc w:val="left"/>
      </w:pPr>
      <w:r>
        <w:rPr>
          <w:color w:val="000000"/>
          <w:spacing w:val="0"/>
          <w:w w:val="100"/>
          <w:position w:val="0"/>
          <w:lang w:val="en-US" w:eastAsia="en-US" w:bidi="en-US"/>
        </w:rPr>
        <w:t>(t (printf "Loading Context %s\n" cxt))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66"/>
        <w:ind w:left="0" w:right="0" w:firstLine="0"/>
        <w:jc w:val="left"/>
      </w:pPr>
      <w:r>
        <w:rPr>
          <w:color w:val="000000"/>
          <w:spacing w:val="0"/>
          <w:w w:val="100"/>
          <w:position w:val="0"/>
          <w:lang w:val="en-US" w:eastAsia="en-US" w:bidi="en-US"/>
        </w:rPr>
        <w:t>)</w:t>
      </w:r>
    </w:p>
    <w:p>
      <w:pPr>
        <w:pStyle w:val="27"/>
        <w:widowControl w:val="0"/>
        <w:shd w:val="clear" w:color="auto" w:fill="auto"/>
        <w:spacing w:before="0" w:after="111" w:line="190" w:lineRule="exact"/>
        <w:ind w:left="0" w:right="0" w:firstLine="0"/>
        <w:jc w:val="left"/>
      </w:pPr>
      <w:r>
        <w:rPr>
          <w:color w:val="000000"/>
          <w:spacing w:val="0"/>
          <w:w w:val="100"/>
          <w:position w:val="0"/>
          <w:lang w:val="en-US" w:eastAsia="en-US" w:bidi="en-US"/>
        </w:rPr>
        <w:t>procedure( makeContext(cxt)</w:t>
      </w:r>
    </w:p>
    <w:p>
      <w:pPr>
        <w:pStyle w:val="27"/>
        <w:widowControl w:val="0"/>
        <w:shd w:val="clear" w:color="auto" w:fill="auto"/>
        <w:spacing w:before="0" w:after="0" w:line="202" w:lineRule="exact"/>
        <w:ind w:left="0" w:right="3580" w:firstLine="0"/>
      </w:pPr>
      <w:r>
        <w:rPr>
          <w:rStyle w:val="124"/>
        </w:rPr>
        <w:t>；；</w:t>
      </w:r>
      <w:r>
        <w:rPr>
          <w:color w:val="000000"/>
          <w:spacing w:val="0"/>
          <w:w w:val="100"/>
          <w:position w:val="0"/>
          <w:lang w:val="en-US" w:eastAsia="en-US" w:bidi="en-US"/>
        </w:rPr>
        <w:t xml:space="preserve"> Given a context name create and save the context </w:t>
      </w:r>
      <w:r>
        <w:rPr>
          <w:rStyle w:val="213"/>
        </w:rPr>
        <w:t>;;under</w:t>
      </w:r>
      <w:r>
        <w:rPr>
          <w:color w:val="000000"/>
          <w:spacing w:val="0"/>
          <w:w w:val="100"/>
          <w:position w:val="0"/>
          <w:lang w:val="en-US" w:eastAsia="en-US" w:bidi="en-US"/>
        </w:rPr>
        <w:t xml:space="preserve"> "/&lt;user&gt;/etc/context". Assumes user source </w:t>
      </w:r>
      <w:r>
        <w:rPr>
          <w:rStyle w:val="124"/>
        </w:rPr>
        <w:t>；；</w:t>
      </w:r>
      <w:r>
        <w:rPr>
          <w:color w:val="000000"/>
          <w:spacing w:val="0"/>
          <w:w w:val="100"/>
          <w:position w:val="0"/>
          <w:lang w:val="en-US" w:eastAsia="en-US" w:bidi="en-US"/>
        </w:rPr>
        <w:t xml:space="preserve"> code is located under /&lt;user&gt;/source/&lt;context&gt;</w:t>
      </w:r>
    </w:p>
    <w:p>
      <w:pPr>
        <w:pStyle w:val="27"/>
        <w:widowControl w:val="0"/>
        <w:shd w:val="clear" w:color="auto" w:fill="auto"/>
        <w:spacing w:before="0" w:after="0"/>
        <w:ind w:left="0" w:right="0" w:firstLine="0"/>
        <w:jc w:val="left"/>
      </w:pPr>
      <w:r>
        <w:rPr>
          <w:color w:val="000000"/>
          <w:spacing w:val="0"/>
          <w:w w:val="100"/>
          <w:position w:val="0"/>
          <w:lang w:val="en-US" w:eastAsia="en-US" w:bidi="en-US"/>
        </w:rPr>
        <w:t>(let ( (newPath (strcat "/&lt;user&gt;/source/</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cxt))</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(oldPath (getSkillPath))</w:t>
      </w:r>
    </w:p>
    <w:p>
      <w:pPr>
        <w:pStyle w:val="27"/>
        <w:widowControl w:val="0"/>
        <w:shd w:val="clear" w:color="auto" w:fill="auto"/>
        <w:spacing w:before="0" w:after="0"/>
        <w:ind w:left="1640" w:right="1780" w:firstLine="0"/>
        <w:jc w:val="left"/>
      </w:pPr>
      <w:r>
        <w:rPr>
          <w:color w:val="000000"/>
          <w:spacing w:val="0"/>
          <w:w w:val="100"/>
          <w:position w:val="0"/>
          <w:lang w:val="en-US" w:eastAsia="en-US" w:bidi="en-US"/>
        </w:rPr>
        <w:t>(fileName (strcat "/&lt;user&gt;/etc/context/</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cxt ".cxt")) (oldStatus (status writeProtect))</w:t>
      </w:r>
    </w:p>
    <w:p>
      <w:pPr>
        <w:pStyle w:val="27"/>
        <w:widowControl w:val="0"/>
        <w:shd w:val="clear" w:color="auto" w:fill="auto"/>
        <w:spacing w:before="0" w:after="129" w:line="190" w:lineRule="exact"/>
        <w:ind w:left="1520" w:right="0" w:firstLine="0"/>
        <w:jc w:val="left"/>
      </w:pPr>
      <w:r>
        <w:rPr>
          <w:color w:val="000000"/>
          <w:spacing w:val="0"/>
          <w:w w:val="100"/>
          <w:position w:val="0"/>
          <w:lang w:val="en-US" w:eastAsia="en-US" w:bidi="en-US"/>
        </w:rPr>
        <w:t>)</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(printf "Building context for %s\n" cxt)</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(setSkillPath newPath)</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(sstatus writeProtect t)</w:t>
      </w:r>
    </w:p>
    <w:p>
      <w:pPr>
        <w:pStyle w:val="27"/>
        <w:widowControl w:val="0"/>
        <w:shd w:val="clear" w:color="auto" w:fill="auto"/>
        <w:spacing w:before="0" w:after="186"/>
        <w:ind w:left="800" w:right="2980" w:firstLine="0"/>
        <w:jc w:val="left"/>
      </w:pPr>
      <w:r>
        <w:rPr>
          <w:color w:val="000000"/>
          <w:spacing w:val="0"/>
          <w:w w:val="100"/>
          <w:position w:val="0"/>
          <w:lang w:val="en-US" w:eastAsia="en-US" w:bidi="en-US"/>
        </w:rPr>
        <w:t xml:space="preserve">;;setContext is a function that takes the name of ;;a context and indicates to the system that ;; whatever is loaded or evaluated from ;; the point of this call to the time context </w:t>
      </w:r>
      <w:r>
        <w:rPr>
          <w:rStyle w:val="214"/>
        </w:rPr>
        <w:t>;;is</w:t>
      </w:r>
      <w:r>
        <w:rPr>
          <w:color w:val="000000"/>
          <w:spacing w:val="0"/>
          <w:w w:val="100"/>
          <w:position w:val="0"/>
          <w:lang w:val="en-US" w:eastAsia="en-US" w:bidi="en-US"/>
        </w:rPr>
        <w:t xml:space="preserve"> saved belongs to the named context.</w:t>
      </w:r>
    </w:p>
    <w:p>
      <w:pPr>
        <w:pStyle w:val="27"/>
        <w:widowControl w:val="0"/>
        <w:shd w:val="clear" w:color="auto" w:fill="auto"/>
        <w:spacing w:before="0" w:after="148" w:line="190" w:lineRule="exact"/>
        <w:ind w:left="800" w:right="0" w:firstLine="0"/>
        <w:jc w:val="left"/>
      </w:pPr>
      <w:r>
        <w:rPr>
          <w:color w:val="000000"/>
          <w:spacing w:val="0"/>
          <w:w w:val="100"/>
          <w:position w:val="0"/>
          <w:lang w:val="en-US" w:eastAsia="en-US" w:bidi="en-US"/>
        </w:rPr>
        <w:t>(setContext cxt)</w:t>
      </w:r>
    </w:p>
    <w:p>
      <w:pPr>
        <w:pStyle w:val="27"/>
        <w:widowControl w:val="0"/>
        <w:shd w:val="clear" w:color="auto" w:fill="auto"/>
        <w:spacing w:before="0" w:after="186"/>
        <w:ind w:left="800" w:right="2260" w:firstLine="0"/>
        <w:jc w:val="left"/>
      </w:pPr>
      <w:r>
        <w:rPr>
          <w:color w:val="000000"/>
          <w:spacing w:val="0"/>
          <w:w w:val="100"/>
          <w:position w:val="0"/>
          <w:lang w:val="en-US" w:eastAsia="en-US" w:bidi="en-US"/>
        </w:rPr>
        <w:t xml:space="preserve">;; Load all the SKILL files corresponding to the </w:t>
      </w:r>
      <w:r>
        <w:rPr>
          <w:rStyle w:val="213"/>
        </w:rPr>
        <w:t>;;given</w:t>
      </w:r>
      <w:r>
        <w:rPr>
          <w:color w:val="000000"/>
          <w:spacing w:val="0"/>
          <w:w w:val="100"/>
          <w:position w:val="0"/>
          <w:lang w:val="en-US" w:eastAsia="en-US" w:bidi="en-US"/>
        </w:rPr>
        <w:t xml:space="preserve"> context. Relies on skill path being set earlier</w:t>
      </w:r>
    </w:p>
    <w:p>
      <w:pPr>
        <w:pStyle w:val="27"/>
        <w:widowControl w:val="0"/>
        <w:shd w:val="clear" w:color="auto" w:fill="auto"/>
        <w:spacing w:before="0" w:after="143" w:line="190" w:lineRule="exact"/>
        <w:ind w:left="800" w:right="0" w:firstLine="0"/>
        <w:jc w:val="left"/>
      </w:pPr>
      <w:r>
        <w:rPr>
          <w:color w:val="000000"/>
          <w:spacing w:val="0"/>
          <w:w w:val="100"/>
          <w:position w:val="0"/>
          <w:lang w:val="en-US" w:eastAsia="en-US" w:bidi="en-US"/>
        </w:rPr>
        <w:t>(loadi "startup.il")</w:t>
      </w:r>
    </w:p>
    <w:p>
      <w:pPr>
        <w:pStyle w:val="27"/>
        <w:widowControl w:val="0"/>
        <w:shd w:val="clear" w:color="auto" w:fill="auto"/>
        <w:spacing w:before="0" w:after="186"/>
        <w:ind w:left="800" w:right="2260" w:firstLine="0"/>
        <w:jc w:val="left"/>
      </w:pPr>
      <w:r>
        <w:rPr>
          <w:color w:val="000000"/>
          <w:spacing w:val="0"/>
          <w:w w:val="100"/>
          <w:position w:val="0"/>
          <w:lang w:val="en-US" w:eastAsia="en-US" w:bidi="en-US"/>
        </w:rPr>
        <w:t>;; After the load save the files into a context ;; file containing all the necessary data to load ;; the context</w:t>
      </w:r>
    </w:p>
    <w:p>
      <w:pPr>
        <w:pStyle w:val="27"/>
        <w:widowControl w:val="0"/>
        <w:shd w:val="clear" w:color="auto" w:fill="auto"/>
        <w:spacing w:before="0" w:after="119" w:line="190" w:lineRule="exact"/>
        <w:ind w:left="800" w:right="0" w:firstLine="0"/>
        <w:jc w:val="left"/>
      </w:pPr>
      <w:r>
        <w:rPr>
          <w:color w:val="000000"/>
          <w:spacing w:val="0"/>
          <w:w w:val="100"/>
          <w:position w:val="0"/>
          <w:lang w:val="en-US" w:eastAsia="en-US" w:bidi="en-US"/>
        </w:rPr>
        <w:t>(saveContext fileName)</w:t>
      </w:r>
    </w:p>
    <w:p>
      <w:pPr>
        <w:pStyle w:val="27"/>
        <w:widowControl w:val="0"/>
        <w:shd w:val="clear" w:color="auto" w:fill="auto"/>
        <w:spacing w:before="0" w:after="186"/>
        <w:ind w:left="1520" w:right="1780" w:firstLine="0"/>
        <w:jc w:val="left"/>
      </w:pPr>
      <w:r>
        <w:rPr>
          <w:rStyle w:val="214"/>
        </w:rPr>
        <w:t>;;It</w:t>
      </w:r>
      <w:r>
        <w:rPr>
          <w:color w:val="000000"/>
          <w:spacing w:val="0"/>
          <w:w w:val="100"/>
          <w:position w:val="0"/>
          <w:lang w:val="en-US" w:eastAsia="en-US" w:bidi="en-US"/>
        </w:rPr>
        <w:t xml:space="preserve"> is important to call the initialization function </w:t>
      </w:r>
      <w:r>
        <w:rPr>
          <w:rStyle w:val="213"/>
        </w:rPr>
        <w:t>;;AFTER</w:t>
      </w:r>
      <w:r>
        <w:rPr>
          <w:color w:val="000000"/>
          <w:spacing w:val="0"/>
          <w:w w:val="100"/>
          <w:position w:val="0"/>
          <w:lang w:val="en-US" w:eastAsia="en-US" w:bidi="en-US"/>
        </w:rPr>
        <w:t xml:space="preserve"> the context file is saved. This procedure </w:t>
      </w:r>
      <w:r>
        <w:rPr>
          <w:rStyle w:val="214"/>
        </w:rPr>
        <w:t>;;may</w:t>
      </w:r>
      <w:r>
        <w:rPr>
          <w:color w:val="000000"/>
          <w:spacing w:val="0"/>
          <w:w w:val="100"/>
          <w:position w:val="0"/>
          <w:lang w:val="en-US" w:eastAsia="en-US" w:bidi="en-US"/>
        </w:rPr>
        <w:t xml:space="preserve"> create structures that can't be saved into ;; a context file but a subsequent load of SKILL files ;; for another context may need the call to have taken </w:t>
      </w:r>
      <w:r>
        <w:rPr>
          <w:rStyle w:val="214"/>
        </w:rPr>
        <w:t>;;place.</w:t>
      </w:r>
    </w:p>
    <w:p>
      <w:pPr>
        <w:pStyle w:val="27"/>
        <w:widowControl w:val="0"/>
        <w:shd w:val="clear" w:color="auto" w:fill="auto"/>
        <w:spacing w:before="0" w:after="124" w:line="190" w:lineRule="exact"/>
        <w:ind w:left="800" w:right="0" w:firstLine="0"/>
        <w:jc w:val="left"/>
      </w:pPr>
      <w:r>
        <w:rPr>
          <w:color w:val="000000"/>
          <w:spacing w:val="0"/>
          <w:w w:val="100"/>
          <w:position w:val="0"/>
          <w:lang w:val="en-US" w:eastAsia="en-US" w:bidi="en-US"/>
        </w:rPr>
        <w:t>(callInitProc cxt)</w:t>
      </w:r>
    </w:p>
    <w:p>
      <w:pPr>
        <w:pStyle w:val="27"/>
        <w:widowControl w:val="0"/>
        <w:shd w:val="clear" w:color="auto" w:fill="auto"/>
        <w:spacing w:before="0" w:after="120" w:line="190" w:lineRule="exact"/>
        <w:ind w:left="800" w:right="0" w:firstLine="0"/>
        <w:jc w:val="left"/>
      </w:pPr>
      <w:r>
        <w:rPr>
          <w:rStyle w:val="214"/>
        </w:rPr>
        <w:t>;;Set</w:t>
      </w:r>
      <w:r>
        <w:rPr>
          <w:color w:val="000000"/>
          <w:spacing w:val="0"/>
          <w:w w:val="100"/>
          <w:position w:val="0"/>
          <w:lang w:val="en-US" w:eastAsia="en-US" w:bidi="en-US"/>
        </w:rPr>
        <w:t xml:space="preserve"> the SKILL path back to what it was.</w:t>
      </w:r>
    </w:p>
    <w:p>
      <w:pPr>
        <w:pStyle w:val="27"/>
        <w:widowControl w:val="0"/>
        <w:shd w:val="clear" w:color="auto" w:fill="auto"/>
        <w:spacing w:before="0" w:after="0" w:line="190" w:lineRule="exact"/>
        <w:ind w:left="800" w:right="0" w:firstLine="0"/>
        <w:jc w:val="left"/>
      </w:pPr>
      <w:r>
        <w:rPr>
          <w:color w:val="000000"/>
          <w:spacing w:val="0"/>
          <w:w w:val="100"/>
          <w:position w:val="0"/>
          <w:lang w:val="en-US" w:eastAsia="en-US" w:bidi="en-US"/>
        </w:rPr>
        <w:t>(setSkillPath oldPath)</w:t>
      </w:r>
    </w:p>
    <w:p>
      <w:pPr>
        <w:pStyle w:val="27"/>
        <w:widowControl w:val="0"/>
        <w:shd w:val="clear" w:color="auto" w:fill="auto"/>
        <w:spacing w:before="0" w:after="0" w:line="190" w:lineRule="exact"/>
        <w:ind w:left="1520" w:right="0" w:firstLine="0"/>
        <w:jc w:val="left"/>
      </w:pPr>
      <w:r>
        <w:rPr>
          <w:color w:val="000000"/>
          <w:spacing w:val="0"/>
          <w:w w:val="100"/>
          <w:position w:val="0"/>
          <w:lang w:val="en-US" w:eastAsia="en-US" w:bidi="en-US"/>
        </w:rPr>
        <w:t>(unless oldStatus (sstatus writeProtect nil))</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 procedure( buildContext(cxt)</w:t>
      </w:r>
    </w:p>
    <w:p>
      <w:pPr>
        <w:pStyle w:val="27"/>
        <w:widowControl w:val="0"/>
        <w:shd w:val="clear" w:color="auto" w:fill="auto"/>
        <w:spacing w:before="0" w:after="0" w:line="398" w:lineRule="exact"/>
        <w:ind w:left="0" w:right="2260" w:firstLine="0"/>
        <w:jc w:val="left"/>
      </w:pPr>
      <w:r>
        <w:rPr>
          <w:color w:val="000000"/>
          <w:spacing w:val="0"/>
          <w:w w:val="100"/>
          <w:position w:val="0"/>
          <w:lang w:val="en-US" w:eastAsia="en-US" w:bidi="en-US"/>
        </w:rPr>
        <w:t>;; Deletes existing context and prepares to create the context (progn</w:t>
      </w:r>
    </w:p>
    <w:p>
      <w:pPr>
        <w:pStyle w:val="27"/>
        <w:widowControl w:val="0"/>
        <w:shd w:val="clear" w:color="auto" w:fill="auto"/>
        <w:spacing w:before="0" w:after="0" w:line="202" w:lineRule="exact"/>
        <w:ind w:left="800" w:right="2260" w:firstLine="0"/>
        <w:jc w:val="left"/>
      </w:pPr>
      <w:r>
        <w:rPr>
          <w:color w:val="000000"/>
          <w:spacing w:val="0"/>
          <w:w w:val="100"/>
          <w:position w:val="0"/>
          <w:lang w:val="en-US" w:eastAsia="en-US" w:bidi="en-US"/>
        </w:rPr>
        <w:t>(deleteFile (strcat "/&lt;user&gt;/etc/context/" cxt ".cxt")) (cond ((isDir cxt "/&lt;user&gt;/source/")</w:t>
      </w:r>
    </w:p>
    <w:p>
      <w:pPr>
        <w:pStyle w:val="27"/>
        <w:widowControl w:val="0"/>
        <w:shd w:val="clear" w:color="auto" w:fill="auto"/>
        <w:spacing w:before="0" w:after="0" w:line="202" w:lineRule="exact"/>
        <w:ind w:left="2240" w:right="0" w:firstLine="0"/>
        <w:jc w:val="left"/>
      </w:pPr>
      <w:r>
        <w:rPr>
          <w:color w:val="000000"/>
          <w:spacing w:val="0"/>
          <w:w w:val="100"/>
          <w:position w:val="0"/>
          <w:lang w:val="en-US" w:eastAsia="en-US" w:bidi="en-US"/>
        </w:rPr>
        <w:t>(makeContext cxt))</w:t>
      </w:r>
    </w:p>
    <w:p>
      <w:pPr>
        <w:pStyle w:val="27"/>
        <w:widowControl w:val="0"/>
        <w:shd w:val="clear" w:color="auto" w:fill="auto"/>
        <w:spacing w:before="0" w:after="0" w:line="202" w:lineRule="exact"/>
        <w:ind w:left="1520" w:right="0" w:firstLine="0"/>
        <w:jc w:val="left"/>
      </w:pPr>
      <w:r>
        <w:rPr>
          <w:color w:val="000000"/>
          <w:spacing w:val="0"/>
          <w:w w:val="100"/>
          <w:position w:val="0"/>
          <w:lang w:val="en-US" w:eastAsia="en-US" w:bidi="en-US"/>
        </w:rPr>
        <w:t>(t (printf "Can't find context directory %s\n" cxt))</w:t>
      </w:r>
    </w:p>
    <w:p>
      <w:pPr>
        <w:pStyle w:val="27"/>
        <w:widowControl w:val="0"/>
        <w:shd w:val="clear" w:color="auto" w:fill="auto"/>
        <w:spacing w:before="0" w:after="0" w:line="202" w:lineRule="exact"/>
        <w:ind w:left="800" w:right="0" w:firstLine="0"/>
        <w:jc w:val="left"/>
      </w:pPr>
      <w:r>
        <w:rPr>
          <w:color w:val="000000"/>
          <w:spacing w:val="0"/>
          <w:w w:val="100"/>
          <w:position w:val="0"/>
          <w:lang w:val="en-US" w:eastAsia="en-US" w:bidi="en-US"/>
        </w:rPr>
        <w:t>)</w:t>
      </w:r>
    </w:p>
    <w:p>
      <w:pPr>
        <w:pStyle w:val="27"/>
        <w:widowControl w:val="0"/>
        <w:shd w:val="clear" w:color="auto" w:fill="auto"/>
        <w:spacing w:before="0" w:after="184" w:line="202"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186"/>
        <w:ind w:left="0" w:right="2260" w:firstLine="0"/>
        <w:jc w:val="left"/>
      </w:pPr>
      <w:r>
        <w:rPr>
          <w:rStyle w:val="214"/>
        </w:rPr>
        <w:t>;;Using</w:t>
      </w:r>
      <w:r>
        <w:rPr>
          <w:color w:val="000000"/>
          <w:spacing w:val="0"/>
          <w:w w:val="100"/>
          <w:position w:val="0"/>
          <w:lang w:val="en-US" w:eastAsia="en-US" w:bidi="en-US"/>
        </w:rPr>
        <w:t xml:space="preserve"> getContext, load all the contexts that the code is </w:t>
      </w:r>
      <w:r>
        <w:rPr>
          <w:rStyle w:val="214"/>
        </w:rPr>
        <w:t>;;likely</w:t>
      </w:r>
      <w:r>
        <w:rPr>
          <w:color w:val="000000"/>
          <w:spacing w:val="0"/>
          <w:w w:val="100"/>
          <w:position w:val="0"/>
          <w:lang w:val="en-US" w:eastAsia="en-US" w:bidi="en-US"/>
        </w:rPr>
        <w:t xml:space="preserve"> to need. For instance, the most basic </w:t>
      </w:r>
      <w:r>
        <w:rPr>
          <w:rStyle w:val="214"/>
        </w:rPr>
        <w:t>;;of</w:t>
      </w:r>
      <w:r>
        <w:rPr>
          <w:color w:val="000000"/>
          <w:spacing w:val="0"/>
          <w:w w:val="100"/>
          <w:position w:val="0"/>
          <w:lang w:val="en-US" w:eastAsia="en-US" w:bidi="en-US"/>
        </w:rPr>
        <w:t xml:space="preserve"> contexts from Cadence are loaded first.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getContext("skillCore")</w:t>
      </w:r>
    </w:p>
    <w:p>
      <w:pPr>
        <w:pStyle w:val="27"/>
        <w:widowControl w:val="0"/>
        <w:shd w:val="clear" w:color="auto" w:fill="auto"/>
        <w:spacing w:before="0" w:after="180"/>
        <w:ind w:left="0" w:right="760" w:firstLine="0"/>
        <w:jc w:val="left"/>
      </w:pPr>
      <w:r>
        <w:rPr>
          <w:color w:val="000000"/>
          <w:spacing w:val="0"/>
          <w:w w:val="100"/>
          <w:position w:val="0"/>
          <w:lang w:val="en-US" w:eastAsia="en-US" w:bidi="en-US"/>
        </w:rPr>
        <w:t>getContext(</w:t>
      </w:r>
      <w:r>
        <w:rPr>
          <w:color w:val="000000"/>
          <w:spacing w:val="0"/>
          <w:w w:val="100"/>
          <w:position w:val="0"/>
          <w:vertAlign w:val="superscript"/>
          <w:lang w:val="en-US" w:eastAsia="en-US" w:bidi="en-US"/>
        </w:rPr>
        <w:t>M</w:t>
      </w:r>
      <w:r>
        <w:rPr>
          <w:color w:val="000000"/>
          <w:spacing w:val="0"/>
          <w:w w:val="100"/>
          <w:position w:val="0"/>
          <w:lang w:val="en-US" w:eastAsia="en-US" w:bidi="en-US"/>
        </w:rPr>
        <w:t>dbRead</w:t>
      </w:r>
      <w:r>
        <w:rPr>
          <w:color w:val="000000"/>
          <w:spacing w:val="0"/>
          <w:w w:val="100"/>
          <w:position w:val="0"/>
          <w:vertAlign w:val="superscript"/>
          <w:lang w:val="en-US" w:eastAsia="en-US" w:bidi="en-US"/>
        </w:rPr>
        <w:t>M</w:t>
      </w:r>
      <w:r>
        <w:rPr>
          <w:color w:val="000000"/>
          <w:spacing w:val="0"/>
          <w:w w:val="100"/>
          <w:position w:val="0"/>
          <w:lang w:val="en-US" w:eastAsia="en-US" w:bidi="en-US"/>
        </w:rPr>
        <w:t>) getContext ....</w:t>
      </w:r>
    </w:p>
    <w:p>
      <w:pPr>
        <w:pStyle w:val="27"/>
        <w:widowControl w:val="0"/>
        <w:shd w:val="clear" w:color="auto" w:fill="auto"/>
        <w:spacing w:before="0" w:after="180"/>
        <w:ind w:left="0" w:right="760" w:firstLine="0"/>
        <w:jc w:val="left"/>
      </w:pPr>
      <w:r>
        <w:rPr>
          <w:color w:val="000000"/>
          <w:spacing w:val="0"/>
          <w:w w:val="100"/>
          <w:position w:val="0"/>
          <w:lang w:val="en-US" w:eastAsia="en-US" w:bidi="en-US"/>
        </w:rPr>
        <w:t>；；After loading all the dependencies, build all local ；；contexts</w:t>
      </w:r>
    </w:p>
    <w:p>
      <w:pPr>
        <w:pStyle w:val="27"/>
        <w:widowControl w:val="0"/>
        <w:shd w:val="clear" w:color="auto" w:fill="auto"/>
        <w:spacing w:before="0" w:after="0"/>
        <w:ind w:left="0" w:right="0" w:firstLine="0"/>
        <w:jc w:val="left"/>
      </w:pPr>
      <w:r>
        <w:rPr>
          <w:color w:val="000000"/>
          <w:spacing w:val="0"/>
          <w:w w:val="100"/>
          <w:position w:val="0"/>
          <w:lang w:val="en-US" w:eastAsia="en-US" w:bidi="en-US"/>
        </w:rPr>
        <w:t>buildContext("cap1")</w:t>
      </w:r>
    </w:p>
    <w:p>
      <w:pPr>
        <w:pStyle w:val="27"/>
        <w:widowControl w:val="0"/>
        <w:shd w:val="clear" w:color="auto" w:fill="auto"/>
        <w:spacing w:before="0" w:after="0"/>
        <w:ind w:left="0" w:right="0" w:firstLine="0"/>
        <w:jc w:val="left"/>
      </w:pPr>
      <w:r>
        <w:rPr>
          <w:color w:val="000000"/>
          <w:spacing w:val="0"/>
          <w:w w:val="100"/>
          <w:position w:val="0"/>
          <w:lang w:val="en-US" w:eastAsia="en-US" w:bidi="en-US"/>
        </w:rPr>
        <w:t>buildContext("cap2")</w:t>
      </w:r>
    </w:p>
    <w:p>
      <w:pPr>
        <w:pStyle w:val="27"/>
        <w:widowControl w:val="0"/>
        <w:shd w:val="clear" w:color="auto" w:fill="auto"/>
        <w:spacing w:before="0" w:after="186"/>
        <w:ind w:left="0" w:right="0" w:firstLine="0"/>
        <w:jc w:val="left"/>
      </w:pPr>
      <w:r>
        <w:rPr>
          <w:color w:val="000000"/>
          <w:spacing w:val="0"/>
          <w:w w:val="100"/>
          <w:position w:val="0"/>
          <w:lang w:val="en-US" w:eastAsia="en-US" w:bidi="en-US"/>
        </w:rPr>
        <w:t>buildContext("capn")</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exit</w:t>
      </w:r>
    </w:p>
    <w:p>
      <w:pPr>
        <w:pStyle w:val="39"/>
        <w:widowControl w:val="0"/>
        <w:shd w:val="clear" w:color="auto" w:fill="auto"/>
        <w:spacing w:before="0" w:after="429" w:line="190" w:lineRule="exact"/>
        <w:ind w:left="0" w:right="0" w:firstLine="0"/>
        <w:jc w:val="left"/>
      </w:pPr>
      <w:r>
        <w:rPr>
          <w:rStyle w:val="215"/>
          <w:i w:val="0"/>
          <w:iCs w:val="0"/>
        </w:rPr>
        <w:t>;;end</w:t>
      </w:r>
      <w:r>
        <w:rPr>
          <w:rStyle w:val="181"/>
          <w:i w:val="0"/>
          <w:iCs w:val="0"/>
        </w:rPr>
        <w:t xml:space="preserve"> of file </w:t>
      </w:r>
      <w:r>
        <w:rPr>
          <w:rStyle w:val="216"/>
          <w:i/>
          <w:iCs/>
        </w:rPr>
        <w:t>myContextBuild.il</w:t>
      </w:r>
    </w:p>
    <w:p>
      <w:pPr>
        <w:pStyle w:val="22"/>
        <w:keepNext/>
        <w:keepLines/>
        <w:widowControl w:val="0"/>
        <w:shd w:val="clear" w:color="auto" w:fill="auto"/>
        <w:spacing w:before="0" w:after="199" w:line="280" w:lineRule="exact"/>
        <w:ind w:left="0" w:right="0" w:firstLine="0"/>
        <w:jc w:val="left"/>
      </w:pPr>
      <w:bookmarkStart w:id="1441" w:name="bookmark1460"/>
      <w:bookmarkStart w:id="1442" w:name="bookmark1461"/>
      <w:r>
        <w:rPr>
          <w:color w:val="000000"/>
          <w:spacing w:val="0"/>
          <w:w w:val="100"/>
          <w:position w:val="0"/>
          <w:lang w:val="en-US" w:eastAsia="en-US" w:bidi="en-US"/>
        </w:rPr>
        <w:t>Building the Contexts</w:t>
      </w:r>
      <w:bookmarkEnd w:id="1441"/>
      <w:bookmarkEnd w:id="1442"/>
    </w:p>
    <w:p>
      <w:pPr>
        <w:pStyle w:val="19"/>
        <w:widowControl w:val="0"/>
        <w:shd w:val="clear" w:color="auto" w:fill="auto"/>
        <w:spacing w:before="0" w:after="0" w:line="278" w:lineRule="exact"/>
        <w:ind w:left="0" w:right="0" w:firstLine="0"/>
        <w:jc w:val="left"/>
      </w:pPr>
      <w:bookmarkStart w:id="1443" w:name="bookmark1462"/>
      <w:r>
        <w:rPr>
          <w:color w:val="000000"/>
          <w:spacing w:val="0"/>
          <w:w w:val="100"/>
          <w:position w:val="0"/>
          <w:lang w:val="en-US" w:eastAsia="en-US" w:bidi="en-US"/>
        </w:rPr>
        <w:t xml:space="preserve">At this point everything is ready to build the contexts in a special call to the Cadence executable. Let us assume that the executable is called </w:t>
      </w:r>
      <w:r>
        <w:rPr>
          <w:rStyle w:val="93"/>
        </w:rPr>
        <w:t>cds.</w:t>
      </w:r>
      <w:r>
        <w:rPr>
          <w:color w:val="000000"/>
          <w:spacing w:val="0"/>
          <w:w w:val="100"/>
          <w:position w:val="0"/>
          <w:lang w:val="en-US" w:eastAsia="en-US" w:bidi="en-US"/>
        </w:rPr>
        <w:t xml:space="preserve"> The following line can be typed at the UNIX command line or can be made part of a make file to be called during the normal integration cycle.</w:t>
      </w:r>
      <w:bookmarkEnd w:id="1443"/>
    </w:p>
    <w:p>
      <w:pPr>
        <w:pStyle w:val="27"/>
        <w:widowControl w:val="0"/>
        <w:shd w:val="clear" w:color="auto" w:fill="auto"/>
        <w:spacing w:before="0" w:after="251" w:line="190" w:lineRule="exact"/>
        <w:ind w:left="0" w:right="0" w:firstLine="0"/>
        <w:jc w:val="left"/>
      </w:pPr>
      <w:r>
        <w:rPr>
          <w:color w:val="000000"/>
          <w:spacing w:val="0"/>
          <w:w w:val="100"/>
          <w:position w:val="0"/>
          <w:lang w:val="en-US" w:eastAsia="en-US" w:bidi="en-US"/>
        </w:rPr>
        <w:t>cds -ilLoadIL myContextBuild.il -nograph</w:t>
      </w:r>
    </w:p>
    <w:p>
      <w:pPr>
        <w:pStyle w:val="19"/>
        <w:widowControl w:val="0"/>
        <w:shd w:val="clear" w:color="auto" w:fill="auto"/>
        <w:spacing w:before="0" w:after="436" w:line="230" w:lineRule="exact"/>
        <w:ind w:left="0" w:right="0" w:firstLine="0"/>
        <w:jc w:val="left"/>
      </w:pPr>
      <w:r>
        <w:rPr>
          <w:color w:val="000000"/>
          <w:spacing w:val="0"/>
          <w:w w:val="100"/>
          <w:position w:val="0"/>
          <w:lang w:val="en-US" w:eastAsia="en-US" w:bidi="en-US"/>
        </w:rPr>
        <w:t xml:space="preserve">The output from the </w:t>
      </w:r>
      <w:r>
        <w:rPr>
          <w:rStyle w:val="93"/>
        </w:rPr>
        <w:t>cds</w:t>
      </w:r>
      <w:r>
        <w:rPr>
          <w:color w:val="000000"/>
          <w:spacing w:val="0"/>
          <w:w w:val="100"/>
          <w:position w:val="0"/>
          <w:lang w:val="en-US" w:eastAsia="en-US" w:bidi="en-US"/>
        </w:rPr>
        <w:t xml:space="preserve"> call can be piped into a file if a record of the build is needed.</w:t>
      </w:r>
    </w:p>
    <w:p>
      <w:pPr>
        <w:pStyle w:val="25"/>
        <w:keepNext/>
        <w:keepLines/>
        <w:widowControl w:val="0"/>
        <w:shd w:val="clear" w:color="auto" w:fill="auto"/>
        <w:spacing w:before="0" w:after="206" w:line="220" w:lineRule="exact"/>
        <w:ind w:left="0" w:right="0" w:firstLine="0"/>
        <w:jc w:val="left"/>
      </w:pPr>
      <w:bookmarkStart w:id="1444" w:name="bookmark1463"/>
      <w:bookmarkStart w:id="1445" w:name="bookmark1464"/>
      <w:r>
        <w:rPr>
          <w:color w:val="000000"/>
          <w:spacing w:val="0"/>
          <w:w w:val="100"/>
          <w:position w:val="0"/>
          <w:lang w:val="en-US" w:eastAsia="en-US" w:bidi="en-US"/>
        </w:rPr>
        <w:t>ilLoadIL Option</w:t>
      </w:r>
      <w:bookmarkEnd w:id="1444"/>
      <w:bookmarkEnd w:id="1445"/>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The </w:t>
      </w:r>
      <w:r>
        <w:rPr>
          <w:rStyle w:val="93"/>
        </w:rPr>
        <w:t>-ilLoadIL</w:t>
      </w:r>
      <w:r>
        <w:rPr>
          <w:color w:val="000000"/>
          <w:spacing w:val="0"/>
          <w:w w:val="100"/>
          <w:position w:val="0"/>
          <w:lang w:val="en-US" w:eastAsia="en-US" w:bidi="en-US"/>
        </w:rPr>
        <w:t xml:space="preserve"> option causes the executable to switch into a special mode for context building and to allow itself to first read and evaluate the SKILL file before doing any of the normal operations for initializing the executable. That is why a call to the </w:t>
      </w:r>
      <w:r>
        <w:rPr>
          <w:rStyle w:val="93"/>
        </w:rPr>
        <w:t>exit</w:t>
      </w:r>
      <w:r>
        <w:rPr>
          <w:color w:val="000000"/>
          <w:spacing w:val="0"/>
          <w:w w:val="100"/>
          <w:position w:val="0"/>
          <w:lang w:val="en-US" w:eastAsia="en-US" w:bidi="en-US"/>
        </w:rPr>
        <w:t xml:space="preserve"> command is the last thing the file </w:t>
      </w:r>
      <w:r>
        <w:rPr>
          <w:rStyle w:val="93"/>
        </w:rPr>
        <w:t>myContextBuild.il</w:t>
      </w:r>
      <w:r>
        <w:rPr>
          <w:color w:val="000000"/>
          <w:spacing w:val="0"/>
          <w:w w:val="100"/>
          <w:position w:val="0"/>
          <w:lang w:val="en-US" w:eastAsia="en-US" w:bidi="en-US"/>
        </w:rPr>
        <w:t xml:space="preserve"> performs. It is meaningless to do more with the system after that.</w:t>
      </w:r>
    </w:p>
    <w:p>
      <w:pPr>
        <w:pStyle w:val="25"/>
        <w:keepNext/>
        <w:keepLines/>
        <w:widowControl w:val="0"/>
        <w:shd w:val="clear" w:color="auto" w:fill="auto"/>
        <w:spacing w:before="0" w:after="206" w:line="220" w:lineRule="exact"/>
        <w:ind w:left="0" w:right="0" w:firstLine="0"/>
        <w:jc w:val="left"/>
      </w:pPr>
      <w:bookmarkStart w:id="1446" w:name="bookmark1465"/>
      <w:r>
        <w:rPr>
          <w:color w:val="000000"/>
          <w:spacing w:val="0"/>
          <w:w w:val="100"/>
          <w:position w:val="0"/>
          <w:lang w:val="en-US" w:eastAsia="en-US" w:bidi="en-US"/>
        </w:rPr>
        <w:t>nograph Option</w:t>
      </w:r>
      <w:bookmarkEnd w:id="1446"/>
    </w:p>
    <w:p>
      <w:pPr>
        <w:pStyle w:val="19"/>
        <w:widowControl w:val="0"/>
        <w:shd w:val="clear" w:color="auto" w:fill="auto"/>
        <w:spacing w:before="0" w:after="479" w:line="278" w:lineRule="exact"/>
        <w:ind w:left="0" w:right="0" w:firstLine="0"/>
        <w:jc w:val="left"/>
      </w:pPr>
      <w:bookmarkStart w:id="1447" w:name="bookmark1466"/>
      <w:r>
        <w:rPr>
          <w:color w:val="000000"/>
          <w:spacing w:val="0"/>
          <w:w w:val="100"/>
          <w:position w:val="0"/>
          <w:lang w:val="en-US" w:eastAsia="en-US" w:bidi="en-US"/>
        </w:rPr>
        <w:t xml:space="preserve">The second option </w:t>
      </w:r>
      <w:r>
        <w:rPr>
          <w:rStyle w:val="93"/>
        </w:rPr>
        <w:t>-nograph</w:t>
      </w:r>
      <w:r>
        <w:rPr>
          <w:color w:val="000000"/>
          <w:spacing w:val="0"/>
          <w:w w:val="100"/>
          <w:position w:val="0"/>
          <w:lang w:val="en-US" w:eastAsia="en-US" w:bidi="en-US"/>
        </w:rPr>
        <w:t xml:space="preserve"> causes the executable to run with all graphics turned off. This option is useful if the integration is done on a machine that does not have X running. This option is not necessary for context building to work.</w:t>
      </w:r>
      <w:bookmarkEnd w:id="1447"/>
    </w:p>
    <w:p>
      <w:pPr>
        <w:pStyle w:val="22"/>
        <w:keepNext/>
        <w:keepLines/>
        <w:widowControl w:val="0"/>
        <w:shd w:val="clear" w:color="auto" w:fill="auto"/>
        <w:spacing w:before="0" w:after="199" w:line="280" w:lineRule="exact"/>
        <w:ind w:left="0" w:right="0" w:firstLine="0"/>
        <w:jc w:val="left"/>
      </w:pPr>
      <w:bookmarkStart w:id="1448" w:name="bookmark1467"/>
      <w:bookmarkStart w:id="1449" w:name="bookmark1468"/>
      <w:bookmarkStart w:id="1450" w:name="bookmark1469"/>
      <w:r>
        <w:rPr>
          <w:color w:val="000000"/>
          <w:spacing w:val="0"/>
          <w:w w:val="100"/>
          <w:position w:val="0"/>
          <w:lang w:val="en-US" w:eastAsia="en-US" w:bidi="en-US"/>
        </w:rPr>
        <w:t>Initializing Contexts</w:t>
      </w:r>
      <w:bookmarkEnd w:id="1448"/>
      <w:bookmarkEnd w:id="1449"/>
      <w:bookmarkEnd w:id="1450"/>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Certain process-dependent constructs cannot be saved into a context. In the following example, a file port needs to be opened as part of the initialization phase of the code to be loaded. Use</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myFile = outfile("/tmp/data")</w:t>
      </w:r>
    </w:p>
    <w:p>
      <w:pPr>
        <w:pStyle w:val="26"/>
        <w:widowControl w:val="0"/>
        <w:shd w:val="clear" w:color="auto" w:fill="auto"/>
        <w:spacing w:before="0" w:after="180"/>
        <w:ind w:left="0" w:right="0" w:firstLine="0"/>
        <w:jc w:val="left"/>
      </w:pPr>
      <w:bookmarkStart w:id="1451" w:name="bookmark1470"/>
      <w:r>
        <w:rPr>
          <w:color w:val="000000"/>
          <w:spacing w:val="0"/>
          <w:w w:val="100"/>
          <w:position w:val="0"/>
          <w:lang w:val="en-US" w:eastAsia="en-US" w:bidi="en-US"/>
        </w:rPr>
        <w:t xml:space="preserve">The contents of the </w:t>
      </w:r>
      <w:r>
        <w:rPr>
          <w:rStyle w:val="217"/>
          <w:b/>
          <w:bCs/>
        </w:rPr>
        <w:t>myFile</w:t>
      </w:r>
      <w:r>
        <w:rPr>
          <w:color w:val="000000"/>
          <w:spacing w:val="0"/>
          <w:w w:val="100"/>
          <w:position w:val="0"/>
          <w:lang w:val="en-US" w:eastAsia="en-US" w:bidi="en-US"/>
        </w:rPr>
        <w:t xml:space="preserve"> symbol are not saved into a context because they would be meaningless when loaded into a different session. You need to define a special initialization function to initialize variables or structures that can only be initialized in the current session.</w:t>
      </w:r>
      <w:bookmarkEnd w:id="1451"/>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You can use the </w:t>
      </w:r>
      <w:r>
        <w:rPr>
          <w:rStyle w:val="217"/>
          <w:b/>
          <w:bCs/>
        </w:rPr>
        <w:t>defInitProc</w:t>
      </w:r>
      <w:r>
        <w:rPr>
          <w:color w:val="000000"/>
          <w:spacing w:val="0"/>
          <w:w w:val="100"/>
          <w:position w:val="0"/>
          <w:lang w:val="en-US" w:eastAsia="en-US" w:bidi="en-US"/>
        </w:rPr>
        <w:t xml:space="preserve">function to define an initialization for each context. Let us assume a capability called </w:t>
      </w:r>
      <w:r>
        <w:rPr>
          <w:rStyle w:val="217"/>
          <w:b/>
          <w:bCs/>
        </w:rPr>
        <w:t>capl</w:t>
      </w:r>
      <w:r>
        <w:rPr>
          <w:color w:val="000000"/>
          <w:spacing w:val="0"/>
          <w:w w:val="100"/>
          <w:position w:val="0"/>
          <w:lang w:val="en-US" w:eastAsia="en-US" w:bidi="en-US"/>
        </w:rPr>
        <w:t xml:space="preserve"> that opens a file and starts a child process. If the code for the capability needs to go into a binary context file, you need an initialization function to set up the file and the child process in the current session. The arrangement is as follows:</w:t>
      </w:r>
    </w:p>
    <w:p>
      <w:pPr>
        <w:pStyle w:val="27"/>
        <w:widowControl w:val="0"/>
        <w:shd w:val="clear" w:color="auto" w:fill="auto"/>
        <w:spacing w:before="0" w:after="43" w:line="190" w:lineRule="exact"/>
        <w:ind w:left="0" w:right="0" w:firstLine="0"/>
        <w:jc w:val="left"/>
      </w:pPr>
      <w:r>
        <w:rPr>
          <w:color w:val="000000"/>
          <w:spacing w:val="0"/>
          <w:w w:val="100"/>
          <w:position w:val="0"/>
          <w:lang w:val="en-US" w:eastAsia="en-US" w:bidi="en-US"/>
        </w:rPr>
        <w:t>procedure(cap1InitProc()</w:t>
      </w:r>
    </w:p>
    <w:p>
      <w:pPr>
        <w:pStyle w:val="39"/>
        <w:widowControl w:val="0"/>
        <w:shd w:val="clear" w:color="auto" w:fill="auto"/>
        <w:spacing w:before="0" w:after="0" w:line="190" w:lineRule="exact"/>
        <w:ind w:left="0" w:right="0" w:firstLine="0"/>
        <w:jc w:val="left"/>
      </w:pPr>
      <w:r>
        <w:rPr>
          <w:rStyle w:val="216"/>
          <w:i/>
          <w:iCs/>
        </w:rPr>
        <w:t>ii</w:t>
      </w:r>
    </w:p>
    <w:p>
      <w:pPr>
        <w:pStyle w:val="27"/>
        <w:widowControl w:val="0"/>
        <w:shd w:val="clear" w:color="auto" w:fill="auto"/>
        <w:spacing w:before="0" w:after="184" w:line="202" w:lineRule="exact"/>
        <w:ind w:left="0" w:right="0" w:firstLine="0"/>
        <w:jc w:val="left"/>
      </w:pPr>
      <w:r>
        <w:rPr>
          <w:color w:val="000000"/>
          <w:spacing w:val="0"/>
          <w:w w:val="100"/>
          <w:position w:val="0"/>
          <w:lang w:val="en-US" w:eastAsia="en-US" w:bidi="en-US"/>
        </w:rPr>
        <w:t>；；This procedure initializes two global variables</w:t>
      </w:r>
      <w:r>
        <w:rPr>
          <w:rStyle w:val="124"/>
        </w:rPr>
        <w:t>：</w:t>
      </w:r>
      <w:r>
        <w:rPr>
          <w:color w:val="000000"/>
          <w:spacing w:val="0"/>
          <w:w w:val="100"/>
          <w:position w:val="0"/>
          <w:lang w:val="en-US" w:eastAsia="en-US" w:bidi="en-US"/>
        </w:rPr>
        <w:t xml:space="preserve"> myFile ；；and myChild</w:t>
      </w:r>
    </w:p>
    <w:p>
      <w:pPr>
        <w:pStyle w:val="27"/>
        <w:widowControl w:val="0"/>
        <w:shd w:val="clear" w:color="auto" w:fill="auto"/>
        <w:spacing w:before="0" w:after="0"/>
        <w:ind w:left="740" w:right="5540" w:firstLine="0"/>
        <w:jc w:val="left"/>
      </w:pPr>
      <w:r>
        <w:rPr>
          <w:color w:val="000000"/>
          <w:spacing w:val="0"/>
          <w:w w:val="100"/>
          <w:position w:val="0"/>
          <w:lang w:val="en-US" w:eastAsia="en-US" w:bidi="en-US"/>
        </w:rPr>
        <w:t>myFile = outfile("/tmp/data") myChild = hiBeginProcess(..)</w:t>
      </w:r>
    </w:p>
    <w:p>
      <w:pPr>
        <w:pStyle w:val="27"/>
        <w:widowControl w:val="0"/>
        <w:shd w:val="clear" w:color="auto" w:fill="auto"/>
        <w:spacing w:before="0" w:after="144" w:line="190"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189" w:line="202" w:lineRule="exact"/>
        <w:ind w:left="0" w:right="0" w:firstLine="0"/>
        <w:jc w:val="left"/>
      </w:pPr>
      <w:r>
        <w:rPr>
          <w:rStyle w:val="124"/>
        </w:rPr>
        <w:t>；；</w:t>
      </w:r>
      <w:r>
        <w:rPr>
          <w:color w:val="000000"/>
          <w:spacing w:val="0"/>
          <w:w w:val="100"/>
          <w:position w:val="0"/>
          <w:lang w:val="en-US" w:eastAsia="en-US" w:bidi="en-US"/>
        </w:rPr>
        <w:t xml:space="preserve"> The next line of code designates the above function </w:t>
      </w:r>
      <w:r>
        <w:rPr>
          <w:rStyle w:val="214"/>
        </w:rPr>
        <w:t>;;to</w:t>
      </w:r>
      <w:r>
        <w:rPr>
          <w:color w:val="000000"/>
          <w:spacing w:val="0"/>
          <w:w w:val="100"/>
          <w:position w:val="0"/>
          <w:lang w:val="en-US" w:eastAsia="en-US" w:bidi="en-US"/>
        </w:rPr>
        <w:t xml:space="preserve"> be the initialization code for the context cap</w:t>
      </w:r>
      <w:r>
        <w:rPr>
          <w:rStyle w:val="218"/>
        </w:rPr>
        <w:t>1</w:t>
      </w:r>
      <w:r>
        <w:rPr>
          <w:color w:val="000000"/>
          <w:spacing w:val="0"/>
          <w:w w:val="100"/>
          <w:position w:val="0"/>
          <w:lang w:val="en-US" w:eastAsia="en-US" w:bidi="en-US"/>
        </w:rPr>
        <w:t>.</w:t>
      </w:r>
    </w:p>
    <w:p>
      <w:pPr>
        <w:pStyle w:val="27"/>
        <w:widowControl w:val="0"/>
        <w:shd w:val="clear" w:color="auto" w:fill="auto"/>
        <w:spacing w:before="0" w:after="120" w:line="190" w:lineRule="exact"/>
        <w:ind w:left="0" w:right="0" w:firstLine="0"/>
        <w:jc w:val="left"/>
      </w:pPr>
      <w:r>
        <w:rPr>
          <w:color w:val="000000"/>
          <w:spacing w:val="0"/>
          <w:w w:val="100"/>
          <w:position w:val="0"/>
          <w:lang w:val="en-US" w:eastAsia="en-US" w:bidi="en-US"/>
        </w:rPr>
        <w:t>(defInitProc "cap1" 'cap1InitProc)</w:t>
      </w:r>
    </w:p>
    <w:p>
      <w:pPr>
        <w:pStyle w:val="27"/>
        <w:widowControl w:val="0"/>
        <w:shd w:val="clear" w:color="auto" w:fill="auto"/>
        <w:spacing w:before="0" w:after="92" w:line="190" w:lineRule="exact"/>
        <w:ind w:left="0" w:right="0" w:firstLine="0"/>
        <w:jc w:val="left"/>
      </w:pPr>
      <w:r>
        <w:rPr>
          <w:rStyle w:val="124"/>
        </w:rPr>
        <w:t>；；</w:t>
      </w:r>
      <w:r>
        <w:rPr>
          <w:color w:val="000000"/>
          <w:spacing w:val="0"/>
          <w:w w:val="100"/>
          <w:position w:val="0"/>
          <w:lang w:val="en-US" w:eastAsia="en-US" w:bidi="en-US"/>
        </w:rPr>
        <w:t xml:space="preserve"> end sample code</w:t>
      </w:r>
    </w:p>
    <w:p>
      <w:pPr>
        <w:pStyle w:val="26"/>
        <w:widowControl w:val="0"/>
        <w:shd w:val="clear" w:color="auto" w:fill="auto"/>
        <w:spacing w:before="0" w:after="38"/>
        <w:ind w:left="0" w:right="0" w:firstLine="0"/>
        <w:jc w:val="left"/>
      </w:pPr>
      <w:r>
        <w:rPr>
          <w:color w:val="000000"/>
          <w:spacing w:val="0"/>
          <w:w w:val="100"/>
          <w:position w:val="0"/>
          <w:lang w:val="en-US" w:eastAsia="en-US" w:bidi="en-US"/>
        </w:rPr>
        <w:t xml:space="preserve">The call to </w:t>
      </w:r>
      <w:r>
        <w:rPr>
          <w:rStyle w:val="217"/>
          <w:b/>
          <w:bCs/>
        </w:rPr>
        <w:t>defInitProc</w:t>
      </w:r>
      <w:r>
        <w:rPr>
          <w:color w:val="000000"/>
          <w:spacing w:val="0"/>
          <w:w w:val="100"/>
          <w:position w:val="0"/>
          <w:lang w:val="en-US" w:eastAsia="en-US" w:bidi="en-US"/>
        </w:rPr>
        <w:t xml:space="preserve"> must be executed when the code is loaded, that is, it should not be included in a procedure but rather it should be placed at the top-level of a file to be executed during the loading of the file.</w:t>
      </w:r>
    </w:p>
    <w:p>
      <w:pPr>
        <w:pStyle w:val="26"/>
        <w:widowControl w:val="0"/>
        <w:shd w:val="clear" w:color="auto" w:fill="auto"/>
        <w:spacing w:before="0" w:after="0" w:line="456" w:lineRule="exact"/>
        <w:ind w:left="0" w:right="0" w:firstLine="0"/>
        <w:jc w:val="left"/>
      </w:pPr>
      <w:r>
        <w:rPr>
          <w:color w:val="000000"/>
          <w:spacing w:val="0"/>
          <w:w w:val="100"/>
          <w:position w:val="0"/>
          <w:lang w:val="en-US" w:eastAsia="en-US" w:bidi="en-US"/>
        </w:rPr>
        <w:t>To summarize the work so far, you have seen how to</w:t>
      </w:r>
    </w:p>
    <w:p>
      <w:pPr>
        <w:pStyle w:val="26"/>
        <w:widowControl w:val="0"/>
        <w:numPr>
          <w:ilvl w:val="0"/>
          <w:numId w:val="17"/>
        </w:numPr>
        <w:shd w:val="clear" w:color="auto" w:fill="auto"/>
        <w:tabs>
          <w:tab w:val="left" w:pos="482"/>
        </w:tabs>
        <w:spacing w:before="0" w:after="0" w:line="456" w:lineRule="exact"/>
        <w:ind w:left="0" w:right="0" w:firstLine="0"/>
        <w:jc w:val="both"/>
      </w:pPr>
      <w:r>
        <w:rPr>
          <w:color w:val="000000"/>
          <w:spacing w:val="0"/>
          <w:w w:val="100"/>
          <w:position w:val="0"/>
          <w:lang w:val="en-US" w:eastAsia="en-US" w:bidi="en-US"/>
        </w:rPr>
        <w:t>Organize the source code</w:t>
      </w:r>
    </w:p>
    <w:p>
      <w:pPr>
        <w:pStyle w:val="26"/>
        <w:widowControl w:val="0"/>
        <w:numPr>
          <w:ilvl w:val="0"/>
          <w:numId w:val="17"/>
        </w:numPr>
        <w:shd w:val="clear" w:color="auto" w:fill="auto"/>
        <w:tabs>
          <w:tab w:val="left" w:pos="482"/>
        </w:tabs>
        <w:spacing w:before="0" w:after="0" w:line="456" w:lineRule="exact"/>
        <w:ind w:left="0" w:right="0" w:firstLine="0"/>
        <w:jc w:val="both"/>
      </w:pPr>
      <w:r>
        <w:rPr>
          <w:color w:val="000000"/>
          <w:spacing w:val="0"/>
          <w:w w:val="100"/>
          <w:position w:val="0"/>
          <w:lang w:val="en-US" w:eastAsia="en-US" w:bidi="en-US"/>
        </w:rPr>
        <w:t>Set up code to initialize the context</w:t>
      </w:r>
    </w:p>
    <w:p>
      <w:pPr>
        <w:pStyle w:val="26"/>
        <w:widowControl w:val="0"/>
        <w:numPr>
          <w:ilvl w:val="0"/>
          <w:numId w:val="17"/>
        </w:numPr>
        <w:shd w:val="clear" w:color="auto" w:fill="auto"/>
        <w:tabs>
          <w:tab w:val="left" w:pos="482"/>
        </w:tabs>
        <w:spacing w:before="0" w:after="441" w:line="456" w:lineRule="exact"/>
        <w:ind w:left="0" w:right="0" w:firstLine="0"/>
        <w:jc w:val="both"/>
      </w:pPr>
      <w:r>
        <w:rPr>
          <w:color w:val="000000"/>
          <w:spacing w:val="0"/>
          <w:w w:val="100"/>
          <w:position w:val="0"/>
          <w:lang w:val="en-US" w:eastAsia="en-US" w:bidi="en-US"/>
        </w:rPr>
        <w:t>Write the SKILL code to drive the building of contexts</w:t>
      </w:r>
    </w:p>
    <w:p>
      <w:pPr>
        <w:pStyle w:val="22"/>
        <w:keepNext/>
        <w:keepLines/>
        <w:widowControl w:val="0"/>
        <w:shd w:val="clear" w:color="auto" w:fill="auto"/>
        <w:spacing w:before="0" w:after="0" w:line="280" w:lineRule="exact"/>
        <w:ind w:left="0" w:right="0" w:firstLine="0"/>
      </w:pPr>
      <w:bookmarkStart w:id="1452" w:name="bookmark1471"/>
      <w:bookmarkStart w:id="1453" w:name="bookmark1472"/>
      <w:bookmarkStart w:id="1454" w:name="bookmark1473"/>
      <w:r>
        <w:rPr>
          <w:color w:val="000000"/>
          <w:spacing w:val="0"/>
          <w:w w:val="100"/>
          <w:position w:val="0"/>
          <w:lang w:val="en-US" w:eastAsia="en-US" w:bidi="en-US"/>
        </w:rPr>
        <w:t>Loading Contexts</w:t>
      </w:r>
      <w:bookmarkEnd w:id="1452"/>
      <w:bookmarkEnd w:id="1453"/>
      <w:bookmarkEnd w:id="1454"/>
    </w:p>
    <w:p>
      <w:pPr>
        <w:pStyle w:val="26"/>
        <w:widowControl w:val="0"/>
        <w:shd w:val="clear" w:color="auto" w:fill="auto"/>
        <w:spacing w:before="0" w:after="0" w:line="782" w:lineRule="exact"/>
        <w:ind w:left="0" w:right="0" w:firstLine="0"/>
        <w:jc w:val="left"/>
      </w:pPr>
      <w:r>
        <w:rPr>
          <w:color w:val="000000"/>
          <w:spacing w:val="0"/>
          <w:w w:val="100"/>
          <w:position w:val="0"/>
          <w:lang w:val="en-US" w:eastAsia="en-US" w:bidi="en-US"/>
        </w:rPr>
        <w:t>Context loading can be done in two ways, depending on the need for a particular context. Loading Contexts at the Start of a Session</w:t>
      </w:r>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If the code in the context is needed at the start of a session, use the </w:t>
      </w:r>
      <w:r>
        <w:rPr>
          <w:rStyle w:val="217"/>
          <w:b/>
          <w:bCs/>
        </w:rPr>
        <w:t>.cdsinit</w:t>
      </w:r>
      <w:r>
        <w:rPr>
          <w:color w:val="000000"/>
          <w:spacing w:val="0"/>
          <w:w w:val="100"/>
          <w:position w:val="0"/>
          <w:lang w:val="en-US" w:eastAsia="en-US" w:bidi="en-US"/>
        </w:rPr>
        <w:t xml:space="preserve"> file to force the loading of the required contexts by adding the following lines to the </w:t>
      </w:r>
      <w:r>
        <w:rPr>
          <w:rStyle w:val="217"/>
          <w:b/>
          <w:bCs/>
        </w:rPr>
        <w:t>.cdsinit</w:t>
      </w:r>
      <w:r>
        <w:rPr>
          <w:color w:val="000000"/>
          <w:spacing w:val="0"/>
          <w:w w:val="100"/>
          <w:position w:val="0"/>
          <w:lang w:val="en-US" w:eastAsia="en-US" w:bidi="en-US"/>
        </w:rPr>
        <w:t xml:space="preserve"> file.</w:t>
      </w:r>
    </w:p>
    <w:p>
      <w:pPr>
        <w:pStyle w:val="27"/>
        <w:widowControl w:val="0"/>
        <w:shd w:val="clear" w:color="auto" w:fill="auto"/>
        <w:spacing w:before="0" w:after="0"/>
        <w:ind w:left="0" w:right="0" w:firstLine="0"/>
      </w:pPr>
      <w:r>
        <w:rPr>
          <w:color w:val="000000"/>
          <w:spacing w:val="0"/>
          <w:w w:val="100"/>
          <w:position w:val="0"/>
          <w:lang w:val="en-US" w:eastAsia="en-US" w:bidi="en-US"/>
        </w:rPr>
        <w:t>loadContext(strcat(prependInstallPath("etc/context/")</w:t>
      </w:r>
    </w:p>
    <w:p>
      <w:pPr>
        <w:pStyle w:val="27"/>
        <w:widowControl w:val="0"/>
        <w:shd w:val="clear" w:color="auto" w:fill="auto"/>
        <w:spacing w:before="0" w:after="0"/>
        <w:ind w:left="2220" w:right="0" w:firstLine="0"/>
        <w:jc w:val="left"/>
      </w:pPr>
      <w:r>
        <w:rPr>
          <w:color w:val="000000"/>
          <w:spacing w:val="0"/>
          <w:w w:val="100"/>
          <w:position w:val="0"/>
          <w:lang w:val="en-US" w:eastAsia="en-US" w:bidi="en-US"/>
        </w:rPr>
        <w:t>"cap</w:t>
      </w:r>
      <w:r>
        <w:rPr>
          <w:rStyle w:val="218"/>
        </w:rPr>
        <w:t>1</w:t>
      </w:r>
      <w:r>
        <w:rPr>
          <w:color w:val="000000"/>
          <w:spacing w:val="0"/>
          <w:w w:val="100"/>
          <w:position w:val="0"/>
          <w:lang w:val="en-US" w:eastAsia="en-US" w:bidi="en-US"/>
        </w:rPr>
        <w:t>.cxt")</w:t>
      </w:r>
    </w:p>
    <w:p>
      <w:pPr>
        <w:pStyle w:val="27"/>
        <w:widowControl w:val="0"/>
        <w:shd w:val="clear" w:color="auto" w:fill="auto"/>
        <w:spacing w:before="0" w:after="0"/>
        <w:ind w:left="0" w:right="0" w:firstLine="0"/>
      </w:pPr>
      <w:r>
        <w:rPr>
          <w:color w:val="000000"/>
          <w:spacing w:val="0"/>
          <w:w w:val="100"/>
          <w:position w:val="0"/>
          <w:lang w:val="en-US" w:eastAsia="en-US" w:bidi="en-US"/>
        </w:rPr>
        <w:t>callInitProc("cap1")</w:t>
      </w:r>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These two lines are needed for every context that is force-loaded by a call to </w:t>
      </w:r>
      <w:r>
        <w:rPr>
          <w:rStyle w:val="219"/>
          <w:b w:val="0"/>
          <w:bCs w:val="0"/>
        </w:rPr>
        <w:t xml:space="preserve">loadContext.The </w:t>
      </w:r>
      <w:r>
        <w:rPr>
          <w:color w:val="000000"/>
          <w:spacing w:val="0"/>
          <w:w w:val="100"/>
          <w:position w:val="0"/>
          <w:lang w:val="en-US" w:eastAsia="en-US" w:bidi="en-US"/>
        </w:rPr>
        <w:t xml:space="preserve">call to </w:t>
      </w:r>
      <w:r>
        <w:rPr>
          <w:rStyle w:val="219"/>
          <w:b w:val="0"/>
          <w:bCs w:val="0"/>
        </w:rPr>
        <w:t>calllnitProc</w:t>
      </w:r>
      <w:r>
        <w:rPr>
          <w:rStyle w:val="220"/>
          <w:b w:val="0"/>
          <w:bCs w:val="0"/>
        </w:rPr>
        <w:t xml:space="preserve"> </w:t>
      </w:r>
      <w:r>
        <w:rPr>
          <w:color w:val="000000"/>
          <w:spacing w:val="0"/>
          <w:w w:val="100"/>
          <w:position w:val="0"/>
          <w:lang w:val="en-US" w:eastAsia="en-US" w:bidi="en-US"/>
        </w:rPr>
        <w:t xml:space="preserve">is needed to cause the initialization function for the context to be called. The basic </w:t>
      </w:r>
      <w:r>
        <w:rPr>
          <w:rStyle w:val="219"/>
          <w:b w:val="0"/>
          <w:bCs w:val="0"/>
        </w:rPr>
        <w:t>loadContext</w:t>
      </w:r>
      <w:r>
        <w:rPr>
          <w:rStyle w:val="220"/>
          <w:b w:val="0"/>
          <w:bCs w:val="0"/>
        </w:rPr>
        <w:t xml:space="preserve"> </w:t>
      </w:r>
      <w:r>
        <w:rPr>
          <w:color w:val="000000"/>
          <w:spacing w:val="0"/>
          <w:w w:val="100"/>
          <w:position w:val="0"/>
          <w:lang w:val="en-US" w:eastAsia="en-US" w:bidi="en-US"/>
        </w:rPr>
        <w:t>function does not automatically do that.</w:t>
      </w:r>
    </w:p>
    <w:p>
      <w:pPr>
        <w:pStyle w:val="25"/>
        <w:keepNext/>
        <w:keepLines/>
        <w:widowControl w:val="0"/>
        <w:shd w:val="clear" w:color="auto" w:fill="auto"/>
        <w:spacing w:before="0" w:after="146" w:line="220" w:lineRule="exact"/>
        <w:ind w:left="0" w:right="0" w:firstLine="0"/>
        <w:jc w:val="left"/>
      </w:pPr>
      <w:bookmarkStart w:id="1455" w:name="bookmark1474"/>
      <w:r>
        <w:rPr>
          <w:color w:val="000000"/>
          <w:spacing w:val="0"/>
          <w:w w:val="100"/>
          <w:position w:val="0"/>
          <w:lang w:val="en-US" w:eastAsia="en-US" w:bidi="en-US"/>
        </w:rPr>
        <w:t>Loading Contexts on Demand</w:t>
      </w:r>
      <w:bookmarkEnd w:id="1455"/>
    </w:p>
    <w:p>
      <w:pPr>
        <w:pStyle w:val="26"/>
        <w:widowControl w:val="0"/>
        <w:shd w:val="clear" w:color="auto" w:fill="auto"/>
        <w:spacing w:before="0" w:after="167"/>
        <w:ind w:left="0" w:right="0" w:firstLine="0"/>
        <w:jc w:val="left"/>
      </w:pPr>
      <w:r>
        <w:rPr>
          <w:color w:val="000000"/>
          <w:spacing w:val="0"/>
          <w:w w:val="100"/>
          <w:position w:val="0"/>
          <w:lang w:val="en-US" w:eastAsia="en-US" w:bidi="en-US"/>
        </w:rPr>
        <w:t>Another option for contexts is to use the auto-load mechanism. This mechanism forces the context to be loaded on demand. There are two steps to achieving this.</w:t>
      </w:r>
    </w:p>
    <w:p>
      <w:pPr>
        <w:pStyle w:val="26"/>
        <w:widowControl w:val="0"/>
        <w:numPr>
          <w:ilvl w:val="0"/>
          <w:numId w:val="17"/>
        </w:numPr>
        <w:shd w:val="clear" w:color="auto" w:fill="auto"/>
        <w:tabs>
          <w:tab w:val="left" w:pos="554"/>
        </w:tabs>
        <w:spacing w:before="0" w:after="185" w:line="220" w:lineRule="exact"/>
        <w:ind w:left="0" w:right="0" w:firstLine="0"/>
        <w:jc w:val="both"/>
      </w:pPr>
      <w:r>
        <w:rPr>
          <w:color w:val="000000"/>
          <w:spacing w:val="0"/>
          <w:w w:val="100"/>
          <w:position w:val="0"/>
          <w:lang w:val="en-US" w:eastAsia="en-US" w:bidi="en-US"/>
        </w:rPr>
        <w:t>Generate an auto-load file.</w:t>
      </w:r>
    </w:p>
    <w:p>
      <w:pPr>
        <w:pStyle w:val="26"/>
        <w:widowControl w:val="0"/>
        <w:numPr>
          <w:ilvl w:val="0"/>
          <w:numId w:val="17"/>
        </w:numPr>
        <w:shd w:val="clear" w:color="auto" w:fill="auto"/>
        <w:tabs>
          <w:tab w:val="left" w:pos="554"/>
        </w:tabs>
        <w:spacing w:before="0" w:after="144" w:line="230" w:lineRule="exact"/>
        <w:ind w:left="0" w:right="0" w:firstLine="0"/>
        <w:jc w:val="both"/>
      </w:pPr>
      <w:r>
        <w:rPr>
          <w:color w:val="000000"/>
          <w:spacing w:val="0"/>
          <w:w w:val="100"/>
          <w:position w:val="0"/>
          <w:lang w:val="en-US" w:eastAsia="en-US" w:bidi="en-US"/>
        </w:rPr>
        <w:t xml:space="preserve">Load the auto-load file in the </w:t>
      </w:r>
      <w:r>
        <w:rPr>
          <w:rStyle w:val="217"/>
          <w:b/>
          <w:bCs/>
        </w:rPr>
        <w:t>.</w:t>
      </w:r>
      <w:r>
        <w:rPr>
          <w:rStyle w:val="219"/>
          <w:b w:val="0"/>
          <w:bCs w:val="0"/>
        </w:rPr>
        <w:t>cdsinit</w:t>
      </w:r>
      <w:r>
        <w:rPr>
          <w:rStyle w:val="220"/>
          <w:b w:val="0"/>
          <w:bCs w:val="0"/>
        </w:rPr>
        <w:t xml:space="preserve"> </w:t>
      </w:r>
      <w:r>
        <w:rPr>
          <w:color w:val="000000"/>
          <w:spacing w:val="0"/>
          <w:w w:val="100"/>
          <w:position w:val="0"/>
          <w:lang w:val="en-US" w:eastAsia="en-US" w:bidi="en-US"/>
        </w:rPr>
        <w:t>file.</w:t>
      </w:r>
    </w:p>
    <w:p>
      <w:pPr>
        <w:pStyle w:val="26"/>
        <w:widowControl w:val="0"/>
        <w:shd w:val="clear" w:color="auto" w:fill="auto"/>
        <w:spacing w:before="0" w:after="0"/>
        <w:ind w:left="0" w:right="0" w:firstLine="0"/>
        <w:jc w:val="left"/>
      </w:pPr>
      <w:r>
        <w:rPr>
          <w:color w:val="000000"/>
          <w:spacing w:val="0"/>
          <w:w w:val="100"/>
          <w:position w:val="0"/>
          <w:lang w:val="en-US" w:eastAsia="en-US" w:bidi="en-US"/>
        </w:rPr>
        <w:t>The context is loaded automatically whenever one of its functions is called. To generate the auto-load file, first isolate all the entry point functions of a certain capability/context. When these functions are known, the contents of the auto-load file should look as follows.</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；；This is the auto-load file for capl. funcl through funcN ；；are the entry point functions for the capability cap</w:t>
      </w:r>
      <w:r>
        <w:rPr>
          <w:rStyle w:val="218"/>
        </w:rPr>
        <w:t>1</w:t>
      </w:r>
      <w:r>
        <w:rPr>
          <w:color w:val="000000"/>
          <w:spacing w:val="0"/>
          <w:w w:val="100"/>
          <w:position w:val="0"/>
          <w:lang w:val="en-US" w:eastAsia="en-US" w:bidi="en-US"/>
        </w:rPr>
        <w:t>.</w:t>
      </w:r>
    </w:p>
    <w:p>
      <w:pPr>
        <w:pStyle w:val="27"/>
        <w:widowControl w:val="0"/>
        <w:shd w:val="clear" w:color="auto" w:fill="auto"/>
        <w:spacing w:before="0" w:after="0" w:line="202" w:lineRule="exact"/>
        <w:ind w:left="0" w:right="0" w:firstLine="0"/>
      </w:pPr>
      <w:r>
        <w:rPr>
          <w:rStyle w:val="214"/>
        </w:rPr>
        <w:t>;;Call</w:t>
      </w:r>
      <w:r>
        <w:rPr>
          <w:color w:val="000000"/>
          <w:spacing w:val="0"/>
          <w:w w:val="100"/>
          <w:position w:val="0"/>
          <w:lang w:val="en-US" w:eastAsia="en-US" w:bidi="en-US"/>
        </w:rPr>
        <w:t xml:space="preserve"> this file cap</w:t>
      </w:r>
      <w:r>
        <w:rPr>
          <w:rStyle w:val="218"/>
        </w:rPr>
        <w:t>1</w:t>
      </w:r>
      <w:r>
        <w:rPr>
          <w:color w:val="000000"/>
          <w:spacing w:val="0"/>
          <w:w w:val="100"/>
          <w:position w:val="0"/>
          <w:lang w:val="en-US" w:eastAsia="en-US" w:bidi="en-US"/>
        </w:rPr>
        <w:t>.al</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foreach(x '(func1 func2 func3 ..funcN)</w:t>
      </w:r>
    </w:p>
    <w:p>
      <w:pPr>
        <w:pStyle w:val="27"/>
        <w:widowControl w:val="0"/>
        <w:shd w:val="clear" w:color="auto" w:fill="auto"/>
        <w:spacing w:before="0" w:after="0" w:line="202" w:lineRule="exact"/>
        <w:ind w:left="1520" w:right="0" w:firstLine="0"/>
        <w:jc w:val="left"/>
      </w:pPr>
      <w:r>
        <w:rPr>
          <w:color w:val="000000"/>
          <w:spacing w:val="0"/>
          <w:w w:val="100"/>
          <w:position w:val="0"/>
          <w:lang w:val="en-US" w:eastAsia="en-US" w:bidi="en-US"/>
        </w:rPr>
        <w:t>(putprop x "/&lt;user&gt;/etc/context/cap</w:t>
      </w:r>
      <w:r>
        <w:rPr>
          <w:rStyle w:val="218"/>
        </w:rPr>
        <w:t>1</w:t>
      </w:r>
      <w:r>
        <w:rPr>
          <w:color w:val="000000"/>
          <w:spacing w:val="0"/>
          <w:w w:val="100"/>
          <w:position w:val="0"/>
          <w:lang w:val="en-US" w:eastAsia="en-US" w:bidi="en-US"/>
        </w:rPr>
        <w:t>.cxt" 'autoload))</w:t>
      </w:r>
    </w:p>
    <w:p>
      <w:pPr>
        <w:pStyle w:val="27"/>
        <w:widowControl w:val="0"/>
        <w:shd w:val="clear" w:color="auto" w:fill="auto"/>
        <w:spacing w:before="0" w:after="179" w:line="202" w:lineRule="exact"/>
        <w:ind w:left="0" w:right="0" w:firstLine="0"/>
      </w:pPr>
      <w:bookmarkStart w:id="1456" w:name="bookmark1475"/>
      <w:r>
        <w:rPr>
          <w:rStyle w:val="214"/>
        </w:rPr>
        <w:t>;;end</w:t>
      </w:r>
      <w:r>
        <w:rPr>
          <w:color w:val="000000"/>
          <w:spacing w:val="0"/>
          <w:w w:val="100"/>
          <w:position w:val="0"/>
          <w:lang w:val="en-US" w:eastAsia="en-US" w:bidi="en-US"/>
        </w:rPr>
        <w:t xml:space="preserve"> of auto-load file</w:t>
      </w:r>
      <w:bookmarkEnd w:id="1456"/>
    </w:p>
    <w:p>
      <w:pPr>
        <w:pStyle w:val="26"/>
        <w:widowControl w:val="0"/>
        <w:shd w:val="clear" w:color="auto" w:fill="auto"/>
        <w:spacing w:before="0" w:after="240"/>
        <w:ind w:left="0" w:right="0" w:firstLine="0"/>
        <w:jc w:val="left"/>
      </w:pPr>
      <w:bookmarkStart w:id="1457" w:name="bookmark1476"/>
      <w:r>
        <w:rPr>
          <w:color w:val="000000"/>
          <w:spacing w:val="0"/>
          <w:w w:val="100"/>
          <w:position w:val="0"/>
          <w:lang w:val="en-US" w:eastAsia="en-US" w:bidi="en-US"/>
        </w:rPr>
        <w:t xml:space="preserve">The call to the </w:t>
      </w:r>
      <w:r>
        <w:rPr>
          <w:rStyle w:val="219"/>
          <w:b w:val="0"/>
          <w:bCs w:val="0"/>
        </w:rPr>
        <w:t>putprop</w:t>
      </w:r>
      <w:r>
        <w:rPr>
          <w:rStyle w:val="220"/>
          <w:b w:val="0"/>
          <w:bCs w:val="0"/>
        </w:rPr>
        <w:t xml:space="preserve"> </w:t>
      </w:r>
      <w:r>
        <w:rPr>
          <w:color w:val="000000"/>
          <w:spacing w:val="0"/>
          <w:w w:val="100"/>
          <w:position w:val="0"/>
          <w:lang w:val="en-US" w:eastAsia="en-US" w:bidi="en-US"/>
        </w:rPr>
        <w:t xml:space="preserve">function causes the symbol name of the function to have the </w:t>
      </w:r>
      <w:r>
        <w:rPr>
          <w:rStyle w:val="219"/>
          <w:b w:val="0"/>
          <w:bCs w:val="0"/>
        </w:rPr>
        <w:t xml:space="preserve">autoload </w:t>
      </w:r>
      <w:r>
        <w:rPr>
          <w:color w:val="000000"/>
          <w:spacing w:val="0"/>
          <w:w w:val="100"/>
          <w:position w:val="0"/>
          <w:lang w:val="en-US" w:eastAsia="en-US" w:bidi="en-US"/>
        </w:rPr>
        <w:t xml:space="preserve">property assigned a string value corresponding to the name of the context, with full path, to which the function belongs. This is how the evaluator makes the connection between function name and context file. The autoload mechanism always looks for a context file to autoload under </w:t>
      </w:r>
      <w:r>
        <w:rPr>
          <w:rStyle w:val="217"/>
          <w:b/>
          <w:bCs/>
        </w:rPr>
        <w:t xml:space="preserve">/ </w:t>
      </w:r>
      <w:r>
        <w:rPr>
          <w:rStyle w:val="221"/>
          <w:b w:val="0"/>
          <w:bCs w:val="0"/>
        </w:rPr>
        <w:t>your_install_dir/tools/dfll/local/context</w:t>
      </w:r>
      <w:r>
        <w:rPr>
          <w:rStyle w:val="220"/>
          <w:b w:val="0"/>
          <w:bCs w:val="0"/>
        </w:rPr>
        <w:t xml:space="preserve"> </w:t>
      </w:r>
      <w:r>
        <w:rPr>
          <w:color w:val="000000"/>
          <w:spacing w:val="0"/>
          <w:w w:val="100"/>
          <w:position w:val="0"/>
          <w:lang w:val="en-US" w:eastAsia="en-US" w:bidi="en-US"/>
        </w:rPr>
        <w:t>directory. If you choose to place the file under this directory, you don’t need to give the property a full path; just the name of the context file is enough.</w:t>
      </w:r>
      <w:bookmarkEnd w:id="1457"/>
    </w:p>
    <w:p>
      <w:pPr>
        <w:pStyle w:val="26"/>
        <w:widowControl w:val="0"/>
        <w:shd w:val="clear" w:color="auto" w:fill="auto"/>
        <w:spacing w:before="0" w:after="240"/>
        <w:ind w:left="0" w:right="0" w:firstLine="0"/>
        <w:jc w:val="left"/>
      </w:pPr>
      <w:r>
        <w:rPr>
          <w:color w:val="000000"/>
          <w:spacing w:val="0"/>
          <w:w w:val="100"/>
          <w:position w:val="0"/>
          <w:lang w:val="en-US" w:eastAsia="en-US" w:bidi="en-US"/>
        </w:rPr>
        <w:t>When the function is called during a normal session, and it does not have a function definition, the evaluator force-loads and initializes the context at that point. It is important to stress that the auto-load mechanism automatically calls the initialization function associated with the loaded context. After the context is loaded and the symbol gets a function definition, the evaluator calls the function and continues with the session.</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Now that the auto-load file has been created, it can go anywhere the </w:t>
      </w:r>
      <w:r>
        <w:rPr>
          <w:rStyle w:val="217"/>
          <w:b/>
          <w:bCs/>
        </w:rPr>
        <w:t>.</w:t>
      </w:r>
      <w:r>
        <w:rPr>
          <w:rStyle w:val="219"/>
          <w:b w:val="0"/>
          <w:bCs w:val="0"/>
        </w:rPr>
        <w:t>cdsinit</w:t>
      </w:r>
      <w:r>
        <w:rPr>
          <w:rStyle w:val="220"/>
          <w:b w:val="0"/>
          <w:bCs w:val="0"/>
        </w:rPr>
        <w:t xml:space="preserve"> </w:t>
      </w:r>
      <w:r>
        <w:rPr>
          <w:color w:val="000000"/>
          <w:spacing w:val="0"/>
          <w:w w:val="100"/>
          <w:position w:val="0"/>
          <w:lang w:val="en-US" w:eastAsia="en-US" w:bidi="en-US"/>
        </w:rPr>
        <w:t xml:space="preserve">file can find it. You can place this file anywhere you choose, provided it is loaded at startup. The entry in the </w:t>
      </w:r>
      <w:r>
        <w:rPr>
          <w:rStyle w:val="217"/>
          <w:b/>
          <w:bCs/>
        </w:rPr>
        <w:t>.</w:t>
      </w:r>
      <w:r>
        <w:rPr>
          <w:rStyle w:val="219"/>
          <w:b w:val="0"/>
          <w:bCs w:val="0"/>
        </w:rPr>
        <w:t>cdsinit</w:t>
      </w:r>
      <w:r>
        <w:rPr>
          <w:rStyle w:val="220"/>
          <w:b w:val="0"/>
          <w:bCs w:val="0"/>
        </w:rPr>
        <w:t xml:space="preserve"> </w:t>
      </w:r>
      <w:r>
        <w:rPr>
          <w:color w:val="000000"/>
          <w:spacing w:val="0"/>
          <w:w w:val="100"/>
          <w:position w:val="0"/>
          <w:lang w:val="en-US" w:eastAsia="en-US" w:bidi="en-US"/>
        </w:rPr>
        <w:t>file needed to load the auto-load file is as follows.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load( "/your_install_dir/tools/dfII/local/context/cap1.al")</w:t>
      </w:r>
    </w:p>
    <w:p>
      <w:pPr>
        <w:pStyle w:val="25"/>
        <w:keepNext/>
        <w:keepLines/>
        <w:widowControl w:val="0"/>
        <w:shd w:val="clear" w:color="auto" w:fill="auto"/>
        <w:spacing w:before="0" w:after="211" w:line="220" w:lineRule="exact"/>
        <w:ind w:left="0" w:right="0" w:firstLine="0"/>
        <w:jc w:val="left"/>
      </w:pPr>
      <w:bookmarkStart w:id="1458" w:name="bookmark1477"/>
      <w:r>
        <w:rPr>
          <w:color w:val="000000"/>
          <w:spacing w:val="0"/>
          <w:w w:val="100"/>
          <w:position w:val="0"/>
          <w:lang w:val="en-US" w:eastAsia="en-US" w:bidi="en-US"/>
        </w:rPr>
        <w:t>Working with a Menu-Driven User Interface</w:t>
      </w:r>
      <w:bookmarkEnd w:id="1458"/>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Some applications or capabilities have a menu-driven user interface. This implies that potentially the context for a capability does not have to be loaded, but the menus from which the capability is driven have to be put in place. In this case, the auto-load file </w:t>
      </w:r>
      <w:r>
        <w:rPr>
          <w:rStyle w:val="93"/>
        </w:rPr>
        <w:t>(cap.al)</w:t>
      </w:r>
      <w:r>
        <w:rPr>
          <w:color w:val="000000"/>
          <w:spacing w:val="0"/>
          <w:w w:val="100"/>
          <w:position w:val="0"/>
          <w:lang w:val="en-US" w:eastAsia="en-US" w:bidi="en-US"/>
        </w:rPr>
        <w:t xml:space="preserve"> must be augmented with the necessary code to create and insert menus in the appropriate places, such as banners.</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When the auto-load file is loaded during the initialization phase of the executable, the desired menus appear and the callbacks for menu entries have the auto-load property set as explained above. The effect is that when menu commands are selected, the callback forces the corresponding context to load and execute the selected function. It is always safer to create and insert menus before adding the auto-load property on the function symbols.</w:t>
      </w:r>
    </w:p>
    <w:p>
      <w:pPr>
        <w:pStyle w:val="22"/>
        <w:keepNext/>
        <w:keepLines/>
        <w:widowControl w:val="0"/>
        <w:shd w:val="clear" w:color="auto" w:fill="auto"/>
        <w:spacing w:before="0" w:after="199" w:line="280" w:lineRule="exact"/>
        <w:ind w:left="0" w:right="0" w:firstLine="0"/>
        <w:jc w:val="left"/>
      </w:pPr>
      <w:bookmarkStart w:id="1459" w:name="bookmark1478"/>
      <w:bookmarkStart w:id="1460" w:name="bookmark1479"/>
      <w:r>
        <w:rPr>
          <w:color w:val="000000"/>
          <w:spacing w:val="0"/>
          <w:w w:val="100"/>
          <w:position w:val="0"/>
          <w:lang w:val="en-US" w:eastAsia="en-US" w:bidi="en-US"/>
        </w:rPr>
        <w:t>Customizing External Contexts</w:t>
      </w:r>
      <w:bookmarkEnd w:id="1459"/>
      <w:bookmarkEnd w:id="1460"/>
    </w:p>
    <w:p>
      <w:pPr>
        <w:pStyle w:val="19"/>
        <w:widowControl w:val="0"/>
        <w:shd w:val="clear" w:color="auto" w:fill="auto"/>
        <w:spacing w:before="0" w:after="227" w:line="278" w:lineRule="exact"/>
        <w:ind w:left="0" w:right="0" w:firstLine="0"/>
        <w:jc w:val="left"/>
      </w:pPr>
      <w:bookmarkStart w:id="1461" w:name="bookmark1480"/>
      <w:r>
        <w:rPr>
          <w:color w:val="000000"/>
          <w:spacing w:val="0"/>
          <w:w w:val="100"/>
          <w:position w:val="0"/>
          <w:lang w:val="en-US" w:eastAsia="en-US" w:bidi="en-US"/>
        </w:rPr>
        <w:t xml:space="preserve">You might want to customize the loading of externally supplied contexts. Consider the following example. Whenever the schematics context is loaded in an instance, a block of customer code needs to execute to set up special menus or load extra functionality. This can be accomplished using the </w:t>
      </w:r>
      <w:r>
        <w:rPr>
          <w:rStyle w:val="93"/>
        </w:rPr>
        <w:t>defUserInitProc</w:t>
      </w:r>
      <w:r>
        <w:rPr>
          <w:color w:val="000000"/>
          <w:spacing w:val="0"/>
          <w:w w:val="100"/>
          <w:position w:val="0"/>
          <w:lang w:val="en-US" w:eastAsia="en-US" w:bidi="en-US"/>
        </w:rPr>
        <w:t xml:space="preserve"> function. This function takes the following arguments.</w:t>
      </w:r>
      <w:bookmarkEnd w:id="1461"/>
    </w:p>
    <w:p>
      <w:pPr>
        <w:pStyle w:val="19"/>
        <w:widowControl w:val="0"/>
        <w:numPr>
          <w:ilvl w:val="0"/>
          <w:numId w:val="17"/>
        </w:numPr>
        <w:shd w:val="clear" w:color="auto" w:fill="auto"/>
        <w:tabs>
          <w:tab w:val="left" w:pos="470"/>
        </w:tabs>
        <w:spacing w:before="0" w:after="86" w:line="220" w:lineRule="exact"/>
        <w:ind w:left="0" w:right="0" w:firstLine="0"/>
      </w:pPr>
      <w:r>
        <w:rPr>
          <w:color w:val="000000"/>
          <w:spacing w:val="0"/>
          <w:w w:val="100"/>
          <w:position w:val="0"/>
          <w:lang w:val="en-US" w:eastAsia="en-US" w:bidi="en-US"/>
        </w:rPr>
        <w:t>A string denoting the name of the capability and context to customize</w:t>
      </w:r>
    </w:p>
    <w:p>
      <w:pPr>
        <w:pStyle w:val="19"/>
        <w:widowControl w:val="0"/>
        <w:numPr>
          <w:ilvl w:val="0"/>
          <w:numId w:val="17"/>
        </w:numPr>
        <w:shd w:val="clear" w:color="auto" w:fill="auto"/>
        <w:tabs>
          <w:tab w:val="left" w:pos="470"/>
        </w:tabs>
        <w:spacing w:before="0" w:after="131" w:line="278" w:lineRule="exact"/>
        <w:ind w:left="520" w:right="0"/>
        <w:jc w:val="left"/>
      </w:pPr>
      <w:r>
        <w:rPr>
          <w:color w:val="000000"/>
          <w:spacing w:val="0"/>
          <w:w w:val="100"/>
          <w:position w:val="0"/>
          <w:lang w:val="en-US" w:eastAsia="en-US" w:bidi="en-US"/>
        </w:rPr>
        <w:t>A symbol denoting the user-defined callback function to trigger whenever the named context is loaded.</w:t>
      </w:r>
    </w:p>
    <w:p>
      <w:pPr>
        <w:pStyle w:val="27"/>
        <w:widowControl w:val="0"/>
        <w:shd w:val="clear" w:color="auto" w:fill="auto"/>
        <w:spacing w:before="0" w:after="97" w:line="190" w:lineRule="exact"/>
        <w:ind w:left="0" w:right="0" w:firstLine="0"/>
      </w:pPr>
      <w:r>
        <w:rPr>
          <w:color w:val="000000"/>
          <w:spacing w:val="0"/>
          <w:w w:val="100"/>
          <w:position w:val="0"/>
          <w:lang w:val="en-US" w:eastAsia="en-US" w:bidi="en-US"/>
        </w:rPr>
        <w:t>defUserInitProc(</w:t>
      </w:r>
      <w:r>
        <w:rPr>
          <w:color w:val="000000"/>
          <w:spacing w:val="0"/>
          <w:w w:val="100"/>
          <w:position w:val="0"/>
          <w:vertAlign w:val="superscript"/>
          <w:lang w:val="en-US" w:eastAsia="en-US" w:bidi="en-US"/>
        </w:rPr>
        <w:t>M</w:t>
      </w:r>
      <w:r>
        <w:rPr>
          <w:color w:val="000000"/>
          <w:spacing w:val="0"/>
          <w:w w:val="100"/>
          <w:position w:val="0"/>
          <w:lang w:val="en-US" w:eastAsia="en-US" w:bidi="en-US"/>
        </w:rPr>
        <w:t>schematic</w:t>
      </w:r>
      <w:r>
        <w:rPr>
          <w:color w:val="000000"/>
          <w:spacing w:val="0"/>
          <w:w w:val="100"/>
          <w:position w:val="0"/>
          <w:vertAlign w:val="superscript"/>
          <w:lang w:val="en-US" w:eastAsia="en-US" w:bidi="en-US"/>
        </w:rPr>
        <w:t>M</w:t>
      </w:r>
      <w:r>
        <w:rPr>
          <w:color w:val="000000"/>
          <w:spacing w:val="0"/>
          <w:w w:val="100"/>
          <w:position w:val="0"/>
          <w:lang w:val="en-US" w:eastAsia="en-US" w:bidi="en-US"/>
        </w:rPr>
        <w:t>, 'mySchematicCustomFunc)</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w:t>
      </w:r>
      <w:r>
        <w:rPr>
          <w:rStyle w:val="93"/>
        </w:rPr>
        <w:t>defUserInitProc</w:t>
      </w:r>
      <w:r>
        <w:rPr>
          <w:color w:val="000000"/>
          <w:spacing w:val="0"/>
          <w:w w:val="100"/>
          <w:position w:val="0"/>
          <w:lang w:val="en-US" w:eastAsia="en-US" w:bidi="en-US"/>
        </w:rPr>
        <w:t xml:space="preserve"> call causes the </w:t>
      </w:r>
      <w:r>
        <w:rPr>
          <w:rStyle w:val="93"/>
        </w:rPr>
        <w:t>mySchematicCustomFunc</w:t>
      </w:r>
      <w:r>
        <w:rPr>
          <w:color w:val="000000"/>
          <w:spacing w:val="0"/>
          <w:w w:val="100"/>
          <w:position w:val="0"/>
          <w:lang w:val="en-US" w:eastAsia="en-US" w:bidi="en-US"/>
        </w:rPr>
        <w:t xml:space="preserve"> function to be called </w:t>
      </w:r>
      <w:r>
        <w:rPr>
          <w:rStyle w:val="93"/>
        </w:rPr>
        <w:t xml:space="preserve">after </w:t>
      </w:r>
      <w:r>
        <w:rPr>
          <w:color w:val="000000"/>
          <w:spacing w:val="0"/>
          <w:w w:val="100"/>
          <w:position w:val="0"/>
          <w:lang w:val="en-US" w:eastAsia="en-US" w:bidi="en-US"/>
        </w:rPr>
        <w:t xml:space="preserve">the context for schematic is loaded and initialized. Only a single customizing callback function can be added for each capability context. You can centralize your customizing for each context in a single predefined function and associate the function with a context using </w:t>
      </w:r>
      <w:r>
        <w:rPr>
          <w:rStyle w:val="93"/>
        </w:rPr>
        <w:t>defUserInitProc</w:t>
      </w:r>
      <w:r>
        <w:rPr>
          <w:color w:val="000000"/>
          <w:spacing w:val="0"/>
          <w:w w:val="100"/>
          <w:position w:val="0"/>
          <w:lang w:val="en-US" w:eastAsia="en-US" w:bidi="en-US"/>
        </w:rPr>
        <w:t>.</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defUserInitProc call is similar to the defInitProc function that initializes a context. The context loading mechanism calls the function defined by </w:t>
      </w:r>
      <w:r>
        <w:rPr>
          <w:rStyle w:val="93"/>
        </w:rPr>
        <w:t>defInitProc</w:t>
      </w:r>
      <w:r>
        <w:rPr>
          <w:color w:val="000000"/>
          <w:spacing w:val="0"/>
          <w:w w:val="100"/>
          <w:position w:val="0"/>
          <w:lang w:val="en-US" w:eastAsia="en-US" w:bidi="en-US"/>
        </w:rPr>
        <w:t xml:space="preserve"> first and then calls the function defined by </w:t>
      </w:r>
      <w:r>
        <w:rPr>
          <w:rStyle w:val="93"/>
        </w:rPr>
        <w:t>defUserInitProc.</w:t>
      </w:r>
    </w:p>
    <w:p>
      <w:pPr>
        <w:pStyle w:val="22"/>
        <w:keepNext/>
        <w:keepLines/>
        <w:widowControl w:val="0"/>
        <w:shd w:val="clear" w:color="auto" w:fill="auto"/>
        <w:spacing w:before="0" w:after="194" w:line="280" w:lineRule="exact"/>
        <w:ind w:left="0" w:right="0" w:firstLine="0"/>
      </w:pPr>
      <w:bookmarkStart w:id="1462" w:name="bookmark1481"/>
      <w:bookmarkStart w:id="1463" w:name="bookmark1482"/>
      <w:bookmarkStart w:id="1464" w:name="bookmark1483"/>
      <w:r>
        <w:rPr>
          <w:color w:val="000000"/>
          <w:spacing w:val="0"/>
          <w:w w:val="100"/>
          <w:position w:val="0"/>
          <w:lang w:val="en-US" w:eastAsia="en-US" w:bidi="en-US"/>
        </w:rPr>
        <w:t>Potential Problems</w:t>
      </w:r>
      <w:bookmarkEnd w:id="1462"/>
      <w:bookmarkEnd w:id="1463"/>
      <w:bookmarkEnd w:id="1464"/>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Binary context files are built incrementally. This can introduce inter-context errors, which means that references are made in one context to values outside its own space. Therefore, when the contexts are loaded independently, those values become meaningless. Because the SKILL language is dynamically scoped, excessive use of global data structures and vague boundaries around the program and data spaces of applications can result in this type of error. SKILL programmers can practice caution by modularizing their code and by using strict naming conventions for their symbol names.</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When inter-context errors are detected during context building, they are flagged but the context continues to build, leaving the values indicated as crossing context boundaries to be </w:t>
      </w:r>
      <w:r>
        <w:rPr>
          <w:rStyle w:val="93"/>
        </w:rPr>
        <w:t>nil.</w:t>
      </w:r>
      <w:r>
        <w:rPr>
          <w:color w:val="000000"/>
          <w:spacing w:val="0"/>
          <w:w w:val="100"/>
          <w:position w:val="0"/>
          <w:lang w:val="en-US" w:eastAsia="en-US" w:bidi="en-US"/>
        </w:rPr>
        <w:t xml:space="preserve"> The following sample cases of code cause inter-context errors.</w:t>
      </w:r>
    </w:p>
    <w:p>
      <w:pPr>
        <w:pStyle w:val="25"/>
        <w:keepNext/>
        <w:keepLines/>
        <w:widowControl w:val="0"/>
        <w:shd w:val="clear" w:color="auto" w:fill="auto"/>
        <w:spacing w:before="0" w:after="258" w:line="220" w:lineRule="exact"/>
        <w:ind w:left="0" w:right="0" w:firstLine="0"/>
        <w:jc w:val="left"/>
      </w:pPr>
      <w:bookmarkStart w:id="1465" w:name="bookmark1484"/>
      <w:r>
        <w:rPr>
          <w:color w:val="000000"/>
          <w:spacing w:val="0"/>
          <w:w w:val="100"/>
          <w:position w:val="0"/>
          <w:lang w:val="en-US" w:eastAsia="en-US" w:bidi="en-US"/>
        </w:rPr>
        <w:t>Sharing Lists Across Contexts</w:t>
      </w:r>
      <w:bookmarkEnd w:id="1465"/>
    </w:p>
    <w:p>
      <w:pPr>
        <w:pStyle w:val="19"/>
        <w:widowControl w:val="0"/>
        <w:shd w:val="clear" w:color="auto" w:fill="auto"/>
        <w:spacing w:before="0" w:after="113" w:line="220" w:lineRule="exact"/>
        <w:ind w:left="0" w:right="0" w:firstLine="0"/>
        <w:jc w:val="left"/>
      </w:pPr>
      <w:r>
        <w:rPr>
          <w:color w:val="000000"/>
          <w:spacing w:val="0"/>
          <w:w w:val="100"/>
          <w:position w:val="0"/>
          <w:lang w:val="en-US" w:eastAsia="en-US" w:bidi="en-US"/>
        </w:rPr>
        <w:t>Consider the following sample code involving two contexts.</w:t>
      </w:r>
    </w:p>
    <w:p>
      <w:pPr>
        <w:pStyle w:val="27"/>
        <w:widowControl w:val="0"/>
        <w:shd w:val="clear" w:color="auto" w:fill="auto"/>
        <w:spacing w:before="0" w:after="180"/>
        <w:ind w:left="0" w:right="0" w:firstLine="0"/>
        <w:jc w:val="left"/>
      </w:pPr>
      <w:r>
        <w:rPr>
          <w:color w:val="000000"/>
          <w:spacing w:val="0"/>
          <w:w w:val="100"/>
          <w:position w:val="0"/>
          <w:lang w:val="en-US" w:eastAsia="en-US" w:bidi="en-US"/>
        </w:rPr>
        <w:t>；；Code in context 1. This code builds list structures by ；；sharing sub-lists</w:t>
      </w:r>
    </w:p>
    <w:p>
      <w:pPr>
        <w:pStyle w:val="27"/>
        <w:widowControl w:val="0"/>
        <w:shd w:val="clear" w:color="auto" w:fill="auto"/>
        <w:spacing w:before="0" w:after="176"/>
        <w:ind w:left="0" w:right="0" w:firstLine="0"/>
        <w:jc w:val="left"/>
      </w:pPr>
      <w:r>
        <w:rPr>
          <w:color w:val="000000"/>
          <w:spacing w:val="0"/>
          <w:w w:val="100"/>
          <w:position w:val="0"/>
          <w:lang w:val="en-US" w:eastAsia="en-US" w:bidi="en-US"/>
        </w:rPr>
        <w:t>field = list('nil '_item "hello world" 'item</w:t>
      </w:r>
      <w:r>
        <w:rPr>
          <w:rStyle w:val="218"/>
        </w:rPr>
        <w:t>2</w:t>
      </w:r>
      <w:r>
        <w:rPr>
          <w:color w:val="000000"/>
          <w:spacing w:val="0"/>
          <w:w w:val="100"/>
          <w:position w:val="0"/>
          <w:lang w:val="en-US" w:eastAsia="en-US" w:bidi="en-US"/>
        </w:rPr>
        <w:t xml:space="preserve"> </w:t>
      </w:r>
      <w:r>
        <w:rPr>
          <w:rStyle w:val="218"/>
        </w:rPr>
        <w:t>22</w:t>
      </w:r>
      <w:r>
        <w:rPr>
          <w:color w:val="000000"/>
          <w:spacing w:val="0"/>
          <w:w w:val="100"/>
          <w:position w:val="0"/>
          <w:lang w:val="en-US" w:eastAsia="en-US" w:bidi="en-US"/>
        </w:rPr>
        <w:t>) form</w:t>
      </w:r>
      <w:r>
        <w:rPr>
          <w:rStyle w:val="218"/>
        </w:rPr>
        <w:t>1</w:t>
      </w:r>
      <w:r>
        <w:rPr>
          <w:color w:val="000000"/>
          <w:spacing w:val="0"/>
          <w:w w:val="100"/>
          <w:position w:val="0"/>
          <w:lang w:val="en-US" w:eastAsia="en-US" w:bidi="en-US"/>
        </w:rPr>
        <w:t xml:space="preserve"> = list('xxx field) form</w:t>
      </w:r>
      <w:r>
        <w:rPr>
          <w:rStyle w:val="218"/>
        </w:rPr>
        <w:t>2</w:t>
      </w:r>
      <w:r>
        <w:rPr>
          <w:color w:val="000000"/>
          <w:spacing w:val="0"/>
          <w:w w:val="100"/>
          <w:position w:val="0"/>
          <w:lang w:val="en-US" w:eastAsia="en-US" w:bidi="en-US"/>
        </w:rPr>
        <w:t xml:space="preserve"> = list('yyy field)</w:t>
      </w:r>
    </w:p>
    <w:p>
      <w:pPr>
        <w:pStyle w:val="27"/>
        <w:widowControl w:val="0"/>
        <w:shd w:val="clear" w:color="auto" w:fill="auto"/>
        <w:spacing w:before="0" w:after="189" w:line="202" w:lineRule="exact"/>
        <w:ind w:left="0" w:right="0" w:firstLine="0"/>
        <w:jc w:val="left"/>
      </w:pPr>
      <w:r>
        <w:rPr>
          <w:rStyle w:val="214"/>
        </w:rPr>
        <w:t>;;Code</w:t>
      </w:r>
      <w:r>
        <w:rPr>
          <w:color w:val="000000"/>
          <w:spacing w:val="0"/>
          <w:w w:val="100"/>
          <w:position w:val="0"/>
          <w:lang w:val="en-US" w:eastAsia="en-US" w:bidi="en-US"/>
        </w:rPr>
        <w:t xml:space="preserve"> in context 2. Also building list structures but </w:t>
      </w:r>
      <w:r>
        <w:rPr>
          <w:rStyle w:val="124"/>
        </w:rPr>
        <w:t>；；</w:t>
      </w:r>
      <w:r>
        <w:rPr>
          <w:color w:val="000000"/>
          <w:spacing w:val="0"/>
          <w:w w:val="100"/>
          <w:position w:val="0"/>
          <w:lang w:val="en-US" w:eastAsia="en-US" w:bidi="en-US"/>
        </w:rPr>
        <w:t xml:space="preserve"> sharing sub-lists from context</w:t>
      </w:r>
      <w:r>
        <w:rPr>
          <w:rStyle w:val="218"/>
        </w:rPr>
        <w:t>1</w:t>
      </w:r>
    </w:p>
    <w:p>
      <w:pPr>
        <w:pStyle w:val="27"/>
        <w:widowControl w:val="0"/>
        <w:shd w:val="clear" w:color="auto" w:fill="auto"/>
        <w:spacing w:before="0" w:after="120" w:line="190" w:lineRule="exact"/>
        <w:ind w:left="0" w:right="0" w:firstLine="0"/>
        <w:jc w:val="left"/>
      </w:pPr>
      <w:r>
        <w:rPr>
          <w:color w:val="000000"/>
          <w:spacing w:val="0"/>
          <w:w w:val="100"/>
          <w:position w:val="0"/>
          <w:lang w:val="en-US" w:eastAsia="en-US" w:bidi="en-US"/>
        </w:rPr>
        <w:t>form3 = list('zzz field)</w:t>
      </w:r>
    </w:p>
    <w:p>
      <w:pPr>
        <w:pStyle w:val="27"/>
        <w:widowControl w:val="0"/>
        <w:shd w:val="clear" w:color="auto" w:fill="auto"/>
        <w:spacing w:before="0" w:after="212" w:line="190" w:lineRule="exact"/>
        <w:ind w:left="0" w:right="0" w:firstLine="0"/>
        <w:jc w:val="left"/>
      </w:pPr>
      <w:r>
        <w:rPr>
          <w:rStyle w:val="214"/>
        </w:rPr>
        <w:t>;;end</w:t>
      </w:r>
      <w:r>
        <w:rPr>
          <w:color w:val="000000"/>
          <w:spacing w:val="0"/>
          <w:w w:val="100"/>
          <w:position w:val="0"/>
          <w:lang w:val="en-US" w:eastAsia="en-US" w:bidi="en-US"/>
        </w:rPr>
        <w:t xml:space="preserve"> sample code</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In the three form variables, the </w:t>
      </w:r>
      <w:r>
        <w:rPr>
          <w:rStyle w:val="93"/>
        </w:rPr>
        <w:t>field</w:t>
      </w:r>
      <w:r>
        <w:rPr>
          <w:color w:val="000000"/>
          <w:spacing w:val="0"/>
          <w:w w:val="100"/>
          <w:position w:val="0"/>
          <w:lang w:val="en-US" w:eastAsia="en-US" w:bidi="en-US"/>
        </w:rPr>
        <w:t xml:space="preserve"> structure is shared. However when contexts are saved separately, the list structure for the </w:t>
      </w:r>
      <w:r>
        <w:rPr>
          <w:rStyle w:val="93"/>
        </w:rPr>
        <w:t>field</w:t>
      </w:r>
      <w:r>
        <w:rPr>
          <w:color w:val="000000"/>
          <w:spacing w:val="0"/>
          <w:w w:val="100"/>
          <w:position w:val="0"/>
          <w:lang w:val="en-US" w:eastAsia="en-US" w:bidi="en-US"/>
        </w:rPr>
        <w:t xml:space="preserve"> part of </w:t>
      </w:r>
      <w:r>
        <w:rPr>
          <w:rStyle w:val="93"/>
        </w:rPr>
        <w:t>form3</w:t>
      </w:r>
      <w:r>
        <w:rPr>
          <w:color w:val="000000"/>
          <w:spacing w:val="0"/>
          <w:w w:val="100"/>
          <w:position w:val="0"/>
          <w:lang w:val="en-US" w:eastAsia="en-US" w:bidi="en-US"/>
        </w:rPr>
        <w:t xml:space="preserve"> is not saved with the data in context 2, because it is outside the context's bounds. If the two contexts were created in the sequence given, an error would be flagged indicating the part of the list in context 2 that is crossing boundaries with context 1. Both contexts would be named and the lists involved displayed.</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If each context maintained the lists it needs within the context boundary, this would solve the problem. In this case, if the contents of the variable </w:t>
      </w:r>
      <w:r>
        <w:rPr>
          <w:rStyle w:val="93"/>
        </w:rPr>
        <w:t>field</w:t>
      </w:r>
      <w:r>
        <w:rPr>
          <w:color w:val="000000"/>
          <w:spacing w:val="0"/>
          <w:w w:val="100"/>
          <w:position w:val="0"/>
          <w:lang w:val="en-US" w:eastAsia="en-US" w:bidi="en-US"/>
        </w:rPr>
        <w:t xml:space="preserve"> are needed, a </w:t>
      </w:r>
      <w:r>
        <w:rPr>
          <w:rStyle w:val="93"/>
        </w:rPr>
        <w:t>copy</w:t>
      </w:r>
      <w:r>
        <w:rPr>
          <w:color w:val="000000"/>
          <w:spacing w:val="0"/>
          <w:w w:val="100"/>
          <w:position w:val="0"/>
          <w:lang w:val="en-US" w:eastAsia="en-US" w:bidi="en-US"/>
        </w:rPr>
        <w:t xml:space="preserve"> should be performed in context 2 to get a copy of the list locally to that context.</w:t>
      </w:r>
    </w:p>
    <w:p>
      <w:pPr>
        <w:pStyle w:val="25"/>
        <w:keepNext/>
        <w:keepLines/>
        <w:widowControl w:val="0"/>
        <w:shd w:val="clear" w:color="auto" w:fill="auto"/>
        <w:spacing w:before="0" w:after="203" w:line="220" w:lineRule="exact"/>
        <w:ind w:left="0" w:right="0" w:firstLine="0"/>
        <w:jc w:val="left"/>
      </w:pPr>
      <w:bookmarkStart w:id="1466" w:name="bookmark1485"/>
      <w:r>
        <w:rPr>
          <w:color w:val="000000"/>
          <w:spacing w:val="0"/>
          <w:w w:val="100"/>
          <w:position w:val="0"/>
          <w:lang w:val="en-US" w:eastAsia="en-US" w:bidi="en-US"/>
        </w:rPr>
        <w:t>The Conditional eq Failure</w:t>
      </w:r>
      <w:bookmarkEnd w:id="1466"/>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The context saving algorithms attempt to smooth out the inter-context problems by copying atoms across context boundaries. For instance:</w:t>
      </w:r>
    </w:p>
    <w:p>
      <w:pPr>
        <w:pStyle w:val="27"/>
        <w:widowControl w:val="0"/>
        <w:shd w:val="clear" w:color="auto" w:fill="auto"/>
        <w:spacing w:before="0" w:after="189" w:line="202" w:lineRule="exact"/>
        <w:ind w:left="0" w:right="0" w:firstLine="0"/>
        <w:jc w:val="left"/>
      </w:pPr>
      <w:r>
        <w:rPr>
          <w:rStyle w:val="214"/>
        </w:rPr>
        <w:t>;;Code</w:t>
      </w:r>
      <w:r>
        <w:rPr>
          <w:color w:val="000000"/>
          <w:spacing w:val="0"/>
          <w:w w:val="100"/>
          <w:position w:val="0"/>
          <w:lang w:val="en-US" w:eastAsia="en-US" w:bidi="en-US"/>
        </w:rPr>
        <w:t xml:space="preserve"> in context 1. Here a function is defined such that </w:t>
      </w:r>
      <w:r>
        <w:rPr>
          <w:rStyle w:val="214"/>
        </w:rPr>
        <w:t>;;when</w:t>
      </w:r>
      <w:r>
        <w:rPr>
          <w:color w:val="000000"/>
          <w:spacing w:val="0"/>
          <w:w w:val="100"/>
          <w:position w:val="0"/>
          <w:lang w:val="en-US" w:eastAsia="en-US" w:bidi="en-US"/>
        </w:rPr>
        <w:t xml:space="preserve"> called it constructs and returns a list.</w:t>
      </w:r>
    </w:p>
    <w:p>
      <w:pPr>
        <w:pStyle w:val="27"/>
        <w:widowControl w:val="0"/>
        <w:shd w:val="clear" w:color="auto" w:fill="auto"/>
        <w:spacing w:before="0" w:after="124" w:line="190" w:lineRule="exact"/>
        <w:ind w:left="0" w:right="0" w:firstLine="0"/>
        <w:jc w:val="left"/>
      </w:pPr>
      <w:r>
        <w:rPr>
          <w:color w:val="000000"/>
          <w:spacing w:val="0"/>
          <w:w w:val="100"/>
          <w:position w:val="0"/>
          <w:lang w:val="en-US" w:eastAsia="en-US" w:bidi="en-US"/>
        </w:rPr>
        <w:t>procedure( foo()</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list(42 "hello world" 42)</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0" w:line="260" w:lineRule="exact"/>
        <w:ind w:left="0" w:right="0" w:firstLine="0"/>
        <w:jc w:val="left"/>
      </w:pPr>
      <w:r>
        <w:rPr>
          <w:color w:val="000000"/>
          <w:spacing w:val="0"/>
          <w:w w:val="100"/>
          <w:position w:val="0"/>
          <w:lang w:val="en-US" w:eastAsia="en-US" w:bidi="en-US"/>
        </w:rPr>
        <w:t>var</w:t>
      </w:r>
      <w:r>
        <w:rPr>
          <w:rStyle w:val="218"/>
        </w:rPr>
        <w:t>1</w:t>
      </w:r>
      <w:r>
        <w:rPr>
          <w:color w:val="000000"/>
          <w:spacing w:val="0"/>
          <w:w w:val="100"/>
          <w:position w:val="0"/>
          <w:lang w:val="en-US" w:eastAsia="en-US" w:bidi="en-US"/>
        </w:rPr>
        <w:t xml:space="preserve"> = foo()</w:t>
      </w:r>
    </w:p>
    <w:p>
      <w:pPr>
        <w:pStyle w:val="27"/>
        <w:widowControl w:val="0"/>
        <w:shd w:val="clear" w:color="auto" w:fill="auto"/>
        <w:spacing w:before="0" w:after="133" w:line="202" w:lineRule="exact"/>
        <w:ind w:left="0" w:right="2400" w:firstLine="0"/>
        <w:jc w:val="left"/>
      </w:pPr>
      <w:r>
        <w:rPr>
          <w:color w:val="000000"/>
          <w:spacing w:val="0"/>
          <w:w w:val="100"/>
          <w:position w:val="0"/>
          <w:lang w:val="en-US" w:eastAsia="en-US" w:bidi="en-US"/>
        </w:rPr>
        <w:t>；；Code in context 2. A call to foo is made and the result is ；；stored in var</w:t>
      </w:r>
      <w:r>
        <w:rPr>
          <w:rStyle w:val="218"/>
        </w:rPr>
        <w:t>2</w:t>
      </w:r>
    </w:p>
    <w:p>
      <w:pPr>
        <w:pStyle w:val="27"/>
        <w:widowControl w:val="0"/>
        <w:shd w:val="clear" w:color="auto" w:fill="auto"/>
        <w:spacing w:before="0" w:after="161" w:line="260" w:lineRule="exact"/>
        <w:ind w:left="0" w:right="0" w:firstLine="0"/>
        <w:jc w:val="left"/>
      </w:pPr>
      <w:r>
        <w:rPr>
          <w:color w:val="000000"/>
          <w:spacing w:val="0"/>
          <w:w w:val="100"/>
          <w:position w:val="0"/>
          <w:lang w:val="en-US" w:eastAsia="en-US" w:bidi="en-US"/>
        </w:rPr>
        <w:t>var</w:t>
      </w:r>
      <w:r>
        <w:rPr>
          <w:rStyle w:val="218"/>
        </w:rPr>
        <w:t>2</w:t>
      </w:r>
      <w:r>
        <w:rPr>
          <w:color w:val="000000"/>
          <w:spacing w:val="0"/>
          <w:w w:val="100"/>
          <w:position w:val="0"/>
          <w:lang w:val="en-US" w:eastAsia="en-US" w:bidi="en-US"/>
        </w:rPr>
        <w:t xml:space="preserve"> = foo()</w:t>
      </w:r>
    </w:p>
    <w:p>
      <w:pPr>
        <w:pStyle w:val="27"/>
        <w:widowControl w:val="0"/>
        <w:shd w:val="clear" w:color="auto" w:fill="auto"/>
        <w:tabs>
          <w:tab w:val="left" w:pos="3941"/>
        </w:tabs>
        <w:spacing w:before="0" w:after="0"/>
        <w:ind w:left="0" w:right="0" w:firstLine="0"/>
      </w:pPr>
      <w:r>
        <w:rPr>
          <w:color w:val="000000"/>
          <w:spacing w:val="0"/>
          <w:w w:val="100"/>
          <w:position w:val="0"/>
          <w:lang w:val="en-US" w:eastAsia="en-US" w:bidi="en-US"/>
        </w:rPr>
        <w:t>(eq (cadr var1) (cadr var2))</w:t>
      </w:r>
      <w:r>
        <w:rPr>
          <w:color w:val="000000"/>
          <w:spacing w:val="0"/>
          <w:w w:val="100"/>
          <w:position w:val="0"/>
          <w:lang w:val="en-US" w:eastAsia="en-US" w:bidi="en-US"/>
        </w:rPr>
        <w:tab/>
      </w:r>
      <w:r>
        <w:rPr>
          <w:color w:val="000000"/>
          <w:spacing w:val="0"/>
          <w:w w:val="100"/>
          <w:position w:val="0"/>
          <w:lang w:val="en-US" w:eastAsia="en-US" w:bidi="en-US"/>
        </w:rPr>
        <w:t>;; Normally returns t</w:t>
      </w:r>
    </w:p>
    <w:p>
      <w:pPr>
        <w:pStyle w:val="27"/>
        <w:widowControl w:val="0"/>
        <w:shd w:val="clear" w:color="auto" w:fill="auto"/>
        <w:spacing w:before="0" w:after="186"/>
        <w:ind w:left="0" w:right="0" w:firstLine="0"/>
      </w:pPr>
      <w:r>
        <w:rPr>
          <w:color w:val="000000"/>
          <w:spacing w:val="0"/>
          <w:w w:val="100"/>
          <w:position w:val="0"/>
          <w:lang w:val="en-US" w:eastAsia="en-US" w:bidi="en-US"/>
        </w:rPr>
        <w:t>(equal (cadr var1) (cadr var2)) ;; Normally returns t</w:t>
      </w:r>
    </w:p>
    <w:p>
      <w:pPr>
        <w:pStyle w:val="27"/>
        <w:widowControl w:val="0"/>
        <w:shd w:val="clear" w:color="auto" w:fill="auto"/>
        <w:spacing w:before="0" w:after="152" w:line="190" w:lineRule="exact"/>
        <w:ind w:left="0" w:right="0" w:firstLine="0"/>
      </w:pPr>
      <w:r>
        <w:rPr>
          <w:rStyle w:val="124"/>
        </w:rPr>
        <w:t>；；</w:t>
      </w:r>
      <w:r>
        <w:rPr>
          <w:color w:val="000000"/>
          <w:spacing w:val="0"/>
          <w:w w:val="100"/>
          <w:position w:val="0"/>
          <w:lang w:val="en-US" w:eastAsia="en-US" w:bidi="en-US"/>
        </w:rPr>
        <w:t xml:space="preserve"> end sample code</w:t>
      </w:r>
    </w:p>
    <w:p>
      <w:pPr>
        <w:pStyle w:val="19"/>
        <w:widowControl w:val="0"/>
        <w:shd w:val="clear" w:color="auto" w:fill="auto"/>
        <w:spacing w:before="0" w:after="227" w:line="278" w:lineRule="exact"/>
        <w:ind w:left="0" w:right="0" w:firstLine="0"/>
      </w:pPr>
      <w:r>
        <w:rPr>
          <w:color w:val="000000"/>
          <w:spacing w:val="0"/>
          <w:w w:val="100"/>
          <w:position w:val="0"/>
          <w:lang w:val="en-US" w:eastAsia="en-US" w:bidi="en-US"/>
        </w:rPr>
        <w:t xml:space="preserve">When separate contexts are generated incrementally for the code above and you load both contexts in a session, the call to </w:t>
      </w:r>
      <w:r>
        <w:rPr>
          <w:rStyle w:val="93"/>
        </w:rPr>
        <w:t>eq</w:t>
      </w:r>
      <w:r>
        <w:rPr>
          <w:color w:val="000000"/>
          <w:spacing w:val="0"/>
          <w:w w:val="100"/>
          <w:position w:val="0"/>
          <w:lang w:val="en-US" w:eastAsia="en-US" w:bidi="en-US"/>
        </w:rPr>
        <w:t xml:space="preserve"> returns </w:t>
      </w:r>
      <w:r>
        <w:rPr>
          <w:rStyle w:val="93"/>
        </w:rPr>
        <w:t>nil</w:t>
      </w:r>
      <w:r>
        <w:rPr>
          <w:color w:val="000000"/>
          <w:spacing w:val="0"/>
          <w:w w:val="100"/>
          <w:position w:val="0"/>
          <w:lang w:val="en-US" w:eastAsia="en-US" w:bidi="en-US"/>
        </w:rPr>
        <w:t xml:space="preserve"> indicating the two strings “hello world” in the two separate lists pointed to by </w:t>
      </w:r>
      <w:r>
        <w:rPr>
          <w:rStyle w:val="222"/>
        </w:rPr>
        <w:t>varl</w:t>
      </w:r>
      <w:r>
        <w:rPr>
          <w:color w:val="000000"/>
          <w:spacing w:val="0"/>
          <w:w w:val="100"/>
          <w:position w:val="0"/>
          <w:lang w:val="en-US" w:eastAsia="en-US" w:bidi="en-US"/>
        </w:rPr>
        <w:t xml:space="preserve"> and </w:t>
      </w:r>
      <w:r>
        <w:rPr>
          <w:rStyle w:val="93"/>
        </w:rPr>
        <w:t>var2</w:t>
      </w:r>
      <w:r>
        <w:rPr>
          <w:color w:val="000000"/>
          <w:spacing w:val="0"/>
          <w:w w:val="100"/>
          <w:position w:val="0"/>
          <w:lang w:val="en-US" w:eastAsia="en-US" w:bidi="en-US"/>
        </w:rPr>
        <w:t xml:space="preserve"> are not the same instance or pointer. That is because the string “hello world” was copied into context 2 when the binary context for context 2 was saved. This allows the list pointed to by </w:t>
      </w:r>
      <w:r>
        <w:rPr>
          <w:rStyle w:val="93"/>
        </w:rPr>
        <w:t>var2</w:t>
      </w:r>
      <w:r>
        <w:rPr>
          <w:color w:val="000000"/>
          <w:spacing w:val="0"/>
          <w:w w:val="100"/>
          <w:position w:val="0"/>
          <w:lang w:val="en-US" w:eastAsia="en-US" w:bidi="en-US"/>
        </w:rPr>
        <w:t xml:space="preserve"> to remain complete. Such copying is only done on atomic structures, such as integers or strings.</w:t>
      </w:r>
    </w:p>
    <w:p>
      <w:pPr>
        <w:pStyle w:val="19"/>
        <w:widowControl w:val="0"/>
        <w:shd w:val="clear" w:color="auto" w:fill="auto"/>
        <w:spacing w:before="0" w:after="493" w:line="220" w:lineRule="exact"/>
        <w:ind w:left="0" w:right="0" w:firstLine="0"/>
      </w:pPr>
      <w:r>
        <w:rPr>
          <w:color w:val="000000"/>
          <w:spacing w:val="0"/>
          <w:w w:val="100"/>
          <w:position w:val="0"/>
          <w:lang w:val="en-US" w:eastAsia="en-US" w:bidi="en-US"/>
        </w:rPr>
        <w:t>This condition is not flagged by any errors at context build time.</w:t>
      </w:r>
    </w:p>
    <w:p>
      <w:pPr>
        <w:pStyle w:val="25"/>
        <w:keepNext/>
        <w:keepLines/>
        <w:widowControl w:val="0"/>
        <w:shd w:val="clear" w:color="auto" w:fill="auto"/>
        <w:spacing w:before="0" w:after="151" w:line="220" w:lineRule="exact"/>
        <w:ind w:left="0" w:right="0" w:firstLine="0"/>
        <w:jc w:val="both"/>
      </w:pPr>
      <w:bookmarkStart w:id="1467" w:name="bookmark1486"/>
      <w:r>
        <w:rPr>
          <w:color w:val="000000"/>
          <w:spacing w:val="0"/>
          <w:w w:val="100"/>
          <w:position w:val="0"/>
          <w:lang w:val="en-US" w:eastAsia="en-US" w:bidi="en-US"/>
        </w:rPr>
        <w:t>Execution During Load</w:t>
      </w:r>
      <w:bookmarkEnd w:id="1467"/>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The SKILL code executed during the loading of </w:t>
      </w:r>
      <w:r>
        <w:rPr>
          <w:rStyle w:val="93"/>
        </w:rPr>
        <w:t>startup.il</w:t>
      </w:r>
      <w:r>
        <w:rPr>
          <w:color w:val="000000"/>
          <w:spacing w:val="0"/>
          <w:w w:val="100"/>
          <w:position w:val="0"/>
          <w:lang w:val="en-US" w:eastAsia="en-US" w:bidi="en-US"/>
        </w:rPr>
        <w:t xml:space="preserve"> executes all top-level statements (that is how procedure definitions are done). It was explained earlier that certain data types cannot be saved into a context and have to be regenerated using a context-specific initialization function. There are process-related executions (that is, not necessarily data- related) that have to occur during the context initialization phase. For example, consider the following.</w:t>
      </w:r>
    </w:p>
    <w:p>
      <w:pPr>
        <w:pStyle w:val="27"/>
        <w:widowControl w:val="0"/>
        <w:shd w:val="clear" w:color="auto" w:fill="auto"/>
        <w:spacing w:before="0" w:after="176"/>
        <w:ind w:left="0" w:right="0" w:firstLine="0"/>
        <w:jc w:val="left"/>
      </w:pPr>
      <w:r>
        <w:rPr>
          <w:rStyle w:val="214"/>
        </w:rPr>
        <w:t>;;Assume</w:t>
      </w:r>
      <w:r>
        <w:rPr>
          <w:color w:val="000000"/>
          <w:spacing w:val="0"/>
          <w:w w:val="100"/>
          <w:position w:val="0"/>
          <w:lang w:val="en-US" w:eastAsia="en-US" w:bidi="en-US"/>
        </w:rPr>
        <w:t xml:space="preserve"> the function isMorning is a boolean that calls </w:t>
      </w:r>
      <w:r>
        <w:rPr>
          <w:rStyle w:val="214"/>
        </w:rPr>
        <w:t>;;time</w:t>
      </w:r>
      <w:r>
        <w:rPr>
          <w:color w:val="000000"/>
          <w:spacing w:val="0"/>
          <w:w w:val="100"/>
          <w:position w:val="0"/>
          <w:lang w:val="en-US" w:eastAsia="en-US" w:bidi="en-US"/>
        </w:rPr>
        <w:t xml:space="preserve"> related internal functions and returns t if the </w:t>
      </w:r>
      <w:r>
        <w:rPr>
          <w:rStyle w:val="214"/>
        </w:rPr>
        <w:t>;;current</w:t>
      </w:r>
      <w:r>
        <w:rPr>
          <w:color w:val="000000"/>
          <w:spacing w:val="0"/>
          <w:w w:val="100"/>
          <w:position w:val="0"/>
          <w:lang w:val="en-US" w:eastAsia="en-US" w:bidi="en-US"/>
        </w:rPr>
        <w:t xml:space="preserve"> time is AM.</w:t>
      </w:r>
    </w:p>
    <w:p>
      <w:pPr>
        <w:pStyle w:val="27"/>
        <w:widowControl w:val="0"/>
        <w:shd w:val="clear" w:color="auto" w:fill="auto"/>
        <w:spacing w:before="0" w:after="189" w:line="202" w:lineRule="exact"/>
        <w:ind w:left="0" w:right="0" w:firstLine="0"/>
        <w:jc w:val="left"/>
      </w:pPr>
      <w:r>
        <w:rPr>
          <w:color w:val="000000"/>
          <w:spacing w:val="0"/>
          <w:w w:val="100"/>
          <w:position w:val="0"/>
          <w:lang w:val="en-US" w:eastAsia="en-US" w:bidi="en-US"/>
        </w:rPr>
        <w:t>if ( isMorning() then greeting = "good morning" else greeting = "good afternoon") form-&gt;title-&gt;value = greeting</w:t>
      </w:r>
    </w:p>
    <w:p>
      <w:pPr>
        <w:pStyle w:val="27"/>
        <w:widowControl w:val="0"/>
        <w:shd w:val="clear" w:color="auto" w:fill="auto"/>
        <w:spacing w:before="0" w:after="152" w:line="190" w:lineRule="exact"/>
        <w:ind w:left="0" w:right="0" w:firstLine="0"/>
      </w:pPr>
      <w:r>
        <w:rPr>
          <w:color w:val="000000"/>
          <w:spacing w:val="0"/>
          <w:w w:val="100"/>
          <w:position w:val="0"/>
          <w:lang w:val="en-US" w:eastAsia="en-US" w:bidi="en-US"/>
        </w:rPr>
        <w:t>;; end of sample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When the context is built using the code above, the </w:t>
      </w:r>
      <w:r>
        <w:rPr>
          <w:rStyle w:val="93"/>
        </w:rPr>
        <w:t>isMorning</w:t>
      </w:r>
      <w:r>
        <w:rPr>
          <w:color w:val="000000"/>
          <w:spacing w:val="0"/>
          <w:w w:val="100"/>
          <w:position w:val="0"/>
          <w:lang w:val="en-US" w:eastAsia="en-US" w:bidi="en-US"/>
        </w:rPr>
        <w:t xml:space="preserve"> function is executed and the </w:t>
      </w:r>
      <w:r>
        <w:rPr>
          <w:rStyle w:val="93"/>
        </w:rPr>
        <w:t>greeting</w:t>
      </w:r>
      <w:r>
        <w:rPr>
          <w:color w:val="000000"/>
          <w:spacing w:val="0"/>
          <w:w w:val="100"/>
          <w:position w:val="0"/>
          <w:lang w:val="en-US" w:eastAsia="en-US" w:bidi="en-US"/>
        </w:rPr>
        <w:t xml:space="preserve"> is set correctly. The value of </w:t>
      </w:r>
      <w:r>
        <w:rPr>
          <w:rStyle w:val="93"/>
        </w:rPr>
        <w:t>greeting</w:t>
      </w:r>
      <w:r>
        <w:rPr>
          <w:color w:val="000000"/>
          <w:spacing w:val="0"/>
          <w:w w:val="100"/>
          <w:position w:val="0"/>
          <w:lang w:val="en-US" w:eastAsia="en-US" w:bidi="en-US"/>
        </w:rPr>
        <w:t xml:space="preserve"> and the value of </w:t>
      </w:r>
      <w:r>
        <w:rPr>
          <w:rStyle w:val="93"/>
        </w:rPr>
        <w:t>form-&gt;title-&gt;value</w:t>
      </w:r>
      <w:r>
        <w:rPr>
          <w:color w:val="000000"/>
          <w:spacing w:val="0"/>
          <w:w w:val="100"/>
          <w:position w:val="0"/>
          <w:lang w:val="en-US" w:eastAsia="en-US" w:bidi="en-US"/>
        </w:rPr>
        <w:t xml:space="preserve"> are “frozen” in the context file. On subsequent loads of the context, the </w:t>
      </w:r>
      <w:r>
        <w:rPr>
          <w:rStyle w:val="93"/>
        </w:rPr>
        <w:t>isMorning</w:t>
      </w:r>
      <w:r>
        <w:rPr>
          <w:color w:val="000000"/>
          <w:spacing w:val="0"/>
          <w:w w:val="100"/>
          <w:position w:val="0"/>
          <w:lang w:val="en-US" w:eastAsia="en-US" w:bidi="en-US"/>
        </w:rPr>
        <w:t xml:space="preserve"> function will not execute so the greeting will take the value given to it at the time the context was built. To remedy this situation, the code above should be made part of the initialization function for a context.</w:t>
      </w:r>
    </w:p>
    <w:p>
      <w:pPr>
        <w:pStyle w:val="22"/>
        <w:keepNext/>
        <w:keepLines/>
        <w:widowControl w:val="0"/>
        <w:shd w:val="clear" w:color="auto" w:fill="auto"/>
        <w:spacing w:before="0" w:after="496" w:line="280" w:lineRule="exact"/>
        <w:ind w:left="0" w:right="0" w:firstLine="0"/>
        <w:jc w:val="left"/>
      </w:pPr>
      <w:bookmarkStart w:id="1468" w:name="bookmark1487"/>
      <w:bookmarkStart w:id="1469" w:name="bookmark1488"/>
      <w:bookmarkStart w:id="1470" w:name="bookmark1489"/>
      <w:r>
        <w:rPr>
          <w:color w:val="000000"/>
          <w:spacing w:val="0"/>
          <w:w w:val="100"/>
          <w:position w:val="0"/>
          <w:lang w:val="en-US" w:eastAsia="en-US" w:bidi="en-US"/>
        </w:rPr>
        <w:t>Context Building Functions</w:t>
      </w:r>
      <w:bookmarkEnd w:id="1468"/>
      <w:bookmarkEnd w:id="1469"/>
      <w:bookmarkEnd w:id="1470"/>
    </w:p>
    <w:p>
      <w:pPr>
        <w:pStyle w:val="25"/>
        <w:keepNext/>
        <w:keepLines/>
        <w:widowControl w:val="0"/>
        <w:shd w:val="clear" w:color="auto" w:fill="auto"/>
        <w:spacing w:before="0" w:after="184" w:line="283" w:lineRule="exact"/>
        <w:ind w:left="0" w:right="0" w:firstLine="0"/>
        <w:jc w:val="left"/>
      </w:pPr>
      <w:bookmarkStart w:id="1471" w:name="bookmark1490"/>
      <w:bookmarkStart w:id="1472" w:name="bookmark1491"/>
      <w:r>
        <w:rPr>
          <w:color w:val="000000"/>
          <w:spacing w:val="0"/>
          <w:w w:val="100"/>
          <w:position w:val="0"/>
          <w:lang w:val="en-US" w:eastAsia="en-US" w:bidi="en-US"/>
        </w:rPr>
        <w:t>Saving the Current State of the SKILL Language Interpreter as a Binary File (saveContext)</w:t>
      </w:r>
      <w:bookmarkEnd w:id="1471"/>
      <w:bookmarkEnd w:id="1472"/>
    </w:p>
    <w:p>
      <w:pPr>
        <w:pStyle w:val="19"/>
        <w:widowControl w:val="0"/>
        <w:shd w:val="clear" w:color="auto" w:fill="auto"/>
        <w:spacing w:before="0" w:after="180" w:line="278" w:lineRule="exact"/>
        <w:ind w:left="0" w:right="0" w:firstLine="0"/>
        <w:jc w:val="left"/>
      </w:pPr>
      <w:r>
        <w:rPr>
          <w:rStyle w:val="93"/>
        </w:rPr>
        <w:t>saveContext</w:t>
      </w:r>
      <w:r>
        <w:rPr>
          <w:color w:val="000000"/>
          <w:spacing w:val="0"/>
          <w:w w:val="100"/>
          <w:position w:val="0"/>
          <w:lang w:val="en-US" w:eastAsia="en-US" w:bidi="en-US"/>
        </w:rPr>
        <w:t xml:space="preserve"> saves the current state of the SKILL language interpreter as a binary file. This function is best used in conjunction with </w:t>
      </w:r>
      <w:r>
        <w:rPr>
          <w:rStyle w:val="93"/>
        </w:rPr>
        <w:t>setContext. saveContext</w:t>
      </w:r>
      <w:r>
        <w:rPr>
          <w:color w:val="000000"/>
          <w:spacing w:val="0"/>
          <w:w w:val="100"/>
          <w:position w:val="0"/>
          <w:lang w:val="en-US" w:eastAsia="en-US" w:bidi="en-US"/>
        </w:rPr>
        <w:t xml:space="preserve"> saves all function and variable definitions that occur, usually due to file loading, between the calls to </w:t>
      </w:r>
      <w:r>
        <w:rPr>
          <w:rStyle w:val="93"/>
        </w:rPr>
        <w:t xml:space="preserve">setContext </w:t>
      </w:r>
      <w:r>
        <w:rPr>
          <w:color w:val="000000"/>
          <w:spacing w:val="0"/>
          <w:w w:val="100"/>
          <w:position w:val="0"/>
          <w:lang w:val="en-US" w:eastAsia="en-US" w:bidi="en-US"/>
        </w:rPr>
        <w:t xml:space="preserve">and </w:t>
      </w:r>
      <w:r>
        <w:rPr>
          <w:rStyle w:val="93"/>
        </w:rPr>
        <w:t>saveContext.</w:t>
      </w:r>
      <w:r>
        <w:rPr>
          <w:color w:val="000000"/>
          <w:spacing w:val="0"/>
          <w:w w:val="100"/>
          <w:position w:val="0"/>
          <w:lang w:val="en-US" w:eastAsia="en-US" w:bidi="en-US"/>
        </w:rPr>
        <w:t xml:space="preserve"> Those definitions can then be loaded into a future session much faster in the form of a context using the </w:t>
      </w:r>
      <w:r>
        <w:rPr>
          <w:rStyle w:val="93"/>
        </w:rPr>
        <w:t>loadContext</w:t>
      </w:r>
      <w:r>
        <w:rPr>
          <w:color w:val="000000"/>
          <w:spacing w:val="0"/>
          <w:w w:val="100"/>
          <w:position w:val="0"/>
          <w:lang w:val="en-US" w:eastAsia="en-US" w:bidi="en-US"/>
        </w:rPr>
        <w:t xml:space="preserve"> function.</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By default all functions defined in a context are read and write protected unless the </w:t>
      </w:r>
      <w:r>
        <w:rPr>
          <w:rStyle w:val="93"/>
        </w:rPr>
        <w:t>writeProtect</w:t>
      </w:r>
      <w:r>
        <w:rPr>
          <w:color w:val="000000"/>
          <w:spacing w:val="0"/>
          <w:w w:val="100"/>
          <w:position w:val="0"/>
          <w:lang w:val="en-US" w:eastAsia="en-US" w:bidi="en-US"/>
        </w:rPr>
        <w:t xml:space="preserve"> system switch was turned off when the function was defined between the calls to </w:t>
      </w:r>
      <w:r>
        <w:rPr>
          <w:rStyle w:val="93"/>
        </w:rPr>
        <w:t>setContext</w:t>
      </w:r>
      <w:r>
        <w:rPr>
          <w:color w:val="000000"/>
          <w:spacing w:val="0"/>
          <w:w w:val="100"/>
          <w:position w:val="0"/>
          <w:lang w:val="en-US" w:eastAsia="en-US" w:bidi="en-US"/>
        </w:rPr>
        <w:t xml:space="preserve"> and </w:t>
      </w:r>
      <w:r>
        <w:rPr>
          <w:rStyle w:val="93"/>
        </w:rPr>
        <w:t>saveContext.</w:t>
      </w:r>
      <w:r>
        <w:rPr>
          <w:color w:val="000000"/>
          <w:spacing w:val="0"/>
          <w:w w:val="100"/>
          <w:position w:val="0"/>
          <w:lang w:val="en-US" w:eastAsia="en-US" w:bidi="en-US"/>
        </w:rPr>
        <w:t xml:space="preserve"> If the full path is not specified, this function uses the </w:t>
      </w:r>
      <w:r>
        <w:rPr>
          <w:rStyle w:val="93"/>
        </w:rPr>
        <w:t>SKILL path</w:t>
      </w:r>
      <w:r>
        <w:rPr>
          <w:color w:val="000000"/>
          <w:spacing w:val="0"/>
          <w:w w:val="100"/>
          <w:position w:val="0"/>
          <w:lang w:val="en-US" w:eastAsia="en-US" w:bidi="en-US"/>
        </w:rPr>
        <w:t xml:space="preserve"> to determine where to store the context file name.</w:t>
      </w:r>
    </w:p>
    <w:p>
      <w:pPr>
        <w:pStyle w:val="29"/>
        <w:widowControl w:val="0"/>
        <w:shd w:val="clear" w:color="auto" w:fill="auto"/>
        <w:tabs>
          <w:tab w:val="center" w:pos="4056"/>
          <w:tab w:val="left" w:pos="4340"/>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setContext( "myContext")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center" w:pos="4056"/>
          <w:tab w:val="left" w:pos="4340"/>
        </w:tabs>
        <w:spacing w:before="0" w:after="0"/>
        <w:ind w:left="0" w:right="0" w:firstLine="0"/>
      </w:pPr>
      <w:r>
        <w:rPr>
          <w:color w:val="000000"/>
          <w:spacing w:val="0"/>
          <w:w w:val="100"/>
          <w:position w:val="0"/>
          <w:lang w:val="en-US" w:eastAsia="en-US" w:bidi="en-US"/>
        </w:rPr>
        <w:t>load(</w:t>
      </w:r>
      <w:r>
        <w:rPr>
          <w:color w:val="000000"/>
          <w:spacing w:val="0"/>
          <w:w w:val="100"/>
          <w:position w:val="0"/>
          <w:vertAlign w:val="superscript"/>
          <w:lang w:val="en-US" w:eastAsia="en-US" w:bidi="en-US"/>
        </w:rPr>
        <w:t>M</w:t>
      </w:r>
      <w:r>
        <w:rPr>
          <w:color w:val="000000"/>
          <w:spacing w:val="0"/>
          <w:w w:val="100"/>
          <w:position w:val="0"/>
          <w:lang w:val="en-US" w:eastAsia="en-US" w:bidi="en-US"/>
        </w:rPr>
        <w:t>mySkillCode.il</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left" w:pos="4350"/>
        </w:tabs>
        <w:spacing w:before="0" w:after="0"/>
        <w:ind w:left="0" w:right="0" w:firstLine="0"/>
      </w:pPr>
      <w:r>
        <w:rPr>
          <w:color w:val="000000"/>
          <w:spacing w:val="0"/>
          <w:w w:val="100"/>
          <w:position w:val="0"/>
          <w:lang w:val="en-US" w:eastAsia="en-US" w:bidi="en-US"/>
        </w:rPr>
        <w:t>defInitProc("myContext" 'myInit) =&gt;</w:t>
      </w:r>
      <w:r>
        <w:rPr>
          <w:color w:val="000000"/>
          <w:spacing w:val="0"/>
          <w:w w:val="100"/>
          <w:position w:val="0"/>
          <w:lang w:val="en-US" w:eastAsia="en-US" w:bidi="en-US"/>
        </w:rPr>
        <w:tab/>
      </w:r>
      <w:r>
        <w:rPr>
          <w:color w:val="000000"/>
          <w:spacing w:val="0"/>
          <w:w w:val="100"/>
          <w:position w:val="0"/>
          <w:lang w:val="en-US" w:eastAsia="en-US" w:bidi="en-US"/>
        </w:rPr>
        <w:t>t</w:t>
      </w:r>
    </w:p>
    <w:p>
      <w:pPr>
        <w:pStyle w:val="29"/>
        <w:widowControl w:val="0"/>
        <w:shd w:val="clear" w:color="auto" w:fill="auto"/>
        <w:tabs>
          <w:tab w:val="center" w:pos="4056"/>
          <w:tab w:val="left" w:pos="4340"/>
        </w:tabs>
        <w:spacing w:before="0" w:after="462"/>
        <w:ind w:left="0" w:right="0" w:firstLine="0"/>
      </w:pPr>
      <w:r>
        <w:rPr>
          <w:color w:val="000000"/>
          <w:spacing w:val="0"/>
          <w:w w:val="100"/>
          <w:position w:val="0"/>
          <w:lang w:val="en-US" w:eastAsia="en-US" w:bidi="en-US"/>
        </w:rPr>
        <w:t>saveContext("myContext.cxt")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r>
        <w:fldChar w:fldCharType="end"/>
      </w:r>
    </w:p>
    <w:p>
      <w:pPr>
        <w:pStyle w:val="25"/>
        <w:keepNext/>
        <w:keepLines/>
        <w:widowControl w:val="0"/>
        <w:shd w:val="clear" w:color="auto" w:fill="auto"/>
        <w:spacing w:before="0" w:after="211" w:line="220" w:lineRule="exact"/>
        <w:ind w:left="0" w:right="0" w:firstLine="0"/>
        <w:jc w:val="both"/>
      </w:pPr>
      <w:bookmarkStart w:id="1473" w:name="bookmark1492"/>
      <w:bookmarkStart w:id="1474" w:name="bookmark1493"/>
      <w:r>
        <w:rPr>
          <w:color w:val="000000"/>
          <w:spacing w:val="0"/>
          <w:w w:val="100"/>
          <w:position w:val="0"/>
          <w:lang w:val="en-US" w:eastAsia="en-US" w:bidi="en-US"/>
        </w:rPr>
        <w:t>Saving Contexts Incrementally (setContext)</w:t>
      </w:r>
      <w:bookmarkEnd w:id="1473"/>
      <w:bookmarkEnd w:id="1474"/>
    </w:p>
    <w:p>
      <w:pPr>
        <w:pStyle w:val="19"/>
        <w:widowControl w:val="0"/>
        <w:shd w:val="clear" w:color="auto" w:fill="auto"/>
        <w:spacing w:before="0" w:after="527" w:line="278" w:lineRule="exact"/>
        <w:ind w:left="0" w:right="0" w:firstLine="0"/>
        <w:jc w:val="left"/>
      </w:pPr>
      <w:r>
        <w:rPr>
          <w:rStyle w:val="93"/>
        </w:rPr>
        <w:t>setContext</w:t>
      </w:r>
      <w:r>
        <w:rPr>
          <w:color w:val="000000"/>
          <w:spacing w:val="0"/>
          <w:w w:val="100"/>
          <w:position w:val="0"/>
          <w:lang w:val="en-US" w:eastAsia="en-US" w:bidi="en-US"/>
        </w:rPr>
        <w:t xml:space="preserve"> allows contexts to be saved incrementally, creating micro contexts from a session's SKILL context. To understand this, think of the SKILL interpreter space as linear; the function call </w:t>
      </w:r>
      <w:r>
        <w:rPr>
          <w:rStyle w:val="93"/>
        </w:rPr>
        <w:t>setContext</w:t>
      </w:r>
      <w:r>
        <w:rPr>
          <w:color w:val="000000"/>
          <w:spacing w:val="0"/>
          <w:w w:val="100"/>
          <w:position w:val="0"/>
          <w:lang w:val="en-US" w:eastAsia="en-US" w:bidi="en-US"/>
        </w:rPr>
        <w:t xml:space="preserve"> sets markers along the linear path. Any SKILL files loaded between a </w:t>
      </w:r>
      <w:r>
        <w:rPr>
          <w:rStyle w:val="93"/>
        </w:rPr>
        <w:t>setContext</w:t>
      </w:r>
      <w:r>
        <w:rPr>
          <w:color w:val="000000"/>
          <w:spacing w:val="0"/>
          <w:w w:val="100"/>
          <w:position w:val="0"/>
          <w:lang w:val="en-US" w:eastAsia="en-US" w:bidi="en-US"/>
        </w:rPr>
        <w:t xml:space="preserve"> and a </w:t>
      </w:r>
      <w:r>
        <w:rPr>
          <w:rStyle w:val="93"/>
        </w:rPr>
        <w:t>saveContext</w:t>
      </w:r>
      <w:r>
        <w:rPr>
          <w:color w:val="000000"/>
          <w:spacing w:val="0"/>
          <w:w w:val="100"/>
          <w:position w:val="0"/>
          <w:lang w:val="en-US" w:eastAsia="en-US" w:bidi="en-US"/>
        </w:rPr>
        <w:t xml:space="preserve"> are saved in the file named in the </w:t>
      </w:r>
      <w:r>
        <w:rPr>
          <w:rStyle w:val="93"/>
        </w:rPr>
        <w:t xml:space="preserve">saveContext </w:t>
      </w:r>
      <w:r>
        <w:rPr>
          <w:color w:val="000000"/>
          <w:spacing w:val="0"/>
          <w:w w:val="100"/>
          <w:position w:val="0"/>
          <w:lang w:val="en-US" w:eastAsia="en-US" w:bidi="en-US"/>
        </w:rPr>
        <w:t>call. This function can be used more than once during a session.</w:t>
      </w:r>
    </w:p>
    <w:p>
      <w:pPr>
        <w:pStyle w:val="25"/>
        <w:keepNext/>
        <w:keepLines/>
        <w:widowControl w:val="0"/>
        <w:shd w:val="clear" w:color="auto" w:fill="auto"/>
        <w:spacing w:before="0" w:after="211" w:line="220" w:lineRule="exact"/>
        <w:ind w:left="0" w:right="0" w:firstLine="0"/>
        <w:jc w:val="both"/>
      </w:pPr>
      <w:bookmarkStart w:id="1475" w:name="bookmark1494"/>
      <w:bookmarkStart w:id="1476" w:name="bookmark1495"/>
      <w:r>
        <w:rPr>
          <w:color w:val="000000"/>
          <w:spacing w:val="0"/>
          <w:w w:val="100"/>
          <w:position w:val="0"/>
          <w:lang w:val="en-US" w:eastAsia="en-US" w:bidi="en-US"/>
        </w:rPr>
        <w:t>Loading the Context File into the Current Session (loadContext)</w:t>
      </w:r>
      <w:bookmarkEnd w:id="1475"/>
      <w:bookmarkEnd w:id="1476"/>
    </w:p>
    <w:p>
      <w:pPr>
        <w:pStyle w:val="19"/>
        <w:widowControl w:val="0"/>
        <w:shd w:val="clear" w:color="auto" w:fill="auto"/>
        <w:spacing w:before="0" w:after="0" w:line="278" w:lineRule="exact"/>
        <w:ind w:left="0" w:right="0" w:firstLine="0"/>
        <w:jc w:val="left"/>
      </w:pPr>
      <w:r>
        <w:rPr>
          <w:rStyle w:val="93"/>
        </w:rPr>
        <w:t>loadContext</w:t>
      </w:r>
      <w:r>
        <w:rPr>
          <w:color w:val="000000"/>
          <w:spacing w:val="0"/>
          <w:w w:val="100"/>
          <w:position w:val="0"/>
          <w:lang w:val="en-US" w:eastAsia="en-US" w:bidi="en-US"/>
        </w:rPr>
        <w:t xml:space="preserve"> loads the context file into the current session. You should always fully qualify the file name. The default directories will be searched for the file if the name is not fully qualified. The context file must have been created using the function </w:t>
      </w:r>
      <w:r>
        <w:rPr>
          <w:rStyle w:val="93"/>
        </w:rPr>
        <w:t>saveContext.</w:t>
      </w:r>
      <w:r>
        <w:rPr>
          <w:color w:val="000000"/>
          <w:spacing w:val="0"/>
          <w:w w:val="100"/>
          <w:position w:val="0"/>
          <w:lang w:val="en-US" w:eastAsia="en-US" w:bidi="en-US"/>
        </w:rPr>
        <w:t xml:space="preserve"> For example:</w:t>
      </w:r>
    </w:p>
    <w:p>
      <w:pPr>
        <w:pStyle w:val="27"/>
        <w:widowControl w:val="0"/>
        <w:shd w:val="clear" w:color="auto" w:fill="auto"/>
        <w:spacing w:before="0" w:after="136" w:line="190" w:lineRule="exact"/>
        <w:ind w:left="0" w:right="0" w:firstLine="0"/>
      </w:pPr>
      <w:r>
        <w:rPr>
          <w:color w:val="000000"/>
          <w:spacing w:val="0"/>
          <w:w w:val="100"/>
          <w:position w:val="0"/>
          <w:lang w:val="en-US" w:eastAsia="en-US" w:bidi="en-US"/>
        </w:rPr>
        <w:t>loadContext( "/usr/mnt/charb/myContext.cxt")</w:t>
      </w:r>
    </w:p>
    <w:p>
      <w:pPr>
        <w:pStyle w:val="19"/>
        <w:widowControl w:val="0"/>
        <w:shd w:val="clear" w:color="auto" w:fill="auto"/>
        <w:spacing w:before="0" w:after="206" w:line="230" w:lineRule="exact"/>
        <w:ind w:left="0" w:right="0" w:firstLine="0"/>
      </w:pPr>
      <w:r>
        <w:rPr>
          <w:color w:val="000000"/>
          <w:spacing w:val="0"/>
          <w:w w:val="100"/>
          <w:position w:val="0"/>
          <w:lang w:val="en-US" w:eastAsia="en-US" w:bidi="en-US"/>
        </w:rPr>
        <w:t xml:space="preserve">Loads the </w:t>
      </w:r>
      <w:r>
        <w:rPr>
          <w:rStyle w:val="93"/>
        </w:rPr>
        <w:t>myContext.cxt</w:t>
      </w:r>
      <w:r>
        <w:rPr>
          <w:color w:val="000000"/>
          <w:spacing w:val="0"/>
          <w:w w:val="100"/>
          <w:position w:val="0"/>
          <w:lang w:val="en-US" w:eastAsia="en-US" w:bidi="en-US"/>
        </w:rPr>
        <w:t xml:space="preserve"> context.</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It is advisable to not load context files supplied by Cadence using </w:t>
      </w:r>
      <w:r>
        <w:rPr>
          <w:rStyle w:val="93"/>
        </w:rPr>
        <w:t>loadContext.</w:t>
      </w:r>
      <w:r>
        <w:rPr>
          <w:color w:val="000000"/>
          <w:spacing w:val="0"/>
          <w:w w:val="100"/>
          <w:position w:val="0"/>
          <w:lang w:val="en-US" w:eastAsia="en-US" w:bidi="en-US"/>
        </w:rPr>
        <w:t xml:space="preserve"> It is better to rely on the autoload mechanism for context files you do not own.</w:t>
      </w:r>
    </w:p>
    <w:p>
      <w:pPr>
        <w:pStyle w:val="25"/>
        <w:keepNext/>
        <w:keepLines/>
        <w:widowControl w:val="0"/>
        <w:shd w:val="clear" w:color="auto" w:fill="auto"/>
        <w:spacing w:before="0" w:after="211" w:line="220" w:lineRule="exact"/>
        <w:ind w:left="0" w:right="0" w:firstLine="0"/>
        <w:jc w:val="left"/>
      </w:pPr>
      <w:bookmarkStart w:id="1477" w:name="bookmark1496"/>
      <w:bookmarkStart w:id="1478" w:name="bookmark1497"/>
      <w:r>
        <w:rPr>
          <w:color w:val="000000"/>
          <w:spacing w:val="0"/>
          <w:w w:val="100"/>
          <w:position w:val="0"/>
          <w:lang w:val="en-US" w:eastAsia="en-US" w:bidi="en-US"/>
        </w:rPr>
        <w:t>Calling Initialization Functions Associated with a Context (calllnitProc)</w:t>
      </w:r>
      <w:bookmarkEnd w:id="1477"/>
      <w:bookmarkEnd w:id="1478"/>
    </w:p>
    <w:p>
      <w:pPr>
        <w:pStyle w:val="19"/>
        <w:widowControl w:val="0"/>
        <w:shd w:val="clear" w:color="auto" w:fill="auto"/>
        <w:spacing w:before="0" w:after="122" w:line="278" w:lineRule="exact"/>
        <w:ind w:left="0" w:right="0" w:firstLine="0"/>
        <w:jc w:val="left"/>
      </w:pPr>
      <w:r>
        <w:rPr>
          <w:rStyle w:val="93"/>
        </w:rPr>
        <w:t>calllnitProc</w:t>
      </w:r>
      <w:r>
        <w:rPr>
          <w:color w:val="000000"/>
          <w:spacing w:val="0"/>
          <w:w w:val="100"/>
          <w:position w:val="0"/>
          <w:lang w:val="en-US" w:eastAsia="en-US" w:bidi="en-US"/>
        </w:rPr>
        <w:t xml:space="preserve"> takes the same argument as </w:t>
      </w:r>
      <w:r>
        <w:rPr>
          <w:rStyle w:val="93"/>
        </w:rPr>
        <w:t>loadContext</w:t>
      </w:r>
      <w:r>
        <w:rPr>
          <w:color w:val="000000"/>
          <w:spacing w:val="0"/>
          <w:w w:val="100"/>
          <w:position w:val="0"/>
          <w:lang w:val="en-US" w:eastAsia="en-US" w:bidi="en-US"/>
        </w:rPr>
        <w:t xml:space="preserve"> and causes the initialization functions associated with the context to be called. This function need not be used if the loading of the context is happening through the autoload mechanism. Use this function only when calling </w:t>
      </w:r>
      <w:r>
        <w:rPr>
          <w:rStyle w:val="93"/>
        </w:rPr>
        <w:t>loadContext</w:t>
      </w:r>
      <w:r>
        <w:rPr>
          <w:color w:val="000000"/>
          <w:spacing w:val="0"/>
          <w:w w:val="100"/>
          <w:position w:val="0"/>
          <w:lang w:val="en-US" w:eastAsia="en-US" w:bidi="en-US"/>
        </w:rPr>
        <w:t xml:space="preserve"> manually. For example</w:t>
      </w:r>
    </w:p>
    <w:p>
      <w:pPr>
        <w:pStyle w:val="27"/>
        <w:widowControl w:val="0"/>
        <w:shd w:val="clear" w:color="auto" w:fill="auto"/>
        <w:tabs>
          <w:tab w:val="left" w:pos="3425"/>
        </w:tabs>
        <w:spacing w:before="0" w:after="0" w:line="202" w:lineRule="exact"/>
        <w:ind w:left="0" w:right="0" w:firstLine="0"/>
      </w:pPr>
      <w:r>
        <w:rPr>
          <w:color w:val="000000"/>
          <w:spacing w:val="0"/>
          <w:w w:val="100"/>
          <w:position w:val="0"/>
          <w:lang w:val="en-US" w:eastAsia="en-US" w:bidi="en-US"/>
        </w:rPr>
        <w:t>loadContext(</w:t>
      </w:r>
      <w:r>
        <w:rPr>
          <w:color w:val="000000"/>
          <w:spacing w:val="0"/>
          <w:w w:val="100"/>
          <w:position w:val="0"/>
          <w:vertAlign w:val="superscript"/>
          <w:lang w:val="en-US" w:eastAsia="en-US" w:bidi="en-US"/>
        </w:rPr>
        <w:t>M</w:t>
      </w:r>
      <w:r>
        <w:rPr>
          <w:color w:val="000000"/>
          <w:spacing w:val="0"/>
          <w:w w:val="100"/>
          <w:position w:val="0"/>
          <w:lang w:val="en-US" w:eastAsia="en-US" w:bidi="en-US"/>
        </w:rPr>
        <w:t>myContext</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 t</w:t>
      </w:r>
    </w:p>
    <w:p>
      <w:pPr>
        <w:pStyle w:val="27"/>
        <w:widowControl w:val="0"/>
        <w:shd w:val="clear" w:color="auto" w:fill="auto"/>
        <w:tabs>
          <w:tab w:val="left" w:pos="3425"/>
        </w:tabs>
        <w:spacing w:before="0" w:after="157" w:line="202" w:lineRule="exact"/>
        <w:ind w:left="0" w:right="0" w:firstLine="0"/>
      </w:pPr>
      <w:r>
        <w:rPr>
          <w:color w:val="000000"/>
          <w:spacing w:val="0"/>
          <w:w w:val="100"/>
          <w:position w:val="0"/>
          <w:lang w:val="en-US" w:eastAsia="en-US" w:bidi="en-US"/>
        </w:rPr>
        <w:t>callInitProc(</w:t>
      </w:r>
      <w:r>
        <w:rPr>
          <w:color w:val="000000"/>
          <w:spacing w:val="0"/>
          <w:w w:val="100"/>
          <w:position w:val="0"/>
          <w:vertAlign w:val="superscript"/>
          <w:lang w:val="en-US" w:eastAsia="en-US" w:bidi="en-US"/>
        </w:rPr>
        <w:t>M</w:t>
      </w:r>
      <w:r>
        <w:rPr>
          <w:color w:val="000000"/>
          <w:spacing w:val="0"/>
          <w:w w:val="100"/>
          <w:position w:val="0"/>
          <w:lang w:val="en-US" w:eastAsia="en-US" w:bidi="en-US"/>
        </w:rPr>
        <w:t>myContext</w:t>
      </w:r>
      <w:r>
        <w:rPr>
          <w:color w:val="000000"/>
          <w:spacing w:val="0"/>
          <w:w w:val="100"/>
          <w:position w:val="0"/>
          <w:vertAlign w:val="superscript"/>
          <w:lang w:val="en-US" w:eastAsia="en-US" w:bidi="en-US"/>
        </w:rPr>
        <w:t>M</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 t</w:t>
      </w:r>
    </w:p>
    <w:p>
      <w:pPr>
        <w:pStyle w:val="19"/>
        <w:widowControl w:val="0"/>
        <w:shd w:val="clear" w:color="auto" w:fill="auto"/>
        <w:spacing w:before="0" w:after="496" w:line="230" w:lineRule="exact"/>
        <w:ind w:left="0" w:right="0" w:firstLine="0"/>
      </w:pPr>
      <w:r>
        <w:rPr>
          <w:color w:val="000000"/>
          <w:spacing w:val="0"/>
          <w:w w:val="100"/>
          <w:position w:val="0"/>
          <w:lang w:val="en-US" w:eastAsia="en-US" w:bidi="en-US"/>
        </w:rPr>
        <w:t xml:space="preserve">Functions defined through </w:t>
      </w:r>
      <w:r>
        <w:rPr>
          <w:rStyle w:val="93"/>
        </w:rPr>
        <w:t>deflnitProc</w:t>
      </w:r>
      <w:r>
        <w:rPr>
          <w:color w:val="000000"/>
          <w:spacing w:val="0"/>
          <w:w w:val="100"/>
          <w:position w:val="0"/>
          <w:lang w:val="en-US" w:eastAsia="en-US" w:bidi="en-US"/>
        </w:rPr>
        <w:t xml:space="preserve"> and </w:t>
      </w:r>
      <w:r>
        <w:rPr>
          <w:rStyle w:val="93"/>
        </w:rPr>
        <w:t>defUserlnitProc</w:t>
      </w:r>
      <w:r>
        <w:rPr>
          <w:color w:val="000000"/>
          <w:spacing w:val="0"/>
          <w:w w:val="100"/>
          <w:position w:val="0"/>
          <w:lang w:val="en-US" w:eastAsia="en-US" w:bidi="en-US"/>
        </w:rPr>
        <w:t xml:space="preserve"> are called.</w:t>
      </w:r>
    </w:p>
    <w:p>
      <w:pPr>
        <w:pStyle w:val="25"/>
        <w:keepNext/>
        <w:keepLines/>
        <w:widowControl w:val="0"/>
        <w:shd w:val="clear" w:color="auto" w:fill="auto"/>
        <w:spacing w:before="0" w:after="206" w:line="220" w:lineRule="exact"/>
        <w:ind w:left="0" w:right="0" w:firstLine="0"/>
        <w:jc w:val="both"/>
      </w:pPr>
      <w:bookmarkStart w:id="1479" w:name="bookmark1498"/>
      <w:bookmarkStart w:id="1480" w:name="bookmark1499"/>
      <w:r>
        <w:rPr>
          <w:color w:val="000000"/>
          <w:spacing w:val="0"/>
          <w:w w:val="100"/>
          <w:position w:val="0"/>
          <w:lang w:val="en-US" w:eastAsia="en-US" w:bidi="en-US"/>
        </w:rPr>
        <w:t>Registering an Initialization Function for a Context (defInitProc)</w:t>
      </w:r>
      <w:bookmarkEnd w:id="1479"/>
      <w:bookmarkEnd w:id="1480"/>
    </w:p>
    <w:p>
      <w:pPr>
        <w:pStyle w:val="19"/>
        <w:widowControl w:val="0"/>
        <w:shd w:val="clear" w:color="auto" w:fill="auto"/>
        <w:spacing w:before="0" w:after="180" w:line="278" w:lineRule="exact"/>
        <w:ind w:left="0" w:right="0" w:firstLine="0"/>
        <w:jc w:val="left"/>
      </w:pPr>
      <w:r>
        <w:rPr>
          <w:rStyle w:val="93"/>
        </w:rPr>
        <w:t>deflnitProc</w:t>
      </w:r>
      <w:r>
        <w:rPr>
          <w:color w:val="000000"/>
          <w:spacing w:val="0"/>
          <w:w w:val="100"/>
          <w:position w:val="0"/>
          <w:lang w:val="en-US" w:eastAsia="en-US" w:bidi="en-US"/>
        </w:rPr>
        <w:t xml:space="preserve"> registers an initialization function associated with a context. The initialization function is called when the context is loaded.</w:t>
      </w:r>
    </w:p>
    <w:p>
      <w:pPr>
        <w:pStyle w:val="19"/>
        <w:widowControl w:val="0"/>
        <w:shd w:val="clear" w:color="auto" w:fill="auto"/>
        <w:spacing w:before="0" w:after="131" w:line="278" w:lineRule="exact"/>
        <w:ind w:left="0" w:right="0" w:firstLine="0"/>
      </w:pPr>
      <w:r>
        <w:rPr>
          <w:rStyle w:val="93"/>
        </w:rPr>
        <w:t>deflnitProc</w:t>
      </w:r>
      <w:r>
        <w:rPr>
          <w:color w:val="000000"/>
          <w:spacing w:val="0"/>
          <w:w w:val="100"/>
          <w:position w:val="0"/>
          <w:lang w:val="en-US" w:eastAsia="en-US" w:bidi="en-US"/>
        </w:rPr>
        <w:t xml:space="preserve"> always returns </w:t>
      </w:r>
      <w:r>
        <w:rPr>
          <w:rStyle w:val="93"/>
        </w:rPr>
        <w:t>t</w:t>
      </w:r>
      <w:r>
        <w:rPr>
          <w:color w:val="000000"/>
          <w:spacing w:val="0"/>
          <w:w w:val="100"/>
          <w:position w:val="0"/>
          <w:lang w:val="en-US" w:eastAsia="en-US" w:bidi="en-US"/>
        </w:rPr>
        <w:t xml:space="preserve"> when set up. The initialization function is not actually called at this point, but is called when the associated context is loaded.</w:t>
      </w:r>
    </w:p>
    <w:p>
      <w:pPr>
        <w:pStyle w:val="27"/>
        <w:widowControl w:val="0"/>
        <w:shd w:val="clear" w:color="auto" w:fill="auto"/>
        <w:spacing w:before="0" w:after="504" w:line="190" w:lineRule="exact"/>
        <w:ind w:left="0" w:right="0" w:firstLine="0"/>
      </w:pPr>
      <w:r>
        <w:rPr>
          <w:color w:val="000000"/>
          <w:spacing w:val="0"/>
          <w:w w:val="100"/>
          <w:position w:val="0"/>
          <w:lang w:val="en-US" w:eastAsia="en-US" w:bidi="en-US"/>
        </w:rPr>
        <w:t>defInitProc("myContext" 'myInitFunc) =&gt; t</w:t>
      </w:r>
    </w:p>
    <w:p>
      <w:pPr>
        <w:pStyle w:val="25"/>
        <w:keepNext/>
        <w:keepLines/>
        <w:widowControl w:val="0"/>
        <w:shd w:val="clear" w:color="auto" w:fill="auto"/>
        <w:spacing w:before="0" w:after="206" w:line="220" w:lineRule="exact"/>
        <w:ind w:left="0" w:right="0" w:firstLine="0"/>
        <w:jc w:val="both"/>
      </w:pPr>
      <w:bookmarkStart w:id="1481" w:name="bookmark1500"/>
      <w:bookmarkStart w:id="1482" w:name="bookmark1501"/>
      <w:r>
        <w:rPr>
          <w:color w:val="000000"/>
          <w:spacing w:val="0"/>
          <w:w w:val="100"/>
          <w:position w:val="0"/>
          <w:lang w:val="en-US" w:eastAsia="en-US" w:bidi="en-US"/>
        </w:rPr>
        <w:t>Registering a Function for Contexts You Don’t Own (defUserInitProc)</w:t>
      </w:r>
      <w:bookmarkEnd w:id="1481"/>
      <w:bookmarkEnd w:id="1482"/>
    </w:p>
    <w:p>
      <w:pPr>
        <w:pStyle w:val="19"/>
        <w:widowControl w:val="0"/>
        <w:shd w:val="clear" w:color="auto" w:fill="auto"/>
        <w:spacing w:before="0" w:after="180" w:line="278" w:lineRule="exact"/>
        <w:ind w:left="0" w:right="0" w:firstLine="0"/>
        <w:jc w:val="left"/>
      </w:pPr>
      <w:r>
        <w:rPr>
          <w:rStyle w:val="93"/>
        </w:rPr>
        <w:t>defUserlnitProc</w:t>
      </w:r>
      <w:r>
        <w:rPr>
          <w:color w:val="000000"/>
          <w:spacing w:val="0"/>
          <w:w w:val="100"/>
          <w:position w:val="0"/>
          <w:lang w:val="en-US" w:eastAsia="en-US" w:bidi="en-US"/>
        </w:rPr>
        <w:t xml:space="preserve"> registers a user defined function that the system calls immediately after loading and initializing a context. For instance, this function lets you customize Cadence supplied contexts. Generally, most Cadence-supplied contexts have internally defined an initialization function through the </w:t>
      </w:r>
      <w:r>
        <w:rPr>
          <w:rStyle w:val="93"/>
        </w:rPr>
        <w:t>deflnitProc</w:t>
      </w:r>
      <w:r>
        <w:rPr>
          <w:color w:val="000000"/>
          <w:spacing w:val="0"/>
          <w:w w:val="100"/>
          <w:position w:val="0"/>
          <w:lang w:val="en-US" w:eastAsia="en-US" w:bidi="en-US"/>
        </w:rPr>
        <w:t xml:space="preserve"> function. </w:t>
      </w:r>
      <w:r>
        <w:rPr>
          <w:rStyle w:val="93"/>
        </w:rPr>
        <w:t>defUserlnitProc</w:t>
      </w:r>
      <w:r>
        <w:rPr>
          <w:color w:val="000000"/>
          <w:spacing w:val="0"/>
          <w:w w:val="100"/>
          <w:position w:val="0"/>
          <w:lang w:val="en-US" w:eastAsia="en-US" w:bidi="en-US"/>
        </w:rPr>
        <w:t xml:space="preserve"> defines a second initialization function, called after the internal initialization function, thereby allowing you to customize on top of Cadence-supplied contexts. The call to </w:t>
      </w:r>
      <w:r>
        <w:rPr>
          <w:rStyle w:val="93"/>
        </w:rPr>
        <w:t>defUserlnitProc</w:t>
      </w:r>
      <w:r>
        <w:rPr>
          <w:color w:val="000000"/>
          <w:spacing w:val="0"/>
          <w:w w:val="100"/>
          <w:position w:val="0"/>
          <w:lang w:val="en-US" w:eastAsia="en-US" w:bidi="en-US"/>
        </w:rPr>
        <w:t xml:space="preserve"> is best done in the </w:t>
      </w:r>
      <w:r>
        <w:rPr>
          <w:rStyle w:val="93"/>
        </w:rPr>
        <w:t>.cdsinit</w:t>
      </w:r>
      <w:r>
        <w:rPr>
          <w:color w:val="000000"/>
          <w:spacing w:val="0"/>
          <w:w w:val="100"/>
          <w:position w:val="0"/>
          <w:lang w:val="en-US" w:eastAsia="en-US" w:bidi="en-US"/>
        </w:rPr>
        <w:t xml:space="preserve"> file.</w:t>
      </w:r>
    </w:p>
    <w:p>
      <w:pPr>
        <w:pStyle w:val="19"/>
        <w:widowControl w:val="0"/>
        <w:shd w:val="clear" w:color="auto" w:fill="auto"/>
        <w:spacing w:before="0" w:after="131" w:line="278" w:lineRule="exact"/>
        <w:ind w:left="0" w:right="0" w:firstLine="0"/>
        <w:jc w:val="left"/>
      </w:pPr>
      <w:r>
        <w:rPr>
          <w:rStyle w:val="93"/>
        </w:rPr>
        <w:t>defUserlnitProc</w:t>
      </w:r>
      <w:r>
        <w:rPr>
          <w:color w:val="000000"/>
          <w:spacing w:val="0"/>
          <w:w w:val="100"/>
          <w:position w:val="0"/>
          <w:lang w:val="en-US" w:eastAsia="en-US" w:bidi="en-US"/>
        </w:rPr>
        <w:t xml:space="preserve"> always returns </w:t>
      </w:r>
      <w:r>
        <w:rPr>
          <w:rStyle w:val="93"/>
        </w:rPr>
        <w:t>t</w:t>
      </w:r>
      <w:r>
        <w:rPr>
          <w:color w:val="000000"/>
          <w:spacing w:val="0"/>
          <w:w w:val="100"/>
          <w:position w:val="0"/>
          <w:lang w:val="en-US" w:eastAsia="en-US" w:bidi="en-US"/>
        </w:rPr>
        <w:t xml:space="preserve"> when set up. Note that the initialization function is not actually called at this point, but is called when the associated context is loaded.</w:t>
      </w:r>
    </w:p>
    <w:p>
      <w:pPr>
        <w:pStyle w:val="27"/>
        <w:widowControl w:val="0"/>
        <w:shd w:val="clear" w:color="auto" w:fill="auto"/>
        <w:spacing w:before="0" w:after="473" w:line="190" w:lineRule="exact"/>
        <w:ind w:left="0" w:right="0" w:firstLine="0"/>
      </w:pPr>
      <w:r>
        <w:rPr>
          <w:color w:val="000000"/>
          <w:spacing w:val="0"/>
          <w:w w:val="100"/>
          <w:position w:val="0"/>
          <w:lang w:val="en-US" w:eastAsia="en-US" w:bidi="en-US"/>
        </w:rPr>
        <w:t>defUserInitProc( "someContext" 'myInitSomeContext) =&gt; t</w:t>
      </w:r>
    </w:p>
    <w:p>
      <w:pPr>
        <w:pStyle w:val="21"/>
        <w:keepNext/>
        <w:keepLines/>
        <w:widowControl w:val="0"/>
        <w:shd w:val="clear" w:color="auto" w:fill="auto"/>
        <w:spacing w:before="0" w:after="183" w:line="360" w:lineRule="exact"/>
        <w:ind w:left="0" w:right="0" w:firstLine="0"/>
        <w:jc w:val="left"/>
      </w:pPr>
      <w:bookmarkStart w:id="1483" w:name="bookmark1502"/>
      <w:bookmarkStart w:id="1484" w:name="bookmark1503"/>
      <w:bookmarkStart w:id="1485" w:name="bookmark1504"/>
      <w:r>
        <w:rPr>
          <w:color w:val="000000"/>
          <w:spacing w:val="0"/>
          <w:w w:val="100"/>
          <w:position w:val="0"/>
          <w:lang w:val="en-US" w:eastAsia="en-US" w:bidi="en-US"/>
        </w:rPr>
        <w:t>Autoloading Your Functions</w:t>
      </w:r>
      <w:bookmarkEnd w:id="1483"/>
      <w:bookmarkEnd w:id="1484"/>
      <w:bookmarkEnd w:id="1485"/>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Autoloading is the facility through which SKILL code can be loaded dynamically. That is, the code supporting a capability is not loaded until that capability is needed. The load is usually triggered by a call to a function that is undefined in the current session. The evaluator calls on the loader to locate and load the code for the function. You should use autoloading to tune the amount of code loaded in a session to that only needed for that session.</w:t>
      </w:r>
    </w:p>
    <w:p>
      <w:pPr>
        <w:pStyle w:val="26"/>
        <w:widowControl w:val="0"/>
        <w:shd w:val="clear" w:color="auto" w:fill="auto"/>
        <w:spacing w:before="0" w:after="146" w:line="220" w:lineRule="exact"/>
        <w:ind w:left="0" w:right="0" w:firstLine="0"/>
        <w:jc w:val="left"/>
      </w:pPr>
      <w:r>
        <w:rPr>
          <w:color w:val="000000"/>
          <w:spacing w:val="0"/>
          <w:w w:val="100"/>
          <w:position w:val="0"/>
          <w:lang w:val="en-US" w:eastAsia="en-US" w:bidi="en-US"/>
        </w:rPr>
        <w:t>The autoloader follows these rules:</w:t>
      </w:r>
    </w:p>
    <w:p>
      <w:pPr>
        <w:pStyle w:val="26"/>
        <w:widowControl w:val="0"/>
        <w:numPr>
          <w:ilvl w:val="0"/>
          <w:numId w:val="17"/>
        </w:numPr>
        <w:shd w:val="clear" w:color="auto" w:fill="auto"/>
        <w:tabs>
          <w:tab w:val="left" w:pos="494"/>
        </w:tabs>
        <w:spacing w:before="0" w:after="0"/>
        <w:ind w:left="520" w:right="0" w:hanging="520"/>
        <w:jc w:val="left"/>
      </w:pPr>
      <w:r>
        <w:rPr>
          <w:color w:val="000000"/>
          <w:spacing w:val="0"/>
          <w:w w:val="100"/>
          <w:position w:val="0"/>
          <w:lang w:val="en-US" w:eastAsia="en-US" w:bidi="en-US"/>
        </w:rPr>
        <w:t xml:space="preserve">If there is a property on the function being called with the symbol "autoload" and the value of the property is a string denoting the name of a context (with the extension </w:t>
      </w:r>
      <w:r>
        <w:rPr>
          <w:rStyle w:val="217"/>
          <w:b/>
          <w:bCs/>
        </w:rPr>
        <w:t>.</w:t>
      </w:r>
      <w:r>
        <w:rPr>
          <w:rStyle w:val="219"/>
          <w:b w:val="0"/>
          <w:bCs w:val="0"/>
        </w:rPr>
        <w:t>cxt</w:t>
      </w:r>
      <w:r>
        <w:rPr>
          <w:rStyle w:val="217"/>
          <w:b/>
          <w:bCs/>
        </w:rPr>
        <w:t xml:space="preserve">), </w:t>
      </w:r>
      <w:r>
        <w:rPr>
          <w:color w:val="000000"/>
          <w:spacing w:val="0"/>
          <w:w w:val="100"/>
          <w:position w:val="0"/>
          <w:lang w:val="en-US" w:eastAsia="en-US" w:bidi="en-US"/>
        </w:rPr>
        <w:t xml:space="preserve">the loader looks for the file under </w:t>
      </w:r>
      <w:r>
        <w:rPr>
          <w:rStyle w:val="217"/>
          <w:b/>
          <w:bCs/>
        </w:rPr>
        <w:t>/</w:t>
      </w:r>
      <w:r>
        <w:rPr>
          <w:rStyle w:val="221"/>
          <w:b w:val="0"/>
          <w:bCs w:val="0"/>
        </w:rPr>
        <w:t>your_install_dir/tools/dfii/etc/ context</w:t>
      </w:r>
      <w:r>
        <w:rPr>
          <w:rStyle w:val="220"/>
          <w:b w:val="0"/>
          <w:bCs w:val="0"/>
        </w:rPr>
        <w:t xml:space="preserve"> </w:t>
      </w:r>
      <w:r>
        <w:rPr>
          <w:color w:val="000000"/>
          <w:spacing w:val="0"/>
          <w:w w:val="100"/>
          <w:position w:val="0"/>
          <w:lang w:val="en-US" w:eastAsia="en-US" w:bidi="en-US"/>
        </w:rPr>
        <w:t>(this is where Cadence-supplied contexts are stored) and /</w:t>
      </w:r>
    </w:p>
    <w:p>
      <w:pPr>
        <w:pStyle w:val="24"/>
        <w:widowControl w:val="0"/>
        <w:shd w:val="clear" w:color="auto" w:fill="auto"/>
        <w:spacing w:before="0" w:after="120"/>
        <w:ind w:left="520" w:right="0" w:firstLine="0"/>
        <w:jc w:val="left"/>
      </w:pPr>
      <w:r>
        <w:rPr>
          <w:rStyle w:val="223"/>
          <w:i/>
          <w:iCs/>
        </w:rPr>
        <w:t>your_install_dir/tools/dfII/local/context</w:t>
      </w:r>
      <w:r>
        <w:rPr>
          <w:rStyle w:val="224"/>
          <w:i/>
          <w:iCs/>
        </w:rPr>
        <w:t>.</w:t>
      </w:r>
    </w:p>
    <w:p>
      <w:pPr>
        <w:pStyle w:val="26"/>
        <w:widowControl w:val="0"/>
        <w:numPr>
          <w:ilvl w:val="0"/>
          <w:numId w:val="17"/>
        </w:numPr>
        <w:shd w:val="clear" w:color="auto" w:fill="auto"/>
        <w:tabs>
          <w:tab w:val="left" w:pos="494"/>
        </w:tabs>
        <w:spacing w:before="0" w:after="120"/>
        <w:ind w:left="520" w:right="0" w:hanging="520"/>
        <w:jc w:val="left"/>
      </w:pPr>
      <w:r>
        <w:rPr>
          <w:color w:val="000000"/>
          <w:spacing w:val="0"/>
          <w:w w:val="100"/>
          <w:position w:val="0"/>
          <w:lang w:val="en-US" w:eastAsia="en-US" w:bidi="en-US"/>
        </w:rPr>
        <w:t xml:space="preserve">If the value of the autoload property is a string denoting the name of a file with a full path and the file is a context file </w:t>
      </w:r>
      <w:r>
        <w:rPr>
          <w:rStyle w:val="217"/>
          <w:b/>
          <w:bCs/>
        </w:rPr>
        <w:t>(.</w:t>
      </w:r>
      <w:r>
        <w:rPr>
          <w:rStyle w:val="219"/>
          <w:b w:val="0"/>
          <w:bCs w:val="0"/>
        </w:rPr>
        <w:t>cxt</w:t>
      </w:r>
      <w:r>
        <w:rPr>
          <w:rStyle w:val="220"/>
          <w:b w:val="0"/>
          <w:bCs w:val="0"/>
        </w:rPr>
        <w:t xml:space="preserve"> </w:t>
      </w:r>
      <w:r>
        <w:rPr>
          <w:color w:val="000000"/>
          <w:spacing w:val="0"/>
          <w:w w:val="100"/>
          <w:position w:val="0"/>
          <w:lang w:val="en-US" w:eastAsia="en-US" w:bidi="en-US"/>
        </w:rPr>
        <w:t xml:space="preserve">extension), the context is loaded. If the extension is anything other than </w:t>
      </w:r>
      <w:r>
        <w:rPr>
          <w:rStyle w:val="217"/>
          <w:b/>
          <w:bCs/>
        </w:rPr>
        <w:t>.</w:t>
      </w:r>
      <w:r>
        <w:rPr>
          <w:rStyle w:val="219"/>
          <w:b w:val="0"/>
          <w:bCs w:val="0"/>
        </w:rPr>
        <w:t>cxt</w:t>
      </w:r>
      <w:r>
        <w:rPr>
          <w:rStyle w:val="217"/>
          <w:b/>
          <w:bCs/>
        </w:rPr>
        <w:t xml:space="preserve">, </w:t>
      </w:r>
      <w:r>
        <w:rPr>
          <w:rStyle w:val="219"/>
          <w:b w:val="0"/>
          <w:bCs w:val="0"/>
        </w:rPr>
        <w:t>loadi</w:t>
      </w:r>
      <w:r>
        <w:rPr>
          <w:rStyle w:val="220"/>
          <w:b w:val="0"/>
          <w:bCs w:val="0"/>
        </w:rPr>
        <w:t xml:space="preserve"> </w:t>
      </w:r>
      <w:r>
        <w:rPr>
          <w:color w:val="000000"/>
          <w:spacing w:val="0"/>
          <w:w w:val="100"/>
          <w:position w:val="0"/>
          <w:lang w:val="en-US" w:eastAsia="en-US" w:bidi="en-US"/>
        </w:rPr>
        <w:t>is called with the file name as its argument.</w:t>
      </w:r>
    </w:p>
    <w:p>
      <w:pPr>
        <w:pStyle w:val="26"/>
        <w:widowControl w:val="0"/>
        <w:numPr>
          <w:ilvl w:val="0"/>
          <w:numId w:val="17"/>
        </w:numPr>
        <w:shd w:val="clear" w:color="auto" w:fill="auto"/>
        <w:tabs>
          <w:tab w:val="left" w:pos="494"/>
        </w:tabs>
        <w:spacing w:before="0" w:after="415"/>
        <w:ind w:left="520" w:right="0" w:hanging="520"/>
        <w:jc w:val="both"/>
      </w:pPr>
      <w:r>
        <w:rPr>
          <w:color w:val="000000"/>
          <w:spacing w:val="0"/>
          <w:w w:val="100"/>
          <w:position w:val="0"/>
          <w:lang w:val="en-US" w:eastAsia="en-US" w:bidi="en-US"/>
        </w:rPr>
        <w:t>If the value of the autoload property is an expression, the expression is evaluated. The expression is responsible for taking the necessary steps to define the function triggering the autoload.</w:t>
      </w:r>
    </w:p>
    <w:p>
      <w:pPr>
        <w:pStyle w:val="21"/>
        <w:keepNext/>
        <w:keepLines/>
        <w:widowControl w:val="0"/>
        <w:shd w:val="clear" w:color="auto" w:fill="auto"/>
        <w:spacing w:before="0" w:after="243" w:line="360" w:lineRule="exact"/>
        <w:ind w:left="0" w:right="0" w:firstLine="0"/>
        <w:jc w:val="left"/>
      </w:pPr>
      <w:bookmarkStart w:id="1486" w:name="bookmark1505"/>
      <w:bookmarkStart w:id="1487" w:name="bookmark1506"/>
      <w:bookmarkStart w:id="1488" w:name="bookmark1507"/>
      <w:r>
        <w:rPr>
          <w:color w:val="000000"/>
          <w:spacing w:val="0"/>
          <w:w w:val="100"/>
          <w:position w:val="0"/>
          <w:lang w:val="en-US" w:eastAsia="en-US" w:bidi="en-US"/>
        </w:rPr>
        <w:t>Encrypting and Compressing Files</w:t>
      </w:r>
      <w:bookmarkEnd w:id="1486"/>
      <w:bookmarkEnd w:id="1487"/>
      <w:bookmarkEnd w:id="1488"/>
    </w:p>
    <w:p>
      <w:pPr>
        <w:pStyle w:val="26"/>
        <w:widowControl w:val="0"/>
        <w:shd w:val="clear" w:color="auto" w:fill="auto"/>
        <w:spacing w:before="0" w:after="527"/>
        <w:ind w:left="0" w:right="0" w:firstLine="0"/>
        <w:jc w:val="both"/>
      </w:pPr>
      <w:r>
        <w:rPr>
          <w:color w:val="000000"/>
          <w:spacing w:val="0"/>
          <w:w w:val="100"/>
          <w:position w:val="0"/>
          <w:lang w:val="en-US" w:eastAsia="en-US" w:bidi="en-US"/>
        </w:rPr>
        <w:t>Encrypting and compressing files allows distribution of SKILL code in a manner that an end user cannot read the code. This is an alternative method to contexts and is intended for small sets of SKILL code that need protection.</w:t>
      </w:r>
    </w:p>
    <w:p>
      <w:pPr>
        <w:pStyle w:val="25"/>
        <w:keepNext/>
        <w:keepLines/>
        <w:widowControl w:val="0"/>
        <w:shd w:val="clear" w:color="auto" w:fill="auto"/>
        <w:spacing w:before="0" w:after="151" w:line="220" w:lineRule="exact"/>
        <w:ind w:left="0" w:right="0" w:firstLine="0"/>
        <w:jc w:val="left"/>
      </w:pPr>
      <w:bookmarkStart w:id="1489" w:name="bookmark1508"/>
      <w:bookmarkStart w:id="1490" w:name="bookmark1509"/>
      <w:bookmarkStart w:id="1491" w:name="bookmark1510"/>
      <w:r>
        <w:rPr>
          <w:color w:val="000000"/>
          <w:spacing w:val="0"/>
          <w:w w:val="100"/>
          <w:position w:val="0"/>
          <w:lang w:val="en-US" w:eastAsia="en-US" w:bidi="en-US"/>
        </w:rPr>
        <w:t>Encrypting a File (encrypt)</w:t>
      </w:r>
      <w:bookmarkEnd w:id="1489"/>
      <w:bookmarkEnd w:id="1490"/>
      <w:bookmarkEnd w:id="1491"/>
    </w:p>
    <w:p>
      <w:pPr>
        <w:pStyle w:val="26"/>
        <w:widowControl w:val="0"/>
        <w:shd w:val="clear" w:color="auto" w:fill="auto"/>
        <w:spacing w:before="0" w:after="0"/>
        <w:ind w:left="0" w:right="0" w:firstLine="0"/>
        <w:jc w:val="left"/>
      </w:pPr>
      <w:r>
        <w:rPr>
          <w:color w:val="000000"/>
          <w:spacing w:val="0"/>
          <w:w w:val="100"/>
          <w:position w:val="0"/>
          <w:lang w:val="en-US" w:eastAsia="en-US" w:bidi="en-US"/>
        </w:rPr>
        <w:t>Yo</w:t>
      </w:r>
      <w:bookmarkStart w:id="1492" w:name="bookmark1511"/>
      <w:r>
        <w:rPr>
          <w:color w:val="000000"/>
          <w:spacing w:val="0"/>
          <w:w w:val="100"/>
          <w:position w:val="0"/>
          <w:lang w:val="en-US" w:eastAsia="en-US" w:bidi="en-US"/>
        </w:rPr>
        <w:t>u</w:t>
      </w:r>
      <w:bookmarkEnd w:id="1492"/>
      <w:r>
        <w:rPr>
          <w:color w:val="000000"/>
          <w:spacing w:val="0"/>
          <w:w w:val="100"/>
          <w:position w:val="0"/>
          <w:lang w:val="en-US" w:eastAsia="en-US" w:bidi="en-US"/>
        </w:rPr>
        <w:t xml:space="preserve"> can </w:t>
      </w:r>
      <w:bookmarkStart w:id="1493" w:name="bookmark1512"/>
      <w:r>
        <w:rPr>
          <w:color w:val="000000"/>
          <w:spacing w:val="0"/>
          <w:w w:val="100"/>
          <w:position w:val="0"/>
          <w:lang w:val="en-US" w:eastAsia="en-US" w:bidi="en-US"/>
        </w:rPr>
        <w:t>e</w:t>
      </w:r>
      <w:bookmarkEnd w:id="1493"/>
      <w:r>
        <w:rPr>
          <w:color w:val="000000"/>
          <w:spacing w:val="0"/>
          <w:w w:val="100"/>
          <w:position w:val="0"/>
          <w:lang w:val="en-US" w:eastAsia="en-US" w:bidi="en-US"/>
        </w:rPr>
        <w:t>ncrypt S</w:t>
      </w:r>
      <w:bookmarkStart w:id="1494" w:name="bookmark1513"/>
      <w:r>
        <w:rPr>
          <w:color w:val="000000"/>
          <w:spacing w:val="0"/>
          <w:w w:val="100"/>
          <w:position w:val="0"/>
          <w:lang w:val="en-US" w:eastAsia="en-US" w:bidi="en-US"/>
        </w:rPr>
        <w:t>K</w:t>
      </w:r>
      <w:bookmarkEnd w:id="1494"/>
      <w:r>
        <w:rPr>
          <w:color w:val="000000"/>
          <w:spacing w:val="0"/>
          <w:w w:val="100"/>
          <w:position w:val="0"/>
          <w:lang w:val="en-US" w:eastAsia="en-US" w:bidi="en-US"/>
        </w:rPr>
        <w:t xml:space="preserve">ILL programs and data files. These can subsequently be reloaded using the </w:t>
      </w:r>
      <w:r>
        <w:rPr>
          <w:rStyle w:val="219"/>
          <w:b w:val="0"/>
          <w:bCs w:val="0"/>
        </w:rPr>
        <w:t>load</w:t>
      </w:r>
      <w:r>
        <w:rPr>
          <w:rStyle w:val="217"/>
          <w:b/>
          <w:bCs/>
        </w:rPr>
        <w:t xml:space="preserve">, </w:t>
      </w:r>
      <w:r>
        <w:rPr>
          <w:rStyle w:val="219"/>
          <w:b w:val="0"/>
          <w:bCs w:val="0"/>
        </w:rPr>
        <w:t>loadi</w:t>
      </w:r>
      <w:r>
        <w:rPr>
          <w:rStyle w:val="217"/>
          <w:b/>
          <w:bCs/>
        </w:rPr>
        <w:t>,</w:t>
      </w:r>
      <w:r>
        <w:rPr>
          <w:color w:val="000000"/>
          <w:spacing w:val="0"/>
          <w:w w:val="100"/>
          <w:position w:val="0"/>
          <w:lang w:val="en-US" w:eastAsia="en-US" w:bidi="en-US"/>
        </w:rPr>
        <w:t xml:space="preserve"> or </w:t>
      </w:r>
      <w:r>
        <w:rPr>
          <w:rStyle w:val="219"/>
          <w:b w:val="0"/>
          <w:bCs w:val="0"/>
        </w:rPr>
        <w:t>include</w:t>
      </w:r>
      <w:r>
        <w:rPr>
          <w:rStyle w:val="220"/>
          <w:b w:val="0"/>
          <w:bCs w:val="0"/>
        </w:rPr>
        <w:t xml:space="preserve"> </w:t>
      </w:r>
      <w:r>
        <w:rPr>
          <w:color w:val="000000"/>
          <w:spacing w:val="0"/>
          <w:w w:val="100"/>
          <w:position w:val="0"/>
          <w:lang w:val="en-US" w:eastAsia="en-US" w:bidi="en-US"/>
        </w:rPr>
        <w:t xml:space="preserve">functions. </w:t>
      </w:r>
      <w:r>
        <w:rPr>
          <w:rStyle w:val="219"/>
          <w:b w:val="0"/>
          <w:bCs w:val="0"/>
        </w:rPr>
        <w:t>encrypt</w:t>
      </w:r>
      <w:r>
        <w:rPr>
          <w:rStyle w:val="220"/>
          <w:b w:val="0"/>
          <w:bCs w:val="0"/>
        </w:rPr>
        <w:t xml:space="preserve"> </w:t>
      </w:r>
      <w:r>
        <w:rPr>
          <w:color w:val="000000"/>
          <w:spacing w:val="0"/>
          <w:w w:val="100"/>
          <w:position w:val="0"/>
          <w:lang w:val="en-US" w:eastAsia="en-US" w:bidi="en-US"/>
        </w:rPr>
        <w:t>encrypts a file and places the output into another file. If a password is supplied, the same password must be given to the command used to reload the encrypted file.</w:t>
      </w:r>
    </w:p>
    <w:p>
      <w:pPr>
        <w:pStyle w:val="27"/>
        <w:widowControl w:val="0"/>
        <w:shd w:val="clear" w:color="auto" w:fill="auto"/>
        <w:spacing w:before="0" w:after="152" w:line="190" w:lineRule="exact"/>
        <w:ind w:left="0" w:right="0" w:firstLine="0"/>
        <w:jc w:val="left"/>
      </w:pPr>
      <w:r>
        <w:rPr>
          <w:color w:val="000000"/>
          <w:spacing w:val="0"/>
          <w:w w:val="100"/>
          <w:position w:val="0"/>
          <w:lang w:val="en-US" w:eastAsia="en-US" w:bidi="en-US"/>
        </w:rPr>
        <w:t>encrypt( "triadb.il" "triadb_enc.il" "option") =&gt; t</w:t>
      </w:r>
    </w:p>
    <w:p>
      <w:pPr>
        <w:pStyle w:val="26"/>
        <w:widowControl w:val="0"/>
        <w:shd w:val="clear" w:color="auto" w:fill="auto"/>
        <w:spacing w:before="0" w:after="527"/>
        <w:ind w:left="0" w:right="0" w:firstLine="0"/>
        <w:jc w:val="both"/>
      </w:pPr>
      <w:r>
        <w:rPr>
          <w:color w:val="000000"/>
          <w:spacing w:val="0"/>
          <w:w w:val="100"/>
          <w:position w:val="0"/>
          <w:lang w:val="en-US" w:eastAsia="en-US" w:bidi="en-US"/>
        </w:rPr>
        <w:t xml:space="preserve">Encrypts the </w:t>
      </w:r>
      <w:r>
        <w:rPr>
          <w:rStyle w:val="219"/>
          <w:b w:val="0"/>
          <w:bCs w:val="0"/>
        </w:rPr>
        <w:t>triadb.il</w:t>
      </w:r>
      <w:r>
        <w:rPr>
          <w:rStyle w:val="220"/>
          <w:b w:val="0"/>
          <w:bCs w:val="0"/>
        </w:rPr>
        <w:t xml:space="preserve"> </w:t>
      </w:r>
      <w:r>
        <w:rPr>
          <w:color w:val="000000"/>
          <w:spacing w:val="0"/>
          <w:w w:val="100"/>
          <w:position w:val="0"/>
          <w:lang w:val="en-US" w:eastAsia="en-US" w:bidi="en-US"/>
        </w:rPr>
        <w:t xml:space="preserve">file into the </w:t>
      </w:r>
      <w:r>
        <w:rPr>
          <w:rStyle w:val="219"/>
          <w:b w:val="0"/>
          <w:bCs w:val="0"/>
        </w:rPr>
        <w:t>triadb_enc.il</w:t>
      </w:r>
      <w:r>
        <w:rPr>
          <w:rStyle w:val="220"/>
          <w:b w:val="0"/>
          <w:bCs w:val="0"/>
        </w:rPr>
        <w:t xml:space="preserve"> </w:t>
      </w:r>
      <w:r>
        <w:rPr>
          <w:color w:val="000000"/>
          <w:spacing w:val="0"/>
          <w:w w:val="100"/>
          <w:position w:val="0"/>
          <w:lang w:val="en-US" w:eastAsia="en-US" w:bidi="en-US"/>
        </w:rPr>
        <w:t xml:space="preserve">file with </w:t>
      </w:r>
      <w:r>
        <w:rPr>
          <w:rStyle w:val="219"/>
          <w:b w:val="0"/>
          <w:bCs w:val="0"/>
        </w:rPr>
        <w:t>option</w:t>
      </w:r>
      <w:r>
        <w:rPr>
          <w:rStyle w:val="220"/>
          <w:b w:val="0"/>
          <w:bCs w:val="0"/>
        </w:rPr>
        <w:t xml:space="preserve"> </w:t>
      </w:r>
      <w:r>
        <w:rPr>
          <w:color w:val="000000"/>
          <w:spacing w:val="0"/>
          <w:w w:val="100"/>
          <w:position w:val="0"/>
          <w:lang w:val="en-US" w:eastAsia="en-US" w:bidi="en-US"/>
        </w:rPr>
        <w:t xml:space="preserve">as the password. Returns </w:t>
      </w:r>
      <w:r>
        <w:rPr>
          <w:rStyle w:val="219"/>
          <w:b w:val="0"/>
          <w:bCs w:val="0"/>
        </w:rPr>
        <w:t xml:space="preserve">t </w:t>
      </w:r>
      <w:r>
        <w:rPr>
          <w:color w:val="000000"/>
          <w:spacing w:val="0"/>
          <w:w w:val="100"/>
          <w:position w:val="0"/>
          <w:lang w:val="en-US" w:eastAsia="en-US" w:bidi="en-US"/>
        </w:rPr>
        <w:t>if successful.</w:t>
      </w:r>
    </w:p>
    <w:p>
      <w:pPr>
        <w:pStyle w:val="25"/>
        <w:keepNext/>
        <w:keepLines/>
        <w:widowControl w:val="0"/>
        <w:shd w:val="clear" w:color="auto" w:fill="auto"/>
        <w:spacing w:before="0" w:after="148" w:line="220" w:lineRule="exact"/>
        <w:ind w:left="0" w:right="0" w:firstLine="0"/>
        <w:jc w:val="left"/>
      </w:pPr>
      <w:bookmarkStart w:id="1495" w:name="bookmark1514"/>
      <w:bookmarkStart w:id="1496" w:name="bookmark1515"/>
      <w:r>
        <w:rPr>
          <w:color w:val="000000"/>
          <w:spacing w:val="0"/>
          <w:w w:val="100"/>
          <w:position w:val="0"/>
          <w:lang w:val="en-US" w:eastAsia="en-US" w:bidi="en-US"/>
        </w:rPr>
        <w:t>Reducing the Size of a File (compress)</w:t>
      </w:r>
      <w:bookmarkEnd w:id="1495"/>
      <w:bookmarkEnd w:id="1496"/>
    </w:p>
    <w:p>
      <w:pPr>
        <w:pStyle w:val="26"/>
        <w:widowControl w:val="0"/>
        <w:shd w:val="clear" w:color="auto" w:fill="auto"/>
        <w:spacing w:before="0" w:after="225" w:line="283" w:lineRule="exact"/>
        <w:ind w:left="0" w:right="0" w:firstLine="0"/>
        <w:jc w:val="both"/>
      </w:pPr>
      <w:r>
        <w:rPr>
          <w:color w:val="000000"/>
          <w:spacing w:val="0"/>
          <w:w w:val="100"/>
          <w:position w:val="0"/>
          <w:lang w:val="en-US" w:eastAsia="en-US" w:bidi="en-US"/>
        </w:rPr>
        <w:t xml:space="preserve">You can compress SKILL files to remove unnecessary blank spaces and comments from the file. </w:t>
      </w:r>
      <w:r>
        <w:rPr>
          <w:rStyle w:val="219"/>
          <w:b w:val="0"/>
          <w:bCs w:val="0"/>
        </w:rPr>
        <w:t>compress</w:t>
      </w:r>
      <w:r>
        <w:rPr>
          <w:rStyle w:val="220"/>
          <w:b w:val="0"/>
          <w:bCs w:val="0"/>
        </w:rPr>
        <w:t xml:space="preserve"> </w:t>
      </w:r>
      <w:r>
        <w:rPr>
          <w:color w:val="000000"/>
          <w:spacing w:val="0"/>
          <w:w w:val="100"/>
          <w:position w:val="0"/>
          <w:lang w:val="en-US" w:eastAsia="en-US" w:bidi="en-US"/>
        </w:rPr>
        <w:t>reduces the size of a source file and places the output into a destination file.</w:t>
      </w:r>
    </w:p>
    <w:p>
      <w:pPr>
        <w:pStyle w:val="26"/>
        <w:widowControl w:val="0"/>
        <w:shd w:val="clear" w:color="auto" w:fill="auto"/>
        <w:spacing w:before="0" w:after="0" w:line="302" w:lineRule="exact"/>
        <w:ind w:left="0" w:right="0" w:firstLine="0"/>
        <w:jc w:val="both"/>
      </w:pPr>
      <w:r>
        <w:rPr>
          <w:color w:val="000000"/>
          <w:spacing w:val="0"/>
          <w:w w:val="100"/>
          <w:position w:val="0"/>
          <w:lang w:val="en-US" w:eastAsia="en-US" w:bidi="en-US"/>
        </w:rPr>
        <w:t>Compression renders the data less readable because indentation and comments are lost. It is not the same as encrypting the file because the representation of destination file is still in ASCII format.</w:t>
      </w:r>
    </w:p>
    <w:p>
      <w:pPr>
        <w:pStyle w:val="27"/>
        <w:widowControl w:val="0"/>
        <w:shd w:val="clear" w:color="auto" w:fill="auto"/>
        <w:spacing w:before="0" w:after="0" w:line="302" w:lineRule="exact"/>
        <w:ind w:left="0" w:right="0" w:firstLine="0"/>
        <w:jc w:val="left"/>
      </w:pPr>
      <w:r>
        <w:rPr>
          <w:color w:val="000000"/>
          <w:spacing w:val="0"/>
          <w:w w:val="100"/>
          <w:position w:val="0"/>
          <w:lang w:val="en-US" w:eastAsia="en-US" w:bidi="en-US"/>
        </w:rPr>
        <w:t>compress( "triad.il" "triad_cmp.il") =&gt; t</w:t>
      </w:r>
      <w:r>
        <w:br w:type="page"/>
      </w:r>
    </w:p>
    <w:p>
      <w:pPr>
        <w:pStyle w:val="21"/>
        <w:keepNext/>
        <w:keepLines/>
        <w:widowControl w:val="0"/>
        <w:shd w:val="clear" w:color="auto" w:fill="auto"/>
        <w:spacing w:before="0" w:after="238" w:line="360" w:lineRule="exact"/>
        <w:ind w:left="0" w:right="0" w:firstLine="0"/>
        <w:jc w:val="left"/>
      </w:pPr>
      <w:bookmarkStart w:id="1497" w:name="bookmark1516"/>
      <w:bookmarkStart w:id="1498" w:name="bookmark1517"/>
      <w:bookmarkStart w:id="1499" w:name="bookmark1518"/>
      <w:bookmarkStart w:id="1500" w:name="bookmark1519"/>
      <w:r>
        <w:rPr>
          <w:color w:val="000000"/>
          <w:spacing w:val="0"/>
          <w:w w:val="100"/>
          <w:position w:val="0"/>
          <w:lang w:val="en-US" w:eastAsia="en-US" w:bidi="en-US"/>
        </w:rPr>
        <w:t>Protecting Functions and Variables</w:t>
      </w:r>
      <w:bookmarkEnd w:id="1497"/>
      <w:bookmarkEnd w:id="1498"/>
      <w:bookmarkEnd w:id="1499"/>
      <w:bookmarkEnd w:id="1500"/>
    </w:p>
    <w:p>
      <w:pPr>
        <w:pStyle w:val="26"/>
        <w:widowControl w:val="0"/>
        <w:shd w:val="clear" w:color="auto" w:fill="auto"/>
        <w:spacing w:before="0" w:after="180"/>
        <w:ind w:left="0" w:right="0" w:firstLine="0"/>
        <w:jc w:val="left"/>
      </w:pPr>
      <w:bookmarkStart w:id="1501" w:name="bookmark1520"/>
      <w:r>
        <w:rPr>
          <w:color w:val="000000"/>
          <w:spacing w:val="0"/>
          <w:w w:val="100"/>
          <w:position w:val="0"/>
          <w:lang w:val="en-US" w:eastAsia="en-US" w:bidi="en-US"/>
        </w:rPr>
        <w:t>The following functions get and set the write-protect status bit on functions and variables. These functions can be used to secure the definitions of functions and the contents of variables when delivering products.</w:t>
      </w:r>
      <w:bookmarkEnd w:id="1501"/>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easy way to write protect functions is to use the status flag </w:t>
      </w:r>
      <w:r>
        <w:rPr>
          <w:rStyle w:val="219"/>
          <w:b w:val="0"/>
          <w:bCs w:val="0"/>
        </w:rPr>
        <w:t>writeProtect</w:t>
      </w:r>
      <w:r>
        <w:rPr>
          <w:rStyle w:val="217"/>
          <w:b/>
          <w:bCs/>
        </w:rPr>
        <w:t>.</w:t>
      </w:r>
      <w:r>
        <w:rPr>
          <w:color w:val="000000"/>
          <w:spacing w:val="0"/>
          <w:w w:val="100"/>
          <w:position w:val="0"/>
          <w:lang w:val="en-US" w:eastAsia="en-US" w:bidi="en-US"/>
        </w:rPr>
        <w:t xml:space="preserve"> Once turned on, all subsequent function definitions will be protected.</w:t>
      </w:r>
    </w:p>
    <w:p>
      <w:pPr>
        <w:pStyle w:val="22"/>
        <w:keepNext/>
        <w:keepLines/>
        <w:widowControl w:val="0"/>
        <w:shd w:val="clear" w:color="auto" w:fill="auto"/>
        <w:spacing w:before="0" w:after="254" w:line="280" w:lineRule="exact"/>
        <w:ind w:left="0" w:right="0" w:firstLine="0"/>
        <w:jc w:val="left"/>
      </w:pPr>
      <w:bookmarkStart w:id="1502" w:name="bookmark1521"/>
      <w:bookmarkStart w:id="1503" w:name="bookmark1522"/>
      <w:r>
        <w:rPr>
          <w:color w:val="000000"/>
          <w:spacing w:val="0"/>
          <w:w w:val="100"/>
          <w:position w:val="0"/>
          <w:lang w:val="en-US" w:eastAsia="en-US" w:bidi="en-US"/>
        </w:rPr>
        <w:t>Explicitly Protecting Functions</w:t>
      </w:r>
      <w:bookmarkEnd w:id="1502"/>
      <w:bookmarkEnd w:id="1503"/>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Protecting functions on a per-function basis is an alternative to </w:t>
      </w:r>
      <w:r>
        <w:rPr>
          <w:rStyle w:val="219"/>
          <w:b w:val="0"/>
          <w:bCs w:val="0"/>
        </w:rPr>
        <w:t>sstatus</w:t>
      </w:r>
      <w:r>
        <w:rPr>
          <w:rStyle w:val="220"/>
          <w:b w:val="0"/>
          <w:bCs w:val="0"/>
        </w:rPr>
        <w:t xml:space="preserve"> </w:t>
      </w:r>
      <w:r>
        <w:rPr>
          <w:color w:val="000000"/>
          <w:spacing w:val="0"/>
          <w:w w:val="100"/>
          <w:position w:val="0"/>
          <w:lang w:val="en-US" w:eastAsia="en-US" w:bidi="en-US"/>
        </w:rPr>
        <w:t>which protects functions on a per-context basis.</w:t>
      </w:r>
    </w:p>
    <w:p>
      <w:pPr>
        <w:pStyle w:val="25"/>
        <w:keepNext/>
        <w:keepLines/>
        <w:widowControl w:val="0"/>
        <w:shd w:val="clear" w:color="auto" w:fill="auto"/>
        <w:spacing w:before="0" w:after="305" w:line="220" w:lineRule="exact"/>
        <w:ind w:left="0" w:right="0" w:firstLine="0"/>
        <w:jc w:val="left"/>
      </w:pPr>
      <w:bookmarkStart w:id="1504" w:name="bookmark1523"/>
      <w:bookmarkStart w:id="1505" w:name="bookmark1524"/>
      <w:r>
        <w:rPr>
          <w:color w:val="000000"/>
          <w:spacing w:val="0"/>
          <w:w w:val="100"/>
          <w:position w:val="0"/>
          <w:lang w:val="en-US" w:eastAsia="en-US" w:bidi="en-US"/>
        </w:rPr>
        <w:t>Setting the Write-Protect Bit on a Function (setFnWriteProtect)</w:t>
      </w:r>
      <w:bookmarkEnd w:id="1504"/>
      <w:bookmarkEnd w:id="1505"/>
    </w:p>
    <w:p>
      <w:pPr>
        <w:pStyle w:val="26"/>
        <w:widowControl w:val="0"/>
        <w:shd w:val="clear" w:color="auto" w:fill="auto"/>
        <w:spacing w:before="0" w:after="131" w:line="230" w:lineRule="exact"/>
        <w:ind w:left="0" w:right="0" w:firstLine="0"/>
        <w:jc w:val="left"/>
      </w:pPr>
      <w:r>
        <w:rPr>
          <w:rStyle w:val="219"/>
          <w:b w:val="0"/>
          <w:bCs w:val="0"/>
        </w:rPr>
        <w:t>setFnWriteProtect</w:t>
      </w:r>
      <w:r>
        <w:rPr>
          <w:rStyle w:val="220"/>
          <w:b w:val="0"/>
          <w:bCs w:val="0"/>
        </w:rPr>
        <w:t xml:space="preserve"> </w:t>
      </w:r>
      <w:r>
        <w:rPr>
          <w:color w:val="000000"/>
          <w:spacing w:val="0"/>
          <w:w w:val="100"/>
          <w:position w:val="0"/>
          <w:lang w:val="en-US" w:eastAsia="en-US" w:bidi="en-US"/>
        </w:rPr>
        <w:t>sets the write-protect bit on a function.</w:t>
      </w:r>
    </w:p>
    <w:p>
      <w:pPr>
        <w:pStyle w:val="26"/>
        <w:widowControl w:val="0"/>
        <w:numPr>
          <w:ilvl w:val="0"/>
          <w:numId w:val="17"/>
        </w:numPr>
        <w:shd w:val="clear" w:color="auto" w:fill="auto"/>
        <w:tabs>
          <w:tab w:val="left" w:pos="494"/>
        </w:tabs>
        <w:spacing w:before="0" w:after="86" w:line="220" w:lineRule="exact"/>
        <w:ind w:left="0" w:right="0" w:firstLine="0"/>
        <w:jc w:val="both"/>
      </w:pPr>
      <w:r>
        <w:rPr>
          <w:color w:val="000000"/>
          <w:spacing w:val="0"/>
          <w:w w:val="100"/>
          <w:position w:val="0"/>
          <w:lang w:val="en-US" w:eastAsia="en-US" w:bidi="en-US"/>
        </w:rPr>
        <w:t>If the function has a function value, it can no longer be changed.</w:t>
      </w:r>
    </w:p>
    <w:p>
      <w:pPr>
        <w:pStyle w:val="26"/>
        <w:widowControl w:val="0"/>
        <w:numPr>
          <w:ilvl w:val="0"/>
          <w:numId w:val="17"/>
        </w:numPr>
        <w:shd w:val="clear" w:color="auto" w:fill="auto"/>
        <w:tabs>
          <w:tab w:val="left" w:pos="494"/>
        </w:tabs>
        <w:spacing w:before="0" w:after="227"/>
        <w:ind w:left="520" w:right="0" w:hanging="520"/>
        <w:jc w:val="left"/>
      </w:pPr>
      <w:r>
        <w:rPr>
          <w:color w:val="000000"/>
          <w:spacing w:val="0"/>
          <w:w w:val="100"/>
          <w:position w:val="0"/>
          <w:lang w:val="en-US" w:eastAsia="en-US" w:bidi="en-US"/>
        </w:rPr>
        <w:t>If the function does not have a function value but does have an autoload property, the autoload is still allowed. This is treated as a special case so that all the desired functions can be write-protected first and autoloaded as needed.</w:t>
      </w:r>
    </w:p>
    <w:p>
      <w:pPr>
        <w:pStyle w:val="26"/>
        <w:widowControl w:val="0"/>
        <w:shd w:val="clear" w:color="auto" w:fill="auto"/>
        <w:spacing w:before="0" w:after="105" w:line="220" w:lineRule="exact"/>
        <w:ind w:left="0" w:right="0" w:firstLine="0"/>
        <w:jc w:val="both"/>
      </w:pPr>
      <w:r>
        <w:rPr>
          <w:color w:val="000000"/>
          <w:spacing w:val="0"/>
          <w:w w:val="100"/>
          <w:position w:val="0"/>
          <w:lang w:val="en-US" w:eastAsia="en-US" w:bidi="en-US"/>
        </w:rPr>
        <w:t>This example defines a function and sets its write protection so it cannot be redefined.</w:t>
      </w:r>
    </w:p>
    <w:p>
      <w:pPr>
        <w:pStyle w:val="27"/>
        <w:framePr w:w="3158" w:h="1049" w:hSpace="5" w:wrap="notBeside" w:vAnchor="text" w:hAnchor="margin" w:x="23" w:y="453"/>
        <w:widowControl w:val="0"/>
        <w:shd w:val="clear" w:color="auto" w:fill="auto"/>
        <w:spacing w:before="0" w:after="0" w:line="190" w:lineRule="exact"/>
        <w:ind w:left="760" w:right="0" w:hanging="760"/>
        <w:jc w:val="left"/>
      </w:pPr>
      <w:r>
        <w:rPr>
          <w:rStyle w:val="91"/>
        </w:rPr>
        <w:t>procedure( test() println(</w:t>
      </w:r>
    </w:p>
    <w:p>
      <w:pPr>
        <w:pStyle w:val="27"/>
        <w:framePr w:w="3158" w:h="1049" w:hSpace="5" w:wrap="notBeside" w:vAnchor="text" w:hAnchor="margin" w:x="23" w:y="453"/>
        <w:widowControl w:val="0"/>
        <w:shd w:val="clear" w:color="auto" w:fill="auto"/>
        <w:spacing w:before="0" w:after="69" w:line="202" w:lineRule="exact"/>
        <w:ind w:left="760" w:right="0" w:hanging="760"/>
        <w:jc w:val="left"/>
      </w:pPr>
      <w:r>
        <w:rPr>
          <w:rStyle w:val="91"/>
        </w:rPr>
        <w:t>*Error* def: function name redefined - test</w:t>
      </w:r>
    </w:p>
    <w:p>
      <w:pPr>
        <w:pStyle w:val="27"/>
        <w:framePr w:w="3158" w:h="1049" w:hSpace="5" w:wrap="notBeside" w:vAnchor="text" w:hAnchor="margin" w:x="23" w:y="453"/>
        <w:widowControl w:val="0"/>
        <w:shd w:val="clear" w:color="auto" w:fill="auto"/>
        <w:spacing w:before="0" w:after="0" w:line="190" w:lineRule="exact"/>
        <w:ind w:left="760" w:right="0" w:hanging="760"/>
        <w:jc w:val="left"/>
      </w:pPr>
      <w:r>
        <w:rPr>
          <w:rStyle w:val="91"/>
        </w:rPr>
        <w:t>setFnWriteProtect( 'plus )</w:t>
      </w:r>
    </w:p>
    <w:p>
      <w:pPr>
        <w:pStyle w:val="27"/>
        <w:widowControl w:val="0"/>
        <w:shd w:val="clear" w:color="auto" w:fill="auto"/>
        <w:spacing w:before="0" w:after="0" w:line="202"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28" o:spid="_x0000_s1321" type="#_x0000_t202" style="position:absolute;left:0;margin-left:160.2pt;margin-top:19.55pt;height:55.3pt;width:172.8pt;mso-position-horizontal-relative:margin;mso-wrap-distance-bottom:0pt;mso-wrap-distance-top:0pt;rotation:0f;z-index:-251532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210" w:line="302" w:lineRule="exact"/>
                    <w:ind w:left="0" w:right="200" w:firstLine="0"/>
                  </w:pPr>
                  <w:r>
                    <w:rPr>
                      <w:rStyle w:val="91"/>
                    </w:rPr>
                    <w:t>"Redefine function test" )) already in use and cannot be</w:t>
                  </w:r>
                </w:p>
                <w:p>
                  <w:pPr>
                    <w:pStyle w:val="27"/>
                    <w:widowControl w:val="0"/>
                    <w:shd w:val="clear" w:color="auto" w:fill="auto"/>
                    <w:spacing w:before="0" w:after="0" w:line="190" w:lineRule="exact"/>
                    <w:ind w:left="0" w:right="0" w:firstLine="0"/>
                    <w:jc w:val="left"/>
                  </w:pPr>
                  <w:r>
                    <w:rPr>
                      <w:rStyle w:val="91"/>
                    </w:rPr>
                    <w:t>=&gt; nil</w:t>
                  </w:r>
                </w:p>
              </w:txbxContent>
            </v:textbox>
            <w10:wrap type="topAndBottom"/>
          </v:shape>
        </w:pict>
      </w:r>
      <w:r>
        <w:rPr>
          <w:color w:val="000000"/>
          <w:spacing w:val="0"/>
          <w:w w:val="100"/>
          <w:position w:val="0"/>
          <w:lang w:val="en-US" w:eastAsia="en-US" w:bidi="en-US"/>
        </w:rPr>
        <w:t xml:space="preserve">procedure( test() println( "Called function </w:t>
      </w:r>
      <w:r>
        <w:rPr>
          <w:rStyle w:val="214"/>
        </w:rPr>
        <w:t xml:space="preserve">test")) </w:t>
      </w:r>
      <w:r>
        <w:rPr>
          <w:color w:val="000000"/>
          <w:spacing w:val="0"/>
          <w:w w:val="100"/>
          <w:position w:val="0"/>
          <w:lang w:val="en-US" w:eastAsia="en-US" w:bidi="en-US"/>
        </w:rPr>
        <w:t>setFnWriteProtect( 'test ) =&gt; t</w:t>
      </w:r>
    </w:p>
    <w:p>
      <w:pPr>
        <w:pStyle w:val="26"/>
        <w:widowControl w:val="0"/>
        <w:shd w:val="clear" w:color="auto" w:fill="auto"/>
        <w:spacing w:before="0" w:after="491" w:line="230" w:lineRule="exact"/>
        <w:ind w:left="0" w:right="0" w:firstLine="0"/>
        <w:jc w:val="both"/>
      </w:pPr>
      <w:r>
        <w:rPr>
          <w:color w:val="000000"/>
          <w:spacing w:val="0"/>
          <w:w w:val="100"/>
          <w:position w:val="0"/>
          <w:lang w:val="en-US" w:eastAsia="en-US" w:bidi="en-US"/>
        </w:rPr>
        <w:t xml:space="preserve">Returns </w:t>
      </w:r>
      <w:r>
        <w:rPr>
          <w:rStyle w:val="219"/>
          <w:b w:val="0"/>
          <w:bCs w:val="0"/>
        </w:rPr>
        <w:t>nil</w:t>
      </w:r>
      <w:r>
        <w:rPr>
          <w:rStyle w:val="220"/>
          <w:b w:val="0"/>
          <w:bCs w:val="0"/>
        </w:rPr>
        <w:t xml:space="preserve"> </w:t>
      </w:r>
      <w:r>
        <w:rPr>
          <w:color w:val="000000"/>
          <w:spacing w:val="0"/>
          <w:w w:val="100"/>
          <w:position w:val="0"/>
          <w:lang w:val="en-US" w:eastAsia="en-US" w:bidi="en-US"/>
        </w:rPr>
        <w:t xml:space="preserve">because the </w:t>
      </w:r>
      <w:r>
        <w:rPr>
          <w:rStyle w:val="219"/>
          <w:b w:val="0"/>
          <w:bCs w:val="0"/>
        </w:rPr>
        <w:t>plus</w:t>
      </w:r>
      <w:r>
        <w:rPr>
          <w:rStyle w:val="220"/>
          <w:b w:val="0"/>
          <w:bCs w:val="0"/>
        </w:rPr>
        <w:t xml:space="preserve"> </w:t>
      </w:r>
      <w:r>
        <w:rPr>
          <w:color w:val="000000"/>
          <w:spacing w:val="0"/>
          <w:w w:val="100"/>
          <w:position w:val="0"/>
          <w:lang w:val="en-US" w:eastAsia="en-US" w:bidi="en-US"/>
        </w:rPr>
        <w:t>function is already write protected.</w:t>
      </w:r>
    </w:p>
    <w:p>
      <w:pPr>
        <w:pStyle w:val="25"/>
        <w:keepNext/>
        <w:keepLines/>
        <w:widowControl w:val="0"/>
        <w:shd w:val="clear" w:color="auto" w:fill="auto"/>
        <w:spacing w:before="0" w:after="206" w:line="220" w:lineRule="exact"/>
        <w:ind w:left="0" w:right="0" w:firstLine="0"/>
        <w:jc w:val="both"/>
      </w:pPr>
      <w:bookmarkStart w:id="1506" w:name="bookmark1525"/>
      <w:bookmarkStart w:id="1507" w:name="bookmark1526"/>
      <w:r>
        <w:rPr>
          <w:color w:val="000000"/>
          <w:spacing w:val="0"/>
          <w:w w:val="100"/>
          <w:position w:val="0"/>
          <w:lang w:val="en-US" w:eastAsia="en-US" w:bidi="en-US"/>
        </w:rPr>
        <w:t>Finding the Value of a Function’s Write-Protect Bit (getFnWriteProtect)</w:t>
      </w:r>
      <w:bookmarkEnd w:id="1506"/>
      <w:bookmarkEnd w:id="1507"/>
    </w:p>
    <w:p>
      <w:pPr>
        <w:pStyle w:val="26"/>
        <w:widowControl w:val="0"/>
        <w:shd w:val="clear" w:color="auto" w:fill="auto"/>
        <w:spacing w:before="0" w:after="131"/>
        <w:ind w:left="0" w:right="0" w:firstLine="0"/>
        <w:jc w:val="both"/>
      </w:pPr>
      <w:r>
        <w:rPr>
          <w:rStyle w:val="219"/>
          <w:b w:val="0"/>
          <w:bCs w:val="0"/>
        </w:rPr>
        <w:t>getFnWriteProtect</w:t>
      </w:r>
      <w:r>
        <w:rPr>
          <w:rStyle w:val="220"/>
          <w:b w:val="0"/>
          <w:bCs w:val="0"/>
        </w:rPr>
        <w:t xml:space="preserve"> </w:t>
      </w:r>
      <w:r>
        <w:rPr>
          <w:color w:val="000000"/>
          <w:spacing w:val="0"/>
          <w:w w:val="100"/>
          <w:position w:val="0"/>
          <w:lang w:val="en-US" w:eastAsia="en-US" w:bidi="en-US"/>
        </w:rPr>
        <w:t xml:space="preserve">returns the value of the write-protect bit on a function. The value is </w:t>
      </w:r>
      <w:r>
        <w:rPr>
          <w:rStyle w:val="219"/>
          <w:b w:val="0"/>
          <w:bCs w:val="0"/>
        </w:rPr>
        <w:t>t</w:t>
      </w:r>
      <w:r>
        <w:rPr>
          <w:rStyle w:val="220"/>
          <w:b w:val="0"/>
          <w:bCs w:val="0"/>
        </w:rPr>
        <w:t xml:space="preserve"> </w:t>
      </w:r>
      <w:r>
        <w:rPr>
          <w:color w:val="000000"/>
          <w:spacing w:val="0"/>
          <w:w w:val="100"/>
          <w:position w:val="0"/>
          <w:lang w:val="en-US" w:eastAsia="en-US" w:bidi="en-US"/>
        </w:rPr>
        <w:t xml:space="preserve">if the function is write-protected or </w:t>
      </w:r>
      <w:r>
        <w:rPr>
          <w:rStyle w:val="219"/>
          <w:b w:val="0"/>
          <w:bCs w:val="0"/>
        </w:rPr>
        <w:t>nil</w:t>
      </w:r>
      <w:r>
        <w:rPr>
          <w:rStyle w:val="220"/>
          <w:b w:val="0"/>
          <w:bCs w:val="0"/>
        </w:rPr>
        <w:t xml:space="preserve"> </w:t>
      </w:r>
      <w:r>
        <w:rPr>
          <w:color w:val="000000"/>
          <w:spacing w:val="0"/>
          <w:w w:val="100"/>
          <w:position w:val="0"/>
          <w:lang w:val="en-US" w:eastAsia="en-US" w:bidi="en-US"/>
        </w:rPr>
        <w:t>otherwise.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getFnWriteProtect( 'strlen ) =&gt; t</w:t>
      </w:r>
      <w:r>
        <w:br w:type="page"/>
      </w:r>
    </w:p>
    <w:p>
      <w:pPr>
        <w:pStyle w:val="22"/>
        <w:keepNext/>
        <w:keepLines/>
        <w:widowControl w:val="0"/>
        <w:shd w:val="clear" w:color="auto" w:fill="auto"/>
        <w:spacing w:before="0" w:after="546" w:line="280" w:lineRule="exact"/>
        <w:ind w:left="500" w:right="0" w:hanging="500"/>
      </w:pPr>
      <w:bookmarkStart w:id="1508" w:name="bookmark1527"/>
      <w:bookmarkStart w:id="1509" w:name="bookmark1528"/>
      <w:r>
        <w:rPr>
          <w:color w:val="000000"/>
          <w:spacing w:val="0"/>
          <w:w w:val="100"/>
          <w:position w:val="0"/>
          <w:lang w:val="en-US" w:eastAsia="en-US" w:bidi="en-US"/>
        </w:rPr>
        <w:t>Protecting Variables</w:t>
      </w:r>
      <w:bookmarkEnd w:id="1508"/>
      <w:bookmarkEnd w:id="1509"/>
    </w:p>
    <w:p>
      <w:pPr>
        <w:pStyle w:val="25"/>
        <w:keepNext/>
        <w:keepLines/>
        <w:widowControl w:val="0"/>
        <w:shd w:val="clear" w:color="auto" w:fill="auto"/>
        <w:spacing w:before="0" w:after="146" w:line="220" w:lineRule="exact"/>
        <w:ind w:left="500" w:right="0" w:hanging="500"/>
        <w:jc w:val="both"/>
      </w:pPr>
      <w:bookmarkStart w:id="1510" w:name="bookmark1529"/>
      <w:bookmarkStart w:id="1511" w:name="bookmark1530"/>
      <w:r>
        <w:rPr>
          <w:color w:val="000000"/>
          <w:spacing w:val="0"/>
          <w:w w:val="100"/>
          <w:position w:val="0"/>
          <w:lang w:val="en-US" w:eastAsia="en-US" w:bidi="en-US"/>
        </w:rPr>
        <w:t>Setting the Write-Protect Bit on a Variable (setVarWriteProtect)</w:t>
      </w:r>
      <w:bookmarkEnd w:id="1510"/>
      <w:bookmarkEnd w:id="1511"/>
    </w:p>
    <w:p>
      <w:pPr>
        <w:pStyle w:val="26"/>
        <w:widowControl w:val="0"/>
        <w:shd w:val="clear" w:color="auto" w:fill="auto"/>
        <w:spacing w:before="0" w:after="167"/>
        <w:ind w:left="0" w:right="0" w:firstLine="0"/>
        <w:jc w:val="left"/>
      </w:pPr>
      <w:r>
        <w:rPr>
          <w:rStyle w:val="217"/>
          <w:b/>
          <w:bCs/>
        </w:rPr>
        <w:t>setVarWriteProtect</w:t>
      </w:r>
      <w:r>
        <w:rPr>
          <w:color w:val="000000"/>
          <w:spacing w:val="0"/>
          <w:w w:val="100"/>
          <w:position w:val="0"/>
          <w:lang w:val="en-US" w:eastAsia="en-US" w:bidi="en-US"/>
        </w:rPr>
        <w:t xml:space="preserve"> sets the write-protect on a variable. Use this function only when the variable and its contents are to remain constant.</w:t>
      </w:r>
    </w:p>
    <w:p>
      <w:pPr>
        <w:pStyle w:val="26"/>
        <w:widowControl w:val="0"/>
        <w:numPr>
          <w:ilvl w:val="0"/>
          <w:numId w:val="17"/>
        </w:numPr>
        <w:shd w:val="clear" w:color="auto" w:fill="auto"/>
        <w:tabs>
          <w:tab w:val="left" w:pos="494"/>
        </w:tabs>
        <w:spacing w:before="0" w:after="193" w:line="220" w:lineRule="exact"/>
        <w:ind w:left="500" w:right="0" w:hanging="500"/>
        <w:jc w:val="both"/>
      </w:pPr>
      <w:r>
        <w:rPr>
          <w:color w:val="000000"/>
          <w:spacing w:val="0"/>
          <w:w w:val="100"/>
          <w:position w:val="0"/>
          <w:lang w:val="en-US" w:eastAsia="en-US" w:bidi="en-US"/>
        </w:rPr>
        <w:t>If the variable has a value, it can no longer be changed</w:t>
      </w:r>
    </w:p>
    <w:p>
      <w:pPr>
        <w:pStyle w:val="26"/>
        <w:widowControl w:val="0"/>
        <w:numPr>
          <w:ilvl w:val="0"/>
          <w:numId w:val="17"/>
        </w:numPr>
        <w:shd w:val="clear" w:color="auto" w:fill="auto"/>
        <w:tabs>
          <w:tab w:val="left" w:pos="494"/>
        </w:tabs>
        <w:spacing w:before="0" w:after="146" w:line="220" w:lineRule="exact"/>
        <w:ind w:left="500" w:right="0" w:hanging="500"/>
        <w:jc w:val="both"/>
      </w:pPr>
      <w:r>
        <w:rPr>
          <w:color w:val="000000"/>
          <w:spacing w:val="0"/>
          <w:w w:val="100"/>
          <w:position w:val="0"/>
          <w:lang w:val="en-US" w:eastAsia="en-US" w:bidi="en-US"/>
        </w:rPr>
        <w:t>If the variable does not have a value, it cannot be used</w:t>
      </w:r>
    </w:p>
    <w:p>
      <w:pPr>
        <w:pStyle w:val="27"/>
        <w:framePr w:w="3629" w:h="1172" w:hSpace="480" w:wrap="notBeside" w:vAnchor="text" w:hAnchor="margin" w:x="495" w:y="883"/>
        <w:widowControl w:val="0"/>
        <w:shd w:val="clear" w:color="auto" w:fill="auto"/>
        <w:spacing w:before="0" w:after="0" w:line="260" w:lineRule="exact"/>
        <w:ind w:left="0" w:right="0" w:firstLine="0"/>
        <w:jc w:val="left"/>
      </w:pPr>
      <w:r>
        <w:rPr>
          <w:rStyle w:val="91"/>
        </w:rPr>
        <w:t xml:space="preserve">y = </w:t>
      </w:r>
      <w:r>
        <w:rPr>
          <w:rStyle w:val="207"/>
          <w:vertAlign w:val="superscript"/>
        </w:rPr>
        <w:t>5</w:t>
      </w:r>
    </w:p>
    <w:p>
      <w:pPr>
        <w:pStyle w:val="27"/>
        <w:framePr w:w="3629" w:h="1172" w:hSpace="480" w:wrap="notBeside" w:vAnchor="text" w:hAnchor="margin" w:x="495" w:y="883"/>
        <w:widowControl w:val="0"/>
        <w:shd w:val="clear" w:color="auto" w:fill="auto"/>
        <w:spacing w:before="0" w:after="0" w:line="202" w:lineRule="exact"/>
        <w:ind w:left="0" w:right="0" w:firstLine="0"/>
        <w:jc w:val="left"/>
      </w:pPr>
      <w:r>
        <w:rPr>
          <w:rStyle w:val="91"/>
        </w:rPr>
        <w:t>setVarWriteProtect( 'y )=&gt; t setVarWriteProtect( 'y )=&gt; nil</w:t>
      </w:r>
    </w:p>
    <w:p>
      <w:pPr>
        <w:pStyle w:val="27"/>
        <w:framePr w:w="3629" w:h="1172" w:hSpace="480" w:wrap="notBeside" w:vAnchor="text" w:hAnchor="margin" w:x="495" w:y="883"/>
        <w:widowControl w:val="0"/>
        <w:shd w:val="clear" w:color="auto" w:fill="auto"/>
        <w:spacing w:before="0" w:after="0" w:line="260" w:lineRule="exact"/>
        <w:ind w:left="0" w:right="0" w:firstLine="0"/>
        <w:jc w:val="left"/>
      </w:pPr>
      <w:r>
        <w:rPr>
          <w:rStyle w:val="91"/>
        </w:rPr>
        <w:t xml:space="preserve">y = </w:t>
      </w:r>
      <w:r>
        <w:rPr>
          <w:rStyle w:val="207"/>
        </w:rPr>
        <w:t>10</w:t>
      </w:r>
    </w:p>
    <w:p>
      <w:pPr>
        <w:pStyle w:val="27"/>
        <w:framePr w:w="3629" w:h="1172" w:hSpace="480" w:wrap="notBeside" w:vAnchor="text" w:hAnchor="margin" w:x="495" w:y="883"/>
        <w:widowControl w:val="0"/>
        <w:shd w:val="clear" w:color="auto" w:fill="auto"/>
        <w:spacing w:before="0" w:after="0" w:line="190" w:lineRule="exact"/>
        <w:ind w:left="0" w:right="0" w:firstLine="0"/>
        <w:jc w:val="left"/>
      </w:pPr>
      <w:r>
        <w:rPr>
          <w:rStyle w:val="91"/>
        </w:rPr>
        <w:t>*Error* setq: Variable</w:t>
      </w:r>
    </w:p>
    <w:p>
      <w:pPr>
        <w:pStyle w:val="26"/>
        <w:widowControl w:val="0"/>
        <w:shd w:val="clear" w:color="auto" w:fill="auto"/>
        <w:spacing w:before="0" w:after="0"/>
        <w:ind w:left="500" w:right="0" w:hanging="50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29" o:spid="_x0000_s1322" type="#_x0000_t202" style="position:absolute;left:0;margin-left:163.7pt;margin-top:80.2pt;height:32.35pt;width:227.5pt;mso-position-horizontal-relative:margin;mso-wrap-distance-bottom:0pt;mso-wrap-distance-left:5pt;mso-wrap-distance-right:5pt;mso-wrap-distance-top:0pt;rotation:0f;z-index:-251531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1840"/>
                    <w:jc w:val="left"/>
                  </w:pPr>
                  <w:r>
                    <w:rPr>
                      <w:rStyle w:val="91"/>
                    </w:rPr>
                    <w:t>;y is write protected. is protected and cannot be assigned to - y</w:t>
                  </w:r>
                </w:p>
              </w:txbxContent>
            </v:textbox>
            <w10:wrap type="square" side="left"/>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30" o:spid="_x0000_s1323" type="#_x0000_t202" style="position:absolute;left:0;margin-left:254.4pt;margin-top:44.95pt;height:32.55pt;width:178.8pt;mso-position-horizontal-relative:margin;mso-wrap-distance-bottom:24.95pt;mso-wrap-distance-top:0pt;rotation:0f;z-index:-251530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208"/>
                    </w:rPr>
                    <w:t>;Initialize</w:t>
                  </w:r>
                  <w:r>
                    <w:rPr>
                      <w:rStyle w:val="91"/>
                    </w:rPr>
                    <w:t xml:space="preserve"> the variable y.</w:t>
                  </w:r>
                </w:p>
                <w:p>
                  <w:pPr>
                    <w:pStyle w:val="27"/>
                    <w:widowControl w:val="0"/>
                    <w:shd w:val="clear" w:color="auto" w:fill="auto"/>
                    <w:spacing w:before="0" w:after="0" w:line="202" w:lineRule="exact"/>
                    <w:ind w:left="0" w:right="0" w:firstLine="0"/>
                  </w:pPr>
                  <w:r>
                    <w:rPr>
                      <w:rStyle w:val="91"/>
                    </w:rPr>
                    <w:t>; Set y to be write protected. ; Already write protected.</w:t>
                  </w:r>
                </w:p>
              </w:txbxContent>
            </v:textbox>
            <w10:wrap type="topAndBottom"/>
          </v:shape>
        </w:pict>
      </w:r>
      <w:r>
        <w:rPr>
          <w:color w:val="000000"/>
          <w:spacing w:val="0"/>
          <w:w w:val="100"/>
          <w:position w:val="0"/>
          <w:lang w:val="en-US" w:eastAsia="en-US" w:bidi="en-US"/>
        </w:rPr>
        <w:t>■ If the variable holds a list as its value, that list can no longer be changed. For example, if the list was a disembodied property list, attempting to modify the value of properties will fail</w:t>
      </w:r>
    </w:p>
    <w:p>
      <w:pPr>
        <w:pStyle w:val="25"/>
        <w:keepNext/>
        <w:keepLines/>
        <w:widowControl w:val="0"/>
        <w:shd w:val="clear" w:color="auto" w:fill="auto"/>
        <w:spacing w:before="0" w:after="246" w:line="220" w:lineRule="exact"/>
        <w:ind w:left="0" w:right="0" w:firstLine="0"/>
        <w:jc w:val="left"/>
      </w:pPr>
      <w:bookmarkStart w:id="1512" w:name="bookmark1531"/>
      <w:bookmarkStart w:id="1513" w:name="bookmark1532"/>
      <w:r>
        <w:rPr>
          <w:color w:val="000000"/>
          <w:spacing w:val="0"/>
          <w:w w:val="100"/>
          <w:position w:val="0"/>
          <w:lang w:val="en-US" w:eastAsia="en-US" w:bidi="en-US"/>
        </w:rPr>
        <w:t>getVarWriteProtect</w:t>
      </w:r>
      <w:bookmarkEnd w:id="1512"/>
      <w:bookmarkEnd w:id="1513"/>
    </w:p>
    <w:p>
      <w:pPr>
        <w:pStyle w:val="26"/>
        <w:widowControl w:val="0"/>
        <w:shd w:val="clear" w:color="auto" w:fill="auto"/>
        <w:spacing w:before="0" w:after="159" w:line="220" w:lineRule="exact"/>
        <w:ind w:left="0" w:right="0" w:firstLine="0"/>
        <w:jc w:val="left"/>
      </w:pPr>
      <w:r>
        <w:rPr>
          <w:color w:val="000000"/>
          <w:spacing w:val="0"/>
          <w:w w:val="100"/>
          <w:position w:val="0"/>
          <w:lang w:val="en-US" w:eastAsia="en-US" w:bidi="en-US"/>
        </w:rPr>
        <w:t>Returns the value of the write-protect on a variable.</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x = 5</w:t>
      </w:r>
    </w:p>
    <w:p>
      <w:pPr>
        <w:pStyle w:val="27"/>
        <w:widowControl w:val="0"/>
        <w:shd w:val="clear" w:color="auto" w:fill="auto"/>
        <w:spacing w:before="0" w:after="199" w:line="190" w:lineRule="exact"/>
        <w:ind w:left="0" w:right="0" w:firstLine="0"/>
        <w:jc w:val="left"/>
      </w:pPr>
      <w:r>
        <w:rPr>
          <w:color w:val="000000"/>
          <w:spacing w:val="0"/>
          <w:w w:val="100"/>
          <w:position w:val="0"/>
          <w:lang w:val="en-US" w:eastAsia="en-US" w:bidi="en-US"/>
        </w:rPr>
        <w:t>getVarWriteProtect( 'x )=&gt; nil</w:t>
      </w:r>
    </w:p>
    <w:p>
      <w:pPr>
        <w:pStyle w:val="26"/>
        <w:widowControl w:val="0"/>
        <w:shd w:val="clear" w:color="auto" w:fill="auto"/>
        <w:spacing w:before="0" w:after="481" w:line="220" w:lineRule="exact"/>
        <w:ind w:left="0" w:right="0" w:firstLine="0"/>
        <w:jc w:val="left"/>
      </w:pPr>
      <w:r>
        <w:rPr>
          <w:color w:val="000000"/>
          <w:spacing w:val="0"/>
          <w:w w:val="100"/>
          <w:position w:val="0"/>
          <w:lang w:val="en-US" w:eastAsia="en-US" w:bidi="en-US"/>
        </w:rPr>
        <w:t xml:space="preserve">Returns </w:t>
      </w:r>
      <w:r>
        <w:rPr>
          <w:rStyle w:val="217"/>
          <w:b/>
          <w:bCs/>
        </w:rPr>
        <w:t>nil</w:t>
      </w:r>
      <w:r>
        <w:rPr>
          <w:color w:val="000000"/>
          <w:spacing w:val="0"/>
          <w:w w:val="100"/>
          <w:position w:val="0"/>
          <w:lang w:val="en-US" w:eastAsia="en-US" w:bidi="en-US"/>
        </w:rPr>
        <w:t xml:space="preserve"> if the variable x is not write protected.</w:t>
      </w:r>
    </w:p>
    <w:p>
      <w:pPr>
        <w:pStyle w:val="22"/>
        <w:keepNext/>
        <w:keepLines/>
        <w:widowControl w:val="0"/>
        <w:shd w:val="clear" w:color="auto" w:fill="auto"/>
        <w:spacing w:before="0" w:after="254" w:line="280" w:lineRule="exact"/>
        <w:ind w:left="0" w:right="0" w:firstLine="0"/>
        <w:jc w:val="left"/>
      </w:pPr>
      <w:bookmarkStart w:id="1514" w:name="bookmark1533"/>
      <w:bookmarkStart w:id="1515" w:name="bookmark1534"/>
      <w:bookmarkStart w:id="1516" w:name="bookmark1535"/>
      <w:r>
        <w:rPr>
          <w:color w:val="000000"/>
          <w:spacing w:val="0"/>
          <w:w w:val="100"/>
          <w:position w:val="0"/>
          <w:lang w:val="en-US" w:eastAsia="en-US" w:bidi="en-US"/>
        </w:rPr>
        <w:t>Global Function Protection</w:t>
      </w:r>
      <w:bookmarkEnd w:id="1514"/>
      <w:bookmarkEnd w:id="1515"/>
      <w:bookmarkEnd w:id="1516"/>
    </w:p>
    <w:p>
      <w:pPr>
        <w:pStyle w:val="26"/>
        <w:widowControl w:val="0"/>
        <w:shd w:val="clear" w:color="auto" w:fill="auto"/>
        <w:spacing w:before="0" w:after="240"/>
        <w:ind w:left="0" w:right="0" w:firstLine="0"/>
        <w:jc w:val="left"/>
      </w:pPr>
      <w:r>
        <w:rPr>
          <w:color w:val="000000"/>
          <w:spacing w:val="0"/>
          <w:w w:val="100"/>
          <w:position w:val="0"/>
          <w:lang w:val="en-US" w:eastAsia="en-US" w:bidi="en-US"/>
        </w:rPr>
        <w:t>Write-protecting code has two benefits. First, it renders the code secure from tampering. Second, write-protected code is saved in memory segments that incur no garbage collection costs.</w:t>
      </w:r>
    </w:p>
    <w:p>
      <w:pPr>
        <w:pStyle w:val="26"/>
        <w:widowControl w:val="0"/>
        <w:shd w:val="clear" w:color="auto" w:fill="auto"/>
        <w:spacing w:before="0" w:after="0"/>
        <w:ind w:left="0" w:right="0" w:firstLine="0"/>
        <w:jc w:val="left"/>
      </w:pPr>
      <w:r>
        <w:rPr>
          <w:color w:val="000000"/>
          <w:spacing w:val="0"/>
          <w:w w:val="100"/>
          <w:position w:val="0"/>
          <w:lang w:val="en-US" w:eastAsia="en-US" w:bidi="en-US"/>
        </w:rPr>
        <w:t>To t</w:t>
      </w:r>
      <w:bookmarkStart w:id="1517" w:name="bookmark1536"/>
      <w:r>
        <w:rPr>
          <w:color w:val="000000"/>
          <w:spacing w:val="0"/>
          <w:w w:val="100"/>
          <w:position w:val="0"/>
          <w:lang w:val="en-US" w:eastAsia="en-US" w:bidi="en-US"/>
        </w:rPr>
        <w:t>u</w:t>
      </w:r>
      <w:bookmarkEnd w:id="1517"/>
      <w:r>
        <w:rPr>
          <w:color w:val="000000"/>
          <w:spacing w:val="0"/>
          <w:w w:val="100"/>
          <w:position w:val="0"/>
          <w:lang w:val="en-US" w:eastAsia="en-US" w:bidi="en-US"/>
        </w:rPr>
        <w:t xml:space="preserve">rn on global protection for functions saved in a context, be sure the following line is in your </w:t>
      </w:r>
      <w:r>
        <w:rPr>
          <w:rStyle w:val="217"/>
          <w:b/>
          <w:bCs/>
        </w:rPr>
        <w:t>makeContext</w:t>
      </w:r>
      <w:r>
        <w:rPr>
          <w:color w:val="000000"/>
          <w:spacing w:val="0"/>
          <w:w w:val="100"/>
          <w:position w:val="0"/>
          <w:lang w:val="en-US" w:eastAsia="en-US" w:bidi="en-US"/>
        </w:rPr>
        <w:t xml:space="preserve"> utility function described earlier:</w:t>
      </w:r>
    </w:p>
    <w:p>
      <w:pPr>
        <w:pStyle w:val="27"/>
        <w:widowControl w:val="0"/>
        <w:shd w:val="clear" w:color="auto" w:fill="auto"/>
        <w:spacing w:before="0" w:after="152" w:line="190" w:lineRule="exact"/>
        <w:ind w:left="0" w:right="0" w:firstLine="0"/>
        <w:jc w:val="left"/>
      </w:pPr>
      <w:r>
        <w:rPr>
          <w:color w:val="000000"/>
          <w:spacing w:val="0"/>
          <w:w w:val="100"/>
          <w:position w:val="0"/>
          <w:lang w:val="en-US" w:eastAsia="en-US" w:bidi="en-US"/>
        </w:rPr>
        <w:t>sstatus( writeProtect t)</w:t>
      </w:r>
    </w:p>
    <w:p>
      <w:pPr>
        <w:pStyle w:val="26"/>
        <w:widowControl w:val="0"/>
        <w:shd w:val="clear" w:color="auto" w:fill="auto"/>
        <w:spacing w:before="0" w:after="0"/>
        <w:ind w:left="0" w:right="0" w:firstLine="0"/>
        <w:jc w:val="left"/>
      </w:pPr>
      <w:r>
        <w:rPr>
          <w:color w:val="000000"/>
          <w:spacing w:val="0"/>
          <w:w w:val="100"/>
          <w:position w:val="0"/>
          <w:lang w:val="en-US" w:eastAsia="en-US" w:bidi="en-US"/>
        </w:rPr>
        <w:t>However, if certain pieces of code need to have write-protection turned off (for example, when a function is user definable), use the following method.</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 Sample code showing how to turn off write-protection </w:t>
      </w:r>
      <w:r>
        <w:rPr>
          <w:rStyle w:val="214"/>
        </w:rPr>
        <w:t>;;The</w:t>
      </w:r>
      <w:r>
        <w:rPr>
          <w:color w:val="000000"/>
          <w:spacing w:val="0"/>
          <w:w w:val="100"/>
          <w:position w:val="0"/>
          <w:lang w:val="en-US" w:eastAsia="en-US" w:bidi="en-US"/>
        </w:rPr>
        <w:t xml:space="preserve"> following </w:t>
      </w:r>
      <w:r>
        <w:rPr>
          <w:rStyle w:val="108"/>
        </w:rPr>
        <w:t xml:space="preserve">let </w:t>
      </w:r>
      <w:r>
        <w:rPr>
          <w:color w:val="000000"/>
          <w:spacing w:val="0"/>
          <w:w w:val="100"/>
          <w:position w:val="0"/>
          <w:lang w:val="en-US" w:eastAsia="en-US" w:bidi="en-US"/>
        </w:rPr>
        <w:t xml:space="preserve">statement should surround all </w:t>
      </w:r>
      <w:r>
        <w:rPr>
          <w:rStyle w:val="214"/>
        </w:rPr>
        <w:t>;;that</w:t>
      </w:r>
      <w:r>
        <w:rPr>
          <w:color w:val="000000"/>
          <w:spacing w:val="0"/>
          <w:w w:val="100"/>
          <w:position w:val="0"/>
          <w:lang w:val="en-US" w:eastAsia="en-US" w:bidi="en-US"/>
        </w:rPr>
        <w:t xml:space="preserve"> is to have write-protection turned off.</w:t>
      </w:r>
      <w:r>
        <w:br w:type="page"/>
      </w:r>
    </w:p>
    <w:p>
      <w:pPr>
        <w:pStyle w:val="27"/>
        <w:widowControl w:val="0"/>
        <w:shd w:val="clear" w:color="auto" w:fill="auto"/>
        <w:spacing w:before="0" w:after="111" w:line="190" w:lineRule="exact"/>
        <w:ind w:left="0" w:right="0" w:firstLine="0"/>
      </w:pPr>
      <w:r>
        <w:rPr>
          <w:color w:val="000000"/>
          <w:spacing w:val="0"/>
          <w:w w:val="100"/>
          <w:position w:val="0"/>
          <w:lang w:val="en-US" w:eastAsia="en-US" w:bidi="en-US"/>
        </w:rPr>
        <w:t>let( ((priorStatus (status writeProtect)))</w:t>
      </w:r>
    </w:p>
    <w:p>
      <w:pPr>
        <w:pStyle w:val="27"/>
        <w:widowControl w:val="0"/>
        <w:shd w:val="clear" w:color="auto" w:fill="auto"/>
        <w:spacing w:before="0" w:after="184" w:line="202" w:lineRule="exact"/>
        <w:ind w:left="780" w:right="5620" w:firstLine="0"/>
        <w:jc w:val="left"/>
      </w:pPr>
      <w:r>
        <w:rPr>
          <w:color w:val="000000"/>
          <w:spacing w:val="0"/>
          <w:w w:val="100"/>
          <w:position w:val="0"/>
          <w:lang w:val="en-US" w:eastAsia="en-US" w:bidi="en-US"/>
        </w:rPr>
        <w:t>；；Turn off write-protection (sstatus writeProtect nil)</w:t>
      </w:r>
    </w:p>
    <w:p>
      <w:pPr>
        <w:pStyle w:val="27"/>
        <w:widowControl w:val="0"/>
        <w:shd w:val="clear" w:color="auto" w:fill="auto"/>
        <w:spacing w:before="0" w:after="0"/>
        <w:ind w:left="780" w:right="3820" w:firstLine="0"/>
        <w:jc w:val="left"/>
      </w:pPr>
      <w:r>
        <w:rPr>
          <w:rStyle w:val="124"/>
        </w:rPr>
        <w:t>；；</w:t>
      </w:r>
      <w:r>
        <w:rPr>
          <w:color w:val="000000"/>
          <w:spacing w:val="0"/>
          <w:w w:val="100"/>
          <w:position w:val="0"/>
          <w:lang w:val="en-US" w:eastAsia="en-US" w:bidi="en-US"/>
        </w:rPr>
        <w:t xml:space="preserve"> Body of code to have no write-protection procedure( proc</w:t>
      </w:r>
      <w:r>
        <w:rPr>
          <w:rStyle w:val="218"/>
        </w:rPr>
        <w:t>1</w:t>
      </w:r>
      <w:r>
        <w:rPr>
          <w:color w:val="000000"/>
          <w:spacing w:val="0"/>
          <w:w w:val="100"/>
          <w:position w:val="0"/>
          <w:lang w:val="en-US" w:eastAsia="en-US" w:bidi="en-US"/>
        </w:rPr>
        <w:t>() ...) procedure( proc</w:t>
      </w:r>
      <w:r>
        <w:rPr>
          <w:rStyle w:val="218"/>
        </w:rPr>
        <w:t>2</w:t>
      </w:r>
      <w:r>
        <w:rPr>
          <w:color w:val="000000"/>
          <w:spacing w:val="0"/>
          <w:w w:val="100"/>
          <w:position w:val="0"/>
          <w:lang w:val="en-US" w:eastAsia="en-US" w:bidi="en-US"/>
        </w:rPr>
        <w:t>() ...)</w:t>
      </w:r>
    </w:p>
    <w:p>
      <w:pPr>
        <w:pStyle w:val="27"/>
        <w:widowControl w:val="0"/>
        <w:shd w:val="clear" w:color="auto" w:fill="auto"/>
        <w:spacing w:before="0" w:after="148" w:line="190" w:lineRule="exact"/>
        <w:ind w:left="1520" w:right="0" w:hanging="740"/>
        <w:jc w:val="left"/>
      </w:pPr>
      <w:r>
        <w:rPr>
          <w:color w:val="000000"/>
          <w:spacing w:val="0"/>
          <w:w w:val="100"/>
          <w:position w:val="0"/>
          <w:lang w:val="en-US" w:eastAsia="en-US" w:bidi="en-US"/>
        </w:rPr>
        <w:t>...etc.</w:t>
      </w:r>
    </w:p>
    <w:p>
      <w:pPr>
        <w:pStyle w:val="27"/>
        <w:widowControl w:val="0"/>
        <w:shd w:val="clear" w:color="auto" w:fill="auto"/>
        <w:spacing w:before="0" w:after="0"/>
        <w:ind w:left="1520" w:right="2880" w:hanging="740"/>
        <w:jc w:val="left"/>
      </w:pPr>
      <w:r>
        <w:rPr>
          <w:rStyle w:val="124"/>
        </w:rPr>
        <w:t>；；</w:t>
      </w:r>
      <w:r>
        <w:rPr>
          <w:color w:val="000000"/>
          <w:spacing w:val="0"/>
          <w:w w:val="100"/>
          <w:position w:val="0"/>
          <w:lang w:val="en-US" w:eastAsia="en-US" w:bidi="en-US"/>
        </w:rPr>
        <w:t xml:space="preserve"> Turn write-protection status back to what it was (sstatus writeProtect priorStatus)</w:t>
      </w:r>
    </w:p>
    <w:p>
      <w:pPr>
        <w:pStyle w:val="27"/>
        <w:widowControl w:val="0"/>
        <w:shd w:val="clear" w:color="auto" w:fill="auto"/>
        <w:tabs>
          <w:tab w:val="left" w:pos="245"/>
        </w:tabs>
        <w:spacing w:before="0" w:after="0"/>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end-of-let</w:t>
      </w:r>
    </w:p>
    <w:p>
      <w:pPr>
        <w:pStyle w:val="27"/>
        <w:widowControl w:val="0"/>
        <w:shd w:val="clear" w:color="auto" w:fill="auto"/>
        <w:spacing w:before="0" w:after="154"/>
        <w:ind w:left="0" w:right="0" w:firstLine="0"/>
      </w:pPr>
      <w:r>
        <w:rPr>
          <w:rStyle w:val="124"/>
        </w:rPr>
        <w:t>；；</w:t>
      </w:r>
      <w:r>
        <w:rPr>
          <w:color w:val="000000"/>
          <w:spacing w:val="0"/>
          <w:w w:val="100"/>
          <w:position w:val="0"/>
          <w:lang w:val="en-US" w:eastAsia="en-US" w:bidi="en-US"/>
        </w:rPr>
        <w:t xml:space="preserve"> end of sample</w:t>
      </w:r>
    </w:p>
    <w:p>
      <w:pPr>
        <w:pStyle w:val="19"/>
        <w:widowControl w:val="0"/>
        <w:shd w:val="clear" w:color="auto" w:fill="auto"/>
        <w:spacing w:before="0" w:after="0" w:line="230" w:lineRule="exact"/>
        <w:ind w:left="0" w:right="0" w:firstLine="0"/>
        <w:sectPr>
          <w:pgSz w:w="12240" w:h="15840"/>
          <w:pgMar w:top="2082" w:right="1275" w:bottom="1453" w:left="1216" w:header="0" w:footer="3" w:gutter="0"/>
          <w:cols w:space="720" w:num="1"/>
          <w:rtlGutter w:val="0"/>
          <w:docGrid w:linePitch="360" w:charSpace="0"/>
        </w:sectPr>
      </w:pPr>
      <w:r>
        <w:rPr>
          <w:color w:val="000000"/>
          <w:spacing w:val="0"/>
          <w:w w:val="100"/>
          <w:position w:val="0"/>
          <w:lang w:val="en-US" w:eastAsia="en-US" w:bidi="en-US"/>
        </w:rPr>
        <w:t xml:space="preserve">The call to </w:t>
      </w:r>
      <w:r>
        <w:rPr>
          <w:rStyle w:val="93"/>
        </w:rPr>
        <w:t>sstatus</w:t>
      </w:r>
      <w:r>
        <w:rPr>
          <w:color w:val="000000"/>
          <w:spacing w:val="0"/>
          <w:w w:val="100"/>
          <w:position w:val="0"/>
          <w:lang w:val="en-US" w:eastAsia="en-US" w:bidi="en-US"/>
        </w:rPr>
        <w:t xml:space="preserve"> takes only the values </w:t>
      </w:r>
      <w:r>
        <w:rPr>
          <w:rStyle w:val="93"/>
        </w:rPr>
        <w:t>t/nil</w:t>
      </w:r>
      <w:r>
        <w:rPr>
          <w:color w:val="000000"/>
          <w:spacing w:val="0"/>
          <w:w w:val="100"/>
          <w:position w:val="0"/>
          <w:lang w:val="en-US" w:eastAsia="en-US" w:bidi="en-US"/>
        </w:rPr>
        <w:t xml:space="preserve"> as its second argument.</w:t>
      </w:r>
      <w:r>
        <w:br w:type="page"/>
      </w: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131" o:spid="_x0000_s1324" type="#_x0000_t202" style="position:absolute;left:0;margin-left:155.05pt;margin-top:-115.9pt;height:14.2pt;width:178.55pt;mso-position-horizontal-relative:margin;mso-wrap-distance-bottom:0pt;mso-wrap-distance-top:0pt;rotation:0f;z-index:-2515292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6" w:name="bookmark1537"/>
                  <w:r>
                    <w:rPr>
                      <w:rStyle w:val="134"/>
                      <w:b/>
                      <w:bCs/>
                    </w:rPr>
                    <w:t>SKILL Language User Guide</w:t>
                  </w:r>
                  <w:bookmarkEnd w:id="2316"/>
                </w:p>
              </w:txbxContent>
            </v:textbox>
            <w10:wrap type="topAndBottom"/>
          </v:shape>
        </w:pict>
      </w:r>
      <w:bookmarkStart w:id="1518" w:name="bookmark1538"/>
      <w:bookmarkStart w:id="1519" w:name="bookmark1539"/>
      <w:bookmarkStart w:id="1520" w:name="bookmark1540"/>
      <w:bookmarkStart w:id="1521" w:name="bookmark1541"/>
      <w:r>
        <w:rPr>
          <w:color w:val="000000"/>
          <w:spacing w:val="0"/>
          <w:w w:val="100"/>
          <w:position w:val="0"/>
          <w:lang w:val="en-US" w:eastAsia="en-US" w:bidi="en-US"/>
        </w:rPr>
        <w:t>Writing Style</w:t>
      </w:r>
      <w:bookmarkEnd w:id="1518"/>
      <w:bookmarkEnd w:id="1519"/>
      <w:bookmarkEnd w:id="1520"/>
      <w:bookmarkEnd w:id="1521"/>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7"/>
        </w:numPr>
        <w:shd w:val="clear" w:color="auto" w:fill="auto"/>
        <w:tabs>
          <w:tab w:val="left" w:pos="489"/>
        </w:tabs>
        <w:spacing w:before="0" w:after="0" w:line="461" w:lineRule="exact"/>
        <w:ind w:left="0" w:right="0" w:firstLine="0"/>
        <w:jc w:val="both"/>
      </w:pPr>
      <w:r>
        <w:fldChar w:fldCharType="begin"/>
      </w:r>
      <w:r>
        <w:instrText xml:space="preserve">HYPERLINK  \l "bookmark1542" \o "Current Document" </w:instrText>
      </w:r>
      <w:r>
        <w:fldChar w:fldCharType="separate"/>
      </w:r>
      <w:r>
        <w:rPr>
          <w:color w:val="000000"/>
          <w:spacing w:val="0"/>
          <w:w w:val="100"/>
          <w:position w:val="0"/>
          <w:lang w:val="en-US" w:eastAsia="en-US" w:bidi="en-US"/>
        </w:rPr>
        <w:t>Introduction on page 246</w:t>
      </w:r>
      <w:r>
        <w:fldChar w:fldCharType="end"/>
      </w:r>
    </w:p>
    <w:p>
      <w:pPr>
        <w:pStyle w:val="26"/>
        <w:widowControl w:val="0"/>
        <w:numPr>
          <w:ilvl w:val="0"/>
          <w:numId w:val="17"/>
        </w:numPr>
        <w:shd w:val="clear" w:color="auto" w:fill="auto"/>
        <w:tabs>
          <w:tab w:val="left" w:pos="489"/>
        </w:tabs>
        <w:spacing w:before="0" w:after="0" w:line="461" w:lineRule="exact"/>
        <w:ind w:left="0" w:right="0" w:firstLine="0"/>
        <w:jc w:val="both"/>
      </w:pPr>
      <w:r>
        <w:fldChar w:fldCharType="begin"/>
      </w:r>
      <w:r>
        <w:instrText xml:space="preserve">HYPERLINK  \l "bookmark1545" \o "Current Document" </w:instrText>
      </w:r>
      <w:r>
        <w:fldChar w:fldCharType="separate"/>
      </w:r>
      <w:r>
        <w:rPr>
          <w:color w:val="000000"/>
          <w:spacing w:val="0"/>
          <w:w w:val="100"/>
          <w:position w:val="0"/>
          <w:lang w:val="en-US" w:eastAsia="en-US" w:bidi="en-US"/>
        </w:rPr>
        <w:t>Code Layout on page 247</w:t>
      </w:r>
      <w:r>
        <w:fldChar w:fldCharType="end"/>
      </w:r>
    </w:p>
    <w:p>
      <w:pPr>
        <w:pStyle w:val="26"/>
        <w:widowControl w:val="0"/>
        <w:numPr>
          <w:ilvl w:val="0"/>
          <w:numId w:val="17"/>
        </w:numPr>
        <w:shd w:val="clear" w:color="auto" w:fill="auto"/>
        <w:tabs>
          <w:tab w:val="left" w:pos="489"/>
        </w:tabs>
        <w:spacing w:before="0" w:after="0" w:line="461" w:lineRule="exact"/>
        <w:ind w:left="0" w:right="0" w:firstLine="0"/>
        <w:jc w:val="both"/>
      </w:pPr>
      <w:r>
        <w:fldChar w:fldCharType="begin"/>
      </w:r>
      <w:r>
        <w:instrText xml:space="preserve">HYPERLINK  \l "bookmark1563" \o "Current Document" </w:instrText>
      </w:r>
      <w:r>
        <w:fldChar w:fldCharType="separate"/>
      </w:r>
      <w:r>
        <w:rPr>
          <w:color w:val="000000"/>
          <w:spacing w:val="0"/>
          <w:w w:val="100"/>
          <w:position w:val="0"/>
          <w:lang w:val="en-US" w:eastAsia="en-US" w:bidi="en-US"/>
        </w:rPr>
        <w:t>Using Globals on page 250</w:t>
      </w:r>
      <w:r>
        <w:fldChar w:fldCharType="end"/>
      </w:r>
    </w:p>
    <w:p>
      <w:pPr>
        <w:pStyle w:val="26"/>
        <w:widowControl w:val="0"/>
        <w:numPr>
          <w:ilvl w:val="0"/>
          <w:numId w:val="17"/>
        </w:numPr>
        <w:shd w:val="clear" w:color="auto" w:fill="auto"/>
        <w:tabs>
          <w:tab w:val="left" w:pos="489"/>
        </w:tabs>
        <w:spacing w:before="0" w:after="0" w:line="461" w:lineRule="exact"/>
        <w:ind w:left="0" w:right="0" w:firstLine="0"/>
        <w:jc w:val="both"/>
      </w:pPr>
      <w:r>
        <w:fldChar w:fldCharType="begin"/>
      </w:r>
      <w:r>
        <w:instrText xml:space="preserve">HYPERLINK  \l "bookmark1569" \o "Current Document" </w:instrText>
      </w:r>
      <w:r>
        <w:fldChar w:fldCharType="separate"/>
      </w:r>
      <w:r>
        <w:rPr>
          <w:color w:val="000000"/>
          <w:spacing w:val="0"/>
          <w:w w:val="100"/>
          <w:position w:val="0"/>
          <w:lang w:val="en-US" w:eastAsia="en-US" w:bidi="en-US"/>
        </w:rPr>
        <w:t>Common Coding Style Mistakes on page 252</w:t>
      </w:r>
      <w:r>
        <w:fldChar w:fldCharType="end"/>
      </w:r>
    </w:p>
    <w:p>
      <w:pPr>
        <w:pStyle w:val="26"/>
        <w:widowControl w:val="0"/>
        <w:numPr>
          <w:ilvl w:val="0"/>
          <w:numId w:val="17"/>
        </w:numPr>
        <w:shd w:val="clear" w:color="auto" w:fill="auto"/>
        <w:tabs>
          <w:tab w:val="left" w:pos="489"/>
        </w:tabs>
        <w:spacing w:before="0" w:after="0" w:line="461" w:lineRule="exact"/>
        <w:ind w:left="0" w:right="0" w:firstLine="0"/>
        <w:jc w:val="both"/>
        <w:sectPr>
          <w:headerReference r:id="rId117" w:type="first"/>
          <w:footerReference r:id="rId120" w:type="first"/>
          <w:headerReference r:id="rId115" w:type="default"/>
          <w:footerReference r:id="rId118" w:type="default"/>
          <w:headerReference r:id="rId116" w:type="even"/>
          <w:footerReference r:id="rId119" w:type="even"/>
          <w:pgSz w:w="12240" w:h="15840"/>
          <w:pgMar w:top="1022" w:right="5674" w:bottom="1022" w:left="1229" w:header="0" w:footer="3" w:gutter="0"/>
          <w:cols w:space="720" w:num="1"/>
          <w:titlePg/>
          <w:rtlGutter w:val="0"/>
          <w:docGrid w:linePitch="360" w:charSpace="0"/>
        </w:sectPr>
      </w:pPr>
      <w:r>
        <w:fldChar w:fldCharType="begin"/>
      </w:r>
      <w:r>
        <w:instrText xml:space="preserve">HYPERLINK  \l "bookmark1580" \o "Current Document" </w:instrText>
      </w:r>
      <w:r>
        <w:fldChar w:fldCharType="separate"/>
      </w:r>
      <w:r>
        <w:rPr>
          <w:color w:val="000000"/>
          <w:spacing w:val="0"/>
          <w:w w:val="100"/>
          <w:position w:val="0"/>
          <w:lang w:val="en-US" w:eastAsia="en-US" w:bidi="en-US"/>
        </w:rPr>
        <w:t>Red Flags on page 254</w:t>
      </w:r>
      <w:r>
        <w:fldChar w:fldCharType="end"/>
      </w:r>
    </w:p>
    <w:p>
      <w:pPr>
        <w:pStyle w:val="21"/>
        <w:keepNext/>
        <w:keepLines/>
        <w:widowControl w:val="0"/>
        <w:shd w:val="clear" w:color="auto" w:fill="auto"/>
        <w:spacing w:before="0" w:after="243" w:line="360" w:lineRule="exact"/>
        <w:ind w:left="0" w:right="0" w:firstLine="0"/>
        <w:jc w:val="left"/>
      </w:pPr>
      <w:bookmarkStart w:id="1522" w:name="bookmark1542"/>
      <w:bookmarkStart w:id="1523" w:name="bookmark1543"/>
      <w:r>
        <w:rPr>
          <w:color w:val="000000"/>
          <w:spacing w:val="0"/>
          <w:w w:val="100"/>
          <w:position w:val="0"/>
          <w:lang w:val="en-US" w:eastAsia="en-US" w:bidi="en-US"/>
        </w:rPr>
        <w:t>Introduction</w:t>
      </w:r>
      <w:bookmarkEnd w:id="1522"/>
      <w:bookmarkEnd w:id="1523"/>
    </w:p>
    <w:p>
      <w:pPr>
        <w:pStyle w:val="26"/>
        <w:widowControl w:val="0"/>
        <w:shd w:val="clear" w:color="auto" w:fill="auto"/>
        <w:spacing w:before="0" w:after="176"/>
        <w:ind w:left="0" w:right="0" w:firstLine="0"/>
        <w:jc w:val="left"/>
      </w:pPr>
      <w:r>
        <w:rPr>
          <w:color w:val="000000"/>
          <w:spacing w:val="0"/>
          <w:w w:val="100"/>
          <w:position w:val="0"/>
          <w:lang w:val="en-US" w:eastAsia="en-US" w:bidi="en-US"/>
        </w:rPr>
        <w:t>Good style in any language can lead to programs that are understandable, reusable, extensible, efficient, and easy to maintain. These attributes are even more desirable to have in programs developed in an extension language like the Cadence® SKILL language because the programs tend to change a lot and the number of contributors are many.</w:t>
      </w:r>
    </w:p>
    <w:p>
      <w:pPr>
        <w:pStyle w:val="26"/>
        <w:widowControl w:val="0"/>
        <w:shd w:val="clear" w:color="auto" w:fill="auto"/>
        <w:spacing w:before="0" w:after="231" w:line="283" w:lineRule="exact"/>
        <w:ind w:left="0" w:right="0" w:firstLine="0"/>
        <w:jc w:val="left"/>
      </w:pPr>
      <w:r>
        <w:rPr>
          <w:color w:val="000000"/>
          <w:spacing w:val="0"/>
          <w:w w:val="100"/>
          <w:position w:val="0"/>
          <w:lang w:val="en-US" w:eastAsia="en-US" w:bidi="en-US"/>
        </w:rPr>
        <w:t>Useful SKILL programs, or pieces of them, get copied and passed around via e-mail or bulletin boards. Hence, it is important to consider the following when writing SKILL programs.</w:t>
      </w:r>
    </w:p>
    <w:p>
      <w:pPr>
        <w:pStyle w:val="26"/>
        <w:widowControl w:val="0"/>
        <w:numPr>
          <w:ilvl w:val="0"/>
          <w:numId w:val="17"/>
        </w:numPr>
        <w:shd w:val="clear" w:color="auto" w:fill="auto"/>
        <w:tabs>
          <w:tab w:val="left" w:pos="481"/>
        </w:tabs>
        <w:spacing w:before="0" w:after="133" w:line="220" w:lineRule="exact"/>
        <w:ind w:left="0" w:right="0" w:firstLine="0"/>
        <w:jc w:val="both"/>
      </w:pPr>
      <w:r>
        <w:rPr>
          <w:color w:val="000000"/>
          <w:spacing w:val="0"/>
          <w:w w:val="100"/>
          <w:position w:val="0"/>
          <w:lang w:val="en-US" w:eastAsia="en-US" w:bidi="en-US"/>
        </w:rPr>
        <w:t>Be specific, concise, and most importantly consistent.</w:t>
      </w:r>
    </w:p>
    <w:p>
      <w:pPr>
        <w:pStyle w:val="26"/>
        <w:widowControl w:val="0"/>
        <w:numPr>
          <w:ilvl w:val="0"/>
          <w:numId w:val="17"/>
        </w:numPr>
        <w:shd w:val="clear" w:color="auto" w:fill="auto"/>
        <w:tabs>
          <w:tab w:val="left" w:pos="481"/>
        </w:tabs>
        <w:spacing w:before="0" w:after="86" w:line="220" w:lineRule="exact"/>
        <w:ind w:left="0" w:right="0" w:firstLine="0"/>
        <w:jc w:val="both"/>
      </w:pPr>
      <w:r>
        <w:rPr>
          <w:color w:val="000000"/>
          <w:spacing w:val="0"/>
          <w:w w:val="100"/>
          <w:position w:val="0"/>
          <w:lang w:val="en-US" w:eastAsia="en-US" w:bidi="en-US"/>
        </w:rPr>
        <w:t>Anticipate a novice reader's questions and document the code accordingly.</w:t>
      </w:r>
    </w:p>
    <w:p>
      <w:pPr>
        <w:pStyle w:val="26"/>
        <w:widowControl w:val="0"/>
        <w:numPr>
          <w:ilvl w:val="0"/>
          <w:numId w:val="17"/>
        </w:numPr>
        <w:shd w:val="clear" w:color="auto" w:fill="auto"/>
        <w:tabs>
          <w:tab w:val="left" w:pos="481"/>
        </w:tabs>
        <w:spacing w:before="0" w:after="227"/>
        <w:ind w:left="520" w:right="0" w:hanging="520"/>
        <w:jc w:val="left"/>
      </w:pPr>
      <w:r>
        <w:rPr>
          <w:color w:val="000000"/>
          <w:spacing w:val="0"/>
          <w:w w:val="100"/>
          <w:position w:val="0"/>
          <w:lang w:val="en-US" w:eastAsia="en-US" w:bidi="en-US"/>
        </w:rPr>
        <w:t>Be conventional. Using fancy techniques that are generally possible in a Lisp-based language, yet generally not well understood, might not be a good idea (unless you are doing it to gain in performance or reduce memory use).</w:t>
      </w:r>
    </w:p>
    <w:p>
      <w:pPr>
        <w:pStyle w:val="26"/>
        <w:widowControl w:val="0"/>
        <w:numPr>
          <w:ilvl w:val="0"/>
          <w:numId w:val="17"/>
        </w:numPr>
        <w:shd w:val="clear" w:color="auto" w:fill="auto"/>
        <w:tabs>
          <w:tab w:val="left" w:pos="481"/>
        </w:tabs>
        <w:spacing w:before="0" w:after="86" w:line="220" w:lineRule="exact"/>
        <w:ind w:left="0" w:right="0" w:firstLine="0"/>
        <w:jc w:val="both"/>
      </w:pPr>
      <w:r>
        <w:rPr>
          <w:color w:val="000000"/>
          <w:spacing w:val="0"/>
          <w:w w:val="100"/>
          <w:position w:val="0"/>
          <w:lang w:val="en-US" w:eastAsia="en-US" w:bidi="en-US"/>
        </w:rPr>
        <w:t>Avoid too many global states and direct access to them. Use abstractions.</w:t>
      </w:r>
    </w:p>
    <w:p>
      <w:pPr>
        <w:pStyle w:val="26"/>
        <w:widowControl w:val="0"/>
        <w:numPr>
          <w:ilvl w:val="0"/>
          <w:numId w:val="17"/>
        </w:numPr>
        <w:shd w:val="clear" w:color="auto" w:fill="auto"/>
        <w:tabs>
          <w:tab w:val="left" w:pos="481"/>
        </w:tabs>
        <w:spacing w:before="0" w:after="0"/>
        <w:ind w:left="520" w:right="0" w:hanging="520"/>
        <w:jc w:val="left"/>
      </w:pPr>
      <w:r>
        <w:rPr>
          <w:color w:val="000000"/>
          <w:spacing w:val="0"/>
          <w:w w:val="100"/>
          <w:position w:val="0"/>
          <w:lang w:val="en-US" w:eastAsia="en-US" w:bidi="en-US"/>
        </w:rPr>
        <w:t>Make functional interfaces non-modal. That is, try and not predicate your interfaces on a global state or global mode such that a second user of the interface does not experience unpredictable behavior. For example, it is bad style to have a procedure that puts an editor in “insert” mode and uses subsequent calls to insert objects into the design. Better to have one call that takes a list of objects to be inserted.</w:t>
      </w:r>
    </w:p>
    <w:tbl>
      <w:tblPr>
        <w:tblStyle w:val="9"/>
        <w:tblW w:w="798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976"/>
        <w:gridCol w:w="5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2976" w:type="dxa"/>
            <w:tcBorders>
              <w:top w:val="single" w:color="auto" w:sz="4" w:space="0"/>
            </w:tcBorders>
            <w:shd w:val="clear" w:color="auto" w:fill="FFFFFF"/>
            <w:vAlign w:val="center"/>
          </w:tcPr>
          <w:p>
            <w:pPr>
              <w:pStyle w:val="19"/>
              <w:framePr w:w="7982" w:wrap="notBeside" w:vAnchor="text" w:hAnchor="text" w:y="1"/>
              <w:widowControl w:val="0"/>
              <w:shd w:val="clear" w:color="auto" w:fill="auto"/>
              <w:spacing w:before="0" w:after="0" w:line="220" w:lineRule="exact"/>
              <w:ind w:left="0" w:right="0" w:firstLine="0"/>
              <w:jc w:val="left"/>
            </w:pPr>
            <w:r>
              <w:rPr>
                <w:rStyle w:val="90"/>
              </w:rPr>
              <w:t>BAD</w:t>
            </w:r>
          </w:p>
        </w:tc>
        <w:tc>
          <w:tcPr>
            <w:tcW w:w="5006" w:type="dxa"/>
            <w:tcBorders>
              <w:top w:val="single" w:color="auto" w:sz="4" w:space="0"/>
            </w:tcBorders>
            <w:shd w:val="clear" w:color="auto" w:fill="FFFFFF"/>
            <w:vAlign w:val="center"/>
          </w:tcPr>
          <w:p>
            <w:pPr>
              <w:pStyle w:val="19"/>
              <w:framePr w:w="7982" w:wrap="notBeside" w:vAnchor="text" w:hAnchor="text" w:y="1"/>
              <w:widowControl w:val="0"/>
              <w:shd w:val="clear" w:color="auto" w:fill="auto"/>
              <w:spacing w:before="0" w:after="0" w:line="220" w:lineRule="exact"/>
              <w:ind w:left="340" w:right="0" w:firstLine="0"/>
              <w:jc w:val="left"/>
            </w:pPr>
            <w:r>
              <w:rPr>
                <w:rStyle w:val="90"/>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2976" w:type="dxa"/>
            <w:tcBorders>
              <w:top w:val="single" w:color="auto" w:sz="4" w:space="0"/>
            </w:tcBorders>
            <w:shd w:val="clear" w:color="auto" w:fill="FFFFFF"/>
            <w:vAlign w:val="top"/>
          </w:tcPr>
          <w:p>
            <w:pPr>
              <w:pStyle w:val="19"/>
              <w:framePr w:w="7982" w:wrap="notBeside" w:vAnchor="text" w:hAnchor="text" w:y="1"/>
              <w:widowControl w:val="0"/>
              <w:shd w:val="clear" w:color="auto" w:fill="auto"/>
              <w:spacing w:before="0" w:after="0" w:line="220" w:lineRule="exact"/>
              <w:ind w:left="0" w:right="0" w:firstLine="0"/>
              <w:jc w:val="left"/>
            </w:pPr>
            <w:r>
              <w:rPr>
                <w:rStyle w:val="90"/>
              </w:rPr>
              <w:t>EDstartInsert(database)</w:t>
            </w:r>
          </w:p>
        </w:tc>
        <w:tc>
          <w:tcPr>
            <w:tcW w:w="5006" w:type="dxa"/>
            <w:tcBorders>
              <w:top w:val="single" w:color="auto" w:sz="4" w:space="0"/>
            </w:tcBorders>
            <w:shd w:val="clear" w:color="auto" w:fill="FFFFFF"/>
            <w:vAlign w:val="top"/>
          </w:tcPr>
          <w:p>
            <w:pPr>
              <w:pStyle w:val="19"/>
              <w:framePr w:w="7982" w:wrap="notBeside" w:vAnchor="text" w:hAnchor="text" w:y="1"/>
              <w:widowControl w:val="0"/>
              <w:shd w:val="clear" w:color="auto" w:fill="auto"/>
              <w:spacing w:before="0" w:after="0" w:line="220" w:lineRule="exact"/>
              <w:ind w:left="340" w:right="0" w:firstLine="0"/>
              <w:jc w:val="left"/>
            </w:pPr>
            <w:r>
              <w:rPr>
                <w:rStyle w:val="90"/>
              </w:rPr>
              <w:t>EDinsert(database '(obj1 obj2 obj3))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976" w:type="dxa"/>
            <w:shd w:val="clear" w:color="auto" w:fill="FFFFFF"/>
            <w:vAlign w:val="bottom"/>
          </w:tcPr>
          <w:p>
            <w:pPr>
              <w:pStyle w:val="19"/>
              <w:framePr w:w="7982" w:wrap="notBeside" w:vAnchor="text" w:hAnchor="text" w:y="1"/>
              <w:widowControl w:val="0"/>
              <w:shd w:val="clear" w:color="auto" w:fill="auto"/>
              <w:spacing w:before="0" w:after="0" w:line="220" w:lineRule="exact"/>
              <w:ind w:left="0" w:right="0" w:firstLine="0"/>
              <w:jc w:val="left"/>
            </w:pPr>
            <w:r>
              <w:rPr>
                <w:rStyle w:val="90"/>
              </w:rPr>
              <w:t>EDinsert(objl)</w:t>
            </w:r>
          </w:p>
        </w:tc>
        <w:tc>
          <w:tcPr>
            <w:tcW w:w="5006" w:type="dxa"/>
            <w:shd w:val="clear" w:color="auto" w:fill="FFFFFF"/>
            <w:vAlign w:val="top"/>
          </w:tcPr>
          <w:p>
            <w:pPr>
              <w:framePr w:w="798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2976" w:type="dxa"/>
            <w:shd w:val="clear" w:color="auto" w:fill="FFFFFF"/>
            <w:vAlign w:val="top"/>
          </w:tcPr>
          <w:p>
            <w:pPr>
              <w:pStyle w:val="19"/>
              <w:framePr w:w="7982" w:wrap="notBeside" w:vAnchor="text" w:hAnchor="text" w:y="1"/>
              <w:widowControl w:val="0"/>
              <w:shd w:val="clear" w:color="auto" w:fill="auto"/>
              <w:spacing w:before="0" w:after="0" w:line="220" w:lineRule="exact"/>
              <w:ind w:left="0" w:right="0" w:firstLine="0"/>
              <w:jc w:val="left"/>
            </w:pPr>
            <w:r>
              <w:rPr>
                <w:rStyle w:val="90"/>
              </w:rPr>
              <w:t>EDinsert(obj2)</w:t>
            </w:r>
          </w:p>
        </w:tc>
        <w:tc>
          <w:tcPr>
            <w:tcW w:w="5006" w:type="dxa"/>
            <w:shd w:val="clear" w:color="auto" w:fill="FFFFFF"/>
            <w:vAlign w:val="top"/>
          </w:tcPr>
          <w:p>
            <w:pPr>
              <w:framePr w:w="798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976" w:type="dxa"/>
            <w:shd w:val="clear" w:color="auto" w:fill="FFFFFF"/>
            <w:vAlign w:val="bottom"/>
          </w:tcPr>
          <w:p>
            <w:pPr>
              <w:pStyle w:val="19"/>
              <w:framePr w:w="7982" w:wrap="notBeside" w:vAnchor="text" w:hAnchor="text" w:y="1"/>
              <w:widowControl w:val="0"/>
              <w:shd w:val="clear" w:color="auto" w:fill="auto"/>
              <w:spacing w:before="0" w:after="0" w:line="220" w:lineRule="exact"/>
              <w:ind w:left="0" w:right="0" w:firstLine="0"/>
              <w:jc w:val="left"/>
            </w:pPr>
            <w:r>
              <w:rPr>
                <w:rStyle w:val="90"/>
              </w:rPr>
              <w:t>EDinsert(obj3)</w:t>
            </w:r>
          </w:p>
        </w:tc>
        <w:tc>
          <w:tcPr>
            <w:tcW w:w="5006" w:type="dxa"/>
            <w:shd w:val="clear" w:color="auto" w:fill="FFFFFF"/>
            <w:vAlign w:val="top"/>
          </w:tcPr>
          <w:p>
            <w:pPr>
              <w:framePr w:w="7982"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51" w:hRule="exact"/>
        </w:trPr>
        <w:tc>
          <w:tcPr>
            <w:tcW w:w="2976" w:type="dxa"/>
            <w:tcBorders>
              <w:bottom w:val="single" w:color="auto" w:sz="4" w:space="0"/>
            </w:tcBorders>
            <w:shd w:val="clear" w:color="auto" w:fill="FFFFFF"/>
            <w:vAlign w:val="top"/>
          </w:tcPr>
          <w:p>
            <w:pPr>
              <w:pStyle w:val="19"/>
              <w:framePr w:w="7982" w:wrap="notBeside" w:vAnchor="text" w:hAnchor="text" w:y="1"/>
              <w:widowControl w:val="0"/>
              <w:shd w:val="clear" w:color="auto" w:fill="auto"/>
              <w:spacing w:before="0" w:after="0" w:line="220" w:lineRule="exact"/>
              <w:ind w:left="0" w:right="0" w:firstLine="0"/>
              <w:jc w:val="left"/>
            </w:pPr>
            <w:r>
              <w:rPr>
                <w:rStyle w:val="90"/>
              </w:rPr>
              <w:t>EDendInsert(database)</w:t>
            </w:r>
          </w:p>
        </w:tc>
        <w:tc>
          <w:tcPr>
            <w:tcW w:w="5006" w:type="dxa"/>
            <w:tcBorders>
              <w:bottom w:val="single" w:color="auto" w:sz="4" w:space="0"/>
            </w:tcBorders>
            <w:shd w:val="clear" w:color="auto" w:fill="FFFFFF"/>
            <w:vAlign w:val="top"/>
          </w:tcPr>
          <w:p>
            <w:pPr>
              <w:framePr w:w="7982" w:wrap="notBeside" w:vAnchor="text" w:hAnchor="text" w:y="1"/>
              <w:widowControl w:val="0"/>
              <w:rPr>
                <w:sz w:val="10"/>
                <w:szCs w:val="10"/>
              </w:rPr>
            </w:pPr>
          </w:p>
        </w:tc>
      </w:tr>
    </w:tbl>
    <w:p>
      <w:pPr>
        <w:framePr w:w="7982" w:wrap="notBeside" w:vAnchor="text" w:hAnchor="text" w:y="1"/>
        <w:widowControl w:val="0"/>
        <w:rPr>
          <w:sz w:val="2"/>
          <w:szCs w:val="2"/>
        </w:rPr>
      </w:pPr>
    </w:p>
    <w:p>
      <w:pPr>
        <w:widowControl w:val="0"/>
        <w:rPr>
          <w:sz w:val="2"/>
          <w:szCs w:val="2"/>
        </w:rPr>
      </w:pPr>
    </w:p>
    <w:p>
      <w:pPr>
        <w:pStyle w:val="26"/>
        <w:widowControl w:val="0"/>
        <w:shd w:val="clear" w:color="auto" w:fill="auto"/>
        <w:spacing w:before="310" w:after="227"/>
        <w:ind w:left="0" w:right="0" w:firstLine="0"/>
        <w:jc w:val="left"/>
      </w:pPr>
      <w:bookmarkStart w:id="1524" w:name="bookmark1544"/>
      <w:r>
        <w:rPr>
          <w:color w:val="000000"/>
          <w:spacing w:val="0"/>
          <w:w w:val="100"/>
          <w:position w:val="0"/>
          <w:lang w:val="en-US" w:eastAsia="en-US" w:bidi="en-US"/>
        </w:rPr>
        <w:t>As in all programming languages, the layout of code within a file can greatly affect the readability, and therefore maintainability, of the code. The code examples in this manual use a layout that is both intuitive and easy to understand, but layout is really a matter of taste.</w:t>
      </w:r>
      <w:bookmarkEnd w:id="1524"/>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The rest of this chapter describes specific situations where coding style issues are important.</w:t>
      </w:r>
    </w:p>
    <w:p>
      <w:pPr>
        <w:pStyle w:val="21"/>
        <w:keepNext/>
        <w:keepLines/>
        <w:widowControl w:val="0"/>
        <w:shd w:val="clear" w:color="auto" w:fill="auto"/>
        <w:spacing w:before="0" w:after="183" w:line="360" w:lineRule="exact"/>
        <w:ind w:left="0" w:right="0" w:firstLine="0"/>
        <w:jc w:val="left"/>
      </w:pPr>
      <w:bookmarkStart w:id="1525" w:name="bookmark1545"/>
      <w:bookmarkStart w:id="1526" w:name="bookmark1546"/>
      <w:bookmarkStart w:id="1527" w:name="bookmark1547"/>
      <w:r>
        <w:rPr>
          <w:color w:val="000000"/>
          <w:spacing w:val="0"/>
          <w:w w:val="100"/>
          <w:position w:val="0"/>
          <w:lang w:val="en-US" w:eastAsia="en-US" w:bidi="en-US"/>
        </w:rPr>
        <w:t>Code Layout</w:t>
      </w:r>
      <w:bookmarkEnd w:id="1525"/>
      <w:bookmarkEnd w:id="1526"/>
      <w:bookmarkEnd w:id="1527"/>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There are no absolute rules about layout of code in SKILL or in any other programming language, but there are certain guides which can help the programmer to write more readable code. The readability of the code is the most important aspect of the code layout.</w:t>
      </w:r>
    </w:p>
    <w:p>
      <w:pPr>
        <w:pStyle w:val="22"/>
        <w:keepNext/>
        <w:keepLines/>
        <w:widowControl w:val="0"/>
        <w:shd w:val="clear" w:color="auto" w:fill="auto"/>
        <w:spacing w:before="0" w:after="199" w:line="280" w:lineRule="exact"/>
        <w:ind w:left="520" w:right="0" w:hanging="520"/>
        <w:jc w:val="left"/>
      </w:pPr>
      <w:bookmarkStart w:id="1528" w:name="bookmark1548"/>
      <w:bookmarkStart w:id="1529" w:name="bookmark1549"/>
      <w:bookmarkStart w:id="1530" w:name="bookmark1550"/>
      <w:r>
        <w:rPr>
          <w:color w:val="000000"/>
          <w:spacing w:val="0"/>
          <w:w w:val="100"/>
          <w:position w:val="0"/>
          <w:lang w:val="en-US" w:eastAsia="en-US" w:bidi="en-US"/>
        </w:rPr>
        <w:t>Comments and Documentation</w:t>
      </w:r>
      <w:bookmarkEnd w:id="1528"/>
      <w:bookmarkEnd w:id="1529"/>
      <w:bookmarkEnd w:id="1530"/>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There are two methods of commenting available in SKILL. You can use either the ';' or the ‘/ *...*/’ structure, providing they are used consistently. Because ‘/*..*/’ comments cannot be nested, some programmers find them easier to see.</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more comments within a piece of code, the easier it is to understand and maintain. However, the more comments there are, the more that have to be kept consistent with the code. Comments which are misleading because they have not been maintained along with the code are possibly worse than not having any comments at all.</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Document your data structures. Don't just give details; try and describe the motivation and effect of the structure on the algorithm. Well designed and documented data structures can tell a lot about the nature of the program.</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If you are reading someone else's code and find it inadequately documented, write down your questions as comments. They may get answered or will encourage other readers to persevere.</w:t>
      </w:r>
    </w:p>
    <w:p>
      <w:pPr>
        <w:pStyle w:val="19"/>
        <w:widowControl w:val="0"/>
        <w:shd w:val="clear" w:color="auto" w:fill="auto"/>
        <w:spacing w:before="0" w:after="176" w:line="278" w:lineRule="exact"/>
        <w:ind w:left="0" w:right="0" w:firstLine="0"/>
      </w:pPr>
      <w:r>
        <w:rPr>
          <w:color w:val="000000"/>
          <w:spacing w:val="0"/>
          <w:w w:val="100"/>
          <w:position w:val="0"/>
          <w:lang w:val="en-US" w:eastAsia="en-US" w:bidi="en-US"/>
        </w:rPr>
        <w:t>As you develop a program, always maintain a “todo” list. This list will be a great help for future reference. For example, a “todo” comment around a dubious looking piece of code explaining your misgivings may help another developer track a bug in that code.</w:t>
      </w:r>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Generally, if you find that you need to write convoluted comments about a convoluted algorithm, rewrite the algorithm. A lot of times good, strong code is self documenting.</w:t>
      </w:r>
    </w:p>
    <w:p>
      <w:pPr>
        <w:pStyle w:val="25"/>
        <w:keepNext/>
        <w:keepLines/>
        <w:widowControl w:val="0"/>
        <w:shd w:val="clear" w:color="auto" w:fill="auto"/>
        <w:spacing w:before="0" w:after="253" w:line="220" w:lineRule="exact"/>
        <w:ind w:left="520" w:right="0" w:hanging="520"/>
        <w:jc w:val="left"/>
      </w:pPr>
      <w:bookmarkStart w:id="1531" w:name="bookmark1551"/>
      <w:r>
        <w:rPr>
          <w:color w:val="000000"/>
          <w:spacing w:val="0"/>
          <w:w w:val="100"/>
          <w:position w:val="0"/>
          <w:lang w:val="en-US" w:eastAsia="en-US" w:bidi="en-US"/>
        </w:rPr>
        <w:t>Things to Comment and Document</w:t>
      </w:r>
      <w:bookmarkEnd w:id="1531"/>
    </w:p>
    <w:p>
      <w:pPr>
        <w:pStyle w:val="19"/>
        <w:widowControl w:val="0"/>
        <w:shd w:val="clear" w:color="auto" w:fill="auto"/>
        <w:spacing w:before="0" w:after="91" w:line="220" w:lineRule="exact"/>
        <w:ind w:left="520" w:right="0"/>
        <w:jc w:val="left"/>
      </w:pPr>
      <w:r>
        <w:rPr>
          <w:color w:val="000000"/>
          <w:spacing w:val="0"/>
          <w:w w:val="100"/>
          <w:position w:val="0"/>
          <w:lang w:val="en-US" w:eastAsia="en-US" w:bidi="en-US"/>
        </w:rPr>
        <w:t>As a guideline, it is suggested that the following are commented:</w:t>
      </w:r>
    </w:p>
    <w:p>
      <w:pPr>
        <w:pStyle w:val="19"/>
        <w:widowControl w:val="0"/>
        <w:numPr>
          <w:ilvl w:val="0"/>
          <w:numId w:val="17"/>
        </w:numPr>
        <w:shd w:val="clear" w:color="auto" w:fill="auto"/>
        <w:tabs>
          <w:tab w:val="left" w:pos="485"/>
        </w:tabs>
        <w:spacing w:before="0" w:after="180" w:line="278" w:lineRule="exact"/>
        <w:ind w:left="520" w:right="0"/>
        <w:jc w:val="left"/>
      </w:pPr>
      <w:r>
        <w:rPr>
          <w:rStyle w:val="90"/>
        </w:rPr>
        <w:t xml:space="preserve">Code Modules. </w:t>
      </w:r>
      <w:r>
        <w:rPr>
          <w:color w:val="000000"/>
          <w:spacing w:val="0"/>
          <w:w w:val="100"/>
          <w:position w:val="0"/>
          <w:lang w:val="en-US" w:eastAsia="en-US" w:bidi="en-US"/>
        </w:rPr>
        <w:t>Each code module should have a header containing at least the author, creation date, and change history of the module, plus a general description of the contents.</w:t>
      </w:r>
    </w:p>
    <w:p>
      <w:pPr>
        <w:pStyle w:val="19"/>
        <w:widowControl w:val="0"/>
        <w:numPr>
          <w:ilvl w:val="0"/>
          <w:numId w:val="17"/>
        </w:numPr>
        <w:shd w:val="clear" w:color="auto" w:fill="auto"/>
        <w:tabs>
          <w:tab w:val="left" w:pos="485"/>
        </w:tabs>
        <w:spacing w:before="0" w:after="167" w:line="278" w:lineRule="exact"/>
        <w:ind w:left="520" w:right="0"/>
        <w:jc w:val="left"/>
      </w:pPr>
      <w:r>
        <w:rPr>
          <w:rStyle w:val="90"/>
        </w:rPr>
        <w:t xml:space="preserve">Procedure Definitions. </w:t>
      </w:r>
      <w:r>
        <w:rPr>
          <w:color w:val="000000"/>
          <w:spacing w:val="0"/>
          <w:w w:val="100"/>
          <w:position w:val="0"/>
          <w:lang w:val="en-US" w:eastAsia="en-US" w:bidi="en-US"/>
        </w:rPr>
        <w:t xml:space="preserve">Precede procedure definitions with a block comment detailing the functionality of and interfaces to the procedure. Also add a help string inside the procedure (see definition of </w:t>
      </w:r>
      <w:r>
        <w:rPr>
          <w:rStyle w:val="93"/>
        </w:rPr>
        <w:t>procedure).</w:t>
      </w:r>
      <w:r>
        <w:rPr>
          <w:color w:val="000000"/>
          <w:spacing w:val="0"/>
          <w:w w:val="100"/>
          <w:position w:val="0"/>
          <w:lang w:val="en-US" w:eastAsia="en-US" w:bidi="en-US"/>
        </w:rPr>
        <w:t xml:space="preserve"> Help systems will extract this information for display. As much as possible add type templates for procedure arguments. This helps catch erroneous use, and type information can be extracted by help systems.</w:t>
      </w:r>
    </w:p>
    <w:p>
      <w:pPr>
        <w:pStyle w:val="19"/>
        <w:widowControl w:val="0"/>
        <w:numPr>
          <w:ilvl w:val="0"/>
          <w:numId w:val="17"/>
        </w:numPr>
        <w:shd w:val="clear" w:color="auto" w:fill="auto"/>
        <w:tabs>
          <w:tab w:val="left" w:pos="486"/>
        </w:tabs>
        <w:spacing w:before="0" w:after="208" w:line="220" w:lineRule="exact"/>
        <w:ind w:left="0" w:right="0" w:firstLine="0"/>
      </w:pPr>
      <w:r>
        <w:rPr>
          <w:rStyle w:val="90"/>
        </w:rPr>
        <w:t xml:space="preserve">Data structures. </w:t>
      </w:r>
      <w:r>
        <w:rPr>
          <w:color w:val="000000"/>
          <w:spacing w:val="0"/>
          <w:w w:val="100"/>
          <w:position w:val="0"/>
          <w:lang w:val="en-US" w:eastAsia="en-US" w:bidi="en-US"/>
        </w:rPr>
        <w:t>Describe contents and impact on algorithms.</w:t>
      </w:r>
    </w:p>
    <w:p>
      <w:pPr>
        <w:pStyle w:val="19"/>
        <w:widowControl w:val="0"/>
        <w:numPr>
          <w:ilvl w:val="0"/>
          <w:numId w:val="17"/>
        </w:numPr>
        <w:shd w:val="clear" w:color="auto" w:fill="auto"/>
        <w:tabs>
          <w:tab w:val="left" w:pos="486"/>
        </w:tabs>
        <w:spacing w:before="0" w:after="124" w:line="283" w:lineRule="exact"/>
        <w:ind w:left="520" w:right="0"/>
        <w:jc w:val="left"/>
      </w:pPr>
      <w:r>
        <w:rPr>
          <w:rStyle w:val="90"/>
        </w:rPr>
        <w:t xml:space="preserve">Complex Conditionals. </w:t>
      </w:r>
      <w:r>
        <w:rPr>
          <w:color w:val="000000"/>
          <w:spacing w:val="0"/>
          <w:w w:val="100"/>
          <w:position w:val="0"/>
          <w:lang w:val="en-US" w:eastAsia="en-US" w:bidi="en-US"/>
        </w:rPr>
        <w:t>Comment any test within a conditional function that is nontrivial to indicate the pass/fail conditions.</w:t>
      </w:r>
    </w:p>
    <w:p>
      <w:pPr>
        <w:pStyle w:val="19"/>
        <w:widowControl w:val="0"/>
        <w:numPr>
          <w:ilvl w:val="0"/>
          <w:numId w:val="17"/>
        </w:numPr>
        <w:shd w:val="clear" w:color="auto" w:fill="auto"/>
        <w:tabs>
          <w:tab w:val="left" w:pos="486"/>
        </w:tabs>
        <w:spacing w:before="0" w:after="120" w:line="278" w:lineRule="exact"/>
        <w:ind w:left="520" w:right="0"/>
        <w:jc w:val="left"/>
      </w:pPr>
      <w:r>
        <w:rPr>
          <w:rStyle w:val="90"/>
        </w:rPr>
        <w:t xml:space="preserve">Mapping Functions. </w:t>
      </w:r>
      <w:r>
        <w:rPr>
          <w:color w:val="000000"/>
          <w:spacing w:val="0"/>
          <w:w w:val="100"/>
          <w:position w:val="0"/>
          <w:lang w:val="en-US" w:eastAsia="en-US" w:bidi="en-US"/>
        </w:rPr>
        <w:t>Comment complex mapping functions to state what the return values are.</w:t>
      </w:r>
    </w:p>
    <w:p>
      <w:pPr>
        <w:pStyle w:val="19"/>
        <w:widowControl w:val="0"/>
        <w:numPr>
          <w:ilvl w:val="0"/>
          <w:numId w:val="17"/>
        </w:numPr>
        <w:shd w:val="clear" w:color="auto" w:fill="auto"/>
        <w:tabs>
          <w:tab w:val="left" w:pos="486"/>
        </w:tabs>
        <w:spacing w:before="0" w:after="527" w:line="278" w:lineRule="exact"/>
        <w:ind w:left="520" w:right="0"/>
        <w:jc w:val="left"/>
      </w:pPr>
      <w:r>
        <w:rPr>
          <w:rStyle w:val="90"/>
        </w:rPr>
        <w:t xml:space="preserve">Terminating Parentheses. </w:t>
      </w:r>
      <w:r>
        <w:rPr>
          <w:color w:val="000000"/>
          <w:spacing w:val="0"/>
          <w:w w:val="100"/>
          <w:position w:val="0"/>
          <w:lang w:val="en-US" w:eastAsia="en-US" w:bidi="en-US"/>
        </w:rPr>
        <w:t>Where a function call extends over several lines, label the closing parenthesis with the function name.</w:t>
      </w:r>
    </w:p>
    <w:p>
      <w:pPr>
        <w:pStyle w:val="25"/>
        <w:keepNext/>
        <w:keepLines/>
        <w:widowControl w:val="0"/>
        <w:shd w:val="clear" w:color="auto" w:fill="auto"/>
        <w:spacing w:before="0" w:after="245" w:line="220" w:lineRule="exact"/>
        <w:ind w:left="0" w:right="0" w:firstLine="0"/>
        <w:jc w:val="both"/>
      </w:pPr>
      <w:bookmarkStart w:id="1532" w:name="bookmark1552"/>
      <w:r>
        <w:rPr>
          <w:color w:val="000000"/>
          <w:spacing w:val="0"/>
          <w:w w:val="100"/>
          <w:position w:val="0"/>
          <w:lang w:val="en-US" w:eastAsia="en-US" w:bidi="en-US"/>
        </w:rPr>
        <w:t>Things Not to Comment and Document</w:t>
      </w:r>
      <w:bookmarkEnd w:id="1532"/>
    </w:p>
    <w:p>
      <w:pPr>
        <w:pStyle w:val="19"/>
        <w:widowControl w:val="0"/>
        <w:shd w:val="clear" w:color="auto" w:fill="auto"/>
        <w:spacing w:before="0" w:after="204" w:line="230" w:lineRule="exact"/>
        <w:ind w:left="0" w:right="0" w:firstLine="0"/>
      </w:pPr>
      <w:r>
        <w:rPr>
          <w:color w:val="000000"/>
          <w:spacing w:val="0"/>
          <w:w w:val="100"/>
          <w:position w:val="0"/>
          <w:lang w:val="en-US" w:eastAsia="en-US" w:bidi="en-US"/>
        </w:rPr>
        <w:t xml:space="preserve">As a guideline, it is suggested that the following are </w:t>
      </w:r>
      <w:r>
        <w:rPr>
          <w:rStyle w:val="93"/>
        </w:rPr>
        <w:t>not</w:t>
      </w:r>
      <w:r>
        <w:rPr>
          <w:color w:val="000000"/>
          <w:spacing w:val="0"/>
          <w:w w:val="100"/>
          <w:position w:val="0"/>
          <w:lang w:val="en-US" w:eastAsia="en-US" w:bidi="en-US"/>
        </w:rPr>
        <w:t xml:space="preserve"> commented in production code:</w:t>
      </w:r>
    </w:p>
    <w:p>
      <w:pPr>
        <w:pStyle w:val="19"/>
        <w:widowControl w:val="0"/>
        <w:numPr>
          <w:ilvl w:val="0"/>
          <w:numId w:val="17"/>
        </w:numPr>
        <w:shd w:val="clear" w:color="auto" w:fill="auto"/>
        <w:tabs>
          <w:tab w:val="left" w:pos="486"/>
        </w:tabs>
        <w:spacing w:before="0" w:after="120" w:line="278" w:lineRule="exact"/>
        <w:ind w:left="520" w:right="0"/>
        <w:jc w:val="left"/>
      </w:pPr>
      <w:r>
        <w:rPr>
          <w:rStyle w:val="90"/>
        </w:rPr>
        <w:t xml:space="preserve">Long change details. </w:t>
      </w:r>
      <w:r>
        <w:rPr>
          <w:color w:val="000000"/>
          <w:spacing w:val="0"/>
          <w:w w:val="100"/>
          <w:position w:val="0"/>
          <w:lang w:val="en-US" w:eastAsia="en-US" w:bidi="en-US"/>
        </w:rPr>
        <w:t>Full details of changes made should be maintained by the source code control system, and only a brief outline included in the module header. They should not be present in the body of the code.</w:t>
      </w:r>
    </w:p>
    <w:p>
      <w:pPr>
        <w:pStyle w:val="19"/>
        <w:widowControl w:val="0"/>
        <w:shd w:val="clear" w:color="auto" w:fill="auto"/>
        <w:spacing w:before="0" w:after="0" w:line="278" w:lineRule="exact"/>
        <w:ind w:left="520" w:right="0" w:firstLine="0"/>
        <w:jc w:val="left"/>
      </w:pPr>
      <w:r>
        <w:rPr>
          <w:color w:val="000000"/>
          <w:spacing w:val="0"/>
          <w:w w:val="100"/>
          <w:position w:val="0"/>
          <w:lang w:val="en-US" w:eastAsia="en-US" w:bidi="en-US"/>
        </w:rPr>
        <w:t>It is the function of source code control systems, such as RCS or SCCS, to maintain details of changes to the code. Such details should not be maintained in the code itself, because they can make maintenance of the code more rather than less difficult.</w:t>
      </w:r>
    </w:p>
    <w:p>
      <w:pPr>
        <w:pStyle w:val="19"/>
        <w:widowControl w:val="0"/>
        <w:numPr>
          <w:ilvl w:val="0"/>
          <w:numId w:val="17"/>
        </w:numPr>
        <w:shd w:val="clear" w:color="auto" w:fill="auto"/>
        <w:tabs>
          <w:tab w:val="left" w:pos="486"/>
        </w:tabs>
        <w:spacing w:before="0" w:after="0" w:line="734" w:lineRule="exact"/>
        <w:ind w:left="0" w:right="0" w:firstLine="0"/>
      </w:pPr>
      <w:r>
        <w:rPr>
          <w:rStyle w:val="90"/>
        </w:rPr>
        <w:t xml:space="preserve">PCR details. </w:t>
      </w:r>
      <w:r>
        <w:rPr>
          <w:color w:val="000000"/>
          <w:spacing w:val="0"/>
          <w:w w:val="100"/>
          <w:position w:val="0"/>
          <w:lang w:val="en-US" w:eastAsia="en-US" w:bidi="en-US"/>
        </w:rPr>
        <w:t xml:space="preserve">Product change request information should be updated on the PCR itself. </w:t>
      </w:r>
      <w:r>
        <w:rPr>
          <w:rStyle w:val="93"/>
        </w:rPr>
        <w:t>(^Caution</w:t>
      </w:r>
    </w:p>
    <w:p>
      <w:pPr>
        <w:pStyle w:val="24"/>
        <w:widowControl w:val="0"/>
        <w:shd w:val="clear" w:color="auto" w:fill="auto"/>
        <w:spacing w:before="0" w:after="483" w:line="283" w:lineRule="exact"/>
        <w:ind w:left="520" w:right="0" w:firstLine="0"/>
        <w:jc w:val="left"/>
      </w:pPr>
      <w:r>
        <w:rPr>
          <w:rStyle w:val="119"/>
          <w:i/>
          <w:iCs/>
        </w:rPr>
        <w:t>Inclusion and number of comments in no way affects the performance of the code once it has been read into the SKILL interpreter.</w:t>
      </w:r>
    </w:p>
    <w:p>
      <w:pPr>
        <w:pStyle w:val="22"/>
        <w:keepNext/>
        <w:keepLines/>
        <w:widowControl w:val="0"/>
        <w:shd w:val="clear" w:color="auto" w:fill="auto"/>
        <w:spacing w:before="0" w:after="199" w:line="280" w:lineRule="exact"/>
        <w:ind w:left="0" w:right="0" w:firstLine="0"/>
      </w:pPr>
      <w:bookmarkStart w:id="1533" w:name="bookmark1553"/>
      <w:bookmarkStart w:id="1534" w:name="bookmark1554"/>
      <w:r>
        <w:rPr>
          <w:color w:val="000000"/>
          <w:spacing w:val="0"/>
          <w:w w:val="100"/>
          <w:position w:val="0"/>
          <w:lang w:val="en-US" w:eastAsia="en-US" w:bidi="en-US"/>
        </w:rPr>
        <w:t>Function Calls and Brackets</w:t>
      </w:r>
      <w:bookmarkEnd w:id="1533"/>
      <w:bookmarkEnd w:id="1534"/>
    </w:p>
    <w:p>
      <w:pPr>
        <w:pStyle w:val="19"/>
        <w:widowControl w:val="0"/>
        <w:shd w:val="clear" w:color="auto" w:fill="auto"/>
        <w:spacing w:before="0" w:after="120" w:line="278" w:lineRule="exact"/>
        <w:ind w:left="0" w:right="0" w:firstLine="0"/>
      </w:pPr>
      <w:r>
        <w:rPr>
          <w:color w:val="000000"/>
          <w:spacing w:val="0"/>
          <w:w w:val="100"/>
          <w:position w:val="0"/>
          <w:lang w:val="en-US" w:eastAsia="en-US" w:bidi="en-US"/>
        </w:rPr>
        <w:t>Function calls in SKILL can be written in two distinct ways, with the opening parenthesis either before the function name, as in Lisp, or after it, as in C. Once again, the method chosen is not as important as ensuring that it is chosen consistently. However, putting the parenthesis after the function name does make it easier for a non-Lisp programmer to read the code. It is also easier to distinguish between function names and arguments, and between function calls and other lists.</w:t>
      </w:r>
    </w:p>
    <w:p>
      <w:pPr>
        <w:pStyle w:val="19"/>
        <w:widowControl w:val="0"/>
        <w:shd w:val="clear" w:color="auto" w:fill="auto"/>
        <w:spacing w:before="0" w:after="0" w:line="278" w:lineRule="exact"/>
        <w:ind w:left="0" w:right="240" w:firstLine="0"/>
      </w:pPr>
      <w:r>
        <w:rPr>
          <w:color w:val="000000"/>
          <w:spacing w:val="0"/>
          <w:w w:val="100"/>
          <w:position w:val="0"/>
          <w:lang w:val="en-US" w:eastAsia="en-US" w:bidi="en-US"/>
        </w:rPr>
        <w:t>When a function call extends over more than one line in a file, it is recommended that the closing parenthesis is aligned, on a separate line, with the beginning of the function name.</w:t>
      </w:r>
    </w:p>
    <w:p>
      <w:pPr>
        <w:pStyle w:val="19"/>
        <w:widowControl w:val="0"/>
        <w:shd w:val="clear" w:color="auto" w:fill="auto"/>
        <w:spacing w:before="0" w:after="463" w:line="283" w:lineRule="exact"/>
        <w:ind w:left="0" w:right="0" w:firstLine="0"/>
        <w:jc w:val="left"/>
      </w:pPr>
      <w:r>
        <w:rPr>
          <w:color w:val="000000"/>
          <w:spacing w:val="0"/>
          <w:w w:val="100"/>
          <w:position w:val="0"/>
          <w:lang w:val="en-US" w:eastAsia="en-US" w:bidi="en-US"/>
        </w:rPr>
        <w:t>This makes it is easier to see where a particular function call finishes and has the added advantage that missing parentheses are easier to see.</w:t>
      </w:r>
    </w:p>
    <w:p>
      <w:pPr>
        <w:pStyle w:val="24"/>
        <w:widowControl w:val="0"/>
        <w:shd w:val="clear" w:color="auto" w:fill="auto"/>
        <w:spacing w:before="0" w:after="84" w:line="230" w:lineRule="exact"/>
        <w:ind w:left="0" w:right="0" w:firstLine="0"/>
        <w:jc w:val="left"/>
      </w:pPr>
      <w:r>
        <w:rPr>
          <w:rStyle w:val="119"/>
          <w:i/>
          <w:iCs/>
        </w:rPr>
        <w:t>(^Caution</w:t>
      </w:r>
    </w:p>
    <w:p>
      <w:pPr>
        <w:pStyle w:val="24"/>
        <w:widowControl w:val="0"/>
        <w:shd w:val="clear" w:color="auto" w:fill="auto"/>
        <w:spacing w:before="0" w:after="467"/>
        <w:ind w:left="520" w:right="0" w:firstLine="0"/>
        <w:jc w:val="left"/>
      </w:pPr>
      <w:r>
        <w:rPr>
          <w:rStyle w:val="119"/>
          <w:i/>
          <w:iCs/>
        </w:rPr>
        <w:t>Having extra newlines, to allow alignment of function arguments or parenthesis, will in no way affect the performance of the code once it has been read into the SKILL interpreter.</w:t>
      </w:r>
    </w:p>
    <w:p>
      <w:pPr>
        <w:pStyle w:val="25"/>
        <w:keepNext/>
        <w:keepLines/>
        <w:widowControl w:val="0"/>
        <w:shd w:val="clear" w:color="auto" w:fill="auto"/>
        <w:spacing w:before="0" w:after="206" w:line="220" w:lineRule="exact"/>
        <w:ind w:left="0" w:right="0" w:firstLine="0"/>
        <w:jc w:val="left"/>
      </w:pPr>
      <w:bookmarkStart w:id="1535" w:name="bookmark1555"/>
      <w:r>
        <w:rPr>
          <w:color w:val="000000"/>
          <w:spacing w:val="0"/>
          <w:w w:val="100"/>
          <w:position w:val="0"/>
          <w:lang w:val="en-US" w:eastAsia="en-US" w:bidi="en-US"/>
        </w:rPr>
        <w:t>Avoid Using a Super Right Bracket</w:t>
      </w:r>
      <w:bookmarkEnd w:id="1535"/>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Using the super right bracket is strongly discouraged, except when using the interactive interpreter, because</w:t>
      </w:r>
    </w:p>
    <w:p>
      <w:pPr>
        <w:pStyle w:val="19"/>
        <w:widowControl w:val="0"/>
        <w:numPr>
          <w:ilvl w:val="0"/>
          <w:numId w:val="17"/>
        </w:numPr>
        <w:shd w:val="clear" w:color="auto" w:fill="auto"/>
        <w:tabs>
          <w:tab w:val="left" w:pos="492"/>
        </w:tabs>
        <w:spacing w:before="0" w:after="86" w:line="220" w:lineRule="exact"/>
        <w:ind w:left="0" w:right="0" w:firstLine="0"/>
      </w:pPr>
      <w:r>
        <w:rPr>
          <w:color w:val="000000"/>
          <w:spacing w:val="0"/>
          <w:w w:val="100"/>
          <w:position w:val="0"/>
          <w:lang w:val="en-US" w:eastAsia="en-US" w:bidi="en-US"/>
        </w:rPr>
        <w:t>Missing parenthesis become difficult to locate, which can lead to great confusion.</w:t>
      </w:r>
    </w:p>
    <w:p>
      <w:pPr>
        <w:pStyle w:val="19"/>
        <w:widowControl w:val="0"/>
        <w:numPr>
          <w:ilvl w:val="0"/>
          <w:numId w:val="17"/>
        </w:numPr>
        <w:shd w:val="clear" w:color="auto" w:fill="auto"/>
        <w:tabs>
          <w:tab w:val="left" w:pos="492"/>
        </w:tabs>
        <w:spacing w:before="0" w:after="227" w:line="278" w:lineRule="exact"/>
        <w:ind w:left="520" w:right="0"/>
        <w:jc w:val="left"/>
      </w:pPr>
      <w:r>
        <w:rPr>
          <w:color w:val="000000"/>
          <w:spacing w:val="0"/>
          <w:w w:val="100"/>
          <w:position w:val="0"/>
          <w:lang w:val="en-US" w:eastAsia="en-US" w:bidi="en-US"/>
        </w:rPr>
        <w:t>Inserting another function call around the code containing the super right bracket (]) is difficult.</w:t>
      </w:r>
    </w:p>
    <w:p>
      <w:pPr>
        <w:pStyle w:val="19"/>
        <w:widowControl w:val="0"/>
        <w:numPr>
          <w:ilvl w:val="0"/>
          <w:numId w:val="17"/>
        </w:numPr>
        <w:shd w:val="clear" w:color="auto" w:fill="auto"/>
        <w:tabs>
          <w:tab w:val="left" w:pos="492"/>
        </w:tabs>
        <w:spacing w:before="0" w:after="211" w:line="220" w:lineRule="exact"/>
        <w:ind w:left="0" w:right="0" w:firstLine="0"/>
      </w:pPr>
      <w:r>
        <w:rPr>
          <w:color w:val="000000"/>
          <w:spacing w:val="0"/>
          <w:w w:val="100"/>
          <w:position w:val="0"/>
          <w:lang w:val="en-US" w:eastAsia="en-US" w:bidi="en-US"/>
        </w:rPr>
        <w:t>Bracket-matching procedures within editors cannot cope with this.</w:t>
      </w:r>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One method of helping to ensure that brackets are not missed out when writing SKILL code is to always insert the closing parenthesis immediately after the opening parenthesis of a function call, and then to go back and fill in the arguments.</w:t>
      </w:r>
    </w:p>
    <w:p>
      <w:pPr>
        <w:pStyle w:val="25"/>
        <w:keepNext/>
        <w:keepLines/>
        <w:widowControl w:val="0"/>
        <w:shd w:val="clear" w:color="auto" w:fill="auto"/>
        <w:spacing w:before="0" w:after="88" w:line="220" w:lineRule="exact"/>
        <w:ind w:left="0" w:right="0" w:firstLine="0"/>
        <w:jc w:val="both"/>
      </w:pPr>
      <w:bookmarkStart w:id="1536" w:name="bookmark1556"/>
      <w:bookmarkStart w:id="1537" w:name="bookmark1557"/>
      <w:r>
        <w:rPr>
          <w:color w:val="000000"/>
          <w:spacing w:val="0"/>
          <w:w w:val="100"/>
          <w:position w:val="0"/>
          <w:lang w:val="en-US" w:eastAsia="en-US" w:bidi="en-US"/>
        </w:rPr>
        <w:t>Brackets in SKILL Are Always Significant</w:t>
      </w:r>
      <w:bookmarkEnd w:id="1536"/>
      <w:bookmarkEnd w:id="1537"/>
    </w:p>
    <w:p>
      <w:pPr>
        <w:pStyle w:val="19"/>
        <w:widowControl w:val="0"/>
        <w:numPr>
          <w:ilvl w:val="0"/>
          <w:numId w:val="17"/>
        </w:numPr>
        <w:shd w:val="clear" w:color="auto" w:fill="auto"/>
        <w:tabs>
          <w:tab w:val="left" w:pos="492"/>
        </w:tabs>
        <w:spacing w:before="0" w:after="231" w:line="283" w:lineRule="exact"/>
        <w:ind w:left="520" w:right="0"/>
        <w:jc w:val="left"/>
      </w:pPr>
      <w:r>
        <w:rPr>
          <w:color w:val="000000"/>
          <w:spacing w:val="0"/>
          <w:w w:val="100"/>
          <w:position w:val="0"/>
          <w:lang w:val="en-US" w:eastAsia="en-US" w:bidi="en-US"/>
        </w:rPr>
        <w:t>In C it is possible to insert brackets where they are not really needed but not affect the functionality of the program.</w:t>
      </w:r>
    </w:p>
    <w:p>
      <w:pPr>
        <w:pStyle w:val="19"/>
        <w:widowControl w:val="0"/>
        <w:numPr>
          <w:ilvl w:val="0"/>
          <w:numId w:val="17"/>
        </w:numPr>
        <w:shd w:val="clear" w:color="auto" w:fill="auto"/>
        <w:tabs>
          <w:tab w:val="left" w:pos="492"/>
        </w:tabs>
        <w:spacing w:before="0" w:after="211" w:line="220" w:lineRule="exact"/>
        <w:ind w:left="0" w:right="0" w:firstLine="0"/>
      </w:pPr>
      <w:r>
        <w:rPr>
          <w:color w:val="000000"/>
          <w:spacing w:val="0"/>
          <w:w w:val="100"/>
          <w:position w:val="0"/>
          <w:lang w:val="en-US" w:eastAsia="en-US" w:bidi="en-US"/>
        </w:rPr>
        <w:t>In SKILL, the insertion of extra brackets can be, and usually is, incorrect.</w:t>
      </w:r>
    </w:p>
    <w:p>
      <w:pPr>
        <w:pStyle w:val="19"/>
        <w:widowControl w:val="0"/>
        <w:shd w:val="clear" w:color="auto" w:fill="auto"/>
        <w:spacing w:before="0" w:after="131" w:line="278" w:lineRule="exact"/>
        <w:ind w:left="0" w:right="0" w:firstLine="0"/>
        <w:jc w:val="left"/>
      </w:pPr>
      <w:bookmarkStart w:id="1538" w:name="bookmark1558"/>
      <w:r>
        <w:rPr>
          <w:color w:val="000000"/>
          <w:spacing w:val="0"/>
          <w:w w:val="100"/>
          <w:position w:val="0"/>
          <w:lang w:val="en-US" w:eastAsia="en-US" w:bidi="en-US"/>
        </w:rPr>
        <w:t>T</w:t>
      </w:r>
      <w:bookmarkEnd w:id="1538"/>
      <w:r>
        <w:rPr>
          <w:color w:val="000000"/>
          <w:spacing w:val="0"/>
          <w:w w:val="100"/>
          <w:position w:val="0"/>
          <w:lang w:val="en-US" w:eastAsia="en-US" w:bidi="en-US"/>
        </w:rPr>
        <w:t xml:space="preserve">he problem usually occurs with infix operators. It is important to remember that in SKILL, as in Lisp, every function evaluates to a list whose head is the function name. Thus code such as </w:t>
      </w:r>
      <w:r>
        <w:rPr>
          <w:rStyle w:val="93"/>
        </w:rPr>
        <w:t>a + b</w:t>
      </w:r>
      <w:r>
        <w:rPr>
          <w:color w:val="000000"/>
          <w:spacing w:val="0"/>
          <w:w w:val="100"/>
          <w:position w:val="0"/>
          <w:lang w:val="en-US" w:eastAsia="en-US" w:bidi="en-US"/>
        </w:rPr>
        <w:t xml:space="preserve"> is held internally as the list </w:t>
      </w:r>
      <w:r>
        <w:rPr>
          <w:rStyle w:val="93"/>
        </w:rPr>
        <w:t>(plus a b).</w:t>
      </w:r>
      <w:r>
        <w:rPr>
          <w:color w:val="000000"/>
          <w:spacing w:val="0"/>
          <w:w w:val="100"/>
          <w:position w:val="0"/>
          <w:lang w:val="en-US" w:eastAsia="en-US" w:bidi="en-US"/>
        </w:rPr>
        <w:t xml:space="preserve"> It is therefore important for the SKILL programmer to understand the relative precedence of the in-built SKILL functions. As an example, consider the following code:</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a = b &amp;&amp; c</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This is in fact held as the list:</w:t>
      </w:r>
    </w:p>
    <w:p>
      <w:pPr>
        <w:pStyle w:val="27"/>
        <w:widowControl w:val="0"/>
        <w:shd w:val="clear" w:color="auto" w:fill="auto"/>
        <w:spacing w:before="0" w:after="139" w:line="190" w:lineRule="exact"/>
        <w:ind w:left="0" w:right="0" w:firstLine="0"/>
      </w:pPr>
      <w:r>
        <w:rPr>
          <w:color w:val="000000"/>
          <w:spacing w:val="0"/>
          <w:w w:val="100"/>
          <w:position w:val="0"/>
          <w:lang w:val="en-US" w:eastAsia="en-US" w:bidi="en-US"/>
        </w:rPr>
        <w:t>(setq a (and b c))</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rather than:</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(and (setq a b) c)</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This is exactly what would be expected in any language, but is not necessarily what the user wants. Consider the following:</w:t>
      </w:r>
    </w:p>
    <w:p>
      <w:pPr>
        <w:pStyle w:val="27"/>
        <w:widowControl w:val="0"/>
        <w:shd w:val="clear" w:color="auto" w:fill="auto"/>
        <w:spacing w:before="0" w:after="217" w:line="190" w:lineRule="exact"/>
        <w:ind w:left="0" w:right="0" w:firstLine="0"/>
        <w:jc w:val="left"/>
      </w:pPr>
      <w:r>
        <w:rPr>
          <w:color w:val="000000"/>
          <w:spacing w:val="0"/>
          <w:w w:val="100"/>
          <w:position w:val="0"/>
          <w:lang w:val="en-US" w:eastAsia="en-US" w:bidi="en-US"/>
        </w:rPr>
        <w:t>if(res = funcl(arg) &amp;&amp; res != no_val then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Clearly, what the writer meant to do was to call the function </w:t>
      </w:r>
      <w:r>
        <w:rPr>
          <w:rStyle w:val="210"/>
        </w:rPr>
        <w:t>funcl,</w:t>
      </w:r>
      <w:r>
        <w:rPr>
          <w:color w:val="000000"/>
          <w:spacing w:val="0"/>
          <w:w w:val="100"/>
          <w:position w:val="0"/>
          <w:lang w:val="en-US" w:eastAsia="en-US" w:bidi="en-US"/>
        </w:rPr>
        <w:t xml:space="preserve"> storing the result in the variable </w:t>
      </w:r>
      <w:r>
        <w:rPr>
          <w:rStyle w:val="93"/>
        </w:rPr>
        <w:t>res,</w:t>
      </w:r>
      <w:r>
        <w:rPr>
          <w:color w:val="000000"/>
          <w:spacing w:val="0"/>
          <w:w w:val="100"/>
          <w:position w:val="0"/>
          <w:lang w:val="en-US" w:eastAsia="en-US" w:bidi="en-US"/>
        </w:rPr>
        <w:t xml:space="preserve"> and checking that the result was not </w:t>
      </w:r>
      <w:r>
        <w:rPr>
          <w:rStyle w:val="93"/>
        </w:rPr>
        <w:t>no_val.</w:t>
      </w:r>
      <w:r>
        <w:rPr>
          <w:color w:val="000000"/>
          <w:spacing w:val="0"/>
          <w:w w:val="100"/>
          <w:position w:val="0"/>
          <w:lang w:val="en-US" w:eastAsia="en-US" w:bidi="en-US"/>
        </w:rPr>
        <w:t xml:space="preserve"> In fact, the value assigned to </w:t>
      </w:r>
      <w:r>
        <w:rPr>
          <w:rStyle w:val="93"/>
        </w:rPr>
        <w:t xml:space="preserve">res </w:t>
      </w:r>
      <w:r>
        <w:rPr>
          <w:color w:val="000000"/>
          <w:spacing w:val="0"/>
          <w:w w:val="100"/>
          <w:position w:val="0"/>
          <w:lang w:val="en-US" w:eastAsia="en-US" w:bidi="en-US"/>
        </w:rPr>
        <w:t xml:space="preserve">is the result of </w:t>
      </w:r>
      <w:r>
        <w:rPr>
          <w:rStyle w:val="93"/>
        </w:rPr>
        <w:t>funcl(arg) &amp;&amp; (res != no_val).</w:t>
      </w:r>
      <w:r>
        <w:rPr>
          <w:color w:val="000000"/>
          <w:spacing w:val="0"/>
          <w:w w:val="100"/>
          <w:position w:val="0"/>
          <w:lang w:val="en-US" w:eastAsia="en-US" w:bidi="en-US"/>
        </w:rPr>
        <w:t xml:space="preserve"> On the other hand, using too many parentheses can cause the code to fail. The code should be:</w:t>
      </w:r>
    </w:p>
    <w:p>
      <w:pPr>
        <w:pStyle w:val="27"/>
        <w:widowControl w:val="0"/>
        <w:shd w:val="clear" w:color="auto" w:fill="auto"/>
        <w:spacing w:before="0" w:after="209" w:line="190" w:lineRule="exact"/>
        <w:ind w:left="0" w:right="0" w:firstLine="0"/>
        <w:jc w:val="left"/>
      </w:pPr>
      <w:r>
        <w:rPr>
          <w:color w:val="000000"/>
          <w:spacing w:val="0"/>
          <w:w w:val="100"/>
          <w:position w:val="0"/>
          <w:lang w:val="en-US" w:eastAsia="en-US" w:bidi="en-US"/>
        </w:rPr>
        <w:t>if((res = funcl(arg)) &amp;&amp; res != no_val then ...)</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For example, the following statement has too many levels of parentheses around the function calls:</w:t>
      </w:r>
    </w:p>
    <w:p>
      <w:pPr>
        <w:pStyle w:val="27"/>
        <w:widowControl w:val="0"/>
        <w:shd w:val="clear" w:color="auto" w:fill="auto"/>
        <w:spacing w:before="0" w:after="212" w:line="190" w:lineRule="exact"/>
        <w:ind w:left="0" w:right="0" w:firstLine="0"/>
        <w:jc w:val="left"/>
      </w:pPr>
      <w:r>
        <w:rPr>
          <w:color w:val="000000"/>
          <w:spacing w:val="0"/>
          <w:w w:val="100"/>
          <w:position w:val="0"/>
          <w:lang w:val="en-US" w:eastAsia="en-US" w:bidi="en-US"/>
        </w:rPr>
        <w:t>a = ((funcl(argl)) &amp;&amp; (func2(arg2)))</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Parentheses in function calls are only optional for the in-built unary and infix operators, such as T and ‘+’. For example, the following are equivalent:</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!a</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!(a)</w:t>
      </w:r>
    </w:p>
    <w:p>
      <w:pPr>
        <w:pStyle w:val="27"/>
        <w:widowControl w:val="0"/>
        <w:shd w:val="clear" w:color="auto" w:fill="auto"/>
        <w:spacing w:before="0" w:after="417" w:line="202" w:lineRule="exact"/>
        <w:ind w:left="0" w:right="0" w:firstLine="0"/>
        <w:jc w:val="left"/>
      </w:pPr>
      <w:r>
        <w:rPr>
          <w:color w:val="000000"/>
          <w:spacing w:val="0"/>
          <w:w w:val="100"/>
          <w:position w:val="0"/>
          <w:lang w:val="en-US" w:eastAsia="en-US" w:bidi="en-US"/>
        </w:rPr>
        <w:t>(!a)</w:t>
      </w:r>
    </w:p>
    <w:p>
      <w:pPr>
        <w:pStyle w:val="22"/>
        <w:keepNext/>
        <w:keepLines/>
        <w:widowControl w:val="0"/>
        <w:shd w:val="clear" w:color="auto" w:fill="auto"/>
        <w:spacing w:before="0" w:after="199" w:line="280" w:lineRule="exact"/>
        <w:ind w:left="0" w:right="0" w:firstLine="0"/>
        <w:jc w:val="left"/>
      </w:pPr>
      <w:bookmarkStart w:id="1539" w:name="bookmark1559"/>
      <w:bookmarkStart w:id="1540" w:name="bookmark1560"/>
      <w:r>
        <w:rPr>
          <w:color w:val="000000"/>
          <w:spacing w:val="0"/>
          <w:w w:val="100"/>
          <w:position w:val="0"/>
          <w:lang w:val="en-US" w:eastAsia="en-US" w:bidi="en-US"/>
        </w:rPr>
        <w:t>Commas</w:t>
      </w:r>
      <w:bookmarkEnd w:id="1539"/>
      <w:bookmarkEnd w:id="1540"/>
    </w:p>
    <w:p>
      <w:pPr>
        <w:pStyle w:val="19"/>
        <w:widowControl w:val="0"/>
        <w:shd w:val="clear" w:color="auto" w:fill="auto"/>
        <w:spacing w:before="0" w:after="415" w:line="278" w:lineRule="exact"/>
        <w:ind w:left="0" w:right="0" w:firstLine="0"/>
        <w:jc w:val="left"/>
      </w:pPr>
      <w:bookmarkStart w:id="1541" w:name="bookmark1561"/>
      <w:bookmarkStart w:id="1542" w:name="bookmark1562"/>
      <w:r>
        <w:rPr>
          <w:color w:val="000000"/>
          <w:spacing w:val="0"/>
          <w:w w:val="100"/>
          <w:position w:val="0"/>
          <w:lang w:val="en-US" w:eastAsia="en-US" w:bidi="en-US"/>
        </w:rPr>
        <w:t>Commas between function arguments, and list elements, are optional in SKILL. Programmers from a C programming background will probably want to insert commas, those from a Lisp background probably will not. The general recommendation is that commas should not be used.</w:t>
      </w:r>
      <w:bookmarkEnd w:id="1541"/>
      <w:bookmarkEnd w:id="1542"/>
    </w:p>
    <w:p>
      <w:pPr>
        <w:pStyle w:val="21"/>
        <w:keepNext/>
        <w:keepLines/>
        <w:widowControl w:val="0"/>
        <w:shd w:val="clear" w:color="auto" w:fill="auto"/>
        <w:spacing w:before="0" w:after="240" w:line="360" w:lineRule="exact"/>
        <w:ind w:left="0" w:right="0" w:firstLine="0"/>
        <w:jc w:val="left"/>
      </w:pPr>
      <w:bookmarkStart w:id="1543" w:name="bookmark1563"/>
      <w:bookmarkStart w:id="1544" w:name="bookmark1564"/>
      <w:r>
        <w:rPr>
          <w:color w:val="000000"/>
          <w:spacing w:val="0"/>
          <w:w w:val="100"/>
          <w:position w:val="0"/>
          <w:lang w:val="en-US" w:eastAsia="en-US" w:bidi="en-US"/>
        </w:rPr>
        <w:t>Using Globals</w:t>
      </w:r>
      <w:bookmarkEnd w:id="1543"/>
      <w:bookmarkEnd w:id="1544"/>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The use of global variables in SKILL, as with any language, should be kept to a minimum. The problems are greater in SKILL however because of its dynamic scoping of variables.</w:t>
      </w:r>
    </w:p>
    <w:p>
      <w:pPr>
        <w:pStyle w:val="22"/>
        <w:keepNext/>
        <w:keepLines/>
        <w:widowControl w:val="0"/>
        <w:shd w:val="clear" w:color="auto" w:fill="auto"/>
        <w:spacing w:before="0" w:after="254" w:line="280" w:lineRule="exact"/>
        <w:ind w:left="0" w:right="0" w:firstLine="0"/>
        <w:jc w:val="left"/>
      </w:pPr>
      <w:bookmarkStart w:id="1545" w:name="bookmark1565"/>
      <w:bookmarkStart w:id="1546" w:name="bookmark1566"/>
      <w:bookmarkStart w:id="1547" w:name="bookmark1567"/>
      <w:r>
        <w:rPr>
          <w:color w:val="000000"/>
          <w:spacing w:val="0"/>
          <w:w w:val="100"/>
          <w:position w:val="0"/>
          <w:lang w:val="en-US" w:eastAsia="en-US" w:bidi="en-US"/>
        </w:rPr>
        <w:t>Misusing Globals</w:t>
      </w:r>
      <w:bookmarkEnd w:id="1545"/>
      <w:bookmarkEnd w:id="1546"/>
      <w:bookmarkEnd w:id="1547"/>
    </w:p>
    <w:p>
      <w:pPr>
        <w:pStyle w:val="19"/>
        <w:widowControl w:val="0"/>
        <w:shd w:val="clear" w:color="auto" w:fill="auto"/>
        <w:spacing w:before="0" w:after="0" w:line="278" w:lineRule="exact"/>
        <w:ind w:left="0" w:right="0" w:firstLine="0"/>
        <w:jc w:val="left"/>
      </w:pPr>
      <w:bookmarkStart w:id="1548" w:name="bookmark1568"/>
      <w:r>
        <w:rPr>
          <w:color w:val="000000"/>
          <w:spacing w:val="0"/>
          <w:w w:val="100"/>
          <w:position w:val="0"/>
          <w:lang w:val="en-US" w:eastAsia="en-US" w:bidi="en-US"/>
        </w:rPr>
        <w:t>The problem with global variables is that different programmers can be using a variable with the same name. This type of “name clash” can cause problems that are even more difficult to isolate than the “Error Global” problem, because programs can fail because of the order in which they have been run. However, because this problem can usually be easily avoided by adopting a standard naming scheme, SKILL Lint will report this type of variable as a “Warning Global”. To illustrate the problem, consider the example code below:</w:t>
      </w:r>
      <w:bookmarkEnd w:id="1548"/>
      <w:r>
        <w:br w:type="page"/>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Picture 132" o:spid="_x0000_s1325" type="#_x0000_t75" style="position:absolute;left:0;margin-left:3.1pt;margin-top:-35.5pt;height:8.7pt;width:358.1pt;mso-position-horizontal-relative:margin;mso-wrap-distance-bottom:0pt;mso-wrap-distance-top:0pt;rotation:0f;z-index:-251528192;" o:ole="f" fillcolor="#FFFFFF" filled="f" o:preferrelative="t" stroked="f" coordorigin="0,0" coordsize="21600,21600" wrapcoords="0 0 21600 0 21600 21600 0 21600 0 0">
            <v:fill on="f" color2="#FFFFFF" focus="0%"/>
            <v:imagedata gain="65536f" blacklevel="0f" gamma="0" o:title="C:/Users/Administrator/desktop/skill参考手册/media/image22.png" r:id="rId202" r:href="rId203"/>
            <o:lock v:ext="edit" position="f" selection="f" grouping="f" rotation="f" cropping="f" text="f" aspectratio="t"/>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33" o:spid="_x0000_s1326" type="#_x0000_t202" style="position:absolute;left:0;margin-left:3.1pt;margin-top:-26.65pt;height:8.45pt;width:358.1pt;mso-position-horizontal-relative:margin;mso-wrap-distance-bottom:0pt;mso-wrap-distance-top:0.5pt;rotation:0f;z-index:-251527168;" o:ole="f" fillcolor="#FFFFFF" filled="f" o:preferrelative="t" stroked="f" coordorigin="0,0" coordsize="21600,21600" wrapcoords="274 0 5285 0 5285 12247 21600 12247 21600 21600 0 21600 0 12247 274 12247 274 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spacing w:before="0" w:after="0" w:line="190" w:lineRule="exact"/>
                    <w:ind w:left="0" w:right="0" w:firstLine="0"/>
                    <w:jc w:val="left"/>
                  </w:pPr>
                  <w:r>
                    <w:rPr>
                      <w:rStyle w:val="225"/>
                    </w:rPr>
                    <w:t>* myShowForm()</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56" o:spid="_x0000_s1327" type="#_x0000_t75" style="height:9pt;width:358pt;rotation:0f;" o:ole="f" fillcolor="#FFFFFF" filled="f" o:preferrelative="t" stroked="f" coordorigin="0,0" coordsize="21600,21600">
                        <v:fill on="f" color2="#FFFFFF" focus="0%"/>
                        <v:imagedata gain="65536f" blacklevel="0f" gamma="0" o:title="C:/Users/Administrator/desktop/skill参考手册/media/image23.png" r:id="rId204" r:href="rId205"/>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procedure( myShowForm()</w:t>
      </w:r>
    </w:p>
    <w:p>
      <w:pPr>
        <w:pStyle w:val="27"/>
        <w:widowControl w:val="0"/>
        <w:shd w:val="clear" w:color="auto" w:fill="auto"/>
        <w:spacing w:before="0" w:after="0"/>
        <w:ind w:left="760" w:right="2260" w:firstLine="0"/>
        <w:jc w:val="left"/>
      </w:pPr>
      <w:r>
        <w:rPr>
          <w:color w:val="000000"/>
          <w:spacing w:val="0"/>
          <w:w w:val="100"/>
          <w:position w:val="0"/>
          <w:lang w:val="en-US" w:eastAsia="en-US" w:bidi="en-US"/>
        </w:rPr>
        <w:t>/</w:t>
      </w:r>
      <w:r>
        <w:rPr>
          <w:color w:val="000000"/>
          <w:spacing w:val="0"/>
          <w:w w:val="100"/>
          <w:position w:val="0"/>
          <w:lang w:val="en-US" w:eastAsia="en-US" w:bidi="en-US"/>
        </w:rPr>
        <w:footnoteReference w:id="0"/>
      </w:r>
      <w:r>
        <w:rPr>
          <w:color w:val="000000"/>
          <w:spacing w:val="0"/>
          <w:w w:val="100"/>
          <w:position w:val="0"/>
          <w:lang w:val="en-US" w:eastAsia="en-US" w:bidi="en-US"/>
        </w:rPr>
        <w:t xml:space="preserve"> If we don't already have the form, then create it. */ unless(boundp('theForm) &amp;&amp; theForm myBuildForm()</w:t>
      </w:r>
    </w:p>
    <w:p>
      <w:pPr>
        <w:pStyle w:val="27"/>
        <w:widowControl w:val="0"/>
        <w:shd w:val="clear" w:color="auto" w:fill="auto"/>
        <w:spacing w:before="0" w:after="69" w:line="190"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0"/>
        <w:ind w:left="760" w:right="2260" w:firstLine="0"/>
        <w:jc w:val="left"/>
      </w:pPr>
      <w:r>
        <w:rPr>
          <w:color w:val="000000"/>
          <w:spacing w:val="0"/>
          <w:w w:val="100"/>
          <w:position w:val="0"/>
          <w:lang w:val="en-US" w:eastAsia="en-US" w:bidi="en-US"/>
        </w:rPr>
        <w:t>/* Display the form. */ hiDisplayForm(theForm)</w:t>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Picture 134" o:spid="_x0000_s1328" type="#_x0000_t75" style="position:absolute;left:0;margin-left:3.1pt;margin-top:15.1pt;height:8.65pt;width:351.85pt;mso-position-horizontal-relative:margin;mso-wrap-distance-bottom:0.5pt;mso-wrap-distance-top:0pt;rotation:0f;z-index:-251526144;" o:ole="f" fillcolor="#FFFFFF" filled="f" o:preferrelative="t" stroked="f" coordorigin="0,0" coordsize="21600,21600" wrapcoords="0 0 21600 0 21600 21600 0 21600 0 0">
            <v:fill on="f" color2="#FFFFFF" focus="0%"/>
            <v:imagedata gain="65536f" blacklevel="0f" gamma="0" o:title="C:/Users/Administrator/desktop/skill参考手册/media/image18.png" r:id="rId206" r:href="rId207"/>
            <o:lock v:ext="edit" position="f" selection="f" grouping="f" rotation="f" cropping="f" text="f" aspectratio="t"/>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35" o:spid="_x0000_s1329" type="#_x0000_t202" style="position:absolute;left:0;margin-left:3.1pt;margin-top:24pt;height:8.4pt;width:358.1pt;mso-position-horizontal-relative:margin;mso-wrap-distance-bottom:0pt;mso-wrap-distance-top:0pt;rotation:0f;z-index:-251525120;" o:ole="f" fillcolor="#FFFFFF" filled="f" o:preferrelative="t" stroked="f" coordorigin="0,0" coordsize="21600,21600" wrapcoords="274 0 6009 0 6009 12247 21600 12247 21600 21600 0 21600 0 12247 274 12247 274 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spacing w:before="0" w:after="0" w:line="190" w:lineRule="exact"/>
                    <w:ind w:left="0" w:right="0" w:firstLine="0"/>
                    <w:jc w:val="left"/>
                  </w:pPr>
                  <w:r>
                    <w:rPr>
                      <w:rStyle w:val="225"/>
                    </w:rPr>
                    <w:t>* yourShowForm()</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59" o:spid="_x0000_s1330" type="#_x0000_t75" style="height:9pt;width:358pt;rotation:0f;" o:ole="f" fillcolor="#FFFFFF" filled="f" o:preferrelative="t" stroked="f" coordorigin="0,0" coordsize="21600,21600">
                        <v:fill on="f" color2="#FFFFFF" focus="0%"/>
                        <v:imagedata gain="65536f" blacklevel="0f" gamma="0" o:title="C:/Users/Administrator/desktop/skill参考手册/media/image23.png" r:id="rId204" r:href="rId208"/>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 end myShowForm */</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yourShowForm()</w:t>
      </w:r>
    </w:p>
    <w:p>
      <w:pPr>
        <w:pStyle w:val="27"/>
        <w:widowControl w:val="0"/>
        <w:shd w:val="clear" w:color="auto" w:fill="auto"/>
        <w:spacing w:before="0" w:after="0"/>
        <w:ind w:left="760" w:right="2260" w:firstLine="0"/>
        <w:jc w:val="left"/>
      </w:pPr>
      <w:r>
        <w:rPr>
          <w:color w:val="000000"/>
          <w:spacing w:val="0"/>
          <w:w w:val="100"/>
          <w:position w:val="0"/>
          <w:lang w:val="en-US" w:eastAsia="en-US" w:bidi="en-US"/>
        </w:rPr>
        <w:t>/* If we don't already have the form, then create it. */ unless(boundp('theForm) &amp;&amp; theForm yourBuildForm()</w:t>
      </w:r>
    </w:p>
    <w:p>
      <w:pPr>
        <w:pStyle w:val="27"/>
        <w:widowControl w:val="0"/>
        <w:shd w:val="clear" w:color="auto" w:fill="auto"/>
        <w:spacing w:before="0" w:after="0" w:line="192"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0" w:line="192" w:lineRule="exact"/>
        <w:ind w:left="760" w:right="2260" w:firstLine="0"/>
        <w:jc w:val="left"/>
      </w:pPr>
      <w:r>
        <w:rPr>
          <w:color w:val="000000"/>
          <w:spacing w:val="0"/>
          <w:w w:val="100"/>
          <w:position w:val="0"/>
          <w:lang w:val="en-US" w:eastAsia="en-US" w:bidi="en-US"/>
        </w:rPr>
        <w:t>/* Display the form. */ hiDisplayForm(theForm)</w:t>
      </w:r>
    </w:p>
    <w:p>
      <w:pPr>
        <w:pStyle w:val="27"/>
        <w:widowControl w:val="0"/>
        <w:shd w:val="clear" w:color="auto" w:fill="auto"/>
        <w:spacing w:before="0" w:after="0" w:line="192"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Picture 136" o:spid="_x0000_s1331" type="#_x0000_t75" style="position:absolute;left:0;margin-left:3.1pt;margin-top:15.1pt;height:8.65pt;width:358.1pt;mso-position-horizontal-relative:margin;mso-wrap-distance-bottom:0.5pt;mso-wrap-distance-top:0pt;rotation:0f;z-index:-251524096;" o:ole="f" fillcolor="#FFFFFF" filled="f" o:preferrelative="t" stroked="f" coordorigin="0,0" coordsize="21600,21600" wrapcoords="0 0 21600 0 21600 21600 0 21600 0 0">
            <v:fill on="f" color2="#FFFFFF" focus="0%"/>
            <v:imagedata gain="65536f" blacklevel="0f" gamma="0" o:title="C:/Users/Administrator/desktop/skill参考手册/media/image22.png" r:id="rId202" r:href="rId209"/>
            <o:lock v:ext="edit" position="f" selection="f" grouping="f" rotation="f" cropping="f" text="f" aspectratio="t"/>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37" o:spid="_x0000_s1332" type="#_x0000_t202" style="position:absolute;left:0;margin-left:3.1pt;margin-top:24pt;height:8.4pt;width:358.1pt;mso-position-horizontal-relative:margin;mso-wrap-distance-bottom:0pt;mso-wrap-distance-top:0pt;rotation:0f;z-index:-251523072;" o:ole="f" fillcolor="#FFFFFF" filled="f" o:preferrelative="t" stroked="f" coordorigin="0,0" coordsize="21600,21600" wrapcoords="274 0 5647 0 5647 12247 21600 12247 21600 21600 0 21600 0 12247 274 12247 274 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spacing w:before="0" w:after="0" w:line="190" w:lineRule="exact"/>
                    <w:ind w:left="0" w:right="0" w:firstLine="0"/>
                    <w:jc w:val="left"/>
                  </w:pPr>
                  <w:r>
                    <w:rPr>
                      <w:rStyle w:val="225"/>
                    </w:rPr>
                    <w:t>* myBuildForm()</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62" o:spid="_x0000_s1333" type="#_x0000_t75" style="height:9pt;width:358pt;rotation:0f;" o:ole="f" fillcolor="#FFFFFF" filled="f" o:preferrelative="t" stroked="f" coordorigin="0,0" coordsize="21600,21600">
                        <v:fill on="f" color2="#FFFFFF" focus="0%"/>
                        <v:imagedata gain="65536f" blacklevel="0f" gamma="0" o:title="C:/Users/Administrator/desktop/skill参考手册/media/image23.png" r:id="rId204" r:href="rId210"/>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 /* end yourShowForm */</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myBuildForm()</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hiCreateForm('theForm,</w:t>
      </w:r>
    </w:p>
    <w:p>
      <w:pPr>
        <w:pStyle w:val="27"/>
        <w:widowControl w:val="0"/>
        <w:shd w:val="clear" w:color="auto" w:fill="auto"/>
        <w:spacing w:before="0" w:after="0"/>
        <w:ind w:left="3640" w:right="0" w:hanging="2020"/>
        <w:jc w:val="left"/>
      </w:pPr>
      <w:r>
        <w:rPr>
          <w:color w:val="000000"/>
          <w:spacing w:val="0"/>
          <w:w w:val="100"/>
          <w:position w:val="0"/>
          <w:lang w:val="en-US" w:eastAsia="en-US" w:bidi="en-US"/>
        </w:rPr>
        <w:t>“My Form”</w:t>
      </w:r>
    </w:p>
    <w:p>
      <w:pPr>
        <w:pStyle w:val="27"/>
        <w:widowControl w:val="0"/>
        <w:shd w:val="clear" w:color="auto" w:fill="auto"/>
        <w:spacing w:before="0" w:after="0"/>
        <w:ind w:left="3640" w:right="0" w:hanging="2020"/>
        <w:jc w:val="left"/>
      </w:pPr>
      <w:r>
        <w:rPr>
          <w:color w:val="000000"/>
          <w:spacing w:val="0"/>
          <w:w w:val="100"/>
          <w:position w:val="0"/>
          <w:lang w:val="en-US" w:eastAsia="en-US" w:bidi="en-US"/>
        </w:rPr>
        <w:t>“myFormCallback()”</w:t>
      </w:r>
    </w:p>
    <w:p>
      <w:pPr>
        <w:pStyle w:val="27"/>
        <w:widowControl w:val="0"/>
        <w:shd w:val="clear" w:color="auto" w:fill="auto"/>
        <w:spacing w:before="0" w:after="0"/>
        <w:ind w:left="3640" w:right="3260" w:hanging="2020"/>
        <w:jc w:val="left"/>
      </w:pPr>
      <w:r>
        <w:rPr>
          <w:color w:val="000000"/>
          <w:spacing w:val="0"/>
          <w:w w:val="100"/>
          <w:position w:val="0"/>
          <w:lang w:val="en-US" w:eastAsia="en-US" w:bidi="en-US"/>
        </w:rPr>
        <w:t>list( hiCreateStringField(?name 'string1, ?prompt “my field</w:t>
      </w:r>
      <w:r>
        <w:rPr>
          <w:rStyle w:val="124"/>
        </w:rPr>
        <w:t>”）</w:t>
      </w:r>
    </w:p>
    <w:p>
      <w:pPr>
        <w:pStyle w:val="27"/>
        <w:widowControl w:val="0"/>
        <w:shd w:val="clear" w:color="auto" w:fill="auto"/>
        <w:spacing w:before="0" w:after="0"/>
        <w:ind w:left="3640" w:right="0" w:hanging="2020"/>
        <w:jc w:val="left"/>
      </w:pPr>
      <w:r>
        <w:rPr>
          <w:color w:val="000000"/>
          <w:spacing w:val="0"/>
          <w:w w:val="100"/>
          <w:position w:val="0"/>
          <w:lang w:val="en-US" w:eastAsia="en-US" w:bidi="en-US"/>
        </w:rPr>
        <w:t>) /* end list */</w:t>
      </w:r>
    </w:p>
    <w:p>
      <w:pPr>
        <w:pStyle w:val="27"/>
        <w:widowControl w:val="0"/>
        <w:shd w:val="clear" w:color="auto" w:fill="auto"/>
        <w:tabs>
          <w:tab w:val="left" w:pos="1126"/>
        </w:tabs>
        <w:spacing w:before="0" w:after="0"/>
        <w:ind w:left="1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end hiCreateForm */</w:t>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38" o:spid="_x0000_s1334" type="#_x0000_t202" style="position:absolute;left:0;margin-left:3.1pt;margin-top:14.9pt;height:8.4pt;width:357.85pt;mso-position-horizontal-relative:margin;mso-wrap-distance-bottom:8.65pt;mso-wrap-distance-top:0pt;rotation:0f;z-index:-251522048;" o:ole="f" fillcolor="#FFFFFF" filled="f" o:preferrelative="t" stroked="f" coordorigin="0,0" coordsize="21600,21600" wrapcoords="0 0 21600 0 21600 8894 6375 9635 6375 21600 275 21600 275 9635 0 8894 0 0">
            <v:fill on="f" color2="#FFFFFF" focus="0%"/>
            <v:imagedata gain="65536f" blacklevel="0f" gamma="0"/>
            <o:lock v:ext="edit" position="f" selection="f" grouping="f" rotation="f" cropping="f" text="f" aspectratio="f"/>
            <v:textbox inset="0.00pt,0.00pt,0.00pt,0.00pt" style="mso-fit-shape-to-text:t;">
              <w:txbxContent>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64" o:spid="_x0000_s1335" type="#_x0000_t75" style="height:9pt;width:358pt;rotation:0f;" o:ole="f" fillcolor="#FFFFFF" filled="f" o:preferrelative="t" stroked="f" coordorigin="0,0" coordsize="21600,21600">
                        <v:fill on="f" color2="#FFFFFF" focus="0%"/>
                        <v:imagedata gain="65536f" blacklevel="0f" gamma="0" o:title="C:/Users/Administrator/desktop/skill参考手册/media/image22.png" r:id="rId202" r:href="rId211"/>
                        <o:lock v:ext="edit" position="f" selection="f" grouping="f" rotation="f" cropping="f" text="f" aspectratio="t"/>
                        <w10:wrap type="none"/>
                        <w10:anchorlock/>
                      </v:shape>
                    </w:pict>
                  </w:r>
                </w:p>
                <w:p>
                  <w:pPr>
                    <w:pStyle w:val="41"/>
                    <w:widowControl w:val="0"/>
                    <w:shd w:val="clear" w:color="auto" w:fill="auto"/>
                    <w:spacing w:before="0" w:after="0" w:line="190" w:lineRule="exact"/>
                    <w:ind w:left="0" w:right="0" w:firstLine="0"/>
                    <w:jc w:val="left"/>
                  </w:pPr>
                  <w:r>
                    <w:rPr>
                      <w:rStyle w:val="225"/>
                    </w:rPr>
                    <w:t>* yourBuildForm()</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39" o:spid="_x0000_s1336" type="#_x0000_t202" style="position:absolute;left:0;margin-left:3.1pt;margin-top:43.9pt;height:8.4pt;width:358.1pt;mso-position-horizontal-relative:margin;mso-wrap-distance-bottom:0pt;mso-wrap-distance-top:0pt;rotation:0f;z-index:-251521024;" o:ole="f" fillcolor="#FFFFFF" filled="f" o:preferrelative="t" stroked="f" coordorigin="0,0" coordsize="21600,21600" wrapcoords="274 0 6413 0 6413 10689 21600 12247 21600 21600 0 21600 0 12247 274 10689 274 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spacing w:before="0" w:after="0" w:line="190" w:lineRule="exact"/>
                    <w:ind w:left="0" w:right="0" w:firstLine="0"/>
                    <w:jc w:val="left"/>
                  </w:pPr>
                  <w:r>
                    <w:rPr>
                      <w:rStyle w:val="225"/>
                    </w:rPr>
                    <w:t>* Build the form.</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66" o:spid="_x0000_s1337" type="#_x0000_t75" style="height:9pt;width:358pt;rotation:0f;" o:ole="f" fillcolor="#FFFFFF" filled="f" o:preferrelative="t" stroked="f" coordorigin="0,0" coordsize="21600,21600">
                        <v:fill on="f" color2="#FFFFFF" focus="0%"/>
                        <v:imagedata gain="65536f" blacklevel="0f" gamma="0" o:title="C:/Users/Administrator/desktop/skill参考手册/media/image23.png" r:id="rId204" r:href="rId212"/>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 end myBuildForm */</w:t>
      </w:r>
    </w:p>
    <w:p>
      <w:pPr>
        <w:pStyle w:val="27"/>
        <w:widowControl w:val="0"/>
        <w:shd w:val="clear" w:color="auto" w:fill="auto"/>
        <w:spacing w:before="0" w:after="0"/>
        <w:ind w:left="0" w:right="0" w:firstLine="0"/>
      </w:pPr>
      <w:r>
        <w:rPr>
          <w:color w:val="000000"/>
          <w:spacing w:val="0"/>
          <w:w w:val="100"/>
          <w:position w:val="0"/>
          <w:lang w:val="en-US" w:eastAsia="en-US" w:bidi="en-US"/>
        </w:rPr>
        <w:t>procedure( yourBuildForm()</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hiCreateForm('theForm,</w:t>
      </w:r>
    </w:p>
    <w:p>
      <w:pPr>
        <w:pStyle w:val="27"/>
        <w:widowControl w:val="0"/>
        <w:shd w:val="clear" w:color="auto" w:fill="auto"/>
        <w:spacing w:before="0" w:after="0"/>
        <w:ind w:left="1620" w:right="0" w:firstLine="0"/>
        <w:jc w:val="left"/>
      </w:pPr>
      <w:r>
        <w:rPr>
          <w:color w:val="000000"/>
          <w:spacing w:val="0"/>
          <w:w w:val="100"/>
          <w:position w:val="0"/>
          <w:lang w:val="en-US" w:eastAsia="en-US" w:bidi="en-US"/>
        </w:rPr>
        <w:t>“Your Form”</w:t>
      </w:r>
    </w:p>
    <w:p>
      <w:pPr>
        <w:pStyle w:val="27"/>
        <w:widowControl w:val="0"/>
        <w:shd w:val="clear" w:color="auto" w:fill="auto"/>
        <w:spacing w:before="0" w:after="0"/>
        <w:ind w:left="1620" w:right="0" w:firstLine="0"/>
        <w:jc w:val="left"/>
      </w:pPr>
      <w:r>
        <w:rPr>
          <w:color w:val="000000"/>
          <w:spacing w:val="0"/>
          <w:w w:val="100"/>
          <w:position w:val="0"/>
          <w:lang w:val="en-US" w:eastAsia="en-US" w:bidi="en-US"/>
        </w:rPr>
        <w:t>“yourFormCallback()”</w:t>
      </w:r>
    </w:p>
    <w:p>
      <w:pPr>
        <w:pStyle w:val="27"/>
        <w:widowControl w:val="0"/>
        <w:shd w:val="clear" w:color="auto" w:fill="auto"/>
        <w:spacing w:before="0" w:after="0"/>
        <w:ind w:left="1620" w:right="0" w:firstLine="0"/>
        <w:jc w:val="left"/>
      </w:pPr>
      <w:r>
        <w:rPr>
          <w:color w:val="000000"/>
          <w:spacing w:val="0"/>
          <w:w w:val="100"/>
          <w:position w:val="0"/>
          <w:lang w:val="en-US" w:eastAsia="en-US" w:bidi="en-US"/>
        </w:rPr>
        <w:t>list( hiCreateStringField(?name 'string1,</w:t>
      </w:r>
    </w:p>
    <w:p>
      <w:pPr>
        <w:pStyle w:val="27"/>
        <w:widowControl w:val="0"/>
        <w:shd w:val="clear" w:color="auto" w:fill="auto"/>
        <w:spacing w:before="0" w:after="0"/>
        <w:ind w:left="0" w:right="20" w:firstLine="0"/>
        <w:jc w:val="center"/>
      </w:pPr>
      <w:r>
        <w:rPr>
          <w:color w:val="000000"/>
          <w:spacing w:val="0"/>
          <w:w w:val="100"/>
          <w:position w:val="0"/>
          <w:lang w:val="en-US" w:eastAsia="en-US" w:bidi="en-US"/>
        </w:rPr>
        <w:t>?prompt “your field”)</w:t>
      </w:r>
    </w:p>
    <w:p>
      <w:pPr>
        <w:pStyle w:val="27"/>
        <w:widowControl w:val="0"/>
        <w:shd w:val="clear" w:color="auto" w:fill="auto"/>
        <w:spacing w:before="0" w:after="0"/>
        <w:ind w:left="1620" w:right="0" w:firstLine="0"/>
        <w:jc w:val="left"/>
      </w:pPr>
      <w:r>
        <w:rPr>
          <w:color w:val="000000"/>
          <w:spacing w:val="0"/>
          <w:w w:val="100"/>
          <w:position w:val="0"/>
          <w:lang w:val="en-US" w:eastAsia="en-US" w:bidi="en-US"/>
        </w:rPr>
        <w:t>) /* end list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 /* end hiCreateForm */</w:t>
      </w:r>
    </w:p>
    <w:p>
      <w:pPr>
        <w:pStyle w:val="27"/>
        <w:widowControl w:val="0"/>
        <w:shd w:val="clear" w:color="auto" w:fill="auto"/>
        <w:spacing w:before="0" w:after="175"/>
        <w:ind w:left="0" w:right="0" w:firstLine="0"/>
      </w:pPr>
      <w:r>
        <w:rPr>
          <w:color w:val="000000"/>
          <w:spacing w:val="0"/>
          <w:w w:val="100"/>
          <w:position w:val="0"/>
          <w:lang w:val="en-US" w:eastAsia="en-US" w:bidi="en-US"/>
        </w:rPr>
        <w:t>)/* end myBuildForm */</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If </w:t>
      </w:r>
      <w:r>
        <w:rPr>
          <w:rStyle w:val="93"/>
        </w:rPr>
        <w:t>myShowForm</w:t>
      </w:r>
      <w:r>
        <w:rPr>
          <w:color w:val="000000"/>
          <w:spacing w:val="0"/>
          <w:w w:val="100"/>
          <w:position w:val="0"/>
          <w:lang w:val="en-US" w:eastAsia="en-US" w:bidi="en-US"/>
        </w:rPr>
        <w:t xml:space="preserve"> is called before </w:t>
      </w:r>
      <w:r>
        <w:rPr>
          <w:rStyle w:val="93"/>
        </w:rPr>
        <w:t>yourShowForm,</w:t>
      </w:r>
      <w:r>
        <w:rPr>
          <w:color w:val="000000"/>
          <w:spacing w:val="0"/>
          <w:w w:val="100"/>
          <w:position w:val="0"/>
          <w:lang w:val="en-US" w:eastAsia="en-US" w:bidi="en-US"/>
        </w:rPr>
        <w:t xml:space="preserve"> the global variable </w:t>
      </w:r>
      <w:r>
        <w:rPr>
          <w:rStyle w:val="93"/>
        </w:rPr>
        <w:t>theForm</w:t>
      </w:r>
      <w:r>
        <w:rPr>
          <w:color w:val="000000"/>
          <w:spacing w:val="0"/>
          <w:w w:val="100"/>
          <w:position w:val="0"/>
          <w:lang w:val="en-US" w:eastAsia="en-US" w:bidi="en-US"/>
        </w:rPr>
        <w:t xml:space="preserve"> will be set to a different value than if </w:t>
      </w:r>
      <w:r>
        <w:rPr>
          <w:rStyle w:val="93"/>
        </w:rPr>
        <w:t>yourShowForm</w:t>
      </w:r>
      <w:r>
        <w:rPr>
          <w:color w:val="000000"/>
          <w:spacing w:val="0"/>
          <w:w w:val="100"/>
          <w:position w:val="0"/>
          <w:lang w:val="en-US" w:eastAsia="en-US" w:bidi="en-US"/>
        </w:rPr>
        <w:t xml:space="preserve"> is called before </w:t>
      </w:r>
      <w:r>
        <w:rPr>
          <w:rStyle w:val="93"/>
        </w:rPr>
        <w:t>myShowForm.</w:t>
      </w:r>
      <w:r>
        <w:br w:type="page"/>
      </w:r>
    </w:p>
    <w:p>
      <w:pPr>
        <w:pStyle w:val="21"/>
        <w:keepNext/>
        <w:keepLines/>
        <w:widowControl w:val="0"/>
        <w:shd w:val="clear" w:color="auto" w:fill="auto"/>
        <w:spacing w:before="0" w:after="243" w:line="360" w:lineRule="exact"/>
        <w:ind w:left="0" w:right="0" w:firstLine="0"/>
        <w:jc w:val="left"/>
      </w:pPr>
      <w:bookmarkStart w:id="1549" w:name="bookmark1569"/>
      <w:bookmarkStart w:id="1550" w:name="bookmark1570"/>
      <w:bookmarkStart w:id="1551" w:name="bookmark1571"/>
      <w:bookmarkStart w:id="1552" w:name="bookmark1572"/>
      <w:r>
        <w:rPr>
          <w:color w:val="000000"/>
          <w:spacing w:val="0"/>
          <w:w w:val="100"/>
          <w:position w:val="0"/>
          <w:lang w:val="en-US" w:eastAsia="en-US" w:bidi="en-US"/>
        </w:rPr>
        <w:t>Common Coding Style Mistakes</w:t>
      </w:r>
      <w:bookmarkEnd w:id="1549"/>
      <w:bookmarkEnd w:id="1550"/>
      <w:bookmarkEnd w:id="1551"/>
      <w:bookmarkEnd w:id="1552"/>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This section describes mistakes commonly made by C programmers in SKILL. They fall more in the coding style category although some of them have a minor impact on performance.</w:t>
      </w:r>
    </w:p>
    <w:p>
      <w:pPr>
        <w:pStyle w:val="22"/>
        <w:keepNext/>
        <w:keepLines/>
        <w:widowControl w:val="0"/>
        <w:shd w:val="clear" w:color="auto" w:fill="auto"/>
        <w:spacing w:before="0" w:after="254" w:line="280" w:lineRule="exact"/>
        <w:ind w:left="780" w:right="0" w:hanging="780"/>
        <w:jc w:val="left"/>
      </w:pPr>
      <w:bookmarkStart w:id="1553" w:name="bookmark1573"/>
      <w:bookmarkStart w:id="1554" w:name="bookmark1574"/>
      <w:r>
        <w:rPr>
          <w:color w:val="000000"/>
          <w:spacing w:val="0"/>
          <w:w w:val="100"/>
          <w:position w:val="0"/>
          <w:lang w:val="en-US" w:eastAsia="en-US" w:bidi="en-US"/>
        </w:rPr>
        <w:t>Inefficient Use of Conditionals</w:t>
      </w:r>
      <w:bookmarkEnd w:id="1553"/>
      <w:bookmarkEnd w:id="1554"/>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A common mistake with conditional checks is to use multiple inversions and boolean checks when using De Morgan's Law would result in a simpler and clearer test. For example, the code below shows a common form of check.</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if( !template || ItemplateDir</w:t>
      </w:r>
    </w:p>
    <w:p>
      <w:pPr>
        <w:pStyle w:val="27"/>
        <w:widowControl w:val="0"/>
        <w:shd w:val="clear" w:color="auto" w:fill="auto"/>
        <w:spacing w:before="0" w:after="0"/>
        <w:ind w:left="780" w:right="0" w:firstLine="0"/>
      </w:pPr>
      <w:r>
        <w:rPr>
          <w:color w:val="000000"/>
          <w:spacing w:val="0"/>
          <w:w w:val="100"/>
          <w:position w:val="0"/>
          <w:lang w:val="en-US" w:eastAsia="en-US" w:bidi="en-US"/>
        </w:rPr>
        <w:t>warn("Invalid templates\n")</w:t>
      </w:r>
    </w:p>
    <w:p>
      <w:pPr>
        <w:pStyle w:val="27"/>
        <w:widowControl w:val="0"/>
        <w:shd w:val="clear" w:color="auto" w:fill="auto"/>
        <w:spacing w:before="0" w:after="162"/>
        <w:ind w:left="780" w:right="0" w:hanging="780"/>
        <w:jc w:val="left"/>
      </w:pPr>
      <w:r>
        <w:rPr>
          <w:color w:val="000000"/>
          <w:spacing w:val="0"/>
          <w:w w:val="100"/>
          <w:position w:val="0"/>
          <w:lang w:val="en-US" w:eastAsia="en-US" w:bidi="en-US"/>
        </w:rPr>
        <w:t>)/* end if */</w:t>
      </w:r>
    </w:p>
    <w:p>
      <w:pPr>
        <w:pStyle w:val="19"/>
        <w:widowControl w:val="0"/>
        <w:shd w:val="clear" w:color="auto" w:fill="auto"/>
        <w:spacing w:before="0" w:after="109" w:line="220" w:lineRule="exact"/>
        <w:ind w:left="780" w:right="0" w:hanging="780"/>
        <w:jc w:val="left"/>
      </w:pPr>
      <w:r>
        <w:rPr>
          <w:color w:val="000000"/>
          <w:spacing w:val="0"/>
          <w:w w:val="100"/>
          <w:position w:val="0"/>
          <w:lang w:val="en-US" w:eastAsia="en-US" w:bidi="en-US"/>
        </w:rPr>
        <w:t>This check can be optimized using De Morgan's Law to be:</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if( !(template &amp;&amp; templateDir)</w:t>
      </w:r>
    </w:p>
    <w:p>
      <w:pPr>
        <w:pStyle w:val="27"/>
        <w:widowControl w:val="0"/>
        <w:shd w:val="clear" w:color="auto" w:fill="auto"/>
        <w:spacing w:before="0" w:after="0"/>
        <w:ind w:left="780" w:right="0" w:firstLine="0"/>
      </w:pPr>
      <w:r>
        <w:rPr>
          <w:color w:val="000000"/>
          <w:spacing w:val="0"/>
          <w:w w:val="100"/>
          <w:position w:val="0"/>
          <w:lang w:val="en-US" w:eastAsia="en-US" w:bidi="en-US"/>
        </w:rPr>
        <w:t>warn("Invalid templates\n")</w:t>
      </w:r>
    </w:p>
    <w:p>
      <w:pPr>
        <w:pStyle w:val="27"/>
        <w:widowControl w:val="0"/>
        <w:shd w:val="clear" w:color="auto" w:fill="auto"/>
        <w:spacing w:before="0" w:after="115"/>
        <w:ind w:left="780" w:right="0" w:hanging="780"/>
        <w:jc w:val="left"/>
      </w:pPr>
      <w:r>
        <w:rPr>
          <w:color w:val="000000"/>
          <w:spacing w:val="0"/>
          <w:w w:val="100"/>
          <w:position w:val="0"/>
          <w:lang w:val="en-US" w:eastAsia="en-US" w:bidi="en-US"/>
        </w:rPr>
        <w:t>) /* end if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Another common mistake is made by many programmers used to having only the standard </w:t>
      </w:r>
      <w:r>
        <w:rPr>
          <w:rStyle w:val="93"/>
        </w:rPr>
        <w:t xml:space="preserve">if </w:t>
      </w:r>
      <w:r>
        <w:rPr>
          <w:color w:val="000000"/>
          <w:spacing w:val="0"/>
          <w:w w:val="100"/>
          <w:position w:val="0"/>
          <w:lang w:val="en-US" w:eastAsia="en-US" w:bidi="en-US"/>
        </w:rPr>
        <w:t xml:space="preserve">and </w:t>
      </w:r>
      <w:r>
        <w:rPr>
          <w:rStyle w:val="93"/>
        </w:rPr>
        <w:t>case</w:t>
      </w:r>
      <w:r>
        <w:rPr>
          <w:color w:val="000000"/>
          <w:spacing w:val="0"/>
          <w:w w:val="100"/>
          <w:position w:val="0"/>
          <w:lang w:val="en-US" w:eastAsia="en-US" w:bidi="en-US"/>
        </w:rPr>
        <w:t xml:space="preserve"> conditionals. SKILL provides a rich variety of conditional functions, and appropriate use of these functions can lead to much clearer and faster code. For example, an </w:t>
      </w:r>
      <w:r>
        <w:rPr>
          <w:rStyle w:val="93"/>
        </w:rPr>
        <w:t xml:space="preserve">unless </w:t>
      </w:r>
      <w:r>
        <w:rPr>
          <w:color w:val="000000"/>
          <w:spacing w:val="0"/>
          <w:w w:val="100"/>
          <w:position w:val="0"/>
          <w:lang w:val="en-US" w:eastAsia="en-US" w:bidi="en-US"/>
        </w:rPr>
        <w:t>could be used in the above check to yield the clearer and more efficient:</w:t>
      </w:r>
    </w:p>
    <w:p>
      <w:pPr>
        <w:pStyle w:val="27"/>
        <w:widowControl w:val="0"/>
        <w:shd w:val="clear" w:color="auto" w:fill="auto"/>
        <w:spacing w:before="0" w:after="0" w:line="202" w:lineRule="exact"/>
        <w:ind w:left="780" w:right="0" w:hanging="780"/>
        <w:jc w:val="left"/>
      </w:pPr>
      <w:r>
        <w:rPr>
          <w:color w:val="000000"/>
          <w:spacing w:val="0"/>
          <w:w w:val="100"/>
          <w:position w:val="0"/>
          <w:lang w:val="en-US" w:eastAsia="en-US" w:bidi="en-US"/>
        </w:rPr>
        <w:t>unless( template &amp;&amp; templateDir</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warn("Invalid templates\n")</w:t>
      </w:r>
    </w:p>
    <w:p>
      <w:pPr>
        <w:pStyle w:val="27"/>
        <w:widowControl w:val="0"/>
        <w:shd w:val="clear" w:color="auto" w:fill="auto"/>
        <w:spacing w:before="0" w:after="165" w:line="202" w:lineRule="exact"/>
        <w:ind w:left="780" w:right="0" w:hanging="780"/>
        <w:jc w:val="left"/>
      </w:pPr>
      <w:r>
        <w:rPr>
          <w:color w:val="000000"/>
          <w:spacing w:val="0"/>
          <w:w w:val="100"/>
          <w:position w:val="0"/>
          <w:lang w:val="en-US" w:eastAsia="en-US" w:bidi="en-US"/>
        </w:rPr>
        <w:t>) /* end unless */</w:t>
      </w:r>
    </w:p>
    <w:p>
      <w:pPr>
        <w:pStyle w:val="19"/>
        <w:widowControl w:val="0"/>
        <w:shd w:val="clear" w:color="auto" w:fill="auto"/>
        <w:spacing w:before="0" w:after="109" w:line="220" w:lineRule="exact"/>
        <w:ind w:left="780" w:right="0" w:hanging="780"/>
        <w:jc w:val="left"/>
      </w:pPr>
      <w:r>
        <w:rPr>
          <w:color w:val="000000"/>
          <w:spacing w:val="0"/>
          <w:w w:val="100"/>
          <w:position w:val="0"/>
          <w:lang w:val="en-US" w:eastAsia="en-US" w:bidi="en-US"/>
        </w:rPr>
        <w:t>Another example is where multiple if-then-else checks are used, such as:</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if(stringp(layer) then layerName = layer</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else</w:t>
      </w:r>
    </w:p>
    <w:p>
      <w:pPr>
        <w:pStyle w:val="27"/>
        <w:widowControl w:val="0"/>
        <w:shd w:val="clear" w:color="auto" w:fill="auto"/>
        <w:spacing w:before="0" w:after="0"/>
        <w:ind w:left="780" w:right="0" w:firstLine="0"/>
      </w:pPr>
      <w:r>
        <w:rPr>
          <w:color w:val="000000"/>
          <w:spacing w:val="0"/>
          <w:w w:val="100"/>
          <w:position w:val="0"/>
          <w:lang w:val="en-US" w:eastAsia="en-US" w:bidi="en-US"/>
        </w:rPr>
        <w:t>if(fixp(layer) then</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layerNum = layer</w:t>
      </w:r>
    </w:p>
    <w:p>
      <w:pPr>
        <w:pStyle w:val="27"/>
        <w:widowControl w:val="0"/>
        <w:shd w:val="clear" w:color="auto" w:fill="auto"/>
        <w:spacing w:before="0" w:after="0"/>
        <w:ind w:left="780" w:right="0" w:firstLine="0"/>
      </w:pPr>
      <w:r>
        <w:rPr>
          <w:color w:val="000000"/>
          <w:spacing w:val="0"/>
          <w:w w:val="100"/>
          <w:position w:val="0"/>
          <w:lang w:val="en-US" w:eastAsia="en-US" w:bidi="en-US"/>
        </w:rPr>
        <w:t>else</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if(listp(layer) then</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layerPurpose = cadr(layer)</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 /* end if */</w:t>
      </w:r>
    </w:p>
    <w:p>
      <w:pPr>
        <w:pStyle w:val="27"/>
        <w:widowControl w:val="0"/>
        <w:shd w:val="clear" w:color="auto" w:fill="auto"/>
        <w:spacing w:before="0" w:after="0"/>
        <w:ind w:left="780" w:right="0" w:firstLine="0"/>
      </w:pPr>
      <w:r>
        <w:rPr>
          <w:color w:val="000000"/>
          <w:spacing w:val="0"/>
          <w:w w:val="100"/>
          <w:position w:val="0"/>
          <w:lang w:val="en-US" w:eastAsia="en-US" w:bidi="en-US"/>
        </w:rPr>
        <w:t>) /* end if */</w:t>
      </w:r>
    </w:p>
    <w:p>
      <w:pPr>
        <w:pStyle w:val="27"/>
        <w:widowControl w:val="0"/>
        <w:shd w:val="clear" w:color="auto" w:fill="auto"/>
        <w:spacing w:before="0" w:after="154"/>
        <w:ind w:left="780" w:right="0" w:hanging="780"/>
        <w:jc w:val="left"/>
      </w:pPr>
      <w:r>
        <w:rPr>
          <w:color w:val="000000"/>
          <w:spacing w:val="0"/>
          <w:w w:val="100"/>
          <w:position w:val="0"/>
          <w:lang w:val="en-US" w:eastAsia="en-US" w:bidi="en-US"/>
        </w:rPr>
        <w:t>) /* end if */</w:t>
      </w:r>
    </w:p>
    <w:p>
      <w:pPr>
        <w:pStyle w:val="19"/>
        <w:widowControl w:val="0"/>
        <w:shd w:val="clear" w:color="auto" w:fill="auto"/>
        <w:spacing w:before="0" w:after="111" w:line="230" w:lineRule="exact"/>
        <w:ind w:left="780" w:right="0" w:hanging="780"/>
        <w:jc w:val="left"/>
      </w:pPr>
      <w:r>
        <w:rPr>
          <w:color w:val="000000"/>
          <w:spacing w:val="0"/>
          <w:w w:val="100"/>
          <w:position w:val="0"/>
          <w:lang w:val="en-US" w:eastAsia="en-US" w:bidi="en-US"/>
        </w:rPr>
        <w:t xml:space="preserve">This can be more clearly and efficiently implemented using a </w:t>
      </w:r>
      <w:r>
        <w:rPr>
          <w:rStyle w:val="93"/>
        </w:rPr>
        <w:t>cond:</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cond(</w:t>
      </w:r>
    </w:p>
    <w:p>
      <w:pPr>
        <w:pStyle w:val="27"/>
        <w:widowControl w:val="0"/>
        <w:shd w:val="clear" w:color="auto" w:fill="auto"/>
        <w:spacing w:before="0" w:after="0"/>
        <w:ind w:left="780" w:right="0" w:firstLine="0"/>
      </w:pPr>
      <w:r>
        <w:rPr>
          <w:color w:val="000000"/>
          <w:spacing w:val="0"/>
          <w:w w:val="100"/>
          <w:position w:val="0"/>
          <w:lang w:val="en-US" w:eastAsia="en-US" w:bidi="en-US"/>
        </w:rPr>
        <w:t>(stringp(layer) layerName = layer)</w:t>
      </w:r>
    </w:p>
    <w:p>
      <w:pPr>
        <w:pStyle w:val="27"/>
        <w:widowControl w:val="0"/>
        <w:shd w:val="clear" w:color="auto" w:fill="auto"/>
        <w:tabs>
          <w:tab w:val="left" w:pos="2729"/>
        </w:tabs>
        <w:spacing w:before="0" w:after="0"/>
        <w:ind w:left="780" w:right="0" w:firstLine="0"/>
      </w:pPr>
      <w:r>
        <w:rPr>
          <w:color w:val="000000"/>
          <w:spacing w:val="0"/>
          <w:w w:val="100"/>
          <w:position w:val="0"/>
          <w:lang w:val="en-US" w:eastAsia="en-US" w:bidi="en-US"/>
        </w:rPr>
        <w:t>(fixp(layer)</w:t>
      </w:r>
      <w:r>
        <w:rPr>
          <w:color w:val="000000"/>
          <w:spacing w:val="0"/>
          <w:w w:val="100"/>
          <w:position w:val="0"/>
          <w:lang w:val="en-US" w:eastAsia="en-US" w:bidi="en-US"/>
        </w:rPr>
        <w:tab/>
      </w:r>
      <w:r>
        <w:rPr>
          <w:color w:val="000000"/>
          <w:spacing w:val="0"/>
          <w:w w:val="100"/>
          <w:position w:val="0"/>
          <w:lang w:val="en-US" w:eastAsia="en-US" w:bidi="en-US"/>
        </w:rPr>
        <w:t>layerNum = layer)</w:t>
      </w:r>
    </w:p>
    <w:p>
      <w:pPr>
        <w:pStyle w:val="27"/>
        <w:widowControl w:val="0"/>
        <w:shd w:val="clear" w:color="auto" w:fill="auto"/>
        <w:tabs>
          <w:tab w:val="left" w:pos="2729"/>
        </w:tabs>
        <w:spacing w:before="0" w:after="0"/>
        <w:ind w:left="780" w:right="0" w:firstLine="0"/>
      </w:pPr>
      <w:r>
        <w:rPr>
          <w:color w:val="000000"/>
          <w:spacing w:val="0"/>
          <w:w w:val="100"/>
          <w:position w:val="0"/>
          <w:lang w:val="en-US" w:eastAsia="en-US" w:bidi="en-US"/>
        </w:rPr>
        <w:t>(listp(layer)</w:t>
      </w:r>
      <w:r>
        <w:rPr>
          <w:color w:val="000000"/>
          <w:spacing w:val="0"/>
          <w:w w:val="100"/>
          <w:position w:val="0"/>
          <w:lang w:val="en-US" w:eastAsia="en-US" w:bidi="en-US"/>
        </w:rPr>
        <w:tab/>
      </w:r>
      <w:r>
        <w:rPr>
          <w:color w:val="000000"/>
          <w:spacing w:val="0"/>
          <w:w w:val="100"/>
          <w:position w:val="0"/>
          <w:lang w:val="en-US" w:eastAsia="en-US" w:bidi="en-US"/>
        </w:rPr>
        <w:t xml:space="preserve">layerPurpose = </w:t>
      </w:r>
      <w:r>
        <w:rPr>
          <w:rStyle w:val="213"/>
        </w:rPr>
        <w:t>cadr(layer))</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 /* end cond */</w:t>
      </w:r>
    </w:p>
    <w:p>
      <w:pPr>
        <w:pStyle w:val="19"/>
        <w:widowControl w:val="0"/>
        <w:shd w:val="clear" w:color="auto" w:fill="auto"/>
        <w:spacing w:before="0" w:after="171" w:line="283" w:lineRule="exact"/>
        <w:ind w:left="0" w:right="0" w:firstLine="0"/>
        <w:jc w:val="left"/>
      </w:pPr>
      <w:r>
        <w:rPr>
          <w:color w:val="000000"/>
          <w:spacing w:val="0"/>
          <w:w w:val="100"/>
          <w:position w:val="0"/>
          <w:lang w:val="en-US" w:eastAsia="en-US" w:bidi="en-US"/>
        </w:rPr>
        <w:t xml:space="preserve">When applying multiple tests, either in a nested </w:t>
      </w:r>
      <w:r>
        <w:rPr>
          <w:rStyle w:val="93"/>
        </w:rPr>
        <w:t>if</w:t>
      </w:r>
      <w:r>
        <w:rPr>
          <w:color w:val="000000"/>
          <w:spacing w:val="0"/>
          <w:w w:val="100"/>
          <w:position w:val="0"/>
          <w:lang w:val="en-US" w:eastAsia="en-US" w:bidi="en-US"/>
        </w:rPr>
        <w:t xml:space="preserve"> function or a </w:t>
      </w:r>
      <w:r>
        <w:rPr>
          <w:rStyle w:val="93"/>
        </w:rPr>
        <w:t>cond</w:t>
      </w:r>
      <w:r>
        <w:rPr>
          <w:color w:val="000000"/>
          <w:spacing w:val="0"/>
          <w:w w:val="100"/>
          <w:position w:val="0"/>
          <w:lang w:val="en-US" w:eastAsia="en-US" w:bidi="en-US"/>
        </w:rPr>
        <w:t xml:space="preserve"> function, it is important to consider the order in which the tests will be carried out.</w:t>
      </w:r>
    </w:p>
    <w:p>
      <w:pPr>
        <w:pStyle w:val="19"/>
        <w:widowControl w:val="0"/>
        <w:numPr>
          <w:ilvl w:val="0"/>
          <w:numId w:val="17"/>
        </w:numPr>
        <w:shd w:val="clear" w:color="auto" w:fill="auto"/>
        <w:tabs>
          <w:tab w:val="left" w:pos="494"/>
        </w:tabs>
        <w:spacing w:before="0" w:after="143" w:line="220" w:lineRule="exact"/>
        <w:ind w:left="0" w:right="0" w:firstLine="0"/>
      </w:pPr>
      <w:r>
        <w:rPr>
          <w:color w:val="000000"/>
          <w:spacing w:val="0"/>
          <w:w w:val="100"/>
          <w:position w:val="0"/>
          <w:lang w:val="en-US" w:eastAsia="en-US" w:bidi="en-US"/>
        </w:rPr>
        <w:t>If one test is more likely to be true than the others then it should go first.</w:t>
      </w:r>
    </w:p>
    <w:p>
      <w:pPr>
        <w:pStyle w:val="19"/>
        <w:widowControl w:val="0"/>
        <w:numPr>
          <w:ilvl w:val="0"/>
          <w:numId w:val="17"/>
        </w:numPr>
        <w:shd w:val="clear" w:color="auto" w:fill="auto"/>
        <w:tabs>
          <w:tab w:val="left" w:pos="494"/>
        </w:tabs>
        <w:spacing w:before="0" w:after="483" w:line="283" w:lineRule="exact"/>
        <w:ind w:left="520" w:right="0"/>
        <w:jc w:val="left"/>
      </w:pPr>
      <w:r>
        <w:rPr>
          <w:color w:val="000000"/>
          <w:spacing w:val="0"/>
          <w:w w:val="100"/>
          <w:position w:val="0"/>
          <w:lang w:val="en-US" w:eastAsia="en-US" w:bidi="en-US"/>
        </w:rPr>
        <w:t>If all tests are equally likely to be true, then the test that involves the most work should go last.</w:t>
      </w:r>
    </w:p>
    <w:p>
      <w:pPr>
        <w:pStyle w:val="22"/>
        <w:keepNext/>
        <w:keepLines/>
        <w:widowControl w:val="0"/>
        <w:shd w:val="clear" w:color="auto" w:fill="auto"/>
        <w:spacing w:before="0" w:after="199" w:line="280" w:lineRule="exact"/>
        <w:ind w:left="0" w:right="0" w:firstLine="0"/>
      </w:pPr>
      <w:bookmarkStart w:id="1555" w:name="bookmark1575"/>
      <w:bookmarkStart w:id="1556" w:name="bookmark1576"/>
      <w:bookmarkStart w:id="1557" w:name="bookmark1577"/>
      <w:bookmarkStart w:id="1558" w:name="bookmark1578"/>
      <w:r>
        <w:rPr>
          <w:color w:val="000000"/>
          <w:spacing w:val="0"/>
          <w:w w:val="100"/>
          <w:position w:val="0"/>
          <w:lang w:val="en-US" w:eastAsia="en-US" w:bidi="en-US"/>
        </w:rPr>
        <w:t>Misusing prog and Conditionals</w:t>
      </w:r>
      <w:bookmarkEnd w:id="1555"/>
      <w:bookmarkEnd w:id="1556"/>
      <w:bookmarkEnd w:id="1557"/>
      <w:bookmarkEnd w:id="1558"/>
    </w:p>
    <w:p>
      <w:pPr>
        <w:pStyle w:val="19"/>
        <w:widowControl w:val="0"/>
        <w:shd w:val="clear" w:color="auto" w:fill="auto"/>
        <w:spacing w:before="0" w:after="0" w:line="278" w:lineRule="exact"/>
        <w:ind w:left="0" w:right="0" w:firstLine="0"/>
        <w:jc w:val="left"/>
      </w:pPr>
      <w:bookmarkStart w:id="1559" w:name="bookmark1579"/>
      <w:r>
        <w:rPr>
          <w:color w:val="000000"/>
          <w:spacing w:val="0"/>
          <w:w w:val="100"/>
          <w:position w:val="0"/>
          <w:lang w:val="en-US" w:eastAsia="en-US" w:bidi="en-US"/>
        </w:rPr>
        <w:t xml:space="preserve">Quite often, </w:t>
      </w:r>
      <w:r>
        <w:rPr>
          <w:rStyle w:val="93"/>
        </w:rPr>
        <w:t>prog</w:t>
      </w:r>
      <w:r>
        <w:rPr>
          <w:color w:val="000000"/>
          <w:spacing w:val="0"/>
          <w:w w:val="100"/>
          <w:position w:val="0"/>
          <w:lang w:val="en-US" w:eastAsia="en-US" w:bidi="en-US"/>
        </w:rPr>
        <w:t xml:space="preserve"> statements are used to return from a procedure when an error condition occurs. In the example below, </w:t>
      </w:r>
      <w:r>
        <w:rPr>
          <w:rStyle w:val="93"/>
        </w:rPr>
        <w:t>template</w:t>
      </w:r>
      <w:r>
        <w:rPr>
          <w:color w:val="000000"/>
          <w:spacing w:val="0"/>
          <w:w w:val="100"/>
          <w:position w:val="0"/>
          <w:lang w:val="en-US" w:eastAsia="en-US" w:bidi="en-US"/>
        </w:rPr>
        <w:t xml:space="preserve"> and </w:t>
      </w:r>
      <w:r>
        <w:rPr>
          <w:rStyle w:val="93"/>
        </w:rPr>
        <w:t>templateDir</w:t>
      </w:r>
      <w:r>
        <w:rPr>
          <w:color w:val="000000"/>
          <w:spacing w:val="0"/>
          <w:w w:val="100"/>
          <w:position w:val="0"/>
          <w:lang w:val="en-US" w:eastAsia="en-US" w:bidi="en-US"/>
        </w:rPr>
        <w:t xml:space="preserve"> are both verified, and only if both are correct is the rest of the procedure executed:</w:t>
      </w:r>
      <w:bookmarkEnd w:id="1559"/>
    </w:p>
    <w:p>
      <w:pPr>
        <w:pStyle w:val="27"/>
        <w:widowControl w:val="0"/>
        <w:shd w:val="clear" w:color="auto" w:fill="auto"/>
        <w:spacing w:before="0" w:after="0"/>
        <w:ind w:left="0" w:right="0" w:firstLine="0"/>
      </w:pPr>
      <w:r>
        <w:rPr>
          <w:color w:val="000000"/>
          <w:spacing w:val="0"/>
          <w:w w:val="100"/>
          <w:position w:val="0"/>
          <w:lang w:val="en-US" w:eastAsia="en-US" w:bidi="en-US"/>
        </w:rPr>
        <w:t>procedure( EditCallback()</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prog( ( templateFile templateDir fullName )</w:t>
      </w:r>
    </w:p>
    <w:p>
      <w:pPr>
        <w:pStyle w:val="27"/>
        <w:widowControl w:val="0"/>
        <w:shd w:val="clear" w:color="auto" w:fill="auto"/>
        <w:spacing w:before="0" w:after="126"/>
        <w:ind w:left="1480" w:right="2760" w:firstLine="0"/>
        <w:jc w:val="left"/>
      </w:pPr>
      <w:r>
        <w:rPr>
          <w:color w:val="000000"/>
          <w:spacing w:val="0"/>
          <w:w w:val="100"/>
          <w:position w:val="0"/>
          <w:lang w:val="en-US" w:eastAsia="en-US" w:bidi="en-US"/>
        </w:rPr>
        <w:t>templateFile = ReportForm-&gt;Template-&gt;value templateDir = ReportForm-&gt;TemplateDir-&gt;value</w:t>
      </w:r>
    </w:p>
    <w:p>
      <w:pPr>
        <w:pStyle w:val="27"/>
        <w:widowControl w:val="0"/>
        <w:shd w:val="clear" w:color="auto" w:fill="auto"/>
        <w:spacing w:before="0" w:after="62" w:line="190" w:lineRule="exact"/>
        <w:ind w:left="1480" w:right="0" w:firstLine="0"/>
      </w:pPr>
      <w:r>
        <w:rPr>
          <w:color w:val="000000"/>
          <w:spacing w:val="0"/>
          <w:w w:val="100"/>
          <w:position w:val="0"/>
          <w:lang w:val="en-US" w:eastAsia="en-US" w:bidi="en-US"/>
        </w:rPr>
        <w:t>/* Check the template directory. */</w:t>
      </w:r>
    </w:p>
    <w:p>
      <w:pPr>
        <w:pStyle w:val="27"/>
        <w:widowControl w:val="0"/>
        <w:shd w:val="clear" w:color="auto" w:fill="auto"/>
        <w:tabs>
          <w:tab w:val="left" w:pos="4569"/>
        </w:tabs>
        <w:spacing w:before="0" w:after="0" w:line="211" w:lineRule="exact"/>
        <w:ind w:left="1480" w:right="0" w:firstLine="0"/>
      </w:pPr>
      <w:r>
        <w:rPr>
          <w:color w:val="000000"/>
          <w:spacing w:val="0"/>
          <w:w w:val="100"/>
          <w:position w:val="0"/>
          <w:lang w:val="en-US" w:eastAsia="en-US" w:bidi="en-US"/>
        </w:rPr>
        <w:t>if( ((templateDir == "")</w:t>
      </w:r>
      <w:r>
        <w:rPr>
          <w:color w:val="000000"/>
          <w:spacing w:val="0"/>
          <w:w w:val="100"/>
          <w:position w:val="0"/>
          <w:lang w:val="en-US" w:eastAsia="en-US" w:bidi="en-US"/>
        </w:rPr>
        <w:tab/>
      </w:r>
      <w:r>
        <w:rPr>
          <w:color w:val="000000"/>
          <w:spacing w:val="0"/>
          <w:w w:val="100"/>
          <w:position w:val="0"/>
          <w:lang w:val="en-US" w:eastAsia="en-US" w:bidi="en-US"/>
        </w:rPr>
        <w:t>|| (!templateDir)) then</w:t>
      </w:r>
    </w:p>
    <w:p>
      <w:pPr>
        <w:pStyle w:val="27"/>
        <w:widowControl w:val="0"/>
        <w:shd w:val="clear" w:color="auto" w:fill="auto"/>
        <w:spacing w:before="0" w:after="0" w:line="211" w:lineRule="exact"/>
        <w:ind w:left="2200" w:right="0" w:firstLine="0"/>
      </w:pPr>
      <w:r>
        <w:rPr>
          <w:color w:val="000000"/>
          <w:spacing w:val="0"/>
          <w:w w:val="100"/>
          <w:position w:val="0"/>
          <w:lang w:val="en-US" w:eastAsia="en-US" w:bidi="en-US"/>
        </w:rPr>
        <w:t>return(warn("Invalid template directory.\n"))</w:t>
      </w:r>
    </w:p>
    <w:p>
      <w:pPr>
        <w:pStyle w:val="27"/>
        <w:widowControl w:val="0"/>
        <w:shd w:val="clear" w:color="auto" w:fill="auto"/>
        <w:spacing w:before="0" w:after="0" w:line="211" w:lineRule="exact"/>
        <w:ind w:left="1480" w:right="0" w:firstLine="0"/>
      </w:pPr>
      <w:r>
        <w:rPr>
          <w:color w:val="000000"/>
          <w:spacing w:val="0"/>
          <w:w w:val="100"/>
          <w:position w:val="0"/>
          <w:lang w:val="en-US" w:eastAsia="en-US" w:bidi="en-US"/>
        </w:rPr>
        <w:t>)</w:t>
      </w:r>
    </w:p>
    <w:p>
      <w:pPr>
        <w:pStyle w:val="27"/>
        <w:widowControl w:val="0"/>
        <w:shd w:val="clear" w:color="auto" w:fill="auto"/>
        <w:spacing w:before="0" w:after="82" w:line="190" w:lineRule="exact"/>
        <w:ind w:left="1480" w:right="0" w:firstLine="0"/>
      </w:pPr>
      <w:r>
        <w:rPr>
          <w:color w:val="000000"/>
          <w:spacing w:val="0"/>
          <w:w w:val="100"/>
          <w:position w:val="0"/>
          <w:lang w:val="en-US" w:eastAsia="en-US" w:bidi="en-US"/>
        </w:rPr>
        <w:t>/* Check the template file. */</w:t>
      </w:r>
    </w:p>
    <w:p>
      <w:pPr>
        <w:pStyle w:val="27"/>
        <w:widowControl w:val="0"/>
        <w:shd w:val="clear" w:color="auto" w:fill="auto"/>
        <w:tabs>
          <w:tab w:val="left" w:pos="4603"/>
        </w:tabs>
        <w:spacing w:before="0" w:after="0" w:line="192" w:lineRule="exact"/>
        <w:ind w:left="1480" w:right="0" w:firstLine="0"/>
      </w:pPr>
      <w:r>
        <w:rPr>
          <w:color w:val="000000"/>
          <w:spacing w:val="0"/>
          <w:w w:val="100"/>
          <w:position w:val="0"/>
          <w:lang w:val="en-US" w:eastAsia="en-US" w:bidi="en-US"/>
        </w:rPr>
        <w:t>if( ((templateFile == "")</w:t>
      </w:r>
      <w:r>
        <w:rPr>
          <w:color w:val="000000"/>
          <w:spacing w:val="0"/>
          <w:w w:val="100"/>
          <w:position w:val="0"/>
          <w:lang w:val="en-US" w:eastAsia="en-US" w:bidi="en-US"/>
        </w:rPr>
        <w:tab/>
      </w:r>
      <w:r>
        <w:rPr>
          <w:color w:val="000000"/>
          <w:spacing w:val="0"/>
          <w:w w:val="100"/>
          <w:position w:val="0"/>
          <w:lang w:val="en-US" w:eastAsia="en-US" w:bidi="en-US"/>
        </w:rPr>
        <w:t>|| (!templateFile)) then</w:t>
      </w:r>
    </w:p>
    <w:p>
      <w:pPr>
        <w:pStyle w:val="27"/>
        <w:widowControl w:val="0"/>
        <w:shd w:val="clear" w:color="auto" w:fill="auto"/>
        <w:spacing w:before="0" w:after="0" w:line="192" w:lineRule="exact"/>
        <w:ind w:left="2200" w:right="0" w:firstLine="0"/>
      </w:pPr>
      <w:r>
        <w:rPr>
          <w:color w:val="000000"/>
          <w:spacing w:val="0"/>
          <w:w w:val="100"/>
          <w:position w:val="0"/>
          <w:lang w:val="en-US" w:eastAsia="en-US" w:bidi="en-US"/>
        </w:rPr>
        <w:t>return(warn("Invalid template file name.\n"))</w:t>
      </w:r>
    </w:p>
    <w:p>
      <w:pPr>
        <w:pStyle w:val="27"/>
        <w:widowControl w:val="0"/>
        <w:shd w:val="clear" w:color="auto" w:fill="auto"/>
        <w:spacing w:before="0" w:after="74" w:line="190" w:lineRule="exact"/>
        <w:ind w:left="1480" w:right="0" w:firstLine="0"/>
      </w:pPr>
      <w:r>
        <w:rPr>
          <w:color w:val="000000"/>
          <w:spacing w:val="0"/>
          <w:w w:val="100"/>
          <w:position w:val="0"/>
          <w:lang w:val="en-US" w:eastAsia="en-US" w:bidi="en-US"/>
        </w:rPr>
        <w:t>)</w:t>
      </w:r>
    </w:p>
    <w:p>
      <w:pPr>
        <w:pStyle w:val="27"/>
        <w:widowControl w:val="0"/>
        <w:shd w:val="clear" w:color="auto" w:fill="auto"/>
        <w:spacing w:before="0" w:after="69" w:line="190" w:lineRule="exact"/>
        <w:ind w:left="1480" w:right="0" w:firstLine="0"/>
      </w:pPr>
      <w:r>
        <w:rPr>
          <w:color w:val="000000"/>
          <w:spacing w:val="0"/>
          <w:w w:val="100"/>
          <w:position w:val="0"/>
          <w:lang w:val="en-US" w:eastAsia="en-US" w:bidi="en-US"/>
        </w:rPr>
        <w:t>/* If both are correct then act.*/</w:t>
      </w:r>
    </w:p>
    <w:p>
      <w:pPr>
        <w:pStyle w:val="27"/>
        <w:widowControl w:val="0"/>
        <w:shd w:val="clear" w:color="auto" w:fill="auto"/>
        <w:spacing w:before="0" w:after="0"/>
        <w:ind w:left="1480" w:right="2300" w:firstLine="0"/>
        <w:jc w:val="left"/>
      </w:pPr>
      <w:r>
        <w:rPr>
          <w:color w:val="000000"/>
          <w:spacing w:val="0"/>
          <w:w w:val="100"/>
          <w:position w:val="0"/>
          <w:lang w:val="en-US" w:eastAsia="en-US" w:bidi="en-US"/>
        </w:rPr>
        <w:t>sprintf(fullName "%s/%s" templateDir templateFile) if(isFile(fullName) then LoadCallback()</w:t>
      </w:r>
    </w:p>
    <w:p>
      <w:pPr>
        <w:pStyle w:val="27"/>
        <w:widowControl w:val="0"/>
        <w:shd w:val="clear" w:color="auto" w:fill="auto"/>
        <w:spacing w:before="0" w:after="0"/>
        <w:ind w:left="1480" w:right="0" w:firstLine="0"/>
      </w:pPr>
      <w:r>
        <w:rPr>
          <w:color w:val="000000"/>
          <w:spacing w:val="0"/>
          <w:w w:val="100"/>
          <w:position w:val="0"/>
          <w:lang w:val="en-US" w:eastAsia="en-US" w:bidi="en-US"/>
        </w:rPr>
        <w:t>else</w:t>
      </w:r>
    </w:p>
    <w:p>
      <w:pPr>
        <w:pStyle w:val="27"/>
        <w:widowControl w:val="0"/>
        <w:shd w:val="clear" w:color="auto" w:fill="auto"/>
        <w:spacing w:before="0" w:after="0"/>
        <w:ind w:left="2200" w:right="0" w:firstLine="0"/>
      </w:pPr>
      <w:r>
        <w:rPr>
          <w:color w:val="000000"/>
          <w:spacing w:val="0"/>
          <w:w w:val="100"/>
          <w:position w:val="0"/>
          <w:lang w:val="en-US" w:eastAsia="en-US" w:bidi="en-US"/>
        </w:rPr>
        <w:t>SetUpEnviron()</w:t>
      </w:r>
    </w:p>
    <w:p>
      <w:pPr>
        <w:pStyle w:val="27"/>
        <w:widowControl w:val="0"/>
        <w:shd w:val="clear" w:color="auto" w:fill="auto"/>
        <w:spacing w:before="0" w:after="116"/>
        <w:ind w:left="1480" w:right="0" w:firstLine="0"/>
      </w:pPr>
      <w:r>
        <w:rPr>
          <w:color w:val="000000"/>
          <w:spacing w:val="0"/>
          <w:w w:val="100"/>
          <w:position w:val="0"/>
          <w:lang w:val="en-US" w:eastAsia="en-US" w:bidi="en-US"/>
        </w:rPr>
        <w:t>) /* end if */</w:t>
      </w:r>
    </w:p>
    <w:p>
      <w:pPr>
        <w:pStyle w:val="27"/>
        <w:widowControl w:val="0"/>
        <w:shd w:val="clear" w:color="auto" w:fill="auto"/>
        <w:spacing w:before="0" w:after="0" w:line="202" w:lineRule="exact"/>
        <w:ind w:left="1480" w:right="0" w:firstLine="0"/>
      </w:pPr>
      <w:r>
        <w:rPr>
          <w:color w:val="000000"/>
          <w:spacing w:val="0"/>
          <w:w w:val="100"/>
          <w:position w:val="0"/>
          <w:lang w:val="en-US" w:eastAsia="en-US" w:bidi="en-US"/>
        </w:rPr>
        <w:t>return(hiDisplayForm(EditTemplateForm ))</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 /* end prog */</w:t>
      </w:r>
    </w:p>
    <w:p>
      <w:pPr>
        <w:pStyle w:val="27"/>
        <w:widowControl w:val="0"/>
        <w:shd w:val="clear" w:color="auto" w:fill="auto"/>
        <w:spacing w:before="0" w:after="175" w:line="202" w:lineRule="exact"/>
        <w:ind w:left="0" w:right="0" w:firstLine="0"/>
      </w:pPr>
      <w:r>
        <w:rPr>
          <w:color w:val="000000"/>
          <w:spacing w:val="0"/>
          <w:w w:val="100"/>
          <w:position w:val="0"/>
          <w:lang w:val="en-US" w:eastAsia="en-US" w:bidi="en-US"/>
        </w:rPr>
        <w:t>) /* end EditCallback */</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Using the fact that a </w:t>
      </w:r>
      <w:r>
        <w:rPr>
          <w:rStyle w:val="93"/>
        </w:rPr>
        <w:t>cond</w:t>
      </w:r>
      <w:r>
        <w:rPr>
          <w:color w:val="000000"/>
          <w:spacing w:val="0"/>
          <w:w w:val="100"/>
          <w:position w:val="0"/>
          <w:lang w:val="en-US" w:eastAsia="en-US" w:bidi="en-US"/>
        </w:rPr>
        <w:t xml:space="preserve"> returns the value of the last statement executed allows us to more efficiently implement this example using a </w:t>
      </w:r>
      <w:r>
        <w:rPr>
          <w:rStyle w:val="93"/>
        </w:rPr>
        <w:t>let:</w:t>
      </w:r>
    </w:p>
    <w:p>
      <w:pPr>
        <w:pStyle w:val="27"/>
        <w:widowControl w:val="0"/>
        <w:shd w:val="clear" w:color="auto" w:fill="auto"/>
        <w:spacing w:before="0" w:after="0"/>
        <w:ind w:left="0" w:right="0" w:firstLine="0"/>
      </w:pPr>
      <w:r>
        <w:rPr>
          <w:color w:val="000000"/>
          <w:spacing w:val="0"/>
          <w:w w:val="100"/>
          <w:position w:val="0"/>
          <w:lang w:val="en-US" w:eastAsia="en-US" w:bidi="en-US"/>
        </w:rPr>
        <w:t>procedure( EditCallback()</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let(((templateFile ReportForm-&gt;Template-&gt;value)</w:t>
      </w:r>
    </w:p>
    <w:p>
      <w:pPr>
        <w:pStyle w:val="27"/>
        <w:widowControl w:val="0"/>
        <w:shd w:val="clear" w:color="auto" w:fill="auto"/>
        <w:spacing w:before="0" w:after="126"/>
        <w:ind w:left="1720" w:right="2760" w:hanging="80"/>
        <w:jc w:val="left"/>
      </w:pPr>
      <w:r>
        <w:rPr>
          <w:color w:val="000000"/>
          <w:spacing w:val="0"/>
          <w:w w:val="100"/>
          <w:position w:val="0"/>
          <w:lang w:val="en-US" w:eastAsia="en-US" w:bidi="en-US"/>
        </w:rPr>
        <w:t>(templateDir ReportForm-&gt;TemplateDir-&gt;value) fullName)</w:t>
      </w:r>
    </w:p>
    <w:p>
      <w:pPr>
        <w:pStyle w:val="27"/>
        <w:widowControl w:val="0"/>
        <w:shd w:val="clear" w:color="auto" w:fill="auto"/>
        <w:spacing w:before="0" w:after="0" w:line="190" w:lineRule="exact"/>
        <w:ind w:left="1480" w:right="0" w:firstLine="0"/>
      </w:pPr>
      <w:r>
        <w:rPr>
          <w:color w:val="000000"/>
          <w:spacing w:val="0"/>
          <w:w w:val="100"/>
          <w:position w:val="0"/>
          <w:lang w:val="en-US" w:eastAsia="en-US" w:bidi="en-US"/>
        </w:rPr>
        <w:t>cond(</w:t>
      </w:r>
    </w:p>
    <w:p>
      <w:pPr>
        <w:pStyle w:val="27"/>
        <w:widowControl w:val="0"/>
        <w:shd w:val="clear" w:color="auto" w:fill="auto"/>
        <w:spacing w:before="0" w:after="66" w:line="190" w:lineRule="exact"/>
        <w:ind w:left="2200" w:right="0" w:firstLine="0"/>
      </w:pPr>
      <w:r>
        <w:rPr>
          <w:color w:val="000000"/>
          <w:spacing w:val="0"/>
          <w:w w:val="100"/>
          <w:position w:val="0"/>
          <w:lang w:val="en-US" w:eastAsia="en-US" w:bidi="en-US"/>
        </w:rPr>
        <w:t>/* Check the template directory. */</w:t>
      </w:r>
    </w:p>
    <w:p>
      <w:pPr>
        <w:pStyle w:val="27"/>
        <w:widowControl w:val="0"/>
        <w:shd w:val="clear" w:color="auto" w:fill="auto"/>
        <w:tabs>
          <w:tab w:val="left" w:pos="4835"/>
        </w:tabs>
        <w:spacing w:before="0" w:after="0" w:line="206" w:lineRule="exact"/>
        <w:ind w:left="2200" w:right="0" w:firstLine="0"/>
      </w:pPr>
      <w:r>
        <w:rPr>
          <w:color w:val="000000"/>
          <w:spacing w:val="0"/>
          <w:w w:val="100"/>
          <w:position w:val="0"/>
          <w:lang w:val="en-US" w:eastAsia="en-US" w:bidi="en-US"/>
        </w:rPr>
        <w:t>((templateDir == "")</w:t>
      </w:r>
      <w:r>
        <w:rPr>
          <w:color w:val="000000"/>
          <w:spacing w:val="0"/>
          <w:w w:val="100"/>
          <w:position w:val="0"/>
          <w:lang w:val="en-US" w:eastAsia="en-US" w:bidi="en-US"/>
        </w:rPr>
        <w:tab/>
      </w:r>
      <w:r>
        <w:rPr>
          <w:color w:val="000000"/>
          <w:spacing w:val="0"/>
          <w:w w:val="100"/>
          <w:position w:val="0"/>
          <w:lang w:val="en-US" w:eastAsia="en-US" w:bidi="en-US"/>
        </w:rPr>
        <w:t>|| (!templateDir)</w:t>
      </w:r>
    </w:p>
    <w:p>
      <w:pPr>
        <w:pStyle w:val="27"/>
        <w:widowControl w:val="0"/>
        <w:shd w:val="clear" w:color="auto" w:fill="auto"/>
        <w:spacing w:before="0" w:after="0" w:line="206" w:lineRule="exact"/>
        <w:ind w:left="2900" w:right="0" w:firstLine="0"/>
        <w:jc w:val="left"/>
      </w:pPr>
      <w:r>
        <w:rPr>
          <w:color w:val="000000"/>
          <w:spacing w:val="0"/>
          <w:w w:val="100"/>
          <w:position w:val="0"/>
          <w:lang w:val="en-US" w:eastAsia="en-US" w:bidi="en-US"/>
        </w:rPr>
        <w:t>warn("Invalid template directory.\n")</w:t>
      </w:r>
    </w:p>
    <w:p>
      <w:pPr>
        <w:pStyle w:val="27"/>
        <w:widowControl w:val="0"/>
        <w:shd w:val="clear" w:color="auto" w:fill="auto"/>
        <w:spacing w:before="0" w:after="0" w:line="206" w:lineRule="exact"/>
        <w:ind w:left="2200" w:right="0" w:firstLine="0"/>
      </w:pPr>
      <w:r>
        <w:rPr>
          <w:color w:val="000000"/>
          <w:spacing w:val="0"/>
          <w:w w:val="100"/>
          <w:position w:val="0"/>
          <w:lang w:val="en-US" w:eastAsia="en-US" w:bidi="en-US"/>
        </w:rPr>
        <w:t>)</w:t>
      </w:r>
    </w:p>
    <w:p>
      <w:pPr>
        <w:pStyle w:val="27"/>
        <w:widowControl w:val="0"/>
        <w:shd w:val="clear" w:color="auto" w:fill="auto"/>
        <w:spacing w:before="0" w:after="0" w:line="190" w:lineRule="exact"/>
        <w:ind w:left="2200" w:right="0" w:firstLine="0"/>
      </w:pPr>
      <w:r>
        <w:rPr>
          <w:color w:val="000000"/>
          <w:spacing w:val="0"/>
          <w:w w:val="100"/>
          <w:position w:val="0"/>
          <w:lang w:val="en-US" w:eastAsia="en-US" w:bidi="en-US"/>
        </w:rPr>
        <w:t>/* Check the template file. */</w:t>
      </w:r>
    </w:p>
    <w:p>
      <w:pPr>
        <w:pStyle w:val="27"/>
        <w:widowControl w:val="0"/>
        <w:shd w:val="clear" w:color="auto" w:fill="auto"/>
        <w:tabs>
          <w:tab w:val="left" w:pos="4975"/>
        </w:tabs>
        <w:spacing w:before="0" w:after="0" w:line="190" w:lineRule="exact"/>
        <w:ind w:left="2220" w:right="0" w:firstLine="0"/>
      </w:pPr>
      <w:r>
        <w:rPr>
          <w:color w:val="000000"/>
          <w:spacing w:val="0"/>
          <w:w w:val="100"/>
          <w:position w:val="0"/>
          <w:lang w:val="en-US" w:eastAsia="en-US" w:bidi="en-US"/>
        </w:rPr>
        <w:t>((templateFile == "")</w:t>
      </w:r>
      <w:r>
        <w:rPr>
          <w:color w:val="000000"/>
          <w:spacing w:val="0"/>
          <w:w w:val="100"/>
          <w:position w:val="0"/>
          <w:lang w:val="en-US" w:eastAsia="en-US" w:bidi="en-US"/>
        </w:rPr>
        <w:tab/>
      </w:r>
      <w:r>
        <w:rPr>
          <w:color w:val="000000"/>
          <w:spacing w:val="0"/>
          <w:w w:val="100"/>
          <w:position w:val="0"/>
          <w:lang w:val="en-US" w:eastAsia="en-US" w:bidi="en-US"/>
        </w:rPr>
        <w:t>|| (ItemplateFile)</w:t>
      </w:r>
    </w:p>
    <w:p>
      <w:pPr>
        <w:pStyle w:val="27"/>
        <w:widowControl w:val="0"/>
        <w:shd w:val="clear" w:color="auto" w:fill="auto"/>
        <w:spacing w:before="0" w:after="0" w:line="190" w:lineRule="exact"/>
        <w:ind w:left="2920" w:right="0" w:firstLine="0"/>
        <w:jc w:val="left"/>
      </w:pPr>
      <w:r>
        <w:rPr>
          <w:color w:val="000000"/>
          <w:spacing w:val="0"/>
          <w:w w:val="100"/>
          <w:position w:val="0"/>
          <w:lang w:val="en-US" w:eastAsia="en-US" w:bidi="en-US"/>
        </w:rPr>
        <w:t>warn("Invalid template file name.\n")</w:t>
      </w:r>
    </w:p>
    <w:p>
      <w:pPr>
        <w:pStyle w:val="27"/>
        <w:widowControl w:val="0"/>
        <w:shd w:val="clear" w:color="auto" w:fill="auto"/>
        <w:spacing w:before="0" w:after="74" w:line="190" w:lineRule="exact"/>
        <w:ind w:left="2220" w:right="0" w:firstLine="0"/>
      </w:pPr>
      <w:r>
        <w:rPr>
          <w:color w:val="000000"/>
          <w:spacing w:val="0"/>
          <w:w w:val="100"/>
          <w:position w:val="0"/>
          <w:lang w:val="en-US" w:eastAsia="en-US" w:bidi="en-US"/>
        </w:rPr>
        <w:t>)</w:t>
      </w:r>
    </w:p>
    <w:p>
      <w:pPr>
        <w:pStyle w:val="27"/>
        <w:widowControl w:val="0"/>
        <w:shd w:val="clear" w:color="auto" w:fill="auto"/>
        <w:spacing w:before="0" w:after="55" w:line="190" w:lineRule="exact"/>
        <w:ind w:left="2220" w:right="0" w:firstLine="0"/>
      </w:pPr>
      <w:r>
        <w:rPr>
          <w:color w:val="000000"/>
          <w:spacing w:val="0"/>
          <w:w w:val="100"/>
          <w:position w:val="0"/>
          <w:lang w:val="en-US" w:eastAsia="en-US" w:bidi="en-US"/>
        </w:rPr>
        <w:t>/* If both are correct then act. */</w:t>
      </w:r>
    </w:p>
    <w:p>
      <w:pPr>
        <w:pStyle w:val="27"/>
        <w:widowControl w:val="0"/>
        <w:shd w:val="clear" w:color="auto" w:fill="auto"/>
        <w:spacing w:before="0" w:after="0"/>
        <w:ind w:left="2220" w:right="0" w:firstLine="0"/>
      </w:pPr>
      <w:r>
        <w:rPr>
          <w:color w:val="000000"/>
          <w:spacing w:val="0"/>
          <w:w w:val="100"/>
          <w:position w:val="0"/>
          <w:lang w:val="en-US" w:eastAsia="en-US" w:bidi="en-US"/>
        </w:rPr>
        <w:t>(t</w:t>
      </w:r>
    </w:p>
    <w:p>
      <w:pPr>
        <w:pStyle w:val="27"/>
        <w:widowControl w:val="0"/>
        <w:shd w:val="clear" w:color="auto" w:fill="auto"/>
        <w:spacing w:before="0" w:after="0"/>
        <w:ind w:left="2920" w:right="2460" w:firstLine="0"/>
        <w:jc w:val="left"/>
      </w:pPr>
      <w:r>
        <w:rPr>
          <w:color w:val="000000"/>
          <w:spacing w:val="0"/>
          <w:w w:val="100"/>
          <w:position w:val="0"/>
          <w:lang w:val="en-US" w:eastAsia="en-US" w:bidi="en-US"/>
        </w:rPr>
        <w:t>sprintf(fullName "%s/%s" templateDir templateFile) if(isFile(fullName) then LoadCallback()</w:t>
      </w:r>
    </w:p>
    <w:p>
      <w:pPr>
        <w:pStyle w:val="27"/>
        <w:widowControl w:val="0"/>
        <w:shd w:val="clear" w:color="auto" w:fill="auto"/>
        <w:spacing w:before="0" w:after="0"/>
        <w:ind w:left="2920" w:right="0" w:firstLine="0"/>
        <w:jc w:val="left"/>
      </w:pPr>
      <w:r>
        <w:rPr>
          <w:color w:val="000000"/>
          <w:spacing w:val="0"/>
          <w:w w:val="100"/>
          <w:position w:val="0"/>
          <w:lang w:val="en-US" w:eastAsia="en-US" w:bidi="en-US"/>
        </w:rPr>
        <w:t>else</w:t>
      </w:r>
    </w:p>
    <w:p>
      <w:pPr>
        <w:pStyle w:val="27"/>
        <w:widowControl w:val="0"/>
        <w:shd w:val="clear" w:color="auto" w:fill="auto"/>
        <w:spacing w:before="0" w:after="126"/>
        <w:ind w:left="3640" w:right="0" w:firstLine="0"/>
        <w:jc w:val="left"/>
      </w:pPr>
      <w:r>
        <w:rPr>
          <w:color w:val="000000"/>
          <w:spacing w:val="0"/>
          <w:w w:val="100"/>
          <w:position w:val="0"/>
          <w:lang w:val="en-US" w:eastAsia="en-US" w:bidi="en-US"/>
        </w:rPr>
        <w:t>SetUpEnviron()</w:t>
      </w:r>
    </w:p>
    <w:p>
      <w:pPr>
        <w:pStyle w:val="27"/>
        <w:widowControl w:val="0"/>
        <w:shd w:val="clear" w:color="auto" w:fill="auto"/>
        <w:spacing w:before="0" w:after="60" w:line="190" w:lineRule="exact"/>
        <w:ind w:left="2920" w:right="0" w:firstLine="0"/>
        <w:jc w:val="left"/>
      </w:pPr>
      <w:r>
        <w:rPr>
          <w:color w:val="000000"/>
          <w:spacing w:val="0"/>
          <w:w w:val="100"/>
          <w:position w:val="0"/>
          <w:lang w:val="en-US" w:eastAsia="en-US" w:bidi="en-US"/>
        </w:rPr>
        <w:t>) /* if */</w:t>
      </w:r>
    </w:p>
    <w:p>
      <w:pPr>
        <w:pStyle w:val="27"/>
        <w:widowControl w:val="0"/>
        <w:shd w:val="clear" w:color="auto" w:fill="auto"/>
        <w:spacing w:before="0" w:after="0" w:line="190" w:lineRule="exact"/>
        <w:ind w:left="2920" w:right="0" w:firstLine="0"/>
        <w:jc w:val="left"/>
      </w:pPr>
      <w:r>
        <w:rPr>
          <w:color w:val="000000"/>
          <w:spacing w:val="0"/>
          <w:w w:val="100"/>
          <w:position w:val="0"/>
          <w:lang w:val="en-US" w:eastAsia="en-US" w:bidi="en-US"/>
        </w:rPr>
        <w:t>hiDisplayF</w:t>
      </w:r>
      <w:r>
        <w:rPr>
          <w:rStyle w:val="124"/>
        </w:rPr>
        <w:t>〇</w:t>
      </w:r>
      <w:r>
        <w:rPr>
          <w:color w:val="000000"/>
          <w:spacing w:val="0"/>
          <w:w w:val="100"/>
          <w:position w:val="0"/>
          <w:lang w:val="en-US" w:eastAsia="en-US" w:bidi="en-US"/>
        </w:rPr>
        <w:t>rm(EditTemplateF</w:t>
      </w:r>
      <w:r>
        <w:rPr>
          <w:rStyle w:val="124"/>
        </w:rPr>
        <w:t>〇</w:t>
      </w:r>
      <w:r>
        <w:rPr>
          <w:color w:val="000000"/>
          <w:spacing w:val="0"/>
          <w:w w:val="100"/>
          <w:position w:val="0"/>
          <w:lang w:val="en-US" w:eastAsia="en-US" w:bidi="en-US"/>
        </w:rPr>
        <w:t>rm )</w:t>
      </w:r>
    </w:p>
    <w:p>
      <w:pPr>
        <w:pStyle w:val="27"/>
        <w:widowControl w:val="0"/>
        <w:shd w:val="clear" w:color="auto" w:fill="auto"/>
        <w:spacing w:before="0" w:after="0" w:line="190" w:lineRule="exact"/>
        <w:ind w:left="2700" w:right="0" w:firstLine="0"/>
        <w:jc w:val="left"/>
      </w:pPr>
      <w:r>
        <w:rPr>
          <w:color w:val="000000"/>
          <w:spacing w:val="0"/>
          <w:w w:val="100"/>
          <w:position w:val="0"/>
          <w:lang w:val="en-US" w:eastAsia="en-US" w:bidi="en-US"/>
        </w:rPr>
        <w:t>)</w:t>
      </w:r>
    </w:p>
    <w:p>
      <w:pPr>
        <w:pStyle w:val="27"/>
        <w:widowControl w:val="0"/>
        <w:shd w:val="clear" w:color="auto" w:fill="auto"/>
        <w:spacing w:before="0" w:after="0" w:line="202" w:lineRule="exact"/>
        <w:ind w:left="1260" w:right="0" w:firstLine="0"/>
        <w:jc w:val="left"/>
      </w:pPr>
      <w:r>
        <w:rPr>
          <w:color w:val="000000"/>
          <w:spacing w:val="0"/>
          <w:w w:val="100"/>
          <w:position w:val="0"/>
          <w:lang w:val="en-US" w:eastAsia="en-US" w:bidi="en-US"/>
        </w:rPr>
        <w:t>)/* end c</w:t>
      </w:r>
      <w:r>
        <w:rPr>
          <w:rStyle w:val="124"/>
        </w:rPr>
        <w:t>〇</w:t>
      </w:r>
      <w:r>
        <w:rPr>
          <w:color w:val="000000"/>
          <w:spacing w:val="0"/>
          <w:w w:val="100"/>
          <w:position w:val="0"/>
          <w:lang w:val="en-US" w:eastAsia="en-US" w:bidi="en-US"/>
        </w:rPr>
        <w:t>nd */</w:t>
      </w:r>
    </w:p>
    <w:p>
      <w:pPr>
        <w:pStyle w:val="27"/>
        <w:widowControl w:val="0"/>
        <w:shd w:val="clear" w:color="auto" w:fill="auto"/>
        <w:spacing w:before="0" w:after="0" w:line="202" w:lineRule="exact"/>
        <w:ind w:left="780" w:right="0" w:firstLine="0"/>
        <w:jc w:val="left"/>
      </w:pPr>
      <w:r>
        <w:rPr>
          <w:color w:val="000000"/>
          <w:spacing w:val="0"/>
          <w:w w:val="100"/>
          <w:position w:val="0"/>
          <w:lang w:val="en-US" w:eastAsia="en-US" w:bidi="en-US"/>
        </w:rPr>
        <w:t>) /* end let */</w:t>
      </w:r>
    </w:p>
    <w:p>
      <w:pPr>
        <w:pStyle w:val="27"/>
        <w:widowControl w:val="0"/>
        <w:shd w:val="clear" w:color="auto" w:fill="auto"/>
        <w:tabs>
          <w:tab w:val="left" w:pos="237"/>
        </w:tabs>
        <w:spacing w:before="0" w:after="413" w:line="202"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 end </w:t>
      </w:r>
      <w:r>
        <w:rPr>
          <w:rStyle w:val="124"/>
        </w:rPr>
        <w:t>〇</w:t>
      </w:r>
      <w:r>
        <w:rPr>
          <w:color w:val="000000"/>
          <w:spacing w:val="0"/>
          <w:w w:val="100"/>
          <w:position w:val="0"/>
          <w:lang w:val="en-US" w:eastAsia="en-US" w:bidi="en-US"/>
        </w:rPr>
        <w:t>f EditCallback */</w:t>
      </w:r>
    </w:p>
    <w:p>
      <w:pPr>
        <w:pStyle w:val="21"/>
        <w:keepNext/>
        <w:keepLines/>
        <w:widowControl w:val="0"/>
        <w:shd w:val="clear" w:color="auto" w:fill="auto"/>
        <w:spacing w:before="0" w:after="183" w:line="360" w:lineRule="exact"/>
        <w:ind w:left="0" w:right="0" w:firstLine="0"/>
        <w:jc w:val="left"/>
      </w:pPr>
      <w:bookmarkStart w:id="1560" w:name="bookmark1580"/>
      <w:bookmarkStart w:id="1561" w:name="bookmark1581"/>
      <w:r>
        <w:rPr>
          <w:color w:val="000000"/>
          <w:spacing w:val="0"/>
          <w:w w:val="100"/>
          <w:position w:val="0"/>
          <w:lang w:val="en-US" w:eastAsia="en-US" w:bidi="en-US"/>
        </w:rPr>
        <w:t>Red Flags</w:t>
      </w:r>
      <w:bookmarkEnd w:id="1560"/>
      <w:bookmarkEnd w:id="1561"/>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T</w:t>
      </w:r>
      <w:bookmarkStart w:id="1562" w:name="bookmark1582"/>
      <w:r>
        <w:rPr>
          <w:color w:val="000000"/>
          <w:spacing w:val="0"/>
          <w:w w:val="100"/>
          <w:position w:val="0"/>
          <w:lang w:val="en-US" w:eastAsia="en-US" w:bidi="en-US"/>
        </w:rPr>
        <w:t>h</w:t>
      </w:r>
      <w:bookmarkEnd w:id="1562"/>
      <w:r>
        <w:rPr>
          <w:color w:val="000000"/>
          <w:spacing w:val="0"/>
          <w:w w:val="100"/>
          <w:position w:val="0"/>
          <w:lang w:val="en-US" w:eastAsia="en-US" w:bidi="en-US"/>
        </w:rPr>
        <w:t>e following are situations or functions to watch out for. Often their use is symptomatic of problems with the way interfaces or algorithms are designed. In some cases their use is legitimate and these comments do not apply.</w:t>
      </w:r>
    </w:p>
    <w:p>
      <w:pPr>
        <w:pStyle w:val="46"/>
        <w:widowControl w:val="0"/>
        <w:shd w:val="clear" w:color="auto" w:fill="auto"/>
        <w:spacing w:before="0" w:after="208" w:line="220" w:lineRule="exact"/>
        <w:ind w:left="0" w:right="0" w:firstLine="0"/>
      </w:pPr>
      <w:r>
        <w:rPr>
          <w:color w:val="000000"/>
          <w:spacing w:val="0"/>
          <w:w w:val="100"/>
          <w:position w:val="0"/>
          <w:lang w:val="en-US" w:eastAsia="en-US" w:bidi="en-US"/>
        </w:rPr>
        <w:t xml:space="preserve">Any Use of </w:t>
      </w:r>
      <w:r>
        <w:rPr>
          <w:rStyle w:val="227"/>
          <w:b/>
          <w:bCs/>
        </w:rPr>
        <w:t>eval</w:t>
      </w:r>
      <w:r>
        <w:rPr>
          <w:color w:val="000000"/>
          <w:spacing w:val="0"/>
          <w:w w:val="100"/>
          <w:position w:val="0"/>
          <w:lang w:val="en-US" w:eastAsia="en-US" w:bidi="en-US"/>
        </w:rPr>
        <w:t xml:space="preserve"> or </w:t>
      </w:r>
      <w:r>
        <w:rPr>
          <w:rStyle w:val="227"/>
          <w:b/>
          <w:bCs/>
        </w:rPr>
        <w:t>evalstring</w:t>
      </w:r>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Strictly speaking these calls are inefficient and any code using them is either suffering through using a bad interface from another application or the code itself is badly designed.</w:t>
      </w:r>
    </w:p>
    <w:p>
      <w:pPr>
        <w:pStyle w:val="26"/>
        <w:widowControl w:val="0"/>
        <w:shd w:val="clear" w:color="auto" w:fill="auto"/>
        <w:spacing w:before="0" w:after="206" w:line="220" w:lineRule="exact"/>
        <w:ind w:left="0" w:right="0" w:firstLine="0"/>
        <w:jc w:val="both"/>
      </w:pPr>
      <w:r>
        <w:rPr>
          <w:color w:val="000000"/>
          <w:spacing w:val="0"/>
          <w:w w:val="100"/>
          <w:position w:val="0"/>
          <w:lang w:val="en-US" w:eastAsia="en-US" w:bidi="en-US"/>
        </w:rPr>
        <w:t xml:space="preserve">Excessive Use of </w:t>
      </w:r>
      <w:r>
        <w:rPr>
          <w:rStyle w:val="217"/>
          <w:b/>
          <w:bCs/>
        </w:rPr>
        <w:t>reverse</w:t>
      </w:r>
      <w:r>
        <w:rPr>
          <w:color w:val="000000"/>
          <w:spacing w:val="0"/>
          <w:w w:val="100"/>
          <w:position w:val="0"/>
          <w:lang w:val="en-US" w:eastAsia="en-US" w:bidi="en-US"/>
        </w:rPr>
        <w:t xml:space="preserve"> and </w:t>
      </w:r>
      <w:r>
        <w:rPr>
          <w:rStyle w:val="217"/>
          <w:b/>
          <w:bCs/>
        </w:rPr>
        <w:t>append</w:t>
      </w:r>
    </w:p>
    <w:p>
      <w:pPr>
        <w:pStyle w:val="19"/>
        <w:widowControl w:val="0"/>
        <w:shd w:val="clear" w:color="auto" w:fill="auto"/>
        <w:spacing w:before="0" w:after="467" w:line="278" w:lineRule="exact"/>
        <w:ind w:left="0" w:right="0" w:firstLine="0"/>
      </w:pPr>
      <w:r>
        <w:rPr>
          <w:color w:val="000000"/>
          <w:spacing w:val="0"/>
          <w:w w:val="100"/>
          <w:position w:val="0"/>
          <w:lang w:val="en-US" w:eastAsia="en-US" w:bidi="en-US"/>
        </w:rPr>
        <w:t xml:space="preserve">Excessive use of </w:t>
      </w:r>
      <w:r>
        <w:rPr>
          <w:rStyle w:val="93"/>
        </w:rPr>
        <w:t>reverse</w:t>
      </w:r>
      <w:r>
        <w:rPr>
          <w:color w:val="000000"/>
          <w:spacing w:val="0"/>
          <w:w w:val="100"/>
          <w:position w:val="0"/>
          <w:lang w:val="en-US" w:eastAsia="en-US" w:bidi="en-US"/>
        </w:rPr>
        <w:t xml:space="preserve"> and </w:t>
      </w:r>
      <w:r>
        <w:rPr>
          <w:rStyle w:val="93"/>
        </w:rPr>
        <w:t>append</w:t>
      </w:r>
      <w:r>
        <w:rPr>
          <w:color w:val="000000"/>
          <w:spacing w:val="0"/>
          <w:w w:val="100"/>
          <w:position w:val="0"/>
          <w:lang w:val="en-US" w:eastAsia="en-US" w:bidi="en-US"/>
        </w:rPr>
        <w:t xml:space="preserve"> is an indication that algorithms using list structures are badly designed. They are acceptable when prototyping but production code should not suffer their consequences. Both these functions are capable of generating a lot of memory. There are alternatives to these functions and the recommendation is that code using these functions should be rewritten using </w:t>
      </w:r>
      <w:r>
        <w:rPr>
          <w:rStyle w:val="93"/>
        </w:rPr>
        <w:t>tconc.</w:t>
      </w:r>
    </w:p>
    <w:p>
      <w:pPr>
        <w:pStyle w:val="26"/>
        <w:widowControl w:val="0"/>
        <w:shd w:val="clear" w:color="auto" w:fill="auto"/>
        <w:spacing w:before="0" w:after="211" w:line="220" w:lineRule="exact"/>
        <w:ind w:left="0" w:right="0" w:firstLine="0"/>
        <w:jc w:val="both"/>
      </w:pPr>
      <w:r>
        <w:rPr>
          <w:color w:val="000000"/>
          <w:spacing w:val="0"/>
          <w:w w:val="100"/>
          <w:position w:val="0"/>
          <w:lang w:val="en-US" w:eastAsia="en-US" w:bidi="en-US"/>
        </w:rPr>
        <w:t xml:space="preserve">Excessive Use of </w:t>
      </w:r>
      <w:r>
        <w:rPr>
          <w:rStyle w:val="217"/>
          <w:b/>
          <w:bCs/>
        </w:rPr>
        <w:t>gensym</w:t>
      </w:r>
      <w:r>
        <w:rPr>
          <w:color w:val="000000"/>
          <w:spacing w:val="0"/>
          <w:w w:val="100"/>
          <w:position w:val="0"/>
          <w:lang w:val="en-US" w:eastAsia="en-US" w:bidi="en-US"/>
        </w:rPr>
        <w:t xml:space="preserve"> and/or </w:t>
      </w:r>
      <w:r>
        <w:rPr>
          <w:rStyle w:val="217"/>
          <w:b/>
          <w:bCs/>
        </w:rPr>
        <w:t>concat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Symbols are large structures and applications that have to generate symbols at run time may not be designed to use the right data structure. Many times applications use symbols in place of small strings to save on memory because symbols are unique in the system. However, SKILL caches strings so this optimization might not always yield the desired effect.</w:t>
      </w:r>
    </w:p>
    <w:p>
      <w:pPr>
        <w:pStyle w:val="25"/>
        <w:keepNext/>
        <w:keepLines/>
        <w:widowControl w:val="0"/>
        <w:shd w:val="clear" w:color="auto" w:fill="auto"/>
        <w:spacing w:before="0" w:after="206" w:line="220" w:lineRule="exact"/>
        <w:ind w:left="0" w:right="0" w:firstLine="0"/>
        <w:jc w:val="left"/>
      </w:pPr>
      <w:bookmarkStart w:id="1563" w:name="bookmark1583"/>
      <w:r>
        <w:rPr>
          <w:color w:val="000000"/>
          <w:spacing w:val="0"/>
          <w:w w:val="100"/>
          <w:position w:val="0"/>
          <w:lang w:val="en-US" w:eastAsia="en-US" w:bidi="en-US"/>
        </w:rPr>
        <w:t xml:space="preserve">Overuse of the Functions Combining </w:t>
      </w:r>
      <w:r>
        <w:rPr>
          <w:rStyle w:val="228"/>
          <w:b/>
          <w:bCs/>
        </w:rPr>
        <w:t>car</w:t>
      </w:r>
      <w:r>
        <w:rPr>
          <w:color w:val="000000"/>
          <w:spacing w:val="0"/>
          <w:w w:val="100"/>
          <w:position w:val="0"/>
          <w:lang w:val="en-US" w:eastAsia="en-US" w:bidi="en-US"/>
        </w:rPr>
        <w:t xml:space="preserve"> and </w:t>
      </w:r>
      <w:r>
        <w:rPr>
          <w:rStyle w:val="228"/>
          <w:b/>
          <w:bCs/>
        </w:rPr>
        <w:t>cdr</w:t>
      </w:r>
      <w:bookmarkEnd w:id="1563"/>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For example, using </w:t>
      </w:r>
      <w:r>
        <w:rPr>
          <w:rStyle w:val="93"/>
        </w:rPr>
        <w:t>cdaddr.</w:t>
      </w:r>
      <w:r>
        <w:rPr>
          <w:color w:val="000000"/>
          <w:spacing w:val="0"/>
          <w:w w:val="100"/>
          <w:position w:val="0"/>
          <w:lang w:val="en-US" w:eastAsia="en-US" w:bidi="en-US"/>
        </w:rPr>
        <w:t xml:space="preserve"> These are not as intuitive as calls to </w:t>
      </w:r>
      <w:r>
        <w:rPr>
          <w:rStyle w:val="93"/>
        </w:rPr>
        <w:t>nthelem</w:t>
      </w:r>
      <w:r>
        <w:rPr>
          <w:color w:val="000000"/>
          <w:spacing w:val="0"/>
          <w:w w:val="100"/>
          <w:position w:val="0"/>
          <w:lang w:val="en-US" w:eastAsia="en-US" w:bidi="en-US"/>
        </w:rPr>
        <w:t xml:space="preserve"> and </w:t>
      </w:r>
      <w:r>
        <w:rPr>
          <w:rStyle w:val="93"/>
        </w:rPr>
        <w:t>nthcdr</w:t>
      </w:r>
      <w:r>
        <w:rPr>
          <w:color w:val="000000"/>
          <w:spacing w:val="0"/>
          <w:w w:val="100"/>
          <w:position w:val="0"/>
          <w:lang w:val="en-US" w:eastAsia="en-US" w:bidi="en-US"/>
        </w:rPr>
        <w:t xml:space="preserve"> and can lead to programmer and reader errors.</w:t>
      </w:r>
    </w:p>
    <w:p>
      <w:pPr>
        <w:pStyle w:val="25"/>
        <w:keepNext/>
        <w:keepLines/>
        <w:widowControl w:val="0"/>
        <w:shd w:val="clear" w:color="auto" w:fill="auto"/>
        <w:spacing w:before="0" w:after="211" w:line="220" w:lineRule="exact"/>
        <w:ind w:left="0" w:right="0" w:firstLine="0"/>
        <w:jc w:val="left"/>
      </w:pPr>
      <w:bookmarkStart w:id="1564" w:name="bookmark1584"/>
      <w:r>
        <w:rPr>
          <w:color w:val="000000"/>
          <w:spacing w:val="0"/>
          <w:w w:val="100"/>
          <w:position w:val="0"/>
          <w:lang w:val="en-US" w:eastAsia="en-US" w:bidi="en-US"/>
        </w:rPr>
        <w:t xml:space="preserve">Using </w:t>
      </w:r>
      <w:r>
        <w:rPr>
          <w:rStyle w:val="228"/>
          <w:b/>
          <w:bCs/>
        </w:rPr>
        <w:t>eval</w:t>
      </w:r>
      <w:r>
        <w:rPr>
          <w:color w:val="000000"/>
          <w:spacing w:val="0"/>
          <w:w w:val="100"/>
          <w:position w:val="0"/>
          <w:lang w:val="en-US" w:eastAsia="en-US" w:bidi="en-US"/>
        </w:rPr>
        <w:t xml:space="preserve"> Inside Macros</w:t>
      </w:r>
      <w:bookmarkEnd w:id="1564"/>
    </w:p>
    <w:p>
      <w:pPr>
        <w:pStyle w:val="19"/>
        <w:widowControl w:val="0"/>
        <w:shd w:val="clear" w:color="auto" w:fill="auto"/>
        <w:spacing w:before="0" w:after="0" w:line="278" w:lineRule="exact"/>
        <w:ind w:left="0" w:right="0" w:firstLine="0"/>
        <w:jc w:val="left"/>
        <w:sectPr>
          <w:pgSz w:w="12240" w:h="15840"/>
          <w:pgMar w:top="2082" w:right="1276" w:bottom="1496" w:left="1214" w:header="0" w:footer="3" w:gutter="0"/>
          <w:cols w:space="720" w:num="1"/>
          <w:rtlGutter w:val="0"/>
          <w:docGrid w:linePitch="360" w:charSpace="0"/>
        </w:sectPr>
      </w:pPr>
      <w:r>
        <w:rPr>
          <w:color w:val="000000"/>
          <w:spacing w:val="0"/>
          <w:w w:val="100"/>
          <w:position w:val="0"/>
          <w:lang w:val="en-US" w:eastAsia="en-US" w:bidi="en-US"/>
        </w:rPr>
        <w:t xml:space="preserve">Macros should in general massage expressions and return expressions. Calling an </w:t>
      </w:r>
      <w:r>
        <w:rPr>
          <w:rStyle w:val="93"/>
        </w:rPr>
        <w:t xml:space="preserve">eval </w:t>
      </w:r>
      <w:r>
        <w:rPr>
          <w:color w:val="000000"/>
          <w:spacing w:val="0"/>
          <w:w w:val="100"/>
          <w:position w:val="0"/>
          <w:lang w:val="en-US" w:eastAsia="en-US" w:bidi="en-US"/>
        </w:rPr>
        <w:t xml:space="preserve">inside the macro means that you are determining the value of an entity at compile time as opposed to evaluating it at run time. This may be inadvertent and may yield to undesirable behavior. See </w:t>
      </w:r>
      <w:r>
        <w:fldChar w:fldCharType="begin"/>
      </w:r>
      <w:r>
        <w:instrText xml:space="preserve">HYPERLINK  \l "bookmark1336" \o "Current Document" </w:instrText>
      </w:r>
      <w:r>
        <w:fldChar w:fldCharType="separate"/>
      </w:r>
      <w:r>
        <w:rPr>
          <w:rStyle w:val="71"/>
        </w:rPr>
        <w:t>“Macros”</w:t>
      </w:r>
      <w:r>
        <w:rPr>
          <w:color w:val="000000"/>
          <w:spacing w:val="0"/>
          <w:w w:val="100"/>
          <w:position w:val="0"/>
          <w:lang w:val="en-US" w:eastAsia="en-US" w:bidi="en-US"/>
        </w:rPr>
        <w:t xml:space="preserve"> on page 212</w:t>
      </w:r>
      <w:r>
        <w:fldChar w:fldCharType="end"/>
      </w:r>
      <w:r>
        <w:rPr>
          <w:color w:val="000000"/>
          <w:spacing w:val="0"/>
          <w:w w:val="100"/>
          <w:position w:val="0"/>
          <w:lang w:val="en-US" w:eastAsia="en-US" w:bidi="en-US"/>
        </w:rPr>
        <w:t>.</w:t>
      </w:r>
      <w:r>
        <w:br w:type="page"/>
      </w: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140" o:spid="_x0000_s1338" type="#_x0000_t202" style="position:absolute;left:0;margin-left:154.55pt;margin-top:-115.9pt;height:14.2pt;width:178.55pt;mso-position-horizontal-relative:margin;mso-wrap-distance-bottom:0pt;mso-wrap-distance-top:0pt;rotation:0f;z-index:-2515200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SKILL Language User Guide</w:t>
                  </w:r>
                </w:p>
              </w:txbxContent>
            </v:textbox>
            <w10:wrap type="topAndBottom"/>
          </v:shape>
        </w:pict>
      </w:r>
      <w:bookmarkStart w:id="1565" w:name="bookmark1585"/>
      <w:bookmarkStart w:id="1566" w:name="bookmark1586"/>
      <w:bookmarkStart w:id="1567" w:name="bookmark1587"/>
      <w:bookmarkStart w:id="1568" w:name="bookmark1588"/>
      <w:r>
        <w:rPr>
          <w:color w:val="000000"/>
          <w:spacing w:val="0"/>
          <w:w w:val="100"/>
          <w:position w:val="0"/>
          <w:lang w:val="en-US" w:eastAsia="en-US" w:bidi="en-US"/>
        </w:rPr>
        <w:t>Optimizing SKILL</w:t>
      </w:r>
      <w:bookmarkEnd w:id="1565"/>
      <w:bookmarkEnd w:id="1566"/>
      <w:bookmarkEnd w:id="1567"/>
      <w:bookmarkEnd w:id="1568"/>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8"/>
        </w:numPr>
        <w:shd w:val="clear" w:color="auto" w:fill="auto"/>
        <w:tabs>
          <w:tab w:val="left" w:pos="487"/>
        </w:tabs>
        <w:spacing w:before="0" w:after="0" w:line="461" w:lineRule="exact"/>
        <w:ind w:left="0" w:right="0" w:firstLine="0"/>
        <w:jc w:val="both"/>
      </w:pPr>
      <w:r>
        <w:fldChar w:fldCharType="begin"/>
      </w:r>
      <w:r>
        <w:instrText xml:space="preserve">HYPERLINK  \l "bookmark1589" \o "Current Document" </w:instrText>
      </w:r>
      <w:r>
        <w:fldChar w:fldCharType="separate"/>
      </w:r>
      <w:r>
        <w:rPr>
          <w:rStyle w:val="229"/>
          <w:b/>
          <w:bCs/>
        </w:rPr>
        <w:t>Introduction</w:t>
      </w:r>
      <w:r>
        <w:rPr>
          <w:color w:val="000000"/>
          <w:spacing w:val="0"/>
          <w:w w:val="100"/>
          <w:position w:val="0"/>
          <w:lang w:val="en-US" w:eastAsia="en-US" w:bidi="en-US"/>
        </w:rPr>
        <w:t xml:space="preserve"> on page 258</w:t>
      </w:r>
      <w:r>
        <w:fldChar w:fldCharType="end"/>
      </w:r>
    </w:p>
    <w:p>
      <w:pPr>
        <w:pStyle w:val="26"/>
        <w:widowControl w:val="0"/>
        <w:numPr>
          <w:ilvl w:val="0"/>
          <w:numId w:val="18"/>
        </w:numPr>
        <w:shd w:val="clear" w:color="auto" w:fill="auto"/>
        <w:tabs>
          <w:tab w:val="left" w:pos="487"/>
        </w:tabs>
        <w:spacing w:before="0" w:after="0" w:line="461" w:lineRule="exact"/>
        <w:ind w:left="0" w:right="0" w:firstLine="0"/>
        <w:jc w:val="both"/>
      </w:pPr>
      <w:r>
        <w:fldChar w:fldCharType="begin"/>
      </w:r>
      <w:r>
        <w:instrText xml:space="preserve">HYPERLINK  \l "bookmark1601" \o "Current Document" </w:instrText>
      </w:r>
      <w:r>
        <w:fldChar w:fldCharType="separate"/>
      </w:r>
      <w:r>
        <w:rPr>
          <w:color w:val="000000"/>
          <w:spacing w:val="0"/>
          <w:w w:val="100"/>
          <w:position w:val="0"/>
          <w:lang w:val="en-US" w:eastAsia="en-US" w:bidi="en-US"/>
        </w:rPr>
        <w:t>Optimizing Techniques on page 259</w:t>
      </w:r>
      <w:r>
        <w:fldChar w:fldCharType="end"/>
      </w:r>
    </w:p>
    <w:p>
      <w:pPr>
        <w:pStyle w:val="26"/>
        <w:widowControl w:val="0"/>
        <w:numPr>
          <w:ilvl w:val="0"/>
          <w:numId w:val="18"/>
        </w:numPr>
        <w:shd w:val="clear" w:color="auto" w:fill="auto"/>
        <w:tabs>
          <w:tab w:val="left" w:pos="487"/>
        </w:tabs>
        <w:spacing w:before="0" w:after="0" w:line="461" w:lineRule="exact"/>
        <w:ind w:left="0" w:right="0" w:firstLine="0"/>
        <w:jc w:val="both"/>
      </w:pPr>
      <w:r>
        <w:fldChar w:fldCharType="begin"/>
      </w:r>
      <w:r>
        <w:instrText xml:space="preserve">HYPERLINK  \l "bookmark1621" \o "Current Document" </w:instrText>
      </w:r>
      <w:r>
        <w:fldChar w:fldCharType="separate"/>
      </w:r>
      <w:r>
        <w:rPr>
          <w:color w:val="000000"/>
          <w:spacing w:val="0"/>
          <w:w w:val="100"/>
          <w:position w:val="0"/>
          <w:lang w:val="en-US" w:eastAsia="en-US" w:bidi="en-US"/>
        </w:rPr>
        <w:t>General Tips on page 262</w:t>
      </w:r>
      <w:r>
        <w:fldChar w:fldCharType="end"/>
      </w:r>
    </w:p>
    <w:p>
      <w:pPr>
        <w:pStyle w:val="26"/>
        <w:widowControl w:val="0"/>
        <w:numPr>
          <w:ilvl w:val="0"/>
          <w:numId w:val="18"/>
        </w:numPr>
        <w:shd w:val="clear" w:color="auto" w:fill="auto"/>
        <w:tabs>
          <w:tab w:val="left" w:pos="487"/>
        </w:tabs>
        <w:spacing w:before="0" w:after="0" w:line="461" w:lineRule="exact"/>
        <w:ind w:left="0" w:right="0" w:firstLine="0"/>
        <w:jc w:val="both"/>
        <w:sectPr>
          <w:headerReference r:id="rId123" w:type="first"/>
          <w:footerReference r:id="rId126" w:type="first"/>
          <w:headerReference r:id="rId121" w:type="default"/>
          <w:footerReference r:id="rId124" w:type="default"/>
          <w:headerReference r:id="rId122" w:type="even"/>
          <w:footerReference r:id="rId125" w:type="even"/>
          <w:pgSz w:w="12240" w:h="15840"/>
          <w:pgMar w:top="1022" w:right="5232" w:bottom="1022" w:left="1238" w:header="0" w:footer="3" w:gutter="0"/>
          <w:cols w:space="720" w:num="1"/>
          <w:titlePg/>
          <w:rtlGutter w:val="0"/>
          <w:docGrid w:linePitch="360" w:charSpace="0"/>
        </w:sectPr>
      </w:pPr>
      <w:r>
        <w:fldChar w:fldCharType="begin"/>
      </w:r>
      <w:r>
        <w:instrText xml:space="preserve">HYPERLINK  \l "bookmark1659" \o "Current Document" </w:instrText>
      </w:r>
      <w:r>
        <w:fldChar w:fldCharType="separate"/>
      </w:r>
      <w:r>
        <w:rPr>
          <w:rStyle w:val="229"/>
          <w:b/>
          <w:bCs/>
        </w:rPr>
        <w:t>Miscellaneous Comparative Timings on page 269</w:t>
      </w:r>
      <w:r>
        <w:fldChar w:fldCharType="end"/>
      </w:r>
    </w:p>
    <w:p>
      <w:pPr>
        <w:pStyle w:val="21"/>
        <w:keepNext/>
        <w:keepLines/>
        <w:widowControl w:val="0"/>
        <w:shd w:val="clear" w:color="auto" w:fill="auto"/>
        <w:spacing w:before="0" w:after="238" w:line="360" w:lineRule="exact"/>
        <w:ind w:left="0" w:right="0" w:firstLine="0"/>
      </w:pPr>
      <w:bookmarkStart w:id="1569" w:name="bookmark1589"/>
      <w:bookmarkStart w:id="1570" w:name="bookmark1590"/>
      <w:r>
        <w:rPr>
          <w:color w:val="000000"/>
          <w:spacing w:val="0"/>
          <w:w w:val="100"/>
          <w:position w:val="0"/>
          <w:lang w:val="en-US" w:eastAsia="en-US" w:bidi="en-US"/>
        </w:rPr>
        <w:t>Introduction</w:t>
      </w:r>
      <w:bookmarkEnd w:id="1569"/>
      <w:bookmarkEnd w:id="1570"/>
    </w:p>
    <w:p>
      <w:pPr>
        <w:pStyle w:val="26"/>
        <w:widowControl w:val="0"/>
        <w:shd w:val="clear" w:color="auto" w:fill="auto"/>
        <w:spacing w:before="0" w:after="479"/>
        <w:ind w:left="0" w:right="0" w:firstLine="0"/>
        <w:jc w:val="both"/>
      </w:pPr>
      <w:r>
        <w:rPr>
          <w:color w:val="000000"/>
          <w:spacing w:val="0"/>
          <w:w w:val="100"/>
          <w:position w:val="0"/>
          <w:lang w:val="en-US" w:eastAsia="en-US" w:bidi="en-US"/>
        </w:rPr>
        <w:t>The need to optimize arises when there is a perception that code is not runnin</w:t>
      </w:r>
      <w:bookmarkStart w:id="1571" w:name="bookmark1591"/>
      <w:r>
        <w:rPr>
          <w:color w:val="000000"/>
          <w:spacing w:val="0"/>
          <w:w w:val="100"/>
          <w:position w:val="0"/>
          <w:lang w:val="en-US" w:eastAsia="en-US" w:bidi="en-US"/>
        </w:rPr>
        <w:t>g</w:t>
      </w:r>
      <w:bookmarkEnd w:id="1571"/>
      <w:r>
        <w:rPr>
          <w:color w:val="000000"/>
          <w:spacing w:val="0"/>
          <w:w w:val="100"/>
          <w:position w:val="0"/>
          <w:lang w:val="en-US" w:eastAsia="en-US" w:bidi="en-US"/>
        </w:rPr>
        <w:t xml:space="preserve"> as fast as it should. As a programmer, you should always be aware of when, what, and how optimizing is carried out.</w:t>
      </w:r>
    </w:p>
    <w:p>
      <w:pPr>
        <w:pStyle w:val="22"/>
        <w:keepNext/>
        <w:keepLines/>
        <w:widowControl w:val="0"/>
        <w:shd w:val="clear" w:color="auto" w:fill="auto"/>
        <w:spacing w:before="0" w:after="259" w:line="280" w:lineRule="exact"/>
        <w:ind w:left="0" w:right="0" w:firstLine="0"/>
      </w:pPr>
      <w:bookmarkStart w:id="1572" w:name="bookmark1592"/>
      <w:bookmarkStart w:id="1573" w:name="bookmark1593"/>
      <w:r>
        <w:rPr>
          <w:color w:val="000000"/>
          <w:spacing w:val="0"/>
          <w:w w:val="100"/>
          <w:position w:val="0"/>
          <w:lang w:val="en-US" w:eastAsia="en-US" w:bidi="en-US"/>
        </w:rPr>
        <w:t>Focus Your Efforts</w:t>
      </w:r>
      <w:bookmarkEnd w:id="1572"/>
      <w:bookmarkEnd w:id="1573"/>
    </w:p>
    <w:p>
      <w:pPr>
        <w:pStyle w:val="26"/>
        <w:widowControl w:val="0"/>
        <w:shd w:val="clear" w:color="auto" w:fill="auto"/>
        <w:spacing w:before="0" w:after="227"/>
        <w:ind w:left="0" w:right="0" w:firstLine="0"/>
        <w:jc w:val="both"/>
      </w:pPr>
      <w:r>
        <w:rPr>
          <w:color w:val="000000"/>
          <w:spacing w:val="0"/>
          <w:w w:val="100"/>
          <w:position w:val="0"/>
          <w:lang w:val="en-US" w:eastAsia="en-US" w:bidi="en-US"/>
        </w:rPr>
        <w:t>Generally, you should make the program work before you think about optimizing it. Optimizing for performance when the program has not met the stated functional requirements is a waste of time. This chapter</w:t>
      </w:r>
    </w:p>
    <w:p>
      <w:pPr>
        <w:pStyle w:val="26"/>
        <w:widowControl w:val="0"/>
        <w:numPr>
          <w:ilvl w:val="0"/>
          <w:numId w:val="18"/>
        </w:numPr>
        <w:shd w:val="clear" w:color="auto" w:fill="auto"/>
        <w:tabs>
          <w:tab w:val="left" w:pos="487"/>
        </w:tabs>
        <w:spacing w:before="0" w:after="146" w:line="220" w:lineRule="exact"/>
        <w:ind w:left="0" w:right="0" w:firstLine="0"/>
        <w:jc w:val="both"/>
      </w:pPr>
      <w:r>
        <w:rPr>
          <w:color w:val="000000"/>
          <w:spacing w:val="0"/>
          <w:w w:val="100"/>
          <w:position w:val="0"/>
          <w:lang w:val="en-US" w:eastAsia="en-US" w:bidi="en-US"/>
        </w:rPr>
        <w:t>Only touches upon techniques for tweaking your programs to run faster</w:t>
      </w:r>
    </w:p>
    <w:p>
      <w:pPr>
        <w:pStyle w:val="26"/>
        <w:widowControl w:val="0"/>
        <w:numPr>
          <w:ilvl w:val="0"/>
          <w:numId w:val="18"/>
        </w:numPr>
        <w:shd w:val="clear" w:color="auto" w:fill="auto"/>
        <w:tabs>
          <w:tab w:val="left" w:pos="487"/>
        </w:tabs>
        <w:spacing w:before="0" w:after="180"/>
        <w:ind w:left="520" w:right="0" w:hanging="520"/>
        <w:jc w:val="left"/>
      </w:pPr>
      <w:r>
        <w:rPr>
          <w:color w:val="000000"/>
          <w:spacing w:val="0"/>
          <w:w w:val="100"/>
          <w:position w:val="0"/>
          <w:lang w:val="en-US" w:eastAsia="en-US" w:bidi="en-US"/>
        </w:rPr>
        <w:t>Does not teach you how to create better algorithms on the whole (that kind of performance is designed into the algorithms from the outset and no amount of tweaking can help)</w:t>
      </w:r>
    </w:p>
    <w:p>
      <w:pPr>
        <w:pStyle w:val="26"/>
        <w:widowControl w:val="0"/>
        <w:shd w:val="clear" w:color="auto" w:fill="auto"/>
        <w:spacing w:before="0" w:after="176"/>
        <w:ind w:left="0" w:right="0" w:firstLine="0"/>
        <w:jc w:val="left"/>
      </w:pPr>
      <w:r>
        <w:rPr>
          <w:color w:val="000000"/>
          <w:spacing w:val="0"/>
          <w:w w:val="100"/>
          <w:position w:val="0"/>
          <w:lang w:val="en-US" w:eastAsia="en-US" w:bidi="en-US"/>
        </w:rPr>
        <w:t xml:space="preserve">Before you begin to think about optimizing, find out what needs to be optimized. A general rule of thumb is that </w:t>
      </w:r>
      <w:r>
        <w:rPr>
          <w:color w:val="000000"/>
          <w:spacing w:val="0"/>
          <w:w w:val="100"/>
          <w:position w:val="0"/>
          <w:lang w:val="zh-CN" w:eastAsia="zh-CN" w:bidi="zh-CN"/>
        </w:rPr>
        <w:t xml:space="preserve">80% </w:t>
      </w:r>
      <w:r>
        <w:rPr>
          <w:color w:val="000000"/>
          <w:spacing w:val="0"/>
          <w:w w:val="100"/>
          <w:position w:val="0"/>
          <w:lang w:val="en-US" w:eastAsia="en-US" w:bidi="en-US"/>
        </w:rPr>
        <w:t xml:space="preserve">of the time is spent in </w:t>
      </w:r>
      <w:r>
        <w:rPr>
          <w:color w:val="000000"/>
          <w:spacing w:val="0"/>
          <w:w w:val="100"/>
          <w:position w:val="0"/>
          <w:lang w:val="zh-CN" w:eastAsia="zh-CN" w:bidi="zh-CN"/>
        </w:rPr>
        <w:t xml:space="preserve">20% </w:t>
      </w:r>
      <w:r>
        <w:rPr>
          <w:color w:val="000000"/>
          <w:spacing w:val="0"/>
          <w:w w:val="100"/>
          <w:position w:val="0"/>
          <w:lang w:val="en-US" w:eastAsia="en-US" w:bidi="en-US"/>
        </w:rPr>
        <w:t>of the code. To be effective, optimizing should be done on that small portion of the program that is the performance bottle-neck.</w:t>
      </w:r>
    </w:p>
    <w:p>
      <w:pPr>
        <w:pStyle w:val="26"/>
        <w:widowControl w:val="0"/>
        <w:shd w:val="clear" w:color="auto" w:fill="auto"/>
        <w:spacing w:before="0" w:after="483" w:line="283" w:lineRule="exact"/>
        <w:ind w:left="0" w:right="0" w:firstLine="0"/>
        <w:jc w:val="both"/>
      </w:pPr>
      <w:r>
        <w:rPr>
          <w:color w:val="000000"/>
          <w:spacing w:val="0"/>
          <w:w w:val="100"/>
          <w:position w:val="0"/>
          <w:lang w:val="en-US" w:eastAsia="en-US" w:bidi="en-US"/>
        </w:rPr>
        <w:t>Always measure the benefit gained after you tweak the code. It is better to leave well written and well structured code untouched if the changes did not yield significant speed up.</w:t>
      </w:r>
    </w:p>
    <w:p>
      <w:pPr>
        <w:pStyle w:val="22"/>
        <w:keepNext/>
        <w:keepLines/>
        <w:widowControl w:val="0"/>
        <w:shd w:val="clear" w:color="auto" w:fill="auto"/>
        <w:spacing w:before="0" w:after="196" w:line="280" w:lineRule="exact"/>
        <w:ind w:left="0" w:right="0" w:firstLine="0"/>
      </w:pPr>
      <w:bookmarkStart w:id="1574" w:name="bookmark1594"/>
      <w:bookmarkStart w:id="1575" w:name="bookmark1595"/>
      <w:r>
        <w:rPr>
          <w:color w:val="000000"/>
          <w:spacing w:val="0"/>
          <w:w w:val="100"/>
          <w:position w:val="0"/>
          <w:lang w:val="en-US" w:eastAsia="en-US" w:bidi="en-US"/>
        </w:rPr>
        <w:t>Use Profiling Tools</w:t>
      </w:r>
      <w:bookmarkEnd w:id="1574"/>
      <w:bookmarkEnd w:id="1575"/>
    </w:p>
    <w:p>
      <w:pPr>
        <w:pStyle w:val="26"/>
        <w:widowControl w:val="0"/>
        <w:shd w:val="clear" w:color="auto" w:fill="auto"/>
        <w:spacing w:before="0" w:after="527"/>
        <w:ind w:left="0" w:right="0" w:firstLine="0"/>
        <w:jc w:val="left"/>
      </w:pPr>
      <w:r>
        <w:rPr>
          <w:color w:val="000000"/>
          <w:spacing w:val="0"/>
          <w:w w:val="100"/>
          <w:position w:val="0"/>
          <w:lang w:val="en-US" w:eastAsia="en-US" w:bidi="en-US"/>
        </w:rPr>
        <w:t>Use tools provided to measure performance. Programs written in the Cadence® SKILL language can be optimized on two fronts: time and memory.</w:t>
      </w:r>
    </w:p>
    <w:p>
      <w:pPr>
        <w:pStyle w:val="25"/>
        <w:keepNext/>
        <w:keepLines/>
        <w:widowControl w:val="0"/>
        <w:shd w:val="clear" w:color="auto" w:fill="auto"/>
        <w:spacing w:before="0" w:after="151" w:line="220" w:lineRule="exact"/>
        <w:ind w:left="0" w:right="0" w:firstLine="0"/>
        <w:jc w:val="both"/>
      </w:pPr>
      <w:bookmarkStart w:id="1576" w:name="bookmark1596"/>
      <w:r>
        <w:rPr>
          <w:color w:val="000000"/>
          <w:spacing w:val="0"/>
          <w:w w:val="100"/>
          <w:position w:val="0"/>
          <w:lang w:val="en-US" w:eastAsia="en-US" w:bidi="en-US"/>
        </w:rPr>
        <w:t>Where Is Program Time Spent?</w:t>
      </w:r>
      <w:bookmarkEnd w:id="1576"/>
    </w:p>
    <w:p>
      <w:pPr>
        <w:pStyle w:val="26"/>
        <w:widowControl w:val="0"/>
        <w:shd w:val="clear" w:color="auto" w:fill="auto"/>
        <w:spacing w:before="0" w:after="180"/>
        <w:ind w:left="0" w:right="0" w:firstLine="0"/>
        <w:jc w:val="left"/>
      </w:pPr>
      <w:bookmarkStart w:id="1577" w:name="bookmark1597"/>
      <w:bookmarkStart w:id="1578" w:name="bookmark1598"/>
      <w:r>
        <w:rPr>
          <w:color w:val="000000"/>
          <w:spacing w:val="0"/>
          <w:w w:val="100"/>
          <w:position w:val="0"/>
          <w:lang w:val="en-US" w:eastAsia="en-US" w:bidi="en-US"/>
        </w:rPr>
        <w:t>To find out where most of the time is spent use the profiling tool described in SKILL development environment. This is a good way to perform global statistical gathering of time spent in functions called in a given session. The profiler takes a sample of the runtime stack at pre-specified intervals and presents timing information as call graphs identifying the critical paths. Use this information to direct your effort.</w:t>
      </w:r>
      <w:bookmarkEnd w:id="1577"/>
      <w:bookmarkEnd w:id="1578"/>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You can use </w:t>
      </w:r>
      <w:r>
        <w:rPr>
          <w:rStyle w:val="230"/>
          <w:b/>
          <w:bCs/>
        </w:rPr>
        <w:t>measureTime</w:t>
      </w:r>
      <w:r>
        <w:rPr>
          <w:color w:val="000000"/>
          <w:spacing w:val="0"/>
          <w:w w:val="100"/>
          <w:position w:val="0"/>
          <w:lang w:val="en-US" w:eastAsia="en-US" w:bidi="en-US"/>
        </w:rPr>
        <w:t xml:space="preserve"> to evaluate specific expressions and get timing results. You can also add your own more deterministic instrumentation to the code to collect relevant information about your algorithms and structures.</w:t>
      </w:r>
    </w:p>
    <w:p>
      <w:pPr>
        <w:pStyle w:val="25"/>
        <w:keepNext/>
        <w:keepLines/>
        <w:widowControl w:val="0"/>
        <w:shd w:val="clear" w:color="auto" w:fill="auto"/>
        <w:spacing w:before="0" w:after="266" w:line="220" w:lineRule="exact"/>
        <w:ind w:left="0" w:right="0" w:firstLine="0"/>
        <w:jc w:val="left"/>
      </w:pPr>
      <w:bookmarkStart w:id="1579" w:name="bookmark1599"/>
      <w:bookmarkStart w:id="1580" w:name="bookmark1600"/>
      <w:r>
        <w:rPr>
          <w:color w:val="000000"/>
          <w:spacing w:val="0"/>
          <w:w w:val="100"/>
          <w:position w:val="0"/>
          <w:lang w:val="en-US" w:eastAsia="en-US" w:bidi="en-US"/>
        </w:rPr>
        <w:t>How Is Memory Used?</w:t>
      </w:r>
      <w:bookmarkEnd w:id="1579"/>
      <w:bookmarkEnd w:id="1580"/>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Memory usage can be tracked by the same profiling tool described above but in a memory profiling mode. The information is presented graphically. Remember that SKILL has an automatic memory manager and programs can be written to generate excessive amounts of memory. Before you even optimize for time make sure to profile memory usage to see if that is where you need to spend your effort. For instance a good indicator that memory usage needs tweaking is if the function </w:t>
      </w:r>
      <w:r>
        <w:rPr>
          <w:rStyle w:val="230"/>
          <w:b/>
          <w:bCs/>
        </w:rPr>
        <w:t>gc</w:t>
      </w:r>
      <w:r>
        <w:rPr>
          <w:color w:val="000000"/>
          <w:spacing w:val="0"/>
          <w:w w:val="100"/>
          <w:position w:val="0"/>
          <w:lang w:val="en-US" w:eastAsia="en-US" w:bidi="en-US"/>
        </w:rPr>
        <w:t xml:space="preserve"> (garbage collector) appears high among functions profiled for time</w:t>
      </w:r>
    </w:p>
    <w:p>
      <w:pPr>
        <w:pStyle w:val="26"/>
        <w:widowControl w:val="0"/>
        <w:shd w:val="clear" w:color="auto" w:fill="auto"/>
        <w:spacing w:before="0" w:after="415"/>
        <w:ind w:left="0" w:right="0" w:firstLine="0"/>
        <w:jc w:val="left"/>
      </w:pPr>
      <w:r>
        <w:rPr>
          <w:color w:val="000000"/>
          <w:spacing w:val="0"/>
          <w:w w:val="100"/>
          <w:position w:val="0"/>
          <w:lang w:val="en-US" w:eastAsia="en-US" w:bidi="en-US"/>
        </w:rPr>
        <w:t xml:space="preserve">Profiling and performance data gathering are operations intrusive in nature, so expect reduced execution speed. Be sure the measurements you gather take this into account. It is advisable to think of performance of code in percentages as opposed to absolute values when using profiling tools. Refer to </w:t>
      </w:r>
      <w:r>
        <w:fldChar w:fldCharType="begin"/>
      </w:r>
      <w:r>
        <w:instrText xml:space="preserve">HYPERLINK  \l "bookmark1411" \o "Current Document" </w:instrText>
      </w:r>
      <w:r>
        <w:fldChar w:fldCharType="separate"/>
      </w:r>
      <w:r>
        <w:rPr>
          <w:rStyle w:val="229"/>
          <w:b/>
          <w:bCs/>
        </w:rPr>
        <w:t>“Printing Summary Statistics”</w:t>
      </w:r>
      <w:r>
        <w:rPr>
          <w:color w:val="000000"/>
          <w:spacing w:val="0"/>
          <w:w w:val="100"/>
          <w:position w:val="0"/>
          <w:lang w:val="en-US" w:eastAsia="en-US" w:bidi="en-US"/>
        </w:rPr>
        <w:t xml:space="preserve"> on page 222 </w:t>
      </w:r>
      <w:r>
        <w:fldChar w:fldCharType="end"/>
      </w:r>
      <w:r>
        <w:rPr>
          <w:color w:val="000000"/>
          <w:spacing w:val="0"/>
          <w:w w:val="100"/>
          <w:position w:val="0"/>
          <w:lang w:val="en-US" w:eastAsia="en-US" w:bidi="en-US"/>
        </w:rPr>
        <w:t>for information on the how to obtain and interpret a summary of memory allocation.</w:t>
      </w:r>
    </w:p>
    <w:p>
      <w:pPr>
        <w:pStyle w:val="21"/>
        <w:keepNext/>
        <w:keepLines/>
        <w:widowControl w:val="0"/>
        <w:shd w:val="clear" w:color="auto" w:fill="auto"/>
        <w:spacing w:before="0" w:after="238" w:line="360" w:lineRule="exact"/>
        <w:ind w:left="0" w:right="0" w:firstLine="0"/>
        <w:jc w:val="left"/>
      </w:pPr>
      <w:bookmarkStart w:id="1581" w:name="bookmark1601"/>
      <w:bookmarkStart w:id="1582" w:name="bookmark1602"/>
      <w:r>
        <w:rPr>
          <w:color w:val="000000"/>
          <w:spacing w:val="0"/>
          <w:w w:val="100"/>
          <w:position w:val="0"/>
          <w:lang w:val="en-US" w:eastAsia="en-US" w:bidi="en-US"/>
        </w:rPr>
        <w:t>Optimizing Techniques</w:t>
      </w:r>
      <w:bookmarkEnd w:id="1581"/>
      <w:bookmarkEnd w:id="1582"/>
    </w:p>
    <w:p>
      <w:pPr>
        <w:pStyle w:val="26"/>
        <w:widowControl w:val="0"/>
        <w:shd w:val="clear" w:color="auto" w:fill="auto"/>
        <w:spacing w:before="0" w:after="479"/>
        <w:ind w:left="0" w:right="0" w:firstLine="0"/>
        <w:jc w:val="left"/>
      </w:pPr>
      <w:r>
        <w:rPr>
          <w:color w:val="000000"/>
          <w:spacing w:val="0"/>
          <w:w w:val="100"/>
          <w:position w:val="0"/>
          <w:lang w:val="en-US" w:eastAsia="en-US" w:bidi="en-US"/>
        </w:rPr>
        <w:t>This section will describe specific techniques you can use to optimize your code. It is recommended that you experiment and measure performance gained as not all the techniques described are effective in all circumstances.</w:t>
      </w:r>
    </w:p>
    <w:p>
      <w:pPr>
        <w:pStyle w:val="22"/>
        <w:keepNext/>
        <w:keepLines/>
        <w:widowControl w:val="0"/>
        <w:shd w:val="clear" w:color="auto" w:fill="auto"/>
        <w:spacing w:before="0" w:after="254" w:line="280" w:lineRule="exact"/>
        <w:ind w:left="0" w:right="0" w:firstLine="0"/>
        <w:jc w:val="left"/>
      </w:pPr>
      <w:bookmarkStart w:id="1583" w:name="bookmark1603"/>
      <w:bookmarkStart w:id="1584" w:name="bookmark1604"/>
      <w:bookmarkStart w:id="1585" w:name="bookmark1605"/>
      <w:r>
        <w:rPr>
          <w:color w:val="000000"/>
          <w:spacing w:val="0"/>
          <w:w w:val="100"/>
          <w:position w:val="0"/>
          <w:lang w:val="en-US" w:eastAsia="en-US" w:bidi="en-US"/>
        </w:rPr>
        <w:t>Macros</w:t>
      </w:r>
      <w:bookmarkEnd w:id="1583"/>
      <w:bookmarkEnd w:id="1584"/>
      <w:bookmarkEnd w:id="1585"/>
    </w:p>
    <w:p>
      <w:pPr>
        <w:pStyle w:val="26"/>
        <w:widowControl w:val="0"/>
        <w:shd w:val="clear" w:color="auto" w:fill="auto"/>
        <w:spacing w:before="0" w:after="180"/>
        <w:ind w:left="0" w:right="0" w:firstLine="0"/>
        <w:jc w:val="left"/>
      </w:pPr>
      <w:r>
        <w:rPr>
          <w:color w:val="000000"/>
          <w:spacing w:val="0"/>
          <w:w w:val="100"/>
          <w:position w:val="0"/>
          <w:lang w:val="en-US" w:eastAsia="en-US" w:bidi="en-US"/>
        </w:rPr>
        <w:t>Use macros to in-line function calls see</w:t>
      </w:r>
      <w:r>
        <w:fldChar w:fldCharType="begin"/>
      </w:r>
      <w:r>
        <w:instrText xml:space="preserve">HYPERLINK  \l "bookmark1336" \o "Current Document" </w:instrText>
      </w:r>
      <w:r>
        <w:fldChar w:fldCharType="separate"/>
      </w:r>
      <w:r>
        <w:rPr>
          <w:color w:val="000000"/>
          <w:spacing w:val="0"/>
          <w:w w:val="100"/>
          <w:position w:val="0"/>
          <w:lang w:val="en-US" w:eastAsia="en-US" w:bidi="en-US"/>
        </w:rPr>
        <w:t xml:space="preserve"> </w:t>
      </w:r>
      <w:r>
        <w:rPr>
          <w:rStyle w:val="229"/>
          <w:b/>
          <w:bCs/>
        </w:rPr>
        <w:t>“Macros”</w:t>
      </w:r>
      <w:r>
        <w:rPr>
          <w:color w:val="000000"/>
          <w:spacing w:val="0"/>
          <w:w w:val="100"/>
          <w:position w:val="0"/>
          <w:lang w:val="en-US" w:eastAsia="en-US" w:bidi="en-US"/>
        </w:rPr>
        <w:t xml:space="preserve"> on page 212</w:t>
      </w:r>
      <w:r>
        <w:fldChar w:fldCharType="end"/>
      </w:r>
      <w:r>
        <w:rPr>
          <w:color w:val="000000"/>
          <w:spacing w:val="0"/>
          <w:w w:val="100"/>
          <w:position w:val="0"/>
          <w:lang w:val="en-US" w:eastAsia="en-US" w:bidi="en-US"/>
        </w:rPr>
        <w:t>. In most situations replacing function calls by macros can improve the performance of code. However, because macros are in-line expanded, they can grow the size of the code at runtime. So there is a balance as to what kind of functions can be written as macros.</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For example, functions small in size that are likely to be used a lot are good candidates. Expressions that can be reduced at compile time leaving smaller subexpressions to be evaluated at run time are also good candidates.</w:t>
      </w:r>
    </w:p>
    <w:p>
      <w:pPr>
        <w:pStyle w:val="22"/>
        <w:keepNext/>
        <w:keepLines/>
        <w:widowControl w:val="0"/>
        <w:shd w:val="clear" w:color="auto" w:fill="auto"/>
        <w:spacing w:before="0" w:after="259" w:line="280" w:lineRule="exact"/>
        <w:ind w:left="0" w:right="0" w:firstLine="0"/>
        <w:jc w:val="left"/>
      </w:pPr>
      <w:bookmarkStart w:id="1586" w:name="bookmark1606"/>
      <w:bookmarkStart w:id="1587" w:name="bookmark1607"/>
      <w:bookmarkStart w:id="1588" w:name="bookmark1608"/>
      <w:r>
        <w:rPr>
          <w:color w:val="000000"/>
          <w:spacing w:val="0"/>
          <w:w w:val="100"/>
          <w:position w:val="0"/>
          <w:lang w:val="en-US" w:eastAsia="en-US" w:bidi="en-US"/>
        </w:rPr>
        <w:t>Caching</w:t>
      </w:r>
      <w:bookmarkEnd w:id="1586"/>
      <w:bookmarkEnd w:id="1587"/>
      <w:bookmarkEnd w:id="1588"/>
    </w:p>
    <w:p>
      <w:pPr>
        <w:pStyle w:val="26"/>
        <w:widowControl w:val="0"/>
        <w:shd w:val="clear" w:color="auto" w:fill="auto"/>
        <w:spacing w:before="0" w:after="180"/>
        <w:ind w:left="0" w:right="0" w:firstLine="0"/>
        <w:jc w:val="both"/>
      </w:pPr>
      <w:r>
        <w:rPr>
          <w:color w:val="000000"/>
          <w:spacing w:val="0"/>
          <w:w w:val="100"/>
          <w:position w:val="0"/>
          <w:lang w:val="en-US" w:eastAsia="en-US" w:bidi="en-US"/>
        </w:rPr>
        <w:t>Caching is a technique used to save the results of costly computations in a fast access cache structure. You have to balance the benefit of time saved versus amount of memory used for the cache structure.</w:t>
      </w:r>
    </w:p>
    <w:p>
      <w:pPr>
        <w:pStyle w:val="26"/>
        <w:widowControl w:val="0"/>
        <w:shd w:val="clear" w:color="auto" w:fill="auto"/>
        <w:spacing w:before="0" w:after="0"/>
        <w:ind w:left="0" w:right="0" w:firstLine="0"/>
        <w:jc w:val="left"/>
      </w:pPr>
      <w:bookmarkStart w:id="1589" w:name="bookmark1609"/>
      <w:r>
        <w:rPr>
          <w:color w:val="000000"/>
          <w:spacing w:val="0"/>
          <w:w w:val="100"/>
          <w:position w:val="0"/>
          <w:lang w:val="en-US" w:eastAsia="en-US" w:bidi="en-US"/>
        </w:rPr>
        <w:t>A good data structure to use for caches is the association table. For example, if you called a compute-intensive function, say factorial or fibonacci, many times in a session, you might</w:t>
      </w:r>
      <w:bookmarkEnd w:id="1589"/>
    </w:p>
    <w:p>
      <w:pPr>
        <w:pStyle w:val="19"/>
        <w:widowControl w:val="0"/>
        <w:shd w:val="clear" w:color="auto" w:fill="auto"/>
        <w:spacing w:before="0" w:after="227" w:line="278" w:lineRule="exact"/>
        <w:ind w:left="0" w:right="320" w:firstLine="0"/>
      </w:pPr>
      <w:r>
        <w:rPr>
          <w:color w:val="000000"/>
          <w:spacing w:val="0"/>
          <w:w w:val="100"/>
          <w:position w:val="0"/>
          <w:lang w:val="en-US" w:eastAsia="en-US" w:bidi="en-US"/>
        </w:rPr>
        <w:t>consider caching the results so a second call to the function with same argument will run faster. To do this, you first need to create an assoc table and store it as a property on the symbol for the function, for example:</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The fibonacci function described in</w:t>
      </w:r>
      <w:r>
        <w:fldChar w:fldCharType="begin"/>
      </w:r>
      <w:r>
        <w:instrText xml:space="preserve">HYPERLINK  \l "bookmark2271" \o "Current Document" </w:instrText>
      </w:r>
      <w:r>
        <w:fldChar w:fldCharType="separate"/>
      </w:r>
      <w:r>
        <w:rPr>
          <w:color w:val="000000"/>
          <w:spacing w:val="0"/>
          <w:w w:val="100"/>
          <w:position w:val="0"/>
          <w:lang w:val="en-US" w:eastAsia="en-US" w:bidi="en-US"/>
        </w:rPr>
        <w:t xml:space="preserve"> </w:t>
      </w:r>
      <w:r>
        <w:rPr>
          <w:rStyle w:val="71"/>
        </w:rPr>
        <w:t>“Fibonacci Function”</w:t>
      </w:r>
      <w:r>
        <w:rPr>
          <w:color w:val="000000"/>
          <w:spacing w:val="0"/>
          <w:w w:val="100"/>
          <w:position w:val="0"/>
          <w:lang w:val="en-US" w:eastAsia="en-US" w:bidi="en-US"/>
        </w:rPr>
        <w:t xml:space="preserve"> on page 358</w:t>
      </w:r>
      <w:r>
        <w:fldChar w:fldCharType="end"/>
      </w:r>
      <w:r>
        <w:rPr>
          <w:color w:val="000000"/>
          <w:spacing w:val="0"/>
          <w:w w:val="100"/>
          <w:position w:val="0"/>
          <w:lang w:val="en-US" w:eastAsia="en-US" w:bidi="en-US"/>
        </w:rPr>
        <w:t>.</w:t>
      </w:r>
    </w:p>
    <w:p>
      <w:pPr>
        <w:pStyle w:val="27"/>
        <w:widowControl w:val="0"/>
        <w:shd w:val="clear" w:color="auto" w:fill="auto"/>
        <w:spacing w:before="0" w:after="0" w:line="202" w:lineRule="exact"/>
        <w:ind w:left="0" w:right="4360" w:firstLine="0"/>
        <w:jc w:val="left"/>
      </w:pPr>
      <w:r>
        <w:rPr>
          <w:color w:val="000000"/>
          <w:spacing w:val="0"/>
          <w:w w:val="100"/>
          <w:position w:val="0"/>
          <w:lang w:val="en-US" w:eastAsia="en-US" w:bidi="en-US"/>
        </w:rPr>
        <w:t>myFib.cache = makeTable(</w:t>
      </w:r>
      <w:r>
        <w:rPr>
          <w:color w:val="000000"/>
          <w:spacing w:val="0"/>
          <w:w w:val="100"/>
          <w:position w:val="0"/>
          <w:vertAlign w:val="superscript"/>
          <w:lang w:val="en-US" w:eastAsia="en-US" w:bidi="en-US"/>
        </w:rPr>
        <w:t>M</w:t>
      </w:r>
      <w:r>
        <w:rPr>
          <w:color w:val="000000"/>
          <w:spacing w:val="0"/>
          <w:w w:val="100"/>
          <w:position w:val="0"/>
          <w:lang w:val="en-US" w:eastAsia="en-US" w:bidi="en-US"/>
        </w:rPr>
        <w:t>fibonacciTable</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nil) procedure( myFib(num)</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(let ((res myFib.cache[num]))</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cond(</w:t>
      </w:r>
      <w:r>
        <w:rPr>
          <w:rStyle w:val="124"/>
          <w:lang w:val="zh-CN" w:eastAsia="zh-CN" w:bidi="zh-CN"/>
        </w:rPr>
        <w:t>丨</w:t>
      </w:r>
      <w:r>
        <w:rPr>
          <w:color w:val="000000"/>
          <w:spacing w:val="0"/>
          <w:w w:val="100"/>
          <w:position w:val="0"/>
          <w:lang w:val="en-US" w:eastAsia="en-US" w:bidi="en-US"/>
        </w:rPr>
        <w:t>res myFib.cache[num]= fibonacci(num))</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 t res)</w:t>
      </w:r>
    </w:p>
    <w:p>
      <w:pPr>
        <w:pStyle w:val="27"/>
        <w:widowControl w:val="0"/>
        <w:shd w:val="clear" w:color="auto" w:fill="auto"/>
        <w:spacing w:before="0" w:after="157" w:line="202" w:lineRule="exact"/>
        <w:ind w:left="0" w:right="0" w:firstLine="0"/>
      </w:pPr>
      <w:r>
        <w:rPr>
          <w:color w:val="000000"/>
          <w:spacing w:val="0"/>
          <w:w w:val="100"/>
          <w:position w:val="0"/>
          <w:lang w:val="en-US" w:eastAsia="en-US" w:bidi="en-US"/>
        </w:rPr>
        <w:t>))</w:t>
      </w:r>
    </w:p>
    <w:p>
      <w:pPr>
        <w:pStyle w:val="19"/>
        <w:widowControl w:val="0"/>
        <w:shd w:val="clear" w:color="auto" w:fill="auto"/>
        <w:spacing w:before="0" w:after="99" w:line="230" w:lineRule="exact"/>
        <w:ind w:left="0" w:right="0" w:firstLine="0"/>
      </w:pPr>
      <w:r>
        <w:rPr>
          <w:color w:val="000000"/>
          <w:spacing w:val="0"/>
          <w:w w:val="100"/>
          <w:position w:val="0"/>
          <w:lang w:val="en-US" w:eastAsia="en-US" w:bidi="en-US"/>
        </w:rPr>
        <w:t xml:space="preserve">You could write the function </w:t>
      </w:r>
      <w:r>
        <w:rPr>
          <w:rStyle w:val="93"/>
        </w:rPr>
        <w:t>myFib</w:t>
      </w:r>
      <w:r>
        <w:rPr>
          <w:color w:val="000000"/>
          <w:spacing w:val="0"/>
          <w:w w:val="100"/>
          <w:position w:val="0"/>
          <w:lang w:val="en-US" w:eastAsia="en-US" w:bidi="en-US"/>
        </w:rPr>
        <w:t xml:space="preserve"> as a macro:</w:t>
      </w:r>
    </w:p>
    <w:p>
      <w:pPr>
        <w:pStyle w:val="27"/>
        <w:widowControl w:val="0"/>
        <w:shd w:val="clear" w:color="auto" w:fill="auto"/>
        <w:spacing w:before="0" w:after="0" w:line="206" w:lineRule="exact"/>
        <w:ind w:left="0" w:right="0" w:firstLine="0"/>
      </w:pPr>
      <w:r>
        <w:rPr>
          <w:color w:val="000000"/>
          <w:spacing w:val="0"/>
          <w:w w:val="100"/>
          <w:position w:val="0"/>
          <w:lang w:val="en-US" w:eastAsia="en-US" w:bidi="en-US"/>
        </w:rPr>
        <w:t>defmacro( myFib (num)</w:t>
      </w:r>
    </w:p>
    <w:p>
      <w:pPr>
        <w:pStyle w:val="27"/>
        <w:widowControl w:val="0"/>
        <w:shd w:val="clear" w:color="auto" w:fill="auto"/>
        <w:spacing w:before="0" w:after="0" w:line="206" w:lineRule="exact"/>
        <w:ind w:left="780" w:right="0" w:firstLine="0"/>
      </w:pPr>
      <w:r>
        <w:rPr>
          <w:color w:val="000000"/>
          <w:spacing w:val="0"/>
          <w:w w:val="100"/>
          <w:position w:val="0"/>
          <w:lang w:val="en-US" w:eastAsia="en-US" w:bidi="en-US"/>
        </w:rPr>
        <w:t>‘or(myFib.cache[,num]</w:t>
      </w:r>
    </w:p>
    <w:p>
      <w:pPr>
        <w:pStyle w:val="27"/>
        <w:widowControl w:val="0"/>
        <w:shd w:val="clear" w:color="auto" w:fill="auto"/>
        <w:spacing w:before="0" w:after="0" w:line="206" w:lineRule="exact"/>
        <w:ind w:left="1500" w:right="0" w:firstLine="0"/>
        <w:jc w:val="left"/>
      </w:pPr>
      <w:r>
        <w:rPr>
          <w:color w:val="000000"/>
          <w:spacing w:val="0"/>
          <w:w w:val="100"/>
          <w:position w:val="0"/>
          <w:lang w:val="en-US" w:eastAsia="en-US" w:bidi="en-US"/>
        </w:rPr>
        <w:t>myFib.cache[,num] = fibonacci(,num)</w:t>
      </w:r>
    </w:p>
    <w:p>
      <w:pPr>
        <w:pStyle w:val="27"/>
        <w:widowControl w:val="0"/>
        <w:shd w:val="clear" w:color="auto" w:fill="auto"/>
        <w:spacing w:before="0" w:after="169" w:line="206" w:lineRule="exact"/>
        <w:ind w:left="0" w:right="0" w:firstLine="0"/>
      </w:pPr>
      <w:r>
        <w:rPr>
          <w:color w:val="000000"/>
          <w:spacing w:val="0"/>
          <w:w w:val="100"/>
          <w:position w:val="0"/>
          <w:lang w:val="en-US" w:eastAsia="en-US" w:bidi="en-US"/>
        </w:rPr>
        <w:t>))</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For example, compare the following timing numbers (in seconds).</w:t>
      </w:r>
    </w:p>
    <w:p>
      <w:pPr>
        <w:pStyle w:val="27"/>
        <w:widowControl w:val="0"/>
        <w:shd w:val="clear" w:color="auto" w:fill="auto"/>
        <w:spacing w:before="0" w:after="111" w:line="190" w:lineRule="exact"/>
        <w:ind w:left="1500" w:right="0" w:firstLine="0"/>
        <w:jc w:val="left"/>
      </w:pPr>
      <w:r>
        <w:rPr>
          <w:color w:val="000000"/>
          <w:spacing w:val="0"/>
          <w:w w:val="100"/>
          <w:position w:val="0"/>
          <w:lang w:val="en-US" w:eastAsia="en-US" w:bidi="en-US"/>
        </w:rPr>
        <w:t>fibonacci(25)myFib(25)</w:t>
      </w:r>
    </w:p>
    <w:p>
      <w:pPr>
        <w:pStyle w:val="27"/>
        <w:widowControl w:val="0"/>
        <w:shd w:val="clear" w:color="auto" w:fill="auto"/>
        <w:spacing w:before="0" w:after="417" w:line="202" w:lineRule="exact"/>
        <w:ind w:left="0" w:right="7680" w:firstLine="0"/>
        <w:jc w:val="left"/>
      </w:pPr>
      <w:r>
        <w:rPr>
          <w:color w:val="000000"/>
          <w:spacing w:val="0"/>
          <w:w w:val="100"/>
          <w:position w:val="0"/>
          <w:lang w:val="en-US" w:eastAsia="en-US" w:bidi="en-US"/>
        </w:rPr>
        <w:t>1st call 23 23 2nd call 23 0.009</w:t>
      </w:r>
    </w:p>
    <w:p>
      <w:pPr>
        <w:pStyle w:val="22"/>
        <w:keepNext/>
        <w:keepLines/>
        <w:widowControl w:val="0"/>
        <w:shd w:val="clear" w:color="auto" w:fill="auto"/>
        <w:spacing w:before="0" w:after="194" w:line="280" w:lineRule="exact"/>
        <w:ind w:left="0" w:right="0" w:firstLine="0"/>
      </w:pPr>
      <w:bookmarkStart w:id="1590" w:name="bookmark1610"/>
      <w:bookmarkStart w:id="1591" w:name="bookmark1611"/>
      <w:r>
        <w:rPr>
          <w:color w:val="000000"/>
          <w:spacing w:val="0"/>
          <w:w w:val="100"/>
          <w:position w:val="0"/>
          <w:lang w:val="en-US" w:eastAsia="en-US" w:bidi="en-US"/>
        </w:rPr>
        <w:t>Mapping and Qualifying</w:t>
      </w:r>
      <w:bookmarkEnd w:id="1590"/>
      <w:bookmarkEnd w:id="1591"/>
    </w:p>
    <w:p>
      <w:pPr>
        <w:pStyle w:val="19"/>
        <w:widowControl w:val="0"/>
        <w:shd w:val="clear" w:color="auto" w:fill="auto"/>
        <w:spacing w:before="0" w:after="180" w:line="278" w:lineRule="exact"/>
        <w:ind w:left="0" w:right="0" w:firstLine="0"/>
        <w:jc w:val="left"/>
      </w:pPr>
      <w:bookmarkStart w:id="1592" w:name="bookmark1612"/>
      <w:r>
        <w:rPr>
          <w:color w:val="000000"/>
          <w:spacing w:val="0"/>
          <w:w w:val="100"/>
          <w:position w:val="0"/>
          <w:lang w:val="en-US" w:eastAsia="en-US" w:bidi="en-US"/>
        </w:rPr>
        <w:t xml:space="preserve">Mapping functions </w:t>
      </w:r>
      <w:r>
        <w:rPr>
          <w:rStyle w:val="93"/>
        </w:rPr>
        <w:t>(map, mapcar, maplist,</w:t>
      </w:r>
      <w:r>
        <w:rPr>
          <w:color w:val="000000"/>
          <w:spacing w:val="0"/>
          <w:w w:val="100"/>
          <w:position w:val="0"/>
          <w:lang w:val="en-US" w:eastAsia="en-US" w:bidi="en-US"/>
        </w:rPr>
        <w:t xml:space="preserve"> and so forth) have been described in detail in </w:t>
      </w:r>
      <w:r>
        <w:fldChar w:fldCharType="begin"/>
      </w:r>
      <w:r>
        <w:instrText xml:space="preserve">HYPERLINK  \l "bookmark1096" \o "Current Document" </w:instrText>
      </w:r>
      <w:r>
        <w:fldChar w:fldCharType="separate"/>
      </w:r>
      <w:r>
        <w:rPr>
          <w:rStyle w:val="71"/>
        </w:rPr>
        <w:t>“Advanced List Operations”</w:t>
      </w:r>
      <w:r>
        <w:rPr>
          <w:color w:val="000000"/>
          <w:spacing w:val="0"/>
          <w:w w:val="100"/>
          <w:position w:val="0"/>
          <w:lang w:val="en-US" w:eastAsia="en-US" w:bidi="en-US"/>
        </w:rPr>
        <w:t xml:space="preserve"> on page 177 </w:t>
      </w:r>
      <w:r>
        <w:fldChar w:fldCharType="end"/>
      </w:r>
      <w:r>
        <w:rPr>
          <w:color w:val="000000"/>
          <w:spacing w:val="0"/>
          <w:w w:val="100"/>
          <w:position w:val="0"/>
          <w:lang w:val="en-US" w:eastAsia="en-US" w:bidi="en-US"/>
        </w:rPr>
        <w:t xml:space="preserve">When manipulating lists, you can achieve significant performance gains if you use map* functions instead of loops that directly manipulate the lists. The same argument applies to qualifiers like </w:t>
      </w:r>
      <w:r>
        <w:rPr>
          <w:rStyle w:val="93"/>
        </w:rPr>
        <w:t>foreach, setof</w:t>
      </w:r>
      <w:r>
        <w:rPr>
          <w:color w:val="000000"/>
          <w:spacing w:val="0"/>
          <w:w w:val="100"/>
          <w:position w:val="0"/>
          <w:lang w:val="en-US" w:eastAsia="en-US" w:bidi="en-US"/>
        </w:rPr>
        <w:t xml:space="preserve"> and </w:t>
      </w:r>
      <w:r>
        <w:rPr>
          <w:rStyle w:val="93"/>
        </w:rPr>
        <w:t>exists.</w:t>
      </w:r>
      <w:r>
        <w:rPr>
          <w:color w:val="000000"/>
          <w:spacing w:val="0"/>
          <w:w w:val="100"/>
          <w:position w:val="0"/>
          <w:lang w:val="en-US" w:eastAsia="en-US" w:bidi="en-US"/>
        </w:rPr>
        <w:t xml:space="preserve"> The qualifiers are generic in nature in that they apply to lists as well as to association tables.</w:t>
      </w:r>
      <w:bookmarkEnd w:id="1592"/>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Consider the following two examples performing the same operation of adding consecutive numbers in two equal length lists and returning a list of the results. The example using </w:t>
      </w:r>
      <w:r>
        <w:rPr>
          <w:rStyle w:val="93"/>
        </w:rPr>
        <w:t>mapcar</w:t>
      </w:r>
      <w:r>
        <w:rPr>
          <w:color w:val="000000"/>
          <w:spacing w:val="0"/>
          <w:w w:val="100"/>
          <w:position w:val="0"/>
          <w:lang w:val="en-US" w:eastAsia="en-US" w:bidi="en-US"/>
        </w:rPr>
        <w:t xml:space="preserve"> is at least twice as fast.</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L1 = '(1 2 3 4 5 ... 100)</w:t>
      </w:r>
    </w:p>
    <w:p>
      <w:pPr>
        <w:pStyle w:val="27"/>
        <w:widowControl w:val="0"/>
        <w:shd w:val="clear" w:color="auto" w:fill="auto"/>
        <w:spacing w:before="0" w:after="120" w:line="190" w:lineRule="exact"/>
        <w:ind w:left="0" w:right="0" w:firstLine="0"/>
      </w:pPr>
      <w:r>
        <w:rPr>
          <w:color w:val="000000"/>
          <w:spacing w:val="0"/>
          <w:w w:val="100"/>
          <w:position w:val="0"/>
          <w:lang w:val="en-US" w:eastAsia="en-US" w:bidi="en-US"/>
        </w:rPr>
        <w:t>L2 = '(100 99 98 .. 1)</w:t>
      </w:r>
    </w:p>
    <w:p>
      <w:pPr>
        <w:pStyle w:val="27"/>
        <w:widowControl w:val="0"/>
        <w:shd w:val="clear" w:color="auto" w:fill="auto"/>
        <w:spacing w:before="0" w:after="119" w:line="190" w:lineRule="exact"/>
        <w:ind w:left="0" w:right="0" w:firstLine="0"/>
      </w:pPr>
      <w:r>
        <w:rPr>
          <w:color w:val="000000"/>
          <w:spacing w:val="0"/>
          <w:w w:val="100"/>
          <w:position w:val="0"/>
          <w:lang w:val="en-US" w:eastAsia="en-US" w:bidi="en-US"/>
        </w:rPr>
        <w:t>mapcar(lambda((x y) x+y) L1 L2)</w:t>
      </w:r>
    </w:p>
    <w:p>
      <w:pPr>
        <w:pStyle w:val="27"/>
        <w:widowControl w:val="0"/>
        <w:shd w:val="clear" w:color="auto" w:fill="auto"/>
        <w:spacing w:before="0" w:after="0"/>
        <w:ind w:left="0" w:right="0" w:firstLine="0"/>
      </w:pPr>
      <w:r>
        <w:rPr>
          <w:color w:val="000000"/>
          <w:spacing w:val="0"/>
          <w:w w:val="100"/>
          <w:position w:val="0"/>
          <w:lang w:val="en-US" w:eastAsia="en-US" w:bidi="en-US"/>
        </w:rPr>
        <w:t>(let (res)</w:t>
      </w:r>
    </w:p>
    <w:p>
      <w:pPr>
        <w:pStyle w:val="27"/>
        <w:widowControl w:val="0"/>
        <w:shd w:val="clear" w:color="auto" w:fill="auto"/>
        <w:tabs>
          <w:tab w:val="left" w:pos="2230"/>
        </w:tabs>
        <w:spacing w:before="0" w:after="0"/>
        <w:ind w:left="780" w:right="0" w:firstLine="0"/>
      </w:pPr>
      <w:r>
        <w:rPr>
          <w:color w:val="000000"/>
          <w:spacing w:val="0"/>
          <w:w w:val="100"/>
          <w:position w:val="0"/>
          <w:lang w:val="en-US" w:eastAsia="en-US" w:bidi="en-US"/>
        </w:rPr>
        <w:t>while(</w:t>
      </w:r>
      <w:r>
        <w:rPr>
          <w:color w:val="000000"/>
          <w:spacing w:val="0"/>
          <w:w w:val="100"/>
          <w:position w:val="0"/>
          <w:lang w:val="en-US" w:eastAsia="en-US" w:bidi="en-US"/>
        </w:rPr>
        <w:tab/>
      </w:r>
      <w:r>
        <w:rPr>
          <w:color w:val="000000"/>
          <w:spacing w:val="0"/>
          <w:w w:val="100"/>
          <w:position w:val="0"/>
          <w:lang w:val="en-US" w:eastAsia="en-US" w:bidi="en-US"/>
        </w:rPr>
        <w:t>car(L1)</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res=cons(car(L1)+car(L2) res)</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L1 = cdr(L1)</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L2 = cdr(L2)</w:t>
      </w:r>
    </w:p>
    <w:p>
      <w:pPr>
        <w:pStyle w:val="27"/>
        <w:widowControl w:val="0"/>
        <w:shd w:val="clear" w:color="auto" w:fill="auto"/>
        <w:spacing w:before="0" w:after="0"/>
        <w:ind w:left="780" w:right="0" w:firstLine="0"/>
      </w:pPr>
      <w:r>
        <w:rPr>
          <w:color w:val="000000"/>
          <w:spacing w:val="0"/>
          <w:w w:val="100"/>
          <w:position w:val="0"/>
          <w:lang w:val="en-US" w:eastAsia="en-US" w:bidi="en-US"/>
        </w:rPr>
        <w:t>) res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w:t>
      </w:r>
    </w:p>
    <w:p>
      <w:pPr>
        <w:pStyle w:val="22"/>
        <w:keepNext/>
        <w:keepLines/>
        <w:widowControl w:val="0"/>
        <w:shd w:val="clear" w:color="auto" w:fill="auto"/>
        <w:spacing w:before="0" w:after="194" w:line="280" w:lineRule="exact"/>
        <w:ind w:left="0" w:right="0" w:firstLine="0"/>
        <w:jc w:val="left"/>
      </w:pPr>
      <w:bookmarkStart w:id="1593" w:name="bookmark1613"/>
      <w:bookmarkStart w:id="1594" w:name="bookmark1614"/>
      <w:r>
        <w:rPr>
          <w:color w:val="000000"/>
          <w:spacing w:val="0"/>
          <w:w w:val="100"/>
          <w:position w:val="0"/>
          <w:lang w:val="en-US" w:eastAsia="en-US" w:bidi="en-US"/>
        </w:rPr>
        <w:t>Write Protection</w:t>
      </w:r>
      <w:bookmarkEnd w:id="1593"/>
      <w:bookmarkEnd w:id="1594"/>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Ensuring that all of your functions and data structures that are static in nature are write protected reduces the amount of work th</w:t>
      </w:r>
      <w:bookmarkStart w:id="1595" w:name="bookmark1615"/>
      <w:r>
        <w:rPr>
          <w:color w:val="000000"/>
          <w:spacing w:val="0"/>
          <w:w w:val="100"/>
          <w:position w:val="0"/>
          <w:lang w:val="en-US" w:eastAsia="en-US" w:bidi="en-US"/>
        </w:rPr>
        <w:t>e</w:t>
      </w:r>
      <w:bookmarkEnd w:id="1595"/>
      <w:r>
        <w:rPr>
          <w:color w:val="000000"/>
          <w:spacing w:val="0"/>
          <w:w w:val="100"/>
          <w:position w:val="0"/>
          <w:lang w:val="en-US" w:eastAsia="en-US" w:bidi="en-US"/>
        </w:rPr>
        <w:t xml:space="preserve"> garbage collector has to perform whenever it is triggered. Generally, all functions can be write protected because they are not likely to be over-written at run time. Some data structures, like lookup tables, whose contents are not likely to be modified at run time, can also be write protected.</w:t>
      </w:r>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It is highly recommended that SKILL code destined for production be packaged in contexts and that all contexts are built with the status flag </w:t>
      </w:r>
      <w:r>
        <w:rPr>
          <w:rStyle w:val="93"/>
        </w:rPr>
        <w:t>writeProtect</w:t>
      </w:r>
      <w:r>
        <w:rPr>
          <w:color w:val="000000"/>
          <w:spacing w:val="0"/>
          <w:w w:val="100"/>
          <w:position w:val="0"/>
          <w:lang w:val="en-US" w:eastAsia="en-US" w:bidi="en-US"/>
        </w:rPr>
        <w:t xml:space="preserve"> set to </w:t>
      </w:r>
      <w:r>
        <w:rPr>
          <w:rStyle w:val="93"/>
        </w:rPr>
        <w:t>t</w:t>
      </w:r>
      <w:r>
        <w:rPr>
          <w:color w:val="000000"/>
          <w:spacing w:val="0"/>
          <w:w w:val="100"/>
          <w:position w:val="0"/>
          <w:lang w:val="en-US" w:eastAsia="en-US" w:bidi="en-US"/>
        </w:rPr>
        <w:t xml:space="preserve"> (see</w:t>
      </w:r>
      <w:r>
        <w:fldChar w:fldCharType="begin"/>
      </w:r>
      <w:r>
        <w:instrText xml:space="preserve">HYPERLINK  \l "bookmark1517" \o "Current Document" </w:instrText>
      </w:r>
      <w:r>
        <w:fldChar w:fldCharType="separate"/>
      </w:r>
      <w:r>
        <w:rPr>
          <w:color w:val="000000"/>
          <w:spacing w:val="0"/>
          <w:w w:val="100"/>
          <w:position w:val="0"/>
          <w:lang w:val="en-US" w:eastAsia="en-US" w:bidi="en-US"/>
        </w:rPr>
        <w:t xml:space="preserve"> </w:t>
      </w:r>
      <w:r>
        <w:rPr>
          <w:rStyle w:val="71"/>
        </w:rPr>
        <w:t>“Protecting</w:t>
      </w:r>
      <w:r>
        <w:fldChar w:fldCharType="end"/>
      </w:r>
      <w:r>
        <w:rPr>
          <w:rStyle w:val="71"/>
        </w:rPr>
        <w:t xml:space="preserve"> </w:t>
      </w:r>
      <w:r>
        <w:fldChar w:fldCharType="begin"/>
      </w:r>
      <w:r>
        <w:instrText xml:space="preserve">HYPERLINK  \l "bookmark1517" \o "Current Document" </w:instrText>
      </w:r>
      <w:r>
        <w:fldChar w:fldCharType="separate"/>
      </w:r>
      <w:r>
        <w:rPr>
          <w:rStyle w:val="71"/>
        </w:rPr>
        <w:t>Functions and Variables”</w:t>
      </w:r>
      <w:r>
        <w:rPr>
          <w:color w:val="000000"/>
          <w:spacing w:val="0"/>
          <w:w w:val="100"/>
          <w:position w:val="0"/>
          <w:lang w:val="en-US" w:eastAsia="en-US" w:bidi="en-US"/>
        </w:rPr>
        <w:t xml:space="preserve"> on page 241</w:t>
      </w:r>
      <w:r>
        <w:fldChar w:fldCharType="end"/>
      </w:r>
      <w:r>
        <w:rPr>
          <w:color w:val="000000"/>
          <w:spacing w:val="0"/>
          <w:w w:val="100"/>
          <w:position w:val="0"/>
          <w:lang w:val="en-US" w:eastAsia="en-US" w:bidi="en-US"/>
        </w:rPr>
        <w:t xml:space="preserve">). To set write protection on global variables use </w:t>
      </w:r>
      <w:r>
        <w:rPr>
          <w:rStyle w:val="93"/>
        </w:rPr>
        <w:t>setVarWriteProtect.</w:t>
      </w:r>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When SKILL memory is write protected, the garbage collector does not touch it, thus considerably reducing the amount paging and work done at run time.</w:t>
      </w:r>
    </w:p>
    <w:p>
      <w:pPr>
        <w:pStyle w:val="22"/>
        <w:keepNext/>
        <w:keepLines/>
        <w:widowControl w:val="0"/>
        <w:shd w:val="clear" w:color="auto" w:fill="auto"/>
        <w:spacing w:before="0" w:after="199" w:line="280" w:lineRule="exact"/>
        <w:ind w:left="0" w:right="0" w:firstLine="0"/>
        <w:jc w:val="left"/>
      </w:pPr>
      <w:bookmarkStart w:id="1596" w:name="bookmark1616"/>
      <w:bookmarkStart w:id="1597" w:name="bookmark1617"/>
      <w:r>
        <w:rPr>
          <w:color w:val="000000"/>
          <w:spacing w:val="0"/>
          <w:w w:val="100"/>
          <w:position w:val="0"/>
          <w:lang w:val="en-US" w:eastAsia="en-US" w:bidi="en-US"/>
        </w:rPr>
        <w:t>Minimizing Memory</w:t>
      </w:r>
      <w:bookmarkEnd w:id="1596"/>
      <w:bookmarkEnd w:id="1597"/>
    </w:p>
    <w:p>
      <w:pPr>
        <w:pStyle w:val="19"/>
        <w:widowControl w:val="0"/>
        <w:shd w:val="clear" w:color="auto" w:fill="auto"/>
        <w:spacing w:before="0" w:after="176" w:line="278" w:lineRule="exact"/>
        <w:ind w:left="0" w:right="0" w:firstLine="0"/>
      </w:pPr>
      <w:r>
        <w:rPr>
          <w:color w:val="000000"/>
          <w:spacing w:val="0"/>
          <w:w w:val="100"/>
          <w:position w:val="0"/>
          <w:lang w:val="en-US" w:eastAsia="en-US" w:bidi="en-US"/>
        </w:rPr>
        <w:t xml:space="preserve">The way memory is used in SKILL is by </w:t>
      </w:r>
      <w:r>
        <w:rPr>
          <w:rStyle w:val="93"/>
        </w:rPr>
        <w:t>consing</w:t>
      </w:r>
      <w:r>
        <w:rPr>
          <w:color w:val="000000"/>
          <w:spacing w:val="0"/>
          <w:w w:val="100"/>
          <w:position w:val="0"/>
          <w:lang w:val="en-US" w:eastAsia="en-US" w:bidi="en-US"/>
        </w:rPr>
        <w:t xml:space="preserve"> (the basic list building operation), creating s</w:t>
      </w:r>
      <w:bookmarkStart w:id="1598" w:name="bookmark1618"/>
      <w:r>
        <w:rPr>
          <w:color w:val="000000"/>
          <w:spacing w:val="0"/>
          <w:w w:val="100"/>
          <w:position w:val="0"/>
          <w:lang w:val="en-US" w:eastAsia="en-US" w:bidi="en-US"/>
        </w:rPr>
        <w:t>t</w:t>
      </w:r>
      <w:bookmarkEnd w:id="1598"/>
      <w:r>
        <w:rPr>
          <w:color w:val="000000"/>
          <w:spacing w:val="0"/>
          <w:w w:val="100"/>
          <w:position w:val="0"/>
          <w:lang w:val="en-US" w:eastAsia="en-US" w:bidi="en-US"/>
        </w:rPr>
        <w:t>rings, arrays, and so forth, or by generating instances of defstructs and user types. The goal of memory optimizing is to reduce the overall amount of memory used. This reduction</w:t>
      </w:r>
    </w:p>
    <w:p>
      <w:pPr>
        <w:pStyle w:val="19"/>
        <w:widowControl w:val="0"/>
        <w:numPr>
          <w:ilvl w:val="0"/>
          <w:numId w:val="18"/>
        </w:numPr>
        <w:shd w:val="clear" w:color="auto" w:fill="auto"/>
        <w:tabs>
          <w:tab w:val="left" w:pos="487"/>
        </w:tabs>
        <w:spacing w:before="0" w:after="231" w:line="283" w:lineRule="exact"/>
        <w:ind w:left="520" w:right="0"/>
        <w:jc w:val="left"/>
      </w:pPr>
      <w:r>
        <w:rPr>
          <w:color w:val="000000"/>
          <w:spacing w:val="0"/>
          <w:w w:val="100"/>
          <w:position w:val="0"/>
          <w:lang w:val="en-US" w:eastAsia="en-US" w:bidi="en-US"/>
        </w:rPr>
        <w:t>Saves on run-time page swapping that an operation has to perform when physical memory resources are scarce</w:t>
      </w:r>
    </w:p>
    <w:p>
      <w:pPr>
        <w:pStyle w:val="19"/>
        <w:widowControl w:val="0"/>
        <w:numPr>
          <w:ilvl w:val="0"/>
          <w:numId w:val="18"/>
        </w:numPr>
        <w:shd w:val="clear" w:color="auto" w:fill="auto"/>
        <w:tabs>
          <w:tab w:val="left" w:pos="487"/>
        </w:tabs>
        <w:spacing w:before="0" w:after="438" w:line="220" w:lineRule="exact"/>
        <w:ind w:left="0" w:right="0" w:firstLine="0"/>
      </w:pPr>
      <w:r>
        <w:rPr>
          <w:color w:val="000000"/>
          <w:spacing w:val="0"/>
          <w:w w:val="100"/>
          <w:position w:val="0"/>
          <w:lang w:val="en-US" w:eastAsia="en-US" w:bidi="en-US"/>
        </w:rPr>
        <w:t>Reduces the work load on the garbage collector</w:t>
      </w:r>
    </w:p>
    <w:p>
      <w:pPr>
        <w:pStyle w:val="25"/>
        <w:keepNext/>
        <w:keepLines/>
        <w:widowControl w:val="0"/>
        <w:shd w:val="clear" w:color="auto" w:fill="auto"/>
        <w:spacing w:before="0" w:after="211" w:line="220" w:lineRule="exact"/>
        <w:ind w:left="0" w:right="0" w:firstLine="0"/>
        <w:jc w:val="both"/>
      </w:pPr>
      <w:bookmarkStart w:id="1599" w:name="bookmark1619"/>
      <w:r>
        <w:rPr>
          <w:color w:val="000000"/>
          <w:spacing w:val="0"/>
          <w:w w:val="100"/>
          <w:position w:val="0"/>
          <w:lang w:val="en-US" w:eastAsia="en-US" w:bidi="en-US"/>
        </w:rPr>
        <w:t>Run the SKILL Profiler in Memory Mode</w:t>
      </w:r>
      <w:bookmarkEnd w:id="1599"/>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To start optimizing memory usage, use the SKILL profiler in memory mode to discover the functions responsible for the largest amount of memory used. From there start tweaking the functions. You should be aware of the nature of the utilities and library calls you use.</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For example, removing elements from lists using </w:t>
      </w:r>
      <w:r>
        <w:rPr>
          <w:rStyle w:val="93"/>
        </w:rPr>
        <w:t>remove</w:t>
      </w:r>
      <w:r>
        <w:rPr>
          <w:color w:val="000000"/>
          <w:spacing w:val="0"/>
          <w:w w:val="100"/>
          <w:position w:val="0"/>
          <w:lang w:val="en-US" w:eastAsia="en-US" w:bidi="en-US"/>
        </w:rPr>
        <w:t xml:space="preserve"> makes a copy of the original list minus the element removed. You should check to see if that is the desired behavior. If you can use a destructive remove instead, such as </w:t>
      </w:r>
      <w:r>
        <w:rPr>
          <w:rStyle w:val="93"/>
        </w:rPr>
        <w:t>remd,</w:t>
      </w:r>
      <w:r>
        <w:rPr>
          <w:color w:val="000000"/>
          <w:spacing w:val="0"/>
          <w:w w:val="100"/>
          <w:position w:val="0"/>
          <w:lang w:val="en-US" w:eastAsia="en-US" w:bidi="en-US"/>
        </w:rPr>
        <w:t xml:space="preserve"> you can cut down memory use considerably on this particular operation. Experiment.</w:t>
      </w:r>
    </w:p>
    <w:p>
      <w:pPr>
        <w:pStyle w:val="25"/>
        <w:keepNext/>
        <w:keepLines/>
        <w:widowControl w:val="0"/>
        <w:shd w:val="clear" w:color="auto" w:fill="auto"/>
        <w:spacing w:before="0" w:after="203" w:line="220" w:lineRule="exact"/>
        <w:ind w:left="0" w:right="0" w:firstLine="0"/>
        <w:jc w:val="both"/>
      </w:pPr>
      <w:bookmarkStart w:id="1600" w:name="bookmark1620"/>
      <w:r>
        <w:rPr>
          <w:color w:val="000000"/>
          <w:spacing w:val="0"/>
          <w:w w:val="100"/>
          <w:position w:val="0"/>
          <w:lang w:val="en-US" w:eastAsia="en-US" w:bidi="en-US"/>
        </w:rPr>
        <w:t>Ways to Minimize</w:t>
      </w:r>
      <w:bookmarkEnd w:id="1600"/>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 xml:space="preserve">When generating large data structures in memory from information on disk, you should ask yourself whether you need to generate the whole image in memory if all of it is not likely to be </w:t>
      </w:r>
      <w:r>
        <w:rPr>
          <w:rStyle w:val="100"/>
        </w:rPr>
        <w:t>used. Use the technique known as lazy evaluation to expand your structures on demand rather than at start-up.</w:t>
      </w:r>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For example, you can embed </w:t>
      </w:r>
      <w:r>
        <w:rPr>
          <w:rStyle w:val="230"/>
          <w:b/>
          <w:bCs/>
        </w:rPr>
        <w:t>lambda</w:t>
      </w:r>
      <w:r>
        <w:rPr>
          <w:color w:val="000000"/>
          <w:spacing w:val="0"/>
          <w:w w:val="100"/>
          <w:position w:val="0"/>
          <w:lang w:val="en-US" w:eastAsia="en-US" w:bidi="en-US"/>
        </w:rPr>
        <w:t xml:space="preserve"> constructs in your data structures to retrieve information on demand (see </w:t>
      </w:r>
      <w:r>
        <w:fldChar w:fldCharType="begin"/>
      </w:r>
      <w:r>
        <w:instrText xml:space="preserve">HYPERLINK  \l "bookmark1324" \o "Current Document" </w:instrText>
      </w:r>
      <w:r>
        <w:fldChar w:fldCharType="separate"/>
      </w:r>
      <w:r>
        <w:rPr>
          <w:rStyle w:val="229"/>
          <w:b/>
          <w:bCs/>
        </w:rPr>
        <w:t>“Declaring a Function Object (lambda)”</w:t>
      </w:r>
      <w:r>
        <w:rPr>
          <w:color w:val="000000"/>
          <w:spacing w:val="0"/>
          <w:w w:val="100"/>
          <w:position w:val="0"/>
          <w:lang w:val="en-US" w:eastAsia="en-US" w:bidi="en-US"/>
        </w:rPr>
        <w:t xml:space="preserve"> on page 210 </w:t>
      </w:r>
      <w:r>
        <w:fldChar w:fldCharType="end"/>
      </w:r>
      <w:r>
        <w:rPr>
          <w:color w:val="000000"/>
          <w:spacing w:val="0"/>
          <w:w w:val="100"/>
          <w:position w:val="0"/>
          <w:lang w:val="en-US" w:eastAsia="en-US" w:bidi="en-US"/>
        </w:rPr>
        <w:t xml:space="preserve">for a description of </w:t>
      </w:r>
      <w:r>
        <w:rPr>
          <w:rStyle w:val="230"/>
          <w:b/>
          <w:bCs/>
        </w:rPr>
        <w:t>lambda</w:t>
      </w:r>
      <w:r>
        <w:rPr>
          <w:color w:val="000000"/>
          <w:spacing w:val="0"/>
          <w:w w:val="100"/>
          <w:position w:val="0"/>
          <w:lang w:val="en-US" w:eastAsia="en-US" w:bidi="en-US"/>
        </w:rPr>
        <w:t xml:space="preserve"> constructs). Experiment.</w:t>
      </w:r>
    </w:p>
    <w:p>
      <w:pPr>
        <w:pStyle w:val="26"/>
        <w:widowControl w:val="0"/>
        <w:shd w:val="clear" w:color="auto" w:fill="auto"/>
        <w:spacing w:before="0" w:after="176"/>
        <w:ind w:left="0" w:right="0" w:firstLine="0"/>
        <w:jc w:val="left"/>
      </w:pPr>
      <w:r>
        <w:rPr>
          <w:color w:val="000000"/>
          <w:spacing w:val="0"/>
          <w:w w:val="100"/>
          <w:position w:val="0"/>
          <w:lang w:val="en-US" w:eastAsia="en-US" w:bidi="en-US"/>
        </w:rPr>
        <w:t>If you know from the outset the amount of memory your application is likely to need at run time, you can preallocate that memory to reduce the number of times the garbage collector is triggered. There is a delicate balance you have to make here between total memory allocated and garbage collection.</w:t>
      </w:r>
    </w:p>
    <w:p>
      <w:pPr>
        <w:pStyle w:val="26"/>
        <w:widowControl w:val="0"/>
        <w:shd w:val="clear" w:color="auto" w:fill="auto"/>
        <w:spacing w:before="0" w:after="184" w:line="283" w:lineRule="exact"/>
        <w:ind w:left="0" w:right="0" w:firstLine="0"/>
        <w:jc w:val="left"/>
      </w:pPr>
      <w:r>
        <w:rPr>
          <w:color w:val="000000"/>
          <w:spacing w:val="0"/>
          <w:w w:val="100"/>
          <w:position w:val="0"/>
          <w:lang w:val="en-US" w:eastAsia="en-US" w:bidi="en-US"/>
        </w:rPr>
        <w:t>Remember, preallocating memory is not a substitute for fine tuning memory use in your program.</w:t>
      </w:r>
    </w:p>
    <w:p>
      <w:pPr>
        <w:pStyle w:val="26"/>
        <w:widowControl w:val="0"/>
        <w:shd w:val="clear" w:color="auto" w:fill="auto"/>
        <w:spacing w:before="0" w:after="475"/>
        <w:ind w:left="0" w:right="0" w:firstLine="0"/>
        <w:jc w:val="left"/>
      </w:pPr>
      <w:r>
        <w:rPr>
          <w:color w:val="000000"/>
          <w:spacing w:val="0"/>
          <w:w w:val="100"/>
          <w:position w:val="0"/>
          <w:lang w:val="en-US" w:eastAsia="en-US" w:bidi="en-US"/>
        </w:rPr>
        <w:t xml:space="preserve">Only preallocate memory when you have tuned the program and determined the minimum amount of memory needed to run efficiently. Read </w:t>
      </w:r>
      <w:r>
        <w:fldChar w:fldCharType="begin"/>
      </w:r>
      <w:r>
        <w:instrText xml:space="preserve">HYPERLINK  \l "bookmark1402" \o "Current Document" </w:instrText>
      </w:r>
      <w:r>
        <w:fldChar w:fldCharType="separate"/>
      </w:r>
      <w:r>
        <w:rPr>
          <w:rStyle w:val="229"/>
          <w:b/>
          <w:bCs/>
        </w:rPr>
        <w:t>“Memory Management (Garbage</w:t>
      </w:r>
      <w:r>
        <w:fldChar w:fldCharType="end"/>
      </w:r>
      <w:r>
        <w:rPr>
          <w:rStyle w:val="229"/>
          <w:b/>
          <w:bCs/>
        </w:rPr>
        <w:t xml:space="preserve"> </w:t>
      </w:r>
      <w:r>
        <w:fldChar w:fldCharType="begin"/>
      </w:r>
      <w:r>
        <w:instrText xml:space="preserve">HYPERLINK  \l "bookmark1402" \o "Current Document" </w:instrText>
      </w:r>
      <w:r>
        <w:fldChar w:fldCharType="separate"/>
      </w:r>
      <w:r>
        <w:rPr>
          <w:rStyle w:val="229"/>
          <w:b/>
          <w:bCs/>
        </w:rPr>
        <w:t>Collection)”</w:t>
      </w:r>
      <w:r>
        <w:rPr>
          <w:color w:val="000000"/>
          <w:spacing w:val="0"/>
          <w:w w:val="100"/>
          <w:position w:val="0"/>
          <w:lang w:val="en-US" w:eastAsia="en-US" w:bidi="en-US"/>
        </w:rPr>
        <w:t xml:space="preserve"> on page 220</w:t>
      </w:r>
      <w:r>
        <w:fldChar w:fldCharType="end"/>
      </w:r>
      <w:r>
        <w:rPr>
          <w:color w:val="000000"/>
          <w:spacing w:val="0"/>
          <w:w w:val="100"/>
          <w:position w:val="0"/>
          <w:lang w:val="en-US" w:eastAsia="en-US" w:bidi="en-US"/>
        </w:rPr>
        <w:t xml:space="preserve"> to better understand the nature of automatic memory management.</w:t>
      </w:r>
    </w:p>
    <w:p>
      <w:pPr>
        <w:pStyle w:val="21"/>
        <w:keepNext/>
        <w:keepLines/>
        <w:widowControl w:val="0"/>
        <w:shd w:val="clear" w:color="auto" w:fill="auto"/>
        <w:spacing w:before="0" w:after="285" w:line="360" w:lineRule="exact"/>
        <w:ind w:left="0" w:right="0" w:firstLine="0"/>
        <w:jc w:val="left"/>
      </w:pPr>
      <w:bookmarkStart w:id="1601" w:name="bookmark1621"/>
      <w:bookmarkStart w:id="1602" w:name="bookmark1622"/>
      <w:r>
        <w:rPr>
          <w:color w:val="000000"/>
          <w:spacing w:val="0"/>
          <w:w w:val="100"/>
          <w:position w:val="0"/>
          <w:lang w:val="en-US" w:eastAsia="en-US" w:bidi="en-US"/>
        </w:rPr>
        <w:t>General Tips</w:t>
      </w:r>
      <w:bookmarkEnd w:id="1601"/>
      <w:bookmarkEnd w:id="1602"/>
    </w:p>
    <w:p>
      <w:pPr>
        <w:pStyle w:val="26"/>
        <w:widowControl w:val="0"/>
        <w:shd w:val="clear" w:color="auto" w:fill="auto"/>
        <w:spacing w:before="0" w:after="478" w:line="220" w:lineRule="exact"/>
        <w:ind w:left="0" w:right="0" w:firstLine="0"/>
        <w:jc w:val="left"/>
      </w:pPr>
      <w:bookmarkStart w:id="1603" w:name="bookmark1623"/>
      <w:r>
        <w:rPr>
          <w:color w:val="000000"/>
          <w:spacing w:val="0"/>
          <w:w w:val="100"/>
          <w:position w:val="0"/>
          <w:lang w:val="en-US" w:eastAsia="en-US" w:bidi="en-US"/>
        </w:rPr>
        <w:t>This section describes situations when optimizing can be applied.</w:t>
      </w:r>
      <w:bookmarkEnd w:id="1603"/>
    </w:p>
    <w:p>
      <w:pPr>
        <w:pStyle w:val="22"/>
        <w:keepNext/>
        <w:keepLines/>
        <w:widowControl w:val="0"/>
        <w:shd w:val="clear" w:color="auto" w:fill="auto"/>
        <w:spacing w:before="0" w:after="256" w:line="280" w:lineRule="exact"/>
        <w:ind w:left="0" w:right="0" w:firstLine="0"/>
        <w:jc w:val="left"/>
      </w:pPr>
      <w:bookmarkStart w:id="1604" w:name="bookmark1624"/>
      <w:bookmarkStart w:id="1605" w:name="bookmark1625"/>
      <w:r>
        <w:rPr>
          <w:color w:val="000000"/>
          <w:spacing w:val="0"/>
          <w:w w:val="100"/>
          <w:position w:val="0"/>
          <w:lang w:val="en-US" w:eastAsia="en-US" w:bidi="en-US"/>
        </w:rPr>
        <w:t>Element Comparison</w:t>
      </w:r>
      <w:bookmarkEnd w:id="1604"/>
      <w:bookmarkEnd w:id="1605"/>
    </w:p>
    <w:p>
      <w:pPr>
        <w:pStyle w:val="26"/>
        <w:widowControl w:val="0"/>
        <w:shd w:val="clear" w:color="auto" w:fill="auto"/>
        <w:spacing w:before="0" w:after="184" w:line="283" w:lineRule="exact"/>
        <w:ind w:left="0" w:right="0" w:firstLine="0"/>
        <w:jc w:val="left"/>
      </w:pPr>
      <w:bookmarkStart w:id="1606" w:name="bookmark1626"/>
      <w:bookmarkStart w:id="1607" w:name="bookmark1627"/>
      <w:r>
        <w:rPr>
          <w:color w:val="000000"/>
          <w:spacing w:val="0"/>
          <w:w w:val="100"/>
          <w:position w:val="0"/>
          <w:lang w:val="en-US" w:eastAsia="en-US" w:bidi="en-US"/>
        </w:rPr>
        <w:t xml:space="preserve">In SKILL, there are two basic functions used to compare values. These functions are </w:t>
      </w:r>
      <w:r>
        <w:rPr>
          <w:rStyle w:val="230"/>
          <w:b/>
          <w:bCs/>
        </w:rPr>
        <w:t>eq</w:t>
      </w:r>
      <w:r>
        <w:rPr>
          <w:color w:val="000000"/>
          <w:spacing w:val="0"/>
          <w:w w:val="100"/>
          <w:position w:val="0"/>
          <w:lang w:val="en-US" w:eastAsia="en-US" w:bidi="en-US"/>
        </w:rPr>
        <w:t xml:space="preserve"> and </w:t>
      </w:r>
      <w:r>
        <w:rPr>
          <w:rStyle w:val="230"/>
          <w:b/>
          <w:bCs/>
        </w:rPr>
        <w:t>equal</w:t>
      </w:r>
      <w:r>
        <w:rPr>
          <w:color w:val="000000"/>
          <w:spacing w:val="0"/>
          <w:w w:val="100"/>
          <w:position w:val="0"/>
          <w:lang w:val="en-US" w:eastAsia="en-US" w:bidi="en-US"/>
        </w:rPr>
        <w:t xml:space="preserve"> (also known as the infix operator '==').</w:t>
      </w:r>
      <w:bookmarkEnd w:id="1606"/>
      <w:bookmarkEnd w:id="1607"/>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It is important to understand the difference between these two functions, because both are useful in particular circumstances. There are several functions in SKILL which have alternative implementations depending on whether the user wants to compare using the </w:t>
      </w:r>
      <w:r>
        <w:rPr>
          <w:rStyle w:val="230"/>
          <w:b/>
          <w:bCs/>
        </w:rPr>
        <w:t xml:space="preserve">eq </w:t>
      </w:r>
      <w:r>
        <w:rPr>
          <w:color w:val="000000"/>
          <w:spacing w:val="0"/>
          <w:w w:val="100"/>
          <w:position w:val="0"/>
          <w:lang w:val="en-US" w:eastAsia="en-US" w:bidi="en-US"/>
        </w:rPr>
        <w:t xml:space="preserve">or </w:t>
      </w:r>
      <w:r>
        <w:rPr>
          <w:rStyle w:val="230"/>
          <w:b/>
          <w:bCs/>
        </w:rPr>
        <w:t>equal</w:t>
      </w:r>
      <w:r>
        <w:rPr>
          <w:color w:val="000000"/>
          <w:spacing w:val="0"/>
          <w:w w:val="100"/>
          <w:position w:val="0"/>
          <w:lang w:val="en-US" w:eastAsia="en-US" w:bidi="en-US"/>
        </w:rPr>
        <w:t xml:space="preserve"> function. For example, the two functions </w:t>
      </w:r>
      <w:r>
        <w:rPr>
          <w:rStyle w:val="230"/>
          <w:b/>
          <w:bCs/>
        </w:rPr>
        <w:t>memq</w:t>
      </w:r>
      <w:r>
        <w:rPr>
          <w:color w:val="000000"/>
          <w:spacing w:val="0"/>
          <w:w w:val="100"/>
          <w:position w:val="0"/>
          <w:lang w:val="en-US" w:eastAsia="en-US" w:bidi="en-US"/>
        </w:rPr>
        <w:t xml:space="preserve"> and </w:t>
      </w:r>
      <w:r>
        <w:rPr>
          <w:rStyle w:val="230"/>
          <w:b/>
          <w:bCs/>
        </w:rPr>
        <w:t>member</w:t>
      </w:r>
      <w:r>
        <w:rPr>
          <w:color w:val="000000"/>
          <w:spacing w:val="0"/>
          <w:w w:val="100"/>
          <w:position w:val="0"/>
          <w:lang w:val="en-US" w:eastAsia="en-US" w:bidi="en-US"/>
        </w:rPr>
        <w:t xml:space="preserve"> are used to search a list for an object. </w:t>
      </w:r>
      <w:r>
        <w:rPr>
          <w:rStyle w:val="230"/>
          <w:b/>
          <w:bCs/>
        </w:rPr>
        <w:t>memq</w:t>
      </w:r>
      <w:r>
        <w:rPr>
          <w:color w:val="000000"/>
          <w:spacing w:val="0"/>
          <w:w w:val="100"/>
          <w:position w:val="0"/>
          <w:lang w:val="en-US" w:eastAsia="en-US" w:bidi="en-US"/>
        </w:rPr>
        <w:t xml:space="preserve"> uses the </w:t>
      </w:r>
      <w:r>
        <w:rPr>
          <w:rStyle w:val="230"/>
          <w:b/>
          <w:bCs/>
        </w:rPr>
        <w:t>eq</w:t>
      </w:r>
      <w:r>
        <w:rPr>
          <w:color w:val="000000"/>
          <w:spacing w:val="0"/>
          <w:w w:val="100"/>
          <w:position w:val="0"/>
          <w:lang w:val="en-US" w:eastAsia="en-US" w:bidi="en-US"/>
        </w:rPr>
        <w:t xml:space="preserve"> function for comparison and </w:t>
      </w:r>
      <w:r>
        <w:rPr>
          <w:rStyle w:val="230"/>
          <w:b/>
          <w:bCs/>
        </w:rPr>
        <w:t>member</w:t>
      </w:r>
      <w:r>
        <w:rPr>
          <w:color w:val="000000"/>
          <w:spacing w:val="0"/>
          <w:w w:val="100"/>
          <w:position w:val="0"/>
          <w:lang w:val="en-US" w:eastAsia="en-US" w:bidi="en-US"/>
        </w:rPr>
        <w:t xml:space="preserve"> uses the </w:t>
      </w:r>
      <w:r>
        <w:rPr>
          <w:rStyle w:val="230"/>
          <w:b/>
          <w:bCs/>
        </w:rPr>
        <w:t xml:space="preserve">equal </w:t>
      </w:r>
      <w:r>
        <w:rPr>
          <w:color w:val="000000"/>
          <w:spacing w:val="0"/>
          <w:w w:val="100"/>
          <w:position w:val="0"/>
          <w:lang w:val="en-US" w:eastAsia="en-US" w:bidi="en-US"/>
        </w:rPr>
        <w:t>function.</w:t>
      </w:r>
    </w:p>
    <w:p>
      <w:pPr>
        <w:pStyle w:val="26"/>
        <w:widowControl w:val="0"/>
        <w:shd w:val="clear" w:color="auto" w:fill="auto"/>
        <w:spacing w:before="0" w:after="38"/>
        <w:ind w:left="0" w:right="0" w:firstLine="0"/>
        <w:jc w:val="left"/>
      </w:pPr>
      <w:r>
        <w:rPr>
          <w:color w:val="000000"/>
          <w:spacing w:val="0"/>
          <w:w w:val="100"/>
          <w:position w:val="0"/>
          <w:lang w:val="en-US" w:eastAsia="en-US" w:bidi="en-US"/>
        </w:rPr>
        <w:t xml:space="preserve">The </w:t>
      </w:r>
      <w:r>
        <w:rPr>
          <w:rStyle w:val="230"/>
          <w:b/>
          <w:bCs/>
        </w:rPr>
        <w:t>eq</w:t>
      </w:r>
      <w:r>
        <w:rPr>
          <w:color w:val="000000"/>
          <w:spacing w:val="0"/>
          <w:w w:val="100"/>
          <w:position w:val="0"/>
          <w:lang w:val="en-US" w:eastAsia="en-US" w:bidi="en-US"/>
        </w:rPr>
        <w:t xml:space="preserve"> function is far stricter in its comparison than the </w:t>
      </w:r>
      <w:r>
        <w:rPr>
          <w:rStyle w:val="230"/>
          <w:b/>
          <w:bCs/>
        </w:rPr>
        <w:t>equal</w:t>
      </w:r>
      <w:r>
        <w:rPr>
          <w:color w:val="000000"/>
          <w:spacing w:val="0"/>
          <w:w w:val="100"/>
          <w:position w:val="0"/>
          <w:lang w:val="en-US" w:eastAsia="en-US" w:bidi="en-US"/>
        </w:rPr>
        <w:t xml:space="preserve"> function. There are objects which </w:t>
      </w:r>
      <w:r>
        <w:rPr>
          <w:rStyle w:val="230"/>
          <w:b/>
          <w:bCs/>
        </w:rPr>
        <w:t>equal</w:t>
      </w:r>
      <w:r>
        <w:rPr>
          <w:color w:val="000000"/>
          <w:spacing w:val="0"/>
          <w:w w:val="100"/>
          <w:position w:val="0"/>
          <w:lang w:val="en-US" w:eastAsia="en-US" w:bidi="en-US"/>
        </w:rPr>
        <w:t xml:space="preserve"> would consider to be the same, but which </w:t>
      </w:r>
      <w:r>
        <w:rPr>
          <w:rStyle w:val="230"/>
          <w:b/>
          <w:bCs/>
        </w:rPr>
        <w:t>eq</w:t>
      </w:r>
      <w:r>
        <w:rPr>
          <w:color w:val="000000"/>
          <w:spacing w:val="0"/>
          <w:w w:val="100"/>
          <w:position w:val="0"/>
          <w:lang w:val="en-US" w:eastAsia="en-US" w:bidi="en-US"/>
        </w:rPr>
        <w:t xml:space="preserve"> considers to be different.</w:t>
      </w:r>
    </w:p>
    <w:p>
      <w:pPr>
        <w:pStyle w:val="26"/>
        <w:widowControl w:val="0"/>
        <w:shd w:val="clear" w:color="auto" w:fill="auto"/>
        <w:spacing w:before="0" w:after="0" w:line="456" w:lineRule="exact"/>
        <w:ind w:left="0" w:right="0" w:firstLine="0"/>
        <w:jc w:val="left"/>
      </w:pPr>
      <w:r>
        <w:rPr>
          <w:color w:val="000000"/>
          <w:spacing w:val="0"/>
          <w:w w:val="100"/>
          <w:position w:val="0"/>
          <w:lang w:val="en-US" w:eastAsia="en-US" w:bidi="en-US"/>
        </w:rPr>
        <w:t xml:space="preserve">The objects which can be compared successfully using </w:t>
      </w:r>
      <w:r>
        <w:rPr>
          <w:rStyle w:val="230"/>
          <w:b/>
          <w:bCs/>
        </w:rPr>
        <w:t>eq</w:t>
      </w:r>
      <w:r>
        <w:rPr>
          <w:color w:val="000000"/>
          <w:spacing w:val="0"/>
          <w:w w:val="100"/>
          <w:position w:val="0"/>
          <w:lang w:val="en-US" w:eastAsia="en-US" w:bidi="en-US"/>
        </w:rPr>
        <w:t xml:space="preserve"> are</w:t>
      </w:r>
    </w:p>
    <w:p>
      <w:pPr>
        <w:pStyle w:val="26"/>
        <w:widowControl w:val="0"/>
        <w:numPr>
          <w:ilvl w:val="0"/>
          <w:numId w:val="18"/>
        </w:numPr>
        <w:shd w:val="clear" w:color="auto" w:fill="auto"/>
        <w:tabs>
          <w:tab w:val="left" w:pos="485"/>
        </w:tabs>
        <w:spacing w:before="0" w:after="0" w:line="456" w:lineRule="exact"/>
        <w:ind w:left="0" w:right="0" w:firstLine="0"/>
        <w:jc w:val="both"/>
      </w:pPr>
      <w:r>
        <w:rPr>
          <w:color w:val="000000"/>
          <w:spacing w:val="0"/>
          <w:w w:val="100"/>
          <w:position w:val="0"/>
          <w:lang w:val="en-US" w:eastAsia="en-US" w:bidi="en-US"/>
        </w:rPr>
        <w:t>SKILL symbols</w:t>
      </w:r>
    </w:p>
    <w:p>
      <w:pPr>
        <w:pStyle w:val="26"/>
        <w:widowControl w:val="0"/>
        <w:numPr>
          <w:ilvl w:val="0"/>
          <w:numId w:val="18"/>
        </w:numPr>
        <w:shd w:val="clear" w:color="auto" w:fill="auto"/>
        <w:tabs>
          <w:tab w:val="left" w:pos="485"/>
        </w:tabs>
        <w:spacing w:before="0" w:after="0" w:line="456" w:lineRule="exact"/>
        <w:ind w:left="0" w:right="0" w:firstLine="0"/>
        <w:jc w:val="both"/>
      </w:pPr>
      <w:r>
        <w:rPr>
          <w:color w:val="000000"/>
          <w:spacing w:val="0"/>
          <w:w w:val="100"/>
          <w:position w:val="0"/>
          <w:lang w:val="en-US" w:eastAsia="en-US" w:bidi="en-US"/>
        </w:rPr>
        <w:t>Small integers (-256 &lt;= i &lt;= 1024)</w:t>
      </w:r>
    </w:p>
    <w:p>
      <w:pPr>
        <w:pStyle w:val="19"/>
        <w:widowControl w:val="0"/>
        <w:numPr>
          <w:ilvl w:val="0"/>
          <w:numId w:val="18"/>
        </w:numPr>
        <w:shd w:val="clear" w:color="auto" w:fill="auto"/>
        <w:tabs>
          <w:tab w:val="left" w:pos="484"/>
        </w:tabs>
        <w:spacing w:before="0" w:after="0" w:line="461" w:lineRule="exact"/>
        <w:ind w:left="0" w:right="0" w:firstLine="0"/>
      </w:pPr>
      <w:r>
        <w:rPr>
          <w:color w:val="000000"/>
          <w:spacing w:val="0"/>
          <w:w w:val="100"/>
          <w:position w:val="0"/>
          <w:lang w:val="en-US" w:eastAsia="en-US" w:bidi="en-US"/>
        </w:rPr>
        <w:t>List objects (NOT their contents)</w:t>
      </w:r>
    </w:p>
    <w:p>
      <w:pPr>
        <w:pStyle w:val="19"/>
        <w:widowControl w:val="0"/>
        <w:numPr>
          <w:ilvl w:val="0"/>
          <w:numId w:val="18"/>
        </w:numPr>
        <w:shd w:val="clear" w:color="auto" w:fill="auto"/>
        <w:tabs>
          <w:tab w:val="left" w:pos="484"/>
        </w:tabs>
        <w:spacing w:before="0" w:after="0" w:line="461" w:lineRule="exact"/>
        <w:ind w:left="0" w:right="0" w:firstLine="0"/>
      </w:pPr>
      <w:r>
        <w:rPr>
          <w:color w:val="000000"/>
          <w:spacing w:val="0"/>
          <w:w w:val="100"/>
          <w:position w:val="0"/>
          <w:lang w:val="en-US" w:eastAsia="en-US" w:bidi="en-US"/>
        </w:rPr>
        <w:t>Any pointers</w:t>
      </w:r>
    </w:p>
    <w:p>
      <w:pPr>
        <w:pStyle w:val="19"/>
        <w:widowControl w:val="0"/>
        <w:numPr>
          <w:ilvl w:val="0"/>
          <w:numId w:val="18"/>
        </w:numPr>
        <w:shd w:val="clear" w:color="auto" w:fill="auto"/>
        <w:tabs>
          <w:tab w:val="left" w:pos="484"/>
        </w:tabs>
        <w:spacing w:before="0" w:after="0" w:line="461" w:lineRule="exact"/>
        <w:ind w:left="0" w:right="0" w:firstLine="0"/>
      </w:pPr>
      <w:r>
        <w:rPr>
          <w:color w:val="000000"/>
          <w:spacing w:val="0"/>
          <w:w w:val="100"/>
          <w:position w:val="0"/>
          <w:lang w:val="en-US" w:eastAsia="en-US" w:bidi="en-US"/>
        </w:rPr>
        <w:t>Characters (NOT strings)</w:t>
      </w:r>
    </w:p>
    <w:p>
      <w:pPr>
        <w:pStyle w:val="19"/>
        <w:widowControl w:val="0"/>
        <w:numPr>
          <w:ilvl w:val="0"/>
          <w:numId w:val="18"/>
        </w:numPr>
        <w:shd w:val="clear" w:color="auto" w:fill="auto"/>
        <w:tabs>
          <w:tab w:val="left" w:pos="484"/>
        </w:tabs>
        <w:spacing w:before="0" w:after="0" w:line="461" w:lineRule="exact"/>
        <w:ind w:left="0" w:right="0" w:firstLine="0"/>
      </w:pPr>
      <w:r>
        <w:rPr>
          <w:color w:val="000000"/>
          <w:spacing w:val="0"/>
          <w:w w:val="100"/>
          <w:position w:val="0"/>
          <w:lang w:val="en-US" w:eastAsia="en-US" w:bidi="en-US"/>
        </w:rPr>
        <w:t>Ports</w:t>
      </w:r>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The important things that cannot be reliably compared by </w:t>
      </w:r>
      <w:r>
        <w:rPr>
          <w:rStyle w:val="93"/>
        </w:rPr>
        <w:t>eq</w:t>
      </w:r>
      <w:r>
        <w:rPr>
          <w:color w:val="000000"/>
          <w:spacing w:val="0"/>
          <w:w w:val="100"/>
          <w:position w:val="0"/>
          <w:lang w:val="en-US" w:eastAsia="en-US" w:bidi="en-US"/>
        </w:rPr>
        <w:t xml:space="preserve"> are strings and lists, unless they are identical objects referenced by the same pointer. In many situations SKILL tries to optimize memory use by caching certain objects and reusing them. For example, there is a string caching mechanism that saves SKILL from generating the same string multiple times. Code and data segments in static (write-protected) memory are also cached so they are reused within the static space.</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The following are some examples of the more unexpected differences between the comparison operations:</w:t>
      </w:r>
    </w:p>
    <w:p>
      <w:pPr>
        <w:pStyle w:val="33"/>
        <w:framePr w:w="4954" w:wrap="notBeside" w:vAnchor="text" w:hAnchor="text" w:y="1"/>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x = '(1 2 3) y = '(1 </w:t>
      </w:r>
      <w:r>
        <w:rPr>
          <w:rStyle w:val="231"/>
        </w:rPr>
        <w:t>2</w:t>
      </w:r>
      <w:r>
        <w:rPr>
          <w:color w:val="000000"/>
          <w:spacing w:val="0"/>
          <w:w w:val="100"/>
          <w:position w:val="0"/>
          <w:lang w:val="en-US" w:eastAsia="en-US" w:bidi="en-US"/>
        </w:rPr>
        <w:t xml:space="preserve"> 3)</w:t>
      </w:r>
    </w:p>
    <w:tbl>
      <w:tblPr>
        <w:tblStyle w:val="9"/>
        <w:tblW w:w="495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33"/>
        <w:gridCol w:w="504"/>
        <w:gridCol w:w="653"/>
        <w:gridCol w:w="1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trPr>
        <w:tc>
          <w:tcPr>
            <w:tcW w:w="233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eq(x y)</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nil</w:t>
            </w:r>
          </w:p>
        </w:tc>
        <w:tc>
          <w:tcPr>
            <w:tcW w:w="1464" w:type="dxa"/>
            <w:shd w:val="clear" w:color="auto" w:fill="FFFFFF"/>
            <w:vAlign w:val="top"/>
          </w:tcPr>
          <w:p>
            <w:pPr>
              <w:framePr w:w="495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9" w:hRule="exact"/>
        </w:trPr>
        <w:tc>
          <w:tcPr>
            <w:tcW w:w="2333"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left"/>
            </w:pPr>
            <w:r>
              <w:rPr>
                <w:rStyle w:val="106"/>
              </w:rPr>
              <w:t>equal(x y)</w:t>
            </w:r>
          </w:p>
        </w:tc>
        <w:tc>
          <w:tcPr>
            <w:tcW w:w="504"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top"/>
          </w:tcPr>
          <w:p>
            <w:pPr>
              <w:framePr w:w="495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35" w:hRule="exact"/>
        </w:trPr>
        <w:tc>
          <w:tcPr>
            <w:tcW w:w="2333" w:type="dxa"/>
            <w:shd w:val="clear" w:color="auto" w:fill="FFFFFF"/>
            <w:vAlign w:val="bottom"/>
          </w:tcPr>
          <w:p>
            <w:pPr>
              <w:pStyle w:val="19"/>
              <w:framePr w:w="4954" w:wrap="notBeside" w:vAnchor="text" w:hAnchor="text" w:y="1"/>
              <w:widowControl w:val="0"/>
              <w:shd w:val="clear" w:color="auto" w:fill="auto"/>
              <w:spacing w:before="0" w:after="0" w:line="202" w:lineRule="exact"/>
              <w:ind w:left="0" w:right="0" w:firstLine="0"/>
              <w:jc w:val="left"/>
            </w:pPr>
            <w:r>
              <w:rPr>
                <w:rStyle w:val="106"/>
              </w:rPr>
              <w:t>s</w:t>
            </w:r>
            <w:r>
              <w:rPr>
                <w:rStyle w:val="232"/>
              </w:rPr>
              <w:t>1</w:t>
            </w:r>
            <w:r>
              <w:rPr>
                <w:rStyle w:val="106"/>
              </w:rPr>
              <w:t xml:space="preserve"> = "string" s</w:t>
            </w:r>
            <w:r>
              <w:rPr>
                <w:rStyle w:val="232"/>
              </w:rPr>
              <w:t>2</w:t>
            </w:r>
            <w:r>
              <w:rPr>
                <w:rStyle w:val="106"/>
              </w:rPr>
              <w:t xml:space="preserve"> = "string" s3 = s</w:t>
            </w:r>
            <w:r>
              <w:rPr>
                <w:rStyle w:val="232"/>
              </w:rPr>
              <w:t xml:space="preserve">2 </w:t>
            </w:r>
            <w:r>
              <w:rPr>
                <w:rStyle w:val="106"/>
              </w:rPr>
              <w:t>eq(s</w:t>
            </w:r>
            <w:r>
              <w:rPr>
                <w:rStyle w:val="232"/>
              </w:rPr>
              <w:t>1</w:t>
            </w:r>
            <w:r>
              <w:rPr>
                <w:rStyle w:val="106"/>
              </w:rPr>
              <w:t xml:space="preserve"> s</w:t>
            </w:r>
            <w:r>
              <w:rPr>
                <w:rStyle w:val="232"/>
              </w:rPr>
              <w:t>2</w:t>
            </w:r>
            <w:r>
              <w:rPr>
                <w:rStyle w:val="106"/>
              </w:rPr>
              <w:t>)</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;unreliable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2333" w:type="dxa"/>
            <w:shd w:val="clear" w:color="auto" w:fill="FFFFFF"/>
            <w:vAlign w:val="bottom"/>
          </w:tcPr>
          <w:p>
            <w:pPr>
              <w:pStyle w:val="19"/>
              <w:framePr w:w="4954" w:wrap="notBeside" w:vAnchor="text" w:hAnchor="text" w:y="1"/>
              <w:widowControl w:val="0"/>
              <w:shd w:val="clear" w:color="auto" w:fill="auto"/>
              <w:spacing w:before="0" w:after="0" w:line="260" w:lineRule="exact"/>
              <w:ind w:left="0" w:right="0" w:firstLine="0"/>
              <w:jc w:val="left"/>
            </w:pPr>
            <w:r>
              <w:rPr>
                <w:rStyle w:val="106"/>
              </w:rPr>
              <w:t>equal(s</w:t>
            </w:r>
            <w:r>
              <w:rPr>
                <w:rStyle w:val="232"/>
              </w:rPr>
              <w:t>1</w:t>
            </w:r>
            <w:r>
              <w:rPr>
                <w:rStyle w:val="106"/>
              </w:rPr>
              <w:t xml:space="preserve"> s</w:t>
            </w:r>
            <w:r>
              <w:rPr>
                <w:rStyle w:val="232"/>
              </w:rPr>
              <w:t>2</w:t>
            </w:r>
            <w:r>
              <w:rPr>
                <w:rStyle w:val="106"/>
              </w:rPr>
              <w:t>)</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 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2333" w:type="dxa"/>
            <w:shd w:val="clear" w:color="auto" w:fill="FFFFFF"/>
            <w:vAlign w:val="bottom"/>
          </w:tcPr>
          <w:p>
            <w:pPr>
              <w:pStyle w:val="19"/>
              <w:framePr w:w="4954" w:wrap="notBeside" w:vAnchor="text" w:hAnchor="text" w:y="1"/>
              <w:widowControl w:val="0"/>
              <w:shd w:val="clear" w:color="auto" w:fill="auto"/>
              <w:spacing w:before="0" w:after="0" w:line="260" w:lineRule="exact"/>
              <w:ind w:left="0" w:right="0" w:firstLine="0"/>
              <w:jc w:val="left"/>
            </w:pPr>
            <w:r>
              <w:rPr>
                <w:rStyle w:val="106"/>
              </w:rPr>
              <w:t>eq(s3 s</w:t>
            </w:r>
            <w:r>
              <w:rPr>
                <w:rStyle w:val="232"/>
              </w:rPr>
              <w:t>2</w:t>
            </w:r>
            <w:r>
              <w:rPr>
                <w:rStyle w:val="106"/>
              </w:rPr>
              <w:t>)</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 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45" w:hRule="exact"/>
        </w:trPr>
        <w:tc>
          <w:tcPr>
            <w:tcW w:w="2333" w:type="dxa"/>
            <w:shd w:val="clear" w:color="auto" w:fill="FFFFFF"/>
            <w:vAlign w:val="top"/>
          </w:tcPr>
          <w:p>
            <w:pPr>
              <w:pStyle w:val="19"/>
              <w:framePr w:w="4954" w:wrap="notBeside" w:vAnchor="text" w:hAnchor="text" w:y="1"/>
              <w:widowControl w:val="0"/>
              <w:shd w:val="clear" w:color="auto" w:fill="auto"/>
              <w:spacing w:before="0" w:after="0" w:line="260" w:lineRule="exact"/>
              <w:ind w:left="0" w:right="0" w:firstLine="0"/>
              <w:jc w:val="left"/>
            </w:pPr>
            <w:r>
              <w:rPr>
                <w:rStyle w:val="106"/>
              </w:rPr>
              <w:t>equal(s3 s</w:t>
            </w:r>
            <w:r>
              <w:rPr>
                <w:rStyle w:val="232"/>
              </w:rPr>
              <w:t>2</w:t>
            </w:r>
            <w:r>
              <w:rPr>
                <w:rStyle w:val="106"/>
              </w:rPr>
              <w:t>)</w:t>
            </w:r>
          </w:p>
        </w:tc>
        <w:tc>
          <w:tcPr>
            <w:tcW w:w="504"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top"/>
          </w:tcPr>
          <w:p>
            <w:pPr>
              <w:pStyle w:val="19"/>
              <w:framePr w:w="4954" w:wrap="notBeside" w:vAnchor="text" w:hAnchor="text" w:y="1"/>
              <w:widowControl w:val="0"/>
              <w:shd w:val="clear" w:color="auto" w:fill="auto"/>
              <w:spacing w:before="0" w:after="0" w:line="190" w:lineRule="exact"/>
              <w:ind w:left="0" w:right="0" w:firstLine="0"/>
              <w:jc w:val="left"/>
            </w:pPr>
            <w:r>
              <w:rPr>
                <w:rStyle w:val="106"/>
              </w:rPr>
              <w:t>; reliable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9" w:hRule="exact"/>
        </w:trPr>
        <w:tc>
          <w:tcPr>
            <w:tcW w:w="233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eq(12345 12345)</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nil</w:t>
            </w:r>
          </w:p>
        </w:tc>
        <w:tc>
          <w:tcPr>
            <w:tcW w:w="1464" w:type="dxa"/>
            <w:shd w:val="clear" w:color="auto" w:fill="FFFFFF"/>
            <w:vAlign w:val="top"/>
          </w:tcPr>
          <w:p>
            <w:pPr>
              <w:framePr w:w="495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2333" w:type="dxa"/>
            <w:shd w:val="clear" w:color="auto" w:fill="FFFFFF"/>
            <w:vAlign w:val="top"/>
          </w:tcPr>
          <w:p>
            <w:pPr>
              <w:pStyle w:val="19"/>
              <w:framePr w:w="4954" w:wrap="notBeside" w:vAnchor="text" w:hAnchor="text" w:y="1"/>
              <w:widowControl w:val="0"/>
              <w:shd w:val="clear" w:color="auto" w:fill="auto"/>
              <w:spacing w:before="0" w:after="0" w:line="202" w:lineRule="exact"/>
              <w:ind w:left="0" w:right="0" w:firstLine="0"/>
              <w:jc w:val="left"/>
            </w:pPr>
            <w:r>
              <w:rPr>
                <w:rStyle w:val="106"/>
              </w:rPr>
              <w:t>l = ' (12345) eq(car(l) car(l))</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top"/>
          </w:tcPr>
          <w:p>
            <w:pPr>
              <w:framePr w:w="4954"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333" w:type="dxa"/>
            <w:shd w:val="clear" w:color="auto" w:fill="FFFFFF"/>
            <w:vAlign w:val="top"/>
          </w:tcPr>
          <w:p>
            <w:pPr>
              <w:pStyle w:val="19"/>
              <w:framePr w:w="4954" w:wrap="notBeside" w:vAnchor="text" w:hAnchor="text" w:y="1"/>
              <w:widowControl w:val="0"/>
              <w:shd w:val="clear" w:color="auto" w:fill="auto"/>
              <w:spacing w:before="0" w:after="0" w:line="206" w:lineRule="exact"/>
              <w:ind w:left="0" w:right="0" w:firstLine="0"/>
              <w:jc w:val="left"/>
            </w:pPr>
            <w:r>
              <w:rPr>
                <w:rStyle w:val="106"/>
              </w:rPr>
              <w:t>l = ' ("string") eq(car(l) car(l))</w:t>
            </w:r>
          </w:p>
        </w:tc>
        <w:tc>
          <w:tcPr>
            <w:tcW w:w="504"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right"/>
            </w:pPr>
            <w:r>
              <w:rPr>
                <w:rStyle w:val="106"/>
              </w:rPr>
              <w:t>=&gt;</w:t>
            </w:r>
          </w:p>
        </w:tc>
        <w:tc>
          <w:tcPr>
            <w:tcW w:w="653" w:type="dxa"/>
            <w:shd w:val="clear" w:color="auto" w:fill="FFFFFF"/>
            <w:vAlign w:val="bottom"/>
          </w:tcPr>
          <w:p>
            <w:pPr>
              <w:pStyle w:val="19"/>
              <w:framePr w:w="4954" w:wrap="notBeside" w:vAnchor="text" w:hAnchor="text" w:y="1"/>
              <w:widowControl w:val="0"/>
              <w:shd w:val="clear" w:color="auto" w:fill="auto"/>
              <w:spacing w:before="0" w:after="0" w:line="190" w:lineRule="exact"/>
              <w:ind w:left="0" w:right="0" w:firstLine="0"/>
              <w:jc w:val="left"/>
            </w:pPr>
            <w:r>
              <w:rPr>
                <w:rStyle w:val="106"/>
              </w:rPr>
              <w:t>t</w:t>
            </w:r>
          </w:p>
        </w:tc>
        <w:tc>
          <w:tcPr>
            <w:tcW w:w="1464" w:type="dxa"/>
            <w:shd w:val="clear" w:color="auto" w:fill="FFFFFF"/>
            <w:vAlign w:val="top"/>
          </w:tcPr>
          <w:p>
            <w:pPr>
              <w:framePr w:w="4954" w:wrap="notBeside" w:vAnchor="text" w:hAnchor="text" w:y="1"/>
              <w:widowControl w:val="0"/>
              <w:rPr>
                <w:sz w:val="10"/>
                <w:szCs w:val="10"/>
              </w:rPr>
            </w:pPr>
          </w:p>
        </w:tc>
      </w:tr>
    </w:tbl>
    <w:p>
      <w:pPr>
        <w:framePr w:w="4954" w:wrap="notBeside" w:vAnchor="text" w:hAnchor="text" w:y="1"/>
        <w:widowControl w:val="0"/>
        <w:rPr>
          <w:sz w:val="2"/>
          <w:szCs w:val="2"/>
        </w:rPr>
      </w:pPr>
    </w:p>
    <w:p>
      <w:pPr>
        <w:widowControl w:val="0"/>
        <w:rPr>
          <w:sz w:val="2"/>
          <w:szCs w:val="2"/>
        </w:rPr>
      </w:pPr>
    </w:p>
    <w:p>
      <w:pPr>
        <w:pStyle w:val="19"/>
        <w:widowControl w:val="0"/>
        <w:shd w:val="clear" w:color="auto" w:fill="auto"/>
        <w:spacing w:before="123" w:after="0" w:line="288" w:lineRule="exact"/>
        <w:ind w:left="0" w:right="0" w:firstLine="0"/>
        <w:jc w:val="left"/>
      </w:pPr>
      <w:r>
        <w:rPr>
          <w:color w:val="000000"/>
          <w:spacing w:val="0"/>
          <w:w w:val="100"/>
          <w:position w:val="0"/>
          <w:lang w:val="en-US" w:eastAsia="en-US" w:bidi="en-US"/>
        </w:rPr>
        <w:t xml:space="preserve">To understand more about </w:t>
      </w:r>
      <w:r>
        <w:rPr>
          <w:rStyle w:val="93"/>
        </w:rPr>
        <w:t>equal</w:t>
      </w:r>
      <w:r>
        <w:rPr>
          <w:color w:val="000000"/>
          <w:spacing w:val="0"/>
          <w:w w:val="100"/>
          <w:position w:val="0"/>
          <w:lang w:val="en-US" w:eastAsia="en-US" w:bidi="en-US"/>
        </w:rPr>
        <w:t xml:space="preserve"> and </w:t>
      </w:r>
      <w:r>
        <w:rPr>
          <w:rStyle w:val="93"/>
        </w:rPr>
        <w:t>eq,</w:t>
      </w:r>
      <w:r>
        <w:rPr>
          <w:color w:val="000000"/>
          <w:spacing w:val="0"/>
          <w:w w:val="100"/>
          <w:position w:val="0"/>
          <w:lang w:val="en-US" w:eastAsia="en-US" w:bidi="en-US"/>
        </w:rPr>
        <w:t xml:space="preserve"> keep in mind how they are implemented. The following are pseudo-code definitions of the two functions (they are actually implemented in C):</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eq(A B)</w:t>
      </w:r>
    </w:p>
    <w:p>
      <w:pPr>
        <w:pStyle w:val="27"/>
        <w:widowControl w:val="0"/>
        <w:shd w:val="clear" w:color="auto" w:fill="auto"/>
        <w:spacing w:before="0" w:after="0" w:line="202" w:lineRule="exact"/>
        <w:ind w:left="0" w:right="6220" w:firstLine="160"/>
        <w:jc w:val="left"/>
      </w:pPr>
      <w:r>
        <w:rPr>
          <w:color w:val="000000"/>
          <w:spacing w:val="0"/>
          <w:w w:val="100"/>
          <w:position w:val="0"/>
          <w:lang w:val="en-US" w:eastAsia="en-US" w:bidi="en-US"/>
        </w:rPr>
        <w:t xml:space="preserve">if A </w:t>
      </w:r>
      <w:r>
        <w:rPr>
          <w:rStyle w:val="233"/>
        </w:rPr>
        <w:t xml:space="preserve">is the same object as B </w:t>
      </w:r>
      <w:r>
        <w:rPr>
          <w:color w:val="000000"/>
          <w:spacing w:val="0"/>
          <w:w w:val="100"/>
          <w:position w:val="0"/>
          <w:lang w:val="en-US" w:eastAsia="en-US" w:bidi="en-US"/>
        </w:rPr>
        <w:t>then t else nil end eq</w:t>
      </w:r>
    </w:p>
    <w:p>
      <w:pPr>
        <w:pStyle w:val="27"/>
        <w:widowControl w:val="0"/>
        <w:shd w:val="clear" w:color="auto" w:fill="auto"/>
        <w:spacing w:before="0" w:after="0"/>
        <w:ind w:left="160" w:right="8440" w:hanging="160"/>
        <w:jc w:val="left"/>
      </w:pPr>
      <w:r>
        <w:rPr>
          <w:color w:val="000000"/>
          <w:spacing w:val="0"/>
          <w:w w:val="100"/>
          <w:position w:val="0"/>
          <w:lang w:val="en-US" w:eastAsia="en-US" w:bidi="en-US"/>
        </w:rPr>
        <w:t>equal(A B) if eq(A B) then t else</w:t>
      </w:r>
    </w:p>
    <w:p>
      <w:pPr>
        <w:pStyle w:val="27"/>
        <w:widowControl w:val="0"/>
        <w:shd w:val="clear" w:color="auto" w:fill="auto"/>
        <w:spacing w:before="0" w:after="0"/>
        <w:ind w:left="0" w:right="4340" w:firstLine="880"/>
        <w:jc w:val="left"/>
      </w:pPr>
      <w:r>
        <w:rPr>
          <w:color w:val="000000"/>
          <w:spacing w:val="0"/>
          <w:w w:val="100"/>
          <w:position w:val="0"/>
          <w:lang w:val="en-US" w:eastAsia="en-US" w:bidi="en-US"/>
        </w:rPr>
        <w:t xml:space="preserve">if </w:t>
      </w:r>
      <w:r>
        <w:rPr>
          <w:rStyle w:val="233"/>
        </w:rPr>
        <w:t>the contents of</w:t>
      </w:r>
      <w:r>
        <w:rPr>
          <w:color w:val="000000"/>
          <w:spacing w:val="0"/>
          <w:w w:val="100"/>
          <w:position w:val="0"/>
          <w:lang w:val="en-US" w:eastAsia="en-US" w:bidi="en-US"/>
        </w:rPr>
        <w:t xml:space="preserve"> A </w:t>
      </w:r>
      <w:r>
        <w:rPr>
          <w:rStyle w:val="233"/>
        </w:rPr>
        <w:t>and</w:t>
      </w:r>
      <w:r>
        <w:rPr>
          <w:color w:val="000000"/>
          <w:spacing w:val="0"/>
          <w:w w:val="100"/>
          <w:position w:val="0"/>
          <w:lang w:val="en-US" w:eastAsia="en-US" w:bidi="en-US"/>
        </w:rPr>
        <w:t xml:space="preserve"> B </w:t>
      </w:r>
      <w:r>
        <w:rPr>
          <w:rStyle w:val="233"/>
        </w:rPr>
        <w:t>are</w:t>
      </w:r>
      <w:r>
        <w:rPr>
          <w:color w:val="000000"/>
          <w:spacing w:val="0"/>
          <w:w w:val="100"/>
          <w:position w:val="0"/>
          <w:lang w:val="en-US" w:eastAsia="en-US" w:bidi="en-US"/>
        </w:rPr>
        <w:t xml:space="preserve"> ‘equal' then t else nil end equal</w:t>
      </w:r>
    </w:p>
    <w:p>
      <w:pPr>
        <w:pStyle w:val="19"/>
        <w:widowControl w:val="0"/>
        <w:shd w:val="clear" w:color="auto" w:fill="auto"/>
        <w:spacing w:before="0" w:after="131" w:line="278" w:lineRule="exact"/>
        <w:ind w:left="0" w:right="0" w:firstLine="0"/>
        <w:jc w:val="left"/>
      </w:pPr>
      <w:r>
        <w:rPr>
          <w:color w:val="000000"/>
          <w:spacing w:val="0"/>
          <w:w w:val="100"/>
          <w:position w:val="0"/>
          <w:lang w:val="en-US" w:eastAsia="en-US" w:bidi="en-US"/>
        </w:rPr>
        <w:t xml:space="preserve">Suppose the two functions are used to compare two SKILL objects, A and B. If A and B are in fact the same object then </w:t>
      </w:r>
      <w:r>
        <w:rPr>
          <w:rStyle w:val="234"/>
        </w:rPr>
        <w:t>eq</w:t>
      </w:r>
      <w:r>
        <w:rPr>
          <w:rStyle w:val="90"/>
        </w:rPr>
        <w:t xml:space="preserve"> </w:t>
      </w:r>
      <w:r>
        <w:rPr>
          <w:color w:val="000000"/>
          <w:spacing w:val="0"/>
          <w:w w:val="100"/>
          <w:position w:val="0"/>
          <w:lang w:val="en-US" w:eastAsia="en-US" w:bidi="en-US"/>
        </w:rPr>
        <w:t xml:space="preserve">will immediately return </w:t>
      </w:r>
      <w:r>
        <w:rPr>
          <w:rStyle w:val="234"/>
        </w:rPr>
        <w:t>t</w:t>
      </w:r>
      <w:r>
        <w:rPr>
          <w:rStyle w:val="93"/>
        </w:rPr>
        <w:t>.</w:t>
      </w:r>
      <w:r>
        <w:rPr>
          <w:color w:val="000000"/>
          <w:spacing w:val="0"/>
          <w:w w:val="100"/>
          <w:position w:val="0"/>
          <w:lang w:val="en-US" w:eastAsia="en-US" w:bidi="en-US"/>
        </w:rPr>
        <w:t xml:space="preserve"> Because the first thing that </w:t>
      </w:r>
      <w:r>
        <w:rPr>
          <w:rStyle w:val="234"/>
        </w:rPr>
        <w:t xml:space="preserve">equal </w:t>
      </w:r>
      <w:r>
        <w:rPr>
          <w:color w:val="000000"/>
          <w:spacing w:val="0"/>
          <w:w w:val="100"/>
          <w:position w:val="0"/>
          <w:lang w:val="en-US" w:eastAsia="en-US" w:bidi="en-US"/>
        </w:rPr>
        <w:t xml:space="preserve">does is call </w:t>
      </w:r>
      <w:r>
        <w:rPr>
          <w:rStyle w:val="234"/>
        </w:rPr>
        <w:t>eq</w:t>
      </w:r>
      <w:r>
        <w:rPr>
          <w:rStyle w:val="93"/>
        </w:rPr>
        <w:t>,</w:t>
      </w:r>
      <w:r>
        <w:rPr>
          <w:color w:val="000000"/>
          <w:spacing w:val="0"/>
          <w:w w:val="100"/>
          <w:position w:val="0"/>
          <w:lang w:val="en-US" w:eastAsia="en-US" w:bidi="en-US"/>
        </w:rPr>
        <w:t xml:space="preserve"> it too will immediately return </w:t>
      </w:r>
      <w:r>
        <w:rPr>
          <w:rStyle w:val="234"/>
        </w:rPr>
        <w:t>t</w:t>
      </w:r>
      <w:r>
        <w:rPr>
          <w:rStyle w:val="90"/>
        </w:rPr>
        <w:t xml:space="preserve"> </w:t>
      </w:r>
      <w:r>
        <w:rPr>
          <w:color w:val="000000"/>
          <w:spacing w:val="0"/>
          <w:w w:val="100"/>
          <w:position w:val="0"/>
          <w:lang w:val="en-US" w:eastAsia="en-US" w:bidi="en-US"/>
        </w:rPr>
        <w:t xml:space="preserve">in this case. Now suppose that A and B represent distinct objects. In this case, </w:t>
      </w:r>
      <w:r>
        <w:rPr>
          <w:rStyle w:val="234"/>
        </w:rPr>
        <w:t>eq</w:t>
      </w:r>
      <w:r>
        <w:rPr>
          <w:rStyle w:val="90"/>
        </w:rPr>
        <w:t xml:space="preserve"> </w:t>
      </w:r>
      <w:r>
        <w:rPr>
          <w:color w:val="000000"/>
          <w:spacing w:val="0"/>
          <w:w w:val="100"/>
          <w:position w:val="0"/>
          <w:lang w:val="en-US" w:eastAsia="en-US" w:bidi="en-US"/>
        </w:rPr>
        <w:t xml:space="preserve">will immediately return </w:t>
      </w:r>
      <w:r>
        <w:rPr>
          <w:rStyle w:val="234"/>
        </w:rPr>
        <w:t>nil</w:t>
      </w:r>
      <w:r>
        <w:rPr>
          <w:rStyle w:val="93"/>
        </w:rPr>
        <w:t xml:space="preserve">. </w:t>
      </w:r>
      <w:r>
        <w:rPr>
          <w:rStyle w:val="234"/>
        </w:rPr>
        <w:t>equal</w:t>
      </w:r>
      <w:r>
        <w:rPr>
          <w:rStyle w:val="93"/>
        </w:rPr>
        <w:t>,</w:t>
      </w:r>
      <w:r>
        <w:rPr>
          <w:color w:val="000000"/>
          <w:spacing w:val="0"/>
          <w:w w:val="100"/>
          <w:position w:val="0"/>
          <w:lang w:val="en-US" w:eastAsia="en-US" w:bidi="en-US"/>
        </w:rPr>
        <w:t xml:space="preserve"> however, goes on to try to establish if the </w:t>
      </w:r>
      <w:r>
        <w:rPr>
          <w:rStyle w:val="234"/>
        </w:rPr>
        <w:t>contents</w:t>
      </w:r>
      <w:r>
        <w:rPr>
          <w:rStyle w:val="90"/>
        </w:rPr>
        <w:t xml:space="preserve"> </w:t>
      </w:r>
      <w:r>
        <w:rPr>
          <w:color w:val="000000"/>
          <w:spacing w:val="0"/>
          <w:w w:val="100"/>
          <w:position w:val="0"/>
          <w:lang w:val="en-US" w:eastAsia="en-US" w:bidi="en-US"/>
        </w:rPr>
        <w:t xml:space="preserve">of the two objects are the same, (for example, if the objects are lists, </w:t>
      </w:r>
      <w:r>
        <w:rPr>
          <w:rStyle w:val="234"/>
        </w:rPr>
        <w:t>equal</w:t>
      </w:r>
      <w:r>
        <w:rPr>
          <w:rStyle w:val="90"/>
        </w:rPr>
        <w:t xml:space="preserve"> </w:t>
      </w:r>
      <w:r>
        <w:rPr>
          <w:color w:val="000000"/>
          <w:spacing w:val="0"/>
          <w:w w:val="100"/>
          <w:position w:val="0"/>
          <w:lang w:val="en-US" w:eastAsia="en-US" w:bidi="en-US"/>
        </w:rPr>
        <w:t>compares each element of the two lists for equality) and this process involves a large overhead. To summarize this behavior:</w:t>
      </w:r>
    </w:p>
    <w:p>
      <w:pPr>
        <w:pStyle w:val="27"/>
        <w:widowControl w:val="0"/>
        <w:shd w:val="clear" w:color="auto" w:fill="auto"/>
        <w:tabs>
          <w:tab w:val="right" w:pos="2789"/>
          <w:tab w:val="left" w:pos="2965"/>
          <w:tab w:val="center" w:pos="4310"/>
        </w:tabs>
        <w:spacing w:before="0" w:after="115" w:line="190" w:lineRule="exact"/>
        <w:ind w:left="0" w:right="0" w:firstLine="0"/>
      </w:pPr>
      <w:r>
        <w:rPr>
          <w:color w:val="000000"/>
          <w:spacing w:val="0"/>
          <w:w w:val="100"/>
          <w:position w:val="0"/>
          <w:lang w:val="en-US" w:eastAsia="en-US" w:bidi="en-US"/>
        </w:rPr>
        <w:t>eq('a 'a)</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(fast)</w:t>
      </w:r>
    </w:p>
    <w:p>
      <w:pPr>
        <w:pStyle w:val="27"/>
        <w:widowControl w:val="0"/>
        <w:shd w:val="clear" w:color="auto" w:fill="auto"/>
        <w:tabs>
          <w:tab w:val="right" w:pos="2789"/>
          <w:tab w:val="left" w:pos="2965"/>
          <w:tab w:val="center" w:pos="4310"/>
        </w:tabs>
        <w:spacing w:before="0" w:after="0" w:line="202" w:lineRule="exact"/>
        <w:ind w:left="0" w:right="0" w:firstLine="0"/>
      </w:pPr>
      <w:r>
        <w:rPr>
          <w:color w:val="000000"/>
          <w:spacing w:val="0"/>
          <w:w w:val="100"/>
          <w:position w:val="0"/>
          <w:lang w:val="en-US" w:eastAsia="en-US" w:bidi="en-US"/>
        </w:rPr>
        <w:t>equal('a 'a)</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t</w:t>
      </w:r>
      <w:r>
        <w:rPr>
          <w:color w:val="000000"/>
          <w:spacing w:val="0"/>
          <w:w w:val="100"/>
          <w:position w:val="0"/>
          <w:lang w:val="en-US" w:eastAsia="en-US" w:bidi="en-US"/>
        </w:rPr>
        <w:tab/>
      </w:r>
      <w:r>
        <w:rPr>
          <w:color w:val="000000"/>
          <w:spacing w:val="0"/>
          <w:w w:val="100"/>
          <w:position w:val="0"/>
          <w:lang w:val="en-US" w:eastAsia="en-US" w:bidi="en-US"/>
        </w:rPr>
        <w:t>(fast)</w:t>
      </w:r>
    </w:p>
    <w:p>
      <w:pPr>
        <w:pStyle w:val="27"/>
        <w:widowControl w:val="0"/>
        <w:shd w:val="clear" w:color="auto" w:fill="auto"/>
        <w:tabs>
          <w:tab w:val="right" w:pos="2789"/>
          <w:tab w:val="left" w:pos="2965"/>
          <w:tab w:val="center" w:pos="4310"/>
        </w:tabs>
        <w:spacing w:before="0" w:after="0" w:line="202" w:lineRule="exact"/>
        <w:ind w:left="0" w:right="0" w:firstLine="0"/>
      </w:pPr>
      <w:r>
        <w:rPr>
          <w:color w:val="000000"/>
          <w:spacing w:val="0"/>
          <w:w w:val="100"/>
          <w:position w:val="0"/>
          <w:lang w:val="en-US" w:eastAsia="en-US" w:bidi="en-US"/>
        </w:rPr>
        <w:t>eq('a 'b)</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rPr>
          <w:color w:val="000000"/>
          <w:spacing w:val="0"/>
          <w:w w:val="100"/>
          <w:position w:val="0"/>
          <w:lang w:val="en-US" w:eastAsia="en-US" w:bidi="en-US"/>
        </w:rPr>
        <w:tab/>
      </w:r>
      <w:r>
        <w:rPr>
          <w:color w:val="000000"/>
          <w:spacing w:val="0"/>
          <w:w w:val="100"/>
          <w:position w:val="0"/>
          <w:lang w:val="en-US" w:eastAsia="en-US" w:bidi="en-US"/>
        </w:rPr>
        <w:t>(fast)</w:t>
      </w:r>
    </w:p>
    <w:p>
      <w:pPr>
        <w:pStyle w:val="27"/>
        <w:widowControl w:val="0"/>
        <w:shd w:val="clear" w:color="auto" w:fill="auto"/>
        <w:tabs>
          <w:tab w:val="right" w:pos="2789"/>
          <w:tab w:val="left" w:pos="2965"/>
          <w:tab w:val="center" w:pos="4310"/>
        </w:tabs>
        <w:spacing w:before="0" w:after="225" w:line="202" w:lineRule="exact"/>
        <w:ind w:left="0" w:right="0" w:firstLine="0"/>
      </w:pPr>
      <w:r>
        <w:rPr>
          <w:color w:val="000000"/>
          <w:spacing w:val="0"/>
          <w:w w:val="100"/>
          <w:position w:val="0"/>
          <w:lang w:val="en-US" w:eastAsia="en-US" w:bidi="en-US"/>
        </w:rPr>
        <w:t>equal('a 'b)</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nil</w:t>
      </w:r>
      <w:r>
        <w:rPr>
          <w:color w:val="000000"/>
          <w:spacing w:val="0"/>
          <w:w w:val="100"/>
          <w:position w:val="0"/>
          <w:lang w:val="en-US" w:eastAsia="en-US" w:bidi="en-US"/>
        </w:rPr>
        <w:tab/>
      </w:r>
      <w:r>
        <w:rPr>
          <w:color w:val="000000"/>
          <w:spacing w:val="0"/>
          <w:w w:val="100"/>
          <w:position w:val="0"/>
          <w:lang w:val="en-US" w:eastAsia="en-US" w:bidi="en-US"/>
        </w:rPr>
        <w:t>(SLOW)</w:t>
      </w:r>
    </w:p>
    <w:p>
      <w:pPr>
        <w:pStyle w:val="19"/>
        <w:widowControl w:val="0"/>
        <w:shd w:val="clear" w:color="auto" w:fill="auto"/>
        <w:spacing w:before="0" w:after="146" w:line="220" w:lineRule="exact"/>
        <w:ind w:left="0" w:right="0" w:firstLine="0"/>
      </w:pPr>
      <w:r>
        <w:rPr>
          <w:color w:val="000000"/>
          <w:spacing w:val="0"/>
          <w:w w:val="100"/>
          <w:position w:val="0"/>
          <w:lang w:val="en-US" w:eastAsia="en-US" w:bidi="en-US"/>
        </w:rPr>
        <w:t xml:space="preserve">If in doubt about which of </w:t>
      </w:r>
      <w:r>
        <w:rPr>
          <w:rStyle w:val="234"/>
        </w:rPr>
        <w:t>eq</w:t>
      </w:r>
      <w:r>
        <w:rPr>
          <w:rStyle w:val="90"/>
        </w:rPr>
        <w:t xml:space="preserve"> </w:t>
      </w:r>
      <w:r>
        <w:rPr>
          <w:color w:val="000000"/>
          <w:spacing w:val="0"/>
          <w:w w:val="100"/>
          <w:position w:val="0"/>
          <w:lang w:val="en-US" w:eastAsia="en-US" w:bidi="en-US"/>
        </w:rPr>
        <w:t xml:space="preserve">and </w:t>
      </w:r>
      <w:r>
        <w:rPr>
          <w:rStyle w:val="234"/>
        </w:rPr>
        <w:t>equal</w:t>
      </w:r>
      <w:r>
        <w:rPr>
          <w:rStyle w:val="90"/>
        </w:rPr>
        <w:t xml:space="preserve"> </w:t>
      </w:r>
      <w:r>
        <w:rPr>
          <w:color w:val="000000"/>
          <w:spacing w:val="0"/>
          <w:w w:val="100"/>
          <w:position w:val="0"/>
          <w:lang w:val="en-US" w:eastAsia="en-US" w:bidi="en-US"/>
        </w:rPr>
        <w:t>to use, observe the following rules:</w:t>
      </w:r>
    </w:p>
    <w:p>
      <w:pPr>
        <w:pStyle w:val="19"/>
        <w:widowControl w:val="0"/>
        <w:numPr>
          <w:ilvl w:val="0"/>
          <w:numId w:val="18"/>
        </w:numPr>
        <w:shd w:val="clear" w:color="auto" w:fill="auto"/>
        <w:tabs>
          <w:tab w:val="left" w:pos="497"/>
        </w:tabs>
        <w:spacing w:before="0" w:after="180" w:line="278" w:lineRule="exact"/>
        <w:ind w:left="520" w:right="0"/>
        <w:jc w:val="left"/>
      </w:pPr>
      <w:r>
        <w:rPr>
          <w:color w:val="000000"/>
          <w:spacing w:val="0"/>
          <w:w w:val="100"/>
          <w:position w:val="0"/>
          <w:lang w:val="en-US" w:eastAsia="en-US" w:bidi="en-US"/>
        </w:rPr>
        <w:t xml:space="preserve">If the objects are simple (symbols, small integers, pointers, characters), use </w:t>
      </w:r>
      <w:r>
        <w:rPr>
          <w:rStyle w:val="234"/>
        </w:rPr>
        <w:t>eq</w:t>
      </w:r>
      <w:r>
        <w:rPr>
          <w:rStyle w:val="90"/>
        </w:rPr>
        <w:t xml:space="preserve"> </w:t>
      </w:r>
      <w:r>
        <w:rPr>
          <w:color w:val="000000"/>
          <w:spacing w:val="0"/>
          <w:w w:val="100"/>
          <w:position w:val="0"/>
          <w:lang w:val="en-US" w:eastAsia="en-US" w:bidi="en-US"/>
        </w:rPr>
        <w:t xml:space="preserve">because </w:t>
      </w:r>
      <w:r>
        <w:rPr>
          <w:rStyle w:val="234"/>
        </w:rPr>
        <w:t>eq</w:t>
      </w:r>
      <w:r>
        <w:rPr>
          <w:rStyle w:val="90"/>
        </w:rPr>
        <w:t xml:space="preserve"> </w:t>
      </w:r>
      <w:r>
        <w:rPr>
          <w:color w:val="000000"/>
          <w:spacing w:val="0"/>
          <w:w w:val="100"/>
          <w:position w:val="0"/>
          <w:lang w:val="en-US" w:eastAsia="en-US" w:bidi="en-US"/>
        </w:rPr>
        <w:t xml:space="preserve">is faster than </w:t>
      </w:r>
      <w:r>
        <w:rPr>
          <w:rStyle w:val="234"/>
        </w:rPr>
        <w:t>equal</w:t>
      </w:r>
      <w:r>
        <w:rPr>
          <w:color w:val="000000"/>
          <w:spacing w:val="0"/>
          <w:w w:val="100"/>
          <w:position w:val="0"/>
          <w:lang w:val="en-US" w:eastAsia="en-US" w:bidi="en-US"/>
        </w:rPr>
        <w:t>.</w:t>
      </w:r>
    </w:p>
    <w:p>
      <w:pPr>
        <w:pStyle w:val="19"/>
        <w:widowControl w:val="0"/>
        <w:numPr>
          <w:ilvl w:val="0"/>
          <w:numId w:val="18"/>
        </w:numPr>
        <w:shd w:val="clear" w:color="auto" w:fill="auto"/>
        <w:tabs>
          <w:tab w:val="left" w:pos="497"/>
        </w:tabs>
        <w:spacing w:before="0" w:after="180" w:line="278" w:lineRule="exact"/>
        <w:ind w:left="520" w:right="0"/>
        <w:jc w:val="left"/>
      </w:pPr>
      <w:r>
        <w:rPr>
          <w:color w:val="000000"/>
          <w:spacing w:val="0"/>
          <w:w w:val="100"/>
          <w:position w:val="0"/>
          <w:lang w:val="en-US" w:eastAsia="en-US" w:bidi="en-US"/>
        </w:rPr>
        <w:t xml:space="preserve">If the objects are compound or complex (lists or strings, for example), consider what functionality is needed. To test whether two strings contain the same characters, use </w:t>
      </w:r>
      <w:r>
        <w:rPr>
          <w:rStyle w:val="234"/>
        </w:rPr>
        <w:t>equal</w:t>
      </w:r>
      <w:r>
        <w:rPr>
          <w:rStyle w:val="93"/>
        </w:rPr>
        <w:t>;</w:t>
      </w:r>
      <w:r>
        <w:rPr>
          <w:color w:val="000000"/>
          <w:spacing w:val="0"/>
          <w:w w:val="100"/>
          <w:position w:val="0"/>
          <w:lang w:val="en-US" w:eastAsia="en-US" w:bidi="en-US"/>
        </w:rPr>
        <w:t xml:space="preserve"> To test whether two strings are in fact the same </w:t>
      </w:r>
      <w:r>
        <w:rPr>
          <w:rStyle w:val="234"/>
        </w:rPr>
        <w:t>object</w:t>
      </w:r>
      <w:r>
        <w:rPr>
          <w:rStyle w:val="93"/>
        </w:rPr>
        <w:t>,</w:t>
      </w:r>
      <w:r>
        <w:rPr>
          <w:color w:val="000000"/>
          <w:spacing w:val="0"/>
          <w:w w:val="100"/>
          <w:position w:val="0"/>
          <w:lang w:val="en-US" w:eastAsia="en-US" w:bidi="en-US"/>
        </w:rPr>
        <w:t xml:space="preserve"> use </w:t>
      </w:r>
      <w:r>
        <w:rPr>
          <w:rStyle w:val="234"/>
        </w:rPr>
        <w:t>eq</w:t>
      </w:r>
      <w:r>
        <w:rPr>
          <w:rStyle w:val="93"/>
        </w:rPr>
        <w: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Some common tests can be more efficiently implemented by using the in-built SKILL functions, or simply by using the fact that in SKILL, any non-nil object is true, not just t. Examples of some simple transformations are:</w:t>
      </w:r>
    </w:p>
    <w:tbl>
      <w:tblPr>
        <w:tblStyle w:val="9"/>
        <w:tblW w:w="7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557"/>
        <w:gridCol w:w="36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3557" w:type="dxa"/>
            <w:tcBorders>
              <w:top w:val="single" w:color="auto" w:sz="4" w:space="0"/>
            </w:tcBorders>
            <w:shd w:val="clear" w:color="auto" w:fill="FFFFFF"/>
            <w:vAlign w:val="center"/>
          </w:tcPr>
          <w:p>
            <w:pPr>
              <w:pStyle w:val="19"/>
              <w:framePr w:w="7224" w:wrap="notBeside" w:vAnchor="text" w:hAnchor="text" w:y="1"/>
              <w:widowControl w:val="0"/>
              <w:shd w:val="clear" w:color="auto" w:fill="auto"/>
              <w:spacing w:before="0" w:after="0" w:line="220" w:lineRule="exact"/>
              <w:ind w:left="0" w:right="0" w:firstLine="0"/>
              <w:jc w:val="left"/>
            </w:pPr>
            <w:r>
              <w:rPr>
                <w:rStyle w:val="90"/>
              </w:rPr>
              <w:t>Original Test</w:t>
            </w:r>
          </w:p>
        </w:tc>
        <w:tc>
          <w:tcPr>
            <w:tcW w:w="3667" w:type="dxa"/>
            <w:tcBorders>
              <w:top w:val="single" w:color="auto" w:sz="4" w:space="0"/>
            </w:tcBorders>
            <w:shd w:val="clear" w:color="auto" w:fill="FFFFFF"/>
            <w:vAlign w:val="center"/>
          </w:tcPr>
          <w:p>
            <w:pPr>
              <w:pStyle w:val="19"/>
              <w:framePr w:w="7224" w:wrap="notBeside" w:vAnchor="text" w:hAnchor="text" w:y="1"/>
              <w:widowControl w:val="0"/>
              <w:shd w:val="clear" w:color="auto" w:fill="auto"/>
              <w:spacing w:before="0" w:after="0" w:line="220" w:lineRule="exact"/>
              <w:ind w:left="720" w:right="0" w:firstLine="0"/>
              <w:jc w:val="left"/>
            </w:pPr>
            <w:r>
              <w:rPr>
                <w:rStyle w:val="90"/>
              </w:rPr>
              <w:t>Improved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3557" w:type="dxa"/>
            <w:tcBorders>
              <w:top w:val="single" w:color="auto" w:sz="4" w:space="0"/>
            </w:tcBorders>
            <w:shd w:val="clear" w:color="auto" w:fill="FFFFFF"/>
            <w:vAlign w:val="top"/>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 == 0</w:t>
            </w:r>
          </w:p>
        </w:tc>
        <w:tc>
          <w:tcPr>
            <w:tcW w:w="3667" w:type="dxa"/>
            <w:tcBorders>
              <w:top w:val="single" w:color="auto" w:sz="4" w:space="0"/>
            </w:tcBorders>
            <w:shd w:val="clear" w:color="auto" w:fill="FFFFFF"/>
            <w:vAlign w:val="top"/>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zerop(a)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3557" w:type="dxa"/>
            <w:shd w:val="clear" w:color="auto" w:fill="FFFFFF"/>
            <w:vAlign w:val="bottom"/>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 == 1</w:t>
            </w:r>
          </w:p>
        </w:tc>
        <w:tc>
          <w:tcPr>
            <w:tcW w:w="3667" w:type="dxa"/>
            <w:shd w:val="clear" w:color="auto" w:fill="FFFFFF"/>
            <w:vAlign w:val="bottom"/>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onep(a)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trPr>
        <w:tc>
          <w:tcPr>
            <w:tcW w:w="3557" w:type="dxa"/>
            <w:shd w:val="clear" w:color="auto" w:fill="FFFFFF"/>
            <w:vAlign w:val="top"/>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strcmp(a,"teststring") == 0</w:t>
            </w:r>
          </w:p>
        </w:tc>
        <w:tc>
          <w:tcPr>
            <w:tcW w:w="3667" w:type="dxa"/>
            <w:shd w:val="clear" w:color="auto" w:fill="FFFFFF"/>
            <w:vAlign w:val="top"/>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a == "teststring"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3557" w:type="dxa"/>
            <w:shd w:val="clear" w:color="auto" w:fill="FFFFFF"/>
            <w:vAlign w:val="top"/>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 != nil</w:t>
            </w:r>
          </w:p>
        </w:tc>
        <w:tc>
          <w:tcPr>
            <w:tcW w:w="3667" w:type="dxa"/>
            <w:shd w:val="clear" w:color="auto" w:fill="FFFFFF"/>
            <w:vAlign w:val="top"/>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3557" w:type="dxa"/>
            <w:shd w:val="clear" w:color="auto" w:fill="FFFFFF"/>
            <w:vAlign w:val="top"/>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 == nil</w:t>
            </w:r>
          </w:p>
        </w:tc>
        <w:tc>
          <w:tcPr>
            <w:tcW w:w="3667" w:type="dxa"/>
            <w:shd w:val="clear" w:color="auto" w:fill="FFFFFF"/>
            <w:vAlign w:val="top"/>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trPr>
        <w:tc>
          <w:tcPr>
            <w:tcW w:w="3557" w:type="dxa"/>
            <w:tcBorders>
              <w:bottom w:val="single" w:color="auto" w:sz="4" w:space="0"/>
            </w:tcBorders>
            <w:shd w:val="clear" w:color="auto" w:fill="FFFFFF"/>
            <w:vAlign w:val="top"/>
          </w:tcPr>
          <w:p>
            <w:pPr>
              <w:pStyle w:val="19"/>
              <w:framePr w:w="7224"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!null(a)</w:t>
            </w:r>
          </w:p>
        </w:tc>
        <w:tc>
          <w:tcPr>
            <w:tcW w:w="3667" w:type="dxa"/>
            <w:tcBorders>
              <w:bottom w:val="single" w:color="auto" w:sz="4" w:space="0"/>
            </w:tcBorders>
            <w:shd w:val="clear" w:color="auto" w:fill="FFFFFF"/>
            <w:vAlign w:val="top"/>
          </w:tcPr>
          <w:p>
            <w:pPr>
              <w:pStyle w:val="19"/>
              <w:framePr w:w="7224" w:wrap="notBeside" w:vAnchor="text" w:hAnchor="text" w:y="1"/>
              <w:widowControl w:val="0"/>
              <w:shd w:val="clear" w:color="auto" w:fill="auto"/>
              <w:spacing w:before="0" w:after="0" w:line="220" w:lineRule="exact"/>
              <w:ind w:left="720" w:right="0" w:firstLine="0"/>
              <w:jc w:val="left"/>
            </w:pPr>
            <w:r>
              <w:rPr>
                <w:color w:val="000000"/>
                <w:spacing w:val="0"/>
                <w:w w:val="100"/>
                <w:position w:val="0"/>
                <w:lang w:val="en-US" w:eastAsia="en-US" w:bidi="en-US"/>
              </w:rPr>
              <w:t>a</w:t>
            </w:r>
          </w:p>
        </w:tc>
      </w:tr>
    </w:tbl>
    <w:p>
      <w:pPr>
        <w:framePr w:w="7224" w:wrap="notBeside" w:vAnchor="text" w:hAnchor="text" w:y="1"/>
        <w:widowControl w:val="0"/>
        <w:rPr>
          <w:sz w:val="2"/>
          <w:szCs w:val="2"/>
        </w:rPr>
      </w:pPr>
    </w:p>
    <w:p>
      <w:pPr>
        <w:widowControl w:val="0"/>
        <w:rPr>
          <w:sz w:val="2"/>
          <w:szCs w:val="2"/>
        </w:rPr>
      </w:pPr>
    </w:p>
    <w:p>
      <w:pPr>
        <w:pStyle w:val="19"/>
        <w:widowControl w:val="0"/>
        <w:shd w:val="clear" w:color="auto" w:fill="auto"/>
        <w:spacing w:before="349" w:after="116" w:line="230" w:lineRule="exact"/>
        <w:ind w:left="0" w:right="0" w:firstLine="0"/>
      </w:pPr>
      <w:r>
        <w:rPr>
          <w:color w:val="000000"/>
          <w:spacing w:val="0"/>
          <w:w w:val="100"/>
          <w:position w:val="0"/>
          <w:lang w:val="en-US" w:eastAsia="en-US" w:bidi="en-US"/>
        </w:rPr>
        <w:t xml:space="preserve">For </w:t>
      </w:r>
      <w:r>
        <w:rPr>
          <w:rStyle w:val="234"/>
        </w:rPr>
        <w:t>a != nil</w:t>
      </w:r>
      <w:r>
        <w:rPr>
          <w:rStyle w:val="93"/>
        </w:rPr>
        <w:t>,</w:t>
      </w:r>
      <w:r>
        <w:rPr>
          <w:color w:val="000000"/>
          <w:spacing w:val="0"/>
          <w:w w:val="100"/>
          <w:position w:val="0"/>
          <w:lang w:val="en-US" w:eastAsia="en-US" w:bidi="en-US"/>
        </w:rPr>
        <w:t xml:space="preserve"> providing a Boolean value is all that is required, for example,</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if( a != nil ) can be coded as if( a )</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 xml:space="preserve">For </w:t>
      </w:r>
      <w:r>
        <w:rPr>
          <w:rStyle w:val="234"/>
        </w:rPr>
        <w:t>!null(a),</w:t>
      </w:r>
      <w:r>
        <w:rPr>
          <w:rStyle w:val="90"/>
        </w:rPr>
        <w:t xml:space="preserve"> </w:t>
      </w:r>
      <w:r>
        <w:rPr>
          <w:color w:val="000000"/>
          <w:spacing w:val="0"/>
          <w:w w:val="100"/>
          <w:position w:val="0"/>
          <w:lang w:val="en-US" w:eastAsia="en-US" w:bidi="en-US"/>
        </w:rPr>
        <w:t>providing a Boolean value is all that is required, for example,</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if( !null(a)) can be coded as if( a )</w:t>
      </w:r>
    </w:p>
    <w:p>
      <w:pPr>
        <w:pStyle w:val="22"/>
        <w:keepNext/>
        <w:keepLines/>
        <w:widowControl w:val="0"/>
        <w:shd w:val="clear" w:color="auto" w:fill="auto"/>
        <w:spacing w:before="0" w:after="199" w:line="280" w:lineRule="exact"/>
        <w:ind w:left="0" w:right="0" w:firstLine="0"/>
        <w:jc w:val="left"/>
      </w:pPr>
      <w:bookmarkStart w:id="1608" w:name="bookmark1628"/>
      <w:bookmarkStart w:id="1609" w:name="bookmark1629"/>
      <w:bookmarkStart w:id="1610" w:name="bookmark1630"/>
      <w:r>
        <w:rPr>
          <w:color w:val="000000"/>
          <w:spacing w:val="0"/>
          <w:w w:val="100"/>
          <w:position w:val="0"/>
          <w:lang w:val="en-US" w:eastAsia="en-US" w:bidi="en-US"/>
        </w:rPr>
        <w:t>List Accessing</w:t>
      </w:r>
      <w:bookmarkEnd w:id="1608"/>
      <w:bookmarkEnd w:id="1609"/>
      <w:bookmarkEnd w:id="1610"/>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basic list accessing operations of SKILL </w:t>
      </w:r>
      <w:r>
        <w:rPr>
          <w:rStyle w:val="230"/>
          <w:b/>
          <w:bCs/>
        </w:rPr>
        <w:t>(car, cdr</w:t>
      </w:r>
      <w:r>
        <w:rPr>
          <w:color w:val="000000"/>
          <w:spacing w:val="0"/>
          <w:w w:val="100"/>
          <w:position w:val="0"/>
          <w:lang w:val="en-US" w:eastAsia="en-US" w:bidi="en-US"/>
        </w:rPr>
        <w:t xml:space="preserve"> and so forth) are very fast, and their performance is very predictable. The </w:t>
      </w:r>
      <w:r>
        <w:rPr>
          <w:rStyle w:val="230"/>
          <w:b/>
          <w:bCs/>
        </w:rPr>
        <w:t>nth</w:t>
      </w:r>
      <w:r>
        <w:rPr>
          <w:color w:val="000000"/>
          <w:spacing w:val="0"/>
          <w:w w:val="100"/>
          <w:position w:val="0"/>
          <w:lang w:val="en-US" w:eastAsia="en-US" w:bidi="en-US"/>
        </w:rPr>
        <w:t xml:space="preserve"> and </w:t>
      </w:r>
      <w:r>
        <w:rPr>
          <w:rStyle w:val="230"/>
          <w:b/>
          <w:bCs/>
        </w:rPr>
        <w:t>nthcdr</w:t>
      </w:r>
      <w:r>
        <w:rPr>
          <w:color w:val="000000"/>
          <w:spacing w:val="0"/>
          <w:w w:val="100"/>
          <w:position w:val="0"/>
          <w:lang w:val="en-US" w:eastAsia="en-US" w:bidi="en-US"/>
        </w:rPr>
        <w:t xml:space="preserve"> functions are significantly faster than the equivalent number of basic operations (because they avoid procedure call overhead) and should be used if lists are long. The operation that should be used with the most care is the </w:t>
      </w:r>
      <w:r>
        <w:rPr>
          <w:rStyle w:val="230"/>
          <w:b/>
          <w:bCs/>
        </w:rPr>
        <w:t>last</w:t>
      </w:r>
      <w:r>
        <w:rPr>
          <w:color w:val="000000"/>
          <w:spacing w:val="0"/>
          <w:w w:val="100"/>
          <w:position w:val="0"/>
          <w:lang w:val="en-US" w:eastAsia="en-US" w:bidi="en-US"/>
        </w:rPr>
        <w:t xml:space="preserve"> operation. This function must traverse the entire list to find the last element, so a large overhead is incurred for long lists.</w:t>
      </w:r>
    </w:p>
    <w:p>
      <w:pPr>
        <w:pStyle w:val="22"/>
        <w:keepNext/>
        <w:keepLines/>
        <w:widowControl w:val="0"/>
        <w:shd w:val="clear" w:color="auto" w:fill="auto"/>
        <w:spacing w:before="0" w:after="194" w:line="280" w:lineRule="exact"/>
        <w:ind w:left="0" w:right="0" w:firstLine="0"/>
        <w:jc w:val="left"/>
      </w:pPr>
      <w:bookmarkStart w:id="1611" w:name="bookmark1631"/>
      <w:bookmarkStart w:id="1612" w:name="bookmark1632"/>
      <w:r>
        <w:rPr>
          <w:color w:val="000000"/>
          <w:spacing w:val="0"/>
          <w:w w:val="100"/>
          <w:position w:val="0"/>
          <w:lang w:val="en-US" w:eastAsia="en-US" w:bidi="en-US"/>
        </w:rPr>
        <w:t>List Building</w:t>
      </w:r>
      <w:bookmarkEnd w:id="1611"/>
      <w:bookmarkEnd w:id="1612"/>
    </w:p>
    <w:p>
      <w:pPr>
        <w:pStyle w:val="26"/>
        <w:widowControl w:val="0"/>
        <w:shd w:val="clear" w:color="auto" w:fill="auto"/>
        <w:spacing w:before="0" w:after="527"/>
        <w:ind w:left="0" w:right="0" w:firstLine="0"/>
        <w:jc w:val="left"/>
      </w:pPr>
      <w:bookmarkStart w:id="1613" w:name="bookmark1633"/>
      <w:r>
        <w:rPr>
          <w:color w:val="000000"/>
          <w:spacing w:val="0"/>
          <w:w w:val="100"/>
          <w:position w:val="0"/>
          <w:lang w:val="en-US" w:eastAsia="en-US" w:bidi="en-US"/>
        </w:rPr>
        <w:t>There are two main methods of building lists: iteratively, either as part of a program’s operation or when all the elements are the same type and non-iteratively when the format and number of elements are known. List building is an area that is open to abuse, and it is important that the processes involved are clearly understood.</w:t>
      </w:r>
      <w:bookmarkEnd w:id="1613"/>
    </w:p>
    <w:p>
      <w:pPr>
        <w:pStyle w:val="25"/>
        <w:keepNext/>
        <w:keepLines/>
        <w:widowControl w:val="0"/>
        <w:shd w:val="clear" w:color="auto" w:fill="auto"/>
        <w:spacing w:before="0" w:after="206" w:line="220" w:lineRule="exact"/>
        <w:ind w:left="0" w:right="0" w:firstLine="0"/>
        <w:jc w:val="left"/>
      </w:pPr>
      <w:bookmarkStart w:id="1614" w:name="bookmark1634"/>
      <w:r>
        <w:rPr>
          <w:color w:val="000000"/>
          <w:spacing w:val="0"/>
          <w:w w:val="100"/>
          <w:position w:val="0"/>
          <w:lang w:val="en-US" w:eastAsia="en-US" w:bidi="en-US"/>
        </w:rPr>
        <w:t>Iterative List Creation</w:t>
      </w:r>
      <w:bookmarkEnd w:id="1614"/>
    </w:p>
    <w:p>
      <w:pPr>
        <w:pStyle w:val="26"/>
        <w:widowControl w:val="0"/>
        <w:shd w:val="clear" w:color="auto" w:fill="auto"/>
        <w:spacing w:before="0" w:after="227"/>
        <w:ind w:left="0" w:right="0" w:firstLine="0"/>
        <w:jc w:val="left"/>
      </w:pPr>
      <w:bookmarkStart w:id="1615" w:name="bookmark1635"/>
      <w:r>
        <w:rPr>
          <w:color w:val="000000"/>
          <w:spacing w:val="0"/>
          <w:w w:val="100"/>
          <w:position w:val="0"/>
          <w:lang w:val="en-US" w:eastAsia="en-US" w:bidi="en-US"/>
        </w:rPr>
        <w:t xml:space="preserve">The standard function for adding an element to the start of a list is the </w:t>
      </w:r>
      <w:r>
        <w:rPr>
          <w:rStyle w:val="230"/>
          <w:b/>
          <w:bCs/>
        </w:rPr>
        <w:t>cons</w:t>
      </w:r>
      <w:r>
        <w:rPr>
          <w:color w:val="000000"/>
          <w:spacing w:val="0"/>
          <w:w w:val="100"/>
          <w:position w:val="0"/>
          <w:lang w:val="en-US" w:eastAsia="en-US" w:bidi="en-US"/>
        </w:rPr>
        <w:t xml:space="preserve"> function, which is very efficient and has predictable performance. New users often find </w:t>
      </w:r>
      <w:r>
        <w:rPr>
          <w:rStyle w:val="230"/>
          <w:b/>
          <w:bCs/>
        </w:rPr>
        <w:t>cons</w:t>
      </w:r>
      <w:r>
        <w:rPr>
          <w:color w:val="000000"/>
          <w:spacing w:val="0"/>
          <w:w w:val="100"/>
          <w:position w:val="0"/>
          <w:lang w:val="en-US" w:eastAsia="en-US" w:bidi="en-US"/>
        </w:rPr>
        <w:t xml:space="preserve"> difficult to use because elements are added to the </w:t>
      </w:r>
      <w:r>
        <w:rPr>
          <w:rStyle w:val="230"/>
          <w:b/>
          <w:bCs/>
        </w:rPr>
        <w:t>front</w:t>
      </w:r>
      <w:r>
        <w:rPr>
          <w:color w:val="000000"/>
          <w:spacing w:val="0"/>
          <w:w w:val="100"/>
          <w:position w:val="0"/>
          <w:lang w:val="en-US" w:eastAsia="en-US" w:bidi="en-US"/>
        </w:rPr>
        <w:t xml:space="preserve"> of the list, giving a result that is “back to front”. There are several methods of producing a list in the “right” order, which vary in efficiency:</w:t>
      </w:r>
      <w:bookmarkEnd w:id="1615"/>
    </w:p>
    <w:p>
      <w:pPr>
        <w:pStyle w:val="26"/>
        <w:widowControl w:val="0"/>
        <w:shd w:val="clear" w:color="auto" w:fill="auto"/>
        <w:spacing w:before="0" w:after="206" w:line="220" w:lineRule="exact"/>
        <w:ind w:left="0" w:right="0" w:firstLine="0"/>
        <w:jc w:val="left"/>
      </w:pPr>
      <w:r>
        <w:rPr>
          <w:color w:val="000000"/>
          <w:spacing w:val="0"/>
          <w:w w:val="100"/>
          <w:position w:val="0"/>
          <w:lang w:val="en-US" w:eastAsia="en-US" w:bidi="en-US"/>
        </w:rPr>
        <w:t xml:space="preserve">Use </w:t>
      </w:r>
      <w:r>
        <w:rPr>
          <w:rStyle w:val="230"/>
          <w:b/>
          <w:bCs/>
        </w:rPr>
        <w:t>appendl</w:t>
      </w:r>
      <w:r>
        <w:rPr>
          <w:color w:val="000000"/>
          <w:spacing w:val="0"/>
          <w:w w:val="100"/>
          <w:position w:val="0"/>
          <w:lang w:val="en-US" w:eastAsia="en-US" w:bidi="en-US"/>
        </w:rPr>
        <w:t xml:space="preserve"> to add each element to the end of the list rather than to the start.</w:t>
      </w:r>
    </w:p>
    <w:p>
      <w:pPr>
        <w:pStyle w:val="26"/>
        <w:widowControl w:val="0"/>
        <w:shd w:val="clear" w:color="auto" w:fill="auto"/>
        <w:spacing w:before="0" w:after="227"/>
        <w:ind w:left="0" w:right="0" w:firstLine="0"/>
        <w:jc w:val="left"/>
      </w:pPr>
      <w:bookmarkStart w:id="1616" w:name="bookmark1636"/>
      <w:r>
        <w:rPr>
          <w:color w:val="000000"/>
          <w:spacing w:val="0"/>
          <w:w w:val="100"/>
          <w:position w:val="0"/>
          <w:lang w:val="en-US" w:eastAsia="en-US" w:bidi="en-US"/>
        </w:rPr>
        <w:t xml:space="preserve">This is the most inefficient method, and lists should never be iteratively created in this way. As each element is added, the </w:t>
      </w:r>
      <w:r>
        <w:rPr>
          <w:rStyle w:val="230"/>
          <w:b/>
          <w:bCs/>
        </w:rPr>
        <w:t>appendl</w:t>
      </w:r>
      <w:r>
        <w:rPr>
          <w:color w:val="000000"/>
          <w:spacing w:val="0"/>
          <w:w w:val="100"/>
          <w:position w:val="0"/>
          <w:lang w:val="en-US" w:eastAsia="en-US" w:bidi="en-US"/>
        </w:rPr>
        <w:t xml:space="preserve"> function makes a copy of the original list, with the new element on the end. If a list of n elements is built using this method, then on the order of n</w:t>
      </w:r>
      <w:r>
        <w:rPr>
          <w:color w:val="000000"/>
          <w:spacing w:val="0"/>
          <w:w w:val="100"/>
          <w:position w:val="0"/>
          <w:vertAlign w:val="superscript"/>
          <w:lang w:val="en-US" w:eastAsia="en-US" w:bidi="en-US"/>
        </w:rPr>
        <w:t>2</w:t>
      </w:r>
      <w:r>
        <w:rPr>
          <w:color w:val="000000"/>
          <w:spacing w:val="0"/>
          <w:w w:val="100"/>
          <w:position w:val="0"/>
          <w:lang w:val="en-US" w:eastAsia="en-US" w:bidi="en-US"/>
        </w:rPr>
        <w:t xml:space="preserve"> list cells are created, and most of them are promptly discarded again.</w:t>
      </w:r>
      <w:bookmarkEnd w:id="1616"/>
    </w:p>
    <w:p>
      <w:pPr>
        <w:pStyle w:val="26"/>
        <w:widowControl w:val="0"/>
        <w:shd w:val="clear" w:color="auto" w:fill="auto"/>
        <w:spacing w:before="0" w:after="206" w:line="220" w:lineRule="exact"/>
        <w:ind w:left="0" w:right="0" w:firstLine="0"/>
        <w:jc w:val="left"/>
      </w:pPr>
      <w:r>
        <w:rPr>
          <w:color w:val="000000"/>
          <w:spacing w:val="0"/>
          <w:w w:val="100"/>
          <w:position w:val="0"/>
          <w:lang w:val="en-US" w:eastAsia="en-US" w:bidi="en-US"/>
        </w:rPr>
        <w:t xml:space="preserve">Use </w:t>
      </w:r>
      <w:r>
        <w:rPr>
          <w:rStyle w:val="230"/>
          <w:b/>
          <w:bCs/>
        </w:rPr>
        <w:t>nconc</w:t>
      </w:r>
      <w:r>
        <w:rPr>
          <w:color w:val="000000"/>
          <w:spacing w:val="0"/>
          <w:w w:val="100"/>
          <w:position w:val="0"/>
          <w:lang w:val="en-US" w:eastAsia="en-US" w:bidi="en-US"/>
        </w:rPr>
        <w:t xml:space="preserve"> to add each element to the end of the list rather than to the start.</w:t>
      </w:r>
    </w:p>
    <w:p>
      <w:pPr>
        <w:pStyle w:val="26"/>
        <w:widowControl w:val="0"/>
        <w:shd w:val="clear" w:color="auto" w:fill="auto"/>
        <w:spacing w:before="0" w:after="227"/>
        <w:ind w:left="0" w:right="0" w:firstLine="0"/>
        <w:jc w:val="both"/>
      </w:pPr>
      <w:bookmarkStart w:id="1617" w:name="bookmark1637"/>
      <w:bookmarkStart w:id="1618" w:name="bookmark1638"/>
      <w:r>
        <w:rPr>
          <w:color w:val="000000"/>
          <w:spacing w:val="0"/>
          <w:w w:val="100"/>
          <w:position w:val="0"/>
          <w:lang w:val="en-US" w:eastAsia="en-US" w:bidi="en-US"/>
        </w:rPr>
        <w:t xml:space="preserve">This method is also quite inefficient, and lists should never be iteratively created in this way. Because </w:t>
      </w:r>
      <w:r>
        <w:rPr>
          <w:rStyle w:val="230"/>
          <w:b/>
          <w:bCs/>
        </w:rPr>
        <w:t>nconc</w:t>
      </w:r>
      <w:r>
        <w:rPr>
          <w:color w:val="000000"/>
          <w:spacing w:val="0"/>
          <w:w w:val="100"/>
          <w:position w:val="0"/>
          <w:lang w:val="en-US" w:eastAsia="en-US" w:bidi="en-US"/>
        </w:rPr>
        <w:t xml:space="preserve"> is a “destructive” append, only </w:t>
      </w:r>
      <w:r>
        <w:rPr>
          <w:rStyle w:val="230"/>
          <w:b/>
          <w:bCs/>
        </w:rPr>
        <w:t>n</w:t>
      </w:r>
      <w:r>
        <w:rPr>
          <w:color w:val="000000"/>
          <w:spacing w:val="0"/>
          <w:w w:val="100"/>
          <w:position w:val="0"/>
          <w:lang w:val="en-US" w:eastAsia="en-US" w:bidi="en-US"/>
        </w:rPr>
        <w:t xml:space="preserve"> list cells need to be created to form the list. However, on the order of n</w:t>
      </w:r>
      <w:r>
        <w:rPr>
          <w:color w:val="000000"/>
          <w:spacing w:val="0"/>
          <w:w w:val="100"/>
          <w:position w:val="0"/>
          <w:vertAlign w:val="superscript"/>
          <w:lang w:val="en-US" w:eastAsia="en-US" w:bidi="en-US"/>
        </w:rPr>
        <w:t>2</w:t>
      </w:r>
      <w:r>
        <w:rPr>
          <w:color w:val="000000"/>
          <w:spacing w:val="0"/>
          <w:w w:val="100"/>
          <w:position w:val="0"/>
          <w:lang w:val="en-US" w:eastAsia="en-US" w:bidi="en-US"/>
        </w:rPr>
        <w:t xml:space="preserve"> list cells must be traversed to build the list.</w:t>
      </w:r>
      <w:bookmarkEnd w:id="1617"/>
      <w:bookmarkEnd w:id="1618"/>
    </w:p>
    <w:p>
      <w:pPr>
        <w:pStyle w:val="26"/>
        <w:widowControl w:val="0"/>
        <w:shd w:val="clear" w:color="auto" w:fill="auto"/>
        <w:spacing w:before="0" w:after="206" w:line="220" w:lineRule="exact"/>
        <w:ind w:left="0" w:right="0" w:firstLine="0"/>
        <w:jc w:val="left"/>
      </w:pPr>
      <w:r>
        <w:rPr>
          <w:color w:val="000000"/>
          <w:spacing w:val="0"/>
          <w:w w:val="100"/>
          <w:position w:val="0"/>
          <w:lang w:val="en-US" w:eastAsia="en-US" w:bidi="en-US"/>
        </w:rPr>
        <w:t xml:space="preserve">Use </w:t>
      </w:r>
      <w:r>
        <w:rPr>
          <w:rStyle w:val="230"/>
          <w:b/>
          <w:bCs/>
        </w:rPr>
        <w:t>cons</w:t>
      </w:r>
      <w:r>
        <w:rPr>
          <w:color w:val="000000"/>
          <w:spacing w:val="0"/>
          <w:w w:val="100"/>
          <w:position w:val="0"/>
          <w:lang w:val="en-US" w:eastAsia="en-US" w:bidi="en-US"/>
        </w:rPr>
        <w:t xml:space="preserve"> to build the list backwards, and then use </w:t>
      </w:r>
      <w:r>
        <w:rPr>
          <w:rStyle w:val="230"/>
          <w:b/>
          <w:bCs/>
        </w:rPr>
        <w:t>reverse</w:t>
      </w:r>
      <w:r>
        <w:rPr>
          <w:color w:val="000000"/>
          <w:spacing w:val="0"/>
          <w:w w:val="100"/>
          <w:position w:val="0"/>
          <w:lang w:val="en-US" w:eastAsia="en-US" w:bidi="en-US"/>
        </w:rPr>
        <w:t xml:space="preserve"> to turn the list around.</w:t>
      </w:r>
    </w:p>
    <w:p>
      <w:pPr>
        <w:pStyle w:val="26"/>
        <w:widowControl w:val="0"/>
        <w:shd w:val="clear" w:color="auto" w:fill="auto"/>
        <w:spacing w:before="0" w:after="227"/>
        <w:ind w:left="0" w:right="0" w:firstLine="0"/>
        <w:jc w:val="left"/>
      </w:pPr>
      <w:bookmarkStart w:id="1619" w:name="bookmark1639"/>
      <w:r>
        <w:rPr>
          <w:color w:val="000000"/>
          <w:spacing w:val="0"/>
          <w:w w:val="100"/>
          <w:position w:val="0"/>
          <w:lang w:val="en-US" w:eastAsia="en-US" w:bidi="en-US"/>
        </w:rPr>
        <w:t xml:space="preserve">This is a much more efficient, and easily understood method. To create a list of </w:t>
      </w:r>
      <w:r>
        <w:rPr>
          <w:rStyle w:val="230"/>
          <w:b/>
          <w:bCs/>
        </w:rPr>
        <w:t>n</w:t>
      </w:r>
      <w:r>
        <w:rPr>
          <w:color w:val="000000"/>
          <w:spacing w:val="0"/>
          <w:w w:val="100"/>
          <w:position w:val="0"/>
          <w:lang w:val="en-US" w:eastAsia="en-US" w:bidi="en-US"/>
        </w:rPr>
        <w:t xml:space="preserve"> elements, </w:t>
      </w:r>
      <w:r>
        <w:rPr>
          <w:rStyle w:val="230"/>
          <w:b/>
          <w:bCs/>
        </w:rPr>
        <w:t>2n</w:t>
      </w:r>
      <w:r>
        <w:rPr>
          <w:color w:val="000000"/>
          <w:spacing w:val="0"/>
          <w:w w:val="100"/>
          <w:position w:val="0"/>
          <w:lang w:val="en-US" w:eastAsia="en-US" w:bidi="en-US"/>
        </w:rPr>
        <w:t xml:space="preserve"> list cells are created, but half of them are immediately discarded.</w:t>
      </w:r>
      <w:bookmarkEnd w:id="1619"/>
    </w:p>
    <w:p>
      <w:pPr>
        <w:pStyle w:val="26"/>
        <w:widowControl w:val="0"/>
        <w:shd w:val="clear" w:color="auto" w:fill="auto"/>
        <w:spacing w:before="0" w:after="0" w:line="220" w:lineRule="exact"/>
        <w:ind w:left="0" w:right="0" w:firstLine="0"/>
        <w:jc w:val="left"/>
      </w:pPr>
      <w:r>
        <w:rPr>
          <w:color w:val="000000"/>
          <w:spacing w:val="0"/>
          <w:w w:val="100"/>
          <w:position w:val="0"/>
          <w:lang w:val="en-US" w:eastAsia="en-US" w:bidi="en-US"/>
        </w:rPr>
        <w:t xml:space="preserve">Use the </w:t>
      </w:r>
      <w:r>
        <w:rPr>
          <w:rStyle w:val="230"/>
          <w:b/>
          <w:bCs/>
        </w:rPr>
        <w:t>tconc</w:t>
      </w:r>
      <w:r>
        <w:rPr>
          <w:color w:val="000000"/>
          <w:spacing w:val="0"/>
          <w:w w:val="100"/>
          <w:position w:val="0"/>
          <w:lang w:val="en-US" w:eastAsia="en-US" w:bidi="en-US"/>
        </w:rPr>
        <w:t xml:space="preserve"> structure and function to build the list in the right order.</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This is the most efficient method in terms of storage requirements. To create a list of </w:t>
      </w:r>
      <w:r>
        <w:rPr>
          <w:rStyle w:val="234"/>
        </w:rPr>
        <w:t xml:space="preserve">n </w:t>
      </w:r>
      <w:r>
        <w:rPr>
          <w:color w:val="000000"/>
          <w:spacing w:val="0"/>
          <w:w w:val="100"/>
          <w:position w:val="0"/>
          <w:lang w:val="en-US" w:eastAsia="en-US" w:bidi="en-US"/>
        </w:rPr>
        <w:t xml:space="preserve">elements, only n+7 list cells are created. Because creation of list cells is relatively time consuming, this means that using </w:t>
      </w:r>
      <w:r>
        <w:rPr>
          <w:rStyle w:val="234"/>
        </w:rPr>
        <w:t>tconc</w:t>
      </w:r>
      <w:r>
        <w:rPr>
          <w:rStyle w:val="90"/>
        </w:rPr>
        <w:t xml:space="preserve"> </w:t>
      </w:r>
      <w:r>
        <w:rPr>
          <w:color w:val="000000"/>
          <w:spacing w:val="0"/>
          <w:w w:val="100"/>
          <w:position w:val="0"/>
          <w:lang w:val="en-US" w:eastAsia="en-US" w:bidi="en-US"/>
        </w:rPr>
        <w:t xml:space="preserve">to build a long list is faster than using </w:t>
      </w:r>
      <w:r>
        <w:rPr>
          <w:rStyle w:val="234"/>
        </w:rPr>
        <w:t>cons</w:t>
      </w:r>
      <w:r>
        <w:rPr>
          <w:rStyle w:val="90"/>
        </w:rPr>
        <w:t xml:space="preserve"> </w:t>
      </w:r>
      <w:r>
        <w:rPr>
          <w:color w:val="000000"/>
          <w:spacing w:val="0"/>
          <w:w w:val="100"/>
          <w:position w:val="0"/>
          <w:lang w:val="en-US" w:eastAsia="en-US" w:bidi="en-US"/>
        </w:rPr>
        <w:t xml:space="preserve">and </w:t>
      </w:r>
      <w:r>
        <w:rPr>
          <w:rStyle w:val="234"/>
        </w:rPr>
        <w:t>reverse</w:t>
      </w:r>
      <w:r>
        <w:rPr>
          <w:rStyle w:val="93"/>
        </w:rPr>
        <w:t>.</w:t>
      </w:r>
      <w:r>
        <w:rPr>
          <w:color w:val="000000"/>
          <w:spacing w:val="0"/>
          <w:w w:val="100"/>
          <w:position w:val="0"/>
          <w:lang w:val="en-US" w:eastAsia="en-US" w:bidi="en-US"/>
        </w:rPr>
        <w:t xml:space="preserve"> A slight disadvantage is that the code is less intuitive.</w:t>
      </w:r>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In general, if the code is not time critical, it might be better to build the list backwards using </w:t>
      </w:r>
      <w:r>
        <w:rPr>
          <w:rStyle w:val="234"/>
        </w:rPr>
        <w:t>cons</w:t>
      </w:r>
      <w:r>
        <w:rPr>
          <w:rStyle w:val="90"/>
        </w:rPr>
        <w:t xml:space="preserve"> </w:t>
      </w:r>
      <w:r>
        <w:rPr>
          <w:color w:val="000000"/>
          <w:spacing w:val="0"/>
          <w:w w:val="100"/>
          <w:position w:val="0"/>
          <w:lang w:val="en-US" w:eastAsia="en-US" w:bidi="en-US"/>
        </w:rPr>
        <w:t xml:space="preserve">and then apply </w:t>
      </w:r>
      <w:r>
        <w:rPr>
          <w:rStyle w:val="234"/>
        </w:rPr>
        <w:t>reverse</w:t>
      </w:r>
      <w:r>
        <w:rPr>
          <w:rStyle w:val="93"/>
        </w:rPr>
        <w:t>.</w:t>
      </w:r>
      <w:r>
        <w:rPr>
          <w:color w:val="000000"/>
          <w:spacing w:val="0"/>
          <w:w w:val="100"/>
          <w:position w:val="0"/>
          <w:lang w:val="en-US" w:eastAsia="en-US" w:bidi="en-US"/>
        </w:rPr>
        <w:t xml:space="preserve"> If the code is in a time critical part of the program, then the </w:t>
      </w:r>
      <w:r>
        <w:rPr>
          <w:rStyle w:val="234"/>
        </w:rPr>
        <w:t>tconc</w:t>
      </w:r>
      <w:r>
        <w:rPr>
          <w:rStyle w:val="90"/>
        </w:rPr>
        <w:t xml:space="preserve"> </w:t>
      </w:r>
      <w:r>
        <w:rPr>
          <w:color w:val="000000"/>
          <w:spacing w:val="0"/>
          <w:w w:val="100"/>
          <w:position w:val="0"/>
          <w:lang w:val="en-US" w:eastAsia="en-US" w:bidi="en-US"/>
        </w:rPr>
        <w:t xml:space="preserve">method should be used, along with some detailed commenting. From a memory usage point of view, if the list being built is long, then it is better to use the </w:t>
      </w:r>
      <w:r>
        <w:rPr>
          <w:rStyle w:val="234"/>
        </w:rPr>
        <w:t>tconc</w:t>
      </w:r>
      <w:r>
        <w:rPr>
          <w:rStyle w:val="90"/>
        </w:rPr>
        <w:t xml:space="preserve"> </w:t>
      </w:r>
      <w:r>
        <w:rPr>
          <w:color w:val="000000"/>
          <w:spacing w:val="0"/>
          <w:w w:val="100"/>
          <w:position w:val="0"/>
          <w:lang w:val="en-US" w:eastAsia="en-US" w:bidi="en-US"/>
        </w:rPr>
        <w:t>method to prevent the garbage collector being called unnecessarily.</w:t>
      </w:r>
    </w:p>
    <w:p>
      <w:pPr>
        <w:pStyle w:val="19"/>
        <w:widowControl w:val="0"/>
        <w:shd w:val="clear" w:color="auto" w:fill="auto"/>
        <w:spacing w:before="0" w:after="184" w:line="283" w:lineRule="exact"/>
        <w:ind w:left="0" w:right="0" w:firstLine="0"/>
        <w:jc w:val="left"/>
      </w:pPr>
      <w:bookmarkStart w:id="1620" w:name="bookmark1640"/>
      <w:bookmarkStart w:id="1621" w:name="bookmark1641"/>
      <w:r>
        <w:rPr>
          <w:color w:val="000000"/>
          <w:spacing w:val="0"/>
          <w:w w:val="100"/>
          <w:position w:val="0"/>
          <w:lang w:val="en-US" w:eastAsia="en-US" w:bidi="en-US"/>
        </w:rPr>
        <w:t xml:space="preserve">To build lists that are derived from existing lists, it is far better to use the mapping functions, possibly coupled with the </w:t>
      </w:r>
      <w:r>
        <w:rPr>
          <w:rStyle w:val="234"/>
        </w:rPr>
        <w:t>foreach</w:t>
      </w:r>
      <w:r>
        <w:rPr>
          <w:rStyle w:val="90"/>
        </w:rPr>
        <w:t xml:space="preserve"> </w:t>
      </w:r>
      <w:r>
        <w:rPr>
          <w:color w:val="000000"/>
          <w:spacing w:val="0"/>
          <w:w w:val="100"/>
          <w:position w:val="0"/>
          <w:lang w:val="en-US" w:eastAsia="en-US" w:bidi="en-US"/>
        </w:rPr>
        <w:t>function. This is discussed in detail later.</w:t>
      </w:r>
      <w:bookmarkEnd w:id="1620"/>
      <w:bookmarkEnd w:id="1621"/>
    </w:p>
    <w:p>
      <w:pPr>
        <w:pStyle w:val="19"/>
        <w:widowControl w:val="0"/>
        <w:shd w:val="clear" w:color="auto" w:fill="auto"/>
        <w:spacing w:before="0" w:after="467" w:line="278" w:lineRule="exact"/>
        <w:ind w:left="0" w:right="0" w:firstLine="0"/>
      </w:pPr>
      <w:r>
        <w:rPr>
          <w:color w:val="000000"/>
          <w:spacing w:val="0"/>
          <w:w w:val="100"/>
          <w:position w:val="0"/>
          <w:lang w:val="en-US" w:eastAsia="en-US" w:bidi="en-US"/>
        </w:rPr>
        <w:t>Programmers coming from a Prolog or compiled Lisp background might be tempted to build a list in the right order using a tail recursive algorithm. SKILL has no tail recursion optimization so this method yields no performance gain.</w:t>
      </w:r>
    </w:p>
    <w:p>
      <w:pPr>
        <w:pStyle w:val="25"/>
        <w:keepNext/>
        <w:keepLines/>
        <w:widowControl w:val="0"/>
        <w:shd w:val="clear" w:color="auto" w:fill="auto"/>
        <w:spacing w:before="0" w:after="245" w:line="220" w:lineRule="exact"/>
        <w:ind w:left="0" w:right="0" w:firstLine="0"/>
        <w:jc w:val="left"/>
      </w:pPr>
      <w:bookmarkStart w:id="1622" w:name="bookmark1642"/>
      <w:r>
        <w:rPr>
          <w:color w:val="000000"/>
          <w:spacing w:val="0"/>
          <w:w w:val="100"/>
          <w:position w:val="0"/>
          <w:lang w:val="en-US" w:eastAsia="en-US" w:bidi="en-US"/>
        </w:rPr>
        <w:t>Non-Iterative List Creation</w:t>
      </w:r>
      <w:bookmarkEnd w:id="1622"/>
    </w:p>
    <w:p>
      <w:pPr>
        <w:pStyle w:val="19"/>
        <w:widowControl w:val="0"/>
        <w:shd w:val="clear" w:color="auto" w:fill="auto"/>
        <w:spacing w:before="0" w:after="81" w:line="230" w:lineRule="exact"/>
        <w:ind w:left="0" w:right="0" w:firstLine="0"/>
        <w:jc w:val="left"/>
      </w:pPr>
      <w:bookmarkStart w:id="1623" w:name="bookmark1643"/>
      <w:r>
        <w:rPr>
          <w:color w:val="000000"/>
          <w:spacing w:val="0"/>
          <w:w w:val="100"/>
          <w:position w:val="0"/>
          <w:lang w:val="en-US" w:eastAsia="en-US" w:bidi="en-US"/>
        </w:rPr>
        <w:t xml:space="preserve">To build lists of known format, use one of the </w:t>
      </w:r>
      <w:r>
        <w:rPr>
          <w:rStyle w:val="234"/>
        </w:rPr>
        <w:t>list</w:t>
      </w:r>
      <w:r>
        <w:rPr>
          <w:rStyle w:val="93"/>
        </w:rPr>
        <w:t xml:space="preserve">, </w:t>
      </w:r>
      <w:r>
        <w:rPr>
          <w:rStyle w:val="234"/>
        </w:rPr>
        <w:t>quote</w:t>
      </w:r>
      <w:r>
        <w:rPr>
          <w:rStyle w:val="93"/>
        </w:rPr>
        <w:t>,</w:t>
      </w:r>
      <w:r>
        <w:rPr>
          <w:color w:val="000000"/>
          <w:spacing w:val="0"/>
          <w:w w:val="100"/>
          <w:position w:val="0"/>
          <w:lang w:val="en-US" w:eastAsia="en-US" w:bidi="en-US"/>
        </w:rPr>
        <w:t xml:space="preserve"> or </w:t>
      </w:r>
      <w:r>
        <w:rPr>
          <w:rStyle w:val="234"/>
        </w:rPr>
        <w:t>backquote</w:t>
      </w:r>
      <w:r>
        <w:rPr>
          <w:rStyle w:val="90"/>
        </w:rPr>
        <w:t xml:space="preserve"> </w:t>
      </w:r>
      <w:r>
        <w:rPr>
          <w:color w:val="000000"/>
          <w:spacing w:val="0"/>
          <w:w w:val="100"/>
          <w:position w:val="0"/>
          <w:lang w:val="en-US" w:eastAsia="en-US" w:bidi="en-US"/>
        </w:rPr>
        <w:t>functions as follows:</w:t>
      </w:r>
      <w:bookmarkEnd w:id="1623"/>
    </w:p>
    <w:p>
      <w:pPr>
        <w:pStyle w:val="19"/>
        <w:widowControl w:val="0"/>
        <w:numPr>
          <w:ilvl w:val="0"/>
          <w:numId w:val="18"/>
        </w:numPr>
        <w:shd w:val="clear" w:color="auto" w:fill="auto"/>
        <w:tabs>
          <w:tab w:val="left" w:pos="490"/>
        </w:tabs>
        <w:spacing w:before="0" w:after="184" w:line="283" w:lineRule="exact"/>
        <w:ind w:left="520" w:right="0"/>
        <w:jc w:val="left"/>
      </w:pPr>
      <w:bookmarkStart w:id="1624" w:name="bookmark1644"/>
      <w:r>
        <w:rPr>
          <w:color w:val="000000"/>
          <w:spacing w:val="0"/>
          <w:w w:val="100"/>
          <w:position w:val="0"/>
          <w:lang w:val="en-US" w:eastAsia="en-US" w:bidi="en-US"/>
        </w:rPr>
        <w:t xml:space="preserve">Use </w:t>
      </w:r>
      <w:r>
        <w:rPr>
          <w:rStyle w:val="234"/>
        </w:rPr>
        <w:t>list</w:t>
      </w:r>
      <w:r>
        <w:rPr>
          <w:rStyle w:val="90"/>
        </w:rPr>
        <w:t xml:space="preserve"> </w:t>
      </w:r>
      <w:r>
        <w:rPr>
          <w:color w:val="000000"/>
          <w:spacing w:val="0"/>
          <w:w w:val="100"/>
          <w:position w:val="0"/>
          <w:lang w:val="en-US" w:eastAsia="en-US" w:bidi="en-US"/>
        </w:rPr>
        <w:t>when all elements of the result must be evaluated (in other words, none of the list members are known constants).</w:t>
      </w:r>
      <w:bookmarkEnd w:id="1624"/>
    </w:p>
    <w:p>
      <w:pPr>
        <w:pStyle w:val="19"/>
        <w:widowControl w:val="0"/>
        <w:numPr>
          <w:ilvl w:val="0"/>
          <w:numId w:val="18"/>
        </w:numPr>
        <w:shd w:val="clear" w:color="auto" w:fill="auto"/>
        <w:tabs>
          <w:tab w:val="left" w:pos="490"/>
        </w:tabs>
        <w:spacing w:before="0" w:after="227" w:line="278" w:lineRule="exact"/>
        <w:ind w:left="520" w:right="0"/>
        <w:jc w:val="left"/>
      </w:pPr>
      <w:bookmarkStart w:id="1625" w:name="bookmark1645"/>
      <w:r>
        <w:rPr>
          <w:color w:val="000000"/>
          <w:spacing w:val="0"/>
          <w:w w:val="100"/>
          <w:position w:val="0"/>
          <w:lang w:val="en-US" w:eastAsia="en-US" w:bidi="en-US"/>
        </w:rPr>
        <w:t xml:space="preserve">Use </w:t>
      </w:r>
      <w:r>
        <w:rPr>
          <w:rStyle w:val="234"/>
        </w:rPr>
        <w:t>backquote</w:t>
      </w:r>
      <w:r>
        <w:rPr>
          <w:rStyle w:val="90"/>
        </w:rPr>
        <w:t xml:space="preserve"> </w:t>
      </w:r>
      <w:r>
        <w:rPr>
          <w:color w:val="000000"/>
          <w:spacing w:val="0"/>
          <w:w w:val="100"/>
          <w:position w:val="0"/>
          <w:lang w:val="en-US" w:eastAsia="en-US" w:bidi="en-US"/>
        </w:rPr>
        <w:t>when the list contains a mixture of known constants and evaluated entries.</w:t>
      </w:r>
      <w:bookmarkEnd w:id="1625"/>
    </w:p>
    <w:p>
      <w:pPr>
        <w:pStyle w:val="19"/>
        <w:widowControl w:val="0"/>
        <w:numPr>
          <w:ilvl w:val="0"/>
          <w:numId w:val="18"/>
        </w:numPr>
        <w:shd w:val="clear" w:color="auto" w:fill="auto"/>
        <w:tabs>
          <w:tab w:val="left" w:pos="490"/>
        </w:tabs>
        <w:spacing w:before="0" w:after="253" w:line="220" w:lineRule="exact"/>
        <w:ind w:left="0" w:right="0" w:firstLine="0"/>
      </w:pPr>
      <w:r>
        <w:rPr>
          <w:color w:val="000000"/>
          <w:spacing w:val="0"/>
          <w:w w:val="100"/>
          <w:position w:val="0"/>
          <w:lang w:val="en-US" w:eastAsia="en-US" w:bidi="en-US"/>
        </w:rPr>
        <w:t xml:space="preserve">Use </w:t>
      </w:r>
      <w:r>
        <w:rPr>
          <w:rStyle w:val="234"/>
        </w:rPr>
        <w:t>quote</w:t>
      </w:r>
      <w:r>
        <w:rPr>
          <w:rStyle w:val="90"/>
        </w:rPr>
        <w:t xml:space="preserve"> </w:t>
      </w:r>
      <w:r>
        <w:rPr>
          <w:color w:val="000000"/>
          <w:spacing w:val="0"/>
          <w:w w:val="100"/>
          <w:position w:val="0"/>
          <w:lang w:val="en-US" w:eastAsia="en-US" w:bidi="en-US"/>
        </w:rPr>
        <w:t>when the list consists entirely of known constants.</w:t>
      </w:r>
    </w:p>
    <w:p>
      <w:pPr>
        <w:pStyle w:val="19"/>
        <w:widowControl w:val="0"/>
        <w:shd w:val="clear" w:color="auto" w:fill="auto"/>
        <w:spacing w:before="0" w:after="104" w:line="220" w:lineRule="exact"/>
        <w:ind w:left="0" w:right="0" w:firstLine="0"/>
      </w:pPr>
      <w:r>
        <w:rPr>
          <w:color w:val="000000"/>
          <w:spacing w:val="0"/>
          <w:w w:val="100"/>
          <w:position w:val="0"/>
          <w:lang w:val="en-US" w:eastAsia="en-US" w:bidi="en-US"/>
        </w:rPr>
        <w:t>For example, suppose we have the three variables, a, b, and c such that:</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a = </w:t>
      </w:r>
      <w:r>
        <w:rPr>
          <w:rStyle w:val="235"/>
        </w:rPr>
        <w:t>1</w:t>
      </w:r>
    </w:p>
    <w:p>
      <w:pPr>
        <w:pStyle w:val="27"/>
        <w:widowControl w:val="0"/>
        <w:shd w:val="clear" w:color="auto" w:fill="auto"/>
        <w:spacing w:before="0" w:after="111"/>
        <w:ind w:left="0" w:right="0" w:firstLine="0"/>
        <w:jc w:val="left"/>
      </w:pPr>
      <w:r>
        <w:rPr>
          <w:color w:val="000000"/>
          <w:spacing w:val="0"/>
          <w:w w:val="100"/>
          <w:position w:val="0"/>
          <w:lang w:val="en-US" w:eastAsia="en-US" w:bidi="en-US"/>
        </w:rPr>
        <w:t>b = "a string" c = '(A B C D E)</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If we wanted to make a disembodied property list (dpl) of symbol-value pairs using these variables then we could use </w:t>
      </w:r>
      <w:r>
        <w:rPr>
          <w:rStyle w:val="234"/>
        </w:rPr>
        <w:t>list</w:t>
      </w:r>
      <w:r>
        <w:rPr>
          <w:rStyle w:val="90"/>
        </w:rPr>
        <w:t xml:space="preserve"> </w:t>
      </w:r>
      <w:r>
        <w:rPr>
          <w:color w:val="000000"/>
          <w:spacing w:val="0"/>
          <w:w w:val="100"/>
          <w:position w:val="0"/>
          <w:lang w:val="en-US" w:eastAsia="en-US" w:bidi="en-US"/>
        </w:rPr>
        <w:t xml:space="preserve">or a mixture of </w:t>
      </w:r>
      <w:r>
        <w:rPr>
          <w:rStyle w:val="234"/>
        </w:rPr>
        <w:t>quote</w:t>
      </w:r>
      <w:r>
        <w:rPr>
          <w:rStyle w:val="90"/>
        </w:rPr>
        <w:t xml:space="preserve"> </w:t>
      </w:r>
      <w:r>
        <w:rPr>
          <w:color w:val="000000"/>
          <w:spacing w:val="0"/>
          <w:w w:val="100"/>
          <w:position w:val="0"/>
          <w:lang w:val="en-US" w:eastAsia="en-US" w:bidi="en-US"/>
        </w:rPr>
        <w:t xml:space="preserve">and </w:t>
      </w:r>
      <w:r>
        <w:rPr>
          <w:rStyle w:val="234"/>
        </w:rPr>
        <w:t>backquote</w:t>
      </w:r>
      <w:r>
        <w:rPr>
          <w:rStyle w:val="93"/>
        </w:rPr>
        <w:t>,</w:t>
      </w:r>
      <w:r>
        <w:rPr>
          <w:color w:val="000000"/>
          <w:spacing w:val="0"/>
          <w:w w:val="100"/>
          <w:position w:val="0"/>
          <w:lang w:val="en-US" w:eastAsia="en-US" w:bidi="en-US"/>
        </w:rPr>
        <w:t xml:space="preserve"> as follows:</w:t>
      </w:r>
    </w:p>
    <w:p>
      <w:pPr>
        <w:pStyle w:val="27"/>
        <w:widowControl w:val="0"/>
        <w:shd w:val="clear" w:color="auto" w:fill="auto"/>
        <w:spacing w:before="0" w:after="115"/>
        <w:ind w:left="0" w:right="0" w:firstLine="0"/>
        <w:jc w:val="left"/>
      </w:pPr>
      <w:r>
        <w:rPr>
          <w:color w:val="000000"/>
          <w:spacing w:val="0"/>
          <w:w w:val="100"/>
          <w:position w:val="0"/>
          <w:lang w:val="en-US" w:eastAsia="en-US" w:bidi="en-US"/>
        </w:rPr>
        <w:t>/* These are identical in function. */ dpListl = list('a a 'b b 'c c) dpList</w:t>
      </w:r>
      <w:r>
        <w:rPr>
          <w:rStyle w:val="235"/>
        </w:rPr>
        <w:t>2</w:t>
      </w:r>
      <w:r>
        <w:rPr>
          <w:color w:val="000000"/>
          <w:spacing w:val="0"/>
          <w:w w:val="100"/>
          <w:position w:val="0"/>
          <w:lang w:val="en-US" w:eastAsia="en-US" w:bidi="en-US"/>
        </w:rPr>
        <w:t xml:space="preserve"> = ‘（a ,a b ,b c ,c)</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In the second case, some items are preceded with commas (with no space after the comma) and some are not. Those </w:t>
      </w:r>
      <w:r>
        <w:rPr>
          <w:rStyle w:val="234"/>
        </w:rPr>
        <w:t>not</w:t>
      </w:r>
      <w:r>
        <w:rPr>
          <w:rStyle w:val="90"/>
        </w:rPr>
        <w:t xml:space="preserve"> </w:t>
      </w:r>
      <w:r>
        <w:rPr>
          <w:color w:val="000000"/>
          <w:spacing w:val="0"/>
          <w:w w:val="100"/>
          <w:position w:val="0"/>
          <w:lang w:val="en-US" w:eastAsia="en-US" w:bidi="en-US"/>
        </w:rPr>
        <w:t xml:space="preserve">preceded with commas are treated as literals, as if this was a normal quoted list. Those preceded by commas are evaluated, as if the list was declared using </w:t>
      </w:r>
      <w:r>
        <w:rPr>
          <w:rStyle w:val="234"/>
        </w:rPr>
        <w:t>list</w:t>
      </w:r>
      <w:r>
        <w:rPr>
          <w:color w:val="000000"/>
          <w:spacing w:val="0"/>
          <w:w w:val="100"/>
          <w:position w:val="0"/>
          <w:lang w:val="en-US" w:eastAsia="en-US" w:bidi="en-US"/>
        </w:rPr>
        <w:t>.</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If this was the only use of </w:t>
      </w:r>
      <w:r>
        <w:rPr>
          <w:rStyle w:val="230"/>
          <w:b/>
          <w:bCs/>
        </w:rPr>
        <w:t>backquote,</w:t>
      </w:r>
      <w:r>
        <w:rPr>
          <w:color w:val="000000"/>
          <w:spacing w:val="0"/>
          <w:w w:val="100"/>
          <w:position w:val="0"/>
          <w:lang w:val="en-US" w:eastAsia="en-US" w:bidi="en-US"/>
        </w:rPr>
        <w:t xml:space="preserve"> it would not be very useful. However, there are two useful extra features. The first is that you can splice in entire </w:t>
      </w:r>
      <w:r>
        <w:rPr>
          <w:rStyle w:val="230"/>
          <w:b/>
          <w:bCs/>
        </w:rPr>
        <w:t>lists</w:t>
      </w:r>
      <w:r>
        <w:rPr>
          <w:color w:val="000000"/>
          <w:spacing w:val="0"/>
          <w:w w:val="100"/>
          <w:position w:val="0"/>
          <w:lang w:val="en-US" w:eastAsia="en-US" w:bidi="en-US"/>
        </w:rPr>
        <w:t xml:space="preserve"> by using the (comma- at) specifier, as follows:</w:t>
      </w:r>
    </w:p>
    <w:p>
      <w:pPr>
        <w:pStyle w:val="27"/>
        <w:widowControl w:val="0"/>
        <w:shd w:val="clear" w:color="auto" w:fill="auto"/>
        <w:spacing w:before="0" w:after="97" w:line="190" w:lineRule="exact"/>
        <w:ind w:left="0" w:right="0" w:firstLine="0"/>
        <w:jc w:val="left"/>
      </w:pPr>
      <w:r>
        <w:rPr>
          <w:color w:val="000000"/>
          <w:spacing w:val="0"/>
          <w:w w:val="100"/>
          <w:position w:val="0"/>
          <w:lang w:val="zh-CN" w:eastAsia="zh-CN" w:bidi="zh-CN"/>
        </w:rPr>
        <w:t>‘</w:t>
      </w:r>
      <w:r>
        <w:rPr>
          <w:color w:val="000000"/>
          <w:spacing w:val="0"/>
          <w:w w:val="100"/>
          <w:position w:val="0"/>
          <w:lang w:val="en-US" w:eastAsia="en-US" w:bidi="en-US"/>
        </w:rPr>
        <w:t>（a ,a b ,b c ,@c) =&gt; (a 1 b "a string" c A B CD E)</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Here, the five elements </w:t>
      </w:r>
      <w:r>
        <w:rPr>
          <w:rStyle w:val="230"/>
          <w:b/>
          <w:bCs/>
        </w:rPr>
        <w:t>A, B, C, D,</w:t>
      </w:r>
      <w:r>
        <w:rPr>
          <w:color w:val="000000"/>
          <w:spacing w:val="0"/>
          <w:w w:val="100"/>
          <w:position w:val="0"/>
          <w:lang w:val="en-US" w:eastAsia="en-US" w:bidi="en-US"/>
        </w:rPr>
        <w:t xml:space="preserve"> and </w:t>
      </w:r>
      <w:r>
        <w:rPr>
          <w:rStyle w:val="230"/>
          <w:b/>
          <w:bCs/>
        </w:rPr>
        <w:t>E</w:t>
      </w:r>
      <w:r>
        <w:rPr>
          <w:color w:val="000000"/>
          <w:spacing w:val="0"/>
          <w:w w:val="100"/>
          <w:position w:val="0"/>
          <w:lang w:val="en-US" w:eastAsia="en-US" w:bidi="en-US"/>
        </w:rPr>
        <w:t xml:space="preserve"> have been used in place of the placeholder </w:t>
      </w:r>
      <w:r>
        <w:rPr>
          <w:rStyle w:val="230"/>
          <w:b/>
          <w:bCs/>
        </w:rPr>
        <w:t xml:space="preserve">,@c. </w:t>
      </w:r>
      <w:r>
        <w:rPr>
          <w:color w:val="000000"/>
          <w:spacing w:val="0"/>
          <w:w w:val="100"/>
          <w:position w:val="0"/>
          <w:lang w:val="en-US" w:eastAsia="en-US" w:bidi="en-US"/>
        </w:rPr>
        <w:t xml:space="preserve">This cannot be done easily using </w:t>
      </w:r>
      <w:r>
        <w:rPr>
          <w:rStyle w:val="230"/>
          <w:b/>
          <w:bCs/>
        </w:rPr>
        <w:t>list.</w:t>
      </w:r>
      <w:r>
        <w:rPr>
          <w:color w:val="000000"/>
          <w:spacing w:val="0"/>
          <w:w w:val="100"/>
          <w:position w:val="0"/>
          <w:lang w:val="en-US" w:eastAsia="en-US" w:bidi="en-US"/>
        </w:rPr>
        <w:t xml:space="preserve"> The second useful feature is that the expansion can descend hierarchically. Suppose that instead of a dpl we wanted to create an assoc list. To do this using just </w:t>
      </w:r>
      <w:r>
        <w:rPr>
          <w:rStyle w:val="230"/>
          <w:b/>
          <w:bCs/>
        </w:rPr>
        <w:t>list,</w:t>
      </w:r>
      <w:r>
        <w:rPr>
          <w:color w:val="000000"/>
          <w:spacing w:val="0"/>
          <w:w w:val="100"/>
          <w:position w:val="0"/>
          <w:lang w:val="en-US" w:eastAsia="en-US" w:bidi="en-US"/>
        </w:rPr>
        <w:t xml:space="preserve"> would require the following:</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list( list('a a) list('b b) list('c c))</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=&gt; ((a 1) (b "a string") (c (A B C D E)))</w:t>
      </w:r>
    </w:p>
    <w:p>
      <w:pPr>
        <w:pStyle w:val="26"/>
        <w:widowControl w:val="0"/>
        <w:shd w:val="clear" w:color="auto" w:fill="auto"/>
        <w:spacing w:before="0" w:after="128" w:line="220" w:lineRule="exact"/>
        <w:ind w:left="0" w:right="0" w:firstLine="0"/>
        <w:jc w:val="left"/>
      </w:pPr>
      <w:r>
        <w:rPr>
          <w:color w:val="000000"/>
          <w:spacing w:val="0"/>
          <w:w w:val="100"/>
          <w:position w:val="0"/>
          <w:lang w:val="en-US" w:eastAsia="en-US" w:bidi="en-US"/>
        </w:rPr>
        <w:t xml:space="preserve">Using </w:t>
      </w:r>
      <w:r>
        <w:rPr>
          <w:rStyle w:val="230"/>
          <w:b/>
          <w:bCs/>
        </w:rPr>
        <w:t>backquote</w:t>
      </w:r>
      <w:r>
        <w:rPr>
          <w:color w:val="000000"/>
          <w:spacing w:val="0"/>
          <w:w w:val="100"/>
          <w:position w:val="0"/>
          <w:lang w:val="en-US" w:eastAsia="en-US" w:bidi="en-US"/>
        </w:rPr>
        <w:t xml:space="preserve"> simplifies this to:</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‘（（a ,a) (b ,b) (c ,c))</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=&gt; ((a 1) (b "a string") (c (A B C D E)))</w:t>
      </w:r>
    </w:p>
    <w:p>
      <w:pPr>
        <w:pStyle w:val="26"/>
        <w:widowControl w:val="0"/>
        <w:shd w:val="clear" w:color="auto" w:fill="auto"/>
        <w:spacing w:before="0" w:after="128" w:line="220" w:lineRule="exact"/>
        <w:ind w:left="0" w:right="0" w:firstLine="0"/>
        <w:jc w:val="left"/>
      </w:pPr>
      <w:r>
        <w:rPr>
          <w:color w:val="000000"/>
          <w:spacing w:val="0"/>
          <w:w w:val="100"/>
          <w:position w:val="0"/>
          <w:lang w:val="en-US" w:eastAsia="en-US" w:bidi="en-US"/>
        </w:rPr>
        <w:t>The last element can still be flattened using ,@ if required:</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‘（（a ,a) (b ,b) (c ,@c))</w:t>
      </w:r>
    </w:p>
    <w:p>
      <w:pPr>
        <w:pStyle w:val="27"/>
        <w:widowControl w:val="0"/>
        <w:shd w:val="clear" w:color="auto" w:fill="auto"/>
        <w:spacing w:before="0" w:after="97" w:line="190" w:lineRule="exact"/>
        <w:ind w:left="0" w:right="0" w:firstLine="0"/>
        <w:jc w:val="left"/>
      </w:pPr>
      <w:r>
        <w:rPr>
          <w:color w:val="000000"/>
          <w:spacing w:val="0"/>
          <w:w w:val="100"/>
          <w:position w:val="0"/>
          <w:lang w:val="en-US" w:eastAsia="en-US" w:bidi="en-US"/>
        </w:rPr>
        <w:t>=&gt; ((a 1) (b "a string") (c A B C D E))</w:t>
      </w:r>
    </w:p>
    <w:p>
      <w:pPr>
        <w:pStyle w:val="26"/>
        <w:widowControl w:val="0"/>
        <w:shd w:val="clear" w:color="auto" w:fill="auto"/>
        <w:spacing w:before="0" w:after="227"/>
        <w:ind w:left="0" w:right="0" w:firstLine="0"/>
        <w:jc w:val="left"/>
      </w:pPr>
      <w:r>
        <w:rPr>
          <w:color w:val="000000"/>
          <w:spacing w:val="0"/>
          <w:w w:val="100"/>
          <w:position w:val="0"/>
          <w:lang w:val="en-US" w:eastAsia="en-US" w:bidi="en-US"/>
        </w:rPr>
        <w:t xml:space="preserve">Note: Care should be taken with lists defined using </w:t>
      </w:r>
      <w:r>
        <w:rPr>
          <w:rStyle w:val="230"/>
          <w:b/>
          <w:bCs/>
        </w:rPr>
        <w:t>quote.</w:t>
      </w:r>
      <w:r>
        <w:rPr>
          <w:color w:val="000000"/>
          <w:spacing w:val="0"/>
          <w:w w:val="100"/>
          <w:position w:val="0"/>
          <w:lang w:val="en-US" w:eastAsia="en-US" w:bidi="en-US"/>
        </w:rPr>
        <w:t xml:space="preserve"> These lists form part of the program code, and if edited using the destructive list operations the actual program code will be changed. This is particularly important when building </w:t>
      </w:r>
      <w:r>
        <w:rPr>
          <w:rStyle w:val="230"/>
          <w:b/>
          <w:bCs/>
        </w:rPr>
        <w:t>tconc</w:t>
      </w:r>
      <w:r>
        <w:rPr>
          <w:color w:val="000000"/>
          <w:spacing w:val="0"/>
          <w:w w:val="100"/>
          <w:position w:val="0"/>
          <w:lang w:val="en-US" w:eastAsia="en-US" w:bidi="en-US"/>
        </w:rPr>
        <w:t xml:space="preserve"> lists. It is very tempting to initialize a </w:t>
      </w:r>
      <w:r>
        <w:rPr>
          <w:rStyle w:val="230"/>
          <w:b/>
          <w:bCs/>
        </w:rPr>
        <w:t>tconc</w:t>
      </w:r>
      <w:r>
        <w:rPr>
          <w:color w:val="000000"/>
          <w:spacing w:val="0"/>
          <w:w w:val="100"/>
          <w:position w:val="0"/>
          <w:lang w:val="en-US" w:eastAsia="en-US" w:bidi="en-US"/>
        </w:rPr>
        <w:t xml:space="preserve"> structure to </w:t>
      </w:r>
      <w:r>
        <w:rPr>
          <w:rStyle w:val="230"/>
          <w:b/>
          <w:bCs/>
        </w:rPr>
        <w:t>'(nil nil),</w:t>
      </w:r>
      <w:r>
        <w:rPr>
          <w:color w:val="000000"/>
          <w:spacing w:val="0"/>
          <w:w w:val="100"/>
          <w:position w:val="0"/>
          <w:lang w:val="en-US" w:eastAsia="en-US" w:bidi="en-US"/>
        </w:rPr>
        <w:t xml:space="preserve"> but this is wrong. If this is done, then as each element is added the program itself is being modified.</w:t>
      </w:r>
    </w:p>
    <w:p>
      <w:pPr>
        <w:pStyle w:val="26"/>
        <w:widowControl w:val="0"/>
        <w:shd w:val="clear" w:color="auto" w:fill="auto"/>
        <w:spacing w:before="0" w:after="113" w:line="220" w:lineRule="exact"/>
        <w:ind w:left="0" w:right="0" w:firstLine="0"/>
        <w:jc w:val="left"/>
      </w:pPr>
      <w:r>
        <w:rPr>
          <w:color w:val="000000"/>
          <w:spacing w:val="0"/>
          <w:w w:val="100"/>
          <w:position w:val="0"/>
          <w:lang w:val="en-US" w:eastAsia="en-US" w:bidi="en-US"/>
        </w:rPr>
        <w:t>Consider the following naive list copy:</w:t>
      </w:r>
    </w:p>
    <w:p>
      <w:pPr>
        <w:pStyle w:val="27"/>
        <w:widowControl w:val="0"/>
        <w:shd w:val="clear" w:color="auto" w:fill="auto"/>
        <w:spacing w:before="0" w:after="0"/>
        <w:ind w:left="760" w:right="0" w:hanging="760"/>
        <w:jc w:val="left"/>
      </w:pPr>
      <w:r>
        <w:rPr>
          <w:color w:val="000000"/>
          <w:spacing w:val="0"/>
          <w:w w:val="100"/>
          <w:position w:val="0"/>
          <w:lang w:val="en-US" w:eastAsia="en-US" w:bidi="en-US"/>
        </w:rPr>
        <w:t>procedure(copylist(inputList) let( ((tc '(nil nil)))</w:t>
      </w:r>
    </w:p>
    <w:p>
      <w:pPr>
        <w:pStyle w:val="27"/>
        <w:widowControl w:val="0"/>
        <w:shd w:val="clear" w:color="auto" w:fill="auto"/>
        <w:spacing w:before="0" w:after="0"/>
        <w:ind w:left="2200" w:right="5280"/>
        <w:jc w:val="left"/>
      </w:pPr>
      <w:r>
        <w:rPr>
          <w:color w:val="000000"/>
          <w:spacing w:val="0"/>
          <w:w w:val="100"/>
          <w:position w:val="0"/>
          <w:lang w:val="en-US" w:eastAsia="en-US" w:bidi="en-US"/>
        </w:rPr>
        <w:t>foreach(element inputList tconc(tc element)</w:t>
      </w:r>
    </w:p>
    <w:p>
      <w:pPr>
        <w:pStyle w:val="27"/>
        <w:widowControl w:val="0"/>
        <w:shd w:val="clear" w:color="auto" w:fill="auto"/>
        <w:spacing w:before="0" w:after="0" w:line="190" w:lineRule="exact"/>
        <w:ind w:left="2200" w:right="0"/>
        <w:jc w:val="left"/>
      </w:pPr>
      <w:r>
        <w:rPr>
          <w:color w:val="000000"/>
          <w:spacing w:val="0"/>
          <w:w w:val="100"/>
          <w:position w:val="0"/>
          <w:lang w:val="en-US" w:eastAsia="en-US" w:bidi="en-US"/>
        </w:rPr>
        <w:t>)</w:t>
      </w:r>
    </w:p>
    <w:p>
      <w:pPr>
        <w:pStyle w:val="27"/>
        <w:widowControl w:val="0"/>
        <w:shd w:val="clear" w:color="auto" w:fill="auto"/>
        <w:spacing w:before="0" w:after="0" w:line="202" w:lineRule="exact"/>
        <w:ind w:left="2200" w:right="0"/>
        <w:jc w:val="left"/>
      </w:pPr>
      <w:r>
        <w:rPr>
          <w:color w:val="000000"/>
          <w:spacing w:val="0"/>
          <w:w w:val="100"/>
          <w:position w:val="0"/>
          <w:lang w:val="en-US" w:eastAsia="en-US" w:bidi="en-US"/>
        </w:rPr>
        <w:t>car(tc)</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 let */</w:t>
      </w:r>
    </w:p>
    <w:p>
      <w:pPr>
        <w:pStyle w:val="27"/>
        <w:widowControl w:val="0"/>
        <w:shd w:val="clear" w:color="auto" w:fill="auto"/>
        <w:spacing w:before="0" w:after="119" w:line="202" w:lineRule="exact"/>
        <w:ind w:left="0" w:right="0" w:firstLine="0"/>
        <w:jc w:val="left"/>
      </w:pPr>
      <w:r>
        <w:rPr>
          <w:color w:val="000000"/>
          <w:spacing w:val="0"/>
          <w:w w:val="100"/>
          <w:position w:val="0"/>
          <w:lang w:val="en-US" w:eastAsia="en-US" w:bidi="en-US"/>
        </w:rPr>
        <w:t>)/* copylist */</w:t>
      </w:r>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This works the first time it is called, but the list assigned to </w:t>
      </w:r>
      <w:r>
        <w:rPr>
          <w:rStyle w:val="230"/>
          <w:b/>
          <w:bCs/>
        </w:rPr>
        <w:t>tc</w:t>
      </w:r>
      <w:r>
        <w:rPr>
          <w:color w:val="000000"/>
          <w:spacing w:val="0"/>
          <w:w w:val="100"/>
          <w:position w:val="0"/>
          <w:lang w:val="en-US" w:eastAsia="en-US" w:bidi="en-US"/>
        </w:rPr>
        <w:t xml:space="preserve"> in the variable declaration part is being modified as part of the program, so the next time the function is called, the copied list will actually be appended to the list that was copied in the first call:</w:t>
      </w:r>
    </w:p>
    <w:p>
      <w:pPr>
        <w:pStyle w:val="27"/>
        <w:widowControl w:val="0"/>
        <w:shd w:val="clear" w:color="auto" w:fill="auto"/>
        <w:spacing w:before="0" w:after="119" w:line="202" w:lineRule="exact"/>
        <w:ind w:left="0" w:right="0" w:firstLine="0"/>
        <w:jc w:val="left"/>
      </w:pPr>
      <w:r>
        <w:rPr>
          <w:color w:val="000000"/>
          <w:spacing w:val="0"/>
          <w:w w:val="100"/>
          <w:position w:val="0"/>
          <w:lang w:val="en-US" w:eastAsia="en-US" w:bidi="en-US"/>
        </w:rPr>
        <w:t>copylist('(1 2 3)) =&gt; (1 2 3) copylist('(a b c)) =&gt; (1 2 3 a b c)</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The list should be initialized by using either </w:t>
      </w:r>
      <w:r>
        <w:rPr>
          <w:rStyle w:val="230"/>
          <w:b/>
          <w:bCs/>
        </w:rPr>
        <w:t>list(nil nil)</w:t>
      </w:r>
      <w:r>
        <w:rPr>
          <w:color w:val="000000"/>
          <w:spacing w:val="0"/>
          <w:w w:val="100"/>
          <w:position w:val="0"/>
          <w:lang w:val="en-US" w:eastAsia="en-US" w:bidi="en-US"/>
        </w:rPr>
        <w:t xml:space="preserve"> or </w:t>
      </w:r>
      <w:r>
        <w:rPr>
          <w:rStyle w:val="230"/>
          <w:b/>
          <w:bCs/>
        </w:rPr>
        <w:t>tconc(nil nil).</w:t>
      </w:r>
      <w:r>
        <w:rPr>
          <w:color w:val="000000"/>
          <w:spacing w:val="0"/>
          <w:w w:val="100"/>
          <w:position w:val="0"/>
          <w:lang w:val="en-US" w:eastAsia="en-US" w:bidi="en-US"/>
        </w:rPr>
        <w:t xml:space="preserve"> The second method makes it more obvious that the variable is being initialized as a </w:t>
      </w:r>
      <w:r>
        <w:rPr>
          <w:rStyle w:val="230"/>
          <w:b/>
          <w:bCs/>
        </w:rPr>
        <w:t>tconc</w:t>
      </w:r>
      <w:r>
        <w:rPr>
          <w:color w:val="000000"/>
          <w:spacing w:val="0"/>
          <w:w w:val="100"/>
          <w:position w:val="0"/>
          <w:lang w:val="en-US" w:eastAsia="en-US" w:bidi="en-US"/>
        </w:rPr>
        <w:t xml:space="preserve"> structure, but in this case the return value would be </w:t>
      </w:r>
      <w:r>
        <w:rPr>
          <w:rStyle w:val="230"/>
          <w:b/>
          <w:bCs/>
        </w:rPr>
        <w:t>cdar(tc)</w:t>
      </w:r>
      <w:r>
        <w:rPr>
          <w:color w:val="000000"/>
          <w:spacing w:val="0"/>
          <w:w w:val="100"/>
          <w:position w:val="0"/>
          <w:lang w:val="en-US" w:eastAsia="en-US" w:bidi="en-US"/>
        </w:rPr>
        <w:t xml:space="preserve"> rather than </w:t>
      </w:r>
      <w:r>
        <w:rPr>
          <w:rStyle w:val="230"/>
          <w:b/>
          <w:bCs/>
        </w:rPr>
        <w:t>car(tc).</w:t>
      </w:r>
    </w:p>
    <w:p>
      <w:pPr>
        <w:pStyle w:val="22"/>
        <w:keepNext/>
        <w:keepLines/>
        <w:widowControl w:val="0"/>
        <w:shd w:val="clear" w:color="auto" w:fill="auto"/>
        <w:spacing w:before="0" w:after="194" w:line="280" w:lineRule="exact"/>
        <w:ind w:left="0" w:right="0" w:firstLine="0"/>
      </w:pPr>
      <w:bookmarkStart w:id="1626" w:name="bookmark1646"/>
      <w:bookmarkStart w:id="1627" w:name="bookmark1647"/>
      <w:r>
        <w:rPr>
          <w:color w:val="000000"/>
          <w:spacing w:val="0"/>
          <w:w w:val="100"/>
          <w:position w:val="0"/>
          <w:lang w:val="en-US" w:eastAsia="en-US" w:bidi="en-US"/>
        </w:rPr>
        <w:t>List Searching</w:t>
      </w:r>
      <w:bookmarkEnd w:id="1626"/>
      <w:bookmarkEnd w:id="1627"/>
    </w:p>
    <w:p>
      <w:pPr>
        <w:pStyle w:val="26"/>
        <w:widowControl w:val="0"/>
        <w:shd w:val="clear" w:color="auto" w:fill="auto"/>
        <w:spacing w:before="0" w:after="180"/>
        <w:ind w:left="0" w:right="0" w:firstLine="0"/>
        <w:jc w:val="both"/>
      </w:pPr>
      <w:bookmarkStart w:id="1628" w:name="bookmark1648"/>
      <w:r>
        <w:rPr>
          <w:color w:val="000000"/>
          <w:spacing w:val="0"/>
          <w:w w:val="100"/>
          <w:position w:val="0"/>
          <w:lang w:val="en-US" w:eastAsia="en-US" w:bidi="en-US"/>
        </w:rPr>
        <w:t xml:space="preserve">There are two methods for searching a list, depending on its structure. For a simple list, the functions </w:t>
      </w:r>
      <w:r>
        <w:rPr>
          <w:rStyle w:val="230"/>
          <w:b/>
          <w:bCs/>
        </w:rPr>
        <w:t>memq</w:t>
      </w:r>
      <w:r>
        <w:rPr>
          <w:color w:val="000000"/>
          <w:spacing w:val="0"/>
          <w:w w:val="100"/>
          <w:position w:val="0"/>
          <w:lang w:val="en-US" w:eastAsia="en-US" w:bidi="en-US"/>
        </w:rPr>
        <w:t xml:space="preserve"> and </w:t>
      </w:r>
      <w:r>
        <w:rPr>
          <w:rStyle w:val="230"/>
          <w:b/>
          <w:bCs/>
        </w:rPr>
        <w:t>member</w:t>
      </w:r>
      <w:r>
        <w:rPr>
          <w:color w:val="000000"/>
          <w:spacing w:val="0"/>
          <w:w w:val="100"/>
          <w:position w:val="0"/>
          <w:lang w:val="en-US" w:eastAsia="en-US" w:bidi="en-US"/>
        </w:rPr>
        <w:t xml:space="preserve"> can be used to search the list. The </w:t>
      </w:r>
      <w:r>
        <w:rPr>
          <w:rStyle w:val="230"/>
          <w:b/>
          <w:bCs/>
        </w:rPr>
        <w:t>memq</w:t>
      </w:r>
      <w:r>
        <w:rPr>
          <w:color w:val="000000"/>
          <w:spacing w:val="0"/>
          <w:w w:val="100"/>
          <w:position w:val="0"/>
          <w:lang w:val="en-US" w:eastAsia="en-US" w:bidi="en-US"/>
        </w:rPr>
        <w:t xml:space="preserve"> function is faster because it uses the </w:t>
      </w:r>
      <w:r>
        <w:rPr>
          <w:rStyle w:val="230"/>
          <w:b/>
          <w:bCs/>
        </w:rPr>
        <w:t>eq</w:t>
      </w:r>
      <w:r>
        <w:rPr>
          <w:color w:val="000000"/>
          <w:spacing w:val="0"/>
          <w:w w:val="100"/>
          <w:position w:val="0"/>
          <w:lang w:val="en-US" w:eastAsia="en-US" w:bidi="en-US"/>
        </w:rPr>
        <w:t xml:space="preserve"> function for comparison and is therefore preferred whenever the list contains elements for which the </w:t>
      </w:r>
      <w:r>
        <w:rPr>
          <w:rStyle w:val="230"/>
          <w:b/>
          <w:bCs/>
        </w:rPr>
        <w:t>eq</w:t>
      </w:r>
      <w:r>
        <w:rPr>
          <w:color w:val="000000"/>
          <w:spacing w:val="0"/>
          <w:w w:val="100"/>
          <w:position w:val="0"/>
          <w:lang w:val="en-US" w:eastAsia="en-US" w:bidi="en-US"/>
        </w:rPr>
        <w:t xml:space="preserve"> function is suitable.</w:t>
      </w:r>
      <w:bookmarkEnd w:id="1628"/>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If the list is an assoc list, that is, it is a list of key-value pairs, then the functions </w:t>
      </w:r>
      <w:r>
        <w:rPr>
          <w:rStyle w:val="230"/>
          <w:b/>
          <w:bCs/>
        </w:rPr>
        <w:t>assoc</w:t>
      </w:r>
      <w:r>
        <w:rPr>
          <w:color w:val="000000"/>
          <w:spacing w:val="0"/>
          <w:w w:val="100"/>
          <w:position w:val="0"/>
          <w:lang w:val="en-US" w:eastAsia="en-US" w:bidi="en-US"/>
        </w:rPr>
        <w:t xml:space="preserve"> and </w:t>
      </w:r>
      <w:r>
        <w:rPr>
          <w:rStyle w:val="230"/>
          <w:b/>
          <w:bCs/>
        </w:rPr>
        <w:t>assq</w:t>
      </w:r>
      <w:r>
        <w:rPr>
          <w:color w:val="000000"/>
          <w:spacing w:val="0"/>
          <w:w w:val="100"/>
          <w:position w:val="0"/>
          <w:lang w:val="en-US" w:eastAsia="en-US" w:bidi="en-US"/>
        </w:rPr>
        <w:t xml:space="preserve"> should be used to do the searching. Again, </w:t>
      </w:r>
      <w:r>
        <w:rPr>
          <w:rStyle w:val="230"/>
          <w:b/>
          <w:bCs/>
        </w:rPr>
        <w:t>assq</w:t>
      </w:r>
      <w:r>
        <w:rPr>
          <w:color w:val="000000"/>
          <w:spacing w:val="0"/>
          <w:w w:val="100"/>
          <w:position w:val="0"/>
          <w:lang w:val="en-US" w:eastAsia="en-US" w:bidi="en-US"/>
        </w:rPr>
        <w:t xml:space="preserve"> is faster because it uses the </w:t>
      </w:r>
      <w:r>
        <w:rPr>
          <w:rStyle w:val="230"/>
          <w:b/>
          <w:bCs/>
        </w:rPr>
        <w:t xml:space="preserve">eq </w:t>
      </w:r>
      <w:r>
        <w:rPr>
          <w:color w:val="000000"/>
          <w:spacing w:val="0"/>
          <w:w w:val="100"/>
          <w:position w:val="0"/>
          <w:lang w:val="en-US" w:eastAsia="en-US" w:bidi="en-US"/>
        </w:rPr>
        <w:t xml:space="preserve">function for the comparison. It is therefore worthwhile, when building assoc lists, trying to ensure that the key elements are suitable for use with the </w:t>
      </w:r>
      <w:r>
        <w:rPr>
          <w:rStyle w:val="230"/>
          <w:b/>
          <w:bCs/>
        </w:rPr>
        <w:t>eq</w:t>
      </w:r>
      <w:r>
        <w:rPr>
          <w:color w:val="000000"/>
          <w:spacing w:val="0"/>
          <w:w w:val="100"/>
          <w:position w:val="0"/>
          <w:lang w:val="en-US" w:eastAsia="en-US" w:bidi="en-US"/>
        </w:rPr>
        <w:t xml:space="preserve"> function. In particular, when building an assoc list that would normally have keys that are strings, it may be worthwhile using the </w:t>
      </w:r>
      <w:r>
        <w:rPr>
          <w:rStyle w:val="230"/>
          <w:b/>
          <w:bCs/>
        </w:rPr>
        <w:t>concat</w:t>
      </w:r>
      <w:r>
        <w:rPr>
          <w:color w:val="000000"/>
          <w:spacing w:val="0"/>
          <w:w w:val="100"/>
          <w:position w:val="0"/>
          <w:lang w:val="en-US" w:eastAsia="en-US" w:bidi="en-US"/>
        </w:rPr>
        <w:t xml:space="preserve"> function to turn these strings into symbols, and then using those symbols as the keys in the list. This will then allow the </w:t>
      </w:r>
      <w:r>
        <w:rPr>
          <w:rStyle w:val="230"/>
          <w:b/>
          <w:bCs/>
        </w:rPr>
        <w:t>assq</w:t>
      </w:r>
      <w:r>
        <w:rPr>
          <w:color w:val="000000"/>
          <w:spacing w:val="0"/>
          <w:w w:val="100"/>
          <w:position w:val="0"/>
          <w:lang w:val="en-US" w:eastAsia="en-US" w:bidi="en-US"/>
        </w:rPr>
        <w:t xml:space="preserve"> rather than the </w:t>
      </w:r>
      <w:r>
        <w:rPr>
          <w:rStyle w:val="230"/>
          <w:b/>
          <w:bCs/>
        </w:rPr>
        <w:t>assoc</w:t>
      </w:r>
      <w:r>
        <w:rPr>
          <w:color w:val="000000"/>
          <w:spacing w:val="0"/>
          <w:w w:val="100"/>
          <w:position w:val="0"/>
          <w:lang w:val="en-US" w:eastAsia="en-US" w:bidi="en-US"/>
        </w:rPr>
        <w:t xml:space="preserve"> function to be used.</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There are, however, two disadvantages with this method. The first disadvantage is that symbols in SKILL use memory and are not garbage collected (they are persistent), so creating many symbols uses up memory. Garbage collection is also slowed because the speed of this is directly related to the number of symbols. The second disadvantage is that the </w:t>
      </w:r>
      <w:r>
        <w:rPr>
          <w:rStyle w:val="230"/>
          <w:b/>
          <w:bCs/>
        </w:rPr>
        <w:t>concat</w:t>
      </w:r>
      <w:r>
        <w:rPr>
          <w:color w:val="000000"/>
          <w:spacing w:val="0"/>
          <w:w w:val="100"/>
          <w:position w:val="0"/>
          <w:lang w:val="en-US" w:eastAsia="en-US" w:bidi="en-US"/>
        </w:rPr>
        <w:t xml:space="preserve"> function is itself quite slow, so the overhead of this might outweigh any gains from using </w:t>
      </w:r>
      <w:r>
        <w:rPr>
          <w:rStyle w:val="230"/>
          <w:b/>
          <w:bCs/>
        </w:rPr>
        <w:t>assq</w:t>
      </w:r>
      <w:r>
        <w:rPr>
          <w:color w:val="000000"/>
          <w:spacing w:val="0"/>
          <w:w w:val="100"/>
          <w:position w:val="0"/>
          <w:lang w:val="en-US" w:eastAsia="en-US" w:bidi="en-US"/>
        </w:rPr>
        <w:t xml:space="preserve"> instead of </w:t>
      </w:r>
      <w:r>
        <w:rPr>
          <w:rStyle w:val="230"/>
          <w:b/>
          <w:bCs/>
        </w:rPr>
        <w:t>assoc.</w:t>
      </w:r>
    </w:p>
    <w:p>
      <w:pPr>
        <w:pStyle w:val="22"/>
        <w:keepNext/>
        <w:keepLines/>
        <w:widowControl w:val="0"/>
        <w:shd w:val="clear" w:color="auto" w:fill="auto"/>
        <w:spacing w:before="0" w:after="194" w:line="280" w:lineRule="exact"/>
        <w:ind w:left="0" w:right="0" w:firstLine="0"/>
      </w:pPr>
      <w:bookmarkStart w:id="1629" w:name="bookmark1649"/>
      <w:bookmarkStart w:id="1630" w:name="bookmark1650"/>
      <w:r>
        <w:rPr>
          <w:color w:val="000000"/>
          <w:spacing w:val="0"/>
          <w:w w:val="100"/>
          <w:position w:val="0"/>
          <w:lang w:val="en-US" w:eastAsia="en-US" w:bidi="en-US"/>
        </w:rPr>
        <w:t>List Sorting</w:t>
      </w:r>
      <w:bookmarkEnd w:id="1629"/>
      <w:bookmarkEnd w:id="1630"/>
    </w:p>
    <w:p>
      <w:pPr>
        <w:pStyle w:val="26"/>
        <w:widowControl w:val="0"/>
        <w:shd w:val="clear" w:color="auto" w:fill="auto"/>
        <w:spacing w:before="0" w:after="479"/>
        <w:ind w:left="0" w:right="0" w:firstLine="0"/>
        <w:jc w:val="left"/>
      </w:pPr>
      <w:bookmarkStart w:id="1631" w:name="bookmark1651"/>
      <w:r>
        <w:rPr>
          <w:color w:val="000000"/>
          <w:spacing w:val="0"/>
          <w:w w:val="100"/>
          <w:position w:val="0"/>
          <w:lang w:val="en-US" w:eastAsia="en-US" w:bidi="en-US"/>
        </w:rPr>
        <w:t xml:space="preserve">The </w:t>
      </w:r>
      <w:r>
        <w:rPr>
          <w:rStyle w:val="230"/>
          <w:b/>
          <w:bCs/>
        </w:rPr>
        <w:t>sort</w:t>
      </w:r>
      <w:r>
        <w:rPr>
          <w:color w:val="000000"/>
          <w:spacing w:val="0"/>
          <w:w w:val="100"/>
          <w:position w:val="0"/>
          <w:lang w:val="en-US" w:eastAsia="en-US" w:bidi="en-US"/>
        </w:rPr>
        <w:t xml:space="preserve"> and </w:t>
      </w:r>
      <w:r>
        <w:rPr>
          <w:rStyle w:val="230"/>
          <w:b/>
          <w:bCs/>
        </w:rPr>
        <w:t>sortcar</w:t>
      </w:r>
      <w:r>
        <w:rPr>
          <w:color w:val="000000"/>
          <w:spacing w:val="0"/>
          <w:w w:val="100"/>
          <w:position w:val="0"/>
          <w:lang w:val="en-US" w:eastAsia="en-US" w:bidi="en-US"/>
        </w:rPr>
        <w:t xml:space="preserve"> functions for lists are based on a recursive merge sort and are thus reasonably efficient. The list is sorted in-place, with no new list elements created, thus the list returned replaces the one passed as argument, and the one passed as argument should no longer be used.</w:t>
      </w:r>
      <w:bookmarkEnd w:id="1631"/>
    </w:p>
    <w:p>
      <w:pPr>
        <w:pStyle w:val="22"/>
        <w:keepNext/>
        <w:keepLines/>
        <w:widowControl w:val="0"/>
        <w:shd w:val="clear" w:color="auto" w:fill="auto"/>
        <w:spacing w:before="0" w:after="194" w:line="280" w:lineRule="exact"/>
        <w:ind w:left="0" w:right="0" w:firstLine="0"/>
      </w:pPr>
      <w:bookmarkStart w:id="1632" w:name="bookmark1652"/>
      <w:bookmarkStart w:id="1633" w:name="bookmark1653"/>
      <w:bookmarkStart w:id="1634" w:name="bookmark1654"/>
      <w:r>
        <w:rPr>
          <w:color w:val="000000"/>
          <w:spacing w:val="0"/>
          <w:w w:val="100"/>
          <w:position w:val="0"/>
          <w:lang w:val="en-US" w:eastAsia="en-US" w:bidi="en-US"/>
        </w:rPr>
        <w:t>Element Removal and Replacing</w:t>
      </w:r>
      <w:bookmarkEnd w:id="1632"/>
      <w:bookmarkEnd w:id="1633"/>
      <w:bookmarkEnd w:id="1634"/>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Two non-destructive functions are provided for removal of elements from a list, </w:t>
      </w:r>
      <w:r>
        <w:rPr>
          <w:rStyle w:val="230"/>
          <w:b/>
          <w:bCs/>
        </w:rPr>
        <w:t>remq</w:t>
      </w:r>
      <w:r>
        <w:rPr>
          <w:color w:val="000000"/>
          <w:spacing w:val="0"/>
          <w:w w:val="100"/>
          <w:position w:val="0"/>
          <w:lang w:val="en-US" w:eastAsia="en-US" w:bidi="en-US"/>
        </w:rPr>
        <w:t xml:space="preserve"> and </w:t>
      </w:r>
      <w:r>
        <w:rPr>
          <w:rStyle w:val="230"/>
          <w:b/>
          <w:bCs/>
        </w:rPr>
        <w:t>remove.</w:t>
      </w:r>
      <w:r>
        <w:rPr>
          <w:color w:val="000000"/>
          <w:spacing w:val="0"/>
          <w:w w:val="100"/>
          <w:position w:val="0"/>
          <w:lang w:val="en-US" w:eastAsia="en-US" w:bidi="en-US"/>
        </w:rPr>
        <w:t xml:space="preserve"> The equivalent but destructive functions are </w:t>
      </w:r>
      <w:r>
        <w:rPr>
          <w:rStyle w:val="230"/>
          <w:b/>
          <w:bCs/>
        </w:rPr>
        <w:t>remd</w:t>
      </w:r>
      <w:r>
        <w:rPr>
          <w:color w:val="000000"/>
          <w:spacing w:val="0"/>
          <w:w w:val="100"/>
          <w:position w:val="0"/>
          <w:lang w:val="en-US" w:eastAsia="en-US" w:bidi="en-US"/>
        </w:rPr>
        <w:t xml:space="preserve"> and </w:t>
      </w:r>
      <w:r>
        <w:rPr>
          <w:rStyle w:val="230"/>
          <w:b/>
          <w:bCs/>
        </w:rPr>
        <w:t>remdq</w:t>
      </w:r>
      <w:r>
        <w:rPr>
          <w:color w:val="000000"/>
          <w:spacing w:val="0"/>
          <w:w w:val="100"/>
          <w:position w:val="0"/>
          <w:lang w:val="en-US" w:eastAsia="en-US" w:bidi="en-US"/>
        </w:rPr>
        <w:t xml:space="preserve"> These functions remove all elements from the list which match a given value, using the </w:t>
      </w:r>
      <w:r>
        <w:rPr>
          <w:rStyle w:val="230"/>
          <w:b/>
          <w:bCs/>
        </w:rPr>
        <w:t>eq</w:t>
      </w:r>
      <w:r>
        <w:rPr>
          <w:color w:val="000000"/>
          <w:spacing w:val="0"/>
          <w:w w:val="100"/>
          <w:position w:val="0"/>
          <w:lang w:val="en-US" w:eastAsia="en-US" w:bidi="en-US"/>
        </w:rPr>
        <w:t xml:space="preserve"> and </w:t>
      </w:r>
      <w:r>
        <w:rPr>
          <w:rStyle w:val="230"/>
          <w:b/>
          <w:bCs/>
        </w:rPr>
        <w:t>equal</w:t>
      </w:r>
      <w:r>
        <w:rPr>
          <w:color w:val="000000"/>
          <w:spacing w:val="0"/>
          <w:w w:val="100"/>
          <w:position w:val="0"/>
          <w:lang w:val="en-US" w:eastAsia="en-US" w:bidi="en-US"/>
        </w:rPr>
        <w:t xml:space="preserve"> function respectively. The </w:t>
      </w:r>
      <w:r>
        <w:rPr>
          <w:rStyle w:val="230"/>
          <w:b/>
          <w:bCs/>
        </w:rPr>
        <w:t>remq</w:t>
      </w:r>
      <w:r>
        <w:rPr>
          <w:color w:val="000000"/>
          <w:spacing w:val="0"/>
          <w:w w:val="100"/>
          <w:position w:val="0"/>
          <w:lang w:val="en-US" w:eastAsia="en-US" w:bidi="en-US"/>
        </w:rPr>
        <w:t xml:space="preserve"> function is faster than the </w:t>
      </w:r>
      <w:r>
        <w:rPr>
          <w:rStyle w:val="230"/>
          <w:b/>
          <w:bCs/>
        </w:rPr>
        <w:t>remove</w:t>
      </w:r>
      <w:r>
        <w:rPr>
          <w:color w:val="000000"/>
          <w:spacing w:val="0"/>
          <w:w w:val="100"/>
          <w:position w:val="0"/>
          <w:lang w:val="en-US" w:eastAsia="en-US" w:bidi="en-US"/>
        </w:rPr>
        <w:t xml:space="preserve"> function.</w:t>
      </w:r>
    </w:p>
    <w:p>
      <w:pPr>
        <w:pStyle w:val="26"/>
        <w:widowControl w:val="0"/>
        <w:shd w:val="clear" w:color="auto" w:fill="auto"/>
        <w:spacing w:before="0" w:after="180"/>
        <w:ind w:left="0" w:right="0" w:firstLine="0"/>
        <w:jc w:val="both"/>
      </w:pPr>
      <w:r>
        <w:rPr>
          <w:color w:val="000000"/>
          <w:spacing w:val="0"/>
          <w:w w:val="100"/>
          <w:position w:val="0"/>
          <w:lang w:val="en-US" w:eastAsia="en-US" w:bidi="en-US"/>
        </w:rPr>
        <w:t xml:space="preserve">The function </w:t>
      </w:r>
      <w:r>
        <w:rPr>
          <w:rStyle w:val="230"/>
          <w:b/>
          <w:bCs/>
        </w:rPr>
        <w:t>subst</w:t>
      </w:r>
      <w:r>
        <w:rPr>
          <w:color w:val="000000"/>
          <w:spacing w:val="0"/>
          <w:w w:val="100"/>
          <w:position w:val="0"/>
          <w:lang w:val="en-US" w:eastAsia="en-US" w:bidi="en-US"/>
        </w:rPr>
        <w:t xml:space="preserve"> is provided for replacement of all elements of a list matching a particular value with another value. This function uses </w:t>
      </w:r>
      <w:r>
        <w:rPr>
          <w:rStyle w:val="230"/>
          <w:b/>
          <w:bCs/>
        </w:rPr>
        <w:t>equal</w:t>
      </w:r>
      <w:r>
        <w:rPr>
          <w:color w:val="000000"/>
          <w:spacing w:val="0"/>
          <w:w w:val="100"/>
          <w:position w:val="0"/>
          <w:lang w:val="en-US" w:eastAsia="en-US" w:bidi="en-US"/>
        </w:rPr>
        <w:t xml:space="preserve"> and so should be used sparingly.</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It should be noted that the non-destructive functions return a </w:t>
      </w:r>
      <w:r>
        <w:rPr>
          <w:rStyle w:val="230"/>
          <w:b/>
          <w:bCs/>
        </w:rPr>
        <w:t>copy</w:t>
      </w:r>
      <w:r>
        <w:rPr>
          <w:color w:val="000000"/>
          <w:spacing w:val="0"/>
          <w:w w:val="100"/>
          <w:position w:val="0"/>
          <w:lang w:val="en-US" w:eastAsia="en-US" w:bidi="en-US"/>
        </w:rPr>
        <w:t xml:space="preserve"> of the original list with the matching elements removed. This means that these functions should not be used within a loop in order to remove a large number of elements. If a number of different elements must</w:t>
      </w:r>
    </w:p>
    <w:p>
      <w:pPr>
        <w:pStyle w:val="19"/>
        <w:widowControl w:val="0"/>
        <w:shd w:val="clear" w:color="auto" w:fill="auto"/>
        <w:spacing w:before="0" w:after="483" w:line="283" w:lineRule="exact"/>
        <w:ind w:left="0" w:right="0" w:firstLine="0"/>
      </w:pPr>
      <w:r>
        <w:rPr>
          <w:color w:val="000000"/>
          <w:spacing w:val="0"/>
          <w:w w:val="100"/>
          <w:position w:val="0"/>
          <w:lang w:val="en-US" w:eastAsia="en-US" w:bidi="en-US"/>
        </w:rPr>
        <w:t>be removed from a list, then it is more efficient to generate a new list by traversing the old one just once, selecting only the required elements for the new list.</w:t>
      </w:r>
    </w:p>
    <w:p>
      <w:pPr>
        <w:pStyle w:val="22"/>
        <w:keepNext/>
        <w:keepLines/>
        <w:widowControl w:val="0"/>
        <w:shd w:val="clear" w:color="auto" w:fill="auto"/>
        <w:spacing w:before="0" w:after="254" w:line="280" w:lineRule="exact"/>
        <w:ind w:left="0" w:right="0" w:firstLine="0"/>
      </w:pPr>
      <w:bookmarkStart w:id="1635" w:name="bookmark1655"/>
      <w:bookmarkStart w:id="1636" w:name="bookmark1656"/>
      <w:r>
        <w:rPr>
          <w:color w:val="000000"/>
          <w:spacing w:val="0"/>
          <w:w w:val="100"/>
          <w:position w:val="0"/>
          <w:lang w:val="en-US" w:eastAsia="en-US" w:bidi="en-US"/>
        </w:rPr>
        <w:t>Alternatives to Lists</w:t>
      </w:r>
      <w:bookmarkEnd w:id="1635"/>
      <w:bookmarkEnd w:id="1636"/>
    </w:p>
    <w:p>
      <w:pPr>
        <w:pStyle w:val="19"/>
        <w:widowControl w:val="0"/>
        <w:shd w:val="clear" w:color="auto" w:fill="auto"/>
        <w:spacing w:before="0" w:after="180" w:line="278" w:lineRule="exact"/>
        <w:ind w:left="0" w:right="0" w:firstLine="0"/>
      </w:pPr>
      <w:bookmarkStart w:id="1637" w:name="bookmark1657"/>
      <w:bookmarkStart w:id="1638" w:name="bookmark1658"/>
      <w:r>
        <w:rPr>
          <w:color w:val="000000"/>
          <w:spacing w:val="0"/>
          <w:w w:val="100"/>
          <w:position w:val="0"/>
          <w:lang w:val="en-US" w:eastAsia="en-US" w:bidi="en-US"/>
        </w:rPr>
        <w:t xml:space="preserve">In many cases, there are faster and more compact alternatives to list structures. For example, if you need a property list that is likely to remain small in contents and most of the properties are known, consider using a </w:t>
      </w:r>
      <w:r>
        <w:rPr>
          <w:rStyle w:val="93"/>
        </w:rPr>
        <w:t>defstruct.</w:t>
      </w:r>
      <w:bookmarkEnd w:id="1637"/>
      <w:bookmarkEnd w:id="1638"/>
    </w:p>
    <w:p>
      <w:pPr>
        <w:pStyle w:val="19"/>
        <w:widowControl w:val="0"/>
        <w:shd w:val="clear" w:color="auto" w:fill="auto"/>
        <w:spacing w:before="0" w:after="415" w:line="278" w:lineRule="exact"/>
        <w:ind w:left="0" w:right="0" w:firstLine="0"/>
        <w:jc w:val="left"/>
      </w:pPr>
      <w:r>
        <w:rPr>
          <w:color w:val="000000"/>
          <w:spacing w:val="0"/>
          <w:w w:val="100"/>
          <w:position w:val="0"/>
          <w:lang w:val="en-US" w:eastAsia="en-US" w:bidi="en-US"/>
        </w:rPr>
        <w:t>If you need an assoc or property list whose contents are likely to be large (in the order of tens at least), then consider using assoc tables. Assoc tables offer much faster access time and for a large set of key-value pairs memory usage is more efficient. Assoc tables are not ordered (they are implemented as hash tables).</w:t>
      </w:r>
    </w:p>
    <w:p>
      <w:pPr>
        <w:pStyle w:val="21"/>
        <w:keepNext/>
        <w:keepLines/>
        <w:widowControl w:val="0"/>
        <w:shd w:val="clear" w:color="auto" w:fill="auto"/>
        <w:spacing w:before="0" w:after="243" w:line="360" w:lineRule="exact"/>
        <w:ind w:left="0" w:right="0" w:firstLine="0"/>
      </w:pPr>
      <w:bookmarkStart w:id="1639" w:name="bookmark1659"/>
      <w:bookmarkStart w:id="1640" w:name="bookmark1660"/>
      <w:bookmarkStart w:id="1641" w:name="bookmark1661"/>
      <w:r>
        <w:rPr>
          <w:color w:val="000000"/>
          <w:spacing w:val="0"/>
          <w:w w:val="100"/>
          <w:position w:val="0"/>
          <w:lang w:val="en-US" w:eastAsia="en-US" w:bidi="en-US"/>
        </w:rPr>
        <w:t>Miscellaneous Comparative Timings</w:t>
      </w:r>
      <w:bookmarkEnd w:id="1639"/>
      <w:bookmarkEnd w:id="1640"/>
      <w:bookmarkEnd w:id="1641"/>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This section gives comparative timings for various pieces of SKILL code to further demonstrate and reinforce the comments made in the previous sections. The examples are listed in an order that matches the structure of the preceding sections.</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The timings were ascertained using the SKILL </w:t>
      </w:r>
      <w:r>
        <w:rPr>
          <w:rStyle w:val="93"/>
        </w:rPr>
        <w:t>profile</w:t>
      </w:r>
      <w:r>
        <w:rPr>
          <w:color w:val="000000"/>
          <w:spacing w:val="0"/>
          <w:w w:val="100"/>
          <w:position w:val="0"/>
          <w:lang w:val="en-US" w:eastAsia="en-US" w:bidi="en-US"/>
        </w:rPr>
        <w:t xml:space="preserve"> command and are expressed in ratios of the first example. In producing the timings, every effort has been made to compare like with like.</w:t>
      </w:r>
    </w:p>
    <w:p>
      <w:pPr>
        <w:pStyle w:val="22"/>
        <w:keepNext/>
        <w:keepLines/>
        <w:widowControl w:val="0"/>
        <w:shd w:val="clear" w:color="auto" w:fill="auto"/>
        <w:spacing w:before="0" w:after="251" w:line="280" w:lineRule="exact"/>
        <w:ind w:left="0" w:right="0" w:firstLine="0"/>
      </w:pPr>
      <w:bookmarkStart w:id="1642" w:name="bookmark1662"/>
      <w:bookmarkStart w:id="1643" w:name="bookmark1663"/>
      <w:r>
        <w:rPr>
          <w:color w:val="000000"/>
          <w:spacing w:val="0"/>
          <w:w w:val="100"/>
          <w:position w:val="0"/>
          <w:lang w:val="en-US" w:eastAsia="en-US" w:bidi="en-US"/>
        </w:rPr>
        <w:t>Element Comparison</w:t>
      </w:r>
      <w:bookmarkEnd w:id="1642"/>
      <w:bookmarkEnd w:id="1643"/>
    </w:p>
    <w:p>
      <w:pPr>
        <w:pStyle w:val="19"/>
        <w:widowControl w:val="0"/>
        <w:shd w:val="clear" w:color="auto" w:fill="auto"/>
        <w:spacing w:before="0" w:after="0" w:line="283" w:lineRule="exact"/>
        <w:ind w:left="0" w:right="0" w:firstLine="0"/>
      </w:pPr>
      <w:bookmarkStart w:id="1644" w:name="bookmark1664"/>
      <w:bookmarkStart w:id="1645" w:name="bookmark1665"/>
      <w:r>
        <w:rPr>
          <w:color w:val="000000"/>
          <w:spacing w:val="0"/>
          <w:w w:val="100"/>
          <w:position w:val="0"/>
          <w:lang w:val="en-US" w:eastAsia="en-US" w:bidi="en-US"/>
        </w:rPr>
        <w:t xml:space="preserve">The difference in speed between the </w:t>
      </w:r>
      <w:r>
        <w:rPr>
          <w:rStyle w:val="93"/>
        </w:rPr>
        <w:t>eq</w:t>
      </w:r>
      <w:r>
        <w:rPr>
          <w:color w:val="000000"/>
          <w:spacing w:val="0"/>
          <w:w w:val="100"/>
          <w:position w:val="0"/>
          <w:lang w:val="en-US" w:eastAsia="en-US" w:bidi="en-US"/>
        </w:rPr>
        <w:t xml:space="preserve"> and </w:t>
      </w:r>
      <w:r>
        <w:rPr>
          <w:rStyle w:val="93"/>
        </w:rPr>
        <w:t>equal</w:t>
      </w:r>
      <w:r>
        <w:rPr>
          <w:color w:val="000000"/>
          <w:spacing w:val="0"/>
          <w:w w:val="100"/>
          <w:position w:val="0"/>
          <w:lang w:val="en-US" w:eastAsia="en-US" w:bidi="en-US"/>
        </w:rPr>
        <w:t xml:space="preserve"> functions can be demonstrated using the following functions:</w:t>
      </w:r>
      <w:bookmarkEnd w:id="1644"/>
      <w:bookmarkEnd w:id="1645"/>
    </w:p>
    <w:p>
      <w:pPr>
        <w:pStyle w:val="27"/>
        <w:widowControl w:val="0"/>
        <w:shd w:val="clear" w:color="auto" w:fill="auto"/>
        <w:spacing w:before="0" w:after="0"/>
        <w:ind w:left="780" w:right="6880" w:hanging="780"/>
        <w:jc w:val="left"/>
      </w:pPr>
      <w:r>
        <w:rPr>
          <w:color w:val="000000"/>
          <w:spacing w:val="0"/>
          <w:w w:val="100"/>
          <w:position w:val="0"/>
          <w:lang w:val="en-US" w:eastAsia="en-US" w:bidi="en-US"/>
        </w:rPr>
        <w:t>procedure(equal_test() equal('fred 'joe) equal('fred 'fred)</w:t>
      </w:r>
    </w:p>
    <w:p>
      <w:pPr>
        <w:pStyle w:val="27"/>
        <w:widowControl w:val="0"/>
        <w:shd w:val="clear" w:color="auto" w:fill="auto"/>
        <w:spacing w:before="0" w:after="0"/>
        <w:ind w:left="0" w:right="0" w:firstLine="0"/>
      </w:pPr>
      <w:r>
        <w:rPr>
          <w:color w:val="000000"/>
          <w:spacing w:val="0"/>
          <w:w w:val="100"/>
          <w:position w:val="0"/>
          <w:lang w:val="en-US" w:eastAsia="en-US" w:bidi="en-US"/>
        </w:rPr>
        <w:t>)/* end equal_test */</w:t>
      </w:r>
    </w:p>
    <w:p>
      <w:pPr>
        <w:pStyle w:val="27"/>
        <w:widowControl w:val="0"/>
        <w:shd w:val="clear" w:color="auto" w:fill="auto"/>
        <w:spacing w:before="0" w:after="0"/>
        <w:ind w:left="780" w:right="6880" w:hanging="780"/>
        <w:jc w:val="left"/>
      </w:pPr>
      <w:r>
        <w:rPr>
          <w:color w:val="000000"/>
          <w:spacing w:val="0"/>
          <w:w w:val="100"/>
          <w:position w:val="0"/>
          <w:lang w:val="en-US" w:eastAsia="en-US" w:bidi="en-US"/>
        </w:rPr>
        <w:t>procedure(eq_test() eq('fred 'joe) eq('fred 'fred)</w:t>
      </w:r>
    </w:p>
    <w:p>
      <w:pPr>
        <w:pStyle w:val="27"/>
        <w:widowControl w:val="0"/>
        <w:shd w:val="clear" w:color="auto" w:fill="auto"/>
        <w:spacing w:before="0" w:after="115"/>
        <w:ind w:left="0" w:right="0" w:firstLine="0"/>
      </w:pPr>
      <w:r>
        <w:rPr>
          <w:color w:val="000000"/>
          <w:spacing w:val="0"/>
          <w:w w:val="100"/>
          <w:position w:val="0"/>
          <w:lang w:val="en-US" w:eastAsia="en-US" w:bidi="en-US"/>
        </w:rPr>
        <w:t>)/* end eq_test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Note that each procedure has two comparisons, one failing and one succeeding. The comparative times for these were:</w:t>
      </w:r>
    </w:p>
    <w:p>
      <w:pPr>
        <w:pStyle w:val="27"/>
        <w:widowControl w:val="0"/>
        <w:shd w:val="clear" w:color="auto" w:fill="auto"/>
        <w:spacing w:before="0" w:after="0"/>
        <w:ind w:left="0" w:right="7900" w:firstLine="0"/>
        <w:jc w:val="left"/>
      </w:pPr>
      <w:r>
        <w:rPr>
          <w:color w:val="000000"/>
          <w:spacing w:val="0"/>
          <w:w w:val="100"/>
          <w:position w:val="0"/>
          <w:lang w:val="en-US" w:eastAsia="en-US" w:bidi="en-US"/>
        </w:rPr>
        <w:t xml:space="preserve">equal_test </w:t>
      </w:r>
      <w:r>
        <w:rPr>
          <w:rStyle w:val="160"/>
        </w:rPr>
        <w:t xml:space="preserve">1.00 </w:t>
      </w:r>
      <w:r>
        <w:rPr>
          <w:color w:val="000000"/>
          <w:spacing w:val="0"/>
          <w:w w:val="100"/>
          <w:position w:val="0"/>
          <w:lang w:val="en-US" w:eastAsia="en-US" w:bidi="en-US"/>
        </w:rPr>
        <w:t>eq_test 0.92</w:t>
      </w:r>
    </w:p>
    <w:p>
      <w:pPr>
        <w:pStyle w:val="26"/>
        <w:widowControl w:val="0"/>
        <w:shd w:val="clear" w:color="auto" w:fill="auto"/>
        <w:spacing w:before="0" w:after="479"/>
        <w:ind w:left="0" w:right="280" w:firstLine="0"/>
        <w:jc w:val="both"/>
      </w:pPr>
      <w:r>
        <w:rPr>
          <w:color w:val="000000"/>
          <w:spacing w:val="0"/>
          <w:w w:val="100"/>
          <w:position w:val="0"/>
          <w:lang w:val="en-US" w:eastAsia="en-US" w:bidi="en-US"/>
        </w:rPr>
        <w:t xml:space="preserve">Further tests demonstrated that it is when the symbols are </w:t>
      </w:r>
      <w:r>
        <w:rPr>
          <w:rStyle w:val="230"/>
          <w:b/>
          <w:bCs/>
        </w:rPr>
        <w:t>not</w:t>
      </w:r>
      <w:r>
        <w:rPr>
          <w:color w:val="000000"/>
          <w:spacing w:val="0"/>
          <w:w w:val="100"/>
          <w:position w:val="0"/>
          <w:lang w:val="en-US" w:eastAsia="en-US" w:bidi="en-US"/>
        </w:rPr>
        <w:t xml:space="preserve"> equal that the </w:t>
      </w:r>
      <w:r>
        <w:rPr>
          <w:rStyle w:val="230"/>
          <w:b/>
          <w:bCs/>
        </w:rPr>
        <w:t>eq</w:t>
      </w:r>
      <w:r>
        <w:rPr>
          <w:color w:val="000000"/>
          <w:spacing w:val="0"/>
          <w:w w:val="100"/>
          <w:position w:val="0"/>
          <w:lang w:val="en-US" w:eastAsia="en-US" w:bidi="en-US"/>
        </w:rPr>
        <w:t xml:space="preserve"> function gains over the </w:t>
      </w:r>
      <w:r>
        <w:rPr>
          <w:rStyle w:val="230"/>
          <w:b/>
          <w:bCs/>
        </w:rPr>
        <w:t>equal</w:t>
      </w:r>
      <w:r>
        <w:rPr>
          <w:color w:val="000000"/>
          <w:spacing w:val="0"/>
          <w:w w:val="100"/>
          <w:position w:val="0"/>
          <w:lang w:val="en-US" w:eastAsia="en-US" w:bidi="en-US"/>
        </w:rPr>
        <w:t xml:space="preserve"> function. This means that if the test is expected to succeed on most occasions, there is little difference between the two functions.</w:t>
      </w:r>
    </w:p>
    <w:p>
      <w:pPr>
        <w:pStyle w:val="22"/>
        <w:keepNext/>
        <w:keepLines/>
        <w:widowControl w:val="0"/>
        <w:shd w:val="clear" w:color="auto" w:fill="auto"/>
        <w:spacing w:before="0" w:after="194" w:line="280" w:lineRule="exact"/>
        <w:ind w:left="0" w:right="0" w:firstLine="0"/>
      </w:pPr>
      <w:bookmarkStart w:id="1646" w:name="bookmark1666"/>
      <w:bookmarkStart w:id="1647" w:name="bookmark1667"/>
      <w:r>
        <w:rPr>
          <w:color w:val="000000"/>
          <w:spacing w:val="0"/>
          <w:w w:val="100"/>
          <w:position w:val="0"/>
          <w:lang w:val="en-US" w:eastAsia="en-US" w:bidi="en-US"/>
        </w:rPr>
        <w:t>List Building</w:t>
      </w:r>
      <w:bookmarkEnd w:id="1646"/>
      <w:bookmarkEnd w:id="1647"/>
    </w:p>
    <w:p>
      <w:pPr>
        <w:pStyle w:val="26"/>
        <w:widowControl w:val="0"/>
        <w:shd w:val="clear" w:color="auto" w:fill="auto"/>
        <w:spacing w:before="0" w:after="0"/>
        <w:ind w:left="0" w:right="0" w:firstLine="0"/>
        <w:jc w:val="both"/>
      </w:pPr>
      <w:bookmarkStart w:id="1648" w:name="bookmark1668"/>
      <w:r>
        <w:rPr>
          <w:color w:val="000000"/>
          <w:spacing w:val="0"/>
          <w:w w:val="100"/>
          <w:position w:val="0"/>
          <w:lang w:val="en-US" w:eastAsia="en-US" w:bidi="en-US"/>
        </w:rPr>
        <w:t>As noted, there are several methods for building a list. The following examples attempt to build a list of the first 50 integers. The last example builds the list in descending order; the others build the list in ascending order.</w:t>
      </w:r>
      <w:bookmarkEnd w:id="1648"/>
    </w:p>
    <w:p>
      <w:pPr>
        <w:pStyle w:val="27"/>
        <w:widowControl w:val="0"/>
        <w:shd w:val="clear" w:color="auto" w:fill="auto"/>
        <w:spacing w:before="0" w:after="0"/>
        <w:ind w:left="180" w:right="7580" w:hanging="180"/>
        <w:jc w:val="left"/>
      </w:pPr>
      <w:r>
        <w:rPr>
          <w:color w:val="000000"/>
          <w:spacing w:val="0"/>
          <w:w w:val="100"/>
          <w:position w:val="0"/>
          <w:lang w:val="en-US" w:eastAsia="en-US" w:bidi="en-US"/>
        </w:rPr>
        <w:t>procedure(list</w:t>
      </w:r>
      <w:r>
        <w:rPr>
          <w:rStyle w:val="160"/>
        </w:rPr>
        <w:t>1</w:t>
      </w:r>
      <w:r>
        <w:rPr>
          <w:color w:val="000000"/>
          <w:spacing w:val="0"/>
          <w:w w:val="100"/>
          <w:position w:val="0"/>
          <w:lang w:val="en-US" w:eastAsia="en-US" w:bidi="en-US"/>
        </w:rPr>
        <w:t>() let( (returnList)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for(i 1 50</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returnList = append1(returnList i)</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w:t>
      </w:r>
    </w:p>
    <w:p>
      <w:pPr>
        <w:pStyle w:val="27"/>
        <w:widowControl w:val="0"/>
        <w:shd w:val="clear" w:color="auto" w:fill="auto"/>
        <w:spacing w:before="0" w:after="0"/>
        <w:ind w:left="180" w:right="6020" w:firstLine="1320"/>
        <w:jc w:val="left"/>
      </w:pPr>
      <w:r>
        <w:rPr>
          <w:color w:val="000000"/>
          <w:spacing w:val="0"/>
          <w:w w:val="100"/>
          <w:position w:val="0"/>
          <w:lang w:val="en-US" w:eastAsia="en-US" w:bidi="en-US"/>
        </w:rPr>
        <w:t>/* return */ returnList )/* end let */</w:t>
      </w:r>
    </w:p>
    <w:p>
      <w:pPr>
        <w:pStyle w:val="27"/>
        <w:widowControl w:val="0"/>
        <w:shd w:val="clear" w:color="auto" w:fill="auto"/>
        <w:spacing w:before="0" w:after="0"/>
        <w:ind w:left="0" w:right="0" w:firstLine="0"/>
      </w:pPr>
      <w:r>
        <w:rPr>
          <w:color w:val="000000"/>
          <w:spacing w:val="0"/>
          <w:w w:val="100"/>
          <w:position w:val="0"/>
          <w:lang w:val="en-US" w:eastAsia="en-US" w:bidi="en-US"/>
        </w:rPr>
        <w:t>)/* end list</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180" w:right="5780" w:hanging="180"/>
        <w:jc w:val="left"/>
      </w:pPr>
      <w:r>
        <w:rPr>
          <w:color w:val="000000"/>
          <w:spacing w:val="0"/>
          <w:w w:val="100"/>
          <w:position w:val="0"/>
          <w:lang w:val="en-US" w:eastAsia="en-US" w:bidi="en-US"/>
        </w:rPr>
        <w:t>procedure(list</w:t>
      </w:r>
      <w:r>
        <w:rPr>
          <w:rStyle w:val="160"/>
        </w:rPr>
        <w:t>2</w:t>
      </w:r>
      <w:r>
        <w:rPr>
          <w:color w:val="000000"/>
          <w:spacing w:val="0"/>
          <w:w w:val="100"/>
          <w:position w:val="0"/>
          <w:lang w:val="en-US" w:eastAsia="en-US" w:bidi="en-US"/>
        </w:rPr>
        <w:t>() let( ((returnList list(nil nil))</w:t>
      </w:r>
    </w:p>
    <w:p>
      <w:pPr>
        <w:pStyle w:val="27"/>
        <w:widowControl w:val="0"/>
        <w:shd w:val="clear" w:color="auto" w:fill="auto"/>
        <w:spacing w:before="0" w:after="0" w:line="190" w:lineRule="exact"/>
        <w:ind w:left="180" w:right="0" w:firstLine="1320"/>
        <w:jc w:val="left"/>
      </w:pPr>
      <w:r>
        <w:rPr>
          <w:color w:val="000000"/>
          <w:spacing w:val="0"/>
          <w:w w:val="100"/>
          <w:position w:val="0"/>
          <w:lang w:val="en-US" w:eastAsia="en-US" w:bidi="en-US"/>
        </w:rPr>
        <w:t>)</w:t>
      </w:r>
    </w:p>
    <w:p>
      <w:pPr>
        <w:pStyle w:val="27"/>
        <w:widowControl w:val="0"/>
        <w:shd w:val="clear" w:color="auto" w:fill="auto"/>
        <w:spacing w:before="0" w:after="0" w:line="211" w:lineRule="exact"/>
        <w:ind w:left="180" w:right="0" w:firstLine="1320"/>
        <w:jc w:val="left"/>
      </w:pPr>
      <w:r>
        <w:rPr>
          <w:color w:val="000000"/>
          <w:spacing w:val="0"/>
          <w:w w:val="100"/>
          <w:position w:val="0"/>
          <w:lang w:val="en-US" w:eastAsia="en-US" w:bidi="en-US"/>
        </w:rPr>
        <w:t>for(i 1 50</w:t>
      </w:r>
    </w:p>
    <w:p>
      <w:pPr>
        <w:pStyle w:val="27"/>
        <w:widowControl w:val="0"/>
        <w:shd w:val="clear" w:color="auto" w:fill="auto"/>
        <w:spacing w:before="0" w:after="0" w:line="211" w:lineRule="exact"/>
        <w:ind w:left="2200" w:right="0" w:firstLine="0"/>
        <w:jc w:val="left"/>
      </w:pPr>
      <w:r>
        <w:rPr>
          <w:color w:val="000000"/>
          <w:spacing w:val="0"/>
          <w:w w:val="100"/>
          <w:position w:val="0"/>
          <w:lang w:val="en-US" w:eastAsia="en-US" w:bidi="en-US"/>
        </w:rPr>
        <w:t>tconc(returnList i)</w:t>
      </w:r>
    </w:p>
    <w:p>
      <w:pPr>
        <w:pStyle w:val="27"/>
        <w:widowControl w:val="0"/>
        <w:shd w:val="clear" w:color="auto" w:fill="auto"/>
        <w:spacing w:before="0" w:after="0" w:line="211" w:lineRule="exact"/>
        <w:ind w:left="180" w:right="0" w:firstLine="1320"/>
        <w:jc w:val="left"/>
      </w:pPr>
      <w:r>
        <w:rPr>
          <w:color w:val="000000"/>
          <w:spacing w:val="0"/>
          <w:w w:val="100"/>
          <w:position w:val="0"/>
          <w:lang w:val="en-US" w:eastAsia="en-US" w:bidi="en-US"/>
        </w:rPr>
        <w:t>)</w:t>
      </w:r>
    </w:p>
    <w:p>
      <w:pPr>
        <w:pStyle w:val="27"/>
        <w:widowControl w:val="0"/>
        <w:shd w:val="clear" w:color="auto" w:fill="auto"/>
        <w:spacing w:before="0" w:after="0" w:line="202" w:lineRule="exact"/>
        <w:ind w:left="180" w:right="0" w:firstLine="1320"/>
        <w:jc w:val="left"/>
      </w:pPr>
      <w:r>
        <w:rPr>
          <w:color w:val="000000"/>
          <w:spacing w:val="0"/>
          <w:w w:val="100"/>
          <w:position w:val="0"/>
          <w:lang w:val="en-US" w:eastAsia="en-US" w:bidi="en-US"/>
        </w:rPr>
        <w:t>car(returnList)</w:t>
      </w:r>
    </w:p>
    <w:p>
      <w:pPr>
        <w:pStyle w:val="27"/>
        <w:widowControl w:val="0"/>
        <w:shd w:val="clear" w:color="auto" w:fill="auto"/>
        <w:spacing w:before="0" w:after="0" w:line="202" w:lineRule="exact"/>
        <w:ind w:left="180" w:right="0" w:firstLine="0"/>
        <w:jc w:val="left"/>
      </w:pPr>
      <w:r>
        <w:rPr>
          <w:color w:val="000000"/>
          <w:spacing w:val="0"/>
          <w:w w:val="100"/>
          <w:position w:val="0"/>
          <w:lang w:val="en-US" w:eastAsia="en-US" w:bidi="en-US"/>
        </w:rPr>
        <w:t>)/* end let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 end list</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ind w:left="180" w:right="7580" w:hanging="180"/>
        <w:jc w:val="left"/>
      </w:pPr>
      <w:r>
        <w:rPr>
          <w:color w:val="000000"/>
          <w:spacing w:val="0"/>
          <w:w w:val="100"/>
          <w:position w:val="0"/>
          <w:lang w:val="en-US" w:eastAsia="en-US" w:bidi="en-US"/>
        </w:rPr>
        <w:t>procedure(list3() let( (returnList)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for(i 1 50</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returnList = cons(i returnList)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reverse(returnList)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end let */</w:t>
      </w:r>
    </w:p>
    <w:p>
      <w:pPr>
        <w:pStyle w:val="27"/>
        <w:widowControl w:val="0"/>
        <w:shd w:val="clear" w:color="auto" w:fill="auto"/>
        <w:spacing w:before="0" w:after="0"/>
        <w:ind w:left="0" w:right="0" w:firstLine="0"/>
      </w:pPr>
      <w:r>
        <w:rPr>
          <w:color w:val="000000"/>
          <w:spacing w:val="0"/>
          <w:w w:val="100"/>
          <w:position w:val="0"/>
          <w:lang w:val="en-US" w:eastAsia="en-US" w:bidi="en-US"/>
        </w:rPr>
        <w:t>)/* end list3 */</w:t>
      </w:r>
    </w:p>
    <w:p>
      <w:pPr>
        <w:pStyle w:val="27"/>
        <w:widowControl w:val="0"/>
        <w:shd w:val="clear" w:color="auto" w:fill="auto"/>
        <w:spacing w:before="0" w:after="0"/>
        <w:ind w:left="180" w:right="7580" w:hanging="180"/>
        <w:jc w:val="left"/>
      </w:pPr>
      <w:r>
        <w:rPr>
          <w:color w:val="000000"/>
          <w:spacing w:val="0"/>
          <w:w w:val="100"/>
          <w:position w:val="0"/>
          <w:lang w:val="en-US" w:eastAsia="en-US" w:bidi="en-US"/>
        </w:rPr>
        <w:t>procedure(list4() let( (returnList)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for(i 1 50</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returnList = cons(i returnList)</w:t>
      </w:r>
    </w:p>
    <w:p>
      <w:pPr>
        <w:pStyle w:val="27"/>
        <w:widowControl w:val="0"/>
        <w:shd w:val="clear" w:color="auto" w:fill="auto"/>
        <w:spacing w:before="0" w:after="0"/>
        <w:ind w:left="180" w:right="0" w:firstLine="1320"/>
        <w:jc w:val="left"/>
      </w:pPr>
      <w:r>
        <w:rPr>
          <w:color w:val="000000"/>
          <w:spacing w:val="0"/>
          <w:w w:val="100"/>
          <w:position w:val="0"/>
          <w:lang w:val="en-US" w:eastAsia="en-US" w:bidi="en-US"/>
        </w:rPr>
        <w:t>)</w:t>
      </w:r>
    </w:p>
    <w:p>
      <w:pPr>
        <w:pStyle w:val="27"/>
        <w:widowControl w:val="0"/>
        <w:shd w:val="clear" w:color="auto" w:fill="auto"/>
        <w:spacing w:before="0" w:after="0"/>
        <w:ind w:left="180" w:right="6020" w:firstLine="1320"/>
        <w:jc w:val="left"/>
      </w:pPr>
      <w:r>
        <w:rPr>
          <w:color w:val="000000"/>
          <w:spacing w:val="0"/>
          <w:w w:val="100"/>
          <w:position w:val="0"/>
          <w:lang w:val="en-US" w:eastAsia="en-US" w:bidi="en-US"/>
        </w:rPr>
        <w:t>returnList )/* end let */</w:t>
      </w:r>
    </w:p>
    <w:p>
      <w:pPr>
        <w:pStyle w:val="27"/>
        <w:widowControl w:val="0"/>
        <w:shd w:val="clear" w:color="auto" w:fill="auto"/>
        <w:spacing w:before="0" w:after="171"/>
        <w:ind w:left="0" w:right="0" w:firstLine="0"/>
      </w:pPr>
      <w:r>
        <w:rPr>
          <w:color w:val="000000"/>
          <w:spacing w:val="0"/>
          <w:w w:val="100"/>
          <w:position w:val="0"/>
          <w:lang w:val="en-US" w:eastAsia="en-US" w:bidi="en-US"/>
        </w:rPr>
        <w:t>)/* end list4 */</w:t>
      </w:r>
    </w:p>
    <w:p>
      <w:pPr>
        <w:pStyle w:val="26"/>
        <w:widowControl w:val="0"/>
        <w:shd w:val="clear" w:color="auto" w:fill="auto"/>
        <w:spacing w:before="0" w:after="0" w:line="283" w:lineRule="exact"/>
        <w:ind w:left="0" w:right="0" w:firstLine="0"/>
        <w:jc w:val="both"/>
      </w:pPr>
      <w:r>
        <w:rPr>
          <w:color w:val="000000"/>
          <w:spacing w:val="0"/>
          <w:w w:val="100"/>
          <w:position w:val="0"/>
          <w:lang w:val="en-US" w:eastAsia="en-US" w:bidi="en-US"/>
        </w:rPr>
        <w:t>The outcome of this test depends on the length of the list being built. These examples use a medium length list, and the results of running these examples are:</w:t>
      </w:r>
    </w:p>
    <w:p>
      <w:pPr>
        <w:pStyle w:val="27"/>
        <w:widowControl w:val="0"/>
        <w:shd w:val="clear" w:color="auto" w:fill="auto"/>
        <w:spacing w:before="0" w:after="0"/>
        <w:ind w:left="0" w:right="8520" w:firstLine="0"/>
      </w:pPr>
      <w:r>
        <w:rPr>
          <w:color w:val="000000"/>
          <w:spacing w:val="0"/>
          <w:w w:val="100"/>
          <w:position w:val="0"/>
          <w:lang w:val="en-US" w:eastAsia="en-US" w:bidi="en-US"/>
        </w:rPr>
        <w:t>list</w:t>
      </w:r>
      <w:r>
        <w:rPr>
          <w:rStyle w:val="160"/>
        </w:rPr>
        <w:t>1</w:t>
      </w:r>
      <w:r>
        <w:rPr>
          <w:color w:val="000000"/>
          <w:spacing w:val="0"/>
          <w:w w:val="100"/>
          <w:position w:val="0"/>
          <w:lang w:val="en-US" w:eastAsia="en-US" w:bidi="en-US"/>
        </w:rPr>
        <w:t xml:space="preserve"> </w:t>
      </w:r>
      <w:r>
        <w:rPr>
          <w:rStyle w:val="160"/>
        </w:rPr>
        <w:t xml:space="preserve">1.00 </w:t>
      </w:r>
      <w:r>
        <w:rPr>
          <w:color w:val="000000"/>
          <w:spacing w:val="0"/>
          <w:w w:val="100"/>
          <w:position w:val="0"/>
          <w:lang w:val="en-US" w:eastAsia="en-US" w:bidi="en-US"/>
        </w:rPr>
        <w:t>list2 0.14 list3 0.11 list4 0.10</w:t>
      </w:r>
    </w:p>
    <w:p>
      <w:pPr>
        <w:pStyle w:val="26"/>
        <w:widowControl w:val="0"/>
        <w:shd w:val="clear" w:color="auto" w:fill="auto"/>
        <w:spacing w:before="0" w:after="479"/>
        <w:ind w:left="0" w:right="0" w:firstLine="0"/>
        <w:jc w:val="left"/>
      </w:pPr>
      <w:bookmarkStart w:id="1649" w:name="bookmark1669"/>
      <w:bookmarkStart w:id="1650" w:name="bookmark1670"/>
      <w:r>
        <w:rPr>
          <w:color w:val="000000"/>
          <w:spacing w:val="0"/>
          <w:w w:val="100"/>
          <w:position w:val="0"/>
          <w:lang w:val="en-US" w:eastAsia="en-US" w:bidi="en-US"/>
        </w:rPr>
        <w:t xml:space="preserve">These results demonstrate that </w:t>
      </w:r>
      <w:bookmarkStart w:id="1651" w:name="bookmark1671"/>
      <w:r>
        <w:rPr>
          <w:color w:val="000000"/>
          <w:spacing w:val="0"/>
          <w:w w:val="100"/>
          <w:position w:val="0"/>
          <w:lang w:val="en-US" w:eastAsia="en-US" w:bidi="en-US"/>
        </w:rPr>
        <w:t>w</w:t>
      </w:r>
      <w:bookmarkEnd w:id="1651"/>
      <w:r>
        <w:rPr>
          <w:color w:val="000000"/>
          <w:spacing w:val="0"/>
          <w:w w:val="100"/>
          <w:position w:val="0"/>
          <w:lang w:val="en-US" w:eastAsia="en-US" w:bidi="en-US"/>
        </w:rPr>
        <w:t xml:space="preserve">ith this size of list there is little difference between using the </w:t>
      </w:r>
      <w:r>
        <w:rPr>
          <w:rStyle w:val="230"/>
          <w:b/>
          <w:bCs/>
        </w:rPr>
        <w:t>tconc</w:t>
      </w:r>
      <w:r>
        <w:rPr>
          <w:color w:val="000000"/>
          <w:spacing w:val="0"/>
          <w:w w:val="100"/>
          <w:position w:val="0"/>
          <w:lang w:val="en-US" w:eastAsia="en-US" w:bidi="en-US"/>
        </w:rPr>
        <w:t xml:space="preserve"> method and the </w:t>
      </w:r>
      <w:r>
        <w:rPr>
          <w:rStyle w:val="230"/>
          <w:b/>
          <w:bCs/>
        </w:rPr>
        <w:t>cons</w:t>
      </w:r>
      <w:r>
        <w:rPr>
          <w:color w:val="000000"/>
          <w:spacing w:val="0"/>
          <w:w w:val="100"/>
          <w:position w:val="0"/>
          <w:lang w:val="en-US" w:eastAsia="en-US" w:bidi="en-US"/>
        </w:rPr>
        <w:t xml:space="preserve"> and </w:t>
      </w:r>
      <w:r>
        <w:rPr>
          <w:rStyle w:val="230"/>
          <w:b/>
          <w:bCs/>
        </w:rPr>
        <w:t>reverse</w:t>
      </w:r>
      <w:r>
        <w:rPr>
          <w:color w:val="000000"/>
          <w:spacing w:val="0"/>
          <w:w w:val="100"/>
          <w:position w:val="0"/>
          <w:lang w:val="en-US" w:eastAsia="en-US" w:bidi="en-US"/>
        </w:rPr>
        <w:t xml:space="preserve"> method. In fact, there will be little difference between these methods for any length of list because they both have to carry out the same basic functions. The only difference is that the </w:t>
      </w:r>
      <w:r>
        <w:rPr>
          <w:rStyle w:val="230"/>
          <w:b/>
          <w:bCs/>
        </w:rPr>
        <w:t>reverse</w:t>
      </w:r>
      <w:r>
        <w:rPr>
          <w:color w:val="000000"/>
          <w:spacing w:val="0"/>
          <w:w w:val="100"/>
          <w:position w:val="0"/>
          <w:lang w:val="en-US" w:eastAsia="en-US" w:bidi="en-US"/>
        </w:rPr>
        <w:t xml:space="preserve"> method must find twice as many list elements as the </w:t>
      </w:r>
      <w:r>
        <w:rPr>
          <w:rStyle w:val="230"/>
          <w:b/>
          <w:bCs/>
        </w:rPr>
        <w:t>tconc</w:t>
      </w:r>
      <w:r>
        <w:rPr>
          <w:color w:val="000000"/>
          <w:spacing w:val="0"/>
          <w:w w:val="100"/>
          <w:position w:val="0"/>
          <w:lang w:val="en-US" w:eastAsia="en-US" w:bidi="en-US"/>
        </w:rPr>
        <w:t xml:space="preserve"> method. This gives a greater chance of the garbage collector being called, which might cause the program to slow down, especially for large lists.</w:t>
      </w:r>
      <w:bookmarkEnd w:id="1649"/>
      <w:bookmarkEnd w:id="1650"/>
    </w:p>
    <w:p>
      <w:pPr>
        <w:pStyle w:val="22"/>
        <w:keepNext/>
        <w:keepLines/>
        <w:widowControl w:val="0"/>
        <w:shd w:val="clear" w:color="auto" w:fill="auto"/>
        <w:spacing w:before="0" w:after="194" w:line="280" w:lineRule="exact"/>
        <w:ind w:left="0" w:right="0" w:firstLine="0"/>
        <w:jc w:val="left"/>
      </w:pPr>
      <w:bookmarkStart w:id="1652" w:name="bookmark1672"/>
      <w:bookmarkStart w:id="1653" w:name="bookmark1673"/>
      <w:r>
        <w:rPr>
          <w:color w:val="000000"/>
          <w:spacing w:val="0"/>
          <w:w w:val="100"/>
          <w:position w:val="0"/>
          <w:lang w:val="en-US" w:eastAsia="en-US" w:bidi="en-US"/>
        </w:rPr>
        <w:t>Mapping Functions</w:t>
      </w:r>
      <w:bookmarkEnd w:id="1652"/>
      <w:bookmarkEnd w:id="1653"/>
    </w:p>
    <w:p>
      <w:pPr>
        <w:pStyle w:val="26"/>
        <w:widowControl w:val="0"/>
        <w:shd w:val="clear" w:color="auto" w:fill="auto"/>
        <w:spacing w:before="0" w:after="125"/>
        <w:ind w:left="0" w:right="0" w:firstLine="0"/>
        <w:jc w:val="left"/>
      </w:pPr>
      <w:bookmarkStart w:id="1654" w:name="bookmark1674"/>
      <w:r>
        <w:rPr>
          <w:color w:val="000000"/>
          <w:spacing w:val="0"/>
          <w:w w:val="100"/>
          <w:position w:val="0"/>
          <w:lang w:val="en-US" w:eastAsia="en-US" w:bidi="en-US"/>
        </w:rPr>
        <w:t>To demonstrate the relative speeds of the mapping functions, consider the following implementations of a function that picks every even integer out of a list of integers, returning the list of even integers in the same order as the originals.</w:t>
      </w:r>
      <w:bookmarkEnd w:id="1654"/>
    </w:p>
    <w:p>
      <w:pPr>
        <w:pStyle w:val="27"/>
        <w:widowControl w:val="0"/>
        <w:shd w:val="clear" w:color="auto" w:fill="auto"/>
        <w:spacing w:before="0" w:after="0"/>
        <w:ind w:left="40" w:right="0" w:firstLine="0"/>
        <w:jc w:val="center"/>
      </w:pPr>
      <w:r>
        <w:rPr>
          <w:color w:val="000000"/>
          <w:spacing w:val="0"/>
          <w:w w:val="100"/>
          <w:position w:val="0"/>
          <w:lang w:val="en-US" w:eastAsia="en-US" w:bidi="en-US"/>
        </w:rPr>
        <w:t>procedure(map</w:t>
      </w:r>
      <w:r>
        <w:rPr>
          <w:rStyle w:val="160"/>
        </w:rPr>
        <w:t>1</w:t>
      </w:r>
      <w:r>
        <w:rPr>
          <w:color w:val="000000"/>
          <w:spacing w:val="0"/>
          <w:w w:val="100"/>
          <w:position w:val="0"/>
          <w:lang w:val="en-US" w:eastAsia="en-US" w:bidi="en-US"/>
        </w:rPr>
        <w:t>(intList)</w:t>
      </w:r>
      <w:r>
        <w:rPr>
          <w:color w:val="000000"/>
          <w:spacing w:val="0"/>
          <w:w w:val="100"/>
          <w:position w:val="0"/>
          <w:lang w:val="en-US" w:eastAsia="en-US" w:bidi="en-US"/>
        </w:rPr>
        <w:br/>
      </w:r>
      <w:r>
        <w:rPr>
          <w:color w:val="000000"/>
          <w:spacing w:val="0"/>
          <w:w w:val="100"/>
          <w:position w:val="0"/>
          <w:lang w:val="en-US" w:eastAsia="en-US" w:bidi="en-US"/>
        </w:rPr>
        <w:t>let( (res)</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while(intList</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when(evenp(car(intList))</w:t>
      </w:r>
    </w:p>
    <w:p>
      <w:pPr>
        <w:pStyle w:val="27"/>
        <w:widowControl w:val="0"/>
        <w:shd w:val="clear" w:color="auto" w:fill="auto"/>
        <w:spacing w:before="0" w:after="0"/>
        <w:ind w:left="3640" w:right="0" w:firstLine="0"/>
        <w:jc w:val="left"/>
      </w:pPr>
      <w:r>
        <w:rPr>
          <w:color w:val="000000"/>
          <w:spacing w:val="0"/>
          <w:w w:val="100"/>
          <w:position w:val="0"/>
          <w:lang w:val="en-US" w:eastAsia="en-US" w:bidi="en-US"/>
        </w:rPr>
        <w:t>res = cons(car(intList) res)</w:t>
      </w:r>
    </w:p>
    <w:p>
      <w:pPr>
        <w:pStyle w:val="27"/>
        <w:widowControl w:val="0"/>
        <w:shd w:val="clear" w:color="auto" w:fill="auto"/>
        <w:spacing w:before="0" w:after="0" w:line="190" w:lineRule="exact"/>
        <w:ind w:left="2200" w:right="0" w:firstLine="0"/>
        <w:jc w:val="left"/>
      </w:pPr>
      <w:r>
        <w:rPr>
          <w:color w:val="000000"/>
          <w:spacing w:val="0"/>
          <w:w w:val="100"/>
          <w:position w:val="0"/>
          <w:lang w:val="en-US" w:eastAsia="en-US" w:bidi="en-US"/>
        </w:rPr>
        <w:t>)</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intList = cdr(intList)</w:t>
      </w:r>
    </w:p>
    <w:p>
      <w:pPr>
        <w:pStyle w:val="27"/>
        <w:widowControl w:val="0"/>
        <w:shd w:val="clear" w:color="auto" w:fill="auto"/>
        <w:spacing w:before="0" w:after="0"/>
        <w:ind w:left="1480" w:right="6220" w:firstLine="0"/>
        <w:jc w:val="left"/>
      </w:pPr>
      <w:r>
        <w:rPr>
          <w:color w:val="000000"/>
          <w:spacing w:val="0"/>
          <w:w w:val="100"/>
          <w:position w:val="0"/>
          <w:lang w:val="en-US" w:eastAsia="en-US" w:bidi="en-US"/>
        </w:rPr>
        <w:t>)/* end while */ reverse(res)</w:t>
      </w:r>
    </w:p>
    <w:p>
      <w:pPr>
        <w:pStyle w:val="27"/>
        <w:widowControl w:val="0"/>
        <w:shd w:val="clear" w:color="auto" w:fill="auto"/>
        <w:spacing w:before="0" w:after="0"/>
        <w:ind w:left="1480" w:right="0"/>
        <w:jc w:val="left"/>
      </w:pPr>
      <w:r>
        <w:rPr>
          <w:color w:val="000000"/>
          <w:spacing w:val="0"/>
          <w:w w:val="100"/>
          <w:position w:val="0"/>
          <w:lang w:val="en-US" w:eastAsia="en-US" w:bidi="en-US"/>
        </w:rPr>
        <w:t>) /* end let */</w:t>
      </w:r>
    </w:p>
    <w:p>
      <w:pPr>
        <w:pStyle w:val="27"/>
        <w:widowControl w:val="0"/>
        <w:shd w:val="clear" w:color="auto" w:fill="auto"/>
        <w:spacing w:before="0" w:after="60"/>
        <w:ind w:left="0" w:right="0" w:firstLine="0"/>
        <w:jc w:val="left"/>
      </w:pPr>
      <w:r>
        <w:rPr>
          <w:color w:val="000000"/>
          <w:spacing w:val="0"/>
          <w:w w:val="100"/>
          <w:position w:val="0"/>
          <w:lang w:val="en-US" w:eastAsia="en-US" w:bidi="en-US"/>
        </w:rPr>
        <w:t>)/* end map</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40" w:right="0" w:firstLine="0"/>
        <w:jc w:val="center"/>
      </w:pPr>
      <w:r>
        <w:rPr>
          <w:color w:val="000000"/>
          <w:spacing w:val="0"/>
          <w:w w:val="100"/>
          <w:position w:val="0"/>
          <w:lang w:val="en-US" w:eastAsia="en-US" w:bidi="en-US"/>
        </w:rPr>
        <w:t>procedure(map</w:t>
      </w:r>
      <w:r>
        <w:rPr>
          <w:rStyle w:val="160"/>
        </w:rPr>
        <w:t>2</w:t>
      </w:r>
      <w:r>
        <w:rPr>
          <w:color w:val="000000"/>
          <w:spacing w:val="0"/>
          <w:w w:val="100"/>
          <w:position w:val="0"/>
          <w:lang w:val="en-US" w:eastAsia="en-US" w:bidi="en-US"/>
        </w:rPr>
        <w:t>(intList)</w:t>
      </w:r>
      <w:r>
        <w:rPr>
          <w:color w:val="000000"/>
          <w:spacing w:val="0"/>
          <w:w w:val="100"/>
          <w:position w:val="0"/>
          <w:lang w:val="en-US" w:eastAsia="en-US" w:bidi="en-US"/>
        </w:rPr>
        <w:br/>
      </w:r>
      <w:r>
        <w:rPr>
          <w:color w:val="000000"/>
          <w:spacing w:val="0"/>
          <w:w w:val="100"/>
          <w:position w:val="0"/>
          <w:lang w:val="en-US" w:eastAsia="en-US" w:bidi="en-US"/>
        </w:rPr>
        <w:t>let( (res)</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foreach(i intList</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when(evenp(i)</w:t>
      </w:r>
    </w:p>
    <w:p>
      <w:pPr>
        <w:pStyle w:val="27"/>
        <w:widowControl w:val="0"/>
        <w:shd w:val="clear" w:color="auto" w:fill="auto"/>
        <w:spacing w:before="0" w:after="0"/>
        <w:ind w:left="2920" w:right="0" w:firstLine="0"/>
        <w:jc w:val="left"/>
      </w:pPr>
      <w:r>
        <w:rPr>
          <w:color w:val="000000"/>
          <w:spacing w:val="0"/>
          <w:w w:val="100"/>
          <w:position w:val="0"/>
          <w:lang w:val="en-US" w:eastAsia="en-US" w:bidi="en-US"/>
        </w:rPr>
        <w:t>res = cons(i res)</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w:t>
      </w:r>
    </w:p>
    <w:p>
      <w:pPr>
        <w:pStyle w:val="27"/>
        <w:widowControl w:val="0"/>
        <w:shd w:val="clear" w:color="auto" w:fill="auto"/>
        <w:spacing w:before="0" w:after="0"/>
        <w:ind w:left="1480" w:right="6000" w:firstLine="0"/>
        <w:jc w:val="left"/>
      </w:pPr>
      <w:r>
        <w:rPr>
          <w:color w:val="000000"/>
          <w:spacing w:val="0"/>
          <w:w w:val="100"/>
          <w:position w:val="0"/>
          <w:lang w:val="en-US" w:eastAsia="en-US" w:bidi="en-US"/>
        </w:rPr>
        <w:t>) /* end foreach */ reverse(res)</w:t>
      </w:r>
    </w:p>
    <w:p>
      <w:pPr>
        <w:pStyle w:val="27"/>
        <w:widowControl w:val="0"/>
        <w:shd w:val="clear" w:color="auto" w:fill="auto"/>
        <w:spacing w:before="0" w:after="0"/>
        <w:ind w:left="1480" w:right="0"/>
        <w:jc w:val="left"/>
      </w:pPr>
      <w:r>
        <w:rPr>
          <w:color w:val="000000"/>
          <w:spacing w:val="0"/>
          <w:w w:val="100"/>
          <w:position w:val="0"/>
          <w:lang w:val="en-US" w:eastAsia="en-US" w:bidi="en-US"/>
        </w:rPr>
        <w:t>) /* end let */</w:t>
      </w:r>
    </w:p>
    <w:p>
      <w:pPr>
        <w:pStyle w:val="27"/>
        <w:widowControl w:val="0"/>
        <w:shd w:val="clear" w:color="auto" w:fill="auto"/>
        <w:spacing w:before="0" w:after="60"/>
        <w:ind w:left="0" w:right="0" w:firstLine="0"/>
        <w:jc w:val="left"/>
      </w:pPr>
      <w:r>
        <w:rPr>
          <w:color w:val="000000"/>
          <w:spacing w:val="0"/>
          <w:w w:val="100"/>
          <w:position w:val="0"/>
          <w:lang w:val="en-US" w:eastAsia="en-US" w:bidi="en-US"/>
        </w:rPr>
        <w:t>) /* end map</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procedure(map3(intList)</w:t>
      </w:r>
    </w:p>
    <w:p>
      <w:pPr>
        <w:pStyle w:val="27"/>
        <w:widowControl w:val="0"/>
        <w:shd w:val="clear" w:color="auto" w:fill="auto"/>
        <w:spacing w:before="0" w:after="0"/>
        <w:ind w:left="760" w:right="6120" w:firstLine="0"/>
        <w:jc w:val="left"/>
      </w:pPr>
      <w:r>
        <w:rPr>
          <w:color w:val="000000"/>
          <w:spacing w:val="0"/>
          <w:w w:val="100"/>
          <w:position w:val="0"/>
          <w:lang w:val="en-US" w:eastAsia="en-US" w:bidi="en-US"/>
        </w:rPr>
        <w:t>foreach(mapcan i intList when(evenp(i) ncons(i)</w:t>
      </w:r>
    </w:p>
    <w:p>
      <w:pPr>
        <w:pStyle w:val="27"/>
        <w:widowControl w:val="0"/>
        <w:shd w:val="clear" w:color="auto" w:fill="auto"/>
        <w:spacing w:before="0" w:after="0" w:line="192"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0" w:line="192" w:lineRule="exact"/>
        <w:ind w:left="1480" w:right="0"/>
        <w:jc w:val="left"/>
      </w:pPr>
      <w:r>
        <w:rPr>
          <w:color w:val="000000"/>
          <w:spacing w:val="0"/>
          <w:w w:val="100"/>
          <w:position w:val="0"/>
          <w:lang w:val="en-US" w:eastAsia="en-US" w:bidi="en-US"/>
        </w:rPr>
        <w:t>) /* end foreach */</w:t>
      </w:r>
    </w:p>
    <w:p>
      <w:pPr>
        <w:pStyle w:val="27"/>
        <w:widowControl w:val="0"/>
        <w:shd w:val="clear" w:color="auto" w:fill="auto"/>
        <w:spacing w:before="0" w:after="56" w:line="192" w:lineRule="exact"/>
        <w:ind w:left="0" w:right="0" w:firstLine="0"/>
        <w:jc w:val="left"/>
      </w:pPr>
      <w:r>
        <w:rPr>
          <w:color w:val="000000"/>
          <w:spacing w:val="0"/>
          <w:w w:val="100"/>
          <w:position w:val="0"/>
          <w:lang w:val="en-US" w:eastAsia="en-US" w:bidi="en-US"/>
        </w:rPr>
        <w:t>) /* end map3 */</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procedure(map4(intList)</w:t>
      </w:r>
    </w:p>
    <w:p>
      <w:pPr>
        <w:pStyle w:val="27"/>
        <w:widowControl w:val="0"/>
        <w:shd w:val="clear" w:color="auto" w:fill="auto"/>
        <w:spacing w:before="0" w:after="0"/>
        <w:ind w:left="1480" w:right="3860"/>
        <w:jc w:val="left"/>
      </w:pPr>
      <w:r>
        <w:rPr>
          <w:color w:val="000000"/>
          <w:spacing w:val="0"/>
          <w:w w:val="100"/>
          <w:position w:val="0"/>
          <w:lang w:val="en-US" w:eastAsia="en-US" w:bidi="en-US"/>
        </w:rPr>
        <w:t>mapcan((lambda (i) when(evenp(i) ncons(i))) intList</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192" w:line="190" w:lineRule="exact"/>
        <w:ind w:left="0" w:right="0" w:firstLine="0"/>
        <w:jc w:val="left"/>
      </w:pPr>
      <w:r>
        <w:rPr>
          <w:color w:val="000000"/>
          <w:spacing w:val="0"/>
          <w:w w:val="100"/>
          <w:position w:val="0"/>
          <w:lang w:val="en-US" w:eastAsia="en-US" w:bidi="en-US"/>
        </w:rPr>
        <w:t>) /* end map4 */</w:t>
      </w:r>
    </w:p>
    <w:p>
      <w:pPr>
        <w:pStyle w:val="26"/>
        <w:widowControl w:val="0"/>
        <w:shd w:val="clear" w:color="auto" w:fill="auto"/>
        <w:spacing w:before="0" w:after="104" w:line="220" w:lineRule="exact"/>
        <w:ind w:left="0" w:right="0" w:firstLine="0"/>
        <w:jc w:val="left"/>
      </w:pPr>
      <w:r>
        <w:rPr>
          <w:color w:val="000000"/>
          <w:spacing w:val="0"/>
          <w:w w:val="100"/>
          <w:position w:val="0"/>
          <w:lang w:val="en-US" w:eastAsia="en-US" w:bidi="en-US"/>
        </w:rPr>
        <w:t>The relative timings for these are:</w:t>
      </w:r>
    </w:p>
    <w:p>
      <w:pPr>
        <w:pStyle w:val="47"/>
        <w:widowControl w:val="0"/>
        <w:shd w:val="clear" w:color="auto" w:fill="auto"/>
        <w:tabs>
          <w:tab w:val="left" w:pos="893"/>
        </w:tabs>
        <w:spacing w:before="0" w:after="0"/>
        <w:ind w:left="0" w:right="0" w:firstLine="0"/>
      </w:pPr>
      <w:r>
        <w:fldChar w:fldCharType="begin"/>
      </w:r>
      <w:r>
        <w:instrText xml:space="preserve"> TOC \o "1-5" \h \z </w:instrText>
      </w:r>
      <w:r>
        <w:fldChar w:fldCharType="separate"/>
      </w:r>
      <w:r>
        <w:rPr>
          <w:rStyle w:val="237"/>
        </w:rPr>
        <w:t>map</w:t>
      </w:r>
      <w:r>
        <w:rPr>
          <w:color w:val="000000"/>
          <w:w w:val="100"/>
          <w:position w:val="0"/>
          <w:lang w:val="en-US" w:eastAsia="en-US" w:bidi="en-US"/>
        </w:rPr>
        <w:t>1</w:t>
      </w:r>
      <w:r>
        <w:rPr>
          <w:rStyle w:val="237"/>
        </w:rPr>
        <w:tab/>
      </w:r>
      <w:r>
        <w:rPr>
          <w:color w:val="000000"/>
          <w:w w:val="100"/>
          <w:position w:val="0"/>
          <w:lang w:val="en-US" w:eastAsia="en-US" w:bidi="en-US"/>
        </w:rPr>
        <w:t>1.00</w:t>
      </w:r>
    </w:p>
    <w:p>
      <w:pPr>
        <w:pStyle w:val="47"/>
        <w:widowControl w:val="0"/>
        <w:shd w:val="clear" w:color="auto" w:fill="auto"/>
        <w:tabs>
          <w:tab w:val="left" w:pos="893"/>
        </w:tabs>
        <w:spacing w:before="0" w:after="0"/>
        <w:ind w:left="0" w:right="0" w:firstLine="0"/>
      </w:pPr>
      <w:r>
        <w:rPr>
          <w:rStyle w:val="237"/>
        </w:rPr>
        <w:t>map</w:t>
      </w:r>
      <w:r>
        <w:rPr>
          <w:color w:val="000000"/>
          <w:w w:val="100"/>
          <w:position w:val="0"/>
          <w:lang w:val="en-US" w:eastAsia="en-US" w:bidi="en-US"/>
        </w:rPr>
        <w:t>2</w:t>
      </w:r>
      <w:r>
        <w:rPr>
          <w:rStyle w:val="237"/>
        </w:rPr>
        <w:tab/>
      </w:r>
      <w:r>
        <w:rPr>
          <w:color w:val="000000"/>
          <w:w w:val="100"/>
          <w:position w:val="0"/>
          <w:lang w:val="en-US" w:eastAsia="en-US" w:bidi="en-US"/>
        </w:rPr>
        <w:t>0.68</w:t>
      </w:r>
    </w:p>
    <w:p>
      <w:pPr>
        <w:pStyle w:val="29"/>
        <w:widowControl w:val="0"/>
        <w:shd w:val="clear" w:color="auto" w:fill="auto"/>
        <w:tabs>
          <w:tab w:val="left" w:pos="893"/>
        </w:tabs>
        <w:spacing w:before="0" w:after="0"/>
        <w:ind w:left="0" w:right="0" w:firstLine="0"/>
      </w:pPr>
      <w:r>
        <w:rPr>
          <w:color w:val="000000"/>
          <w:spacing w:val="0"/>
          <w:w w:val="100"/>
          <w:position w:val="0"/>
          <w:lang w:val="en-US" w:eastAsia="en-US" w:bidi="en-US"/>
        </w:rPr>
        <w:t>map3</w:t>
      </w:r>
      <w:r>
        <w:rPr>
          <w:color w:val="000000"/>
          <w:spacing w:val="0"/>
          <w:w w:val="100"/>
          <w:position w:val="0"/>
          <w:lang w:val="en-US" w:eastAsia="en-US" w:bidi="en-US"/>
        </w:rPr>
        <w:tab/>
      </w:r>
      <w:r>
        <w:rPr>
          <w:color w:val="000000"/>
          <w:spacing w:val="0"/>
          <w:w w:val="100"/>
          <w:position w:val="0"/>
          <w:lang w:val="en-US" w:eastAsia="en-US" w:bidi="en-US"/>
        </w:rPr>
        <w:t>0.64</w:t>
      </w:r>
    </w:p>
    <w:p>
      <w:pPr>
        <w:pStyle w:val="29"/>
        <w:widowControl w:val="0"/>
        <w:shd w:val="clear" w:color="auto" w:fill="auto"/>
        <w:tabs>
          <w:tab w:val="left" w:pos="893"/>
        </w:tabs>
        <w:spacing w:before="0" w:after="0"/>
        <w:ind w:left="0" w:right="0" w:firstLine="0"/>
      </w:pPr>
      <w:r>
        <w:rPr>
          <w:color w:val="000000"/>
          <w:spacing w:val="0"/>
          <w:w w:val="100"/>
          <w:position w:val="0"/>
          <w:lang w:val="en-US" w:eastAsia="en-US" w:bidi="en-US"/>
        </w:rPr>
        <w:t>map4</w:t>
      </w:r>
      <w:r>
        <w:rPr>
          <w:color w:val="000000"/>
          <w:spacing w:val="0"/>
          <w:w w:val="100"/>
          <w:position w:val="0"/>
          <w:lang w:val="en-US" w:eastAsia="en-US" w:bidi="en-US"/>
        </w:rPr>
        <w:tab/>
      </w:r>
      <w:r>
        <w:rPr>
          <w:color w:val="000000"/>
          <w:spacing w:val="0"/>
          <w:w w:val="100"/>
          <w:position w:val="0"/>
          <w:lang w:val="en-US" w:eastAsia="en-US" w:bidi="en-US"/>
        </w:rPr>
        <w:t>0.29</w:t>
      </w:r>
      <w:r>
        <w:fldChar w:fldCharType="end"/>
      </w:r>
    </w:p>
    <w:p>
      <w:pPr>
        <w:pStyle w:val="26"/>
        <w:widowControl w:val="0"/>
        <w:shd w:val="clear" w:color="auto" w:fill="auto"/>
        <w:spacing w:before="0" w:after="479"/>
        <w:ind w:left="0" w:right="0" w:firstLine="0"/>
        <w:jc w:val="both"/>
      </w:pPr>
      <w:bookmarkStart w:id="1655" w:name="bookmark1675"/>
      <w:r>
        <w:rPr>
          <w:color w:val="000000"/>
          <w:spacing w:val="0"/>
          <w:w w:val="100"/>
          <w:position w:val="0"/>
          <w:lang w:val="en-US" w:eastAsia="en-US" w:bidi="en-US"/>
        </w:rPr>
        <w:t xml:space="preserve">This shows that the version using a </w:t>
      </w:r>
      <w:r>
        <w:rPr>
          <w:rStyle w:val="230"/>
          <w:b/>
          <w:bCs/>
        </w:rPr>
        <w:t>lambda</w:t>
      </w:r>
      <w:r>
        <w:rPr>
          <w:color w:val="000000"/>
          <w:spacing w:val="0"/>
          <w:w w:val="100"/>
          <w:position w:val="0"/>
          <w:lang w:val="en-US" w:eastAsia="en-US" w:bidi="en-US"/>
        </w:rPr>
        <w:t xml:space="preserve"> function along with the basic mapping function is the fastest. However, this is the least readable of these functions and should only be used with a great deal of caution, and a large number of comments.</w:t>
      </w:r>
      <w:bookmarkEnd w:id="1655"/>
    </w:p>
    <w:p>
      <w:pPr>
        <w:pStyle w:val="22"/>
        <w:keepNext/>
        <w:keepLines/>
        <w:widowControl w:val="0"/>
        <w:shd w:val="clear" w:color="auto" w:fill="auto"/>
        <w:spacing w:before="0" w:after="194" w:line="280" w:lineRule="exact"/>
        <w:ind w:left="0" w:right="0" w:firstLine="0"/>
      </w:pPr>
      <w:bookmarkStart w:id="1656" w:name="bookmark1676"/>
      <w:bookmarkStart w:id="1657" w:name="bookmark1677"/>
      <w:r>
        <w:rPr>
          <w:color w:val="000000"/>
          <w:spacing w:val="0"/>
          <w:w w:val="100"/>
          <w:position w:val="0"/>
          <w:lang w:val="en-US" w:eastAsia="en-US" w:bidi="en-US"/>
        </w:rPr>
        <w:t>Data Structures</w:t>
      </w:r>
      <w:bookmarkEnd w:id="1656"/>
      <w:bookmarkEnd w:id="1657"/>
    </w:p>
    <w:p>
      <w:pPr>
        <w:pStyle w:val="26"/>
        <w:widowControl w:val="0"/>
        <w:shd w:val="clear" w:color="auto" w:fill="auto"/>
        <w:spacing w:before="0" w:after="122"/>
        <w:ind w:left="0" w:right="0" w:firstLine="0"/>
        <w:jc w:val="left"/>
      </w:pPr>
      <w:bookmarkStart w:id="1658" w:name="bookmark1678"/>
      <w:r>
        <w:rPr>
          <w:color w:val="000000"/>
          <w:spacing w:val="0"/>
          <w:w w:val="100"/>
          <w:position w:val="0"/>
          <w:lang w:val="en-US" w:eastAsia="en-US" w:bidi="en-US"/>
        </w:rPr>
        <w:t>It is difficult to give meaningful comparisons between the data structure functions because they are all suitable for different tasks. The following two examples attempt to compare the time taken to access and change one element of a data structure stored as an array, simple list, assoc list, defstruct and property list.</w:t>
      </w:r>
      <w:bookmarkEnd w:id="1658"/>
    </w:p>
    <w:p>
      <w:pPr>
        <w:pStyle w:val="27"/>
        <w:widowControl w:val="0"/>
        <w:shd w:val="clear" w:color="auto" w:fill="auto"/>
        <w:spacing w:before="0" w:after="64" w:line="202" w:lineRule="exact"/>
        <w:ind w:left="0" w:right="7780" w:firstLine="0"/>
        <w:jc w:val="left"/>
      </w:pPr>
      <w:r>
        <w:rPr>
          <w:color w:val="000000"/>
          <w:spacing w:val="0"/>
          <w:w w:val="100"/>
          <w:position w:val="0"/>
          <w:lang w:val="en-US" w:eastAsia="en-US" w:bidi="en-US"/>
        </w:rPr>
        <w:t>elem_number = 9 elem_symbol = ' j</w:t>
      </w:r>
    </w:p>
    <w:p>
      <w:pPr>
        <w:pStyle w:val="27"/>
        <w:widowControl w:val="0"/>
        <w:shd w:val="clear" w:color="auto" w:fill="auto"/>
        <w:spacing w:before="0" w:after="0"/>
        <w:ind w:left="0" w:right="0" w:firstLine="0"/>
      </w:pPr>
      <w:r>
        <w:rPr>
          <w:color w:val="000000"/>
          <w:spacing w:val="0"/>
          <w:w w:val="100"/>
          <w:position w:val="0"/>
          <w:lang w:val="en-US" w:eastAsia="en-US" w:bidi="en-US"/>
        </w:rPr>
        <w:t>procedure(access</w:t>
      </w:r>
      <w:r>
        <w:rPr>
          <w:rStyle w:val="160"/>
        </w:rPr>
        <w:t>1</w:t>
      </w:r>
      <w:r>
        <w:rPr>
          <w:color w:val="000000"/>
          <w:spacing w:val="0"/>
          <w:w w:val="100"/>
          <w:position w:val="0"/>
          <w:lang w:val="en-US" w:eastAsia="en-US" w:bidi="en-US"/>
        </w:rPr>
        <w:t>(array)</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array[elem_number]</w:t>
      </w:r>
    </w:p>
    <w:p>
      <w:pPr>
        <w:pStyle w:val="27"/>
        <w:widowControl w:val="0"/>
        <w:shd w:val="clear" w:color="auto" w:fill="auto"/>
        <w:spacing w:before="0" w:after="60"/>
        <w:ind w:left="0" w:right="0" w:firstLine="0"/>
      </w:pPr>
      <w:r>
        <w:rPr>
          <w:color w:val="000000"/>
          <w:spacing w:val="0"/>
          <w:w w:val="100"/>
          <w:position w:val="0"/>
          <w:lang w:val="en-US" w:eastAsia="en-US" w:bidi="en-US"/>
        </w:rPr>
        <w:t>)/* end access</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40" w:right="0" w:firstLine="0"/>
        <w:jc w:val="center"/>
      </w:pPr>
      <w:r>
        <w:rPr>
          <w:color w:val="000000"/>
          <w:spacing w:val="0"/>
          <w:w w:val="100"/>
          <w:position w:val="0"/>
          <w:lang w:val="en-US" w:eastAsia="en-US" w:bidi="en-US"/>
        </w:rPr>
        <w:t>procedure(access</w:t>
      </w:r>
      <w:r>
        <w:rPr>
          <w:rStyle w:val="160"/>
        </w:rPr>
        <w:t>2</w:t>
      </w:r>
      <w:r>
        <w:rPr>
          <w:color w:val="000000"/>
          <w:spacing w:val="0"/>
          <w:w w:val="100"/>
          <w:position w:val="0"/>
          <w:lang w:val="en-US" w:eastAsia="en-US" w:bidi="en-US"/>
        </w:rPr>
        <w:t>(list)</w:t>
      </w:r>
      <w:r>
        <w:rPr>
          <w:color w:val="000000"/>
          <w:spacing w:val="0"/>
          <w:w w:val="100"/>
          <w:position w:val="0"/>
          <w:lang w:val="en-US" w:eastAsia="en-US" w:bidi="en-US"/>
        </w:rPr>
        <w:br/>
      </w:r>
      <w:r>
        <w:rPr>
          <w:color w:val="000000"/>
          <w:spacing w:val="0"/>
          <w:w w:val="100"/>
          <w:position w:val="0"/>
          <w:lang w:val="en-US" w:eastAsia="en-US" w:bidi="en-US"/>
        </w:rPr>
        <w:t>nth(elem_number list)</w:t>
      </w:r>
    </w:p>
    <w:p>
      <w:pPr>
        <w:pStyle w:val="27"/>
        <w:widowControl w:val="0"/>
        <w:shd w:val="clear" w:color="auto" w:fill="auto"/>
        <w:spacing w:before="0" w:after="60"/>
        <w:ind w:left="0" w:right="0" w:firstLine="0"/>
      </w:pPr>
      <w:r>
        <w:rPr>
          <w:color w:val="000000"/>
          <w:spacing w:val="0"/>
          <w:w w:val="100"/>
          <w:position w:val="0"/>
          <w:lang w:val="en-US" w:eastAsia="en-US" w:bidi="en-US"/>
        </w:rPr>
        <w:t>) /* end access</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ind w:left="160" w:right="5560" w:hanging="160"/>
        <w:jc w:val="left"/>
      </w:pPr>
      <w:r>
        <w:rPr>
          <w:color w:val="000000"/>
          <w:spacing w:val="0"/>
          <w:w w:val="100"/>
          <w:position w:val="0"/>
          <w:lang w:val="en-US" w:eastAsia="en-US" w:bidi="en-US"/>
        </w:rPr>
        <w:t>procedure(access3(assoc_list) cadr(assq(elem_symbol assoc_list))</w:t>
      </w:r>
    </w:p>
    <w:p>
      <w:pPr>
        <w:pStyle w:val="27"/>
        <w:widowControl w:val="0"/>
        <w:shd w:val="clear" w:color="auto" w:fill="auto"/>
        <w:spacing w:before="0" w:after="60"/>
        <w:ind w:left="0" w:right="0" w:firstLine="0"/>
      </w:pPr>
      <w:r>
        <w:rPr>
          <w:color w:val="000000"/>
          <w:spacing w:val="0"/>
          <w:w w:val="100"/>
          <w:position w:val="0"/>
          <w:lang w:val="en-US" w:eastAsia="en-US" w:bidi="en-US"/>
        </w:rPr>
        <w:t>) /* end access3 */</w:t>
      </w:r>
    </w:p>
    <w:p>
      <w:pPr>
        <w:pStyle w:val="27"/>
        <w:widowControl w:val="0"/>
        <w:shd w:val="clear" w:color="auto" w:fill="auto"/>
        <w:spacing w:before="0" w:after="0"/>
        <w:ind w:left="40" w:right="0" w:firstLine="0"/>
        <w:jc w:val="center"/>
      </w:pPr>
      <w:r>
        <w:rPr>
          <w:color w:val="000000"/>
          <w:spacing w:val="0"/>
          <w:w w:val="100"/>
          <w:position w:val="0"/>
          <w:lang w:val="en-US" w:eastAsia="en-US" w:bidi="en-US"/>
        </w:rPr>
        <w:t>procedure(access4(dstruct)</w:t>
      </w:r>
      <w:r>
        <w:rPr>
          <w:color w:val="000000"/>
          <w:spacing w:val="0"/>
          <w:w w:val="100"/>
          <w:position w:val="0"/>
          <w:lang w:val="en-US" w:eastAsia="en-US" w:bidi="en-US"/>
        </w:rPr>
        <w:br/>
      </w:r>
      <w:r>
        <w:rPr>
          <w:color w:val="000000"/>
          <w:spacing w:val="0"/>
          <w:w w:val="100"/>
          <w:position w:val="0"/>
          <w:lang w:val="en-US" w:eastAsia="en-US" w:bidi="en-US"/>
        </w:rPr>
        <w:t>get(dstruct elem_symbol)</w:t>
      </w:r>
    </w:p>
    <w:p>
      <w:pPr>
        <w:pStyle w:val="27"/>
        <w:widowControl w:val="0"/>
        <w:shd w:val="clear" w:color="auto" w:fill="auto"/>
        <w:spacing w:before="0" w:after="56"/>
        <w:ind w:left="0" w:right="0" w:firstLine="0"/>
      </w:pPr>
      <w:r>
        <w:rPr>
          <w:color w:val="000000"/>
          <w:spacing w:val="0"/>
          <w:w w:val="100"/>
          <w:position w:val="0"/>
          <w:lang w:val="en-US" w:eastAsia="en-US" w:bidi="en-US"/>
        </w:rPr>
        <w:t>)/* end access4 */</w:t>
      </w:r>
    </w:p>
    <w:p>
      <w:pPr>
        <w:pStyle w:val="27"/>
        <w:widowControl w:val="0"/>
        <w:shd w:val="clear" w:color="auto" w:fill="auto"/>
        <w:spacing w:before="0" w:after="0" w:line="202" w:lineRule="exact"/>
        <w:ind w:left="40" w:right="0" w:firstLine="0"/>
        <w:jc w:val="center"/>
      </w:pPr>
      <w:r>
        <w:rPr>
          <w:color w:val="000000"/>
          <w:spacing w:val="0"/>
          <w:w w:val="100"/>
          <w:position w:val="0"/>
          <w:lang w:val="en-US" w:eastAsia="en-US" w:bidi="en-US"/>
        </w:rPr>
        <w:t>procedure(access5(plist)</w:t>
      </w:r>
      <w:r>
        <w:rPr>
          <w:color w:val="000000"/>
          <w:spacing w:val="0"/>
          <w:w w:val="100"/>
          <w:position w:val="0"/>
          <w:lang w:val="en-US" w:eastAsia="en-US" w:bidi="en-US"/>
        </w:rPr>
        <w:br/>
      </w:r>
      <w:r>
        <w:rPr>
          <w:color w:val="000000"/>
          <w:spacing w:val="0"/>
          <w:w w:val="100"/>
          <w:position w:val="0"/>
          <w:lang w:val="en-US" w:eastAsia="en-US" w:bidi="en-US"/>
        </w:rPr>
        <w:t>get(plist elem_symbol)</w:t>
      </w:r>
    </w:p>
    <w:p>
      <w:pPr>
        <w:pStyle w:val="27"/>
        <w:widowControl w:val="0"/>
        <w:shd w:val="clear" w:color="auto" w:fill="auto"/>
        <w:spacing w:before="0" w:after="60" w:line="202" w:lineRule="exact"/>
        <w:ind w:left="0" w:right="0" w:firstLine="0"/>
      </w:pPr>
      <w:r>
        <w:rPr>
          <w:color w:val="000000"/>
          <w:spacing w:val="0"/>
          <w:w w:val="100"/>
          <w:position w:val="0"/>
          <w:lang w:val="en-US" w:eastAsia="en-US" w:bidi="en-US"/>
        </w:rPr>
        <w:t>) /* end access5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procedure(access</w:t>
      </w:r>
      <w:r>
        <w:rPr>
          <w:rStyle w:val="160"/>
        </w:rPr>
        <w:t>6</w:t>
      </w:r>
      <w:r>
        <w:rPr>
          <w:color w:val="000000"/>
          <w:spacing w:val="0"/>
          <w:w w:val="100"/>
          <w:position w:val="0"/>
          <w:lang w:val="en-US" w:eastAsia="en-US" w:bidi="en-US"/>
        </w:rPr>
        <w:t>(assocTable)</w:t>
      </w:r>
    </w:p>
    <w:p>
      <w:pPr>
        <w:pStyle w:val="27"/>
        <w:widowControl w:val="0"/>
        <w:shd w:val="clear" w:color="auto" w:fill="auto"/>
        <w:spacing w:before="0" w:after="0" w:line="202" w:lineRule="exact"/>
        <w:ind w:left="40" w:right="0" w:firstLine="0"/>
        <w:jc w:val="center"/>
      </w:pPr>
      <w:r>
        <w:rPr>
          <w:color w:val="000000"/>
          <w:spacing w:val="0"/>
          <w:w w:val="100"/>
          <w:position w:val="0"/>
          <w:lang w:val="en-US" w:eastAsia="en-US" w:bidi="en-US"/>
        </w:rPr>
        <w:t>assocTable[elem_symbol]</w:t>
      </w:r>
    </w:p>
    <w:p>
      <w:pPr>
        <w:pStyle w:val="27"/>
        <w:widowControl w:val="0"/>
        <w:shd w:val="clear" w:color="auto" w:fill="auto"/>
        <w:spacing w:before="0" w:after="165" w:line="202" w:lineRule="exact"/>
        <w:ind w:left="0" w:right="0" w:firstLine="0"/>
      </w:pPr>
      <w:r>
        <w:rPr>
          <w:color w:val="000000"/>
          <w:spacing w:val="0"/>
          <w:w w:val="100"/>
          <w:position w:val="0"/>
          <w:lang w:val="en-US" w:eastAsia="en-US" w:bidi="en-US"/>
        </w:rPr>
        <w:t>) /* end access */</w:t>
      </w:r>
    </w:p>
    <w:p>
      <w:pPr>
        <w:pStyle w:val="26"/>
        <w:widowControl w:val="0"/>
        <w:shd w:val="clear" w:color="auto" w:fill="auto"/>
        <w:spacing w:before="0" w:after="104" w:line="220" w:lineRule="exact"/>
        <w:ind w:left="0" w:right="0" w:firstLine="0"/>
        <w:jc w:val="both"/>
      </w:pPr>
      <w:r>
        <w:rPr>
          <w:color w:val="000000"/>
          <w:spacing w:val="0"/>
          <w:w w:val="100"/>
          <w:position w:val="0"/>
          <w:lang w:val="en-US" w:eastAsia="en-US" w:bidi="en-US"/>
        </w:rPr>
        <w:t>The comparative timings for these are:</w:t>
      </w:r>
    </w:p>
    <w:p>
      <w:pPr>
        <w:pStyle w:val="29"/>
        <w:widowControl w:val="0"/>
        <w:shd w:val="clear" w:color="auto" w:fill="auto"/>
        <w:tabs>
          <w:tab w:val="right" w:pos="1747"/>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access</w:t>
      </w:r>
      <w:r>
        <w:rPr>
          <w:rStyle w:val="186"/>
        </w:rPr>
        <w:t>1</w:t>
      </w:r>
      <w:r>
        <w:rPr>
          <w:color w:val="000000"/>
          <w:spacing w:val="0"/>
          <w:w w:val="100"/>
          <w:position w:val="0"/>
          <w:lang w:val="en-US" w:eastAsia="en-US" w:bidi="en-US"/>
        </w:rPr>
        <w:tab/>
      </w:r>
      <w:r>
        <w:rPr>
          <w:rStyle w:val="186"/>
        </w:rPr>
        <w:t>1.00</w:t>
      </w:r>
    </w:p>
    <w:p>
      <w:pPr>
        <w:pStyle w:val="29"/>
        <w:widowControl w:val="0"/>
        <w:shd w:val="clear" w:color="auto" w:fill="auto"/>
        <w:tabs>
          <w:tab w:val="right" w:pos="1747"/>
        </w:tabs>
        <w:spacing w:before="0" w:after="0"/>
        <w:ind w:left="0" w:right="0" w:firstLine="0"/>
      </w:pPr>
      <w:r>
        <w:rPr>
          <w:color w:val="000000"/>
          <w:spacing w:val="0"/>
          <w:w w:val="100"/>
          <w:position w:val="0"/>
          <w:lang w:val="en-US" w:eastAsia="en-US" w:bidi="en-US"/>
        </w:rPr>
        <w:t>access2</w:t>
      </w:r>
      <w:r>
        <w:rPr>
          <w:color w:val="000000"/>
          <w:spacing w:val="0"/>
          <w:w w:val="100"/>
          <w:position w:val="0"/>
          <w:lang w:val="en-US" w:eastAsia="en-US" w:bidi="en-US"/>
        </w:rPr>
        <w:tab/>
      </w:r>
      <w:r>
        <w:rPr>
          <w:color w:val="000000"/>
          <w:spacing w:val="0"/>
          <w:w w:val="100"/>
          <w:position w:val="0"/>
          <w:lang w:val="en-US" w:eastAsia="en-US" w:bidi="en-US"/>
        </w:rPr>
        <w:t>1.3</w:t>
      </w:r>
    </w:p>
    <w:p>
      <w:pPr>
        <w:pStyle w:val="29"/>
        <w:widowControl w:val="0"/>
        <w:shd w:val="clear" w:color="auto" w:fill="auto"/>
        <w:tabs>
          <w:tab w:val="right" w:pos="1747"/>
        </w:tabs>
        <w:spacing w:before="0" w:after="0"/>
        <w:ind w:left="0" w:right="0" w:firstLine="0"/>
      </w:pPr>
      <w:r>
        <w:rPr>
          <w:color w:val="000000"/>
          <w:spacing w:val="0"/>
          <w:w w:val="100"/>
          <w:position w:val="0"/>
          <w:lang w:val="en-US" w:eastAsia="en-US" w:bidi="en-US"/>
        </w:rPr>
        <w:t>access3</w:t>
      </w:r>
      <w:r>
        <w:rPr>
          <w:color w:val="000000"/>
          <w:spacing w:val="0"/>
          <w:w w:val="100"/>
          <w:position w:val="0"/>
          <w:lang w:val="en-US" w:eastAsia="en-US" w:bidi="en-US"/>
        </w:rPr>
        <w:tab/>
      </w:r>
      <w:r>
        <w:rPr>
          <w:color w:val="000000"/>
          <w:spacing w:val="0"/>
          <w:w w:val="100"/>
          <w:position w:val="0"/>
          <w:lang w:val="en-US" w:eastAsia="en-US" w:bidi="en-US"/>
        </w:rPr>
        <w:t>1.47</w:t>
      </w:r>
    </w:p>
    <w:p>
      <w:pPr>
        <w:pStyle w:val="29"/>
        <w:widowControl w:val="0"/>
        <w:shd w:val="clear" w:color="auto" w:fill="auto"/>
        <w:tabs>
          <w:tab w:val="right" w:pos="1747"/>
        </w:tabs>
        <w:spacing w:before="0" w:after="0"/>
        <w:ind w:left="0" w:right="0" w:firstLine="0"/>
      </w:pPr>
      <w:r>
        <w:rPr>
          <w:color w:val="000000"/>
          <w:spacing w:val="0"/>
          <w:w w:val="100"/>
          <w:position w:val="0"/>
          <w:lang w:val="en-US" w:eastAsia="en-US" w:bidi="en-US"/>
        </w:rPr>
        <w:t>access4</w:t>
      </w:r>
      <w:r>
        <w:rPr>
          <w:color w:val="000000"/>
          <w:spacing w:val="0"/>
          <w:w w:val="100"/>
          <w:position w:val="0"/>
          <w:lang w:val="en-US" w:eastAsia="en-US" w:bidi="en-US"/>
        </w:rPr>
        <w:tab/>
      </w:r>
      <w:r>
        <w:rPr>
          <w:color w:val="000000"/>
          <w:spacing w:val="0"/>
          <w:w w:val="100"/>
          <w:position w:val="0"/>
          <w:lang w:val="en-US" w:eastAsia="en-US" w:bidi="en-US"/>
        </w:rPr>
        <w:t>1.08</w:t>
      </w:r>
    </w:p>
    <w:p>
      <w:pPr>
        <w:pStyle w:val="29"/>
        <w:widowControl w:val="0"/>
        <w:shd w:val="clear" w:color="auto" w:fill="auto"/>
        <w:tabs>
          <w:tab w:val="right" w:pos="1747"/>
        </w:tabs>
        <w:spacing w:before="0" w:after="0"/>
        <w:ind w:left="0" w:right="0" w:firstLine="0"/>
      </w:pPr>
      <w:r>
        <w:rPr>
          <w:color w:val="000000"/>
          <w:spacing w:val="0"/>
          <w:w w:val="100"/>
          <w:position w:val="0"/>
          <w:lang w:val="en-US" w:eastAsia="en-US" w:bidi="en-US"/>
        </w:rPr>
        <w:t>access5</w:t>
      </w:r>
      <w:r>
        <w:rPr>
          <w:color w:val="000000"/>
          <w:spacing w:val="0"/>
          <w:w w:val="100"/>
          <w:position w:val="0"/>
          <w:lang w:val="en-US" w:eastAsia="en-US" w:bidi="en-US"/>
        </w:rPr>
        <w:tab/>
      </w:r>
      <w:r>
        <w:rPr>
          <w:color w:val="000000"/>
          <w:spacing w:val="0"/>
          <w:w w:val="100"/>
          <w:position w:val="0"/>
          <w:lang w:val="en-US" w:eastAsia="en-US" w:bidi="en-US"/>
        </w:rPr>
        <w:t>1.55</w:t>
      </w:r>
    </w:p>
    <w:p>
      <w:pPr>
        <w:pStyle w:val="29"/>
        <w:widowControl w:val="0"/>
        <w:shd w:val="clear" w:color="auto" w:fill="auto"/>
        <w:tabs>
          <w:tab w:val="right" w:pos="1747"/>
        </w:tabs>
        <w:spacing w:before="0" w:after="56"/>
        <w:ind w:left="0" w:right="0" w:firstLine="0"/>
      </w:pPr>
      <w:r>
        <w:rPr>
          <w:color w:val="000000"/>
          <w:spacing w:val="0"/>
          <w:w w:val="100"/>
          <w:position w:val="0"/>
          <w:lang w:val="en-US" w:eastAsia="en-US" w:bidi="en-US"/>
        </w:rPr>
        <w:t>access</w:t>
      </w:r>
      <w:r>
        <w:rPr>
          <w:rStyle w:val="186"/>
        </w:rPr>
        <w:t>6</w:t>
      </w:r>
      <w:r>
        <w:rPr>
          <w:color w:val="000000"/>
          <w:spacing w:val="0"/>
          <w:w w:val="100"/>
          <w:position w:val="0"/>
          <w:lang w:val="en-US" w:eastAsia="en-US" w:bidi="en-US"/>
        </w:rPr>
        <w:tab/>
      </w:r>
      <w:r>
        <w:rPr>
          <w:rStyle w:val="186"/>
        </w:rPr>
        <w:t>1.11</w:t>
      </w:r>
      <w:r>
        <w:fldChar w:fldCharType="end"/>
      </w:r>
    </w:p>
    <w:p>
      <w:pPr>
        <w:pStyle w:val="27"/>
        <w:widowControl w:val="0"/>
        <w:shd w:val="clear" w:color="auto" w:fill="auto"/>
        <w:spacing w:before="0" w:after="60" w:line="202" w:lineRule="exact"/>
        <w:ind w:left="0" w:right="6720" w:firstLine="0"/>
        <w:jc w:val="left"/>
      </w:pPr>
      <w:r>
        <w:rPr>
          <w:color w:val="000000"/>
          <w:spacing w:val="0"/>
          <w:w w:val="100"/>
          <w:position w:val="0"/>
          <w:lang w:val="en-US" w:eastAsia="en-US" w:bidi="en-US"/>
        </w:rPr>
        <w:t>procedure(set</w:t>
      </w:r>
      <w:r>
        <w:rPr>
          <w:rStyle w:val="160"/>
        </w:rPr>
        <w:t>1</w:t>
      </w:r>
      <w:r>
        <w:rPr>
          <w:color w:val="000000"/>
          <w:spacing w:val="0"/>
          <w:w w:val="100"/>
          <w:position w:val="0"/>
          <w:lang w:val="en-US" w:eastAsia="en-US" w:bidi="en-US"/>
        </w:rPr>
        <w:t>(array val) array[elem_number] = val ) /* end set</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160" w:right="5300" w:hanging="160"/>
        <w:jc w:val="left"/>
      </w:pPr>
      <w:r>
        <w:rPr>
          <w:color w:val="000000"/>
          <w:spacing w:val="0"/>
          <w:w w:val="100"/>
          <w:position w:val="0"/>
          <w:lang w:val="en-US" w:eastAsia="en-US" w:bidi="en-US"/>
        </w:rPr>
        <w:t>procedure(set</w:t>
      </w:r>
      <w:r>
        <w:rPr>
          <w:rStyle w:val="160"/>
        </w:rPr>
        <w:t>2</w:t>
      </w:r>
      <w:r>
        <w:rPr>
          <w:color w:val="000000"/>
          <w:spacing w:val="0"/>
          <w:w w:val="100"/>
          <w:position w:val="0"/>
          <w:lang w:val="en-US" w:eastAsia="en-US" w:bidi="en-US"/>
        </w:rPr>
        <w:t>(list val) rplaca(nthcdr(elem_number list) val)</w:t>
      </w:r>
    </w:p>
    <w:p>
      <w:pPr>
        <w:pStyle w:val="27"/>
        <w:widowControl w:val="0"/>
        <w:shd w:val="clear" w:color="auto" w:fill="auto"/>
        <w:spacing w:before="0" w:after="0" w:line="260" w:lineRule="exact"/>
        <w:ind w:left="0" w:right="0" w:firstLine="0"/>
      </w:pPr>
      <w:r>
        <w:rPr>
          <w:color w:val="000000"/>
          <w:spacing w:val="0"/>
          <w:w w:val="100"/>
          <w:position w:val="0"/>
          <w:lang w:val="en-US" w:eastAsia="en-US" w:bidi="en-US"/>
        </w:rPr>
        <w:t>) /* end set</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ind w:left="160" w:right="4220" w:hanging="160"/>
        <w:jc w:val="left"/>
      </w:pPr>
      <w:r>
        <w:rPr>
          <w:color w:val="000000"/>
          <w:spacing w:val="0"/>
          <w:w w:val="100"/>
          <w:position w:val="0"/>
          <w:lang w:val="en-US" w:eastAsia="en-US" w:bidi="en-US"/>
        </w:rPr>
        <w:t>procedure(set3(assoc_list val) rplaca(cdr(assq(elem_symbol assoc_list)) val)</w:t>
      </w:r>
    </w:p>
    <w:p>
      <w:pPr>
        <w:pStyle w:val="27"/>
        <w:widowControl w:val="0"/>
        <w:shd w:val="clear" w:color="auto" w:fill="auto"/>
        <w:spacing w:before="0" w:after="0"/>
        <w:ind w:left="0" w:right="0" w:firstLine="0"/>
      </w:pPr>
      <w:r>
        <w:rPr>
          <w:color w:val="000000"/>
          <w:spacing w:val="0"/>
          <w:w w:val="100"/>
          <w:position w:val="0"/>
          <w:lang w:val="en-US" w:eastAsia="en-US" w:bidi="en-US"/>
        </w:rPr>
        <w:t>) /* end set3 */</w:t>
      </w:r>
    </w:p>
    <w:p>
      <w:pPr>
        <w:pStyle w:val="27"/>
        <w:widowControl w:val="0"/>
        <w:shd w:val="clear" w:color="auto" w:fill="auto"/>
        <w:spacing w:before="0" w:after="0"/>
        <w:ind w:left="160" w:right="5640" w:hanging="160"/>
        <w:jc w:val="left"/>
      </w:pPr>
      <w:r>
        <w:rPr>
          <w:color w:val="000000"/>
          <w:spacing w:val="0"/>
          <w:w w:val="100"/>
          <w:position w:val="0"/>
          <w:lang w:val="en-US" w:eastAsia="en-US" w:bidi="en-US"/>
        </w:rPr>
        <w:t>procedure(set4(dstruct val) putprop(dstruct val elem_symbol)</w:t>
      </w:r>
    </w:p>
    <w:p>
      <w:pPr>
        <w:pStyle w:val="27"/>
        <w:widowControl w:val="0"/>
        <w:shd w:val="clear" w:color="auto" w:fill="auto"/>
        <w:spacing w:before="0" w:after="60"/>
        <w:ind w:left="0" w:right="0" w:firstLine="0"/>
        <w:jc w:val="left"/>
      </w:pPr>
      <w:r>
        <w:rPr>
          <w:color w:val="000000"/>
          <w:spacing w:val="0"/>
          <w:w w:val="100"/>
          <w:position w:val="0"/>
          <w:lang w:val="en-US" w:eastAsia="en-US" w:bidi="en-US"/>
        </w:rPr>
        <w:t>)/* end set4 */</w:t>
      </w:r>
    </w:p>
    <w:p>
      <w:pPr>
        <w:pStyle w:val="27"/>
        <w:widowControl w:val="0"/>
        <w:shd w:val="clear" w:color="auto" w:fill="auto"/>
        <w:spacing w:before="0" w:after="0"/>
        <w:ind w:left="160" w:right="5640" w:hanging="160"/>
        <w:jc w:val="left"/>
      </w:pPr>
      <w:r>
        <w:rPr>
          <w:color w:val="000000"/>
          <w:spacing w:val="0"/>
          <w:w w:val="100"/>
          <w:position w:val="0"/>
          <w:lang w:val="en-US" w:eastAsia="en-US" w:bidi="en-US"/>
        </w:rPr>
        <w:t>procedure(set5(plist val) putprop(plist val elem_symbol)</w:t>
      </w:r>
    </w:p>
    <w:p>
      <w:pPr>
        <w:pStyle w:val="27"/>
        <w:widowControl w:val="0"/>
        <w:shd w:val="clear" w:color="auto" w:fill="auto"/>
        <w:spacing w:before="0" w:after="56"/>
        <w:ind w:left="0" w:right="0" w:firstLine="0"/>
        <w:jc w:val="left"/>
      </w:pPr>
      <w:r>
        <w:rPr>
          <w:color w:val="000000"/>
          <w:spacing w:val="0"/>
          <w:w w:val="100"/>
          <w:position w:val="0"/>
          <w:lang w:val="en-US" w:eastAsia="en-US" w:bidi="en-US"/>
        </w:rPr>
        <w:t>)/* end set5 */</w:t>
      </w:r>
    </w:p>
    <w:p>
      <w:pPr>
        <w:pStyle w:val="27"/>
        <w:widowControl w:val="0"/>
        <w:shd w:val="clear" w:color="auto" w:fill="auto"/>
        <w:spacing w:before="0" w:after="165" w:line="202" w:lineRule="exact"/>
        <w:ind w:left="0" w:right="5640" w:firstLine="0"/>
        <w:jc w:val="left"/>
      </w:pPr>
      <w:r>
        <w:rPr>
          <w:color w:val="000000"/>
          <w:spacing w:val="0"/>
          <w:w w:val="100"/>
          <w:position w:val="0"/>
          <w:lang w:val="en-US" w:eastAsia="en-US" w:bidi="en-US"/>
        </w:rPr>
        <w:t>procedure(set</w:t>
      </w:r>
      <w:r>
        <w:rPr>
          <w:rStyle w:val="160"/>
        </w:rPr>
        <w:t>6</w:t>
      </w:r>
      <w:r>
        <w:rPr>
          <w:color w:val="000000"/>
          <w:spacing w:val="0"/>
          <w:w w:val="100"/>
          <w:position w:val="0"/>
          <w:lang w:val="en-US" w:eastAsia="en-US" w:bidi="en-US"/>
        </w:rPr>
        <w:t>(assocTable val) assocTable[elem_symbol] = val )/* end set</w:t>
      </w:r>
      <w:r>
        <w:rPr>
          <w:rStyle w:val="160"/>
        </w:rPr>
        <w:t>6</w:t>
      </w:r>
      <w:r>
        <w:rPr>
          <w:color w:val="000000"/>
          <w:spacing w:val="0"/>
          <w:w w:val="100"/>
          <w:position w:val="0"/>
          <w:lang w:val="en-US" w:eastAsia="en-US" w:bidi="en-US"/>
        </w:rPr>
        <w:t xml:space="preserve"> */</w:t>
      </w:r>
    </w:p>
    <w:p>
      <w:pPr>
        <w:pStyle w:val="26"/>
        <w:widowControl w:val="0"/>
        <w:shd w:val="clear" w:color="auto" w:fill="auto"/>
        <w:spacing w:before="0" w:after="0" w:line="220" w:lineRule="exact"/>
        <w:ind w:left="0" w:right="0" w:firstLine="0"/>
        <w:jc w:val="left"/>
      </w:pPr>
      <w:r>
        <w:rPr>
          <w:color w:val="000000"/>
          <w:spacing w:val="0"/>
          <w:w w:val="100"/>
          <w:position w:val="0"/>
          <w:lang w:val="en-US" w:eastAsia="en-US" w:bidi="en-US"/>
        </w:rPr>
        <w:t>The comparative timings for these are:</w:t>
      </w:r>
    </w:p>
    <w:tbl>
      <w:tblPr>
        <w:tblStyle w:val="9"/>
        <w:tblW w:w="14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734"/>
        <w:gridCol w:w="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trPr>
        <w:tc>
          <w:tcPr>
            <w:tcW w:w="734" w:type="dxa"/>
            <w:shd w:val="clear" w:color="auto" w:fill="FFFFFF"/>
            <w:vAlign w:val="bottom"/>
          </w:tcPr>
          <w:p>
            <w:pPr>
              <w:pStyle w:val="19"/>
              <w:framePr w:w="1464" w:wrap="notBeside" w:vAnchor="text" w:hAnchor="text" w:y="1"/>
              <w:widowControl w:val="0"/>
              <w:shd w:val="clear" w:color="auto" w:fill="auto"/>
              <w:spacing w:before="0" w:after="0" w:line="260" w:lineRule="exact"/>
              <w:ind w:left="0" w:right="0" w:firstLine="0"/>
              <w:jc w:val="left"/>
            </w:pPr>
            <w:r>
              <w:rPr>
                <w:rStyle w:val="106"/>
              </w:rPr>
              <w:t>set</w:t>
            </w:r>
            <w:r>
              <w:rPr>
                <w:rStyle w:val="158"/>
              </w:rPr>
              <w:t>1</w:t>
            </w:r>
          </w:p>
        </w:tc>
        <w:tc>
          <w:tcPr>
            <w:tcW w:w="730" w:type="dxa"/>
            <w:shd w:val="clear" w:color="auto" w:fill="FFFFFF"/>
            <w:vAlign w:val="bottom"/>
          </w:tcPr>
          <w:p>
            <w:pPr>
              <w:pStyle w:val="19"/>
              <w:framePr w:w="1464" w:wrap="notBeside" w:vAnchor="text" w:hAnchor="text" w:y="1"/>
              <w:widowControl w:val="0"/>
              <w:shd w:val="clear" w:color="auto" w:fill="auto"/>
              <w:spacing w:before="0" w:after="0" w:line="260" w:lineRule="exact"/>
              <w:ind w:left="0" w:right="0" w:firstLine="0"/>
              <w:jc w:val="right"/>
            </w:pPr>
            <w:r>
              <w:rPr>
                <w:rStyle w:val="158"/>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734" w:type="dxa"/>
            <w:shd w:val="clear" w:color="auto" w:fill="FFFFFF"/>
            <w:vAlign w:val="bottom"/>
          </w:tcPr>
          <w:p>
            <w:pPr>
              <w:pStyle w:val="19"/>
              <w:framePr w:w="1464" w:wrap="notBeside" w:vAnchor="text" w:hAnchor="text" w:y="1"/>
              <w:widowControl w:val="0"/>
              <w:shd w:val="clear" w:color="auto" w:fill="auto"/>
              <w:spacing w:before="0" w:after="0" w:line="260" w:lineRule="exact"/>
              <w:ind w:left="0" w:right="0" w:firstLine="0"/>
              <w:jc w:val="left"/>
            </w:pPr>
            <w:r>
              <w:rPr>
                <w:rStyle w:val="106"/>
              </w:rPr>
              <w:t>set</w:t>
            </w:r>
            <w:r>
              <w:rPr>
                <w:rStyle w:val="158"/>
              </w:rPr>
              <w:t>2</w:t>
            </w:r>
          </w:p>
        </w:tc>
        <w:tc>
          <w:tcPr>
            <w:tcW w:w="730" w:type="dxa"/>
            <w:shd w:val="clear" w:color="auto" w:fill="FFFFFF"/>
            <w:vAlign w:val="bottom"/>
          </w:tcPr>
          <w:p>
            <w:pPr>
              <w:pStyle w:val="19"/>
              <w:framePr w:w="1464" w:wrap="notBeside" w:vAnchor="text" w:hAnchor="text" w:y="1"/>
              <w:widowControl w:val="0"/>
              <w:shd w:val="clear" w:color="auto" w:fill="auto"/>
              <w:spacing w:before="0" w:after="0" w:line="190" w:lineRule="exact"/>
              <w:ind w:left="0" w:right="0" w:firstLine="0"/>
              <w:jc w:val="right"/>
            </w:pPr>
            <w:r>
              <w:rPr>
                <w:rStyle w:val="106"/>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734" w:type="dxa"/>
            <w:shd w:val="clear" w:color="auto" w:fill="FFFFFF"/>
            <w:vAlign w:val="top"/>
          </w:tcPr>
          <w:p>
            <w:pPr>
              <w:pStyle w:val="19"/>
              <w:framePr w:w="1464" w:wrap="notBeside" w:vAnchor="text" w:hAnchor="text" w:y="1"/>
              <w:widowControl w:val="0"/>
              <w:shd w:val="clear" w:color="auto" w:fill="auto"/>
              <w:spacing w:before="0" w:after="0" w:line="190" w:lineRule="exact"/>
              <w:ind w:left="0" w:right="0" w:firstLine="0"/>
              <w:jc w:val="left"/>
            </w:pPr>
            <w:r>
              <w:rPr>
                <w:rStyle w:val="106"/>
              </w:rPr>
              <w:t>set3</w:t>
            </w:r>
          </w:p>
        </w:tc>
        <w:tc>
          <w:tcPr>
            <w:tcW w:w="730" w:type="dxa"/>
            <w:shd w:val="clear" w:color="auto" w:fill="FFFFFF"/>
            <w:vAlign w:val="top"/>
          </w:tcPr>
          <w:p>
            <w:pPr>
              <w:pStyle w:val="19"/>
              <w:framePr w:w="1464" w:wrap="notBeside" w:vAnchor="text" w:hAnchor="text" w:y="1"/>
              <w:widowControl w:val="0"/>
              <w:shd w:val="clear" w:color="auto" w:fill="auto"/>
              <w:spacing w:before="0" w:after="0" w:line="190" w:lineRule="exact"/>
              <w:ind w:left="0" w:right="0" w:firstLine="0"/>
              <w:jc w:val="right"/>
            </w:pPr>
            <w:r>
              <w:rPr>
                <w:rStyle w:val="106"/>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734" w:type="dxa"/>
            <w:shd w:val="clear" w:color="auto" w:fill="FFFFFF"/>
            <w:vAlign w:val="bottom"/>
          </w:tcPr>
          <w:p>
            <w:pPr>
              <w:pStyle w:val="19"/>
              <w:framePr w:w="1464" w:wrap="notBeside" w:vAnchor="text" w:hAnchor="text" w:y="1"/>
              <w:widowControl w:val="0"/>
              <w:shd w:val="clear" w:color="auto" w:fill="auto"/>
              <w:spacing w:before="0" w:after="0" w:line="190" w:lineRule="exact"/>
              <w:ind w:left="0" w:right="0" w:firstLine="0"/>
              <w:jc w:val="left"/>
            </w:pPr>
            <w:r>
              <w:rPr>
                <w:rStyle w:val="106"/>
              </w:rPr>
              <w:t>set4</w:t>
            </w:r>
          </w:p>
        </w:tc>
        <w:tc>
          <w:tcPr>
            <w:tcW w:w="730" w:type="dxa"/>
            <w:shd w:val="clear" w:color="auto" w:fill="FFFFFF"/>
            <w:vAlign w:val="bottom"/>
          </w:tcPr>
          <w:p>
            <w:pPr>
              <w:pStyle w:val="19"/>
              <w:framePr w:w="1464" w:wrap="notBeside" w:vAnchor="text" w:hAnchor="text" w:y="1"/>
              <w:widowControl w:val="0"/>
              <w:shd w:val="clear" w:color="auto" w:fill="auto"/>
              <w:spacing w:before="0" w:after="0" w:line="190" w:lineRule="exact"/>
              <w:ind w:left="0" w:right="0" w:firstLine="0"/>
              <w:jc w:val="right"/>
            </w:pPr>
            <w:r>
              <w:rPr>
                <w:rStyle w:val="106"/>
              </w:rPr>
              <w:t>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734" w:type="dxa"/>
            <w:shd w:val="clear" w:color="auto" w:fill="FFFFFF"/>
            <w:vAlign w:val="top"/>
          </w:tcPr>
          <w:p>
            <w:pPr>
              <w:pStyle w:val="19"/>
              <w:framePr w:w="1464" w:wrap="notBeside" w:vAnchor="text" w:hAnchor="text" w:y="1"/>
              <w:widowControl w:val="0"/>
              <w:shd w:val="clear" w:color="auto" w:fill="auto"/>
              <w:spacing w:before="0" w:after="0" w:line="190" w:lineRule="exact"/>
              <w:ind w:left="0" w:right="0" w:firstLine="0"/>
              <w:jc w:val="left"/>
            </w:pPr>
            <w:r>
              <w:rPr>
                <w:rStyle w:val="106"/>
              </w:rPr>
              <w:t>set5</w:t>
            </w:r>
          </w:p>
        </w:tc>
        <w:tc>
          <w:tcPr>
            <w:tcW w:w="730" w:type="dxa"/>
            <w:shd w:val="clear" w:color="auto" w:fill="FFFFFF"/>
            <w:vAlign w:val="top"/>
          </w:tcPr>
          <w:p>
            <w:pPr>
              <w:pStyle w:val="19"/>
              <w:framePr w:w="1464" w:wrap="notBeside" w:vAnchor="text" w:hAnchor="text" w:y="1"/>
              <w:widowControl w:val="0"/>
              <w:shd w:val="clear" w:color="auto" w:fill="auto"/>
              <w:spacing w:before="0" w:after="0" w:line="190" w:lineRule="exact"/>
              <w:ind w:left="0" w:right="0" w:firstLine="0"/>
              <w:jc w:val="right"/>
            </w:pPr>
            <w:r>
              <w:rPr>
                <w:rStyle w:val="106"/>
              </w:rPr>
              <w:t>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2" w:hRule="exact"/>
        </w:trPr>
        <w:tc>
          <w:tcPr>
            <w:tcW w:w="734" w:type="dxa"/>
            <w:shd w:val="clear" w:color="auto" w:fill="FFFFFF"/>
            <w:vAlign w:val="bottom"/>
          </w:tcPr>
          <w:p>
            <w:pPr>
              <w:pStyle w:val="19"/>
              <w:framePr w:w="1464" w:wrap="notBeside" w:vAnchor="text" w:hAnchor="text" w:y="1"/>
              <w:widowControl w:val="0"/>
              <w:shd w:val="clear" w:color="auto" w:fill="auto"/>
              <w:spacing w:before="0" w:after="0" w:line="260" w:lineRule="exact"/>
              <w:ind w:left="0" w:right="0" w:firstLine="0"/>
              <w:jc w:val="left"/>
            </w:pPr>
            <w:r>
              <w:rPr>
                <w:rStyle w:val="106"/>
              </w:rPr>
              <w:t>set</w:t>
            </w:r>
            <w:r>
              <w:rPr>
                <w:rStyle w:val="158"/>
              </w:rPr>
              <w:t>6</w:t>
            </w:r>
          </w:p>
        </w:tc>
        <w:tc>
          <w:tcPr>
            <w:tcW w:w="730" w:type="dxa"/>
            <w:shd w:val="clear" w:color="auto" w:fill="FFFFFF"/>
            <w:vAlign w:val="bottom"/>
          </w:tcPr>
          <w:p>
            <w:pPr>
              <w:pStyle w:val="19"/>
              <w:framePr w:w="1464" w:wrap="notBeside" w:vAnchor="text" w:hAnchor="text" w:y="1"/>
              <w:widowControl w:val="0"/>
              <w:shd w:val="clear" w:color="auto" w:fill="auto"/>
              <w:spacing w:before="0" w:after="0" w:line="260" w:lineRule="exact"/>
              <w:ind w:left="0" w:right="160" w:firstLine="0"/>
              <w:jc w:val="right"/>
            </w:pPr>
            <w:r>
              <w:rPr>
                <w:rStyle w:val="158"/>
              </w:rPr>
              <w:t>1.2</w:t>
            </w:r>
          </w:p>
        </w:tc>
      </w:tr>
    </w:tbl>
    <w:p>
      <w:pPr>
        <w:framePr w:w="1464" w:wrap="notBeside" w:vAnchor="text" w:hAnchor="text" w:y="1"/>
        <w:widowControl w:val="0"/>
        <w:rPr>
          <w:sz w:val="2"/>
          <w:szCs w:val="2"/>
        </w:rPr>
      </w:pPr>
    </w:p>
    <w:p>
      <w:pPr>
        <w:widowControl w:val="0"/>
        <w:rPr>
          <w:sz w:val="2"/>
          <w:szCs w:val="2"/>
        </w:rPr>
      </w:pPr>
    </w:p>
    <w:p>
      <w:pPr>
        <w:pStyle w:val="26"/>
        <w:widowControl w:val="0"/>
        <w:shd w:val="clear" w:color="auto" w:fill="auto"/>
        <w:spacing w:before="130" w:after="180"/>
        <w:ind w:left="0" w:right="0" w:firstLine="0"/>
        <w:jc w:val="left"/>
      </w:pPr>
      <w:r>
        <w:rPr>
          <w:color w:val="000000"/>
          <w:spacing w:val="0"/>
          <w:w w:val="100"/>
          <w:position w:val="0"/>
          <w:lang w:val="en-US" w:eastAsia="en-US" w:bidi="en-US"/>
        </w:rPr>
        <w:t>No comment will be made about the readability of these functions because access procedures should be made available for all data structure access anyway. It is clear from these results that there is little to be gained, in terms of speed from the choice of data structure, although arrays do seem to be fastest overall. When choosing data structures it is more important to consider the other factors mentioned in the data structures section of this document.</w:t>
      </w:r>
    </w:p>
    <w:p>
      <w:pPr>
        <w:pStyle w:val="26"/>
        <w:widowControl w:val="0"/>
        <w:shd w:val="clear" w:color="auto" w:fill="auto"/>
        <w:spacing w:before="0" w:after="0"/>
        <w:ind w:left="0" w:right="0" w:firstLine="0"/>
        <w:jc w:val="left"/>
        <w:sectPr>
          <w:pgSz w:w="12240" w:h="15840"/>
          <w:pgMar w:top="2042" w:right="1275" w:bottom="1514" w:left="1216" w:header="0" w:footer="3" w:gutter="0"/>
          <w:cols w:space="720" w:num="1"/>
          <w:rtlGutter w:val="0"/>
          <w:docGrid w:linePitch="360" w:charSpace="0"/>
        </w:sectPr>
      </w:pPr>
      <w:bookmarkStart w:id="1659" w:name="bookmark1679"/>
      <w:r>
        <w:rPr>
          <w:color w:val="000000"/>
          <w:spacing w:val="0"/>
          <w:w w:val="100"/>
          <w:position w:val="0"/>
          <w:lang w:val="en-US" w:eastAsia="en-US" w:bidi="en-US"/>
        </w:rPr>
        <w:t xml:space="preserve">Because the structures used contained a small number of elements, the experiment is naturally biased. You can repeat this experiment using </w:t>
      </w:r>
      <w:r>
        <w:rPr>
          <w:rStyle w:val="230"/>
          <w:b/>
          <w:bCs/>
        </w:rPr>
        <w:t>measureTime</w:t>
      </w:r>
      <w:r>
        <w:rPr>
          <w:color w:val="000000"/>
          <w:spacing w:val="0"/>
          <w:w w:val="100"/>
          <w:position w:val="0"/>
          <w:lang w:val="en-US" w:eastAsia="en-US" w:bidi="en-US"/>
        </w:rPr>
        <w:t xml:space="preserve"> to find out how effective your data structure accesses are for a given volume of data. For example, for sets of hundreds of elements, association tables will be significantly faster to access than property lists and assoc lists. For large sets it would be impractical to use arrays or defstructs.</w:t>
      </w:r>
      <w:bookmarkEnd w:id="1659"/>
      <w:r>
        <w:br w:type="page"/>
      </w:r>
    </w:p>
    <w:p>
      <w:pPr>
        <w:pStyle w:val="26"/>
        <w:widowControl w:val="0"/>
        <w:shd w:val="clear" w:color="auto" w:fill="auto"/>
        <w:spacing w:before="0" w:after="1962" w:line="220" w:lineRule="exact"/>
        <w:ind w:left="3120" w:right="0" w:firstLine="0"/>
        <w:jc w:val="left"/>
      </w:pPr>
      <w:r>
        <w:rPr>
          <w:color w:val="000000"/>
          <w:spacing w:val="0"/>
          <w:w w:val="100"/>
          <w:position w:val="0"/>
          <w:lang w:val="en-US" w:eastAsia="en-US" w:bidi="en-US"/>
        </w:rPr>
        <w:t>SKILL Language User Guide</w:t>
      </w:r>
    </w:p>
    <w:p>
      <w:pPr>
        <w:pStyle w:val="15"/>
        <w:keepNext/>
        <w:keepLines/>
        <w:widowControl w:val="0"/>
        <w:shd w:val="clear" w:color="auto" w:fill="auto"/>
        <w:spacing w:before="0" w:after="737" w:line="480" w:lineRule="exact"/>
        <w:ind w:left="0" w:right="0" w:firstLine="0"/>
        <w:jc w:val="left"/>
      </w:pPr>
      <w:bookmarkStart w:id="1660" w:name="bookmark1680"/>
      <w:bookmarkStart w:id="1661" w:name="bookmark1681"/>
      <w:bookmarkStart w:id="1662" w:name="bookmark1682"/>
      <w:bookmarkStart w:id="1663" w:name="bookmark1683"/>
      <w:r>
        <w:rPr>
          <w:color w:val="000000"/>
          <w:spacing w:val="0"/>
          <w:w w:val="100"/>
          <w:position w:val="0"/>
          <w:lang w:val="en-US" w:eastAsia="en-US" w:bidi="en-US"/>
        </w:rPr>
        <w:t>About SKILL++ and SKILL</w:t>
      </w:r>
      <w:bookmarkEnd w:id="1660"/>
      <w:bookmarkEnd w:id="1661"/>
      <w:bookmarkEnd w:id="1662"/>
      <w:bookmarkEnd w:id="1663"/>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"bookmark1686" \o "Current Document" </w:instrText>
      </w:r>
      <w:r>
        <w:fldChar w:fldCharType="separate"/>
      </w:r>
      <w:r>
        <w:rPr>
          <w:color w:val="000000"/>
          <w:spacing w:val="0"/>
          <w:w w:val="100"/>
          <w:position w:val="0"/>
          <w:lang w:val="en-US" w:eastAsia="en-US" w:bidi="en-US"/>
        </w:rPr>
        <w:t>Introducing the Cadence SKILL++ Language on page 276</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"bookmark1712" \o "Current Document" </w:instrText>
      </w:r>
      <w:r>
        <w:fldChar w:fldCharType="separate"/>
      </w:r>
      <w:r>
        <w:rPr>
          <w:color w:val="000000"/>
          <w:spacing w:val="0"/>
          <w:w w:val="100"/>
          <w:position w:val="0"/>
          <w:lang w:val="en-US" w:eastAsia="en-US" w:bidi="en-US"/>
        </w:rPr>
        <w:t>Relating SKILL++ to IEEE and CFI Standard Scheme on page 278</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"bookmark1747" \o "Current Document" </w:instrText>
      </w:r>
      <w:r>
        <w:fldChar w:fldCharType="separate"/>
      </w:r>
      <w:r>
        <w:rPr>
          <w:color w:val="000000"/>
          <w:spacing w:val="0"/>
          <w:w w:val="100"/>
          <w:position w:val="0"/>
          <w:lang w:val="en-US" w:eastAsia="en-US" w:bidi="en-US"/>
        </w:rPr>
        <w:t>Extension Language Environment on page 281</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"bookmark1756" \o "Current Document" </w:instrText>
      </w:r>
      <w:r>
        <w:fldChar w:fldCharType="separate"/>
      </w:r>
      <w:r>
        <w:rPr>
          <w:rStyle w:val="229"/>
          <w:b/>
          <w:bCs/>
        </w:rPr>
        <w:t>Specifying the Language on page 282</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"bookmark1767" \o "Current Document" </w:instrText>
      </w:r>
      <w:r>
        <w:fldChar w:fldCharType="separate"/>
      </w:r>
      <w:r>
        <w:rPr>
          <w:rStyle w:val="229"/>
          <w:b/>
          <w:bCs/>
        </w:rPr>
        <w:t>Contrasting Variable Scoping on page 283</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"bookmark1791" \o "Current Document" </w:instrText>
      </w:r>
      <w:r>
        <w:fldChar w:fldCharType="separate"/>
      </w:r>
      <w:r>
        <w:rPr>
          <w:rStyle w:val="229"/>
          <w:b/>
          <w:bCs/>
        </w:rPr>
        <w:t>Contrasting Symbol Usage on page 285</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"bookmark1817" \o "Current Document" </w:instrText>
      </w:r>
      <w:r>
        <w:fldChar w:fldCharType="separate"/>
      </w:r>
      <w:r>
        <w:rPr>
          <w:color w:val="000000"/>
          <w:spacing w:val="0"/>
          <w:w w:val="100"/>
          <w:position w:val="0"/>
          <w:lang w:val="en-US" w:eastAsia="en-US" w:bidi="en-US"/>
        </w:rPr>
        <w:t>Contrasting the Use of Functions as Data on page 287</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pPr>
      <w:r>
        <w:fldChar w:fldCharType="begin"/>
      </w:r>
      <w:r>
        <w:instrText xml:space="preserve">HYPERLINK  \l "bookmark1828" \o "Current Document" </w:instrText>
      </w:r>
      <w:r>
        <w:fldChar w:fldCharType="separate"/>
      </w:r>
      <w:r>
        <w:rPr>
          <w:rStyle w:val="229"/>
          <w:b/>
          <w:bCs/>
        </w:rPr>
        <w:t>SKILL++ Closures on page 289</w:t>
      </w:r>
      <w:r>
        <w:fldChar w:fldCharType="end"/>
      </w:r>
    </w:p>
    <w:p>
      <w:pPr>
        <w:pStyle w:val="26"/>
        <w:widowControl w:val="0"/>
        <w:numPr>
          <w:ilvl w:val="0"/>
          <w:numId w:val="18"/>
        </w:numPr>
        <w:shd w:val="clear" w:color="auto" w:fill="auto"/>
        <w:tabs>
          <w:tab w:val="left" w:pos="487"/>
        </w:tabs>
        <w:spacing w:before="0" w:after="0" w:line="456" w:lineRule="exact"/>
        <w:ind w:left="0" w:right="0" w:firstLine="0"/>
        <w:jc w:val="both"/>
        <w:sectPr>
          <w:headerReference r:id="rId129" w:type="first"/>
          <w:footerReference r:id="rId132" w:type="first"/>
          <w:headerReference r:id="rId127" w:type="default"/>
          <w:footerReference r:id="rId130" w:type="default"/>
          <w:headerReference r:id="rId128" w:type="even"/>
          <w:footerReference r:id="rId131" w:type="even"/>
          <w:pgSz w:w="12240" w:h="15840"/>
          <w:pgMar w:top="1022" w:right="3408" w:bottom="1022" w:left="1229" w:header="0" w:footer="3" w:gutter="0"/>
          <w:cols w:space="720" w:num="1"/>
          <w:titlePg/>
          <w:rtlGutter w:val="0"/>
          <w:docGrid w:linePitch="360" w:charSpace="0"/>
        </w:sectPr>
      </w:pPr>
      <w:r>
        <w:fldChar w:fldCharType="begin"/>
      </w:r>
      <w:r>
        <w:instrText xml:space="preserve">HYPERLINK  \l "bookmark1844" \o "Current Document" </w:instrText>
      </w:r>
      <w:r>
        <w:fldChar w:fldCharType="separate"/>
      </w:r>
      <w:r>
        <w:rPr>
          <w:rStyle w:val="229"/>
          <w:b/>
          <w:bCs/>
        </w:rPr>
        <w:t>SKILL++ Environments on page 292</w:t>
      </w:r>
      <w:r>
        <w:fldChar w:fldCharType="end"/>
      </w:r>
    </w:p>
    <w:p>
      <w:pPr>
        <w:pStyle w:val="21"/>
        <w:keepNext/>
        <w:keepLines/>
        <w:widowControl w:val="0"/>
        <w:shd w:val="clear" w:color="auto" w:fill="auto"/>
        <w:spacing w:before="0" w:after="240" w:line="360" w:lineRule="exact"/>
        <w:ind w:left="0" w:right="0" w:firstLine="0"/>
        <w:jc w:val="left"/>
      </w:pPr>
      <w:bookmarkStart w:id="1664" w:name="bookmark1686"/>
      <w:bookmarkStart w:id="1665" w:name="bookmark1687"/>
      <w:r>
        <w:rPr>
          <w:color w:val="000000"/>
          <w:spacing w:val="0"/>
          <w:w w:val="100"/>
          <w:position w:val="0"/>
          <w:lang w:val="en-US" w:eastAsia="en-US" w:bidi="en-US"/>
        </w:rPr>
        <w:t>Introducing the Cadence SKILL++ Language</w:t>
      </w:r>
      <w:bookmarkEnd w:id="1664"/>
      <w:bookmarkEnd w:id="1665"/>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The Cadence-supplied Scheme is referred to as theCadence® SKILL++ language. Two main forces drive Cadence's decision to supply support for SKILL++ within the Cadence SKILL environment: software engineering and standards.</w:t>
      </w:r>
    </w:p>
    <w:p>
      <w:pPr>
        <w:pStyle w:val="22"/>
        <w:keepNext/>
        <w:keepLines/>
        <w:widowControl w:val="0"/>
        <w:shd w:val="clear" w:color="auto" w:fill="auto"/>
        <w:spacing w:before="0" w:after="199" w:line="280" w:lineRule="exact"/>
        <w:ind w:left="0" w:right="0" w:firstLine="0"/>
        <w:jc w:val="left"/>
      </w:pPr>
      <w:bookmarkStart w:id="1666" w:name="bookmark1688"/>
      <w:bookmarkStart w:id="1667" w:name="bookmark1689"/>
      <w:bookmarkStart w:id="1668" w:name="bookmark1690"/>
      <w:r>
        <w:rPr>
          <w:color w:val="000000"/>
          <w:spacing w:val="0"/>
          <w:w w:val="100"/>
          <w:position w:val="0"/>
          <w:lang w:val="en-US" w:eastAsia="en-US" w:bidi="en-US"/>
        </w:rPr>
        <w:t>What Is SKILL++?</w:t>
      </w:r>
      <w:bookmarkEnd w:id="1666"/>
      <w:bookmarkEnd w:id="1667"/>
      <w:bookmarkEnd w:id="1668"/>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SKILL++ is the name of the second generation extension language for the CAD tools from Cadence. It combines the ease-of-use of the well-received SKILL environment with the tremendous power of the highly-acclaimed programming language Scheme, to give the users a more capable customization and extension-development platform.</w:t>
      </w:r>
    </w:p>
    <w:p>
      <w:pPr>
        <w:pStyle w:val="25"/>
        <w:keepNext/>
        <w:keepLines/>
        <w:widowControl w:val="0"/>
        <w:shd w:val="clear" w:color="auto" w:fill="auto"/>
        <w:spacing w:before="0" w:after="211" w:line="220" w:lineRule="exact"/>
        <w:ind w:left="0" w:right="0" w:firstLine="0"/>
        <w:jc w:val="left"/>
      </w:pPr>
      <w:bookmarkStart w:id="1669" w:name="bookmark1691"/>
      <w:bookmarkStart w:id="1670" w:name="bookmark1692"/>
      <w:r>
        <w:rPr>
          <w:color w:val="000000"/>
          <w:spacing w:val="0"/>
          <w:w w:val="100"/>
          <w:position w:val="0"/>
          <w:lang w:val="en-US" w:eastAsia="en-US" w:bidi="en-US"/>
        </w:rPr>
        <w:t>Lexical Scoping and the Power of Closures</w:t>
      </w:r>
      <w:bookmarkEnd w:id="1669"/>
      <w:bookmarkEnd w:id="1670"/>
    </w:p>
    <w:p>
      <w:pPr>
        <w:pStyle w:val="19"/>
        <w:widowControl w:val="0"/>
        <w:shd w:val="clear" w:color="auto" w:fill="auto"/>
        <w:spacing w:before="0" w:after="180" w:line="278" w:lineRule="exact"/>
        <w:ind w:left="0" w:right="0" w:firstLine="0"/>
        <w:jc w:val="left"/>
      </w:pPr>
      <w:bookmarkStart w:id="1671" w:name="bookmark1693"/>
      <w:r>
        <w:rPr>
          <w:color w:val="000000"/>
          <w:spacing w:val="0"/>
          <w:w w:val="100"/>
          <w:position w:val="0"/>
          <w:lang w:val="en-US" w:eastAsia="en-US" w:bidi="en-US"/>
        </w:rPr>
        <w:t xml:space="preserve">The major power brought in from Scheme is its use of “lexical scoping” and functions with lexically closed environments called </w:t>
      </w:r>
      <w:r>
        <w:rPr>
          <w:rStyle w:val="93"/>
        </w:rPr>
        <w:t>closures.</w:t>
      </w:r>
      <w:r>
        <w:rPr>
          <w:color w:val="000000"/>
          <w:spacing w:val="0"/>
          <w:w w:val="100"/>
          <w:position w:val="0"/>
          <w:lang w:val="en-US" w:eastAsia="en-US" w:bidi="en-US"/>
        </w:rPr>
        <w:t xml:space="preserve"> Lexical scoping makes reliable and modular programming more easily achievable, because you have total control over the use and reference of variables for any code without worrying about accidental corruptions caused by the use of the same variable name in a remote place.</w:t>
      </w:r>
      <w:bookmarkEnd w:id="1671"/>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Closures are powerful entities that only exist in the more advanced programming languages. They encapsulate the code and related data into a single unit, with total control on the exported interface. Many modern programming idioms and paradigms, suc</w:t>
      </w:r>
      <w:bookmarkStart w:id="1672" w:name="bookmark1694"/>
      <w:r>
        <w:rPr>
          <w:color w:val="000000"/>
          <w:spacing w:val="0"/>
          <w:w w:val="100"/>
          <w:position w:val="0"/>
          <w:lang w:val="en-US" w:eastAsia="en-US" w:bidi="en-US"/>
        </w:rPr>
        <w:t>h</w:t>
      </w:r>
      <w:bookmarkEnd w:id="1672"/>
      <w:r>
        <w:rPr>
          <w:color w:val="000000"/>
          <w:spacing w:val="0"/>
          <w:w w:val="100"/>
          <w:position w:val="0"/>
          <w:lang w:val="en-US" w:eastAsia="en-US" w:bidi="en-US"/>
        </w:rPr>
        <w:t xml:space="preserve"> as messagepassing and objects with inheritance, can be implemented elegantly using closures.</w:t>
      </w:r>
    </w:p>
    <w:p>
      <w:pPr>
        <w:pStyle w:val="25"/>
        <w:keepNext/>
        <w:keepLines/>
        <w:widowControl w:val="0"/>
        <w:shd w:val="clear" w:color="auto" w:fill="auto"/>
        <w:spacing w:before="0" w:after="211" w:line="220" w:lineRule="exact"/>
        <w:ind w:left="0" w:right="0" w:firstLine="0"/>
        <w:jc w:val="left"/>
      </w:pPr>
      <w:bookmarkStart w:id="1673" w:name="bookmark1695"/>
      <w:r>
        <w:rPr>
          <w:color w:val="000000"/>
          <w:spacing w:val="0"/>
          <w:w w:val="100"/>
          <w:position w:val="0"/>
          <w:lang w:val="en-US" w:eastAsia="en-US" w:bidi="en-US"/>
        </w:rPr>
        <w:t>Environments as First-Class Objects</w:t>
      </w:r>
      <w:bookmarkEnd w:id="1673"/>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In a</w:t>
      </w:r>
      <w:bookmarkStart w:id="1674" w:name="bookmark1696"/>
      <w:r>
        <w:rPr>
          <w:color w:val="000000"/>
          <w:spacing w:val="0"/>
          <w:w w:val="100"/>
          <w:position w:val="0"/>
          <w:lang w:val="en-US" w:eastAsia="en-US" w:bidi="en-US"/>
        </w:rPr>
        <w:t>d</w:t>
      </w:r>
      <w:bookmarkEnd w:id="1674"/>
      <w:r>
        <w:rPr>
          <w:color w:val="000000"/>
          <w:spacing w:val="0"/>
          <w:w w:val="100"/>
          <w:position w:val="0"/>
          <w:lang w:val="en-US" w:eastAsia="en-US" w:bidi="en-US"/>
        </w:rPr>
        <w:t>dition, SKILL++ provides “environments” as first-class objects. With closures and first- class environments, users can create their own module or package systems easily. In other words, with first-class environments, users are no longer restricted to the single flat name space model used by SKILL, one can now easily organize the code into a hierarchy of name spaces.</w:t>
      </w:r>
    </w:p>
    <w:p>
      <w:pPr>
        <w:pStyle w:val="25"/>
        <w:keepNext/>
        <w:keepLines/>
        <w:widowControl w:val="0"/>
        <w:shd w:val="clear" w:color="auto" w:fill="auto"/>
        <w:spacing w:before="0" w:after="211" w:line="220" w:lineRule="exact"/>
        <w:ind w:left="0" w:right="0" w:firstLine="0"/>
        <w:jc w:val="left"/>
      </w:pPr>
      <w:bookmarkStart w:id="1675" w:name="bookmark1697"/>
      <w:r>
        <w:rPr>
          <w:color w:val="000000"/>
          <w:spacing w:val="0"/>
          <w:w w:val="100"/>
          <w:position w:val="0"/>
          <w:lang w:val="en-US" w:eastAsia="en-US" w:bidi="en-US"/>
        </w:rPr>
        <w:t>SKILL++ Object Layer</w:t>
      </w:r>
      <w:bookmarkEnd w:id="1675"/>
    </w:p>
    <w:p>
      <w:pPr>
        <w:pStyle w:val="19"/>
        <w:widowControl w:val="0"/>
        <w:shd w:val="clear" w:color="auto" w:fill="auto"/>
        <w:spacing w:before="0" w:after="0" w:line="278" w:lineRule="exact"/>
        <w:ind w:left="0" w:right="240" w:firstLine="0"/>
      </w:pPr>
      <w:r>
        <w:rPr>
          <w:color w:val="000000"/>
          <w:spacing w:val="0"/>
          <w:w w:val="100"/>
          <w:position w:val="0"/>
          <w:lang w:val="en-US" w:eastAsia="en-US" w:bidi="en-US"/>
        </w:rPr>
        <w:t>Besides Scheme semantics, SKILL++ includes an object layer that makes explicit object- oriented style programming possible. The object layer supports classes, generic functions, methods, and single inheritance.</w:t>
      </w:r>
    </w:p>
    <w:p>
      <w:pPr>
        <w:pStyle w:val="25"/>
        <w:keepNext/>
        <w:keepLines/>
        <w:widowControl w:val="0"/>
        <w:shd w:val="clear" w:color="auto" w:fill="auto"/>
        <w:spacing w:before="0" w:after="211" w:line="220" w:lineRule="exact"/>
        <w:ind w:left="520" w:right="0" w:hanging="520"/>
        <w:jc w:val="left"/>
      </w:pPr>
      <w:bookmarkStart w:id="1676" w:name="bookmark1698"/>
      <w:r>
        <w:rPr>
          <w:color w:val="000000"/>
          <w:spacing w:val="0"/>
          <w:w w:val="100"/>
          <w:position w:val="0"/>
          <w:lang w:val="en-US" w:eastAsia="en-US" w:bidi="en-US"/>
        </w:rPr>
        <w:t>SKILL and SKILL++ Work in Harmony</w:t>
      </w:r>
      <w:bookmarkEnd w:id="1676"/>
    </w:p>
    <w:p>
      <w:pPr>
        <w:pStyle w:val="26"/>
        <w:widowControl w:val="0"/>
        <w:shd w:val="clear" w:color="auto" w:fill="auto"/>
        <w:spacing w:before="0" w:after="479"/>
        <w:ind w:left="0" w:right="0" w:firstLine="0"/>
        <w:jc w:val="left"/>
      </w:pPr>
      <w:bookmarkStart w:id="1677" w:name="bookmark1699"/>
      <w:r>
        <w:rPr>
          <w:color w:val="000000"/>
          <w:spacing w:val="0"/>
          <w:w w:val="100"/>
          <w:position w:val="0"/>
          <w:lang w:val="en-US" w:eastAsia="en-US" w:bidi="en-US"/>
        </w:rPr>
        <w:t>Because SKILL++ and SKILL can coexist harmoniously in the same environment, backward compatibility and interoperability are not an issue. All existing SKILL code can still run without any changes, and all or part of any SKILL package can be migrated to SKILL++. Code developed in SKILL++ and SKILL can call each other and share the same data structures transparently.</w:t>
      </w:r>
      <w:bookmarkEnd w:id="1677"/>
    </w:p>
    <w:p>
      <w:pPr>
        <w:pStyle w:val="22"/>
        <w:keepNext/>
        <w:keepLines/>
        <w:widowControl w:val="0"/>
        <w:shd w:val="clear" w:color="auto" w:fill="auto"/>
        <w:spacing w:before="0" w:after="199" w:line="280" w:lineRule="exact"/>
        <w:ind w:left="520" w:right="0" w:hanging="520"/>
        <w:jc w:val="left"/>
      </w:pPr>
      <w:bookmarkStart w:id="1678" w:name="bookmark1700"/>
      <w:bookmarkStart w:id="1679" w:name="bookmark1701"/>
      <w:bookmarkStart w:id="1680" w:name="bookmark1702"/>
      <w:r>
        <w:rPr>
          <w:color w:val="000000"/>
          <w:spacing w:val="0"/>
          <w:w w:val="100"/>
          <w:position w:val="0"/>
          <w:lang w:val="en-US" w:eastAsia="en-US" w:bidi="en-US"/>
        </w:rPr>
        <w:t>Background of SKILL</w:t>
      </w:r>
      <w:bookmarkEnd w:id="1678"/>
      <w:bookmarkEnd w:id="1679"/>
      <w:bookmarkEnd w:id="1680"/>
    </w:p>
    <w:p>
      <w:pPr>
        <w:pStyle w:val="26"/>
        <w:widowControl w:val="0"/>
        <w:shd w:val="clear" w:color="auto" w:fill="auto"/>
        <w:spacing w:before="0" w:after="120"/>
        <w:ind w:left="0" w:right="220" w:firstLine="0"/>
        <w:jc w:val="both"/>
      </w:pPr>
      <w:r>
        <w:rPr>
          <w:color w:val="000000"/>
          <w:spacing w:val="0"/>
          <w:w w:val="100"/>
          <w:position w:val="0"/>
          <w:lang w:val="en-US" w:eastAsia="en-US" w:bidi="en-US"/>
        </w:rPr>
        <w:t>SKILL was originally based on a flavor of Lisp called “Franz Lisp.” Franz Lisp and all other flavors of Lisp were eventually superceded by an ANSI standard for Lisp called “Common Lisp.”</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The semantics and nature of SKILL make it ideal for scripting and fast prototyping. But the lack of modularity and good data abstraction, or its general openness, make it harder to apply modern software engineering principles especially for large endeavors. Since its inception, SKILL has been used for writing very large systems within the Cadence tools environments. To this end Cadence chose to offer Scheme within the SKILL environment.</w:t>
      </w:r>
    </w:p>
    <w:p>
      <w:pPr>
        <w:pStyle w:val="22"/>
        <w:keepNext/>
        <w:keepLines/>
        <w:widowControl w:val="0"/>
        <w:shd w:val="clear" w:color="auto" w:fill="auto"/>
        <w:spacing w:before="0" w:after="199" w:line="280" w:lineRule="exact"/>
        <w:ind w:left="520" w:right="0" w:hanging="520"/>
        <w:jc w:val="left"/>
      </w:pPr>
      <w:bookmarkStart w:id="1681" w:name="bookmark1703"/>
      <w:bookmarkStart w:id="1682" w:name="bookmark1704"/>
      <w:bookmarkStart w:id="1683" w:name="bookmark1705"/>
      <w:r>
        <w:rPr>
          <w:color w:val="000000"/>
          <w:spacing w:val="0"/>
          <w:w w:val="100"/>
          <w:position w:val="0"/>
          <w:lang w:val="en-US" w:eastAsia="en-US" w:bidi="en-US"/>
        </w:rPr>
        <w:t>Origins of Scheme</w:t>
      </w:r>
      <w:bookmarkEnd w:id="1681"/>
      <w:bookmarkEnd w:id="1682"/>
      <w:bookmarkEnd w:id="1683"/>
    </w:p>
    <w:p>
      <w:pPr>
        <w:pStyle w:val="26"/>
        <w:widowControl w:val="0"/>
        <w:shd w:val="clear" w:color="auto" w:fill="auto"/>
        <w:spacing w:before="0" w:after="479"/>
        <w:ind w:left="0" w:right="0" w:firstLine="0"/>
        <w:jc w:val="left"/>
      </w:pPr>
      <w:r>
        <w:rPr>
          <w:color w:val="000000"/>
          <w:spacing w:val="0"/>
          <w:w w:val="100"/>
          <w:position w:val="0"/>
          <w:lang w:val="en-US" w:eastAsia="en-US" w:bidi="en-US"/>
        </w:rPr>
        <w:t>Scheme is a Lisp-like language developed originally for teaching computer science at the Massachusetts Institute of Technology and is now a popular language in computer science and sometimes EE curriculums. Scheme is a modern language whose semantics empower engineers to develop sound software systems. There is an IEEE standard for Scheme. Scheme was also the choice of the CAD Framework Initiative (CFI) for an extension language base.</w:t>
      </w:r>
    </w:p>
    <w:p>
      <w:pPr>
        <w:pStyle w:val="22"/>
        <w:keepNext/>
        <w:keepLines/>
        <w:widowControl w:val="0"/>
        <w:shd w:val="clear" w:color="auto" w:fill="auto"/>
        <w:spacing w:before="0" w:after="199" w:line="280" w:lineRule="exact"/>
        <w:ind w:left="520" w:right="0" w:hanging="520"/>
        <w:jc w:val="left"/>
      </w:pPr>
      <w:bookmarkStart w:id="1684" w:name="bookmark1706"/>
      <w:bookmarkStart w:id="1685" w:name="bookmark1707"/>
      <w:bookmarkStart w:id="1686" w:name="bookmark1708"/>
      <w:r>
        <w:rPr>
          <w:color w:val="000000"/>
          <w:spacing w:val="0"/>
          <w:w w:val="100"/>
          <w:position w:val="0"/>
          <w:lang w:val="en-US" w:eastAsia="en-US" w:bidi="en-US"/>
        </w:rPr>
        <w:t>Scheme Is Supplied within the SKILL Environment</w:t>
      </w:r>
      <w:bookmarkEnd w:id="1684"/>
      <w:bookmarkEnd w:id="1685"/>
      <w:bookmarkEnd w:id="1686"/>
    </w:p>
    <w:p>
      <w:pPr>
        <w:pStyle w:val="26"/>
        <w:widowControl w:val="0"/>
        <w:shd w:val="clear" w:color="auto" w:fill="auto"/>
        <w:spacing w:before="0" w:after="116"/>
        <w:ind w:left="0" w:right="0" w:firstLine="0"/>
        <w:jc w:val="left"/>
      </w:pPr>
      <w:r>
        <w:rPr>
          <w:color w:val="000000"/>
          <w:spacing w:val="0"/>
          <w:w w:val="100"/>
          <w:position w:val="0"/>
          <w:lang w:val="en-US" w:eastAsia="en-US" w:bidi="en-US"/>
        </w:rPr>
        <w:t>Cadence is supplying major Scheme functionality as part of the SKILL environment. This has many advantages:</w:t>
      </w:r>
    </w:p>
    <w:p>
      <w:pPr>
        <w:pStyle w:val="26"/>
        <w:widowControl w:val="0"/>
        <w:numPr>
          <w:ilvl w:val="0"/>
          <w:numId w:val="18"/>
        </w:numPr>
        <w:shd w:val="clear" w:color="auto" w:fill="auto"/>
        <w:tabs>
          <w:tab w:val="left" w:pos="487"/>
        </w:tabs>
        <w:spacing w:before="0" w:after="124" w:line="283" w:lineRule="exact"/>
        <w:ind w:left="520" w:right="0" w:hanging="520"/>
        <w:jc w:val="left"/>
      </w:pPr>
      <w:bookmarkStart w:id="1687" w:name="bookmark1709"/>
      <w:bookmarkStart w:id="1688" w:name="bookmark1710"/>
      <w:r>
        <w:rPr>
          <w:color w:val="000000"/>
          <w:spacing w:val="0"/>
          <w:w w:val="100"/>
          <w:position w:val="0"/>
          <w:lang w:val="en-US" w:eastAsia="en-US" w:bidi="en-US"/>
        </w:rPr>
        <w:t>New programs written in Scheme can co-exist and call procedures in existing programs written in SKILL without paying penalties in performance or functionality.</w:t>
      </w:r>
      <w:bookmarkEnd w:id="1687"/>
      <w:bookmarkEnd w:id="1688"/>
    </w:p>
    <w:p>
      <w:pPr>
        <w:pStyle w:val="26"/>
        <w:widowControl w:val="0"/>
        <w:numPr>
          <w:ilvl w:val="0"/>
          <w:numId w:val="18"/>
        </w:numPr>
        <w:shd w:val="clear" w:color="auto" w:fill="auto"/>
        <w:tabs>
          <w:tab w:val="left" w:pos="487"/>
        </w:tabs>
        <w:spacing w:before="0" w:after="0"/>
        <w:ind w:left="520" w:right="0" w:hanging="520"/>
        <w:jc w:val="left"/>
      </w:pPr>
      <w:r>
        <w:rPr>
          <w:color w:val="000000"/>
          <w:spacing w:val="0"/>
          <w:w w:val="100"/>
          <w:position w:val="0"/>
          <w:lang w:val="en-US" w:eastAsia="en-US" w:bidi="en-US"/>
        </w:rPr>
        <w:t>Scheme and SKILL will share the run-time environment so structures allocated in Scheme programs can be passed without modification to SKILL programs and visa- versa.</w:t>
      </w:r>
    </w:p>
    <w:p>
      <w:pPr>
        <w:pStyle w:val="26"/>
        <w:widowControl w:val="0"/>
        <w:shd w:val="clear" w:color="auto" w:fill="auto"/>
        <w:spacing w:before="0" w:after="475"/>
        <w:ind w:left="520" w:right="0" w:hanging="520"/>
        <w:jc w:val="left"/>
      </w:pPr>
      <w:bookmarkStart w:id="1689" w:name="bookmark1711"/>
      <w:r>
        <w:rPr>
          <w:color w:val="000000"/>
          <w:spacing w:val="0"/>
          <w:w w:val="100"/>
          <w:position w:val="0"/>
          <w:lang w:val="en-US" w:eastAsia="en-US" w:bidi="en-US"/>
        </w:rPr>
        <w:t>■ Suppliers and consumers can choose to migrate to Scheme independently of each other. For example, a Cadence-supplied layer can choose to remain written in SKILL while users of that layer can switch to using Scheme and visa-versa.</w:t>
      </w:r>
      <w:bookmarkEnd w:id="1689"/>
    </w:p>
    <w:p>
      <w:pPr>
        <w:pStyle w:val="21"/>
        <w:keepNext/>
        <w:keepLines/>
        <w:widowControl w:val="0"/>
        <w:shd w:val="clear" w:color="auto" w:fill="auto"/>
        <w:spacing w:before="0" w:after="243" w:line="360" w:lineRule="exact"/>
        <w:ind w:left="0" w:right="0" w:firstLine="0"/>
        <w:jc w:val="left"/>
      </w:pPr>
      <w:bookmarkStart w:id="1690" w:name="bookmark1712"/>
      <w:bookmarkStart w:id="1691" w:name="bookmark1713"/>
      <w:bookmarkStart w:id="1692" w:name="bookmark1714"/>
      <w:r>
        <w:rPr>
          <w:color w:val="000000"/>
          <w:spacing w:val="0"/>
          <w:w w:val="100"/>
          <w:position w:val="0"/>
          <w:lang w:val="en-US" w:eastAsia="en-US" w:bidi="en-US"/>
        </w:rPr>
        <w:t>Relating SKILL++ to IEEE and CFI Standard Scheme</w:t>
      </w:r>
      <w:bookmarkEnd w:id="1690"/>
      <w:bookmarkEnd w:id="1691"/>
      <w:bookmarkEnd w:id="1692"/>
    </w:p>
    <w:p>
      <w:pPr>
        <w:pStyle w:val="26"/>
        <w:widowControl w:val="0"/>
        <w:shd w:val="clear" w:color="auto" w:fill="auto"/>
        <w:spacing w:before="0" w:after="180"/>
        <w:ind w:left="0" w:right="0" w:firstLine="0"/>
        <w:jc w:val="left"/>
      </w:pPr>
      <w:r>
        <w:rPr>
          <w:color w:val="000000"/>
          <w:spacing w:val="0"/>
          <w:w w:val="100"/>
          <w:position w:val="0"/>
          <w:lang w:val="en-US" w:eastAsia="en-US" w:bidi="en-US"/>
        </w:rPr>
        <w:t>CFI has chosen IEEE standard Scheme as the base of their proposed CAD Framework extension language. Because the intended use was as a CAD tool extension language, which must be embeddable within large applications in a mixed language environment, CFI relaxed the requirement for the support of full “call-with-current-continuation” and the full numeric tower (only numbers equivalent to C's long and double are required).</w:t>
      </w:r>
    </w:p>
    <w:p>
      <w:pPr>
        <w:pStyle w:val="26"/>
        <w:widowControl w:val="0"/>
        <w:shd w:val="clear" w:color="auto" w:fill="auto"/>
        <w:spacing w:before="0" w:after="180"/>
        <w:ind w:left="0" w:right="0" w:firstLine="0"/>
        <w:jc w:val="both"/>
      </w:pPr>
      <w:r>
        <w:rPr>
          <w:color w:val="000000"/>
          <w:spacing w:val="0"/>
          <w:w w:val="100"/>
          <w:position w:val="0"/>
          <w:lang w:val="en-US" w:eastAsia="en-US" w:bidi="en-US"/>
        </w:rPr>
        <w:t>For the same reason, CFI added a few extensions such as exception handling and functions for evaluating Scheme code, as well as a specification on the foreign function interface APIs, to their proposal.</w:t>
      </w:r>
    </w:p>
    <w:p>
      <w:pPr>
        <w:pStyle w:val="26"/>
        <w:widowControl w:val="0"/>
        <w:shd w:val="clear" w:color="auto" w:fill="auto"/>
        <w:spacing w:before="0" w:after="180"/>
        <w:ind w:left="0" w:right="0" w:firstLine="0"/>
        <w:jc w:val="left"/>
      </w:pPr>
      <w:bookmarkStart w:id="1693" w:name="bookmark1715"/>
      <w:r>
        <w:rPr>
          <w:color w:val="000000"/>
          <w:spacing w:val="0"/>
          <w:w w:val="100"/>
          <w:position w:val="0"/>
          <w:lang w:val="en-US" w:eastAsia="en-US" w:bidi="en-US"/>
        </w:rPr>
        <w:t>SKILL++ is designed with IEEE Scheme and CFI Scheme compliance in mind, but due to its SKILL heritage and compatibility, it is not fully compliant with either standard.</w:t>
      </w:r>
      <w:bookmarkEnd w:id="1693"/>
    </w:p>
    <w:p>
      <w:pPr>
        <w:pStyle w:val="26"/>
        <w:widowControl w:val="0"/>
        <w:shd w:val="clear" w:color="auto" w:fill="auto"/>
        <w:spacing w:before="0" w:after="539"/>
        <w:ind w:left="0" w:right="0" w:firstLine="0"/>
        <w:jc w:val="left"/>
      </w:pPr>
      <w:r>
        <w:rPr>
          <w:color w:val="000000"/>
          <w:spacing w:val="0"/>
          <w:w w:val="100"/>
          <w:position w:val="0"/>
          <w:lang w:val="en-US" w:eastAsia="en-US" w:bidi="en-US"/>
        </w:rPr>
        <w:t>The following sections describe the differences between SKILL++ and the standard Scheme language.</w:t>
      </w:r>
    </w:p>
    <w:p>
      <w:pPr>
        <w:pStyle w:val="22"/>
        <w:keepNext/>
        <w:keepLines/>
        <w:widowControl w:val="0"/>
        <w:shd w:val="clear" w:color="auto" w:fill="auto"/>
        <w:spacing w:before="0" w:after="306" w:line="280" w:lineRule="exact"/>
        <w:ind w:left="520" w:right="0" w:hanging="520"/>
        <w:jc w:val="left"/>
      </w:pPr>
      <w:bookmarkStart w:id="1694" w:name="bookmark1716"/>
      <w:bookmarkStart w:id="1695" w:name="bookmark1717"/>
      <w:bookmarkStart w:id="1696" w:name="bookmark1718"/>
      <w:r>
        <w:rPr>
          <w:color w:val="000000"/>
          <w:spacing w:val="0"/>
          <w:w w:val="100"/>
          <w:position w:val="0"/>
          <w:lang w:val="en-US" w:eastAsia="en-US" w:bidi="en-US"/>
        </w:rPr>
        <w:t>Syntax Differences</w:t>
      </w:r>
      <w:bookmarkEnd w:id="1694"/>
      <w:bookmarkEnd w:id="1695"/>
      <w:bookmarkEnd w:id="1696"/>
    </w:p>
    <w:p>
      <w:pPr>
        <w:pStyle w:val="26"/>
        <w:widowControl w:val="0"/>
        <w:shd w:val="clear" w:color="auto" w:fill="auto"/>
        <w:spacing w:before="0" w:after="493" w:line="220" w:lineRule="exact"/>
        <w:ind w:left="520" w:right="0" w:hanging="520"/>
        <w:jc w:val="left"/>
      </w:pPr>
      <w:r>
        <w:rPr>
          <w:color w:val="000000"/>
          <w:spacing w:val="0"/>
          <w:w w:val="100"/>
          <w:position w:val="0"/>
          <w:lang w:val="en-US" w:eastAsia="en-US" w:bidi="en-US"/>
        </w:rPr>
        <w:t>SKILL++ uses the same familiar SKILL syntax with the following restrictions and extensions.</w:t>
      </w:r>
    </w:p>
    <w:p>
      <w:pPr>
        <w:pStyle w:val="25"/>
        <w:keepNext/>
        <w:keepLines/>
        <w:widowControl w:val="0"/>
        <w:shd w:val="clear" w:color="auto" w:fill="auto"/>
        <w:spacing w:before="0" w:after="91" w:line="220" w:lineRule="exact"/>
        <w:ind w:left="520" w:right="0" w:hanging="520"/>
        <w:jc w:val="left"/>
      </w:pPr>
      <w:bookmarkStart w:id="1697" w:name="bookmark1719"/>
      <w:r>
        <w:rPr>
          <w:color w:val="000000"/>
          <w:spacing w:val="0"/>
          <w:w w:val="100"/>
          <w:position w:val="0"/>
          <w:lang w:val="en-US" w:eastAsia="en-US" w:bidi="en-US"/>
        </w:rPr>
        <w:t>Restrictions</w:t>
      </w:r>
      <w:bookmarkEnd w:id="1697"/>
    </w:p>
    <w:p>
      <w:pPr>
        <w:pStyle w:val="26"/>
        <w:widowControl w:val="0"/>
        <w:numPr>
          <w:ilvl w:val="0"/>
          <w:numId w:val="18"/>
        </w:numPr>
        <w:shd w:val="clear" w:color="auto" w:fill="auto"/>
        <w:tabs>
          <w:tab w:val="left" w:pos="490"/>
        </w:tabs>
        <w:spacing w:before="0" w:after="0"/>
        <w:ind w:left="520" w:right="0" w:hanging="520"/>
        <w:jc w:val="left"/>
      </w:pPr>
      <w:r>
        <w:rPr>
          <w:color w:val="000000"/>
          <w:spacing w:val="0"/>
          <w:w w:val="100"/>
          <w:position w:val="0"/>
          <w:lang w:val="en-US" w:eastAsia="en-US" w:bidi="en-US"/>
        </w:rPr>
        <w:t>Because most of the special characters are used as infix symbols in SKILL++ and SKILL, they cannot be used as regular name constituents. However, many standard Scheme functions and syntax forms have been systematically renamed for ease of use under SKILL++'s syntax, for example</w:t>
      </w:r>
    </w:p>
    <w:p>
      <w:pPr>
        <w:pStyle w:val="27"/>
        <w:widowControl w:val="0"/>
        <w:shd w:val="clear" w:color="auto" w:fill="auto"/>
        <w:tabs>
          <w:tab w:val="center" w:pos="2740"/>
          <w:tab w:val="left" w:pos="3086"/>
        </w:tabs>
        <w:spacing w:before="0" w:after="0" w:line="202" w:lineRule="exact"/>
        <w:ind w:left="520" w:right="0" w:firstLine="0"/>
      </w:pPr>
      <w:r>
        <w:rPr>
          <w:color w:val="000000"/>
          <w:spacing w:val="0"/>
          <w:w w:val="100"/>
          <w:position w:val="0"/>
          <w:lang w:val="en-US" w:eastAsia="en-US" w:bidi="en-US"/>
        </w:rPr>
        <w:t>pair?</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pairp</w:t>
      </w:r>
    </w:p>
    <w:p>
      <w:pPr>
        <w:pStyle w:val="27"/>
        <w:widowControl w:val="0"/>
        <w:shd w:val="clear" w:color="auto" w:fill="auto"/>
        <w:tabs>
          <w:tab w:val="center" w:pos="2740"/>
          <w:tab w:val="left" w:pos="3071"/>
        </w:tabs>
        <w:spacing w:before="0" w:after="0" w:line="202" w:lineRule="exact"/>
        <w:ind w:left="520" w:right="0" w:firstLine="0"/>
      </w:pPr>
      <w:r>
        <w:rPr>
          <w:color w:val="000000"/>
          <w:spacing w:val="0"/>
          <w:w w:val="100"/>
          <w:position w:val="0"/>
          <w:lang w:val="en-US" w:eastAsia="en-US" w:bidi="en-US"/>
        </w:rPr>
        <w:t>list-&gt;vector</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listToVector</w:t>
      </w:r>
    </w:p>
    <w:p>
      <w:pPr>
        <w:pStyle w:val="27"/>
        <w:widowControl w:val="0"/>
        <w:shd w:val="clear" w:color="auto" w:fill="auto"/>
        <w:tabs>
          <w:tab w:val="center" w:pos="2740"/>
          <w:tab w:val="left" w:pos="3086"/>
        </w:tabs>
        <w:spacing w:before="0" w:after="0" w:line="202" w:lineRule="exact"/>
        <w:ind w:left="520" w:right="0" w:firstLine="0"/>
      </w:pPr>
      <w:r>
        <w:rPr>
          <w:color w:val="000000"/>
          <w:spacing w:val="0"/>
          <w:w w:val="100"/>
          <w:position w:val="0"/>
          <w:lang w:val="en-US" w:eastAsia="en-US" w:bidi="en-US"/>
        </w:rPr>
        <w:t>make-vector</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makeVector</w:t>
      </w:r>
    </w:p>
    <w:p>
      <w:pPr>
        <w:pStyle w:val="27"/>
        <w:widowControl w:val="0"/>
        <w:shd w:val="clear" w:color="auto" w:fill="auto"/>
        <w:tabs>
          <w:tab w:val="center" w:pos="2740"/>
          <w:tab w:val="left" w:pos="3071"/>
        </w:tabs>
        <w:spacing w:before="0" w:after="0" w:line="202" w:lineRule="exact"/>
        <w:ind w:left="520" w:right="0" w:firstLine="0"/>
      </w:pPr>
      <w:r>
        <w:rPr>
          <w:color w:val="000000"/>
          <w:spacing w:val="0"/>
          <w:w w:val="100"/>
          <w:position w:val="0"/>
          <w:lang w:val="en-US" w:eastAsia="en-US" w:bidi="en-US"/>
        </w:rPr>
        <w:t>set!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setq</w:t>
      </w:r>
    </w:p>
    <w:p>
      <w:pPr>
        <w:pStyle w:val="27"/>
        <w:widowControl w:val="0"/>
        <w:shd w:val="clear" w:color="auto" w:fill="auto"/>
        <w:tabs>
          <w:tab w:val="left" w:pos="2550"/>
        </w:tabs>
        <w:spacing w:before="0" w:after="119" w:line="202" w:lineRule="exact"/>
        <w:ind w:left="520" w:right="0" w:firstLine="0"/>
      </w:pPr>
      <w:r>
        <w:rPr>
          <w:color w:val="000000"/>
          <w:spacing w:val="0"/>
          <w:w w:val="100"/>
          <w:position w:val="0"/>
          <w:lang w:val="en-US" w:eastAsia="en-US" w:bidi="en-US"/>
        </w:rPr>
        <w:t>let*</w:t>
      </w:r>
      <w:r>
        <w:rPr>
          <w:color w:val="000000"/>
          <w:spacing w:val="0"/>
          <w:w w:val="100"/>
          <w:position w:val="0"/>
          <w:lang w:val="en-US" w:eastAsia="en-US" w:bidi="en-US"/>
        </w:rPr>
        <w:tab/>
      </w:r>
      <w:r>
        <w:rPr>
          <w:color w:val="000000"/>
          <w:spacing w:val="0"/>
          <w:w w:val="100"/>
          <w:position w:val="0"/>
          <w:lang w:val="en-US" w:eastAsia="en-US" w:bidi="en-US"/>
        </w:rPr>
        <w:t>==&gt; letseq (for “sequential let”)</w:t>
      </w:r>
    </w:p>
    <w:p>
      <w:pPr>
        <w:pStyle w:val="26"/>
        <w:widowControl w:val="0"/>
        <w:numPr>
          <w:ilvl w:val="0"/>
          <w:numId w:val="18"/>
        </w:numPr>
        <w:shd w:val="clear" w:color="auto" w:fill="auto"/>
        <w:tabs>
          <w:tab w:val="left" w:pos="490"/>
        </w:tabs>
        <w:spacing w:before="0" w:after="0"/>
        <w:ind w:left="520" w:right="0" w:hanging="520"/>
        <w:jc w:val="left"/>
      </w:pPr>
      <w:bookmarkStart w:id="1698" w:name="bookmark1720"/>
      <w:r>
        <w:rPr>
          <w:color w:val="000000"/>
          <w:spacing w:val="0"/>
          <w:w w:val="100"/>
          <w:position w:val="0"/>
          <w:lang w:val="en-US" w:eastAsia="en-US" w:bidi="en-US"/>
        </w:rPr>
        <w:t>Except for vector literals (e.g. #(1 2 3)), the “#...” syntax is not supported, so use't' for #t, 'nil' for #f, and use single character symbols for character literals and so forth.</w:t>
      </w:r>
      <w:bookmarkEnd w:id="1698"/>
    </w:p>
    <w:p>
      <w:pPr>
        <w:pStyle w:val="25"/>
        <w:keepNext/>
        <w:keepLines/>
        <w:widowControl w:val="0"/>
        <w:shd w:val="clear" w:color="auto" w:fill="auto"/>
        <w:spacing w:before="0" w:after="198" w:line="220" w:lineRule="exact"/>
        <w:ind w:left="520" w:right="0" w:hanging="520"/>
        <w:jc w:val="both"/>
      </w:pPr>
      <w:bookmarkStart w:id="1699" w:name="bookmark1721"/>
      <w:r>
        <w:rPr>
          <w:color w:val="000000"/>
          <w:spacing w:val="0"/>
          <w:w w:val="100"/>
          <w:position w:val="0"/>
          <w:lang w:val="en-US" w:eastAsia="en-US" w:bidi="en-US"/>
        </w:rPr>
        <w:t>Extensions</w:t>
      </w:r>
      <w:bookmarkEnd w:id="1699"/>
    </w:p>
    <w:p>
      <w:pPr>
        <w:pStyle w:val="26"/>
        <w:widowControl w:val="0"/>
        <w:numPr>
          <w:ilvl w:val="0"/>
          <w:numId w:val="18"/>
        </w:numPr>
        <w:shd w:val="clear" w:color="auto" w:fill="auto"/>
        <w:tabs>
          <w:tab w:val="left" w:pos="481"/>
        </w:tabs>
        <w:spacing w:before="0" w:after="148" w:line="220" w:lineRule="exact"/>
        <w:ind w:left="520" w:right="0" w:hanging="520"/>
        <w:jc w:val="both"/>
      </w:pPr>
      <w:r>
        <w:rPr>
          <w:color w:val="000000"/>
          <w:spacing w:val="0"/>
          <w:w w:val="100"/>
          <w:position w:val="0"/>
          <w:lang w:val="en-US" w:eastAsia="en-US" w:bidi="en-US"/>
        </w:rPr>
        <w:t>Like SKILL, but unlike standard Scheme, SKILL++ symbols are case- sensitive.</w:t>
      </w:r>
    </w:p>
    <w:p>
      <w:pPr>
        <w:pStyle w:val="26"/>
        <w:widowControl w:val="0"/>
        <w:numPr>
          <w:ilvl w:val="0"/>
          <w:numId w:val="18"/>
        </w:numPr>
        <w:shd w:val="clear" w:color="auto" w:fill="auto"/>
        <w:tabs>
          <w:tab w:val="left" w:pos="481"/>
        </w:tabs>
        <w:spacing w:before="0" w:after="124" w:line="283" w:lineRule="exact"/>
        <w:ind w:left="520" w:right="0" w:hanging="520"/>
        <w:jc w:val="left"/>
      </w:pPr>
      <w:r>
        <w:rPr>
          <w:color w:val="000000"/>
          <w:spacing w:val="0"/>
          <w:w w:val="100"/>
          <w:position w:val="0"/>
          <w:lang w:val="en-US" w:eastAsia="en-US" w:bidi="en-US"/>
        </w:rPr>
        <w:t xml:space="preserve">SKILL++ inherited all the SKILL syntactic features, such as infix notation, optional/ keyword arguments with default values, and many powerful looping special forms (such as </w:t>
      </w:r>
      <w:r>
        <w:rPr>
          <w:rStyle w:val="219"/>
          <w:b w:val="0"/>
          <w:bCs w:val="0"/>
        </w:rPr>
        <w:t>for, foreach, setof).</w:t>
      </w:r>
    </w:p>
    <w:p>
      <w:pPr>
        <w:pStyle w:val="26"/>
        <w:widowControl w:val="0"/>
        <w:numPr>
          <w:ilvl w:val="0"/>
          <w:numId w:val="18"/>
        </w:numPr>
        <w:shd w:val="clear" w:color="auto" w:fill="auto"/>
        <w:tabs>
          <w:tab w:val="left" w:pos="481"/>
        </w:tabs>
        <w:spacing w:before="0" w:after="479"/>
        <w:ind w:left="520" w:right="0" w:hanging="520"/>
        <w:jc w:val="left"/>
      </w:pPr>
      <w:bookmarkStart w:id="1700" w:name="bookmark1722"/>
      <w:bookmarkStart w:id="1701" w:name="bookmark1723"/>
      <w:r>
        <w:rPr>
          <w:color w:val="000000"/>
          <w:spacing w:val="0"/>
          <w:w w:val="100"/>
          <w:position w:val="0"/>
          <w:lang w:val="en-US" w:eastAsia="en-US" w:bidi="en-US"/>
        </w:rPr>
        <w:t xml:space="preserve">SKILL++ code can define macros using the </w:t>
      </w:r>
      <w:r>
        <w:rPr>
          <w:rStyle w:val="219"/>
          <w:b w:val="0"/>
          <w:bCs w:val="0"/>
        </w:rPr>
        <w:t>mprocedure/defmacro</w:t>
      </w:r>
      <w:r>
        <w:rPr>
          <w:rStyle w:val="220"/>
          <w:b w:val="0"/>
          <w:bCs w:val="0"/>
        </w:rPr>
        <w:t xml:space="preserve"> </w:t>
      </w:r>
      <w:r>
        <w:rPr>
          <w:color w:val="000000"/>
          <w:spacing w:val="0"/>
          <w:w w:val="100"/>
          <w:position w:val="0"/>
          <w:lang w:val="en-US" w:eastAsia="en-US" w:bidi="en-US"/>
        </w:rPr>
        <w:t>as well as use existing macros defined in SKILL.</w:t>
      </w:r>
      <w:bookmarkEnd w:id="1700"/>
      <w:bookmarkEnd w:id="1701"/>
    </w:p>
    <w:p>
      <w:pPr>
        <w:pStyle w:val="22"/>
        <w:keepNext/>
        <w:keepLines/>
        <w:widowControl w:val="0"/>
        <w:shd w:val="clear" w:color="auto" w:fill="auto"/>
        <w:spacing w:before="0" w:after="246" w:line="280" w:lineRule="exact"/>
        <w:ind w:left="520" w:right="0" w:hanging="520"/>
      </w:pPr>
      <w:bookmarkStart w:id="1702" w:name="bookmark1724"/>
      <w:bookmarkStart w:id="1703" w:name="bookmark1725"/>
      <w:bookmarkStart w:id="1704" w:name="bookmark1726"/>
      <w:r>
        <w:rPr>
          <w:color w:val="000000"/>
          <w:spacing w:val="0"/>
          <w:w w:val="100"/>
          <w:position w:val="0"/>
          <w:lang w:val="en-US" w:eastAsia="en-US" w:bidi="en-US"/>
        </w:rPr>
        <w:t>Semantic Differences</w:t>
      </w:r>
      <w:bookmarkEnd w:id="1702"/>
      <w:bookmarkEnd w:id="1703"/>
      <w:bookmarkEnd w:id="1704"/>
    </w:p>
    <w:p>
      <w:pPr>
        <w:pStyle w:val="26"/>
        <w:widowControl w:val="0"/>
        <w:shd w:val="clear" w:color="auto" w:fill="auto"/>
        <w:spacing w:before="0" w:after="73" w:line="220" w:lineRule="exact"/>
        <w:ind w:left="520" w:right="0" w:hanging="520"/>
        <w:jc w:val="both"/>
      </w:pPr>
      <w:r>
        <w:rPr>
          <w:color w:val="000000"/>
          <w:spacing w:val="0"/>
          <w:w w:val="100"/>
          <w:position w:val="0"/>
          <w:lang w:val="en-US" w:eastAsia="en-US" w:bidi="en-US"/>
        </w:rPr>
        <w:t>SKILL++ adopts the standard Scheme semantics with the following restrictions and</w:t>
      </w:r>
    </w:p>
    <w:p>
      <w:pPr>
        <w:pStyle w:val="26"/>
        <w:widowControl w:val="0"/>
        <w:shd w:val="clear" w:color="auto" w:fill="auto"/>
        <w:spacing w:before="0" w:after="433" w:line="220" w:lineRule="exact"/>
        <w:ind w:left="520" w:right="0" w:hanging="520"/>
        <w:jc w:val="both"/>
      </w:pPr>
      <w:r>
        <w:rPr>
          <w:color w:val="000000"/>
          <w:spacing w:val="0"/>
          <w:w w:val="100"/>
          <w:position w:val="0"/>
          <w:lang w:val="en-US" w:eastAsia="en-US" w:bidi="en-US"/>
        </w:rPr>
        <w:t>extensions.</w:t>
      </w:r>
    </w:p>
    <w:p>
      <w:pPr>
        <w:pStyle w:val="25"/>
        <w:keepNext/>
        <w:keepLines/>
        <w:widowControl w:val="0"/>
        <w:shd w:val="clear" w:color="auto" w:fill="auto"/>
        <w:spacing w:before="0" w:after="151" w:line="220" w:lineRule="exact"/>
        <w:ind w:left="520" w:right="0" w:hanging="520"/>
        <w:jc w:val="both"/>
      </w:pPr>
      <w:bookmarkStart w:id="1705" w:name="bookmark1727"/>
      <w:r>
        <w:rPr>
          <w:color w:val="000000"/>
          <w:spacing w:val="0"/>
          <w:w w:val="100"/>
          <w:position w:val="0"/>
          <w:lang w:val="en-US" w:eastAsia="en-US" w:bidi="en-US"/>
        </w:rPr>
        <w:t>Restrictions</w:t>
      </w:r>
      <w:bookmarkEnd w:id="1705"/>
    </w:p>
    <w:p>
      <w:pPr>
        <w:pStyle w:val="26"/>
        <w:widowControl w:val="0"/>
        <w:numPr>
          <w:ilvl w:val="0"/>
          <w:numId w:val="18"/>
        </w:numPr>
        <w:shd w:val="clear" w:color="auto" w:fill="auto"/>
        <w:tabs>
          <w:tab w:val="left" w:pos="481"/>
        </w:tabs>
        <w:spacing w:before="0" w:after="120"/>
        <w:ind w:left="520" w:right="0" w:hanging="520"/>
        <w:jc w:val="left"/>
      </w:pPr>
      <w:bookmarkStart w:id="1706" w:name="bookmark1728"/>
      <w:r>
        <w:rPr>
          <w:color w:val="000000"/>
          <w:spacing w:val="0"/>
          <w:w w:val="100"/>
          <w:position w:val="0"/>
          <w:lang w:val="en-US" w:eastAsia="en-US" w:bidi="en-US"/>
        </w:rPr>
        <w:t xml:space="preserve">The atom </w:t>
      </w:r>
      <w:r>
        <w:rPr>
          <w:rStyle w:val="219"/>
          <w:b w:val="0"/>
          <w:bCs w:val="0"/>
        </w:rPr>
        <w:t>nil</w:t>
      </w:r>
      <w:bookmarkStart w:id="1707" w:name="bookmark1729"/>
      <w:r>
        <w:rPr>
          <w:rStyle w:val="220"/>
          <w:b w:val="0"/>
          <w:bCs w:val="0"/>
        </w:rPr>
        <w:t xml:space="preserve"> </w:t>
      </w:r>
      <w:bookmarkEnd w:id="1707"/>
      <w:r>
        <w:rPr>
          <w:color w:val="000000"/>
          <w:spacing w:val="0"/>
          <w:w w:val="100"/>
          <w:position w:val="0"/>
          <w:lang w:val="en-US" w:eastAsia="en-US" w:bidi="en-US"/>
        </w:rPr>
        <w:t xml:space="preserve">is the same as the empty list '(), as well as the </w:t>
      </w:r>
      <w:r>
        <w:rPr>
          <w:rStyle w:val="219"/>
          <w:b w:val="0"/>
          <w:bCs w:val="0"/>
        </w:rPr>
        <w:t>false</w:t>
      </w:r>
      <w:r>
        <w:rPr>
          <w:rStyle w:val="220"/>
          <w:b w:val="0"/>
          <w:bCs w:val="0"/>
        </w:rPr>
        <w:t xml:space="preserve"> </w:t>
      </w:r>
      <w:r>
        <w:rPr>
          <w:color w:val="000000"/>
          <w:spacing w:val="0"/>
          <w:w w:val="100"/>
          <w:position w:val="0"/>
          <w:lang w:val="en-US" w:eastAsia="en-US" w:bidi="en-US"/>
        </w:rPr>
        <w:t>value. Standard Scheme uses #f for the only false value and treats the empty list as a true value.</w:t>
      </w:r>
      <w:bookmarkEnd w:id="1706"/>
    </w:p>
    <w:p>
      <w:pPr>
        <w:pStyle w:val="26"/>
        <w:widowControl w:val="0"/>
        <w:numPr>
          <w:ilvl w:val="0"/>
          <w:numId w:val="18"/>
        </w:numPr>
        <w:shd w:val="clear" w:color="auto" w:fill="auto"/>
        <w:tabs>
          <w:tab w:val="left" w:pos="481"/>
        </w:tabs>
        <w:spacing w:before="0" w:after="120"/>
        <w:ind w:left="520" w:right="0" w:hanging="520"/>
        <w:jc w:val="left"/>
      </w:pPr>
      <w:bookmarkStart w:id="1708" w:name="bookmark1730"/>
      <w:r>
        <w:rPr>
          <w:color w:val="000000"/>
          <w:spacing w:val="0"/>
          <w:w w:val="100"/>
          <w:position w:val="0"/>
          <w:lang w:val="en-US" w:eastAsia="en-US" w:bidi="en-US"/>
        </w:rPr>
        <w:t xml:space="preserve">The </w:t>
      </w:r>
      <w:r>
        <w:rPr>
          <w:rStyle w:val="219"/>
          <w:b w:val="0"/>
          <w:bCs w:val="0"/>
        </w:rPr>
        <w:t>cons</w:t>
      </w:r>
      <w:r>
        <w:rPr>
          <w:rStyle w:val="220"/>
          <w:b w:val="0"/>
          <w:bCs w:val="0"/>
        </w:rPr>
        <w:t xml:space="preserve"> </w:t>
      </w:r>
      <w:r>
        <w:rPr>
          <w:color w:val="000000"/>
          <w:spacing w:val="0"/>
          <w:w w:val="100"/>
          <w:position w:val="0"/>
          <w:lang w:val="en-US" w:eastAsia="en-US" w:bidi="en-US"/>
        </w:rPr>
        <w:t xml:space="preserve">cells in SKILL++ are like SKILL's, that is, their </w:t>
      </w:r>
      <w:r>
        <w:rPr>
          <w:rStyle w:val="219"/>
          <w:b w:val="0"/>
          <w:bCs w:val="0"/>
        </w:rPr>
        <w:t>cdr</w:t>
      </w:r>
      <w:r>
        <w:rPr>
          <w:rStyle w:val="220"/>
          <w:b w:val="0"/>
          <w:bCs w:val="0"/>
        </w:rPr>
        <w:t xml:space="preserve"> </w:t>
      </w:r>
      <w:r>
        <w:rPr>
          <w:color w:val="000000"/>
          <w:spacing w:val="0"/>
          <w:w w:val="100"/>
          <w:position w:val="0"/>
          <w:lang w:val="en-US" w:eastAsia="en-US" w:bidi="en-US"/>
        </w:rPr>
        <w:t xml:space="preserve">slot can only be either </w:t>
      </w:r>
      <w:r>
        <w:rPr>
          <w:rStyle w:val="219"/>
          <w:b w:val="0"/>
          <w:bCs w:val="0"/>
        </w:rPr>
        <w:t xml:space="preserve">nil </w:t>
      </w:r>
      <w:r>
        <w:rPr>
          <w:color w:val="000000"/>
          <w:spacing w:val="0"/>
          <w:w w:val="100"/>
          <w:position w:val="0"/>
          <w:lang w:val="en-US" w:eastAsia="en-US" w:bidi="en-US"/>
        </w:rPr>
        <w:t xml:space="preserve">or another </w:t>
      </w:r>
      <w:r>
        <w:rPr>
          <w:rStyle w:val="219"/>
          <w:b w:val="0"/>
          <w:bCs w:val="0"/>
        </w:rPr>
        <w:t>cons</w:t>
      </w:r>
      <w:r>
        <w:rPr>
          <w:rStyle w:val="220"/>
          <w:b w:val="0"/>
          <w:bCs w:val="0"/>
        </w:rPr>
        <w:t xml:space="preserve"> </w:t>
      </w:r>
      <w:r>
        <w:rPr>
          <w:color w:val="000000"/>
          <w:spacing w:val="0"/>
          <w:w w:val="100"/>
          <w:position w:val="0"/>
          <w:lang w:val="en-US" w:eastAsia="en-US" w:bidi="en-US"/>
        </w:rPr>
        <w:t xml:space="preserve">cell. In standard Scheme, the </w:t>
      </w:r>
      <w:r>
        <w:rPr>
          <w:rStyle w:val="219"/>
          <w:b w:val="0"/>
          <w:bCs w:val="0"/>
        </w:rPr>
        <w:t>cdr</w:t>
      </w:r>
      <w:r>
        <w:rPr>
          <w:rStyle w:val="220"/>
          <w:b w:val="0"/>
          <w:bCs w:val="0"/>
        </w:rPr>
        <w:t xml:space="preserve"> </w:t>
      </w:r>
      <w:r>
        <w:rPr>
          <w:color w:val="000000"/>
          <w:spacing w:val="0"/>
          <w:w w:val="100"/>
          <w:position w:val="0"/>
          <w:lang w:val="en-US" w:eastAsia="en-US" w:bidi="en-US"/>
        </w:rPr>
        <w:t>slot of a cons cell can hold any value.</w:t>
      </w:r>
      <w:bookmarkEnd w:id="1708"/>
    </w:p>
    <w:p>
      <w:pPr>
        <w:pStyle w:val="26"/>
        <w:widowControl w:val="0"/>
        <w:numPr>
          <w:ilvl w:val="0"/>
          <w:numId w:val="18"/>
        </w:numPr>
        <w:shd w:val="clear" w:color="auto" w:fill="auto"/>
        <w:tabs>
          <w:tab w:val="left" w:pos="481"/>
        </w:tabs>
        <w:spacing w:before="0" w:after="120"/>
        <w:ind w:left="520" w:right="0" w:hanging="520"/>
        <w:jc w:val="left"/>
      </w:pPr>
      <w:r>
        <w:rPr>
          <w:color w:val="000000"/>
          <w:spacing w:val="0"/>
          <w:w w:val="100"/>
          <w:position w:val="0"/>
          <w:lang w:val="en-US" w:eastAsia="en-US" w:bidi="en-US"/>
        </w:rPr>
        <w:t xml:space="preserve">The SKILL++ </w:t>
      </w:r>
      <w:r>
        <w:rPr>
          <w:rStyle w:val="219"/>
          <w:b w:val="0"/>
          <w:bCs w:val="0"/>
        </w:rPr>
        <w:t>map</w:t>
      </w:r>
      <w:r>
        <w:rPr>
          <w:rStyle w:val="220"/>
          <w:b w:val="0"/>
          <w:bCs w:val="0"/>
        </w:rPr>
        <w:t xml:space="preserve"> </w:t>
      </w:r>
      <w:r>
        <w:rPr>
          <w:color w:val="000000"/>
          <w:spacing w:val="0"/>
          <w:w w:val="100"/>
          <w:position w:val="0"/>
          <w:lang w:val="en-US" w:eastAsia="en-US" w:bidi="en-US"/>
        </w:rPr>
        <w:t xml:space="preserve">function and the SKILL </w:t>
      </w:r>
      <w:r>
        <w:rPr>
          <w:rStyle w:val="219"/>
          <w:b w:val="0"/>
          <w:bCs w:val="0"/>
        </w:rPr>
        <w:t>map</w:t>
      </w:r>
      <w:r>
        <w:rPr>
          <w:rStyle w:val="220"/>
          <w:b w:val="0"/>
          <w:bCs w:val="0"/>
        </w:rPr>
        <w:t xml:space="preserve"> </w:t>
      </w:r>
      <w:r>
        <w:rPr>
          <w:color w:val="000000"/>
          <w:spacing w:val="0"/>
          <w:w w:val="100"/>
          <w:position w:val="0"/>
          <w:lang w:val="en-US" w:eastAsia="en-US" w:bidi="en-US"/>
        </w:rPr>
        <w:t xml:space="preserve">function share the same name and implementation, but behave differently from standard Scheme's </w:t>
      </w:r>
      <w:r>
        <w:rPr>
          <w:rStyle w:val="219"/>
          <w:b w:val="0"/>
          <w:bCs w:val="0"/>
        </w:rPr>
        <w:t>map</w:t>
      </w:r>
      <w:r>
        <w:rPr>
          <w:rStyle w:val="220"/>
          <w:b w:val="0"/>
          <w:bCs w:val="0"/>
        </w:rPr>
        <w:t xml:space="preserve"> </w:t>
      </w:r>
      <w:r>
        <w:rPr>
          <w:color w:val="000000"/>
          <w:spacing w:val="0"/>
          <w:w w:val="100"/>
          <w:position w:val="0"/>
          <w:lang w:val="en-US" w:eastAsia="en-US" w:bidi="en-US"/>
        </w:rPr>
        <w:t xml:space="preserve">function. To get the behavior of Scheme's </w:t>
      </w:r>
      <w:r>
        <w:rPr>
          <w:rStyle w:val="219"/>
          <w:b w:val="0"/>
          <w:bCs w:val="0"/>
        </w:rPr>
        <w:t>map</w:t>
      </w:r>
      <w:r>
        <w:rPr>
          <w:rStyle w:val="230"/>
          <w:b/>
          <w:bCs/>
        </w:rPr>
        <w:t>,</w:t>
      </w:r>
      <w:r>
        <w:rPr>
          <w:color w:val="000000"/>
          <w:spacing w:val="0"/>
          <w:w w:val="100"/>
          <w:position w:val="0"/>
          <w:lang w:val="en-US" w:eastAsia="en-US" w:bidi="en-US"/>
        </w:rPr>
        <w:t xml:space="preserve"> use </w:t>
      </w:r>
      <w:r>
        <w:rPr>
          <w:rStyle w:val="219"/>
          <w:b w:val="0"/>
          <w:bCs w:val="0"/>
        </w:rPr>
        <w:t>mapcar</w:t>
      </w:r>
      <w:r>
        <w:rPr>
          <w:rStyle w:val="220"/>
          <w:b w:val="0"/>
          <w:bCs w:val="0"/>
        </w:rPr>
        <w:t xml:space="preserve"> </w:t>
      </w:r>
      <w:r>
        <w:rPr>
          <w:color w:val="000000"/>
          <w:spacing w:val="0"/>
          <w:w w:val="100"/>
          <w:position w:val="0"/>
          <w:lang w:val="en-US" w:eastAsia="en-US" w:bidi="en-US"/>
        </w:rPr>
        <w:t>in SKILL++.</w:t>
      </w:r>
    </w:p>
    <w:p>
      <w:pPr>
        <w:pStyle w:val="26"/>
        <w:widowControl w:val="0"/>
        <w:numPr>
          <w:ilvl w:val="0"/>
          <w:numId w:val="18"/>
        </w:numPr>
        <w:shd w:val="clear" w:color="auto" w:fill="auto"/>
        <w:tabs>
          <w:tab w:val="left" w:pos="481"/>
        </w:tabs>
        <w:spacing w:before="0" w:after="120"/>
        <w:ind w:left="520" w:right="0" w:hanging="520"/>
        <w:jc w:val="left"/>
      </w:pPr>
      <w:r>
        <w:rPr>
          <w:color w:val="000000"/>
          <w:spacing w:val="0"/>
          <w:w w:val="100"/>
          <w:position w:val="0"/>
          <w:lang w:val="en-US" w:eastAsia="en-US" w:bidi="en-US"/>
        </w:rPr>
        <w:t xml:space="preserve">Strings in SKILL++ and SKILL are immutable, so there is no support for functions like Scheme's </w:t>
      </w:r>
      <w:r>
        <w:rPr>
          <w:rStyle w:val="219"/>
          <w:b w:val="0"/>
          <w:bCs w:val="0"/>
        </w:rPr>
        <w:t>string-set!</w:t>
      </w:r>
      <w:r>
        <w:rPr>
          <w:rStyle w:val="230"/>
          <w:b/>
          <w:bCs/>
        </w:rPr>
        <w:t>.</w:t>
      </w:r>
    </w:p>
    <w:p>
      <w:pPr>
        <w:pStyle w:val="26"/>
        <w:widowControl w:val="0"/>
        <w:numPr>
          <w:ilvl w:val="0"/>
          <w:numId w:val="18"/>
        </w:numPr>
        <w:shd w:val="clear" w:color="auto" w:fill="auto"/>
        <w:tabs>
          <w:tab w:val="left" w:pos="481"/>
        </w:tabs>
        <w:spacing w:before="0" w:after="159"/>
        <w:ind w:left="520" w:right="0" w:hanging="520"/>
        <w:jc w:val="left"/>
      </w:pPr>
      <w:bookmarkStart w:id="1709" w:name="bookmark1731"/>
      <w:bookmarkStart w:id="1710" w:name="bookmark1732"/>
      <w:r>
        <w:rPr>
          <w:color w:val="000000"/>
          <w:spacing w:val="0"/>
          <w:w w:val="100"/>
          <w:position w:val="0"/>
          <w:lang w:val="en-US" w:eastAsia="en-US" w:bidi="en-US"/>
        </w:rPr>
        <w:t xml:space="preserve">The </w:t>
      </w:r>
      <w:r>
        <w:rPr>
          <w:rStyle w:val="219"/>
          <w:b w:val="0"/>
          <w:bCs w:val="0"/>
        </w:rPr>
        <w:t>character</w:t>
      </w:r>
      <w:r>
        <w:rPr>
          <w:rStyle w:val="220"/>
          <w:b w:val="0"/>
          <w:bCs w:val="0"/>
        </w:rPr>
        <w:t xml:space="preserve"> </w:t>
      </w:r>
      <w:r>
        <w:rPr>
          <w:color w:val="000000"/>
          <w:spacing w:val="0"/>
          <w:w w:val="100"/>
          <w:position w:val="0"/>
          <w:lang w:val="en-US" w:eastAsia="en-US" w:bidi="en-US"/>
        </w:rPr>
        <w:t>type is not supported yet. As in SKILL, symbols of one character can be used as characters.</w:t>
      </w:r>
      <w:bookmarkEnd w:id="1709"/>
      <w:bookmarkEnd w:id="1710"/>
    </w:p>
    <w:p>
      <w:pPr>
        <w:pStyle w:val="26"/>
        <w:widowControl w:val="0"/>
        <w:numPr>
          <w:ilvl w:val="0"/>
          <w:numId w:val="18"/>
        </w:numPr>
        <w:shd w:val="clear" w:color="auto" w:fill="auto"/>
        <w:tabs>
          <w:tab w:val="left" w:pos="481"/>
        </w:tabs>
        <w:spacing w:before="0" w:after="144" w:line="230" w:lineRule="exact"/>
        <w:ind w:left="520" w:right="0" w:hanging="520"/>
        <w:jc w:val="both"/>
      </w:pPr>
      <w:r>
        <w:rPr>
          <w:color w:val="000000"/>
          <w:spacing w:val="0"/>
          <w:w w:val="100"/>
          <w:position w:val="0"/>
          <w:lang w:val="en-US" w:eastAsia="en-US" w:bidi="en-US"/>
        </w:rPr>
        <w:t xml:space="preserve">No “eof” object. The </w:t>
      </w:r>
      <w:r>
        <w:rPr>
          <w:rStyle w:val="219"/>
          <w:b w:val="0"/>
          <w:bCs w:val="0"/>
        </w:rPr>
        <w:t>lineread</w:t>
      </w:r>
      <w:r>
        <w:rPr>
          <w:rStyle w:val="220"/>
          <w:b w:val="0"/>
          <w:bCs w:val="0"/>
        </w:rPr>
        <w:t xml:space="preserve"> </w:t>
      </w:r>
      <w:r>
        <w:rPr>
          <w:color w:val="000000"/>
          <w:spacing w:val="0"/>
          <w:w w:val="100"/>
          <w:position w:val="0"/>
          <w:lang w:val="en-US" w:eastAsia="en-US" w:bidi="en-US"/>
        </w:rPr>
        <w:t xml:space="preserve">function returns </w:t>
      </w:r>
      <w:r>
        <w:rPr>
          <w:rStyle w:val="219"/>
          <w:b w:val="0"/>
          <w:bCs w:val="0"/>
        </w:rPr>
        <w:t>nil</w:t>
      </w:r>
      <w:r>
        <w:rPr>
          <w:rStyle w:val="220"/>
          <w:b w:val="0"/>
          <w:bCs w:val="0"/>
        </w:rPr>
        <w:t xml:space="preserve"> </w:t>
      </w:r>
      <w:r>
        <w:rPr>
          <w:color w:val="000000"/>
          <w:spacing w:val="0"/>
          <w:w w:val="100"/>
          <w:position w:val="0"/>
          <w:lang w:val="en-US" w:eastAsia="en-US" w:bidi="en-US"/>
        </w:rPr>
        <w:t>on end-of-file.</w:t>
      </w:r>
    </w:p>
    <w:p>
      <w:pPr>
        <w:pStyle w:val="26"/>
        <w:widowControl w:val="0"/>
        <w:numPr>
          <w:ilvl w:val="0"/>
          <w:numId w:val="18"/>
        </w:numPr>
        <w:shd w:val="clear" w:color="auto" w:fill="auto"/>
        <w:tabs>
          <w:tab w:val="left" w:pos="481"/>
        </w:tabs>
        <w:spacing w:before="0" w:after="527"/>
        <w:ind w:left="520" w:right="560" w:hanging="520"/>
        <w:jc w:val="both"/>
      </w:pPr>
      <w:r>
        <w:rPr>
          <w:color w:val="000000"/>
          <w:spacing w:val="0"/>
          <w:w w:val="100"/>
          <w:position w:val="0"/>
          <w:lang w:val="en-US" w:eastAsia="en-US" w:bidi="en-US"/>
        </w:rPr>
        <w:t>Tail-call optimization is normally turned-off (for better debugging and stack tracing support). Because there are many looping constructs inherited from SKILL, this is normally not a problem for programming in SKILL++.</w:t>
      </w:r>
    </w:p>
    <w:p>
      <w:pPr>
        <w:pStyle w:val="25"/>
        <w:keepNext/>
        <w:keepLines/>
        <w:widowControl w:val="0"/>
        <w:shd w:val="clear" w:color="auto" w:fill="auto"/>
        <w:spacing w:before="0" w:after="146" w:line="220" w:lineRule="exact"/>
        <w:ind w:left="520" w:right="0" w:hanging="520"/>
        <w:jc w:val="both"/>
      </w:pPr>
      <w:bookmarkStart w:id="1711" w:name="bookmark1733"/>
      <w:r>
        <w:rPr>
          <w:color w:val="000000"/>
          <w:spacing w:val="0"/>
          <w:w w:val="100"/>
          <w:position w:val="0"/>
          <w:lang w:val="en-US" w:eastAsia="en-US" w:bidi="en-US"/>
        </w:rPr>
        <w:t>Extensions</w:t>
      </w:r>
      <w:bookmarkEnd w:id="1711"/>
    </w:p>
    <w:p>
      <w:pPr>
        <w:pStyle w:val="26"/>
        <w:widowControl w:val="0"/>
        <w:shd w:val="clear" w:color="auto" w:fill="auto"/>
        <w:spacing w:before="0" w:after="0"/>
        <w:ind w:left="520" w:right="0" w:hanging="520"/>
        <w:jc w:val="left"/>
      </w:pPr>
      <w:bookmarkStart w:id="1712" w:name="bookmark1734"/>
      <w:r>
        <w:rPr>
          <w:color w:val="000000"/>
          <w:spacing w:val="0"/>
          <w:w w:val="100"/>
          <w:position w:val="0"/>
          <w:lang w:val="en-US" w:eastAsia="en-US" w:bidi="en-US"/>
        </w:rPr>
        <w:t xml:space="preserve">■ Environments are treated as first class objects. The </w:t>
      </w:r>
      <w:r>
        <w:rPr>
          <w:rStyle w:val="219"/>
          <w:b w:val="0"/>
          <w:bCs w:val="0"/>
        </w:rPr>
        <w:t>theEnvironment</w:t>
      </w:r>
      <w:r>
        <w:rPr>
          <w:rStyle w:val="220"/>
          <w:b w:val="0"/>
          <w:bCs w:val="0"/>
        </w:rPr>
        <w:t xml:space="preserve"> </w:t>
      </w:r>
      <w:r>
        <w:rPr>
          <w:color w:val="000000"/>
          <w:spacing w:val="0"/>
          <w:w w:val="100"/>
          <w:position w:val="0"/>
          <w:lang w:val="en-US" w:eastAsia="en-US" w:bidi="en-US"/>
        </w:rPr>
        <w:t>form can be used to get the enclosing lexical environment, and bindings in an environment can be accessed easily. This provides a powerful encapsulation tool.</w:t>
      </w:r>
      <w:bookmarkEnd w:id="1712"/>
    </w:p>
    <w:p>
      <w:pPr>
        <w:pStyle w:val="26"/>
        <w:widowControl w:val="0"/>
        <w:numPr>
          <w:ilvl w:val="0"/>
          <w:numId w:val="18"/>
        </w:numPr>
        <w:shd w:val="clear" w:color="auto" w:fill="auto"/>
        <w:tabs>
          <w:tab w:val="left" w:pos="485"/>
        </w:tabs>
        <w:spacing w:before="0" w:after="0" w:line="283" w:lineRule="exact"/>
        <w:ind w:left="520" w:right="0" w:hanging="520"/>
        <w:jc w:val="left"/>
      </w:pPr>
      <w:r>
        <w:rPr>
          <w:color w:val="000000"/>
          <w:spacing w:val="0"/>
          <w:w w:val="100"/>
          <w:position w:val="0"/>
          <w:lang w:val="en-US" w:eastAsia="en-US" w:bidi="en-US"/>
        </w:rPr>
        <w:t xml:space="preserve">SKILL++ inherits the SKILL set of powerful data structures, such as </w:t>
      </w:r>
      <w:r>
        <w:rPr>
          <w:rStyle w:val="230"/>
          <w:b/>
          <w:bCs/>
        </w:rPr>
        <w:t>defstruct</w:t>
      </w:r>
      <w:r>
        <w:rPr>
          <w:color w:val="000000"/>
          <w:spacing w:val="0"/>
          <w:w w:val="100"/>
          <w:position w:val="0"/>
          <w:lang w:val="en-US" w:eastAsia="en-US" w:bidi="en-US"/>
        </w:rPr>
        <w:t xml:space="preserve"> and association tables, as well as all the functions and many special forms of SKILL.</w:t>
      </w:r>
    </w:p>
    <w:p>
      <w:pPr>
        <w:pStyle w:val="26"/>
        <w:widowControl w:val="0"/>
        <w:numPr>
          <w:ilvl w:val="0"/>
          <w:numId w:val="18"/>
        </w:numPr>
        <w:shd w:val="clear" w:color="auto" w:fill="auto"/>
        <w:tabs>
          <w:tab w:val="left" w:pos="485"/>
        </w:tabs>
        <w:spacing w:before="0" w:after="0" w:line="811" w:lineRule="exact"/>
        <w:ind w:left="0" w:right="0" w:firstLine="0"/>
        <w:jc w:val="both"/>
      </w:pPr>
      <w:bookmarkStart w:id="1713" w:name="bookmark1735"/>
      <w:r>
        <w:rPr>
          <w:color w:val="000000"/>
          <w:spacing w:val="0"/>
          <w:w w:val="100"/>
          <w:position w:val="0"/>
          <w:lang w:val="en-US" w:eastAsia="en-US" w:bidi="en-US"/>
        </w:rPr>
        <w:t>Support for transparent cross-language (SKILL &lt;-&gt; SKILL++) mixed programming.</w:t>
      </w:r>
      <w:bookmarkEnd w:id="1713"/>
    </w:p>
    <w:p>
      <w:pPr>
        <w:pStyle w:val="22"/>
        <w:keepNext/>
        <w:keepLines/>
        <w:widowControl w:val="0"/>
        <w:shd w:val="clear" w:color="auto" w:fill="auto"/>
        <w:tabs>
          <w:tab w:val="left" w:pos="485"/>
        </w:tabs>
        <w:spacing w:before="0" w:after="0" w:line="811" w:lineRule="exact"/>
        <w:ind w:left="0" w:right="0" w:firstLine="0"/>
      </w:pPr>
      <w:bookmarkStart w:id="1714" w:name="bookmark1736"/>
      <w:r>
        <w:rPr>
          <w:color w:val="000000"/>
          <w:spacing w:val="0"/>
          <w:w w:val="100"/>
          <w:position w:val="0"/>
          <w:lang w:val="en-US" w:eastAsia="en-US" w:bidi="en-US"/>
        </w:rPr>
        <w:t>Syntax Options</w:t>
      </w:r>
      <w:bookmarkEnd w:id="1714"/>
    </w:p>
    <w:p>
      <w:pPr>
        <w:pStyle w:val="26"/>
        <w:widowControl w:val="0"/>
        <w:shd w:val="clear" w:color="auto" w:fill="auto"/>
        <w:spacing w:before="0" w:after="180"/>
        <w:ind w:left="0" w:right="0" w:firstLine="0"/>
        <w:jc w:val="both"/>
      </w:pPr>
      <w:bookmarkStart w:id="1715" w:name="bookmark1737"/>
      <w:r>
        <w:rPr>
          <w:color w:val="000000"/>
          <w:spacing w:val="0"/>
          <w:w w:val="100"/>
          <w:position w:val="0"/>
          <w:lang w:val="en-US" w:eastAsia="en-US" w:bidi="en-US"/>
        </w:rPr>
        <w:t>SKILL++ adopts the same SKILL syntax, which means SKILL++ programs can be written in the familiar infix syntax and the general Lisp syntax.</w:t>
      </w:r>
      <w:bookmarkEnd w:id="1715"/>
    </w:p>
    <w:p>
      <w:pPr>
        <w:pStyle w:val="26"/>
        <w:widowControl w:val="0"/>
        <w:shd w:val="clear" w:color="auto" w:fill="auto"/>
        <w:spacing w:before="0" w:after="180"/>
        <w:ind w:left="0" w:right="0" w:firstLine="0"/>
        <w:jc w:val="left"/>
      </w:pPr>
      <w:r>
        <w:rPr>
          <w:color w:val="000000"/>
          <w:spacing w:val="0"/>
          <w:w w:val="100"/>
          <w:position w:val="0"/>
          <w:lang w:val="en-US" w:eastAsia="en-US" w:bidi="en-US"/>
        </w:rPr>
        <w:t>If syntax is not an issue for you and you are comfortable with the infix notation, continue to use that.</w:t>
      </w:r>
    </w:p>
    <w:p>
      <w:pPr>
        <w:pStyle w:val="26"/>
        <w:widowControl w:val="0"/>
        <w:shd w:val="clear" w:color="auto" w:fill="auto"/>
        <w:spacing w:before="0" w:after="180"/>
        <w:ind w:left="0" w:right="0" w:firstLine="0"/>
        <w:jc w:val="left"/>
      </w:pPr>
      <w:bookmarkStart w:id="1716" w:name="bookmark1738"/>
      <w:r>
        <w:rPr>
          <w:color w:val="000000"/>
          <w:spacing w:val="0"/>
          <w:w w:val="100"/>
          <w:position w:val="0"/>
          <w:lang w:val="en-US" w:eastAsia="en-US" w:bidi="en-US"/>
        </w:rPr>
        <w:t>If you are concerned that the knowledge of SKILL++ you build by programming in the infix syntax will not be useful if you were to program in a Scheme environment (without SKILL), then use the Lisp syntax for programming in SKILL++. The syntactic differences between SKILL++ using Lisp syntax and standard Scheme are:</w:t>
      </w:r>
      <w:bookmarkEnd w:id="1716"/>
    </w:p>
    <w:p>
      <w:pPr>
        <w:pStyle w:val="26"/>
        <w:widowControl w:val="0"/>
        <w:numPr>
          <w:ilvl w:val="0"/>
          <w:numId w:val="18"/>
        </w:numPr>
        <w:shd w:val="clear" w:color="auto" w:fill="auto"/>
        <w:tabs>
          <w:tab w:val="left" w:pos="485"/>
        </w:tabs>
        <w:spacing w:before="0" w:after="180"/>
        <w:ind w:left="520" w:right="0" w:hanging="520"/>
        <w:jc w:val="left"/>
      </w:pPr>
      <w:r>
        <w:rPr>
          <w:color w:val="000000"/>
          <w:spacing w:val="0"/>
          <w:w w:val="100"/>
          <w:position w:val="0"/>
          <w:lang w:val="en-US" w:eastAsia="en-US" w:bidi="en-US"/>
        </w:rPr>
        <w:t xml:space="preserve">In SKILL++ you are not allowed to use any special characters (such as </w:t>
      </w:r>
      <w:r>
        <w:rPr>
          <w:rStyle w:val="239"/>
          <w:b/>
          <w:bCs/>
        </w:rPr>
        <w:t>+,-,/,*,</w:t>
      </w:r>
      <w:r>
        <w:rPr>
          <w:color w:val="000000"/>
          <w:spacing w:val="0"/>
          <w:w w:val="100"/>
          <w:position w:val="0"/>
          <w:lang w:val="en-US" w:eastAsia="en-US" w:bidi="en-US"/>
        </w:rPr>
        <w:t xml:space="preserve"> </w:t>
      </w:r>
      <w:r>
        <w:rPr>
          <w:color w:val="000000"/>
          <w:spacing w:val="0"/>
          <w:w w:val="100"/>
          <w:position w:val="0"/>
          <w:lang w:val="zh-CN" w:eastAsia="zh-CN" w:bidi="zh-CN"/>
        </w:rPr>
        <w:t>%</w:t>
      </w:r>
      <w:r>
        <w:rPr>
          <w:rStyle w:val="240"/>
          <w:b w:val="0"/>
          <w:bCs w:val="0"/>
        </w:rPr>
        <w:t>〇</w:t>
      </w:r>
      <w:r>
        <w:rPr>
          <w:color w:val="000000"/>
          <w:spacing w:val="0"/>
          <w:w w:val="100"/>
          <w:position w:val="0"/>
          <w:lang w:val="zh-CN" w:eastAsia="zh-CN" w:bidi="zh-CN"/>
        </w:rPr>
        <w:t xml:space="preserve">, </w:t>
      </w:r>
      <w:r>
        <w:rPr>
          <w:color w:val="000000"/>
          <w:spacing w:val="0"/>
          <w:w w:val="100"/>
          <w:position w:val="0"/>
          <w:lang w:val="en-US" w:eastAsia="en-US" w:bidi="en-US"/>
        </w:rPr>
        <w:t>!, $, &amp;, and so forth) in identifiers because most of these characters are used as infix operators.</w:t>
      </w:r>
    </w:p>
    <w:p>
      <w:pPr>
        <w:pStyle w:val="26"/>
        <w:widowControl w:val="0"/>
        <w:numPr>
          <w:ilvl w:val="0"/>
          <w:numId w:val="18"/>
        </w:numPr>
        <w:shd w:val="clear" w:color="auto" w:fill="auto"/>
        <w:tabs>
          <w:tab w:val="left" w:pos="485"/>
        </w:tabs>
        <w:spacing w:before="0" w:after="227"/>
        <w:ind w:left="520" w:right="0" w:hanging="520"/>
        <w:jc w:val="left"/>
      </w:pPr>
      <w:bookmarkStart w:id="1717" w:name="bookmark1739"/>
      <w:r>
        <w:rPr>
          <w:color w:val="000000"/>
          <w:spacing w:val="0"/>
          <w:w w:val="100"/>
          <w:position w:val="0"/>
          <w:lang w:val="en-US" w:eastAsia="en-US" w:bidi="en-US"/>
        </w:rPr>
        <w:t xml:space="preserve">As a general convention, Scheme functions ending with an exclamation point (!) are provided either without the exclamation point or as the equivalent SKILL function. For example, Scheme </w:t>
      </w:r>
      <w:r>
        <w:rPr>
          <w:rStyle w:val="230"/>
          <w:b/>
          <w:bCs/>
        </w:rPr>
        <w:t>set!</w:t>
      </w:r>
      <w:r>
        <w:rPr>
          <w:color w:val="000000"/>
          <w:spacing w:val="0"/>
          <w:w w:val="100"/>
          <w:position w:val="0"/>
          <w:lang w:val="en-US" w:eastAsia="en-US" w:bidi="en-US"/>
        </w:rPr>
        <w:t xml:space="preserve"> is SKILL++ </w:t>
      </w:r>
      <w:r>
        <w:rPr>
          <w:rStyle w:val="230"/>
          <w:b/>
          <w:bCs/>
        </w:rPr>
        <w:t>setq.</w:t>
      </w:r>
      <w:r>
        <w:rPr>
          <w:color w:val="000000"/>
          <w:spacing w:val="0"/>
          <w:w w:val="100"/>
          <w:position w:val="0"/>
          <w:lang w:val="en-US" w:eastAsia="en-US" w:bidi="en-US"/>
        </w:rPr>
        <w:t xml:space="preserve"> Scheme functions using “-&gt;” are provided using “To” as part of the function name. For example “list-&gt;vector^' becomes </w:t>
      </w:r>
      <w:r>
        <w:rPr>
          <w:rStyle w:val="230"/>
          <w:b/>
          <w:bCs/>
        </w:rPr>
        <w:t>listToVector.</w:t>
      </w:r>
      <w:r>
        <w:rPr>
          <w:color w:val="000000"/>
          <w:spacing w:val="0"/>
          <w:w w:val="100"/>
          <w:position w:val="0"/>
          <w:lang w:val="en-US" w:eastAsia="en-US" w:bidi="en-US"/>
        </w:rPr>
        <w:t xml:space="preserve"> See “Scheme/SKILL++ Equivalents” in the </w:t>
      </w:r>
      <w:r>
        <w:rPr>
          <w:rStyle w:val="230"/>
          <w:b/>
          <w:bCs/>
        </w:rPr>
        <w:t>SKILL Language Reference</w:t>
      </w:r>
      <w:r>
        <w:rPr>
          <w:color w:val="000000"/>
          <w:spacing w:val="0"/>
          <w:w w:val="100"/>
          <w:position w:val="0"/>
          <w:lang w:val="en-US" w:eastAsia="en-US" w:bidi="en-US"/>
        </w:rPr>
        <w:t xml:space="preserve"> for a complete list of name mappings.</w:t>
      </w:r>
      <w:bookmarkEnd w:id="1717"/>
    </w:p>
    <w:p>
      <w:pPr>
        <w:pStyle w:val="26"/>
        <w:widowControl w:val="0"/>
        <w:numPr>
          <w:ilvl w:val="0"/>
          <w:numId w:val="18"/>
        </w:numPr>
        <w:shd w:val="clear" w:color="auto" w:fill="auto"/>
        <w:tabs>
          <w:tab w:val="left" w:pos="485"/>
        </w:tabs>
        <w:spacing w:before="0" w:after="193" w:line="220" w:lineRule="exact"/>
        <w:ind w:left="0" w:right="0" w:firstLine="0"/>
        <w:jc w:val="both"/>
      </w:pPr>
      <w:r>
        <w:rPr>
          <w:color w:val="000000"/>
          <w:spacing w:val="0"/>
          <w:w w:val="100"/>
          <w:position w:val="0"/>
          <w:lang w:val="en-US" w:eastAsia="en-US" w:bidi="en-US"/>
        </w:rPr>
        <w:t>Scheme's dotted pairs are not available in SKILL++. Use simple lists instead.</w:t>
      </w:r>
    </w:p>
    <w:p>
      <w:pPr>
        <w:pStyle w:val="26"/>
        <w:widowControl w:val="0"/>
        <w:numPr>
          <w:ilvl w:val="0"/>
          <w:numId w:val="18"/>
        </w:numPr>
        <w:shd w:val="clear" w:color="auto" w:fill="auto"/>
        <w:tabs>
          <w:tab w:val="left" w:pos="485"/>
        </w:tabs>
        <w:spacing w:before="0" w:after="483" w:line="220" w:lineRule="exact"/>
        <w:ind w:left="0" w:right="0" w:firstLine="0"/>
        <w:jc w:val="both"/>
      </w:pPr>
      <w:r>
        <w:rPr>
          <w:color w:val="000000"/>
          <w:spacing w:val="0"/>
          <w:w w:val="100"/>
          <w:position w:val="0"/>
          <w:lang w:val="en-US" w:eastAsia="en-US" w:bidi="en-US"/>
        </w:rPr>
        <w:t>Using “=&gt;” and “...” as identifiers is supported.</w:t>
      </w:r>
    </w:p>
    <w:p>
      <w:pPr>
        <w:pStyle w:val="22"/>
        <w:keepNext/>
        <w:keepLines/>
        <w:widowControl w:val="0"/>
        <w:shd w:val="clear" w:color="auto" w:fill="auto"/>
        <w:spacing w:before="0" w:after="246" w:line="280" w:lineRule="exact"/>
        <w:ind w:left="0" w:right="0" w:firstLine="0"/>
      </w:pPr>
      <w:bookmarkStart w:id="1718" w:name="bookmark1740"/>
      <w:bookmarkStart w:id="1719" w:name="bookmark1741"/>
      <w:r>
        <w:rPr>
          <w:color w:val="000000"/>
          <w:spacing w:val="0"/>
          <w:w w:val="100"/>
          <w:position w:val="0"/>
          <w:lang w:val="en-US" w:eastAsia="en-US" w:bidi="en-US"/>
        </w:rPr>
        <w:t>Compliance Disclaimer</w:t>
      </w:r>
      <w:bookmarkEnd w:id="1718"/>
      <w:bookmarkEnd w:id="1719"/>
    </w:p>
    <w:p>
      <w:pPr>
        <w:pStyle w:val="26"/>
        <w:widowControl w:val="0"/>
        <w:shd w:val="clear" w:color="auto" w:fill="auto"/>
        <w:spacing w:before="0" w:after="211" w:line="220" w:lineRule="exact"/>
        <w:ind w:left="0" w:right="0" w:firstLine="0"/>
        <w:jc w:val="both"/>
      </w:pPr>
      <w:bookmarkStart w:id="1720" w:name="bookmark1742"/>
      <w:r>
        <w:rPr>
          <w:color w:val="000000"/>
          <w:spacing w:val="0"/>
          <w:w w:val="100"/>
          <w:position w:val="0"/>
          <w:lang w:val="en-US" w:eastAsia="en-US" w:bidi="en-US"/>
        </w:rPr>
        <w:t>Scheme as supplied by Cadence will not be fully IEEE compliant for various reasons.</w:t>
      </w:r>
      <w:bookmarkEnd w:id="1720"/>
    </w:p>
    <w:p>
      <w:pPr>
        <w:pStyle w:val="26"/>
        <w:widowControl w:val="0"/>
        <w:shd w:val="clear" w:color="auto" w:fill="auto"/>
        <w:spacing w:before="0" w:after="180"/>
        <w:ind w:left="0" w:right="180" w:firstLine="0"/>
        <w:jc w:val="both"/>
      </w:pPr>
      <w:r>
        <w:rPr>
          <w:color w:val="000000"/>
          <w:spacing w:val="0"/>
          <w:w w:val="100"/>
          <w:position w:val="0"/>
          <w:lang w:val="en-US" w:eastAsia="en-US" w:bidi="en-US"/>
        </w:rPr>
        <w:t>Scheme was not originally designed as an extension language. So the features in Scheme that cannot be safely used in conjunction with a system written in C/C++ are omitted, such as, “call/cc” and non-null terminated strings.</w:t>
      </w:r>
    </w:p>
    <w:p>
      <w:pPr>
        <w:pStyle w:val="26"/>
        <w:widowControl w:val="0"/>
        <w:shd w:val="clear" w:color="auto" w:fill="auto"/>
        <w:spacing w:before="0" w:after="0"/>
        <w:ind w:left="0" w:right="0" w:firstLine="0"/>
        <w:jc w:val="left"/>
      </w:pPr>
      <w:bookmarkStart w:id="1721" w:name="bookmark1743"/>
      <w:r>
        <w:rPr>
          <w:color w:val="000000"/>
          <w:spacing w:val="0"/>
          <w:w w:val="100"/>
          <w:position w:val="0"/>
          <w:lang w:val="en-US" w:eastAsia="en-US" w:bidi="en-US"/>
        </w:rPr>
        <w:t xml:space="preserve">Cadence puts a high value on making the system fully backward compatible for SKILL programs and procedural interfaces. As a result, the empty list </w:t>
      </w:r>
      <w:r>
        <w:rPr>
          <w:rStyle w:val="230"/>
          <w:b/>
          <w:bCs/>
        </w:rPr>
        <w:t>nil</w:t>
      </w:r>
      <w:r>
        <w:rPr>
          <w:color w:val="000000"/>
          <w:spacing w:val="0"/>
          <w:w w:val="100"/>
          <w:position w:val="0"/>
          <w:lang w:val="en-US" w:eastAsia="en-US" w:bidi="en-US"/>
        </w:rPr>
        <w:t xml:space="preserve"> is a Boolean </w:t>
      </w:r>
      <w:r>
        <w:rPr>
          <w:rStyle w:val="230"/>
          <w:b/>
          <w:bCs/>
        </w:rPr>
        <w:t>true</w:t>
      </w:r>
      <w:r>
        <w:rPr>
          <w:color w:val="000000"/>
          <w:spacing w:val="0"/>
          <w:w w:val="100"/>
          <w:position w:val="0"/>
          <w:lang w:val="en-US" w:eastAsia="en-US" w:bidi="en-US"/>
        </w:rPr>
        <w:t xml:space="preserve"> in the Scheme standard, whereas Cadence's SKILL and SKILL++ treat </w:t>
      </w:r>
      <w:r>
        <w:rPr>
          <w:rStyle w:val="230"/>
          <w:b/>
          <w:bCs/>
        </w:rPr>
        <w:t>nil</w:t>
      </w:r>
      <w:r>
        <w:rPr>
          <w:color w:val="000000"/>
          <w:spacing w:val="0"/>
          <w:w w:val="100"/>
          <w:position w:val="0"/>
          <w:lang w:val="en-US" w:eastAsia="en-US" w:bidi="en-US"/>
        </w:rPr>
        <w:t xml:space="preserve"> as a Boolean </w:t>
      </w:r>
      <w:r>
        <w:rPr>
          <w:rStyle w:val="230"/>
          <w:b/>
          <w:bCs/>
        </w:rPr>
        <w:t>false.</w:t>
      </w:r>
      <w:bookmarkEnd w:id="1721"/>
    </w:p>
    <w:p>
      <w:pPr>
        <w:pStyle w:val="26"/>
        <w:widowControl w:val="0"/>
        <w:shd w:val="clear" w:color="auto" w:fill="auto"/>
        <w:spacing w:before="0" w:after="184" w:line="283" w:lineRule="exact"/>
        <w:ind w:left="0" w:right="0" w:firstLine="0"/>
        <w:jc w:val="left"/>
      </w:pPr>
      <w:r>
        <w:rPr>
          <w:color w:val="000000"/>
          <w:spacing w:val="0"/>
          <w:w w:val="100"/>
          <w:position w:val="0"/>
          <w:lang w:val="en-US" w:eastAsia="en-US" w:bidi="en-US"/>
        </w:rPr>
        <w:t xml:space="preserve">Without this treatment of </w:t>
      </w:r>
      <w:r>
        <w:rPr>
          <w:rStyle w:val="230"/>
          <w:b/>
          <w:bCs/>
        </w:rPr>
        <w:t>nil,</w:t>
      </w:r>
      <w:r>
        <w:rPr>
          <w:color w:val="000000"/>
          <w:spacing w:val="0"/>
          <w:w w:val="100"/>
          <w:position w:val="0"/>
          <w:lang w:val="en-US" w:eastAsia="en-US" w:bidi="en-US"/>
        </w:rPr>
        <w:t xml:space="preserve"> the migration of existing SKILL programs to Scheme would require many existing procedural interfaces written in SKILL to change.</w:t>
      </w:r>
    </w:p>
    <w:p>
      <w:pPr>
        <w:pStyle w:val="26"/>
        <w:widowControl w:val="0"/>
        <w:shd w:val="clear" w:color="auto" w:fill="auto"/>
        <w:spacing w:before="0" w:after="539"/>
        <w:ind w:left="0" w:right="0" w:firstLine="0"/>
        <w:jc w:val="left"/>
      </w:pPr>
      <w:r>
        <w:rPr>
          <w:color w:val="000000"/>
          <w:spacing w:val="0"/>
          <w:w w:val="100"/>
          <w:position w:val="0"/>
          <w:lang w:val="en-US" w:eastAsia="en-US" w:bidi="en-US"/>
        </w:rPr>
        <w:t>In general, SKILL++ is implemented to support both the Lisp syntax and the more familiar SKILL infix syntax for writing Scheme programs, as well as to provide a smooth path for migrating SKILL code to Scheme.</w:t>
      </w:r>
    </w:p>
    <w:p>
      <w:pPr>
        <w:pStyle w:val="22"/>
        <w:keepNext/>
        <w:keepLines/>
        <w:widowControl w:val="0"/>
        <w:shd w:val="clear" w:color="auto" w:fill="auto"/>
        <w:spacing w:before="0" w:after="294" w:line="280" w:lineRule="exact"/>
        <w:ind w:left="0" w:right="0" w:firstLine="0"/>
        <w:jc w:val="left"/>
      </w:pPr>
      <w:bookmarkStart w:id="1722" w:name="bookmark1744"/>
      <w:bookmarkStart w:id="1723" w:name="bookmark1745"/>
      <w:r>
        <w:rPr>
          <w:color w:val="000000"/>
          <w:spacing w:val="0"/>
          <w:w w:val="100"/>
          <w:position w:val="0"/>
          <w:lang w:val="en-US" w:eastAsia="en-US" w:bidi="en-US"/>
        </w:rPr>
        <w:t>References</w:t>
      </w:r>
      <w:bookmarkEnd w:id="1722"/>
      <w:bookmarkEnd w:id="1723"/>
    </w:p>
    <w:p>
      <w:pPr>
        <w:pStyle w:val="26"/>
        <w:widowControl w:val="0"/>
        <w:shd w:val="clear" w:color="auto" w:fill="auto"/>
        <w:spacing w:before="0" w:after="208" w:line="220" w:lineRule="exact"/>
        <w:ind w:left="0" w:right="0" w:firstLine="0"/>
        <w:jc w:val="left"/>
      </w:pPr>
      <w:bookmarkStart w:id="1724" w:name="bookmark1746"/>
      <w:r>
        <w:rPr>
          <w:color w:val="000000"/>
          <w:spacing w:val="0"/>
          <w:w w:val="100"/>
          <w:position w:val="0"/>
          <w:lang w:val="en-US" w:eastAsia="en-US" w:bidi="en-US"/>
        </w:rPr>
        <w:t>For further readings on Scheme:</w:t>
      </w:r>
      <w:bookmarkEnd w:id="1724"/>
    </w:p>
    <w:p>
      <w:pPr>
        <w:pStyle w:val="26"/>
        <w:widowControl w:val="0"/>
        <w:shd w:val="clear" w:color="auto" w:fill="auto"/>
        <w:spacing w:before="0" w:after="0" w:line="283" w:lineRule="exact"/>
        <w:ind w:left="0" w:right="0" w:firstLine="0"/>
        <w:jc w:val="left"/>
      </w:pPr>
      <w:r>
        <w:rPr>
          <w:rStyle w:val="230"/>
          <w:b/>
          <w:bCs/>
        </w:rPr>
        <w:t>Structure and Interpretation of Computer Programs,</w:t>
      </w:r>
      <w:r>
        <w:rPr>
          <w:color w:val="000000"/>
          <w:spacing w:val="0"/>
          <w:w w:val="100"/>
          <w:position w:val="0"/>
          <w:lang w:val="en-US" w:eastAsia="en-US" w:bidi="en-US"/>
        </w:rPr>
        <w:t xml:space="preserve"> Harold Abelson, Gerald Sussman, Julie Sussman, McGraw Hill, 1985.</w:t>
      </w:r>
    </w:p>
    <w:p>
      <w:pPr>
        <w:pStyle w:val="26"/>
        <w:widowControl w:val="0"/>
        <w:shd w:val="clear" w:color="auto" w:fill="auto"/>
        <w:spacing w:before="0" w:after="0" w:line="518" w:lineRule="exact"/>
        <w:ind w:left="0" w:right="0" w:firstLine="0"/>
        <w:jc w:val="left"/>
      </w:pPr>
      <w:r>
        <w:rPr>
          <w:rStyle w:val="230"/>
          <w:b/>
          <w:bCs/>
        </w:rPr>
        <w:t>Scheme and the Art of Programming,</w:t>
      </w:r>
      <w:r>
        <w:rPr>
          <w:color w:val="000000"/>
          <w:spacing w:val="0"/>
          <w:w w:val="100"/>
          <w:position w:val="0"/>
          <w:lang w:val="en-US" w:eastAsia="en-US" w:bidi="en-US"/>
        </w:rPr>
        <w:t xml:space="preserve"> G. Springer </w:t>
      </w:r>
      <w:r>
        <w:rPr>
          <w:color w:val="000000"/>
          <w:spacing w:val="0"/>
          <w:w w:val="100"/>
          <w:position w:val="0"/>
          <w:lang w:val="zh-CN" w:eastAsia="zh-CN" w:bidi="zh-CN"/>
        </w:rPr>
        <w:t xml:space="preserve">&amp; </w:t>
      </w:r>
      <w:r>
        <w:rPr>
          <w:color w:val="000000"/>
          <w:spacing w:val="0"/>
          <w:w w:val="100"/>
          <w:position w:val="0"/>
          <w:lang w:val="en-US" w:eastAsia="en-US" w:bidi="en-US"/>
        </w:rPr>
        <w:t xml:space="preserve">D. Friedman, McGraw Hill, 1989. </w:t>
      </w:r>
      <w:r>
        <w:rPr>
          <w:rStyle w:val="230"/>
          <w:b/>
          <w:bCs/>
        </w:rPr>
        <w:t>An Introduction to Scheme,</w:t>
      </w:r>
      <w:r>
        <w:rPr>
          <w:color w:val="000000"/>
          <w:spacing w:val="0"/>
          <w:w w:val="100"/>
          <w:position w:val="0"/>
          <w:lang w:val="en-US" w:eastAsia="en-US" w:bidi="en-US"/>
        </w:rPr>
        <w:t xml:space="preserve"> J. Smith, Prentice Hall, 1988.</w:t>
      </w:r>
    </w:p>
    <w:p>
      <w:pPr>
        <w:pStyle w:val="26"/>
        <w:widowControl w:val="0"/>
        <w:shd w:val="clear" w:color="auto" w:fill="auto"/>
        <w:spacing w:before="0" w:after="475"/>
        <w:ind w:left="0" w:right="0" w:firstLine="0"/>
        <w:jc w:val="left"/>
      </w:pPr>
      <w:r>
        <w:rPr>
          <w:color w:val="000000"/>
          <w:spacing w:val="0"/>
          <w:w w:val="100"/>
          <w:position w:val="0"/>
          <w:lang w:val="en-US" w:eastAsia="en-US" w:bidi="en-US"/>
        </w:rPr>
        <w:t>“Draft Standard for the Scheme Programming Language,” P1178/D5, October 1, 1990. IEEE working paper.</w:t>
      </w:r>
    </w:p>
    <w:p>
      <w:pPr>
        <w:pStyle w:val="21"/>
        <w:keepNext/>
        <w:keepLines/>
        <w:widowControl w:val="0"/>
        <w:shd w:val="clear" w:color="auto" w:fill="auto"/>
        <w:spacing w:before="0" w:after="240" w:line="360" w:lineRule="exact"/>
        <w:ind w:left="0" w:right="0" w:firstLine="0"/>
      </w:pPr>
      <w:bookmarkStart w:id="1725" w:name="bookmark1747"/>
      <w:bookmarkStart w:id="1726" w:name="bookmark1748"/>
      <w:bookmarkStart w:id="1727" w:name="bookmark1749"/>
      <w:bookmarkStart w:id="1728" w:name="bookmark1750"/>
      <w:r>
        <w:rPr>
          <w:color w:val="000000"/>
          <w:spacing w:val="0"/>
          <w:w w:val="100"/>
          <w:position w:val="0"/>
          <w:lang w:val="en-US" w:eastAsia="en-US" w:bidi="en-US"/>
        </w:rPr>
        <w:t>Extension Language Environment</w:t>
      </w:r>
      <w:bookmarkEnd w:id="1725"/>
      <w:bookmarkEnd w:id="1726"/>
      <w:bookmarkEnd w:id="1727"/>
      <w:bookmarkEnd w:id="1728"/>
    </w:p>
    <w:p>
      <w:pPr>
        <w:pStyle w:val="26"/>
        <w:widowControl w:val="0"/>
        <w:shd w:val="clear" w:color="auto" w:fill="auto"/>
        <w:spacing w:before="0" w:after="231" w:line="283" w:lineRule="exact"/>
        <w:ind w:left="0" w:right="0" w:firstLine="0"/>
        <w:jc w:val="left"/>
      </w:pPr>
      <w:r>
        <w:rPr>
          <w:color w:val="000000"/>
          <w:spacing w:val="0"/>
          <w:w w:val="100"/>
          <w:position w:val="0"/>
          <w:lang w:val="en-US" w:eastAsia="en-US" w:bidi="en-US"/>
        </w:rPr>
        <w:t>Cadence’s extension language environment supports two integrated extension languages, SKILL and SKILL++. Programs in either language can freely</w:t>
      </w:r>
    </w:p>
    <w:p>
      <w:pPr>
        <w:pStyle w:val="26"/>
        <w:widowControl w:val="0"/>
        <w:numPr>
          <w:ilvl w:val="0"/>
          <w:numId w:val="18"/>
        </w:numPr>
        <w:shd w:val="clear" w:color="auto" w:fill="auto"/>
        <w:tabs>
          <w:tab w:val="left" w:pos="485"/>
        </w:tabs>
        <w:spacing w:before="0" w:after="258" w:line="220" w:lineRule="exact"/>
        <w:ind w:left="0" w:right="0" w:firstLine="0"/>
        <w:jc w:val="both"/>
      </w:pPr>
      <w:r>
        <w:rPr>
          <w:color w:val="000000"/>
          <w:spacing w:val="0"/>
          <w:w w:val="100"/>
          <w:position w:val="0"/>
          <w:lang w:val="en-US" w:eastAsia="en-US" w:bidi="en-US"/>
        </w:rPr>
        <w:t>Share data</w:t>
      </w:r>
    </w:p>
    <w:p>
      <w:pPr>
        <w:pStyle w:val="26"/>
        <w:widowControl w:val="0"/>
        <w:numPr>
          <w:ilvl w:val="0"/>
          <w:numId w:val="18"/>
        </w:numPr>
        <w:shd w:val="clear" w:color="auto" w:fill="auto"/>
        <w:tabs>
          <w:tab w:val="left" w:pos="485"/>
        </w:tabs>
        <w:spacing w:before="0" w:after="206" w:line="220" w:lineRule="exact"/>
        <w:ind w:left="0" w:right="0" w:firstLine="0"/>
        <w:jc w:val="both"/>
      </w:pPr>
      <w:r>
        <w:rPr>
          <w:color w:val="000000"/>
          <w:spacing w:val="0"/>
          <w:w w:val="100"/>
          <w:position w:val="0"/>
          <w:lang w:val="en-US" w:eastAsia="en-US" w:bidi="en-US"/>
        </w:rPr>
        <w:t>Call each other’s functions</w:t>
      </w:r>
    </w:p>
    <w:p>
      <w:pPr>
        <w:pStyle w:val="26"/>
        <w:widowControl w:val="0"/>
        <w:shd w:val="clear" w:color="auto" w:fill="auto"/>
        <w:spacing w:before="0" w:after="539"/>
        <w:ind w:left="0" w:right="0" w:firstLine="0"/>
        <w:jc w:val="left"/>
      </w:pPr>
      <w:r>
        <w:rPr>
          <w:color w:val="000000"/>
          <w:spacing w:val="0"/>
          <w:w w:val="100"/>
          <w:position w:val="0"/>
          <w:lang w:val="en-US" w:eastAsia="en-US" w:bidi="en-US"/>
        </w:rPr>
        <w:t>Your application can consist of source code written in either language. This chapter helps you decide which language to use in your software development.</w:t>
      </w:r>
    </w:p>
    <w:p>
      <w:pPr>
        <w:pStyle w:val="22"/>
        <w:keepNext/>
        <w:keepLines/>
        <w:widowControl w:val="0"/>
        <w:shd w:val="clear" w:color="auto" w:fill="auto"/>
        <w:spacing w:before="0" w:after="246" w:line="280" w:lineRule="exact"/>
        <w:ind w:left="0" w:right="0" w:firstLine="0"/>
      </w:pPr>
      <w:bookmarkStart w:id="1729" w:name="bookmark1751"/>
      <w:bookmarkStart w:id="1730" w:name="bookmark1752"/>
      <w:r>
        <w:rPr>
          <w:color w:val="000000"/>
          <w:spacing w:val="0"/>
          <w:w w:val="100"/>
          <w:position w:val="0"/>
          <w:lang w:val="en-US" w:eastAsia="en-US" w:bidi="en-US"/>
        </w:rPr>
        <w:t>Maintaining Existing SKILL Programs</w:t>
      </w:r>
      <w:bookmarkEnd w:id="1729"/>
      <w:bookmarkEnd w:id="1730"/>
    </w:p>
    <w:p>
      <w:pPr>
        <w:pStyle w:val="26"/>
        <w:widowControl w:val="0"/>
        <w:shd w:val="clear" w:color="auto" w:fill="auto"/>
        <w:spacing w:before="0" w:after="478" w:line="220" w:lineRule="exact"/>
        <w:ind w:left="0" w:right="0" w:firstLine="0"/>
        <w:jc w:val="both"/>
      </w:pPr>
      <w:r>
        <w:rPr>
          <w:color w:val="000000"/>
          <w:spacing w:val="0"/>
          <w:w w:val="100"/>
          <w:position w:val="0"/>
          <w:lang w:val="en-US" w:eastAsia="en-US" w:bidi="en-US"/>
        </w:rPr>
        <w:t xml:space="preserve">You can maintain existing SKILL applications </w:t>
      </w:r>
      <w:r>
        <w:rPr>
          <w:rStyle w:val="230"/>
          <w:b/>
          <w:bCs/>
        </w:rPr>
        <w:t>with no change whatsoever.</w:t>
      </w:r>
    </w:p>
    <w:p>
      <w:pPr>
        <w:pStyle w:val="22"/>
        <w:keepNext/>
        <w:keepLines/>
        <w:widowControl w:val="0"/>
        <w:shd w:val="clear" w:color="auto" w:fill="auto"/>
        <w:spacing w:before="0" w:after="199" w:line="280" w:lineRule="exact"/>
        <w:ind w:left="0" w:right="0" w:firstLine="0"/>
      </w:pPr>
      <w:bookmarkStart w:id="1731" w:name="bookmark1753"/>
      <w:bookmarkStart w:id="1732" w:name="bookmark1754"/>
      <w:bookmarkStart w:id="1733" w:name="bookmark1755"/>
      <w:r>
        <w:rPr>
          <w:color w:val="000000"/>
          <w:spacing w:val="0"/>
          <w:w w:val="100"/>
          <w:position w:val="0"/>
          <w:lang w:val="en-US" w:eastAsia="en-US" w:bidi="en-US"/>
        </w:rPr>
        <w:t>Hiding Private Functions and Private Data with SKILL++</w:t>
      </w:r>
      <w:bookmarkEnd w:id="1731"/>
      <w:bookmarkEnd w:id="1732"/>
      <w:bookmarkEnd w:id="1733"/>
    </w:p>
    <w:p>
      <w:pPr>
        <w:pStyle w:val="26"/>
        <w:widowControl w:val="0"/>
        <w:shd w:val="clear" w:color="auto" w:fill="auto"/>
        <w:spacing w:before="0" w:after="0"/>
        <w:ind w:left="0" w:right="0" w:firstLine="0"/>
        <w:jc w:val="left"/>
      </w:pPr>
      <w:r>
        <w:rPr>
          <w:color w:val="000000"/>
          <w:spacing w:val="0"/>
          <w:w w:val="100"/>
          <w:position w:val="0"/>
          <w:lang w:val="en-US" w:eastAsia="en-US" w:bidi="en-US"/>
        </w:rPr>
        <w:t>Using SKILL++ in new applications lets you hide private functions and private data. You can therefore design and implement your application with reusable components. If you are</w:t>
      </w:r>
      <w:r>
        <w:br w:type="page"/>
      </w:r>
    </w:p>
    <w:p>
      <w:pPr>
        <w:pStyle w:val="26"/>
        <w:widowControl w:val="0"/>
        <w:shd w:val="clear" w:color="auto" w:fill="auto"/>
        <w:spacing w:before="0" w:after="479" w:line="283" w:lineRule="exact"/>
        <w:ind w:left="0" w:right="1040" w:firstLine="0"/>
        <w:jc w:val="left"/>
      </w:pPr>
      <w:r>
        <w:rPr>
          <w:color w:val="000000"/>
          <w:spacing w:val="0"/>
          <w:w w:val="100"/>
          <w:position w:val="0"/>
          <w:lang w:val="en-US" w:eastAsia="en-US" w:bidi="en-US"/>
        </w:rPr>
        <w:t>developing a new application, you should consider using the SKILL++ language in conjunction with various SKILL procedural interfaces when necessary.</w:t>
      </w:r>
    </w:p>
    <w:p>
      <w:pPr>
        <w:pStyle w:val="21"/>
        <w:keepNext/>
        <w:keepLines/>
        <w:widowControl w:val="0"/>
        <w:shd w:val="clear" w:color="auto" w:fill="auto"/>
        <w:spacing w:before="0" w:after="530" w:line="360" w:lineRule="exact"/>
        <w:ind w:left="0" w:right="0" w:firstLine="0"/>
        <w:jc w:val="left"/>
      </w:pPr>
      <w:bookmarkStart w:id="1734" w:name="bookmark1756"/>
      <w:bookmarkStart w:id="1735" w:name="bookmark1757"/>
      <w:r>
        <w:rPr>
          <w:color w:val="000000"/>
          <w:spacing w:val="0"/>
          <w:w w:val="100"/>
          <w:position w:val="0"/>
          <w:lang w:val="en-US" w:eastAsia="en-US" w:bidi="en-US"/>
        </w:rPr>
        <w:t>Specifying the Language</w:t>
      </w:r>
      <w:bookmarkEnd w:id="1734"/>
      <w:bookmarkEnd w:id="1735"/>
    </w:p>
    <w:p>
      <w:pPr>
        <w:pStyle w:val="25"/>
        <w:keepNext/>
        <w:keepLines/>
        <w:widowControl w:val="0"/>
        <w:shd w:val="clear" w:color="auto" w:fill="auto"/>
        <w:spacing w:before="0" w:after="253" w:line="220" w:lineRule="exact"/>
        <w:ind w:left="0" w:right="0" w:firstLine="0"/>
        <w:jc w:val="left"/>
      </w:pPr>
      <w:bookmarkStart w:id="1736" w:name="bookmark1758"/>
      <w:bookmarkStart w:id="1737" w:name="bookmark1759"/>
      <w:r>
        <w:rPr>
          <w:color w:val="000000"/>
          <w:spacing w:val="0"/>
          <w:w w:val="100"/>
          <w:position w:val="0"/>
          <w:lang w:val="en-US" w:eastAsia="en-US" w:bidi="en-US"/>
        </w:rPr>
        <w:t>Specifying Languages for Source Code</w:t>
      </w:r>
      <w:bookmarkEnd w:id="1736"/>
      <w:bookmarkEnd w:id="1737"/>
    </w:p>
    <w:p>
      <w:pPr>
        <w:pStyle w:val="26"/>
        <w:widowControl w:val="0"/>
        <w:shd w:val="clear" w:color="auto" w:fill="auto"/>
        <w:spacing w:before="0" w:after="0"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1" o:spid="_x0000_s1339" type="#_x0000_t202" style="position:absolute;left:0;margin-left:59.65pt;margin-top:43.45pt;height:175.45pt;width:204.5pt;mso-position-horizontal-relative:margin;mso-wrap-distance-bottom:0pt;mso-wrap-distance-top:0pt;rotation:0f;z-index:-251518976;" o:ole="f" fillcolor="#FFFFFF" filled="f" o:preferrelative="t" stroked="f" coordorigin="0,0" coordsize="21600,21600" wrapcoords="5298 0 16629 0 16629 1135 21600 1784 21600 21600 0 21600 0 1784 5298 1135 5298 0">
            <v:fill on="f" color2="#FFFFFF" focus="0%"/>
            <v:imagedata gain="65536f" blacklevel="0f" gamma="0"/>
            <o:lock v:ext="edit" position="f" selection="f" grouping="f" rotation="f" cropping="f" text="f" aspectratio="f"/>
            <v:textbox inset="0.00pt,0.00pt,0.00pt,0.00pt" style="mso-fit-shape-to-text:t;">
              <w:txbxContent>
                <w:p>
                  <w:pPr>
                    <w:pStyle w:val="48"/>
                    <w:widowControl w:val="0"/>
                    <w:shd w:val="clear" w:color="auto" w:fill="auto"/>
                    <w:spacing w:before="0" w:after="0" w:line="160" w:lineRule="exact"/>
                    <w:ind w:left="0" w:right="0" w:firstLine="0"/>
                    <w:jc w:val="left"/>
                  </w:pPr>
                  <w:r>
                    <w:rPr>
                      <w:color w:val="000000"/>
                      <w:spacing w:val="0"/>
                      <w:w w:val="100"/>
                      <w:position w:val="0"/>
                      <w:lang w:val="en-US" w:eastAsia="en-US" w:bidi="en-US"/>
                    </w:rPr>
                    <w:t>source.il source.ils</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81" o:spid="_x0000_s1340" type="#_x0000_t75" style="height:176pt;width:205pt;rotation:0f;" o:ole="f" fillcolor="#FFFFFF" filled="f" o:preferrelative="t" stroked="f" coordorigin="0,0" coordsize="21600,21600">
                        <v:fill on="f" color2="#FFFFFF" focus="0%"/>
                        <v:imagedata gain="65536f" blacklevel="0f" gamma="0" o:title="C:/Users/Administrator/desktop/skill参考手册/media/image24.png" r:id="rId213" r:href="rId214"/>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For source code files, the file extension indicates the language.</w:t>
      </w:r>
    </w:p>
    <w:p>
      <w:pPr>
        <w:pStyle w:val="25"/>
        <w:keepNext/>
        <w:keepLines/>
        <w:widowControl w:val="0"/>
        <w:shd w:val="clear" w:color="auto" w:fill="auto"/>
        <w:spacing w:before="0" w:after="211" w:line="220" w:lineRule="exact"/>
        <w:ind w:left="0" w:right="0" w:firstLine="0"/>
        <w:jc w:val="both"/>
      </w:pPr>
      <w:bookmarkStart w:id="1738" w:name="bookmark1760"/>
      <w:bookmarkStart w:id="1739" w:name="bookmark1761"/>
      <w:r>
        <w:rPr>
          <w:color w:val="000000"/>
          <w:spacing w:val="0"/>
          <w:w w:val="100"/>
          <w:position w:val="0"/>
          <w:lang w:val="en-US" w:eastAsia="en-US" w:bidi="en-US"/>
        </w:rPr>
        <w:t>Specifying Languages in Interactive Sessions</w:t>
      </w:r>
      <w:bookmarkEnd w:id="1738"/>
      <w:bookmarkEnd w:id="1739"/>
    </w:p>
    <w:p>
      <w:pPr>
        <w:pStyle w:val="26"/>
        <w:widowControl w:val="0"/>
        <w:shd w:val="clear" w:color="auto" w:fill="auto"/>
        <w:spacing w:before="0" w:after="0"/>
        <w:ind w:left="0" w:right="0" w:firstLine="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2" o:spid="_x0000_s1341" type="#_x0000_t202" style="position:absolute;left:0;margin-left:4.45pt;margin-top:48.1pt;height:14.05pt;width:58.1pt;mso-position-horizontal-relative:margin;mso-wrap-distance-bottom:0pt;mso-wrap-distance-top:0.1pt;rotation:0f;z-index:-2515179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7" w:name="bookmark1684"/>
                  <w:r>
                    <w:rPr>
                      <w:rStyle w:val="134"/>
                      <w:b/>
                      <w:bCs/>
                    </w:rPr>
                    <w:t>Language</w:t>
                  </w:r>
                  <w:bookmarkEnd w:id="2317"/>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3" o:spid="_x0000_s1342" type="#_x0000_t202" style="position:absolute;left:0;margin-left:137.9pt;margin-top:48pt;height:13.95pt;width:60.5pt;mso-position-horizontal-relative:margin;mso-wrap-distance-bottom:0.2pt;mso-wrap-distance-top:0pt;rotation:0f;z-index:-2515169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8" w:name="bookmark1685"/>
                  <w:r>
                    <w:rPr>
                      <w:rStyle w:val="134"/>
                      <w:b/>
                      <w:bCs/>
                    </w:rPr>
                    <w:t>Command</w:t>
                  </w:r>
                  <w:bookmarkEnd w:id="2318"/>
                </w:p>
              </w:txbxContent>
            </v:textbox>
            <w10:wrap type="topAndBottom"/>
          </v:shape>
        </w:pict>
      </w:r>
      <w:bookmarkStart w:id="1740" w:name="bookmark1762"/>
      <w:bookmarkStart w:id="1741" w:name="bookmark1763"/>
      <w:r>
        <w:rPr>
          <w:color w:val="000000"/>
          <w:spacing w:val="0"/>
          <w:w w:val="100"/>
          <w:position w:val="0"/>
          <w:lang w:val="en-US" w:eastAsia="en-US" w:bidi="en-US"/>
        </w:rPr>
        <w:t>By default the session accepts SKILL expressions. Interactively, you can invoke a top level for either SKILL or SKILL++.</w:t>
      </w:r>
      <w:bookmarkEnd w:id="1740"/>
      <w:bookmarkEnd w:id="1741"/>
    </w:p>
    <w:p>
      <w:pPr>
        <w:pStyle w:val="26"/>
        <w:widowControl w:val="0"/>
        <w:shd w:val="clear" w:color="auto" w:fill="auto"/>
        <w:spacing w:before="0" w:after="0" w:line="418" w:lineRule="exact"/>
        <w:ind w:left="0" w:right="582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4" o:spid="_x0000_s1343" type="#_x0000_t202" style="position:absolute;left:0;margin-left:4.2pt;margin-top:0pt;height:34.85pt;width:48.25pt;mso-position-horizontal-relative:margin;mso-wrap-distance-bottom:0pt;mso-wrap-distance-left:5pt;mso-wrap-distance-right:86.55pt;mso-wrap-distance-top:0pt;rotation:0f;z-index:-2515159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138" w:line="220" w:lineRule="exact"/>
                    <w:ind w:left="0" w:right="0" w:firstLine="0"/>
                    <w:jc w:val="left"/>
                  </w:pPr>
                  <w:r>
                    <w:rPr>
                      <w:rStyle w:val="89"/>
                      <w:b/>
                      <w:bCs/>
                    </w:rPr>
                    <w:t>SKILL</w:t>
                  </w:r>
                </w:p>
                <w:p>
                  <w:pPr>
                    <w:pStyle w:val="26"/>
                    <w:widowControl w:val="0"/>
                    <w:shd w:val="clear" w:color="auto" w:fill="auto"/>
                    <w:spacing w:before="0" w:after="0" w:line="220" w:lineRule="exact"/>
                    <w:ind w:left="0" w:right="0" w:firstLine="0"/>
                    <w:jc w:val="left"/>
                  </w:pPr>
                  <w:r>
                    <w:rPr>
                      <w:rStyle w:val="89"/>
                      <w:b/>
                      <w:bCs/>
                    </w:rPr>
                    <w:t>SKILL++</w:t>
                  </w:r>
                </w:p>
              </w:txbxContent>
            </v:textbox>
            <w10:wrap type="square" side="right"/>
          </v:shape>
        </w:pict>
      </w:r>
      <w:r>
        <w:rPr>
          <w:color w:val="000000"/>
          <w:spacing w:val="0"/>
          <w:w w:val="100"/>
          <w:position w:val="0"/>
          <w:lang w:val="en-US" w:eastAsia="en-US" w:bidi="en-US"/>
        </w:rPr>
        <w:t>toplevel 'il toplevel 'ils</w:t>
      </w:r>
      <w:r>
        <w:br w:type="page"/>
      </w:r>
    </w:p>
    <w:p>
      <w:pPr>
        <w:pStyle w:val="25"/>
        <w:keepNext/>
        <w:keepLines/>
        <w:widowControl w:val="0"/>
        <w:shd w:val="clear" w:color="auto" w:fill="auto"/>
        <w:spacing w:before="0" w:after="211" w:line="220" w:lineRule="exact"/>
        <w:ind w:left="0" w:right="0" w:firstLine="0"/>
        <w:jc w:val="left"/>
      </w:pPr>
      <w:bookmarkStart w:id="1742" w:name="bookmark1764"/>
      <w:bookmarkStart w:id="1743" w:name="bookmark1765"/>
      <w:bookmarkStart w:id="1744" w:name="bookmark1766"/>
      <w:r>
        <w:rPr>
          <w:color w:val="000000"/>
          <w:spacing w:val="0"/>
          <w:w w:val="100"/>
          <w:position w:val="0"/>
          <w:lang w:val="en-US" w:eastAsia="en-US" w:bidi="en-US"/>
        </w:rPr>
        <w:t>Specifying Languages under Program Control</w:t>
      </w:r>
      <w:bookmarkEnd w:id="1742"/>
      <w:bookmarkEnd w:id="1743"/>
      <w:bookmarkEnd w:id="1744"/>
    </w:p>
    <w:p>
      <w:pPr>
        <w:pStyle w:val="26"/>
        <w:widowControl w:val="0"/>
        <w:shd w:val="clear" w:color="auto" w:fill="auto"/>
        <w:spacing w:before="0" w:after="475"/>
        <w:ind w:left="0" w:right="0" w:firstLine="0"/>
        <w:jc w:val="left"/>
      </w:pPr>
      <w:r>
        <w:rPr>
          <w:color w:val="000000"/>
          <w:spacing w:val="0"/>
          <w:w w:val="100"/>
          <w:position w:val="0"/>
          <w:lang w:val="en-US" w:eastAsia="en-US" w:bidi="en-US"/>
        </w:rPr>
        <w:t xml:space="preserve">For advanced programmers, the </w:t>
      </w:r>
      <w:r>
        <w:rPr>
          <w:rStyle w:val="230"/>
          <w:b/>
          <w:bCs/>
        </w:rPr>
        <w:t>eval</w:t>
      </w:r>
      <w:r>
        <w:rPr>
          <w:color w:val="000000"/>
          <w:spacing w:val="0"/>
          <w:w w:val="100"/>
          <w:position w:val="0"/>
          <w:lang w:val="en-US" w:eastAsia="en-US" w:bidi="en-US"/>
        </w:rPr>
        <w:t xml:space="preserve"> function evaluates an expression with either SKILL semantics or SKILL++ semantics.</w:t>
      </w:r>
    </w:p>
    <w:p>
      <w:pPr>
        <w:pStyle w:val="21"/>
        <w:keepNext/>
        <w:keepLines/>
        <w:widowControl w:val="0"/>
        <w:shd w:val="clear" w:color="auto" w:fill="auto"/>
        <w:spacing w:before="0" w:after="238" w:line="360" w:lineRule="exact"/>
        <w:ind w:left="0" w:right="0" w:firstLine="0"/>
      </w:pPr>
      <w:bookmarkStart w:id="1745" w:name="bookmark1767"/>
      <w:bookmarkStart w:id="1746" w:name="bookmark1768"/>
      <w:r>
        <w:rPr>
          <w:color w:val="000000"/>
          <w:spacing w:val="0"/>
          <w:w w:val="100"/>
          <w:position w:val="0"/>
          <w:lang w:val="en-US" w:eastAsia="en-US" w:bidi="en-US"/>
        </w:rPr>
        <w:t>Contrasting Variable Scoping</w:t>
      </w:r>
      <w:bookmarkEnd w:id="1745"/>
      <w:bookmarkEnd w:id="1746"/>
    </w:p>
    <w:p>
      <w:pPr>
        <w:pStyle w:val="26"/>
        <w:widowControl w:val="0"/>
        <w:shd w:val="clear" w:color="auto" w:fill="auto"/>
        <w:spacing w:before="0" w:after="180"/>
        <w:ind w:left="0" w:right="0" w:firstLine="0"/>
        <w:jc w:val="left"/>
      </w:pPr>
      <w:bookmarkStart w:id="1747" w:name="bookmark1769"/>
      <w:r>
        <w:rPr>
          <w:color w:val="000000"/>
          <w:spacing w:val="0"/>
          <w:w w:val="100"/>
          <w:position w:val="0"/>
          <w:lang w:val="en-US" w:eastAsia="en-US" w:bidi="en-US"/>
        </w:rPr>
        <w:t xml:space="preserve">Variables associate an identifier with a memory location. A referencing environment is the collection of identifiers and their associated memory locations. The </w:t>
      </w:r>
      <w:r>
        <w:rPr>
          <w:rStyle w:val="230"/>
          <w:b/>
          <w:bCs/>
        </w:rPr>
        <w:t>scope</w:t>
      </w:r>
      <w:r>
        <w:rPr>
          <w:color w:val="000000"/>
          <w:spacing w:val="0"/>
          <w:w w:val="100"/>
          <w:position w:val="0"/>
          <w:lang w:val="en-US" w:eastAsia="en-US" w:bidi="en-US"/>
        </w:rPr>
        <w:t xml:space="preserve"> of a variable refers to </w:t>
      </w:r>
      <w:r>
        <w:rPr>
          <w:rStyle w:val="230"/>
          <w:b/>
          <w:bCs/>
        </w:rPr>
        <w:t>the part of your program</w:t>
      </w:r>
      <w:r>
        <w:rPr>
          <w:color w:val="000000"/>
          <w:spacing w:val="0"/>
          <w:w w:val="100"/>
          <w:position w:val="0"/>
          <w:lang w:val="en-US" w:eastAsia="en-US" w:bidi="en-US"/>
        </w:rPr>
        <w:t xml:space="preserve"> within which the variable refers to the same location.</w:t>
      </w:r>
      <w:bookmarkEnd w:id="1747"/>
    </w:p>
    <w:p>
      <w:pPr>
        <w:pStyle w:val="26"/>
        <w:widowControl w:val="0"/>
        <w:shd w:val="clear" w:color="auto" w:fill="auto"/>
        <w:spacing w:before="0" w:after="227"/>
        <w:ind w:left="0" w:right="0" w:firstLine="0"/>
        <w:jc w:val="both"/>
      </w:pPr>
      <w:r>
        <w:rPr>
          <w:color w:val="000000"/>
          <w:spacing w:val="0"/>
          <w:w w:val="100"/>
          <w:position w:val="0"/>
          <w:lang w:val="en-US" w:eastAsia="en-US" w:bidi="en-US"/>
        </w:rPr>
        <w:t>During your program’s execution, the referencing environment changes according to certain scoping rules. Even though the syntax of both languages is identical, the SKILL language and the SKILL++ language</w:t>
      </w:r>
    </w:p>
    <w:p>
      <w:pPr>
        <w:pStyle w:val="26"/>
        <w:widowControl w:val="0"/>
        <w:numPr>
          <w:ilvl w:val="0"/>
          <w:numId w:val="18"/>
        </w:numPr>
        <w:shd w:val="clear" w:color="auto" w:fill="auto"/>
        <w:tabs>
          <w:tab w:val="left" w:pos="490"/>
        </w:tabs>
        <w:spacing w:before="0" w:after="133" w:line="220" w:lineRule="exact"/>
        <w:ind w:left="0" w:right="0" w:firstLine="0"/>
        <w:jc w:val="both"/>
      </w:pPr>
      <w:r>
        <w:rPr>
          <w:color w:val="000000"/>
          <w:spacing w:val="0"/>
          <w:w w:val="100"/>
          <w:position w:val="0"/>
          <w:lang w:val="en-US" w:eastAsia="en-US" w:bidi="en-US"/>
        </w:rPr>
        <w:t>Use different scoping rules</w:t>
      </w:r>
    </w:p>
    <w:p>
      <w:pPr>
        <w:pStyle w:val="26"/>
        <w:widowControl w:val="0"/>
        <w:numPr>
          <w:ilvl w:val="0"/>
          <w:numId w:val="18"/>
        </w:numPr>
        <w:shd w:val="clear" w:color="auto" w:fill="auto"/>
        <w:tabs>
          <w:tab w:val="left" w:pos="490"/>
        </w:tabs>
        <w:spacing w:before="0" w:after="478" w:line="220" w:lineRule="exact"/>
        <w:ind w:left="0" w:right="0" w:firstLine="0"/>
        <w:jc w:val="both"/>
      </w:pPr>
      <w:r>
        <w:rPr>
          <w:color w:val="000000"/>
          <w:spacing w:val="0"/>
          <w:w w:val="100"/>
          <w:position w:val="0"/>
          <w:lang w:val="en-US" w:eastAsia="en-US" w:bidi="en-US"/>
        </w:rPr>
        <w:t>Partition a program into pieces differently</w:t>
      </w:r>
    </w:p>
    <w:p>
      <w:pPr>
        <w:pStyle w:val="22"/>
        <w:keepNext/>
        <w:keepLines/>
        <w:widowControl w:val="0"/>
        <w:shd w:val="clear" w:color="auto" w:fill="auto"/>
        <w:spacing w:before="0" w:after="194" w:line="280" w:lineRule="exact"/>
        <w:ind w:left="0" w:right="0" w:firstLine="0"/>
      </w:pPr>
      <w:bookmarkStart w:id="1748" w:name="bookmark1770"/>
      <w:bookmarkStart w:id="1749" w:name="bookmark1771"/>
      <w:bookmarkStart w:id="1750" w:name="bookmark1772"/>
      <w:bookmarkStart w:id="1751" w:name="bookmark1773"/>
      <w:r>
        <w:rPr>
          <w:color w:val="000000"/>
          <w:spacing w:val="0"/>
          <w:w w:val="100"/>
          <w:position w:val="0"/>
          <w:lang w:val="en-US" w:eastAsia="en-US" w:bidi="en-US"/>
        </w:rPr>
        <w:t>SKILL++ Uses Lexical Scoping</w:t>
      </w:r>
      <w:bookmarkEnd w:id="1748"/>
      <w:bookmarkEnd w:id="1749"/>
      <w:bookmarkEnd w:id="1750"/>
      <w:bookmarkEnd w:id="1751"/>
    </w:p>
    <w:p>
      <w:pPr>
        <w:pStyle w:val="26"/>
        <w:widowControl w:val="0"/>
        <w:shd w:val="clear" w:color="auto" w:fill="auto"/>
        <w:spacing w:before="0" w:after="539"/>
        <w:ind w:left="0" w:right="0" w:firstLine="0"/>
        <w:jc w:val="left"/>
      </w:pPr>
      <w:r>
        <w:rPr>
          <w:color w:val="000000"/>
          <w:spacing w:val="0"/>
          <w:w w:val="100"/>
          <w:position w:val="0"/>
          <w:lang w:val="en-US" w:eastAsia="en-US" w:bidi="en-US"/>
        </w:rPr>
        <w:t xml:space="preserve">The lexical scoping rule is only concerned with the source code of your program. The phrase </w:t>
      </w:r>
      <w:r>
        <w:rPr>
          <w:rStyle w:val="230"/>
          <w:b/>
          <w:bCs/>
        </w:rPr>
        <w:t>part of your program</w:t>
      </w:r>
      <w:r>
        <w:rPr>
          <w:color w:val="000000"/>
          <w:spacing w:val="0"/>
          <w:w w:val="100"/>
          <w:position w:val="0"/>
          <w:lang w:val="en-US" w:eastAsia="en-US" w:bidi="en-US"/>
        </w:rPr>
        <w:t xml:space="preserve"> means </w:t>
      </w:r>
      <w:r>
        <w:rPr>
          <w:rStyle w:val="230"/>
          <w:b/>
          <w:bCs/>
        </w:rPr>
        <w:t>a block of text</w:t>
      </w:r>
      <w:r>
        <w:rPr>
          <w:color w:val="000000"/>
          <w:spacing w:val="0"/>
          <w:w w:val="100"/>
          <w:position w:val="0"/>
          <w:lang w:val="en-US" w:eastAsia="en-US" w:bidi="en-US"/>
        </w:rPr>
        <w:t xml:space="preserve"> associated with a SKILL++ expression, such as </w:t>
      </w:r>
      <w:r>
        <w:rPr>
          <w:rStyle w:val="230"/>
          <w:b/>
          <w:bCs/>
        </w:rPr>
        <w:t>let, letrec, letseq,</w:t>
      </w:r>
      <w:r>
        <w:rPr>
          <w:color w:val="000000"/>
          <w:spacing w:val="0"/>
          <w:w w:val="100"/>
          <w:position w:val="0"/>
          <w:lang w:val="en-US" w:eastAsia="en-US" w:bidi="en-US"/>
        </w:rPr>
        <w:t xml:space="preserve"> and </w:t>
      </w:r>
      <w:r>
        <w:rPr>
          <w:rStyle w:val="230"/>
          <w:b/>
          <w:bCs/>
        </w:rPr>
        <w:t>lambda</w:t>
      </w:r>
      <w:r>
        <w:rPr>
          <w:color w:val="000000"/>
          <w:spacing w:val="0"/>
          <w:w w:val="100"/>
          <w:position w:val="0"/>
          <w:lang w:val="en-US" w:eastAsia="en-US" w:bidi="en-US"/>
        </w:rPr>
        <w:t xml:space="preserve"> expressions. You can nest blocks of text in the source code.</w:t>
      </w:r>
    </w:p>
    <w:p>
      <w:pPr>
        <w:pStyle w:val="22"/>
        <w:keepNext/>
        <w:keepLines/>
        <w:widowControl w:val="0"/>
        <w:shd w:val="clear" w:color="auto" w:fill="auto"/>
        <w:spacing w:before="0" w:after="194" w:line="280" w:lineRule="exact"/>
        <w:ind w:left="0" w:right="0" w:firstLine="0"/>
      </w:pPr>
      <w:bookmarkStart w:id="1752" w:name="bookmark1774"/>
      <w:bookmarkStart w:id="1753" w:name="bookmark1775"/>
      <w:bookmarkStart w:id="1754" w:name="bookmark1776"/>
      <w:bookmarkStart w:id="1755" w:name="bookmark1777"/>
      <w:r>
        <w:rPr>
          <w:color w:val="000000"/>
          <w:spacing w:val="0"/>
          <w:w w:val="100"/>
          <w:position w:val="0"/>
          <w:lang w:val="en-US" w:eastAsia="en-US" w:bidi="en-US"/>
        </w:rPr>
        <w:t>SKILL Uses Dynamic Scoping</w:t>
      </w:r>
      <w:bookmarkEnd w:id="1752"/>
      <w:bookmarkEnd w:id="1753"/>
      <w:bookmarkEnd w:id="1754"/>
      <w:bookmarkEnd w:id="1755"/>
    </w:p>
    <w:p>
      <w:pPr>
        <w:pStyle w:val="26"/>
        <w:widowControl w:val="0"/>
        <w:shd w:val="clear" w:color="auto" w:fill="auto"/>
        <w:spacing w:before="0" w:after="539"/>
        <w:ind w:left="0" w:right="0" w:firstLine="0"/>
        <w:jc w:val="left"/>
      </w:pPr>
      <w:r>
        <w:rPr>
          <w:color w:val="000000"/>
          <w:spacing w:val="0"/>
          <w:w w:val="100"/>
          <w:position w:val="0"/>
          <w:lang w:val="en-US" w:eastAsia="en-US" w:bidi="en-US"/>
        </w:rPr>
        <w:t xml:space="preserve">The dynamic scoping rule is only concerned with the flow of control of your program. In SKILL, the phrase </w:t>
      </w:r>
      <w:r>
        <w:rPr>
          <w:rStyle w:val="230"/>
          <w:b/>
          <w:bCs/>
        </w:rPr>
        <w:t>a part of your program</w:t>
      </w:r>
      <w:r>
        <w:rPr>
          <w:color w:val="000000"/>
          <w:spacing w:val="0"/>
          <w:w w:val="100"/>
          <w:position w:val="0"/>
          <w:lang w:val="en-US" w:eastAsia="en-US" w:bidi="en-US"/>
        </w:rPr>
        <w:t xml:space="preserve"> means </w:t>
      </w:r>
      <w:r>
        <w:rPr>
          <w:rStyle w:val="230"/>
          <w:b/>
          <w:bCs/>
        </w:rPr>
        <w:t>a period of time</w:t>
      </w:r>
      <w:r>
        <w:rPr>
          <w:color w:val="000000"/>
          <w:spacing w:val="0"/>
          <w:w w:val="100"/>
          <w:position w:val="0"/>
          <w:lang w:val="en-US" w:eastAsia="en-US" w:bidi="en-US"/>
        </w:rPr>
        <w:t xml:space="preserve"> during execution of an expression. Usually, the dynamic scoping and lexical scoping rules agree. In these cases, identical expressions in both SKILL and SKILL++ return the same value.</w:t>
      </w:r>
    </w:p>
    <w:p>
      <w:pPr>
        <w:pStyle w:val="22"/>
        <w:keepNext/>
        <w:keepLines/>
        <w:widowControl w:val="0"/>
        <w:shd w:val="clear" w:color="auto" w:fill="auto"/>
        <w:spacing w:before="0" w:after="241" w:line="280" w:lineRule="exact"/>
        <w:ind w:left="0" w:right="0" w:firstLine="0"/>
      </w:pPr>
      <w:bookmarkStart w:id="1756" w:name="bookmark1778"/>
      <w:bookmarkStart w:id="1757" w:name="bookmark1779"/>
      <w:bookmarkStart w:id="1758" w:name="bookmark1780"/>
      <w:r>
        <w:rPr>
          <w:color w:val="000000"/>
          <w:spacing w:val="0"/>
          <w:w w:val="100"/>
          <w:position w:val="0"/>
          <w:lang w:val="en-US" w:eastAsia="en-US" w:bidi="en-US"/>
        </w:rPr>
        <w:t>Example 1: Sometimes the Scoping Rules Agree</w:t>
      </w:r>
      <w:bookmarkEnd w:id="1756"/>
      <w:bookmarkEnd w:id="1757"/>
      <w:bookmarkEnd w:id="1758"/>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The following example has line numbers added for reference only.</w:t>
      </w:r>
    </w:p>
    <w:p>
      <w:pPr>
        <w:pStyle w:val="29"/>
        <w:widowControl w:val="0"/>
        <w:shd w:val="clear" w:color="auto" w:fill="auto"/>
        <w:tabs>
          <w:tab w:val="right" w:pos="1420"/>
          <w:tab w:val="right" w:pos="1539"/>
        </w:tabs>
        <w:spacing w:before="0" w:after="0"/>
        <w:ind w:left="0" w:right="0" w:firstLine="0"/>
      </w:pPr>
      <w:r>
        <w:fldChar w:fldCharType="begin"/>
      </w:r>
      <w:r>
        <w:instrText xml:space="preserve"> TOC \o "1-5" \h \z </w:instrText>
      </w:r>
      <w:r>
        <w:fldChar w:fldCharType="separate"/>
      </w:r>
      <w:r>
        <w:rPr>
          <w:color w:val="000000"/>
          <w:spacing w:val="0"/>
          <w:w w:val="100"/>
          <w:position w:val="0"/>
          <w:lang w:val="en-US" w:eastAsia="en-US" w:bidi="en-US"/>
        </w:rPr>
        <w:t>1: let( (</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right" w:pos="1054"/>
          <w:tab w:val="right" w:pos="1420"/>
          <w:tab w:val="right" w:pos="1549"/>
        </w:tabs>
        <w:spacing w:before="0" w:after="0"/>
        <w:ind w:left="0" w:right="0" w:firstLine="0"/>
      </w:pP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3</w:t>
      </w:r>
    </w:p>
    <w:p>
      <w:pPr>
        <w:pStyle w:val="29"/>
        <w:widowControl w:val="0"/>
        <w:shd w:val="clear" w:color="auto" w:fill="auto"/>
        <w:tabs>
          <w:tab w:val="right" w:pos="1054"/>
        </w:tabs>
        <w:spacing w:before="0" w:after="0"/>
        <w:ind w:left="0" w:right="0" w:firstLine="0"/>
      </w:pP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x</w:t>
      </w:r>
    </w:p>
    <w:p>
      <w:pPr>
        <w:pStyle w:val="29"/>
        <w:widowControl w:val="0"/>
        <w:shd w:val="clear" w:color="auto" w:fill="auto"/>
        <w:tabs>
          <w:tab w:val="right" w:pos="1054"/>
        </w:tabs>
        <w:spacing w:before="0" w:after="0"/>
        <w:ind w:left="0" w:right="0" w:firstLine="0"/>
      </w:pP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w:t>
      </w:r>
      <w:r>
        <w:fldChar w:fldCharType="end"/>
      </w:r>
    </w:p>
    <w:p>
      <w:pPr>
        <w:pStyle w:val="19"/>
        <w:widowControl w:val="0"/>
        <w:shd w:val="clear" w:color="auto" w:fill="auto"/>
        <w:spacing w:before="0" w:after="124" w:line="283" w:lineRule="exact"/>
        <w:ind w:left="0" w:right="0" w:firstLine="0"/>
      </w:pPr>
      <w:r>
        <w:rPr>
          <w:color w:val="000000"/>
          <w:spacing w:val="0"/>
          <w:w w:val="100"/>
          <w:position w:val="0"/>
          <w:lang w:val="en-US" w:eastAsia="en-US" w:bidi="en-US"/>
        </w:rPr>
        <w:t xml:space="preserve">In both SKILL and SKILL++, the </w:t>
      </w:r>
      <w:r>
        <w:rPr>
          <w:rStyle w:val="93"/>
        </w:rPr>
        <w:t>let</w:t>
      </w:r>
      <w:r>
        <w:rPr>
          <w:color w:val="000000"/>
          <w:spacing w:val="0"/>
          <w:w w:val="100"/>
          <w:position w:val="0"/>
          <w:lang w:val="en-US" w:eastAsia="en-US" w:bidi="en-US"/>
        </w:rPr>
        <w:t xml:space="preserve"> expression establishes a scope for x and the expression returns 3.</w:t>
      </w:r>
    </w:p>
    <w:p>
      <w:pPr>
        <w:pStyle w:val="19"/>
        <w:widowControl w:val="0"/>
        <w:numPr>
          <w:ilvl w:val="0"/>
          <w:numId w:val="18"/>
        </w:numPr>
        <w:shd w:val="clear" w:color="auto" w:fill="auto"/>
        <w:tabs>
          <w:tab w:val="left" w:pos="494"/>
        </w:tabs>
        <w:spacing w:before="0" w:after="120" w:line="278" w:lineRule="exact"/>
        <w:ind w:left="520" w:right="0"/>
        <w:jc w:val="left"/>
      </w:pPr>
      <w:r>
        <w:rPr>
          <w:color w:val="000000"/>
          <w:spacing w:val="0"/>
          <w:w w:val="100"/>
          <w:position w:val="0"/>
          <w:lang w:val="en-US" w:eastAsia="en-US" w:bidi="en-US"/>
        </w:rPr>
        <w:t xml:space="preserve">In SKILL++, the scope of x is the </w:t>
      </w:r>
      <w:r>
        <w:rPr>
          <w:rStyle w:val="93"/>
        </w:rPr>
        <w:t>block of text</w:t>
      </w:r>
      <w:r>
        <w:rPr>
          <w:color w:val="000000"/>
          <w:spacing w:val="0"/>
          <w:w w:val="100"/>
          <w:position w:val="0"/>
          <w:lang w:val="en-US" w:eastAsia="en-US" w:bidi="en-US"/>
        </w:rPr>
        <w:t xml:space="preserve"> comprising line 2 and line 3. The x in line 2 and the x in line 3 refer to the same memory location.</w:t>
      </w:r>
    </w:p>
    <w:p>
      <w:pPr>
        <w:pStyle w:val="19"/>
        <w:widowControl w:val="0"/>
        <w:numPr>
          <w:ilvl w:val="0"/>
          <w:numId w:val="18"/>
        </w:numPr>
        <w:shd w:val="clear" w:color="auto" w:fill="auto"/>
        <w:tabs>
          <w:tab w:val="left" w:pos="494"/>
        </w:tabs>
        <w:spacing w:before="0" w:after="479" w:line="278" w:lineRule="exact"/>
        <w:ind w:left="520" w:right="0"/>
        <w:jc w:val="left"/>
      </w:pPr>
      <w:r>
        <w:rPr>
          <w:color w:val="000000"/>
          <w:spacing w:val="0"/>
          <w:w w:val="100"/>
          <w:position w:val="0"/>
          <w:lang w:val="en-US" w:eastAsia="en-US" w:bidi="en-US"/>
        </w:rPr>
        <w:t xml:space="preserve">In SKILL, the scope of x begins when the flow of control enters the </w:t>
      </w:r>
      <w:r>
        <w:rPr>
          <w:rStyle w:val="93"/>
        </w:rPr>
        <w:t>let</w:t>
      </w:r>
      <w:r>
        <w:rPr>
          <w:color w:val="000000"/>
          <w:spacing w:val="0"/>
          <w:w w:val="100"/>
          <w:position w:val="0"/>
          <w:lang w:val="en-US" w:eastAsia="en-US" w:bidi="en-US"/>
        </w:rPr>
        <w:t xml:space="preserve"> expression and ends when the flow of control exits the </w:t>
      </w:r>
      <w:r>
        <w:rPr>
          <w:rStyle w:val="93"/>
        </w:rPr>
        <w:t>let</w:t>
      </w:r>
      <w:r>
        <w:rPr>
          <w:color w:val="000000"/>
          <w:spacing w:val="0"/>
          <w:w w:val="100"/>
          <w:position w:val="0"/>
          <w:lang w:val="en-US" w:eastAsia="en-US" w:bidi="en-US"/>
        </w:rPr>
        <w:t xml:space="preserve"> expression.</w:t>
      </w:r>
    </w:p>
    <w:p>
      <w:pPr>
        <w:pStyle w:val="22"/>
        <w:keepNext/>
        <w:keepLines/>
        <w:widowControl w:val="0"/>
        <w:shd w:val="clear" w:color="auto" w:fill="auto"/>
        <w:spacing w:before="0" w:after="194" w:line="280" w:lineRule="exact"/>
        <w:ind w:left="0" w:right="0" w:firstLine="0"/>
      </w:pPr>
      <w:bookmarkStart w:id="1759" w:name="bookmark1781"/>
      <w:bookmarkStart w:id="1760" w:name="bookmark1782"/>
      <w:r>
        <w:rPr>
          <w:color w:val="000000"/>
          <w:spacing w:val="0"/>
          <w:w w:val="100"/>
          <w:position w:val="0"/>
          <w:lang w:val="en-US" w:eastAsia="en-US" w:bidi="en-US"/>
        </w:rPr>
        <w:t>Example 2: When Dynamic and Lexical Scoping Disagree</w:t>
      </w:r>
      <w:bookmarkEnd w:id="1759"/>
      <w:bookmarkEnd w:id="1760"/>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In example 1, the two scoping rules agree and the </w:t>
      </w:r>
      <w:r>
        <w:rPr>
          <w:rStyle w:val="93"/>
        </w:rPr>
        <w:t>let</w:t>
      </w:r>
      <w:r>
        <w:rPr>
          <w:color w:val="000000"/>
          <w:spacing w:val="0"/>
          <w:w w:val="100"/>
          <w:position w:val="0"/>
          <w:lang w:val="en-US" w:eastAsia="en-US" w:bidi="en-US"/>
        </w:rPr>
        <w:t xml:space="preserve"> expression returns the same value in both SKILL and SKILL++. Example 2 illustrates a case in which dynamic and lexical scoping disagree. Notice that the following extends the first example by merely inserting a function call to the </w:t>
      </w:r>
      <w:r>
        <w:rPr>
          <w:rStyle w:val="93"/>
        </w:rPr>
        <w:t>A</w:t>
      </w:r>
      <w:r>
        <w:rPr>
          <w:color w:val="000000"/>
          <w:spacing w:val="0"/>
          <w:w w:val="100"/>
          <w:position w:val="0"/>
          <w:lang w:val="en-US" w:eastAsia="en-US" w:bidi="en-US"/>
        </w:rPr>
        <w:t xml:space="preserve"> function between two references to x. However, the </w:t>
      </w:r>
      <w:r>
        <w:rPr>
          <w:rStyle w:val="93"/>
        </w:rPr>
        <w:t>A</w:t>
      </w:r>
      <w:r>
        <w:rPr>
          <w:color w:val="000000"/>
          <w:spacing w:val="0"/>
          <w:w w:val="100"/>
          <w:position w:val="0"/>
          <w:lang w:val="en-US" w:eastAsia="en-US" w:bidi="en-US"/>
        </w:rPr>
        <w:t xml:space="preserve"> function assigns a value to x.</w:t>
      </w:r>
    </w:p>
    <w:p>
      <w:pPr>
        <w:pStyle w:val="27"/>
        <w:widowControl w:val="0"/>
        <w:shd w:val="clear" w:color="auto" w:fill="auto"/>
        <w:spacing w:before="0" w:after="0"/>
        <w:ind w:left="0" w:right="0" w:firstLine="0"/>
      </w:pPr>
      <w:r>
        <w:rPr>
          <w:color w:val="000000"/>
          <w:spacing w:val="0"/>
          <w:w w:val="100"/>
          <w:position w:val="0"/>
          <w:lang w:val="en-US" w:eastAsia="en-US" w:bidi="en-US"/>
        </w:rPr>
        <w:t>1: procedure( A() x = 5 )</w:t>
      </w:r>
    </w:p>
    <w:p>
      <w:pPr>
        <w:pStyle w:val="29"/>
        <w:widowControl w:val="0"/>
        <w:shd w:val="clear" w:color="auto" w:fill="auto"/>
        <w:tabs>
          <w:tab w:val="left" w:pos="1135"/>
          <w:tab w:val="right" w:pos="1506"/>
        </w:tabs>
        <w:spacing w:before="0" w:after="0"/>
        <w:ind w:left="0" w:right="0" w:firstLine="0"/>
      </w:pPr>
      <w:r>
        <w:fldChar w:fldCharType="begin"/>
      </w:r>
      <w:r>
        <w:instrText xml:space="preserve"> TOC \o "1-5" \h \z </w:instrText>
      </w:r>
      <w:r>
        <w:fldChar w:fldCharType="separate"/>
      </w:r>
      <w:r>
        <w:rPr>
          <w:rStyle w:val="186"/>
        </w:rPr>
        <w:t>2</w:t>
      </w:r>
      <w:r>
        <w:rPr>
          <w:color w:val="000000"/>
          <w:spacing w:val="0"/>
          <w:w w:val="100"/>
          <w:position w:val="0"/>
          <w:lang w:val="en-US" w:eastAsia="en-US" w:bidi="en-US"/>
        </w:rPr>
        <w:t>: let(</w:t>
      </w:r>
      <w:r>
        <w:rPr>
          <w:color w:val="000000"/>
          <w:spacing w:val="0"/>
          <w:w w:val="100"/>
          <w:position w:val="0"/>
          <w:lang w:val="en-US" w:eastAsia="en-US" w:bidi="en-US"/>
        </w:rPr>
        <w:tab/>
      </w:r>
      <w:r>
        <w:rPr>
          <w:color w:val="000000"/>
          <w:spacing w:val="0"/>
          <w:w w:val="100"/>
          <w:position w:val="0"/>
          <w:lang w:val="en-US" w:eastAsia="en-US" w:bidi="en-US"/>
        </w:rPr>
        <w:t>( x</w:t>
      </w:r>
      <w:r>
        <w:rPr>
          <w:color w:val="000000"/>
          <w:spacing w:val="0"/>
          <w:w w:val="100"/>
          <w:position w:val="0"/>
          <w:lang w:val="en-US" w:eastAsia="en-US" w:bidi="en-US"/>
        </w:rPr>
        <w:tab/>
      </w:r>
      <w:r>
        <w:rPr>
          <w:color w:val="000000"/>
          <w:spacing w:val="0"/>
          <w:w w:val="100"/>
          <w:position w:val="0"/>
          <w:lang w:val="en-US" w:eastAsia="en-US" w:bidi="en-US"/>
        </w:rPr>
        <w:t>)</w:t>
      </w:r>
    </w:p>
    <w:p>
      <w:pPr>
        <w:pStyle w:val="29"/>
        <w:widowControl w:val="0"/>
        <w:shd w:val="clear" w:color="auto" w:fill="auto"/>
        <w:tabs>
          <w:tab w:val="left" w:pos="894"/>
          <w:tab w:val="left" w:pos="1261"/>
          <w:tab w:val="right" w:pos="1502"/>
        </w:tabs>
        <w:spacing w:before="0" w:after="0"/>
        <w:ind w:left="0" w:right="0" w:firstLine="0"/>
      </w:pP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3</w:t>
      </w:r>
    </w:p>
    <w:p>
      <w:pPr>
        <w:pStyle w:val="29"/>
        <w:widowControl w:val="0"/>
        <w:shd w:val="clear" w:color="auto" w:fill="auto"/>
        <w:tabs>
          <w:tab w:val="left" w:pos="894"/>
        </w:tabs>
        <w:spacing w:before="0" w:after="0"/>
        <w:ind w:left="0" w:right="0" w:firstLine="0"/>
      </w:pP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A()</w:t>
      </w:r>
    </w:p>
    <w:p>
      <w:pPr>
        <w:pStyle w:val="29"/>
        <w:widowControl w:val="0"/>
        <w:shd w:val="clear" w:color="auto" w:fill="auto"/>
        <w:tabs>
          <w:tab w:val="left" w:pos="894"/>
        </w:tabs>
        <w:spacing w:before="0" w:after="0"/>
        <w:ind w:left="0" w:right="0" w:firstLine="0"/>
      </w:pP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x</w:t>
      </w:r>
    </w:p>
    <w:p>
      <w:pPr>
        <w:pStyle w:val="29"/>
        <w:widowControl w:val="0"/>
        <w:shd w:val="clear" w:color="auto" w:fill="auto"/>
        <w:tabs>
          <w:tab w:val="left" w:pos="894"/>
        </w:tabs>
        <w:spacing w:before="0" w:after="222"/>
        <w:ind w:left="0" w:right="0" w:firstLine="0"/>
      </w:pPr>
      <w:r>
        <w:rPr>
          <w:rStyle w:val="186"/>
        </w:rPr>
        <w:t>6</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w:t>
      </w:r>
      <w:r>
        <w:fldChar w:fldCharType="end"/>
      </w:r>
    </w:p>
    <w:p>
      <w:pPr>
        <w:pStyle w:val="19"/>
        <w:widowControl w:val="0"/>
        <w:shd w:val="clear" w:color="auto" w:fill="auto"/>
        <w:spacing w:before="0" w:after="151" w:line="220" w:lineRule="exact"/>
        <w:ind w:left="0" w:right="0" w:firstLine="0"/>
      </w:pPr>
      <w:r>
        <w:rPr>
          <w:color w:val="000000"/>
          <w:spacing w:val="0"/>
          <w:w w:val="100"/>
          <w:position w:val="0"/>
          <w:lang w:val="en-US" w:eastAsia="en-US" w:bidi="en-US"/>
        </w:rPr>
        <w:t>Consider the x in line 1.</w:t>
      </w:r>
    </w:p>
    <w:p>
      <w:pPr>
        <w:pStyle w:val="19"/>
        <w:widowControl w:val="0"/>
        <w:numPr>
          <w:ilvl w:val="0"/>
          <w:numId w:val="18"/>
        </w:numPr>
        <w:shd w:val="clear" w:color="auto" w:fill="auto"/>
        <w:tabs>
          <w:tab w:val="left" w:pos="494"/>
        </w:tabs>
        <w:spacing w:before="0" w:after="120" w:line="278" w:lineRule="exact"/>
        <w:ind w:left="520" w:right="0"/>
        <w:jc w:val="left"/>
      </w:pPr>
      <w:r>
        <w:rPr>
          <w:color w:val="000000"/>
          <w:spacing w:val="0"/>
          <w:w w:val="100"/>
          <w:position w:val="0"/>
          <w:lang w:val="en-US" w:eastAsia="en-US" w:bidi="en-US"/>
        </w:rPr>
        <w:t xml:space="preserve">In SKILL++, the x in line 1 and the x in line 5 refer to different locations because the x in line 1 is outside the block of text determined by the </w:t>
      </w:r>
      <w:r>
        <w:rPr>
          <w:rStyle w:val="93"/>
        </w:rPr>
        <w:t>let</w:t>
      </w:r>
      <w:r>
        <w:rPr>
          <w:color w:val="000000"/>
          <w:spacing w:val="0"/>
          <w:w w:val="100"/>
          <w:position w:val="0"/>
          <w:lang w:val="en-US" w:eastAsia="en-US" w:bidi="en-US"/>
        </w:rPr>
        <w:t xml:space="preserve"> expression. The </w:t>
      </w:r>
      <w:r>
        <w:rPr>
          <w:rStyle w:val="93"/>
        </w:rPr>
        <w:t>let</w:t>
      </w:r>
      <w:r>
        <w:rPr>
          <w:color w:val="000000"/>
          <w:spacing w:val="0"/>
          <w:w w:val="100"/>
          <w:position w:val="0"/>
          <w:lang w:val="en-US" w:eastAsia="en-US" w:bidi="en-US"/>
        </w:rPr>
        <w:t xml:space="preserve"> expression returns 3.</w:t>
      </w:r>
    </w:p>
    <w:p>
      <w:pPr>
        <w:pStyle w:val="19"/>
        <w:widowControl w:val="0"/>
        <w:numPr>
          <w:ilvl w:val="0"/>
          <w:numId w:val="18"/>
        </w:numPr>
        <w:shd w:val="clear" w:color="auto" w:fill="auto"/>
        <w:tabs>
          <w:tab w:val="left" w:pos="494"/>
        </w:tabs>
        <w:spacing w:before="0" w:after="479" w:line="278" w:lineRule="exact"/>
        <w:ind w:left="520" w:right="0"/>
        <w:jc w:val="left"/>
      </w:pPr>
      <w:r>
        <w:rPr>
          <w:color w:val="000000"/>
          <w:spacing w:val="0"/>
          <w:w w:val="100"/>
          <w:position w:val="0"/>
          <w:lang w:val="en-US" w:eastAsia="en-US" w:bidi="en-US"/>
        </w:rPr>
        <w:t xml:space="preserve">In SKILL, because line 1 executes during the execution of the </w:t>
      </w:r>
      <w:r>
        <w:rPr>
          <w:rStyle w:val="93"/>
        </w:rPr>
        <w:t>let</w:t>
      </w:r>
      <w:r>
        <w:rPr>
          <w:color w:val="000000"/>
          <w:spacing w:val="0"/>
          <w:w w:val="100"/>
          <w:position w:val="0"/>
          <w:lang w:val="en-US" w:eastAsia="en-US" w:bidi="en-US"/>
        </w:rPr>
        <w:t xml:space="preserve"> expression, the x in line 1 and the x in line 5 refer to the same location. The </w:t>
      </w:r>
      <w:r>
        <w:rPr>
          <w:rStyle w:val="93"/>
        </w:rPr>
        <w:t>let</w:t>
      </w:r>
      <w:r>
        <w:rPr>
          <w:color w:val="000000"/>
          <w:spacing w:val="0"/>
          <w:w w:val="100"/>
          <w:position w:val="0"/>
          <w:lang w:val="en-US" w:eastAsia="en-US" w:bidi="en-US"/>
        </w:rPr>
        <w:t xml:space="preserve"> expression returns 5.</w:t>
      </w:r>
    </w:p>
    <w:p>
      <w:pPr>
        <w:pStyle w:val="22"/>
        <w:keepNext/>
        <w:keepLines/>
        <w:widowControl w:val="0"/>
        <w:shd w:val="clear" w:color="auto" w:fill="auto"/>
        <w:spacing w:before="0" w:after="199" w:line="280" w:lineRule="exact"/>
        <w:ind w:left="0" w:right="0" w:firstLine="0"/>
      </w:pPr>
      <w:bookmarkStart w:id="1761" w:name="bookmark1783"/>
      <w:bookmarkStart w:id="1762" w:name="bookmark1784"/>
      <w:r>
        <w:rPr>
          <w:color w:val="000000"/>
          <w:spacing w:val="0"/>
          <w:w w:val="100"/>
          <w:position w:val="0"/>
          <w:lang w:val="en-US" w:eastAsia="en-US" w:bidi="en-US"/>
        </w:rPr>
        <w:t>Example 3: Calling Sequence Effects on Memory Location</w:t>
      </w:r>
      <w:bookmarkEnd w:id="1761"/>
      <w:bookmarkEnd w:id="1762"/>
    </w:p>
    <w:p>
      <w:pPr>
        <w:pStyle w:val="19"/>
        <w:widowControl w:val="0"/>
        <w:shd w:val="clear" w:color="auto" w:fill="auto"/>
        <w:spacing w:before="0" w:after="159" w:line="278" w:lineRule="exact"/>
        <w:ind w:left="0" w:right="0" w:firstLine="0"/>
        <w:jc w:val="left"/>
      </w:pPr>
      <w:r>
        <w:rPr>
          <w:color w:val="000000"/>
          <w:spacing w:val="0"/>
          <w:w w:val="100"/>
          <w:position w:val="0"/>
          <w:lang w:val="en-US" w:eastAsia="en-US" w:bidi="en-US"/>
        </w:rPr>
        <w:t xml:space="preserve">In SKILL, dynamic scoping dictates that the memory location affected depends on the function calling sequence. In the code below, function </w:t>
      </w:r>
      <w:r>
        <w:rPr>
          <w:rStyle w:val="93"/>
        </w:rPr>
        <w:t>B</w:t>
      </w:r>
      <w:r>
        <w:rPr>
          <w:color w:val="000000"/>
          <w:spacing w:val="0"/>
          <w:w w:val="100"/>
          <w:position w:val="0"/>
          <w:lang w:val="en-US" w:eastAsia="en-US" w:bidi="en-US"/>
        </w:rPr>
        <w:t xml:space="preserve"> updates the global variable x. Yet when called from the function A, function B </w:t>
      </w:r>
      <w:r>
        <w:rPr>
          <w:rStyle w:val="93"/>
        </w:rPr>
        <w:t>alters</w:t>
      </w:r>
      <w:r>
        <w:rPr>
          <w:color w:val="000000"/>
          <w:spacing w:val="0"/>
          <w:w w:val="100"/>
          <w:position w:val="0"/>
          <w:lang w:val="en-US" w:eastAsia="en-US" w:bidi="en-US"/>
        </w:rPr>
        <w:t xml:space="preserve"> function A's local variable x instead. Function </w:t>
      </w:r>
      <w:r>
        <w:rPr>
          <w:rStyle w:val="93"/>
        </w:rPr>
        <w:t>B</w:t>
      </w:r>
      <w:r>
        <w:rPr>
          <w:color w:val="000000"/>
          <w:spacing w:val="0"/>
          <w:w w:val="100"/>
          <w:position w:val="0"/>
          <w:lang w:val="en-US" w:eastAsia="en-US" w:bidi="en-US"/>
        </w:rPr>
        <w:t xml:space="preserve"> actually updates the x that is local to the </w:t>
      </w:r>
      <w:r>
        <w:rPr>
          <w:rStyle w:val="93"/>
        </w:rPr>
        <w:t>let</w:t>
      </w:r>
      <w:r>
        <w:rPr>
          <w:color w:val="000000"/>
          <w:spacing w:val="0"/>
          <w:w w:val="100"/>
          <w:position w:val="0"/>
          <w:lang w:val="en-US" w:eastAsia="en-US" w:bidi="en-US"/>
        </w:rPr>
        <w:t xml:space="preserve"> expression in </w:t>
      </w:r>
      <w:r>
        <w:rPr>
          <w:rStyle w:val="93"/>
        </w:rPr>
        <w:t>A</w:t>
      </w:r>
      <w:r>
        <w:rPr>
          <w:color w:val="000000"/>
          <w:spacing w:val="0"/>
          <w:w w:val="100"/>
          <w:position w:val="0"/>
          <w:lang w:val="en-US" w:eastAsia="en-US" w:bidi="en-US"/>
        </w:rPr>
        <w:t>.</w:t>
      </w:r>
    </w:p>
    <w:p>
      <w:pPr>
        <w:pStyle w:val="19"/>
        <w:widowControl w:val="0"/>
        <w:numPr>
          <w:ilvl w:val="0"/>
          <w:numId w:val="18"/>
        </w:numPr>
        <w:shd w:val="clear" w:color="auto" w:fill="auto"/>
        <w:tabs>
          <w:tab w:val="left" w:pos="494"/>
        </w:tabs>
        <w:spacing w:before="0" w:after="188" w:line="230" w:lineRule="exact"/>
        <w:ind w:left="0" w:right="0" w:firstLine="0"/>
      </w:pPr>
      <w:r>
        <w:rPr>
          <w:color w:val="000000"/>
          <w:spacing w:val="0"/>
          <w:w w:val="100"/>
          <w:position w:val="0"/>
          <w:lang w:val="en-US" w:eastAsia="en-US" w:bidi="en-US"/>
        </w:rPr>
        <w:t xml:space="preserve">In SKILL, function </w:t>
      </w:r>
      <w:r>
        <w:rPr>
          <w:rStyle w:val="93"/>
        </w:rPr>
        <w:t>A</w:t>
      </w:r>
      <w:r>
        <w:rPr>
          <w:color w:val="000000"/>
          <w:spacing w:val="0"/>
          <w:w w:val="100"/>
          <w:position w:val="0"/>
          <w:lang w:val="en-US" w:eastAsia="en-US" w:bidi="en-US"/>
        </w:rPr>
        <w:t xml:space="preserve"> returns 6.</w:t>
      </w:r>
    </w:p>
    <w:p>
      <w:pPr>
        <w:pStyle w:val="19"/>
        <w:widowControl w:val="0"/>
        <w:numPr>
          <w:ilvl w:val="0"/>
          <w:numId w:val="18"/>
        </w:numPr>
        <w:shd w:val="clear" w:color="auto" w:fill="auto"/>
        <w:tabs>
          <w:tab w:val="left" w:pos="494"/>
        </w:tabs>
        <w:spacing w:before="0" w:after="51" w:line="230" w:lineRule="exact"/>
        <w:ind w:left="0" w:right="0" w:firstLine="0"/>
      </w:pPr>
      <w:r>
        <w:rPr>
          <w:color w:val="000000"/>
          <w:spacing w:val="0"/>
          <w:w w:val="100"/>
          <w:position w:val="0"/>
          <w:lang w:val="en-US" w:eastAsia="en-US" w:bidi="en-US"/>
        </w:rPr>
        <w:t xml:space="preserve">In SKILL++, function </w:t>
      </w:r>
      <w:r>
        <w:rPr>
          <w:rStyle w:val="93"/>
        </w:rPr>
        <w:t>A</w:t>
      </w:r>
      <w:r>
        <w:rPr>
          <w:color w:val="000000"/>
          <w:spacing w:val="0"/>
          <w:w w:val="100"/>
          <w:position w:val="0"/>
          <w:lang w:val="en-US" w:eastAsia="en-US" w:bidi="en-US"/>
        </w:rPr>
        <w:t xml:space="preserve"> returns 5.</w:t>
      </w:r>
    </w:p>
    <w:p>
      <w:pPr>
        <w:pStyle w:val="27"/>
        <w:widowControl w:val="0"/>
        <w:shd w:val="clear" w:color="auto" w:fill="auto"/>
        <w:spacing w:before="0" w:after="0"/>
        <w:ind w:left="0" w:right="0" w:firstLine="0"/>
      </w:pPr>
      <w:r>
        <w:rPr>
          <w:color w:val="000000"/>
          <w:spacing w:val="0"/>
          <w:w w:val="100"/>
          <w:position w:val="0"/>
          <w:lang w:val="en-US" w:eastAsia="en-US" w:bidi="en-US"/>
        </w:rPr>
        <w:t>procedure( A()</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let( ( x )</w:t>
      </w:r>
    </w:p>
    <w:p>
      <w:pPr>
        <w:pStyle w:val="27"/>
        <w:widowControl w:val="0"/>
        <w:shd w:val="clear" w:color="auto" w:fill="auto"/>
        <w:tabs>
          <w:tab w:val="left" w:pos="3071"/>
        </w:tabs>
        <w:spacing w:before="0" w:after="0"/>
        <w:ind w:left="1480" w:right="0" w:firstLine="0"/>
      </w:pPr>
      <w:r>
        <w:rPr>
          <w:color w:val="000000"/>
          <w:spacing w:val="0"/>
          <w:w w:val="100"/>
          <w:position w:val="0"/>
          <w:lang w:val="en-US" w:eastAsia="en-US" w:bidi="en-US"/>
        </w:rPr>
        <w:t>x = 5</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set the value of A's local variable x</w:t>
      </w:r>
    </w:p>
    <w:p>
      <w:pPr>
        <w:pStyle w:val="27"/>
        <w:widowControl w:val="0"/>
        <w:shd w:val="clear" w:color="auto" w:fill="auto"/>
        <w:spacing w:before="0" w:after="0"/>
        <w:ind w:left="1480" w:right="0" w:firstLine="0"/>
      </w:pPr>
      <w:r>
        <w:rPr>
          <w:color w:val="000000"/>
          <w:spacing w:val="0"/>
          <w:w w:val="100"/>
          <w:position w:val="0"/>
          <w:lang w:val="en-US" w:eastAsia="en-US" w:bidi="en-US"/>
        </w:rPr>
        <w:t>B()</w:t>
      </w:r>
    </w:p>
    <w:p>
      <w:pPr>
        <w:pStyle w:val="27"/>
        <w:widowControl w:val="0"/>
        <w:shd w:val="clear" w:color="auto" w:fill="auto"/>
        <w:tabs>
          <w:tab w:val="left" w:pos="3071"/>
        </w:tabs>
        <w:spacing w:before="0" w:after="0"/>
        <w:ind w:left="1480" w:right="0" w:firstLine="0"/>
      </w:pP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 return the value of A's local variable x</w:t>
      </w:r>
    </w:p>
    <w:p>
      <w:pPr>
        <w:pStyle w:val="27"/>
        <w:widowControl w:val="0"/>
        <w:shd w:val="clear" w:color="auto" w:fill="auto"/>
        <w:spacing w:before="0" w:after="0" w:line="190" w:lineRule="exact"/>
        <w:ind w:left="1500" w:right="0" w:firstLine="0"/>
        <w:jc w:val="left"/>
      </w:pPr>
      <w:r>
        <w:rPr>
          <w:rStyle w:val="125"/>
        </w:rPr>
        <w:t>);let</w:t>
      </w:r>
    </w:p>
    <w:p>
      <w:pPr>
        <w:pStyle w:val="27"/>
        <w:widowControl w:val="0"/>
        <w:shd w:val="clear" w:color="auto" w:fill="auto"/>
        <w:spacing w:before="0" w:after="115" w:line="190" w:lineRule="exact"/>
        <w:ind w:left="1500" w:right="0"/>
        <w:jc w:val="left"/>
      </w:pPr>
      <w:r>
        <w:rPr>
          <w:color w:val="000000"/>
          <w:spacing w:val="0"/>
          <w:w w:val="100"/>
          <w:position w:val="0"/>
          <w:lang w:val="en-US" w:eastAsia="en-US" w:bidi="en-US"/>
        </w:rPr>
        <w:t>)；procedure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procedure( B()</w:t>
      </w:r>
    </w:p>
    <w:p>
      <w:pPr>
        <w:pStyle w:val="27"/>
        <w:widowControl w:val="0"/>
        <w:shd w:val="clear" w:color="auto" w:fill="auto"/>
        <w:spacing w:before="0" w:after="0" w:line="202" w:lineRule="exact"/>
        <w:ind w:left="1500" w:right="7420"/>
        <w:jc w:val="left"/>
      </w:pPr>
      <w:r>
        <w:rPr>
          <w:color w:val="000000"/>
          <w:spacing w:val="0"/>
          <w:w w:val="100"/>
          <w:position w:val="0"/>
          <w:lang w:val="en-US" w:eastAsia="en-US" w:bidi="en-US"/>
        </w:rPr>
        <w:t xml:space="preserve">let( ( y z ) x = </w:t>
      </w:r>
      <w:r>
        <w:rPr>
          <w:rStyle w:val="160"/>
        </w:rPr>
        <w:t xml:space="preserve">6 </w:t>
      </w:r>
      <w:r>
        <w:rPr>
          <w:color w:val="000000"/>
          <w:spacing w:val="0"/>
          <w:w w:val="100"/>
          <w:position w:val="0"/>
          <w:lang w:val="en-US" w:eastAsia="en-US" w:bidi="en-US"/>
        </w:rPr>
        <w:t>z )</w:t>
      </w:r>
    </w:p>
    <w:p>
      <w:pPr>
        <w:pStyle w:val="27"/>
        <w:widowControl w:val="0"/>
        <w:shd w:val="clear" w:color="auto" w:fill="auto"/>
        <w:tabs>
          <w:tab w:val="left" w:pos="1025"/>
        </w:tabs>
        <w:spacing w:before="0" w:after="157" w:line="190"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Refer to </w:t>
      </w:r>
      <w:r>
        <w:fldChar w:fldCharType="begin"/>
      </w:r>
      <w:r>
        <w:instrText xml:space="preserve">HYPERLINK  \l "bookmark1373" \o "Current Document" </w:instrText>
      </w:r>
      <w:r>
        <w:fldChar w:fldCharType="separate"/>
      </w:r>
      <w:r>
        <w:rPr>
          <w:color w:val="000000"/>
          <w:spacing w:val="0"/>
          <w:w w:val="100"/>
          <w:position w:val="0"/>
          <w:lang w:val="en-US" w:eastAsia="en-US" w:bidi="en-US"/>
        </w:rPr>
        <w:t xml:space="preserve">“Dynamic Scoping” on page 216 </w:t>
      </w:r>
      <w:r>
        <w:fldChar w:fldCharType="end"/>
      </w:r>
      <w:r>
        <w:rPr>
          <w:color w:val="000000"/>
          <w:spacing w:val="0"/>
          <w:w w:val="100"/>
          <w:position w:val="0"/>
          <w:lang w:val="en-US" w:eastAsia="en-US" w:bidi="en-US"/>
        </w:rPr>
        <w:t>for guidelines concerning the use of dynamic scoping.</w:t>
      </w:r>
    </w:p>
    <w:p>
      <w:pPr>
        <w:pStyle w:val="22"/>
        <w:keepNext/>
        <w:keepLines/>
        <w:widowControl w:val="0"/>
        <w:shd w:val="clear" w:color="auto" w:fill="auto"/>
        <w:spacing w:before="0" w:after="254" w:line="280" w:lineRule="exact"/>
        <w:ind w:left="0" w:right="0" w:firstLine="0"/>
        <w:jc w:val="left"/>
      </w:pPr>
      <w:bookmarkStart w:id="1763" w:name="bookmark1785"/>
      <w:bookmarkStart w:id="1764" w:name="bookmark1786"/>
      <w:bookmarkStart w:id="1765" w:name="bookmark1787"/>
      <w:r>
        <w:rPr>
          <w:color w:val="000000"/>
          <w:spacing w:val="0"/>
          <w:w w:val="100"/>
          <w:position w:val="0"/>
          <w:lang w:val="en-US" w:eastAsia="en-US" w:bidi="en-US"/>
        </w:rPr>
        <w:t>Why Lexical Scoping Is Better for Reusable Code</w:t>
      </w:r>
      <w:bookmarkEnd w:id="1763"/>
      <w:bookmarkEnd w:id="1764"/>
      <w:bookmarkEnd w:id="1765"/>
    </w:p>
    <w:p>
      <w:pPr>
        <w:pStyle w:val="26"/>
        <w:widowControl w:val="0"/>
        <w:shd w:val="clear" w:color="auto" w:fill="auto"/>
        <w:spacing w:before="0" w:after="180"/>
        <w:ind w:left="0" w:right="0" w:firstLine="0"/>
        <w:jc w:val="left"/>
      </w:pPr>
      <w:r>
        <w:rPr>
          <w:color w:val="000000"/>
          <w:spacing w:val="0"/>
          <w:w w:val="100"/>
          <w:position w:val="0"/>
          <w:lang w:val="en-US" w:eastAsia="en-US" w:bidi="en-US"/>
        </w:rPr>
        <w:t>It is important that the scope of variables not be unintentionally disrupted when the programmer modifies or otherwise reuses a program. Often subtle bugs result when modification or reuse in another setting extends the scope of a variable.</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The programmer should be able to inspect the source code to determine the effect on the scope of variables. Because dynamicscoping relies on the execution history of your program, it can prevent confidently reusing existing code and therefore dynamic scoping impacts writing reusable, modular code.</w:t>
      </w:r>
    </w:p>
    <w:p>
      <w:pPr>
        <w:pStyle w:val="22"/>
        <w:keepNext/>
        <w:keepLines/>
        <w:widowControl w:val="0"/>
        <w:shd w:val="clear" w:color="auto" w:fill="auto"/>
        <w:spacing w:before="0" w:after="259" w:line="280" w:lineRule="exact"/>
        <w:ind w:left="0" w:right="0" w:firstLine="0"/>
        <w:jc w:val="left"/>
      </w:pPr>
      <w:bookmarkStart w:id="1766" w:name="bookmark1788"/>
      <w:bookmarkStart w:id="1767" w:name="bookmark1789"/>
      <w:r>
        <w:rPr>
          <w:color w:val="000000"/>
          <w:spacing w:val="0"/>
          <w:w w:val="100"/>
          <w:position w:val="0"/>
          <w:lang w:val="en-US" w:eastAsia="en-US" w:bidi="en-US"/>
        </w:rPr>
        <w:t>Summary</w:t>
      </w:r>
      <w:bookmarkEnd w:id="1766"/>
      <w:bookmarkEnd w:id="1767"/>
    </w:p>
    <w:p>
      <w:pPr>
        <w:pStyle w:val="26"/>
        <w:widowControl w:val="0"/>
        <w:shd w:val="clear" w:color="auto" w:fill="auto"/>
        <w:spacing w:before="0" w:after="180"/>
        <w:ind w:left="0" w:right="0" w:firstLine="0"/>
        <w:jc w:val="both"/>
      </w:pPr>
      <w:bookmarkStart w:id="1768" w:name="bookmark1790"/>
      <w:r>
        <w:rPr>
          <w:color w:val="000000"/>
          <w:spacing w:val="0"/>
          <w:w w:val="100"/>
          <w:position w:val="0"/>
          <w:lang w:val="en-US" w:eastAsia="en-US" w:bidi="en-US"/>
        </w:rPr>
        <w:t>SKILL++ uses lexical scoping. Because lexical scoping relies solely on the static layout of the source code, the programmer can confidently determine how reusing a program affects the scope of variables.</w:t>
      </w:r>
      <w:bookmarkEnd w:id="1768"/>
    </w:p>
    <w:p>
      <w:pPr>
        <w:pStyle w:val="26"/>
        <w:widowControl w:val="0"/>
        <w:shd w:val="clear" w:color="auto" w:fill="auto"/>
        <w:spacing w:before="0" w:after="415"/>
        <w:ind w:left="0" w:right="0" w:firstLine="0"/>
        <w:jc w:val="left"/>
      </w:pPr>
      <w:r>
        <w:rPr>
          <w:color w:val="000000"/>
          <w:spacing w:val="0"/>
          <w:w w:val="100"/>
          <w:position w:val="0"/>
          <w:lang w:val="en-US" w:eastAsia="en-US" w:bidi="en-US"/>
        </w:rPr>
        <w:t>SKILL uses dynamic scoping. Modifying a SKILL program can sometimes unintentionally disrupt the scope of a variable. The probability of introducing subtle bugs is higher.</w:t>
      </w:r>
    </w:p>
    <w:p>
      <w:pPr>
        <w:pStyle w:val="21"/>
        <w:keepNext/>
        <w:keepLines/>
        <w:widowControl w:val="0"/>
        <w:shd w:val="clear" w:color="auto" w:fill="auto"/>
        <w:spacing w:before="0" w:after="243" w:line="360" w:lineRule="exact"/>
        <w:ind w:left="0" w:right="0" w:firstLine="0"/>
        <w:jc w:val="left"/>
      </w:pPr>
      <w:bookmarkStart w:id="1769" w:name="bookmark1791"/>
      <w:bookmarkStart w:id="1770" w:name="bookmark1792"/>
      <w:r>
        <w:rPr>
          <w:color w:val="000000"/>
          <w:spacing w:val="0"/>
          <w:w w:val="100"/>
          <w:position w:val="0"/>
          <w:lang w:val="en-US" w:eastAsia="en-US" w:bidi="en-US"/>
        </w:rPr>
        <w:t>Contrasting Symbol Usage</w:t>
      </w:r>
      <w:bookmarkEnd w:id="1769"/>
      <w:bookmarkEnd w:id="1770"/>
    </w:p>
    <w:p>
      <w:pPr>
        <w:pStyle w:val="26"/>
        <w:widowControl w:val="0"/>
        <w:shd w:val="clear" w:color="auto" w:fill="auto"/>
        <w:spacing w:before="0" w:after="479"/>
        <w:ind w:left="0" w:right="0" w:firstLine="0"/>
        <w:jc w:val="left"/>
      </w:pPr>
      <w:r>
        <w:rPr>
          <w:color w:val="000000"/>
          <w:spacing w:val="0"/>
          <w:w w:val="100"/>
          <w:position w:val="0"/>
          <w:lang w:val="en-US" w:eastAsia="en-US" w:bidi="en-US"/>
        </w:rPr>
        <w:t>SKILL and SKILL++ share the same symbol table. Each symbol in the symbol table is visible to both languages.</w:t>
      </w:r>
    </w:p>
    <w:p>
      <w:pPr>
        <w:pStyle w:val="22"/>
        <w:keepNext/>
        <w:keepLines/>
        <w:widowControl w:val="0"/>
        <w:shd w:val="clear" w:color="auto" w:fill="auto"/>
        <w:spacing w:before="0" w:after="259" w:line="280" w:lineRule="exact"/>
        <w:ind w:left="0" w:right="0" w:firstLine="0"/>
        <w:jc w:val="left"/>
      </w:pPr>
      <w:bookmarkStart w:id="1771" w:name="bookmark1793"/>
      <w:bookmarkStart w:id="1772" w:name="bookmark1794"/>
      <w:r>
        <w:rPr>
          <w:color w:val="000000"/>
          <w:spacing w:val="0"/>
          <w:w w:val="100"/>
          <w:position w:val="0"/>
          <w:lang w:val="en-US" w:eastAsia="en-US" w:bidi="en-US"/>
        </w:rPr>
        <w:t>How SKILL Uses Symbols</w:t>
      </w:r>
      <w:bookmarkEnd w:id="1771"/>
      <w:bookmarkEnd w:id="1772"/>
    </w:p>
    <w:p>
      <w:pPr>
        <w:pStyle w:val="26"/>
        <w:widowControl w:val="0"/>
        <w:shd w:val="clear" w:color="auto" w:fill="auto"/>
        <w:spacing w:before="0" w:after="0"/>
        <w:ind w:left="0" w:right="0" w:firstLine="0"/>
        <w:jc w:val="left"/>
      </w:pPr>
      <w:bookmarkStart w:id="1773" w:name="bookmark1795"/>
      <w:r>
        <w:rPr>
          <w:color w:val="000000"/>
          <w:spacing w:val="0"/>
          <w:w w:val="100"/>
          <w:position w:val="0"/>
          <w:lang w:val="en-US" w:eastAsia="en-US" w:bidi="en-US"/>
        </w:rPr>
        <w:t xml:space="preserve">SKILL has a data structure called a symbol. A symbol has a name which uniquely identifies it and three associated memory locations. For more information, refer to </w:t>
      </w:r>
      <w:r>
        <w:fldChar w:fldCharType="begin"/>
      </w:r>
      <w:r>
        <w:instrText xml:space="preserve">HYPERLINK  \l "bookmark446" \o "Current Document" </w:instrText>
      </w:r>
      <w:r>
        <w:fldChar w:fldCharType="separate"/>
      </w:r>
      <w:r>
        <w:rPr>
          <w:rStyle w:val="229"/>
          <w:b/>
          <w:bCs/>
        </w:rPr>
        <w:t>“Symbols”</w:t>
      </w:r>
      <w:r>
        <w:rPr>
          <w:color w:val="000000"/>
          <w:spacing w:val="0"/>
          <w:w w:val="100"/>
          <w:position w:val="0"/>
          <w:lang w:val="en-US" w:eastAsia="en-US" w:bidi="en-US"/>
        </w:rPr>
        <w:t xml:space="preserve"> on</w:t>
      </w:r>
      <w:r>
        <w:fldChar w:fldCharType="end"/>
      </w:r>
      <w:r>
        <w:rPr>
          <w:color w:val="000000"/>
          <w:spacing w:val="0"/>
          <w:w w:val="100"/>
          <w:position w:val="0"/>
          <w:lang w:val="en-US" w:eastAsia="en-US" w:bidi="en-US"/>
        </w:rPr>
        <w:t xml:space="preserve"> </w:t>
      </w:r>
      <w:r>
        <w:fldChar w:fldCharType="begin"/>
      </w:r>
      <w:r>
        <w:instrText xml:space="preserve">HYPERLINK  \l "bookmark446" \o "Current Document" </w:instrText>
      </w:r>
      <w:r>
        <w:fldChar w:fldCharType="separate"/>
      </w:r>
      <w:r>
        <w:rPr>
          <w:color w:val="000000"/>
          <w:spacing w:val="0"/>
          <w:w w:val="100"/>
          <w:position w:val="0"/>
          <w:lang w:val="en-US" w:eastAsia="en-US" w:bidi="en-US"/>
        </w:rPr>
        <w:t>page 94</w:t>
      </w:r>
      <w:r>
        <w:fldChar w:fldCharType="end"/>
      </w:r>
      <w:r>
        <w:rPr>
          <w:color w:val="000000"/>
          <w:spacing w:val="0"/>
          <w:w w:val="100"/>
          <w:position w:val="0"/>
          <w:lang w:val="en-US" w:eastAsia="en-US" w:bidi="en-US"/>
        </w:rPr>
        <w:t>.</w:t>
      </w:r>
      <w:bookmarkEnd w:id="1773"/>
    </w:p>
    <w:p>
      <w:pPr>
        <w:pStyle w:val="25"/>
        <w:keepNext/>
        <w:keepLines/>
        <w:widowControl w:val="0"/>
        <w:shd w:val="clear" w:color="auto" w:fill="auto"/>
        <w:spacing w:before="0" w:after="211" w:line="220" w:lineRule="exact"/>
        <w:ind w:left="0" w:right="0" w:firstLine="0"/>
        <w:jc w:val="left"/>
      </w:pPr>
      <w:bookmarkStart w:id="1774" w:name="bookmark1796"/>
      <w:r>
        <w:rPr>
          <w:color w:val="000000"/>
          <w:spacing w:val="0"/>
          <w:w w:val="100"/>
          <w:position w:val="0"/>
          <w:lang w:val="en-US" w:eastAsia="en-US" w:bidi="en-US"/>
        </w:rPr>
        <w:t>The Value Slot</w:t>
      </w:r>
      <w:bookmarkEnd w:id="1774"/>
    </w:p>
    <w:p>
      <w:pPr>
        <w:pStyle w:val="19"/>
        <w:widowControl w:val="0"/>
        <w:shd w:val="clear" w:color="auto" w:fill="auto"/>
        <w:spacing w:before="0" w:after="527" w:line="278" w:lineRule="exact"/>
        <w:ind w:left="0" w:right="0" w:firstLine="0"/>
        <w:jc w:val="left"/>
      </w:pPr>
      <w:bookmarkStart w:id="1775" w:name="bookmark1797"/>
      <w:bookmarkStart w:id="1776" w:name="bookmark1798"/>
      <w:r>
        <w:rPr>
          <w:color w:val="000000"/>
          <w:spacing w:val="0"/>
          <w:w w:val="100"/>
          <w:position w:val="0"/>
          <w:lang w:val="en-US" w:eastAsia="en-US" w:bidi="en-US"/>
        </w:rPr>
        <w:t xml:space="preserve">SKILL uses symbols for variables. A variable is bound to the value slot of the symbol with the same name. For example, x = </w:t>
      </w:r>
      <w:r>
        <w:rPr>
          <w:rStyle w:val="93"/>
        </w:rPr>
        <w:t>5</w:t>
      </w:r>
      <w:r>
        <w:rPr>
          <w:color w:val="000000"/>
          <w:spacing w:val="0"/>
          <w:w w:val="100"/>
          <w:position w:val="0"/>
          <w:lang w:val="en-US" w:eastAsia="en-US" w:bidi="en-US"/>
        </w:rPr>
        <w:t xml:space="preserve"> stores the value 5 in the value slot of the symbol x. The </w:t>
      </w:r>
      <w:r>
        <w:rPr>
          <w:rStyle w:val="93"/>
        </w:rPr>
        <w:t>symeval</w:t>
      </w:r>
      <w:r>
        <w:rPr>
          <w:color w:val="000000"/>
          <w:spacing w:val="0"/>
          <w:w w:val="100"/>
          <w:position w:val="0"/>
          <w:lang w:val="en-US" w:eastAsia="en-US" w:bidi="en-US"/>
        </w:rPr>
        <w:t xml:space="preserve"> function returns the contents of the value slot. For example, </w:t>
      </w:r>
      <w:r>
        <w:rPr>
          <w:rStyle w:val="93"/>
        </w:rPr>
        <w:t>symeval( 'x )</w:t>
      </w:r>
      <w:r>
        <w:rPr>
          <w:color w:val="000000"/>
          <w:spacing w:val="0"/>
          <w:w w:val="100"/>
          <w:position w:val="0"/>
          <w:lang w:val="en-US" w:eastAsia="en-US" w:bidi="en-US"/>
        </w:rPr>
        <w:t xml:space="preserve"> returns the value 5.</w:t>
      </w:r>
      <w:bookmarkEnd w:id="1775"/>
      <w:bookmarkEnd w:id="1776"/>
    </w:p>
    <w:p>
      <w:pPr>
        <w:pStyle w:val="25"/>
        <w:keepNext/>
        <w:keepLines/>
        <w:widowControl w:val="0"/>
        <w:shd w:val="clear" w:color="auto" w:fill="auto"/>
        <w:spacing w:before="0" w:after="211" w:line="220" w:lineRule="exact"/>
        <w:ind w:left="0" w:right="0" w:firstLine="0"/>
        <w:jc w:val="left"/>
      </w:pPr>
      <w:bookmarkStart w:id="1777" w:name="bookmark1799"/>
      <w:bookmarkStart w:id="1778" w:name="bookmark1800"/>
      <w:r>
        <w:rPr>
          <w:color w:val="000000"/>
          <w:spacing w:val="0"/>
          <w:w w:val="100"/>
          <w:position w:val="0"/>
          <w:lang w:val="en-US" w:eastAsia="en-US" w:bidi="en-US"/>
        </w:rPr>
        <w:t>The Function Slot</w:t>
      </w:r>
      <w:bookmarkEnd w:id="1777"/>
      <w:bookmarkEnd w:id="177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SKILL uses the function slot of a symbol to store function objects. SKILL evaluates a function call, such as</w:t>
      </w:r>
    </w:p>
    <w:p>
      <w:pPr>
        <w:pStyle w:val="27"/>
        <w:widowControl w:val="0"/>
        <w:shd w:val="clear" w:color="auto" w:fill="auto"/>
        <w:spacing w:before="0" w:after="212" w:line="190" w:lineRule="exact"/>
        <w:ind w:left="0" w:right="0" w:firstLine="0"/>
        <w:jc w:val="left"/>
      </w:pPr>
      <w:r>
        <w:rPr>
          <w:color w:val="000000"/>
          <w:spacing w:val="0"/>
          <w:w w:val="100"/>
          <w:position w:val="0"/>
          <w:lang w:val="en-US" w:eastAsia="en-US" w:bidi="en-US"/>
        </w:rPr>
        <w:t>fun( 1 2 3 )</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by fetching the function object stored in the function slot of the symbol </w:t>
      </w:r>
      <w:r>
        <w:rPr>
          <w:rStyle w:val="93"/>
        </w:rPr>
        <w:t>fun.</w:t>
      </w:r>
      <w:r>
        <w:rPr>
          <w:color w:val="000000"/>
          <w:spacing w:val="0"/>
          <w:w w:val="100"/>
          <w:position w:val="0"/>
          <w:lang w:val="en-US" w:eastAsia="en-US" w:bidi="en-US"/>
        </w:rPr>
        <w:t xml:space="preserve"> Dynamic scoping does not affect the function slot at all.</w:t>
      </w:r>
    </w:p>
    <w:p>
      <w:pPr>
        <w:pStyle w:val="25"/>
        <w:keepNext/>
        <w:keepLines/>
        <w:widowControl w:val="0"/>
        <w:shd w:val="clear" w:color="auto" w:fill="auto"/>
        <w:spacing w:before="0" w:after="211" w:line="220" w:lineRule="exact"/>
        <w:ind w:left="0" w:right="0" w:firstLine="0"/>
        <w:jc w:val="left"/>
      </w:pPr>
      <w:bookmarkStart w:id="1779" w:name="bookmark1801"/>
      <w:r>
        <w:rPr>
          <w:color w:val="000000"/>
          <w:spacing w:val="0"/>
          <w:w w:val="100"/>
          <w:position w:val="0"/>
          <w:lang w:val="en-US" w:eastAsia="en-US" w:bidi="en-US"/>
        </w:rPr>
        <w:t>The Property List</w:t>
      </w:r>
      <w:bookmarkEnd w:id="1779"/>
    </w:p>
    <w:p>
      <w:pPr>
        <w:pStyle w:val="19"/>
        <w:widowControl w:val="0"/>
        <w:shd w:val="clear" w:color="auto" w:fill="auto"/>
        <w:spacing w:before="0" w:after="527" w:line="278" w:lineRule="exact"/>
        <w:ind w:left="0" w:right="0" w:firstLine="0"/>
        <w:jc w:val="left"/>
      </w:pPr>
      <w:bookmarkStart w:id="1780" w:name="bookmark1802"/>
      <w:r>
        <w:rPr>
          <w:color w:val="000000"/>
          <w:spacing w:val="0"/>
          <w:w w:val="100"/>
          <w:position w:val="0"/>
          <w:lang w:val="en-US" w:eastAsia="en-US" w:bidi="en-US"/>
        </w:rPr>
        <w:t xml:space="preserve">Dynamic scoping does not affect the property list at all. Refer to </w:t>
      </w:r>
      <w:r>
        <w:fldChar w:fldCharType="begin"/>
      </w:r>
      <w:r>
        <w:instrText xml:space="preserve">HYPERLINK  \l "bookmark501" \o "Current Document" </w:instrText>
      </w:r>
      <w:r>
        <w:fldChar w:fldCharType="separate"/>
      </w:r>
      <w:r>
        <w:rPr>
          <w:rStyle w:val="71"/>
        </w:rPr>
        <w:t>“Important Symbol Property</w:t>
      </w:r>
      <w:r>
        <w:fldChar w:fldCharType="end"/>
      </w:r>
      <w:r>
        <w:rPr>
          <w:rStyle w:val="71"/>
        </w:rPr>
        <w:t xml:space="preserve"> </w:t>
      </w:r>
      <w:r>
        <w:fldChar w:fldCharType="begin"/>
      </w:r>
      <w:r>
        <w:instrText xml:space="preserve">HYPERLINK  \l "bookmark501" \o "Current Document" </w:instrText>
      </w:r>
      <w:r>
        <w:fldChar w:fldCharType="separate"/>
      </w:r>
      <w:r>
        <w:rPr>
          <w:rStyle w:val="71"/>
        </w:rPr>
        <w:t>List Considerations”</w:t>
      </w:r>
      <w:r>
        <w:rPr>
          <w:color w:val="000000"/>
          <w:spacing w:val="0"/>
          <w:w w:val="100"/>
          <w:position w:val="0"/>
          <w:lang w:val="en-US" w:eastAsia="en-US" w:bidi="en-US"/>
        </w:rPr>
        <w:t xml:space="preserve"> on page 99</w:t>
      </w:r>
      <w:r>
        <w:fldChar w:fldCharType="end"/>
      </w:r>
      <w:r>
        <w:rPr>
          <w:color w:val="000000"/>
          <w:spacing w:val="0"/>
          <w:w w:val="100"/>
          <w:position w:val="0"/>
          <w:lang w:val="en-US" w:eastAsia="en-US" w:bidi="en-US"/>
        </w:rPr>
        <w:t>.</w:t>
      </w:r>
      <w:bookmarkEnd w:id="1780"/>
    </w:p>
    <w:p>
      <w:pPr>
        <w:pStyle w:val="25"/>
        <w:keepNext/>
        <w:keepLines/>
        <w:widowControl w:val="0"/>
        <w:shd w:val="clear" w:color="auto" w:fill="auto"/>
        <w:spacing w:before="0" w:after="211" w:line="220" w:lineRule="exact"/>
        <w:ind w:left="0" w:right="0" w:firstLine="0"/>
        <w:jc w:val="left"/>
      </w:pPr>
      <w:bookmarkStart w:id="1781" w:name="bookmark1803"/>
      <w:r>
        <w:rPr>
          <w:color w:val="000000"/>
          <w:spacing w:val="0"/>
          <w:w w:val="100"/>
          <w:position w:val="0"/>
          <w:lang w:val="en-US" w:eastAsia="en-US" w:bidi="en-US"/>
        </w:rPr>
        <w:t>Summary</w:t>
      </w:r>
      <w:bookmarkEnd w:id="1781"/>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By calling the SKILL functions </w:t>
      </w:r>
      <w:r>
        <w:rPr>
          <w:rStyle w:val="93"/>
        </w:rPr>
        <w:t>set, symeval, getd, putd, get,</w:t>
      </w:r>
      <w:r>
        <w:rPr>
          <w:color w:val="000000"/>
          <w:spacing w:val="0"/>
          <w:w w:val="100"/>
          <w:position w:val="0"/>
          <w:lang w:val="en-US" w:eastAsia="en-US" w:bidi="en-US"/>
        </w:rPr>
        <w:t xml:space="preserve"> and </w:t>
      </w:r>
      <w:r>
        <w:rPr>
          <w:rStyle w:val="93"/>
        </w:rPr>
        <w:t>putprop,</w:t>
      </w:r>
      <w:r>
        <w:rPr>
          <w:color w:val="000000"/>
          <w:spacing w:val="0"/>
          <w:w w:val="100"/>
          <w:position w:val="0"/>
          <w:lang w:val="en-US" w:eastAsia="en-US" w:bidi="en-US"/>
        </w:rPr>
        <w:t xml:space="preserve"> you can access the three slots of a symbol. The following table summarizes the SKILL operations that affect the three slots of a symbol.</w:t>
      </w:r>
    </w:p>
    <w:tbl>
      <w:tblPr>
        <w:tblStyle w:val="9"/>
        <w:tblW w:w="8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653"/>
        <w:gridCol w:w="3000"/>
        <w:gridCol w:w="1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30" w:hRule="exact"/>
        </w:trPr>
        <w:tc>
          <w:tcPr>
            <w:tcW w:w="3653" w:type="dxa"/>
            <w:tcBorders>
              <w:top w:val="single" w:color="auto" w:sz="4" w:space="0"/>
            </w:tcBorders>
            <w:shd w:val="clear" w:color="auto" w:fill="FFFFFF"/>
            <w:vAlign w:val="center"/>
          </w:tcPr>
          <w:p>
            <w:pPr>
              <w:pStyle w:val="19"/>
              <w:framePr w:w="8170" w:wrap="notBeside" w:vAnchor="text" w:hAnchor="text" w:y="1"/>
              <w:widowControl w:val="0"/>
              <w:shd w:val="clear" w:color="auto" w:fill="auto"/>
              <w:spacing w:before="0" w:after="0" w:line="220" w:lineRule="exact"/>
              <w:ind w:left="0" w:right="0" w:firstLine="0"/>
              <w:jc w:val="left"/>
            </w:pPr>
            <w:bookmarkStart w:id="1782" w:name="bookmark1804"/>
            <w:bookmarkStart w:id="1783" w:name="bookmark1805"/>
            <w:r>
              <w:rPr>
                <w:rStyle w:val="90"/>
              </w:rPr>
              <w:t>SKILL Construct</w:t>
            </w:r>
            <w:bookmarkEnd w:id="1782"/>
            <w:bookmarkEnd w:id="1783"/>
          </w:p>
        </w:tc>
        <w:tc>
          <w:tcPr>
            <w:tcW w:w="3000" w:type="dxa"/>
            <w:tcBorders>
              <w:top w:val="single" w:color="auto" w:sz="4" w:space="0"/>
            </w:tcBorders>
            <w:shd w:val="clear" w:color="auto" w:fill="FFFFFF"/>
            <w:vAlign w:val="center"/>
          </w:tcPr>
          <w:p>
            <w:pPr>
              <w:pStyle w:val="19"/>
              <w:framePr w:w="8170" w:wrap="notBeside" w:vAnchor="text" w:hAnchor="text" w:y="1"/>
              <w:widowControl w:val="0"/>
              <w:shd w:val="clear" w:color="auto" w:fill="auto"/>
              <w:spacing w:before="0" w:after="0" w:line="139" w:lineRule="exact"/>
              <w:ind w:left="1820" w:right="0" w:firstLine="0"/>
              <w:jc w:val="left"/>
            </w:pPr>
            <w:r>
              <w:rPr>
                <w:rStyle w:val="90"/>
              </w:rPr>
              <w:t>Function</w:t>
            </w:r>
          </w:p>
          <w:p>
            <w:pPr>
              <w:pStyle w:val="19"/>
              <w:framePr w:w="8170" w:wrap="notBeside" w:vAnchor="text" w:hAnchor="text" w:y="1"/>
              <w:widowControl w:val="0"/>
              <w:shd w:val="clear" w:color="auto" w:fill="auto"/>
              <w:spacing w:before="0" w:after="0" w:line="139" w:lineRule="exact"/>
              <w:ind w:left="560" w:right="0" w:firstLine="0"/>
              <w:jc w:val="left"/>
            </w:pPr>
            <w:r>
              <w:rPr>
                <w:rStyle w:val="90"/>
              </w:rPr>
              <w:t>Value Slot</w:t>
            </w:r>
          </w:p>
          <w:p>
            <w:pPr>
              <w:pStyle w:val="19"/>
              <w:framePr w:w="8170" w:wrap="notBeside" w:vAnchor="text" w:hAnchor="text" w:y="1"/>
              <w:widowControl w:val="0"/>
              <w:shd w:val="clear" w:color="auto" w:fill="auto"/>
              <w:spacing w:before="0" w:after="0" w:line="139" w:lineRule="exact"/>
              <w:ind w:left="1820" w:right="0" w:firstLine="0"/>
              <w:jc w:val="left"/>
            </w:pPr>
            <w:r>
              <w:rPr>
                <w:rStyle w:val="90"/>
              </w:rPr>
              <w:t>Slot</w:t>
            </w:r>
          </w:p>
        </w:tc>
        <w:tc>
          <w:tcPr>
            <w:tcW w:w="1517" w:type="dxa"/>
            <w:tcBorders>
              <w:top w:val="single" w:color="auto" w:sz="4" w:space="0"/>
            </w:tcBorders>
            <w:shd w:val="clear" w:color="auto" w:fill="FFFFFF"/>
            <w:vAlign w:val="center"/>
          </w:tcPr>
          <w:p>
            <w:pPr>
              <w:pStyle w:val="19"/>
              <w:framePr w:w="8170" w:wrap="notBeside" w:vAnchor="text" w:hAnchor="text" w:y="1"/>
              <w:widowControl w:val="0"/>
              <w:shd w:val="clear" w:color="auto" w:fill="auto"/>
              <w:spacing w:before="0" w:after="60" w:line="220" w:lineRule="exact"/>
              <w:ind w:left="200" w:right="0" w:firstLine="0"/>
              <w:jc w:val="left"/>
            </w:pPr>
            <w:r>
              <w:rPr>
                <w:rStyle w:val="90"/>
              </w:rPr>
              <w:t>Property</w:t>
            </w:r>
          </w:p>
          <w:p>
            <w:pPr>
              <w:pStyle w:val="19"/>
              <w:framePr w:w="8170" w:wrap="notBeside" w:vAnchor="text" w:hAnchor="text" w:y="1"/>
              <w:widowControl w:val="0"/>
              <w:shd w:val="clear" w:color="auto" w:fill="auto"/>
              <w:spacing w:before="60" w:after="0" w:line="220" w:lineRule="exact"/>
              <w:ind w:left="200" w:right="0" w:firstLine="0"/>
              <w:jc w:val="left"/>
            </w:pPr>
            <w:r>
              <w:rPr>
                <w:rStyle w:val="90"/>
              </w:rPr>
              <w: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trPr>
        <w:tc>
          <w:tcPr>
            <w:tcW w:w="3653" w:type="dxa"/>
            <w:tcBorders>
              <w:top w:val="single" w:color="auto" w:sz="4" w:space="0"/>
            </w:tcBorders>
            <w:shd w:val="clear" w:color="auto" w:fill="FFFFFF"/>
            <w:vAlign w:val="top"/>
          </w:tcPr>
          <w:p>
            <w:pPr>
              <w:pStyle w:val="19"/>
              <w:framePr w:w="8170" w:wrap="notBeside" w:vAnchor="text" w:hAnchor="text" w:y="1"/>
              <w:widowControl w:val="0"/>
              <w:shd w:val="clear" w:color="auto" w:fill="auto"/>
              <w:spacing w:before="0" w:after="0" w:line="220" w:lineRule="exact"/>
              <w:ind w:left="0" w:right="0" w:firstLine="0"/>
              <w:jc w:val="left"/>
            </w:pPr>
            <w:bookmarkStart w:id="1784" w:name="bookmark1806"/>
            <w:r>
              <w:rPr>
                <w:color w:val="000000"/>
                <w:spacing w:val="0"/>
                <w:w w:val="100"/>
                <w:position w:val="0"/>
                <w:lang w:val="en-US" w:eastAsia="en-US" w:bidi="en-US"/>
              </w:rPr>
              <w:t>The assignment operator (=)</w:t>
            </w:r>
            <w:bookmarkEnd w:id="1784"/>
          </w:p>
        </w:tc>
        <w:tc>
          <w:tcPr>
            <w:tcW w:w="3000" w:type="dxa"/>
            <w:tcBorders>
              <w:top w:val="single" w:color="auto" w:sz="4" w:space="0"/>
            </w:tcBorders>
            <w:shd w:val="clear" w:color="auto" w:fill="FFFFFF"/>
            <w:vAlign w:val="top"/>
          </w:tcPr>
          <w:p>
            <w:pPr>
              <w:pStyle w:val="19"/>
              <w:framePr w:w="8170" w:wrap="notBeside" w:vAnchor="text" w:hAnchor="text" w:y="1"/>
              <w:widowControl w:val="0"/>
              <w:shd w:val="clear" w:color="auto" w:fill="auto"/>
              <w:spacing w:before="0" w:after="0" w:line="220" w:lineRule="exact"/>
              <w:ind w:left="560" w:right="0" w:firstLine="0"/>
              <w:jc w:val="left"/>
            </w:pPr>
            <w:r>
              <w:rPr>
                <w:color w:val="000000"/>
                <w:spacing w:val="0"/>
                <w:w w:val="100"/>
                <w:position w:val="0"/>
                <w:lang w:val="en-US" w:eastAsia="en-US" w:bidi="en-US"/>
              </w:rPr>
              <w:t>x</w:t>
            </w:r>
          </w:p>
        </w:tc>
        <w:tc>
          <w:tcPr>
            <w:tcW w:w="1517" w:type="dxa"/>
            <w:tcBorders>
              <w:top w:val="single" w:color="auto" w:sz="4" w:space="0"/>
            </w:tcBorders>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3653" w:type="dxa"/>
            <w:shd w:val="clear" w:color="auto" w:fill="FFFFFF"/>
            <w:vAlign w:val="top"/>
          </w:tcPr>
          <w:p>
            <w:pPr>
              <w:pStyle w:val="19"/>
              <w:framePr w:w="8170" w:wrap="notBeside" w:vAnchor="text" w:hAnchor="text" w:y="1"/>
              <w:widowControl w:val="0"/>
              <w:shd w:val="clear" w:color="auto" w:fill="auto"/>
              <w:spacing w:before="0" w:after="0" w:line="220" w:lineRule="exact"/>
              <w:ind w:left="0" w:right="0" w:firstLine="0"/>
              <w:jc w:val="left"/>
            </w:pPr>
            <w:bookmarkStart w:id="1785" w:name="bookmark1807"/>
            <w:r>
              <w:rPr>
                <w:color w:val="000000"/>
                <w:spacing w:val="0"/>
                <w:w w:val="100"/>
                <w:position w:val="0"/>
                <w:lang w:val="en-US" w:eastAsia="en-US" w:bidi="en-US"/>
              </w:rPr>
              <w:t>set, s</w:t>
            </w:r>
            <w:bookmarkStart w:id="1786" w:name="bookmark1808"/>
            <w:r>
              <w:rPr>
                <w:color w:val="000000"/>
                <w:spacing w:val="0"/>
                <w:w w:val="100"/>
                <w:position w:val="0"/>
                <w:lang w:val="en-US" w:eastAsia="en-US" w:bidi="en-US"/>
              </w:rPr>
              <w:t>y</w:t>
            </w:r>
            <w:bookmarkEnd w:id="1786"/>
            <w:r>
              <w:rPr>
                <w:color w:val="000000"/>
                <w:spacing w:val="0"/>
                <w:w w:val="100"/>
                <w:position w:val="0"/>
                <w:lang w:val="en-US" w:eastAsia="en-US" w:bidi="en-US"/>
              </w:rPr>
              <w:t>meval</w:t>
            </w:r>
            <w:bookmarkEnd w:id="1785"/>
          </w:p>
        </w:tc>
        <w:tc>
          <w:tcPr>
            <w:tcW w:w="3000" w:type="dxa"/>
            <w:shd w:val="clear" w:color="auto" w:fill="FFFFFF"/>
            <w:vAlign w:val="top"/>
          </w:tcPr>
          <w:p>
            <w:pPr>
              <w:pStyle w:val="19"/>
              <w:framePr w:w="8170" w:wrap="notBeside" w:vAnchor="text" w:hAnchor="text" w:y="1"/>
              <w:widowControl w:val="0"/>
              <w:shd w:val="clear" w:color="auto" w:fill="auto"/>
              <w:spacing w:before="0" w:after="0" w:line="220" w:lineRule="exact"/>
              <w:ind w:left="560" w:right="0" w:firstLine="0"/>
              <w:jc w:val="left"/>
            </w:pPr>
            <w:r>
              <w:rPr>
                <w:color w:val="000000"/>
                <w:spacing w:val="0"/>
                <w:w w:val="100"/>
                <w:position w:val="0"/>
                <w:lang w:val="en-US" w:eastAsia="en-US" w:bidi="en-US"/>
              </w:rPr>
              <w:t>x</w:t>
            </w:r>
          </w:p>
        </w:tc>
        <w:tc>
          <w:tcPr>
            <w:tcW w:w="1517" w:type="dxa"/>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trPr>
        <w:tc>
          <w:tcPr>
            <w:tcW w:w="3653" w:type="dxa"/>
            <w:shd w:val="clear" w:color="auto" w:fill="FFFFFF"/>
            <w:vAlign w:val="bottom"/>
          </w:tcPr>
          <w:p>
            <w:pPr>
              <w:pStyle w:val="19"/>
              <w:framePr w:w="8170" w:wrap="notBeside" w:vAnchor="text" w:hAnchor="text" w:y="1"/>
              <w:widowControl w:val="0"/>
              <w:shd w:val="clear" w:color="auto" w:fill="auto"/>
              <w:spacing w:before="0" w:after="0" w:line="220" w:lineRule="exact"/>
              <w:ind w:left="0" w:right="0" w:firstLine="0"/>
              <w:jc w:val="left"/>
            </w:pPr>
            <w:bookmarkStart w:id="1787" w:name="bookmark1809"/>
            <w:r>
              <w:rPr>
                <w:color w:val="000000"/>
                <w:spacing w:val="0"/>
                <w:w w:val="100"/>
                <w:position w:val="0"/>
                <w:lang w:val="en-US" w:eastAsia="en-US" w:bidi="en-US"/>
              </w:rPr>
              <w:t>let and prog constructs</w:t>
            </w:r>
            <w:bookmarkEnd w:id="1787"/>
          </w:p>
        </w:tc>
        <w:tc>
          <w:tcPr>
            <w:tcW w:w="3000" w:type="dxa"/>
            <w:shd w:val="clear" w:color="auto" w:fill="FFFFFF"/>
            <w:vAlign w:val="bottom"/>
          </w:tcPr>
          <w:p>
            <w:pPr>
              <w:pStyle w:val="19"/>
              <w:framePr w:w="8170" w:wrap="notBeside" w:vAnchor="text" w:hAnchor="text" w:y="1"/>
              <w:widowControl w:val="0"/>
              <w:shd w:val="clear" w:color="auto" w:fill="auto"/>
              <w:spacing w:before="0" w:after="0" w:line="220" w:lineRule="exact"/>
              <w:ind w:left="560" w:right="0" w:firstLine="0"/>
              <w:jc w:val="left"/>
            </w:pPr>
            <w:r>
              <w:rPr>
                <w:color w:val="000000"/>
                <w:spacing w:val="0"/>
                <w:w w:val="100"/>
                <w:position w:val="0"/>
                <w:lang w:val="en-US" w:eastAsia="en-US" w:bidi="en-US"/>
              </w:rPr>
              <w:t>x</w:t>
            </w:r>
          </w:p>
        </w:tc>
        <w:tc>
          <w:tcPr>
            <w:tcW w:w="1517" w:type="dxa"/>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trPr>
        <w:tc>
          <w:tcPr>
            <w:tcW w:w="3653" w:type="dxa"/>
            <w:shd w:val="clear" w:color="auto" w:fill="FFFFFF"/>
            <w:vAlign w:val="bottom"/>
          </w:tcPr>
          <w:p>
            <w:pPr>
              <w:pStyle w:val="19"/>
              <w:framePr w:w="8170" w:wrap="notBeside" w:vAnchor="text" w:hAnchor="text" w:y="1"/>
              <w:widowControl w:val="0"/>
              <w:shd w:val="clear" w:color="auto" w:fill="auto"/>
              <w:spacing w:before="0" w:after="0" w:line="220" w:lineRule="exact"/>
              <w:ind w:left="0" w:right="0" w:firstLine="0"/>
              <w:jc w:val="left"/>
            </w:pPr>
            <w:bookmarkStart w:id="1788" w:name="bookmark1810"/>
            <w:bookmarkStart w:id="1789" w:name="bookmark1811"/>
            <w:r>
              <w:rPr>
                <w:color w:val="000000"/>
                <w:spacing w:val="0"/>
                <w:w w:val="100"/>
                <w:position w:val="0"/>
                <w:lang w:val="en-US" w:eastAsia="en-US" w:bidi="en-US"/>
              </w:rPr>
              <w:t>procedure declaration</w:t>
            </w:r>
            <w:bookmarkEnd w:id="1788"/>
            <w:bookmarkEnd w:id="1789"/>
          </w:p>
        </w:tc>
        <w:tc>
          <w:tcPr>
            <w:tcW w:w="3000" w:type="dxa"/>
            <w:shd w:val="clear" w:color="auto" w:fill="FFFFFF"/>
            <w:vAlign w:val="bottom"/>
          </w:tcPr>
          <w:p>
            <w:pPr>
              <w:pStyle w:val="19"/>
              <w:framePr w:w="8170" w:wrap="notBeside" w:vAnchor="text" w:hAnchor="text" w:y="1"/>
              <w:widowControl w:val="0"/>
              <w:shd w:val="clear" w:color="auto" w:fill="auto"/>
              <w:spacing w:before="0" w:after="0" w:line="220" w:lineRule="exact"/>
              <w:ind w:left="1820" w:right="0" w:firstLine="0"/>
              <w:jc w:val="left"/>
            </w:pPr>
            <w:r>
              <w:rPr>
                <w:color w:val="000000"/>
                <w:spacing w:val="0"/>
                <w:w w:val="100"/>
                <w:position w:val="0"/>
                <w:lang w:val="en-US" w:eastAsia="en-US" w:bidi="en-US"/>
              </w:rPr>
              <w:t>x</w:t>
            </w:r>
          </w:p>
        </w:tc>
        <w:tc>
          <w:tcPr>
            <w:tcW w:w="1517" w:type="dxa"/>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3653" w:type="dxa"/>
            <w:shd w:val="clear" w:color="auto" w:fill="FFFFFF"/>
            <w:vAlign w:val="bottom"/>
          </w:tcPr>
          <w:p>
            <w:pPr>
              <w:pStyle w:val="19"/>
              <w:framePr w:w="8170" w:wrap="notBeside" w:vAnchor="text" w:hAnchor="text" w:y="1"/>
              <w:widowControl w:val="0"/>
              <w:shd w:val="clear" w:color="auto" w:fill="auto"/>
              <w:spacing w:before="0" w:after="0" w:line="230" w:lineRule="exact"/>
              <w:ind w:left="0" w:right="0" w:firstLine="0"/>
              <w:jc w:val="left"/>
            </w:pPr>
            <w:r>
              <w:rPr>
                <w:rStyle w:val="93"/>
              </w:rPr>
              <w:t>getd</w:t>
            </w:r>
            <w:r>
              <w:rPr>
                <w:color w:val="000000"/>
                <w:spacing w:val="0"/>
                <w:w w:val="100"/>
                <w:position w:val="0"/>
                <w:lang w:val="en-US" w:eastAsia="en-US" w:bidi="en-US"/>
              </w:rPr>
              <w:t xml:space="preserve">, </w:t>
            </w:r>
            <w:r>
              <w:rPr>
                <w:rStyle w:val="93"/>
              </w:rPr>
              <w:t>putd</w:t>
            </w:r>
          </w:p>
        </w:tc>
        <w:tc>
          <w:tcPr>
            <w:tcW w:w="3000" w:type="dxa"/>
            <w:shd w:val="clear" w:color="auto" w:fill="FFFFFF"/>
            <w:vAlign w:val="bottom"/>
          </w:tcPr>
          <w:p>
            <w:pPr>
              <w:pStyle w:val="19"/>
              <w:framePr w:w="8170" w:wrap="notBeside" w:vAnchor="text" w:hAnchor="text" w:y="1"/>
              <w:widowControl w:val="0"/>
              <w:shd w:val="clear" w:color="auto" w:fill="auto"/>
              <w:spacing w:before="0" w:after="0" w:line="220" w:lineRule="exact"/>
              <w:ind w:left="1820" w:right="0" w:firstLine="0"/>
              <w:jc w:val="left"/>
            </w:pPr>
            <w:r>
              <w:rPr>
                <w:color w:val="000000"/>
                <w:spacing w:val="0"/>
                <w:w w:val="100"/>
                <w:position w:val="0"/>
                <w:lang w:val="en-US" w:eastAsia="en-US" w:bidi="en-US"/>
              </w:rPr>
              <w:t>x</w:t>
            </w:r>
          </w:p>
        </w:tc>
        <w:tc>
          <w:tcPr>
            <w:tcW w:w="1517" w:type="dxa"/>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trPr>
        <w:tc>
          <w:tcPr>
            <w:tcW w:w="3653" w:type="dxa"/>
            <w:shd w:val="clear" w:color="auto" w:fill="FFFFFF"/>
            <w:vAlign w:val="top"/>
          </w:tcPr>
          <w:p>
            <w:pPr>
              <w:pStyle w:val="19"/>
              <w:framePr w:w="8170" w:wrap="notBeside" w:vAnchor="text" w:hAnchor="text" w:y="1"/>
              <w:widowControl w:val="0"/>
              <w:shd w:val="clear" w:color="auto" w:fill="auto"/>
              <w:spacing w:before="0" w:after="0" w:line="220" w:lineRule="exact"/>
              <w:ind w:left="0" w:right="0" w:firstLine="0"/>
              <w:jc w:val="left"/>
            </w:pPr>
            <w:bookmarkStart w:id="1790" w:name="bookmark1812"/>
            <w:bookmarkStart w:id="1791" w:name="bookmark1813"/>
            <w:r>
              <w:rPr>
                <w:color w:val="000000"/>
                <w:spacing w:val="0"/>
                <w:w w:val="100"/>
                <w:position w:val="0"/>
                <w:lang w:val="en-US" w:eastAsia="en-US" w:bidi="en-US"/>
              </w:rPr>
              <w:t>Function Call</w:t>
            </w:r>
            <w:bookmarkEnd w:id="1790"/>
            <w:bookmarkEnd w:id="1791"/>
          </w:p>
        </w:tc>
        <w:tc>
          <w:tcPr>
            <w:tcW w:w="3000" w:type="dxa"/>
            <w:shd w:val="clear" w:color="auto" w:fill="FFFFFF"/>
            <w:vAlign w:val="top"/>
          </w:tcPr>
          <w:p>
            <w:pPr>
              <w:pStyle w:val="19"/>
              <w:framePr w:w="8170" w:wrap="notBeside" w:vAnchor="text" w:hAnchor="text" w:y="1"/>
              <w:widowControl w:val="0"/>
              <w:shd w:val="clear" w:color="auto" w:fill="auto"/>
              <w:spacing w:before="0" w:after="0" w:line="220" w:lineRule="exact"/>
              <w:ind w:left="1820" w:right="0" w:firstLine="0"/>
              <w:jc w:val="left"/>
            </w:pPr>
            <w:r>
              <w:rPr>
                <w:color w:val="000000"/>
                <w:spacing w:val="0"/>
                <w:w w:val="100"/>
                <w:position w:val="0"/>
                <w:lang w:val="en-US" w:eastAsia="en-US" w:bidi="en-US"/>
              </w:rPr>
              <w:t>x</w:t>
            </w:r>
          </w:p>
        </w:tc>
        <w:tc>
          <w:tcPr>
            <w:tcW w:w="1517" w:type="dxa"/>
            <w:shd w:val="clear" w:color="auto" w:fill="FFFFFF"/>
            <w:vAlign w:val="top"/>
          </w:tcPr>
          <w:p>
            <w:pPr>
              <w:framePr w:w="8170" w:wrap="notBeside" w:vAnchor="text" w:hAnchor="text"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6" w:hRule="exact"/>
        </w:trPr>
        <w:tc>
          <w:tcPr>
            <w:tcW w:w="3653" w:type="dxa"/>
            <w:tcBorders>
              <w:bottom w:val="single" w:color="auto" w:sz="4" w:space="0"/>
            </w:tcBorders>
            <w:shd w:val="clear" w:color="auto" w:fill="FFFFFF"/>
            <w:vAlign w:val="center"/>
          </w:tcPr>
          <w:p>
            <w:pPr>
              <w:pStyle w:val="19"/>
              <w:framePr w:w="8170" w:wrap="notBeside" w:vAnchor="text" w:hAnchor="text" w:y="1"/>
              <w:widowControl w:val="0"/>
              <w:shd w:val="clear" w:color="auto" w:fill="auto"/>
              <w:spacing w:before="0" w:after="0" w:line="230" w:lineRule="exact"/>
              <w:ind w:left="0" w:right="0" w:firstLine="0"/>
              <w:jc w:val="left"/>
            </w:pPr>
            <w:r>
              <w:rPr>
                <w:rStyle w:val="93"/>
              </w:rPr>
              <w:t>get, putprop</w:t>
            </w:r>
          </w:p>
        </w:tc>
        <w:tc>
          <w:tcPr>
            <w:tcW w:w="3000" w:type="dxa"/>
            <w:tcBorders>
              <w:bottom w:val="single" w:color="auto" w:sz="4" w:space="0"/>
            </w:tcBorders>
            <w:shd w:val="clear" w:color="auto" w:fill="FFFFFF"/>
            <w:vAlign w:val="top"/>
          </w:tcPr>
          <w:p>
            <w:pPr>
              <w:framePr w:w="8170" w:wrap="notBeside" w:vAnchor="text" w:hAnchor="text" w:y="1"/>
              <w:widowControl w:val="0"/>
              <w:rPr>
                <w:sz w:val="10"/>
                <w:szCs w:val="10"/>
              </w:rPr>
            </w:pPr>
          </w:p>
        </w:tc>
        <w:tc>
          <w:tcPr>
            <w:tcW w:w="1517" w:type="dxa"/>
            <w:tcBorders>
              <w:bottom w:val="single" w:color="auto" w:sz="4" w:space="0"/>
            </w:tcBorders>
            <w:shd w:val="clear" w:color="auto" w:fill="FFFFFF"/>
            <w:vAlign w:val="center"/>
          </w:tcPr>
          <w:p>
            <w:pPr>
              <w:pStyle w:val="19"/>
              <w:framePr w:w="8170" w:wrap="notBeside" w:vAnchor="text" w:hAnchor="text" w:y="1"/>
              <w:widowControl w:val="0"/>
              <w:shd w:val="clear" w:color="auto" w:fill="auto"/>
              <w:spacing w:before="0" w:after="0" w:line="220" w:lineRule="exact"/>
              <w:ind w:left="200" w:right="0" w:firstLine="0"/>
              <w:jc w:val="left"/>
            </w:pPr>
            <w:r>
              <w:rPr>
                <w:color w:val="000000"/>
                <w:spacing w:val="0"/>
                <w:w w:val="100"/>
                <w:position w:val="0"/>
                <w:lang w:val="en-US" w:eastAsia="en-US" w:bidi="en-US"/>
              </w:rPr>
              <w:t>x</w:t>
            </w:r>
          </w:p>
        </w:tc>
      </w:tr>
    </w:tbl>
    <w:p>
      <w:pPr>
        <w:framePr w:w="8170" w:wrap="notBeside" w:vAnchor="text" w:hAnchor="text" w:y="1"/>
        <w:widowControl w:val="0"/>
        <w:rPr>
          <w:sz w:val="2"/>
          <w:szCs w:val="2"/>
        </w:rPr>
      </w:pPr>
    </w:p>
    <w:p>
      <w:pPr>
        <w:widowControl w:val="0"/>
        <w:rPr>
          <w:sz w:val="2"/>
          <w:szCs w:val="2"/>
        </w:rPr>
      </w:pPr>
    </w:p>
    <w:p>
      <w:pPr>
        <w:pStyle w:val="22"/>
        <w:keepNext/>
        <w:keepLines/>
        <w:widowControl w:val="0"/>
        <w:shd w:val="clear" w:color="auto" w:fill="auto"/>
        <w:spacing w:before="0" w:after="256" w:line="280" w:lineRule="exact"/>
        <w:ind w:left="0" w:right="0" w:firstLine="0"/>
        <w:jc w:val="left"/>
      </w:pPr>
      <w:bookmarkStart w:id="1792" w:name="bookmark1814"/>
      <w:bookmarkStart w:id="1793" w:name="bookmark1815"/>
      <w:r>
        <w:rPr>
          <w:color w:val="000000"/>
          <w:spacing w:val="0"/>
          <w:w w:val="100"/>
          <w:position w:val="0"/>
          <w:lang w:val="en-US" w:eastAsia="en-US" w:bidi="en-US"/>
        </w:rPr>
        <w:t>How SKILL++ Uses Symbols</w:t>
      </w:r>
      <w:bookmarkEnd w:id="1792"/>
      <w:bookmarkEnd w:id="1793"/>
    </w:p>
    <w:p>
      <w:pPr>
        <w:pStyle w:val="26"/>
        <w:widowControl w:val="0"/>
        <w:shd w:val="clear" w:color="auto" w:fill="auto"/>
        <w:spacing w:before="0" w:after="184" w:line="283" w:lineRule="exact"/>
        <w:ind w:left="0" w:right="0" w:firstLine="0"/>
        <w:jc w:val="left"/>
      </w:pPr>
      <w:bookmarkStart w:id="1794" w:name="bookmark1816"/>
      <w:r>
        <w:rPr>
          <w:color w:val="000000"/>
          <w:spacing w:val="0"/>
          <w:w w:val="100"/>
          <w:position w:val="0"/>
          <w:lang w:val="en-US" w:eastAsia="en-US" w:bidi="en-US"/>
        </w:rPr>
        <w:t>Normally, each SKILL++ global variable is bound to the function slot of the symbol with the same name. This allows SKILL and SKILL++ to share functions transparently.</w:t>
      </w:r>
      <w:bookmarkEnd w:id="1794"/>
    </w:p>
    <w:p>
      <w:pPr>
        <w:pStyle w:val="26"/>
        <w:widowControl w:val="0"/>
        <w:shd w:val="clear" w:color="auto" w:fill="auto"/>
        <w:spacing w:before="0" w:after="475"/>
        <w:ind w:left="0" w:right="0" w:firstLine="0"/>
        <w:jc w:val="left"/>
      </w:pPr>
      <w:r>
        <w:rPr>
          <w:color w:val="000000"/>
          <w:spacing w:val="0"/>
          <w:w w:val="100"/>
          <w:position w:val="0"/>
          <w:lang w:val="en-US" w:eastAsia="en-US" w:bidi="en-US"/>
        </w:rPr>
        <w:t xml:space="preserve">Sometimes, your SKILL++ program needs to access a SKILL global variable. By using the </w:t>
      </w:r>
      <w:r>
        <w:rPr>
          <w:rStyle w:val="230"/>
          <w:b/>
          <w:bCs/>
        </w:rPr>
        <w:t>importSkillVar</w:t>
      </w:r>
      <w:r>
        <w:rPr>
          <w:color w:val="000000"/>
          <w:spacing w:val="0"/>
          <w:w w:val="100"/>
          <w:position w:val="0"/>
          <w:lang w:val="en-US" w:eastAsia="en-US" w:bidi="en-US"/>
        </w:rPr>
        <w:t xml:space="preserve"> function, you can change the binding of the SKILL++ global from the function slot of a symbol to the value slot of the symbol.</w:t>
      </w:r>
    </w:p>
    <w:p>
      <w:pPr>
        <w:pStyle w:val="21"/>
        <w:keepNext/>
        <w:keepLines/>
        <w:widowControl w:val="0"/>
        <w:shd w:val="clear" w:color="auto" w:fill="auto"/>
        <w:spacing w:before="0" w:after="290" w:line="360" w:lineRule="exact"/>
        <w:ind w:left="0" w:right="0" w:firstLine="0"/>
        <w:jc w:val="left"/>
      </w:pPr>
      <w:bookmarkStart w:id="1795" w:name="bookmark1817"/>
      <w:bookmarkStart w:id="1796" w:name="bookmark1818"/>
      <w:bookmarkStart w:id="1797" w:name="bookmark1819"/>
      <w:r>
        <w:rPr>
          <w:color w:val="000000"/>
          <w:spacing w:val="0"/>
          <w:w w:val="100"/>
          <w:position w:val="0"/>
          <w:lang w:val="en-US" w:eastAsia="en-US" w:bidi="en-US"/>
        </w:rPr>
        <w:t>Contrasting the Use of Functions as Data</w:t>
      </w:r>
      <w:bookmarkEnd w:id="1795"/>
      <w:bookmarkEnd w:id="1796"/>
      <w:bookmarkEnd w:id="1797"/>
    </w:p>
    <w:p>
      <w:pPr>
        <w:pStyle w:val="26"/>
        <w:widowControl w:val="0"/>
        <w:shd w:val="clear" w:color="auto" w:fill="auto"/>
        <w:spacing w:before="0" w:after="483" w:line="220" w:lineRule="exact"/>
        <w:ind w:left="0" w:right="0" w:firstLine="0"/>
        <w:jc w:val="left"/>
      </w:pPr>
      <w:r>
        <w:rPr>
          <w:color w:val="000000"/>
          <w:spacing w:val="0"/>
          <w:w w:val="100"/>
          <w:position w:val="0"/>
          <w:lang w:val="en-US" w:eastAsia="en-US" w:bidi="en-US"/>
        </w:rPr>
        <w:t>In SKILL++ it is much easier to treat functions as data than it is in SKILL.</w:t>
      </w:r>
    </w:p>
    <w:p>
      <w:pPr>
        <w:pStyle w:val="22"/>
        <w:keepNext/>
        <w:keepLines/>
        <w:widowControl w:val="0"/>
        <w:shd w:val="clear" w:color="auto" w:fill="auto"/>
        <w:spacing w:before="0" w:after="259" w:line="280" w:lineRule="exact"/>
        <w:ind w:left="0" w:right="0" w:firstLine="0"/>
        <w:jc w:val="left"/>
      </w:pPr>
      <w:bookmarkStart w:id="1798" w:name="bookmark1820"/>
      <w:bookmarkStart w:id="1799" w:name="bookmark1821"/>
      <w:bookmarkStart w:id="1800" w:name="bookmark1822"/>
      <w:r>
        <w:rPr>
          <w:color w:val="000000"/>
          <w:spacing w:val="0"/>
          <w:w w:val="100"/>
          <w:position w:val="0"/>
          <w:lang w:val="en-US" w:eastAsia="en-US" w:bidi="en-US"/>
        </w:rPr>
        <w:t>Assigning a Function Object to a Variable</w:t>
      </w:r>
      <w:bookmarkEnd w:id="1798"/>
      <w:bookmarkEnd w:id="1799"/>
      <w:bookmarkEnd w:id="1800"/>
    </w:p>
    <w:p>
      <w:pPr>
        <w:pStyle w:val="26"/>
        <w:widowControl w:val="0"/>
        <w:shd w:val="clear" w:color="auto" w:fill="auto"/>
        <w:spacing w:before="0" w:after="0"/>
        <w:ind w:left="0" w:right="0" w:firstLine="0"/>
        <w:jc w:val="left"/>
      </w:pPr>
      <w:r>
        <w:rPr>
          <w:color w:val="000000"/>
          <w:spacing w:val="0"/>
          <w:w w:val="100"/>
          <w:position w:val="0"/>
          <w:lang w:val="en-US" w:eastAsia="en-US" w:bidi="en-US"/>
        </w:rPr>
        <w:t>In SKILL++, function objects are stored in variables just like other data values. You can use the familiar SKILL algebraic or conventional function call syntax to invoke a function object indirectly. For example, in SKILL++:</w:t>
      </w:r>
    </w:p>
    <w:p>
      <w:pPr>
        <w:pStyle w:val="27"/>
        <w:widowControl w:val="0"/>
        <w:shd w:val="clear" w:color="auto" w:fill="auto"/>
        <w:spacing w:before="0" w:after="165" w:line="202" w:lineRule="exact"/>
        <w:ind w:left="0" w:right="0" w:firstLine="0"/>
        <w:jc w:val="left"/>
      </w:pPr>
      <w:r>
        <w:rPr>
          <w:color w:val="000000"/>
          <w:spacing w:val="0"/>
          <w:w w:val="100"/>
          <w:position w:val="0"/>
          <w:lang w:val="en-US" w:eastAsia="en-US" w:bidi="en-US"/>
        </w:rPr>
        <w:t>addFun = lambda( ( x y ) x+y ) =&gt; funobj</w:t>
      </w:r>
      <w:r>
        <w:rPr>
          <w:rStyle w:val="124"/>
        </w:rPr>
        <w:t>：</w:t>
      </w:r>
      <w:r>
        <w:rPr>
          <w:color w:val="000000"/>
          <w:spacing w:val="0"/>
          <w:w w:val="100"/>
          <w:position w:val="0"/>
          <w:lang w:val="en-US" w:eastAsia="en-US" w:bidi="en-US"/>
        </w:rPr>
        <w:t xml:space="preserve">0x1e65c8 addFun( 5 </w:t>
      </w:r>
      <w:r>
        <w:rPr>
          <w:rStyle w:val="160"/>
        </w:rPr>
        <w:t>6</w:t>
      </w:r>
      <w:r>
        <w:rPr>
          <w:color w:val="000000"/>
          <w:spacing w:val="0"/>
          <w:w w:val="100"/>
          <w:position w:val="0"/>
          <w:lang w:val="en-US" w:eastAsia="en-US" w:bidi="en-US"/>
        </w:rPr>
        <w:t xml:space="preserve"> ) =&gt; 11</w:t>
      </w:r>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In SKILL, the same example can be done two different ways, both of them less convenient.</w:t>
      </w:r>
    </w:p>
    <w:p>
      <w:pPr>
        <w:pStyle w:val="27"/>
        <w:widowControl w:val="0"/>
        <w:shd w:val="clear" w:color="auto" w:fill="auto"/>
        <w:spacing w:before="0" w:after="162"/>
        <w:ind w:left="0" w:right="0" w:firstLine="0"/>
        <w:jc w:val="left"/>
      </w:pPr>
      <w:r>
        <w:rPr>
          <w:color w:val="000000"/>
          <w:spacing w:val="0"/>
          <w:w w:val="100"/>
          <w:position w:val="0"/>
          <w:lang w:val="en-US" w:eastAsia="en-US" w:bidi="en-US"/>
        </w:rPr>
        <w:t xml:space="preserve">addFun = lambda( ( x y ) x+y ) apply( addFun list( 5 </w:t>
      </w:r>
      <w:r>
        <w:rPr>
          <w:rStyle w:val="160"/>
        </w:rPr>
        <w:t>6</w:t>
      </w:r>
      <w:r>
        <w:rPr>
          <w:color w:val="000000"/>
          <w:spacing w:val="0"/>
          <w:w w:val="100"/>
          <w:position w:val="0"/>
          <w:lang w:val="en-US" w:eastAsia="en-US" w:bidi="en-US"/>
        </w:rPr>
        <w:t xml:space="preserve"> )) =&gt; 11</w:t>
      </w:r>
    </w:p>
    <w:p>
      <w:pPr>
        <w:pStyle w:val="26"/>
        <w:widowControl w:val="0"/>
        <w:shd w:val="clear" w:color="auto" w:fill="auto"/>
        <w:spacing w:before="0" w:after="105" w:line="220" w:lineRule="exact"/>
        <w:ind w:left="0" w:right="0" w:firstLine="0"/>
        <w:jc w:val="left"/>
      </w:pPr>
      <w:r>
        <w:rPr>
          <w:color w:val="000000"/>
          <w:spacing w:val="0"/>
          <w:w w:val="100"/>
          <w:position w:val="0"/>
          <w:lang w:val="en-US" w:eastAsia="en-US" w:bidi="en-US"/>
        </w:rPr>
        <w:t>or</w:t>
      </w:r>
    </w:p>
    <w:p>
      <w:pPr>
        <w:pStyle w:val="27"/>
        <w:widowControl w:val="0"/>
        <w:shd w:val="clear" w:color="auto" w:fill="auto"/>
        <w:spacing w:before="0" w:after="0" w:line="202" w:lineRule="exact"/>
        <w:ind w:left="0" w:right="0" w:firstLine="0"/>
        <w:jc w:val="left"/>
        <w:sectPr>
          <w:pgSz w:w="12240" w:h="15840"/>
          <w:pgMar w:top="2082" w:right="1270" w:bottom="1516" w:left="1217" w:header="0" w:footer="3" w:gutter="0"/>
          <w:cols w:space="720" w:num="1"/>
          <w:rtlGutter w:val="0"/>
          <w:docGrid w:linePitch="360" w:charSpace="0"/>
        </w:sectPr>
      </w:pPr>
      <w:r>
        <w:rPr>
          <w:color w:val="000000"/>
          <w:spacing w:val="0"/>
          <w:w w:val="100"/>
          <w:position w:val="0"/>
          <w:lang w:val="en-US" w:eastAsia="en-US" w:bidi="en-US"/>
        </w:rPr>
        <w:t xml:space="preserve">putd( 'addFun lambda( ( x y ) x+y )) addFun( 5 </w:t>
      </w:r>
      <w:r>
        <w:rPr>
          <w:rStyle w:val="160"/>
        </w:rPr>
        <w:t>6</w:t>
      </w:r>
      <w:r>
        <w:rPr>
          <w:color w:val="000000"/>
          <w:spacing w:val="0"/>
          <w:w w:val="100"/>
          <w:position w:val="0"/>
          <w:lang w:val="en-US" w:eastAsia="en-US" w:bidi="en-US"/>
        </w:rPr>
        <w:t xml:space="preserve"> ) =&gt; 11</w:t>
      </w:r>
    </w:p>
    <w:p>
      <w:pPr>
        <w:pStyle w:val="22"/>
        <w:keepNext/>
        <w:keepLines/>
        <w:widowControl w:val="0"/>
        <w:shd w:val="clear" w:color="auto" w:fill="auto"/>
        <w:spacing w:before="0" w:after="199" w:line="280" w:lineRule="exact"/>
        <w:ind w:left="0" w:right="0" w:firstLine="0"/>
      </w:pPr>
      <w:bookmarkStart w:id="1801" w:name="bookmark1823"/>
      <w:bookmarkStart w:id="1802" w:name="bookmark1824"/>
      <w:bookmarkStart w:id="1803" w:name="bookmark1825"/>
      <w:r>
        <w:rPr>
          <w:color w:val="000000"/>
          <w:spacing w:val="0"/>
          <w:w w:val="100"/>
          <w:position w:val="0"/>
          <w:lang w:val="en-US" w:eastAsia="en-US" w:bidi="en-US"/>
        </w:rPr>
        <w:t>Passing a Function as an Argument</w:t>
      </w:r>
      <w:bookmarkEnd w:id="1801"/>
      <w:bookmarkEnd w:id="1802"/>
      <w:bookmarkEnd w:id="1803"/>
    </w:p>
    <w:p>
      <w:pPr>
        <w:pStyle w:val="26"/>
        <w:widowControl w:val="0"/>
        <w:shd w:val="clear" w:color="auto" w:fill="auto"/>
        <w:spacing w:before="0" w:after="484"/>
        <w:ind w:left="0" w:right="0" w:firstLine="0"/>
        <w:jc w:val="both"/>
      </w:pPr>
      <w:r>
        <w:rPr>
          <w:color w:val="000000"/>
          <w:spacing w:val="0"/>
          <w:w w:val="100"/>
          <w:position w:val="0"/>
          <w:lang w:val="en-US" w:eastAsia="en-US" w:bidi="en-US"/>
        </w:rPr>
        <w:t xml:space="preserve">To pass a function as an argument in SKILL++ does not require special syntax. In SKILL the caller must quote the function name and the callee must use the </w:t>
      </w:r>
      <w:r>
        <w:rPr>
          <w:rStyle w:val="230"/>
          <w:b/>
          <w:bCs/>
        </w:rPr>
        <w:t>apply</w:t>
      </w:r>
      <w:r>
        <w:rPr>
          <w:color w:val="000000"/>
          <w:spacing w:val="0"/>
          <w:w w:val="100"/>
          <w:position w:val="0"/>
          <w:lang w:val="en-US" w:eastAsia="en-US" w:bidi="en-US"/>
        </w:rPr>
        <w:t xml:space="preserve"> function to invoke the passed function.</w:t>
      </w:r>
    </w:p>
    <w:p>
      <w:pPr>
        <w:framePr w:h="3677" w:wrap="notBeside" w:vAnchor="text" w:hAnchor="text" w:y="1"/>
        <w:widowControl w:val="0"/>
        <w:jc w:val="left"/>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285" o:spid="_x0000_s1344" type="#_x0000_t75" style="height:184pt;width:191pt;rotation:0f;" o:ole="f" fillcolor="#FFFFFF" filled="f" o:preferrelative="t" stroked="f" coordorigin="0,0" coordsize="21600,21600">
            <v:fill on="f" color2="#FFFFFF" focus="0%"/>
            <v:imagedata gain="65536f" blacklevel="0f" gamma="0" o:title="C:/Users/Administrator/desktop/skill参考手册/media/image25.jpeg" r:id="rId215" r:href="rId216"/>
            <o:lock v:ext="edit" position="f" selection="f" grouping="f" rotation="f" cropping="f" text="f" aspectratio="t"/>
            <w10:wrap type="none"/>
            <w10:anchorlock/>
          </v:shape>
        </w:pict>
      </w:r>
    </w:p>
    <w:p>
      <w:pPr>
        <w:widowControl w:val="0"/>
        <w:rPr>
          <w:sz w:val="2"/>
          <w:szCs w:val="2"/>
        </w:rPr>
      </w:pPr>
    </w:p>
    <w:p>
      <w:pPr>
        <w:pStyle w:val="26"/>
        <w:widowControl w:val="0"/>
        <w:shd w:val="clear" w:color="auto" w:fill="auto"/>
        <w:spacing w:before="250" w:after="527"/>
        <w:ind w:left="0" w:right="0" w:firstLine="0"/>
        <w:jc w:val="both"/>
      </w:pPr>
      <w:r>
        <w:rPr>
          <w:color w:val="000000"/>
          <w:spacing w:val="0"/>
          <w:w w:val="100"/>
          <w:position w:val="0"/>
          <w:lang w:val="en-US" w:eastAsia="en-US" w:bidi="en-US"/>
        </w:rPr>
        <w:t xml:space="preserve">The </w:t>
      </w:r>
      <w:r>
        <w:rPr>
          <w:rStyle w:val="230"/>
          <w:b/>
          <w:bCs/>
        </w:rPr>
        <w:t>areaApproximation</w:t>
      </w:r>
      <w:r>
        <w:rPr>
          <w:color w:val="000000"/>
          <w:spacing w:val="0"/>
          <w:w w:val="100"/>
          <w:position w:val="0"/>
          <w:lang w:val="en-US" w:eastAsia="en-US" w:bidi="en-US"/>
        </w:rPr>
        <w:t xml:space="preserve"> function in the following example computes an approximation to the area under the curve defined by the </w:t>
      </w:r>
      <w:r>
        <w:rPr>
          <w:rStyle w:val="230"/>
          <w:b/>
          <w:bCs/>
        </w:rPr>
        <w:t>fun</w:t>
      </w:r>
      <w:r>
        <w:rPr>
          <w:color w:val="000000"/>
          <w:spacing w:val="0"/>
          <w:w w:val="100"/>
          <w:position w:val="0"/>
          <w:lang w:val="en-US" w:eastAsia="en-US" w:bidi="en-US"/>
        </w:rPr>
        <w:t xml:space="preserve"> function over the interval </w:t>
      </w:r>
      <w:r>
        <w:rPr>
          <w:rStyle w:val="239"/>
          <w:b/>
          <w:bCs/>
        </w:rPr>
        <w:t>(01).</w:t>
      </w:r>
      <w:r>
        <w:rPr>
          <w:color w:val="000000"/>
          <w:spacing w:val="0"/>
          <w:w w:val="100"/>
          <w:position w:val="0"/>
          <w:lang w:val="en-US" w:eastAsia="en-US" w:bidi="en-US"/>
        </w:rPr>
        <w:t xml:space="preserve"> The approximation consists of adding the areas of three rectangles, each with a width of 0.5 and with heights of fun(O.O), fun(0.5), and fun(I.O).</w:t>
      </w:r>
    </w:p>
    <w:p>
      <w:pPr>
        <w:pStyle w:val="25"/>
        <w:keepNext/>
        <w:keepLines/>
        <w:widowControl w:val="0"/>
        <w:shd w:val="clear" w:color="auto" w:fill="auto"/>
        <w:spacing w:before="0" w:after="114" w:line="220" w:lineRule="exact"/>
        <w:ind w:left="0" w:right="0" w:firstLine="0"/>
        <w:jc w:val="both"/>
      </w:pPr>
      <w:bookmarkStart w:id="1804" w:name="bookmark1826"/>
      <w:r>
        <w:rPr>
          <w:color w:val="000000"/>
          <w:spacing w:val="0"/>
          <w:w w:val="100"/>
          <w:position w:val="0"/>
          <w:lang w:val="en-US" w:eastAsia="en-US" w:bidi="en-US"/>
        </w:rPr>
        <w:t>In SKILL++</w:t>
      </w:r>
      <w:bookmarkEnd w:id="1804"/>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procedure( areaApproximation( fun )</w:t>
      </w:r>
    </w:p>
    <w:p>
      <w:pPr>
        <w:pStyle w:val="27"/>
        <w:widowControl w:val="0"/>
        <w:shd w:val="clear" w:color="auto" w:fill="auto"/>
        <w:spacing w:before="0" w:after="0"/>
        <w:ind w:left="780" w:right="3760" w:firstLine="0"/>
        <w:jc w:val="left"/>
      </w:pPr>
      <w:r>
        <w:rPr>
          <w:color w:val="000000"/>
          <w:spacing w:val="0"/>
          <w:w w:val="100"/>
          <w:position w:val="0"/>
          <w:lang w:val="en-US" w:eastAsia="en-US" w:bidi="en-US"/>
        </w:rPr>
        <w:t>0.5*( fun( 0.0 ) + fun( 0.5 ) + fun( 1.0 )) )=&gt; areaApproximation</w:t>
      </w:r>
    </w:p>
    <w:p>
      <w:pPr>
        <w:pStyle w:val="27"/>
        <w:widowControl w:val="0"/>
        <w:shd w:val="clear" w:color="auto" w:fill="auto"/>
        <w:spacing w:before="0" w:after="465" w:line="202" w:lineRule="exact"/>
        <w:ind w:left="0" w:right="5280" w:firstLine="0"/>
        <w:jc w:val="left"/>
      </w:pPr>
      <w:r>
        <w:rPr>
          <w:color w:val="000000"/>
          <w:spacing w:val="0"/>
          <w:w w:val="100"/>
          <w:position w:val="0"/>
          <w:lang w:val="en-US" w:eastAsia="en-US" w:bidi="en-US"/>
        </w:rPr>
        <w:t>areaApproximation( sin ) =&gt; 0.6604483 areaApproximation( cos ) =&gt; 1.208942</w:t>
      </w:r>
    </w:p>
    <w:p>
      <w:pPr>
        <w:pStyle w:val="25"/>
        <w:keepNext/>
        <w:keepLines/>
        <w:widowControl w:val="0"/>
        <w:shd w:val="clear" w:color="auto" w:fill="auto"/>
        <w:spacing w:before="0" w:after="109" w:line="220" w:lineRule="exact"/>
        <w:ind w:left="0" w:right="0" w:firstLine="0"/>
        <w:jc w:val="both"/>
      </w:pPr>
      <w:bookmarkStart w:id="1805" w:name="bookmark1827"/>
      <w:r>
        <w:rPr>
          <w:color w:val="000000"/>
          <w:spacing w:val="0"/>
          <w:w w:val="100"/>
          <w:position w:val="0"/>
          <w:lang w:val="en-US" w:eastAsia="en-US" w:bidi="en-US"/>
        </w:rPr>
        <w:t>In SKILL</w:t>
      </w:r>
      <w:bookmarkEnd w:id="1805"/>
    </w:p>
    <w:p>
      <w:pPr>
        <w:pStyle w:val="27"/>
        <w:widowControl w:val="0"/>
        <w:shd w:val="clear" w:color="auto" w:fill="auto"/>
        <w:spacing w:before="0" w:after="0"/>
        <w:ind w:left="780" w:right="5600" w:hanging="780"/>
        <w:jc w:val="left"/>
      </w:pPr>
      <w:r>
        <w:rPr>
          <w:color w:val="000000"/>
          <w:spacing w:val="0"/>
          <w:w w:val="100"/>
          <w:position w:val="0"/>
          <w:lang w:val="en-US" w:eastAsia="en-US" w:bidi="en-US"/>
        </w:rPr>
        <w:t>procedure( areaApproximation( fun ) 0.5*(</w:t>
      </w:r>
    </w:p>
    <w:p>
      <w:pPr>
        <w:pStyle w:val="27"/>
        <w:widowControl w:val="0"/>
        <w:shd w:val="clear" w:color="auto" w:fill="auto"/>
        <w:spacing w:before="0" w:after="0"/>
        <w:ind w:left="1480" w:right="5600" w:firstLine="0"/>
      </w:pPr>
      <w:r>
        <w:rPr>
          <w:color w:val="000000"/>
          <w:spacing w:val="0"/>
          <w:w w:val="100"/>
          <w:position w:val="0"/>
          <w:lang w:val="en-US" w:eastAsia="en-US" w:bidi="en-US"/>
        </w:rPr>
        <w:t>apply( fun ' ( 0.0 ) ) + apply( fun ' ( 0.5 ) ) + apply( fun ' ( 1.0 ))</w:t>
      </w:r>
    </w:p>
    <w:p>
      <w:pPr>
        <w:pStyle w:val="27"/>
        <w:widowControl w:val="0"/>
        <w:shd w:val="clear" w:color="auto" w:fill="auto"/>
        <w:spacing w:before="0" w:after="0"/>
        <w:ind w:left="1480" w:right="0" w:firstLine="0"/>
      </w:pPr>
      <w:r>
        <w:rPr>
          <w:color w:val="000000"/>
          <w:spacing w:val="0"/>
          <w:w w:val="100"/>
          <w:position w:val="0"/>
          <w:lang w:val="en-US" w:eastAsia="en-US" w:bidi="en-US"/>
        </w:rPr>
        <w: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)=&gt; areaApproximation</w:t>
      </w:r>
    </w:p>
    <w:p>
      <w:pPr>
        <w:pStyle w:val="27"/>
        <w:widowControl w:val="0"/>
        <w:shd w:val="clear" w:color="auto" w:fill="auto"/>
        <w:spacing w:before="0" w:after="0"/>
        <w:ind w:left="0" w:right="5160" w:firstLine="0"/>
        <w:jc w:val="left"/>
      </w:pPr>
      <w:r>
        <w:rPr>
          <w:color w:val="000000"/>
          <w:spacing w:val="0"/>
          <w:w w:val="100"/>
          <w:position w:val="0"/>
          <w:lang w:val="en-US" w:eastAsia="en-US" w:bidi="en-US"/>
        </w:rPr>
        <w:t>areaApproximation( 'sin ) =&gt; 0.6604483 areaApproximation( 'cos ) =&gt; 1.208942</w:t>
      </w:r>
    </w:p>
    <w:p>
      <w:pPr>
        <w:pStyle w:val="21"/>
        <w:keepNext/>
        <w:keepLines/>
        <w:widowControl w:val="0"/>
        <w:shd w:val="clear" w:color="auto" w:fill="auto"/>
        <w:spacing w:before="0" w:after="243" w:line="360" w:lineRule="exact"/>
        <w:ind w:left="0" w:right="0" w:firstLine="0"/>
        <w:jc w:val="left"/>
      </w:pPr>
      <w:bookmarkStart w:id="1806" w:name="bookmark1828"/>
      <w:bookmarkStart w:id="1807" w:name="bookmark1829"/>
      <w:bookmarkStart w:id="1808" w:name="bookmark1830"/>
      <w:r>
        <w:rPr>
          <w:color w:val="000000"/>
          <w:spacing w:val="0"/>
          <w:w w:val="100"/>
          <w:position w:val="0"/>
          <w:lang w:val="en-US" w:eastAsia="en-US" w:bidi="en-US"/>
        </w:rPr>
        <w:t>SKILL++ Closures</w:t>
      </w:r>
      <w:bookmarkEnd w:id="1806"/>
      <w:bookmarkEnd w:id="1807"/>
      <w:bookmarkEnd w:id="1808"/>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A SKILL++ </w:t>
      </w:r>
      <w:r>
        <w:rPr>
          <w:rStyle w:val="77"/>
        </w:rPr>
        <w:t>closure</w:t>
      </w:r>
      <w:r>
        <w:rPr>
          <w:color w:val="000000"/>
          <w:spacing w:val="0"/>
          <w:w w:val="100"/>
          <w:position w:val="0"/>
          <w:lang w:val="en-US" w:eastAsia="en-US" w:bidi="en-US"/>
        </w:rPr>
        <w:t xml:space="preserve"> is a function object containing one or more </w:t>
      </w:r>
      <w:r>
        <w:rPr>
          <w:rStyle w:val="77"/>
        </w:rPr>
        <w:t>free</w:t>
      </w:r>
      <w:r>
        <w:rPr>
          <w:color w:val="000000"/>
          <w:spacing w:val="0"/>
          <w:w w:val="100"/>
          <w:position w:val="0"/>
          <w:lang w:val="en-US" w:eastAsia="en-US" w:bidi="en-US"/>
        </w:rPr>
        <w:t xml:space="preserve"> variables (defined below) bound to data. Lexical scoping makes closures possible. In SKILL, dynamic scoping prevents effective use of closures, but a SKILL++ application can use closures as software building blocks.</w:t>
      </w:r>
    </w:p>
    <w:p>
      <w:pPr>
        <w:pStyle w:val="22"/>
        <w:keepNext/>
        <w:keepLines/>
        <w:widowControl w:val="0"/>
        <w:shd w:val="clear" w:color="auto" w:fill="auto"/>
        <w:spacing w:before="0" w:after="254" w:line="280" w:lineRule="exact"/>
        <w:ind w:left="0" w:right="0" w:firstLine="0"/>
        <w:jc w:val="left"/>
      </w:pPr>
      <w:bookmarkStart w:id="1809" w:name="bookmark1831"/>
      <w:bookmarkStart w:id="1810" w:name="bookmark1832"/>
      <w:bookmarkStart w:id="1811" w:name="bookmark1833"/>
      <w:r>
        <w:rPr>
          <w:color w:val="000000"/>
          <w:spacing w:val="0"/>
          <w:w w:val="100"/>
          <w:position w:val="0"/>
          <w:lang w:val="en-US" w:eastAsia="en-US" w:bidi="en-US"/>
        </w:rPr>
        <w:t>Relationship to Free Variables</w:t>
      </w:r>
      <w:bookmarkEnd w:id="1809"/>
      <w:bookmarkEnd w:id="1810"/>
      <w:bookmarkEnd w:id="1811"/>
    </w:p>
    <w:p>
      <w:pPr>
        <w:pStyle w:val="19"/>
        <w:widowControl w:val="0"/>
        <w:shd w:val="clear" w:color="auto" w:fill="auto"/>
        <w:spacing w:before="0" w:after="0" w:line="278" w:lineRule="exact"/>
        <w:ind w:left="0" w:right="0" w:firstLine="0"/>
        <w:jc w:val="left"/>
      </w:pPr>
      <w:bookmarkStart w:id="1812" w:name="bookmark1834"/>
      <w:r>
        <w:rPr>
          <w:color w:val="000000"/>
          <w:spacing w:val="0"/>
          <w:w w:val="100"/>
          <w:position w:val="0"/>
          <w:lang w:val="en-US" w:eastAsia="en-US" w:bidi="en-US"/>
        </w:rPr>
        <w:t xml:space="preserve">Within a segment of source code, a </w:t>
      </w:r>
      <w:r>
        <w:rPr>
          <w:rStyle w:val="77"/>
        </w:rPr>
        <w:t>free</w:t>
      </w:r>
      <w:r>
        <w:rPr>
          <w:color w:val="000000"/>
          <w:spacing w:val="0"/>
          <w:w w:val="100"/>
          <w:position w:val="0"/>
          <w:lang w:val="en-US" w:eastAsia="en-US" w:bidi="en-US"/>
        </w:rPr>
        <w:t xml:space="preserve"> variable is a variable whose binding you cannot determine by examining the source code. For example, consider the following source code fragment.</w:t>
      </w:r>
      <w:bookmarkEnd w:id="1812"/>
    </w:p>
    <w:p>
      <w:pPr>
        <w:pStyle w:val="27"/>
        <w:widowControl w:val="0"/>
        <w:shd w:val="clear" w:color="auto" w:fill="auto"/>
        <w:spacing w:before="0" w:after="123" w:line="206" w:lineRule="exact"/>
        <w:ind w:left="1480" w:right="0" w:hanging="1480"/>
        <w:jc w:val="left"/>
      </w:pPr>
      <w:r>
        <w:rPr>
          <w:color w:val="000000"/>
          <w:spacing w:val="0"/>
          <w:w w:val="100"/>
          <w:position w:val="0"/>
          <w:lang w:val="en-US" w:eastAsia="en-US" w:bidi="en-US"/>
        </w:rPr>
        <w:t>procedure( Sample( x y ) x+y+z )</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By examination, x and </w:t>
      </w:r>
      <w:r>
        <w:rPr>
          <w:rStyle w:val="77"/>
        </w:rPr>
        <w:t>y</w:t>
      </w:r>
      <w:r>
        <w:rPr>
          <w:color w:val="000000"/>
          <w:spacing w:val="0"/>
          <w:w w:val="100"/>
          <w:position w:val="0"/>
          <w:lang w:val="en-US" w:eastAsia="en-US" w:bidi="en-US"/>
        </w:rPr>
        <w:t xml:space="preserve"> are not free variables because they are arguments. </w:t>
      </w:r>
      <w:r>
        <w:rPr>
          <w:rStyle w:val="77"/>
        </w:rPr>
        <w:t>z</w:t>
      </w:r>
      <w:r>
        <w:rPr>
          <w:color w:val="000000"/>
          <w:spacing w:val="0"/>
          <w:w w:val="100"/>
          <w:position w:val="0"/>
          <w:lang w:val="en-US" w:eastAsia="en-US" w:bidi="en-US"/>
        </w:rPr>
        <w:t xml:space="preserve"> is a free variable. In SKILL++ lexical scoping implies that the bindings of all of a function's free variables is determined at the time the function object (closure) is created. In SKILL, dynamic scoping implies that all references to free variables are determined at run time.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For example, you can embed the above definition in a </w:t>
      </w:r>
      <w:r>
        <w:rPr>
          <w:rStyle w:val="77"/>
        </w:rPr>
        <w:t>let</w:t>
      </w:r>
      <w:r>
        <w:rPr>
          <w:color w:val="000000"/>
          <w:spacing w:val="0"/>
          <w:w w:val="100"/>
          <w:position w:val="0"/>
          <w:lang w:val="en-US" w:eastAsia="en-US" w:bidi="en-US"/>
        </w:rPr>
        <w:t xml:space="preserve"> expression that binds </w:t>
      </w:r>
      <w:r>
        <w:rPr>
          <w:rStyle w:val="77"/>
        </w:rPr>
        <w:t>z</w:t>
      </w:r>
      <w:r>
        <w:rPr>
          <w:color w:val="000000"/>
          <w:spacing w:val="0"/>
          <w:w w:val="100"/>
          <w:position w:val="0"/>
          <w:lang w:val="en-US" w:eastAsia="en-US" w:bidi="en-US"/>
        </w:rPr>
        <w:t xml:space="preserve"> to </w:t>
      </w:r>
      <w:r>
        <w:rPr>
          <w:rStyle w:val="77"/>
        </w:rPr>
        <w:t>1.</w:t>
      </w:r>
      <w:r>
        <w:rPr>
          <w:color w:val="000000"/>
          <w:spacing w:val="0"/>
          <w:w w:val="100"/>
          <w:position w:val="0"/>
          <w:lang w:val="en-US" w:eastAsia="en-US" w:bidi="en-US"/>
        </w:rPr>
        <w:t xml:space="preserve"> Only code in the same lexical scope of </w:t>
      </w:r>
      <w:r>
        <w:rPr>
          <w:rStyle w:val="77"/>
        </w:rPr>
        <w:t>z</w:t>
      </w:r>
      <w:r>
        <w:rPr>
          <w:color w:val="000000"/>
          <w:spacing w:val="0"/>
          <w:w w:val="100"/>
          <w:position w:val="0"/>
          <w:lang w:val="en-US" w:eastAsia="en-US" w:bidi="en-US"/>
        </w:rPr>
        <w:t xml:space="preserve"> can affect z's value.</w:t>
      </w:r>
    </w:p>
    <w:p>
      <w:pPr>
        <w:pStyle w:val="27"/>
        <w:widowControl w:val="0"/>
        <w:shd w:val="clear" w:color="auto" w:fill="auto"/>
        <w:spacing w:before="0" w:after="0" w:line="206" w:lineRule="exact"/>
        <w:ind w:left="0" w:right="0" w:firstLine="0"/>
        <w:jc w:val="left"/>
      </w:pPr>
      <w:r>
        <w:rPr>
          <w:color w:val="000000"/>
          <w:spacing w:val="0"/>
          <w:w w:val="100"/>
          <w:position w:val="0"/>
          <w:lang w:val="en-US" w:eastAsia="en-US" w:bidi="en-US"/>
        </w:rPr>
        <w:t xml:space="preserve">let( (( z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206" w:lineRule="exact"/>
        <w:ind w:left="1480" w:right="4340" w:hanging="700"/>
        <w:jc w:val="left"/>
      </w:pPr>
      <w:r>
        <w:rPr>
          <w:color w:val="000000"/>
          <w:spacing w:val="0"/>
          <w:w w:val="100"/>
          <w:position w:val="0"/>
          <w:lang w:val="en-US" w:eastAsia="en-US" w:bidi="en-US"/>
        </w:rPr>
        <w:t>procedure( Sample( x y ) x+y+z )</w:t>
      </w:r>
    </w:p>
    <w:p>
      <w:pPr>
        <w:pStyle w:val="27"/>
        <w:widowControl w:val="0"/>
        <w:shd w:val="clear" w:color="auto" w:fill="auto"/>
        <w:spacing w:before="0" w:after="0" w:line="190" w:lineRule="exact"/>
        <w:ind w:left="1480" w:right="0" w:hanging="700"/>
        <w:jc w:val="left"/>
      </w:pPr>
      <w:r>
        <w:rPr>
          <w:color w:val="000000"/>
          <w:spacing w:val="0"/>
          <w:w w:val="100"/>
          <w:position w:val="0"/>
          <w:lang w:val="en-US" w:eastAsia="en-US" w:bidi="en-US"/>
        </w:rPr>
        <w:t>；；；code that invokes Sample goes here.</w:t>
      </w:r>
    </w:p>
    <w:p>
      <w:pPr>
        <w:pStyle w:val="27"/>
        <w:widowControl w:val="0"/>
        <w:shd w:val="clear" w:color="auto" w:fill="auto"/>
        <w:spacing w:before="0" w:after="429" w:line="190" w:lineRule="exact"/>
        <w:ind w:left="1480" w:right="0" w:hanging="700"/>
        <w:jc w:val="left"/>
      </w:pPr>
      <w:r>
        <w:rPr>
          <w:color w:val="000000"/>
          <w:spacing w:val="0"/>
          <w:w w:val="100"/>
          <w:position w:val="0"/>
          <w:lang w:val="en-US" w:eastAsia="en-US" w:bidi="en-US"/>
        </w:rPr>
        <w:t>)</w:t>
      </w:r>
    </w:p>
    <w:p>
      <w:pPr>
        <w:pStyle w:val="22"/>
        <w:keepNext/>
        <w:keepLines/>
        <w:widowControl w:val="0"/>
        <w:shd w:val="clear" w:color="auto" w:fill="auto"/>
        <w:spacing w:before="0" w:after="259" w:line="280" w:lineRule="exact"/>
        <w:ind w:left="0" w:right="0" w:firstLine="0"/>
        <w:jc w:val="left"/>
      </w:pPr>
      <w:bookmarkStart w:id="1813" w:name="bookmark1835"/>
      <w:bookmarkStart w:id="1814" w:name="bookmark1836"/>
      <w:bookmarkStart w:id="1815" w:name="bookmark1837"/>
      <w:r>
        <w:rPr>
          <w:color w:val="000000"/>
          <w:spacing w:val="0"/>
          <w:w w:val="100"/>
          <w:position w:val="0"/>
          <w:lang w:val="en-US" w:eastAsia="en-US" w:bidi="en-US"/>
        </w:rPr>
        <w:t>How SKILL++ Closures Behave</w:t>
      </w:r>
      <w:bookmarkEnd w:id="1813"/>
      <w:bookmarkEnd w:id="1814"/>
      <w:bookmarkEnd w:id="1815"/>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A SKILL++ application can use closures as software building blocks. The following examples increase in complexity to illustrate how SKILL++ closures behave.</w:t>
      </w:r>
    </w:p>
    <w:p>
      <w:pPr>
        <w:pStyle w:val="25"/>
        <w:keepNext/>
        <w:keepLines/>
        <w:widowControl w:val="0"/>
        <w:shd w:val="clear" w:color="auto" w:fill="auto"/>
        <w:spacing w:before="0" w:after="105" w:line="220" w:lineRule="exact"/>
        <w:ind w:left="0" w:right="0" w:firstLine="0"/>
        <w:jc w:val="left"/>
      </w:pPr>
      <w:bookmarkStart w:id="1816" w:name="bookmark1838"/>
      <w:r>
        <w:rPr>
          <w:color w:val="000000"/>
          <w:spacing w:val="0"/>
          <w:w w:val="100"/>
          <w:position w:val="0"/>
          <w:lang w:val="en-US" w:eastAsia="en-US" w:bidi="en-US"/>
        </w:rPr>
        <w:t>Example 1</w:t>
      </w:r>
      <w:bookmarkEnd w:id="1816"/>
    </w:p>
    <w:p>
      <w:pPr>
        <w:pStyle w:val="27"/>
        <w:widowControl w:val="0"/>
        <w:shd w:val="clear" w:color="auto" w:fill="auto"/>
        <w:spacing w:before="0" w:after="0" w:line="206" w:lineRule="exact"/>
        <w:ind w:left="0" w:right="0" w:firstLine="0"/>
        <w:jc w:val="left"/>
      </w:pPr>
      <w:r>
        <w:rPr>
          <w:color w:val="000000"/>
          <w:spacing w:val="0"/>
          <w:w w:val="100"/>
          <w:position w:val="0"/>
          <w:lang w:val="en-US" w:eastAsia="en-US" w:bidi="en-US"/>
        </w:rPr>
        <w:t xml:space="preserve">let( (( z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206" w:lineRule="exact"/>
        <w:ind w:left="1480" w:right="4340" w:hanging="700"/>
        <w:jc w:val="left"/>
      </w:pPr>
      <w:r>
        <w:rPr>
          <w:color w:val="000000"/>
          <w:spacing w:val="0"/>
          <w:w w:val="100"/>
          <w:position w:val="0"/>
          <w:lang w:val="en-US" w:eastAsia="en-US" w:bidi="en-US"/>
        </w:rPr>
        <w:t>procedure( Sample( x y ) x+y+z )</w:t>
      </w:r>
    </w:p>
    <w:p>
      <w:pPr>
        <w:pStyle w:val="27"/>
        <w:widowControl w:val="0"/>
        <w:shd w:val="clear" w:color="auto" w:fill="auto"/>
        <w:spacing w:before="0" w:after="0" w:line="190" w:lineRule="exact"/>
        <w:ind w:left="1480" w:right="0" w:hanging="700"/>
        <w:jc w:val="left"/>
      </w:pPr>
      <w:r>
        <w:rPr>
          <w:rStyle w:val="242"/>
        </w:rPr>
        <w:t>;;;code</w:t>
      </w:r>
      <w:r>
        <w:rPr>
          <w:color w:val="000000"/>
          <w:spacing w:val="0"/>
          <w:w w:val="100"/>
          <w:position w:val="0"/>
          <w:lang w:val="en-US" w:eastAsia="en-US" w:bidi="en-US"/>
        </w:rPr>
        <w:t xml:space="preserve"> that invokes Sample goes here.</w:t>
      </w:r>
    </w:p>
    <w:p>
      <w:pPr>
        <w:pStyle w:val="27"/>
        <w:widowControl w:val="0"/>
        <w:shd w:val="clear" w:color="auto" w:fill="auto"/>
        <w:spacing w:before="0" w:after="0" w:line="190" w:lineRule="exact"/>
        <w:ind w:left="1480" w:right="0" w:hanging="700"/>
        <w:jc w:val="left"/>
      </w:pPr>
      <w:r>
        <w:rPr>
          <w:color w:val="000000"/>
          <w:spacing w:val="0"/>
          <w:w w:val="100"/>
          <w:position w:val="0"/>
          <w:lang w:val="en-US" w:eastAsia="en-US" w:bidi="en-US"/>
        </w:rPr>
        <w:t>Sample( 1 2 )</w:t>
      </w:r>
    </w:p>
    <w:p>
      <w:pPr>
        <w:pStyle w:val="27"/>
        <w:widowControl w:val="0"/>
        <w:shd w:val="clear" w:color="auto" w:fill="auto"/>
        <w:spacing w:before="0" w:after="0" w:line="190" w:lineRule="exact"/>
        <w:ind w:left="1480" w:right="0" w:hanging="70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=&gt; 4</w:t>
      </w:r>
    </w:p>
    <w:p>
      <w:pPr>
        <w:pStyle w:val="25"/>
        <w:keepNext/>
        <w:keepLines/>
        <w:widowControl w:val="0"/>
        <w:shd w:val="clear" w:color="auto" w:fill="auto"/>
        <w:spacing w:before="0" w:after="113" w:line="220" w:lineRule="exact"/>
        <w:ind w:left="0" w:right="0" w:firstLine="0"/>
        <w:jc w:val="both"/>
      </w:pPr>
      <w:bookmarkStart w:id="1817" w:name="bookmark1839"/>
      <w:r>
        <w:rPr>
          <w:color w:val="000000"/>
          <w:spacing w:val="0"/>
          <w:w w:val="100"/>
          <w:position w:val="0"/>
          <w:lang w:val="en-US" w:eastAsia="en-US" w:bidi="en-US"/>
        </w:rPr>
        <w:t>Example 2</w:t>
      </w:r>
      <w:bookmarkEnd w:id="1817"/>
    </w:p>
    <w:p>
      <w:pPr>
        <w:pStyle w:val="27"/>
        <w:widowControl w:val="0"/>
        <w:shd w:val="clear" w:color="auto" w:fill="auto"/>
        <w:spacing w:before="0" w:after="0"/>
        <w:ind w:left="0" w:right="0" w:firstLine="0"/>
      </w:pPr>
      <w:r>
        <w:rPr>
          <w:color w:val="000000"/>
          <w:spacing w:val="0"/>
          <w:w w:val="100"/>
          <w:position w:val="0"/>
          <w:lang w:val="en-US" w:eastAsia="en-US" w:bidi="en-US"/>
        </w:rPr>
        <w:t xml:space="preserve">let( (( z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1480" w:right="5880"/>
        <w:jc w:val="left"/>
      </w:pPr>
      <w:r>
        <w:rPr>
          <w:color w:val="000000"/>
          <w:spacing w:val="0"/>
          <w:w w:val="100"/>
          <w:position w:val="0"/>
          <w:lang w:val="en-US" w:eastAsia="en-US" w:bidi="en-US"/>
        </w:rPr>
        <w:t>procedure( Sample( x y ) x+y+z )</w:t>
      </w:r>
    </w:p>
    <w:p>
      <w:pPr>
        <w:pStyle w:val="27"/>
        <w:widowControl w:val="0"/>
        <w:shd w:val="clear" w:color="auto" w:fill="auto"/>
        <w:spacing w:before="0" w:after="0"/>
        <w:ind w:left="760" w:right="4300" w:firstLine="0"/>
        <w:jc w:val="left"/>
      </w:pPr>
      <w:r>
        <w:rPr>
          <w:color w:val="000000"/>
          <w:spacing w:val="0"/>
          <w:w w:val="100"/>
          <w:position w:val="0"/>
          <w:lang w:val="en-US" w:eastAsia="en-US" w:bidi="en-US"/>
        </w:rPr>
        <w:t xml:space="preserve">；；；code that invokes Sample goes here. z = </w:t>
      </w:r>
      <w:r>
        <w:rPr>
          <w:rStyle w:val="160"/>
        </w:rPr>
        <w:t xml:space="preserve">100 </w:t>
      </w:r>
      <w:r>
        <w:rPr>
          <w:color w:val="000000"/>
          <w:spacing w:val="0"/>
          <w:w w:val="100"/>
          <w:position w:val="0"/>
          <w:lang w:val="en-US" w:eastAsia="en-US" w:bidi="en-US"/>
        </w:rPr>
        <w:t>Sample( 1 2 )</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97" w:line="190" w:lineRule="exact"/>
        <w:ind w:left="0" w:right="0" w:firstLine="0"/>
      </w:pPr>
      <w:r>
        <w:rPr>
          <w:color w:val="000000"/>
          <w:spacing w:val="0"/>
          <w:w w:val="100"/>
          <w:position w:val="0"/>
          <w:lang w:val="en-US" w:eastAsia="en-US" w:bidi="en-US"/>
        </w:rPr>
        <w:t>=&gt; 103</w:t>
      </w:r>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 xml:space="preserve">This example assigns </w:t>
      </w:r>
      <w:r>
        <w:rPr>
          <w:rStyle w:val="77"/>
        </w:rPr>
        <w:t>100</w:t>
      </w:r>
      <w:r>
        <w:rPr>
          <w:color w:val="000000"/>
          <w:spacing w:val="0"/>
          <w:w w:val="100"/>
          <w:position w:val="0"/>
          <w:lang w:val="en-US" w:eastAsia="en-US" w:bidi="en-US"/>
        </w:rPr>
        <w:t xml:space="preserve"> to the binding of </w:t>
      </w:r>
      <w:r>
        <w:rPr>
          <w:rStyle w:val="77"/>
        </w:rPr>
        <w:t>z.</w:t>
      </w:r>
      <w:r>
        <w:rPr>
          <w:color w:val="000000"/>
          <w:spacing w:val="0"/>
          <w:w w:val="100"/>
          <w:position w:val="0"/>
          <w:lang w:val="en-US" w:eastAsia="en-US" w:bidi="en-US"/>
        </w:rPr>
        <w:t xml:space="preserve"> Consequently, the </w:t>
      </w:r>
      <w:r>
        <w:rPr>
          <w:rStyle w:val="77"/>
        </w:rPr>
        <w:t>Sample</w:t>
      </w:r>
      <w:r>
        <w:rPr>
          <w:color w:val="000000"/>
          <w:spacing w:val="0"/>
          <w:w w:val="100"/>
          <w:position w:val="0"/>
          <w:lang w:val="en-US" w:eastAsia="en-US" w:bidi="en-US"/>
        </w:rPr>
        <w:t xml:space="preserve"> function returns </w:t>
      </w:r>
      <w:r>
        <w:rPr>
          <w:rStyle w:val="77"/>
        </w:rPr>
        <w:t>103.</w:t>
      </w:r>
      <w:r>
        <w:rPr>
          <w:color w:val="000000"/>
          <w:spacing w:val="0"/>
          <w:w w:val="100"/>
          <w:position w:val="0"/>
          <w:lang w:val="en-US" w:eastAsia="en-US" w:bidi="en-US"/>
        </w:rPr>
        <w:t xml:space="preserve"> In this case, dynamic scoping and lexical scoping agree.</w:t>
      </w:r>
    </w:p>
    <w:p>
      <w:pPr>
        <w:pStyle w:val="25"/>
        <w:keepNext/>
        <w:keepLines/>
        <w:widowControl w:val="0"/>
        <w:shd w:val="clear" w:color="auto" w:fill="auto"/>
        <w:spacing w:before="0" w:after="113" w:line="220" w:lineRule="exact"/>
        <w:ind w:left="0" w:right="0" w:firstLine="0"/>
        <w:jc w:val="both"/>
      </w:pPr>
      <w:bookmarkStart w:id="1818" w:name="bookmark1840"/>
      <w:r>
        <w:rPr>
          <w:color w:val="000000"/>
          <w:spacing w:val="0"/>
          <w:w w:val="100"/>
          <w:position w:val="0"/>
          <w:lang w:val="en-US" w:eastAsia="en-US" w:bidi="en-US"/>
        </w:rPr>
        <w:t>Example 3</w:t>
      </w:r>
      <w:bookmarkEnd w:id="1818"/>
    </w:p>
    <w:p>
      <w:pPr>
        <w:pStyle w:val="27"/>
        <w:widowControl w:val="0"/>
        <w:shd w:val="clear" w:color="auto" w:fill="auto"/>
        <w:spacing w:before="0" w:after="0"/>
        <w:ind w:left="0" w:right="0" w:firstLine="0"/>
      </w:pPr>
      <w:r>
        <w:rPr>
          <w:color w:val="000000"/>
          <w:spacing w:val="0"/>
          <w:w w:val="100"/>
          <w:position w:val="0"/>
          <w:lang w:val="en-US" w:eastAsia="en-US" w:bidi="en-US"/>
        </w:rPr>
        <w:t xml:space="preserve">let( (( z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1480" w:right="4300"/>
        <w:jc w:val="left"/>
      </w:pPr>
      <w:r>
        <w:rPr>
          <w:color w:val="000000"/>
          <w:spacing w:val="0"/>
          <w:w w:val="100"/>
          <w:position w:val="0"/>
          <w:lang w:val="en-US" w:eastAsia="en-US" w:bidi="en-US"/>
        </w:rPr>
        <w:t>procedure( Sample( x y ) x+y+z</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760" w:right="4300" w:firstLine="0"/>
        <w:jc w:val="left"/>
      </w:pPr>
      <w:r>
        <w:rPr>
          <w:rStyle w:val="242"/>
        </w:rPr>
        <w:t>;;;code</w:t>
      </w:r>
      <w:r>
        <w:rPr>
          <w:color w:val="000000"/>
          <w:spacing w:val="0"/>
          <w:w w:val="100"/>
          <w:position w:val="0"/>
          <w:lang w:val="en-US" w:eastAsia="en-US" w:bidi="en-US"/>
        </w:rPr>
        <w:t xml:space="preserve"> that invokes Sample goes here. let( (( z </w:t>
      </w:r>
      <w:r>
        <w:rPr>
          <w:rStyle w:val="160"/>
        </w:rPr>
        <w:t>100</w:t>
      </w:r>
      <w:r>
        <w:rPr>
          <w:color w:val="000000"/>
          <w:spacing w:val="0"/>
          <w:w w:val="100"/>
          <w:position w:val="0"/>
          <w:lang w:val="en-US" w:eastAsia="en-US" w:bidi="en-US"/>
        </w:rPr>
        <w:t xml:space="preserve"> ))</w:t>
      </w:r>
    </w:p>
    <w:p>
      <w:pPr>
        <w:pStyle w:val="27"/>
        <w:widowControl w:val="0"/>
        <w:shd w:val="clear" w:color="auto" w:fill="auto"/>
        <w:spacing w:before="0" w:after="0"/>
        <w:ind w:left="1480" w:right="0" w:firstLine="0"/>
      </w:pPr>
      <w:r>
        <w:rPr>
          <w:color w:val="000000"/>
          <w:spacing w:val="0"/>
          <w:w w:val="100"/>
          <w:position w:val="0"/>
          <w:lang w:val="en-US" w:eastAsia="en-US" w:bidi="en-US"/>
        </w:rPr>
        <w:t>Sample( 1 2 )</w:t>
      </w:r>
    </w:p>
    <w:p>
      <w:pPr>
        <w:pStyle w:val="27"/>
        <w:widowControl w:val="0"/>
        <w:shd w:val="clear" w:color="auto" w:fill="auto"/>
        <w:spacing w:before="0" w:after="0"/>
        <w:ind w:left="760" w:right="7420" w:firstLine="720"/>
        <w:jc w:val="left"/>
      </w:pPr>
      <w:r>
        <w:rPr>
          <w:rStyle w:val="243"/>
        </w:rPr>
        <w:t>);let );let</w:t>
      </w:r>
    </w:p>
    <w:p>
      <w:pPr>
        <w:pStyle w:val="27"/>
        <w:widowControl w:val="0"/>
        <w:shd w:val="clear" w:color="auto" w:fill="auto"/>
        <w:spacing w:before="0" w:after="111"/>
        <w:ind w:left="0" w:right="0" w:firstLine="0"/>
      </w:pPr>
      <w:r>
        <w:rPr>
          <w:rStyle w:val="243"/>
        </w:rPr>
        <w:t>=&gt; 4</w:t>
      </w:r>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 xml:space="preserve">This example invokes </w:t>
      </w:r>
      <w:r>
        <w:rPr>
          <w:rStyle w:val="77"/>
        </w:rPr>
        <w:t>Sample</w:t>
      </w:r>
      <w:r>
        <w:rPr>
          <w:color w:val="000000"/>
          <w:spacing w:val="0"/>
          <w:w w:val="100"/>
          <w:position w:val="0"/>
          <w:lang w:val="en-US" w:eastAsia="en-US" w:bidi="en-US"/>
        </w:rPr>
        <w:t xml:space="preserve"> from within a nested </w:t>
      </w:r>
      <w:r>
        <w:rPr>
          <w:rStyle w:val="77"/>
        </w:rPr>
        <w:t>let</w:t>
      </w:r>
      <w:r>
        <w:rPr>
          <w:color w:val="000000"/>
          <w:spacing w:val="0"/>
          <w:w w:val="100"/>
          <w:position w:val="0"/>
          <w:lang w:val="en-US" w:eastAsia="en-US" w:bidi="en-US"/>
        </w:rPr>
        <w:t xml:space="preserve"> expression. Although dynamic scoping would dictate that </w:t>
      </w:r>
      <w:r>
        <w:rPr>
          <w:rStyle w:val="77"/>
        </w:rPr>
        <w:t>z</w:t>
      </w:r>
      <w:r>
        <w:rPr>
          <w:color w:val="000000"/>
          <w:spacing w:val="0"/>
          <w:w w:val="100"/>
          <w:position w:val="0"/>
          <w:lang w:val="en-US" w:eastAsia="en-US" w:bidi="en-US"/>
        </w:rPr>
        <w:t xml:space="preserve"> be bound to </w:t>
      </w:r>
      <w:r>
        <w:rPr>
          <w:rStyle w:val="77"/>
        </w:rPr>
        <w:t>100,</w:t>
      </w:r>
      <w:r>
        <w:rPr>
          <w:color w:val="000000"/>
          <w:spacing w:val="0"/>
          <w:w w:val="100"/>
          <w:position w:val="0"/>
          <w:lang w:val="en-US" w:eastAsia="en-US" w:bidi="en-US"/>
        </w:rPr>
        <w:t xml:space="preserve"> lexically it is bound to 1.</w:t>
      </w:r>
    </w:p>
    <w:p>
      <w:pPr>
        <w:pStyle w:val="25"/>
        <w:keepNext/>
        <w:keepLines/>
        <w:widowControl w:val="0"/>
        <w:shd w:val="clear" w:color="auto" w:fill="auto"/>
        <w:spacing w:before="0" w:after="109" w:line="220" w:lineRule="exact"/>
        <w:ind w:left="0" w:right="0" w:firstLine="0"/>
        <w:jc w:val="both"/>
      </w:pPr>
      <w:bookmarkStart w:id="1819" w:name="bookmark1841"/>
      <w:r>
        <w:rPr>
          <w:color w:val="000000"/>
          <w:spacing w:val="0"/>
          <w:w w:val="100"/>
          <w:position w:val="0"/>
          <w:lang w:val="en-US" w:eastAsia="en-US" w:bidi="en-US"/>
        </w:rPr>
        <w:t>Example 4</w:t>
      </w:r>
      <w:bookmarkEnd w:id="1819"/>
    </w:p>
    <w:p>
      <w:pPr>
        <w:pStyle w:val="27"/>
        <w:widowControl w:val="0"/>
        <w:shd w:val="clear" w:color="auto" w:fill="auto"/>
        <w:spacing w:before="0" w:after="0"/>
        <w:ind w:left="760" w:right="0" w:hanging="760"/>
        <w:jc w:val="left"/>
      </w:pPr>
      <w:r>
        <w:rPr>
          <w:color w:val="000000"/>
          <w:spacing w:val="0"/>
          <w:w w:val="100"/>
          <w:position w:val="0"/>
          <w:lang w:val="en-US" w:eastAsia="en-US" w:bidi="en-US"/>
        </w:rPr>
        <w:t xml:space="preserve">procedure( CallThisFunction( fun ) let( (( z </w:t>
      </w:r>
      <w:r>
        <w:rPr>
          <w:rStyle w:val="160"/>
        </w:rPr>
        <w:t>100</w:t>
      </w:r>
      <w:r>
        <w:rPr>
          <w:color w:val="000000"/>
          <w:spacing w:val="0"/>
          <w:w w:val="100"/>
          <w:position w:val="0"/>
          <w:lang w:val="en-US" w:eastAsia="en-US" w:bidi="en-US"/>
        </w:rPr>
        <w:t xml:space="preserve"> ))</w:t>
      </w:r>
    </w:p>
    <w:p>
      <w:pPr>
        <w:pStyle w:val="27"/>
        <w:widowControl w:val="0"/>
        <w:shd w:val="clear" w:color="auto" w:fill="auto"/>
        <w:spacing w:before="0" w:after="0"/>
        <w:ind w:left="2200" w:right="0" w:firstLine="0"/>
        <w:jc w:val="left"/>
      </w:pPr>
      <w:r>
        <w:rPr>
          <w:color w:val="000000"/>
          <w:spacing w:val="0"/>
          <w:w w:val="100"/>
          <w:position w:val="0"/>
          <w:lang w:val="en-US" w:eastAsia="en-US" w:bidi="en-US"/>
        </w:rPr>
        <w:t xml:space="preserve">fun( </w:t>
      </w:r>
      <w:r>
        <w:rPr>
          <w:rStyle w:val="160"/>
        </w:rPr>
        <w:t>1</w:t>
      </w:r>
      <w:r>
        <w:rPr>
          <w:color w:val="000000"/>
          <w:spacing w:val="0"/>
          <w:w w:val="100"/>
          <w:position w:val="0"/>
          <w:lang w:val="en-US" w:eastAsia="en-US" w:bidi="en-US"/>
        </w:rPr>
        <w:t xml:space="preserve"> </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line="190" w:lineRule="exact"/>
        <w:ind w:left="1480" w:right="0" w:firstLine="0"/>
      </w:pPr>
      <w:r>
        <w:rPr>
          <w:color w:val="000000"/>
          <w:spacing w:val="0"/>
          <w:w w:val="100"/>
          <w:position w:val="0"/>
          <w:lang w:val="en-US" w:eastAsia="en-US" w:bidi="en-US"/>
        </w:rPr>
        <w:t>)</w:t>
      </w:r>
    </w:p>
    <w:p>
      <w:pPr>
        <w:pStyle w:val="27"/>
        <w:widowControl w:val="0"/>
        <w:shd w:val="clear" w:color="auto" w:fill="auto"/>
        <w:spacing w:before="0" w:after="59"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let( (( z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1480" w:right="4300"/>
        <w:jc w:val="left"/>
      </w:pPr>
      <w:r>
        <w:rPr>
          <w:color w:val="000000"/>
          <w:spacing w:val="0"/>
          <w:w w:val="100"/>
          <w:position w:val="0"/>
          <w:lang w:val="en-US" w:eastAsia="en-US" w:bidi="en-US"/>
        </w:rPr>
        <w:t>procedure( Sample( x y ) x+y+z</w:t>
      </w:r>
    </w:p>
    <w:p>
      <w:pPr>
        <w:pStyle w:val="27"/>
        <w:widowControl w:val="0"/>
        <w:shd w:val="clear" w:color="auto" w:fill="auto"/>
        <w:spacing w:before="0" w:after="0"/>
        <w:ind w:left="1480" w:right="0" w:firstLine="0"/>
      </w:pPr>
      <w:r>
        <w:rPr>
          <w:rStyle w:val="244"/>
        </w:rPr>
        <w:t>);procedure</w:t>
      </w:r>
    </w:p>
    <w:p>
      <w:pPr>
        <w:pStyle w:val="27"/>
        <w:widowControl w:val="0"/>
        <w:shd w:val="clear" w:color="auto" w:fill="auto"/>
        <w:spacing w:before="0" w:after="0"/>
        <w:ind w:left="1480" w:right="0"/>
        <w:jc w:val="left"/>
      </w:pPr>
      <w:r>
        <w:rPr>
          <w:color w:val="000000"/>
          <w:spacing w:val="0"/>
          <w:w w:val="100"/>
          <w:position w:val="0"/>
          <w:lang w:val="en-US" w:eastAsia="en-US" w:bidi="en-US"/>
        </w:rPr>
        <w:t>CallThisFunction( Sample )</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97" w:line="190" w:lineRule="exact"/>
        <w:ind w:left="0" w:right="0" w:firstLine="0"/>
      </w:pPr>
      <w:r>
        <w:rPr>
          <w:color w:val="000000"/>
          <w:spacing w:val="0"/>
          <w:w w:val="100"/>
          <w:position w:val="0"/>
          <w:lang w:val="en-US" w:eastAsia="en-US" w:bidi="en-US"/>
        </w:rPr>
        <w:t>=&gt; 4</w:t>
      </w:r>
    </w:p>
    <w:p>
      <w:pPr>
        <w:pStyle w:val="19"/>
        <w:widowControl w:val="0"/>
        <w:shd w:val="clear" w:color="auto" w:fill="auto"/>
        <w:spacing w:before="0" w:after="0" w:line="278" w:lineRule="exact"/>
        <w:ind w:left="0" w:right="0" w:firstLine="0"/>
      </w:pPr>
      <w:r>
        <w:rPr>
          <w:color w:val="000000"/>
          <w:spacing w:val="0"/>
          <w:w w:val="100"/>
          <w:position w:val="0"/>
          <w:lang w:val="en-US" w:eastAsia="en-US" w:bidi="en-US"/>
        </w:rPr>
        <w:t xml:space="preserve">In this SKILL++ example, the </w:t>
      </w:r>
      <w:r>
        <w:rPr>
          <w:rStyle w:val="77"/>
        </w:rPr>
        <w:t>let</w:t>
      </w:r>
      <w:r>
        <w:rPr>
          <w:color w:val="000000"/>
          <w:spacing w:val="0"/>
          <w:w w:val="100"/>
          <w:position w:val="0"/>
          <w:lang w:val="en-US" w:eastAsia="en-US" w:bidi="en-US"/>
        </w:rPr>
        <w:t xml:space="preserve"> expression binds </w:t>
      </w:r>
      <w:r>
        <w:rPr>
          <w:rStyle w:val="77"/>
        </w:rPr>
        <w:t>z</w:t>
      </w:r>
      <w:r>
        <w:rPr>
          <w:color w:val="000000"/>
          <w:spacing w:val="0"/>
          <w:w w:val="100"/>
          <w:position w:val="0"/>
          <w:lang w:val="en-US" w:eastAsia="en-US" w:bidi="en-US"/>
        </w:rPr>
        <w:t xml:space="preserve"> to </w:t>
      </w:r>
      <w:r>
        <w:rPr>
          <w:rStyle w:val="77"/>
        </w:rPr>
        <w:t>1</w:t>
      </w:r>
      <w:r>
        <w:rPr>
          <w:color w:val="000000"/>
          <w:spacing w:val="0"/>
          <w:w w:val="100"/>
          <w:position w:val="0"/>
          <w:lang w:val="en-US" w:eastAsia="en-US" w:bidi="en-US"/>
        </w:rPr>
        <w:t xml:space="preserve">, creates the </w:t>
      </w:r>
      <w:r>
        <w:rPr>
          <w:rStyle w:val="77"/>
        </w:rPr>
        <w:t>Sample</w:t>
      </w:r>
      <w:r>
        <w:rPr>
          <w:color w:val="000000"/>
          <w:spacing w:val="0"/>
          <w:w w:val="100"/>
          <w:position w:val="0"/>
          <w:lang w:val="en-US" w:eastAsia="en-US" w:bidi="en-US"/>
        </w:rPr>
        <w:t xml:space="preserve"> function and then passes it to the </w:t>
      </w:r>
      <w:r>
        <w:rPr>
          <w:rStyle w:val="77"/>
        </w:rPr>
        <w:t>CallThisFunction</w:t>
      </w:r>
      <w:r>
        <w:rPr>
          <w:color w:val="000000"/>
          <w:spacing w:val="0"/>
          <w:w w:val="100"/>
          <w:position w:val="0"/>
          <w:lang w:val="en-US" w:eastAsia="en-US" w:bidi="en-US"/>
        </w:rPr>
        <w:t xml:space="preserve"> function. Whenever the </w:t>
      </w:r>
      <w:r>
        <w:rPr>
          <w:rStyle w:val="77"/>
        </w:rPr>
        <w:t>Sample</w:t>
      </w:r>
      <w:r>
        <w:rPr>
          <w:color w:val="000000"/>
          <w:spacing w:val="0"/>
          <w:w w:val="100"/>
          <w:position w:val="0"/>
          <w:lang w:val="en-US" w:eastAsia="en-US" w:bidi="en-US"/>
        </w:rPr>
        <w:t xml:space="preserve"> function runs, </w:t>
      </w:r>
      <w:r>
        <w:rPr>
          <w:rStyle w:val="77"/>
        </w:rPr>
        <w:t>z</w:t>
      </w:r>
      <w:r>
        <w:rPr>
          <w:color w:val="000000"/>
          <w:spacing w:val="0"/>
          <w:w w:val="100"/>
          <w:position w:val="0"/>
          <w:lang w:val="en-US" w:eastAsia="en-US" w:bidi="en-US"/>
        </w:rPr>
        <w:t xml:space="preserve"> is bound to 1. In particular, when the </w:t>
      </w:r>
      <w:r>
        <w:rPr>
          <w:rStyle w:val="77"/>
        </w:rPr>
        <w:t>CallThisFunction</w:t>
      </w:r>
      <w:r>
        <w:rPr>
          <w:color w:val="000000"/>
          <w:spacing w:val="0"/>
          <w:w w:val="100"/>
          <w:position w:val="0"/>
          <w:lang w:val="en-US" w:eastAsia="en-US" w:bidi="en-US"/>
        </w:rPr>
        <w:t xml:space="preserve"> function invokes </w:t>
      </w:r>
      <w:r>
        <w:rPr>
          <w:rStyle w:val="77"/>
        </w:rPr>
        <w:t>Sample, z</w:t>
      </w:r>
      <w:r>
        <w:rPr>
          <w:color w:val="000000"/>
          <w:spacing w:val="0"/>
          <w:w w:val="100"/>
          <w:position w:val="0"/>
          <w:lang w:val="en-US" w:eastAsia="en-US" w:bidi="en-US"/>
        </w:rPr>
        <w:t xml:space="preserve"> is bound to </w:t>
      </w:r>
      <w:r>
        <w:rPr>
          <w:rStyle w:val="77"/>
        </w:rPr>
        <w:t>1</w:t>
      </w:r>
      <w:r>
        <w:rPr>
          <w:color w:val="000000"/>
          <w:spacing w:val="0"/>
          <w:w w:val="100"/>
          <w:position w:val="0"/>
          <w:lang w:val="en-US" w:eastAsia="en-US" w:bidi="en-US"/>
        </w:rPr>
        <w:t xml:space="preserve"> even though </w:t>
      </w:r>
      <w:r>
        <w:rPr>
          <w:rStyle w:val="77"/>
        </w:rPr>
        <w:t>CallThisFunction</w:t>
      </w:r>
      <w:r>
        <w:rPr>
          <w:color w:val="000000"/>
          <w:spacing w:val="0"/>
          <w:w w:val="100"/>
          <w:position w:val="0"/>
          <w:lang w:val="en-US" w:eastAsia="en-US" w:bidi="en-US"/>
        </w:rPr>
        <w:t xml:space="preserve"> binds </w:t>
      </w:r>
      <w:r>
        <w:rPr>
          <w:rStyle w:val="77"/>
        </w:rPr>
        <w:t>z</w:t>
      </w:r>
      <w:r>
        <w:rPr>
          <w:color w:val="000000"/>
          <w:spacing w:val="0"/>
          <w:w w:val="100"/>
          <w:position w:val="0"/>
          <w:lang w:val="en-US" w:eastAsia="en-US" w:bidi="en-US"/>
        </w:rPr>
        <w:t xml:space="preserve"> to a different value prior to calling </w:t>
      </w:r>
      <w:r>
        <w:rPr>
          <w:rStyle w:val="77"/>
        </w:rPr>
        <w:t>Sample.</w:t>
      </w:r>
    </w:p>
    <w:p>
      <w:pPr>
        <w:pStyle w:val="19"/>
        <w:widowControl w:val="0"/>
        <w:shd w:val="clear" w:color="auto" w:fill="auto"/>
        <w:spacing w:before="0" w:after="176" w:line="278" w:lineRule="exact"/>
        <w:ind w:left="0" w:right="260" w:firstLine="0"/>
      </w:pPr>
      <w:r>
        <w:rPr>
          <w:color w:val="000000"/>
          <w:spacing w:val="0"/>
          <w:w w:val="100"/>
          <w:position w:val="0"/>
          <w:lang w:val="en-US" w:eastAsia="en-US" w:bidi="en-US"/>
        </w:rPr>
        <w:t xml:space="preserve">Therefore, </w:t>
      </w:r>
      <w:r>
        <w:rPr>
          <w:rStyle w:val="245"/>
        </w:rPr>
        <w:t>Sample</w:t>
      </w:r>
      <w:r>
        <w:rPr>
          <w:rStyle w:val="90"/>
        </w:rPr>
        <w:t xml:space="preserve"> </w:t>
      </w:r>
      <w:r>
        <w:rPr>
          <w:color w:val="000000"/>
          <w:spacing w:val="0"/>
          <w:w w:val="100"/>
          <w:position w:val="0"/>
          <w:lang w:val="en-US" w:eastAsia="en-US" w:bidi="en-US"/>
        </w:rPr>
        <w:t xml:space="preserve">has encapsulated a value for its free variable </w:t>
      </w:r>
      <w:r>
        <w:rPr>
          <w:rStyle w:val="245"/>
        </w:rPr>
        <w:t>z</w:t>
      </w:r>
      <w:r>
        <w:rPr>
          <w:rStyle w:val="77"/>
        </w:rPr>
        <w:t>.</w:t>
      </w:r>
      <w:r>
        <w:rPr>
          <w:color w:val="000000"/>
          <w:spacing w:val="0"/>
          <w:w w:val="100"/>
          <w:position w:val="0"/>
          <w:lang w:val="en-US" w:eastAsia="en-US" w:bidi="en-US"/>
        </w:rPr>
        <w:t xml:space="preserve"> To do this in SKILL is impossible, because dynamic scoping dictates that </w:t>
      </w:r>
      <w:r>
        <w:rPr>
          <w:rStyle w:val="245"/>
        </w:rPr>
        <w:t>Sample</w:t>
      </w:r>
      <w:r>
        <w:rPr>
          <w:rStyle w:val="90"/>
        </w:rPr>
        <w:t xml:space="preserve"> </w:t>
      </w:r>
      <w:r>
        <w:rPr>
          <w:color w:val="000000"/>
          <w:spacing w:val="0"/>
          <w:w w:val="100"/>
          <w:position w:val="0"/>
          <w:lang w:val="en-US" w:eastAsia="en-US" w:bidi="en-US"/>
        </w:rPr>
        <w:t xml:space="preserve">would see the binding of </w:t>
      </w:r>
      <w:r>
        <w:rPr>
          <w:rStyle w:val="245"/>
        </w:rPr>
        <w:t>z</w:t>
      </w:r>
      <w:r>
        <w:rPr>
          <w:rStyle w:val="90"/>
        </w:rPr>
        <w:t xml:space="preserve"> </w:t>
      </w:r>
      <w:r>
        <w:rPr>
          <w:color w:val="000000"/>
          <w:spacing w:val="0"/>
          <w:w w:val="100"/>
          <w:position w:val="0"/>
          <w:lang w:val="en-US" w:eastAsia="en-US" w:bidi="en-US"/>
        </w:rPr>
        <w:t xml:space="preserve">to </w:t>
      </w:r>
      <w:r>
        <w:rPr>
          <w:rStyle w:val="245"/>
        </w:rPr>
        <w:t>100</w:t>
      </w:r>
      <w:r>
        <w:rPr>
          <w:rStyle w:val="77"/>
        </w:rPr>
        <w:t>.</w:t>
      </w:r>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Therefore, SKILL++ allows you to build a function object that you can pass an argument, certain that its behavior will be independent of specifics of how it is ultimately called.</w:t>
      </w:r>
    </w:p>
    <w:p>
      <w:pPr>
        <w:pStyle w:val="25"/>
        <w:keepNext/>
        <w:keepLines/>
        <w:widowControl w:val="0"/>
        <w:shd w:val="clear" w:color="auto" w:fill="auto"/>
        <w:spacing w:before="0" w:after="105" w:line="220" w:lineRule="exact"/>
        <w:ind w:left="0" w:right="0" w:firstLine="0"/>
        <w:jc w:val="both"/>
      </w:pPr>
      <w:bookmarkStart w:id="1820" w:name="bookmark1842"/>
      <w:r>
        <w:rPr>
          <w:color w:val="000000"/>
          <w:spacing w:val="0"/>
          <w:w w:val="100"/>
          <w:position w:val="0"/>
          <w:lang w:val="en-US" w:eastAsia="en-US" w:bidi="en-US"/>
        </w:rPr>
        <w:t>Example 5</w:t>
      </w:r>
      <w:bookmarkEnd w:id="1820"/>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W = let( (( z 1 ))</w:t>
      </w:r>
    </w:p>
    <w:p>
      <w:pPr>
        <w:pStyle w:val="27"/>
        <w:widowControl w:val="0"/>
        <w:shd w:val="clear" w:color="auto" w:fill="auto"/>
        <w:spacing w:before="0" w:after="0" w:line="202" w:lineRule="exact"/>
        <w:ind w:left="2200" w:right="6520"/>
        <w:jc w:val="left"/>
      </w:pPr>
      <w:r>
        <w:rPr>
          <w:color w:val="000000"/>
          <w:spacing w:val="0"/>
          <w:w w:val="100"/>
          <w:position w:val="0"/>
          <w:lang w:val="en-US" w:eastAsia="en-US" w:bidi="en-US"/>
        </w:rPr>
        <w:t>lambda( ( x y ) x+y+z )</w:t>
      </w:r>
    </w:p>
    <w:p>
      <w:pPr>
        <w:pStyle w:val="27"/>
        <w:widowControl w:val="0"/>
        <w:shd w:val="clear" w:color="auto" w:fill="auto"/>
        <w:spacing w:before="0" w:after="0" w:line="202" w:lineRule="exact"/>
        <w:ind w:left="2200" w:right="0"/>
        <w:jc w:val="left"/>
      </w:pPr>
      <w:r>
        <w:rPr>
          <w:color w:val="000000"/>
          <w:spacing w:val="0"/>
          <w:w w:val="100"/>
          <w:position w:val="0"/>
          <w:lang w:val="en-US" w:eastAsia="en-US" w:bidi="en-US"/>
        </w:rPr>
        <w:t>)</w:t>
      </w:r>
    </w:p>
    <w:p>
      <w:pPr>
        <w:pStyle w:val="27"/>
        <w:widowControl w:val="0"/>
        <w:shd w:val="clear" w:color="auto" w:fill="auto"/>
        <w:tabs>
          <w:tab w:val="left" w:pos="1085"/>
        </w:tabs>
        <w:spacing w:before="0" w:after="115"/>
        <w:ind w:left="0" w:right="7560" w:firstLine="0"/>
        <w:jc w:val="left"/>
      </w:pPr>
      <w:r>
        <w:rPr>
          <w:color w:val="000000"/>
          <w:spacing w:val="0"/>
          <w:w w:val="100"/>
          <w:position w:val="0"/>
          <w:lang w:val="en-US" w:eastAsia="en-US" w:bidi="en-US"/>
        </w:rPr>
        <w:t>=&gt; funobj</w:t>
      </w:r>
      <w:r>
        <w:rPr>
          <w:rStyle w:val="124"/>
        </w:rPr>
        <w:t>：</w:t>
      </w:r>
      <w:r>
        <w:rPr>
          <w:color w:val="000000"/>
          <w:spacing w:val="0"/>
          <w:w w:val="100"/>
          <w:position w:val="0"/>
          <w:lang w:val="en-US" w:eastAsia="en-US" w:bidi="en-US"/>
        </w:rPr>
        <w:t>0x1bc828 W( 12 )</w:t>
      </w:r>
      <w:r>
        <w:rPr>
          <w:color w:val="000000"/>
          <w:spacing w:val="0"/>
          <w:w w:val="100"/>
          <w:position w:val="0"/>
          <w:lang w:val="en-US" w:eastAsia="en-US" w:bidi="en-US"/>
        </w:rPr>
        <w:tab/>
      </w:r>
      <w:r>
        <w:rPr>
          <w:color w:val="000000"/>
          <w:spacing w:val="0"/>
          <w:w w:val="100"/>
          <w:position w:val="0"/>
          <w:lang w:val="en-US" w:eastAsia="en-US" w:bidi="en-US"/>
        </w:rPr>
        <w:t>=&gt; 4</w:t>
      </w:r>
    </w:p>
    <w:p>
      <w:pPr>
        <w:pStyle w:val="19"/>
        <w:widowControl w:val="0"/>
        <w:shd w:val="clear" w:color="auto" w:fill="auto"/>
        <w:spacing w:before="0" w:after="467" w:line="278" w:lineRule="exact"/>
        <w:ind w:left="0" w:right="0" w:firstLine="0"/>
        <w:jc w:val="left"/>
      </w:pPr>
      <w:r>
        <w:rPr>
          <w:color w:val="000000"/>
          <w:spacing w:val="0"/>
          <w:w w:val="100"/>
          <w:position w:val="0"/>
          <w:lang w:val="en-US" w:eastAsia="en-US" w:bidi="en-US"/>
        </w:rPr>
        <w:t xml:space="preserve">In this example, the name </w:t>
      </w:r>
      <w:r>
        <w:rPr>
          <w:rStyle w:val="245"/>
        </w:rPr>
        <w:t>Sample</w:t>
      </w:r>
      <w:r>
        <w:rPr>
          <w:rStyle w:val="90"/>
        </w:rPr>
        <w:t xml:space="preserve"> </w:t>
      </w:r>
      <w:r>
        <w:rPr>
          <w:color w:val="000000"/>
          <w:spacing w:val="0"/>
          <w:w w:val="100"/>
          <w:position w:val="0"/>
          <w:lang w:val="en-US" w:eastAsia="en-US" w:bidi="en-US"/>
        </w:rPr>
        <w:t xml:space="preserve">is insignificant because the </w:t>
      </w:r>
      <w:r>
        <w:rPr>
          <w:rStyle w:val="245"/>
        </w:rPr>
        <w:t>let</w:t>
      </w:r>
      <w:r>
        <w:rPr>
          <w:rStyle w:val="90"/>
        </w:rPr>
        <w:t xml:space="preserve"> </w:t>
      </w:r>
      <w:r>
        <w:rPr>
          <w:color w:val="000000"/>
          <w:spacing w:val="0"/>
          <w:w w:val="100"/>
          <w:position w:val="0"/>
          <w:lang w:val="en-US" w:eastAsia="en-US" w:bidi="en-US"/>
        </w:rPr>
        <w:t xml:space="preserve">expression itself does not contain a call to </w:t>
      </w:r>
      <w:r>
        <w:rPr>
          <w:rStyle w:val="245"/>
        </w:rPr>
        <w:t>Sample</w:t>
      </w:r>
      <w:r>
        <w:rPr>
          <w:rStyle w:val="77"/>
        </w:rPr>
        <w:t>.</w:t>
      </w:r>
      <w:r>
        <w:rPr>
          <w:color w:val="000000"/>
          <w:spacing w:val="0"/>
          <w:w w:val="100"/>
          <w:position w:val="0"/>
          <w:lang w:val="en-US" w:eastAsia="en-US" w:bidi="en-US"/>
        </w:rPr>
        <w:t xml:space="preserve"> Instead, the </w:t>
      </w:r>
      <w:r>
        <w:rPr>
          <w:rStyle w:val="245"/>
        </w:rPr>
        <w:t>let</w:t>
      </w:r>
      <w:r>
        <w:rPr>
          <w:rStyle w:val="90"/>
        </w:rPr>
        <w:t xml:space="preserve"> </w:t>
      </w:r>
      <w:r>
        <w:rPr>
          <w:color w:val="000000"/>
          <w:spacing w:val="0"/>
          <w:w w:val="100"/>
          <w:position w:val="0"/>
          <w:lang w:val="en-US" w:eastAsia="en-US" w:bidi="en-US"/>
        </w:rPr>
        <w:t xml:space="preserve">expression returns the function object. This function object is a closure. The code returns a distinct closure each time the code is executed. In SKILL++, there is no way to affect the binding of </w:t>
      </w:r>
      <w:r>
        <w:rPr>
          <w:rStyle w:val="245"/>
        </w:rPr>
        <w:t>z</w:t>
      </w:r>
      <w:r>
        <w:rPr>
          <w:color w:val="000000"/>
          <w:spacing w:val="0"/>
          <w:w w:val="100"/>
          <w:position w:val="0"/>
          <w:lang w:val="en-US" w:eastAsia="en-US" w:bidi="en-US"/>
        </w:rPr>
        <w:t xml:space="preserve">. The function object has effectively encapsulated the binding of </w:t>
      </w:r>
      <w:r>
        <w:rPr>
          <w:rStyle w:val="245"/>
        </w:rPr>
        <w:t>z</w:t>
      </w:r>
      <w:r>
        <w:rPr>
          <w:color w:val="000000"/>
          <w:spacing w:val="0"/>
          <w:w w:val="100"/>
          <w:position w:val="0"/>
          <w:lang w:val="en-US" w:eastAsia="en-US" w:bidi="en-US"/>
        </w:rPr>
        <w:t>.</w:t>
      </w:r>
    </w:p>
    <w:p>
      <w:pPr>
        <w:pStyle w:val="25"/>
        <w:keepNext/>
        <w:keepLines/>
        <w:widowControl w:val="0"/>
        <w:shd w:val="clear" w:color="auto" w:fill="auto"/>
        <w:spacing w:before="0" w:after="203" w:line="220" w:lineRule="exact"/>
        <w:ind w:left="0" w:right="0" w:firstLine="0"/>
        <w:jc w:val="both"/>
      </w:pPr>
      <w:bookmarkStart w:id="1821" w:name="bookmark1843"/>
      <w:r>
        <w:rPr>
          <w:color w:val="000000"/>
          <w:spacing w:val="0"/>
          <w:w w:val="100"/>
          <w:position w:val="0"/>
          <w:lang w:val="en-US" w:eastAsia="en-US" w:bidi="en-US"/>
        </w:rPr>
        <w:t>Example 6</w:t>
      </w:r>
      <w:bookmarkEnd w:id="1821"/>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245"/>
        </w:rPr>
        <w:t>makeAdder</w:t>
      </w:r>
      <w:r>
        <w:rPr>
          <w:rStyle w:val="90"/>
        </w:rPr>
        <w:t xml:space="preserve"> </w:t>
      </w:r>
      <w:r>
        <w:rPr>
          <w:color w:val="000000"/>
          <w:spacing w:val="0"/>
          <w:w w:val="100"/>
          <w:position w:val="0"/>
          <w:lang w:val="en-US" w:eastAsia="en-US" w:bidi="en-US"/>
        </w:rPr>
        <w:t xml:space="preserve">function below creates a function object which adds its argument x to the variable </w:t>
      </w:r>
      <w:r>
        <w:rPr>
          <w:rStyle w:val="245"/>
        </w:rPr>
        <w:t>delta</w:t>
      </w:r>
      <w:r>
        <w:rPr>
          <w:rStyle w:val="77"/>
        </w:rPr>
        <w:t>.</w:t>
      </w:r>
      <w:r>
        <w:rPr>
          <w:color w:val="000000"/>
          <w:spacing w:val="0"/>
          <w:w w:val="100"/>
          <w:position w:val="0"/>
          <w:lang w:val="en-US" w:eastAsia="en-US" w:bidi="en-US"/>
        </w:rPr>
        <w:t xml:space="preserve"> Each call to </w:t>
      </w:r>
      <w:r>
        <w:rPr>
          <w:rStyle w:val="245"/>
        </w:rPr>
        <w:t>makeAdder</w:t>
      </w:r>
      <w:r>
        <w:rPr>
          <w:rStyle w:val="90"/>
        </w:rPr>
        <w:t xml:space="preserve"> </w:t>
      </w:r>
      <w:r>
        <w:rPr>
          <w:color w:val="000000"/>
          <w:spacing w:val="0"/>
          <w:w w:val="100"/>
          <w:position w:val="0"/>
          <w:lang w:val="en-US" w:eastAsia="en-US" w:bidi="en-US"/>
        </w:rPr>
        <w:t>returns a distinct closure.</w:t>
      </w:r>
    </w:p>
    <w:p>
      <w:pPr>
        <w:pStyle w:val="27"/>
        <w:widowControl w:val="0"/>
        <w:shd w:val="clear" w:color="auto" w:fill="auto"/>
        <w:spacing w:before="0" w:after="0"/>
        <w:ind w:left="0" w:right="0" w:firstLine="0"/>
      </w:pPr>
      <w:r>
        <w:rPr>
          <w:color w:val="000000"/>
          <w:spacing w:val="0"/>
          <w:w w:val="100"/>
          <w:position w:val="0"/>
          <w:lang w:val="en-US" w:eastAsia="en-US" w:bidi="en-US"/>
        </w:rPr>
        <w:t>procedure( makeAdder( delta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lambda( ( x ) x + delta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w:t>
      </w:r>
    </w:p>
    <w:p>
      <w:pPr>
        <w:pStyle w:val="27"/>
        <w:widowControl w:val="0"/>
        <w:shd w:val="clear" w:color="auto" w:fill="auto"/>
        <w:spacing w:before="0" w:after="111"/>
        <w:ind w:left="0" w:right="0" w:firstLine="0"/>
      </w:pPr>
      <w:r>
        <w:rPr>
          <w:color w:val="000000"/>
          <w:spacing w:val="0"/>
          <w:w w:val="100"/>
          <w:position w:val="0"/>
          <w:lang w:val="en-US" w:eastAsia="en-US" w:bidi="en-US"/>
        </w:rPr>
        <w:t>=&gt; makeAdder</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In SKILL++, you can pass 5 to </w:t>
      </w:r>
      <w:r>
        <w:rPr>
          <w:rStyle w:val="245"/>
        </w:rPr>
        <w:t>makeAdder</w:t>
      </w:r>
      <w:r>
        <w:rPr>
          <w:rStyle w:val="90"/>
        </w:rPr>
        <w:t xml:space="preserve"> </w:t>
      </w:r>
      <w:r>
        <w:rPr>
          <w:color w:val="000000"/>
          <w:spacing w:val="0"/>
          <w:w w:val="100"/>
          <w:position w:val="0"/>
          <w:lang w:val="en-US" w:eastAsia="en-US" w:bidi="en-US"/>
        </w:rPr>
        <w:t xml:space="preserve">and assign the result to the variable </w:t>
      </w:r>
      <w:r>
        <w:rPr>
          <w:rStyle w:val="245"/>
        </w:rPr>
        <w:t>add5</w:t>
      </w:r>
      <w:r>
        <w:rPr>
          <w:rStyle w:val="77"/>
        </w:rPr>
        <w:t>.</w:t>
      </w:r>
      <w:r>
        <w:rPr>
          <w:color w:val="000000"/>
          <w:spacing w:val="0"/>
          <w:w w:val="100"/>
          <w:position w:val="0"/>
          <w:lang w:val="en-US" w:eastAsia="en-US" w:bidi="en-US"/>
        </w:rPr>
        <w:t xml:space="preserve"> No matter how you invoke the </w:t>
      </w:r>
      <w:r>
        <w:rPr>
          <w:rStyle w:val="245"/>
        </w:rPr>
        <w:t>add5</w:t>
      </w:r>
      <w:r>
        <w:rPr>
          <w:rStyle w:val="90"/>
        </w:rPr>
        <w:t xml:space="preserve"> </w:t>
      </w:r>
      <w:r>
        <w:rPr>
          <w:color w:val="000000"/>
          <w:spacing w:val="0"/>
          <w:w w:val="100"/>
          <w:position w:val="0"/>
          <w:lang w:val="en-US" w:eastAsia="en-US" w:bidi="en-US"/>
        </w:rPr>
        <w:t xml:space="preserve">function, its local variable </w:t>
      </w:r>
      <w:r>
        <w:rPr>
          <w:rStyle w:val="245"/>
        </w:rPr>
        <w:t>delta</w:t>
      </w:r>
      <w:r>
        <w:rPr>
          <w:rStyle w:val="90"/>
        </w:rPr>
        <w:t xml:space="preserve"> </w:t>
      </w:r>
      <w:r>
        <w:rPr>
          <w:color w:val="000000"/>
          <w:spacing w:val="0"/>
          <w:w w:val="100"/>
          <w:position w:val="0"/>
          <w:lang w:val="en-US" w:eastAsia="en-US" w:bidi="en-US"/>
        </w:rPr>
        <w:t>is bound to 5.</w:t>
      </w:r>
    </w:p>
    <w:p>
      <w:pPr>
        <w:pStyle w:val="27"/>
        <w:widowControl w:val="0"/>
        <w:shd w:val="clear" w:color="auto" w:fill="auto"/>
        <w:spacing w:before="0" w:after="0" w:line="202" w:lineRule="exact"/>
        <w:ind w:left="0" w:right="5040" w:firstLine="0"/>
        <w:jc w:val="left"/>
      </w:pPr>
      <w:r>
        <w:rPr>
          <w:color w:val="000000"/>
          <w:spacing w:val="0"/>
          <w:w w:val="100"/>
          <w:position w:val="0"/>
          <w:lang w:val="en-US" w:eastAsia="en-US" w:bidi="en-US"/>
        </w:rPr>
        <w:t xml:space="preserve">add5 = makeAdder( 5 )=&gt; funobj:0x1e3628 add5( 3 ) =&gt; </w:t>
      </w:r>
      <w:r>
        <w:rPr>
          <w:rStyle w:val="160"/>
        </w:rPr>
        <w:t>8</w:t>
      </w:r>
    </w:p>
    <w:p>
      <w:pPr>
        <w:pStyle w:val="27"/>
        <w:widowControl w:val="0"/>
        <w:shd w:val="clear" w:color="auto" w:fill="auto"/>
        <w:spacing w:before="0" w:after="0" w:line="202" w:lineRule="exact"/>
        <w:ind w:left="40" w:right="0" w:firstLine="0"/>
        <w:jc w:val="center"/>
      </w:pPr>
      <w:r>
        <w:rPr>
          <w:color w:val="000000"/>
          <w:spacing w:val="0"/>
          <w:w w:val="100"/>
          <w:position w:val="0"/>
          <w:lang w:val="en-US" w:eastAsia="en-US" w:bidi="en-US"/>
        </w:rPr>
        <w:t xml:space="preserve">let( ( ( delta </w:t>
      </w:r>
      <w:r>
        <w:rPr>
          <w:rStyle w:val="160"/>
        </w:rPr>
        <w:t>1</w:t>
      </w:r>
      <w:r>
        <w:rPr>
          <w:color w:val="000000"/>
          <w:spacing w:val="0"/>
          <w:w w:val="100"/>
          <w:position w:val="0"/>
          <w:lang w:val="en-US" w:eastAsia="en-US" w:bidi="en-US"/>
        </w:rPr>
        <w:t xml:space="preserve"> ))</w:t>
      </w:r>
      <w:r>
        <w:rPr>
          <w:color w:val="000000"/>
          <w:spacing w:val="0"/>
          <w:w w:val="100"/>
          <w:position w:val="0"/>
          <w:lang w:val="en-US" w:eastAsia="en-US" w:bidi="en-US"/>
        </w:rPr>
        <w:br/>
      </w:r>
      <w:r>
        <w:rPr>
          <w:color w:val="000000"/>
          <w:spacing w:val="0"/>
          <w:w w:val="100"/>
          <w:position w:val="0"/>
          <w:lang w:val="en-US" w:eastAsia="en-US" w:bidi="en-US"/>
        </w:rPr>
        <w:t>add5( 3 )</w:t>
      </w:r>
    </w:p>
    <w:p>
      <w:pPr>
        <w:pStyle w:val="27"/>
        <w:widowControl w:val="0"/>
        <w:shd w:val="clear" w:color="auto" w:fill="auto"/>
        <w:spacing w:before="0" w:after="41" w:line="260" w:lineRule="exact"/>
        <w:ind w:left="760" w:right="0" w:firstLine="0"/>
        <w:jc w:val="left"/>
      </w:pPr>
      <w:r>
        <w:rPr>
          <w:color w:val="000000"/>
          <w:spacing w:val="0"/>
          <w:w w:val="100"/>
          <w:position w:val="0"/>
          <w:lang w:val="en-US" w:eastAsia="en-US" w:bidi="en-US"/>
        </w:rPr>
        <w:t xml:space="preserve">)=&gt; </w:t>
      </w:r>
      <w:r>
        <w:rPr>
          <w:rStyle w:val="160"/>
        </w:rPr>
        <w:t>8</w:t>
      </w:r>
    </w:p>
    <w:p>
      <w:pPr>
        <w:pStyle w:val="27"/>
        <w:widowControl w:val="0"/>
        <w:shd w:val="clear" w:color="auto" w:fill="auto"/>
        <w:spacing w:before="0" w:after="0" w:line="202" w:lineRule="exact"/>
        <w:ind w:left="40" w:right="0" w:firstLine="0"/>
        <w:jc w:val="center"/>
      </w:pPr>
      <w:r>
        <w:rPr>
          <w:color w:val="000000"/>
          <w:spacing w:val="0"/>
          <w:w w:val="100"/>
          <w:position w:val="0"/>
          <w:lang w:val="en-US" w:eastAsia="en-US" w:bidi="en-US"/>
        </w:rPr>
        <w:t xml:space="preserve">let( ( ( delta </w:t>
      </w:r>
      <w:r>
        <w:rPr>
          <w:rStyle w:val="160"/>
        </w:rPr>
        <w:t>6</w:t>
      </w:r>
      <w:r>
        <w:rPr>
          <w:color w:val="000000"/>
          <w:spacing w:val="0"/>
          <w:w w:val="100"/>
          <w:position w:val="0"/>
          <w:lang w:val="en-US" w:eastAsia="en-US" w:bidi="en-US"/>
        </w:rPr>
        <w:t xml:space="preserve"> ))</w:t>
      </w:r>
      <w:r>
        <w:rPr>
          <w:color w:val="000000"/>
          <w:spacing w:val="0"/>
          <w:w w:val="100"/>
          <w:position w:val="0"/>
          <w:lang w:val="en-US" w:eastAsia="en-US" w:bidi="en-US"/>
        </w:rPr>
        <w:br/>
      </w:r>
      <w:r>
        <w:rPr>
          <w:color w:val="000000"/>
          <w:spacing w:val="0"/>
          <w:w w:val="100"/>
          <w:position w:val="0"/>
          <w:lang w:val="en-US" w:eastAsia="en-US" w:bidi="en-US"/>
        </w:rPr>
        <w:t>add5( 3 )</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 xml:space="preserve">)=&gt; </w:t>
      </w:r>
      <w:r>
        <w:rPr>
          <w:rStyle w:val="160"/>
        </w:rPr>
        <w:t>8</w:t>
      </w:r>
    </w:p>
    <w:p>
      <w:pPr>
        <w:pStyle w:val="21"/>
        <w:keepNext/>
        <w:keepLines/>
        <w:widowControl w:val="0"/>
        <w:shd w:val="clear" w:color="auto" w:fill="auto"/>
        <w:spacing w:before="0" w:after="183" w:line="360" w:lineRule="exact"/>
        <w:ind w:left="0" w:right="0" w:firstLine="0"/>
      </w:pPr>
      <w:bookmarkStart w:id="1822" w:name="bookmark1844"/>
      <w:bookmarkStart w:id="1823" w:name="bookmark1845"/>
      <w:r>
        <w:rPr>
          <w:color w:val="000000"/>
          <w:spacing w:val="0"/>
          <w:w w:val="100"/>
          <w:position w:val="0"/>
          <w:lang w:val="en-US" w:eastAsia="en-US" w:bidi="en-US"/>
        </w:rPr>
        <w:t>SKILL++ Environments</w:t>
      </w:r>
      <w:bookmarkEnd w:id="1822"/>
      <w:bookmarkEnd w:id="1823"/>
    </w:p>
    <w:p>
      <w:pPr>
        <w:pStyle w:val="19"/>
        <w:widowControl w:val="0"/>
        <w:shd w:val="clear" w:color="auto" w:fill="auto"/>
        <w:spacing w:before="0" w:after="180" w:line="278" w:lineRule="exact"/>
        <w:ind w:left="0" w:right="0" w:firstLine="0"/>
      </w:pPr>
      <w:bookmarkStart w:id="1824" w:name="bookmark1846"/>
      <w:bookmarkStart w:id="1825" w:name="bookmark1847"/>
      <w:r>
        <w:rPr>
          <w:color w:val="000000"/>
          <w:spacing w:val="0"/>
          <w:w w:val="100"/>
          <w:position w:val="0"/>
          <w:lang w:val="en-US" w:eastAsia="en-US" w:bidi="en-US"/>
        </w:rPr>
        <w:t xml:space="preserve">This section introduces the run-time data structures called </w:t>
      </w:r>
      <w:r>
        <w:rPr>
          <w:rStyle w:val="77"/>
        </w:rPr>
        <w:t>environments</w:t>
      </w:r>
      <w:r>
        <w:rPr>
          <w:color w:val="000000"/>
          <w:spacing w:val="0"/>
          <w:w w:val="100"/>
          <w:position w:val="0"/>
          <w:lang w:val="en-US" w:eastAsia="en-US" w:bidi="en-US"/>
        </w:rPr>
        <w:t xml:space="preserve"> that SKILL++ uses to support lexical scoping. This section covers how SKILL++ manages environments during run time. Understanding this material is important if your application use closures.</w:t>
      </w:r>
      <w:bookmarkEnd w:id="1824"/>
      <w:bookmarkEnd w:id="1825"/>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For more information, </w:t>
      </w:r>
      <w:r>
        <w:fldChar w:fldCharType="begin"/>
      </w:r>
      <w:r>
        <w:instrText xml:space="preserve">HYPERLINK  \l "bookmark1977" \o "Current Document" </w:instrText>
      </w:r>
      <w:r>
        <w:fldChar w:fldCharType="separate"/>
      </w:r>
      <w:r>
        <w:rPr>
          <w:rStyle w:val="71"/>
        </w:rPr>
        <w:t>“Using SKILL and SKILL++ Together”</w:t>
      </w:r>
      <w:r>
        <w:rPr>
          <w:color w:val="000000"/>
          <w:spacing w:val="0"/>
          <w:w w:val="100"/>
          <w:position w:val="0"/>
          <w:lang w:val="en-US" w:eastAsia="en-US" w:bidi="en-US"/>
        </w:rPr>
        <w:t xml:space="preserve"> on page 317 </w:t>
      </w:r>
      <w:r>
        <w:fldChar w:fldCharType="end"/>
      </w:r>
      <w:r>
        <w:rPr>
          <w:color w:val="000000"/>
          <w:spacing w:val="0"/>
          <w:w w:val="100"/>
          <w:position w:val="0"/>
          <w:lang w:val="en-US" w:eastAsia="en-US" w:bidi="en-US"/>
        </w:rPr>
        <w:t>covers how inspecting environments can help you debug SKILL++ programs.</w:t>
      </w:r>
    </w:p>
    <w:p>
      <w:pPr>
        <w:pStyle w:val="22"/>
        <w:keepNext/>
        <w:keepLines/>
        <w:widowControl w:val="0"/>
        <w:shd w:val="clear" w:color="auto" w:fill="auto"/>
        <w:spacing w:before="0" w:after="199" w:line="280" w:lineRule="exact"/>
        <w:ind w:left="0" w:right="0" w:firstLine="0"/>
      </w:pPr>
      <w:bookmarkStart w:id="1826" w:name="bookmark1848"/>
      <w:bookmarkStart w:id="1827" w:name="bookmark1849"/>
      <w:r>
        <w:rPr>
          <w:color w:val="000000"/>
          <w:spacing w:val="0"/>
          <w:w w:val="100"/>
          <w:position w:val="0"/>
          <w:lang w:val="en-US" w:eastAsia="en-US" w:bidi="en-US"/>
        </w:rPr>
        <w:t>The Active Environment</w:t>
      </w:r>
      <w:bookmarkEnd w:id="1826"/>
      <w:bookmarkEnd w:id="1827"/>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D</w:t>
      </w:r>
      <w:bookmarkStart w:id="1828" w:name="bookmark1850"/>
      <w:r>
        <w:rPr>
          <w:color w:val="000000"/>
          <w:spacing w:val="0"/>
          <w:w w:val="100"/>
          <w:position w:val="0"/>
          <w:lang w:val="en-US" w:eastAsia="en-US" w:bidi="en-US"/>
        </w:rPr>
        <w:t>u</w:t>
      </w:r>
      <w:bookmarkEnd w:id="1828"/>
      <w:r>
        <w:rPr>
          <w:color w:val="000000"/>
          <w:spacing w:val="0"/>
          <w:w w:val="100"/>
          <w:position w:val="0"/>
          <w:lang w:val="en-US" w:eastAsia="en-US" w:bidi="en-US"/>
        </w:rPr>
        <w:t xml:space="preserve">ring the execution of your SKILL++ program, the set of all the variable bindings is called an </w:t>
      </w:r>
      <w:r>
        <w:rPr>
          <w:rStyle w:val="77"/>
        </w:rPr>
        <w:t>environment.</w:t>
      </w:r>
      <w:r>
        <w:rPr>
          <w:color w:val="000000"/>
          <w:spacing w:val="0"/>
          <w:w w:val="100"/>
          <w:position w:val="0"/>
          <w:lang w:val="en-US" w:eastAsia="en-US" w:bidi="en-US"/>
        </w:rPr>
        <w:t xml:space="preserve"> To accommodate the sequence of nested lexical scopes which contain the current SKILL++ statement being executed, an environment is a list of environment frames such that</w:t>
      </w:r>
    </w:p>
    <w:p>
      <w:pPr>
        <w:pStyle w:val="19"/>
        <w:widowControl w:val="0"/>
        <w:numPr>
          <w:ilvl w:val="0"/>
          <w:numId w:val="19"/>
        </w:numPr>
        <w:shd w:val="clear" w:color="auto" w:fill="auto"/>
        <w:tabs>
          <w:tab w:val="left" w:pos="480"/>
        </w:tabs>
        <w:spacing w:before="0" w:after="227" w:line="278" w:lineRule="exact"/>
        <w:ind w:left="520" w:right="0"/>
        <w:jc w:val="left"/>
      </w:pPr>
      <w:r>
        <w:rPr>
          <w:color w:val="000000"/>
          <w:spacing w:val="0"/>
          <w:w w:val="100"/>
          <w:position w:val="0"/>
          <w:lang w:val="en-US" w:eastAsia="en-US" w:bidi="en-US"/>
        </w:rPr>
        <w:t>SKILL++ stores all the variables with the same lexical scope in a single environment frame</w:t>
      </w:r>
    </w:p>
    <w:p>
      <w:pPr>
        <w:pStyle w:val="19"/>
        <w:widowControl w:val="0"/>
        <w:numPr>
          <w:ilvl w:val="0"/>
          <w:numId w:val="19"/>
        </w:numPr>
        <w:shd w:val="clear" w:color="auto" w:fill="auto"/>
        <w:tabs>
          <w:tab w:val="left" w:pos="480"/>
        </w:tabs>
        <w:spacing w:before="0" w:after="211" w:line="220" w:lineRule="exact"/>
        <w:ind w:left="0" w:right="0" w:firstLine="0"/>
      </w:pPr>
      <w:r>
        <w:rPr>
          <w:color w:val="000000"/>
          <w:spacing w:val="0"/>
          <w:w w:val="100"/>
          <w:position w:val="0"/>
          <w:lang w:val="en-US" w:eastAsia="en-US" w:bidi="en-US"/>
        </w:rPr>
        <w:t>The sequence of nested lexical scopes correspond to a list of environment frames</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Consequently, each environment frame is equivalent to a two column table. The first column contains the variable names and the second column contains the current values.</w:t>
      </w:r>
    </w:p>
    <w:p>
      <w:pPr>
        <w:pStyle w:val="22"/>
        <w:keepNext/>
        <w:keepLines/>
        <w:widowControl w:val="0"/>
        <w:shd w:val="clear" w:color="auto" w:fill="auto"/>
        <w:spacing w:before="0" w:after="199" w:line="280" w:lineRule="exact"/>
        <w:ind w:left="0" w:right="0" w:firstLine="0"/>
      </w:pPr>
      <w:bookmarkStart w:id="1829" w:name="bookmark1851"/>
      <w:bookmarkStart w:id="1830" w:name="bookmark1852"/>
      <w:r>
        <w:rPr>
          <w:color w:val="000000"/>
          <w:spacing w:val="0"/>
          <w:w w:val="100"/>
          <w:position w:val="0"/>
          <w:lang w:val="en-US" w:eastAsia="en-US" w:bidi="en-US"/>
        </w:rPr>
        <w:t>The Top-Level Environment</w:t>
      </w:r>
      <w:bookmarkEnd w:id="1829"/>
      <w:bookmarkEnd w:id="1830"/>
    </w:p>
    <w:p>
      <w:pPr>
        <w:pStyle w:val="19"/>
        <w:widowControl w:val="0"/>
        <w:shd w:val="clear" w:color="auto" w:fill="auto"/>
        <w:spacing w:before="0" w:after="0" w:line="278" w:lineRule="exact"/>
        <w:ind w:left="0" w:right="0" w:firstLine="0"/>
        <w:jc w:val="left"/>
      </w:pPr>
      <w:bookmarkStart w:id="1831" w:name="bookmark1853"/>
      <w:r>
        <w:rPr>
          <w:color w:val="000000"/>
          <w:spacing w:val="0"/>
          <w:w w:val="100"/>
          <w:position w:val="0"/>
          <w:lang w:val="en-US" w:eastAsia="en-US" w:bidi="en-US"/>
        </w:rPr>
        <w:t xml:space="preserve">When a SKILL++ session starts, the active environment contains only one environment frame. There are no other environment frames. All the built-in functions and global variables are in this environment. This environment is called the top-level environment. The </w:t>
      </w:r>
      <w:r>
        <w:rPr>
          <w:rStyle w:val="77"/>
        </w:rPr>
        <w:t>toplevel( 'ils)</w:t>
      </w:r>
      <w:r>
        <w:rPr>
          <w:color w:val="000000"/>
          <w:spacing w:val="0"/>
          <w:w w:val="100"/>
          <w:position w:val="0"/>
          <w:lang w:val="en-US" w:eastAsia="en-US" w:bidi="en-US"/>
        </w:rPr>
        <w:t xml:space="preserve"> function call uses the SKILL++ top-level environment by default. However, it is possible to call the </w:t>
      </w:r>
      <w:r>
        <w:rPr>
          <w:rStyle w:val="77"/>
        </w:rPr>
        <w:t>toplevel( 'ils )</w:t>
      </w:r>
      <w:r>
        <w:rPr>
          <w:color w:val="000000"/>
          <w:spacing w:val="0"/>
          <w:w w:val="100"/>
          <w:position w:val="0"/>
          <w:lang w:val="en-US" w:eastAsia="en-US" w:bidi="en-US"/>
        </w:rPr>
        <w:t xml:space="preserve"> function and pass a non-top-level environment. Consider an expression such as</w:t>
      </w:r>
      <w:bookmarkEnd w:id="1831"/>
    </w:p>
    <w:p>
      <w:pPr>
        <w:pStyle w:val="27"/>
        <w:widowControl w:val="0"/>
        <w:shd w:val="clear" w:color="auto" w:fill="auto"/>
        <w:tabs>
          <w:tab w:val="left" w:pos="2390"/>
        </w:tabs>
        <w:spacing w:before="0" w:after="149" w:line="190" w:lineRule="exact"/>
        <w:ind w:left="0" w:right="0" w:firstLine="0"/>
      </w:pPr>
      <w:r>
        <w:rPr>
          <w:color w:val="000000"/>
          <w:spacing w:val="0"/>
          <w:w w:val="100"/>
          <w:position w:val="0"/>
          <w:lang w:val="en-US" w:eastAsia="en-US" w:bidi="en-US"/>
        </w:rPr>
        <w:t>let( (( X 3 ) ) X )</w:t>
      </w:r>
      <w:r>
        <w:rPr>
          <w:color w:val="000000"/>
          <w:spacing w:val="0"/>
          <w:w w:val="100"/>
          <w:position w:val="0"/>
          <w:lang w:val="en-US" w:eastAsia="en-US" w:bidi="en-US"/>
        </w:rPr>
        <w:tab/>
      </w:r>
      <w:r>
        <w:rPr>
          <w:color w:val="000000"/>
          <w:spacing w:val="0"/>
          <w:w w:val="100"/>
          <w:position w:val="0"/>
          <w:lang w:val="en-US" w:eastAsia="en-US" w:bidi="en-US"/>
        </w:rPr>
        <w:t>=&gt; 3</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in which we insert a call to </w:t>
      </w:r>
      <w:r>
        <w:rPr>
          <w:rStyle w:val="77"/>
        </w:rPr>
        <w:t>toplevel( 'ils ).</w:t>
      </w:r>
      <w:r>
        <w:rPr>
          <w:color w:val="000000"/>
          <w:spacing w:val="0"/>
          <w:w w:val="100"/>
          <w:position w:val="0"/>
          <w:lang w:val="en-US" w:eastAsia="en-US" w:bidi="en-US"/>
        </w:rPr>
        <w:t xml:space="preserve"> During the interaction we attempt to retrieve the value of x and then set it. References to x affect the SKILL++ top-level.</w:t>
      </w:r>
    </w:p>
    <w:p>
      <w:pPr>
        <w:pStyle w:val="27"/>
        <w:widowControl w:val="0"/>
        <w:shd w:val="clear" w:color="auto" w:fill="auto"/>
        <w:spacing w:before="0" w:after="0"/>
        <w:ind w:left="0" w:right="0" w:firstLine="0"/>
      </w:pPr>
      <w:r>
        <w:rPr>
          <w:color w:val="000000"/>
          <w:spacing w:val="0"/>
          <w:w w:val="100"/>
          <w:position w:val="0"/>
          <w:lang w:val="en-US" w:eastAsia="en-US" w:bidi="en-US"/>
        </w:rPr>
        <w:t>ILS-&lt;2&gt; let( (( x 3 ) ) toplevel( ' ils ) x )</w:t>
      </w:r>
    </w:p>
    <w:p>
      <w:pPr>
        <w:pStyle w:val="27"/>
        <w:widowControl w:val="0"/>
        <w:shd w:val="clear" w:color="auto" w:fill="auto"/>
        <w:spacing w:before="0" w:after="0"/>
        <w:ind w:left="0" w:right="0" w:firstLine="0"/>
      </w:pPr>
      <w:r>
        <w:rPr>
          <w:color w:val="000000"/>
          <w:spacing w:val="0"/>
          <w:w w:val="100"/>
          <w:position w:val="0"/>
          <w:lang w:val="en-US" w:eastAsia="en-US" w:bidi="en-US"/>
        </w:rPr>
        <w:t>ILS-&lt;3&gt; x</w:t>
      </w:r>
    </w:p>
    <w:p>
      <w:pPr>
        <w:pStyle w:val="27"/>
        <w:widowControl w:val="0"/>
        <w:shd w:val="clear" w:color="auto" w:fill="auto"/>
        <w:spacing w:before="0" w:after="0"/>
        <w:ind w:left="0" w:right="5620" w:firstLine="0"/>
        <w:jc w:val="left"/>
      </w:pPr>
      <w:r>
        <w:rPr>
          <w:color w:val="000000"/>
          <w:spacing w:val="0"/>
          <w:w w:val="100"/>
          <w:position w:val="0"/>
          <w:lang w:val="en-US" w:eastAsia="en-US" w:bidi="en-US"/>
        </w:rPr>
        <w:t>*Error* eval</w:t>
      </w:r>
      <w:r>
        <w:rPr>
          <w:rStyle w:val="124"/>
        </w:rPr>
        <w:t>：</w:t>
      </w:r>
      <w:r>
        <w:rPr>
          <w:color w:val="000000"/>
          <w:spacing w:val="0"/>
          <w:w w:val="100"/>
          <w:position w:val="0"/>
          <w:lang w:val="en-US" w:eastAsia="en-US" w:bidi="en-US"/>
        </w:rPr>
        <w:t xml:space="preserve"> unbound variable - x ILS-&lt;3&gt; x = 5 5</w:t>
      </w:r>
    </w:p>
    <w:p>
      <w:pPr>
        <w:pStyle w:val="27"/>
        <w:widowControl w:val="0"/>
        <w:shd w:val="clear" w:color="auto" w:fill="auto"/>
        <w:spacing w:before="0" w:after="0"/>
        <w:ind w:left="0" w:right="0" w:firstLine="0"/>
      </w:pPr>
      <w:r>
        <w:rPr>
          <w:color w:val="000000"/>
          <w:spacing w:val="0"/>
          <w:w w:val="100"/>
          <w:position w:val="0"/>
          <w:lang w:val="en-US" w:eastAsia="en-US" w:bidi="en-US"/>
        </w:rPr>
        <w:t>ILS-&lt;3&gt; resume()</w:t>
      </w:r>
    </w:p>
    <w:p>
      <w:pPr>
        <w:pStyle w:val="27"/>
        <w:widowControl w:val="0"/>
        <w:shd w:val="clear" w:color="auto" w:fill="auto"/>
        <w:spacing w:before="0" w:after="0"/>
        <w:ind w:left="0" w:right="0" w:firstLine="0"/>
      </w:pPr>
      <w:r>
        <w:rPr>
          <w:color w:val="000000"/>
          <w:spacing w:val="0"/>
          <w:w w:val="100"/>
          <w:position w:val="0"/>
          <w:lang w:val="en-US" w:eastAsia="en-US" w:bidi="en-US"/>
        </w:rPr>
        <w:t>3</w:t>
      </w:r>
    </w:p>
    <w:p>
      <w:pPr>
        <w:pStyle w:val="27"/>
        <w:widowControl w:val="0"/>
        <w:shd w:val="clear" w:color="auto" w:fill="auto"/>
        <w:spacing w:before="0" w:after="0"/>
        <w:ind w:left="0" w:right="0" w:firstLine="0"/>
      </w:pPr>
      <w:r>
        <w:rPr>
          <w:color w:val="000000"/>
          <w:spacing w:val="0"/>
          <w:w w:val="100"/>
          <w:position w:val="0"/>
          <w:lang w:val="en-US" w:eastAsia="en-US" w:bidi="en-US"/>
        </w:rPr>
        <w:t>ILS-&lt;2&gt;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Compare it with the following in which we call </w:t>
      </w:r>
      <w:r>
        <w:rPr>
          <w:rStyle w:val="77"/>
        </w:rPr>
        <w:t>toplevel</w:t>
      </w:r>
      <w:r>
        <w:rPr>
          <w:color w:val="000000"/>
          <w:spacing w:val="0"/>
          <w:w w:val="100"/>
          <w:position w:val="0"/>
          <w:lang w:val="en-US" w:eastAsia="en-US" w:bidi="en-US"/>
        </w:rPr>
        <w:t xml:space="preserve"> passing in the lexically enclosing (active) environment. Thus the </w:t>
      </w:r>
      <w:r>
        <w:rPr>
          <w:rStyle w:val="77"/>
        </w:rPr>
        <w:t>toplevel</w:t>
      </w:r>
      <w:r>
        <w:rPr>
          <w:color w:val="000000"/>
          <w:spacing w:val="0"/>
          <w:w w:val="100"/>
          <w:position w:val="0"/>
          <w:lang w:val="en-US" w:eastAsia="en-US" w:bidi="en-US"/>
        </w:rPr>
        <w:t xml:space="preserve"> function can be made to access a non-top-level environment!</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ILS-&lt;2&gt; let( (( x 3 )) toplevel( 'ils theEnvironment() ) x )</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theEnvironment()-&gt;??</w:t>
      </w:r>
    </w:p>
    <w:p>
      <w:pPr>
        <w:pStyle w:val="27"/>
        <w:widowControl w:val="0"/>
        <w:shd w:val="clear" w:color="auto" w:fill="auto"/>
        <w:spacing w:before="0" w:after="0"/>
        <w:ind w:left="0" w:right="0" w:firstLine="0"/>
        <w:jc w:val="left"/>
      </w:pPr>
      <w:r>
        <w:rPr>
          <w:color w:val="000000"/>
          <w:spacing w:val="0"/>
          <w:w w:val="100"/>
          <w:position w:val="0"/>
          <w:lang w:val="en-US" w:eastAsia="en-US" w:bidi="en-US"/>
        </w:rPr>
        <w:t>(((x 3)))</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x 3</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x = 5 5</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resume()</w:t>
      </w:r>
    </w:p>
    <w:p>
      <w:pPr>
        <w:pStyle w:val="27"/>
        <w:widowControl w:val="0"/>
        <w:shd w:val="clear" w:color="auto" w:fill="auto"/>
        <w:spacing w:before="0" w:after="0"/>
        <w:ind w:left="0" w:right="0" w:firstLine="0"/>
        <w:jc w:val="left"/>
      </w:pPr>
      <w:r>
        <w:rPr>
          <w:color w:val="000000"/>
          <w:spacing w:val="0"/>
          <w:w w:val="100"/>
          <w:position w:val="0"/>
          <w:lang w:val="en-US" w:eastAsia="en-US" w:bidi="en-US"/>
        </w:rPr>
        <w:t>5</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ILS-&lt;2&gt; x</w:t>
      </w:r>
    </w:p>
    <w:p>
      <w:pPr>
        <w:pStyle w:val="27"/>
        <w:widowControl w:val="0"/>
        <w:shd w:val="clear" w:color="auto" w:fill="auto"/>
        <w:spacing w:before="0" w:after="414"/>
        <w:ind w:left="0" w:right="0" w:firstLine="0"/>
        <w:jc w:val="left"/>
      </w:pPr>
      <w:r>
        <w:rPr>
          <w:color w:val="000000"/>
          <w:spacing w:val="0"/>
          <w:w w:val="100"/>
          <w:position w:val="0"/>
          <w:lang w:val="en-US" w:eastAsia="en-US" w:bidi="en-US"/>
        </w:rPr>
        <w:t>*Error* eval: unbound variable - x ILS-&lt;2&gt;</w:t>
      </w:r>
    </w:p>
    <w:p>
      <w:pPr>
        <w:pStyle w:val="22"/>
        <w:keepNext/>
        <w:keepLines/>
        <w:widowControl w:val="0"/>
        <w:shd w:val="clear" w:color="auto" w:fill="auto"/>
        <w:spacing w:before="0" w:after="199" w:line="280" w:lineRule="exact"/>
        <w:ind w:left="0" w:right="0" w:firstLine="0"/>
        <w:jc w:val="left"/>
      </w:pPr>
      <w:bookmarkStart w:id="1832" w:name="bookmark1854"/>
      <w:bookmarkStart w:id="1833" w:name="bookmark1855"/>
      <w:r>
        <w:rPr>
          <w:color w:val="000000"/>
          <w:spacing w:val="0"/>
          <w:w w:val="100"/>
          <w:position w:val="0"/>
          <w:lang w:val="en-US" w:eastAsia="en-US" w:bidi="en-US"/>
        </w:rPr>
        <w:t>Creating Environments</w:t>
      </w:r>
      <w:bookmarkEnd w:id="1832"/>
      <w:bookmarkEnd w:id="1833"/>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During the execution </w:t>
      </w:r>
      <w:bookmarkStart w:id="1834" w:name="bookmark1856"/>
      <w:r>
        <w:rPr>
          <w:color w:val="000000"/>
          <w:spacing w:val="0"/>
          <w:w w:val="100"/>
          <w:position w:val="0"/>
          <w:lang w:val="en-US" w:eastAsia="en-US" w:bidi="en-US"/>
        </w:rPr>
        <w:t>o</w:t>
      </w:r>
      <w:bookmarkEnd w:id="1834"/>
      <w:r>
        <w:rPr>
          <w:color w:val="000000"/>
          <w:spacing w:val="0"/>
          <w:w w:val="100"/>
          <w:position w:val="0"/>
          <w:lang w:val="en-US" w:eastAsia="en-US" w:bidi="en-US"/>
        </w:rPr>
        <w:t>f your program, when S</w:t>
      </w:r>
      <w:bookmarkStart w:id="1835" w:name="bookmark1857"/>
      <w:r>
        <w:rPr>
          <w:color w:val="000000"/>
          <w:spacing w:val="0"/>
          <w:w w:val="100"/>
          <w:position w:val="0"/>
          <w:lang w:val="en-US" w:eastAsia="en-US" w:bidi="en-US"/>
        </w:rPr>
        <w:t>K</w:t>
      </w:r>
      <w:bookmarkEnd w:id="1835"/>
      <w:r>
        <w:rPr>
          <w:color w:val="000000"/>
          <w:spacing w:val="0"/>
          <w:w w:val="100"/>
          <w:position w:val="0"/>
          <w:lang w:val="en-US" w:eastAsia="en-US" w:bidi="en-US"/>
        </w:rPr>
        <w:t>ILL++ evaluates certain expressions that affect lexical scoping, SKILL++ allocates a new environment frame and adds it to the front of the active environment. When the construct exits, the environment frame is removed from the active environment.</w:t>
      </w:r>
    </w:p>
    <w:p>
      <w:pPr>
        <w:pStyle w:val="25"/>
        <w:keepNext/>
        <w:keepLines/>
        <w:widowControl w:val="0"/>
        <w:shd w:val="clear" w:color="auto" w:fill="auto"/>
        <w:spacing w:before="0" w:after="113" w:line="220" w:lineRule="exact"/>
        <w:ind w:left="0" w:right="0" w:firstLine="0"/>
        <w:jc w:val="left"/>
      </w:pPr>
      <w:bookmarkStart w:id="1836" w:name="bookmark1858"/>
      <w:r>
        <w:rPr>
          <w:color w:val="000000"/>
          <w:spacing w:val="0"/>
          <w:w w:val="100"/>
          <w:position w:val="0"/>
          <w:lang w:val="en-US" w:eastAsia="en-US" w:bidi="en-US"/>
        </w:rPr>
        <w:t>Example 1</w:t>
      </w:r>
      <w:bookmarkEnd w:id="1836"/>
    </w:p>
    <w:p>
      <w:pPr>
        <w:pStyle w:val="27"/>
        <w:widowControl w:val="0"/>
        <w:shd w:val="clear" w:color="auto" w:fill="auto"/>
        <w:tabs>
          <w:tab w:val="left" w:pos="1714"/>
        </w:tabs>
        <w:spacing w:before="0" w:after="0"/>
        <w:ind w:left="0" w:right="0" w:firstLine="0"/>
      </w:pPr>
      <w:r>
        <w:rPr>
          <w:color w:val="000000"/>
          <w:spacing w:val="0"/>
          <w:w w:val="100"/>
          <w:position w:val="0"/>
          <w:lang w:val="en-US" w:eastAsia="en-US" w:bidi="en-US"/>
        </w:rPr>
        <w:t>let( ((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spacing w:before="0" w:after="415"/>
        <w:ind w:left="760" w:right="0" w:firstLine="0"/>
        <w:jc w:val="left"/>
      </w:pPr>
      <w:r>
        <w:rPr>
          <w:color w:val="000000"/>
          <w:spacing w:val="0"/>
          <w:w w:val="100"/>
          <w:position w:val="0"/>
          <w:lang w:val="en-US" w:eastAsia="en-US" w:bidi="en-US"/>
        </w:rPr>
        <w:t>x+y</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When SKILL++ encounters a </w:t>
      </w:r>
      <w:r>
        <w:rPr>
          <w:rStyle w:val="77"/>
        </w:rPr>
        <w:t>let</w:t>
      </w:r>
      <w:r>
        <w:rPr>
          <w:color w:val="000000"/>
          <w:spacing w:val="0"/>
          <w:w w:val="100"/>
          <w:position w:val="0"/>
          <w:lang w:val="en-US" w:eastAsia="en-US" w:bidi="en-US"/>
        </w:rPr>
        <w:t xml:space="preserve"> expression, it allocates an environment frame and adds it to the front of the active environment.</w:t>
      </w:r>
    </w:p>
    <w:p>
      <w:pPr>
        <w:pStyle w:val="28"/>
        <w:framePr w:w="492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An Environment Frame</w:t>
      </w:r>
    </w:p>
    <w:tbl>
      <w:tblPr>
        <w:tblStyle w:val="9"/>
        <w:tblW w:w="4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8"/>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1848" w:type="dxa"/>
            <w:tcBorders>
              <w:top w:val="single" w:color="auto" w:sz="4" w:space="0"/>
            </w:tcBorders>
            <w:shd w:val="clear" w:color="auto" w:fill="FFFFFF"/>
            <w:vAlign w:val="center"/>
          </w:tcPr>
          <w:p>
            <w:pPr>
              <w:pStyle w:val="19"/>
              <w:framePr w:w="4920" w:wrap="notBeside" w:vAnchor="text" w:hAnchor="text" w:y="1"/>
              <w:widowControl w:val="0"/>
              <w:shd w:val="clear" w:color="auto" w:fill="auto"/>
              <w:spacing w:before="0" w:after="0" w:line="220" w:lineRule="exact"/>
              <w:ind w:left="0" w:right="0" w:firstLine="0"/>
              <w:jc w:val="left"/>
            </w:pPr>
            <w:r>
              <w:rPr>
                <w:rStyle w:val="90"/>
              </w:rPr>
              <w:t>Variable</w:t>
            </w:r>
          </w:p>
        </w:tc>
        <w:tc>
          <w:tcPr>
            <w:tcW w:w="3072" w:type="dxa"/>
            <w:tcBorders>
              <w:top w:val="single" w:color="auto" w:sz="4" w:space="0"/>
            </w:tcBorders>
            <w:shd w:val="clear" w:color="auto" w:fill="FFFFFF"/>
            <w:vAlign w:val="center"/>
          </w:tcPr>
          <w:p>
            <w:pPr>
              <w:pStyle w:val="19"/>
              <w:framePr w:w="4920" w:wrap="notBeside" w:vAnchor="text" w:hAnchor="text" w:y="1"/>
              <w:widowControl w:val="0"/>
              <w:shd w:val="clear" w:color="auto" w:fill="auto"/>
              <w:spacing w:before="0" w:after="0" w:line="220" w:lineRule="exact"/>
              <w:ind w:left="860" w:right="0" w:firstLine="0"/>
              <w:jc w:val="left"/>
            </w:pPr>
            <w:r>
              <w:rPr>
                <w:rStyle w:val="90"/>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trPr>
        <w:tc>
          <w:tcPr>
            <w:tcW w:w="1848" w:type="dxa"/>
            <w:tcBorders>
              <w:top w:val="single" w:color="auto" w:sz="4" w:space="0"/>
            </w:tcBorders>
            <w:shd w:val="clear" w:color="auto" w:fill="FFFFFF"/>
            <w:vAlign w:val="center"/>
          </w:tcPr>
          <w:p>
            <w:pPr>
              <w:pStyle w:val="19"/>
              <w:framePr w:w="4920"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c>
          <w:tcPr>
            <w:tcW w:w="3072" w:type="dxa"/>
            <w:tcBorders>
              <w:top w:val="single" w:color="auto" w:sz="4" w:space="0"/>
            </w:tcBorders>
            <w:shd w:val="clear" w:color="auto" w:fill="FFFFFF"/>
            <w:vAlign w:val="center"/>
          </w:tcPr>
          <w:p>
            <w:pPr>
              <w:pStyle w:val="19"/>
              <w:framePr w:w="4920" w:wrap="notBeside" w:vAnchor="text" w:hAnchor="text" w:y="1"/>
              <w:widowControl w:val="0"/>
              <w:shd w:val="clear" w:color="auto" w:fill="auto"/>
              <w:spacing w:before="0" w:after="0" w:line="220" w:lineRule="exact"/>
              <w:ind w:left="860" w:right="0" w:firstLine="0"/>
              <w:jc w:val="left"/>
            </w:pPr>
            <w:r>
              <w:rPr>
                <w:color w:val="000000"/>
                <w:spacing w:val="0"/>
                <w:w w:val="100"/>
                <w:position w:val="0"/>
                <w:lang w:val="en-US" w:eastAsia="en-US" w:bidi="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trPr>
        <w:tc>
          <w:tcPr>
            <w:tcW w:w="1848" w:type="dxa"/>
            <w:tcBorders>
              <w:bottom w:val="single" w:color="auto" w:sz="4" w:space="0"/>
            </w:tcBorders>
            <w:shd w:val="clear" w:color="auto" w:fill="FFFFFF"/>
            <w:vAlign w:val="bottom"/>
          </w:tcPr>
          <w:p>
            <w:pPr>
              <w:pStyle w:val="19"/>
              <w:framePr w:w="4920" w:wrap="notBeside" w:vAnchor="text" w:hAnchor="text"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y</w:t>
            </w:r>
          </w:p>
        </w:tc>
        <w:tc>
          <w:tcPr>
            <w:tcW w:w="3072" w:type="dxa"/>
            <w:tcBorders>
              <w:bottom w:val="single" w:color="auto" w:sz="4" w:space="0"/>
            </w:tcBorders>
            <w:shd w:val="clear" w:color="auto" w:fill="FFFFFF"/>
            <w:vAlign w:val="center"/>
          </w:tcPr>
          <w:p>
            <w:pPr>
              <w:pStyle w:val="19"/>
              <w:framePr w:w="4920" w:wrap="notBeside" w:vAnchor="text" w:hAnchor="text" w:y="1"/>
              <w:widowControl w:val="0"/>
              <w:shd w:val="clear" w:color="auto" w:fill="auto"/>
              <w:spacing w:before="0" w:after="0" w:line="220" w:lineRule="exact"/>
              <w:ind w:left="860" w:right="0" w:firstLine="0"/>
              <w:jc w:val="left"/>
            </w:pPr>
            <w:r>
              <w:rPr>
                <w:color w:val="000000"/>
                <w:spacing w:val="0"/>
                <w:w w:val="100"/>
                <w:position w:val="0"/>
                <w:lang w:val="en-US" w:eastAsia="en-US" w:bidi="en-US"/>
              </w:rPr>
              <w:t>3</w:t>
            </w:r>
          </w:p>
        </w:tc>
      </w:tr>
    </w:tbl>
    <w:p>
      <w:pPr>
        <w:framePr w:w="4920" w:wrap="notBeside" w:vAnchor="text" w:hAnchor="text" w:y="1"/>
        <w:widowControl w:val="0"/>
        <w:rPr>
          <w:sz w:val="2"/>
          <w:szCs w:val="2"/>
        </w:rPr>
      </w:pPr>
    </w:p>
    <w:p>
      <w:pPr>
        <w:widowControl w:val="0"/>
        <w:rPr>
          <w:sz w:val="2"/>
          <w:szCs w:val="2"/>
        </w:rPr>
      </w:pPr>
    </w:p>
    <w:p>
      <w:pPr>
        <w:pStyle w:val="19"/>
        <w:widowControl w:val="0"/>
        <w:shd w:val="clear" w:color="auto" w:fill="auto"/>
        <w:spacing w:before="255" w:after="180" w:line="278" w:lineRule="exact"/>
        <w:ind w:left="0" w:right="0" w:firstLine="0"/>
        <w:jc w:val="left"/>
      </w:pPr>
      <w:r>
        <w:rPr>
          <w:color w:val="000000"/>
          <w:spacing w:val="0"/>
          <w:w w:val="100"/>
          <w:position w:val="0"/>
          <w:lang w:val="en-US" w:eastAsia="en-US" w:bidi="en-US"/>
        </w:rPr>
        <w:t xml:space="preserve">To evaluate the expression </w:t>
      </w:r>
      <w:r>
        <w:rPr>
          <w:rStyle w:val="77"/>
        </w:rPr>
        <w:t>x+y,</w:t>
      </w:r>
      <w:r>
        <w:rPr>
          <w:color w:val="000000"/>
          <w:spacing w:val="0"/>
          <w:w w:val="100"/>
          <w:position w:val="0"/>
          <w:lang w:val="en-US" w:eastAsia="en-US" w:bidi="en-US"/>
        </w:rPr>
        <w:t xml:space="preserve"> SKILL++ looks up x and </w:t>
      </w:r>
      <w:r>
        <w:rPr>
          <w:rStyle w:val="77"/>
        </w:rPr>
        <w:t>y</w:t>
      </w:r>
      <w:r>
        <w:rPr>
          <w:color w:val="000000"/>
          <w:spacing w:val="0"/>
          <w:w w:val="100"/>
          <w:position w:val="0"/>
          <w:lang w:val="en-US" w:eastAsia="en-US" w:bidi="en-US"/>
        </w:rPr>
        <w:t xml:space="preserve"> in the list of environment frames, starting at the front of the list. When the expression terminates, SKILL++ removes it from the active environment. The environment frame remains in memory as long as there are references to the environment frame.</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In this simple case, there are none, so the frame is discarded, which means it’s garbage and therefore liable to be garbage collected.</w:t>
      </w:r>
    </w:p>
    <w:p>
      <w:pPr>
        <w:pStyle w:val="25"/>
        <w:keepNext/>
        <w:keepLines/>
        <w:widowControl w:val="0"/>
        <w:shd w:val="clear" w:color="auto" w:fill="auto"/>
        <w:spacing w:before="0" w:after="109" w:line="220" w:lineRule="exact"/>
        <w:ind w:left="0" w:right="0" w:firstLine="0"/>
        <w:jc w:val="both"/>
      </w:pPr>
      <w:bookmarkStart w:id="1837" w:name="bookmark1859"/>
      <w:r>
        <w:rPr>
          <w:color w:val="000000"/>
          <w:spacing w:val="0"/>
          <w:w w:val="100"/>
          <w:position w:val="0"/>
          <w:lang w:val="en-US" w:eastAsia="en-US" w:bidi="en-US"/>
        </w:rPr>
        <w:t>Example 2</w:t>
      </w:r>
      <w:bookmarkEnd w:id="1837"/>
    </w:p>
    <w:p>
      <w:pPr>
        <w:pStyle w:val="27"/>
        <w:widowControl w:val="0"/>
        <w:shd w:val="clear" w:color="auto" w:fill="auto"/>
        <w:tabs>
          <w:tab w:val="left" w:pos="1714"/>
        </w:tabs>
        <w:spacing w:before="0" w:after="0" w:line="202" w:lineRule="exact"/>
        <w:ind w:left="0" w:right="0" w:firstLine="0"/>
      </w:pPr>
      <w:r>
        <w:rPr>
          <w:color w:val="000000"/>
          <w:spacing w:val="0"/>
          <w:w w:val="100"/>
          <w:position w:val="0"/>
          <w:lang w:val="en-US" w:eastAsia="en-US" w:bidi="en-US"/>
        </w:rPr>
        <w:t>let( ((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tabs>
          <w:tab w:val="left" w:pos="2494"/>
        </w:tabs>
        <w:spacing w:before="0" w:after="0" w:line="202" w:lineRule="exact"/>
        <w:ind w:left="780" w:right="0" w:firstLine="0"/>
      </w:pPr>
      <w:r>
        <w:rPr>
          <w:color w:val="000000"/>
          <w:spacing w:val="0"/>
          <w:w w:val="100"/>
          <w:position w:val="0"/>
          <w:lang w:val="en-US" w:eastAsia="en-US" w:bidi="en-US"/>
        </w:rPr>
        <w:t>let( (( u 4 )</w:t>
      </w:r>
      <w:r>
        <w:rPr>
          <w:color w:val="000000"/>
          <w:spacing w:val="0"/>
          <w:w w:val="100"/>
          <w:position w:val="0"/>
          <w:lang w:val="en-US" w:eastAsia="en-US" w:bidi="en-US"/>
        </w:rPr>
        <w:tab/>
      </w:r>
      <w:r>
        <w:rPr>
          <w:color w:val="000000"/>
          <w:spacing w:val="0"/>
          <w:w w:val="100"/>
          <w:position w:val="0"/>
          <w:lang w:val="en-US" w:eastAsia="en-US" w:bidi="en-US"/>
        </w:rPr>
        <w:t xml:space="preserve">( v 5 )( x </w:t>
      </w:r>
      <w:r>
        <w:rPr>
          <w:rStyle w:val="160"/>
        </w:rPr>
        <w:t>6</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1480" w:right="7420" w:firstLine="0"/>
        <w:jc w:val="left"/>
      </w:pPr>
      <w:r>
        <w:rPr>
          <w:color w:val="000000"/>
          <w:spacing w:val="0"/>
          <w:w w:val="100"/>
          <w:position w:val="0"/>
          <w:lang w:val="en-US" w:eastAsia="en-US" w:bidi="en-US"/>
        </w:rPr>
        <w:t>u*v+x*y )</w:t>
      </w:r>
    </w:p>
    <w:p>
      <w:pPr>
        <w:pStyle w:val="27"/>
        <w:widowControl w:val="0"/>
        <w:shd w:val="clear" w:color="auto" w:fill="auto"/>
        <w:spacing w:before="0" w:after="119" w:line="202" w:lineRule="exact"/>
        <w:ind w:left="780" w:right="0" w:firstLine="0"/>
      </w:pPr>
      <w:r>
        <w:rPr>
          <w:color w:val="000000"/>
          <w:spacing w:val="0"/>
          <w:w w:val="100"/>
          <w:position w:val="0"/>
          <w:lang w:val="en-US" w:eastAsia="en-US" w:bidi="en-US"/>
        </w:rPr>
        <w:t>)</w:t>
      </w:r>
    </w:p>
    <w:p>
      <w:pPr>
        <w:pStyle w:val="19"/>
        <w:widowControl w:val="0"/>
        <w:shd w:val="clear" w:color="auto" w:fill="auto"/>
        <w:spacing w:before="0" w:after="424" w:line="278" w:lineRule="exact"/>
        <w:ind w:left="0" w:right="0" w:firstLine="0"/>
      </w:pPr>
      <w:r>
        <w:rPr>
          <w:color w:val="000000"/>
          <w:spacing w:val="0"/>
          <w:w w:val="100"/>
          <w:position w:val="0"/>
          <w:lang w:val="en-US" w:eastAsia="en-US" w:bidi="en-US"/>
        </w:rPr>
        <w:t xml:space="preserve">At the time SKILL++ is ready to evaluate the expression </w:t>
      </w:r>
      <w:r>
        <w:rPr>
          <w:rStyle w:val="77"/>
        </w:rPr>
        <w:t>u*v+x*y,</w:t>
      </w:r>
      <w:r>
        <w:rPr>
          <w:color w:val="000000"/>
          <w:spacing w:val="0"/>
          <w:w w:val="100"/>
          <w:position w:val="0"/>
          <w:lang w:val="en-US" w:eastAsia="en-US" w:bidi="en-US"/>
        </w:rPr>
        <w:t xml:space="preserve"> there are two environment frames at the front of the active environment.</w:t>
      </w:r>
    </w:p>
    <w:p>
      <w:pPr>
        <w:pStyle w:val="28"/>
        <w:framePr w:w="5621" w:wrap="notBeside" w:vAnchor="text" w:hAnchor="text" w:y="1"/>
        <w:widowControl w:val="0"/>
        <w:shd w:val="clear" w:color="auto" w:fill="auto"/>
        <w:spacing w:before="0" w:after="0" w:line="230" w:lineRule="exact"/>
        <w:ind w:left="0" w:right="0" w:firstLine="0"/>
        <w:jc w:val="left"/>
      </w:pPr>
      <w:r>
        <w:rPr>
          <w:color w:val="000000"/>
          <w:spacing w:val="0"/>
          <w:w w:val="100"/>
          <w:position w:val="0"/>
          <w:lang w:val="en-US" w:eastAsia="en-US" w:bidi="en-US"/>
        </w:rPr>
        <w:t xml:space="preserve">Environment Frame for the Outermost </w:t>
      </w:r>
      <w:r>
        <w:rPr>
          <w:rStyle w:val="246"/>
          <w:b w:val="0"/>
          <w:bCs w:val="0"/>
        </w:rPr>
        <w:t>let</w:t>
      </w:r>
    </w:p>
    <w:tbl>
      <w:tblPr>
        <w:tblStyle w:val="9"/>
        <w:tblW w:w="56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30"/>
        <w:gridCol w:w="3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203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0" w:right="0" w:firstLine="0"/>
              <w:jc w:val="left"/>
            </w:pPr>
            <w:r>
              <w:rPr>
                <w:rStyle w:val="90"/>
              </w:rPr>
              <w:t>Variable</w:t>
            </w:r>
          </w:p>
        </w:tc>
        <w:tc>
          <w:tcPr>
            <w:tcW w:w="359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1040" w:right="0" w:firstLine="0"/>
              <w:jc w:val="left"/>
            </w:pPr>
            <w:r>
              <w:rPr>
                <w:rStyle w:val="90"/>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trPr>
        <w:tc>
          <w:tcPr>
            <w:tcW w:w="203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c>
          <w:tcPr>
            <w:tcW w:w="359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1040" w:right="0" w:firstLine="0"/>
              <w:jc w:val="left"/>
            </w:pPr>
            <w:r>
              <w:rPr>
                <w:color w:val="000000"/>
                <w:spacing w:val="0"/>
                <w:w w:val="100"/>
                <w:position w:val="0"/>
                <w:lang w:val="en-US" w:eastAsia="en-US" w:bidi="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61" w:hRule="exact"/>
        </w:trPr>
        <w:tc>
          <w:tcPr>
            <w:tcW w:w="2030" w:type="dxa"/>
            <w:shd w:val="clear" w:color="auto" w:fill="FFFFFF"/>
            <w:vAlign w:val="bottom"/>
          </w:tcPr>
          <w:p>
            <w:pPr>
              <w:pStyle w:val="19"/>
              <w:framePr w:w="5621" w:wrap="notBeside" w:vAnchor="text" w:hAnchor="text" w:y="1"/>
              <w:widowControl w:val="0"/>
              <w:shd w:val="clear" w:color="auto" w:fill="auto"/>
              <w:spacing w:before="0" w:after="0" w:line="220" w:lineRule="exact"/>
              <w:ind w:left="0" w:right="0" w:firstLine="0"/>
              <w:jc w:val="left"/>
            </w:pPr>
            <w:r>
              <w:rPr>
                <w:color w:val="000000"/>
                <w:spacing w:val="0"/>
                <w:w w:val="100"/>
                <w:position w:val="0"/>
                <w:vertAlign w:val="superscript"/>
                <w:lang w:val="en-US" w:eastAsia="en-US" w:bidi="en-US"/>
              </w:rPr>
              <w:t>y</w:t>
            </w:r>
          </w:p>
        </w:tc>
        <w:tc>
          <w:tcPr>
            <w:tcW w:w="3590" w:type="dxa"/>
            <w:shd w:val="clear" w:color="auto" w:fill="FFFFFF"/>
            <w:vAlign w:val="center"/>
          </w:tcPr>
          <w:p>
            <w:pPr>
              <w:pStyle w:val="19"/>
              <w:framePr w:w="5621" w:wrap="notBeside" w:vAnchor="text" w:hAnchor="text" w:y="1"/>
              <w:widowControl w:val="0"/>
              <w:shd w:val="clear" w:color="auto" w:fill="auto"/>
              <w:spacing w:before="0" w:after="0" w:line="220" w:lineRule="exact"/>
              <w:ind w:left="1040" w:right="0" w:firstLine="0"/>
              <w:jc w:val="left"/>
            </w:pPr>
            <w:r>
              <w:rPr>
                <w:color w:val="000000"/>
                <w:spacing w:val="0"/>
                <w:w w:val="100"/>
                <w:position w:val="0"/>
                <w:lang w:val="en-US" w:eastAsia="en-US" w:bidi="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0" w:hRule="exact"/>
        </w:trPr>
        <w:tc>
          <w:tcPr>
            <w:tcW w:w="5620" w:type="dxa"/>
            <w:gridSpan w:val="2"/>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30" w:lineRule="exact"/>
              <w:ind w:left="0" w:right="0" w:firstLine="0"/>
              <w:jc w:val="left"/>
            </w:pPr>
            <w:r>
              <w:rPr>
                <w:rStyle w:val="90"/>
              </w:rPr>
              <w:t xml:space="preserve">Environment Frame for the Innermost </w:t>
            </w:r>
            <w:r>
              <w:rPr>
                <w:rStyle w:val="77"/>
              </w:rPr>
              <w:t>let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2" w:hRule="exact"/>
        </w:trPr>
        <w:tc>
          <w:tcPr>
            <w:tcW w:w="203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0" w:right="0" w:firstLine="0"/>
              <w:jc w:val="left"/>
            </w:pPr>
            <w:r>
              <w:rPr>
                <w:rStyle w:val="90"/>
              </w:rPr>
              <w:t>Variable</w:t>
            </w:r>
          </w:p>
        </w:tc>
        <w:tc>
          <w:tcPr>
            <w:tcW w:w="3590" w:type="dxa"/>
            <w:tcBorders>
              <w:top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1040" w:right="0" w:firstLine="0"/>
              <w:jc w:val="left"/>
            </w:pPr>
            <w:r>
              <w:rPr>
                <w:rStyle w:val="90"/>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trPr>
        <w:tc>
          <w:tcPr>
            <w:tcW w:w="2030" w:type="dxa"/>
            <w:tcBorders>
              <w:top w:val="single" w:color="auto" w:sz="4" w:space="0"/>
            </w:tcBorders>
            <w:shd w:val="clear" w:color="auto" w:fill="FFFFFF"/>
            <w:vAlign w:val="top"/>
          </w:tcPr>
          <w:p>
            <w:pPr>
              <w:pStyle w:val="19"/>
              <w:framePr w:w="5621"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u</w:t>
            </w:r>
          </w:p>
        </w:tc>
        <w:tc>
          <w:tcPr>
            <w:tcW w:w="3590" w:type="dxa"/>
            <w:tcBorders>
              <w:top w:val="single" w:color="auto" w:sz="4" w:space="0"/>
            </w:tcBorders>
            <w:shd w:val="clear" w:color="auto" w:fill="FFFFFF"/>
            <w:vAlign w:val="top"/>
          </w:tcPr>
          <w:p>
            <w:pPr>
              <w:pStyle w:val="19"/>
              <w:framePr w:w="5621" w:wrap="notBeside" w:vAnchor="text" w:hAnchor="text" w:y="1"/>
              <w:widowControl w:val="0"/>
              <w:shd w:val="clear" w:color="auto" w:fill="auto"/>
              <w:spacing w:before="0" w:after="0" w:line="220" w:lineRule="exact"/>
              <w:ind w:left="1040" w:right="0" w:firstLine="0"/>
              <w:jc w:val="left"/>
            </w:pPr>
            <w:r>
              <w:rPr>
                <w:color w:val="000000"/>
                <w:spacing w:val="0"/>
                <w:w w:val="100"/>
                <w:position w:val="0"/>
                <w:lang w:val="en-US" w:eastAsia="en-US" w:bidi="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2030" w:type="dxa"/>
            <w:shd w:val="clear" w:color="auto" w:fill="FFFFFF"/>
            <w:vAlign w:val="bottom"/>
          </w:tcPr>
          <w:p>
            <w:pPr>
              <w:pStyle w:val="19"/>
              <w:framePr w:w="5621"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v</w:t>
            </w:r>
          </w:p>
        </w:tc>
        <w:tc>
          <w:tcPr>
            <w:tcW w:w="3590" w:type="dxa"/>
            <w:shd w:val="clear" w:color="auto" w:fill="FFFFFF"/>
            <w:vAlign w:val="bottom"/>
          </w:tcPr>
          <w:p>
            <w:pPr>
              <w:pStyle w:val="19"/>
              <w:framePr w:w="5621" w:wrap="notBeside" w:vAnchor="text" w:hAnchor="text" w:y="1"/>
              <w:widowControl w:val="0"/>
              <w:shd w:val="clear" w:color="auto" w:fill="auto"/>
              <w:spacing w:before="0" w:after="0" w:line="220" w:lineRule="exact"/>
              <w:ind w:left="1040" w:right="0" w:firstLine="0"/>
              <w:jc w:val="left"/>
            </w:pPr>
            <w:r>
              <w:rPr>
                <w:color w:val="000000"/>
                <w:spacing w:val="0"/>
                <w:w w:val="100"/>
                <w:position w:val="0"/>
                <w:lang w:val="en-US" w:eastAsia="en-US" w:bidi="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trPr>
        <w:tc>
          <w:tcPr>
            <w:tcW w:w="2030" w:type="dxa"/>
            <w:tcBorders>
              <w:bottom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x</w:t>
            </w:r>
          </w:p>
        </w:tc>
        <w:tc>
          <w:tcPr>
            <w:tcW w:w="3590" w:type="dxa"/>
            <w:tcBorders>
              <w:bottom w:val="single" w:color="auto" w:sz="4" w:space="0"/>
            </w:tcBorders>
            <w:shd w:val="clear" w:color="auto" w:fill="FFFFFF"/>
            <w:vAlign w:val="center"/>
          </w:tcPr>
          <w:p>
            <w:pPr>
              <w:pStyle w:val="19"/>
              <w:framePr w:w="5621" w:wrap="notBeside" w:vAnchor="text" w:hAnchor="text" w:y="1"/>
              <w:widowControl w:val="0"/>
              <w:shd w:val="clear" w:color="auto" w:fill="auto"/>
              <w:spacing w:before="0" w:after="0" w:line="220" w:lineRule="exact"/>
              <w:ind w:left="1040" w:right="0" w:firstLine="0"/>
              <w:jc w:val="left"/>
            </w:pPr>
            <w:r>
              <w:rPr>
                <w:color w:val="000000"/>
                <w:spacing w:val="0"/>
                <w:w w:val="100"/>
                <w:position w:val="0"/>
                <w:lang w:val="en-US" w:eastAsia="en-US" w:bidi="en-US"/>
              </w:rPr>
              <w:t>6</w:t>
            </w:r>
          </w:p>
        </w:tc>
      </w:tr>
    </w:tbl>
    <w:p>
      <w:pPr>
        <w:framePr w:w="5621" w:wrap="notBeside" w:vAnchor="text" w:hAnchor="text" w:y="1"/>
        <w:widowControl w:val="0"/>
        <w:rPr>
          <w:sz w:val="2"/>
          <w:szCs w:val="2"/>
        </w:rPr>
      </w:pPr>
    </w:p>
    <w:p>
      <w:pPr>
        <w:widowControl w:val="0"/>
        <w:rPr>
          <w:sz w:val="2"/>
          <w:szCs w:val="2"/>
        </w:rPr>
      </w:pPr>
    </w:p>
    <w:p>
      <w:pPr>
        <w:pStyle w:val="19"/>
        <w:widowControl w:val="0"/>
        <w:shd w:val="clear" w:color="auto" w:fill="auto"/>
        <w:spacing w:before="250" w:after="261" w:line="278" w:lineRule="exact"/>
        <w:ind w:left="0" w:right="0" w:firstLine="0"/>
      </w:pPr>
      <w:r>
        <w:rPr>
          <w:color w:val="000000"/>
          <w:spacing w:val="0"/>
          <w:w w:val="100"/>
          <w:position w:val="0"/>
          <w:lang w:val="en-US" w:eastAsia="en-US" w:bidi="en-US"/>
        </w:rPr>
        <w:t xml:space="preserve">To determine a variable's location is a straight-forward look up through the list of environment frames. Notice that x occurs in both environment frames. The value 6 is the first found at the time the expression </w:t>
      </w:r>
      <w:r>
        <w:rPr>
          <w:rStyle w:val="77"/>
        </w:rPr>
        <w:t>u*v+x*y</w:t>
      </w:r>
      <w:r>
        <w:rPr>
          <w:color w:val="000000"/>
          <w:spacing w:val="0"/>
          <w:w w:val="100"/>
          <w:position w:val="0"/>
          <w:lang w:val="en-US" w:eastAsia="en-US" w:bidi="en-US"/>
        </w:rPr>
        <w:t xml:space="preserve"> is evaluated.</w:t>
      </w:r>
    </w:p>
    <w:p>
      <w:pPr>
        <w:pStyle w:val="22"/>
        <w:keepNext/>
        <w:keepLines/>
        <w:widowControl w:val="0"/>
        <w:shd w:val="clear" w:color="auto" w:fill="auto"/>
        <w:spacing w:before="0" w:after="0" w:line="552" w:lineRule="exact"/>
        <w:ind w:left="0" w:right="0" w:firstLine="0"/>
      </w:pPr>
      <w:bookmarkStart w:id="1838" w:name="bookmark1860"/>
      <w:bookmarkStart w:id="1839" w:name="bookmark1861"/>
      <w:bookmarkStart w:id="1840" w:name="bookmark1862"/>
      <w:r>
        <w:rPr>
          <w:color w:val="000000"/>
          <w:spacing w:val="0"/>
          <w:w w:val="100"/>
          <w:position w:val="0"/>
          <w:lang w:val="en-US" w:eastAsia="en-US" w:bidi="en-US"/>
        </w:rPr>
        <w:t>Functions and Environments</w:t>
      </w:r>
      <w:bookmarkEnd w:id="1838"/>
      <w:bookmarkEnd w:id="1839"/>
      <w:bookmarkEnd w:id="1840"/>
    </w:p>
    <w:p>
      <w:pPr>
        <w:pStyle w:val="25"/>
        <w:keepNext/>
        <w:keepLines/>
        <w:widowControl w:val="0"/>
        <w:shd w:val="clear" w:color="auto" w:fill="auto"/>
        <w:spacing w:before="0" w:after="0" w:line="552" w:lineRule="exact"/>
        <w:ind w:left="0" w:right="0" w:firstLine="0"/>
        <w:jc w:val="both"/>
      </w:pPr>
      <w:bookmarkStart w:id="1841" w:name="bookmark1863"/>
      <w:r>
        <w:rPr>
          <w:color w:val="000000"/>
          <w:spacing w:val="0"/>
          <w:w w:val="100"/>
          <w:position w:val="0"/>
          <w:lang w:val="en-US" w:eastAsia="en-US" w:bidi="en-US"/>
        </w:rPr>
        <w:t>When You Create a Function</w:t>
      </w:r>
      <w:bookmarkEnd w:id="1841"/>
    </w:p>
    <w:p>
      <w:pPr>
        <w:pStyle w:val="19"/>
        <w:widowControl w:val="0"/>
        <w:numPr>
          <w:ilvl w:val="0"/>
          <w:numId w:val="19"/>
        </w:numPr>
        <w:shd w:val="clear" w:color="auto" w:fill="auto"/>
        <w:tabs>
          <w:tab w:val="left" w:pos="485"/>
        </w:tabs>
        <w:spacing w:before="0" w:after="231" w:line="283" w:lineRule="exact"/>
        <w:ind w:left="520" w:right="0"/>
        <w:jc w:val="left"/>
      </w:pPr>
      <w:r>
        <w:rPr>
          <w:color w:val="000000"/>
          <w:spacing w:val="0"/>
          <w:w w:val="100"/>
          <w:position w:val="0"/>
          <w:lang w:val="en-US" w:eastAsia="en-US" w:bidi="en-US"/>
        </w:rPr>
        <w:t>SKILL++ allocates a function object with a link to the environment that was active at the time the function object was created.</w:t>
      </w:r>
    </w:p>
    <w:p>
      <w:pPr>
        <w:pStyle w:val="25"/>
        <w:keepNext/>
        <w:keepLines/>
        <w:widowControl w:val="0"/>
        <w:shd w:val="clear" w:color="auto" w:fill="auto"/>
        <w:spacing w:before="0" w:after="91" w:line="220" w:lineRule="exact"/>
        <w:ind w:left="0" w:right="0" w:firstLine="0"/>
        <w:jc w:val="both"/>
      </w:pPr>
      <w:bookmarkStart w:id="1842" w:name="bookmark1864"/>
      <w:bookmarkStart w:id="1843" w:name="bookmark1865"/>
      <w:r>
        <w:rPr>
          <w:color w:val="000000"/>
          <w:spacing w:val="0"/>
          <w:w w:val="100"/>
          <w:position w:val="0"/>
          <w:lang w:val="en-US" w:eastAsia="en-US" w:bidi="en-US"/>
        </w:rPr>
        <w:t>When You Call a Function</w:t>
      </w:r>
      <w:bookmarkEnd w:id="1842"/>
      <w:bookmarkEnd w:id="1843"/>
    </w:p>
    <w:p>
      <w:pPr>
        <w:pStyle w:val="19"/>
        <w:widowControl w:val="0"/>
        <w:numPr>
          <w:ilvl w:val="0"/>
          <w:numId w:val="19"/>
        </w:numPr>
        <w:shd w:val="clear" w:color="auto" w:fill="auto"/>
        <w:tabs>
          <w:tab w:val="left" w:pos="485"/>
        </w:tabs>
        <w:spacing w:before="0" w:after="125" w:line="278" w:lineRule="exact"/>
        <w:ind w:left="520" w:right="0"/>
        <w:jc w:val="left"/>
      </w:pPr>
      <w:r>
        <w:rPr>
          <w:color w:val="000000"/>
          <w:spacing w:val="0"/>
          <w:w w:val="100"/>
          <w:position w:val="0"/>
          <w:lang w:val="en-US" w:eastAsia="en-US" w:bidi="en-US"/>
        </w:rPr>
        <w:t>SKILL++ makes the function object's environment active (again) and allocates a new environment frame to hold the arguments. For example,</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procedure( example( u v )</w:t>
      </w:r>
    </w:p>
    <w:p>
      <w:pPr>
        <w:pStyle w:val="27"/>
        <w:widowControl w:val="0"/>
        <w:shd w:val="clear" w:color="auto" w:fill="auto"/>
        <w:tabs>
          <w:tab w:val="left" w:pos="2954"/>
        </w:tabs>
        <w:spacing w:before="0" w:after="0"/>
        <w:ind w:left="1240" w:right="0" w:firstLine="0"/>
      </w:pPr>
      <w:r>
        <w:rPr>
          <w:color w:val="000000"/>
          <w:spacing w:val="0"/>
          <w:w w:val="100"/>
          <w:position w:val="0"/>
          <w:lang w:val="en-US" w:eastAsia="en-US" w:bidi="en-US"/>
        </w:rPr>
        <w:t>let( ((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spacing w:before="0" w:after="0"/>
        <w:ind w:left="1960" w:right="0" w:firstLine="0"/>
        <w:jc w:val="left"/>
      </w:pPr>
      <w:r>
        <w:rPr>
          <w:color w:val="000000"/>
          <w:spacing w:val="0"/>
          <w:w w:val="100"/>
          <w:position w:val="0"/>
          <w:lang w:val="en-US" w:eastAsia="en-US" w:bidi="en-US"/>
        </w:rPr>
        <w:t>x*y + u*v )</w:t>
      </w:r>
    </w:p>
    <w:p>
      <w:pPr>
        <w:pStyle w:val="27"/>
        <w:widowControl w:val="0"/>
        <w:shd w:val="clear" w:color="auto" w:fill="auto"/>
        <w:spacing w:before="0" w:after="64" w:line="190" w:lineRule="exact"/>
        <w:ind w:left="1260" w:right="0" w:firstLine="0"/>
        <w:jc w:val="left"/>
      </w:pPr>
      <w:r>
        <w:rPr>
          <w:color w:val="000000"/>
          <w:spacing w:val="0"/>
          <w:w w:val="100"/>
          <w:position w:val="0"/>
          <w:lang w:val="en-US" w:eastAsia="en-US" w:bidi="en-US"/>
        </w:rPr>
        <w:t>)</w:t>
      </w:r>
    </w:p>
    <w:p>
      <w:pPr>
        <w:pStyle w:val="27"/>
        <w:widowControl w:val="0"/>
        <w:shd w:val="clear" w:color="auto" w:fill="auto"/>
        <w:spacing w:before="0" w:after="139" w:line="190" w:lineRule="exact"/>
        <w:ind w:left="520" w:right="0" w:firstLine="0"/>
      </w:pPr>
      <w:r>
        <w:rPr>
          <w:color w:val="000000"/>
          <w:spacing w:val="0"/>
          <w:w w:val="100"/>
          <w:position w:val="0"/>
          <w:lang w:val="en-US" w:eastAsia="en-US" w:bidi="en-US"/>
        </w:rPr>
        <w:t>example( 4 5 )</w:t>
      </w:r>
    </w:p>
    <w:p>
      <w:pPr>
        <w:pStyle w:val="26"/>
        <w:widowControl w:val="0"/>
        <w:shd w:val="clear" w:color="auto" w:fill="auto"/>
        <w:spacing w:before="0" w:after="436" w:line="220" w:lineRule="exact"/>
        <w:ind w:left="0" w:right="0" w:firstLine="0"/>
        <w:jc w:val="left"/>
      </w:pPr>
      <w:r>
        <w:rPr>
          <w:color w:val="000000"/>
          <w:spacing w:val="0"/>
          <w:w w:val="100"/>
          <w:position w:val="0"/>
          <w:lang w:val="en-US" w:eastAsia="en-US" w:bidi="en-US"/>
        </w:rPr>
        <w:t>allocates the following:</w:t>
      </w:r>
    </w:p>
    <w:p>
      <w:pPr>
        <w:pStyle w:val="28"/>
        <w:framePr w:w="4762"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An Environment Frame</w:t>
      </w:r>
    </w:p>
    <w:tbl>
      <w:tblPr>
        <w:tblStyle w:val="9"/>
        <w:tblW w:w="47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5"/>
        <w:gridCol w:w="29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trPr>
        <w:tc>
          <w:tcPr>
            <w:tcW w:w="1805" w:type="dxa"/>
            <w:tcBorders>
              <w:top w:val="single" w:color="auto" w:sz="4" w:space="0"/>
            </w:tcBorders>
            <w:shd w:val="clear" w:color="auto" w:fill="FFFFFF"/>
            <w:vAlign w:val="center"/>
          </w:tcPr>
          <w:p>
            <w:pPr>
              <w:pStyle w:val="19"/>
              <w:framePr w:w="4762" w:wrap="notBeside" w:vAnchor="text" w:hAnchor="text" w:y="1"/>
              <w:widowControl w:val="0"/>
              <w:shd w:val="clear" w:color="auto" w:fill="auto"/>
              <w:spacing w:before="0" w:after="0" w:line="220" w:lineRule="exact"/>
              <w:ind w:left="0" w:right="0" w:firstLine="0"/>
              <w:jc w:val="left"/>
            </w:pPr>
            <w:r>
              <w:rPr>
                <w:rStyle w:val="90"/>
              </w:rPr>
              <w:t>Variable</w:t>
            </w:r>
          </w:p>
        </w:tc>
        <w:tc>
          <w:tcPr>
            <w:tcW w:w="2957" w:type="dxa"/>
            <w:tcBorders>
              <w:top w:val="single" w:color="auto" w:sz="4" w:space="0"/>
            </w:tcBorders>
            <w:shd w:val="clear" w:color="auto" w:fill="FFFFFF"/>
            <w:vAlign w:val="center"/>
          </w:tcPr>
          <w:p>
            <w:pPr>
              <w:pStyle w:val="19"/>
              <w:framePr w:w="4762" w:wrap="notBeside" w:vAnchor="text" w:hAnchor="text" w:y="1"/>
              <w:widowControl w:val="0"/>
              <w:shd w:val="clear" w:color="auto" w:fill="auto"/>
              <w:spacing w:before="0" w:after="0" w:line="220" w:lineRule="exact"/>
              <w:ind w:left="820" w:right="0" w:firstLine="0"/>
              <w:jc w:val="left"/>
            </w:pPr>
            <w:r>
              <w:rPr>
                <w:rStyle w:val="90"/>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trPr>
        <w:tc>
          <w:tcPr>
            <w:tcW w:w="1805" w:type="dxa"/>
            <w:tcBorders>
              <w:top w:val="single" w:color="auto" w:sz="4" w:space="0"/>
            </w:tcBorders>
            <w:shd w:val="clear" w:color="auto" w:fill="FFFFFF"/>
            <w:vAlign w:val="top"/>
          </w:tcPr>
          <w:p>
            <w:pPr>
              <w:pStyle w:val="19"/>
              <w:framePr w:w="4762" w:wrap="notBeside" w:vAnchor="text" w:hAnchor="text" w:y="1"/>
              <w:widowControl w:val="0"/>
              <w:shd w:val="clear" w:color="auto" w:fill="auto"/>
              <w:spacing w:before="0" w:after="0" w:line="220" w:lineRule="exact"/>
              <w:ind w:left="0" w:right="0" w:firstLine="0"/>
              <w:jc w:val="left"/>
            </w:pPr>
            <w:r>
              <w:rPr>
                <w:rStyle w:val="90"/>
              </w:rPr>
              <w:t>u</w:t>
            </w:r>
          </w:p>
        </w:tc>
        <w:tc>
          <w:tcPr>
            <w:tcW w:w="2957" w:type="dxa"/>
            <w:tcBorders>
              <w:top w:val="single" w:color="auto" w:sz="4" w:space="0"/>
            </w:tcBorders>
            <w:shd w:val="clear" w:color="auto" w:fill="FFFFFF"/>
            <w:vAlign w:val="top"/>
          </w:tcPr>
          <w:p>
            <w:pPr>
              <w:pStyle w:val="19"/>
              <w:framePr w:w="4762" w:wrap="notBeside" w:vAnchor="text" w:hAnchor="text" w:y="1"/>
              <w:widowControl w:val="0"/>
              <w:shd w:val="clear" w:color="auto" w:fill="auto"/>
              <w:spacing w:before="0" w:after="0" w:line="220" w:lineRule="exact"/>
              <w:ind w:left="820" w:right="0" w:firstLine="0"/>
              <w:jc w:val="left"/>
            </w:pPr>
            <w:r>
              <w:rPr>
                <w:rStyle w:val="90"/>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trPr>
        <w:tc>
          <w:tcPr>
            <w:tcW w:w="1805" w:type="dxa"/>
            <w:tcBorders>
              <w:bottom w:val="single" w:color="auto" w:sz="4" w:space="0"/>
            </w:tcBorders>
            <w:shd w:val="clear" w:color="auto" w:fill="FFFFFF"/>
            <w:vAlign w:val="center"/>
          </w:tcPr>
          <w:p>
            <w:pPr>
              <w:pStyle w:val="19"/>
              <w:framePr w:w="4762" w:wrap="notBeside" w:vAnchor="text" w:hAnchor="text" w:y="1"/>
              <w:widowControl w:val="0"/>
              <w:shd w:val="clear" w:color="auto" w:fill="auto"/>
              <w:spacing w:before="0" w:after="0" w:line="220" w:lineRule="exact"/>
              <w:ind w:left="0" w:right="0" w:firstLine="0"/>
              <w:jc w:val="left"/>
            </w:pPr>
            <w:r>
              <w:rPr>
                <w:rStyle w:val="90"/>
              </w:rPr>
              <w:t>v</w:t>
            </w:r>
          </w:p>
        </w:tc>
        <w:tc>
          <w:tcPr>
            <w:tcW w:w="2957" w:type="dxa"/>
            <w:tcBorders>
              <w:bottom w:val="single" w:color="auto" w:sz="4" w:space="0"/>
            </w:tcBorders>
            <w:shd w:val="clear" w:color="auto" w:fill="FFFFFF"/>
            <w:vAlign w:val="center"/>
          </w:tcPr>
          <w:p>
            <w:pPr>
              <w:pStyle w:val="19"/>
              <w:framePr w:w="4762" w:wrap="notBeside" w:vAnchor="text" w:hAnchor="text" w:y="1"/>
              <w:widowControl w:val="0"/>
              <w:shd w:val="clear" w:color="auto" w:fill="auto"/>
              <w:spacing w:before="0" w:after="0" w:line="220" w:lineRule="exact"/>
              <w:ind w:left="820" w:right="0" w:firstLine="0"/>
              <w:jc w:val="left"/>
            </w:pPr>
            <w:r>
              <w:rPr>
                <w:rStyle w:val="90"/>
              </w:rPr>
              <w:t>5</w:t>
            </w:r>
          </w:p>
        </w:tc>
      </w:tr>
    </w:tbl>
    <w:p>
      <w:pPr>
        <w:framePr w:w="4762" w:wrap="notBeside" w:vAnchor="text" w:hAnchor="text" w:y="1"/>
        <w:widowControl w:val="0"/>
        <w:rPr>
          <w:sz w:val="2"/>
          <w:szCs w:val="2"/>
        </w:rPr>
      </w:pPr>
    </w:p>
    <w:p>
      <w:pPr>
        <w:widowControl w:val="0"/>
        <w:rPr>
          <w:sz w:val="2"/>
          <w:szCs w:val="2"/>
        </w:rPr>
      </w:pPr>
    </w:p>
    <w:p>
      <w:pPr>
        <w:pStyle w:val="26"/>
        <w:widowControl w:val="0"/>
        <w:shd w:val="clear" w:color="auto" w:fill="auto"/>
        <w:spacing w:before="247" w:after="231" w:line="283" w:lineRule="exact"/>
        <w:ind w:left="0" w:right="0" w:firstLine="0"/>
        <w:jc w:val="left"/>
      </w:pPr>
      <w:r>
        <w:rPr>
          <w:color w:val="000000"/>
          <w:spacing w:val="0"/>
          <w:w w:val="100"/>
          <w:position w:val="0"/>
          <w:lang w:val="en-US" w:eastAsia="en-US" w:bidi="en-US"/>
        </w:rPr>
        <w:t xml:space="preserve">and adds to the front of the active environment, which is the environment saved when the </w:t>
      </w:r>
      <w:r>
        <w:rPr>
          <w:rStyle w:val="247"/>
          <w:b/>
          <w:bCs/>
        </w:rPr>
        <w:t>example</w:t>
      </w:r>
      <w:r>
        <w:rPr>
          <w:color w:val="000000"/>
          <w:spacing w:val="0"/>
          <w:w w:val="100"/>
          <w:position w:val="0"/>
          <w:lang w:val="en-US" w:eastAsia="en-US" w:bidi="en-US"/>
        </w:rPr>
        <w:t xml:space="preserve"> function was first created.</w:t>
      </w:r>
    </w:p>
    <w:p>
      <w:pPr>
        <w:pStyle w:val="25"/>
        <w:keepNext/>
        <w:keepLines/>
        <w:widowControl w:val="0"/>
        <w:shd w:val="clear" w:color="auto" w:fill="auto"/>
        <w:spacing w:before="0" w:after="91" w:line="220" w:lineRule="exact"/>
        <w:ind w:left="0" w:right="0" w:firstLine="0"/>
        <w:jc w:val="left"/>
      </w:pPr>
      <w:bookmarkStart w:id="1844" w:name="bookmark1866"/>
      <w:bookmarkStart w:id="1845" w:name="bookmark1867"/>
      <w:r>
        <w:rPr>
          <w:color w:val="000000"/>
          <w:spacing w:val="0"/>
          <w:w w:val="100"/>
          <w:position w:val="0"/>
          <w:lang w:val="en-US" w:eastAsia="en-US" w:bidi="en-US"/>
        </w:rPr>
        <w:t>When the Function Returns</w:t>
      </w:r>
      <w:bookmarkEnd w:id="1844"/>
      <w:bookmarkEnd w:id="1845"/>
    </w:p>
    <w:p>
      <w:pPr>
        <w:pStyle w:val="26"/>
        <w:widowControl w:val="0"/>
        <w:shd w:val="clear" w:color="auto" w:fill="auto"/>
        <w:spacing w:before="0" w:after="0"/>
        <w:ind w:left="0" w:right="0" w:firstLine="0"/>
        <w:jc w:val="left"/>
      </w:pPr>
      <w:r>
        <w:rPr>
          <w:color w:val="000000"/>
          <w:spacing w:val="0"/>
          <w:w w:val="100"/>
          <w:position w:val="0"/>
          <w:lang w:val="en-US" w:eastAsia="en-US" w:bidi="en-US"/>
        </w:rPr>
        <w:t>■ SKILL++ removes the environment frame holding the arguments from the active</w:t>
      </w:r>
    </w:p>
    <w:p>
      <w:pPr>
        <w:pStyle w:val="26"/>
        <w:widowControl w:val="0"/>
        <w:shd w:val="clear" w:color="auto" w:fill="auto"/>
        <w:spacing w:before="0" w:after="479"/>
        <w:ind w:left="520" w:right="0" w:firstLine="0"/>
        <w:jc w:val="both"/>
      </w:pPr>
      <w:r>
        <w:rPr>
          <w:color w:val="000000"/>
          <w:spacing w:val="0"/>
          <w:w w:val="100"/>
          <w:position w:val="0"/>
          <w:lang w:val="en-US" w:eastAsia="en-US" w:bidi="en-US"/>
        </w:rPr>
        <w:t>environment and, in this case, the environment frame becomes garbage. It then restores the environment that was active before the function call.</w:t>
      </w:r>
    </w:p>
    <w:p>
      <w:pPr>
        <w:pStyle w:val="22"/>
        <w:keepNext/>
        <w:keepLines/>
        <w:widowControl w:val="0"/>
        <w:shd w:val="clear" w:color="auto" w:fill="auto"/>
        <w:spacing w:before="0" w:after="194" w:line="280" w:lineRule="exact"/>
        <w:ind w:left="0" w:right="0" w:firstLine="0"/>
        <w:jc w:val="left"/>
      </w:pPr>
      <w:bookmarkStart w:id="1846" w:name="bookmark1868"/>
      <w:bookmarkStart w:id="1847" w:name="bookmark1869"/>
      <w:r>
        <w:rPr>
          <w:color w:val="000000"/>
          <w:spacing w:val="0"/>
          <w:w w:val="100"/>
          <w:position w:val="0"/>
          <w:lang w:val="en-US" w:eastAsia="en-US" w:bidi="en-US"/>
        </w:rPr>
        <w:t>Persistent Environments</w:t>
      </w:r>
      <w:bookmarkEnd w:id="1846"/>
      <w:bookmarkEnd w:id="1847"/>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The </w:t>
      </w:r>
      <w:r>
        <w:rPr>
          <w:rStyle w:val="247"/>
          <w:b/>
          <w:bCs/>
        </w:rPr>
        <w:t>makeAdder</w:t>
      </w:r>
      <w:r>
        <w:rPr>
          <w:color w:val="000000"/>
          <w:spacing w:val="0"/>
          <w:w w:val="100"/>
          <w:position w:val="0"/>
          <w:lang w:val="en-US" w:eastAsia="en-US" w:bidi="en-US"/>
        </w:rPr>
        <w:t xml:space="preserve"> example below shows a function which allocates </w:t>
      </w:r>
      <w:bookmarkStart w:id="1848" w:name="bookmark1870"/>
      <w:r>
        <w:rPr>
          <w:color w:val="000000"/>
          <w:spacing w:val="0"/>
          <w:w w:val="100"/>
          <w:position w:val="0"/>
          <w:lang w:val="en-US" w:eastAsia="en-US" w:bidi="en-US"/>
        </w:rPr>
        <w:t>a</w:t>
      </w:r>
      <w:bookmarkEnd w:id="1848"/>
      <w:r>
        <w:rPr>
          <w:color w:val="000000"/>
          <w:spacing w:val="0"/>
          <w:w w:val="100"/>
          <w:position w:val="0"/>
          <w:lang w:val="en-US" w:eastAsia="en-US" w:bidi="en-US"/>
        </w:rPr>
        <w:t xml:space="preserve"> function object and then returns it. The returned function object contains a reference to the environment that was active at the time the function object was created. This environment contains an environment frame that holds the actual argument to the original function call.</w:t>
      </w:r>
    </w:p>
    <w:p>
      <w:pPr>
        <w:pStyle w:val="26"/>
        <w:widowControl w:val="0"/>
        <w:shd w:val="clear" w:color="auto" w:fill="auto"/>
        <w:spacing w:before="0" w:after="176"/>
        <w:ind w:left="0" w:right="0" w:firstLine="0"/>
        <w:jc w:val="left"/>
      </w:pPr>
      <w:r>
        <w:rPr>
          <w:color w:val="000000"/>
          <w:spacing w:val="0"/>
          <w:w w:val="100"/>
          <w:position w:val="0"/>
          <w:lang w:val="en-US" w:eastAsia="en-US" w:bidi="en-US"/>
        </w:rPr>
        <w:t>Therefore, whenever you subsequently call the returned function object, it can refer the local variables and arguments of the original function even though the original function has returned.</w:t>
      </w:r>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This capability gives SKILL++ the power to build robust software components that can be reused. Full understanding of this capability is the basis for advanced SKILL++ programming.</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makeAdder( delta)</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lambda( ( x ) x + delta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120"/>
        <w:ind w:left="0" w:right="0" w:firstLine="0"/>
        <w:jc w:val="left"/>
      </w:pPr>
      <w:r>
        <w:rPr>
          <w:color w:val="000000"/>
          <w:spacing w:val="0"/>
          <w:w w:val="100"/>
          <w:position w:val="0"/>
          <w:lang w:val="en-US" w:eastAsia="en-US" w:bidi="en-US"/>
        </w:rPr>
        <w:t>=&gt; makeAdder</w:t>
      </w:r>
    </w:p>
    <w:p>
      <w:pPr>
        <w:pStyle w:val="27"/>
        <w:widowControl w:val="0"/>
        <w:shd w:val="clear" w:color="auto" w:fill="auto"/>
        <w:spacing w:before="0" w:after="0"/>
        <w:ind w:left="0" w:right="0" w:firstLine="0"/>
        <w:jc w:val="left"/>
      </w:pPr>
      <w:r>
        <w:rPr>
          <w:color w:val="000000"/>
          <w:spacing w:val="0"/>
          <w:w w:val="100"/>
          <w:position w:val="0"/>
          <w:lang w:val="en-US" w:eastAsia="en-US" w:bidi="en-US"/>
        </w:rPr>
        <w:t>add</w:t>
      </w:r>
      <w:r>
        <w:rPr>
          <w:rStyle w:val="160"/>
        </w:rPr>
        <w:t>2</w:t>
      </w:r>
      <w:r>
        <w:rPr>
          <w:color w:val="000000"/>
          <w:spacing w:val="0"/>
          <w:w w:val="100"/>
          <w:position w:val="0"/>
          <w:lang w:val="en-US" w:eastAsia="en-US" w:bidi="en-US"/>
        </w:rPr>
        <w:t xml:space="preserve"> = makeAdder(</w:t>
      </w:r>
      <w:r>
        <w:rPr>
          <w:rStyle w:val="160"/>
        </w:rPr>
        <w:t>2</w:t>
      </w:r>
      <w:r>
        <w:rPr>
          <w:color w:val="000000"/>
          <w:spacing w:val="0"/>
          <w:w w:val="100"/>
          <w:position w:val="0"/>
          <w:lang w:val="en-US" w:eastAsia="en-US" w:bidi="en-US"/>
        </w:rPr>
        <w:t>) =&gt; funobj</w:t>
      </w:r>
      <w:r>
        <w:rPr>
          <w:rStyle w:val="124"/>
        </w:rPr>
        <w:t>：</w:t>
      </w:r>
      <w:r>
        <w:rPr>
          <w:color w:val="000000"/>
          <w:spacing w:val="0"/>
          <w:w w:val="100"/>
          <w:position w:val="0"/>
          <w:lang w:val="en-US" w:eastAsia="en-US" w:bidi="en-US"/>
        </w:rPr>
        <w:t>0x1e6628 add2( 1 ) =&gt; 3</w:t>
      </w:r>
      <w:r>
        <w:br w:type="page"/>
      </w:r>
    </w:p>
    <w:p>
      <w:pPr>
        <w:pStyle w:val="26"/>
        <w:widowControl w:val="0"/>
        <w:shd w:val="clear" w:color="auto" w:fill="auto"/>
        <w:spacing w:before="0" w:after="0" w:line="220"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5" o:spid="_x0000_s1345" type="#_x0000_t202" style="position:absolute;left:0;margin-left:25.1pt;margin-top:99.1pt;height:11.7pt;width:7.45pt;mso-position-horizontal-relative:margin;mso-wrap-distance-bottom:10.1pt;mso-wrap-distance-top:0pt;rotation:0f;z-index:-2515148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8"/>
                    <w:widowControl w:val="0"/>
                    <w:shd w:val="clear" w:color="auto" w:fill="auto"/>
                    <w:spacing w:before="0" w:after="0" w:line="160" w:lineRule="exact"/>
                    <w:ind w:left="0" w:right="0" w:firstLine="0"/>
                    <w:jc w:val="left"/>
                  </w:pPr>
                  <w:r>
                    <w:rPr>
                      <w:color w:val="000000"/>
                      <w:spacing w:val="0"/>
                      <w:w w:val="100"/>
                      <w:position w:val="0"/>
                      <w:lang w:val="en-US" w:eastAsia="en-US" w:bidi="en-US"/>
                    </w:rPr>
                    <w:t>0</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6" o:spid="_x0000_s1346" type="#_x0000_t202" style="position:absolute;left:0;margin-left:133.6pt;margin-top:99.1pt;height:11.7pt;width:5.5pt;mso-position-horizontal-relative:margin;mso-wrap-distance-bottom:10.1pt;mso-wrap-distance-top:0pt;rotation:0f;z-index:-2515138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8"/>
                    <w:widowControl w:val="0"/>
                    <w:shd w:val="clear" w:color="auto" w:fill="auto"/>
                    <w:spacing w:before="0" w:after="0" w:line="160" w:lineRule="exact"/>
                    <w:ind w:left="0" w:right="0" w:firstLine="0"/>
                    <w:jc w:val="left"/>
                  </w:pPr>
                  <w:r>
                    <w:rPr>
                      <w:color w:val="000000"/>
                      <w:spacing w:val="0"/>
                      <w:w w:val="100"/>
                      <w:position w:val="0"/>
                      <w:lang w:val="en-US" w:eastAsia="en-US" w:bidi="en-US"/>
                    </w:rPr>
                    <w:t>1</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47" o:spid="_x0000_s1347" type="#_x0000_t202" style="position:absolute;left:0;margin-left:243.05pt;margin-top:99.1pt;height:11.7pt;width:83.5pt;mso-position-horizontal-relative:margin;mso-wrap-distance-bottom:10.1pt;mso-wrap-distance-top:0pt;rotation:0f;z-index:-2515128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8"/>
                    <w:widowControl w:val="0"/>
                    <w:shd w:val="clear" w:color="auto" w:fill="auto"/>
                    <w:tabs>
                      <w:tab w:val="left" w:pos="1238"/>
                    </w:tabs>
                    <w:spacing w:before="0" w:after="0" w:line="160" w:lineRule="exact"/>
                    <w:ind w:left="0" w:right="0" w:firstLine="0"/>
                    <w:jc w:val="both"/>
                  </w:pPr>
                  <w:r>
                    <w:rPr>
                      <w:color w:val="000000"/>
                      <w:spacing w:val="0"/>
                      <w:w w:val="100"/>
                      <w:position w:val="0"/>
                      <w:lang w:val="en-US" w:eastAsia="en-US" w:bidi="en-US"/>
                    </w:rPr>
                    <w:t>2</w:t>
                  </w:r>
                  <w:r>
                    <w:rPr>
                      <w:color w:val="000000"/>
                      <w:spacing w:val="0"/>
                      <w:w w:val="100"/>
                      <w:position w:val="0"/>
                      <w:lang w:val="en-US" w:eastAsia="en-US" w:bidi="en-US"/>
                    </w:rPr>
                    <w:tab/>
                  </w:r>
                  <w:r>
                    <w:rPr>
                      <w:color w:val="000000"/>
                      <w:spacing w:val="0"/>
                      <w:w w:val="100"/>
                      <w:position w:val="0"/>
                      <w:lang w:val="en-US" w:eastAsia="en-US" w:bidi="en-US"/>
                    </w:rPr>
                    <w:t>time</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Picture 148" o:spid="_x0000_s1348" type="#_x0000_t75" style="position:absolute;left:0;margin-left:25.35pt;margin-top:39.35pt;height:40.3pt;width:289.9pt;mso-position-horizontal-relative:margin;mso-wrap-distance-bottom:10.1pt;mso-wrap-distance-top:0pt;rotation:0f;z-index:-251511808;" o:ole="f" fillcolor="#FFFFFF" filled="f" o:preferrelative="t" stroked="f" coordorigin="0,0" coordsize="21600,21600">
            <v:fill on="f" color2="#FFFFFF" focus="0%"/>
            <v:imagedata gain="65536f" blacklevel="0f" gamma="0" o:title="C:/Users/Administrator/desktop/skill参考手册/media/image26.png" r:id="rId217" r:href="rId218"/>
            <o:lock v:ext="edit" position="f" selection="f" grouping="f" rotation="f" cropping="f" text="f" aspectratio="t"/>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Picture 149" o:spid="_x0000_s1349" type="#_x0000_t75" style="position:absolute;left:0;margin-left:320.05pt;margin-top:86.65pt;height:8.65pt;width:14.9pt;mso-position-horizontal-relative:margin;mso-wrap-distance-bottom:0pt;mso-wrap-distance-top:0pt;rotation:0f;z-index:-251510784;" o:ole="f" fillcolor="#FFFFFF" filled="f" o:preferrelative="t" stroked="f" coordorigin="0,0" coordsize="21600,21600" wrapcoords="0 0 21600 0 21600 21600 0 21600 0 0">
            <v:fill on="f" color2="#FFFFFF" focus="0%"/>
            <v:imagedata gain="65536f" blacklevel="0f" gamma="0" o:title="C:/Users/Administrator/desktop/skill参考手册/media/image27.png" r:id="rId219" r:href="rId220"/>
            <o:lock v:ext="edit" position="f" selection="f" grouping="f" rotation="f" cropping="f" text="f" aspectratio="t"/>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50" o:spid="_x0000_s1350" type="#_x0000_t202" style="position:absolute;left:0;margin-left:24.6pt;margin-top:116.9pt;height:62.9pt;width:76.55pt;mso-position-horizontal-relative:margin;mso-wrap-distance-bottom:0pt;mso-wrap-distance-top:0pt;rotation:0f;z-index:-2515097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240" w:lineRule="exact"/>
                    <w:ind w:left="0" w:right="0" w:firstLine="0"/>
                    <w:jc w:val="left"/>
                  </w:pPr>
                  <w:r>
                    <w:rPr>
                      <w:rStyle w:val="241"/>
                    </w:rPr>
                    <w:t>Active</w:t>
                  </w:r>
                </w:p>
                <w:p>
                  <w:pPr>
                    <w:pStyle w:val="38"/>
                    <w:widowControl w:val="0"/>
                    <w:shd w:val="clear" w:color="auto" w:fill="auto"/>
                    <w:spacing w:before="0" w:after="0" w:line="240" w:lineRule="exact"/>
                    <w:ind w:left="0" w:right="0" w:firstLine="0"/>
                    <w:jc w:val="left"/>
                  </w:pPr>
                  <w:r>
                    <w:rPr>
                      <w:rStyle w:val="241"/>
                    </w:rPr>
                    <w:t>environment when the makeAdder(2)ev aluation began</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51" o:spid="_x0000_s1351" type="#_x0000_t202" style="position:absolute;left:0;margin-left:132.85pt;margin-top:116.9pt;height:62.9pt;width:78.5pt;mso-position-horizontal-relative:margin;mso-wrap-distance-bottom:0pt;mso-wrap-distance-top:0pt;rotation:0f;z-index:-2515087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240" w:lineRule="exact"/>
                    <w:ind w:left="0" w:right="0" w:firstLine="0"/>
                    <w:jc w:val="left"/>
                  </w:pPr>
                  <w:r>
                    <w:rPr>
                      <w:rStyle w:val="241"/>
                    </w:rPr>
                    <w:t>Active</w:t>
                  </w:r>
                </w:p>
                <w:p>
                  <w:pPr>
                    <w:pStyle w:val="38"/>
                    <w:widowControl w:val="0"/>
                    <w:shd w:val="clear" w:color="auto" w:fill="auto"/>
                    <w:spacing w:before="0" w:after="0" w:line="240" w:lineRule="exact"/>
                    <w:ind w:left="0" w:right="0" w:firstLine="0"/>
                    <w:jc w:val="left"/>
                  </w:pPr>
                  <w:r>
                    <w:rPr>
                      <w:rStyle w:val="241"/>
                    </w:rPr>
                    <w:t>environment whenthefunction object was created</w:t>
                  </w:r>
                </w:p>
              </w:txbxContent>
            </v:textbox>
            <w10:wrap type="topAndBottom"/>
          </v:shape>
        </w:pict>
      </w: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52" o:spid="_x0000_s1352" type="#_x0000_t202" style="position:absolute;left:0;margin-left:242.3pt;margin-top:119.25pt;height:48.5pt;width:79.7pt;mso-position-horizontal-relative:margin;mso-wrap-distance-bottom:11.55pt;mso-wrap-distance-top:0pt;rotation:0f;z-index:-2515077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235" w:lineRule="exact"/>
                    <w:ind w:left="0" w:right="0" w:firstLine="0"/>
                    <w:jc w:val="left"/>
                  </w:pPr>
                  <w:r>
                    <w:rPr>
                      <w:rStyle w:val="241"/>
                    </w:rPr>
                    <w:t>Active</w:t>
                  </w:r>
                </w:p>
                <w:p>
                  <w:pPr>
                    <w:pStyle w:val="38"/>
                    <w:widowControl w:val="0"/>
                    <w:shd w:val="clear" w:color="auto" w:fill="auto"/>
                    <w:spacing w:before="0" w:after="0" w:line="235" w:lineRule="exact"/>
                    <w:ind w:left="0" w:right="0" w:firstLine="0"/>
                    <w:jc w:val="left"/>
                  </w:pPr>
                  <w:r>
                    <w:rPr>
                      <w:rStyle w:val="241"/>
                    </w:rPr>
                    <w:t>environment whentheadd2(1) evaluation begins</w:t>
                  </w:r>
                </w:p>
              </w:txbxContent>
            </v:textbox>
            <w10:wrap type="topAndBottom"/>
          </v:shape>
        </w:pict>
      </w:r>
      <w:r>
        <w:rPr>
          <w:color w:val="000000"/>
          <w:spacing w:val="0"/>
          <w:w w:val="100"/>
          <w:position w:val="0"/>
          <w:lang w:val="en-US" w:eastAsia="en-US" w:bidi="en-US"/>
        </w:rPr>
        <w:t xml:space="preserve">The function object that </w:t>
      </w:r>
      <w:r>
        <w:rPr>
          <w:rStyle w:val="247"/>
          <w:b/>
          <w:bCs/>
        </w:rPr>
        <w:t>makeAdder</w:t>
      </w:r>
      <w:r>
        <w:rPr>
          <w:color w:val="000000"/>
          <w:spacing w:val="0"/>
          <w:w w:val="100"/>
          <w:position w:val="0"/>
          <w:lang w:val="en-US" w:eastAsia="en-US" w:bidi="en-US"/>
        </w:rPr>
        <w:t xml:space="preserve"> returns is within the lexical scope ofthe </w:t>
      </w:r>
      <w:r>
        <w:rPr>
          <w:rStyle w:val="247"/>
          <w:b/>
          <w:bCs/>
        </w:rPr>
        <w:t>delta</w:t>
      </w:r>
      <w:r>
        <w:rPr>
          <w:color w:val="000000"/>
          <w:spacing w:val="0"/>
          <w:w w:val="100"/>
          <w:position w:val="0"/>
          <w:lang w:val="en-US" w:eastAsia="en-US" w:bidi="en-US"/>
        </w:rPr>
        <w:t xml:space="preserve"> argument.</w:t>
      </w:r>
    </w:p>
    <w:p>
      <w:pPr>
        <w:pStyle w:val="26"/>
        <w:widowControl w:val="0"/>
        <w:shd w:val="clear" w:color="auto" w:fill="auto"/>
        <w:spacing w:before="0" w:after="118" w:line="220" w:lineRule="exact"/>
        <w:ind w:left="0" w:right="0" w:firstLine="0"/>
        <w:jc w:val="left"/>
      </w:pPr>
      <w:r>
        <w:rPr>
          <w:color w:val="000000"/>
          <w:spacing w:val="0"/>
          <w:w w:val="100"/>
          <w:position w:val="0"/>
          <w:lang w:val="en-US" w:eastAsia="en-US" w:bidi="en-US"/>
        </w:rPr>
        <w:t xml:space="preserve">Calling </w:t>
      </w:r>
      <w:r>
        <w:rPr>
          <w:rStyle w:val="247"/>
          <w:b/>
          <w:bCs/>
        </w:rPr>
        <w:t>makeAdder</w:t>
      </w:r>
      <w:r>
        <w:rPr>
          <w:color w:val="000000"/>
          <w:spacing w:val="0"/>
          <w:w w:val="100"/>
          <w:position w:val="0"/>
          <w:lang w:val="en-US" w:eastAsia="en-US" w:bidi="en-US"/>
        </w:rPr>
        <w:t xml:space="preserve"> again returns another function object.</w:t>
      </w:r>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add3 = makeAdder(3) =&gt; funobj</w:t>
      </w:r>
      <w:r>
        <w:rPr>
          <w:rStyle w:val="124"/>
        </w:rPr>
        <w:t>：</w:t>
      </w:r>
      <w:r>
        <w:rPr>
          <w:color w:val="000000"/>
          <w:spacing w:val="0"/>
          <w:w w:val="100"/>
          <w:position w:val="0"/>
          <w:lang w:val="en-US" w:eastAsia="en-US" w:bidi="en-US"/>
        </w:rPr>
        <w:t>0x1e6638</w:t>
      </w:r>
    </w:p>
    <w:p>
      <w:pPr>
        <w:pStyle w:val="26"/>
        <w:widowControl w:val="0"/>
        <w:shd w:val="clear" w:color="auto" w:fill="auto"/>
        <w:spacing w:before="0" w:after="0"/>
        <w:ind w:left="0" w:right="0" w:firstLine="0"/>
        <w:jc w:val="left"/>
        <w:sectPr>
          <w:pgSz w:w="12240" w:h="15840"/>
          <w:pgMar w:top="2052" w:right="1290" w:bottom="1404" w:left="1225" w:header="0" w:footer="3" w:gutter="0"/>
          <w:cols w:space="720" w:num="1"/>
          <w:rtlGutter w:val="0"/>
          <w:docGrid w:linePitch="360" w:charSpace="0"/>
        </w:sectPr>
      </w:pPr>
      <w:r>
        <w:rPr>
          <w:color w:val="000000"/>
          <w:spacing w:val="0"/>
          <w:w w:val="100"/>
          <w:position w:val="0"/>
          <w:lang w:val="en-US" w:eastAsia="en-US" w:bidi="en-US"/>
        </w:rPr>
        <w:t xml:space="preserve">The figure below shows several environments. The encircled environments belong to the </w:t>
      </w:r>
      <w:r>
        <w:rPr>
          <w:rStyle w:val="247"/>
          <w:b/>
          <w:bCs/>
        </w:rPr>
        <w:t>add2</w:t>
      </w:r>
      <w:r>
        <w:rPr>
          <w:color w:val="000000"/>
          <w:spacing w:val="0"/>
          <w:w w:val="100"/>
          <w:position w:val="0"/>
          <w:lang w:val="en-US" w:eastAsia="en-US" w:bidi="en-US"/>
        </w:rPr>
        <w:t xml:space="preserve"> and </w:t>
      </w:r>
      <w:r>
        <w:rPr>
          <w:rStyle w:val="247"/>
          <w:b/>
          <w:bCs/>
        </w:rPr>
        <w:t>add3</w:t>
      </w:r>
      <w:r>
        <w:rPr>
          <w:color w:val="000000"/>
          <w:spacing w:val="0"/>
          <w:w w:val="100"/>
          <w:position w:val="0"/>
          <w:lang w:val="en-US" w:eastAsia="en-US" w:bidi="en-US"/>
        </w:rPr>
        <w:t xml:space="preserve"> functions. The gray environment is the active environment at the time </w:t>
      </w:r>
      <w:r>
        <w:rPr>
          <w:rStyle w:val="247"/>
          <w:b/>
          <w:bCs/>
        </w:rPr>
        <w:t>add2(1)</w:t>
      </w:r>
      <w:r>
        <w:rPr>
          <w:color w:val="000000"/>
          <w:spacing w:val="0"/>
          <w:w w:val="100"/>
          <w:position w:val="0"/>
          <w:lang w:val="en-US" w:eastAsia="en-US" w:bidi="en-US"/>
        </w:rPr>
        <w:t xml:space="preserve"> at its entry point. The other environment belongs to the </w:t>
      </w:r>
      <w:r>
        <w:rPr>
          <w:rStyle w:val="247"/>
          <w:b/>
          <w:bCs/>
        </w:rPr>
        <w:t>add3</w:t>
      </w:r>
      <w:r>
        <w:rPr>
          <w:color w:val="000000"/>
          <w:spacing w:val="0"/>
          <w:w w:val="100"/>
          <w:position w:val="0"/>
          <w:lang w:val="en-US" w:eastAsia="en-US" w:bidi="en-US"/>
        </w:rPr>
        <w:t xml:space="preserve"> function, which becomes active only if </w:t>
      </w:r>
      <w:r>
        <w:rPr>
          <w:rStyle w:val="247"/>
          <w:b/>
          <w:bCs/>
        </w:rPr>
        <w:t>add3</w:t>
      </w:r>
      <w:r>
        <w:rPr>
          <w:color w:val="000000"/>
          <w:spacing w:val="0"/>
          <w:w w:val="100"/>
          <w:position w:val="0"/>
          <w:lang w:val="en-US" w:eastAsia="en-US" w:bidi="en-US"/>
        </w:rPr>
        <w:t xml:space="preserve"> is called.</w:t>
      </w: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3" o:spid="_x0000_s1353" type="#_x0000_t202" style="height:29.3pt;width:612pt;rotation:0f;" o:ole="f" fillcolor="#FFFFFF" filled="f" o:preferrelative="t" stroked="f" coordorigin="0,0" coordsize="21600,21600">
            <v:fill on="f" color2="#FFFFFF" focus="0%"/>
            <v:imagedata gain="65536f" blacklevel="0f" gamma="0"/>
            <o:lock v:ext="edit" position="f" selection="f" grouping="f" rotation="t" cropping="f" text="f" aspectratio="f"/>
            <v:textbox inset="0.00pt,0.00pt,0.00pt,0.00pt">
              <w:txbxContent>
                <w:p>
                  <w:pPr>
                    <w:widowControl w:val="0"/>
                  </w:pPr>
                </w:p>
              </w:txbxContent>
            </v:textbox>
            <w10:wrap type="none"/>
            <w10:anchorlock/>
          </v:shape>
        </w:pict>
      </w:r>
      <w:r>
        <w:t xml:space="preserve"> </w:t>
      </w:r>
    </w:p>
    <w:p>
      <w:pPr>
        <w:widowControl w:val="0"/>
        <w:rPr>
          <w:sz w:val="2"/>
          <w:szCs w:val="2"/>
        </w:rPr>
        <w:sectPr>
          <w:type w:val="continuous"/>
          <w:pgSz w:w="12240" w:h="15840"/>
          <w:pgMar w:top="1601" w:right="0" w:bottom="1164" w:left="0" w:header="0" w:footer="3" w:gutter="0"/>
          <w:cols w:space="720" w:num="1"/>
          <w:rtlGutter w:val="0"/>
          <w:docGrid w:linePitch="360" w:charSpace="0"/>
        </w:sectPr>
      </w:pPr>
    </w:p>
    <w:p>
      <w:pPr>
        <w:widowControl w:val="0"/>
        <w:spacing w:line="360" w:lineRule="exact"/>
      </w:pPr>
      <w:r>
        <w:rPr>
          <w:rFonts w:ascii="MingLiU_HKSCS" w:hAnsi="MingLiU_HKSCS" w:eastAsia="MingLiU_HKSCS" w:cs="MingLiU_HKSCS"/>
          <w:color w:val="000000"/>
          <w:spacing w:val="0"/>
          <w:w w:val="100"/>
          <w:position w:val="0"/>
          <w:sz w:val="24"/>
          <w:szCs w:val="24"/>
          <w:lang w:val="en-US" w:eastAsia="en-US" w:bidi="en-US"/>
        </w:rPr>
        <w:pict>
          <v:shape id="Picture 154" o:spid="_x0000_s1354" type="#_x0000_t75" style="position:absolute;left:0;margin-left:10pt;margin-top:0pt;height:168.95pt;width:348.95pt;mso-position-horizontal-relative:margin;rotation:0f;z-index:-251658240;" o:ole="f" fillcolor="#FFFFFF" filled="f" o:preferrelative="t" stroked="f" coordorigin="0,0" coordsize="21600,21600" wrapcoords="0 0">
            <v:fill on="f" color2="#FFFFFF" focus="0%"/>
            <v:imagedata gain="65536f" blacklevel="0f" gamma="0" o:title="C:/Users/Administrator/desktop/skill参考手册/media/image28.jpeg" r:id="rId221" r:href="rId222"/>
            <o:lock v:ext="edit" position="f" selection="f" grouping="f" rotation="f" cropping="f" text="f" aspectratio="t"/>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91" w:lineRule="exact"/>
      </w:pPr>
    </w:p>
    <w:p>
      <w:pPr>
        <w:widowControl w:val="0"/>
        <w:rPr>
          <w:sz w:val="2"/>
          <w:szCs w:val="2"/>
        </w:rPr>
        <w:sectPr>
          <w:type w:val="continuous"/>
          <w:pgSz w:w="12240" w:h="15840"/>
          <w:pgMar w:top="1601" w:right="1268" w:bottom="1164" w:left="1234" w:header="0" w:footer="3" w:gutter="0"/>
          <w:cols w:space="720" w:num="1"/>
          <w:rtlGutter w:val="0"/>
          <w:docGrid w:linePitch="360" w:charSpace="0"/>
        </w:sectPr>
      </w:pP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155" o:spid="_x0000_s1355" type="#_x0000_t202" style="position:absolute;left:0;margin-left:154.55pt;margin-top:-115.9pt;height:14.2pt;width:178.55pt;mso-position-horizontal-relative:margin;mso-wrap-distance-bottom:0pt;mso-wrap-distance-top:0pt;rotation:0f;z-index:-2515066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5"/>
                    <w:keepNext/>
                    <w:keepLines/>
                    <w:widowControl w:val="0"/>
                    <w:shd w:val="clear" w:color="auto" w:fill="auto"/>
                    <w:spacing w:before="0" w:after="0" w:line="220" w:lineRule="exact"/>
                    <w:ind w:left="0" w:right="0" w:firstLine="0"/>
                    <w:jc w:val="left"/>
                  </w:pPr>
                  <w:bookmarkStart w:id="2319" w:name="bookmark1871"/>
                  <w:r>
                    <w:rPr>
                      <w:rStyle w:val="134"/>
                      <w:b/>
                      <w:bCs/>
                    </w:rPr>
                    <w:t>SKILL Language User Guide</w:t>
                  </w:r>
                  <w:bookmarkEnd w:id="2319"/>
                </w:p>
              </w:txbxContent>
            </v:textbox>
            <w10:wrap type="topAndBottom"/>
          </v:shape>
        </w:pict>
      </w:r>
      <w:bookmarkStart w:id="1849" w:name="bookmark1872"/>
      <w:bookmarkStart w:id="1850" w:name="bookmark1873"/>
      <w:bookmarkStart w:id="1851" w:name="bookmark1874"/>
      <w:bookmarkStart w:id="1852" w:name="bookmark1875"/>
      <w:r>
        <w:rPr>
          <w:color w:val="000000"/>
          <w:spacing w:val="0"/>
          <w:w w:val="100"/>
          <w:position w:val="0"/>
          <w:lang w:val="en-US" w:eastAsia="en-US" w:bidi="en-US"/>
        </w:rPr>
        <w:t>Using SKILL++</w:t>
      </w:r>
      <w:bookmarkEnd w:id="1849"/>
      <w:bookmarkEnd w:id="1850"/>
      <w:bookmarkEnd w:id="1851"/>
      <w:bookmarkEnd w:id="1852"/>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9"/>
        </w:numPr>
        <w:shd w:val="clear" w:color="auto" w:fill="auto"/>
        <w:tabs>
          <w:tab w:val="left" w:pos="488"/>
        </w:tabs>
        <w:spacing w:before="0" w:after="0" w:line="461" w:lineRule="exact"/>
        <w:ind w:left="0" w:right="0" w:firstLine="0"/>
        <w:jc w:val="both"/>
      </w:pPr>
      <w:r>
        <w:fldChar w:fldCharType="begin"/>
      </w:r>
      <w:r>
        <w:instrText xml:space="preserve">HYPERLINK  \l "bookmark1876" \o "Current Document" </w:instrText>
      </w:r>
      <w:r>
        <w:fldChar w:fldCharType="separate"/>
      </w:r>
      <w:r>
        <w:rPr>
          <w:color w:val="000000"/>
          <w:spacing w:val="0"/>
          <w:w w:val="100"/>
          <w:position w:val="0"/>
          <w:lang w:val="en-US" w:eastAsia="en-US" w:bidi="en-US"/>
        </w:rPr>
        <w:t>Introduction on page 298</w:t>
      </w:r>
      <w:r>
        <w:fldChar w:fldCharType="end"/>
      </w:r>
    </w:p>
    <w:p>
      <w:pPr>
        <w:pStyle w:val="26"/>
        <w:widowControl w:val="0"/>
        <w:numPr>
          <w:ilvl w:val="0"/>
          <w:numId w:val="19"/>
        </w:numPr>
        <w:shd w:val="clear" w:color="auto" w:fill="auto"/>
        <w:tabs>
          <w:tab w:val="left" w:pos="488"/>
        </w:tabs>
        <w:spacing w:before="0" w:after="0" w:line="461" w:lineRule="exact"/>
        <w:ind w:left="0" w:right="0" w:firstLine="0"/>
        <w:jc w:val="both"/>
      </w:pPr>
      <w:r>
        <w:fldChar w:fldCharType="begin"/>
      </w:r>
      <w:r>
        <w:instrText xml:space="preserve">HYPERLINK  \l "bookmark1878" \o "Current Document" </w:instrText>
      </w:r>
      <w:r>
        <w:fldChar w:fldCharType="separate"/>
      </w:r>
      <w:r>
        <w:rPr>
          <w:color w:val="000000"/>
          <w:spacing w:val="0"/>
          <w:w w:val="100"/>
          <w:position w:val="0"/>
          <w:lang w:val="en-US" w:eastAsia="en-US" w:bidi="en-US"/>
        </w:rPr>
        <w:t>Declaring Local Variables in SKILL++ on page 298</w:t>
      </w:r>
      <w:r>
        <w:fldChar w:fldCharType="end"/>
      </w:r>
    </w:p>
    <w:p>
      <w:pPr>
        <w:pStyle w:val="26"/>
        <w:widowControl w:val="0"/>
        <w:numPr>
          <w:ilvl w:val="0"/>
          <w:numId w:val="19"/>
        </w:numPr>
        <w:shd w:val="clear" w:color="auto" w:fill="auto"/>
        <w:tabs>
          <w:tab w:val="left" w:pos="488"/>
        </w:tabs>
        <w:spacing w:before="0" w:after="0" w:line="461" w:lineRule="exact"/>
        <w:ind w:left="0" w:right="0" w:firstLine="0"/>
        <w:jc w:val="both"/>
      </w:pPr>
      <w:r>
        <w:fldChar w:fldCharType="begin"/>
      </w:r>
      <w:r>
        <w:instrText xml:space="preserve">HYPERLINK  \l "bookmark1911" \o "Current Document" </w:instrText>
      </w:r>
      <w:r>
        <w:fldChar w:fldCharType="separate"/>
      </w:r>
      <w:r>
        <w:rPr>
          <w:color w:val="000000"/>
          <w:spacing w:val="0"/>
          <w:w w:val="100"/>
          <w:position w:val="0"/>
          <w:lang w:val="en-US" w:eastAsia="en-US" w:bidi="en-US"/>
        </w:rPr>
        <w:t>Sequencing and Iteration on page 303</w:t>
      </w:r>
      <w:r>
        <w:fldChar w:fldCharType="end"/>
      </w:r>
    </w:p>
    <w:p>
      <w:pPr>
        <w:pStyle w:val="26"/>
        <w:widowControl w:val="0"/>
        <w:numPr>
          <w:ilvl w:val="0"/>
          <w:numId w:val="19"/>
        </w:numPr>
        <w:shd w:val="clear" w:color="auto" w:fill="auto"/>
        <w:tabs>
          <w:tab w:val="left" w:pos="488"/>
        </w:tabs>
        <w:spacing w:before="0" w:after="0" w:line="461" w:lineRule="exact"/>
        <w:ind w:left="0" w:right="0" w:firstLine="0"/>
        <w:jc w:val="both"/>
      </w:pPr>
      <w:r>
        <w:fldChar w:fldCharType="begin"/>
      </w:r>
      <w:r>
        <w:instrText xml:space="preserve">HYPERLINK  \l "bookmark1936" \o "Current Document" </w:instrText>
      </w:r>
      <w:r>
        <w:fldChar w:fldCharType="separate"/>
      </w:r>
      <w:r>
        <w:rPr>
          <w:rStyle w:val="229"/>
          <w:b/>
          <w:bCs/>
        </w:rPr>
        <w:t>Software Engineering with SKILL++</w:t>
      </w:r>
      <w:r>
        <w:rPr>
          <w:color w:val="000000"/>
          <w:spacing w:val="0"/>
          <w:w w:val="100"/>
          <w:position w:val="0"/>
          <w:lang w:val="en-US" w:eastAsia="en-US" w:bidi="en-US"/>
        </w:rPr>
        <w:t xml:space="preserve"> on page 309</w:t>
      </w:r>
      <w:r>
        <w:fldChar w:fldCharType="end"/>
      </w:r>
    </w:p>
    <w:p>
      <w:pPr>
        <w:pStyle w:val="26"/>
        <w:widowControl w:val="0"/>
        <w:numPr>
          <w:ilvl w:val="0"/>
          <w:numId w:val="19"/>
        </w:numPr>
        <w:shd w:val="clear" w:color="auto" w:fill="auto"/>
        <w:tabs>
          <w:tab w:val="left" w:pos="488"/>
        </w:tabs>
        <w:spacing w:before="0" w:after="0" w:line="461" w:lineRule="exact"/>
        <w:ind w:left="0" w:right="0" w:firstLine="0"/>
        <w:jc w:val="both"/>
        <w:sectPr>
          <w:headerReference r:id="rId135" w:type="first"/>
          <w:footerReference r:id="rId138" w:type="first"/>
          <w:headerReference r:id="rId133" w:type="default"/>
          <w:footerReference r:id="rId136" w:type="default"/>
          <w:headerReference r:id="rId134" w:type="even"/>
          <w:footerReference r:id="rId137" w:type="even"/>
          <w:pgSz w:w="12240" w:h="15840"/>
          <w:pgMar w:top="1022" w:right="5116" w:bottom="1022" w:left="1238" w:header="0" w:footer="3" w:gutter="0"/>
          <w:cols w:space="720" w:num="1"/>
          <w:titlePg/>
          <w:rtlGutter w:val="0"/>
          <w:docGrid w:linePitch="360" w:charSpace="0"/>
        </w:sectPr>
      </w:pPr>
      <w:r>
        <w:fldChar w:fldCharType="begin"/>
      </w:r>
      <w:r>
        <w:instrText xml:space="preserve">HYPERLINK  \l "bookmark1940" \o "Current Document" </w:instrText>
      </w:r>
      <w:r>
        <w:fldChar w:fldCharType="separate"/>
      </w:r>
      <w:r>
        <w:rPr>
          <w:rStyle w:val="229"/>
          <w:b/>
          <w:bCs/>
        </w:rPr>
        <w:t>SKILL++ Packages</w:t>
      </w:r>
      <w:r>
        <w:rPr>
          <w:color w:val="000000"/>
          <w:spacing w:val="0"/>
          <w:w w:val="100"/>
          <w:position w:val="0"/>
          <w:lang w:val="en-US" w:eastAsia="en-US" w:bidi="en-US"/>
        </w:rPr>
        <w:t xml:space="preserve"> on page 309</w:t>
      </w:r>
      <w:r>
        <w:fldChar w:fldCharType="end"/>
      </w:r>
    </w:p>
    <w:p>
      <w:pPr>
        <w:pStyle w:val="21"/>
        <w:keepNext/>
        <w:keepLines/>
        <w:widowControl w:val="0"/>
        <w:shd w:val="clear" w:color="auto" w:fill="auto"/>
        <w:spacing w:before="0" w:after="300" w:line="360" w:lineRule="exact"/>
        <w:ind w:left="0" w:right="0" w:firstLine="0"/>
        <w:jc w:val="left"/>
      </w:pPr>
      <w:bookmarkStart w:id="1853" w:name="bookmark1876"/>
      <w:bookmarkStart w:id="1854" w:name="bookmark1877"/>
      <w:r>
        <w:rPr>
          <w:color w:val="000000"/>
          <w:spacing w:val="0"/>
          <w:w w:val="100"/>
          <w:position w:val="0"/>
          <w:lang w:val="en-US" w:eastAsia="en-US" w:bidi="en-US"/>
        </w:rPr>
        <w:t>Introduction</w:t>
      </w:r>
      <w:bookmarkEnd w:id="1853"/>
      <w:bookmarkEnd w:id="1854"/>
    </w:p>
    <w:p>
      <w:pPr>
        <w:pStyle w:val="26"/>
        <w:widowControl w:val="0"/>
        <w:shd w:val="clear" w:color="auto" w:fill="auto"/>
        <w:spacing w:before="0" w:after="180"/>
        <w:ind w:left="0" w:right="0" w:firstLine="0"/>
        <w:jc w:val="left"/>
      </w:pPr>
      <w:r>
        <w:rPr>
          <w:color w:val="000000"/>
          <w:spacing w:val="0"/>
          <w:w w:val="100"/>
          <w:position w:val="0"/>
          <w:lang w:val="en-US" w:eastAsia="en-US" w:bidi="en-US"/>
        </w:rPr>
        <w:t>This chapter deals with the pragmatics of writing programs in the Cadence® SKILL++ language.</w:t>
      </w:r>
    </w:p>
    <w:p>
      <w:pPr>
        <w:pStyle w:val="26"/>
        <w:widowControl w:val="0"/>
        <w:shd w:val="clear" w:color="auto" w:fill="auto"/>
        <w:spacing w:before="0" w:after="176"/>
        <w:ind w:left="0" w:right="0" w:firstLine="0"/>
        <w:jc w:val="left"/>
      </w:pPr>
      <w:r>
        <w:fldChar w:fldCharType="begin"/>
      </w:r>
      <w:r>
        <w:instrText xml:space="preserve">HYPERLINK  \l "bookmark1682" \o "Current Document" </w:instrText>
      </w:r>
      <w:r>
        <w:fldChar w:fldCharType="separate"/>
      </w:r>
      <w:r>
        <w:rPr>
          <w:color w:val="000000"/>
          <w:spacing w:val="0"/>
          <w:w w:val="100"/>
          <w:position w:val="0"/>
          <w:lang w:val="en-US" w:eastAsia="en-US" w:bidi="en-US"/>
        </w:rPr>
        <w:t xml:space="preserve">“About SKILL++ and SKILL” on page 275 </w:t>
      </w:r>
      <w:r>
        <w:fldChar w:fldCharType="end"/>
      </w:r>
      <w:r>
        <w:rPr>
          <w:color w:val="000000"/>
          <w:spacing w:val="0"/>
          <w:w w:val="100"/>
          <w:position w:val="0"/>
          <w:lang w:val="en-US" w:eastAsia="en-US" w:bidi="en-US"/>
        </w:rPr>
        <w:t>provides an overview of the differences between the Cadence SKILL language and SKILL++.</w:t>
      </w:r>
    </w:p>
    <w:p>
      <w:pPr>
        <w:pStyle w:val="26"/>
        <w:widowControl w:val="0"/>
        <w:shd w:val="clear" w:color="auto" w:fill="auto"/>
        <w:spacing w:before="0" w:after="184" w:line="283" w:lineRule="exact"/>
        <w:ind w:left="0" w:right="0" w:firstLine="0"/>
        <w:jc w:val="left"/>
      </w:pPr>
      <w:r>
        <w:fldChar w:fldCharType="begin"/>
      </w:r>
      <w:r>
        <w:instrText xml:space="preserve">HYPERLINK  \l "bookmark1977" \o "Current Document" </w:instrText>
      </w:r>
      <w:r>
        <w:fldChar w:fldCharType="separate"/>
      </w:r>
      <w:r>
        <w:rPr>
          <w:rStyle w:val="229"/>
          <w:b/>
          <w:bCs/>
        </w:rPr>
        <w:t>“Using SKILL and SKILL++ Together”</w:t>
      </w:r>
      <w:r>
        <w:rPr>
          <w:color w:val="000000"/>
          <w:spacing w:val="0"/>
          <w:w w:val="100"/>
          <w:position w:val="0"/>
          <w:lang w:val="en-US" w:eastAsia="en-US" w:bidi="en-US"/>
        </w:rPr>
        <w:t xml:space="preserve"> on page 317</w:t>
      </w:r>
      <w:r>
        <w:fldChar w:fldCharType="end"/>
      </w:r>
      <w:r>
        <w:rPr>
          <w:color w:val="000000"/>
          <w:spacing w:val="0"/>
          <w:w w:val="100"/>
          <w:position w:val="0"/>
          <w:lang w:val="en-US" w:eastAsia="en-US" w:bidi="en-US"/>
        </w:rPr>
        <w:t xml:space="preserve"> focuses in detail on the key areas in which SKILL++ semantics differ from SKILL semantics.</w:t>
      </w:r>
    </w:p>
    <w:p>
      <w:pPr>
        <w:pStyle w:val="26"/>
        <w:widowControl w:val="0"/>
        <w:shd w:val="clear" w:color="auto" w:fill="auto"/>
        <w:spacing w:before="0" w:after="475"/>
        <w:ind w:left="0" w:right="0" w:firstLine="0"/>
        <w:jc w:val="left"/>
      </w:pPr>
      <w:r>
        <w:fldChar w:fldCharType="begin"/>
      </w:r>
      <w:r>
        <w:instrText xml:space="preserve">HYPERLINK  \l "bookmark2094" \o "Current Document" </w:instrText>
      </w:r>
      <w:r>
        <w:fldChar w:fldCharType="separate"/>
      </w:r>
      <w:r>
        <w:rPr>
          <w:rStyle w:val="229"/>
          <w:b/>
          <w:bCs/>
        </w:rPr>
        <w:t>“SKILL++ Object System”</w:t>
      </w:r>
      <w:r>
        <w:rPr>
          <w:color w:val="000000"/>
          <w:spacing w:val="0"/>
          <w:w w:val="100"/>
          <w:position w:val="0"/>
          <w:lang w:val="en-US" w:eastAsia="en-US" w:bidi="en-US"/>
        </w:rPr>
        <w:t xml:space="preserve"> on page 331 </w:t>
      </w:r>
      <w:r>
        <w:fldChar w:fldCharType="end"/>
      </w:r>
      <w:r>
        <w:rPr>
          <w:color w:val="000000"/>
          <w:spacing w:val="0"/>
          <w:w w:val="100"/>
          <w:position w:val="0"/>
          <w:lang w:val="en-US" w:eastAsia="en-US" w:bidi="en-US"/>
        </w:rPr>
        <w:t>describes a system that allows for object-oriented interfaces based on classes and generic functions composed of methods specialized on those classes.</w:t>
      </w:r>
    </w:p>
    <w:p>
      <w:pPr>
        <w:pStyle w:val="21"/>
        <w:keepNext/>
        <w:keepLines/>
        <w:widowControl w:val="0"/>
        <w:shd w:val="clear" w:color="auto" w:fill="auto"/>
        <w:spacing w:before="0" w:after="243" w:line="360" w:lineRule="exact"/>
        <w:ind w:left="0" w:right="0" w:firstLine="0"/>
        <w:jc w:val="left"/>
      </w:pPr>
      <w:bookmarkStart w:id="1855" w:name="bookmark1878"/>
      <w:bookmarkStart w:id="1856" w:name="bookmark1879"/>
      <w:bookmarkStart w:id="1857" w:name="bookmark1880"/>
      <w:r>
        <w:rPr>
          <w:color w:val="000000"/>
          <w:spacing w:val="0"/>
          <w:w w:val="100"/>
          <w:position w:val="0"/>
          <w:lang w:val="en-US" w:eastAsia="en-US" w:bidi="en-US"/>
        </w:rPr>
        <w:t>Declaring Local Variables in SKILL++</w:t>
      </w:r>
      <w:bookmarkEnd w:id="1855"/>
      <w:bookmarkEnd w:id="1856"/>
      <w:bookmarkEnd w:id="1857"/>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SKILL++ provides three binding constructs to declare local variables together with initialization expressions. The syntax for </w:t>
      </w:r>
      <w:r>
        <w:rPr>
          <w:rStyle w:val="247"/>
          <w:b/>
          <w:bCs/>
        </w:rPr>
        <w:t>let, letseq</w:t>
      </w:r>
      <w:r>
        <w:rPr>
          <w:color w:val="000000"/>
          <w:spacing w:val="0"/>
          <w:w w:val="100"/>
          <w:position w:val="0"/>
          <w:lang w:val="en-US" w:eastAsia="en-US" w:bidi="en-US"/>
        </w:rPr>
        <w:t xml:space="preserve"> and </w:t>
      </w:r>
      <w:r>
        <w:rPr>
          <w:rStyle w:val="247"/>
          <w:b/>
          <w:bCs/>
        </w:rPr>
        <w:t>letrec</w:t>
      </w:r>
      <w:r>
        <w:rPr>
          <w:color w:val="000000"/>
          <w:spacing w:val="0"/>
          <w:w w:val="100"/>
          <w:position w:val="0"/>
          <w:lang w:val="en-US" w:eastAsia="en-US" w:bidi="en-US"/>
        </w:rPr>
        <w:t xml:space="preserve"> is identical but they differ in the order of evaluation of the initialization expressions and in the scope of the local variables.</w:t>
      </w:r>
    </w:p>
    <w:p>
      <w:pPr>
        <w:pStyle w:val="25"/>
        <w:keepNext/>
        <w:keepLines/>
        <w:widowControl w:val="0"/>
        <w:shd w:val="clear" w:color="auto" w:fill="auto"/>
        <w:spacing w:before="0" w:after="113" w:line="220" w:lineRule="exact"/>
        <w:ind w:left="0" w:right="0" w:firstLine="0"/>
        <w:jc w:val="left"/>
      </w:pPr>
      <w:bookmarkStart w:id="1858" w:name="bookmark1881"/>
      <w:r>
        <w:rPr>
          <w:color w:val="000000"/>
          <w:spacing w:val="0"/>
          <w:w w:val="100"/>
          <w:position w:val="0"/>
          <w:lang w:val="en-US" w:eastAsia="en-US" w:bidi="en-US"/>
        </w:rPr>
        <w:t>Syntax Template for let, letseq and letrec</w:t>
      </w:r>
      <w:bookmarkEnd w:id="1858"/>
    </w:p>
    <w:p>
      <w:pPr>
        <w:pStyle w:val="27"/>
        <w:widowControl w:val="0"/>
        <w:shd w:val="clear" w:color="auto" w:fill="auto"/>
        <w:spacing w:before="0" w:after="0"/>
        <w:ind w:left="0" w:right="0" w:firstLine="0"/>
        <w:jc w:val="left"/>
      </w:pPr>
      <w:r>
        <w:rPr>
          <w:color w:val="000000"/>
          <w:spacing w:val="0"/>
          <w:w w:val="100"/>
          <w:position w:val="0"/>
          <w:lang w:val="en-US" w:eastAsia="en-US" w:bidi="en-US"/>
        </w:rPr>
        <w:t>let(</w:t>
      </w:r>
    </w:p>
    <w:p>
      <w:pPr>
        <w:pStyle w:val="27"/>
        <w:widowControl w:val="0"/>
        <w:shd w:val="clear" w:color="auto" w:fill="auto"/>
        <w:tabs>
          <w:tab w:val="left" w:pos="3655"/>
        </w:tabs>
        <w:spacing w:before="0" w:after="0"/>
        <w:ind w:left="780" w:right="0" w:firstLine="0"/>
      </w:pPr>
      <w:r>
        <w:rPr>
          <w:rStyle w:val="244"/>
        </w:rPr>
        <w:t>((s_var1</w:t>
      </w:r>
      <w:r>
        <w:rPr>
          <w:color w:val="000000"/>
          <w:spacing w:val="0"/>
          <w:w w:val="100"/>
          <w:position w:val="0"/>
          <w:lang w:val="en-US" w:eastAsia="en-US" w:bidi="en-US"/>
        </w:rPr>
        <w:t xml:space="preserve"> g_initExp1 )</w:t>
      </w:r>
      <w:r>
        <w:rPr>
          <w:color w:val="000000"/>
          <w:spacing w:val="0"/>
          <w:w w:val="100"/>
          <w:position w:val="0"/>
          <w:lang w:val="en-US" w:eastAsia="en-US" w:bidi="en-US"/>
        </w:rPr>
        <w:tab/>
      </w:r>
      <w:r>
        <w:rPr>
          <w:color w:val="000000"/>
          <w:spacing w:val="0"/>
          <w:w w:val="100"/>
          <w:position w:val="0"/>
          <w:lang w:val="en-US" w:eastAsia="en-US" w:bidi="en-US"/>
        </w:rPr>
        <w:t xml:space="preserve">( s_var2 g_initExp2 </w:t>
      </w:r>
      <w:r>
        <w:rPr>
          <w:rStyle w:val="244"/>
        </w:rPr>
        <w:t>)...)</w:t>
      </w:r>
    </w:p>
    <w:p>
      <w:pPr>
        <w:pStyle w:val="27"/>
        <w:widowControl w:val="0"/>
        <w:shd w:val="clear" w:color="auto" w:fill="auto"/>
        <w:spacing w:before="0" w:after="186"/>
        <w:ind w:left="780" w:right="7820" w:firstLine="0"/>
        <w:jc w:val="left"/>
      </w:pPr>
      <w:r>
        <w:rPr>
          <w:color w:val="000000"/>
          <w:spacing w:val="0"/>
          <w:w w:val="100"/>
          <w:position w:val="0"/>
          <w:lang w:val="en-US" w:eastAsia="en-US" w:bidi="en-US"/>
        </w:rPr>
        <w:t>g_bodyExp1 g_bodyExp2</w:t>
      </w:r>
    </w:p>
    <w:p>
      <w:pPr>
        <w:pStyle w:val="27"/>
        <w:widowControl w:val="0"/>
        <w:shd w:val="clear" w:color="auto" w:fill="auto"/>
        <w:spacing w:before="0" w:after="420" w:line="190" w:lineRule="exact"/>
        <w:ind w:left="780" w:right="0" w:firstLine="0"/>
      </w:pPr>
      <w:r>
        <w:rPr>
          <w:color w:val="000000"/>
          <w:spacing w:val="0"/>
          <w:w w:val="100"/>
          <w:position w:val="0"/>
          <w:lang w:val="en-US" w:eastAsia="en-US" w:bidi="en-US"/>
        </w:rPr>
        <w:t>)* *</w:t>
      </w:r>
    </w:p>
    <w:p>
      <w:pPr>
        <w:pStyle w:val="22"/>
        <w:keepNext/>
        <w:keepLines/>
        <w:widowControl w:val="0"/>
        <w:shd w:val="clear" w:color="auto" w:fill="auto"/>
        <w:spacing w:before="0" w:after="302" w:line="280" w:lineRule="exact"/>
        <w:ind w:left="0" w:right="0" w:firstLine="0"/>
        <w:jc w:val="left"/>
      </w:pPr>
      <w:bookmarkStart w:id="1859" w:name="bookmark1882"/>
      <w:bookmarkStart w:id="1860" w:name="bookmark1883"/>
      <w:r>
        <w:rPr>
          <w:color w:val="000000"/>
          <w:spacing w:val="0"/>
          <w:w w:val="100"/>
          <w:position w:val="0"/>
          <w:lang w:val="en-US" w:eastAsia="en-US" w:bidi="en-US"/>
        </w:rPr>
        <w:t>Using let</w:t>
      </w:r>
      <w:bookmarkEnd w:id="1859"/>
      <w:bookmarkEnd w:id="1860"/>
    </w:p>
    <w:p>
      <w:pPr>
        <w:pStyle w:val="26"/>
        <w:widowControl w:val="0"/>
        <w:shd w:val="clear" w:color="auto" w:fill="auto"/>
        <w:spacing w:before="0" w:after="519"/>
        <w:ind w:left="0" w:right="0" w:firstLine="0"/>
        <w:jc w:val="left"/>
      </w:pPr>
      <w:bookmarkStart w:id="1861" w:name="bookmark1884"/>
      <w:r>
        <w:rPr>
          <w:color w:val="000000"/>
          <w:spacing w:val="0"/>
          <w:w w:val="100"/>
          <w:position w:val="0"/>
          <w:lang w:val="en-US" w:eastAsia="en-US" w:bidi="en-US"/>
        </w:rPr>
        <w:t xml:space="preserve">Each local variable has the body of the </w:t>
      </w:r>
      <w:r>
        <w:rPr>
          <w:rStyle w:val="247"/>
          <w:b/>
          <w:bCs/>
        </w:rPr>
        <w:t>let</w:t>
      </w:r>
      <w:r>
        <w:rPr>
          <w:color w:val="000000"/>
          <w:spacing w:val="0"/>
          <w:w w:val="100"/>
          <w:position w:val="0"/>
          <w:lang w:val="en-US" w:eastAsia="en-US" w:bidi="en-US"/>
        </w:rPr>
        <w:t xml:space="preserve"> expression as its lexical scope. The order of evaluation of the initialization expressions and the binding sequence is unspecified. Hence, observe the following caution.</w:t>
      </w:r>
      <w:bookmarkEnd w:id="1861"/>
    </w:p>
    <w:p>
      <w:pPr>
        <w:pStyle w:val="45"/>
        <w:widowControl w:val="0"/>
        <w:shd w:val="clear" w:color="auto" w:fill="auto"/>
        <w:spacing w:before="0" w:after="114" w:line="80" w:lineRule="exact"/>
        <w:ind w:left="0" w:right="0" w:firstLine="0"/>
        <w:jc w:val="left"/>
      </w:pPr>
      <w:r>
        <w:rPr>
          <w:rStyle w:val="251"/>
          <w:b/>
          <w:bCs/>
          <w:i/>
          <w:iCs/>
        </w:rPr>
        <w:t>(^Caution</w:t>
      </w:r>
    </w:p>
    <w:p>
      <w:pPr>
        <w:pStyle w:val="45"/>
        <w:widowControl w:val="0"/>
        <w:shd w:val="clear" w:color="auto" w:fill="auto"/>
        <w:spacing w:before="0" w:after="0" w:line="278" w:lineRule="exact"/>
        <w:ind w:left="520" w:right="520" w:firstLine="0"/>
        <w:jc w:val="left"/>
      </w:pPr>
      <w:r>
        <w:rPr>
          <w:rStyle w:val="251"/>
          <w:b/>
          <w:bCs/>
          <w:i/>
          <w:iCs/>
        </w:rPr>
        <w:t>The initialization expression bound to one local variable should not refer to any of the other local variables.</w:t>
      </w:r>
    </w:p>
    <w:p>
      <w:pPr>
        <w:pStyle w:val="25"/>
        <w:keepNext/>
        <w:keepLines/>
        <w:widowControl w:val="0"/>
        <w:shd w:val="clear" w:color="auto" w:fill="auto"/>
        <w:spacing w:before="0" w:after="113" w:line="220" w:lineRule="exact"/>
        <w:ind w:left="0" w:right="0" w:firstLine="0"/>
        <w:jc w:val="both"/>
      </w:pPr>
      <w:bookmarkStart w:id="1862" w:name="bookmark1885"/>
      <w:r>
        <w:rPr>
          <w:color w:val="000000"/>
          <w:spacing w:val="0"/>
          <w:w w:val="100"/>
          <w:position w:val="0"/>
          <w:lang w:val="en-US" w:eastAsia="en-US" w:bidi="en-US"/>
        </w:rPr>
        <w:t>Example 1</w:t>
      </w:r>
      <w:bookmarkEnd w:id="1862"/>
    </w:p>
    <w:p>
      <w:pPr>
        <w:pStyle w:val="27"/>
        <w:widowControl w:val="0"/>
        <w:shd w:val="clear" w:color="auto" w:fill="auto"/>
        <w:tabs>
          <w:tab w:val="left" w:pos="1834"/>
        </w:tabs>
        <w:spacing w:before="0" w:after="0"/>
        <w:ind w:left="0" w:right="0" w:firstLine="0"/>
      </w:pPr>
      <w:r>
        <w:rPr>
          <w:color w:val="000000"/>
          <w:spacing w:val="0"/>
          <w:w w:val="100"/>
          <w:position w:val="0"/>
          <w:lang w:val="en-US" w:eastAsia="en-US" w:bidi="en-US"/>
        </w:rPr>
        <w:t>let( ( (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spacing w:before="0" w:after="462"/>
        <w:ind w:left="780" w:right="8260" w:firstLine="0"/>
        <w:jc w:val="left"/>
      </w:pPr>
      <w:r>
        <w:rPr>
          <w:color w:val="000000"/>
          <w:spacing w:val="0"/>
          <w:w w:val="100"/>
          <w:position w:val="0"/>
          <w:lang w:val="en-US" w:eastAsia="en-US" w:bidi="en-US"/>
        </w:rPr>
        <w:t xml:space="preserve">x*y )=&gt; </w:t>
      </w:r>
      <w:r>
        <w:rPr>
          <w:rStyle w:val="160"/>
        </w:rPr>
        <w:t>6</w:t>
      </w:r>
    </w:p>
    <w:p>
      <w:pPr>
        <w:pStyle w:val="25"/>
        <w:keepNext/>
        <w:keepLines/>
        <w:widowControl w:val="0"/>
        <w:shd w:val="clear" w:color="auto" w:fill="auto"/>
        <w:spacing w:before="0" w:after="113" w:line="220" w:lineRule="exact"/>
        <w:ind w:left="0" w:right="0" w:firstLine="0"/>
        <w:jc w:val="both"/>
      </w:pPr>
      <w:bookmarkStart w:id="1863" w:name="bookmark1886"/>
      <w:r>
        <w:rPr>
          <w:color w:val="000000"/>
          <w:spacing w:val="0"/>
          <w:w w:val="100"/>
          <w:position w:val="0"/>
          <w:lang w:val="en-US" w:eastAsia="en-US" w:bidi="en-US"/>
        </w:rPr>
        <w:t>Example 2</w:t>
      </w:r>
      <w:bookmarkEnd w:id="1863"/>
    </w:p>
    <w:p>
      <w:pPr>
        <w:pStyle w:val="27"/>
        <w:widowControl w:val="0"/>
        <w:shd w:val="clear" w:color="auto" w:fill="auto"/>
        <w:tabs>
          <w:tab w:val="left" w:pos="877"/>
          <w:tab w:val="left" w:pos="1834"/>
        </w:tabs>
        <w:spacing w:before="0" w:after="0"/>
        <w:ind w:left="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spacing w:before="0" w:after="0"/>
        <w:ind w:left="780" w:right="7180" w:firstLine="0"/>
        <w:jc w:val="left"/>
      </w:pPr>
      <w:r>
        <w:rPr>
          <w:color w:val="000000"/>
          <w:spacing w:val="0"/>
          <w:w w:val="100"/>
          <w:position w:val="0"/>
          <w:lang w:val="en-US" w:eastAsia="en-US" w:bidi="en-US"/>
        </w:rPr>
        <w:t xml:space="preserve">let( (( z 4 )) x + y + z </w:t>
      </w:r>
      <w:r>
        <w:rPr>
          <w:rStyle w:val="243"/>
        </w:rPr>
        <w:t>);let );let</w:t>
      </w:r>
    </w:p>
    <w:p>
      <w:pPr>
        <w:pStyle w:val="27"/>
        <w:widowControl w:val="0"/>
        <w:shd w:val="clear" w:color="auto" w:fill="auto"/>
        <w:spacing w:before="0" w:after="462"/>
        <w:ind w:left="0" w:right="0" w:firstLine="0"/>
      </w:pPr>
      <w:r>
        <w:rPr>
          <w:rStyle w:val="243"/>
        </w:rPr>
        <w:t>=&gt; 9</w:t>
      </w:r>
    </w:p>
    <w:p>
      <w:pPr>
        <w:pStyle w:val="25"/>
        <w:keepNext/>
        <w:keepLines/>
        <w:widowControl w:val="0"/>
        <w:shd w:val="clear" w:color="auto" w:fill="auto"/>
        <w:spacing w:before="0" w:after="203" w:line="220" w:lineRule="exact"/>
        <w:ind w:left="0" w:right="0" w:firstLine="0"/>
        <w:jc w:val="both"/>
      </w:pPr>
      <w:bookmarkStart w:id="1864" w:name="bookmark1887"/>
      <w:r>
        <w:rPr>
          <w:color w:val="000000"/>
          <w:spacing w:val="0"/>
          <w:w w:val="100"/>
          <w:position w:val="0"/>
          <w:lang w:val="en-US" w:eastAsia="en-US" w:bidi="en-US"/>
        </w:rPr>
        <w:t>Avoid Cross-References Between Variables</w:t>
      </w:r>
      <w:bookmarkEnd w:id="1864"/>
    </w:p>
    <w:p>
      <w:pPr>
        <w:pStyle w:val="19"/>
        <w:widowControl w:val="0"/>
        <w:shd w:val="clear" w:color="auto" w:fill="auto"/>
        <w:spacing w:before="0" w:after="531" w:line="283" w:lineRule="exact"/>
        <w:ind w:left="0" w:right="0" w:firstLine="0"/>
      </w:pPr>
      <w:r>
        <w:rPr>
          <w:color w:val="000000"/>
          <w:spacing w:val="0"/>
          <w:w w:val="100"/>
          <w:position w:val="0"/>
          <w:lang w:val="en-US" w:eastAsia="en-US" w:bidi="en-US"/>
        </w:rPr>
        <w:t xml:space="preserve">These examples demonstrate the wisdom of avoiding cross-references between variables in a </w:t>
      </w:r>
      <w:r>
        <w:rPr>
          <w:rStyle w:val="77"/>
        </w:rPr>
        <w:t>let</w:t>
      </w:r>
      <w:r>
        <w:rPr>
          <w:color w:val="000000"/>
          <w:spacing w:val="0"/>
          <w:w w:val="100"/>
          <w:position w:val="0"/>
          <w:lang w:val="en-US" w:eastAsia="en-US" w:bidi="en-US"/>
        </w:rPr>
        <w:t xml:space="preserve"> expression.</w:t>
      </w:r>
    </w:p>
    <w:p>
      <w:pPr>
        <w:pStyle w:val="25"/>
        <w:keepNext/>
        <w:keepLines/>
        <w:widowControl w:val="0"/>
        <w:shd w:val="clear" w:color="auto" w:fill="auto"/>
        <w:spacing w:before="0" w:after="113" w:line="220" w:lineRule="exact"/>
        <w:ind w:left="0" w:right="0" w:firstLine="0"/>
        <w:jc w:val="both"/>
      </w:pPr>
      <w:bookmarkStart w:id="1865" w:name="bookmark1888"/>
      <w:bookmarkStart w:id="1866" w:name="bookmark1889"/>
      <w:r>
        <w:rPr>
          <w:color w:val="000000"/>
          <w:spacing w:val="0"/>
          <w:w w:val="100"/>
          <w:position w:val="0"/>
          <w:lang w:val="en-US" w:eastAsia="en-US" w:bidi="en-US"/>
        </w:rPr>
        <w:t>Example 3</w:t>
      </w:r>
      <w:bookmarkEnd w:id="1865"/>
      <w:bookmarkEnd w:id="1866"/>
    </w:p>
    <w:p>
      <w:pPr>
        <w:pStyle w:val="27"/>
        <w:widowControl w:val="0"/>
        <w:shd w:val="clear" w:color="auto" w:fill="auto"/>
        <w:tabs>
          <w:tab w:val="left" w:pos="877"/>
          <w:tab w:val="left" w:pos="1834"/>
        </w:tabs>
        <w:spacing w:before="0" w:after="0"/>
        <w:ind w:left="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tabs>
          <w:tab w:val="left" w:pos="2494"/>
        </w:tabs>
        <w:spacing w:before="0" w:after="0"/>
        <w:ind w:left="780" w:right="0" w:firstLine="0"/>
      </w:pPr>
      <w:r>
        <w:rPr>
          <w:color w:val="000000"/>
          <w:spacing w:val="0"/>
          <w:w w:val="100"/>
          <w:position w:val="0"/>
          <w:lang w:val="en-US" w:eastAsia="en-US" w:bidi="en-US"/>
        </w:rPr>
        <w:t>let( (( x 7 )</w:t>
      </w:r>
      <w:r>
        <w:rPr>
          <w:color w:val="000000"/>
          <w:spacing w:val="0"/>
          <w:w w:val="100"/>
          <w:position w:val="0"/>
          <w:lang w:val="en-US" w:eastAsia="en-US" w:bidi="en-US"/>
        </w:rPr>
        <w:tab/>
      </w:r>
      <w:r>
        <w:rPr>
          <w:color w:val="000000"/>
          <w:spacing w:val="0"/>
          <w:w w:val="100"/>
          <w:position w:val="0"/>
          <w:lang w:val="en-US" w:eastAsia="en-US" w:bidi="en-US"/>
        </w:rPr>
        <w:t>( z x+y ))</w:t>
      </w:r>
    </w:p>
    <w:p>
      <w:pPr>
        <w:pStyle w:val="27"/>
        <w:widowControl w:val="0"/>
        <w:shd w:val="clear" w:color="auto" w:fill="auto"/>
        <w:spacing w:before="0" w:after="186"/>
        <w:ind w:left="1500" w:right="0" w:firstLine="0"/>
        <w:jc w:val="left"/>
      </w:pPr>
      <w:r>
        <w:rPr>
          <w:color w:val="000000"/>
          <w:spacing w:val="0"/>
          <w:w w:val="100"/>
          <w:position w:val="0"/>
          <w:lang w:val="en-US" w:eastAsia="en-US" w:bidi="en-US"/>
        </w:rPr>
        <w:t>z*x</w:t>
      </w:r>
    </w:p>
    <w:p>
      <w:pPr>
        <w:pStyle w:val="27"/>
        <w:widowControl w:val="0"/>
        <w:shd w:val="clear" w:color="auto" w:fill="auto"/>
        <w:spacing w:before="0" w:after="92" w:line="190" w:lineRule="exact"/>
        <w:ind w:left="780" w:right="0" w:firstLine="0"/>
      </w:pPr>
      <w:r>
        <w:rPr>
          <w:color w:val="000000"/>
          <w:spacing w:val="0"/>
          <w:w w:val="100"/>
          <w:position w:val="0"/>
          <w:lang w:val="en-US" w:eastAsia="en-US" w:bidi="en-US"/>
        </w:rPr>
        <w:t>)=&gt; 3 5</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Because the initialization expressions are outside of the scope of the </w:t>
      </w:r>
      <w:r>
        <w:rPr>
          <w:rStyle w:val="77"/>
        </w:rPr>
        <w:t>let, z</w:t>
      </w:r>
      <w:r>
        <w:rPr>
          <w:color w:val="000000"/>
          <w:spacing w:val="0"/>
          <w:w w:val="100"/>
          <w:position w:val="0"/>
          <w:lang w:val="en-US" w:eastAsia="en-US" w:bidi="en-US"/>
        </w:rPr>
        <w:t xml:space="preserve"> is bound to </w:t>
      </w:r>
      <w:r>
        <w:rPr>
          <w:rStyle w:val="77"/>
        </w:rPr>
        <w:t xml:space="preserve">2+3, </w:t>
      </w:r>
      <w:r>
        <w:rPr>
          <w:color w:val="000000"/>
          <w:spacing w:val="0"/>
          <w:w w:val="100"/>
          <w:position w:val="0"/>
          <w:lang w:val="en-US" w:eastAsia="en-US" w:bidi="en-US"/>
        </w:rPr>
        <w:t xml:space="preserve">instead of </w:t>
      </w:r>
      <w:r>
        <w:rPr>
          <w:rStyle w:val="77"/>
        </w:rPr>
        <w:t>7+3.</w:t>
      </w:r>
    </w:p>
    <w:p>
      <w:pPr>
        <w:pStyle w:val="25"/>
        <w:keepNext/>
        <w:keepLines/>
        <w:widowControl w:val="0"/>
        <w:shd w:val="clear" w:color="auto" w:fill="auto"/>
        <w:spacing w:before="0" w:after="105" w:line="220" w:lineRule="exact"/>
        <w:ind w:left="0" w:right="0" w:firstLine="0"/>
        <w:jc w:val="both"/>
      </w:pPr>
      <w:bookmarkStart w:id="1867" w:name="bookmark1890"/>
      <w:bookmarkStart w:id="1868" w:name="bookmark1891"/>
      <w:r>
        <w:rPr>
          <w:color w:val="000000"/>
          <w:spacing w:val="0"/>
          <w:w w:val="100"/>
          <w:position w:val="0"/>
          <w:lang w:val="en-US" w:eastAsia="en-US" w:bidi="en-US"/>
        </w:rPr>
        <w:t xml:space="preserve">Example 4: Initialization Expressions Are Outside the Scope of </w:t>
      </w:r>
      <w:r>
        <w:rPr>
          <w:rStyle w:val="252"/>
          <w:b/>
          <w:bCs/>
        </w:rPr>
        <w:t>let</w:t>
      </w:r>
      <w:bookmarkEnd w:id="1867"/>
      <w:bookmarkEnd w:id="1868"/>
    </w:p>
    <w:p>
      <w:pPr>
        <w:pStyle w:val="27"/>
        <w:widowControl w:val="0"/>
        <w:shd w:val="clear" w:color="auto" w:fill="auto"/>
        <w:tabs>
          <w:tab w:val="left" w:pos="877"/>
          <w:tab w:val="left" w:pos="1834"/>
        </w:tabs>
        <w:spacing w:before="0" w:after="0" w:line="202" w:lineRule="exact"/>
        <w:ind w:left="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tabs>
          <w:tab w:val="left" w:pos="2494"/>
        </w:tabs>
        <w:spacing w:before="0" w:after="0" w:line="202" w:lineRule="exact"/>
        <w:ind w:left="780" w:right="0" w:firstLine="0"/>
      </w:pPr>
      <w:r>
        <w:rPr>
          <w:color w:val="000000"/>
          <w:spacing w:val="0"/>
          <w:w w:val="100"/>
          <w:position w:val="0"/>
          <w:lang w:val="en-US" w:eastAsia="en-US" w:bidi="en-US"/>
        </w:rPr>
        <w:t>let( (( x 7 )</w:t>
      </w:r>
      <w:r>
        <w:rPr>
          <w:color w:val="000000"/>
          <w:spacing w:val="0"/>
          <w:w w:val="100"/>
          <w:position w:val="0"/>
          <w:lang w:val="en-US" w:eastAsia="en-US" w:bidi="en-US"/>
        </w:rPr>
        <w:tab/>
      </w:r>
      <w:r>
        <w:rPr>
          <w:color w:val="000000"/>
          <w:spacing w:val="0"/>
          <w:w w:val="100"/>
          <w:position w:val="0"/>
          <w:lang w:val="en-US" w:eastAsia="en-US" w:bidi="en-US"/>
        </w:rPr>
        <w:t>( foo lambda( ( z ) x + y + z )))</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foo( 5 )</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w:t>
      </w:r>
    </w:p>
    <w:p>
      <w:pPr>
        <w:pStyle w:val="27"/>
        <w:widowControl w:val="0"/>
        <w:shd w:val="clear" w:color="auto" w:fill="auto"/>
        <w:spacing w:before="0" w:after="78" w:line="260" w:lineRule="exact"/>
        <w:ind w:left="0" w:right="0" w:firstLine="0"/>
      </w:pPr>
      <w:r>
        <w:rPr>
          <w:color w:val="000000"/>
          <w:spacing w:val="0"/>
          <w:w w:val="100"/>
          <w:position w:val="0"/>
          <w:lang w:val="en-US" w:eastAsia="en-US" w:bidi="en-US"/>
        </w:rPr>
        <w:t xml:space="preserve">=&gt; </w:t>
      </w:r>
      <w:r>
        <w:rPr>
          <w:rStyle w:val="160"/>
        </w:rPr>
        <w:t>10</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This example shows that the initialization expressions are also outside the scope of the </w:t>
      </w:r>
      <w:r>
        <w:rPr>
          <w:rStyle w:val="77"/>
        </w:rPr>
        <w:t>let</w:t>
      </w:r>
      <w:r>
        <w:rPr>
          <w:color w:val="000000"/>
          <w:spacing w:val="0"/>
          <w:w w:val="100"/>
          <w:position w:val="0"/>
          <w:lang w:val="en-US" w:eastAsia="en-US" w:bidi="en-US"/>
        </w:rPr>
        <w:t xml:space="preserve">. Specifically, the occurrence of x in the body of </w:t>
      </w:r>
      <w:r>
        <w:rPr>
          <w:rStyle w:val="77"/>
        </w:rPr>
        <w:t>foo</w:t>
      </w:r>
      <w:r>
        <w:rPr>
          <w:color w:val="000000"/>
          <w:spacing w:val="0"/>
          <w:w w:val="100"/>
          <w:position w:val="0"/>
          <w:lang w:val="en-US" w:eastAsia="en-US" w:bidi="en-US"/>
        </w:rPr>
        <w:t xml:space="preserve"> is in the scope of the outer </w:t>
      </w:r>
      <w:r>
        <w:rPr>
          <w:rStyle w:val="77"/>
        </w:rPr>
        <w:t>let.</w:t>
      </w:r>
    </w:p>
    <w:p>
      <w:pPr>
        <w:pStyle w:val="22"/>
        <w:keepNext/>
        <w:keepLines/>
        <w:widowControl w:val="0"/>
        <w:shd w:val="clear" w:color="auto" w:fill="auto"/>
        <w:spacing w:before="0" w:after="191" w:line="280" w:lineRule="exact"/>
        <w:ind w:left="0" w:right="0" w:firstLine="0"/>
      </w:pPr>
      <w:bookmarkStart w:id="1869" w:name="bookmark1892"/>
      <w:bookmarkStart w:id="1870" w:name="bookmark1893"/>
      <w:bookmarkStart w:id="1871" w:name="bookmark1894"/>
      <w:r>
        <w:rPr>
          <w:color w:val="000000"/>
          <w:spacing w:val="0"/>
          <w:w w:val="100"/>
          <w:position w:val="0"/>
          <w:lang w:val="en-US" w:eastAsia="en-US" w:bidi="en-US"/>
        </w:rPr>
        <w:t>Using letseq</w:t>
      </w:r>
      <w:bookmarkEnd w:id="1869"/>
      <w:bookmarkEnd w:id="1870"/>
      <w:bookmarkEnd w:id="1871"/>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Use </w:t>
      </w:r>
      <w:r>
        <w:rPr>
          <w:rStyle w:val="77"/>
        </w:rPr>
        <w:t>letseq</w:t>
      </w:r>
      <w:r>
        <w:rPr>
          <w:color w:val="000000"/>
          <w:spacing w:val="0"/>
          <w:w w:val="100"/>
          <w:position w:val="0"/>
          <w:lang w:val="en-US" w:eastAsia="en-US" w:bidi="en-US"/>
        </w:rPr>
        <w:t xml:space="preserve"> to control the order of evaluation of the initialization expressions and the binding sequence of the local variables. Evaluation proceeds from left to right. The scope of each</w:t>
      </w:r>
      <w:r>
        <w:br w:type="page"/>
      </w:r>
    </w:p>
    <w:p>
      <w:pPr>
        <w:pStyle w:val="19"/>
        <w:widowControl w:val="0"/>
        <w:shd w:val="clear" w:color="auto" w:fill="auto"/>
        <w:spacing w:before="0" w:after="471" w:line="283" w:lineRule="exact"/>
        <w:ind w:left="0" w:right="0" w:firstLine="0"/>
        <w:jc w:val="left"/>
      </w:pPr>
      <w:r>
        <w:rPr>
          <w:color w:val="000000"/>
          <w:spacing w:val="0"/>
          <w:w w:val="100"/>
          <w:position w:val="0"/>
          <w:lang w:val="en-US" w:eastAsia="en-US" w:bidi="en-US"/>
        </w:rPr>
        <w:t xml:space="preserve">variable includes the remaining initialization expressions and the body of </w:t>
      </w:r>
      <w:r>
        <w:rPr>
          <w:rStyle w:val="77"/>
        </w:rPr>
        <w:t>letseq.</w:t>
      </w:r>
      <w:r>
        <w:rPr>
          <w:color w:val="000000"/>
          <w:spacing w:val="0"/>
          <w:w w:val="100"/>
          <w:position w:val="0"/>
          <w:lang w:val="en-US" w:eastAsia="en-US" w:bidi="en-US"/>
        </w:rPr>
        <w:t xml:space="preserve"> It is equivalent to a corresponding sequence of nested </w:t>
      </w:r>
      <w:r>
        <w:rPr>
          <w:rStyle w:val="77"/>
        </w:rPr>
        <w:t>let</w:t>
      </w:r>
      <w:r>
        <w:rPr>
          <w:color w:val="000000"/>
          <w:spacing w:val="0"/>
          <w:w w:val="100"/>
          <w:position w:val="0"/>
          <w:lang w:val="en-US" w:eastAsia="en-US" w:bidi="en-US"/>
        </w:rPr>
        <w:t xml:space="preserve"> expressions.</w:t>
      </w:r>
    </w:p>
    <w:p>
      <w:pPr>
        <w:pStyle w:val="25"/>
        <w:keepNext/>
        <w:keepLines/>
        <w:widowControl w:val="0"/>
        <w:shd w:val="clear" w:color="auto" w:fill="auto"/>
        <w:spacing w:before="0" w:after="58" w:line="220" w:lineRule="exact"/>
        <w:ind w:left="0" w:right="0" w:firstLine="0"/>
        <w:jc w:val="both"/>
      </w:pPr>
      <w:bookmarkStart w:id="1872" w:name="bookmark1895"/>
      <w:r>
        <w:rPr>
          <w:color w:val="000000"/>
          <w:spacing w:val="0"/>
          <w:w w:val="100"/>
          <w:position w:val="0"/>
          <w:lang w:val="en-US" w:eastAsia="en-US" w:bidi="en-US"/>
        </w:rPr>
        <w:t>Example 1</w:t>
      </w:r>
      <w:bookmarkEnd w:id="1872"/>
    </w:p>
    <w:p>
      <w:pPr>
        <w:pStyle w:val="27"/>
        <w:widowControl w:val="0"/>
        <w:shd w:val="clear" w:color="auto" w:fill="auto"/>
        <w:tabs>
          <w:tab w:val="left" w:pos="1237"/>
          <w:tab w:val="left" w:pos="2194"/>
        </w:tabs>
        <w:spacing w:before="0" w:after="0" w:line="260" w:lineRule="exact"/>
        <w:ind w:left="0" w:right="0" w:firstLine="0"/>
      </w:pPr>
      <w:r>
        <w:rPr>
          <w:color w:val="000000"/>
          <w:spacing w:val="0"/>
          <w:w w:val="100"/>
          <w:position w:val="0"/>
          <w:lang w:val="en-US" w:eastAsia="en-US" w:bidi="en-US"/>
        </w:rPr>
        <w:t>letseq( (</w:t>
      </w:r>
      <w:r>
        <w:rPr>
          <w:color w:val="000000"/>
          <w:spacing w:val="0"/>
          <w:w w:val="100"/>
          <w:position w:val="0"/>
          <w:lang w:val="en-US" w:eastAsia="en-US" w:bidi="en-US"/>
        </w:rPr>
        <w:tab/>
      </w:r>
      <w:r>
        <w:rPr>
          <w:color w:val="000000"/>
          <w:spacing w:val="0"/>
          <w:w w:val="100"/>
          <w:position w:val="0"/>
          <w:lang w:val="en-US" w:eastAsia="en-US" w:bidi="en-US"/>
        </w:rPr>
        <w:t xml:space="preserve">( x </w:t>
      </w:r>
      <w:r>
        <w:rPr>
          <w:rStyle w:val="160"/>
        </w:rPr>
        <w:t>1</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y x</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182" w:lineRule="exact"/>
        <w:ind w:left="760" w:right="0" w:firstLine="0"/>
      </w:pPr>
      <w:r>
        <w:rPr>
          <w:color w:val="000000"/>
          <w:spacing w:val="0"/>
          <w:w w:val="100"/>
          <w:position w:val="0"/>
          <w:lang w:val="en-US" w:eastAsia="en-US" w:bidi="en-US"/>
        </w:rPr>
        <w:t>y</w:t>
      </w:r>
    </w:p>
    <w:p>
      <w:pPr>
        <w:pStyle w:val="27"/>
        <w:widowControl w:val="0"/>
        <w:shd w:val="clear" w:color="auto" w:fill="auto"/>
        <w:spacing w:before="0" w:after="0" w:line="182"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103" w:line="182" w:lineRule="exact"/>
        <w:ind w:left="0" w:right="0" w:firstLine="0"/>
      </w:pPr>
      <w:r>
        <w:rPr>
          <w:color w:val="000000"/>
          <w:spacing w:val="0"/>
          <w:w w:val="100"/>
          <w:position w:val="0"/>
          <w:lang w:val="en-US" w:eastAsia="en-US" w:bidi="en-US"/>
        </w:rPr>
        <w:t xml:space="preserve">=&gt; </w:t>
      </w:r>
      <w:r>
        <w:rPr>
          <w:rStyle w:val="160"/>
        </w:rPr>
        <w:t>2</w:t>
      </w:r>
    </w:p>
    <w:p>
      <w:pPr>
        <w:pStyle w:val="19"/>
        <w:widowControl w:val="0"/>
        <w:shd w:val="clear" w:color="auto" w:fill="auto"/>
        <w:spacing w:before="0" w:after="0" w:line="278" w:lineRule="exact"/>
        <w:ind w:left="0" w:right="2360" w:firstLine="0"/>
        <w:jc w:val="left"/>
      </w:pPr>
      <w:r>
        <w:rPr>
          <w:color w:val="000000"/>
          <w:spacing w:val="0"/>
          <w:w w:val="100"/>
          <w:position w:val="0"/>
          <w:lang w:val="en-US" w:eastAsia="en-US" w:bidi="en-US"/>
        </w:rPr>
        <w:t>The code above is a more convenient equivalent to the code below in which you control the sequence explicitly by the nesting.</w:t>
      </w:r>
    </w:p>
    <w:p>
      <w:pPr>
        <w:pStyle w:val="27"/>
        <w:widowControl w:val="0"/>
        <w:shd w:val="clear" w:color="auto" w:fill="auto"/>
        <w:tabs>
          <w:tab w:val="left" w:pos="877"/>
        </w:tabs>
        <w:spacing w:before="0" w:after="0" w:line="202" w:lineRule="exact"/>
        <w:ind w:left="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xml:space="preserve">( x </w:t>
      </w:r>
      <w:r>
        <w:rPr>
          <w:rStyle w:val="160"/>
        </w:rPr>
        <w:t>1</w:t>
      </w:r>
      <w:r>
        <w:rPr>
          <w:color w:val="000000"/>
          <w:spacing w:val="0"/>
          <w:w w:val="100"/>
          <w:position w:val="0"/>
          <w:lang w:val="en-US" w:eastAsia="en-US" w:bidi="en-US"/>
        </w:rPr>
        <w:t xml:space="preserve"> ))</w:t>
      </w:r>
    </w:p>
    <w:p>
      <w:pPr>
        <w:pStyle w:val="27"/>
        <w:widowControl w:val="0"/>
        <w:shd w:val="clear" w:color="auto" w:fill="auto"/>
        <w:tabs>
          <w:tab w:val="left" w:pos="1637"/>
        </w:tabs>
        <w:spacing w:before="0" w:after="0" w:line="202" w:lineRule="exact"/>
        <w:ind w:left="76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y x</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1480" w:right="8160" w:firstLine="0"/>
        <w:jc w:val="left"/>
      </w:pPr>
      <w:r>
        <w:rPr>
          <w:color w:val="000000"/>
          <w:spacing w:val="0"/>
          <w:w w:val="100"/>
          <w:position w:val="0"/>
          <w:vertAlign w:val="superscript"/>
          <w:lang w:val="en-US" w:eastAsia="en-US" w:bidi="en-US"/>
        </w:rPr>
        <w:t xml:space="preserve">y </w:t>
      </w:r>
      <w:r>
        <w:rPr>
          <w:color w:val="000000"/>
          <w:spacing w:val="0"/>
          <w:w w:val="100"/>
          <w:position w:val="0"/>
          <w:lang w:val="en-US" w:eastAsia="en-US" w:bidi="en-US"/>
        </w:rPr>
        <w:t>)</w:t>
      </w:r>
    </w:p>
    <w:p>
      <w:pPr>
        <w:pStyle w:val="27"/>
        <w:widowControl w:val="0"/>
        <w:shd w:val="clear" w:color="auto" w:fill="auto"/>
        <w:spacing w:before="0" w:after="405" w:line="202" w:lineRule="exact"/>
        <w:ind w:left="760" w:right="0" w:firstLine="0"/>
      </w:pPr>
      <w:r>
        <w:rPr>
          <w:color w:val="000000"/>
          <w:spacing w:val="0"/>
          <w:w w:val="100"/>
          <w:position w:val="0"/>
          <w:lang w:val="en-US" w:eastAsia="en-US" w:bidi="en-US"/>
        </w:rPr>
        <w:t>)</w:t>
      </w:r>
    </w:p>
    <w:p>
      <w:pPr>
        <w:pStyle w:val="25"/>
        <w:keepNext/>
        <w:keepLines/>
        <w:widowControl w:val="0"/>
        <w:shd w:val="clear" w:color="auto" w:fill="auto"/>
        <w:spacing w:before="0" w:after="0" w:line="220" w:lineRule="exact"/>
        <w:ind w:left="0" w:right="0" w:firstLine="0"/>
        <w:jc w:val="both"/>
      </w:pPr>
      <w:bookmarkStart w:id="1873" w:name="bookmark1896"/>
      <w:r>
        <w:rPr>
          <w:color w:val="000000"/>
          <w:spacing w:val="0"/>
          <w:w w:val="100"/>
          <w:position w:val="0"/>
          <w:lang w:val="en-US" w:eastAsia="en-US" w:bidi="en-US"/>
        </w:rPr>
        <w:t>Example 2</w:t>
      </w:r>
      <w:bookmarkEnd w:id="1873"/>
      <w:r>
        <w:rPr>
          <w:color w:val="000000"/>
          <w:spacing w:val="0"/>
          <w:w w:val="100"/>
          <w:position w:val="0"/>
          <w:lang w:val="en-US" w:eastAsia="en-US" w:bidi="en-US"/>
        </w:rPr>
        <w:t xml:space="preserve"> </w:t>
      </w:r>
      <w:r>
        <w:rPr>
          <w:rStyle w:val="92"/>
          <w:b w:val="0"/>
          <w:bCs w:val="0"/>
        </w:rPr>
        <w:t>)</w:t>
      </w:r>
    </w:p>
    <w:p>
      <w:pPr>
        <w:pStyle w:val="27"/>
        <w:widowControl w:val="0"/>
        <w:shd w:val="clear" w:color="auto" w:fill="auto"/>
        <w:spacing w:before="0" w:after="0" w:line="190" w:lineRule="exact"/>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56" o:spid="_x0000_s1356" type="#_x0000_t202" style="position:absolute;left:0;margin-left:201.35pt;margin-top:-0.15pt;height:12.35pt;width:4.55pt;mso-position-horizontal-relative:margin;mso-wrap-distance-bottom:0pt;mso-wrap-distance-left:5pt;mso-wrap-distance-right:5pt;mso-wrap-distance-top:5.95pt;rotation:0f;z-index:-2515056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57" o:spid="_x0000_s1357" type="#_x0000_t202" style="position:absolute;left:0;margin-left:2.9pt;margin-top:-11.3pt;height:21.35pt;width:131.05pt;mso-position-horizontal-relative:margin;mso-wrap-distance-bottom:0pt;mso-wrap-distance-top:0pt;rotation:0f;z-index:-2515046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tabs>
                      <w:tab w:val="left" w:pos="874"/>
                      <w:tab w:val="left" w:pos="1834"/>
                    </w:tabs>
                    <w:spacing w:before="0" w:after="0" w:line="197" w:lineRule="exact"/>
                    <w:ind w:left="0" w:right="0" w:firstLine="0"/>
                    <w:jc w:val="both"/>
                  </w:pPr>
                  <w:r>
                    <w:rPr>
                      <w:rStyle w:val="225"/>
                    </w:rPr>
                    <w:t>let( (</w:t>
                  </w:r>
                  <w:r>
                    <w:rPr>
                      <w:rStyle w:val="225"/>
                    </w:rPr>
                    <w:tab/>
                  </w:r>
                  <w:r>
                    <w:rPr>
                      <w:rStyle w:val="225"/>
                    </w:rPr>
                    <w:t>( x 2 )</w:t>
                  </w:r>
                  <w:r>
                    <w:rPr>
                      <w:rStyle w:val="225"/>
                    </w:rPr>
                    <w:tab/>
                  </w:r>
                  <w:r>
                    <w:rPr>
                      <w:rStyle w:val="225"/>
                    </w:rPr>
                    <w:t>( y 3 )</w:t>
                  </w:r>
                </w:p>
                <w:p>
                  <w:pPr>
                    <w:pStyle w:val="41"/>
                    <w:widowControl w:val="0"/>
                    <w:shd w:val="clear" w:color="auto" w:fill="auto"/>
                    <w:spacing w:before="0" w:after="0" w:line="197" w:lineRule="exact"/>
                    <w:ind w:left="0" w:right="0" w:firstLine="0"/>
                    <w:jc w:val="right"/>
                  </w:pPr>
                  <w:r>
                    <w:rPr>
                      <w:rStyle w:val="225"/>
                    </w:rPr>
                    <w:t>letseq( (( x 7 )</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58" o:spid="_x0000_s1358" type="#_x0000_t202" style="position:absolute;left:0;margin-left:39.4pt;margin-top:28.4pt;height:12.35pt;width:4.55pt;mso-position-horizontal-relative:margin;mso-wrap-distance-bottom:0pt;mso-wrap-distance-top:0pt;rotation:0f;z-index:-2515036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1"/>
                    <w:widowControl w:val="0"/>
                    <w:shd w:val="clear" w:color="auto" w:fill="auto"/>
                    <w:spacing w:before="0" w:after="0" w:line="190" w:lineRule="exact"/>
                    <w:ind w:left="0" w:right="0" w:firstLine="0"/>
                    <w:jc w:val="left"/>
                  </w:pPr>
                  <w:r>
                    <w:rPr>
                      <w:rStyle w:val="225"/>
                    </w:rPr>
                    <w:t>)</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Picture 159" o:spid="_x0000_s1359" type="#_x0000_t75" style="position:absolute;left:0;margin-left:52.1pt;margin-top:10.8pt;height:25.9pt;width:41.3pt;mso-position-horizontal-relative:margin;mso-wrap-distance-bottom:0pt;mso-wrap-distance-top:0pt;rotation:0f;z-index:-251502592;" o:ole="f" fillcolor="#FFFFFF" filled="f" o:preferrelative="t" stroked="f" coordorigin="0,0" coordsize="21600,21600">
            <v:fill on="f" color2="#FFFFFF" focus="0%"/>
            <v:imagedata gain="65536f" blacklevel="0f" gamma="0" o:title="C:/Users/Administrator/desktop/skill参考手册/media/image29.png" r:id="rId223" r:href="rId224"/>
            <o:lock v:ext="edit" position="f" selection="f" grouping="f" rotation="f" cropping="f" text="f" aspectratio="t"/>
            <w10:wrap type="topAndBottom"/>
          </v:shape>
        </w:pict>
      </w:r>
      <w:r>
        <w:rPr>
          <w:color w:val="000000"/>
          <w:spacing w:val="0"/>
          <w:w w:val="100"/>
          <w:position w:val="0"/>
          <w:lang w:val="en-US" w:eastAsia="en-US" w:bidi="en-US"/>
        </w:rPr>
        <w:t>(z x+y )</w:t>
      </w:r>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This example is identical to</w:t>
      </w:r>
      <w:r>
        <w:fldChar w:fldCharType="begin"/>
      </w:r>
      <w:r>
        <w:instrText xml:space="preserve">HYPERLINK  \l "bookmark1888" \o "Current Document" </w:instrText>
      </w:r>
      <w:r>
        <w:fldChar w:fldCharType="separate"/>
      </w:r>
      <w:r>
        <w:rPr>
          <w:color w:val="000000"/>
          <w:spacing w:val="0"/>
          <w:w w:val="100"/>
          <w:position w:val="0"/>
          <w:lang w:val="en-US" w:eastAsia="en-US" w:bidi="en-US"/>
        </w:rPr>
        <w:t xml:space="preserve"> Example 3 on page 299 </w:t>
      </w:r>
      <w:r>
        <w:fldChar w:fldCharType="end"/>
      </w:r>
      <w:r>
        <w:rPr>
          <w:color w:val="000000"/>
          <w:spacing w:val="0"/>
          <w:w w:val="100"/>
          <w:position w:val="0"/>
          <w:lang w:val="en-US" w:eastAsia="en-US" w:bidi="en-US"/>
        </w:rPr>
        <w:t xml:space="preserve">except that the inner </w:t>
      </w:r>
      <w:r>
        <w:rPr>
          <w:rStyle w:val="77"/>
        </w:rPr>
        <w:t>let</w:t>
      </w:r>
      <w:r>
        <w:rPr>
          <w:color w:val="000000"/>
          <w:spacing w:val="0"/>
          <w:w w:val="100"/>
          <w:position w:val="0"/>
          <w:lang w:val="en-US" w:eastAsia="en-US" w:bidi="en-US"/>
        </w:rPr>
        <w:t xml:space="preserve"> is replaced with </w:t>
      </w:r>
      <w:r>
        <w:rPr>
          <w:rStyle w:val="77"/>
        </w:rPr>
        <w:t>letsec.</w:t>
      </w:r>
    </w:p>
    <w:p>
      <w:pPr>
        <w:pStyle w:val="25"/>
        <w:keepNext/>
        <w:keepLines/>
        <w:widowControl w:val="0"/>
        <w:shd w:val="clear" w:color="auto" w:fill="auto"/>
        <w:spacing w:before="0" w:after="113" w:line="220" w:lineRule="exact"/>
        <w:ind w:left="0" w:right="0" w:firstLine="0"/>
        <w:jc w:val="left"/>
      </w:pPr>
      <w:bookmarkStart w:id="1874" w:name="bookmark1897"/>
      <w:r>
        <w:rPr>
          <w:color w:val="000000"/>
          <w:spacing w:val="0"/>
          <w:w w:val="100"/>
          <w:position w:val="0"/>
          <w:lang w:val="en-US" w:eastAsia="en-US" w:bidi="en-US"/>
        </w:rPr>
        <w:t>Example 3</w:t>
      </w:r>
      <w:bookmarkEnd w:id="1874"/>
    </w:p>
    <w:p>
      <w:pPr>
        <w:pStyle w:val="27"/>
        <w:widowControl w:val="0"/>
        <w:shd w:val="clear" w:color="auto" w:fill="auto"/>
        <w:tabs>
          <w:tab w:val="left" w:pos="877"/>
          <w:tab w:val="left" w:pos="1834"/>
        </w:tabs>
        <w:spacing w:before="0" w:after="0"/>
        <w:ind w:left="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x 2 )</w:t>
      </w:r>
      <w:r>
        <w:rPr>
          <w:color w:val="000000"/>
          <w:spacing w:val="0"/>
          <w:w w:val="100"/>
          <w:position w:val="0"/>
          <w:lang w:val="en-US" w:eastAsia="en-US" w:bidi="en-US"/>
        </w:rPr>
        <w:tab/>
      </w:r>
      <w:r>
        <w:rPr>
          <w:color w:val="000000"/>
          <w:spacing w:val="0"/>
          <w:w w:val="100"/>
          <w:position w:val="0"/>
          <w:lang w:val="en-US" w:eastAsia="en-US" w:bidi="en-US"/>
        </w:rPr>
        <w:t>( y 3 ))</w:t>
      </w:r>
    </w:p>
    <w:p>
      <w:pPr>
        <w:pStyle w:val="27"/>
        <w:widowControl w:val="0"/>
        <w:shd w:val="clear" w:color="auto" w:fill="auto"/>
        <w:tabs>
          <w:tab w:val="left" w:pos="2854"/>
        </w:tabs>
        <w:spacing w:before="0" w:after="0"/>
        <w:ind w:left="780" w:right="0" w:firstLine="0"/>
      </w:pPr>
      <w:r>
        <w:rPr>
          <w:color w:val="000000"/>
          <w:spacing w:val="0"/>
          <w:w w:val="100"/>
          <w:position w:val="0"/>
          <w:lang w:val="en-US" w:eastAsia="en-US" w:bidi="en-US"/>
        </w:rPr>
        <w:t>letseq( (( x 7 )</w:t>
      </w:r>
      <w:r>
        <w:rPr>
          <w:color w:val="000000"/>
          <w:spacing w:val="0"/>
          <w:w w:val="100"/>
          <w:position w:val="0"/>
          <w:lang w:val="en-US" w:eastAsia="en-US" w:bidi="en-US"/>
        </w:rPr>
        <w:tab/>
      </w:r>
      <w:r>
        <w:rPr>
          <w:color w:val="000000"/>
          <w:spacing w:val="0"/>
          <w:w w:val="100"/>
          <w:position w:val="0"/>
          <w:lang w:val="en-US" w:eastAsia="en-US" w:bidi="en-US"/>
        </w:rPr>
        <w:t>( foo lambda( ( z ) x + y + z )))</w:t>
      </w:r>
    </w:p>
    <w:p>
      <w:pPr>
        <w:pStyle w:val="27"/>
        <w:widowControl w:val="0"/>
        <w:shd w:val="clear" w:color="auto" w:fill="auto"/>
        <w:spacing w:before="0" w:after="0"/>
        <w:ind w:left="1500" w:right="0" w:firstLine="0"/>
        <w:jc w:val="left"/>
      </w:pPr>
      <w:r>
        <w:rPr>
          <w:color w:val="000000"/>
          <w:spacing w:val="0"/>
          <w:w w:val="100"/>
          <w:position w:val="0"/>
          <w:lang w:val="en-US" w:eastAsia="en-US" w:bidi="en-US"/>
        </w:rPr>
        <w:t>foo( 5 )</w:t>
      </w:r>
    </w:p>
    <w:p>
      <w:pPr>
        <w:pStyle w:val="27"/>
        <w:widowControl w:val="0"/>
        <w:shd w:val="clear" w:color="auto" w:fill="auto"/>
        <w:spacing w:before="0" w:after="0" w:line="190"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780" w:right="0" w:firstLine="0"/>
      </w:pPr>
      <w:r>
        <w:rPr>
          <w:color w:val="000000"/>
          <w:spacing w:val="0"/>
          <w:w w:val="100"/>
          <w:position w:val="0"/>
          <w:lang w:val="en-US" w:eastAsia="en-US" w:bidi="en-US"/>
        </w:rPr>
        <w:t>)</w:t>
      </w:r>
    </w:p>
    <w:p>
      <w:pPr>
        <w:pStyle w:val="27"/>
        <w:widowControl w:val="0"/>
        <w:shd w:val="clear" w:color="auto" w:fill="auto"/>
        <w:spacing w:before="0" w:after="97" w:line="190" w:lineRule="exact"/>
        <w:ind w:left="0" w:right="0" w:firstLine="0"/>
      </w:pPr>
      <w:r>
        <w:rPr>
          <w:color w:val="000000"/>
          <w:spacing w:val="0"/>
          <w:w w:val="100"/>
          <w:position w:val="0"/>
          <w:lang w:val="en-US" w:eastAsia="en-US" w:bidi="en-US"/>
        </w:rPr>
        <w:t>= &gt;15</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 xml:space="preserve">This example is identical to </w:t>
      </w:r>
      <w:r>
        <w:fldChar w:fldCharType="begin"/>
      </w:r>
      <w:r>
        <w:instrText xml:space="preserve">HYPERLINK  \l "bookmark1890" \o "Current Document" </w:instrText>
      </w:r>
      <w:r>
        <w:fldChar w:fldCharType="separate"/>
      </w:r>
      <w:r>
        <w:rPr>
          <w:color w:val="000000"/>
          <w:spacing w:val="0"/>
          <w:w w:val="100"/>
          <w:position w:val="0"/>
          <w:lang w:val="en-US" w:eastAsia="en-US" w:bidi="en-US"/>
        </w:rPr>
        <w:t>“Example 4: Initialization Expressions Are Outside the Scope of</w:t>
      </w:r>
      <w:r>
        <w:fldChar w:fldCharType="end"/>
      </w:r>
      <w:r>
        <w:rPr>
          <w:color w:val="000000"/>
          <w:spacing w:val="0"/>
          <w:w w:val="100"/>
          <w:position w:val="0"/>
          <w:lang w:val="en-US" w:eastAsia="en-US" w:bidi="en-US"/>
        </w:rPr>
        <w:t xml:space="preserve"> </w:t>
      </w:r>
      <w:r>
        <w:fldChar w:fldCharType="begin"/>
      </w:r>
      <w:r>
        <w:instrText xml:space="preserve">HYPERLINK  \l "bookmark1890" \o "Current Document" </w:instrText>
      </w:r>
      <w:r>
        <w:fldChar w:fldCharType="separate"/>
      </w:r>
      <w:r>
        <w:rPr>
          <w:rStyle w:val="71"/>
        </w:rPr>
        <w:t>let”</w:t>
      </w:r>
      <w:r>
        <w:rPr>
          <w:color w:val="000000"/>
          <w:spacing w:val="0"/>
          <w:w w:val="100"/>
          <w:position w:val="0"/>
          <w:lang w:val="en-US" w:eastAsia="en-US" w:bidi="en-US"/>
        </w:rPr>
        <w:t xml:space="preserve"> on page 299 </w:t>
      </w:r>
      <w:r>
        <w:fldChar w:fldCharType="end"/>
      </w:r>
      <w:r>
        <w:rPr>
          <w:color w:val="000000"/>
          <w:spacing w:val="0"/>
          <w:w w:val="100"/>
          <w:position w:val="0"/>
          <w:lang w:val="en-US" w:eastAsia="en-US" w:bidi="en-US"/>
        </w:rPr>
        <w:t xml:space="preserve">except that the inner </w:t>
      </w:r>
      <w:r>
        <w:rPr>
          <w:rStyle w:val="77"/>
        </w:rPr>
        <w:t>let</w:t>
      </w:r>
      <w:r>
        <w:rPr>
          <w:color w:val="000000"/>
          <w:spacing w:val="0"/>
          <w:w w:val="100"/>
          <w:position w:val="0"/>
          <w:lang w:val="en-US" w:eastAsia="en-US" w:bidi="en-US"/>
        </w:rPr>
        <w:t xml:space="preserve"> is replaced with </w:t>
      </w:r>
      <w:r>
        <w:rPr>
          <w:rStyle w:val="77"/>
        </w:rPr>
        <w:t>letseq.</w:t>
      </w:r>
    </w:p>
    <w:p>
      <w:pPr>
        <w:pStyle w:val="22"/>
        <w:keepNext/>
        <w:keepLines/>
        <w:widowControl w:val="0"/>
        <w:shd w:val="clear" w:color="auto" w:fill="auto"/>
        <w:spacing w:before="0" w:after="194" w:line="280" w:lineRule="exact"/>
        <w:ind w:left="0" w:right="0" w:firstLine="0"/>
      </w:pPr>
      <w:bookmarkStart w:id="1875" w:name="bookmark1898"/>
      <w:bookmarkStart w:id="1876" w:name="bookmark1899"/>
      <w:r>
        <w:rPr>
          <w:color w:val="000000"/>
          <w:spacing w:val="0"/>
          <w:w w:val="100"/>
          <w:position w:val="0"/>
          <w:lang w:val="en-US" w:eastAsia="en-US" w:bidi="en-US"/>
        </w:rPr>
        <w:t>Using letrec</w:t>
      </w:r>
      <w:bookmarkEnd w:id="1875"/>
      <w:bookmarkEnd w:id="1876"/>
    </w:p>
    <w:p>
      <w:pPr>
        <w:pStyle w:val="19"/>
        <w:widowControl w:val="0"/>
        <w:shd w:val="clear" w:color="auto" w:fill="auto"/>
        <w:spacing w:before="0" w:after="0" w:line="278" w:lineRule="exact"/>
        <w:ind w:left="0" w:right="0" w:firstLine="0"/>
        <w:jc w:val="left"/>
      </w:pPr>
      <w:bookmarkStart w:id="1877" w:name="bookmark1900"/>
      <w:r>
        <w:rPr>
          <w:color w:val="000000"/>
          <w:spacing w:val="0"/>
          <w:w w:val="100"/>
          <w:position w:val="0"/>
          <w:lang w:val="en-US" w:eastAsia="en-US" w:bidi="en-US"/>
        </w:rPr>
        <w:t xml:space="preserve">Unlike </w:t>
      </w:r>
      <w:r>
        <w:rPr>
          <w:rStyle w:val="77"/>
        </w:rPr>
        <w:t>let</w:t>
      </w:r>
      <w:r>
        <w:rPr>
          <w:color w:val="000000"/>
          <w:spacing w:val="0"/>
          <w:w w:val="100"/>
          <w:position w:val="0"/>
          <w:lang w:val="en-US" w:eastAsia="en-US" w:bidi="en-US"/>
        </w:rPr>
        <w:t xml:space="preserve"> and </w:t>
      </w:r>
      <w:r>
        <w:rPr>
          <w:rStyle w:val="77"/>
        </w:rPr>
        <w:t>letseq,</w:t>
      </w:r>
      <w:r>
        <w:rPr>
          <w:color w:val="000000"/>
          <w:spacing w:val="0"/>
          <w:w w:val="100"/>
          <w:position w:val="0"/>
          <w:lang w:val="en-US" w:eastAsia="en-US" w:bidi="en-US"/>
        </w:rPr>
        <w:t xml:space="preserve"> each variable's scope is the entire </w:t>
      </w:r>
      <w:r>
        <w:rPr>
          <w:rStyle w:val="77"/>
        </w:rPr>
        <w:t>letrec</w:t>
      </w:r>
      <w:r>
        <w:rPr>
          <w:color w:val="000000"/>
          <w:spacing w:val="0"/>
          <w:w w:val="100"/>
          <w:position w:val="0"/>
          <w:lang w:val="en-US" w:eastAsia="en-US" w:bidi="en-US"/>
        </w:rPr>
        <w:t xml:space="preserve"> expression. In particular, each variable's scope includes all of the initialization expressions. Each initialization expression can refer to the other local variables with the following restriction: each initialization expression must be executable without accessing the other variables. This</w:t>
      </w:r>
      <w:bookmarkEnd w:id="1877"/>
      <w:r>
        <w:br w:type="page"/>
      </w:r>
    </w:p>
    <w:p>
      <w:pPr>
        <w:pStyle w:val="26"/>
        <w:widowControl w:val="0"/>
        <w:shd w:val="clear" w:color="auto" w:fill="auto"/>
        <w:spacing w:before="0" w:after="531" w:line="283" w:lineRule="exact"/>
        <w:ind w:left="0" w:right="0" w:firstLine="0"/>
        <w:jc w:val="both"/>
      </w:pPr>
      <w:r>
        <w:rPr>
          <w:color w:val="000000"/>
          <w:spacing w:val="0"/>
          <w:w w:val="100"/>
          <w:position w:val="0"/>
          <w:lang w:val="en-US" w:eastAsia="en-US" w:bidi="en-US"/>
        </w:rPr>
        <w:t xml:space="preserve">restriction is met when each initialization expression is a </w:t>
      </w:r>
      <w:r>
        <w:rPr>
          <w:rStyle w:val="253"/>
          <w:b w:val="0"/>
          <w:bCs w:val="0"/>
        </w:rPr>
        <w:t>lambda</w:t>
      </w:r>
      <w:r>
        <w:rPr>
          <w:rStyle w:val="220"/>
          <w:b w:val="0"/>
          <w:bCs w:val="0"/>
        </w:rPr>
        <w:t xml:space="preserve"> </w:t>
      </w:r>
      <w:r>
        <w:rPr>
          <w:color w:val="000000"/>
          <w:spacing w:val="0"/>
          <w:w w:val="100"/>
          <w:position w:val="0"/>
          <w:lang w:val="en-US" w:eastAsia="en-US" w:bidi="en-US"/>
        </w:rPr>
        <w:t xml:space="preserve">expression. Therefore, use </w:t>
      </w:r>
      <w:r>
        <w:rPr>
          <w:rStyle w:val="253"/>
          <w:b w:val="0"/>
          <w:bCs w:val="0"/>
        </w:rPr>
        <w:t>letrec</w:t>
      </w:r>
      <w:r>
        <w:rPr>
          <w:rStyle w:val="220"/>
          <w:b w:val="0"/>
          <w:bCs w:val="0"/>
        </w:rPr>
        <w:t xml:space="preserve"> </w:t>
      </w:r>
      <w:r>
        <w:rPr>
          <w:color w:val="000000"/>
          <w:spacing w:val="0"/>
          <w:w w:val="100"/>
          <w:position w:val="0"/>
          <w:lang w:val="en-US" w:eastAsia="en-US" w:bidi="en-US"/>
        </w:rPr>
        <w:t>to declare mutually recursive local functions.</w:t>
      </w:r>
    </w:p>
    <w:p>
      <w:pPr>
        <w:pStyle w:val="25"/>
        <w:keepNext/>
        <w:keepLines/>
        <w:widowControl w:val="0"/>
        <w:shd w:val="clear" w:color="auto" w:fill="auto"/>
        <w:spacing w:before="0" w:after="113" w:line="220" w:lineRule="exact"/>
        <w:ind w:left="0" w:right="0" w:firstLine="0"/>
        <w:jc w:val="both"/>
      </w:pPr>
      <w:bookmarkStart w:id="1878" w:name="bookmark1901"/>
      <w:r>
        <w:rPr>
          <w:color w:val="000000"/>
          <w:spacing w:val="0"/>
          <w:w w:val="100"/>
          <w:position w:val="0"/>
          <w:lang w:val="en-US" w:eastAsia="en-US" w:bidi="en-US"/>
        </w:rPr>
        <w:t>Example 1</w:t>
      </w:r>
      <w:bookmarkEnd w:id="1878"/>
    </w:p>
    <w:p>
      <w:pPr>
        <w:pStyle w:val="27"/>
        <w:widowControl w:val="0"/>
        <w:shd w:val="clear" w:color="auto" w:fill="auto"/>
        <w:spacing w:before="0" w:after="0"/>
        <w:ind w:left="0" w:right="0" w:firstLine="0"/>
      </w:pPr>
      <w:r>
        <w:rPr>
          <w:color w:val="000000"/>
          <w:spacing w:val="0"/>
          <w:w w:val="100"/>
          <w:position w:val="0"/>
          <w:lang w:val="en-US" w:eastAsia="en-US" w:bidi="en-US"/>
        </w:rPr>
        <w:t>letrec(</w:t>
      </w:r>
    </w:p>
    <w:p>
      <w:pPr>
        <w:pStyle w:val="27"/>
        <w:widowControl w:val="0"/>
        <w:shd w:val="clear" w:color="auto" w:fill="auto"/>
        <w:spacing w:before="0" w:after="0"/>
        <w:ind w:left="1500" w:right="6740"/>
        <w:jc w:val="left"/>
      </w:pPr>
      <w:r>
        <w:rPr>
          <w:color w:val="000000"/>
          <w:spacing w:val="0"/>
          <w:w w:val="100"/>
          <w:position w:val="0"/>
          <w:lang w:val="en-US" w:eastAsia="en-US" w:bidi="en-US"/>
        </w:rPr>
        <w:t>(；；；variable list (f</w:t>
      </w:r>
    </w:p>
    <w:p>
      <w:pPr>
        <w:pStyle w:val="27"/>
        <w:widowControl w:val="0"/>
        <w:shd w:val="clear" w:color="auto" w:fill="auto"/>
        <w:spacing w:before="0" w:after="0"/>
        <w:ind w:left="2220" w:right="0" w:firstLine="0"/>
      </w:pPr>
      <w:r>
        <w:rPr>
          <w:color w:val="000000"/>
          <w:spacing w:val="0"/>
          <w:w w:val="100"/>
          <w:position w:val="0"/>
          <w:lang w:val="en-US" w:eastAsia="en-US" w:bidi="en-US"/>
        </w:rPr>
        <w:t>lambda( ( n )</w:t>
      </w:r>
    </w:p>
    <w:p>
      <w:pPr>
        <w:pStyle w:val="27"/>
        <w:widowControl w:val="0"/>
        <w:shd w:val="clear" w:color="auto" w:fill="auto"/>
        <w:tabs>
          <w:tab w:val="left" w:pos="3903"/>
        </w:tabs>
        <w:spacing w:before="0" w:after="0"/>
        <w:ind w:left="3640" w:right="3260" w:hanging="700"/>
        <w:jc w:val="left"/>
      </w:pPr>
      <w:r>
        <w:rPr>
          <w:color w:val="000000"/>
          <w:spacing w:val="0"/>
          <w:w w:val="100"/>
          <w:position w:val="0"/>
          <w:lang w:val="en-US" w:eastAsia="en-US" w:bidi="en-US"/>
        </w:rPr>
        <w:t xml:space="preserve">if( n &gt; </w:t>
      </w:r>
      <w:r>
        <w:rPr>
          <w:rStyle w:val="160"/>
        </w:rPr>
        <w:t>0</w:t>
      </w:r>
      <w:r>
        <w:rPr>
          <w:color w:val="000000"/>
          <w:spacing w:val="0"/>
          <w:w w:val="100"/>
          <w:position w:val="0"/>
          <w:lang w:val="en-US" w:eastAsia="en-US" w:bidi="en-US"/>
        </w:rPr>
        <w:t xml:space="preserve"> then n*f(n-</w:t>
      </w:r>
      <w:r>
        <w:rPr>
          <w:rStyle w:val="160"/>
        </w:rPr>
        <w:t>1</w:t>
      </w:r>
      <w:r>
        <w:rPr>
          <w:color w:val="000000"/>
          <w:spacing w:val="0"/>
          <w:w w:val="100"/>
          <w:position w:val="0"/>
          <w:lang w:val="en-US" w:eastAsia="en-US" w:bidi="en-US"/>
        </w:rPr>
        <w:t xml:space="preserve">) else </w:t>
      </w:r>
      <w:r>
        <w:rPr>
          <w:rStyle w:val="160"/>
        </w:rPr>
        <w:t xml:space="preserve">1 </w:t>
      </w: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if</w:t>
      </w:r>
    </w:p>
    <w:p>
      <w:pPr>
        <w:pStyle w:val="27"/>
        <w:widowControl w:val="0"/>
        <w:shd w:val="clear" w:color="auto" w:fill="auto"/>
        <w:tabs>
          <w:tab w:val="left" w:pos="3185"/>
        </w:tabs>
        <w:spacing w:before="0" w:after="0"/>
        <w:ind w:left="29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lambda</w:t>
      </w:r>
    </w:p>
    <w:p>
      <w:pPr>
        <w:pStyle w:val="27"/>
        <w:widowControl w:val="0"/>
        <w:shd w:val="clear" w:color="auto" w:fill="auto"/>
        <w:tabs>
          <w:tab w:val="left" w:pos="2465"/>
        </w:tabs>
        <w:spacing w:before="0" w:after="0"/>
        <w:ind w:left="222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f</w:t>
      </w:r>
    </w:p>
    <w:p>
      <w:pPr>
        <w:pStyle w:val="27"/>
        <w:widowControl w:val="0"/>
        <w:shd w:val="clear" w:color="auto" w:fill="auto"/>
        <w:tabs>
          <w:tab w:val="left" w:pos="1745"/>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variable list</w:t>
      </w:r>
    </w:p>
    <w:p>
      <w:pPr>
        <w:pStyle w:val="27"/>
        <w:widowControl w:val="0"/>
        <w:shd w:val="clear" w:color="auto" w:fill="auto"/>
        <w:spacing w:before="0" w:after="0"/>
        <w:ind w:left="780" w:right="0" w:firstLine="0"/>
      </w:pPr>
      <w:r>
        <w:rPr>
          <w:color w:val="000000"/>
          <w:spacing w:val="0"/>
          <w:w w:val="100"/>
          <w:position w:val="0"/>
          <w:lang w:val="en-US" w:eastAsia="en-US" w:bidi="en-US"/>
        </w:rPr>
        <w:t>f( 5 )</w:t>
      </w:r>
    </w:p>
    <w:p>
      <w:pPr>
        <w:pStyle w:val="27"/>
        <w:widowControl w:val="0"/>
        <w:shd w:val="clear" w:color="auto" w:fill="auto"/>
        <w:tabs>
          <w:tab w:val="left" w:pos="1025"/>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letrec</w:t>
      </w:r>
    </w:p>
    <w:p>
      <w:pPr>
        <w:pStyle w:val="34"/>
        <w:widowControl w:val="0"/>
        <w:shd w:val="clear" w:color="auto" w:fill="auto"/>
        <w:spacing w:before="0" w:after="111" w:line="197" w:lineRule="exact"/>
        <w:ind w:left="0" w:right="0" w:firstLine="0"/>
        <w:jc w:val="both"/>
      </w:pPr>
      <w:r>
        <w:rPr>
          <w:rStyle w:val="188"/>
        </w:rPr>
        <w:t xml:space="preserve">=&gt; </w:t>
      </w:r>
      <w:r>
        <w:rPr>
          <w:rStyle w:val="189"/>
        </w:rPr>
        <w:t>120</w:t>
      </w:r>
    </w:p>
    <w:p>
      <w:pPr>
        <w:pStyle w:val="26"/>
        <w:widowControl w:val="0"/>
        <w:shd w:val="clear" w:color="auto" w:fill="auto"/>
        <w:spacing w:before="0" w:after="531" w:line="283" w:lineRule="exact"/>
        <w:ind w:left="0" w:right="0" w:firstLine="0"/>
        <w:jc w:val="both"/>
      </w:pPr>
      <w:r>
        <w:rPr>
          <w:color w:val="000000"/>
          <w:spacing w:val="0"/>
          <w:w w:val="100"/>
          <w:position w:val="0"/>
          <w:lang w:val="en-US" w:eastAsia="en-US" w:bidi="en-US"/>
        </w:rPr>
        <w:t xml:space="preserve">This example declares a single recursive local function. The </w:t>
      </w:r>
      <w:r>
        <w:rPr>
          <w:rStyle w:val="253"/>
          <w:b w:val="0"/>
          <w:bCs w:val="0"/>
        </w:rPr>
        <w:t>f</w:t>
      </w:r>
      <w:r>
        <w:rPr>
          <w:rStyle w:val="220"/>
          <w:b w:val="0"/>
          <w:bCs w:val="0"/>
        </w:rPr>
        <w:t xml:space="preserve"> </w:t>
      </w:r>
      <w:r>
        <w:rPr>
          <w:color w:val="000000"/>
          <w:spacing w:val="0"/>
          <w:w w:val="100"/>
          <w:position w:val="0"/>
          <w:lang w:val="en-US" w:eastAsia="en-US" w:bidi="en-US"/>
        </w:rPr>
        <w:t xml:space="preserve">function computes the factorial of its argument. The </w:t>
      </w:r>
      <w:r>
        <w:rPr>
          <w:rStyle w:val="253"/>
          <w:b w:val="0"/>
          <w:bCs w:val="0"/>
        </w:rPr>
        <w:t>letrec</w:t>
      </w:r>
      <w:r>
        <w:rPr>
          <w:rStyle w:val="220"/>
          <w:b w:val="0"/>
          <w:bCs w:val="0"/>
        </w:rPr>
        <w:t xml:space="preserve"> </w:t>
      </w:r>
      <w:r>
        <w:rPr>
          <w:color w:val="000000"/>
          <w:spacing w:val="0"/>
          <w:w w:val="100"/>
          <w:position w:val="0"/>
          <w:lang w:val="en-US" w:eastAsia="en-US" w:bidi="en-US"/>
        </w:rPr>
        <w:t>expression returns the factorial of 5.</w:t>
      </w:r>
    </w:p>
    <w:p>
      <w:pPr>
        <w:pStyle w:val="25"/>
        <w:keepNext/>
        <w:keepLines/>
        <w:widowControl w:val="0"/>
        <w:shd w:val="clear" w:color="auto" w:fill="auto"/>
        <w:spacing w:before="0" w:after="113" w:line="220" w:lineRule="exact"/>
        <w:ind w:left="0" w:right="0" w:firstLine="0"/>
        <w:jc w:val="both"/>
      </w:pPr>
      <w:bookmarkStart w:id="1879" w:name="bookmark1902"/>
      <w:r>
        <w:rPr>
          <w:color w:val="000000"/>
          <w:spacing w:val="0"/>
          <w:w w:val="100"/>
          <w:position w:val="0"/>
          <w:lang w:val="en-US" w:eastAsia="en-US" w:bidi="en-US"/>
        </w:rPr>
        <w:t>Example 2</w:t>
      </w:r>
      <w:bookmarkEnd w:id="1879"/>
    </w:p>
    <w:p>
      <w:pPr>
        <w:pStyle w:val="27"/>
        <w:widowControl w:val="0"/>
        <w:shd w:val="clear" w:color="auto" w:fill="auto"/>
        <w:spacing w:before="0" w:after="0"/>
        <w:ind w:left="780" w:right="0" w:hanging="780"/>
        <w:jc w:val="left"/>
      </w:pPr>
      <w:r>
        <w:rPr>
          <w:color w:val="000000"/>
          <w:spacing w:val="0"/>
          <w:w w:val="100"/>
          <w:position w:val="0"/>
          <w:lang w:val="en-US" w:eastAsia="en-US" w:bidi="en-US"/>
        </w:rPr>
        <w:t>procedure( trParity( x ) letrec(</w:t>
      </w:r>
    </w:p>
    <w:p>
      <w:pPr>
        <w:pStyle w:val="27"/>
        <w:widowControl w:val="0"/>
        <w:shd w:val="clear" w:color="auto" w:fill="auto"/>
        <w:spacing w:before="0" w:after="0"/>
        <w:ind w:left="1500" w:right="0" w:firstLine="0"/>
      </w:pPr>
      <w:r>
        <w:rPr>
          <w:color w:val="000000"/>
          <w:spacing w:val="0"/>
          <w:w w:val="100"/>
          <w:position w:val="0"/>
          <w:lang w:val="en-US" w:eastAsia="en-US" w:bidi="en-US"/>
        </w:rPr>
        <w:t>(</w:t>
      </w:r>
    </w:p>
    <w:p>
      <w:pPr>
        <w:pStyle w:val="27"/>
        <w:widowControl w:val="0"/>
        <w:shd w:val="clear" w:color="auto" w:fill="auto"/>
        <w:spacing w:before="0" w:after="0"/>
        <w:ind w:left="2220" w:right="0" w:firstLine="0"/>
      </w:pPr>
      <w:r>
        <w:rPr>
          <w:rStyle w:val="244"/>
        </w:rPr>
        <w:t>(isEven</w:t>
      </w:r>
    </w:p>
    <w:p>
      <w:pPr>
        <w:pStyle w:val="27"/>
        <w:widowControl w:val="0"/>
        <w:shd w:val="clear" w:color="auto" w:fill="auto"/>
        <w:spacing w:before="0" w:after="0"/>
        <w:ind w:left="2940" w:right="0" w:firstLine="0"/>
      </w:pPr>
      <w:r>
        <w:rPr>
          <w:color w:val="000000"/>
          <w:spacing w:val="0"/>
          <w:w w:val="100"/>
          <w:position w:val="0"/>
          <w:lang w:val="en-US" w:eastAsia="en-US" w:bidi="en-US"/>
        </w:rPr>
        <w:t>lambda( (x)</w:t>
      </w:r>
    </w:p>
    <w:p>
      <w:pPr>
        <w:pStyle w:val="27"/>
        <w:widowControl w:val="0"/>
        <w:shd w:val="clear" w:color="auto" w:fill="auto"/>
        <w:spacing w:before="0" w:after="0"/>
        <w:ind w:left="3640" w:right="0" w:firstLine="0"/>
      </w:pPr>
      <w:r>
        <w:rPr>
          <w:color w:val="000000"/>
          <w:spacing w:val="0"/>
          <w:w w:val="100"/>
          <w:position w:val="0"/>
          <w:lang w:val="en-US" w:eastAsia="en-US" w:bidi="en-US"/>
        </w:rPr>
        <w:t xml:space="preserve">x == </w:t>
      </w:r>
      <w:r>
        <w:rPr>
          <w:rStyle w:val="160"/>
        </w:rPr>
        <w:t>0</w:t>
      </w:r>
      <w:r>
        <w:rPr>
          <w:color w:val="000000"/>
          <w:spacing w:val="0"/>
          <w:w w:val="100"/>
          <w:position w:val="0"/>
          <w:lang w:val="en-US" w:eastAsia="en-US" w:bidi="en-US"/>
        </w:rPr>
        <w:t xml:space="preserve"> || isOdd( x</w:t>
      </w:r>
      <w:r>
        <w:rPr>
          <w:rStyle w:val="160"/>
        </w:rPr>
        <w:t>-1</w:t>
      </w:r>
      <w:r>
        <w:rPr>
          <w:color w:val="000000"/>
          <w:spacing w:val="0"/>
          <w:w w:val="100"/>
          <w:position w:val="0"/>
          <w:lang w:val="en-US" w:eastAsia="en-US" w:bidi="en-US"/>
        </w:rPr>
        <w:t xml:space="preserve"> )</w:t>
      </w:r>
    </w:p>
    <w:p>
      <w:pPr>
        <w:pStyle w:val="27"/>
        <w:widowControl w:val="0"/>
        <w:shd w:val="clear" w:color="auto" w:fill="auto"/>
        <w:tabs>
          <w:tab w:val="left" w:pos="3897"/>
        </w:tabs>
        <w:spacing w:before="0" w:after="0"/>
        <w:ind w:left="36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lambda</w:t>
      </w:r>
    </w:p>
    <w:p>
      <w:pPr>
        <w:pStyle w:val="27"/>
        <w:widowControl w:val="0"/>
        <w:shd w:val="clear" w:color="auto" w:fill="auto"/>
        <w:spacing w:before="0" w:after="0"/>
        <w:ind w:left="2220" w:right="5660" w:firstLine="720"/>
        <w:jc w:val="left"/>
      </w:pPr>
      <w:r>
        <w:rPr>
          <w:rStyle w:val="244"/>
        </w:rPr>
        <w:t xml:space="preserve">);isEven </w:t>
      </w:r>
      <w:r>
        <w:rPr>
          <w:color w:val="000000"/>
          <w:spacing w:val="0"/>
          <w:w w:val="100"/>
          <w:position w:val="0"/>
          <w:lang w:val="en-US" w:eastAsia="en-US" w:bidi="en-US"/>
        </w:rPr>
        <w:t>( isOdd</w:t>
      </w:r>
    </w:p>
    <w:p>
      <w:pPr>
        <w:pStyle w:val="27"/>
        <w:widowControl w:val="0"/>
        <w:shd w:val="clear" w:color="auto" w:fill="auto"/>
        <w:spacing w:before="0" w:after="0"/>
        <w:ind w:left="2940" w:right="0" w:firstLine="0"/>
      </w:pPr>
      <w:r>
        <w:rPr>
          <w:color w:val="000000"/>
          <w:spacing w:val="0"/>
          <w:w w:val="100"/>
          <w:position w:val="0"/>
          <w:lang w:val="en-US" w:eastAsia="en-US" w:bidi="en-US"/>
        </w:rPr>
        <w:t>lambda( (x)</w:t>
      </w:r>
    </w:p>
    <w:p>
      <w:pPr>
        <w:pStyle w:val="27"/>
        <w:widowControl w:val="0"/>
        <w:shd w:val="clear" w:color="auto" w:fill="auto"/>
        <w:tabs>
          <w:tab w:val="left" w:pos="3185"/>
        </w:tabs>
        <w:spacing w:before="0" w:after="0"/>
        <w:ind w:left="2940" w:right="2540" w:firstLine="700"/>
        <w:jc w:val="left"/>
      </w:pPr>
      <w:r>
        <w:rPr>
          <w:color w:val="000000"/>
          <w:spacing w:val="0"/>
          <w:w w:val="100"/>
          <w:position w:val="0"/>
          <w:lang w:val="en-US" w:eastAsia="en-US" w:bidi="en-US"/>
        </w:rPr>
        <w:t>x &gt; 0 &amp;&amp; isEven(x-1)) ; lambda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isOdd</w:t>
      </w:r>
    </w:p>
    <w:p>
      <w:pPr>
        <w:pStyle w:val="27"/>
        <w:widowControl w:val="0"/>
        <w:shd w:val="clear" w:color="auto" w:fill="auto"/>
        <w:spacing w:before="0" w:after="0" w:line="190" w:lineRule="exact"/>
        <w:ind w:left="2220" w:right="0" w:firstLine="0"/>
      </w:pPr>
      <w:r>
        <w:rPr>
          <w:color w:val="000000"/>
          <w:spacing w:val="0"/>
          <w:w w:val="100"/>
          <w:position w:val="0"/>
          <w:lang w:val="en-US" w:eastAsia="en-US" w:bidi="en-US"/>
        </w:rPr>
        <w:t xml:space="preserve">) </w:t>
      </w:r>
      <w:r>
        <w:rPr>
          <w:rStyle w:val="124"/>
        </w:rPr>
        <w:t>；</w:t>
      </w:r>
    </w:p>
    <w:p>
      <w:pPr>
        <w:pStyle w:val="27"/>
        <w:widowControl w:val="0"/>
        <w:shd w:val="clear" w:color="auto" w:fill="auto"/>
        <w:spacing w:before="0" w:after="0" w:line="202" w:lineRule="exact"/>
        <w:ind w:left="1500" w:right="0" w:firstLine="0"/>
      </w:pPr>
      <w:r>
        <w:rPr>
          <w:color w:val="000000"/>
          <w:spacing w:val="0"/>
          <w:w w:val="100"/>
          <w:position w:val="0"/>
          <w:lang w:val="en-US" w:eastAsia="en-US" w:bidi="en-US"/>
        </w:rPr>
        <w:t>if( isEven( x ) then 'even else 'odd )</w:t>
      </w:r>
    </w:p>
    <w:p>
      <w:pPr>
        <w:pStyle w:val="27"/>
        <w:widowControl w:val="0"/>
        <w:shd w:val="clear" w:color="auto" w:fill="auto"/>
        <w:tabs>
          <w:tab w:val="left" w:pos="1745"/>
        </w:tabs>
        <w:spacing w:before="0" w:after="0" w:line="202" w:lineRule="exact"/>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letrec</w:t>
      </w:r>
    </w:p>
    <w:p>
      <w:pPr>
        <w:pStyle w:val="27"/>
        <w:widowControl w:val="0"/>
        <w:shd w:val="clear" w:color="auto" w:fill="auto"/>
        <w:tabs>
          <w:tab w:val="left" w:pos="1025"/>
        </w:tabs>
        <w:spacing w:before="0" w:after="119" w:line="202"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6"/>
        <w:widowControl w:val="0"/>
        <w:shd w:val="clear" w:color="auto" w:fill="auto"/>
        <w:spacing w:before="0" w:after="479"/>
        <w:ind w:left="0" w:right="0" w:firstLine="0"/>
        <w:jc w:val="both"/>
      </w:pPr>
      <w:r>
        <w:rPr>
          <w:color w:val="000000"/>
          <w:spacing w:val="0"/>
          <w:w w:val="100"/>
          <w:position w:val="0"/>
          <w:lang w:val="en-US" w:eastAsia="en-US" w:bidi="en-US"/>
        </w:rPr>
        <w:t xml:space="preserve">The </w:t>
      </w:r>
      <w:r>
        <w:rPr>
          <w:rStyle w:val="253"/>
          <w:b w:val="0"/>
          <w:bCs w:val="0"/>
        </w:rPr>
        <w:t>trParity</w:t>
      </w:r>
      <w:r>
        <w:rPr>
          <w:rStyle w:val="220"/>
          <w:b w:val="0"/>
          <w:bCs w:val="0"/>
        </w:rPr>
        <w:t xml:space="preserve"> </w:t>
      </w:r>
      <w:r>
        <w:rPr>
          <w:color w:val="000000"/>
          <w:spacing w:val="0"/>
          <w:w w:val="100"/>
          <w:position w:val="0"/>
          <w:lang w:val="en-US" w:eastAsia="en-US" w:bidi="en-US"/>
        </w:rPr>
        <w:t xml:space="preserve">function returns the symbol </w:t>
      </w:r>
      <w:r>
        <w:rPr>
          <w:rStyle w:val="253"/>
          <w:b w:val="0"/>
          <w:bCs w:val="0"/>
        </w:rPr>
        <w:t>even,</w:t>
      </w:r>
      <w:r>
        <w:rPr>
          <w:rStyle w:val="220"/>
          <w:b w:val="0"/>
          <w:bCs w:val="0"/>
        </w:rPr>
        <w:t xml:space="preserve"> </w:t>
      </w:r>
      <w:r>
        <w:rPr>
          <w:color w:val="000000"/>
          <w:spacing w:val="0"/>
          <w:w w:val="100"/>
          <w:position w:val="0"/>
          <w:lang w:val="en-US" w:eastAsia="en-US" w:bidi="en-US"/>
        </w:rPr>
        <w:t xml:space="preserve">if its argument is even, and returns the symbol </w:t>
      </w:r>
      <w:r>
        <w:rPr>
          <w:rStyle w:val="253"/>
          <w:b w:val="0"/>
          <w:bCs w:val="0"/>
        </w:rPr>
        <w:t>odd</w:t>
      </w:r>
      <w:r>
        <w:rPr>
          <w:rStyle w:val="220"/>
          <w:b w:val="0"/>
          <w:bCs w:val="0"/>
        </w:rPr>
        <w:t xml:space="preserve"> </w:t>
      </w:r>
      <w:r>
        <w:rPr>
          <w:color w:val="000000"/>
          <w:spacing w:val="0"/>
          <w:w w:val="100"/>
          <w:position w:val="0"/>
          <w:lang w:val="en-US" w:eastAsia="en-US" w:bidi="en-US"/>
        </w:rPr>
        <w:t xml:space="preserve">otherwise. </w:t>
      </w:r>
      <w:r>
        <w:rPr>
          <w:rStyle w:val="253"/>
          <w:b w:val="0"/>
          <w:bCs w:val="0"/>
        </w:rPr>
        <w:t>trParity</w:t>
      </w:r>
      <w:r>
        <w:rPr>
          <w:rStyle w:val="220"/>
          <w:b w:val="0"/>
          <w:bCs w:val="0"/>
        </w:rPr>
        <w:t xml:space="preserve"> </w:t>
      </w:r>
      <w:r>
        <w:rPr>
          <w:color w:val="000000"/>
          <w:spacing w:val="0"/>
          <w:w w:val="100"/>
          <w:position w:val="0"/>
          <w:lang w:val="en-US" w:eastAsia="en-US" w:bidi="en-US"/>
        </w:rPr>
        <w:t xml:space="preserve">relies on two mutually recursive local functions </w:t>
      </w:r>
      <w:r>
        <w:rPr>
          <w:rStyle w:val="253"/>
          <w:b w:val="0"/>
          <w:bCs w:val="0"/>
        </w:rPr>
        <w:t>isEven</w:t>
      </w:r>
      <w:r>
        <w:rPr>
          <w:rStyle w:val="220"/>
          <w:b w:val="0"/>
          <w:bCs w:val="0"/>
        </w:rPr>
        <w:t xml:space="preserve"> </w:t>
      </w:r>
      <w:r>
        <w:rPr>
          <w:color w:val="000000"/>
          <w:spacing w:val="0"/>
          <w:w w:val="100"/>
          <w:position w:val="0"/>
          <w:lang w:val="en-US" w:eastAsia="en-US" w:bidi="en-US"/>
        </w:rPr>
        <w:t xml:space="preserve">and </w:t>
      </w:r>
      <w:r>
        <w:rPr>
          <w:rStyle w:val="253"/>
          <w:b w:val="0"/>
          <w:bCs w:val="0"/>
        </w:rPr>
        <w:t>isOdd.</w:t>
      </w:r>
    </w:p>
    <w:p>
      <w:pPr>
        <w:pStyle w:val="22"/>
        <w:keepNext/>
        <w:keepLines/>
        <w:widowControl w:val="0"/>
        <w:shd w:val="clear" w:color="auto" w:fill="auto"/>
        <w:spacing w:before="0" w:after="233" w:line="280" w:lineRule="exact"/>
        <w:ind w:left="0" w:right="0" w:firstLine="0"/>
      </w:pPr>
      <w:bookmarkStart w:id="1880" w:name="bookmark1903"/>
      <w:bookmarkStart w:id="1881" w:name="bookmark1904"/>
      <w:bookmarkStart w:id="1882" w:name="bookmark1905"/>
      <w:r>
        <w:rPr>
          <w:color w:val="000000"/>
          <w:spacing w:val="0"/>
          <w:w w:val="100"/>
          <w:position w:val="0"/>
          <w:lang w:val="en-US" w:eastAsia="en-US" w:bidi="en-US"/>
        </w:rPr>
        <w:t>Using procedure to Declare Local Functions</w:t>
      </w:r>
      <w:bookmarkEnd w:id="1880"/>
      <w:bookmarkEnd w:id="1881"/>
      <w:bookmarkEnd w:id="1882"/>
    </w:p>
    <w:p>
      <w:pPr>
        <w:pStyle w:val="26"/>
        <w:widowControl w:val="0"/>
        <w:shd w:val="clear" w:color="auto" w:fill="auto"/>
        <w:spacing w:before="0" w:after="0" w:line="230" w:lineRule="exact"/>
        <w:ind w:left="0" w:right="0" w:firstLine="0"/>
        <w:jc w:val="both"/>
      </w:pPr>
      <w:r>
        <w:rPr>
          <w:color w:val="000000"/>
          <w:spacing w:val="0"/>
          <w:w w:val="100"/>
          <w:position w:val="0"/>
          <w:lang w:val="en-US" w:eastAsia="en-US" w:bidi="en-US"/>
        </w:rPr>
        <w:t xml:space="preserve">As an alternative to using </w:t>
      </w:r>
      <w:r>
        <w:rPr>
          <w:rStyle w:val="253"/>
          <w:b w:val="0"/>
          <w:bCs w:val="0"/>
        </w:rPr>
        <w:t>letrec</w:t>
      </w:r>
      <w:r>
        <w:rPr>
          <w:rStyle w:val="220"/>
          <w:b w:val="0"/>
          <w:bCs w:val="0"/>
        </w:rPr>
        <w:t xml:space="preserve"> </w:t>
      </w:r>
      <w:r>
        <w:rPr>
          <w:color w:val="000000"/>
          <w:spacing w:val="0"/>
          <w:w w:val="100"/>
          <w:position w:val="0"/>
          <w:lang w:val="en-US" w:eastAsia="en-US" w:bidi="en-US"/>
        </w:rPr>
        <w:t xml:space="preserve">to define local functions, you can use the </w:t>
      </w:r>
      <w:r>
        <w:rPr>
          <w:rStyle w:val="253"/>
          <w:b w:val="0"/>
          <w:bCs w:val="0"/>
        </w:rPr>
        <w:t>procedure</w:t>
      </w:r>
      <w:r>
        <w:rPr>
          <w:rStyle w:val="220"/>
          <w:b w:val="0"/>
          <w:bCs w:val="0"/>
        </w:rPr>
        <w:t xml:space="preserve"> </w:t>
      </w:r>
      <w:r>
        <w:rPr>
          <w:color w:val="000000"/>
          <w:spacing w:val="0"/>
          <w:w w:val="100"/>
          <w:position w:val="0"/>
          <w:lang w:val="en-US" w:eastAsia="en-US" w:bidi="en-US"/>
        </w:rPr>
        <w:t>syntax.</w:t>
      </w:r>
      <w:r>
        <w:br w:type="page"/>
      </w:r>
    </w:p>
    <w:p>
      <w:pPr>
        <w:pStyle w:val="25"/>
        <w:keepNext/>
        <w:keepLines/>
        <w:widowControl w:val="0"/>
        <w:shd w:val="clear" w:color="auto" w:fill="auto"/>
        <w:spacing w:before="0" w:after="203" w:line="220" w:lineRule="exact"/>
        <w:ind w:left="0" w:right="0" w:firstLine="0"/>
        <w:jc w:val="left"/>
      </w:pPr>
      <w:bookmarkStart w:id="1883" w:name="bookmark1906"/>
      <w:r>
        <w:rPr>
          <w:color w:val="000000"/>
          <w:spacing w:val="0"/>
          <w:w w:val="100"/>
          <w:position w:val="0"/>
          <w:lang w:val="en-US" w:eastAsia="en-US" w:bidi="en-US"/>
        </w:rPr>
        <w:t>Example 1</w:t>
      </w:r>
      <w:bookmarkEnd w:id="1883"/>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This example uses the </w:t>
      </w:r>
      <w:r>
        <w:rPr>
          <w:rStyle w:val="253"/>
          <w:b w:val="0"/>
          <w:bCs w:val="0"/>
        </w:rPr>
        <w:t>procedure</w:t>
      </w:r>
      <w:r>
        <w:rPr>
          <w:rStyle w:val="220"/>
          <w:b w:val="0"/>
          <w:bCs w:val="0"/>
        </w:rPr>
        <w:t xml:space="preserve"> </w:t>
      </w:r>
      <w:r>
        <w:rPr>
          <w:color w:val="000000"/>
          <w:spacing w:val="0"/>
          <w:w w:val="100"/>
          <w:position w:val="0"/>
          <w:lang w:val="en-US" w:eastAsia="en-US" w:bidi="en-US"/>
        </w:rPr>
        <w:t xml:space="preserve">construct to declare a local function instead of using </w:t>
      </w:r>
      <w:r>
        <w:rPr>
          <w:rStyle w:val="253"/>
          <w:b w:val="0"/>
          <w:bCs w:val="0"/>
        </w:rPr>
        <w:t>letrec.</w:t>
      </w:r>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trParity( x )</w:t>
      </w:r>
    </w:p>
    <w:p>
      <w:pPr>
        <w:pStyle w:val="27"/>
        <w:widowControl w:val="0"/>
        <w:shd w:val="clear" w:color="auto" w:fill="auto"/>
        <w:spacing w:before="0" w:after="0"/>
        <w:ind w:left="780" w:right="0" w:firstLine="0"/>
      </w:pPr>
      <w:r>
        <w:rPr>
          <w:color w:val="000000"/>
          <w:spacing w:val="0"/>
          <w:w w:val="100"/>
          <w:position w:val="0"/>
          <w:lang w:val="en-US" w:eastAsia="en-US" w:bidi="en-US"/>
        </w:rPr>
        <w:t>procedure( isEven(x)</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x == 0 || isOdd( x-1 )</w:t>
      </w:r>
    </w:p>
    <w:p>
      <w:pPr>
        <w:pStyle w:val="27"/>
        <w:widowControl w:val="0"/>
        <w:shd w:val="clear" w:color="auto" w:fill="auto"/>
        <w:spacing w:before="0" w:after="0" w:line="187"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0" w:line="187" w:lineRule="exact"/>
        <w:ind w:left="780" w:right="0" w:firstLine="0"/>
      </w:pPr>
      <w:r>
        <w:rPr>
          <w:color w:val="000000"/>
          <w:spacing w:val="0"/>
          <w:w w:val="100"/>
          <w:position w:val="0"/>
          <w:lang w:val="en-US" w:eastAsia="en-US" w:bidi="en-US"/>
        </w:rPr>
        <w:t>procedure( isOdd(x)</w:t>
      </w:r>
    </w:p>
    <w:p>
      <w:pPr>
        <w:pStyle w:val="27"/>
        <w:widowControl w:val="0"/>
        <w:shd w:val="clear" w:color="auto" w:fill="auto"/>
        <w:spacing w:before="0" w:after="0" w:line="187" w:lineRule="exact"/>
        <w:ind w:left="1480" w:right="0" w:firstLine="0"/>
        <w:jc w:val="left"/>
      </w:pPr>
      <w:r>
        <w:rPr>
          <w:color w:val="000000"/>
          <w:spacing w:val="0"/>
          <w:w w:val="100"/>
          <w:position w:val="0"/>
          <w:lang w:val="en-US" w:eastAsia="en-US" w:bidi="en-US"/>
        </w:rPr>
        <w:t>x &gt; 0 &amp;&amp; isEven(x-1)</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780" w:right="0" w:firstLine="0"/>
      </w:pPr>
      <w:r>
        <w:rPr>
          <w:color w:val="000000"/>
          <w:spacing w:val="0"/>
          <w:w w:val="100"/>
          <w:position w:val="0"/>
          <w:lang w:val="en-US" w:eastAsia="en-US" w:bidi="en-US"/>
        </w:rPr>
        <w:t>if( isEven( x ) then 'even else 'odd )</w:t>
      </w:r>
    </w:p>
    <w:p>
      <w:pPr>
        <w:pStyle w:val="27"/>
        <w:widowControl w:val="0"/>
        <w:shd w:val="clear" w:color="auto" w:fill="auto"/>
        <w:spacing w:before="0" w:after="439" w:line="190" w:lineRule="exact"/>
        <w:ind w:left="780" w:right="0" w:firstLine="0"/>
      </w:pPr>
      <w:r>
        <w:rPr>
          <w:color w:val="000000"/>
          <w:spacing w:val="0"/>
          <w:w w:val="100"/>
          <w:position w:val="0"/>
          <w:lang w:val="en-US" w:eastAsia="en-US" w:bidi="en-US"/>
        </w:rPr>
        <w:t>) ; procedure</w:t>
      </w:r>
    </w:p>
    <w:p>
      <w:pPr>
        <w:pStyle w:val="25"/>
        <w:keepNext/>
        <w:keepLines/>
        <w:widowControl w:val="0"/>
        <w:shd w:val="clear" w:color="auto" w:fill="auto"/>
        <w:spacing w:before="0" w:after="113" w:line="220" w:lineRule="exact"/>
        <w:ind w:left="0" w:right="0" w:firstLine="0"/>
        <w:jc w:val="left"/>
      </w:pPr>
      <w:bookmarkStart w:id="1884" w:name="bookmark1907"/>
      <w:bookmarkStart w:id="1885" w:name="bookmark1908"/>
      <w:r>
        <w:rPr>
          <w:color w:val="000000"/>
          <w:spacing w:val="0"/>
          <w:w w:val="100"/>
          <w:position w:val="0"/>
          <w:lang w:val="en-US" w:eastAsia="en-US" w:bidi="en-US"/>
        </w:rPr>
        <w:t>Example 2</w:t>
      </w:r>
      <w:bookmarkEnd w:id="1884"/>
      <w:bookmarkEnd w:id="1885"/>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makeGauge( tolerance )</w:t>
      </w:r>
    </w:p>
    <w:p>
      <w:pPr>
        <w:pStyle w:val="27"/>
        <w:widowControl w:val="0"/>
        <w:shd w:val="clear" w:color="auto" w:fill="auto"/>
        <w:tabs>
          <w:tab w:val="left" w:pos="3574"/>
        </w:tabs>
        <w:spacing w:before="0" w:after="0"/>
        <w:ind w:left="780" w:right="0" w:firstLine="0"/>
      </w:pPr>
      <w:r>
        <w:rPr>
          <w:color w:val="000000"/>
          <w:spacing w:val="0"/>
          <w:w w:val="100"/>
          <w:position w:val="0"/>
          <w:lang w:val="en-US" w:eastAsia="en-US" w:bidi="en-US"/>
        </w:rPr>
        <w:t xml:space="preserve">let( ( ( iteration </w:t>
      </w:r>
      <w:r>
        <w:rPr>
          <w:rStyle w:val="160"/>
        </w:rPr>
        <w:t>0</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xml:space="preserve">( previous </w:t>
      </w:r>
      <w:r>
        <w:rPr>
          <w:rStyle w:val="160"/>
        </w:rPr>
        <w:t>0.0</w:t>
      </w:r>
      <w:r>
        <w:rPr>
          <w:color w:val="000000"/>
          <w:spacing w:val="0"/>
          <w:w w:val="100"/>
          <w:position w:val="0"/>
          <w:lang w:val="en-US" w:eastAsia="en-US" w:bidi="en-US"/>
        </w:rPr>
        <w:t xml:space="preserve"> ) test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procedure( performTest( value )</w:t>
      </w:r>
    </w:p>
    <w:p>
      <w:pPr>
        <w:pStyle w:val="27"/>
        <w:widowControl w:val="0"/>
        <w:shd w:val="clear" w:color="auto" w:fill="auto"/>
        <w:spacing w:before="0" w:after="0"/>
        <w:ind w:left="2220" w:right="0" w:firstLine="0"/>
        <w:jc w:val="left"/>
      </w:pPr>
      <w:r>
        <w:rPr>
          <w:color w:val="000000"/>
          <w:spacing w:val="0"/>
          <w:w w:val="100"/>
          <w:position w:val="0"/>
          <w:lang w:val="en-US" w:eastAsia="en-US" w:bidi="en-US"/>
        </w:rPr>
        <w:t>++iteration</w:t>
      </w:r>
    </w:p>
    <w:p>
      <w:pPr>
        <w:pStyle w:val="27"/>
        <w:widowControl w:val="0"/>
        <w:shd w:val="clear" w:color="auto" w:fill="auto"/>
        <w:spacing w:before="0" w:after="0"/>
        <w:ind w:left="2220" w:right="1940" w:firstLine="0"/>
        <w:jc w:val="left"/>
      </w:pPr>
      <w:r>
        <w:rPr>
          <w:color w:val="000000"/>
          <w:spacing w:val="0"/>
          <w:w w:val="100"/>
          <w:position w:val="0"/>
          <w:lang w:val="en-US" w:eastAsia="en-US" w:bidi="en-US"/>
        </w:rPr>
        <w:t>test = ( abs( value - previous ) &lt;= tolerance ) previous = value</w:t>
      </w:r>
    </w:p>
    <w:p>
      <w:pPr>
        <w:pStyle w:val="27"/>
        <w:widowControl w:val="0"/>
        <w:shd w:val="clear" w:color="auto" w:fill="auto"/>
        <w:spacing w:before="0" w:after="0"/>
        <w:ind w:left="2220" w:right="0" w:firstLine="0"/>
        <w:jc w:val="left"/>
      </w:pPr>
      <w:r>
        <w:rPr>
          <w:color w:val="000000"/>
          <w:spacing w:val="0"/>
          <w:w w:val="100"/>
          <w:position w:val="0"/>
          <w:lang w:val="en-US" w:eastAsia="en-US" w:bidi="en-US"/>
        </w:rPr>
        <w:t>when( test list( iteration value ))</w:t>
      </w:r>
    </w:p>
    <w:p>
      <w:pPr>
        <w:pStyle w:val="27"/>
        <w:widowControl w:val="0"/>
        <w:shd w:val="clear" w:color="auto" w:fill="auto"/>
        <w:tabs>
          <w:tab w:val="left" w:pos="1025"/>
        </w:tabs>
        <w:spacing w:before="0" w:after="180"/>
        <w:ind w:left="780" w:right="0" w:firstLine="1440"/>
        <w:jc w:val="left"/>
      </w:pPr>
      <w:r>
        <w:rPr>
          <w:color w:val="000000"/>
          <w:spacing w:val="0"/>
          <w:w w:val="100"/>
          <w:position w:val="0"/>
          <w:lang w:val="en-US" w:eastAsia="en-US" w:bidi="en-US"/>
        </w:rPr>
        <w:t xml:space="preserve">) ; procedure performTest </w:t>
      </w:r>
      <w:r>
        <w:rPr>
          <w:rStyle w:val="243"/>
        </w:rPr>
        <w:t xml:space="preserve">);let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0" w:right="0" w:firstLine="0"/>
        <w:jc w:val="left"/>
      </w:pPr>
      <w:r>
        <w:rPr>
          <w:color w:val="000000"/>
          <w:spacing w:val="0"/>
          <w:w w:val="100"/>
          <w:position w:val="0"/>
          <w:lang w:val="en-US" w:eastAsia="en-US" w:bidi="en-US"/>
        </w:rPr>
        <w:t>G = makeGauge( .1 )</w:t>
      </w:r>
    </w:p>
    <w:p>
      <w:pPr>
        <w:pStyle w:val="27"/>
        <w:widowControl w:val="0"/>
        <w:shd w:val="clear" w:color="auto" w:fill="auto"/>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0" o:spid="_x0000_s1360" type="#_x0000_t202" style="position:absolute;left:0;margin-left:178.3pt;margin-top:7.05pt;height:32.85pt;width:108.5pt;mso-position-horizontal-relative:margin;mso-wrap-distance-bottom:7.35pt;mso-wrap-distance-left:109.35pt;mso-wrap-distance-right:5pt;mso-wrap-distance-top:52.85pt;rotation:0f;z-index:-2515015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2" w:lineRule="exact"/>
                    <w:ind w:left="0" w:right="0" w:firstLine="0"/>
                  </w:pPr>
                  <w:r>
                    <w:rPr>
                      <w:rStyle w:val="91"/>
                    </w:rPr>
                    <w:t>;; first iteration ;; second</w:t>
                  </w:r>
                </w:p>
                <w:p>
                  <w:pPr>
                    <w:pStyle w:val="27"/>
                    <w:widowControl w:val="0"/>
                    <w:shd w:val="clear" w:color="auto" w:fill="auto"/>
                    <w:spacing w:before="0" w:after="0" w:line="202" w:lineRule="exact"/>
                    <w:ind w:left="0" w:right="0" w:firstLine="0"/>
                  </w:pPr>
                  <w:r>
                    <w:rPr>
                      <w:rStyle w:val="91"/>
                    </w:rPr>
                    <w:t>;; third iteration</w:t>
                  </w:r>
                </w:p>
              </w:txbxContent>
            </v:textbox>
            <w10:wrap type="square" side="left"/>
          </v:shape>
        </w:pict>
      </w:r>
      <w:r>
        <w:rPr>
          <w:color w:val="000000"/>
          <w:spacing w:val="0"/>
          <w:w w:val="100"/>
          <w:position w:val="0"/>
          <w:lang w:val="en-US" w:eastAsia="en-US" w:bidi="en-US"/>
        </w:rPr>
        <w:t xml:space="preserve">=&gt; funobj:0x322b28 G(2) =&gt; nil G(3)=&gt; nil </w:t>
      </w:r>
      <w:r>
        <w:rPr>
          <w:rStyle w:val="242"/>
        </w:rPr>
        <w:t>G(3.01)=</w:t>
      </w:r>
      <w:r>
        <w:rPr>
          <w:color w:val="000000"/>
          <w:spacing w:val="0"/>
          <w:w w:val="100"/>
          <w:position w:val="0"/>
          <w:lang w:val="en-US" w:eastAsia="en-US" w:bidi="en-US"/>
        </w:rPr>
        <w:t xml:space="preserve"> &gt;</w:t>
      </w:r>
    </w:p>
    <w:p>
      <w:pPr>
        <w:pStyle w:val="27"/>
        <w:widowControl w:val="0"/>
        <w:shd w:val="clear" w:color="auto" w:fill="auto"/>
        <w:spacing w:before="0" w:after="115"/>
        <w:ind w:left="780" w:right="0" w:firstLine="0"/>
      </w:pPr>
      <w:r>
        <w:rPr>
          <w:color w:val="000000"/>
          <w:spacing w:val="0"/>
          <w:w w:val="100"/>
          <w:position w:val="0"/>
          <w:lang w:val="en-US" w:eastAsia="en-US" w:bidi="en-US"/>
        </w:rPr>
        <w:t>( 3 3.01 )</w:t>
      </w:r>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The </w:t>
      </w:r>
      <w:r>
        <w:rPr>
          <w:rStyle w:val="253"/>
          <w:b w:val="0"/>
          <w:bCs w:val="0"/>
        </w:rPr>
        <w:t>makeGauge</w:t>
      </w:r>
      <w:r>
        <w:rPr>
          <w:rStyle w:val="220"/>
          <w:b w:val="0"/>
          <w:bCs w:val="0"/>
        </w:rPr>
        <w:t xml:space="preserve"> </w:t>
      </w:r>
      <w:r>
        <w:rPr>
          <w:color w:val="000000"/>
          <w:spacing w:val="0"/>
          <w:w w:val="100"/>
          <w:position w:val="0"/>
          <w:lang w:val="en-US" w:eastAsia="en-US" w:bidi="en-US"/>
        </w:rPr>
        <w:t xml:space="preserve">function declares the local </w:t>
      </w:r>
      <w:r>
        <w:rPr>
          <w:rStyle w:val="253"/>
          <w:b w:val="0"/>
          <w:bCs w:val="0"/>
        </w:rPr>
        <w:t>performTest</w:t>
      </w:r>
      <w:r>
        <w:rPr>
          <w:rStyle w:val="220"/>
          <w:b w:val="0"/>
          <w:bCs w:val="0"/>
        </w:rPr>
        <w:t xml:space="preserve"> </w:t>
      </w:r>
      <w:r>
        <w:rPr>
          <w:color w:val="000000"/>
          <w:spacing w:val="0"/>
          <w:w w:val="100"/>
          <w:position w:val="0"/>
          <w:lang w:val="en-US" w:eastAsia="en-US" w:bidi="en-US"/>
        </w:rPr>
        <w:t xml:space="preserve">function and returns it. This function object is the gauge. Passing a value to the gauge compares it to the previous value passed then updates the previous value. The gauge returns a list of the iteration count and the value, or </w:t>
      </w:r>
      <w:r>
        <w:rPr>
          <w:rStyle w:val="253"/>
          <w:b w:val="0"/>
          <w:bCs w:val="0"/>
        </w:rPr>
        <w:t>nil</w:t>
      </w:r>
      <w:r>
        <w:rPr>
          <w:rStyle w:val="247"/>
          <w:b/>
          <w:bCs/>
        </w:rPr>
        <w:t>.</w:t>
      </w:r>
      <w:r>
        <w:rPr>
          <w:color w:val="000000"/>
          <w:spacing w:val="0"/>
          <w:w w:val="100"/>
          <w:position w:val="0"/>
          <w:lang w:val="en-US" w:eastAsia="en-US" w:bidi="en-US"/>
        </w:rPr>
        <w:t xml:space="preserve"> The function object has access to the local variables </w:t>
      </w:r>
      <w:r>
        <w:rPr>
          <w:rStyle w:val="253"/>
          <w:b w:val="0"/>
          <w:bCs w:val="0"/>
        </w:rPr>
        <w:t>iteration</w:t>
      </w:r>
      <w:r>
        <w:rPr>
          <w:rStyle w:val="247"/>
          <w:b/>
          <w:bCs/>
        </w:rPr>
        <w:t xml:space="preserve">, </w:t>
      </w:r>
      <w:r>
        <w:rPr>
          <w:rStyle w:val="253"/>
          <w:b w:val="0"/>
          <w:bCs w:val="0"/>
        </w:rPr>
        <w:t>previous</w:t>
      </w:r>
      <w:r>
        <w:rPr>
          <w:rStyle w:val="247"/>
          <w:b/>
          <w:bCs/>
        </w:rPr>
        <w:t xml:space="preserve">, </w:t>
      </w:r>
      <w:r>
        <w:rPr>
          <w:color w:val="000000"/>
          <w:spacing w:val="0"/>
          <w:w w:val="100"/>
          <w:position w:val="0"/>
          <w:lang w:val="en-US" w:eastAsia="en-US" w:bidi="en-US"/>
        </w:rPr>
        <w:t xml:space="preserve">and </w:t>
      </w:r>
      <w:r>
        <w:rPr>
          <w:rStyle w:val="253"/>
          <w:b w:val="0"/>
          <w:bCs w:val="0"/>
        </w:rPr>
        <w:t>test,</w:t>
      </w:r>
      <w:r>
        <w:rPr>
          <w:rStyle w:val="220"/>
          <w:b w:val="0"/>
          <w:bCs w:val="0"/>
        </w:rPr>
        <w:t xml:space="preserve"> </w:t>
      </w:r>
      <w:r>
        <w:rPr>
          <w:color w:val="000000"/>
          <w:spacing w:val="0"/>
          <w:w w:val="100"/>
          <w:position w:val="0"/>
          <w:lang w:val="en-US" w:eastAsia="en-US" w:bidi="en-US"/>
        </w:rPr>
        <w:t xml:space="preserve">as well as access to the argument </w:t>
      </w:r>
      <w:r>
        <w:rPr>
          <w:rStyle w:val="253"/>
          <w:b w:val="0"/>
          <w:bCs w:val="0"/>
        </w:rPr>
        <w:t>tolerance</w:t>
      </w:r>
      <w:r>
        <w:rPr>
          <w:rStyle w:val="247"/>
          <w:b/>
          <w:bCs/>
        </w:rPr>
        <w:t>.</w:t>
      </w:r>
      <w:r>
        <w:rPr>
          <w:color w:val="000000"/>
          <w:spacing w:val="0"/>
          <w:w w:val="100"/>
          <w:position w:val="0"/>
          <w:lang w:val="en-US" w:eastAsia="en-US" w:bidi="en-US"/>
        </w:rPr>
        <w:t xml:space="preserve"> Notice that using a gauge object can simplify your code by isolating variables used only for the tracking of successive values.</w:t>
      </w:r>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For another </w:t>
      </w:r>
      <w:r>
        <w:rPr>
          <w:rStyle w:val="220"/>
          <w:b w:val="0"/>
          <w:bCs w:val="0"/>
        </w:rPr>
        <w:t xml:space="preserve">makeGauge </w:t>
      </w:r>
      <w:r>
        <w:rPr>
          <w:color w:val="000000"/>
          <w:spacing w:val="0"/>
          <w:w w:val="100"/>
          <w:position w:val="0"/>
          <w:lang w:val="en-US" w:eastAsia="en-US" w:bidi="en-US"/>
        </w:rPr>
        <w:t>example, see</w:t>
      </w:r>
      <w:r>
        <w:fldChar w:fldCharType="begin"/>
      </w:r>
      <w:r>
        <w:instrText xml:space="preserve">HYPERLINK  \l "bookmark1928" \o "Current Document" </w:instrText>
      </w:r>
      <w:r>
        <w:fldChar w:fldCharType="separate"/>
      </w:r>
      <w:r>
        <w:rPr>
          <w:color w:val="000000"/>
          <w:spacing w:val="0"/>
          <w:w w:val="100"/>
          <w:position w:val="0"/>
          <w:lang w:val="en-US" w:eastAsia="en-US" w:bidi="en-US"/>
        </w:rPr>
        <w:t xml:space="preserve"> </w:t>
      </w:r>
      <w:r>
        <w:rPr>
          <w:rStyle w:val="229"/>
          <w:b/>
          <w:bCs/>
        </w:rPr>
        <w:t>“Example 4: Using a Gauge When Computing the</w:t>
      </w:r>
      <w:r>
        <w:fldChar w:fldCharType="end"/>
      </w:r>
      <w:r>
        <w:rPr>
          <w:rStyle w:val="229"/>
          <w:b/>
          <w:bCs/>
        </w:rPr>
        <w:t xml:space="preserve"> </w:t>
      </w:r>
      <w:r>
        <w:fldChar w:fldCharType="begin"/>
      </w:r>
      <w:r>
        <w:instrText xml:space="preserve">HYPERLINK  \l "bookmark1928" \o "Current Document" </w:instrText>
      </w:r>
      <w:r>
        <w:fldChar w:fldCharType="separate"/>
      </w:r>
      <w:r>
        <w:rPr>
          <w:rStyle w:val="229"/>
          <w:b/>
          <w:bCs/>
        </w:rPr>
        <w:t>Area Under a Curve”</w:t>
      </w:r>
      <w:r>
        <w:rPr>
          <w:color w:val="000000"/>
          <w:spacing w:val="0"/>
          <w:w w:val="100"/>
          <w:position w:val="0"/>
          <w:lang w:val="en-US" w:eastAsia="en-US" w:bidi="en-US"/>
        </w:rPr>
        <w:t xml:space="preserve"> on page 306</w:t>
      </w:r>
      <w:r>
        <w:fldChar w:fldCharType="end"/>
      </w:r>
      <w:r>
        <w:rPr>
          <w:color w:val="000000"/>
          <w:spacing w:val="0"/>
          <w:w w:val="100"/>
          <w:position w:val="0"/>
          <w:lang w:val="en-US" w:eastAsia="en-US" w:bidi="en-US"/>
        </w:rPr>
        <w:t>.</w:t>
      </w:r>
    </w:p>
    <w:p>
      <w:pPr>
        <w:pStyle w:val="25"/>
        <w:keepNext/>
        <w:keepLines/>
        <w:widowControl w:val="0"/>
        <w:shd w:val="clear" w:color="auto" w:fill="auto"/>
        <w:spacing w:before="0" w:after="113" w:line="220" w:lineRule="exact"/>
        <w:ind w:left="0" w:right="0" w:firstLine="0"/>
        <w:jc w:val="left"/>
      </w:pPr>
      <w:bookmarkStart w:id="1886" w:name="bookmark1909"/>
      <w:bookmarkStart w:id="1887" w:name="bookmark1910"/>
      <w:r>
        <w:rPr>
          <w:color w:val="000000"/>
          <w:spacing w:val="0"/>
          <w:w w:val="100"/>
          <w:position w:val="0"/>
          <w:lang w:val="en-US" w:eastAsia="en-US" w:bidi="en-US"/>
        </w:rPr>
        <w:t>Example 3</w:t>
      </w:r>
      <w:bookmarkEnd w:id="1886"/>
      <w:bookmarkEnd w:id="1887"/>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trPartition( nList )</w:t>
      </w:r>
    </w:p>
    <w:p>
      <w:pPr>
        <w:pStyle w:val="27"/>
        <w:widowControl w:val="0"/>
        <w:shd w:val="clear" w:color="auto" w:fill="auto"/>
        <w:spacing w:before="0" w:after="0"/>
        <w:ind w:left="1480" w:right="4580" w:hanging="700"/>
        <w:jc w:val="left"/>
      </w:pPr>
      <w:r>
        <w:rPr>
          <w:color w:val="000000"/>
          <w:spacing w:val="0"/>
          <w:w w:val="100"/>
          <w:position w:val="0"/>
          <w:lang w:val="en-US" w:eastAsia="en-US" w:bidi="en-US"/>
        </w:rPr>
        <w:t>procedure( loop( numbers nonneg neg ) cond(</w:t>
      </w:r>
    </w:p>
    <w:p>
      <w:pPr>
        <w:pStyle w:val="27"/>
        <w:widowControl w:val="0"/>
        <w:shd w:val="clear" w:color="auto" w:fill="auto"/>
        <w:spacing w:before="0" w:after="0"/>
        <w:ind w:left="2220" w:right="0" w:firstLine="0"/>
        <w:jc w:val="left"/>
      </w:pPr>
      <w:r>
        <w:rPr>
          <w:rStyle w:val="244"/>
        </w:rPr>
        <w:t>(!numbers</w:t>
      </w:r>
      <w:r>
        <w:rPr>
          <w:color w:val="000000"/>
          <w:spacing w:val="0"/>
          <w:w w:val="100"/>
          <w:position w:val="0"/>
          <w:lang w:val="en-US" w:eastAsia="en-US" w:bidi="en-US"/>
        </w:rPr>
        <w:t xml:space="preserve"> list( nonneg neg )) </w:t>
      </w:r>
      <w:r>
        <w:rPr>
          <w:rStyle w:val="244"/>
        </w:rPr>
        <w:t>(car(</w:t>
      </w:r>
      <w:r>
        <w:rPr>
          <w:color w:val="000000"/>
          <w:spacing w:val="0"/>
          <w:w w:val="100"/>
          <w:position w:val="0"/>
          <w:lang w:val="en-US" w:eastAsia="en-US" w:bidi="en-US"/>
        </w:rPr>
        <w:t xml:space="preserve"> numbers ) &gt; </w:t>
      </w:r>
      <w:r>
        <w:rPr>
          <w:rStyle w:val="160"/>
        </w:rPr>
        <w:t>0</w:t>
      </w:r>
      <w:r>
        <w:br w:type="page"/>
      </w:r>
    </w:p>
    <w:p>
      <w:pPr>
        <w:pStyle w:val="27"/>
        <w:widowControl w:val="0"/>
        <w:shd w:val="clear" w:color="auto" w:fill="auto"/>
        <w:spacing w:before="0" w:after="0"/>
        <w:ind w:left="2920" w:right="0" w:firstLine="0"/>
        <w:jc w:val="left"/>
      </w:pPr>
      <w:r>
        <w:rPr>
          <w:color w:val="000000"/>
          <w:spacing w:val="0"/>
          <w:w w:val="100"/>
          <w:position w:val="0"/>
          <w:lang w:val="en-US" w:eastAsia="en-US" w:bidi="en-US"/>
        </w:rPr>
        <w:t>loop(</w:t>
      </w:r>
    </w:p>
    <w:p>
      <w:pPr>
        <w:pStyle w:val="27"/>
        <w:widowControl w:val="0"/>
        <w:shd w:val="clear" w:color="auto" w:fill="auto"/>
        <w:spacing w:before="0" w:after="0"/>
        <w:ind w:left="3640" w:right="0" w:firstLine="0"/>
      </w:pPr>
      <w:r>
        <w:rPr>
          <w:color w:val="000000"/>
          <w:spacing w:val="0"/>
          <w:w w:val="100"/>
          <w:position w:val="0"/>
          <w:lang w:val="en-US" w:eastAsia="en-US" w:bidi="en-US"/>
        </w:rPr>
        <w:t>cdr( numbers )</w:t>
      </w:r>
    </w:p>
    <w:p>
      <w:pPr>
        <w:pStyle w:val="27"/>
        <w:widowControl w:val="0"/>
        <w:shd w:val="clear" w:color="auto" w:fill="auto"/>
        <w:tabs>
          <w:tab w:val="left" w:pos="7259"/>
        </w:tabs>
        <w:spacing w:before="0" w:after="0"/>
        <w:ind w:left="3640" w:right="0" w:firstLine="0"/>
      </w:pPr>
      <w:r>
        <w:rPr>
          <w:color w:val="000000"/>
          <w:spacing w:val="0"/>
          <w:w w:val="100"/>
          <w:position w:val="0"/>
          <w:lang w:val="en-US" w:eastAsia="en-US" w:bidi="en-US"/>
        </w:rPr>
        <w:t>cons( car( numbers ) nonneg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ppush on nonneg</w:t>
      </w:r>
    </w:p>
    <w:p>
      <w:pPr>
        <w:pStyle w:val="27"/>
        <w:widowControl w:val="0"/>
        <w:shd w:val="clear" w:color="auto" w:fill="auto"/>
        <w:spacing w:before="0" w:after="0"/>
        <w:ind w:left="3640" w:right="0" w:firstLine="0"/>
      </w:pPr>
      <w:r>
        <w:rPr>
          <w:color w:val="000000"/>
          <w:spacing w:val="0"/>
          <w:w w:val="100"/>
          <w:position w:val="0"/>
          <w:lang w:val="en-US" w:eastAsia="en-US" w:bidi="en-US"/>
        </w:rPr>
        <w:t>neg</w:t>
      </w:r>
    </w:p>
    <w:p>
      <w:pPr>
        <w:pStyle w:val="27"/>
        <w:widowControl w:val="0"/>
        <w:shd w:val="clear" w:color="auto" w:fill="auto"/>
        <w:spacing w:before="0" w:after="0"/>
        <w:ind w:left="3640" w:right="0" w:firstLine="0"/>
      </w:pPr>
      <w:r>
        <w:rPr>
          <w:rStyle w:val="243"/>
        </w:rPr>
        <w:t>);loop</w:t>
      </w:r>
    </w:p>
    <w:p>
      <w:pPr>
        <w:pStyle w:val="27"/>
        <w:widowControl w:val="0"/>
        <w:shd w:val="clear" w:color="auto" w:fill="auto"/>
        <w:spacing w:before="0" w:after="0"/>
        <w:ind w:left="2920" w:right="0" w:firstLine="0"/>
        <w:jc w:val="left"/>
      </w:pPr>
      <w:r>
        <w:rPr>
          <w:rStyle w:val="244"/>
        </w:rPr>
        <w:t>)</w:t>
      </w:r>
    </w:p>
    <w:p>
      <w:pPr>
        <w:pStyle w:val="27"/>
        <w:widowControl w:val="0"/>
        <w:shd w:val="clear" w:color="auto" w:fill="auto"/>
        <w:spacing w:before="0" w:after="0"/>
        <w:ind w:left="2920" w:right="5160" w:hanging="700"/>
        <w:jc w:val="left"/>
      </w:pPr>
      <w:r>
        <w:rPr>
          <w:rStyle w:val="244"/>
        </w:rPr>
        <w:t>(car(</w:t>
      </w:r>
      <w:r>
        <w:rPr>
          <w:color w:val="000000"/>
          <w:spacing w:val="0"/>
          <w:w w:val="100"/>
          <w:position w:val="0"/>
          <w:lang w:val="en-US" w:eastAsia="en-US" w:bidi="en-US"/>
        </w:rPr>
        <w:t xml:space="preserve"> numbers ) &lt; </w:t>
      </w:r>
      <w:r>
        <w:rPr>
          <w:rStyle w:val="160"/>
        </w:rPr>
        <w:t xml:space="preserve">0 </w:t>
      </w:r>
      <w:r>
        <w:rPr>
          <w:color w:val="000000"/>
          <w:spacing w:val="0"/>
          <w:w w:val="100"/>
          <w:position w:val="0"/>
          <w:lang w:val="en-US" w:eastAsia="en-US" w:bidi="en-US"/>
        </w:rPr>
        <w:t>loop(</w:t>
      </w:r>
    </w:p>
    <w:p>
      <w:pPr>
        <w:pStyle w:val="27"/>
        <w:widowControl w:val="0"/>
        <w:shd w:val="clear" w:color="auto" w:fill="auto"/>
        <w:spacing w:before="0" w:after="0"/>
        <w:ind w:left="3640" w:right="4460" w:firstLine="0"/>
        <w:jc w:val="left"/>
      </w:pPr>
      <w:r>
        <w:rPr>
          <w:color w:val="000000"/>
          <w:spacing w:val="0"/>
          <w:w w:val="100"/>
          <w:position w:val="0"/>
          <w:lang w:val="en-US" w:eastAsia="en-US" w:bidi="en-US"/>
        </w:rPr>
        <w:t>cdr( numbers ) nonneg</w:t>
      </w:r>
    </w:p>
    <w:p>
      <w:pPr>
        <w:pStyle w:val="27"/>
        <w:widowControl w:val="0"/>
        <w:shd w:val="clear" w:color="auto" w:fill="auto"/>
        <w:tabs>
          <w:tab w:val="left" w:pos="6899"/>
        </w:tabs>
        <w:spacing w:before="0" w:after="0"/>
        <w:ind w:left="3640" w:right="0" w:firstLine="0"/>
      </w:pPr>
      <w:r>
        <w:rPr>
          <w:color w:val="000000"/>
          <w:spacing w:val="0"/>
          <w:w w:val="100"/>
          <w:position w:val="0"/>
          <w:lang w:val="en-US" w:eastAsia="en-US" w:bidi="en-US"/>
        </w:rPr>
        <w:t>cons( car( numbers ) neg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ppush on neg</w:t>
      </w:r>
    </w:p>
    <w:p>
      <w:pPr>
        <w:pStyle w:val="27"/>
        <w:widowControl w:val="0"/>
        <w:shd w:val="clear" w:color="auto" w:fill="auto"/>
        <w:spacing w:before="0" w:after="0"/>
        <w:ind w:left="3640" w:right="0" w:firstLine="0"/>
      </w:pPr>
      <w:r>
        <w:rPr>
          <w:rStyle w:val="243"/>
        </w:rPr>
        <w:t>);loop</w:t>
      </w:r>
    </w:p>
    <w:p>
      <w:pPr>
        <w:pStyle w:val="27"/>
        <w:widowControl w:val="0"/>
        <w:shd w:val="clear" w:color="auto" w:fill="auto"/>
        <w:spacing w:before="0" w:after="0"/>
        <w:ind w:left="2920" w:right="0" w:firstLine="0"/>
        <w:jc w:val="left"/>
      </w:pPr>
      <w:r>
        <w:rPr>
          <w:color w:val="000000"/>
          <w:spacing w:val="0"/>
          <w:w w:val="100"/>
          <w:position w:val="0"/>
          <w:lang w:val="en-US" w:eastAsia="en-US" w:bidi="en-US"/>
        </w:rPr>
        <w:t>)</w:t>
      </w:r>
    </w:p>
    <w:p>
      <w:pPr>
        <w:pStyle w:val="27"/>
        <w:widowControl w:val="0"/>
        <w:shd w:val="clear" w:color="auto" w:fill="auto"/>
        <w:spacing w:before="0" w:after="0"/>
        <w:ind w:left="760" w:right="6540" w:firstLine="1460"/>
        <w:jc w:val="left"/>
      </w:pPr>
      <w:r>
        <w:rPr>
          <w:color w:val="000000"/>
          <w:spacing w:val="0"/>
          <w:w w:val="100"/>
          <w:position w:val="0"/>
          <w:lang w:val="en-US" w:eastAsia="en-US" w:bidi="en-US"/>
        </w:rPr>
        <w:t>)；cond )；procedure loop( nList nil nil )</w:t>
      </w:r>
    </w:p>
    <w:p>
      <w:pPr>
        <w:pStyle w:val="27"/>
        <w:widowControl w:val="0"/>
        <w:shd w:val="clear" w:color="auto" w:fill="auto"/>
        <w:tabs>
          <w:tab w:val="left" w:pos="1005"/>
        </w:tabs>
        <w:spacing w:before="0" w:after="13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tabs>
          <w:tab w:val="left" w:pos="5318"/>
        </w:tabs>
        <w:spacing w:before="0" w:after="138" w:line="260" w:lineRule="exact"/>
        <w:ind w:left="0" w:right="0" w:firstLine="0"/>
      </w:pPr>
      <w:r>
        <w:rPr>
          <w:color w:val="000000"/>
          <w:spacing w:val="0"/>
          <w:w w:val="100"/>
          <w:position w:val="0"/>
          <w:lang w:val="en-US" w:eastAsia="en-US" w:bidi="en-US"/>
        </w:rPr>
        <w:t xml:space="preserve">trPartition( '( 3 -2 1 </w:t>
      </w:r>
      <w:r>
        <w:rPr>
          <w:rStyle w:val="160"/>
        </w:rPr>
        <w:t>6</w:t>
      </w:r>
      <w:r>
        <w:rPr>
          <w:color w:val="000000"/>
          <w:spacing w:val="0"/>
          <w:w w:val="100"/>
          <w:position w:val="0"/>
          <w:lang w:val="en-US" w:eastAsia="en-US" w:bidi="en-US"/>
        </w:rPr>
        <w:t xml:space="preserve"> 5 )) =&gt; ((5 </w:t>
      </w:r>
      <w:r>
        <w:rPr>
          <w:rStyle w:val="160"/>
        </w:rPr>
        <w:t>6</w:t>
      </w:r>
      <w:r>
        <w:rPr>
          <w:color w:val="000000"/>
          <w:spacing w:val="0"/>
          <w:w w:val="100"/>
          <w:position w:val="0"/>
          <w:lang w:val="en-US" w:eastAsia="en-US" w:bidi="en-US"/>
        </w:rPr>
        <w:t xml:space="preserve"> 1 3)</w:t>
      </w:r>
      <w:r>
        <w:rPr>
          <w:color w:val="000000"/>
          <w:spacing w:val="0"/>
          <w:w w:val="100"/>
          <w:position w:val="0"/>
          <w:lang w:val="en-US" w:eastAsia="en-US" w:bidi="en-US"/>
        </w:rPr>
        <w:tab/>
      </w:r>
      <w:r>
        <w:rPr>
          <w:color w:val="000000"/>
          <w:spacing w:val="0"/>
          <w:w w:val="100"/>
          <w:position w:val="0"/>
          <w:lang w:val="en-US" w:eastAsia="en-US" w:bidi="en-US"/>
        </w:rPr>
        <w:t>(-2))</w:t>
      </w:r>
    </w:p>
    <w:p>
      <w:pPr>
        <w:pStyle w:val="26"/>
        <w:widowControl w:val="0"/>
        <w:shd w:val="clear" w:color="auto" w:fill="auto"/>
        <w:spacing w:before="0" w:after="415"/>
        <w:ind w:left="0" w:right="0" w:firstLine="0"/>
        <w:jc w:val="both"/>
      </w:pPr>
      <w:r>
        <w:rPr>
          <w:color w:val="000000"/>
          <w:spacing w:val="0"/>
          <w:w w:val="100"/>
          <w:position w:val="0"/>
          <w:lang w:val="en-US" w:eastAsia="en-US" w:bidi="en-US"/>
        </w:rPr>
        <w:t xml:space="preserve">In this example, the </w:t>
      </w:r>
      <w:r>
        <w:rPr>
          <w:rStyle w:val="247"/>
          <w:b/>
          <w:bCs/>
        </w:rPr>
        <w:t>trPartition</w:t>
      </w:r>
      <w:r>
        <w:rPr>
          <w:color w:val="000000"/>
          <w:spacing w:val="0"/>
          <w:w w:val="100"/>
          <w:position w:val="0"/>
          <w:lang w:val="en-US" w:eastAsia="en-US" w:bidi="en-US"/>
        </w:rPr>
        <w:t xml:space="preserve"> function separates a list of integers into a list of non-negative elements and negative elements. The local </w:t>
      </w:r>
      <w:r>
        <w:rPr>
          <w:rStyle w:val="247"/>
          <w:b/>
          <w:bCs/>
        </w:rPr>
        <w:t>loop</w:t>
      </w:r>
      <w:r>
        <w:rPr>
          <w:color w:val="000000"/>
          <w:spacing w:val="0"/>
          <w:w w:val="100"/>
          <w:position w:val="0"/>
          <w:lang w:val="en-US" w:eastAsia="en-US" w:bidi="en-US"/>
        </w:rPr>
        <w:t xml:space="preserve"> function is recursive.</w:t>
      </w:r>
    </w:p>
    <w:p>
      <w:pPr>
        <w:pStyle w:val="21"/>
        <w:keepNext/>
        <w:keepLines/>
        <w:widowControl w:val="0"/>
        <w:shd w:val="clear" w:color="auto" w:fill="auto"/>
        <w:spacing w:before="0" w:after="101" w:line="360" w:lineRule="exact"/>
        <w:ind w:left="0" w:right="0" w:firstLine="0"/>
      </w:pPr>
      <w:bookmarkStart w:id="1888" w:name="bookmark1911"/>
      <w:bookmarkStart w:id="1889" w:name="bookmark1912"/>
      <w:bookmarkStart w:id="1890" w:name="bookmark1913"/>
      <w:r>
        <w:rPr>
          <w:color w:val="000000"/>
          <w:spacing w:val="0"/>
          <w:w w:val="100"/>
          <w:position w:val="0"/>
          <w:lang w:val="en-US" w:eastAsia="en-US" w:bidi="en-US"/>
        </w:rPr>
        <w:t>Sequencing and Iteration</w:t>
      </w:r>
      <w:bookmarkEnd w:id="1888"/>
      <w:bookmarkEnd w:id="1889"/>
      <w:bookmarkEnd w:id="1890"/>
    </w:p>
    <w:p>
      <w:pPr>
        <w:pStyle w:val="26"/>
        <w:widowControl w:val="0"/>
        <w:shd w:val="clear" w:color="auto" w:fill="auto"/>
        <w:spacing w:before="0" w:after="0" w:line="456" w:lineRule="exact"/>
        <w:ind w:left="0" w:right="0" w:firstLine="0"/>
        <w:jc w:val="both"/>
      </w:pPr>
      <w:bookmarkStart w:id="1891" w:name="bookmark1914"/>
      <w:r>
        <w:rPr>
          <w:color w:val="000000"/>
          <w:spacing w:val="0"/>
          <w:w w:val="100"/>
          <w:position w:val="0"/>
          <w:lang w:val="en-US" w:eastAsia="en-US" w:bidi="en-US"/>
        </w:rPr>
        <w:t>The following sequencing and iteration functions are provided in SKILL++:</w:t>
      </w:r>
      <w:bookmarkEnd w:id="1891"/>
    </w:p>
    <w:p>
      <w:pPr>
        <w:pStyle w:val="26"/>
        <w:widowControl w:val="0"/>
        <w:numPr>
          <w:ilvl w:val="0"/>
          <w:numId w:val="19"/>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 xml:space="preserve">Use </w:t>
      </w:r>
      <w:r>
        <w:rPr>
          <w:rStyle w:val="247"/>
          <w:b/>
          <w:bCs/>
        </w:rPr>
        <w:t>begin</w:t>
      </w:r>
      <w:r>
        <w:rPr>
          <w:color w:val="000000"/>
          <w:spacing w:val="0"/>
          <w:w w:val="100"/>
          <w:position w:val="0"/>
          <w:lang w:val="en-US" w:eastAsia="en-US" w:bidi="en-US"/>
        </w:rPr>
        <w:t xml:space="preserve"> to construct a single expression from one or more expressions.</w:t>
      </w:r>
    </w:p>
    <w:p>
      <w:pPr>
        <w:pStyle w:val="26"/>
        <w:widowControl w:val="0"/>
        <w:numPr>
          <w:ilvl w:val="0"/>
          <w:numId w:val="19"/>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 xml:space="preserve">Use </w:t>
      </w:r>
      <w:r>
        <w:rPr>
          <w:rStyle w:val="247"/>
          <w:b/>
          <w:bCs/>
        </w:rPr>
        <w:t>do</w:t>
      </w:r>
      <w:r>
        <w:rPr>
          <w:color w:val="000000"/>
          <w:spacing w:val="0"/>
          <w:w w:val="100"/>
          <w:position w:val="0"/>
          <w:lang w:val="en-US" w:eastAsia="en-US" w:bidi="en-US"/>
        </w:rPr>
        <w:t xml:space="preserve"> to iteratively execute one or more expressions.</w:t>
      </w:r>
    </w:p>
    <w:p>
      <w:pPr>
        <w:pStyle w:val="26"/>
        <w:widowControl w:val="0"/>
        <w:numPr>
          <w:ilvl w:val="0"/>
          <w:numId w:val="19"/>
        </w:numPr>
        <w:shd w:val="clear" w:color="auto" w:fill="auto"/>
        <w:tabs>
          <w:tab w:val="left" w:pos="490"/>
        </w:tabs>
        <w:spacing w:before="0" w:after="479"/>
        <w:ind w:left="520" w:right="0" w:hanging="520"/>
        <w:jc w:val="left"/>
      </w:pPr>
      <w:r>
        <w:rPr>
          <w:color w:val="000000"/>
          <w:spacing w:val="0"/>
          <w:w w:val="100"/>
          <w:position w:val="0"/>
          <w:lang w:val="en-US" w:eastAsia="en-US" w:bidi="en-US"/>
        </w:rPr>
        <w:t xml:space="preserve">Use a </w:t>
      </w:r>
      <w:r>
        <w:rPr>
          <w:rStyle w:val="247"/>
          <w:b/>
          <w:bCs/>
        </w:rPr>
        <w:t>named let</w:t>
      </w:r>
      <w:r>
        <w:rPr>
          <w:color w:val="000000"/>
          <w:spacing w:val="0"/>
          <w:w w:val="100"/>
          <w:position w:val="0"/>
          <w:lang w:val="en-US" w:eastAsia="en-US" w:bidi="en-US"/>
        </w:rPr>
        <w:t xml:space="preserve"> construct to extend the </w:t>
      </w:r>
      <w:r>
        <w:rPr>
          <w:rStyle w:val="247"/>
          <w:b/>
          <w:bCs/>
        </w:rPr>
        <w:t>let</w:t>
      </w:r>
      <w:r>
        <w:rPr>
          <w:color w:val="000000"/>
          <w:spacing w:val="0"/>
          <w:w w:val="100"/>
          <w:position w:val="0"/>
          <w:lang w:val="en-US" w:eastAsia="en-US" w:bidi="en-US"/>
        </w:rPr>
        <w:t xml:space="preserve"> construct with a recursive iteration capability.</w:t>
      </w:r>
    </w:p>
    <w:p>
      <w:pPr>
        <w:pStyle w:val="22"/>
        <w:keepNext/>
        <w:keepLines/>
        <w:widowControl w:val="0"/>
        <w:shd w:val="clear" w:color="auto" w:fill="auto"/>
        <w:spacing w:before="0" w:after="254" w:line="280" w:lineRule="exact"/>
        <w:ind w:left="0" w:right="0" w:firstLine="0"/>
      </w:pPr>
      <w:bookmarkStart w:id="1892" w:name="bookmark1915"/>
      <w:bookmarkStart w:id="1893" w:name="bookmark1916"/>
      <w:bookmarkStart w:id="1894" w:name="bookmark1917"/>
      <w:r>
        <w:rPr>
          <w:color w:val="000000"/>
          <w:spacing w:val="0"/>
          <w:w w:val="100"/>
          <w:position w:val="0"/>
          <w:lang w:val="en-US" w:eastAsia="en-US" w:bidi="en-US"/>
        </w:rPr>
        <w:t>Using begin</w:t>
      </w:r>
      <w:bookmarkEnd w:id="1892"/>
      <w:bookmarkEnd w:id="1893"/>
      <w:bookmarkEnd w:id="1894"/>
    </w:p>
    <w:p>
      <w:pPr>
        <w:pStyle w:val="26"/>
        <w:widowControl w:val="0"/>
        <w:shd w:val="clear" w:color="auto" w:fill="auto"/>
        <w:spacing w:before="0" w:after="180"/>
        <w:ind w:left="0" w:right="0" w:firstLine="0"/>
        <w:jc w:val="both"/>
      </w:pPr>
      <w:r>
        <w:rPr>
          <w:color w:val="000000"/>
          <w:spacing w:val="0"/>
          <w:w w:val="100"/>
          <w:position w:val="0"/>
          <w:lang w:val="en-US" w:eastAsia="en-US" w:bidi="en-US"/>
        </w:rPr>
        <w:t xml:space="preserve">Use </w:t>
      </w:r>
      <w:r>
        <w:rPr>
          <w:rStyle w:val="247"/>
          <w:b/>
          <w:bCs/>
        </w:rPr>
        <w:t>begin</w:t>
      </w:r>
      <w:r>
        <w:rPr>
          <w:color w:val="000000"/>
          <w:spacing w:val="0"/>
          <w:w w:val="100"/>
          <w:position w:val="0"/>
          <w:lang w:val="en-US" w:eastAsia="en-US" w:bidi="en-US"/>
        </w:rPr>
        <w:t xml:space="preserve"> to construct a single expression from one or more expressions. The expressions are evaluated from left to right. The return value of the </w:t>
      </w:r>
      <w:r>
        <w:rPr>
          <w:rStyle w:val="247"/>
          <w:b/>
          <w:bCs/>
        </w:rPr>
        <w:t>begin</w:t>
      </w:r>
      <w:r>
        <w:rPr>
          <w:color w:val="000000"/>
          <w:spacing w:val="0"/>
          <w:w w:val="100"/>
          <w:position w:val="0"/>
          <w:lang w:val="en-US" w:eastAsia="en-US" w:bidi="en-US"/>
        </w:rPr>
        <w:t xml:space="preserve"> expression is the return value of the last expression in the sequence.</w:t>
      </w:r>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The </w:t>
      </w:r>
      <w:r>
        <w:rPr>
          <w:rStyle w:val="247"/>
          <w:b/>
          <w:bCs/>
        </w:rPr>
        <w:t>begin</w:t>
      </w:r>
      <w:r>
        <w:rPr>
          <w:color w:val="000000"/>
          <w:spacing w:val="0"/>
          <w:w w:val="100"/>
          <w:position w:val="0"/>
          <w:lang w:val="en-US" w:eastAsia="en-US" w:bidi="en-US"/>
        </w:rPr>
        <w:t xml:space="preserve"> function is equivalent to the </w:t>
      </w:r>
      <w:r>
        <w:rPr>
          <w:rStyle w:val="247"/>
          <w:b/>
          <w:bCs/>
        </w:rPr>
        <w:t>progn</w:t>
      </w:r>
      <w:r>
        <w:rPr>
          <w:color w:val="000000"/>
          <w:spacing w:val="0"/>
          <w:w w:val="100"/>
          <w:position w:val="0"/>
          <w:lang w:val="en-US" w:eastAsia="en-US" w:bidi="en-US"/>
        </w:rPr>
        <w:t xml:space="preserve"> function. The </w:t>
      </w:r>
      <w:r>
        <w:rPr>
          <w:rStyle w:val="247"/>
          <w:b/>
          <w:bCs/>
        </w:rPr>
        <w:t>progn</w:t>
      </w:r>
      <w:r>
        <w:rPr>
          <w:color w:val="000000"/>
          <w:spacing w:val="0"/>
          <w:w w:val="100"/>
          <w:position w:val="0"/>
          <w:lang w:val="en-US" w:eastAsia="en-US" w:bidi="en-US"/>
        </w:rPr>
        <w:t xml:space="preserve"> function is used to implement the { } syntax. Use the </w:t>
      </w:r>
      <w:r>
        <w:rPr>
          <w:rStyle w:val="247"/>
          <w:b/>
          <w:bCs/>
        </w:rPr>
        <w:t>begin</w:t>
      </w:r>
      <w:r>
        <w:rPr>
          <w:color w:val="000000"/>
          <w:spacing w:val="0"/>
          <w:w w:val="100"/>
          <w:position w:val="0"/>
          <w:lang w:val="en-US" w:eastAsia="en-US" w:bidi="en-US"/>
        </w:rPr>
        <w:t xml:space="preserve"> function to write SKILL++-compliant code.</w:t>
      </w:r>
    </w:p>
    <w:p>
      <w:pPr>
        <w:pStyle w:val="25"/>
        <w:keepNext/>
        <w:keepLines/>
        <w:widowControl w:val="0"/>
        <w:shd w:val="clear" w:color="auto" w:fill="auto"/>
        <w:spacing w:before="0" w:after="113" w:line="220" w:lineRule="exact"/>
        <w:ind w:left="0" w:right="0" w:firstLine="0"/>
        <w:jc w:val="both"/>
      </w:pPr>
      <w:bookmarkStart w:id="1895" w:name="bookmark1918"/>
      <w:r>
        <w:rPr>
          <w:color w:val="000000"/>
          <w:spacing w:val="0"/>
          <w:w w:val="100"/>
          <w:position w:val="0"/>
          <w:lang w:val="en-US" w:eastAsia="en-US" w:bidi="en-US"/>
        </w:rPr>
        <w:t>Example 1</w:t>
      </w:r>
      <w:bookmarkEnd w:id="1895"/>
    </w:p>
    <w:p>
      <w:pPr>
        <w:pStyle w:val="27"/>
        <w:widowControl w:val="0"/>
        <w:shd w:val="clear" w:color="auto" w:fill="auto"/>
        <w:spacing w:before="0" w:after="0"/>
        <w:ind w:left="760" w:right="8180" w:hanging="760"/>
        <w:jc w:val="left"/>
      </w:pPr>
      <w:r>
        <w:rPr>
          <w:color w:val="000000"/>
          <w:spacing w:val="0"/>
          <w:w w:val="100"/>
          <w:position w:val="0"/>
          <w:lang w:val="en-US" w:eastAsia="en-US" w:bidi="en-US"/>
        </w:rPr>
        <w:t xml:space="preserve">ILS-1&gt; begin( x = </w:t>
      </w:r>
      <w:r>
        <w:rPr>
          <w:rStyle w:val="160"/>
        </w:rPr>
        <w:t>0</w:t>
      </w:r>
    </w:p>
    <w:p>
      <w:pPr>
        <w:pStyle w:val="27"/>
        <w:widowControl w:val="0"/>
        <w:shd w:val="clear" w:color="auto" w:fill="auto"/>
        <w:spacing w:before="0" w:after="0"/>
        <w:ind w:left="760" w:right="5160" w:firstLine="0"/>
        <w:jc w:val="left"/>
      </w:pPr>
      <w:r>
        <w:rPr>
          <w:color w:val="000000"/>
          <w:spacing w:val="0"/>
          <w:w w:val="100"/>
          <w:position w:val="0"/>
          <w:lang w:val="en-US" w:eastAsia="en-US" w:bidi="en-US"/>
        </w:rPr>
        <w:t>printf( "Value of x: %d\n" ++x ) printf( "Value of x: %d\n" ++x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X</w:t>
      </w:r>
    </w:p>
    <w:p>
      <w:pPr>
        <w:pStyle w:val="27"/>
        <w:widowControl w:val="0"/>
        <w:shd w:val="clear" w:color="auto" w:fill="auto"/>
        <w:spacing w:before="0" w:after="154"/>
        <w:ind w:left="0" w:right="7880" w:firstLine="760"/>
        <w:jc w:val="left"/>
      </w:pPr>
      <w:r>
        <w:rPr>
          <w:color w:val="000000"/>
          <w:spacing w:val="0"/>
          <w:w w:val="100"/>
          <w:position w:val="0"/>
          <w:lang w:val="en-US" w:eastAsia="en-US" w:bidi="en-US"/>
        </w:rPr>
        <w:t>)；begin Value of x</w:t>
      </w:r>
      <w:r>
        <w:rPr>
          <w:rStyle w:val="124"/>
        </w:rPr>
        <w:t>：</w:t>
      </w:r>
      <w:r>
        <w:rPr>
          <w:color w:val="000000"/>
          <w:spacing w:val="0"/>
          <w:w w:val="100"/>
          <w:position w:val="0"/>
          <w:lang w:val="en-US" w:eastAsia="en-US" w:bidi="en-US"/>
        </w:rPr>
        <w:t xml:space="preserve"> 1 Value of x</w:t>
      </w:r>
      <w:r>
        <w:rPr>
          <w:rStyle w:val="124"/>
        </w:rPr>
        <w:t>：</w:t>
      </w:r>
      <w:r>
        <w:rPr>
          <w:color w:val="000000"/>
          <w:spacing w:val="0"/>
          <w:w w:val="100"/>
          <w:position w:val="0"/>
          <w:lang w:val="en-US" w:eastAsia="en-US" w:bidi="en-US"/>
        </w:rPr>
        <w:t xml:space="preserve"> 2 </w:t>
      </w:r>
      <w:r>
        <w:rPr>
          <w:rStyle w:val="160"/>
        </w:rPr>
        <w:t>2</w:t>
      </w:r>
    </w:p>
    <w:p>
      <w:pPr>
        <w:pStyle w:val="19"/>
        <w:widowControl w:val="0"/>
        <w:shd w:val="clear" w:color="auto" w:fill="auto"/>
        <w:spacing w:before="0" w:after="491" w:line="230" w:lineRule="exact"/>
        <w:ind w:left="0" w:right="0" w:firstLine="0"/>
      </w:pPr>
      <w:r>
        <w:rPr>
          <w:color w:val="000000"/>
          <w:spacing w:val="0"/>
          <w:w w:val="100"/>
          <w:position w:val="0"/>
          <w:lang w:val="en-US" w:eastAsia="en-US" w:bidi="en-US"/>
        </w:rPr>
        <w:t xml:space="preserve">This example shows a transcript using the </w:t>
      </w:r>
      <w:r>
        <w:rPr>
          <w:rStyle w:val="77"/>
        </w:rPr>
        <w:t>begin</w:t>
      </w:r>
      <w:r>
        <w:rPr>
          <w:color w:val="000000"/>
          <w:spacing w:val="0"/>
          <w:w w:val="100"/>
          <w:position w:val="0"/>
          <w:lang w:val="en-US" w:eastAsia="en-US" w:bidi="en-US"/>
        </w:rPr>
        <w:t xml:space="preserve"> function.</w:t>
      </w:r>
    </w:p>
    <w:p>
      <w:pPr>
        <w:pStyle w:val="25"/>
        <w:keepNext/>
        <w:keepLines/>
        <w:widowControl w:val="0"/>
        <w:shd w:val="clear" w:color="auto" w:fill="auto"/>
        <w:spacing w:before="0" w:after="142" w:line="220" w:lineRule="exact"/>
        <w:ind w:left="0" w:right="0" w:firstLine="0"/>
        <w:jc w:val="both"/>
      </w:pPr>
      <w:bookmarkStart w:id="1896" w:name="bookmark1919"/>
      <w:r>
        <w:rPr>
          <w:color w:val="000000"/>
          <w:spacing w:val="0"/>
          <w:w w:val="100"/>
          <w:position w:val="0"/>
          <w:lang w:val="en-US" w:eastAsia="en-US" w:bidi="en-US"/>
        </w:rPr>
        <w:t>Example 2</w:t>
      </w:r>
      <w:bookmarkEnd w:id="1896"/>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ILS-1&gt; { x = 0</w:t>
      </w:r>
    </w:p>
    <w:p>
      <w:pPr>
        <w:pStyle w:val="27"/>
        <w:widowControl w:val="0"/>
        <w:shd w:val="clear" w:color="auto" w:fill="auto"/>
        <w:spacing w:before="0" w:after="0" w:line="221" w:lineRule="exact"/>
        <w:ind w:left="760" w:right="5180" w:firstLine="0"/>
      </w:pPr>
      <w:r>
        <w:rPr>
          <w:color w:val="000000"/>
          <w:spacing w:val="0"/>
          <w:w w:val="100"/>
          <w:position w:val="0"/>
          <w:lang w:val="en-US" w:eastAsia="en-US" w:bidi="en-US"/>
        </w:rPr>
        <w:t xml:space="preserve">printf( "Value of x: %d\n" ++x ) printf( "Value of x: %d\n" ++x ) </w:t>
      </w:r>
      <w:r>
        <w:rPr>
          <w:color w:val="000000"/>
          <w:spacing w:val="0"/>
          <w:w w:val="100"/>
          <w:position w:val="0"/>
          <w:vertAlign w:val="superscript"/>
          <w:lang w:val="en-US" w:eastAsia="en-US" w:bidi="en-US"/>
        </w:rPr>
        <w:t>x }</w:t>
      </w:r>
    </w:p>
    <w:p>
      <w:pPr>
        <w:pStyle w:val="27"/>
        <w:widowControl w:val="0"/>
        <w:shd w:val="clear" w:color="auto" w:fill="auto"/>
        <w:spacing w:before="0" w:after="162"/>
        <w:ind w:left="0" w:right="8140" w:firstLine="0"/>
      </w:pPr>
      <w:r>
        <w:rPr>
          <w:color w:val="000000"/>
          <w:spacing w:val="0"/>
          <w:w w:val="100"/>
          <w:position w:val="0"/>
          <w:lang w:val="en-US" w:eastAsia="en-US" w:bidi="en-US"/>
        </w:rPr>
        <w:t xml:space="preserve">Value of x: 1 Value of x: 2 </w:t>
      </w:r>
      <w:r>
        <w:rPr>
          <w:rStyle w:val="160"/>
        </w:rPr>
        <w:t>2</w:t>
      </w:r>
    </w:p>
    <w:p>
      <w:pPr>
        <w:pStyle w:val="19"/>
        <w:widowControl w:val="0"/>
        <w:shd w:val="clear" w:color="auto" w:fill="auto"/>
        <w:spacing w:before="0" w:after="474" w:line="220" w:lineRule="exact"/>
        <w:ind w:left="0" w:right="0" w:firstLine="0"/>
      </w:pPr>
      <w:r>
        <w:rPr>
          <w:color w:val="000000"/>
          <w:spacing w:val="0"/>
          <w:w w:val="100"/>
          <w:position w:val="0"/>
          <w:lang w:val="en-US" w:eastAsia="en-US" w:bidi="en-US"/>
        </w:rPr>
        <w:t>This example uses the { } braces to group the same expressions.</w:t>
      </w:r>
    </w:p>
    <w:p>
      <w:pPr>
        <w:pStyle w:val="22"/>
        <w:keepNext/>
        <w:keepLines/>
        <w:widowControl w:val="0"/>
        <w:shd w:val="clear" w:color="auto" w:fill="auto"/>
        <w:spacing w:before="0" w:after="191" w:line="280" w:lineRule="exact"/>
        <w:ind w:left="0" w:right="0" w:firstLine="0"/>
      </w:pPr>
      <w:bookmarkStart w:id="1897" w:name="bookmark1920"/>
      <w:bookmarkStart w:id="1898" w:name="bookmark1921"/>
      <w:bookmarkStart w:id="1899" w:name="bookmark1922"/>
      <w:r>
        <w:rPr>
          <w:color w:val="000000"/>
          <w:spacing w:val="0"/>
          <w:w w:val="100"/>
          <w:position w:val="0"/>
          <w:lang w:val="en-US" w:eastAsia="en-US" w:bidi="en-US"/>
        </w:rPr>
        <w:t>Using do</w:t>
      </w:r>
      <w:bookmarkEnd w:id="1897"/>
      <w:bookmarkEnd w:id="1898"/>
      <w:bookmarkEnd w:id="1899"/>
    </w:p>
    <w:p>
      <w:pPr>
        <w:pStyle w:val="19"/>
        <w:widowControl w:val="0"/>
        <w:shd w:val="clear" w:color="auto" w:fill="auto"/>
        <w:spacing w:before="0" w:after="184" w:line="283" w:lineRule="exact"/>
        <w:ind w:left="0" w:right="240" w:firstLine="0"/>
      </w:pPr>
      <w:r>
        <w:rPr>
          <w:color w:val="000000"/>
          <w:spacing w:val="0"/>
          <w:w w:val="100"/>
          <w:position w:val="0"/>
          <w:lang w:val="en-US" w:eastAsia="en-US" w:bidi="en-US"/>
        </w:rPr>
        <w:t xml:space="preserve">Use </w:t>
      </w:r>
      <w:r>
        <w:rPr>
          <w:rStyle w:val="77"/>
        </w:rPr>
        <w:t>do</w:t>
      </w:r>
      <w:r>
        <w:rPr>
          <w:color w:val="000000"/>
          <w:spacing w:val="0"/>
          <w:w w:val="100"/>
          <w:position w:val="0"/>
          <w:lang w:val="en-US" w:eastAsia="en-US" w:bidi="en-US"/>
        </w:rPr>
        <w:t xml:space="preserve"> to iteratively execute one or more expressions. The </w:t>
      </w:r>
      <w:r>
        <w:rPr>
          <w:rStyle w:val="77"/>
        </w:rPr>
        <w:t>do</w:t>
      </w:r>
      <w:r>
        <w:rPr>
          <w:color w:val="000000"/>
          <w:spacing w:val="0"/>
          <w:w w:val="100"/>
          <w:position w:val="0"/>
          <w:lang w:val="en-US" w:eastAsia="en-US" w:bidi="en-US"/>
        </w:rPr>
        <w:t xml:space="preserve"> expression allows multiple loop variables with arbitrary variable initializations and step expressions. You can specify</w:t>
      </w:r>
    </w:p>
    <w:p>
      <w:pPr>
        <w:pStyle w:val="19"/>
        <w:widowControl w:val="0"/>
        <w:numPr>
          <w:ilvl w:val="0"/>
          <w:numId w:val="19"/>
        </w:numPr>
        <w:shd w:val="clear" w:color="auto" w:fill="auto"/>
        <w:tabs>
          <w:tab w:val="left" w:pos="480"/>
        </w:tabs>
        <w:spacing w:before="0" w:after="227" w:line="278" w:lineRule="exact"/>
        <w:ind w:left="520" w:right="0"/>
        <w:jc w:val="left"/>
      </w:pPr>
      <w:r>
        <w:rPr>
          <w:color w:val="000000"/>
          <w:spacing w:val="0"/>
          <w:w w:val="100"/>
          <w:position w:val="0"/>
          <w:lang w:val="en-US" w:eastAsia="en-US" w:bidi="en-US"/>
        </w:rPr>
        <w:t>One or more loop variables, including an initialization expression and a step expression for each variable.</w:t>
      </w:r>
    </w:p>
    <w:p>
      <w:pPr>
        <w:pStyle w:val="19"/>
        <w:widowControl w:val="0"/>
        <w:numPr>
          <w:ilvl w:val="0"/>
          <w:numId w:val="19"/>
        </w:numPr>
        <w:shd w:val="clear" w:color="auto" w:fill="auto"/>
        <w:tabs>
          <w:tab w:val="left" w:pos="480"/>
        </w:tabs>
        <w:spacing w:before="0" w:after="91" w:line="220" w:lineRule="exact"/>
        <w:ind w:left="0" w:right="0" w:firstLine="0"/>
      </w:pPr>
      <w:r>
        <w:rPr>
          <w:color w:val="000000"/>
          <w:spacing w:val="0"/>
          <w:w w:val="100"/>
          <w:position w:val="0"/>
          <w:lang w:val="en-US" w:eastAsia="en-US" w:bidi="en-US"/>
        </w:rPr>
        <w:t>A termination condition that is evaluated before the body expressions are executed.</w:t>
      </w:r>
    </w:p>
    <w:p>
      <w:pPr>
        <w:pStyle w:val="19"/>
        <w:widowControl w:val="0"/>
        <w:numPr>
          <w:ilvl w:val="0"/>
          <w:numId w:val="19"/>
        </w:numPr>
        <w:shd w:val="clear" w:color="auto" w:fill="auto"/>
        <w:tabs>
          <w:tab w:val="left" w:pos="480"/>
        </w:tabs>
        <w:spacing w:before="0" w:after="467" w:line="278" w:lineRule="exact"/>
        <w:ind w:left="520" w:right="0"/>
        <w:jc w:val="left"/>
      </w:pPr>
      <w:r>
        <w:rPr>
          <w:color w:val="000000"/>
          <w:spacing w:val="0"/>
          <w:w w:val="100"/>
          <w:position w:val="0"/>
          <w:lang w:val="en-US" w:eastAsia="en-US" w:bidi="en-US"/>
        </w:rPr>
        <w:t>One or more termination expressions that are evaluated upon termination to determine a return value.</w:t>
      </w:r>
    </w:p>
    <w:p>
      <w:pPr>
        <w:pStyle w:val="25"/>
        <w:keepNext/>
        <w:keepLines/>
        <w:widowControl w:val="0"/>
        <w:shd w:val="clear" w:color="auto" w:fill="auto"/>
        <w:spacing w:before="0" w:after="113" w:line="220" w:lineRule="exact"/>
        <w:ind w:left="0" w:right="0" w:firstLine="0"/>
        <w:jc w:val="both"/>
      </w:pPr>
      <w:bookmarkStart w:id="1900" w:name="bookmark1923"/>
      <w:r>
        <w:rPr>
          <w:color w:val="000000"/>
          <w:spacing w:val="0"/>
          <w:w w:val="100"/>
          <w:position w:val="0"/>
          <w:lang w:val="en-US" w:eastAsia="en-US" w:bidi="en-US"/>
        </w:rPr>
        <w:t xml:space="preserve">Syntax Template for </w:t>
      </w:r>
      <w:r>
        <w:rPr>
          <w:rStyle w:val="252"/>
          <w:b/>
          <w:bCs/>
        </w:rPr>
        <w:t>do</w:t>
      </w:r>
      <w:r>
        <w:rPr>
          <w:color w:val="000000"/>
          <w:spacing w:val="0"/>
          <w:w w:val="100"/>
          <w:position w:val="0"/>
          <w:lang w:val="en-US" w:eastAsia="en-US" w:bidi="en-US"/>
        </w:rPr>
        <w:t xml:space="preserve"> Expressions</w:t>
      </w:r>
      <w:bookmarkEnd w:id="1900"/>
    </w:p>
    <w:p>
      <w:pPr>
        <w:pStyle w:val="27"/>
        <w:widowControl w:val="0"/>
        <w:shd w:val="clear" w:color="auto" w:fill="auto"/>
        <w:spacing w:before="0" w:after="0"/>
        <w:ind w:left="0" w:right="0" w:firstLine="0"/>
      </w:pPr>
      <w:r>
        <w:rPr>
          <w:rStyle w:val="244"/>
        </w:rPr>
        <w:t>do((</w:t>
      </w:r>
    </w:p>
    <w:p>
      <w:pPr>
        <w:pStyle w:val="27"/>
        <w:widowControl w:val="0"/>
        <w:shd w:val="clear" w:color="auto" w:fill="auto"/>
        <w:spacing w:before="0" w:after="0"/>
        <w:ind w:left="0" w:right="0" w:firstLine="0"/>
      </w:pPr>
      <w:r>
        <w:rPr>
          <w:rStyle w:val="244"/>
        </w:rPr>
        <w:t>(s_var1</w:t>
      </w:r>
      <w:r>
        <w:rPr>
          <w:color w:val="000000"/>
          <w:spacing w:val="0"/>
          <w:w w:val="100"/>
          <w:position w:val="0"/>
          <w:lang w:val="en-US" w:eastAsia="en-US" w:bidi="en-US"/>
        </w:rPr>
        <w:t xml:space="preserve"> g_initExp1 [g_stepExp1])</w:t>
      </w:r>
    </w:p>
    <w:p>
      <w:pPr>
        <w:pStyle w:val="27"/>
        <w:widowControl w:val="0"/>
        <w:shd w:val="clear" w:color="auto" w:fill="auto"/>
        <w:spacing w:before="0" w:after="0"/>
        <w:ind w:left="0" w:right="0" w:firstLine="0"/>
      </w:pPr>
      <w:r>
        <w:rPr>
          <w:rStyle w:val="244"/>
        </w:rPr>
        <w:t>(s_var2</w:t>
      </w:r>
      <w:r>
        <w:rPr>
          <w:color w:val="000000"/>
          <w:spacing w:val="0"/>
          <w:w w:val="100"/>
          <w:position w:val="0"/>
          <w:lang w:val="en-US" w:eastAsia="en-US" w:bidi="en-US"/>
        </w:rPr>
        <w:t xml:space="preserve"> g_initExp2 [g_stepExp2] )...)</w:t>
      </w:r>
    </w:p>
    <w:p>
      <w:pPr>
        <w:pStyle w:val="27"/>
        <w:widowControl w:val="0"/>
        <w:shd w:val="clear" w:color="auto" w:fill="auto"/>
        <w:spacing w:before="0" w:after="0"/>
        <w:ind w:left="760" w:right="4100" w:firstLine="0"/>
        <w:jc w:val="left"/>
      </w:pPr>
      <w:r>
        <w:rPr>
          <w:color w:val="000000"/>
          <w:spacing w:val="0"/>
          <w:w w:val="100"/>
          <w:position w:val="0"/>
          <w:lang w:val="en-US" w:eastAsia="en-US" w:bidi="en-US"/>
        </w:rPr>
        <w:t>( g_terminationExp g_terminationExp1 ...) g_loopExp1 g_loopExp2 ...)</w:t>
      </w:r>
    </w:p>
    <w:p>
      <w:pPr>
        <w:pStyle w:val="27"/>
        <w:widowControl w:val="0"/>
        <w:shd w:val="clear" w:color="auto" w:fill="auto"/>
        <w:spacing w:before="0" w:after="154"/>
        <w:ind w:left="0" w:right="0" w:firstLine="0"/>
      </w:pPr>
      <w:r>
        <w:rPr>
          <w:color w:val="000000"/>
          <w:spacing w:val="0"/>
          <w:w w:val="100"/>
          <w:position w:val="0"/>
          <w:lang w:val="en-US" w:eastAsia="en-US" w:bidi="en-US"/>
        </w:rPr>
        <w:t>=&gt; g_value</w:t>
      </w:r>
    </w:p>
    <w:p>
      <w:pPr>
        <w:pStyle w:val="19"/>
        <w:widowControl w:val="0"/>
        <w:shd w:val="clear" w:color="auto" w:fill="auto"/>
        <w:spacing w:before="0" w:after="188" w:line="230" w:lineRule="exact"/>
        <w:ind w:left="0" w:right="0" w:firstLine="0"/>
      </w:pPr>
      <w:r>
        <w:rPr>
          <w:color w:val="000000"/>
          <w:spacing w:val="0"/>
          <w:w w:val="100"/>
          <w:position w:val="0"/>
          <w:lang w:val="en-US" w:eastAsia="en-US" w:bidi="en-US"/>
        </w:rPr>
        <w:t xml:space="preserve">A </w:t>
      </w:r>
      <w:r>
        <w:rPr>
          <w:rStyle w:val="77"/>
        </w:rPr>
        <w:t>do</w:t>
      </w:r>
      <w:r>
        <w:rPr>
          <w:color w:val="000000"/>
          <w:spacing w:val="0"/>
          <w:w w:val="100"/>
          <w:position w:val="0"/>
          <w:lang w:val="en-US" w:eastAsia="en-US" w:bidi="en-US"/>
        </w:rPr>
        <w:t xml:space="preserve"> expression evaluates in two phases.</w:t>
      </w:r>
    </w:p>
    <w:p>
      <w:pPr>
        <w:pStyle w:val="26"/>
        <w:widowControl w:val="0"/>
        <w:shd w:val="clear" w:color="auto" w:fill="auto"/>
        <w:spacing w:before="0" w:after="203" w:line="220" w:lineRule="exact"/>
        <w:ind w:left="0" w:right="0" w:firstLine="0"/>
        <w:jc w:val="both"/>
      </w:pPr>
      <w:r>
        <w:rPr>
          <w:color w:val="000000"/>
          <w:spacing w:val="0"/>
          <w:w w:val="100"/>
          <w:position w:val="0"/>
          <w:lang w:val="en-US" w:eastAsia="en-US" w:bidi="en-US"/>
        </w:rPr>
        <w:t>Initialization Phase</w:t>
      </w:r>
    </w:p>
    <w:p>
      <w:pPr>
        <w:pStyle w:val="19"/>
        <w:widowControl w:val="0"/>
        <w:shd w:val="clear" w:color="auto" w:fill="auto"/>
        <w:spacing w:before="0" w:after="0" w:line="283" w:lineRule="exact"/>
        <w:ind w:left="0" w:right="240" w:firstLine="0"/>
      </w:pPr>
      <w:r>
        <w:rPr>
          <w:color w:val="000000"/>
          <w:spacing w:val="0"/>
          <w:w w:val="100"/>
          <w:position w:val="0"/>
          <w:lang w:val="en-US" w:eastAsia="en-US" w:bidi="en-US"/>
        </w:rPr>
        <w:t xml:space="preserve">The initialization expressions </w:t>
      </w:r>
      <w:r>
        <w:rPr>
          <w:rStyle w:val="77"/>
        </w:rPr>
        <w:t>g_initExp1, g_initExp2,</w:t>
      </w:r>
      <w:r>
        <w:rPr>
          <w:color w:val="000000"/>
          <w:spacing w:val="0"/>
          <w:w w:val="100"/>
          <w:position w:val="0"/>
          <w:lang w:val="en-US" w:eastAsia="en-US" w:bidi="en-US"/>
        </w:rPr>
        <w:t xml:space="preserve"> ... are evaluated in an unspecified order and the results bound to the local variables </w:t>
      </w:r>
      <w:r>
        <w:rPr>
          <w:rStyle w:val="77"/>
        </w:rPr>
        <w:t>varl, var2,</w:t>
      </w:r>
      <w:r>
        <w:rPr>
          <w:color w:val="000000"/>
          <w:spacing w:val="0"/>
          <w:w w:val="100"/>
          <w:position w:val="0"/>
          <w:lang w:val="en-US" w:eastAsia="en-US" w:bidi="en-US"/>
        </w:rPr>
        <w:t xml:space="preserve"> ...</w:t>
      </w:r>
      <w:r>
        <w:br w:type="page"/>
      </w:r>
    </w:p>
    <w:p>
      <w:pPr>
        <w:pStyle w:val="25"/>
        <w:keepNext/>
        <w:keepLines/>
        <w:widowControl w:val="0"/>
        <w:shd w:val="clear" w:color="auto" w:fill="auto"/>
        <w:spacing w:before="0" w:after="206" w:line="220" w:lineRule="exact"/>
        <w:ind w:left="800" w:right="0" w:hanging="800"/>
        <w:jc w:val="left"/>
      </w:pPr>
      <w:bookmarkStart w:id="1901" w:name="bookmark1924"/>
      <w:r>
        <w:rPr>
          <w:color w:val="000000"/>
          <w:spacing w:val="0"/>
          <w:w w:val="100"/>
          <w:position w:val="0"/>
          <w:lang w:val="en-US" w:eastAsia="en-US" w:bidi="en-US"/>
        </w:rPr>
        <w:t>Iteration Phase</w:t>
      </w:r>
      <w:bookmarkEnd w:id="1901"/>
    </w:p>
    <w:p>
      <w:pPr>
        <w:pStyle w:val="26"/>
        <w:widowControl w:val="0"/>
        <w:shd w:val="clear" w:color="auto" w:fill="auto"/>
        <w:spacing w:before="0" w:after="287"/>
        <w:ind w:left="0" w:right="0" w:firstLine="0"/>
        <w:jc w:val="left"/>
      </w:pPr>
      <w:r>
        <w:rPr>
          <w:color w:val="000000"/>
          <w:spacing w:val="0"/>
          <w:w w:val="100"/>
          <w:position w:val="0"/>
          <w:lang w:val="en-US" w:eastAsia="en-US" w:bidi="en-US"/>
        </w:rPr>
        <w:t>This phase is a sequence of steps, informally described as going around the loop zero or more times with the exit determined by the termination condition.</w:t>
      </w:r>
    </w:p>
    <w:p>
      <w:pPr>
        <w:pStyle w:val="26"/>
        <w:widowControl w:val="0"/>
        <w:shd w:val="clear" w:color="auto" w:fill="auto"/>
        <w:spacing w:before="0" w:after="193" w:line="220" w:lineRule="exact"/>
        <w:ind w:left="800" w:right="0" w:hanging="800"/>
        <w:jc w:val="left"/>
      </w:pPr>
      <w:r>
        <w:rPr>
          <w:color w:val="000000"/>
          <w:spacing w:val="0"/>
          <w:w w:val="100"/>
          <w:position w:val="0"/>
          <w:lang w:val="en-US" w:eastAsia="en-US" w:bidi="en-US"/>
        </w:rPr>
        <w:t>More formally stated:</w:t>
      </w:r>
    </w:p>
    <w:p>
      <w:pPr>
        <w:pStyle w:val="26"/>
        <w:widowControl w:val="0"/>
        <w:numPr>
          <w:ilvl w:val="0"/>
          <w:numId w:val="20"/>
        </w:numPr>
        <w:shd w:val="clear" w:color="auto" w:fill="auto"/>
        <w:tabs>
          <w:tab w:val="left" w:pos="589"/>
        </w:tabs>
        <w:spacing w:before="0" w:after="146" w:line="220" w:lineRule="exact"/>
        <w:ind w:left="240" w:right="0" w:firstLine="0"/>
        <w:jc w:val="both"/>
      </w:pPr>
      <w:r>
        <w:rPr>
          <w:color w:val="000000"/>
          <w:spacing w:val="0"/>
          <w:w w:val="100"/>
          <w:position w:val="0"/>
          <w:lang w:val="en-US" w:eastAsia="en-US" w:bidi="en-US"/>
        </w:rPr>
        <w:t>Each iteration begins by evaluating the termination condition.</w:t>
      </w:r>
    </w:p>
    <w:p>
      <w:pPr>
        <w:pStyle w:val="26"/>
        <w:widowControl w:val="0"/>
        <w:numPr>
          <w:ilvl w:val="0"/>
          <w:numId w:val="20"/>
        </w:numPr>
        <w:shd w:val="clear" w:color="auto" w:fill="auto"/>
        <w:tabs>
          <w:tab w:val="left" w:pos="608"/>
        </w:tabs>
        <w:spacing w:before="0" w:after="120"/>
        <w:ind w:left="560" w:right="0" w:hanging="320"/>
        <w:jc w:val="left"/>
      </w:pPr>
      <w:r>
        <w:rPr>
          <w:color w:val="000000"/>
          <w:spacing w:val="0"/>
          <w:w w:val="100"/>
          <w:position w:val="0"/>
          <w:lang w:val="en-US" w:eastAsia="en-US" w:bidi="en-US"/>
        </w:rPr>
        <w:t xml:space="preserve">If the termination condition evaluates to a non-nil value, the </w:t>
      </w:r>
      <w:r>
        <w:rPr>
          <w:rStyle w:val="253"/>
          <w:b w:val="0"/>
          <w:bCs w:val="0"/>
        </w:rPr>
        <w:t>do</w:t>
      </w:r>
      <w:r>
        <w:rPr>
          <w:rStyle w:val="220"/>
          <w:b w:val="0"/>
          <w:bCs w:val="0"/>
        </w:rPr>
        <w:t xml:space="preserve"> </w:t>
      </w:r>
      <w:r>
        <w:rPr>
          <w:color w:val="000000"/>
          <w:spacing w:val="0"/>
          <w:w w:val="100"/>
          <w:position w:val="0"/>
          <w:lang w:val="en-US" w:eastAsia="en-US" w:bidi="en-US"/>
        </w:rPr>
        <w:t>expression exits with a return value computed as follows:</w:t>
      </w:r>
    </w:p>
    <w:p>
      <w:pPr>
        <w:pStyle w:val="26"/>
        <w:widowControl w:val="0"/>
        <w:numPr>
          <w:ilvl w:val="0"/>
          <w:numId w:val="20"/>
        </w:numPr>
        <w:shd w:val="clear" w:color="auto" w:fill="auto"/>
        <w:tabs>
          <w:tab w:val="left" w:pos="603"/>
        </w:tabs>
        <w:spacing w:before="0" w:after="159"/>
        <w:ind w:left="560" w:right="0" w:hanging="320"/>
        <w:jc w:val="left"/>
      </w:pPr>
      <w:r>
        <w:rPr>
          <w:color w:val="000000"/>
          <w:spacing w:val="0"/>
          <w:w w:val="100"/>
          <w:position w:val="0"/>
          <w:lang w:val="en-US" w:eastAsia="en-US" w:bidi="en-US"/>
        </w:rPr>
        <w:t xml:space="preserve">The termination expressions </w:t>
      </w:r>
      <w:r>
        <w:rPr>
          <w:rStyle w:val="253"/>
          <w:b w:val="0"/>
          <w:bCs w:val="0"/>
        </w:rPr>
        <w:t>terminationExpl, terminationExp2,</w:t>
      </w:r>
      <w:r>
        <w:rPr>
          <w:rStyle w:val="220"/>
          <w:b w:val="0"/>
          <w:bCs w:val="0"/>
        </w:rPr>
        <w:t xml:space="preserve"> </w:t>
      </w:r>
      <w:r>
        <w:rPr>
          <w:color w:val="000000"/>
          <w:spacing w:val="0"/>
          <w:w w:val="100"/>
          <w:position w:val="0"/>
          <w:lang w:val="en-US" w:eastAsia="en-US" w:bidi="en-US"/>
        </w:rPr>
        <w:t xml:space="preserve">... are evaluated in order. The value of the last termination condition is returned as the value of the </w:t>
      </w:r>
      <w:r>
        <w:rPr>
          <w:rStyle w:val="253"/>
          <w:b w:val="0"/>
          <w:bCs w:val="0"/>
        </w:rPr>
        <w:t xml:space="preserve">do </w:t>
      </w:r>
      <w:r>
        <w:rPr>
          <w:color w:val="000000"/>
          <w:spacing w:val="0"/>
          <w:w w:val="100"/>
          <w:position w:val="0"/>
          <w:lang w:val="en-US" w:eastAsia="en-US" w:bidi="en-US"/>
        </w:rPr>
        <w:t>expression.</w:t>
      </w:r>
    </w:p>
    <w:p>
      <w:pPr>
        <w:pStyle w:val="26"/>
        <w:widowControl w:val="0"/>
        <w:numPr>
          <w:ilvl w:val="0"/>
          <w:numId w:val="20"/>
        </w:numPr>
        <w:shd w:val="clear" w:color="auto" w:fill="auto"/>
        <w:tabs>
          <w:tab w:val="left" w:pos="608"/>
        </w:tabs>
        <w:spacing w:before="0" w:after="183" w:line="230" w:lineRule="exact"/>
        <w:ind w:left="240" w:right="0" w:firstLine="0"/>
        <w:jc w:val="both"/>
      </w:pPr>
      <w:r>
        <w:rPr>
          <w:color w:val="000000"/>
          <w:spacing w:val="0"/>
          <w:w w:val="100"/>
          <w:position w:val="0"/>
          <w:lang w:val="en-US" w:eastAsia="en-US" w:bidi="en-US"/>
        </w:rPr>
        <w:t xml:space="preserve">Otherwise, the </w:t>
      </w:r>
      <w:r>
        <w:rPr>
          <w:rStyle w:val="253"/>
          <w:b w:val="0"/>
          <w:bCs w:val="0"/>
        </w:rPr>
        <w:t>do</w:t>
      </w:r>
      <w:r>
        <w:rPr>
          <w:rStyle w:val="220"/>
          <w:b w:val="0"/>
          <w:bCs w:val="0"/>
        </w:rPr>
        <w:t xml:space="preserve"> </w:t>
      </w:r>
      <w:r>
        <w:rPr>
          <w:color w:val="000000"/>
          <w:spacing w:val="0"/>
          <w:w w:val="100"/>
          <w:position w:val="0"/>
          <w:lang w:val="en-US" w:eastAsia="en-US" w:bidi="en-US"/>
        </w:rPr>
        <w:t>expression continues with the next iteration as follows.</w:t>
      </w:r>
    </w:p>
    <w:p>
      <w:pPr>
        <w:pStyle w:val="26"/>
        <w:widowControl w:val="0"/>
        <w:numPr>
          <w:ilvl w:val="0"/>
          <w:numId w:val="20"/>
        </w:numPr>
        <w:shd w:val="clear" w:color="auto" w:fill="auto"/>
        <w:tabs>
          <w:tab w:val="left" w:pos="608"/>
        </w:tabs>
        <w:spacing w:before="0" w:after="141" w:line="230" w:lineRule="exact"/>
        <w:ind w:left="240" w:right="0" w:firstLine="0"/>
        <w:jc w:val="both"/>
      </w:pPr>
      <w:r>
        <w:rPr>
          <w:color w:val="000000"/>
          <w:spacing w:val="0"/>
          <w:w w:val="100"/>
          <w:position w:val="0"/>
          <w:lang w:val="en-US" w:eastAsia="en-US" w:bidi="en-US"/>
        </w:rPr>
        <w:t xml:space="preserve">The loop body expressions </w:t>
      </w:r>
      <w:r>
        <w:rPr>
          <w:rStyle w:val="253"/>
          <w:b w:val="0"/>
          <w:bCs w:val="0"/>
        </w:rPr>
        <w:t>g_loopExp1, g_loopExp2, ...</w:t>
      </w:r>
      <w:r>
        <w:rPr>
          <w:rStyle w:val="220"/>
          <w:b w:val="0"/>
          <w:bCs w:val="0"/>
        </w:rPr>
        <w:t xml:space="preserve"> </w:t>
      </w:r>
      <w:r>
        <w:rPr>
          <w:color w:val="000000"/>
          <w:spacing w:val="0"/>
          <w:w w:val="100"/>
          <w:position w:val="0"/>
          <w:lang w:val="en-US" w:eastAsia="en-US" w:bidi="en-US"/>
        </w:rPr>
        <w:t>are evaluated in order.</w:t>
      </w:r>
    </w:p>
    <w:p>
      <w:pPr>
        <w:pStyle w:val="26"/>
        <w:widowControl w:val="0"/>
        <w:numPr>
          <w:ilvl w:val="0"/>
          <w:numId w:val="20"/>
        </w:numPr>
        <w:shd w:val="clear" w:color="auto" w:fill="auto"/>
        <w:tabs>
          <w:tab w:val="left" w:pos="608"/>
        </w:tabs>
        <w:spacing w:before="0" w:after="124" w:line="283" w:lineRule="exact"/>
        <w:ind w:left="560" w:right="0" w:hanging="320"/>
        <w:jc w:val="left"/>
      </w:pPr>
      <w:r>
        <w:rPr>
          <w:color w:val="000000"/>
          <w:spacing w:val="0"/>
          <w:w w:val="100"/>
          <w:position w:val="0"/>
          <w:lang w:val="en-US" w:eastAsia="en-US" w:bidi="en-US"/>
        </w:rPr>
        <w:t xml:space="preserve">The step expressions </w:t>
      </w:r>
      <w:r>
        <w:rPr>
          <w:rStyle w:val="253"/>
          <w:b w:val="0"/>
          <w:bCs w:val="0"/>
        </w:rPr>
        <w:t>g_stepExp1, g_stepExp2, ...</w:t>
      </w:r>
      <w:r>
        <w:rPr>
          <w:rStyle w:val="247"/>
          <w:b/>
          <w:bCs/>
        </w:rPr>
        <w:t>,</w:t>
      </w:r>
      <w:r>
        <w:rPr>
          <w:color w:val="000000"/>
          <w:spacing w:val="0"/>
          <w:w w:val="100"/>
          <w:position w:val="0"/>
          <w:lang w:val="en-US" w:eastAsia="en-US" w:bidi="en-US"/>
        </w:rPr>
        <w:t xml:space="preserve"> if given, are evaluated in an unspecified order.</w:t>
      </w:r>
    </w:p>
    <w:p>
      <w:pPr>
        <w:pStyle w:val="26"/>
        <w:widowControl w:val="0"/>
        <w:numPr>
          <w:ilvl w:val="0"/>
          <w:numId w:val="20"/>
        </w:numPr>
        <w:shd w:val="clear" w:color="auto" w:fill="auto"/>
        <w:tabs>
          <w:tab w:val="left" w:pos="608"/>
        </w:tabs>
        <w:spacing w:before="0" w:after="527"/>
        <w:ind w:left="560" w:right="0" w:hanging="320"/>
        <w:jc w:val="left"/>
      </w:pPr>
      <w:r>
        <w:rPr>
          <w:color w:val="000000"/>
          <w:spacing w:val="0"/>
          <w:w w:val="100"/>
          <w:position w:val="0"/>
          <w:lang w:val="en-US" w:eastAsia="en-US" w:bidi="en-US"/>
        </w:rPr>
        <w:t xml:space="preserve">The local variables </w:t>
      </w:r>
      <w:r>
        <w:rPr>
          <w:rStyle w:val="253"/>
          <w:b w:val="0"/>
          <w:bCs w:val="0"/>
        </w:rPr>
        <w:t>varl, var2, ...</w:t>
      </w:r>
      <w:r>
        <w:rPr>
          <w:rStyle w:val="220"/>
          <w:b w:val="0"/>
          <w:bCs w:val="0"/>
        </w:rPr>
        <w:t xml:space="preserve"> </w:t>
      </w:r>
      <w:r>
        <w:rPr>
          <w:color w:val="000000"/>
          <w:spacing w:val="0"/>
          <w:w w:val="100"/>
          <w:position w:val="0"/>
          <w:lang w:val="en-US" w:eastAsia="en-US" w:bidi="en-US"/>
        </w:rPr>
        <w:t>are bound to the above results. Reiterate from step one.</w:t>
      </w:r>
    </w:p>
    <w:p>
      <w:pPr>
        <w:pStyle w:val="25"/>
        <w:keepNext/>
        <w:keepLines/>
        <w:widowControl w:val="0"/>
        <w:shd w:val="clear" w:color="auto" w:fill="auto"/>
        <w:spacing w:before="0" w:after="165" w:line="220" w:lineRule="exact"/>
        <w:ind w:left="800" w:right="0" w:hanging="800"/>
        <w:jc w:val="left"/>
      </w:pPr>
      <w:bookmarkStart w:id="1902" w:name="bookmark1925"/>
      <w:r>
        <w:rPr>
          <w:color w:val="000000"/>
          <w:spacing w:val="0"/>
          <w:w w:val="100"/>
          <w:position w:val="0"/>
          <w:lang w:val="en-US" w:eastAsia="en-US" w:bidi="en-US"/>
        </w:rPr>
        <w:t>Example 1</w:t>
      </w:r>
      <w:bookmarkEnd w:id="1902"/>
    </w:p>
    <w:p>
      <w:pPr>
        <w:pStyle w:val="27"/>
        <w:widowControl w:val="0"/>
        <w:shd w:val="clear" w:color="auto" w:fill="auto"/>
        <w:spacing w:before="0" w:after="0" w:line="202" w:lineRule="exact"/>
        <w:ind w:left="800" w:right="0" w:hanging="800"/>
        <w:jc w:val="left"/>
      </w:pPr>
      <w:r>
        <w:rPr>
          <w:color w:val="000000"/>
          <w:spacing w:val="0"/>
          <w:w w:val="100"/>
          <w:position w:val="0"/>
          <w:lang w:val="en-US" w:eastAsia="en-US" w:bidi="en-US"/>
        </w:rPr>
        <w:t>procedure( sumList( L ) do(</w:t>
      </w:r>
    </w:p>
    <w:p>
      <w:pPr>
        <w:pStyle w:val="27"/>
        <w:widowControl w:val="0"/>
        <w:shd w:val="clear" w:color="auto" w:fill="auto"/>
        <w:spacing w:before="0" w:after="0" w:line="190" w:lineRule="exact"/>
        <w:ind w:left="1560" w:right="0" w:firstLine="0"/>
      </w:pPr>
      <w:r>
        <w:rPr>
          <w:color w:val="000000"/>
          <w:spacing w:val="0"/>
          <w:w w:val="100"/>
          <w:position w:val="0"/>
          <w:lang w:val="en-US" w:eastAsia="en-US" w:bidi="en-US"/>
        </w:rPr>
        <w:t>(</w:t>
      </w:r>
    </w:p>
    <w:p>
      <w:pPr>
        <w:pStyle w:val="27"/>
        <w:widowControl w:val="0"/>
        <w:shd w:val="clear" w:color="auto" w:fill="auto"/>
        <w:spacing w:before="0" w:after="0" w:line="190" w:lineRule="exact"/>
        <w:ind w:left="156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1" o:spid="_x0000_s1361" type="#_x0000_t202" style="position:absolute;left:0;margin-left:111.85pt;margin-top:-42.2pt;height:22.3pt;width:157.9pt;mso-position-horizontal-relative:margin;mso-wrap-distance-bottom:18.5pt;mso-wrap-distance-top:0pt;rotation:0f;z-index:-2515005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249"/>
                    </w:rPr>
                    <w:t>(tail</w:t>
                  </w:r>
                  <w:r>
                    <w:rPr>
                      <w:rStyle w:val="91"/>
                    </w:rPr>
                    <w:t xml:space="preserve"> L cdr( tail ))</w:t>
                  </w:r>
                </w:p>
                <w:p>
                  <w:pPr>
                    <w:pStyle w:val="27"/>
                    <w:widowControl w:val="0"/>
                    <w:shd w:val="clear" w:color="auto" w:fill="auto"/>
                    <w:spacing w:before="0" w:after="0" w:line="260" w:lineRule="exact"/>
                    <w:ind w:left="0" w:right="0" w:firstLine="0"/>
                    <w:jc w:val="left"/>
                  </w:pPr>
                  <w:r>
                    <w:rPr>
                      <w:rStyle w:val="250"/>
                    </w:rPr>
                    <w:t>(sum</w:t>
                  </w:r>
                  <w:r>
                    <w:rPr>
                      <w:rStyle w:val="91"/>
                    </w:rPr>
                    <w:t xml:space="preserve"> </w:t>
                  </w:r>
                  <w:r>
                    <w:rPr>
                      <w:rStyle w:val="147"/>
                    </w:rPr>
                    <w:t>0</w:t>
                  </w:r>
                  <w:r>
                    <w:rPr>
                      <w:rStyle w:val="91"/>
                    </w:rPr>
                    <w:t xml:space="preserve"> sum + car( tail ))</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2" o:spid="_x0000_s1362" type="#_x0000_t202" style="position:absolute;left:0;margin-left:74.4pt;margin-top:-22.25pt;height:22.05pt;width:81.6pt;mso-position-horizontal-relative:margin;mso-wrap-distance-bottom:0pt;mso-wrap-distance-top:19.05pt;rotation:0f;z-index:-2514995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p>
                  <w:pPr>
                    <w:pStyle w:val="27"/>
                    <w:widowControl w:val="0"/>
                    <w:shd w:val="clear" w:color="auto" w:fill="auto"/>
                    <w:spacing w:before="0" w:after="0" w:line="190" w:lineRule="exact"/>
                    <w:ind w:left="0" w:right="0" w:firstLine="0"/>
                    <w:jc w:val="left"/>
                  </w:pPr>
                  <w:r>
                    <w:rPr>
                      <w:rStyle w:val="249"/>
                    </w:rPr>
                    <w:t>(!tail sum )</w:t>
                  </w:r>
                </w:p>
              </w:txbxContent>
            </v:textbox>
            <w10:wrap type="topAndBottom"/>
          </v:shape>
        </w:pict>
      </w:r>
      <w:r>
        <w:rPr>
          <w:color w:val="000000"/>
          <w:spacing w:val="0"/>
          <w:w w:val="100"/>
          <w:position w:val="0"/>
          <w:lang w:val="en-US" w:eastAsia="en-US" w:bidi="en-US"/>
        </w:rPr>
        <w:t>)</w:t>
      </w:r>
    </w:p>
    <w:p>
      <w:pPr>
        <w:pStyle w:val="27"/>
        <w:widowControl w:val="0"/>
        <w:shd w:val="clear" w:color="auto" w:fill="auto"/>
        <w:spacing w:before="0" w:after="124" w:line="190" w:lineRule="exact"/>
        <w:ind w:left="800" w:right="0" w:firstLine="0"/>
        <w:jc w:val="left"/>
      </w:pPr>
      <w:r>
        <w:rPr>
          <w:color w:val="000000"/>
          <w:spacing w:val="0"/>
          <w:w w:val="100"/>
          <w:position w:val="0"/>
          <w:lang w:val="en-US" w:eastAsia="en-US" w:bidi="en-US"/>
        </w:rPr>
        <w:t>)；procedure</w:t>
      </w:r>
    </w:p>
    <w:p>
      <w:pPr>
        <w:pStyle w:val="27"/>
        <w:widowControl w:val="0"/>
        <w:shd w:val="clear" w:color="auto" w:fill="auto"/>
        <w:spacing w:before="0" w:after="0" w:line="260" w:lineRule="exact"/>
        <w:ind w:left="800" w:right="0" w:hanging="800"/>
        <w:jc w:val="left"/>
      </w:pPr>
      <w:r>
        <w:rPr>
          <w:color w:val="000000"/>
          <w:spacing w:val="0"/>
          <w:w w:val="100"/>
          <w:position w:val="0"/>
          <w:lang w:val="en-US" w:eastAsia="en-US" w:bidi="en-US"/>
        </w:rPr>
        <w:t xml:space="preserve">sumList( nil ) =&gt; </w:t>
      </w:r>
      <w:r>
        <w:rPr>
          <w:rStyle w:val="160"/>
        </w:rPr>
        <w:t>0</w:t>
      </w:r>
    </w:p>
    <w:p>
      <w:pPr>
        <w:pStyle w:val="27"/>
        <w:widowControl w:val="0"/>
        <w:shd w:val="clear" w:color="auto" w:fill="auto"/>
        <w:spacing w:before="0" w:after="425" w:line="260" w:lineRule="exact"/>
        <w:ind w:left="800" w:right="0" w:hanging="800"/>
        <w:jc w:val="left"/>
      </w:pPr>
      <w:r>
        <w:rPr>
          <w:color w:val="000000"/>
          <w:spacing w:val="0"/>
          <w:w w:val="100"/>
          <w:position w:val="0"/>
          <w:lang w:val="en-US" w:eastAsia="en-US" w:bidi="en-US"/>
        </w:rPr>
        <w:t xml:space="preserve">sumList( '( 1 2 3 4 5 </w:t>
      </w:r>
      <w:r>
        <w:rPr>
          <w:rStyle w:val="160"/>
        </w:rPr>
        <w:t>6</w:t>
      </w:r>
      <w:r>
        <w:rPr>
          <w:color w:val="000000"/>
          <w:spacing w:val="0"/>
          <w:w w:val="100"/>
          <w:position w:val="0"/>
          <w:lang w:val="en-US" w:eastAsia="en-US" w:bidi="en-US"/>
        </w:rPr>
        <w:t xml:space="preserve"> 7 )) =&gt; 28</w:t>
      </w:r>
    </w:p>
    <w:p>
      <w:pPr>
        <w:pStyle w:val="25"/>
        <w:keepNext/>
        <w:keepLines/>
        <w:widowControl w:val="0"/>
        <w:shd w:val="clear" w:color="auto" w:fill="auto"/>
        <w:spacing w:before="0" w:after="206" w:line="220" w:lineRule="exact"/>
        <w:ind w:left="800" w:right="0" w:hanging="800"/>
        <w:jc w:val="left"/>
      </w:pPr>
      <w:bookmarkStart w:id="1903" w:name="bookmark1926"/>
      <w:r>
        <w:rPr>
          <w:color w:val="000000"/>
          <w:spacing w:val="0"/>
          <w:w w:val="100"/>
          <w:position w:val="0"/>
          <w:lang w:val="en-US" w:eastAsia="en-US" w:bidi="en-US"/>
        </w:rPr>
        <w:t>Example 2</w:t>
      </w:r>
      <w:bookmarkEnd w:id="1903"/>
    </w:p>
    <w:p>
      <w:pPr>
        <w:pStyle w:val="26"/>
        <w:widowControl w:val="0"/>
        <w:shd w:val="clear" w:color="auto" w:fill="auto"/>
        <w:spacing w:before="0" w:after="0"/>
        <w:ind w:left="0" w:right="0" w:firstLine="0"/>
        <w:jc w:val="left"/>
      </w:pPr>
      <w:r>
        <w:rPr>
          <w:color w:val="000000"/>
          <w:spacing w:val="0"/>
          <w:w w:val="100"/>
          <w:position w:val="0"/>
          <w:lang w:val="en-US" w:eastAsia="en-US" w:bidi="en-US"/>
        </w:rPr>
        <w:t>By definition, the sum of the integers 1, ..., N is the Nth triangular number. The following example finds the first triangular number greater than a given limit.</w:t>
      </w:r>
    </w:p>
    <w:p>
      <w:pPr>
        <w:pStyle w:val="27"/>
        <w:widowControl w:val="0"/>
        <w:shd w:val="clear" w:color="auto" w:fill="auto"/>
        <w:spacing w:before="0" w:after="0" w:line="202" w:lineRule="exact"/>
        <w:ind w:left="800" w:right="0" w:hanging="800"/>
        <w:jc w:val="left"/>
      </w:pPr>
      <w:r>
        <w:rPr>
          <w:color w:val="000000"/>
          <w:spacing w:val="0"/>
          <w:w w:val="100"/>
          <w:position w:val="0"/>
          <w:lang w:val="en-US" w:eastAsia="en-US" w:bidi="en-US"/>
        </w:rPr>
        <w:t>procedure( trTriangularNumber( limit ) do(</w:t>
      </w:r>
    </w:p>
    <w:p>
      <w:pPr>
        <w:pStyle w:val="27"/>
        <w:widowControl w:val="0"/>
        <w:shd w:val="clear" w:color="auto" w:fill="auto"/>
        <w:tabs>
          <w:tab w:val="left" w:pos="4236"/>
        </w:tabs>
        <w:spacing w:before="0" w:after="0" w:line="202" w:lineRule="exact"/>
        <w:ind w:left="15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start loop variables</w:t>
      </w:r>
    </w:p>
    <w:p>
      <w:pPr>
        <w:pStyle w:val="27"/>
        <w:widowControl w:val="0"/>
        <w:shd w:val="clear" w:color="auto" w:fill="auto"/>
        <w:spacing w:before="0" w:after="0" w:line="202" w:lineRule="exact"/>
        <w:ind w:left="2280" w:right="0" w:firstLine="0"/>
      </w:pPr>
      <w:r>
        <w:rPr>
          <w:color w:val="000000"/>
          <w:spacing w:val="0"/>
          <w:w w:val="100"/>
          <w:position w:val="0"/>
          <w:lang w:val="en-US" w:eastAsia="en-US" w:bidi="en-US"/>
        </w:rPr>
        <w:t xml:space="preserve">(i </w:t>
      </w:r>
      <w:r>
        <w:rPr>
          <w:rStyle w:val="160"/>
        </w:rPr>
        <w:t>0</w:t>
      </w:r>
      <w:r>
        <w:rPr>
          <w:color w:val="000000"/>
          <w:spacing w:val="0"/>
          <w:w w:val="100"/>
          <w:position w:val="0"/>
          <w:lang w:val="en-US" w:eastAsia="en-US" w:bidi="en-US"/>
        </w:rPr>
        <w:t xml:space="preserve"> i</w:t>
      </w:r>
      <w:r>
        <w:rPr>
          <w:rStyle w:val="160"/>
        </w:rPr>
        <w:t>+1</w:t>
      </w:r>
      <w:r>
        <w:rPr>
          <w:color w:val="000000"/>
          <w:spacing w:val="0"/>
          <w:w w:val="100"/>
          <w:position w:val="0"/>
          <w:lang w:val="en-US" w:eastAsia="en-US" w:bidi="en-US"/>
        </w:rPr>
        <w:t xml:space="preserve"> )</w:t>
      </w:r>
    </w:p>
    <w:p>
      <w:pPr>
        <w:pStyle w:val="27"/>
        <w:widowControl w:val="0"/>
        <w:shd w:val="clear" w:color="auto" w:fill="auto"/>
        <w:tabs>
          <w:tab w:val="left" w:pos="4236"/>
        </w:tabs>
        <w:spacing w:before="0" w:after="0" w:line="202" w:lineRule="exact"/>
        <w:ind w:left="2280" w:right="0" w:firstLine="0"/>
      </w:pPr>
      <w:r>
        <w:rPr>
          <w:color w:val="000000"/>
          <w:spacing w:val="0"/>
          <w:w w:val="100"/>
          <w:position w:val="0"/>
          <w:lang w:val="en-US" w:eastAsia="en-US" w:bidi="en-US"/>
        </w:rPr>
        <w:t xml:space="preserve">( sum </w:t>
      </w:r>
      <w:r>
        <w:rPr>
          <w:rStyle w:val="160"/>
        </w:rPr>
        <w:t>0</w:t>
      </w:r>
      <w:r>
        <w:rPr>
          <w:color w:val="000000"/>
          <w:spacing w:val="0"/>
          <w:w w:val="100"/>
          <w:position w:val="0"/>
          <w:lang w:val="en-US" w:eastAsia="en-US" w:bidi="en-US"/>
        </w:rPr>
        <w:t xml:space="preserve">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no update expression</w:t>
      </w:r>
      <w:r>
        <w:br w:type="page"/>
      </w:r>
    </w:p>
    <w:p>
      <w:pPr>
        <w:pStyle w:val="27"/>
        <w:widowControl w:val="0"/>
        <w:shd w:val="clear" w:color="auto" w:fill="auto"/>
        <w:spacing w:before="0" w:after="0"/>
        <w:ind w:left="2440" w:right="0" w:firstLine="0"/>
        <w:jc w:val="left"/>
      </w:pPr>
      <w:r>
        <w:rPr>
          <w:color w:val="000000"/>
          <w:spacing w:val="0"/>
          <w:w w:val="100"/>
          <w:position w:val="0"/>
          <w:lang w:val="en-US" w:eastAsia="en-US" w:bidi="en-US"/>
        </w:rPr>
        <w:t xml:space="preserve">；；；same as ( sum </w:t>
      </w:r>
      <w:r>
        <w:rPr>
          <w:rStyle w:val="160"/>
        </w:rPr>
        <w:t>0</w:t>
      </w:r>
      <w:r>
        <w:rPr>
          <w:color w:val="000000"/>
          <w:spacing w:val="0"/>
          <w:w w:val="100"/>
          <w:position w:val="0"/>
          <w:lang w:val="en-US" w:eastAsia="en-US" w:bidi="en-US"/>
        </w:rPr>
        <w:t xml:space="preserve"> sum )</w:t>
      </w:r>
    </w:p>
    <w:p>
      <w:pPr>
        <w:pStyle w:val="27"/>
        <w:widowControl w:val="0"/>
        <w:shd w:val="clear" w:color="auto" w:fill="auto"/>
        <w:tabs>
          <w:tab w:val="left" w:pos="2773"/>
        </w:tabs>
        <w:spacing w:before="0" w:after="0"/>
        <w:ind w:left="2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；；；end loop variables</w:t>
      </w:r>
    </w:p>
    <w:p>
      <w:pPr>
        <w:pStyle w:val="27"/>
        <w:widowControl w:val="0"/>
        <w:shd w:val="clear" w:color="auto" w:fill="auto"/>
        <w:tabs>
          <w:tab w:val="left" w:pos="2773"/>
        </w:tabs>
        <w:spacing w:before="0" w:after="0"/>
        <w:ind w:left="260" w:right="0" w:firstLine="0"/>
      </w:pPr>
      <w:r>
        <w:rPr>
          <w:rStyle w:val="254"/>
        </w:rPr>
        <w:t>(sum</w:t>
      </w:r>
      <w:r>
        <w:rPr>
          <w:color w:val="000000"/>
          <w:spacing w:val="0"/>
          <w:w w:val="100"/>
          <w:position w:val="0"/>
          <w:lang w:val="en-US" w:eastAsia="en-US" w:bidi="en-US"/>
        </w:rPr>
        <w:t xml:space="preserve"> &gt; limit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test</w:t>
      </w:r>
    </w:p>
    <w:p>
      <w:pPr>
        <w:pStyle w:val="27"/>
        <w:widowControl w:val="0"/>
        <w:shd w:val="clear" w:color="auto" w:fill="auto"/>
        <w:tabs>
          <w:tab w:val="left" w:pos="3039"/>
        </w:tabs>
        <w:spacing w:before="0" w:after="0"/>
        <w:ind w:left="980" w:right="0" w:firstLine="0"/>
      </w:pPr>
      <w:r>
        <w:rPr>
          <w:color w:val="000000"/>
          <w:spacing w:val="0"/>
          <w:w w:val="100"/>
          <w:position w:val="0"/>
          <w:lang w:val="en-US" w:eastAsia="en-US" w:bidi="en-US"/>
        </w:rPr>
        <w:t>sum</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return result</w:t>
      </w:r>
    </w:p>
    <w:p>
      <w:pPr>
        <w:pStyle w:val="27"/>
        <w:widowControl w:val="0"/>
        <w:shd w:val="clear" w:color="auto" w:fill="auto"/>
        <w:spacing w:before="0" w:after="0"/>
        <w:ind w:left="980" w:right="0" w:firstLine="0"/>
      </w:pPr>
      <w:r>
        <w:rPr>
          <w:color w:val="000000"/>
          <w:spacing w:val="0"/>
          <w:w w:val="100"/>
          <w:position w:val="0"/>
          <w:lang w:val="en-US" w:eastAsia="en-US" w:bidi="en-US"/>
        </w:rPr>
        <w:t>)</w:t>
      </w:r>
    </w:p>
    <w:p>
      <w:pPr>
        <w:pStyle w:val="29"/>
        <w:widowControl w:val="0"/>
        <w:shd w:val="clear" w:color="auto" w:fill="auto"/>
        <w:tabs>
          <w:tab w:val="left" w:pos="514"/>
        </w:tabs>
        <w:spacing w:before="0" w:after="0"/>
        <w:ind w:left="260" w:right="5880" w:firstLine="0"/>
        <w:jc w:val="left"/>
      </w:pPr>
      <w:r>
        <w:fldChar w:fldCharType="begin"/>
      </w:r>
      <w:r>
        <w:instrText xml:space="preserve"> TOC \o "1-5" \h \z </w:instrText>
      </w:r>
      <w:r>
        <w:fldChar w:fldCharType="separate"/>
      </w:r>
      <w:r>
        <w:rPr>
          <w:color w:val="000000"/>
          <w:spacing w:val="0"/>
          <w:w w:val="100"/>
          <w:position w:val="0"/>
          <w:lang w:val="en-US" w:eastAsia="en-US" w:bidi="en-US"/>
        </w:rPr>
        <w:t xml:space="preserve">sum = sum+i </w:t>
      </w:r>
      <w:r>
        <w:rPr>
          <w:rStyle w:val="173"/>
        </w:rPr>
        <w:t>；；；</w:t>
      </w:r>
      <w:r>
        <w:rPr>
          <w:color w:val="000000"/>
          <w:spacing w:val="0"/>
          <w:w w:val="100"/>
          <w:position w:val="0"/>
          <w:lang w:val="en-US" w:eastAsia="en-US" w:bidi="en-US"/>
        </w:rPr>
        <w:t xml:space="preserve"> body )</w:t>
      </w:r>
      <w:r>
        <w:rPr>
          <w:color w:val="000000"/>
          <w:spacing w:val="0"/>
          <w:w w:val="100"/>
          <w:position w:val="0"/>
          <w:lang w:val="en-US" w:eastAsia="en-US" w:bidi="en-US"/>
        </w:rPr>
        <w:tab/>
      </w:r>
      <w:r>
        <w:rPr>
          <w:rStyle w:val="173"/>
        </w:rPr>
        <w:t>；</w:t>
      </w:r>
      <w:r>
        <w:rPr>
          <w:color w:val="000000"/>
          <w:spacing w:val="0"/>
          <w:w w:val="100"/>
          <w:position w:val="0"/>
          <w:lang w:val="en-US" w:eastAsia="en-US" w:bidi="en-US"/>
        </w:rPr>
        <w:t xml:space="preserve"> do</w:t>
      </w:r>
    </w:p>
    <w:p>
      <w:pPr>
        <w:pStyle w:val="29"/>
        <w:widowControl w:val="0"/>
        <w:shd w:val="clear" w:color="auto" w:fill="auto"/>
        <w:spacing w:before="0" w:after="180"/>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3" o:spid="_x0000_s1363" type="#_x0000_t202" style="position:absolute;left:0;margin-left:37.9pt;margin-top:-0.15pt;height:12.35pt;width:4.55pt;mso-position-horizontal-relative:margin;mso-wrap-distance-bottom:0pt;mso-wrap-distance-left:5pt;mso-wrap-distance-right:19.7pt;mso-wrap-distance-top:65.7pt;rotation:0f;z-index:-2514984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square" side="right"/>
          </v:shape>
        </w:pict>
      </w:r>
      <w:r>
        <w:rPr>
          <w:color w:val="000000"/>
          <w:spacing w:val="0"/>
          <w:w w:val="100"/>
          <w:position w:val="0"/>
          <w:lang w:val="en-US" w:eastAsia="en-US" w:bidi="en-US"/>
        </w:rPr>
        <w:t>procedure</w:t>
      </w:r>
    </w:p>
    <w:p>
      <w:pPr>
        <w:pStyle w:val="29"/>
        <w:widowControl w:val="0"/>
        <w:shd w:val="clear" w:color="auto" w:fill="auto"/>
        <w:tabs>
          <w:tab w:val="right" w:pos="2700"/>
          <w:tab w:val="right" w:pos="2874"/>
          <w:tab w:val="right" w:pos="3221"/>
          <w:tab w:val="right" w:pos="3358"/>
        </w:tabs>
        <w:spacing w:before="0" w:after="0"/>
        <w:ind w:left="0" w:right="0" w:firstLine="0"/>
      </w:pPr>
      <w:r>
        <w:rPr>
          <w:color w:val="000000"/>
          <w:spacing w:val="0"/>
          <w:w w:val="100"/>
          <w:position w:val="0"/>
          <w:lang w:val="en-US" w:eastAsia="en-US" w:bidi="en-US"/>
        </w:rPr>
        <w:t>trTriangularNumber(</w:t>
      </w:r>
      <w:r>
        <w:rPr>
          <w:color w:val="000000"/>
          <w:spacing w:val="0"/>
          <w:w w:val="100"/>
          <w:position w:val="0"/>
          <w:lang w:val="en-US" w:eastAsia="en-US" w:bidi="en-US"/>
        </w:rPr>
        <w:tab/>
      </w:r>
      <w:r>
        <w:rPr>
          <w:color w:val="000000"/>
          <w:spacing w:val="0"/>
          <w:w w:val="100"/>
          <w:position w:val="0"/>
          <w:lang w:val="en-US" w:eastAsia="en-US" w:bidi="en-US"/>
        </w:rPr>
        <w:t>4</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rStyle w:val="186"/>
        </w:rPr>
        <w:t>6</w:t>
      </w:r>
    </w:p>
    <w:p>
      <w:pPr>
        <w:pStyle w:val="29"/>
        <w:widowControl w:val="0"/>
        <w:shd w:val="clear" w:color="auto" w:fill="auto"/>
        <w:tabs>
          <w:tab w:val="right" w:pos="2700"/>
          <w:tab w:val="right" w:pos="2874"/>
          <w:tab w:val="right" w:pos="3221"/>
          <w:tab w:val="right" w:pos="3358"/>
        </w:tabs>
        <w:spacing w:before="0" w:after="0"/>
        <w:ind w:left="0" w:right="0" w:firstLine="0"/>
      </w:pPr>
      <w:r>
        <w:rPr>
          <w:color w:val="000000"/>
          <w:spacing w:val="0"/>
          <w:w w:val="100"/>
          <w:position w:val="0"/>
          <w:lang w:val="en-US" w:eastAsia="en-US" w:bidi="en-US"/>
        </w:rPr>
        <w:t>trTriangularNumber(</w:t>
      </w:r>
      <w:r>
        <w:rPr>
          <w:color w:val="000000"/>
          <w:spacing w:val="0"/>
          <w:w w:val="100"/>
          <w:position w:val="0"/>
          <w:lang w:val="en-US" w:eastAsia="en-US" w:bidi="en-US"/>
        </w:rPr>
        <w:tab/>
      </w:r>
      <w:r>
        <w:rPr>
          <w:color w:val="000000"/>
          <w:spacing w:val="0"/>
          <w:w w:val="100"/>
          <w:position w:val="0"/>
          <w:lang w:val="en-US" w:eastAsia="en-US" w:bidi="en-US"/>
        </w:rPr>
        <w:t>5</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rStyle w:val="186"/>
        </w:rPr>
        <w:t>6</w:t>
      </w:r>
    </w:p>
    <w:p>
      <w:pPr>
        <w:pStyle w:val="29"/>
        <w:widowControl w:val="0"/>
        <w:shd w:val="clear" w:color="auto" w:fill="auto"/>
        <w:tabs>
          <w:tab w:val="right" w:pos="2700"/>
          <w:tab w:val="right" w:pos="2874"/>
          <w:tab w:val="right" w:pos="3221"/>
          <w:tab w:val="right" w:pos="3446"/>
        </w:tabs>
        <w:spacing w:before="0" w:after="462"/>
        <w:ind w:left="0" w:right="0" w:firstLine="0"/>
      </w:pPr>
      <w:r>
        <w:rPr>
          <w:color w:val="000000"/>
          <w:spacing w:val="0"/>
          <w:w w:val="100"/>
          <w:position w:val="0"/>
          <w:lang w:val="en-US" w:eastAsia="en-US" w:bidi="en-US"/>
        </w:rPr>
        <w:t>trTriangularNumber(</w:t>
      </w:r>
      <w:r>
        <w:rPr>
          <w:color w:val="000000"/>
          <w:spacing w:val="0"/>
          <w:w w:val="100"/>
          <w:position w:val="0"/>
          <w:lang w:val="en-US" w:eastAsia="en-US" w:bidi="en-US"/>
        </w:rPr>
        <w:tab/>
      </w:r>
      <w:r>
        <w:rPr>
          <w:rStyle w:val="186"/>
        </w:rPr>
        <w:t>6</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10</w:t>
      </w:r>
      <w:r>
        <w:fldChar w:fldCharType="end"/>
      </w:r>
    </w:p>
    <w:p>
      <w:pPr>
        <w:pStyle w:val="25"/>
        <w:keepNext/>
        <w:keepLines/>
        <w:widowControl w:val="0"/>
        <w:shd w:val="clear" w:color="auto" w:fill="auto"/>
        <w:spacing w:before="0" w:after="109" w:line="220" w:lineRule="exact"/>
        <w:ind w:left="0" w:right="0" w:firstLine="0"/>
        <w:jc w:val="both"/>
      </w:pPr>
      <w:bookmarkStart w:id="1904" w:name="bookmark1927"/>
      <w:r>
        <w:rPr>
          <w:color w:val="000000"/>
          <w:spacing w:val="0"/>
          <w:w w:val="100"/>
          <w:position w:val="0"/>
          <w:lang w:val="en-US" w:eastAsia="en-US" w:bidi="en-US"/>
        </w:rPr>
        <w:t>Example 3</w:t>
      </w:r>
      <w:bookmarkEnd w:id="1904"/>
    </w:p>
    <w:p>
      <w:pPr>
        <w:pStyle w:val="27"/>
        <w:widowControl w:val="0"/>
        <w:shd w:val="clear" w:color="auto" w:fill="auto"/>
        <w:spacing w:before="0" w:after="0" w:line="202" w:lineRule="exact"/>
        <w:ind w:left="760" w:right="3660" w:hanging="760"/>
        <w:jc w:val="left"/>
      </w:pPr>
      <w:r>
        <w:rPr>
          <w:color w:val="000000"/>
          <w:spacing w:val="0"/>
          <w:w w:val="100"/>
          <w:position w:val="0"/>
          <w:lang w:val="en-US" w:eastAsia="en-US" w:bidi="en-US"/>
        </w:rPr>
        <w:t>procedure( approximateArea( dx fun lower upper ) do(</w:t>
      </w:r>
    </w:p>
    <w:p>
      <w:pPr>
        <w:pStyle w:val="27"/>
        <w:widowControl w:val="0"/>
        <w:shd w:val="clear" w:color="auto" w:fill="auto"/>
        <w:spacing w:before="0" w:after="0" w:line="202" w:lineRule="exact"/>
        <w:ind w:left="1500" w:right="0" w:firstLine="0"/>
        <w:jc w:val="center"/>
      </w:pPr>
      <w:r>
        <w:rPr>
          <w:color w:val="000000"/>
          <w:spacing w:val="0"/>
          <w:w w:val="100"/>
          <w:position w:val="0"/>
          <w:lang w:val="en-US" w:eastAsia="en-US" w:bidi="en-US"/>
        </w:rPr>
        <w:t xml:space="preserve">( </w:t>
      </w:r>
      <w:r>
        <w:rPr>
          <w:rStyle w:val="124"/>
        </w:rPr>
        <w:t>；</w:t>
      </w:r>
      <w:r>
        <w:rPr>
          <w:color w:val="000000"/>
          <w:spacing w:val="0"/>
          <w:w w:val="100"/>
          <w:position w:val="0"/>
          <w:lang w:val="en-US" w:eastAsia="en-US" w:bidi="en-US"/>
        </w:rPr>
        <w:t xml:space="preserve"> loop variables</w:t>
      </w:r>
      <w:r>
        <w:rPr>
          <w:color w:val="000000"/>
          <w:spacing w:val="0"/>
          <w:w w:val="100"/>
          <w:position w:val="0"/>
          <w:lang w:val="en-US" w:eastAsia="en-US" w:bidi="en-US"/>
        </w:rPr>
        <w:br/>
      </w:r>
      <w:r>
        <w:rPr>
          <w:color w:val="000000"/>
          <w:spacing w:val="0"/>
          <w:w w:val="100"/>
          <w:position w:val="0"/>
          <w:lang w:val="en-US" w:eastAsia="en-US" w:bidi="en-US"/>
        </w:rPr>
        <w:t>( sum</w:t>
      </w:r>
    </w:p>
    <w:p>
      <w:pPr>
        <w:pStyle w:val="27"/>
        <w:widowControl w:val="0"/>
        <w:shd w:val="clear" w:color="auto" w:fill="auto"/>
        <w:tabs>
          <w:tab w:val="left" w:pos="4130"/>
        </w:tabs>
        <w:spacing w:before="0" w:after="0" w:line="202" w:lineRule="exact"/>
        <w:ind w:left="2920" w:right="0" w:firstLine="0"/>
      </w:pPr>
      <w:r>
        <w:rPr>
          <w:rStyle w:val="160"/>
        </w:rPr>
        <w:t>0.0</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initial value</w:t>
      </w:r>
    </w:p>
    <w:p>
      <w:pPr>
        <w:pStyle w:val="27"/>
        <w:widowControl w:val="0"/>
        <w:shd w:val="clear" w:color="auto" w:fill="auto"/>
        <w:spacing w:before="0" w:after="0" w:line="202" w:lineRule="exact"/>
        <w:ind w:left="2920" w:right="3760" w:firstLine="0"/>
        <w:jc w:val="left"/>
      </w:pPr>
      <w:r>
        <w:rPr>
          <w:color w:val="000000"/>
          <w:spacing w:val="0"/>
          <w:w w:val="100"/>
          <w:position w:val="0"/>
          <w:lang w:val="en-US" w:eastAsia="en-US" w:bidi="en-US"/>
        </w:rPr>
        <w:t xml:space="preserve">sum+fun(x) </w:t>
      </w:r>
      <w:r>
        <w:rPr>
          <w:rStyle w:val="124"/>
        </w:rPr>
        <w:t>；；</w:t>
      </w:r>
      <w:r>
        <w:rPr>
          <w:color w:val="000000"/>
          <w:spacing w:val="0"/>
          <w:w w:val="100"/>
          <w:position w:val="0"/>
          <w:lang w:val="en-US" w:eastAsia="en-US" w:bidi="en-US"/>
        </w:rPr>
        <w:t xml:space="preserve"> update )</w:t>
      </w:r>
    </w:p>
    <w:p>
      <w:pPr>
        <w:pStyle w:val="27"/>
        <w:widowControl w:val="0"/>
        <w:shd w:val="clear" w:color="auto" w:fill="auto"/>
        <w:spacing w:before="0" w:after="0" w:line="206" w:lineRule="exact"/>
        <w:ind w:left="2200" w:right="0" w:firstLine="0"/>
      </w:pPr>
      <w:r>
        <w:rPr>
          <w:color w:val="000000"/>
          <w:spacing w:val="0"/>
          <w:w w:val="100"/>
          <w:position w:val="0"/>
          <w:lang w:val="en-US" w:eastAsia="en-US" w:bidi="en-US"/>
        </w:rPr>
        <w:t>( x</w:t>
      </w:r>
    </w:p>
    <w:p>
      <w:pPr>
        <w:pStyle w:val="27"/>
        <w:widowControl w:val="0"/>
        <w:shd w:val="clear" w:color="auto" w:fill="auto"/>
        <w:spacing w:before="0" w:after="0" w:line="206" w:lineRule="exact"/>
        <w:ind w:left="2920" w:right="3760" w:firstLine="0"/>
        <w:jc w:val="left"/>
      </w:pPr>
      <w:r>
        <w:rPr>
          <w:color w:val="000000"/>
          <w:spacing w:val="0"/>
          <w:w w:val="100"/>
          <w:position w:val="0"/>
          <w:lang w:val="en-US" w:eastAsia="en-US" w:bidi="en-US"/>
        </w:rPr>
        <w:t xml:space="preserve">lower </w:t>
      </w:r>
      <w:r>
        <w:rPr>
          <w:rStyle w:val="124"/>
        </w:rPr>
        <w:t>；；；</w:t>
      </w:r>
      <w:r>
        <w:rPr>
          <w:color w:val="000000"/>
          <w:spacing w:val="0"/>
          <w:w w:val="100"/>
          <w:position w:val="0"/>
          <w:lang w:val="en-US" w:eastAsia="en-US" w:bidi="en-US"/>
        </w:rPr>
        <w:t xml:space="preserve"> initial value x+dx </w:t>
      </w:r>
      <w:r>
        <w:rPr>
          <w:rStyle w:val="124"/>
        </w:rPr>
        <w:t>；；；</w:t>
      </w:r>
      <w:r>
        <w:rPr>
          <w:color w:val="000000"/>
          <w:spacing w:val="0"/>
          <w:w w:val="100"/>
          <w:position w:val="0"/>
          <w:lang w:val="en-US" w:eastAsia="en-US" w:bidi="en-US"/>
        </w:rPr>
        <w:t xml:space="preserve"> update expression )</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end loop vars</w:t>
      </w:r>
    </w:p>
    <w:p>
      <w:pPr>
        <w:pStyle w:val="27"/>
        <w:widowControl w:val="0"/>
        <w:shd w:val="clear" w:color="auto" w:fill="auto"/>
        <w:spacing w:before="0" w:after="0"/>
        <w:ind w:left="1500" w:right="0" w:firstLine="0"/>
      </w:pPr>
      <w:r>
        <w:rPr>
          <w:color w:val="000000"/>
          <w:spacing w:val="0"/>
          <w:w w:val="100"/>
          <w:position w:val="0"/>
          <w:lang w:val="en-US" w:eastAsia="en-US" w:bidi="en-US"/>
        </w:rPr>
        <w:t xml:space="preserve">(x &gt;= upper </w:t>
      </w:r>
      <w:r>
        <w:rPr>
          <w:rStyle w:val="124"/>
        </w:rPr>
        <w:t>；；；</w:t>
      </w:r>
      <w:r>
        <w:rPr>
          <w:color w:val="000000"/>
          <w:spacing w:val="0"/>
          <w:w w:val="100"/>
          <w:position w:val="0"/>
          <w:lang w:val="en-US" w:eastAsia="en-US" w:bidi="en-US"/>
        </w:rPr>
        <w:t xml:space="preserve"> exit test</w:t>
      </w:r>
    </w:p>
    <w:p>
      <w:pPr>
        <w:pStyle w:val="27"/>
        <w:widowControl w:val="0"/>
        <w:shd w:val="clear" w:color="auto" w:fill="auto"/>
        <w:spacing w:before="0" w:after="0"/>
        <w:ind w:left="2200" w:right="4840" w:firstLine="0"/>
        <w:jc w:val="left"/>
      </w:pPr>
      <w:r>
        <w:rPr>
          <w:color w:val="000000"/>
          <w:spacing w:val="0"/>
          <w:w w:val="100"/>
          <w:position w:val="0"/>
          <w:lang w:val="en-US" w:eastAsia="en-US" w:bidi="en-US"/>
        </w:rPr>
        <w:t xml:space="preserve">dx*sum </w:t>
      </w:r>
      <w:r>
        <w:rPr>
          <w:rStyle w:val="124"/>
        </w:rPr>
        <w:t>；；；</w:t>
      </w:r>
      <w:r>
        <w:rPr>
          <w:color w:val="000000"/>
          <w:spacing w:val="0"/>
          <w:w w:val="100"/>
          <w:position w:val="0"/>
          <w:lang w:val="en-US" w:eastAsia="en-US" w:bidi="en-US"/>
        </w:rPr>
        <w:t xml:space="preserve"> return value )</w:t>
      </w:r>
    </w:p>
    <w:p>
      <w:pPr>
        <w:pStyle w:val="27"/>
        <w:widowControl w:val="0"/>
        <w:shd w:val="clear" w:color="auto" w:fill="auto"/>
        <w:spacing w:before="0" w:after="0"/>
        <w:ind w:left="1500" w:right="0" w:firstLine="0"/>
      </w:pPr>
      <w:r>
        <w:rPr>
          <w:rStyle w:val="124"/>
        </w:rPr>
        <w:t>；；；</w:t>
      </w:r>
      <w:r>
        <w:rPr>
          <w:color w:val="000000"/>
          <w:spacing w:val="0"/>
          <w:w w:val="100"/>
          <w:position w:val="0"/>
          <w:lang w:val="en-US" w:eastAsia="en-US" w:bidi="en-US"/>
        </w:rPr>
        <w:t xml:space="preserve"> no loop expressions</w:t>
      </w:r>
    </w:p>
    <w:p>
      <w:pPr>
        <w:pStyle w:val="27"/>
        <w:widowControl w:val="0"/>
        <w:shd w:val="clear" w:color="auto" w:fill="auto"/>
        <w:tabs>
          <w:tab w:val="left" w:pos="1745"/>
        </w:tabs>
        <w:spacing w:before="0" w:after="0"/>
        <w:ind w:left="1500" w:right="2540" w:firstLine="0"/>
        <w:jc w:val="left"/>
      </w:pPr>
      <w:r>
        <w:rPr>
          <w:rStyle w:val="124"/>
        </w:rPr>
        <w:t>；；；</w:t>
      </w:r>
      <w:r>
        <w:rPr>
          <w:color w:val="000000"/>
          <w:spacing w:val="0"/>
          <w:w w:val="100"/>
          <w:position w:val="0"/>
          <w:lang w:val="en-US" w:eastAsia="en-US" w:bidi="en-US"/>
        </w:rPr>
        <w:t xml:space="preserve"> all work is in the update expression for sum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do</w:t>
      </w:r>
    </w:p>
    <w:p>
      <w:pPr>
        <w:pStyle w:val="27"/>
        <w:widowControl w:val="0"/>
        <w:shd w:val="clear" w:color="auto" w:fill="auto"/>
        <w:tabs>
          <w:tab w:val="left" w:pos="1005"/>
        </w:tabs>
        <w:spacing w:before="0" w:after="176"/>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119" w:line="202" w:lineRule="exact"/>
        <w:ind w:left="0" w:right="2800" w:firstLine="0"/>
        <w:jc w:val="left"/>
      </w:pPr>
      <w:r>
        <w:rPr>
          <w:color w:val="000000"/>
          <w:spacing w:val="0"/>
          <w:w w:val="100"/>
          <w:position w:val="0"/>
          <w:lang w:val="en-US" w:eastAsia="en-US" w:bidi="en-US"/>
        </w:rPr>
        <w:t>approximateArea( .001 lambda( ( x ) 1 ) 0.0 1.0 ) =&gt; 1 approximateArea( .001 lambda( ( x ) x ) 0.0 1.0 ) =&gt; .4995</w:t>
      </w:r>
    </w:p>
    <w:p>
      <w:pPr>
        <w:pStyle w:val="19"/>
        <w:widowControl w:val="0"/>
        <w:shd w:val="clear" w:color="auto" w:fill="auto"/>
        <w:spacing w:before="0" w:after="527" w:line="278" w:lineRule="exact"/>
        <w:ind w:left="0" w:right="0" w:firstLine="0"/>
      </w:pPr>
      <w:r>
        <w:rPr>
          <w:color w:val="000000"/>
          <w:spacing w:val="0"/>
          <w:w w:val="100"/>
          <w:position w:val="0"/>
          <w:lang w:val="en-US" w:eastAsia="en-US" w:bidi="en-US"/>
        </w:rPr>
        <w:t xml:space="preserve">The function </w:t>
      </w:r>
      <w:r>
        <w:rPr>
          <w:rStyle w:val="77"/>
        </w:rPr>
        <w:t>approximateArea</w:t>
      </w:r>
      <w:r>
        <w:rPr>
          <w:color w:val="000000"/>
          <w:spacing w:val="0"/>
          <w:w w:val="100"/>
          <w:position w:val="0"/>
          <w:lang w:val="en-US" w:eastAsia="en-US" w:bidi="en-US"/>
        </w:rPr>
        <w:t xml:space="preserve"> computes an approximation to the area under the graph of the </w:t>
      </w:r>
      <w:r>
        <w:rPr>
          <w:rStyle w:val="77"/>
        </w:rPr>
        <w:t>fun</w:t>
      </w:r>
      <w:r>
        <w:rPr>
          <w:color w:val="000000"/>
          <w:spacing w:val="0"/>
          <w:w w:val="100"/>
          <w:position w:val="0"/>
          <w:lang w:val="en-US" w:eastAsia="en-US" w:bidi="en-US"/>
        </w:rPr>
        <w:t xml:space="preserve"> function over the interval from </w:t>
      </w:r>
      <w:r>
        <w:rPr>
          <w:rStyle w:val="77"/>
        </w:rPr>
        <w:t>lower</w:t>
      </w:r>
      <w:r>
        <w:rPr>
          <w:color w:val="000000"/>
          <w:spacing w:val="0"/>
          <w:w w:val="100"/>
          <w:position w:val="0"/>
          <w:lang w:val="en-US" w:eastAsia="en-US" w:bidi="en-US"/>
        </w:rPr>
        <w:t xml:space="preserve"> to </w:t>
      </w:r>
      <w:r>
        <w:rPr>
          <w:rStyle w:val="77"/>
        </w:rPr>
        <w:t>upper.</w:t>
      </w:r>
      <w:r>
        <w:rPr>
          <w:color w:val="000000"/>
          <w:spacing w:val="0"/>
          <w:w w:val="100"/>
          <w:position w:val="0"/>
          <w:lang w:val="en-US" w:eastAsia="en-US" w:bidi="en-US"/>
        </w:rPr>
        <w:t xml:space="preserve"> It sums the values </w:t>
      </w:r>
      <w:r>
        <w:rPr>
          <w:rStyle w:val="77"/>
        </w:rPr>
        <w:t>fun(x), fun(x+dx), fun(x+dx+dx) ...</w:t>
      </w:r>
    </w:p>
    <w:p>
      <w:pPr>
        <w:pStyle w:val="25"/>
        <w:keepNext/>
        <w:keepLines/>
        <w:widowControl w:val="0"/>
        <w:shd w:val="clear" w:color="auto" w:fill="auto"/>
        <w:spacing w:before="0" w:after="113" w:line="220" w:lineRule="exact"/>
        <w:ind w:left="0" w:right="0" w:firstLine="0"/>
        <w:jc w:val="both"/>
      </w:pPr>
      <w:bookmarkStart w:id="1905" w:name="bookmark1928"/>
      <w:bookmarkStart w:id="1906" w:name="bookmark1929"/>
      <w:r>
        <w:rPr>
          <w:color w:val="000000"/>
          <w:spacing w:val="0"/>
          <w:w w:val="100"/>
          <w:position w:val="0"/>
          <w:lang w:val="en-US" w:eastAsia="en-US" w:bidi="en-US"/>
        </w:rPr>
        <w:t>Example 4: Using a Gauge When Computing the Area Under a Curve</w:t>
      </w:r>
      <w:bookmarkEnd w:id="1905"/>
      <w:bookmarkEnd w:id="1906"/>
    </w:p>
    <w:p>
      <w:pPr>
        <w:pStyle w:val="27"/>
        <w:widowControl w:val="0"/>
        <w:shd w:val="clear" w:color="auto" w:fill="auto"/>
        <w:spacing w:before="0" w:after="0"/>
        <w:ind w:left="0" w:right="0" w:firstLine="0"/>
      </w:pPr>
      <w:r>
        <w:rPr>
          <w:color w:val="000000"/>
          <w:spacing w:val="0"/>
          <w:w w:val="100"/>
          <w:position w:val="0"/>
          <w:lang w:val="en-US" w:eastAsia="en-US" w:bidi="en-US"/>
        </w:rPr>
        <w:t>procedure( makeGauge( tolerance )</w:t>
      </w:r>
    </w:p>
    <w:p>
      <w:pPr>
        <w:pStyle w:val="27"/>
        <w:widowControl w:val="0"/>
        <w:shd w:val="clear" w:color="auto" w:fill="auto"/>
        <w:tabs>
          <w:tab w:val="left" w:pos="3554"/>
        </w:tabs>
        <w:spacing w:before="0" w:after="0"/>
        <w:ind w:left="760" w:right="0" w:firstLine="0"/>
      </w:pPr>
      <w:r>
        <w:rPr>
          <w:color w:val="000000"/>
          <w:spacing w:val="0"/>
          <w:w w:val="100"/>
          <w:position w:val="0"/>
          <w:lang w:val="en-US" w:eastAsia="en-US" w:bidi="en-US"/>
        </w:rPr>
        <w:t xml:space="preserve">let( ( ( iteration </w:t>
      </w:r>
      <w:r>
        <w:rPr>
          <w:rStyle w:val="160"/>
        </w:rPr>
        <w:t>0</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xml:space="preserve">( previous </w:t>
      </w:r>
      <w:r>
        <w:rPr>
          <w:rStyle w:val="160"/>
        </w:rPr>
        <w:t>0.0</w:t>
      </w:r>
      <w:r>
        <w:rPr>
          <w:color w:val="000000"/>
          <w:spacing w:val="0"/>
          <w:w w:val="100"/>
          <w:position w:val="0"/>
          <w:lang w:val="en-US" w:eastAsia="en-US" w:bidi="en-US"/>
        </w:rPr>
        <w:t xml:space="preserve"> ) test )</w:t>
      </w:r>
    </w:p>
    <w:p>
      <w:pPr>
        <w:pStyle w:val="27"/>
        <w:widowControl w:val="0"/>
        <w:shd w:val="clear" w:color="auto" w:fill="auto"/>
        <w:spacing w:before="0" w:after="0"/>
        <w:ind w:left="1500" w:right="0" w:firstLine="0"/>
      </w:pPr>
      <w:r>
        <w:rPr>
          <w:color w:val="000000"/>
          <w:spacing w:val="0"/>
          <w:w w:val="100"/>
          <w:position w:val="0"/>
          <w:lang w:val="en-US" w:eastAsia="en-US" w:bidi="en-US"/>
        </w:rPr>
        <w:t>lambda( ( value )</w:t>
      </w:r>
    </w:p>
    <w:p>
      <w:pPr>
        <w:pStyle w:val="27"/>
        <w:widowControl w:val="0"/>
        <w:shd w:val="clear" w:color="auto" w:fill="auto"/>
        <w:spacing w:before="0" w:after="0"/>
        <w:ind w:left="2200" w:right="0" w:firstLine="0"/>
      </w:pPr>
      <w:r>
        <w:rPr>
          <w:color w:val="000000"/>
          <w:spacing w:val="0"/>
          <w:w w:val="100"/>
          <w:position w:val="0"/>
          <w:lang w:val="en-US" w:eastAsia="en-US" w:bidi="en-US"/>
        </w:rPr>
        <w:t>++iteration</w:t>
      </w:r>
    </w:p>
    <w:p>
      <w:pPr>
        <w:pStyle w:val="27"/>
        <w:widowControl w:val="0"/>
        <w:shd w:val="clear" w:color="auto" w:fill="auto"/>
        <w:spacing w:before="0" w:after="0"/>
        <w:ind w:left="2200" w:right="1980" w:firstLine="0"/>
        <w:jc w:val="left"/>
      </w:pPr>
      <w:r>
        <w:rPr>
          <w:color w:val="000000"/>
          <w:spacing w:val="0"/>
          <w:w w:val="100"/>
          <w:position w:val="0"/>
          <w:lang w:val="en-US" w:eastAsia="en-US" w:bidi="en-US"/>
        </w:rPr>
        <w:t>test = ( abs( value - previous ) &lt;= tolerance ) previous = value</w:t>
      </w:r>
    </w:p>
    <w:p>
      <w:pPr>
        <w:pStyle w:val="27"/>
        <w:widowControl w:val="0"/>
        <w:shd w:val="clear" w:color="auto" w:fill="auto"/>
        <w:spacing w:before="0" w:after="0"/>
        <w:ind w:left="2200" w:right="0" w:firstLine="0"/>
      </w:pPr>
      <w:r>
        <w:rPr>
          <w:color w:val="000000"/>
          <w:spacing w:val="0"/>
          <w:w w:val="100"/>
          <w:position w:val="0"/>
          <w:lang w:val="en-US" w:eastAsia="en-US" w:bidi="en-US"/>
        </w:rPr>
        <w:t>when( test list( iteration value ))</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lambda</w:t>
      </w:r>
    </w:p>
    <w:p>
      <w:pPr>
        <w:pStyle w:val="27"/>
        <w:widowControl w:val="0"/>
        <w:shd w:val="clear" w:color="auto" w:fill="auto"/>
        <w:tabs>
          <w:tab w:val="left" w:pos="1745"/>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w:t>
      </w:r>
    </w:p>
    <w:p>
      <w:pPr>
        <w:pStyle w:val="27"/>
        <w:widowControl w:val="0"/>
        <w:shd w:val="clear" w:color="auto" w:fill="auto"/>
        <w:tabs>
          <w:tab w:val="left" w:pos="1005"/>
        </w:tabs>
        <w:spacing w:before="0" w:after="176"/>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line="202" w:lineRule="exact"/>
        <w:ind w:left="760" w:right="3660" w:hanging="760"/>
        <w:jc w:val="left"/>
      </w:pPr>
      <w:r>
        <w:rPr>
          <w:color w:val="000000"/>
          <w:spacing w:val="0"/>
          <w:w w:val="100"/>
          <w:position w:val="0"/>
          <w:lang w:val="en-US" w:eastAsia="en-US" w:bidi="en-US"/>
        </w:rPr>
        <w:t>procedure( computeArea( fun lower upper tolerance ) let( ((gauge makeGauge( tolerance )) result )</w:t>
      </w:r>
      <w:r>
        <w:br w:type="page"/>
      </w:r>
    </w:p>
    <w:p>
      <w:pPr>
        <w:pStyle w:val="27"/>
        <w:widowControl w:val="0"/>
        <w:shd w:val="clear" w:color="auto" w:fill="auto"/>
        <w:spacing w:before="0" w:after="0" w:line="190" w:lineRule="exact"/>
        <w:ind w:left="1480" w:right="0" w:firstLine="0"/>
      </w:pPr>
      <w:r>
        <w:rPr>
          <w:color w:val="000000"/>
          <w:spacing w:val="0"/>
          <w:w w:val="100"/>
          <w:position w:val="0"/>
          <w:lang w:val="en-US" w:eastAsia="en-US" w:bidi="en-US"/>
        </w:rPr>
        <w:t>do(</w:t>
      </w:r>
    </w:p>
    <w:p>
      <w:pPr>
        <w:pStyle w:val="27"/>
        <w:widowControl w:val="0"/>
        <w:shd w:val="clear" w:color="auto" w:fill="auto"/>
        <w:spacing w:before="0" w:after="0" w:line="216" w:lineRule="exact"/>
        <w:ind w:left="2940" w:right="5460"/>
        <w:jc w:val="left"/>
      </w:pPr>
      <w:r>
        <w:rPr>
          <w:color w:val="000000"/>
          <w:spacing w:val="0"/>
          <w:w w:val="100"/>
          <w:position w:val="0"/>
          <w:lang w:val="en-US" w:eastAsia="en-US" w:bidi="en-US"/>
        </w:rPr>
        <w:t>(；loop variables (</w:t>
      </w:r>
    </w:p>
    <w:p>
      <w:pPr>
        <w:pStyle w:val="27"/>
        <w:widowControl w:val="0"/>
        <w:shd w:val="clear" w:color="auto" w:fill="auto"/>
        <w:spacing w:before="0" w:after="0" w:line="190" w:lineRule="exact"/>
        <w:ind w:left="3640" w:right="0" w:firstLine="0"/>
        <w:jc w:val="left"/>
      </w:pPr>
      <w:r>
        <w:rPr>
          <w:color w:val="000000"/>
          <w:spacing w:val="0"/>
          <w:w w:val="100"/>
          <w:position w:val="0"/>
          <w:lang w:val="en-US" w:eastAsia="en-US" w:bidi="en-US"/>
        </w:rPr>
        <w:t>dx</w:t>
      </w:r>
    </w:p>
    <w:p>
      <w:pPr>
        <w:pStyle w:val="27"/>
        <w:widowControl w:val="0"/>
        <w:shd w:val="clear" w:color="auto" w:fill="auto"/>
        <w:tabs>
          <w:tab w:val="left" w:pos="5949"/>
        </w:tabs>
        <w:spacing w:before="0" w:after="0" w:line="211" w:lineRule="exact"/>
        <w:ind w:left="3640" w:right="0" w:firstLine="0"/>
        <w:jc w:val="left"/>
      </w:pP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*(upper-lower</w:t>
      </w:r>
      <w:r>
        <w:rPr>
          <w:rStyle w:val="160"/>
        </w:rPr>
        <w:t>)/2</w:t>
      </w:r>
      <w:r>
        <w:rPr>
          <w:color w:val="000000"/>
          <w:spacing w:val="0"/>
          <w:w w:val="100"/>
          <w:position w:val="0"/>
          <w:lang w:val="en-US" w:eastAsia="en-US" w:bidi="en-US"/>
        </w:rPr>
        <w:t xml:space="preserve"> </w:t>
      </w:r>
      <w:r>
        <w:rPr>
          <w:rStyle w:val="124"/>
        </w:rPr>
        <w:t>；；；</w:t>
      </w:r>
      <w:r>
        <w:rPr>
          <w:color w:val="000000"/>
          <w:spacing w:val="0"/>
          <w:w w:val="100"/>
          <w:position w:val="0"/>
          <w:lang w:val="en-US" w:eastAsia="en-US" w:bidi="en-US"/>
        </w:rPr>
        <w:t xml:space="preserve"> initial value dx</w:t>
      </w:r>
      <w:r>
        <w:rPr>
          <w:rStyle w:val="160"/>
        </w:rPr>
        <w:t>/2</w:t>
      </w:r>
      <w:r>
        <w:rPr>
          <w:color w:val="000000"/>
          <w:spacing w:val="0"/>
          <w:w w:val="100"/>
          <w:position w:val="0"/>
          <w:lang w:val="en-US" w:eastAsia="en-US" w:bidi="en-US"/>
        </w:rPr>
        <w:tab/>
      </w:r>
      <w:r>
        <w:rPr>
          <w:color w:val="000000"/>
          <w:spacing w:val="0"/>
          <w:w w:val="100"/>
          <w:position w:val="0"/>
          <w:lang w:val="en-US" w:eastAsia="en-US" w:bidi="en-US"/>
        </w:rPr>
        <w:t>;;; update expression</w:t>
      </w:r>
    </w:p>
    <w:p>
      <w:pPr>
        <w:pStyle w:val="27"/>
        <w:widowControl w:val="0"/>
        <w:shd w:val="clear" w:color="auto" w:fill="auto"/>
        <w:spacing w:before="0" w:after="0" w:line="211" w:lineRule="exact"/>
        <w:ind w:left="3640" w:right="0" w:firstLine="0"/>
        <w:jc w:val="left"/>
      </w:pPr>
      <w:r>
        <w:rPr>
          <w:color w:val="000000"/>
          <w:spacing w:val="0"/>
          <w:w w:val="100"/>
          <w:position w:val="0"/>
          <w:lang w:val="en-US" w:eastAsia="en-US" w:bidi="en-US"/>
        </w:rPr>
        <w:t>)</w:t>
      </w:r>
    </w:p>
    <w:p>
      <w:pPr>
        <w:pStyle w:val="27"/>
        <w:widowControl w:val="0"/>
        <w:shd w:val="clear" w:color="auto" w:fill="auto"/>
        <w:tabs>
          <w:tab w:val="left" w:pos="3185"/>
        </w:tabs>
        <w:spacing w:before="0" w:after="0" w:line="202" w:lineRule="exact"/>
        <w:ind w:left="29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end loop variables</w:t>
      </w:r>
    </w:p>
    <w:p>
      <w:pPr>
        <w:pStyle w:val="27"/>
        <w:widowControl w:val="0"/>
        <w:shd w:val="clear" w:color="auto" w:fill="auto"/>
        <w:spacing w:before="0" w:after="0" w:line="202" w:lineRule="exact"/>
        <w:ind w:left="2220" w:right="0" w:firstLine="0"/>
        <w:jc w:val="left"/>
      </w:pPr>
      <w:r>
        <w:rPr>
          <w:color w:val="000000"/>
          <w:spacing w:val="0"/>
          <w:w w:val="100"/>
          <w:position w:val="0"/>
          <w:lang w:val="en-US" w:eastAsia="en-US" w:bidi="en-US"/>
        </w:rPr>
        <w:t>( result =</w:t>
      </w:r>
    </w:p>
    <w:p>
      <w:pPr>
        <w:pStyle w:val="27"/>
        <w:widowControl w:val="0"/>
        <w:shd w:val="clear" w:color="auto" w:fill="auto"/>
        <w:spacing w:before="0" w:after="0" w:line="202" w:lineRule="exact"/>
        <w:ind w:left="2940" w:right="1560" w:firstLine="0"/>
        <w:jc w:val="left"/>
      </w:pPr>
      <w:r>
        <w:rPr>
          <w:color w:val="000000"/>
          <w:spacing w:val="0"/>
          <w:w w:val="100"/>
          <w:position w:val="0"/>
          <w:lang w:val="en-US" w:eastAsia="en-US" w:bidi="en-US"/>
        </w:rPr>
        <w:t>gauge( approximateArea( dx fun lower upper )) result )</w:t>
      </w:r>
    </w:p>
    <w:p>
      <w:pPr>
        <w:pStyle w:val="27"/>
        <w:widowControl w:val="0"/>
        <w:shd w:val="clear" w:color="auto" w:fill="auto"/>
        <w:tabs>
          <w:tab w:val="left" w:pos="2479"/>
        </w:tabs>
        <w:spacing w:before="0" w:after="0"/>
        <w:ind w:left="2220" w:right="5460" w:firstLine="0"/>
        <w:jc w:val="left"/>
      </w:pPr>
      <w:r>
        <w:rPr>
          <w:color w:val="000000"/>
          <w:spacing w:val="0"/>
          <w:w w:val="100"/>
          <w:position w:val="0"/>
          <w:lang w:val="en-US" w:eastAsia="en-US" w:bidi="en-US"/>
        </w:rPr>
        <w:t xml:space="preserve">nil </w:t>
      </w:r>
      <w:r>
        <w:rPr>
          <w:rStyle w:val="124"/>
        </w:rPr>
        <w:t>；；；</w:t>
      </w:r>
      <w:r>
        <w:rPr>
          <w:color w:val="000000"/>
          <w:spacing w:val="0"/>
          <w:w w:val="100"/>
          <w:position w:val="0"/>
          <w:lang w:val="en-US" w:eastAsia="en-US" w:bidi="en-US"/>
        </w:rPr>
        <w:t xml:space="preserve"> empty body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do</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w:t>
      </w:r>
    </w:p>
    <w:p>
      <w:pPr>
        <w:pStyle w:val="27"/>
        <w:widowControl w:val="0"/>
        <w:shd w:val="clear" w:color="auto" w:fill="auto"/>
        <w:tabs>
          <w:tab w:val="left" w:pos="1025"/>
        </w:tabs>
        <w:spacing w:before="0" w:after="18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0" w:right="2400" w:firstLine="0"/>
        <w:jc w:val="left"/>
      </w:pPr>
      <w:r>
        <w:rPr>
          <w:color w:val="000000"/>
          <w:spacing w:val="0"/>
          <w:w w:val="100"/>
          <w:position w:val="0"/>
          <w:lang w:val="en-US" w:eastAsia="en-US" w:bidi="en-US"/>
        </w:rPr>
        <w:t>computeArea( lambda( ( x ) 1 ) 0 1 .00001 ) =&gt; ( 2 1.0 ) computeArea( lambda( ( x ) x ) 0 1 .00001 ) =&gt; ( 16 0.4999924) pi = 3.1415</w:t>
      </w:r>
    </w:p>
    <w:p>
      <w:pPr>
        <w:pStyle w:val="27"/>
        <w:widowControl w:val="0"/>
        <w:shd w:val="clear" w:color="auto" w:fill="auto"/>
        <w:spacing w:before="0" w:after="115"/>
        <w:ind w:left="0" w:right="0" w:firstLine="0"/>
        <w:jc w:val="left"/>
      </w:pPr>
      <w:r>
        <w:rPr>
          <w:color w:val="000000"/>
          <w:spacing w:val="0"/>
          <w:w w:val="100"/>
          <w:position w:val="0"/>
          <w:lang w:val="en-US" w:eastAsia="en-US" w:bidi="en-US"/>
        </w:rPr>
        <w:t>computeArea( sin 0 pi/2 .00001 ) =&gt;(18 0.9999507)</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w:t>
      </w:r>
      <w:r>
        <w:rPr>
          <w:rStyle w:val="247"/>
          <w:b/>
          <w:bCs/>
        </w:rPr>
        <w:t>computeArea</w:t>
      </w:r>
      <w:r>
        <w:rPr>
          <w:color w:val="000000"/>
          <w:spacing w:val="0"/>
          <w:w w:val="100"/>
          <w:position w:val="0"/>
          <w:lang w:val="en-US" w:eastAsia="en-US" w:bidi="en-US"/>
        </w:rPr>
        <w:t xml:space="preserve"> function invokes </w:t>
      </w:r>
      <w:r>
        <w:rPr>
          <w:rStyle w:val="247"/>
          <w:b/>
          <w:bCs/>
        </w:rPr>
        <w:t>approximateArea</w:t>
      </w:r>
      <w:r>
        <w:rPr>
          <w:color w:val="000000"/>
          <w:spacing w:val="0"/>
          <w:w w:val="100"/>
          <w:position w:val="0"/>
          <w:lang w:val="en-US" w:eastAsia="en-US" w:bidi="en-US"/>
        </w:rPr>
        <w:t xml:space="preserve"> iteratively until two successive results fall within the given tolerance. The </w:t>
      </w:r>
      <w:r>
        <w:rPr>
          <w:rStyle w:val="247"/>
          <w:b/>
          <w:bCs/>
        </w:rPr>
        <w:t>dx</w:t>
      </w:r>
      <w:r>
        <w:rPr>
          <w:color w:val="000000"/>
          <w:spacing w:val="0"/>
          <w:w w:val="100"/>
          <w:position w:val="0"/>
          <w:lang w:val="en-US" w:eastAsia="en-US" w:bidi="en-US"/>
        </w:rPr>
        <w:t xml:space="preserve"> loop variable is initialized to </w:t>
      </w:r>
      <w:r>
        <w:rPr>
          <w:rStyle w:val="247"/>
          <w:b/>
          <w:bCs/>
        </w:rPr>
        <w:t>1.0*(upper-lower)/ 2</w:t>
      </w:r>
      <w:r>
        <w:rPr>
          <w:color w:val="000000"/>
          <w:spacing w:val="0"/>
          <w:w w:val="100"/>
          <w:position w:val="0"/>
          <w:lang w:val="en-US" w:eastAsia="en-US" w:bidi="en-US"/>
        </w:rPr>
        <w:t xml:space="preserve"> and updated to </w:t>
      </w:r>
      <w:r>
        <w:rPr>
          <w:rStyle w:val="247"/>
          <w:b/>
          <w:bCs/>
        </w:rPr>
        <w:t>dx/2.</w:t>
      </w:r>
      <w:r>
        <w:rPr>
          <w:color w:val="000000"/>
          <w:spacing w:val="0"/>
          <w:w w:val="100"/>
          <w:position w:val="0"/>
          <w:lang w:val="en-US" w:eastAsia="en-US" w:bidi="en-US"/>
        </w:rPr>
        <w:t xml:space="preserve"> This example uses a gauge to hide the details of comparing successive results. The source for the </w:t>
      </w:r>
      <w:r>
        <w:rPr>
          <w:rStyle w:val="247"/>
          <w:b/>
          <w:bCs/>
        </w:rPr>
        <w:t>makeGauge</w:t>
      </w:r>
      <w:r>
        <w:rPr>
          <w:color w:val="000000"/>
          <w:spacing w:val="0"/>
          <w:w w:val="100"/>
          <w:position w:val="0"/>
          <w:lang w:val="en-US" w:eastAsia="en-US" w:bidi="en-US"/>
        </w:rPr>
        <w:t xml:space="preserve"> function is replicated for your convenience. See</w:t>
      </w:r>
      <w:r>
        <w:fldChar w:fldCharType="begin"/>
      </w:r>
      <w:r>
        <w:instrText xml:space="preserve">HYPERLINK  \l "bookmark1907" \o "Current Document" </w:instrText>
      </w:r>
      <w:r>
        <w:fldChar w:fldCharType="separate"/>
      </w:r>
      <w:r>
        <w:rPr>
          <w:color w:val="000000"/>
          <w:spacing w:val="0"/>
          <w:w w:val="100"/>
          <w:position w:val="0"/>
          <w:lang w:val="en-US" w:eastAsia="en-US" w:bidi="en-US"/>
        </w:rPr>
        <w:t xml:space="preserve"> </w:t>
      </w:r>
      <w:r>
        <w:rPr>
          <w:rStyle w:val="229"/>
          <w:b/>
          <w:bCs/>
        </w:rPr>
        <w:t>Example 2</w:t>
      </w:r>
      <w:r>
        <w:rPr>
          <w:color w:val="000000"/>
          <w:spacing w:val="0"/>
          <w:w w:val="100"/>
          <w:position w:val="0"/>
          <w:lang w:val="en-US" w:eastAsia="en-US" w:bidi="en-US"/>
        </w:rPr>
        <w:t xml:space="preserve"> on page 302 </w:t>
      </w:r>
      <w:r>
        <w:fldChar w:fldCharType="end"/>
      </w:r>
      <w:r>
        <w:rPr>
          <w:color w:val="000000"/>
          <w:spacing w:val="0"/>
          <w:w w:val="100"/>
          <w:position w:val="0"/>
          <w:lang w:val="en-US" w:eastAsia="en-US" w:bidi="en-US"/>
        </w:rPr>
        <w:t xml:space="preserve">in the "Using procedure to Declare Local Functions" section for a discussion of </w:t>
      </w:r>
      <w:r>
        <w:rPr>
          <w:rStyle w:val="247"/>
          <w:b/>
          <w:bCs/>
        </w:rPr>
        <w:t>makeGauge</w:t>
      </w:r>
      <w:r>
        <w:rPr>
          <w:color w:val="000000"/>
          <w:spacing w:val="0"/>
          <w:w w:val="100"/>
          <w:position w:val="0"/>
          <w:lang w:val="en-US" w:eastAsia="en-US" w:bidi="en-US"/>
        </w:rPr>
        <w:t xml:space="preserve"> and gauges in general.</w:t>
      </w:r>
    </w:p>
    <w:p>
      <w:pPr>
        <w:pStyle w:val="22"/>
        <w:keepNext/>
        <w:keepLines/>
        <w:widowControl w:val="0"/>
        <w:shd w:val="clear" w:color="auto" w:fill="auto"/>
        <w:spacing w:before="0" w:after="194" w:line="280" w:lineRule="exact"/>
        <w:ind w:left="0" w:right="0" w:firstLine="0"/>
        <w:jc w:val="left"/>
      </w:pPr>
      <w:bookmarkStart w:id="1907" w:name="bookmark1930"/>
      <w:bookmarkStart w:id="1908" w:name="bookmark1931"/>
      <w:bookmarkStart w:id="1909" w:name="bookmark1932"/>
      <w:r>
        <w:rPr>
          <w:color w:val="000000"/>
          <w:spacing w:val="0"/>
          <w:w w:val="100"/>
          <w:position w:val="0"/>
          <w:lang w:val="en-US" w:eastAsia="en-US" w:bidi="en-US"/>
        </w:rPr>
        <w:t>Using a Named let</w:t>
      </w:r>
      <w:bookmarkEnd w:id="1907"/>
      <w:bookmarkEnd w:id="1908"/>
      <w:bookmarkEnd w:id="1909"/>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The </w:t>
      </w:r>
      <w:r>
        <w:rPr>
          <w:rStyle w:val="247"/>
          <w:b/>
          <w:bCs/>
        </w:rPr>
        <w:t>named let</w:t>
      </w:r>
      <w:r>
        <w:rPr>
          <w:color w:val="000000"/>
          <w:spacing w:val="0"/>
          <w:w w:val="100"/>
          <w:position w:val="0"/>
          <w:lang w:val="en-US" w:eastAsia="en-US" w:bidi="en-US"/>
        </w:rPr>
        <w:t xml:space="preserve"> construct extends the </w:t>
      </w:r>
      <w:r>
        <w:rPr>
          <w:rStyle w:val="247"/>
          <w:b/>
          <w:bCs/>
        </w:rPr>
        <w:t>let</w:t>
      </w:r>
      <w:r>
        <w:rPr>
          <w:color w:val="000000"/>
          <w:spacing w:val="0"/>
          <w:w w:val="100"/>
          <w:position w:val="0"/>
          <w:lang w:val="en-US" w:eastAsia="en-US" w:bidi="en-US"/>
        </w:rPr>
        <w:t xml:space="preserve"> construct with a recursive iteration capability. Besides the name you provide in front of the list of the local variables, the </w:t>
      </w:r>
      <w:r>
        <w:rPr>
          <w:rStyle w:val="247"/>
          <w:b/>
          <w:bCs/>
        </w:rPr>
        <w:t>named let</w:t>
      </w:r>
      <w:r>
        <w:rPr>
          <w:color w:val="000000"/>
          <w:spacing w:val="0"/>
          <w:w w:val="100"/>
          <w:position w:val="0"/>
          <w:lang w:val="en-US" w:eastAsia="en-US" w:bidi="en-US"/>
        </w:rPr>
        <w:t xml:space="preserve"> has the same syntax and semantics as the ordinary </w:t>
      </w:r>
      <w:r>
        <w:rPr>
          <w:rStyle w:val="247"/>
          <w:b/>
          <w:bCs/>
        </w:rPr>
        <w:t>let</w:t>
      </w:r>
      <w:r>
        <w:rPr>
          <w:color w:val="000000"/>
          <w:spacing w:val="0"/>
          <w:w w:val="100"/>
          <w:position w:val="0"/>
          <w:lang w:val="en-US" w:eastAsia="en-US" w:bidi="en-US"/>
        </w:rPr>
        <w:t xml:space="preserve"> except you can recursively invoke the named </w:t>
      </w:r>
      <w:r>
        <w:rPr>
          <w:rStyle w:val="247"/>
          <w:b/>
          <w:bCs/>
        </w:rPr>
        <w:t>let</w:t>
      </w:r>
      <w:r>
        <w:rPr>
          <w:color w:val="000000"/>
          <w:spacing w:val="0"/>
          <w:w w:val="100"/>
          <w:position w:val="0"/>
          <w:lang w:val="en-US" w:eastAsia="en-US" w:bidi="en-US"/>
        </w:rPr>
        <w:t xml:space="preserve"> expression from within its own body, passing new values for the local variables.</w:t>
      </w:r>
    </w:p>
    <w:p>
      <w:pPr>
        <w:pStyle w:val="25"/>
        <w:keepNext/>
        <w:keepLines/>
        <w:widowControl w:val="0"/>
        <w:shd w:val="clear" w:color="auto" w:fill="auto"/>
        <w:spacing w:before="0" w:after="113" w:line="220" w:lineRule="exact"/>
        <w:ind w:left="0" w:right="0" w:firstLine="0"/>
        <w:jc w:val="left"/>
      </w:pPr>
      <w:bookmarkStart w:id="1910" w:name="bookmark1933"/>
      <w:r>
        <w:rPr>
          <w:color w:val="000000"/>
          <w:spacing w:val="0"/>
          <w:w w:val="100"/>
          <w:position w:val="0"/>
          <w:lang w:val="en-US" w:eastAsia="en-US" w:bidi="en-US"/>
        </w:rPr>
        <w:t>Syntax Template for Named let</w:t>
      </w:r>
      <w:bookmarkEnd w:id="1910"/>
    </w:p>
    <w:p>
      <w:pPr>
        <w:pStyle w:val="27"/>
        <w:widowControl w:val="0"/>
        <w:shd w:val="clear" w:color="auto" w:fill="auto"/>
        <w:spacing w:before="0" w:after="0"/>
        <w:ind w:left="0" w:right="0" w:firstLine="0"/>
        <w:jc w:val="left"/>
      </w:pPr>
      <w:r>
        <w:rPr>
          <w:color w:val="000000"/>
          <w:spacing w:val="0"/>
          <w:w w:val="100"/>
          <w:position w:val="0"/>
          <w:lang w:val="en-US" w:eastAsia="en-US" w:bidi="en-US"/>
        </w:rPr>
        <w:t>let(</w:t>
      </w:r>
    </w:p>
    <w:p>
      <w:pPr>
        <w:pStyle w:val="27"/>
        <w:widowControl w:val="0"/>
        <w:shd w:val="clear" w:color="auto" w:fill="auto"/>
        <w:spacing w:before="0" w:after="0"/>
        <w:ind w:left="780" w:right="0" w:firstLine="0"/>
      </w:pPr>
      <w:r>
        <w:rPr>
          <w:color w:val="000000"/>
          <w:spacing w:val="0"/>
          <w:w w:val="100"/>
          <w:position w:val="0"/>
          <w:lang w:val="en-US" w:eastAsia="en-US" w:bidi="en-US"/>
        </w:rPr>
        <w:t>s_name</w:t>
      </w:r>
    </w:p>
    <w:p>
      <w:pPr>
        <w:pStyle w:val="27"/>
        <w:widowControl w:val="0"/>
        <w:shd w:val="clear" w:color="auto" w:fill="auto"/>
        <w:tabs>
          <w:tab w:val="left" w:pos="3655"/>
        </w:tabs>
        <w:spacing w:before="0" w:after="0"/>
        <w:ind w:left="780" w:right="0" w:firstLine="0"/>
      </w:pPr>
      <w:r>
        <w:rPr>
          <w:rStyle w:val="244"/>
        </w:rPr>
        <w:t>((s_var1</w:t>
      </w:r>
      <w:r>
        <w:rPr>
          <w:color w:val="000000"/>
          <w:spacing w:val="0"/>
          <w:w w:val="100"/>
          <w:position w:val="0"/>
          <w:lang w:val="en-US" w:eastAsia="en-US" w:bidi="en-US"/>
        </w:rPr>
        <w:t xml:space="preserve"> g_initExp1 )</w:t>
      </w:r>
      <w:r>
        <w:rPr>
          <w:color w:val="000000"/>
          <w:spacing w:val="0"/>
          <w:w w:val="100"/>
          <w:position w:val="0"/>
          <w:lang w:val="en-US" w:eastAsia="en-US" w:bidi="en-US"/>
        </w:rPr>
        <w:tab/>
      </w:r>
      <w:r>
        <w:rPr>
          <w:color w:val="000000"/>
          <w:spacing w:val="0"/>
          <w:w w:val="100"/>
          <w:position w:val="0"/>
          <w:lang w:val="en-US" w:eastAsia="en-US" w:bidi="en-US"/>
        </w:rPr>
        <w:t xml:space="preserve">( s_var2 g_initExp2 </w:t>
      </w:r>
      <w:r>
        <w:rPr>
          <w:rStyle w:val="244"/>
        </w:rPr>
        <w:t>)...)</w:t>
      </w:r>
    </w:p>
    <w:p>
      <w:pPr>
        <w:pStyle w:val="27"/>
        <w:widowControl w:val="0"/>
        <w:shd w:val="clear" w:color="auto" w:fill="auto"/>
        <w:spacing w:before="0" w:after="186"/>
        <w:ind w:left="780" w:right="7880" w:firstLine="0"/>
        <w:jc w:val="left"/>
      </w:pPr>
      <w:r>
        <w:rPr>
          <w:color w:val="000000"/>
          <w:spacing w:val="0"/>
          <w:w w:val="100"/>
          <w:position w:val="0"/>
          <w:lang w:val="en-US" w:eastAsia="en-US" w:bidi="en-US"/>
        </w:rPr>
        <w:t>g_bodyExp1 g_bodyExp2</w:t>
      </w:r>
    </w:p>
    <w:p>
      <w:pPr>
        <w:pStyle w:val="27"/>
        <w:widowControl w:val="0"/>
        <w:shd w:val="clear" w:color="auto" w:fill="auto"/>
        <w:spacing w:before="0" w:after="439" w:line="190" w:lineRule="exact"/>
        <w:ind w:left="780" w:right="0" w:firstLine="0"/>
      </w:pPr>
      <w:r>
        <w:rPr>
          <w:color w:val="000000"/>
          <w:spacing w:val="0"/>
          <w:w w:val="100"/>
          <w:position w:val="0"/>
          <w:lang w:val="en-US" w:eastAsia="en-US" w:bidi="en-US"/>
        </w:rPr>
        <w:t>)</w:t>
      </w:r>
    </w:p>
    <w:p>
      <w:pPr>
        <w:pStyle w:val="25"/>
        <w:keepNext/>
        <w:keepLines/>
        <w:widowControl w:val="0"/>
        <w:shd w:val="clear" w:color="auto" w:fill="auto"/>
        <w:spacing w:before="0" w:after="109" w:line="220" w:lineRule="exact"/>
        <w:ind w:left="0" w:right="0" w:firstLine="0"/>
        <w:jc w:val="left"/>
      </w:pPr>
      <w:bookmarkStart w:id="1911" w:name="bookmark1934"/>
      <w:r>
        <w:rPr>
          <w:color w:val="000000"/>
          <w:spacing w:val="0"/>
          <w:w w:val="100"/>
          <w:position w:val="0"/>
          <w:lang w:val="en-US" w:eastAsia="en-US" w:bidi="en-US"/>
        </w:rPr>
        <w:t>Example 1</w:t>
      </w:r>
      <w:bookmarkEnd w:id="1911"/>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let(</w:t>
      </w:r>
    </w:p>
    <w:p>
      <w:pPr>
        <w:pStyle w:val="27"/>
        <w:widowControl w:val="0"/>
        <w:shd w:val="clear" w:color="auto" w:fill="auto"/>
        <w:spacing w:before="0" w:after="0" w:line="202" w:lineRule="exact"/>
        <w:ind w:left="780" w:right="8000" w:firstLine="0"/>
        <w:jc w:val="left"/>
      </w:pPr>
      <w:r>
        <w:rPr>
          <w:color w:val="000000"/>
          <w:spacing w:val="0"/>
          <w:w w:val="100"/>
          <w:position w:val="0"/>
          <w:lang w:val="en-US" w:eastAsia="en-US" w:bidi="en-US"/>
        </w:rPr>
        <w:t>factorial (( n 5 ))</w:t>
      </w:r>
      <w:r>
        <w:br w:type="page"/>
      </w:r>
    </w:p>
    <w:p>
      <w:pPr>
        <w:pStyle w:val="27"/>
        <w:widowControl w:val="0"/>
        <w:shd w:val="clear" w:color="auto" w:fill="auto"/>
        <w:spacing w:before="0" w:after="0"/>
        <w:ind w:left="1480" w:right="6960"/>
        <w:jc w:val="left"/>
      </w:pPr>
      <w:r>
        <w:rPr>
          <w:color w:val="000000"/>
          <w:spacing w:val="0"/>
          <w:w w:val="100"/>
          <w:position w:val="0"/>
          <w:lang w:val="en-US" w:eastAsia="en-US" w:bidi="en-US"/>
        </w:rPr>
        <w:t xml:space="preserve">if( n &gt; </w:t>
      </w:r>
      <w:r>
        <w:rPr>
          <w:rStyle w:val="160"/>
        </w:rPr>
        <w:t xml:space="preserve">1 </w:t>
      </w:r>
      <w:r>
        <w:rPr>
          <w:color w:val="000000"/>
          <w:spacing w:val="0"/>
          <w:w w:val="100"/>
          <w:position w:val="0"/>
          <w:lang w:val="en-US" w:eastAsia="en-US" w:bidi="en-US"/>
        </w:rPr>
        <w:t>then</w:t>
      </w:r>
    </w:p>
    <w:p>
      <w:pPr>
        <w:pStyle w:val="27"/>
        <w:widowControl w:val="0"/>
        <w:shd w:val="clear" w:color="auto" w:fill="auto"/>
        <w:spacing w:before="0" w:after="0"/>
        <w:ind w:left="2200" w:right="0" w:firstLine="0"/>
      </w:pPr>
      <w:r>
        <w:rPr>
          <w:color w:val="000000"/>
          <w:spacing w:val="0"/>
          <w:w w:val="100"/>
          <w:position w:val="0"/>
          <w:lang w:val="en-US" w:eastAsia="en-US" w:bidi="en-US"/>
        </w:rPr>
        <w:t>factorial( n-</w:t>
      </w:r>
      <w:r>
        <w:rPr>
          <w:rStyle w:val="160"/>
        </w:rPr>
        <w:t>1</w:t>
      </w:r>
      <w:r>
        <w:rPr>
          <w:color w:val="000000"/>
          <w:spacing w:val="0"/>
          <w:w w:val="100"/>
          <w:position w:val="0"/>
          <w:lang w:val="en-US" w:eastAsia="en-US" w:bidi="en-US"/>
        </w:rPr>
        <w:t>)*n</w:t>
      </w:r>
    </w:p>
    <w:p>
      <w:pPr>
        <w:pStyle w:val="27"/>
        <w:widowControl w:val="0"/>
        <w:shd w:val="clear" w:color="auto" w:fill="auto"/>
        <w:spacing w:before="0" w:after="0"/>
        <w:ind w:left="1480" w:right="0" w:firstLine="0"/>
      </w:pPr>
      <w:r>
        <w:rPr>
          <w:color w:val="000000"/>
          <w:spacing w:val="0"/>
          <w:w w:val="100"/>
          <w:position w:val="0"/>
          <w:lang w:val="en-US" w:eastAsia="en-US" w:bidi="en-US"/>
        </w:rPr>
        <w:t>else</w:t>
      </w:r>
    </w:p>
    <w:p>
      <w:pPr>
        <w:pStyle w:val="34"/>
        <w:widowControl w:val="0"/>
        <w:shd w:val="clear" w:color="auto" w:fill="auto"/>
        <w:spacing w:before="0" w:after="0" w:line="197" w:lineRule="exact"/>
        <w:ind w:left="2200" w:right="0" w:firstLine="0"/>
        <w:jc w:val="both"/>
      </w:pPr>
      <w:r>
        <w:rPr>
          <w:rStyle w:val="189"/>
        </w:rPr>
        <w:t>1</w:t>
      </w:r>
    </w:p>
    <w:p>
      <w:pPr>
        <w:pStyle w:val="27"/>
        <w:widowControl w:val="0"/>
        <w:shd w:val="clear" w:color="auto" w:fill="auto"/>
        <w:spacing w:before="0" w:after="0" w:line="190" w:lineRule="exact"/>
        <w:ind w:left="1480" w:right="0" w:firstLine="0"/>
      </w:pPr>
      <w:r>
        <w:rPr>
          <w:color w:val="000000"/>
          <w:spacing w:val="0"/>
          <w:w w:val="100"/>
          <w:position w:val="0"/>
          <w:lang w:val="en-US" w:eastAsia="en-US" w:bidi="en-US"/>
        </w:rPr>
        <w:t>)</w:t>
      </w:r>
    </w:p>
    <w:p>
      <w:pPr>
        <w:pStyle w:val="27"/>
        <w:widowControl w:val="0"/>
        <w:shd w:val="clear" w:color="auto" w:fill="auto"/>
        <w:spacing w:before="0" w:after="83" w:line="260" w:lineRule="exact"/>
        <w:ind w:left="1480" w:right="0"/>
        <w:jc w:val="left"/>
      </w:pPr>
      <w:r>
        <w:rPr>
          <w:color w:val="000000"/>
          <w:spacing w:val="0"/>
          <w:w w:val="100"/>
          <w:position w:val="0"/>
          <w:lang w:val="en-US" w:eastAsia="en-US" w:bidi="en-US"/>
        </w:rPr>
        <w:t xml:space="preserve">)；let =&gt; </w:t>
      </w:r>
      <w:r>
        <w:rPr>
          <w:rStyle w:val="160"/>
        </w:rPr>
        <w:t>120</w:t>
      </w:r>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This example computes the factorial of 5 with a named </w:t>
      </w:r>
      <w:r>
        <w:rPr>
          <w:rStyle w:val="247"/>
          <w:b/>
          <w:bCs/>
        </w:rPr>
        <w:t>let</w:t>
      </w:r>
      <w:r>
        <w:rPr>
          <w:color w:val="000000"/>
          <w:spacing w:val="0"/>
          <w:w w:val="100"/>
          <w:position w:val="0"/>
          <w:lang w:val="en-US" w:eastAsia="en-US" w:bidi="en-US"/>
        </w:rPr>
        <w:t xml:space="preserve"> expression. Compare the example above with the following</w:t>
      </w:r>
    </w:p>
    <w:p>
      <w:pPr>
        <w:pStyle w:val="27"/>
        <w:widowControl w:val="0"/>
        <w:shd w:val="clear" w:color="auto" w:fill="auto"/>
        <w:spacing w:before="0" w:after="0"/>
        <w:ind w:left="0" w:right="0" w:firstLine="0"/>
      </w:pPr>
      <w:r>
        <w:rPr>
          <w:color w:val="000000"/>
          <w:spacing w:val="0"/>
          <w:w w:val="100"/>
          <w:position w:val="0"/>
          <w:lang w:val="en-US" w:eastAsia="en-US" w:bidi="en-US"/>
        </w:rPr>
        <w:t>let( (( n 5 ))</w:t>
      </w:r>
    </w:p>
    <w:p>
      <w:pPr>
        <w:pStyle w:val="27"/>
        <w:widowControl w:val="0"/>
        <w:shd w:val="clear" w:color="auto" w:fill="auto"/>
        <w:spacing w:before="0" w:after="0"/>
        <w:ind w:left="1480" w:right="6020"/>
        <w:jc w:val="left"/>
      </w:pPr>
      <w:r>
        <w:rPr>
          <w:color w:val="000000"/>
          <w:spacing w:val="0"/>
          <w:w w:val="100"/>
          <w:position w:val="0"/>
          <w:lang w:val="en-US" w:eastAsia="en-US" w:bidi="en-US"/>
        </w:rPr>
        <w:t xml:space="preserve">procedure( factorial( n ) if( n&gt; </w:t>
      </w:r>
      <w:r>
        <w:rPr>
          <w:rStyle w:val="160"/>
        </w:rPr>
        <w:t>1</w:t>
      </w:r>
    </w:p>
    <w:p>
      <w:pPr>
        <w:pStyle w:val="27"/>
        <w:widowControl w:val="0"/>
        <w:shd w:val="clear" w:color="auto" w:fill="auto"/>
        <w:spacing w:before="0" w:after="0"/>
        <w:ind w:left="2200" w:right="0" w:firstLine="0"/>
      </w:pPr>
      <w:r>
        <w:rPr>
          <w:color w:val="000000"/>
          <w:spacing w:val="0"/>
          <w:w w:val="100"/>
          <w:position w:val="0"/>
          <w:lang w:val="en-US" w:eastAsia="en-US" w:bidi="en-US"/>
        </w:rPr>
        <w:t>then</w:t>
      </w:r>
    </w:p>
    <w:p>
      <w:pPr>
        <w:pStyle w:val="27"/>
        <w:widowControl w:val="0"/>
        <w:shd w:val="clear" w:color="auto" w:fill="auto"/>
        <w:spacing w:before="0" w:after="0"/>
        <w:ind w:left="2920" w:right="0" w:firstLine="0"/>
      </w:pPr>
      <w:r>
        <w:rPr>
          <w:color w:val="000000"/>
          <w:spacing w:val="0"/>
          <w:w w:val="100"/>
          <w:position w:val="0"/>
          <w:lang w:val="en-US" w:eastAsia="en-US" w:bidi="en-US"/>
        </w:rPr>
        <w:t>n*factorial( n-</w:t>
      </w:r>
      <w:r>
        <w:rPr>
          <w:rStyle w:val="160"/>
        </w:rPr>
        <w:t>1</w:t>
      </w:r>
      <w:r>
        <w:rPr>
          <w:color w:val="000000"/>
          <w:spacing w:val="0"/>
          <w:w w:val="100"/>
          <w:position w:val="0"/>
          <w:lang w:val="en-US" w:eastAsia="en-US" w:bidi="en-US"/>
        </w:rPr>
        <w:t>)</w:t>
      </w:r>
    </w:p>
    <w:p>
      <w:pPr>
        <w:pStyle w:val="27"/>
        <w:widowControl w:val="0"/>
        <w:shd w:val="clear" w:color="auto" w:fill="auto"/>
        <w:spacing w:before="0" w:after="0"/>
        <w:ind w:left="2200" w:right="0" w:firstLine="0"/>
      </w:pPr>
      <w:r>
        <w:rPr>
          <w:color w:val="000000"/>
          <w:spacing w:val="0"/>
          <w:w w:val="100"/>
          <w:position w:val="0"/>
          <w:lang w:val="en-US" w:eastAsia="en-US" w:bidi="en-US"/>
        </w:rPr>
        <w:t>else</w:t>
      </w:r>
    </w:p>
    <w:p>
      <w:pPr>
        <w:pStyle w:val="34"/>
        <w:widowControl w:val="0"/>
        <w:shd w:val="clear" w:color="auto" w:fill="auto"/>
        <w:spacing w:before="0" w:after="0" w:line="197" w:lineRule="exact"/>
        <w:ind w:left="2920" w:right="0" w:firstLine="0"/>
        <w:jc w:val="both"/>
      </w:pPr>
      <w:r>
        <w:rPr>
          <w:rStyle w:val="189"/>
        </w:rPr>
        <w:t>1</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if</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1480" w:right="0"/>
        <w:jc w:val="left"/>
      </w:pPr>
      <w:r>
        <w:rPr>
          <w:color w:val="000000"/>
          <w:spacing w:val="0"/>
          <w:w w:val="100"/>
          <w:position w:val="0"/>
          <w:lang w:val="en-US" w:eastAsia="en-US" w:bidi="en-US"/>
        </w:rPr>
        <w:t>factorial( n )</w:t>
      </w:r>
    </w:p>
    <w:p>
      <w:pPr>
        <w:pStyle w:val="27"/>
        <w:widowControl w:val="0"/>
        <w:shd w:val="clear" w:color="auto" w:fill="auto"/>
        <w:spacing w:before="0" w:after="162"/>
        <w:ind w:left="1480" w:right="0"/>
        <w:jc w:val="left"/>
      </w:pPr>
      <w:r>
        <w:rPr>
          <w:rStyle w:val="243"/>
        </w:rPr>
        <w:t>);let</w:t>
      </w:r>
      <w:r>
        <w:rPr>
          <w:color w:val="000000"/>
          <w:spacing w:val="0"/>
          <w:w w:val="100"/>
          <w:position w:val="0"/>
          <w:lang w:val="en-US" w:eastAsia="en-US" w:bidi="en-US"/>
        </w:rPr>
        <w:t xml:space="preserve"> =&gt; </w:t>
      </w:r>
      <w:r>
        <w:rPr>
          <w:rStyle w:val="160"/>
        </w:rPr>
        <w:t>120</w:t>
      </w:r>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and with the following</w:t>
      </w:r>
    </w:p>
    <w:p>
      <w:pPr>
        <w:pStyle w:val="27"/>
        <w:widowControl w:val="0"/>
        <w:shd w:val="clear" w:color="auto" w:fill="auto"/>
        <w:spacing w:before="0" w:after="0"/>
        <w:ind w:left="0" w:right="0" w:firstLine="0"/>
      </w:pPr>
      <w:r>
        <w:rPr>
          <w:color w:val="000000"/>
          <w:spacing w:val="0"/>
          <w:w w:val="100"/>
          <w:position w:val="0"/>
          <w:lang w:val="en-US" w:eastAsia="en-US" w:bidi="en-US"/>
        </w:rPr>
        <w:t>letrec(</w:t>
      </w:r>
    </w:p>
    <w:p>
      <w:pPr>
        <w:pStyle w:val="27"/>
        <w:widowControl w:val="0"/>
        <w:shd w:val="clear" w:color="auto" w:fill="auto"/>
        <w:spacing w:before="0" w:after="0"/>
        <w:ind w:left="1480" w:right="6020"/>
        <w:jc w:val="left"/>
      </w:pPr>
      <w:r>
        <w:rPr>
          <w:rStyle w:val="244"/>
        </w:rPr>
        <w:t>(;;;variable</w:t>
      </w:r>
      <w:r>
        <w:rPr>
          <w:color w:val="000000"/>
          <w:spacing w:val="0"/>
          <w:w w:val="100"/>
          <w:position w:val="0"/>
          <w:lang w:val="en-US" w:eastAsia="en-US" w:bidi="en-US"/>
        </w:rPr>
        <w:t xml:space="preserve"> list (n 5 )</w:t>
      </w:r>
    </w:p>
    <w:p>
      <w:pPr>
        <w:pStyle w:val="27"/>
        <w:widowControl w:val="0"/>
        <w:shd w:val="clear" w:color="auto" w:fill="auto"/>
        <w:spacing w:before="0" w:after="0"/>
        <w:ind w:left="1480" w:right="0" w:firstLine="0"/>
      </w:pPr>
      <w:r>
        <w:rPr>
          <w:rStyle w:val="242"/>
        </w:rPr>
        <w:t>(factorial</w:t>
      </w:r>
    </w:p>
    <w:p>
      <w:pPr>
        <w:pStyle w:val="27"/>
        <w:widowControl w:val="0"/>
        <w:shd w:val="clear" w:color="auto" w:fill="auto"/>
        <w:spacing w:before="0" w:after="0"/>
        <w:ind w:left="2200" w:right="0" w:firstLine="0"/>
      </w:pPr>
      <w:r>
        <w:rPr>
          <w:color w:val="000000"/>
          <w:spacing w:val="0"/>
          <w:w w:val="100"/>
          <w:position w:val="0"/>
          <w:lang w:val="en-US" w:eastAsia="en-US" w:bidi="en-US"/>
        </w:rPr>
        <w:t>lambda( ( n )</w:t>
      </w:r>
    </w:p>
    <w:p>
      <w:pPr>
        <w:pStyle w:val="27"/>
        <w:widowControl w:val="0"/>
        <w:shd w:val="clear" w:color="auto" w:fill="auto"/>
        <w:tabs>
          <w:tab w:val="left" w:pos="7850"/>
        </w:tabs>
        <w:spacing w:before="0" w:after="0"/>
        <w:ind w:left="2920" w:right="0" w:firstLine="0"/>
      </w:pPr>
      <w:r>
        <w:rPr>
          <w:color w:val="000000"/>
          <w:spacing w:val="0"/>
          <w:w w:val="100"/>
          <w:position w:val="0"/>
          <w:lang w:val="en-US" w:eastAsia="en-US" w:bidi="en-US"/>
        </w:rPr>
        <w:t xml:space="preserve">if( n &gt; </w:t>
      </w:r>
      <w:r>
        <w:rPr>
          <w:rStyle w:val="160"/>
        </w:rPr>
        <w:t>0</w:t>
      </w:r>
      <w:r>
        <w:rPr>
          <w:color w:val="000000"/>
          <w:spacing w:val="0"/>
          <w:w w:val="100"/>
          <w:position w:val="0"/>
          <w:lang w:val="en-US" w:eastAsia="en-US" w:bidi="en-US"/>
        </w:rPr>
        <w:t xml:space="preserve"> then n*factorial(n-</w:t>
      </w:r>
      <w:r>
        <w:rPr>
          <w:rStyle w:val="160"/>
        </w:rPr>
        <w:t>1</w:t>
      </w:r>
      <w:r>
        <w:rPr>
          <w:color w:val="000000"/>
          <w:spacing w:val="0"/>
          <w:w w:val="100"/>
          <w:position w:val="0"/>
          <w:lang w:val="en-US" w:eastAsia="en-US" w:bidi="en-US"/>
        </w:rPr>
        <w:t xml:space="preserve">) else </w:t>
      </w:r>
      <w:r>
        <w:rPr>
          <w:rStyle w:val="160"/>
        </w:rPr>
        <w:t>1</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if</w:t>
      </w:r>
    </w:p>
    <w:p>
      <w:pPr>
        <w:pStyle w:val="27"/>
        <w:widowControl w:val="0"/>
        <w:shd w:val="clear" w:color="auto" w:fill="auto"/>
        <w:tabs>
          <w:tab w:val="left" w:pos="3165"/>
        </w:tabs>
        <w:spacing w:before="0" w:after="0"/>
        <w:ind w:left="292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lambda</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variable list</w:t>
      </w:r>
    </w:p>
    <w:p>
      <w:pPr>
        <w:pStyle w:val="27"/>
        <w:widowControl w:val="0"/>
        <w:shd w:val="clear" w:color="auto" w:fill="auto"/>
        <w:spacing w:before="0" w:after="0"/>
        <w:ind w:left="1480" w:right="0"/>
        <w:jc w:val="left"/>
      </w:pPr>
      <w:r>
        <w:rPr>
          <w:color w:val="000000"/>
          <w:spacing w:val="0"/>
          <w:w w:val="100"/>
          <w:position w:val="0"/>
          <w:lang w:val="en-US" w:eastAsia="en-US" w:bidi="en-US"/>
        </w:rPr>
        <w:t>factorial( n )</w:t>
      </w:r>
    </w:p>
    <w:p>
      <w:pPr>
        <w:pStyle w:val="27"/>
        <w:widowControl w:val="0"/>
        <w:shd w:val="clear" w:color="auto" w:fill="auto"/>
        <w:spacing w:before="0" w:after="462"/>
        <w:ind w:left="1480" w:right="0"/>
        <w:jc w:val="left"/>
      </w:pPr>
      <w:r>
        <w:rPr>
          <w:rStyle w:val="244"/>
        </w:rPr>
        <w:t xml:space="preserve">);letrec =&gt; </w:t>
      </w:r>
      <w:r>
        <w:rPr>
          <w:rStyle w:val="160"/>
        </w:rPr>
        <w:t>120</w:t>
      </w:r>
    </w:p>
    <w:p>
      <w:pPr>
        <w:pStyle w:val="25"/>
        <w:keepNext/>
        <w:keepLines/>
        <w:widowControl w:val="0"/>
        <w:shd w:val="clear" w:color="auto" w:fill="auto"/>
        <w:spacing w:before="0" w:after="104" w:line="220" w:lineRule="exact"/>
        <w:ind w:left="0" w:right="0" w:firstLine="0"/>
        <w:jc w:val="both"/>
      </w:pPr>
      <w:bookmarkStart w:id="1912" w:name="bookmark1935"/>
      <w:r>
        <w:rPr>
          <w:color w:val="000000"/>
          <w:spacing w:val="0"/>
          <w:w w:val="100"/>
          <w:position w:val="0"/>
          <w:lang w:val="en-US" w:eastAsia="en-US" w:bidi="en-US"/>
        </w:rPr>
        <w:t>Example 2</w:t>
      </w:r>
      <w:bookmarkEnd w:id="1912"/>
    </w:p>
    <w:p>
      <w:pPr>
        <w:pStyle w:val="27"/>
        <w:widowControl w:val="0"/>
        <w:shd w:val="clear" w:color="auto" w:fill="auto"/>
        <w:spacing w:before="0" w:after="0"/>
        <w:ind w:left="0" w:right="2640" w:firstLine="322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4" o:spid="_x0000_s1364" type="#_x0000_t202" style="position:absolute;left:0;margin-left:2.75pt;margin-top:-1.95pt;height:24.5pt;width:55.45pt;mso-position-horizontal-relative:margin;mso-wrap-distance-bottom:174pt;mso-wrap-distance-left:5pt;mso-wrap-distance-right:19.9pt;mso-wrap-distance-top:0pt;rotation:0f;z-index:-2514974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16" w:lineRule="exact"/>
                    <w:ind w:left="780" w:right="0" w:hanging="780"/>
                    <w:jc w:val="left"/>
                  </w:pPr>
                  <w:r>
                    <w:rPr>
                      <w:rStyle w:val="91"/>
                    </w:rPr>
                    <w:t>let( loop (</w:t>
                  </w:r>
                </w:p>
              </w:txbxContent>
            </v:textbox>
            <w10:wrap type="square" side="righ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5" o:spid="_x0000_s1365" type="#_x0000_t202" style="position:absolute;left:0;margin-left:38.5pt;margin-top:59.1pt;height:12.4pt;width:30.7pt;mso-position-horizontal-relative:margin;mso-wrap-distance-bottom:125.05pt;mso-wrap-distance-left:35.7pt;mso-wrap-distance-right:8.9pt;mso-wrap-distance-top:59.05pt;rotation:0f;z-index:-2514964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cond(</w:t>
                  </w:r>
                </w:p>
              </w:txbxContent>
            </v:textbox>
            <w10:wrap type="square" side="right"/>
          </v:shape>
        </w:pict>
      </w:r>
      <w:r>
        <w:rPr>
          <w:color w:val="000000"/>
          <w:spacing w:val="0"/>
          <w:w w:val="100"/>
          <w:position w:val="0"/>
          <w:lang w:val="en-US" w:eastAsia="en-US" w:bidi="en-US"/>
        </w:rPr>
        <w:t xml:space="preserve">;;; name for the let ;;; start let variables </w:t>
      </w:r>
      <w:r>
        <w:rPr>
          <w:rStyle w:val="244"/>
        </w:rPr>
        <w:t>(numbers</w:t>
      </w:r>
      <w:r>
        <w:rPr>
          <w:color w:val="000000"/>
          <w:spacing w:val="0"/>
          <w:w w:val="100"/>
          <w:position w:val="0"/>
          <w:lang w:val="en-US" w:eastAsia="en-US" w:bidi="en-US"/>
        </w:rPr>
        <w:t xml:space="preserve"> '( 3 -2 1 </w:t>
      </w:r>
      <w:r>
        <w:rPr>
          <w:rStyle w:val="160"/>
        </w:rPr>
        <w:t>6</w:t>
      </w:r>
      <w:r>
        <w:rPr>
          <w:color w:val="000000"/>
          <w:spacing w:val="0"/>
          <w:w w:val="100"/>
          <w:position w:val="0"/>
          <w:lang w:val="en-US" w:eastAsia="en-US" w:bidi="en-US"/>
        </w:rPr>
        <w:t xml:space="preserve"> -5 ))</w:t>
      </w:r>
    </w:p>
    <w:p>
      <w:pPr>
        <w:pStyle w:val="27"/>
        <w:widowControl w:val="0"/>
        <w:shd w:val="clear" w:color="auto" w:fill="auto"/>
        <w:spacing w:before="0" w:after="0"/>
        <w:ind w:left="0" w:right="0" w:firstLine="0"/>
      </w:pPr>
      <w:r>
        <w:rPr>
          <w:color w:val="000000"/>
          <w:spacing w:val="0"/>
          <w:w w:val="100"/>
          <w:position w:val="0"/>
          <w:lang w:val="en-US" w:eastAsia="en-US" w:bidi="en-US"/>
        </w:rPr>
        <w:t>( nonneg nil )</w:t>
      </w:r>
    </w:p>
    <w:p>
      <w:pPr>
        <w:pStyle w:val="27"/>
        <w:widowControl w:val="0"/>
        <w:shd w:val="clear" w:color="auto" w:fill="auto"/>
        <w:spacing w:before="0" w:after="0"/>
        <w:ind w:left="0" w:right="0" w:firstLine="0"/>
      </w:pPr>
      <w:r>
        <w:rPr>
          <w:color w:val="000000"/>
          <w:spacing w:val="0"/>
          <w:w w:val="100"/>
          <w:position w:val="0"/>
          <w:lang w:val="en-US" w:eastAsia="en-US" w:bidi="en-US"/>
        </w:rPr>
        <w:t>( neg nil )</w:t>
      </w:r>
    </w:p>
    <w:p>
      <w:pPr>
        <w:pStyle w:val="27"/>
        <w:widowControl w:val="0"/>
        <w:shd w:val="clear" w:color="auto" w:fill="auto"/>
        <w:tabs>
          <w:tab w:val="left" w:pos="965"/>
        </w:tabs>
        <w:spacing w:before="0" w:after="184"/>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end of let variables</w:t>
      </w:r>
    </w:p>
    <w:p>
      <w:pPr>
        <w:pStyle w:val="27"/>
        <w:widowControl w:val="0"/>
        <w:shd w:val="clear" w:color="auto" w:fill="auto"/>
        <w:spacing w:before="0" w:after="0" w:line="192" w:lineRule="exact"/>
        <w:ind w:left="760" w:right="0" w:hanging="760"/>
        <w:jc w:val="left"/>
      </w:pPr>
      <w:r>
        <w:rPr>
          <w:color w:val="000000"/>
          <w:spacing w:val="0"/>
          <w:w w:val="100"/>
          <w:position w:val="0"/>
          <w:lang w:val="en-US" w:eastAsia="en-US" w:bidi="en-US"/>
        </w:rPr>
        <w:t>( !numbers ;;; loop termination test and return result list( nonneg neg )</w:t>
      </w:r>
    </w:p>
    <w:p>
      <w:pPr>
        <w:pStyle w:val="27"/>
        <w:widowControl w:val="0"/>
        <w:shd w:val="clear" w:color="auto" w:fill="auto"/>
        <w:spacing w:before="0" w:after="0"/>
        <w:ind w:left="1480" w:right="0"/>
        <w:jc w:val="left"/>
      </w:pPr>
      <w:r>
        <w:rPr>
          <w:color w:val="000000"/>
          <w:spacing w:val="0"/>
          <w:w w:val="100"/>
          <w:position w:val="0"/>
          <w:lang w:val="en-US" w:eastAsia="en-US" w:bidi="en-US"/>
        </w:rPr>
        <w:t>)</w:t>
      </w:r>
    </w:p>
    <w:p>
      <w:pPr>
        <w:pStyle w:val="27"/>
        <w:widowControl w:val="0"/>
        <w:shd w:val="clear" w:color="auto" w:fill="auto"/>
        <w:spacing w:before="0" w:after="0"/>
        <w:ind w:left="760" w:right="0" w:hanging="760"/>
        <w:jc w:val="left"/>
      </w:pPr>
      <w:r>
        <w:rPr>
          <w:rStyle w:val="244"/>
        </w:rPr>
        <w:t>(car(</w:t>
      </w:r>
      <w:r>
        <w:rPr>
          <w:color w:val="000000"/>
          <w:spacing w:val="0"/>
          <w:w w:val="100"/>
          <w:position w:val="0"/>
          <w:lang w:val="en-US" w:eastAsia="en-US" w:bidi="en-US"/>
        </w:rPr>
        <w:t xml:space="preserve"> numbers ) &gt; </w:t>
      </w:r>
      <w:r>
        <w:rPr>
          <w:rStyle w:val="160"/>
        </w:rPr>
        <w:t>0</w:t>
      </w:r>
      <w:r>
        <w:rPr>
          <w:color w:val="000000"/>
          <w:spacing w:val="0"/>
          <w:w w:val="100"/>
          <w:position w:val="0"/>
          <w:lang w:val="en-US" w:eastAsia="en-US" w:bidi="en-US"/>
        </w:rPr>
        <w:t xml:space="preserve"> ;;; found a non-negative number loop( ;; recurse</w:t>
      </w:r>
    </w:p>
    <w:p>
      <w:pPr>
        <w:pStyle w:val="27"/>
        <w:widowControl w:val="0"/>
        <w:shd w:val="clear" w:color="auto" w:fill="auto"/>
        <w:spacing w:before="0" w:after="0"/>
        <w:ind w:left="1480" w:right="0" w:firstLine="0"/>
      </w:pPr>
      <w:r>
        <w:rPr>
          <w:color w:val="000000"/>
          <w:spacing w:val="0"/>
          <w:w w:val="100"/>
          <w:position w:val="0"/>
          <w:lang w:val="en-US" w:eastAsia="en-US" w:bidi="en-US"/>
        </w:rPr>
        <w:t>cdr( numbers )</w:t>
      </w:r>
    </w:p>
    <w:p>
      <w:pPr>
        <w:pStyle w:val="27"/>
        <w:widowControl w:val="0"/>
        <w:shd w:val="clear" w:color="auto" w:fill="auto"/>
        <w:spacing w:before="0" w:after="0"/>
        <w:ind w:left="1480" w:right="3380" w:firstLine="0"/>
        <w:jc w:val="left"/>
      </w:pPr>
      <w:r>
        <w:rPr>
          <w:color w:val="000000"/>
          <w:spacing w:val="0"/>
          <w:w w:val="100"/>
          <w:position w:val="0"/>
          <w:lang w:val="en-US" w:eastAsia="en-US" w:bidi="en-US"/>
        </w:rPr>
        <w:t>cons( car( numbers ) nonneg ) neg</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loop</w:t>
      </w:r>
    </w:p>
    <w:p>
      <w:pPr>
        <w:pStyle w:val="27"/>
        <w:widowControl w:val="0"/>
        <w:shd w:val="clear" w:color="auto" w:fill="auto"/>
        <w:spacing w:before="0" w:after="0" w:line="190" w:lineRule="exact"/>
        <w:ind w:left="1480" w:right="0"/>
        <w:jc w:val="left"/>
      </w:pPr>
      <w:r>
        <w:rPr>
          <w:color w:val="000000"/>
          <w:spacing w:val="0"/>
          <w:w w:val="100"/>
          <w:position w:val="0"/>
          <w:lang w:val="en-US" w:eastAsia="en-US" w:bidi="en-US"/>
        </w:rPr>
        <w:t>)</w:t>
      </w:r>
    </w:p>
    <w:p>
      <w:pPr>
        <w:pStyle w:val="27"/>
        <w:widowControl w:val="0"/>
        <w:shd w:val="clear" w:color="auto" w:fill="auto"/>
        <w:spacing w:before="0" w:after="0" w:line="202" w:lineRule="exact"/>
        <w:ind w:left="760" w:right="0" w:hanging="760"/>
        <w:jc w:val="left"/>
      </w:pPr>
      <w:r>
        <w:rPr>
          <w:rStyle w:val="244"/>
        </w:rPr>
        <w:t>(car(</w:t>
      </w:r>
      <w:r>
        <w:rPr>
          <w:color w:val="000000"/>
          <w:spacing w:val="0"/>
          <w:w w:val="100"/>
          <w:position w:val="0"/>
          <w:lang w:val="en-US" w:eastAsia="en-US" w:bidi="en-US"/>
        </w:rPr>
        <w:t xml:space="preserve"> numbers ) &lt; </w:t>
      </w:r>
      <w:r>
        <w:rPr>
          <w:rStyle w:val="160"/>
        </w:rPr>
        <w:t>0</w:t>
      </w:r>
      <w:r>
        <w:rPr>
          <w:color w:val="000000"/>
          <w:spacing w:val="0"/>
          <w:w w:val="100"/>
          <w:position w:val="0"/>
          <w:lang w:val="en-US" w:eastAsia="en-US" w:bidi="en-US"/>
        </w:rPr>
        <w:t xml:space="preserve"> ;;; found a negative number loop( ;; recurse</w:t>
      </w:r>
    </w:p>
    <w:p>
      <w:pPr>
        <w:pStyle w:val="27"/>
        <w:widowControl w:val="0"/>
        <w:shd w:val="clear" w:color="auto" w:fill="auto"/>
        <w:spacing w:before="0" w:after="0" w:line="202" w:lineRule="exact"/>
        <w:ind w:left="1480" w:right="0" w:firstLine="0"/>
      </w:pPr>
      <w:r>
        <w:rPr>
          <w:color w:val="000000"/>
          <w:spacing w:val="0"/>
          <w:w w:val="100"/>
          <w:position w:val="0"/>
          <w:lang w:val="en-US" w:eastAsia="en-US" w:bidi="en-US"/>
        </w:rPr>
        <w:t>cdr( numbers )</w:t>
      </w:r>
      <w:r>
        <w:br w:type="page"/>
      </w:r>
    </w:p>
    <w:p>
      <w:pPr>
        <w:pStyle w:val="27"/>
        <w:widowControl w:val="0"/>
        <w:shd w:val="clear" w:color="auto" w:fill="auto"/>
        <w:spacing w:before="0" w:after="0" w:line="206" w:lineRule="exact"/>
        <w:ind w:left="2920" w:right="0" w:firstLine="0"/>
        <w:jc w:val="left"/>
      </w:pPr>
      <w:r>
        <w:rPr>
          <w:color w:val="000000"/>
          <w:spacing w:val="0"/>
          <w:w w:val="100"/>
          <w:position w:val="0"/>
          <w:lang w:val="en-US" w:eastAsia="en-US" w:bidi="en-US"/>
        </w:rPr>
        <w:t>nonneg</w:t>
      </w:r>
    </w:p>
    <w:p>
      <w:pPr>
        <w:pStyle w:val="27"/>
        <w:widowControl w:val="0"/>
        <w:shd w:val="clear" w:color="auto" w:fill="auto"/>
        <w:spacing w:before="0" w:after="0" w:line="206" w:lineRule="exact"/>
        <w:ind w:left="2920" w:right="0" w:firstLine="0"/>
        <w:jc w:val="left"/>
      </w:pPr>
      <w:r>
        <w:rPr>
          <w:color w:val="000000"/>
          <w:spacing w:val="0"/>
          <w:w w:val="100"/>
          <w:position w:val="0"/>
          <w:lang w:val="en-US" w:eastAsia="en-US" w:bidi="en-US"/>
        </w:rPr>
        <w:t>cons( car( numbers ) neg )</w:t>
      </w:r>
    </w:p>
    <w:p>
      <w:pPr>
        <w:pStyle w:val="27"/>
        <w:widowControl w:val="0"/>
        <w:shd w:val="clear" w:color="auto" w:fill="auto"/>
        <w:spacing w:before="0" w:after="0" w:line="206" w:lineRule="exact"/>
        <w:ind w:left="2920" w:right="0" w:firstLine="0"/>
        <w:jc w:val="left"/>
      </w:pPr>
      <w:r>
        <w:rPr>
          <w:rStyle w:val="243"/>
        </w:rPr>
        <w:t>);loop</w:t>
      </w:r>
    </w:p>
    <w:p>
      <w:pPr>
        <w:pStyle w:val="27"/>
        <w:widowControl w:val="0"/>
        <w:shd w:val="clear" w:color="auto" w:fill="auto"/>
        <w:spacing w:before="0" w:after="0" w:line="206" w:lineRule="exact"/>
        <w:ind w:left="2220" w:right="0" w:firstLine="0"/>
        <w:jc w:val="left"/>
      </w:pPr>
      <w:r>
        <w:rPr>
          <w:color w:val="000000"/>
          <w:spacing w:val="0"/>
          <w:w w:val="100"/>
          <w:position w:val="0"/>
          <w:lang w:val="en-US" w:eastAsia="en-US" w:bidi="en-US"/>
        </w:rPr>
        <w:t>)</w:t>
      </w:r>
    </w:p>
    <w:p>
      <w:pPr>
        <w:pStyle w:val="27"/>
        <w:widowControl w:val="0"/>
        <w:shd w:val="clear" w:color="auto" w:fill="auto"/>
        <w:tabs>
          <w:tab w:val="left" w:pos="1238"/>
        </w:tabs>
        <w:spacing w:before="0" w:after="119" w:line="202" w:lineRule="exact"/>
        <w:ind w:left="0" w:right="7300" w:firstLine="1500"/>
        <w:jc w:val="left"/>
      </w:pPr>
      <w:r>
        <w:rPr>
          <w:color w:val="000000"/>
          <w:spacing w:val="0"/>
          <w:w w:val="100"/>
          <w:position w:val="0"/>
          <w:lang w:val="en-US" w:eastAsia="en-US" w:bidi="en-US"/>
        </w:rPr>
        <w:t>)；cond )；；；loop let =&gt; ((613)</w:t>
      </w:r>
      <w:r>
        <w:rPr>
          <w:color w:val="000000"/>
          <w:spacing w:val="0"/>
          <w:w w:val="100"/>
          <w:position w:val="0"/>
          <w:lang w:val="en-US" w:eastAsia="en-US" w:bidi="en-US"/>
        </w:rPr>
        <w:tab/>
      </w:r>
      <w:r>
        <w:rPr>
          <w:color w:val="000000"/>
          <w:spacing w:val="0"/>
          <w:w w:val="100"/>
          <w:position w:val="0"/>
          <w:lang w:val="en-US" w:eastAsia="en-US" w:bidi="en-US"/>
        </w:rPr>
        <w:t>(-5 -2))</w:t>
      </w:r>
    </w:p>
    <w:p>
      <w:pPr>
        <w:pStyle w:val="26"/>
        <w:widowControl w:val="0"/>
        <w:shd w:val="clear" w:color="auto" w:fill="auto"/>
        <w:spacing w:before="0" w:after="475"/>
        <w:ind w:left="0" w:right="0" w:firstLine="0"/>
        <w:jc w:val="both"/>
      </w:pPr>
      <w:r>
        <w:rPr>
          <w:color w:val="000000"/>
          <w:spacing w:val="0"/>
          <w:w w:val="100"/>
          <w:position w:val="0"/>
          <w:lang w:val="en-US" w:eastAsia="en-US" w:bidi="en-US"/>
        </w:rPr>
        <w:t xml:space="preserve">This example separates an initial list of integers into a list of the negative integers and a list of the non-negative integers. Compare this example with the </w:t>
      </w:r>
      <w:r>
        <w:rPr>
          <w:rStyle w:val="247"/>
          <w:b/>
          <w:bCs/>
        </w:rPr>
        <w:t>trPartition</w:t>
      </w:r>
      <w:r>
        <w:rPr>
          <w:color w:val="000000"/>
          <w:spacing w:val="0"/>
          <w:w w:val="100"/>
          <w:position w:val="0"/>
          <w:lang w:val="en-US" w:eastAsia="en-US" w:bidi="en-US"/>
        </w:rPr>
        <w:t xml:space="preserve"> function in </w:t>
      </w:r>
      <w:r>
        <w:fldChar w:fldCharType="begin"/>
      </w:r>
      <w:r>
        <w:instrText xml:space="preserve">HYPERLINK  \l "bookmark1909" \o "Current Document" </w:instrText>
      </w:r>
      <w:r>
        <w:fldChar w:fldCharType="separate"/>
      </w:r>
      <w:r>
        <w:rPr>
          <w:rStyle w:val="229"/>
          <w:b/>
          <w:bCs/>
        </w:rPr>
        <w:t>“Example</w:t>
      </w:r>
      <w:r>
        <w:fldChar w:fldCharType="end"/>
      </w:r>
      <w:r>
        <w:rPr>
          <w:rStyle w:val="229"/>
          <w:b/>
          <w:bCs/>
        </w:rPr>
        <w:t xml:space="preserve"> </w:t>
      </w:r>
      <w:r>
        <w:fldChar w:fldCharType="begin"/>
      </w:r>
      <w:r>
        <w:instrText xml:space="preserve">HYPERLINK  \l "bookmark1909" \o "Current Document" </w:instrText>
      </w:r>
      <w:r>
        <w:fldChar w:fldCharType="separate"/>
      </w:r>
      <w:r>
        <w:rPr>
          <w:color w:val="000000"/>
          <w:spacing w:val="0"/>
          <w:w w:val="100"/>
          <w:position w:val="0"/>
          <w:lang w:val="en-US" w:eastAsia="en-US" w:bidi="en-US"/>
        </w:rPr>
        <w:t xml:space="preserve">3” on page 302 </w:t>
      </w:r>
      <w:r>
        <w:fldChar w:fldCharType="end"/>
      </w:r>
      <w:r>
        <w:rPr>
          <w:color w:val="000000"/>
          <w:spacing w:val="0"/>
          <w:w w:val="100"/>
          <w:position w:val="0"/>
          <w:lang w:val="en-US" w:eastAsia="en-US" w:bidi="en-US"/>
        </w:rPr>
        <w:t>which explicitly relies on a local recursive function.</w:t>
      </w:r>
    </w:p>
    <w:p>
      <w:pPr>
        <w:pStyle w:val="21"/>
        <w:keepNext/>
        <w:keepLines/>
        <w:widowControl w:val="0"/>
        <w:shd w:val="clear" w:color="auto" w:fill="auto"/>
        <w:spacing w:before="0" w:after="101" w:line="360" w:lineRule="exact"/>
        <w:ind w:left="0" w:right="0" w:firstLine="0"/>
        <w:jc w:val="left"/>
      </w:pPr>
      <w:bookmarkStart w:id="1913" w:name="bookmark1936"/>
      <w:bookmarkStart w:id="1914" w:name="bookmark1937"/>
      <w:r>
        <w:rPr>
          <w:color w:val="000000"/>
          <w:spacing w:val="0"/>
          <w:w w:val="100"/>
          <w:position w:val="0"/>
          <w:lang w:val="en-US" w:eastAsia="en-US" w:bidi="en-US"/>
        </w:rPr>
        <w:t>Software Engineering with SKILL++</w:t>
      </w:r>
      <w:bookmarkEnd w:id="1913"/>
      <w:bookmarkEnd w:id="1914"/>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SKILL++ supports several modern software engineering methodologies, such as</w:t>
      </w:r>
    </w:p>
    <w:p>
      <w:pPr>
        <w:pStyle w:val="26"/>
        <w:widowControl w:val="0"/>
        <w:numPr>
          <w:ilvl w:val="0"/>
          <w:numId w:val="19"/>
        </w:numPr>
        <w:shd w:val="clear" w:color="auto" w:fill="auto"/>
        <w:tabs>
          <w:tab w:val="left" w:pos="480"/>
        </w:tabs>
        <w:spacing w:before="0" w:after="0" w:line="456" w:lineRule="exact"/>
        <w:ind w:left="0" w:right="0" w:firstLine="0"/>
        <w:jc w:val="both"/>
      </w:pPr>
      <w:r>
        <w:rPr>
          <w:color w:val="000000"/>
          <w:spacing w:val="0"/>
          <w:w w:val="100"/>
          <w:position w:val="0"/>
          <w:lang w:val="en-US" w:eastAsia="en-US" w:bidi="en-US"/>
        </w:rPr>
        <w:t>Procedural packages</w:t>
      </w:r>
    </w:p>
    <w:p>
      <w:pPr>
        <w:pStyle w:val="26"/>
        <w:widowControl w:val="0"/>
        <w:numPr>
          <w:ilvl w:val="0"/>
          <w:numId w:val="19"/>
        </w:numPr>
        <w:shd w:val="clear" w:color="auto" w:fill="auto"/>
        <w:tabs>
          <w:tab w:val="left" w:pos="480"/>
        </w:tabs>
        <w:spacing w:before="0" w:after="0" w:line="456" w:lineRule="exact"/>
        <w:ind w:left="0" w:right="0" w:firstLine="0"/>
        <w:jc w:val="both"/>
      </w:pPr>
      <w:r>
        <w:rPr>
          <w:color w:val="000000"/>
          <w:spacing w:val="0"/>
          <w:w w:val="100"/>
          <w:position w:val="0"/>
          <w:lang w:val="en-US" w:eastAsia="en-US" w:bidi="en-US"/>
        </w:rPr>
        <w:t>Modules</w:t>
      </w:r>
    </w:p>
    <w:p>
      <w:pPr>
        <w:pStyle w:val="26"/>
        <w:widowControl w:val="0"/>
        <w:numPr>
          <w:ilvl w:val="0"/>
          <w:numId w:val="19"/>
        </w:numPr>
        <w:shd w:val="clear" w:color="auto" w:fill="auto"/>
        <w:tabs>
          <w:tab w:val="left" w:pos="480"/>
        </w:tabs>
        <w:spacing w:before="0" w:after="0" w:line="456" w:lineRule="exact"/>
        <w:ind w:left="0" w:right="0" w:firstLine="0"/>
        <w:jc w:val="both"/>
      </w:pPr>
      <w:bookmarkStart w:id="1915" w:name="bookmark1938"/>
      <w:bookmarkStart w:id="1916" w:name="bookmark1939"/>
      <w:r>
        <w:rPr>
          <w:color w:val="000000"/>
          <w:spacing w:val="0"/>
          <w:w w:val="100"/>
          <w:position w:val="0"/>
          <w:lang w:val="en-US" w:eastAsia="en-US" w:bidi="en-US"/>
        </w:rPr>
        <w:t>Object-oriented programming with classes (see Chapter 16,</w:t>
      </w:r>
      <w:r>
        <w:fldChar w:fldCharType="begin"/>
      </w:r>
      <w:r>
        <w:instrText xml:space="preserve">HYPERLINK  \l "bookmark2094" \o "Current Document" </w:instrText>
      </w:r>
      <w:r>
        <w:fldChar w:fldCharType="separate"/>
      </w:r>
      <w:r>
        <w:rPr>
          <w:color w:val="000000"/>
          <w:spacing w:val="0"/>
          <w:w w:val="100"/>
          <w:position w:val="0"/>
          <w:lang w:val="en-US" w:eastAsia="en-US" w:bidi="en-US"/>
        </w:rPr>
        <w:t xml:space="preserve"> SKILL++ Object System</w:t>
      </w:r>
      <w:r>
        <w:fldChar w:fldCharType="end"/>
      </w:r>
      <w:r>
        <w:rPr>
          <w:color w:val="000000"/>
          <w:spacing w:val="0"/>
          <w:w w:val="100"/>
          <w:position w:val="0"/>
          <w:lang w:val="en-US" w:eastAsia="en-US" w:bidi="en-US"/>
        </w:rPr>
        <w:t>)</w:t>
      </w:r>
      <w:bookmarkEnd w:id="1915"/>
      <w:bookmarkEnd w:id="1916"/>
    </w:p>
    <w:p>
      <w:pPr>
        <w:pStyle w:val="26"/>
        <w:widowControl w:val="0"/>
        <w:shd w:val="clear" w:color="auto" w:fill="auto"/>
        <w:spacing w:before="0" w:after="475"/>
        <w:ind w:left="0" w:right="0" w:firstLine="0"/>
        <w:jc w:val="left"/>
      </w:pPr>
      <w:r>
        <w:rPr>
          <w:color w:val="000000"/>
          <w:spacing w:val="0"/>
          <w:w w:val="100"/>
          <w:position w:val="0"/>
          <w:lang w:val="en-US" w:eastAsia="en-US" w:bidi="en-US"/>
        </w:rPr>
        <w:t xml:space="preserve">SKILL++ also facilitates information hiding. </w:t>
      </w:r>
      <w:r>
        <w:rPr>
          <w:rStyle w:val="247"/>
          <w:b/>
          <w:bCs/>
        </w:rPr>
        <w:t>Information hiding</w:t>
      </w:r>
      <w:r>
        <w:rPr>
          <w:color w:val="000000"/>
          <w:spacing w:val="0"/>
          <w:w w:val="100"/>
          <w:position w:val="0"/>
          <w:lang w:val="en-US" w:eastAsia="en-US" w:bidi="en-US"/>
        </w:rPr>
        <w:t xml:space="preserve"> refers to using private functions and private data which are not accessible to other parts of your application. Information hiding promotes reusability and robustness because your implementation is easier to change with no adverse effect on the clients of the module.</w:t>
      </w:r>
    </w:p>
    <w:p>
      <w:pPr>
        <w:pStyle w:val="21"/>
        <w:keepNext/>
        <w:keepLines/>
        <w:widowControl w:val="0"/>
        <w:shd w:val="clear" w:color="auto" w:fill="auto"/>
        <w:spacing w:before="0" w:after="238" w:line="360" w:lineRule="exact"/>
        <w:ind w:left="0" w:right="0" w:firstLine="0"/>
        <w:jc w:val="left"/>
      </w:pPr>
      <w:bookmarkStart w:id="1917" w:name="bookmark1940"/>
      <w:bookmarkStart w:id="1918" w:name="bookmark1941"/>
      <w:bookmarkStart w:id="1919" w:name="bookmark1942"/>
      <w:r>
        <w:rPr>
          <w:color w:val="000000"/>
          <w:spacing w:val="0"/>
          <w:w w:val="100"/>
          <w:position w:val="0"/>
          <w:lang w:val="en-US" w:eastAsia="en-US" w:bidi="en-US"/>
        </w:rPr>
        <w:t>SKILL++ Packages</w:t>
      </w:r>
      <w:bookmarkEnd w:id="1917"/>
      <w:bookmarkEnd w:id="1918"/>
      <w:bookmarkEnd w:id="1919"/>
    </w:p>
    <w:p>
      <w:pPr>
        <w:pStyle w:val="26"/>
        <w:widowControl w:val="0"/>
        <w:shd w:val="clear" w:color="auto" w:fill="auto"/>
        <w:spacing w:before="0" w:after="227"/>
        <w:ind w:left="0" w:right="0" w:firstLine="0"/>
        <w:jc w:val="left"/>
      </w:pPr>
      <w:bookmarkStart w:id="1920" w:name="bookmark1943"/>
      <w:r>
        <w:rPr>
          <w:color w:val="000000"/>
          <w:spacing w:val="0"/>
          <w:w w:val="100"/>
          <w:position w:val="0"/>
          <w:lang w:val="en-US" w:eastAsia="en-US" w:bidi="en-US"/>
        </w:rPr>
        <w:t xml:space="preserve">A </w:t>
      </w:r>
      <w:r>
        <w:rPr>
          <w:rStyle w:val="247"/>
          <w:b/>
          <w:bCs/>
        </w:rPr>
        <w:t>package</w:t>
      </w:r>
      <w:r>
        <w:rPr>
          <w:color w:val="000000"/>
          <w:spacing w:val="0"/>
          <w:w w:val="100"/>
          <w:position w:val="0"/>
          <w:lang w:val="en-US" w:eastAsia="en-US" w:bidi="en-US"/>
        </w:rPr>
        <w:t xml:space="preserve"> is a collection of functions and data. Functions within a package can share private data and private functions that are not accessible outside the package. Packages are a hallmark of modern software engineering.</w:t>
      </w:r>
      <w:bookmarkEnd w:id="1920"/>
    </w:p>
    <w:p>
      <w:pPr>
        <w:pStyle w:val="26"/>
        <w:widowControl w:val="0"/>
        <w:shd w:val="clear" w:color="auto" w:fill="auto"/>
        <w:spacing w:before="0" w:after="86" w:line="220" w:lineRule="exact"/>
        <w:ind w:left="0" w:right="0" w:firstLine="0"/>
        <w:jc w:val="both"/>
      </w:pPr>
      <w:r>
        <w:rPr>
          <w:color w:val="000000"/>
          <w:spacing w:val="0"/>
          <w:w w:val="100"/>
          <w:position w:val="0"/>
          <w:lang w:val="en-US" w:eastAsia="en-US" w:bidi="en-US"/>
        </w:rPr>
        <w:t>SKILL++ facilitates two approaches to packages.</w:t>
      </w:r>
    </w:p>
    <w:p>
      <w:pPr>
        <w:pStyle w:val="26"/>
        <w:widowControl w:val="0"/>
        <w:numPr>
          <w:ilvl w:val="0"/>
          <w:numId w:val="19"/>
        </w:numPr>
        <w:shd w:val="clear" w:color="auto" w:fill="auto"/>
        <w:tabs>
          <w:tab w:val="left" w:pos="480"/>
        </w:tabs>
        <w:spacing w:before="0" w:after="180"/>
        <w:ind w:left="520" w:right="0" w:hanging="520"/>
        <w:jc w:val="left"/>
      </w:pPr>
      <w:r>
        <w:rPr>
          <w:color w:val="000000"/>
          <w:spacing w:val="0"/>
          <w:w w:val="100"/>
          <w:position w:val="0"/>
          <w:lang w:val="en-US" w:eastAsia="en-US" w:bidi="en-US"/>
        </w:rPr>
        <w:t>You can explicitly represent the package as an collection of function objects and data. Clients of the package use the arrow (-&gt;) operator to retrieve the package functions. Different packages can have functions with the same name.</w:t>
      </w:r>
    </w:p>
    <w:p>
      <w:pPr>
        <w:pStyle w:val="26"/>
        <w:widowControl w:val="0"/>
        <w:numPr>
          <w:ilvl w:val="0"/>
          <w:numId w:val="19"/>
        </w:numPr>
        <w:shd w:val="clear" w:color="auto" w:fill="auto"/>
        <w:tabs>
          <w:tab w:val="left" w:pos="480"/>
        </w:tabs>
        <w:spacing w:before="0" w:after="0"/>
        <w:ind w:left="520" w:right="0" w:hanging="520"/>
        <w:jc w:val="left"/>
      </w:pPr>
      <w:r>
        <w:rPr>
          <w:color w:val="000000"/>
          <w:spacing w:val="0"/>
          <w:w w:val="100"/>
          <w:position w:val="0"/>
          <w:lang w:val="en-US" w:eastAsia="en-US" w:bidi="en-US"/>
        </w:rPr>
        <w:t>You might want to reimplement a collection of SKILL functions as a SKILL++ package. Informal SKILL packages have no opportunity to hide private functions or data. Reimplementing a SKILL package in SKILL++ provides the opportunity. Usually, you want to do this in a way that clients do not need to change their calling syntax. In this case, you do not need to represent the collection as a data structure. Instead, the package exports some of its function objects and hides the remainder.</w:t>
      </w:r>
    </w:p>
    <w:p>
      <w:pPr>
        <w:pStyle w:val="22"/>
        <w:keepNext/>
        <w:keepLines/>
        <w:widowControl w:val="0"/>
        <w:shd w:val="clear" w:color="auto" w:fill="auto"/>
        <w:spacing w:before="0" w:after="97" w:line="280" w:lineRule="exact"/>
        <w:ind w:left="0" w:right="0" w:firstLine="0"/>
        <w:jc w:val="left"/>
      </w:pPr>
      <w:bookmarkStart w:id="1921" w:name="bookmark1944"/>
      <w:bookmarkStart w:id="1922" w:name="bookmark1945"/>
      <w:r>
        <w:rPr>
          <w:color w:val="000000"/>
          <w:spacing w:val="0"/>
          <w:w w:val="100"/>
          <w:position w:val="0"/>
          <w:lang w:val="en-US" w:eastAsia="en-US" w:bidi="en-US"/>
        </w:rPr>
        <w:t>The Stack Package</w:t>
      </w:r>
      <w:bookmarkEnd w:id="1921"/>
      <w:bookmarkEnd w:id="1922"/>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Stack = </w:t>
      </w:r>
      <w:r>
        <w:rPr>
          <w:rStyle w:val="244"/>
        </w:rPr>
        <w:t>let(()</w:t>
      </w:r>
    </w:p>
    <w:p>
      <w:pPr>
        <w:pStyle w:val="27"/>
        <w:widowControl w:val="0"/>
        <w:shd w:val="clear" w:color="auto" w:fill="auto"/>
        <w:spacing w:before="0" w:after="0"/>
        <w:ind w:left="1480" w:right="3760"/>
        <w:jc w:val="left"/>
      </w:pPr>
      <w:r>
        <w:rPr>
          <w:color w:val="000000"/>
          <w:spacing w:val="0"/>
          <w:w w:val="100"/>
          <w:position w:val="0"/>
          <w:lang w:val="en-US" w:eastAsia="en-US" w:bidi="en-US"/>
        </w:rPr>
        <w:t>procedure( getContents( aStack ) aStack-&gt;contents )；procedure</w:t>
      </w:r>
    </w:p>
    <w:p>
      <w:pPr>
        <w:pStyle w:val="27"/>
        <w:widowControl w:val="0"/>
        <w:shd w:val="clear" w:color="auto" w:fill="auto"/>
        <w:tabs>
          <w:tab w:val="left" w:pos="1733"/>
        </w:tabs>
        <w:spacing w:before="0" w:after="0"/>
        <w:ind w:left="1480" w:right="3760"/>
        <w:jc w:val="left"/>
      </w:pPr>
      <w:r>
        <w:rPr>
          <w:color w:val="000000"/>
          <w:spacing w:val="0"/>
          <w:w w:val="100"/>
          <w:position w:val="0"/>
          <w:lang w:val="en-US" w:eastAsia="en-US" w:bidi="en-US"/>
        </w:rPr>
        <w:t>procedure( setContents( aStack aList ) aStack-&gt;contents = aList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760" w:right="3760" w:firstLine="0"/>
        <w:jc w:val="left"/>
      </w:pPr>
      <w:r>
        <w:rPr>
          <w:color w:val="000000"/>
          <w:spacing w:val="0"/>
          <w:w w:val="100"/>
          <w:position w:val="0"/>
          <w:lang w:val="en-US" w:eastAsia="en-US" w:bidi="en-US"/>
        </w:rPr>
        <w:t>procedure( ppush( aStack aValue ) setContents( aStack cons(</w:t>
      </w:r>
    </w:p>
    <w:p>
      <w:pPr>
        <w:pStyle w:val="27"/>
        <w:widowControl w:val="0"/>
        <w:shd w:val="clear" w:color="auto" w:fill="auto"/>
        <w:spacing w:before="0" w:after="0"/>
        <w:ind w:left="2940" w:right="0" w:firstLine="0"/>
      </w:pPr>
      <w:r>
        <w:rPr>
          <w:color w:val="000000"/>
          <w:spacing w:val="0"/>
          <w:w w:val="100"/>
          <w:position w:val="0"/>
          <w:lang w:val="en-US" w:eastAsia="en-US" w:bidi="en-US"/>
        </w:rPr>
        <w:t>aValue</w:t>
      </w:r>
    </w:p>
    <w:p>
      <w:pPr>
        <w:pStyle w:val="27"/>
        <w:widowControl w:val="0"/>
        <w:shd w:val="clear" w:color="auto" w:fill="auto"/>
        <w:spacing w:before="0" w:after="0"/>
        <w:ind w:left="2940" w:right="0" w:firstLine="0"/>
      </w:pPr>
      <w:r>
        <w:rPr>
          <w:color w:val="000000"/>
          <w:spacing w:val="0"/>
          <w:w w:val="100"/>
          <w:position w:val="0"/>
          <w:lang w:val="en-US" w:eastAsia="en-US" w:bidi="en-US"/>
        </w:rPr>
        <w:t>getContents( aStack )</w:t>
      </w:r>
    </w:p>
    <w:p>
      <w:pPr>
        <w:pStyle w:val="27"/>
        <w:widowControl w:val="0"/>
        <w:shd w:val="clear" w:color="auto" w:fill="auto"/>
        <w:tabs>
          <w:tab w:val="left" w:pos="3190"/>
        </w:tabs>
        <w:spacing w:before="0" w:after="0"/>
        <w:ind w:left="29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cons</w:t>
      </w:r>
    </w:p>
    <w:p>
      <w:pPr>
        <w:pStyle w:val="27"/>
        <w:widowControl w:val="0"/>
        <w:shd w:val="clear" w:color="auto" w:fill="auto"/>
        <w:spacing w:before="0" w:after="0" w:line="190" w:lineRule="exact"/>
        <w:ind w:left="2200" w:right="0" w:firstLine="0"/>
      </w:pPr>
      <w:r>
        <w:rPr>
          <w:color w:val="000000"/>
          <w:spacing w:val="0"/>
          <w:w w:val="100"/>
          <w:position w:val="0"/>
          <w:lang w:val="en-US" w:eastAsia="en-US" w:bidi="en-US"/>
        </w:rPr>
        <w:t>)</w:t>
      </w:r>
    </w:p>
    <w:p>
      <w:pPr>
        <w:pStyle w:val="27"/>
        <w:widowControl w:val="0"/>
        <w:shd w:val="clear" w:color="auto" w:fill="auto"/>
        <w:tabs>
          <w:tab w:val="left" w:pos="1733"/>
        </w:tabs>
        <w:spacing w:before="0" w:after="0" w:line="202" w:lineRule="exact"/>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line="202" w:lineRule="exact"/>
        <w:ind w:left="1480" w:right="3760"/>
        <w:jc w:val="left"/>
      </w:pPr>
      <w:r>
        <w:rPr>
          <w:color w:val="000000"/>
          <w:spacing w:val="0"/>
          <w:w w:val="100"/>
          <w:position w:val="0"/>
          <w:lang w:val="en-US" w:eastAsia="en-US" w:bidi="en-US"/>
        </w:rPr>
        <w:t>procedure( ppop( aStack ) letseq( (</w:t>
      </w:r>
    </w:p>
    <w:p>
      <w:pPr>
        <w:pStyle w:val="27"/>
        <w:widowControl w:val="0"/>
        <w:shd w:val="clear" w:color="auto" w:fill="auto"/>
        <w:spacing w:before="0" w:after="0" w:line="202" w:lineRule="exact"/>
        <w:ind w:left="2940" w:right="0" w:firstLine="0"/>
      </w:pPr>
      <w:r>
        <w:rPr>
          <w:rStyle w:val="242"/>
        </w:rPr>
        <w:t>(contents</w:t>
      </w:r>
      <w:r>
        <w:rPr>
          <w:color w:val="000000"/>
          <w:spacing w:val="0"/>
          <w:w w:val="100"/>
          <w:position w:val="0"/>
          <w:lang w:val="en-US" w:eastAsia="en-US" w:bidi="en-US"/>
        </w:rPr>
        <w:t xml:space="preserve"> getContents( aStack ))</w:t>
      </w:r>
    </w:p>
    <w:p>
      <w:pPr>
        <w:pStyle w:val="27"/>
        <w:widowControl w:val="0"/>
        <w:shd w:val="clear" w:color="auto" w:fill="auto"/>
        <w:spacing w:before="0" w:after="0" w:line="202" w:lineRule="exact"/>
        <w:ind w:left="2940" w:right="0" w:firstLine="0"/>
      </w:pPr>
      <w:r>
        <w:rPr>
          <w:color w:val="000000"/>
          <w:spacing w:val="0"/>
          <w:w w:val="100"/>
          <w:position w:val="0"/>
          <w:lang w:val="en-US" w:eastAsia="en-US" w:bidi="en-US"/>
        </w:rPr>
        <w:t>(v car( contents ))</w:t>
      </w:r>
    </w:p>
    <w:p>
      <w:pPr>
        <w:pStyle w:val="27"/>
        <w:widowControl w:val="0"/>
        <w:shd w:val="clear" w:color="auto" w:fill="auto"/>
        <w:spacing w:before="0" w:after="0" w:line="202" w:lineRule="exact"/>
        <w:ind w:left="2940" w:right="0" w:firstLine="0"/>
      </w:pPr>
      <w:r>
        <w:rPr>
          <w:color w:val="000000"/>
          <w:spacing w:val="0"/>
          <w:w w:val="100"/>
          <w:position w:val="0"/>
          <w:lang w:val="en-US" w:eastAsia="en-US" w:bidi="en-US"/>
        </w:rPr>
        <w:t>)</w:t>
      </w:r>
    </w:p>
    <w:p>
      <w:pPr>
        <w:pStyle w:val="27"/>
        <w:widowControl w:val="0"/>
        <w:shd w:val="clear" w:color="auto" w:fill="auto"/>
        <w:spacing w:before="0" w:after="0"/>
        <w:ind w:left="2200" w:right="3280" w:firstLine="0"/>
        <w:jc w:val="left"/>
      </w:pPr>
      <w:r>
        <w:rPr>
          <w:color w:val="000000"/>
          <w:spacing w:val="0"/>
          <w:w w:val="100"/>
          <w:position w:val="0"/>
          <w:lang w:val="en-US" w:eastAsia="en-US" w:bidi="en-US"/>
        </w:rPr>
        <w:t>setContents( aStack cdr( contents )) v</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letseq</w:t>
      </w:r>
    </w:p>
    <w:p>
      <w:pPr>
        <w:pStyle w:val="27"/>
        <w:widowControl w:val="0"/>
        <w:shd w:val="clear" w:color="auto" w:fill="auto"/>
        <w:tabs>
          <w:tab w:val="left" w:pos="1733"/>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1480" w:right="0"/>
        <w:jc w:val="left"/>
      </w:pPr>
      <w:r>
        <w:rPr>
          <w:color w:val="000000"/>
          <w:spacing w:val="0"/>
          <w:w w:val="100"/>
          <w:position w:val="0"/>
          <w:lang w:val="en-US" w:eastAsia="en-US" w:bidi="en-US"/>
        </w:rPr>
        <w:t>procedure( new( initialContents )</w:t>
      </w:r>
    </w:p>
    <w:p>
      <w:pPr>
        <w:pStyle w:val="27"/>
        <w:widowControl w:val="0"/>
        <w:shd w:val="clear" w:color="auto" w:fill="auto"/>
        <w:tabs>
          <w:tab w:val="left" w:pos="3190"/>
        </w:tabs>
        <w:spacing w:before="0" w:after="0"/>
        <w:ind w:left="2940" w:right="2440" w:firstLine="0"/>
        <w:jc w:val="left"/>
      </w:pPr>
      <w:r>
        <w:rPr>
          <w:color w:val="000000"/>
          <w:spacing w:val="0"/>
          <w:w w:val="100"/>
          <w:position w:val="0"/>
          <w:lang w:val="en-US" w:eastAsia="en-US" w:bidi="en-US"/>
        </w:rPr>
        <w:t>list( nil 'contents initialContents ) )</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procedure</w:t>
      </w:r>
    </w:p>
    <w:p>
      <w:pPr>
        <w:pStyle w:val="27"/>
        <w:widowControl w:val="0"/>
        <w:shd w:val="clear" w:color="auto" w:fill="auto"/>
        <w:spacing w:before="0" w:after="0"/>
        <w:ind w:left="1480" w:right="0"/>
        <w:jc w:val="left"/>
      </w:pPr>
      <w:r>
        <w:rPr>
          <w:color w:val="000000"/>
          <w:spacing w:val="0"/>
          <w:w w:val="100"/>
          <w:position w:val="0"/>
          <w:lang w:val="en-US" w:eastAsia="en-US" w:bidi="en-US"/>
        </w:rPr>
        <w:t>list( nil 'ppop ppop 'ppush ppush 'new new )</w:t>
      </w:r>
    </w:p>
    <w:p>
      <w:pPr>
        <w:pStyle w:val="27"/>
        <w:widowControl w:val="0"/>
        <w:shd w:val="clear" w:color="auto" w:fill="auto"/>
        <w:tabs>
          <w:tab w:val="left" w:pos="1005"/>
        </w:tabs>
        <w:spacing w:before="0" w:after="176"/>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4"/>
        </w:rPr>
        <w:t>；</w:t>
      </w:r>
      <w:r>
        <w:rPr>
          <w:color w:val="000000"/>
          <w:spacing w:val="0"/>
          <w:w w:val="100"/>
          <w:position w:val="0"/>
          <w:lang w:val="en-US" w:eastAsia="en-US" w:bidi="en-US"/>
        </w:rPr>
        <w:t xml:space="preserve"> let</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 xml:space="preserve">=&gt; </w:t>
      </w:r>
      <w:r>
        <w:rPr>
          <w:rStyle w:val="243"/>
        </w:rPr>
        <w:t>(nil</w:t>
      </w:r>
    </w:p>
    <w:p>
      <w:pPr>
        <w:pStyle w:val="27"/>
        <w:widowControl w:val="0"/>
        <w:shd w:val="clear" w:color="auto" w:fill="auto"/>
        <w:spacing w:before="0" w:after="465" w:line="202" w:lineRule="exact"/>
        <w:ind w:left="1480" w:right="5780" w:firstLine="0"/>
        <w:jc w:val="left"/>
      </w:pPr>
      <w:r>
        <w:rPr>
          <w:color w:val="000000"/>
          <w:spacing w:val="0"/>
          <w:w w:val="100"/>
          <w:position w:val="0"/>
          <w:lang w:val="en-US" w:eastAsia="en-US" w:bidi="en-US"/>
        </w:rPr>
        <w:t>ppop funobj:0x1c9b38 ppush funobj:0x1c9b28 new funobj:0x1c9b48 )</w:t>
      </w:r>
    </w:p>
    <w:p>
      <w:pPr>
        <w:pStyle w:val="25"/>
        <w:keepNext/>
        <w:keepLines/>
        <w:widowControl w:val="0"/>
        <w:shd w:val="clear" w:color="auto" w:fill="auto"/>
        <w:spacing w:before="0" w:after="109" w:line="220" w:lineRule="exact"/>
        <w:ind w:left="0" w:right="0" w:firstLine="0"/>
        <w:jc w:val="left"/>
      </w:pPr>
      <w:bookmarkStart w:id="1923" w:name="bookmark1946"/>
      <w:r>
        <w:rPr>
          <w:color w:val="000000"/>
          <w:spacing w:val="0"/>
          <w:w w:val="100"/>
          <w:position w:val="0"/>
          <w:lang w:val="en-US" w:eastAsia="en-US" w:bidi="en-US"/>
        </w:rPr>
        <w:t>Using the Stack Package</w:t>
      </w:r>
      <w:bookmarkEnd w:id="1923"/>
    </w:p>
    <w:p>
      <w:pPr>
        <w:pStyle w:val="27"/>
        <w:widowControl w:val="0"/>
        <w:shd w:val="clear" w:color="auto" w:fill="auto"/>
        <w:spacing w:before="0" w:after="462"/>
        <w:ind w:left="0" w:right="1120" w:firstLine="0"/>
        <w:jc w:val="left"/>
      </w:pPr>
      <w:r>
        <w:rPr>
          <w:color w:val="000000"/>
          <w:spacing w:val="0"/>
          <w:w w:val="100"/>
          <w:position w:val="0"/>
          <w:lang w:val="en-US" w:eastAsia="en-US" w:bidi="en-US"/>
        </w:rPr>
        <w:t>S = Stack-&gt;new( '( 1 2 3 4 )) =&gt; (nil contents ( 1 2 3 4 )) Stack-&gt;ppop( S ) =&gt; 1 Stack-&gt;ppush( S 1 ) =&gt; (1 2 3 4)</w:t>
      </w:r>
    </w:p>
    <w:p>
      <w:pPr>
        <w:pStyle w:val="25"/>
        <w:keepNext/>
        <w:keepLines/>
        <w:widowControl w:val="0"/>
        <w:shd w:val="clear" w:color="auto" w:fill="auto"/>
        <w:spacing w:before="0" w:after="211" w:line="220" w:lineRule="exact"/>
        <w:ind w:left="0" w:right="0" w:firstLine="0"/>
        <w:jc w:val="left"/>
      </w:pPr>
      <w:bookmarkStart w:id="1924" w:name="bookmark1947"/>
      <w:r>
        <w:rPr>
          <w:color w:val="000000"/>
          <w:spacing w:val="0"/>
          <w:w w:val="100"/>
          <w:position w:val="0"/>
          <w:lang w:val="en-US" w:eastAsia="en-US" w:bidi="en-US"/>
        </w:rPr>
        <w:t>Comments</w:t>
      </w:r>
      <w:bookmarkEnd w:id="1924"/>
    </w:p>
    <w:p>
      <w:pPr>
        <w:pStyle w:val="19"/>
        <w:widowControl w:val="0"/>
        <w:shd w:val="clear" w:color="auto" w:fill="auto"/>
        <w:spacing w:before="0" w:after="219" w:line="278" w:lineRule="exact"/>
        <w:ind w:left="0" w:right="0" w:firstLine="0"/>
      </w:pPr>
      <w:r>
        <w:rPr>
          <w:color w:val="000000"/>
          <w:spacing w:val="0"/>
          <w:w w:val="100"/>
          <w:position w:val="0"/>
          <w:lang w:val="en-US" w:eastAsia="en-US" w:bidi="en-US"/>
        </w:rPr>
        <w:t>The Stack package is represented by a disembodied property list. Alternate representations such as a defstruct are possible. The only requirement is that the package data structure obey the -&gt; protocol.</w:t>
      </w:r>
    </w:p>
    <w:p>
      <w:pPr>
        <w:pStyle w:val="19"/>
        <w:widowControl w:val="0"/>
        <w:shd w:val="clear" w:color="auto" w:fill="auto"/>
        <w:spacing w:before="0" w:after="209" w:line="230" w:lineRule="exact"/>
        <w:ind w:left="0" w:right="0" w:firstLine="0"/>
        <w:jc w:val="left"/>
      </w:pPr>
      <w:r>
        <w:rPr>
          <w:color w:val="000000"/>
          <w:spacing w:val="0"/>
          <w:w w:val="100"/>
          <w:position w:val="0"/>
          <w:lang w:val="en-US" w:eastAsia="en-US" w:bidi="en-US"/>
        </w:rPr>
        <w:t xml:space="preserve">Only the </w:t>
      </w:r>
      <w:r>
        <w:rPr>
          <w:rStyle w:val="77"/>
        </w:rPr>
        <w:t>ppush, ppop,</w:t>
      </w:r>
      <w:r>
        <w:rPr>
          <w:color w:val="000000"/>
          <w:spacing w:val="0"/>
          <w:w w:val="100"/>
          <w:position w:val="0"/>
          <w:lang w:val="en-US" w:eastAsia="en-US" w:bidi="en-US"/>
        </w:rPr>
        <w:t xml:space="preserve"> and </w:t>
      </w:r>
      <w:r>
        <w:rPr>
          <w:rStyle w:val="77"/>
        </w:rPr>
        <w:t>new</w:t>
      </w:r>
      <w:r>
        <w:rPr>
          <w:color w:val="000000"/>
          <w:spacing w:val="0"/>
          <w:w w:val="100"/>
          <w:position w:val="0"/>
          <w:lang w:val="en-US" w:eastAsia="en-US" w:bidi="en-US"/>
        </w:rPr>
        <w:t xml:space="preserve"> function are visible to the clients of the package.</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 xml:space="preserve">The </w:t>
      </w:r>
      <w:r>
        <w:rPr>
          <w:rStyle w:val="77"/>
        </w:rPr>
        <w:t>ppush</w:t>
      </w:r>
      <w:r>
        <w:rPr>
          <w:color w:val="000000"/>
          <w:spacing w:val="0"/>
          <w:w w:val="100"/>
          <w:position w:val="0"/>
          <w:lang w:val="en-US" w:eastAsia="en-US" w:bidi="en-US"/>
        </w:rPr>
        <w:t xml:space="preserve"> and </w:t>
      </w:r>
      <w:r>
        <w:rPr>
          <w:rStyle w:val="77"/>
        </w:rPr>
        <w:t>ppop</w:t>
      </w:r>
      <w:r>
        <w:rPr>
          <w:color w:val="000000"/>
          <w:spacing w:val="0"/>
          <w:w w:val="100"/>
          <w:position w:val="0"/>
          <w:lang w:val="en-US" w:eastAsia="en-US" w:bidi="en-US"/>
        </w:rPr>
        <w:t xml:space="preserve"> functions use the </w:t>
      </w:r>
      <w:r>
        <w:rPr>
          <w:rStyle w:val="77"/>
        </w:rPr>
        <w:t>getContents</w:t>
      </w:r>
      <w:r>
        <w:rPr>
          <w:color w:val="000000"/>
          <w:spacing w:val="0"/>
          <w:w w:val="100"/>
          <w:position w:val="0"/>
          <w:lang w:val="en-US" w:eastAsia="en-US" w:bidi="en-US"/>
        </w:rPr>
        <w:t xml:space="preserve"> and </w:t>
      </w:r>
      <w:r>
        <w:rPr>
          <w:rStyle w:val="77"/>
        </w:rPr>
        <w:t>setContents</w:t>
      </w:r>
      <w:r>
        <w:rPr>
          <w:color w:val="000000"/>
          <w:spacing w:val="0"/>
          <w:w w:val="100"/>
          <w:position w:val="0"/>
          <w:lang w:val="en-US" w:eastAsia="en-US" w:bidi="en-US"/>
        </w:rPr>
        <w:t xml:space="preserve"> functions. If you choose a different representation for a stack, you only need to change the new, </w:t>
      </w:r>
      <w:r>
        <w:rPr>
          <w:rStyle w:val="77"/>
        </w:rPr>
        <w:t>getContents,</w:t>
      </w:r>
      <w:r>
        <w:rPr>
          <w:rStyle w:val="77"/>
        </w:rPr>
        <w:br w:type="page"/>
      </w:r>
      <w:r>
        <w:rPr>
          <w:color w:val="000000"/>
          <w:spacing w:val="0"/>
          <w:w w:val="100"/>
          <w:position w:val="0"/>
          <w:lang w:val="en-US" w:eastAsia="en-US" w:bidi="en-US"/>
        </w:rPr>
        <w:t xml:space="preserve">and </w:t>
      </w:r>
      <w:r>
        <w:rPr>
          <w:rStyle w:val="77"/>
        </w:rPr>
        <w:t>setContents</w:t>
      </w:r>
      <w:r>
        <w:rPr>
          <w:color w:val="000000"/>
          <w:spacing w:val="0"/>
          <w:w w:val="100"/>
          <w:position w:val="0"/>
          <w:lang w:val="en-US" w:eastAsia="en-US" w:bidi="en-US"/>
        </w:rPr>
        <w:t xml:space="preserve"> functions. The </w:t>
      </w:r>
      <w:r>
        <w:rPr>
          <w:rStyle w:val="77"/>
        </w:rPr>
        <w:t>getContents</w:t>
      </w:r>
      <w:r>
        <w:rPr>
          <w:color w:val="000000"/>
          <w:spacing w:val="0"/>
          <w:w w:val="100"/>
          <w:position w:val="0"/>
          <w:lang w:val="en-US" w:eastAsia="en-US" w:bidi="en-US"/>
        </w:rPr>
        <w:t xml:space="preserve"> and </w:t>
      </w:r>
      <w:r>
        <w:rPr>
          <w:rStyle w:val="77"/>
        </w:rPr>
        <w:t>setContents</w:t>
      </w:r>
      <w:r>
        <w:rPr>
          <w:color w:val="000000"/>
          <w:spacing w:val="0"/>
          <w:w w:val="100"/>
          <w:position w:val="0"/>
          <w:lang w:val="en-US" w:eastAsia="en-US" w:bidi="en-US"/>
        </w:rPr>
        <w:t xml:space="preserve"> functions are hidden to protect the abstract behavior of a stack.</w:t>
      </w:r>
    </w:p>
    <w:p>
      <w:pPr>
        <w:pStyle w:val="22"/>
        <w:keepNext/>
        <w:keepLines/>
        <w:widowControl w:val="0"/>
        <w:shd w:val="clear" w:color="auto" w:fill="auto"/>
        <w:spacing w:before="0" w:after="0" w:line="280" w:lineRule="exact"/>
        <w:ind w:left="0" w:right="0" w:firstLine="0"/>
        <w:jc w:val="left"/>
      </w:pPr>
      <w:bookmarkStart w:id="1925" w:name="bookmark1948"/>
      <w:bookmarkStart w:id="1926" w:name="bookmark1949"/>
      <w:r>
        <w:rPr>
          <w:color w:val="000000"/>
          <w:spacing w:val="0"/>
          <w:w w:val="100"/>
          <w:position w:val="0"/>
          <w:lang w:val="en-US" w:eastAsia="en-US" w:bidi="en-US"/>
        </w:rPr>
        <w:t>Retrofitting a SKILL API as a SKILL++ Package</w:t>
      </w:r>
      <w:bookmarkEnd w:id="1925"/>
      <w:bookmarkEnd w:id="1926"/>
      <w:r>
        <w:rPr>
          <w:color w:val="000000"/>
          <w:spacing w:val="0"/>
          <w:w w:val="100"/>
          <w:position w:val="0"/>
          <w:lang w:val="en-US" w:eastAsia="en-US" w:bidi="en-US"/>
        </w:rPr>
        <w:t xml:space="preserve"> </w:t>
      </w:r>
      <w:r>
        <w:rPr>
          <w:rStyle w:val="92"/>
          <w:b w:val="0"/>
          <w:bCs w:val="0"/>
        </w:rPr>
        <w:t xml:space="preserve">define( stackPush nil ) define( stackPop nil ) define( stackNew nil ) </w:t>
      </w:r>
      <w:r>
        <w:rPr>
          <w:rStyle w:val="244"/>
          <w:b w:val="0"/>
          <w:bCs w:val="0"/>
        </w:rPr>
        <w:t>let(()</w:t>
      </w:r>
    </w:p>
    <w:p>
      <w:pPr>
        <w:pStyle w:val="27"/>
        <w:widowControl w:val="0"/>
        <w:shd w:val="clear" w:color="auto" w:fill="auto"/>
        <w:spacing w:before="0" w:after="0"/>
        <w:ind w:left="1500" w:right="520" w:hanging="740"/>
        <w:jc w:val="left"/>
      </w:pPr>
      <w:r>
        <w:rPr>
          <w:color w:val="000000"/>
          <w:spacing w:val="0"/>
          <w:w w:val="100"/>
          <w:position w:val="0"/>
          <w:lang w:val="en-US" w:eastAsia="en-US" w:bidi="en-US"/>
        </w:rPr>
        <w:t xml:space="preserve">procedure( getContents( aStack ) aStack-&gt;contents </w:t>
      </w:r>
      <w:r>
        <w:rPr>
          <w:rStyle w:val="244"/>
        </w:rPr>
        <w:t>);procedure</w:t>
      </w:r>
    </w:p>
    <w:p>
      <w:pPr>
        <w:pStyle w:val="27"/>
        <w:widowControl w:val="0"/>
        <w:shd w:val="clear" w:color="auto" w:fill="auto"/>
        <w:tabs>
          <w:tab w:val="left" w:pos="1746"/>
        </w:tabs>
        <w:spacing w:before="0" w:after="0"/>
        <w:ind w:left="1500" w:right="520" w:hanging="740"/>
        <w:jc w:val="left"/>
      </w:pPr>
      <w:r>
        <w:rPr>
          <w:color w:val="000000"/>
          <w:spacing w:val="0"/>
          <w:w w:val="100"/>
          <w:position w:val="0"/>
          <w:lang w:val="en-US" w:eastAsia="en-US" w:bidi="en-US"/>
        </w:rPr>
        <w:t>procedure( setContents( aStack aList ) aStack-&gt;contents = aList )</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760" w:right="520" w:firstLine="0"/>
        <w:jc w:val="left"/>
      </w:pPr>
      <w:r>
        <w:rPr>
          <w:color w:val="000000"/>
          <w:spacing w:val="0"/>
          <w:w w:val="100"/>
          <w:position w:val="0"/>
          <w:lang w:val="en-US" w:eastAsia="en-US" w:bidi="en-US"/>
        </w:rPr>
        <w:t>procedure( ppush( aStack aValue ) setContents( aStack cons(</w:t>
      </w:r>
    </w:p>
    <w:p>
      <w:pPr>
        <w:pStyle w:val="27"/>
        <w:widowControl w:val="0"/>
        <w:shd w:val="clear" w:color="auto" w:fill="auto"/>
        <w:spacing w:before="0" w:after="0"/>
        <w:ind w:left="2940" w:right="0" w:firstLine="0"/>
      </w:pPr>
      <w:r>
        <w:rPr>
          <w:color w:val="000000"/>
          <w:spacing w:val="0"/>
          <w:w w:val="100"/>
          <w:position w:val="0"/>
          <w:lang w:val="en-US" w:eastAsia="en-US" w:bidi="en-US"/>
        </w:rPr>
        <w:t>aValue</w:t>
      </w:r>
    </w:p>
    <w:p>
      <w:pPr>
        <w:pStyle w:val="27"/>
        <w:widowControl w:val="0"/>
        <w:shd w:val="clear" w:color="auto" w:fill="auto"/>
        <w:spacing w:before="0" w:after="0"/>
        <w:ind w:left="2940" w:right="0" w:firstLine="0"/>
      </w:pPr>
      <w:r>
        <w:rPr>
          <w:color w:val="000000"/>
          <w:spacing w:val="0"/>
          <w:w w:val="100"/>
          <w:position w:val="0"/>
          <w:lang w:val="en-US" w:eastAsia="en-US" w:bidi="en-US"/>
        </w:rPr>
        <w:t>getContents( aStack )</w:t>
      </w:r>
    </w:p>
    <w:p>
      <w:pPr>
        <w:pStyle w:val="27"/>
        <w:widowControl w:val="0"/>
        <w:shd w:val="clear" w:color="auto" w:fill="auto"/>
        <w:tabs>
          <w:tab w:val="left" w:pos="3185"/>
        </w:tabs>
        <w:spacing w:before="0" w:after="0"/>
        <w:ind w:left="29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cons</w:t>
      </w:r>
    </w:p>
    <w:p>
      <w:pPr>
        <w:pStyle w:val="27"/>
        <w:widowControl w:val="0"/>
        <w:shd w:val="clear" w:color="auto" w:fill="auto"/>
        <w:spacing w:before="0" w:after="0"/>
        <w:ind w:left="2200" w:right="0" w:firstLine="0"/>
      </w:pPr>
      <w:r>
        <w:rPr>
          <w:color w:val="000000"/>
          <w:spacing w:val="0"/>
          <w:w w:val="100"/>
          <w:position w:val="0"/>
          <w:lang w:val="en-US" w:eastAsia="en-US" w:bidi="en-US"/>
        </w:rPr>
        <w:t>)</w:t>
      </w:r>
    </w:p>
    <w:p>
      <w:pPr>
        <w:pStyle w:val="27"/>
        <w:widowControl w:val="0"/>
        <w:shd w:val="clear" w:color="auto" w:fill="auto"/>
        <w:tabs>
          <w:tab w:val="left" w:pos="1746"/>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1500" w:right="520" w:hanging="740"/>
        <w:jc w:val="left"/>
      </w:pPr>
      <w:r>
        <w:rPr>
          <w:color w:val="000000"/>
          <w:spacing w:val="0"/>
          <w:w w:val="100"/>
          <w:position w:val="0"/>
          <w:lang w:val="en-US" w:eastAsia="en-US" w:bidi="en-US"/>
        </w:rPr>
        <w:t>procedure( ppop( aStack ) letseq( (</w:t>
      </w:r>
    </w:p>
    <w:p>
      <w:pPr>
        <w:pStyle w:val="27"/>
        <w:widowControl w:val="0"/>
        <w:shd w:val="clear" w:color="auto" w:fill="auto"/>
        <w:spacing w:before="0" w:after="0"/>
        <w:ind w:left="2940" w:right="2900" w:firstLine="0"/>
        <w:jc w:val="left"/>
      </w:pPr>
      <w:r>
        <w:rPr>
          <w:rStyle w:val="244"/>
        </w:rPr>
        <w:t>(contents</w:t>
      </w:r>
      <w:r>
        <w:rPr>
          <w:color w:val="000000"/>
          <w:spacing w:val="0"/>
          <w:w w:val="100"/>
          <w:position w:val="0"/>
          <w:lang w:val="en-US" w:eastAsia="en-US" w:bidi="en-US"/>
        </w:rPr>
        <w:t xml:space="preserve"> getContents( aStack )) (v car( contents ))</w:t>
      </w:r>
    </w:p>
    <w:p>
      <w:pPr>
        <w:pStyle w:val="27"/>
        <w:widowControl w:val="0"/>
        <w:shd w:val="clear" w:color="auto" w:fill="auto"/>
        <w:spacing w:before="0" w:after="0" w:line="187" w:lineRule="exact"/>
        <w:ind w:left="2940" w:right="0" w:firstLine="0"/>
      </w:pPr>
      <w:r>
        <w:rPr>
          <w:color w:val="000000"/>
          <w:spacing w:val="0"/>
          <w:w w:val="100"/>
          <w:position w:val="0"/>
          <w:lang w:val="en-US" w:eastAsia="en-US" w:bidi="en-US"/>
        </w:rPr>
        <w:t>)</w:t>
      </w:r>
    </w:p>
    <w:p>
      <w:pPr>
        <w:pStyle w:val="27"/>
        <w:widowControl w:val="0"/>
        <w:shd w:val="clear" w:color="auto" w:fill="auto"/>
        <w:spacing w:before="0" w:after="0" w:line="187" w:lineRule="exact"/>
        <w:ind w:left="2200" w:right="3240" w:firstLine="0"/>
        <w:jc w:val="left"/>
      </w:pPr>
      <w:r>
        <w:rPr>
          <w:color w:val="000000"/>
          <w:spacing w:val="0"/>
          <w:w w:val="100"/>
          <w:position w:val="0"/>
          <w:lang w:val="en-US" w:eastAsia="en-US" w:bidi="en-US"/>
        </w:rPr>
        <w:t>setContents( aStack cdr( contents )) v</w:t>
      </w:r>
    </w:p>
    <w:p>
      <w:pPr>
        <w:pStyle w:val="27"/>
        <w:widowControl w:val="0"/>
        <w:shd w:val="clear" w:color="auto" w:fill="auto"/>
        <w:tabs>
          <w:tab w:val="left" w:pos="2445"/>
        </w:tabs>
        <w:spacing w:before="0" w:after="0"/>
        <w:ind w:left="22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letseq</w:t>
      </w:r>
    </w:p>
    <w:p>
      <w:pPr>
        <w:pStyle w:val="27"/>
        <w:widowControl w:val="0"/>
        <w:shd w:val="clear" w:color="auto" w:fill="auto"/>
        <w:tabs>
          <w:tab w:val="left" w:pos="1746"/>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1500" w:right="0" w:hanging="740"/>
        <w:jc w:val="left"/>
      </w:pPr>
      <w:r>
        <w:rPr>
          <w:color w:val="000000"/>
          <w:spacing w:val="0"/>
          <w:w w:val="100"/>
          <w:position w:val="0"/>
          <w:lang w:val="en-US" w:eastAsia="en-US" w:bidi="en-US"/>
        </w:rPr>
        <w:t>procedure( new( initialContents )</w:t>
      </w:r>
    </w:p>
    <w:p>
      <w:pPr>
        <w:pStyle w:val="27"/>
        <w:widowControl w:val="0"/>
        <w:shd w:val="clear" w:color="auto" w:fill="auto"/>
        <w:tabs>
          <w:tab w:val="left" w:pos="250"/>
        </w:tabs>
        <w:spacing w:before="0" w:after="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6" o:spid="_x0000_s1366" type="#_x0000_t202" style="position:absolute;left:0;margin-left:267.35pt;margin-top:-0.9pt;height:12.4pt;width:90.7pt;mso-position-horizontal-relative:margin;mso-wrap-distance-bottom:5.4pt;mso-wrap-distance-left:6.7pt;mso-wrap-distance-right:10.1pt;mso-wrap-distance-top:23.8pt;rotation:0f;z-index:-2514954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initialContents</w:t>
                  </w:r>
                </w:p>
              </w:txbxContent>
            </v:textbox>
            <w10:wrap type="square" side="lef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7" o:spid="_x0000_s1367" type="#_x0000_t202" style="position:absolute;left:0;margin-left:363.6pt;margin-top:-0.15pt;height:12.35pt;width:4.55pt;mso-position-horizontal-relative:margin;mso-wrap-distance-bottom:4.7pt;mso-wrap-distance-left:102.85pt;mso-wrap-distance-right:5pt;mso-wrap-distance-top:24.55pt;rotation:0f;z-index:-2514944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square" side="left"/>
          </v:shape>
        </w:pict>
      </w:r>
      <w:r>
        <w:rPr>
          <w:color w:val="000000"/>
          <w:spacing w:val="0"/>
          <w:w w:val="100"/>
          <w:position w:val="0"/>
          <w:lang w:val="en-US" w:eastAsia="en-US" w:bidi="en-US"/>
        </w:rPr>
        <w:t>list( nil 'contents )</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line="190"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68" o:spid="_x0000_s1368" type="#_x0000_t202" style="position:absolute;left:0;margin-left:39.1pt;margin-top:-32.8pt;height:32.65pt;width:103.7pt;mso-position-horizontal-relative:margin;mso-wrap-distance-bottom:0pt;mso-wrap-distance-top:17.1pt;rotation:0f;z-index:-2514933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stackPush = ppush stackPop = ppop stackNew = new</w:t>
                  </w:r>
                </w:p>
              </w:txbxContent>
            </v:textbox>
            <w10:wrap type="topAndBottom"/>
          </v:shape>
        </w:pict>
      </w:r>
      <w:r>
        <w:rPr>
          <w:color w:val="000000"/>
          <w:spacing w:val="0"/>
          <w:w w:val="100"/>
          <w:position w:val="0"/>
          <w:lang w:val="en-US" w:eastAsia="en-US" w:bidi="en-US"/>
        </w:rPr>
        <w:t>nil</w:t>
      </w:r>
    </w:p>
    <w:p>
      <w:pPr>
        <w:pStyle w:val="27"/>
        <w:widowControl w:val="0"/>
        <w:shd w:val="clear" w:color="auto" w:fill="auto"/>
        <w:tabs>
          <w:tab w:val="left" w:pos="250"/>
        </w:tabs>
        <w:spacing w:before="0" w:after="439" w:line="190" w:lineRule="exact"/>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5"/>
        <w:keepNext/>
        <w:keepLines/>
        <w:widowControl w:val="0"/>
        <w:shd w:val="clear" w:color="auto" w:fill="auto"/>
        <w:spacing w:before="0" w:after="109" w:line="220" w:lineRule="exact"/>
        <w:ind w:left="0" w:right="0" w:firstLine="0"/>
        <w:jc w:val="both"/>
      </w:pPr>
      <w:bookmarkStart w:id="1927" w:name="bookmark1950"/>
      <w:r>
        <w:rPr>
          <w:color w:val="000000"/>
          <w:spacing w:val="0"/>
          <w:w w:val="100"/>
          <w:position w:val="0"/>
          <w:lang w:val="en-US" w:eastAsia="en-US" w:bidi="en-US"/>
        </w:rPr>
        <w:t>Using the stackNew, stackPop, and stackPush Functions</w:t>
      </w:r>
      <w:bookmarkEnd w:id="1927"/>
    </w:p>
    <w:p>
      <w:pPr>
        <w:pStyle w:val="27"/>
        <w:widowControl w:val="0"/>
        <w:shd w:val="clear" w:color="auto" w:fill="auto"/>
        <w:spacing w:before="0" w:after="462"/>
        <w:ind w:left="0" w:right="0" w:firstLine="0"/>
        <w:jc w:val="left"/>
      </w:pPr>
      <w:r>
        <w:rPr>
          <w:color w:val="000000"/>
          <w:spacing w:val="0"/>
          <w:w w:val="100"/>
          <w:position w:val="0"/>
          <w:lang w:val="en-US" w:eastAsia="en-US" w:bidi="en-US"/>
        </w:rPr>
        <w:t>S = stackNew( '( 1 2 3 4 )) =&gt; (nil contents (1 2 3 4)) stackPop( S ) =&gt; 1 stackPush( S 5 ) =&gt; (5 2 3 4)</w:t>
      </w:r>
    </w:p>
    <w:p>
      <w:pPr>
        <w:pStyle w:val="25"/>
        <w:keepNext/>
        <w:keepLines/>
        <w:widowControl w:val="0"/>
        <w:shd w:val="clear" w:color="auto" w:fill="auto"/>
        <w:spacing w:before="0" w:after="206" w:line="220" w:lineRule="exact"/>
        <w:ind w:left="0" w:right="0" w:firstLine="0"/>
        <w:jc w:val="both"/>
      </w:pPr>
      <w:bookmarkStart w:id="1928" w:name="bookmark1951"/>
      <w:r>
        <w:rPr>
          <w:color w:val="000000"/>
          <w:spacing w:val="0"/>
          <w:w w:val="100"/>
          <w:position w:val="0"/>
          <w:lang w:val="en-US" w:eastAsia="en-US" w:bidi="en-US"/>
        </w:rPr>
        <w:t>Comments</w:t>
      </w:r>
      <w:bookmarkEnd w:id="1928"/>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This example assumes </w:t>
      </w:r>
      <w:r>
        <w:rPr>
          <w:rStyle w:val="77"/>
        </w:rPr>
        <w:t>stackNew, stackPop,</w:t>
      </w:r>
      <w:r>
        <w:rPr>
          <w:color w:val="000000"/>
          <w:spacing w:val="0"/>
          <w:w w:val="100"/>
          <w:position w:val="0"/>
          <w:lang w:val="en-US" w:eastAsia="en-US" w:bidi="en-US"/>
        </w:rPr>
        <w:t xml:space="preserve"> and </w:t>
      </w:r>
      <w:r>
        <w:rPr>
          <w:rStyle w:val="77"/>
        </w:rPr>
        <w:t>stackPush</w:t>
      </w:r>
      <w:r>
        <w:rPr>
          <w:color w:val="000000"/>
          <w:spacing w:val="0"/>
          <w:w w:val="100"/>
          <w:position w:val="0"/>
          <w:lang w:val="en-US" w:eastAsia="en-US" w:bidi="en-US"/>
        </w:rPr>
        <w:t xml:space="preserve"> are the names of the functions to be exported from the stack package. As is customary, the package prefix </w:t>
      </w:r>
      <w:r>
        <w:rPr>
          <w:rStyle w:val="77"/>
        </w:rPr>
        <w:t xml:space="preserve">stack </w:t>
      </w:r>
      <w:r>
        <w:rPr>
          <w:color w:val="000000"/>
          <w:spacing w:val="0"/>
          <w:w w:val="100"/>
          <w:position w:val="0"/>
          <w:lang w:val="en-US" w:eastAsia="en-US" w:bidi="en-US"/>
        </w:rPr>
        <w:t>informally indicates the functions that compose a package.</w:t>
      </w:r>
      <w:r>
        <w:br w:type="page"/>
      </w:r>
    </w:p>
    <w:p>
      <w:pPr>
        <w:pStyle w:val="26"/>
        <w:widowControl w:val="0"/>
        <w:numPr>
          <w:ilvl w:val="0"/>
          <w:numId w:val="19"/>
        </w:numPr>
        <w:shd w:val="clear" w:color="auto" w:fill="auto"/>
        <w:tabs>
          <w:tab w:val="left" w:pos="478"/>
        </w:tabs>
        <w:spacing w:before="0" w:after="86" w:line="220" w:lineRule="exact"/>
        <w:ind w:left="0" w:right="0" w:firstLine="0"/>
        <w:jc w:val="both"/>
      </w:pPr>
      <w:r>
        <w:rPr>
          <w:color w:val="000000"/>
          <w:spacing w:val="0"/>
          <w:w w:val="100"/>
          <w:position w:val="0"/>
          <w:lang w:val="en-US" w:eastAsia="en-US" w:bidi="en-US"/>
        </w:rPr>
        <w:t xml:space="preserve">The </w:t>
      </w:r>
      <w:r>
        <w:rPr>
          <w:rStyle w:val="247"/>
          <w:b/>
          <w:bCs/>
        </w:rPr>
        <w:t>getContents</w:t>
      </w:r>
      <w:r>
        <w:rPr>
          <w:color w:val="000000"/>
          <w:spacing w:val="0"/>
          <w:w w:val="100"/>
          <w:position w:val="0"/>
          <w:lang w:val="en-US" w:eastAsia="en-US" w:bidi="en-US"/>
        </w:rPr>
        <w:t xml:space="preserve"> and </w:t>
      </w:r>
      <w:r>
        <w:rPr>
          <w:rStyle w:val="247"/>
          <w:b/>
          <w:bCs/>
        </w:rPr>
        <w:t>setContents</w:t>
      </w:r>
      <w:r>
        <w:rPr>
          <w:color w:val="000000"/>
          <w:spacing w:val="0"/>
          <w:w w:val="100"/>
          <w:position w:val="0"/>
          <w:lang w:val="en-US" w:eastAsia="en-US" w:bidi="en-US"/>
        </w:rPr>
        <w:t xml:space="preserve"> functions are local functions invisible to clients.</w:t>
      </w:r>
    </w:p>
    <w:p>
      <w:pPr>
        <w:pStyle w:val="26"/>
        <w:widowControl w:val="0"/>
        <w:numPr>
          <w:ilvl w:val="0"/>
          <w:numId w:val="19"/>
        </w:numPr>
        <w:shd w:val="clear" w:color="auto" w:fill="auto"/>
        <w:tabs>
          <w:tab w:val="left" w:pos="478"/>
        </w:tabs>
        <w:spacing w:before="0" w:after="479"/>
        <w:ind w:left="520" w:right="0" w:hanging="520"/>
        <w:jc w:val="left"/>
      </w:pPr>
      <w:r>
        <w:rPr>
          <w:color w:val="000000"/>
          <w:spacing w:val="0"/>
          <w:w w:val="100"/>
          <w:position w:val="0"/>
          <w:lang w:val="en-US" w:eastAsia="en-US" w:bidi="en-US"/>
        </w:rPr>
        <w:t xml:space="preserve">Using the </w:t>
      </w:r>
      <w:r>
        <w:rPr>
          <w:rStyle w:val="247"/>
          <w:b/>
          <w:bCs/>
        </w:rPr>
        <w:t>define</w:t>
      </w:r>
      <w:r>
        <w:rPr>
          <w:color w:val="000000"/>
          <w:spacing w:val="0"/>
          <w:w w:val="100"/>
          <w:position w:val="0"/>
          <w:lang w:val="en-US" w:eastAsia="en-US" w:bidi="en-US"/>
        </w:rPr>
        <w:t xml:space="preserve"> forms for </w:t>
      </w:r>
      <w:r>
        <w:rPr>
          <w:rStyle w:val="247"/>
          <w:b/>
          <w:bCs/>
        </w:rPr>
        <w:t>stackNew, stackPop,</w:t>
      </w:r>
      <w:r>
        <w:rPr>
          <w:color w:val="000000"/>
          <w:spacing w:val="0"/>
          <w:w w:val="100"/>
          <w:position w:val="0"/>
          <w:lang w:val="en-US" w:eastAsia="en-US" w:bidi="en-US"/>
        </w:rPr>
        <w:t xml:space="preserve"> and </w:t>
      </w:r>
      <w:r>
        <w:rPr>
          <w:rStyle w:val="247"/>
          <w:b/>
          <w:bCs/>
        </w:rPr>
        <w:t>stackPush</w:t>
      </w:r>
      <w:r>
        <w:rPr>
          <w:color w:val="000000"/>
          <w:spacing w:val="0"/>
          <w:w w:val="100"/>
          <w:position w:val="0"/>
          <w:lang w:val="en-US" w:eastAsia="en-US" w:bidi="en-US"/>
        </w:rPr>
        <w:t xml:space="preserve"> is not strictly necessary. Using the </w:t>
      </w:r>
      <w:r>
        <w:rPr>
          <w:rStyle w:val="247"/>
          <w:b/>
          <w:bCs/>
        </w:rPr>
        <w:t>define</w:t>
      </w:r>
      <w:r>
        <w:rPr>
          <w:color w:val="000000"/>
          <w:spacing w:val="0"/>
          <w:w w:val="100"/>
          <w:position w:val="0"/>
          <w:lang w:val="en-US" w:eastAsia="en-US" w:bidi="en-US"/>
        </w:rPr>
        <w:t xml:space="preserve"> form alerts the reader to those functions which the ensuing </w:t>
      </w:r>
      <w:r>
        <w:rPr>
          <w:rStyle w:val="247"/>
          <w:b/>
          <w:bCs/>
        </w:rPr>
        <w:t>let</w:t>
      </w:r>
      <w:r>
        <w:rPr>
          <w:color w:val="000000"/>
          <w:spacing w:val="0"/>
          <w:w w:val="100"/>
          <w:position w:val="0"/>
          <w:lang w:val="en-US" w:eastAsia="en-US" w:bidi="en-US"/>
        </w:rPr>
        <w:t xml:space="preserve"> expression assigns a value to an exported API.</w:t>
      </w:r>
    </w:p>
    <w:p>
      <w:pPr>
        <w:pStyle w:val="22"/>
        <w:keepNext/>
        <w:keepLines/>
        <w:widowControl w:val="0"/>
        <w:shd w:val="clear" w:color="auto" w:fill="auto"/>
        <w:spacing w:before="0" w:after="199" w:line="280" w:lineRule="exact"/>
        <w:ind w:left="0" w:right="0" w:firstLine="0"/>
      </w:pPr>
      <w:bookmarkStart w:id="1929" w:name="bookmark1952"/>
      <w:bookmarkStart w:id="1930" w:name="bookmark1953"/>
      <w:bookmarkStart w:id="1931" w:name="bookmark1954"/>
      <w:r>
        <w:rPr>
          <w:color w:val="000000"/>
          <w:spacing w:val="0"/>
          <w:w w:val="100"/>
          <w:position w:val="0"/>
          <w:lang w:val="en-US" w:eastAsia="en-US" w:bidi="en-US"/>
        </w:rPr>
        <w:t>SKILL++ Modules</w:t>
      </w:r>
      <w:bookmarkEnd w:id="1929"/>
      <w:bookmarkEnd w:id="1930"/>
      <w:bookmarkEnd w:id="1931"/>
    </w:p>
    <w:p>
      <w:pPr>
        <w:pStyle w:val="26"/>
        <w:widowControl w:val="0"/>
        <w:shd w:val="clear" w:color="auto" w:fill="auto"/>
        <w:spacing w:before="0" w:after="180"/>
        <w:ind w:left="0" w:right="0" w:firstLine="0"/>
        <w:jc w:val="both"/>
      </w:pPr>
      <w:r>
        <w:rPr>
          <w:color w:val="000000"/>
          <w:spacing w:val="0"/>
          <w:w w:val="100"/>
          <w:position w:val="0"/>
          <w:lang w:val="en-US" w:eastAsia="en-US" w:bidi="en-US"/>
        </w:rPr>
        <w:t>You can structure a SKILL++ module around a creation function, which the client invokes to allocate one or more instances of the module. The client passes an instance to a procedural interface.</w:t>
      </w:r>
    </w:p>
    <w:p>
      <w:pPr>
        <w:pStyle w:val="26"/>
        <w:widowControl w:val="0"/>
        <w:shd w:val="clear" w:color="auto" w:fill="auto"/>
        <w:spacing w:before="0" w:after="38"/>
        <w:ind w:left="0" w:right="0" w:firstLine="0"/>
        <w:jc w:val="left"/>
      </w:pPr>
      <w:r>
        <w:rPr>
          <w:color w:val="000000"/>
          <w:spacing w:val="0"/>
          <w:w w:val="100"/>
          <w:position w:val="0"/>
          <w:lang w:val="en-US" w:eastAsia="en-US" w:bidi="en-US"/>
        </w:rPr>
        <w:t xml:space="preserve">The </w:t>
      </w:r>
      <w:r>
        <w:rPr>
          <w:rStyle w:val="247"/>
          <w:b/>
          <w:bCs/>
        </w:rPr>
        <w:t>makeStack</w:t>
      </w:r>
      <w:r>
        <w:rPr>
          <w:color w:val="000000"/>
          <w:spacing w:val="0"/>
          <w:w w:val="100"/>
          <w:position w:val="0"/>
          <w:lang w:val="en-US" w:eastAsia="en-US" w:bidi="en-US"/>
        </w:rPr>
        <w:t xml:space="preserve"> and </w:t>
      </w:r>
      <w:r>
        <w:rPr>
          <w:rStyle w:val="247"/>
          <w:b/>
          <w:bCs/>
        </w:rPr>
        <w:t>makeContainer</w:t>
      </w:r>
      <w:r>
        <w:rPr>
          <w:color w:val="000000"/>
          <w:spacing w:val="0"/>
          <w:w w:val="100"/>
          <w:position w:val="0"/>
          <w:lang w:val="en-US" w:eastAsia="en-US" w:bidi="en-US"/>
        </w:rPr>
        <w:t xml:space="preserve"> functions in the following examples are creation functions in the following sense: when you call </w:t>
      </w:r>
      <w:r>
        <w:rPr>
          <w:rStyle w:val="247"/>
          <w:b/>
          <w:bCs/>
        </w:rPr>
        <w:t>makeStack</w:t>
      </w:r>
      <w:r>
        <w:rPr>
          <w:color w:val="000000"/>
          <w:spacing w:val="0"/>
          <w:w w:val="100"/>
          <w:position w:val="0"/>
          <w:lang w:val="en-US" w:eastAsia="en-US" w:bidi="en-US"/>
        </w:rPr>
        <w:t xml:space="preserve"> it “creates” a stack instance. The stack instance is a function object whose internals can only be manipulated (outside of the debugger) by the </w:t>
      </w:r>
      <w:r>
        <w:rPr>
          <w:rStyle w:val="247"/>
          <w:b/>
          <w:bCs/>
        </w:rPr>
        <w:t>ppushStack</w:t>
      </w:r>
      <w:r>
        <w:rPr>
          <w:color w:val="000000"/>
          <w:spacing w:val="0"/>
          <w:w w:val="100"/>
          <w:position w:val="0"/>
          <w:lang w:val="en-US" w:eastAsia="en-US" w:bidi="en-US"/>
        </w:rPr>
        <w:t xml:space="preserve"> and </w:t>
      </w:r>
      <w:r>
        <w:rPr>
          <w:rStyle w:val="247"/>
          <w:b/>
          <w:bCs/>
        </w:rPr>
        <w:t>popStack</w:t>
      </w:r>
      <w:r>
        <w:rPr>
          <w:color w:val="000000"/>
          <w:spacing w:val="0"/>
          <w:w w:val="100"/>
          <w:position w:val="0"/>
          <w:lang w:val="en-US" w:eastAsia="en-US" w:bidi="en-US"/>
        </w:rPr>
        <w:t xml:space="preserve"> functions.</w:t>
      </w:r>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The creation function has</w:t>
      </w:r>
    </w:p>
    <w:p>
      <w:pPr>
        <w:pStyle w:val="26"/>
        <w:widowControl w:val="0"/>
        <w:numPr>
          <w:ilvl w:val="0"/>
          <w:numId w:val="19"/>
        </w:numPr>
        <w:shd w:val="clear" w:color="auto" w:fill="auto"/>
        <w:tabs>
          <w:tab w:val="left" w:pos="478"/>
        </w:tabs>
        <w:spacing w:before="0" w:after="0" w:line="456" w:lineRule="exact"/>
        <w:ind w:left="0" w:right="0" w:firstLine="0"/>
        <w:jc w:val="both"/>
      </w:pPr>
      <w:r>
        <w:rPr>
          <w:color w:val="000000"/>
          <w:spacing w:val="0"/>
          <w:w w:val="100"/>
          <w:position w:val="0"/>
          <w:lang w:val="en-US" w:eastAsia="en-US" w:bidi="en-US"/>
        </w:rPr>
        <w:t>Arguments</w:t>
      </w:r>
    </w:p>
    <w:p>
      <w:pPr>
        <w:pStyle w:val="26"/>
        <w:widowControl w:val="0"/>
        <w:numPr>
          <w:ilvl w:val="0"/>
          <w:numId w:val="19"/>
        </w:numPr>
        <w:shd w:val="clear" w:color="auto" w:fill="auto"/>
        <w:tabs>
          <w:tab w:val="left" w:pos="478"/>
        </w:tabs>
        <w:spacing w:before="0" w:after="0" w:line="456" w:lineRule="exact"/>
        <w:ind w:left="0" w:right="0" w:firstLine="0"/>
        <w:jc w:val="both"/>
      </w:pPr>
      <w:r>
        <w:rPr>
          <w:color w:val="000000"/>
          <w:spacing w:val="0"/>
          <w:w w:val="100"/>
          <w:position w:val="0"/>
          <w:lang w:val="en-US" w:eastAsia="en-US" w:bidi="en-US"/>
        </w:rPr>
        <w:t>Local variables</w:t>
      </w:r>
    </w:p>
    <w:p>
      <w:pPr>
        <w:pStyle w:val="26"/>
        <w:widowControl w:val="0"/>
        <w:numPr>
          <w:ilvl w:val="0"/>
          <w:numId w:val="19"/>
        </w:numPr>
        <w:shd w:val="clear" w:color="auto" w:fill="auto"/>
        <w:tabs>
          <w:tab w:val="left" w:pos="478"/>
        </w:tabs>
        <w:spacing w:before="0" w:after="38"/>
        <w:ind w:left="520" w:right="0" w:hanging="520"/>
        <w:jc w:val="left"/>
      </w:pPr>
      <w:r>
        <w:rPr>
          <w:color w:val="000000"/>
          <w:spacing w:val="0"/>
          <w:w w:val="100"/>
          <w:position w:val="0"/>
          <w:lang w:val="en-US" w:eastAsia="en-US" w:bidi="en-US"/>
        </w:rPr>
        <w:t>Several local functions that can access the arguments to the creation function and can communicate between themselves through the local variables</w:t>
      </w:r>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The creation function returns one of the following, depending on the implementation:</w:t>
      </w:r>
    </w:p>
    <w:p>
      <w:pPr>
        <w:pStyle w:val="26"/>
        <w:widowControl w:val="0"/>
        <w:numPr>
          <w:ilvl w:val="0"/>
          <w:numId w:val="19"/>
        </w:numPr>
        <w:shd w:val="clear" w:color="auto" w:fill="auto"/>
        <w:tabs>
          <w:tab w:val="left" w:pos="478"/>
        </w:tabs>
        <w:spacing w:before="0" w:after="0" w:line="456" w:lineRule="exact"/>
        <w:ind w:left="0" w:right="0" w:firstLine="0"/>
        <w:jc w:val="both"/>
      </w:pPr>
      <w:r>
        <w:rPr>
          <w:color w:val="000000"/>
          <w:spacing w:val="0"/>
          <w:w w:val="100"/>
          <w:position w:val="0"/>
          <w:lang w:val="en-US" w:eastAsia="en-US" w:bidi="en-US"/>
        </w:rPr>
        <w:t>A single local function object</w:t>
      </w:r>
    </w:p>
    <w:p>
      <w:pPr>
        <w:pStyle w:val="26"/>
        <w:widowControl w:val="0"/>
        <w:numPr>
          <w:ilvl w:val="0"/>
          <w:numId w:val="19"/>
        </w:numPr>
        <w:shd w:val="clear" w:color="auto" w:fill="auto"/>
        <w:tabs>
          <w:tab w:val="left" w:pos="478"/>
        </w:tabs>
        <w:spacing w:before="0" w:after="0" w:line="456" w:lineRule="exact"/>
        <w:ind w:left="0" w:right="0" w:firstLine="0"/>
        <w:jc w:val="both"/>
      </w:pPr>
      <w:r>
        <w:rPr>
          <w:color w:val="000000"/>
          <w:spacing w:val="0"/>
          <w:w w:val="100"/>
          <w:position w:val="0"/>
          <w:lang w:val="en-US" w:eastAsia="en-US" w:bidi="en-US"/>
        </w:rPr>
        <w:t>A data structure containing several of the local function objects</w:t>
      </w:r>
    </w:p>
    <w:p>
      <w:pPr>
        <w:pStyle w:val="26"/>
        <w:widowControl w:val="0"/>
        <w:numPr>
          <w:ilvl w:val="0"/>
          <w:numId w:val="19"/>
        </w:numPr>
        <w:shd w:val="clear" w:color="auto" w:fill="auto"/>
        <w:tabs>
          <w:tab w:val="left" w:pos="478"/>
        </w:tabs>
        <w:spacing w:before="0" w:after="441" w:line="456" w:lineRule="exact"/>
        <w:ind w:left="0" w:right="0" w:firstLine="0"/>
        <w:jc w:val="both"/>
      </w:pPr>
      <w:r>
        <w:rPr>
          <w:color w:val="000000"/>
          <w:spacing w:val="0"/>
          <w:w w:val="100"/>
          <w:position w:val="0"/>
          <w:lang w:val="en-US" w:eastAsia="en-US" w:bidi="en-US"/>
        </w:rPr>
        <w:t>A single function object which dispatches control to the appropriate local functions</w:t>
      </w:r>
    </w:p>
    <w:p>
      <w:pPr>
        <w:pStyle w:val="22"/>
        <w:keepNext/>
        <w:keepLines/>
        <w:widowControl w:val="0"/>
        <w:shd w:val="clear" w:color="auto" w:fill="auto"/>
        <w:spacing w:before="0" w:after="194" w:line="280" w:lineRule="exact"/>
        <w:ind w:left="0" w:right="0" w:firstLine="0"/>
      </w:pPr>
      <w:bookmarkStart w:id="1932" w:name="bookmark1955"/>
      <w:bookmarkStart w:id="1933" w:name="bookmark1956"/>
      <w:bookmarkStart w:id="1934" w:name="bookmark1957"/>
      <w:r>
        <w:rPr>
          <w:color w:val="000000"/>
          <w:spacing w:val="0"/>
          <w:w w:val="100"/>
          <w:position w:val="0"/>
          <w:lang w:val="en-US" w:eastAsia="en-US" w:bidi="en-US"/>
        </w:rPr>
        <w:t>Stack Module Example</w:t>
      </w:r>
      <w:bookmarkEnd w:id="1932"/>
      <w:bookmarkEnd w:id="1933"/>
      <w:bookmarkEnd w:id="1934"/>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A </w:t>
      </w:r>
      <w:r>
        <w:rPr>
          <w:rStyle w:val="247"/>
          <w:b/>
          <w:bCs/>
        </w:rPr>
        <w:t>stack</w:t>
      </w:r>
      <w:r>
        <w:rPr>
          <w:color w:val="000000"/>
          <w:spacing w:val="0"/>
          <w:w w:val="100"/>
          <w:position w:val="0"/>
          <w:lang w:val="en-US" w:eastAsia="en-US" w:bidi="en-US"/>
        </w:rPr>
        <w:t xml:space="preserve"> is a well-known data structure that allows the client to push a data value onto it and to pop a data value from it.</w:t>
      </w:r>
    </w:p>
    <w:p>
      <w:pPr>
        <w:pStyle w:val="25"/>
        <w:keepNext/>
        <w:keepLines/>
        <w:widowControl w:val="0"/>
        <w:shd w:val="clear" w:color="auto" w:fill="auto"/>
        <w:spacing w:before="0" w:after="206" w:line="220" w:lineRule="exact"/>
        <w:ind w:left="0" w:right="0" w:firstLine="0"/>
        <w:jc w:val="left"/>
      </w:pPr>
      <w:bookmarkStart w:id="1935" w:name="bookmark1958"/>
      <w:r>
        <w:rPr>
          <w:color w:val="000000"/>
          <w:spacing w:val="0"/>
          <w:w w:val="100"/>
          <w:position w:val="0"/>
          <w:lang w:val="en-US" w:eastAsia="en-US" w:bidi="en-US"/>
        </w:rPr>
        <w:t>The Procedural Interface</w:t>
      </w:r>
      <w:bookmarkEnd w:id="1935"/>
    </w:p>
    <w:p>
      <w:pPr>
        <w:pStyle w:val="26"/>
        <w:widowControl w:val="0"/>
        <w:shd w:val="clear" w:color="auto" w:fill="auto"/>
        <w:spacing w:before="0" w:after="0"/>
        <w:ind w:left="0" w:right="0" w:firstLine="0"/>
        <w:jc w:val="left"/>
      </w:pPr>
      <w:r>
        <w:rPr>
          <w:color w:val="000000"/>
          <w:spacing w:val="0"/>
          <w:w w:val="100"/>
          <w:position w:val="0"/>
          <w:lang w:val="en-US" w:eastAsia="en-US" w:bidi="en-US"/>
        </w:rPr>
        <w:t>The following table summarizes the procedural interface functions to the sample stack module.</w:t>
      </w:r>
    </w:p>
    <w:tbl>
      <w:tblPr>
        <w:tblStyle w:val="9"/>
        <w:tblW w:w="97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437"/>
        <w:gridCol w:w="2688"/>
        <w:gridCol w:w="3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3437"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0" w:right="0" w:firstLine="0"/>
              <w:jc w:val="left"/>
            </w:pPr>
            <w:r>
              <w:rPr>
                <w:rStyle w:val="90"/>
              </w:rPr>
              <w:t>Action</w:t>
            </w:r>
          </w:p>
        </w:tc>
        <w:tc>
          <w:tcPr>
            <w:tcW w:w="2688"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420" w:right="0" w:firstLine="0"/>
              <w:jc w:val="left"/>
            </w:pPr>
            <w:r>
              <w:rPr>
                <w:rStyle w:val="90"/>
              </w:rPr>
              <w:t>Function Call</w:t>
            </w:r>
          </w:p>
        </w:tc>
        <w:tc>
          <w:tcPr>
            <w:tcW w:w="3638" w:type="dxa"/>
            <w:tcBorders>
              <w:top w:val="single" w:color="auto" w:sz="4" w:space="0"/>
            </w:tcBorders>
            <w:shd w:val="clear" w:color="auto" w:fill="FFFFFF"/>
            <w:vAlign w:val="center"/>
          </w:tcPr>
          <w:p>
            <w:pPr>
              <w:pStyle w:val="19"/>
              <w:framePr w:w="9763" w:wrap="notBeside" w:vAnchor="text" w:hAnchor="text" w:xAlign="center" w:y="1"/>
              <w:widowControl w:val="0"/>
              <w:shd w:val="clear" w:color="auto" w:fill="auto"/>
              <w:spacing w:before="0" w:after="0" w:line="220" w:lineRule="exact"/>
              <w:ind w:left="280" w:right="0" w:firstLine="0"/>
              <w:jc w:val="left"/>
            </w:pPr>
            <w:r>
              <w:rPr>
                <w:rStyle w:val="90"/>
              </w:rPr>
              <w:t>Return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3437" w:type="dxa"/>
            <w:tcBorders>
              <w:top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0" w:right="0" w:firstLine="0"/>
              <w:jc w:val="left"/>
            </w:pPr>
            <w:r>
              <w:rPr>
                <w:rStyle w:val="90"/>
              </w:rPr>
              <w:t>Allocate a stack.</w:t>
            </w:r>
          </w:p>
        </w:tc>
        <w:tc>
          <w:tcPr>
            <w:tcW w:w="2688" w:type="dxa"/>
            <w:tcBorders>
              <w:top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420" w:right="0" w:firstLine="0"/>
              <w:jc w:val="left"/>
            </w:pPr>
            <w:r>
              <w:rPr>
                <w:rStyle w:val="90"/>
              </w:rPr>
              <w:t>makeStack( aList )</w:t>
            </w:r>
          </w:p>
        </w:tc>
        <w:tc>
          <w:tcPr>
            <w:tcW w:w="3638" w:type="dxa"/>
            <w:tcBorders>
              <w:top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280" w:right="0" w:firstLine="0"/>
              <w:jc w:val="left"/>
            </w:pPr>
            <w:r>
              <w:rPr>
                <w:rStyle w:val="90"/>
              </w:rPr>
              <w:t>Function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3437"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0" w:right="0" w:firstLine="0"/>
              <w:jc w:val="left"/>
            </w:pPr>
            <w:r>
              <w:rPr>
                <w:rStyle w:val="90"/>
              </w:rPr>
              <w:t>Push a value onto the stack.</w:t>
            </w:r>
          </w:p>
        </w:tc>
        <w:tc>
          <w:tcPr>
            <w:tcW w:w="2688" w:type="dxa"/>
            <w:shd w:val="clear" w:color="auto" w:fill="FFFFFF"/>
            <w:vAlign w:val="top"/>
          </w:tcPr>
          <w:p>
            <w:pPr>
              <w:pStyle w:val="19"/>
              <w:framePr w:w="9763" w:wrap="notBeside" w:vAnchor="text" w:hAnchor="text" w:xAlign="center" w:y="1"/>
              <w:widowControl w:val="0"/>
              <w:shd w:val="clear" w:color="auto" w:fill="auto"/>
              <w:spacing w:before="0" w:after="0" w:line="283" w:lineRule="exact"/>
              <w:ind w:left="420" w:right="0" w:firstLine="0"/>
              <w:jc w:val="left"/>
            </w:pPr>
            <w:r>
              <w:rPr>
                <w:rStyle w:val="90"/>
              </w:rPr>
              <w:t>pushStack( aStack aValue )</w:t>
            </w:r>
          </w:p>
        </w:tc>
        <w:tc>
          <w:tcPr>
            <w:tcW w:w="3638" w:type="dxa"/>
            <w:shd w:val="clear" w:color="auto" w:fill="FFFFFF"/>
            <w:vAlign w:val="top"/>
          </w:tcPr>
          <w:p>
            <w:pPr>
              <w:pStyle w:val="19"/>
              <w:framePr w:w="9763" w:wrap="notBeside" w:vAnchor="text" w:hAnchor="text" w:xAlign="center" w:y="1"/>
              <w:widowControl w:val="0"/>
              <w:shd w:val="clear" w:color="auto" w:fill="auto"/>
              <w:spacing w:before="0" w:after="0" w:line="220" w:lineRule="exact"/>
              <w:ind w:left="280" w:right="0" w:firstLine="0"/>
              <w:jc w:val="left"/>
            </w:pPr>
            <w:r>
              <w:rPr>
                <w:rStyle w:val="90"/>
              </w:rPr>
              <w:t>A list of the stack contents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5" w:hRule="exact"/>
          <w:jc w:val="center"/>
        </w:trPr>
        <w:tc>
          <w:tcPr>
            <w:tcW w:w="3437" w:type="dxa"/>
            <w:tcBorders>
              <w:bottom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0" w:right="0" w:firstLine="0"/>
              <w:jc w:val="left"/>
            </w:pPr>
            <w:r>
              <w:rPr>
                <w:rStyle w:val="90"/>
              </w:rPr>
              <w:t>Pop a value from the stack.</w:t>
            </w:r>
          </w:p>
        </w:tc>
        <w:tc>
          <w:tcPr>
            <w:tcW w:w="2688" w:type="dxa"/>
            <w:tcBorders>
              <w:bottom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420" w:right="0" w:firstLine="0"/>
              <w:jc w:val="left"/>
            </w:pPr>
            <w:r>
              <w:rPr>
                <w:rStyle w:val="90"/>
              </w:rPr>
              <w:t>popStack( aStack )</w:t>
            </w:r>
          </w:p>
        </w:tc>
        <w:tc>
          <w:tcPr>
            <w:tcW w:w="3638" w:type="dxa"/>
            <w:tcBorders>
              <w:bottom w:val="single" w:color="auto" w:sz="4" w:space="0"/>
            </w:tcBorders>
            <w:shd w:val="clear" w:color="auto" w:fill="FFFFFF"/>
            <w:vAlign w:val="top"/>
          </w:tcPr>
          <w:p>
            <w:pPr>
              <w:pStyle w:val="19"/>
              <w:framePr w:w="9763" w:wrap="notBeside" w:vAnchor="text" w:hAnchor="text" w:xAlign="center" w:y="1"/>
              <w:widowControl w:val="0"/>
              <w:shd w:val="clear" w:color="auto" w:fill="auto"/>
              <w:spacing w:before="0" w:after="0" w:line="220" w:lineRule="exact"/>
              <w:ind w:left="280" w:right="0" w:firstLine="0"/>
              <w:jc w:val="left"/>
            </w:pPr>
            <w:r>
              <w:rPr>
                <w:rStyle w:val="90"/>
              </w:rPr>
              <w:t>A popped value</w:t>
            </w:r>
          </w:p>
        </w:tc>
      </w:tr>
    </w:tbl>
    <w:p>
      <w:pPr>
        <w:framePr w:w="9763" w:wrap="notBeside" w:vAnchor="text" w:hAnchor="text" w:xAlign="center" w:y="1"/>
        <w:widowControl w:val="0"/>
        <w:rPr>
          <w:sz w:val="2"/>
          <w:szCs w:val="2"/>
        </w:rPr>
      </w:pPr>
    </w:p>
    <w:p>
      <w:pPr>
        <w:widowControl w:val="0"/>
        <w:rPr>
          <w:sz w:val="2"/>
          <w:szCs w:val="2"/>
        </w:rPr>
      </w:pPr>
    </w:p>
    <w:p>
      <w:pPr>
        <w:pStyle w:val="26"/>
        <w:widowControl w:val="0"/>
        <w:shd w:val="clear" w:color="auto" w:fill="auto"/>
        <w:spacing w:before="255" w:after="527"/>
        <w:ind w:left="0" w:right="0" w:firstLine="0"/>
        <w:jc w:val="left"/>
      </w:pPr>
      <w:bookmarkStart w:id="1936" w:name="bookmark1959"/>
      <w:r>
        <w:rPr>
          <w:color w:val="000000"/>
          <w:spacing w:val="0"/>
          <w:w w:val="100"/>
          <w:position w:val="0"/>
          <w:lang w:val="en-US" w:eastAsia="en-US" w:bidi="en-US"/>
        </w:rPr>
        <w:t xml:space="preserve">The variable </w:t>
      </w:r>
      <w:r>
        <w:rPr>
          <w:rStyle w:val="247"/>
          <w:b/>
          <w:bCs/>
        </w:rPr>
        <w:t>aStack</w:t>
      </w:r>
      <w:r>
        <w:rPr>
          <w:color w:val="000000"/>
          <w:spacing w:val="0"/>
          <w:w w:val="100"/>
          <w:position w:val="0"/>
          <w:lang w:val="en-US" w:eastAsia="en-US" w:bidi="en-US"/>
        </w:rPr>
        <w:t xml:space="preserve"> is assumed to contain a stack object allocated by calling the </w:t>
      </w:r>
      <w:r>
        <w:rPr>
          <w:rStyle w:val="247"/>
          <w:b/>
          <w:bCs/>
        </w:rPr>
        <w:t xml:space="preserve">makeStack </w:t>
      </w:r>
      <w:r>
        <w:rPr>
          <w:color w:val="000000"/>
          <w:spacing w:val="0"/>
          <w:w w:val="100"/>
          <w:position w:val="0"/>
          <w:lang w:val="en-US" w:eastAsia="en-US" w:bidi="en-US"/>
        </w:rPr>
        <w:t>function.</w:t>
      </w:r>
      <w:bookmarkEnd w:id="1936"/>
    </w:p>
    <w:p>
      <w:pPr>
        <w:pStyle w:val="25"/>
        <w:keepNext/>
        <w:keepLines/>
        <w:widowControl w:val="0"/>
        <w:shd w:val="clear" w:color="auto" w:fill="auto"/>
        <w:spacing w:before="0" w:after="114" w:line="220" w:lineRule="exact"/>
        <w:ind w:left="0" w:right="0" w:firstLine="0"/>
        <w:jc w:val="left"/>
      </w:pPr>
      <w:bookmarkStart w:id="1937" w:name="bookmark1960"/>
      <w:r>
        <w:rPr>
          <w:color w:val="000000"/>
          <w:spacing w:val="0"/>
          <w:w w:val="100"/>
          <w:position w:val="0"/>
          <w:lang w:val="en-US" w:eastAsia="en-US" w:bidi="en-US"/>
        </w:rPr>
        <w:t>Allocating a Stack</w:t>
      </w:r>
      <w:bookmarkEnd w:id="1937"/>
    </w:p>
    <w:p>
      <w:pPr>
        <w:pStyle w:val="27"/>
        <w:widowControl w:val="0"/>
        <w:shd w:val="clear" w:color="auto" w:fill="auto"/>
        <w:spacing w:before="0" w:after="496" w:line="190" w:lineRule="exact"/>
        <w:ind w:left="0" w:right="0" w:firstLine="0"/>
        <w:jc w:val="left"/>
      </w:pPr>
      <w:r>
        <w:rPr>
          <w:color w:val="000000"/>
          <w:spacing w:val="0"/>
          <w:w w:val="100"/>
          <w:position w:val="0"/>
          <w:lang w:val="en-US" w:eastAsia="en-US" w:bidi="en-US"/>
        </w:rPr>
        <w:t>S = makeStack( '( 1 2 3 4 )) =&gt; funobj</w:t>
      </w:r>
      <w:r>
        <w:rPr>
          <w:rStyle w:val="124"/>
        </w:rPr>
        <w:t>：</w:t>
      </w:r>
      <w:r>
        <w:rPr>
          <w:color w:val="000000"/>
          <w:spacing w:val="0"/>
          <w:w w:val="100"/>
          <w:position w:val="0"/>
          <w:lang w:val="en-US" w:eastAsia="en-US" w:bidi="en-US"/>
        </w:rPr>
        <w:t>0x1e36d8</w:t>
      </w:r>
    </w:p>
    <w:p>
      <w:pPr>
        <w:pStyle w:val="25"/>
        <w:keepNext/>
        <w:keepLines/>
        <w:widowControl w:val="0"/>
        <w:shd w:val="clear" w:color="auto" w:fill="auto"/>
        <w:spacing w:before="0" w:after="105" w:line="220" w:lineRule="exact"/>
        <w:ind w:left="0" w:right="0" w:firstLine="0"/>
        <w:jc w:val="left"/>
      </w:pPr>
      <w:bookmarkStart w:id="1938" w:name="bookmark1961"/>
      <w:r>
        <w:rPr>
          <w:color w:val="000000"/>
          <w:spacing w:val="0"/>
          <w:w w:val="100"/>
          <w:position w:val="0"/>
          <w:lang w:val="en-US" w:eastAsia="en-US" w:bidi="en-US"/>
        </w:rPr>
        <w:t>Popping a Value</w:t>
      </w:r>
      <w:bookmarkEnd w:id="1938"/>
    </w:p>
    <w:p>
      <w:pPr>
        <w:pStyle w:val="27"/>
        <w:widowControl w:val="0"/>
        <w:shd w:val="clear" w:color="auto" w:fill="auto"/>
        <w:spacing w:before="0" w:after="465" w:line="202" w:lineRule="exact"/>
        <w:ind w:left="0" w:right="0" w:firstLine="0"/>
        <w:jc w:val="left"/>
      </w:pPr>
      <w:r>
        <w:rPr>
          <w:color w:val="000000"/>
          <w:spacing w:val="0"/>
          <w:w w:val="100"/>
          <w:position w:val="0"/>
          <w:lang w:val="en-US" w:eastAsia="en-US" w:bidi="en-US"/>
        </w:rPr>
        <w:t>popStack( S ) =&gt; 1 popStack( S ) =&gt; 2</w:t>
      </w:r>
    </w:p>
    <w:p>
      <w:pPr>
        <w:pStyle w:val="25"/>
        <w:keepNext/>
        <w:keepLines/>
        <w:widowControl w:val="0"/>
        <w:shd w:val="clear" w:color="auto" w:fill="auto"/>
        <w:spacing w:before="0" w:after="118" w:line="220" w:lineRule="exact"/>
        <w:ind w:left="0" w:right="0" w:firstLine="0"/>
        <w:jc w:val="left"/>
      </w:pPr>
      <w:bookmarkStart w:id="1939" w:name="bookmark1962"/>
      <w:r>
        <w:rPr>
          <w:color w:val="000000"/>
          <w:spacing w:val="0"/>
          <w:w w:val="100"/>
          <w:position w:val="0"/>
          <w:lang w:val="en-US" w:eastAsia="en-US" w:bidi="en-US"/>
        </w:rPr>
        <w:t>Pushing a Value on the Stack</w:t>
      </w:r>
      <w:bookmarkEnd w:id="1939"/>
    </w:p>
    <w:p>
      <w:pPr>
        <w:pStyle w:val="27"/>
        <w:widowControl w:val="0"/>
        <w:shd w:val="clear" w:color="auto" w:fill="auto"/>
        <w:spacing w:before="0" w:after="187" w:line="190" w:lineRule="exact"/>
        <w:ind w:left="0" w:right="0" w:firstLine="0"/>
        <w:jc w:val="left"/>
      </w:pPr>
      <w:r>
        <w:rPr>
          <w:color w:val="000000"/>
          <w:spacing w:val="0"/>
          <w:w w:val="100"/>
          <w:position w:val="0"/>
          <w:lang w:val="en-US" w:eastAsia="en-US" w:bidi="en-US"/>
        </w:rPr>
        <w:t>pushStack( S 5 ) =&gt; (5 3 4)</w:t>
      </w:r>
    </w:p>
    <w:p>
      <w:pPr>
        <w:pStyle w:val="26"/>
        <w:widowControl w:val="0"/>
        <w:shd w:val="clear" w:color="auto" w:fill="auto"/>
        <w:spacing w:before="0" w:after="490" w:line="220" w:lineRule="exact"/>
        <w:ind w:left="0" w:right="0" w:firstLine="0"/>
        <w:jc w:val="left"/>
      </w:pPr>
      <w:r>
        <w:rPr>
          <w:color w:val="000000"/>
          <w:spacing w:val="0"/>
          <w:w w:val="100"/>
          <w:position w:val="0"/>
          <w:lang w:val="en-US" w:eastAsia="en-US" w:bidi="en-US"/>
        </w:rPr>
        <w:t>Returns a list of stack contents at this point.</w:t>
      </w:r>
    </w:p>
    <w:p>
      <w:pPr>
        <w:pStyle w:val="25"/>
        <w:keepNext/>
        <w:keepLines/>
        <w:widowControl w:val="0"/>
        <w:shd w:val="clear" w:color="auto" w:fill="auto"/>
        <w:spacing w:before="0" w:after="211" w:line="220" w:lineRule="exact"/>
        <w:ind w:left="0" w:right="0" w:firstLine="0"/>
        <w:jc w:val="left"/>
      </w:pPr>
      <w:bookmarkStart w:id="1940" w:name="bookmark1963"/>
      <w:bookmarkStart w:id="1941" w:name="bookmark1964"/>
      <w:r>
        <w:rPr>
          <w:color w:val="000000"/>
          <w:spacing w:val="0"/>
          <w:w w:val="100"/>
          <w:position w:val="0"/>
          <w:lang w:val="en-US" w:eastAsia="en-US" w:bidi="en-US"/>
        </w:rPr>
        <w:t>Implementing the makeStack Function</w:t>
      </w:r>
      <w:bookmarkEnd w:id="1940"/>
      <w:bookmarkEnd w:id="1941"/>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The </w:t>
      </w:r>
      <w:r>
        <w:rPr>
          <w:rStyle w:val="247"/>
          <w:b/>
          <w:bCs/>
        </w:rPr>
        <w:t>makeStack</w:t>
      </w:r>
      <w:r>
        <w:rPr>
          <w:color w:val="000000"/>
          <w:spacing w:val="0"/>
          <w:w w:val="100"/>
          <w:position w:val="0"/>
          <w:lang w:val="en-US" w:eastAsia="en-US" w:bidi="en-US"/>
        </w:rPr>
        <w:t xml:space="preserve"> function returns a function object. This function object is an instance of the stack module. In turn, this function object returns one of several functions local to the </w:t>
      </w:r>
      <w:r>
        <w:rPr>
          <w:rStyle w:val="247"/>
          <w:b/>
          <w:bCs/>
        </w:rPr>
        <w:t>makeStack</w:t>
      </w:r>
      <w:r>
        <w:rPr>
          <w:color w:val="000000"/>
          <w:spacing w:val="0"/>
          <w:w w:val="100"/>
          <w:position w:val="0"/>
          <w:lang w:val="en-US" w:eastAsia="en-US" w:bidi="en-US"/>
        </w:rPr>
        <w:t xml:space="preserve"> function.</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procedure( makeStack( initialContents )</w:t>
      </w:r>
    </w:p>
    <w:p>
      <w:pPr>
        <w:pStyle w:val="27"/>
        <w:widowControl w:val="0"/>
        <w:shd w:val="clear" w:color="auto" w:fill="auto"/>
        <w:spacing w:before="0" w:after="111" w:line="190" w:lineRule="exact"/>
        <w:ind w:left="760" w:right="0" w:firstLine="0"/>
        <w:jc w:val="left"/>
      </w:pPr>
      <w:r>
        <w:rPr>
          <w:color w:val="000000"/>
          <w:spacing w:val="0"/>
          <w:w w:val="100"/>
          <w:position w:val="0"/>
          <w:lang w:val="en-US" w:eastAsia="en-US" w:bidi="en-US"/>
        </w:rPr>
        <w:t>let( (( theStack initialContents ))</w:t>
      </w:r>
    </w:p>
    <w:p>
      <w:pPr>
        <w:pStyle w:val="27"/>
        <w:widowControl w:val="0"/>
        <w:shd w:val="clear" w:color="auto" w:fill="auto"/>
        <w:spacing w:before="0" w:after="0" w:line="206" w:lineRule="exact"/>
        <w:ind w:left="1480" w:right="0" w:firstLine="0"/>
        <w:jc w:val="left"/>
      </w:pPr>
      <w:r>
        <w:rPr>
          <w:color w:val="000000"/>
          <w:spacing w:val="0"/>
          <w:w w:val="100"/>
          <w:position w:val="0"/>
          <w:lang w:val="en-US" w:eastAsia="en-US" w:bidi="en-US"/>
        </w:rPr>
        <w:t>procedure( ppush( value )</w:t>
      </w:r>
    </w:p>
    <w:p>
      <w:pPr>
        <w:pStyle w:val="27"/>
        <w:widowControl w:val="0"/>
        <w:shd w:val="clear" w:color="auto" w:fill="auto"/>
        <w:spacing w:before="0" w:after="0" w:line="206" w:lineRule="exact"/>
        <w:ind w:left="2200" w:right="0" w:firstLine="0"/>
        <w:jc w:val="left"/>
      </w:pPr>
      <w:r>
        <w:rPr>
          <w:color w:val="000000"/>
          <w:spacing w:val="0"/>
          <w:w w:val="100"/>
          <w:position w:val="0"/>
          <w:lang w:val="en-US" w:eastAsia="en-US" w:bidi="en-US"/>
        </w:rPr>
        <w:t>theStack = cons( value theStack )</w:t>
      </w:r>
    </w:p>
    <w:p>
      <w:pPr>
        <w:pStyle w:val="27"/>
        <w:widowControl w:val="0"/>
        <w:shd w:val="clear" w:color="auto" w:fill="auto"/>
        <w:spacing w:before="0" w:after="193" w:line="206" w:lineRule="exact"/>
        <w:ind w:left="2200" w:right="0" w:firstLine="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 xml:space="preserve">procedure( </w:t>
      </w:r>
      <w:r>
        <w:rPr>
          <w:rStyle w:val="244"/>
        </w:rPr>
        <w:t>ppop()</w:t>
      </w:r>
    </w:p>
    <w:p>
      <w:pPr>
        <w:pStyle w:val="27"/>
        <w:widowControl w:val="0"/>
        <w:shd w:val="clear" w:color="auto" w:fill="auto"/>
        <w:spacing w:before="0" w:after="0" w:line="190" w:lineRule="exact"/>
        <w:ind w:left="2200" w:right="0" w:firstLine="0"/>
        <w:jc w:val="left"/>
      </w:pPr>
      <w:r>
        <w:rPr>
          <w:color w:val="000000"/>
          <w:spacing w:val="0"/>
          <w:w w:val="100"/>
          <w:position w:val="0"/>
          <w:lang w:val="en-US" w:eastAsia="en-US" w:bidi="en-US"/>
        </w:rPr>
        <w:t>let( (( v car( theStack )))</w:t>
      </w:r>
    </w:p>
    <w:p>
      <w:pPr>
        <w:pStyle w:val="33"/>
        <w:framePr w:w="6758" w:wrap="notBeside" w:vAnchor="text" w:hAnchor="text" w:xAlign="center" w:y="1"/>
        <w:widowControl w:val="0"/>
        <w:shd w:val="clear" w:color="auto" w:fill="auto"/>
        <w:spacing w:before="0" w:after="0" w:line="202" w:lineRule="exact"/>
        <w:ind w:left="0" w:right="0" w:firstLine="0"/>
        <w:jc w:val="left"/>
      </w:pPr>
      <w:r>
        <w:rPr>
          <w:color w:val="000000"/>
          <w:spacing w:val="0"/>
          <w:w w:val="100"/>
          <w:position w:val="0"/>
          <w:lang w:val="en-US" w:eastAsia="en-US" w:bidi="en-US"/>
        </w:rPr>
        <w:t>theStack = cdr( theStack ) v )</w:t>
      </w:r>
    </w:p>
    <w:p>
      <w:pPr>
        <w:pStyle w:val="33"/>
        <w:framePr w:w="6758" w:wrap="notBeside" w:vAnchor="text" w:hAnchor="text" w:xAlign="center" w:y="1"/>
        <w:widowControl w:val="0"/>
        <w:shd w:val="clear" w:color="auto" w:fill="auto"/>
        <w:spacing w:before="0" w:after="0" w:line="202" w:lineRule="exact"/>
        <w:ind w:left="0" w:right="0" w:firstLine="0"/>
        <w:jc w:val="left"/>
      </w:pPr>
      <w:r>
        <w:rPr>
          <w:color w:val="000000"/>
          <w:spacing w:val="0"/>
          <w:w w:val="100"/>
          <w:position w:val="0"/>
          <w:lang w:val="en-US" w:eastAsia="en-US" w:bidi="en-US"/>
        </w:rPr>
        <w:t>)</w:t>
      </w:r>
    </w:p>
    <w:tbl>
      <w:tblPr>
        <w:tblStyle w:val="9"/>
        <w:tblW w:w="67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122"/>
        <w:gridCol w:w="782"/>
        <w:gridCol w:w="3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1" w:hRule="exact"/>
          <w:jc w:val="center"/>
        </w:trPr>
        <w:tc>
          <w:tcPr>
            <w:tcW w:w="2122"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center"/>
            </w:pPr>
            <w:r>
              <w:rPr>
                <w:rStyle w:val="106"/>
              </w:rPr>
              <w:t>lambda( ( msg)</w:t>
            </w:r>
          </w:p>
        </w:tc>
        <w:tc>
          <w:tcPr>
            <w:tcW w:w="782" w:type="dxa"/>
            <w:shd w:val="clear" w:color="auto" w:fill="FFFFFF"/>
            <w:vAlign w:val="top"/>
          </w:tcPr>
          <w:p>
            <w:pPr>
              <w:framePr w:w="6758" w:wrap="notBeside" w:vAnchor="text" w:hAnchor="text" w:xAlign="center" w:y="1"/>
              <w:widowControl w:val="0"/>
              <w:rPr>
                <w:sz w:val="10"/>
                <w:szCs w:val="10"/>
              </w:rPr>
            </w:pPr>
          </w:p>
        </w:tc>
        <w:tc>
          <w:tcPr>
            <w:tcW w:w="3854"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right"/>
            </w:pPr>
            <w:r>
              <w:rPr>
                <w:rStyle w:val="106"/>
              </w:rPr>
              <w:t>;;;; return a function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8" w:hRule="exact"/>
          <w:jc w:val="center"/>
        </w:trPr>
        <w:tc>
          <w:tcPr>
            <w:tcW w:w="2122" w:type="dxa"/>
            <w:shd w:val="clear" w:color="auto" w:fill="FFFFFF"/>
            <w:vAlign w:val="top"/>
          </w:tcPr>
          <w:p>
            <w:pPr>
              <w:pStyle w:val="19"/>
              <w:framePr w:w="6758" w:wrap="notBeside" w:vAnchor="text" w:hAnchor="text" w:xAlign="center" w:y="1"/>
              <w:widowControl w:val="0"/>
              <w:shd w:val="clear" w:color="auto" w:fill="auto"/>
              <w:spacing w:before="0" w:after="0" w:line="211" w:lineRule="exact"/>
              <w:ind w:left="0" w:right="0" w:firstLine="0"/>
              <w:jc w:val="right"/>
            </w:pPr>
            <w:r>
              <w:rPr>
                <w:rStyle w:val="106"/>
              </w:rPr>
              <w:t>case( msg ((</w:t>
            </w:r>
          </w:p>
        </w:tc>
        <w:tc>
          <w:tcPr>
            <w:tcW w:w="782" w:type="dxa"/>
            <w:shd w:val="clear" w:color="auto" w:fill="FFFFFF"/>
            <w:vAlign w:val="bottom"/>
          </w:tcPr>
          <w:p>
            <w:pPr>
              <w:pStyle w:val="19"/>
              <w:framePr w:w="6758" w:wrap="notBeside" w:vAnchor="text" w:hAnchor="text" w:xAlign="center" w:y="1"/>
              <w:widowControl w:val="0"/>
              <w:shd w:val="clear" w:color="auto" w:fill="auto"/>
              <w:spacing w:before="0" w:after="0" w:line="190" w:lineRule="exact"/>
              <w:ind w:left="0" w:right="0" w:firstLine="0"/>
              <w:jc w:val="left"/>
            </w:pPr>
            <w:r>
              <w:rPr>
                <w:rStyle w:val="106"/>
              </w:rPr>
              <w:t>ppush</w:t>
            </w:r>
          </w:p>
        </w:tc>
        <w:tc>
          <w:tcPr>
            <w:tcW w:w="3854" w:type="dxa"/>
            <w:shd w:val="clear" w:color="auto" w:fill="FFFFFF"/>
            <w:vAlign w:val="bottom"/>
          </w:tcPr>
          <w:p>
            <w:pPr>
              <w:pStyle w:val="19"/>
              <w:framePr w:w="6758" w:wrap="notBeside" w:vAnchor="text" w:hAnchor="text" w:xAlign="center" w:y="1"/>
              <w:widowControl w:val="0"/>
              <w:shd w:val="clear" w:color="auto" w:fill="auto"/>
              <w:spacing w:before="0" w:after="0" w:line="190" w:lineRule="exact"/>
              <w:ind w:left="0" w:right="0" w:firstLine="0"/>
              <w:jc w:val="left"/>
            </w:pPr>
            <w:r>
              <w:rPr>
                <w:rStyle w:val="255"/>
              </w:rPr>
              <w:t>)ppush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87" w:hRule="exact"/>
          <w:jc w:val="center"/>
        </w:trPr>
        <w:tc>
          <w:tcPr>
            <w:tcW w:w="2122"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right"/>
            </w:pPr>
            <w:r>
              <w:rPr>
                <w:rStyle w:val="255"/>
              </w:rPr>
              <w:t>((</w:t>
            </w:r>
          </w:p>
        </w:tc>
        <w:tc>
          <w:tcPr>
            <w:tcW w:w="782"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left"/>
            </w:pPr>
            <w:r>
              <w:rPr>
                <w:rStyle w:val="106"/>
              </w:rPr>
              <w:t>ppop )</w:t>
            </w:r>
          </w:p>
        </w:tc>
        <w:tc>
          <w:tcPr>
            <w:tcW w:w="3854"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left"/>
            </w:pPr>
            <w:r>
              <w:rPr>
                <w:rStyle w:val="106"/>
              </w:rPr>
              <w:t>ppop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79" w:hRule="exact"/>
          <w:jc w:val="center"/>
        </w:trPr>
        <w:tc>
          <w:tcPr>
            <w:tcW w:w="2122" w:type="dxa"/>
            <w:shd w:val="clear" w:color="auto" w:fill="FFFFFF"/>
            <w:vAlign w:val="top"/>
          </w:tcPr>
          <w:p>
            <w:pPr>
              <w:pStyle w:val="19"/>
              <w:framePr w:w="6758" w:wrap="notBeside" w:vAnchor="text" w:hAnchor="text" w:xAlign="center" w:y="1"/>
              <w:widowControl w:val="0"/>
              <w:shd w:val="clear" w:color="auto" w:fill="auto"/>
              <w:spacing w:before="0" w:after="0" w:line="211" w:lineRule="exact"/>
              <w:ind w:left="0" w:right="0" w:firstLine="0"/>
            </w:pPr>
            <w:r>
              <w:rPr>
                <w:rStyle w:val="106"/>
              </w:rPr>
              <w:t>( t )</w:t>
            </w:r>
          </w:p>
        </w:tc>
        <w:tc>
          <w:tcPr>
            <w:tcW w:w="782" w:type="dxa"/>
            <w:shd w:val="clear" w:color="auto" w:fill="FFFFFF"/>
            <w:vAlign w:val="top"/>
          </w:tcPr>
          <w:p>
            <w:pPr>
              <w:pStyle w:val="19"/>
              <w:framePr w:w="6758" w:wrap="notBeside" w:vAnchor="text" w:hAnchor="text" w:xAlign="center" w:y="1"/>
              <w:widowControl w:val="0"/>
              <w:shd w:val="clear" w:color="auto" w:fill="auto"/>
              <w:spacing w:before="0" w:after="0" w:line="190" w:lineRule="exact"/>
              <w:ind w:left="0" w:right="0" w:firstLine="0"/>
              <w:jc w:val="left"/>
            </w:pPr>
            <w:r>
              <w:rPr>
                <w:rStyle w:val="106"/>
              </w:rPr>
              <w:t>nil )</w:t>
            </w:r>
          </w:p>
        </w:tc>
        <w:tc>
          <w:tcPr>
            <w:tcW w:w="3854" w:type="dxa"/>
            <w:shd w:val="clear" w:color="auto" w:fill="FFFFFF"/>
            <w:vAlign w:val="top"/>
          </w:tcPr>
          <w:p>
            <w:pPr>
              <w:framePr w:w="6758"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2122" w:type="dxa"/>
            <w:shd w:val="clear" w:color="auto" w:fill="FFFFFF"/>
            <w:vAlign w:val="bottom"/>
          </w:tcPr>
          <w:p>
            <w:pPr>
              <w:pStyle w:val="19"/>
              <w:framePr w:w="6758" w:wrap="notBeside" w:vAnchor="text" w:hAnchor="text" w:xAlign="center" w:y="1"/>
              <w:widowControl w:val="0"/>
              <w:shd w:val="clear" w:color="auto" w:fill="auto"/>
              <w:spacing w:before="0" w:after="0" w:line="190" w:lineRule="exact"/>
              <w:ind w:left="0" w:right="0" w:firstLine="0"/>
              <w:jc w:val="center"/>
            </w:pPr>
            <w:r>
              <w:rPr>
                <w:rStyle w:val="106"/>
              </w:rPr>
              <w:t>)</w:t>
            </w:r>
          </w:p>
          <w:p>
            <w:pPr>
              <w:pStyle w:val="19"/>
              <w:framePr w:w="6758" w:wrap="notBeside" w:vAnchor="text" w:hAnchor="text" w:xAlign="center" w:y="1"/>
              <w:widowControl w:val="0"/>
              <w:shd w:val="clear" w:color="auto" w:fill="auto"/>
              <w:spacing w:before="0" w:after="0" w:line="190" w:lineRule="exact"/>
              <w:ind w:left="0" w:right="1040" w:firstLine="0"/>
              <w:jc w:val="right"/>
            </w:pPr>
            <w:r>
              <w:rPr>
                <w:rStyle w:val="106"/>
              </w:rPr>
              <w:t>) ; let</w:t>
            </w:r>
          </w:p>
        </w:tc>
        <w:tc>
          <w:tcPr>
            <w:tcW w:w="782" w:type="dxa"/>
            <w:shd w:val="clear" w:color="auto" w:fill="FFFFFF"/>
            <w:vAlign w:val="top"/>
          </w:tcPr>
          <w:p>
            <w:pPr>
              <w:framePr w:w="6758" w:wrap="notBeside" w:vAnchor="text" w:hAnchor="text" w:xAlign="center" w:y="1"/>
              <w:widowControl w:val="0"/>
              <w:rPr>
                <w:sz w:val="10"/>
                <w:szCs w:val="10"/>
              </w:rPr>
            </w:pPr>
          </w:p>
        </w:tc>
        <w:tc>
          <w:tcPr>
            <w:tcW w:w="3854" w:type="dxa"/>
            <w:shd w:val="clear" w:color="auto" w:fill="FFFFFF"/>
            <w:vAlign w:val="top"/>
          </w:tcPr>
          <w:p>
            <w:pPr>
              <w:framePr w:w="6758"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6" w:hRule="exact"/>
          <w:jc w:val="center"/>
        </w:trPr>
        <w:tc>
          <w:tcPr>
            <w:tcW w:w="2122" w:type="dxa"/>
            <w:shd w:val="clear" w:color="auto" w:fill="FFFFFF"/>
            <w:vAlign w:val="bottom"/>
          </w:tcPr>
          <w:p>
            <w:pPr>
              <w:pStyle w:val="19"/>
              <w:framePr w:w="6758" w:wrap="notBeside" w:vAnchor="text" w:hAnchor="text" w:xAlign="center" w:y="1"/>
              <w:widowControl w:val="0"/>
              <w:shd w:val="clear" w:color="auto" w:fill="auto"/>
              <w:spacing w:before="0" w:after="0" w:line="190" w:lineRule="exact"/>
              <w:ind w:left="0" w:right="1040" w:firstLine="0"/>
              <w:jc w:val="right"/>
            </w:pPr>
            <w:r>
              <w:rPr>
                <w:rStyle w:val="106"/>
              </w:rPr>
              <w:t>procedure</w:t>
            </w:r>
          </w:p>
        </w:tc>
        <w:tc>
          <w:tcPr>
            <w:tcW w:w="782" w:type="dxa"/>
            <w:shd w:val="clear" w:color="auto" w:fill="FFFFFF"/>
            <w:vAlign w:val="top"/>
          </w:tcPr>
          <w:p>
            <w:pPr>
              <w:framePr w:w="6758" w:wrap="notBeside" w:vAnchor="text" w:hAnchor="text" w:xAlign="center" w:y="1"/>
              <w:widowControl w:val="0"/>
              <w:rPr>
                <w:sz w:val="10"/>
                <w:szCs w:val="10"/>
              </w:rPr>
            </w:pPr>
          </w:p>
        </w:tc>
        <w:tc>
          <w:tcPr>
            <w:tcW w:w="3854" w:type="dxa"/>
            <w:shd w:val="clear" w:color="auto" w:fill="FFFFFF"/>
            <w:vAlign w:val="top"/>
          </w:tcPr>
          <w:p>
            <w:pPr>
              <w:framePr w:w="6758" w:wrap="notBeside" w:vAnchor="text" w:hAnchor="text" w:xAlign="center" w:y="1"/>
              <w:widowControl w:val="0"/>
              <w:rPr>
                <w:sz w:val="10"/>
                <w:szCs w:val="10"/>
              </w:rPr>
            </w:pPr>
          </w:p>
        </w:tc>
      </w:tr>
    </w:tbl>
    <w:p>
      <w:pPr>
        <w:framePr w:w="6758"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482" w:after="250" w:line="220" w:lineRule="exact"/>
        <w:ind w:left="0" w:right="0" w:firstLine="0"/>
        <w:jc w:val="both"/>
      </w:pPr>
      <w:bookmarkStart w:id="1942" w:name="bookmark1965"/>
      <w:r>
        <w:rPr>
          <w:color w:val="000000"/>
          <w:spacing w:val="0"/>
          <w:w w:val="100"/>
          <w:position w:val="0"/>
          <w:lang w:val="en-US" w:eastAsia="en-US" w:bidi="en-US"/>
        </w:rPr>
        <w:t>Implementing the pushStack and popStack Functions</w:t>
      </w:r>
      <w:bookmarkEnd w:id="1942"/>
    </w:p>
    <w:p>
      <w:pPr>
        <w:pStyle w:val="19"/>
        <w:widowControl w:val="0"/>
        <w:shd w:val="clear" w:color="auto" w:fill="auto"/>
        <w:spacing w:before="0" w:after="188" w:line="230" w:lineRule="exact"/>
        <w:ind w:left="0" w:right="0" w:firstLine="0"/>
      </w:pPr>
      <w:r>
        <w:rPr>
          <w:color w:val="000000"/>
          <w:spacing w:val="0"/>
          <w:w w:val="100"/>
          <w:position w:val="0"/>
          <w:lang w:val="en-US" w:eastAsia="en-US" w:bidi="en-US"/>
        </w:rPr>
        <w:t xml:space="preserve">The variable </w:t>
      </w:r>
      <w:r>
        <w:rPr>
          <w:rStyle w:val="77"/>
        </w:rPr>
        <w:t>aStack</w:t>
      </w:r>
      <w:r>
        <w:rPr>
          <w:color w:val="000000"/>
          <w:spacing w:val="0"/>
          <w:w w:val="100"/>
          <w:position w:val="0"/>
          <w:lang w:val="en-US" w:eastAsia="en-US" w:bidi="en-US"/>
        </w:rPr>
        <w:t xml:space="preserve"> contains a function object.</w:t>
      </w:r>
    </w:p>
    <w:p>
      <w:pPr>
        <w:pStyle w:val="19"/>
        <w:widowControl w:val="0"/>
        <w:numPr>
          <w:ilvl w:val="0"/>
          <w:numId w:val="19"/>
        </w:numPr>
        <w:shd w:val="clear" w:color="auto" w:fill="auto"/>
        <w:tabs>
          <w:tab w:val="left" w:pos="475"/>
        </w:tabs>
        <w:spacing w:before="0" w:after="141" w:line="230" w:lineRule="exact"/>
        <w:ind w:left="0" w:right="0" w:firstLine="0"/>
      </w:pPr>
      <w:r>
        <w:rPr>
          <w:color w:val="000000"/>
          <w:spacing w:val="0"/>
          <w:w w:val="100"/>
          <w:position w:val="0"/>
          <w:lang w:val="en-US" w:eastAsia="en-US" w:bidi="en-US"/>
        </w:rPr>
        <w:t xml:space="preserve">When </w:t>
      </w:r>
      <w:r>
        <w:rPr>
          <w:rStyle w:val="77"/>
        </w:rPr>
        <w:t>aStack</w:t>
      </w:r>
      <w:r>
        <w:rPr>
          <w:color w:val="000000"/>
          <w:spacing w:val="0"/>
          <w:w w:val="100"/>
          <w:position w:val="0"/>
          <w:lang w:val="en-US" w:eastAsia="en-US" w:bidi="en-US"/>
        </w:rPr>
        <w:t xml:space="preserve"> is called, it returns the appropriate local function </w:t>
      </w:r>
      <w:r>
        <w:rPr>
          <w:rStyle w:val="77"/>
        </w:rPr>
        <w:t>ppush</w:t>
      </w:r>
      <w:r>
        <w:rPr>
          <w:color w:val="000000"/>
          <w:spacing w:val="0"/>
          <w:w w:val="100"/>
          <w:position w:val="0"/>
          <w:lang w:val="en-US" w:eastAsia="en-US" w:bidi="en-US"/>
        </w:rPr>
        <w:t xml:space="preserve"> and </w:t>
      </w:r>
      <w:r>
        <w:rPr>
          <w:rStyle w:val="77"/>
        </w:rPr>
        <w:t>ppop.</w:t>
      </w:r>
    </w:p>
    <w:p>
      <w:pPr>
        <w:pStyle w:val="19"/>
        <w:widowControl w:val="0"/>
        <w:numPr>
          <w:ilvl w:val="0"/>
          <w:numId w:val="19"/>
        </w:numPr>
        <w:shd w:val="clear" w:color="auto" w:fill="auto"/>
        <w:tabs>
          <w:tab w:val="left" w:pos="475"/>
        </w:tabs>
        <w:spacing w:before="0" w:after="283" w:line="283" w:lineRule="exact"/>
        <w:ind w:left="520" w:right="0"/>
        <w:jc w:val="left"/>
      </w:pPr>
      <w:r>
        <w:rPr>
          <w:color w:val="000000"/>
          <w:spacing w:val="0"/>
          <w:w w:val="100"/>
          <w:position w:val="0"/>
          <w:lang w:val="en-US" w:eastAsia="en-US" w:bidi="en-US"/>
        </w:rPr>
        <w:t xml:space="preserve">The </w:t>
      </w:r>
      <w:r>
        <w:rPr>
          <w:rStyle w:val="77"/>
        </w:rPr>
        <w:t>ppush</w:t>
      </w:r>
      <w:r>
        <w:rPr>
          <w:color w:val="000000"/>
          <w:spacing w:val="0"/>
          <w:w w:val="100"/>
          <w:position w:val="0"/>
          <w:lang w:val="en-US" w:eastAsia="en-US" w:bidi="en-US"/>
        </w:rPr>
        <w:t xml:space="preserve"> and </w:t>
      </w:r>
      <w:r>
        <w:rPr>
          <w:rStyle w:val="77"/>
        </w:rPr>
        <w:t>ppop</w:t>
      </w:r>
      <w:r>
        <w:rPr>
          <w:color w:val="000000"/>
          <w:spacing w:val="0"/>
          <w:w w:val="100"/>
          <w:position w:val="0"/>
          <w:lang w:val="en-US" w:eastAsia="en-US" w:bidi="en-US"/>
        </w:rPr>
        <w:t xml:space="preserve"> functions are within the lexical scope of the local variable </w:t>
      </w:r>
      <w:r>
        <w:rPr>
          <w:rStyle w:val="77"/>
        </w:rPr>
        <w:t>theStack.</w:t>
      </w:r>
    </w:p>
    <w:p>
      <w:pPr>
        <w:pStyle w:val="19"/>
        <w:widowControl w:val="0"/>
        <w:shd w:val="clear" w:color="auto" w:fill="auto"/>
        <w:spacing w:before="0" w:after="167" w:line="230" w:lineRule="exact"/>
        <w:ind w:left="0" w:right="0" w:firstLine="0"/>
      </w:pPr>
      <w:r>
        <w:rPr>
          <w:color w:val="000000"/>
          <w:spacing w:val="0"/>
          <w:w w:val="100"/>
          <w:position w:val="0"/>
          <w:lang w:val="en-US" w:eastAsia="en-US" w:bidi="en-US"/>
        </w:rPr>
        <w:t xml:space="preserve">Notice the syntactic convenience of calling the stack object indirectly through the </w:t>
      </w:r>
      <w:r>
        <w:rPr>
          <w:rStyle w:val="77"/>
        </w:rPr>
        <w:t>fun</w:t>
      </w:r>
      <w:r>
        <w:rPr>
          <w:color w:val="000000"/>
          <w:spacing w:val="0"/>
          <w:w w:val="100"/>
          <w:position w:val="0"/>
          <w:lang w:val="en-US" w:eastAsia="en-US" w:bidi="en-US"/>
        </w:rPr>
        <w:t xml:space="preserve"> variable.</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procedure( pushStack( aStack aValue )</w:t>
      </w:r>
    </w:p>
    <w:p>
      <w:pPr>
        <w:pStyle w:val="27"/>
        <w:widowControl w:val="0"/>
        <w:shd w:val="clear" w:color="auto" w:fill="auto"/>
        <w:tabs>
          <w:tab w:val="left" w:pos="1637"/>
        </w:tabs>
        <w:spacing w:before="0" w:after="0" w:line="202" w:lineRule="exact"/>
        <w:ind w:left="76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fun aStack( 'ppush )))</w:t>
      </w:r>
    </w:p>
    <w:p>
      <w:pPr>
        <w:pStyle w:val="27"/>
        <w:widowControl w:val="0"/>
        <w:shd w:val="clear" w:color="auto" w:fill="auto"/>
        <w:tabs>
          <w:tab w:val="left" w:pos="4034"/>
        </w:tabs>
        <w:spacing w:before="0" w:after="0" w:line="202" w:lineRule="exact"/>
        <w:ind w:left="1500" w:right="2300" w:firstLine="2040"/>
        <w:jc w:val="left"/>
      </w:pPr>
      <w:r>
        <w:rPr>
          <w:color w:val="000000"/>
          <w:spacing w:val="0"/>
          <w:w w:val="100"/>
          <w:position w:val="0"/>
          <w:lang w:val="en-US" w:eastAsia="en-US" w:bidi="en-US"/>
        </w:rPr>
        <w:t>；；；retrieve local ppush function fun( aValue )</w:t>
      </w:r>
      <w:r>
        <w:rPr>
          <w:color w:val="000000"/>
          <w:spacing w:val="0"/>
          <w:w w:val="100"/>
          <w:position w:val="0"/>
          <w:lang w:val="en-US" w:eastAsia="en-US" w:bidi="en-US"/>
        </w:rPr>
        <w:tab/>
      </w:r>
      <w:r>
        <w:rPr>
          <w:color w:val="000000"/>
          <w:spacing w:val="0"/>
          <w:w w:val="100"/>
          <w:position w:val="0"/>
          <w:lang w:val="en-US" w:eastAsia="en-US" w:bidi="en-US"/>
        </w:rPr>
        <w:t>;;; call it</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120" w:line="202"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procedure( popStack( aStack )</w:t>
      </w:r>
    </w:p>
    <w:p>
      <w:pPr>
        <w:pStyle w:val="27"/>
        <w:widowControl w:val="0"/>
        <w:shd w:val="clear" w:color="auto" w:fill="auto"/>
        <w:tabs>
          <w:tab w:val="left" w:pos="1637"/>
        </w:tabs>
        <w:spacing w:before="0" w:after="0" w:line="202" w:lineRule="exact"/>
        <w:ind w:left="760" w:right="0" w:firstLine="0"/>
      </w:pPr>
      <w:r>
        <w:rPr>
          <w:color w:val="000000"/>
          <w:spacing w:val="0"/>
          <w:w w:val="100"/>
          <w:position w:val="0"/>
          <w:lang w:val="en-US" w:eastAsia="en-US" w:bidi="en-US"/>
        </w:rPr>
        <w:t>let( (</w:t>
      </w:r>
      <w:r>
        <w:rPr>
          <w:color w:val="000000"/>
          <w:spacing w:val="0"/>
          <w:w w:val="100"/>
          <w:position w:val="0"/>
          <w:lang w:val="en-US" w:eastAsia="en-US" w:bidi="en-US"/>
        </w:rPr>
        <w:tab/>
      </w:r>
      <w:r>
        <w:rPr>
          <w:color w:val="000000"/>
          <w:spacing w:val="0"/>
          <w:w w:val="100"/>
          <w:position w:val="0"/>
          <w:lang w:val="en-US" w:eastAsia="en-US" w:bidi="en-US"/>
        </w:rPr>
        <w:t>( fun aStack( 'ppop )))</w:t>
      </w:r>
    </w:p>
    <w:p>
      <w:pPr>
        <w:pStyle w:val="27"/>
        <w:widowControl w:val="0"/>
        <w:shd w:val="clear" w:color="auto" w:fill="auto"/>
        <w:tabs>
          <w:tab w:val="left" w:pos="4034"/>
        </w:tabs>
        <w:spacing w:before="0" w:after="0" w:line="202" w:lineRule="exact"/>
        <w:ind w:left="1500" w:right="0" w:firstLine="2040"/>
        <w:jc w:val="left"/>
      </w:pPr>
      <w:r>
        <w:rPr>
          <w:rStyle w:val="242"/>
        </w:rPr>
        <w:t>;;;retrieve</w:t>
      </w:r>
      <w:r>
        <w:rPr>
          <w:color w:val="000000"/>
          <w:spacing w:val="0"/>
          <w:w w:val="100"/>
          <w:position w:val="0"/>
          <w:lang w:val="en-US" w:eastAsia="en-US" w:bidi="en-US"/>
        </w:rPr>
        <w:t xml:space="preserve"> local ppop function fun()</w:t>
      </w:r>
      <w:r>
        <w:rPr>
          <w:color w:val="000000"/>
          <w:spacing w:val="0"/>
          <w:w w:val="100"/>
          <w:position w:val="0"/>
          <w:lang w:val="en-US" w:eastAsia="en-US" w:bidi="en-US"/>
        </w:rPr>
        <w:tab/>
      </w:r>
      <w:r>
        <w:rPr>
          <w:color w:val="000000"/>
          <w:spacing w:val="0"/>
          <w:w w:val="100"/>
          <w:position w:val="0"/>
          <w:lang w:val="en-US" w:eastAsia="en-US" w:bidi="en-US"/>
        </w:rPr>
        <w:t>;;; call it</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417" w:line="202" w:lineRule="exact"/>
        <w:ind w:left="760" w:right="0" w:firstLine="0"/>
      </w:pPr>
      <w:r>
        <w:rPr>
          <w:color w:val="000000"/>
          <w:spacing w:val="0"/>
          <w:w w:val="100"/>
          <w:position w:val="0"/>
          <w:lang w:val="en-US" w:eastAsia="en-US" w:bidi="en-US"/>
        </w:rPr>
        <w:t>)</w:t>
      </w:r>
    </w:p>
    <w:p>
      <w:pPr>
        <w:pStyle w:val="22"/>
        <w:keepNext/>
        <w:keepLines/>
        <w:widowControl w:val="0"/>
        <w:shd w:val="clear" w:color="auto" w:fill="auto"/>
        <w:spacing w:before="0" w:after="196" w:line="280" w:lineRule="exact"/>
        <w:ind w:left="0" w:right="0" w:firstLine="0"/>
      </w:pPr>
      <w:bookmarkStart w:id="1943" w:name="bookmark1966"/>
      <w:bookmarkStart w:id="1944" w:name="bookmark1967"/>
      <w:bookmarkStart w:id="1945" w:name="bookmark1968"/>
      <w:r>
        <w:rPr>
          <w:color w:val="000000"/>
          <w:spacing w:val="0"/>
          <w:w w:val="100"/>
          <w:position w:val="0"/>
          <w:lang w:val="en-US" w:eastAsia="en-US" w:bidi="en-US"/>
        </w:rPr>
        <w:t>The Container Module</w:t>
      </w:r>
      <w:bookmarkEnd w:id="1943"/>
      <w:bookmarkEnd w:id="1944"/>
      <w:bookmarkEnd w:id="1945"/>
    </w:p>
    <w:p>
      <w:pPr>
        <w:pStyle w:val="19"/>
        <w:widowControl w:val="0"/>
        <w:shd w:val="clear" w:color="auto" w:fill="auto"/>
        <w:spacing w:before="0" w:after="0" w:line="283" w:lineRule="exact"/>
        <w:ind w:left="0" w:right="0" w:firstLine="0"/>
        <w:sectPr>
          <w:pgSz w:w="12240" w:h="15840"/>
          <w:pgMar w:top="2057" w:right="1247" w:bottom="1414" w:left="1196" w:header="0" w:footer="3" w:gutter="0"/>
          <w:cols w:space="720" w:num="1"/>
          <w:rtlGutter w:val="0"/>
          <w:docGrid w:linePitch="360" w:charSpace="0"/>
        </w:sectPr>
      </w:pPr>
      <w:r>
        <w:rPr>
          <w:rStyle w:val="77"/>
        </w:rPr>
        <w:t>Containers</w:t>
      </w:r>
      <w:r>
        <w:rPr>
          <w:color w:val="000000"/>
          <w:spacing w:val="0"/>
          <w:w w:val="100"/>
          <w:position w:val="0"/>
          <w:lang w:val="en-US" w:eastAsia="en-US" w:bidi="en-US"/>
        </w:rPr>
        <w:t xml:space="preserve"> are like variables with an important difference. You can reset a container to the original value that you provided when you created the container.</w:t>
      </w:r>
    </w:p>
    <w:p>
      <w:pPr>
        <w:pStyle w:val="25"/>
        <w:keepNext/>
        <w:keepLines/>
        <w:widowControl w:val="0"/>
        <w:shd w:val="clear" w:color="auto" w:fill="auto"/>
        <w:spacing w:before="0" w:after="206" w:line="220" w:lineRule="exact"/>
        <w:ind w:left="520" w:right="0" w:hanging="520"/>
        <w:jc w:val="left"/>
      </w:pPr>
      <w:bookmarkStart w:id="1946" w:name="bookmark1969"/>
      <w:r>
        <w:rPr>
          <w:color w:val="000000"/>
          <w:spacing w:val="0"/>
          <w:w w:val="100"/>
          <w:position w:val="0"/>
          <w:lang w:val="en-US" w:eastAsia="en-US" w:bidi="en-US"/>
        </w:rPr>
        <w:t>The Procedural Interface</w:t>
      </w:r>
      <w:bookmarkEnd w:id="1946"/>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The following table summarizes the procedural interface to the sample container module. This interface relie</w:t>
      </w:r>
      <w:bookmarkStart w:id="1947" w:name="bookmark1970"/>
      <w:r>
        <w:rPr>
          <w:color w:val="000000"/>
          <w:spacing w:val="0"/>
          <w:w w:val="100"/>
          <w:position w:val="0"/>
          <w:lang w:val="en-US" w:eastAsia="en-US" w:bidi="en-US"/>
        </w:rPr>
        <w:t>s</w:t>
      </w:r>
      <w:bookmarkEnd w:id="1947"/>
      <w:r>
        <w:rPr>
          <w:color w:val="000000"/>
          <w:spacing w:val="0"/>
          <w:w w:val="100"/>
          <w:position w:val="0"/>
          <w:lang w:val="en-US" w:eastAsia="en-US" w:bidi="en-US"/>
        </w:rPr>
        <w:t xml:space="preserve"> on the availability of several function objects in the container instance's data structure. The arrow (-&gt;) operator is used to retrieve the interface functions.</w:t>
      </w:r>
    </w:p>
    <w:tbl>
      <w:tblPr>
        <w:tblStyle w:val="9"/>
        <w:tblW w:w="953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923"/>
        <w:gridCol w:w="3067"/>
        <w:gridCol w:w="3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2923" w:type="dxa"/>
            <w:tcBorders>
              <w:top w:val="single" w:color="auto" w:sz="4" w:space="0"/>
            </w:tcBorders>
            <w:shd w:val="clear" w:color="auto" w:fill="FFFFFF"/>
            <w:vAlign w:val="center"/>
          </w:tcPr>
          <w:p>
            <w:pPr>
              <w:pStyle w:val="19"/>
              <w:framePr w:w="9538" w:wrap="notBeside" w:vAnchor="text" w:hAnchor="text" w:xAlign="center" w:y="1"/>
              <w:widowControl w:val="0"/>
              <w:shd w:val="clear" w:color="auto" w:fill="auto"/>
              <w:spacing w:before="0" w:after="0" w:line="220" w:lineRule="exact"/>
              <w:ind w:left="0" w:right="0" w:firstLine="0"/>
            </w:pPr>
            <w:r>
              <w:rPr>
                <w:rStyle w:val="90"/>
              </w:rPr>
              <w:t>Action</w:t>
            </w:r>
          </w:p>
        </w:tc>
        <w:tc>
          <w:tcPr>
            <w:tcW w:w="3067" w:type="dxa"/>
            <w:tcBorders>
              <w:top w:val="single" w:color="auto" w:sz="4" w:space="0"/>
            </w:tcBorders>
            <w:shd w:val="clear" w:color="auto" w:fill="FFFFFF"/>
            <w:vAlign w:val="center"/>
          </w:tcPr>
          <w:p>
            <w:pPr>
              <w:pStyle w:val="19"/>
              <w:framePr w:w="9538" w:wrap="notBeside" w:vAnchor="text" w:hAnchor="text" w:xAlign="center" w:y="1"/>
              <w:widowControl w:val="0"/>
              <w:shd w:val="clear" w:color="auto" w:fill="auto"/>
              <w:spacing w:before="0" w:after="0" w:line="220" w:lineRule="exact"/>
              <w:ind w:left="0" w:right="0" w:firstLine="0"/>
              <w:jc w:val="left"/>
            </w:pPr>
            <w:r>
              <w:rPr>
                <w:rStyle w:val="90"/>
              </w:rPr>
              <w:t>Function Call</w:t>
            </w:r>
          </w:p>
        </w:tc>
        <w:tc>
          <w:tcPr>
            <w:tcW w:w="3547" w:type="dxa"/>
            <w:tcBorders>
              <w:top w:val="single" w:color="auto" w:sz="4" w:space="0"/>
            </w:tcBorders>
            <w:shd w:val="clear" w:color="auto" w:fill="FFFFFF"/>
            <w:vAlign w:val="center"/>
          </w:tcPr>
          <w:p>
            <w:pPr>
              <w:pStyle w:val="19"/>
              <w:framePr w:w="9538" w:wrap="notBeside" w:vAnchor="text" w:hAnchor="text" w:xAlign="center" w:y="1"/>
              <w:widowControl w:val="0"/>
              <w:shd w:val="clear" w:color="auto" w:fill="auto"/>
              <w:spacing w:before="0" w:after="0" w:line="220" w:lineRule="exact"/>
              <w:ind w:left="320" w:right="0" w:firstLine="0"/>
              <w:jc w:val="left"/>
            </w:pPr>
            <w:r>
              <w:rPr>
                <w:rStyle w:val="90"/>
              </w:rPr>
              <w:t>Return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31" w:hRule="exact"/>
          <w:jc w:val="center"/>
        </w:trPr>
        <w:tc>
          <w:tcPr>
            <w:tcW w:w="2923" w:type="dxa"/>
            <w:tcBorders>
              <w:top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Allocate a container with an initial value.</w:t>
            </w:r>
          </w:p>
        </w:tc>
        <w:tc>
          <w:tcPr>
            <w:tcW w:w="3067" w:type="dxa"/>
            <w:tcBorders>
              <w:top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aContainer = makeContainer(aValue)</w:t>
            </w:r>
          </w:p>
        </w:tc>
        <w:tc>
          <w:tcPr>
            <w:tcW w:w="3547" w:type="dxa"/>
            <w:tcBorders>
              <w:top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78" w:lineRule="exact"/>
              <w:ind w:left="320" w:right="0" w:firstLine="0"/>
              <w:jc w:val="left"/>
            </w:pPr>
            <w:r>
              <w:rPr>
                <w:color w:val="000000"/>
                <w:spacing w:val="0"/>
                <w:w w:val="100"/>
                <w:position w:val="0"/>
                <w:lang w:val="en-US" w:eastAsia="en-US" w:bidi="en-US"/>
              </w:rPr>
              <w:t>A disembodied property list representing the container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923" w:type="dxa"/>
            <w:shd w:val="clear" w:color="auto" w:fill="FFFFFF"/>
            <w:vAlign w:val="top"/>
          </w:tcPr>
          <w:p>
            <w:pPr>
              <w:pStyle w:val="19"/>
              <w:framePr w:w="9538"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Return the container's current value.</w:t>
            </w:r>
          </w:p>
        </w:tc>
        <w:tc>
          <w:tcPr>
            <w:tcW w:w="3067" w:type="dxa"/>
            <w:shd w:val="clear" w:color="auto" w:fill="FFFFFF"/>
            <w:vAlign w:val="top"/>
          </w:tcPr>
          <w:p>
            <w:pPr>
              <w:pStyle w:val="19"/>
              <w:framePr w:w="9538"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aContainer-&gt;get()</w:t>
            </w:r>
          </w:p>
        </w:tc>
        <w:tc>
          <w:tcPr>
            <w:tcW w:w="3547" w:type="dxa"/>
            <w:shd w:val="clear" w:color="auto" w:fill="FFFFFF"/>
            <w:vAlign w:val="top"/>
          </w:tcPr>
          <w:p>
            <w:pPr>
              <w:pStyle w:val="19"/>
              <w:framePr w:w="9538" w:wrap="notBeside" w:vAnchor="text" w:hAnchor="text" w:xAlign="center" w:y="1"/>
              <w:widowControl w:val="0"/>
              <w:shd w:val="clear" w:color="auto" w:fill="auto"/>
              <w:spacing w:before="0" w:after="0" w:line="283" w:lineRule="exact"/>
              <w:ind w:left="320" w:right="0" w:firstLine="0"/>
              <w:jc w:val="left"/>
            </w:pPr>
            <w:r>
              <w:rPr>
                <w:color w:val="000000"/>
                <w:spacing w:val="0"/>
                <w:w w:val="100"/>
                <w:position w:val="0"/>
                <w:lang w:val="en-US" w:eastAsia="en-US" w:bidi="en-US"/>
              </w:rPr>
              <w:t xml:space="preserve">Current value in </w:t>
            </w:r>
            <w:r>
              <w:rPr>
                <w:rStyle w:val="77"/>
              </w:rPr>
              <w:t>aContainer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2923" w:type="dxa"/>
            <w:shd w:val="clear" w:color="auto" w:fill="FFFFFF"/>
            <w:vAlign w:val="top"/>
          </w:tcPr>
          <w:p>
            <w:pPr>
              <w:pStyle w:val="19"/>
              <w:framePr w:w="9538"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Store a new value in the container.</w:t>
            </w:r>
          </w:p>
        </w:tc>
        <w:tc>
          <w:tcPr>
            <w:tcW w:w="3067" w:type="dxa"/>
            <w:shd w:val="clear" w:color="auto" w:fill="FFFFFF"/>
            <w:vAlign w:val="top"/>
          </w:tcPr>
          <w:p>
            <w:pPr>
              <w:pStyle w:val="19"/>
              <w:framePr w:w="9538"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aContainer-&gt;set( bValue)</w:t>
            </w:r>
          </w:p>
        </w:tc>
        <w:tc>
          <w:tcPr>
            <w:tcW w:w="3547" w:type="dxa"/>
            <w:shd w:val="clear" w:color="auto" w:fill="FFFFFF"/>
            <w:vAlign w:val="top"/>
          </w:tcPr>
          <w:p>
            <w:pPr>
              <w:pStyle w:val="19"/>
              <w:framePr w:w="9538" w:wrap="notBeside" w:vAnchor="text" w:hAnchor="text" w:xAlign="center" w:y="1"/>
              <w:widowControl w:val="0"/>
              <w:shd w:val="clear" w:color="auto" w:fill="auto"/>
              <w:spacing w:before="0" w:after="0" w:line="220" w:lineRule="exact"/>
              <w:ind w:left="320" w:right="0" w:firstLine="0"/>
              <w:jc w:val="left"/>
            </w:pPr>
            <w:r>
              <w:rPr>
                <w:color w:val="000000"/>
                <w:spacing w:val="0"/>
                <w:w w:val="100"/>
                <w:position w:val="0"/>
                <w:lang w:val="en-US" w:eastAsia="en-US" w:bidi="en-US"/>
              </w:rPr>
              <w:t>The container's new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54" w:hRule="exact"/>
          <w:jc w:val="center"/>
        </w:trPr>
        <w:tc>
          <w:tcPr>
            <w:tcW w:w="2923" w:type="dxa"/>
            <w:tcBorders>
              <w:bottom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78" w:lineRule="exact"/>
              <w:ind w:left="0" w:right="0" w:firstLine="0"/>
              <w:jc w:val="left"/>
            </w:pPr>
            <w:r>
              <w:rPr>
                <w:color w:val="000000"/>
                <w:spacing w:val="0"/>
                <w:w w:val="100"/>
                <w:position w:val="0"/>
                <w:lang w:val="en-US" w:eastAsia="en-US" w:bidi="en-US"/>
              </w:rPr>
              <w:t>Reset the container to the initial value</w:t>
            </w:r>
          </w:p>
        </w:tc>
        <w:tc>
          <w:tcPr>
            <w:tcW w:w="3067" w:type="dxa"/>
            <w:tcBorders>
              <w:bottom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aContainer-&gt;reset()</w:t>
            </w:r>
          </w:p>
        </w:tc>
        <w:tc>
          <w:tcPr>
            <w:tcW w:w="3547" w:type="dxa"/>
            <w:tcBorders>
              <w:bottom w:val="single" w:color="auto" w:sz="4" w:space="0"/>
            </w:tcBorders>
            <w:shd w:val="clear" w:color="auto" w:fill="FFFFFF"/>
            <w:vAlign w:val="top"/>
          </w:tcPr>
          <w:p>
            <w:pPr>
              <w:pStyle w:val="19"/>
              <w:framePr w:w="9538" w:wrap="notBeside" w:vAnchor="text" w:hAnchor="text" w:xAlign="center" w:y="1"/>
              <w:widowControl w:val="0"/>
              <w:shd w:val="clear" w:color="auto" w:fill="auto"/>
              <w:spacing w:before="0" w:after="0" w:line="278" w:lineRule="exact"/>
              <w:ind w:left="320" w:right="0" w:firstLine="0"/>
              <w:jc w:val="left"/>
            </w:pPr>
            <w:r>
              <w:rPr>
                <w:color w:val="000000"/>
                <w:spacing w:val="0"/>
                <w:w w:val="100"/>
                <w:position w:val="0"/>
                <w:lang w:val="en-US" w:eastAsia="en-US" w:bidi="en-US"/>
              </w:rPr>
              <w:t>The container's original value.</w:t>
            </w:r>
          </w:p>
        </w:tc>
      </w:tr>
    </w:tbl>
    <w:p>
      <w:pPr>
        <w:framePr w:w="9538"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482" w:after="208" w:line="220" w:lineRule="exact"/>
        <w:ind w:left="520" w:right="0" w:hanging="520"/>
        <w:jc w:val="left"/>
      </w:pPr>
      <w:bookmarkStart w:id="1948" w:name="bookmark1971"/>
      <w:r>
        <w:rPr>
          <w:color w:val="000000"/>
          <w:spacing w:val="0"/>
          <w:w w:val="100"/>
          <w:position w:val="0"/>
          <w:lang w:val="en-US" w:eastAsia="en-US" w:bidi="en-US"/>
        </w:rPr>
        <w:t>Implementing the makeContainer Function</w:t>
      </w:r>
      <w:bookmarkEnd w:id="1948"/>
    </w:p>
    <w:p>
      <w:pPr>
        <w:pStyle w:val="19"/>
        <w:widowControl w:val="0"/>
        <w:numPr>
          <w:ilvl w:val="0"/>
          <w:numId w:val="19"/>
        </w:numPr>
        <w:shd w:val="clear" w:color="auto" w:fill="auto"/>
        <w:tabs>
          <w:tab w:val="left" w:pos="480"/>
        </w:tabs>
        <w:spacing w:before="0" w:after="120" w:line="283" w:lineRule="exact"/>
        <w:ind w:left="520" w:right="0"/>
        <w:jc w:val="left"/>
      </w:pPr>
      <w:r>
        <w:rPr>
          <w:color w:val="000000"/>
          <w:spacing w:val="0"/>
          <w:w w:val="100"/>
          <w:position w:val="0"/>
          <w:lang w:val="en-US" w:eastAsia="en-US" w:bidi="en-US"/>
        </w:rPr>
        <w:t xml:space="preserve">The </w:t>
      </w:r>
      <w:r>
        <w:rPr>
          <w:rStyle w:val="77"/>
        </w:rPr>
        <w:t>makeContainer</w:t>
      </w:r>
      <w:r>
        <w:rPr>
          <w:color w:val="000000"/>
          <w:spacing w:val="0"/>
          <w:w w:val="100"/>
          <w:position w:val="0"/>
          <w:lang w:val="en-US" w:eastAsia="en-US" w:bidi="en-US"/>
        </w:rPr>
        <w:t xml:space="preserve"> function returns a disembodied property list containing the local functions as property values.</w:t>
      </w:r>
    </w:p>
    <w:p>
      <w:pPr>
        <w:pStyle w:val="19"/>
        <w:widowControl w:val="0"/>
        <w:numPr>
          <w:ilvl w:val="0"/>
          <w:numId w:val="19"/>
        </w:numPr>
        <w:shd w:val="clear" w:color="auto" w:fill="auto"/>
        <w:tabs>
          <w:tab w:val="left" w:pos="480"/>
        </w:tabs>
        <w:spacing w:before="0" w:after="124" w:line="283" w:lineRule="exact"/>
        <w:ind w:left="520" w:right="0"/>
        <w:jc w:val="left"/>
      </w:pPr>
      <w:r>
        <w:rPr>
          <w:color w:val="000000"/>
          <w:spacing w:val="0"/>
          <w:w w:val="100"/>
          <w:position w:val="0"/>
          <w:lang w:val="en-US" w:eastAsia="en-US" w:bidi="en-US"/>
        </w:rPr>
        <w:t xml:space="preserve">The three functions </w:t>
      </w:r>
      <w:r>
        <w:rPr>
          <w:rStyle w:val="77"/>
        </w:rPr>
        <w:t>resetValue, setValue,</w:t>
      </w:r>
      <w:r>
        <w:rPr>
          <w:color w:val="000000"/>
          <w:spacing w:val="0"/>
          <w:w w:val="100"/>
          <w:position w:val="0"/>
          <w:lang w:val="en-US" w:eastAsia="en-US" w:bidi="en-US"/>
        </w:rPr>
        <w:t xml:space="preserve"> and </w:t>
      </w:r>
      <w:r>
        <w:rPr>
          <w:rStyle w:val="77"/>
        </w:rPr>
        <w:t>getValue</w:t>
      </w:r>
      <w:r>
        <w:rPr>
          <w:color w:val="000000"/>
          <w:spacing w:val="0"/>
          <w:w w:val="100"/>
          <w:position w:val="0"/>
          <w:lang w:val="en-US" w:eastAsia="en-US" w:bidi="en-US"/>
        </w:rPr>
        <w:t xml:space="preserve"> are local but are accessible through </w:t>
      </w:r>
      <w:r>
        <w:rPr>
          <w:rStyle w:val="77"/>
        </w:rPr>
        <w:t>makeContainer</w:t>
      </w:r>
      <w:r>
        <w:rPr>
          <w:rStyle w:val="77"/>
          <w:vertAlign w:val="superscript"/>
        </w:rPr>
        <w:t>!</w:t>
      </w:r>
      <w:r>
        <w:rPr>
          <w:rStyle w:val="77"/>
        </w:rPr>
        <w:t>s</w:t>
      </w:r>
      <w:r>
        <w:rPr>
          <w:color w:val="000000"/>
          <w:spacing w:val="0"/>
          <w:w w:val="100"/>
          <w:position w:val="0"/>
          <w:lang w:val="en-US" w:eastAsia="en-US" w:bidi="en-US"/>
        </w:rPr>
        <w:t xml:space="preserve"> return value.</w:t>
      </w:r>
    </w:p>
    <w:p>
      <w:pPr>
        <w:pStyle w:val="19"/>
        <w:widowControl w:val="0"/>
        <w:numPr>
          <w:ilvl w:val="0"/>
          <w:numId w:val="19"/>
        </w:numPr>
        <w:shd w:val="clear" w:color="auto" w:fill="auto"/>
        <w:tabs>
          <w:tab w:val="left" w:pos="480"/>
        </w:tabs>
        <w:spacing w:before="0" w:after="0" w:line="278" w:lineRule="exact"/>
        <w:ind w:left="520" w:right="0"/>
        <w:jc w:val="left"/>
      </w:pPr>
      <w:r>
        <w:rPr>
          <w:color w:val="000000"/>
          <w:spacing w:val="0"/>
          <w:w w:val="100"/>
          <w:position w:val="0"/>
          <w:lang w:val="en-US" w:eastAsia="en-US" w:bidi="en-US"/>
        </w:rPr>
        <w:t>Unlike the stack module example, there are no global functions in the procedural interface.</w:t>
      </w:r>
    </w:p>
    <w:p>
      <w:pPr>
        <w:pStyle w:val="27"/>
        <w:widowControl w:val="0"/>
        <w:shd w:val="clear" w:color="auto" w:fill="auto"/>
        <w:spacing w:before="0" w:after="0" w:line="202" w:lineRule="exact"/>
        <w:ind w:left="520" w:right="0" w:firstLine="0"/>
        <w:jc w:val="center"/>
      </w:pPr>
      <w:r>
        <w:rPr>
          <w:color w:val="000000"/>
          <w:spacing w:val="0"/>
          <w:w w:val="100"/>
          <w:position w:val="0"/>
          <w:lang w:val="en-US" w:eastAsia="en-US" w:bidi="en-US"/>
        </w:rPr>
        <w:t>procedure( makeContainer( initialValue )</w:t>
      </w:r>
      <w:r>
        <w:rPr>
          <w:color w:val="000000"/>
          <w:spacing w:val="0"/>
          <w:w w:val="100"/>
          <w:position w:val="0"/>
          <w:lang w:val="en-US" w:eastAsia="en-US" w:bidi="en-US"/>
        </w:rPr>
        <w:br/>
      </w:r>
      <w:r>
        <w:rPr>
          <w:color w:val="000000"/>
          <w:spacing w:val="0"/>
          <w:w w:val="100"/>
          <w:position w:val="0"/>
          <w:lang w:val="en-US" w:eastAsia="en-US" w:bidi="en-US"/>
        </w:rPr>
        <w:t>let( ( (value initialValue))</w:t>
      </w:r>
    </w:p>
    <w:p>
      <w:pPr>
        <w:pStyle w:val="27"/>
        <w:widowControl w:val="0"/>
        <w:shd w:val="clear" w:color="auto" w:fill="auto"/>
        <w:spacing w:before="0" w:after="0" w:line="202" w:lineRule="exact"/>
        <w:ind w:left="3540" w:right="0" w:firstLine="0"/>
        <w:jc w:val="left"/>
      </w:pPr>
      <w:r>
        <w:rPr>
          <w:color w:val="000000"/>
          <w:spacing w:val="0"/>
          <w:w w:val="100"/>
          <w:position w:val="0"/>
          <w:lang w:val="en-US" w:eastAsia="en-US" w:bidi="en-US"/>
        </w:rPr>
        <w:t>；；；initialize the container</w:t>
      </w:r>
    </w:p>
    <w:p>
      <w:pPr>
        <w:pStyle w:val="27"/>
        <w:widowControl w:val="0"/>
        <w:shd w:val="clear" w:color="auto" w:fill="auto"/>
        <w:tabs>
          <w:tab w:val="left" w:pos="6549"/>
        </w:tabs>
        <w:spacing w:before="0" w:after="0" w:line="202" w:lineRule="exact"/>
        <w:ind w:left="1960" w:right="0" w:firstLine="0"/>
      </w:pPr>
      <w:r>
        <w:rPr>
          <w:color w:val="000000"/>
          <w:spacing w:val="0"/>
          <w:w w:val="100"/>
          <w:position w:val="0"/>
          <w:lang w:val="en-US" w:eastAsia="en-US" w:bidi="en-US"/>
        </w:rPr>
        <w:t>procedure( resetValue()</w:t>
      </w:r>
      <w:r>
        <w:rPr>
          <w:color w:val="000000"/>
          <w:spacing w:val="0"/>
          <w:w w:val="100"/>
          <w:position w:val="0"/>
          <w:lang w:val="en-US" w:eastAsia="en-US" w:bidi="en-US"/>
        </w:rPr>
        <w:tab/>
      </w:r>
      <w:r>
        <w:rPr>
          <w:color w:val="000000"/>
          <w:spacing w:val="0"/>
          <w:w w:val="100"/>
          <w:position w:val="0"/>
          <w:lang w:val="en-US" w:eastAsia="en-US" w:bidi="en-US"/>
        </w:rPr>
        <w:t>;;; reset value</w:t>
      </w:r>
    </w:p>
    <w:p>
      <w:pPr>
        <w:pStyle w:val="27"/>
        <w:widowControl w:val="0"/>
        <w:shd w:val="clear" w:color="auto" w:fill="auto"/>
        <w:spacing w:before="0" w:after="0" w:line="202" w:lineRule="exact"/>
        <w:ind w:left="2680" w:right="4620" w:firstLine="0"/>
        <w:jc w:val="left"/>
      </w:pPr>
      <w:r>
        <w:rPr>
          <w:color w:val="000000"/>
          <w:spacing w:val="0"/>
          <w:w w:val="100"/>
          <w:position w:val="0"/>
          <w:lang w:val="en-US" w:eastAsia="en-US" w:bidi="en-US"/>
        </w:rPr>
        <w:t>value = initialValue )</w:t>
      </w:r>
    </w:p>
    <w:p>
      <w:pPr>
        <w:pStyle w:val="27"/>
        <w:widowControl w:val="0"/>
        <w:shd w:val="clear" w:color="auto" w:fill="auto"/>
        <w:tabs>
          <w:tab w:val="left" w:pos="5829"/>
        </w:tabs>
        <w:spacing w:before="0" w:after="0" w:line="206" w:lineRule="exact"/>
        <w:ind w:left="1960" w:right="0" w:firstLine="0"/>
      </w:pPr>
      <w:r>
        <w:rPr>
          <w:color w:val="000000"/>
          <w:spacing w:val="0"/>
          <w:w w:val="100"/>
          <w:position w:val="0"/>
          <w:lang w:val="en-US" w:eastAsia="en-US" w:bidi="en-US"/>
        </w:rPr>
        <w:t>procedure( setValue( newValue )</w:t>
      </w:r>
      <w:r>
        <w:rPr>
          <w:color w:val="000000"/>
          <w:spacing w:val="0"/>
          <w:w w:val="100"/>
          <w:position w:val="0"/>
          <w:lang w:val="en-US" w:eastAsia="en-US" w:bidi="en-US"/>
        </w:rPr>
        <w:tab/>
      </w:r>
      <w:r>
        <w:rPr>
          <w:color w:val="000000"/>
          <w:spacing w:val="0"/>
          <w:w w:val="100"/>
          <w:position w:val="0"/>
          <w:lang w:val="en-US" w:eastAsia="en-US" w:bidi="en-US"/>
        </w:rPr>
        <w:t>;;; store new value</w:t>
      </w:r>
    </w:p>
    <w:p>
      <w:pPr>
        <w:pStyle w:val="27"/>
        <w:widowControl w:val="0"/>
        <w:shd w:val="clear" w:color="auto" w:fill="auto"/>
        <w:spacing w:before="0" w:after="0" w:line="206" w:lineRule="exact"/>
        <w:ind w:left="2680" w:right="4620" w:firstLine="0"/>
        <w:jc w:val="left"/>
      </w:pPr>
      <w:r>
        <w:rPr>
          <w:color w:val="000000"/>
          <w:spacing w:val="0"/>
          <w:w w:val="100"/>
          <w:position w:val="0"/>
          <w:lang w:val="en-US" w:eastAsia="en-US" w:bidi="en-US"/>
        </w:rPr>
        <w:t>value = newValue )</w:t>
      </w:r>
    </w:p>
    <w:p>
      <w:pPr>
        <w:pStyle w:val="27"/>
        <w:widowControl w:val="0"/>
        <w:shd w:val="clear" w:color="auto" w:fill="auto"/>
        <w:tabs>
          <w:tab w:val="left" w:pos="4749"/>
        </w:tabs>
        <w:spacing w:before="0" w:after="0" w:line="206" w:lineRule="exact"/>
        <w:ind w:left="1960" w:right="0" w:firstLine="0"/>
      </w:pPr>
      <w:r>
        <w:rPr>
          <w:color w:val="000000"/>
          <w:spacing w:val="0"/>
          <w:w w:val="100"/>
          <w:position w:val="0"/>
          <w:lang w:val="en-US" w:eastAsia="en-US" w:bidi="en-US"/>
        </w:rPr>
        <w:t>procedure( getValue( )</w:t>
      </w:r>
      <w:r>
        <w:rPr>
          <w:color w:val="000000"/>
          <w:spacing w:val="0"/>
          <w:w w:val="100"/>
          <w:position w:val="0"/>
          <w:lang w:val="en-US" w:eastAsia="en-US" w:bidi="en-US"/>
        </w:rPr>
        <w:tab/>
      </w:r>
      <w:r>
        <w:rPr>
          <w:color w:val="000000"/>
          <w:spacing w:val="0"/>
          <w:w w:val="100"/>
          <w:position w:val="0"/>
          <w:lang w:val="en-US" w:eastAsia="en-US" w:bidi="en-US"/>
        </w:rPr>
        <w:t>;;; return current value</w:t>
      </w:r>
    </w:p>
    <w:p>
      <w:pPr>
        <w:pStyle w:val="27"/>
        <w:widowControl w:val="0"/>
        <w:shd w:val="clear" w:color="auto" w:fill="auto"/>
        <w:spacing w:before="0" w:after="124" w:line="206" w:lineRule="exact"/>
        <w:ind w:left="2680" w:right="6380" w:firstLine="0"/>
        <w:jc w:val="left"/>
      </w:pPr>
      <w:r>
        <w:rPr>
          <w:color w:val="000000"/>
          <w:spacing w:val="0"/>
          <w:w w:val="100"/>
          <w:position w:val="0"/>
          <w:lang w:val="en-US" w:eastAsia="en-US" w:bidi="en-US"/>
        </w:rPr>
        <w:t>value )</w:t>
      </w:r>
    </w:p>
    <w:p>
      <w:pPr>
        <w:pStyle w:val="27"/>
        <w:widowControl w:val="0"/>
        <w:shd w:val="clear" w:color="auto" w:fill="auto"/>
        <w:spacing w:before="0" w:after="0" w:line="202" w:lineRule="exact"/>
        <w:ind w:left="1960" w:right="0" w:firstLine="0"/>
      </w:pPr>
      <w:r>
        <w:rPr>
          <w:color w:val="000000"/>
          <w:spacing w:val="0"/>
          <w:w w:val="100"/>
          <w:position w:val="0"/>
          <w:lang w:val="en-US" w:eastAsia="en-US" w:bidi="en-US"/>
        </w:rPr>
        <w:t>resetValue()</w:t>
      </w:r>
    </w:p>
    <w:p>
      <w:pPr>
        <w:pStyle w:val="27"/>
        <w:widowControl w:val="0"/>
        <w:shd w:val="clear" w:color="auto" w:fill="auto"/>
        <w:tabs>
          <w:tab w:val="left" w:pos="4974"/>
        </w:tabs>
        <w:spacing w:before="0" w:after="0" w:line="202" w:lineRule="exact"/>
        <w:ind w:left="1960" w:right="0" w:firstLine="0"/>
      </w:pPr>
      <w:r>
        <w:rPr>
          <w:color w:val="000000"/>
          <w:spacing w:val="0"/>
          <w:w w:val="100"/>
          <w:position w:val="0"/>
          <w:lang w:val="en-US" w:eastAsia="en-US" w:bidi="en-US"/>
        </w:rPr>
        <w:t>list( nil</w:t>
      </w:r>
      <w:r>
        <w:rPr>
          <w:color w:val="000000"/>
          <w:spacing w:val="0"/>
          <w:w w:val="100"/>
          <w:position w:val="0"/>
          <w:lang w:val="en-US" w:eastAsia="en-US" w:bidi="en-US"/>
        </w:rPr>
        <w:tab/>
      </w:r>
      <w:r>
        <w:rPr>
          <w:color w:val="000000"/>
          <w:spacing w:val="0"/>
          <w:w w:val="100"/>
          <w:position w:val="0"/>
          <w:lang w:val="en-US" w:eastAsia="en-US" w:bidi="en-US"/>
        </w:rPr>
        <w:t>;;; the return value</w:t>
      </w:r>
    </w:p>
    <w:p>
      <w:pPr>
        <w:pStyle w:val="27"/>
        <w:widowControl w:val="0"/>
        <w:shd w:val="clear" w:color="auto" w:fill="auto"/>
        <w:spacing w:before="0" w:after="0" w:line="202" w:lineRule="exact"/>
        <w:ind w:left="2680" w:right="4620" w:firstLine="0"/>
        <w:jc w:val="left"/>
      </w:pPr>
      <w:r>
        <w:rPr>
          <w:color w:val="000000"/>
          <w:spacing w:val="0"/>
          <w:w w:val="100"/>
          <w:position w:val="0"/>
          <w:lang w:val="en-US" w:eastAsia="en-US" w:bidi="en-US"/>
        </w:rPr>
        <w:t>'set setValue 'get getValue 'reset resetValue )</w:t>
      </w:r>
    </w:p>
    <w:p>
      <w:pPr>
        <w:pStyle w:val="27"/>
        <w:widowControl w:val="0"/>
        <w:shd w:val="clear" w:color="auto" w:fill="auto"/>
        <w:spacing w:before="0" w:after="462"/>
        <w:ind w:left="1260" w:right="6940" w:firstLine="0"/>
        <w:jc w:val="right"/>
      </w:pPr>
      <w:r>
        <w:rPr>
          <w:rStyle w:val="243"/>
        </w:rPr>
        <w:t xml:space="preserve">);let </w:t>
      </w:r>
      <w:r>
        <w:rPr>
          <w:color w:val="000000"/>
          <w:spacing w:val="0"/>
          <w:w w:val="100"/>
          <w:position w:val="0"/>
          <w:lang w:val="en-US" w:eastAsia="en-US" w:bidi="en-US"/>
        </w:rPr>
        <w:t>)；procedure</w:t>
      </w:r>
    </w:p>
    <w:p>
      <w:pPr>
        <w:pStyle w:val="25"/>
        <w:keepNext/>
        <w:keepLines/>
        <w:widowControl w:val="0"/>
        <w:shd w:val="clear" w:color="auto" w:fill="auto"/>
        <w:spacing w:before="0" w:after="109" w:line="220" w:lineRule="exact"/>
        <w:ind w:left="0" w:right="0" w:firstLine="0"/>
        <w:jc w:val="left"/>
      </w:pPr>
      <w:bookmarkStart w:id="1949" w:name="bookmark1972"/>
      <w:r>
        <w:rPr>
          <w:color w:val="000000"/>
          <w:spacing w:val="0"/>
          <w:w w:val="100"/>
          <w:position w:val="0"/>
          <w:lang w:val="en-US" w:eastAsia="en-US" w:bidi="en-US"/>
        </w:rPr>
        <w:t>Allocating Container Instances</w:t>
      </w:r>
      <w:bookmarkEnd w:id="1949"/>
    </w:p>
    <w:p>
      <w:pPr>
        <w:pStyle w:val="27"/>
        <w:widowControl w:val="0"/>
        <w:shd w:val="clear" w:color="auto" w:fill="auto"/>
        <w:spacing w:before="0" w:after="0"/>
        <w:ind w:left="0" w:right="0" w:firstLine="0"/>
        <w:jc w:val="left"/>
      </w:pPr>
      <w:r>
        <w:rPr>
          <w:color w:val="000000"/>
          <w:spacing w:val="0"/>
          <w:w w:val="100"/>
          <w:position w:val="0"/>
          <w:lang w:val="en-US" w:eastAsia="en-US" w:bidi="en-US"/>
        </w:rPr>
        <w:t>x = makeContainer( 0 )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=&gt; (nil</w:t>
      </w:r>
    </w:p>
    <w:p>
      <w:pPr>
        <w:pStyle w:val="27"/>
        <w:widowControl w:val="0"/>
        <w:shd w:val="clear" w:color="auto" w:fill="auto"/>
        <w:spacing w:before="0" w:after="162"/>
        <w:ind w:left="2200" w:right="5260" w:firstLine="0"/>
      </w:pPr>
      <w:r>
        <w:rPr>
          <w:color w:val="000000"/>
          <w:spacing w:val="0"/>
          <w:w w:val="100"/>
          <w:position w:val="0"/>
          <w:lang w:val="en-US" w:eastAsia="en-US" w:bidi="en-US"/>
        </w:rPr>
        <w:t>set funobj:0x1e38f8 get funobj:0x1e3908 reset funobj:0x1e38e8 )</w:t>
      </w:r>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This example allocates a container instance with initial value 0.</w:t>
      </w:r>
    </w:p>
    <w:p>
      <w:pPr>
        <w:pStyle w:val="27"/>
        <w:widowControl w:val="0"/>
        <w:shd w:val="clear" w:color="auto" w:fill="auto"/>
        <w:spacing w:before="0" w:after="0"/>
        <w:ind w:left="0" w:right="0" w:firstLine="0"/>
        <w:jc w:val="left"/>
      </w:pPr>
      <w:r>
        <w:rPr>
          <w:color w:val="000000"/>
          <w:spacing w:val="0"/>
          <w:w w:val="100"/>
          <w:position w:val="0"/>
          <w:lang w:val="en-US" w:eastAsia="en-US" w:bidi="en-US"/>
        </w:rPr>
        <w:t>y = makeContainer( 2 )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=&gt; (nil</w:t>
      </w:r>
    </w:p>
    <w:p>
      <w:pPr>
        <w:pStyle w:val="27"/>
        <w:widowControl w:val="0"/>
        <w:shd w:val="clear" w:color="auto" w:fill="auto"/>
        <w:spacing w:before="0" w:after="115"/>
        <w:ind w:left="2200" w:right="5260" w:firstLine="0"/>
      </w:pPr>
      <w:r>
        <w:rPr>
          <w:color w:val="000000"/>
          <w:spacing w:val="0"/>
          <w:w w:val="100"/>
          <w:position w:val="0"/>
          <w:lang w:val="en-US" w:eastAsia="en-US" w:bidi="en-US"/>
        </w:rPr>
        <w:t>set funobj:0x1e3928 get funobj:0x1e3938 reset funobj:0x1e3918 )</w:t>
      </w:r>
    </w:p>
    <w:p>
      <w:pPr>
        <w:pStyle w:val="26"/>
        <w:widowControl w:val="0"/>
        <w:shd w:val="clear" w:color="auto" w:fill="auto"/>
        <w:spacing w:before="0" w:after="527"/>
        <w:ind w:left="0" w:right="0" w:firstLine="0"/>
        <w:jc w:val="left"/>
      </w:pPr>
      <w:r>
        <w:rPr>
          <w:color w:val="000000"/>
          <w:spacing w:val="0"/>
          <w:w w:val="100"/>
          <w:position w:val="0"/>
          <w:lang w:val="en-US" w:eastAsia="en-US" w:bidi="en-US"/>
        </w:rPr>
        <w:t>This example allocates a container instance with an initial value of 2. Notice that the returned value contains different function objects.</w:t>
      </w:r>
    </w:p>
    <w:p>
      <w:pPr>
        <w:pStyle w:val="25"/>
        <w:keepNext/>
        <w:keepLines/>
        <w:widowControl w:val="0"/>
        <w:shd w:val="clear" w:color="auto" w:fill="auto"/>
        <w:spacing w:before="0" w:after="118" w:line="220" w:lineRule="exact"/>
        <w:ind w:left="0" w:right="0" w:firstLine="0"/>
        <w:jc w:val="left"/>
      </w:pPr>
      <w:bookmarkStart w:id="1950" w:name="bookmark1973"/>
      <w:r>
        <w:rPr>
          <w:color w:val="000000"/>
          <w:spacing w:val="0"/>
          <w:w w:val="100"/>
          <w:position w:val="0"/>
          <w:lang w:val="en-US" w:eastAsia="en-US" w:bidi="en-US"/>
        </w:rPr>
        <w:t>Retrieving Container Values</w:t>
      </w:r>
      <w:bookmarkEnd w:id="1950"/>
    </w:p>
    <w:p>
      <w:pPr>
        <w:pStyle w:val="27"/>
        <w:widowControl w:val="0"/>
        <w:shd w:val="clear" w:color="auto" w:fill="auto"/>
        <w:spacing w:before="0" w:after="92" w:line="190" w:lineRule="exact"/>
        <w:ind w:left="0" w:right="0" w:firstLine="0"/>
        <w:jc w:val="left"/>
      </w:pPr>
      <w:r>
        <w:rPr>
          <w:color w:val="000000"/>
          <w:spacing w:val="0"/>
          <w:w w:val="100"/>
          <w:position w:val="0"/>
          <w:lang w:val="en-US" w:eastAsia="en-US" w:bidi="en-US"/>
        </w:rPr>
        <w:t>x-&gt;get() + y-&gt;get() =&gt; 2</w:t>
      </w:r>
    </w:p>
    <w:p>
      <w:pPr>
        <w:pStyle w:val="26"/>
        <w:widowControl w:val="0"/>
        <w:shd w:val="clear" w:color="auto" w:fill="auto"/>
        <w:spacing w:before="0" w:after="0"/>
        <w:ind w:left="0" w:right="0" w:firstLine="0"/>
        <w:jc w:val="left"/>
        <w:sectPr>
          <w:pgSz w:w="12240" w:h="15840"/>
          <w:pgMar w:top="2092" w:right="1309" w:bottom="1516" w:left="1220" w:header="0" w:footer="3" w:gutter="0"/>
          <w:cols w:space="720" w:num="1"/>
          <w:rtlGutter w:val="0"/>
          <w:docGrid w:linePitch="360" w:charSpace="0"/>
        </w:sectPr>
      </w:pPr>
      <w:r>
        <w:rPr>
          <w:color w:val="000000"/>
          <w:spacing w:val="0"/>
          <w:w w:val="100"/>
          <w:position w:val="0"/>
          <w:lang w:val="en-US" w:eastAsia="en-US" w:bidi="en-US"/>
        </w:rPr>
        <w:t>This example retrieves the values of the two containers and adds them. Notice the conventional function call syntax accepts an arrow (-&gt;) operator expression in place of a function name to access member functions.</w:t>
      </w:r>
    </w:p>
    <w:p>
      <w:pPr>
        <w:pStyle w:val="25"/>
        <w:keepNext/>
        <w:keepLines/>
        <w:widowControl w:val="0"/>
        <w:shd w:val="clear" w:color="auto" w:fill="auto"/>
        <w:spacing w:before="0" w:after="1962" w:line="220" w:lineRule="exact"/>
        <w:ind w:left="0" w:right="60" w:firstLine="0"/>
        <w:jc w:val="center"/>
      </w:pPr>
      <w:bookmarkStart w:id="1951" w:name="bookmark1974"/>
      <w:r>
        <w:rPr>
          <w:color w:val="000000"/>
          <w:spacing w:val="0"/>
          <w:w w:val="100"/>
          <w:position w:val="0"/>
          <w:lang w:val="en-US" w:eastAsia="en-US" w:bidi="en-US"/>
        </w:rPr>
        <w:t>SKILL Language User Guide</w:t>
      </w:r>
      <w:bookmarkEnd w:id="1951"/>
    </w:p>
    <w:p>
      <w:pPr>
        <w:pStyle w:val="15"/>
        <w:keepNext/>
        <w:keepLines/>
        <w:widowControl w:val="0"/>
        <w:shd w:val="clear" w:color="auto" w:fill="auto"/>
        <w:spacing w:before="0" w:after="737" w:line="480" w:lineRule="exact"/>
        <w:ind w:left="0" w:right="0" w:firstLine="0"/>
        <w:jc w:val="left"/>
      </w:pPr>
      <w:bookmarkStart w:id="1952" w:name="bookmark1975"/>
      <w:bookmarkStart w:id="1953" w:name="bookmark1976"/>
      <w:bookmarkStart w:id="1954" w:name="bookmark1977"/>
      <w:bookmarkStart w:id="1955" w:name="bookmark1978"/>
      <w:r>
        <w:rPr>
          <w:color w:val="000000"/>
          <w:spacing w:val="0"/>
          <w:w w:val="100"/>
          <w:position w:val="0"/>
          <w:lang w:val="en-US" w:eastAsia="en-US" w:bidi="en-US"/>
        </w:rPr>
        <w:t>Using SKILL and SKILL++ Together</w:t>
      </w:r>
      <w:bookmarkEnd w:id="1952"/>
      <w:bookmarkEnd w:id="1953"/>
      <w:bookmarkEnd w:id="1954"/>
      <w:bookmarkEnd w:id="1955"/>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"bookmark1979" \o "Current Document" </w:instrText>
      </w:r>
      <w:r>
        <w:fldChar w:fldCharType="separate"/>
      </w:r>
      <w:r>
        <w:rPr>
          <w:color w:val="000000"/>
          <w:spacing w:val="0"/>
          <w:w w:val="100"/>
          <w:position w:val="0"/>
          <w:lang w:val="en-US" w:eastAsia="en-US" w:bidi="en-US"/>
        </w:rPr>
        <w:t>Introduction on page 318</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"bookmark1992" \o "Current Document" </w:instrText>
      </w:r>
      <w:r>
        <w:fldChar w:fldCharType="separate"/>
      </w:r>
      <w:r>
        <w:rPr>
          <w:color w:val="000000"/>
          <w:spacing w:val="0"/>
          <w:w w:val="100"/>
          <w:position w:val="0"/>
          <w:lang w:val="en-US" w:eastAsia="en-US" w:bidi="en-US"/>
        </w:rPr>
        <w:t>Selecting an Interactive Language on page 319</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"bookmark2004" \o "Current Document" </w:instrText>
      </w:r>
      <w:r>
        <w:fldChar w:fldCharType="separate"/>
      </w:r>
      <w:r>
        <w:rPr>
          <w:color w:val="000000"/>
          <w:spacing w:val="0"/>
          <w:w w:val="100"/>
          <w:position w:val="0"/>
          <w:lang w:val="en-US" w:eastAsia="en-US" w:bidi="en-US"/>
        </w:rPr>
        <w:t>Partitioning Your Source Code on page 320</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"bookmark2008" \o "Current Document" </w:instrText>
      </w:r>
      <w:r>
        <w:fldChar w:fldCharType="separate"/>
      </w:r>
      <w:r>
        <w:rPr>
          <w:color w:val="000000"/>
          <w:spacing w:val="0"/>
          <w:w w:val="100"/>
          <w:position w:val="0"/>
          <w:lang w:val="en-US" w:eastAsia="en-US" w:bidi="en-US"/>
        </w:rPr>
        <w:t>Cross-Calling Guidelines on page 320</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"bookmark2020" \o "Current Document" </w:instrText>
      </w:r>
      <w:r>
        <w:fldChar w:fldCharType="separate"/>
      </w:r>
      <w:r>
        <w:rPr>
          <w:rStyle w:val="229"/>
          <w:b/>
          <w:bCs/>
        </w:rPr>
        <w:t>Redefining Functions</w:t>
      </w:r>
      <w:r>
        <w:rPr>
          <w:color w:val="000000"/>
          <w:spacing w:val="0"/>
          <w:w w:val="100"/>
          <w:position w:val="0"/>
          <w:lang w:val="en-US" w:eastAsia="en-US" w:bidi="en-US"/>
        </w:rPr>
        <w:t xml:space="preserve"> on page 323</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pPr>
      <w:r>
        <w:fldChar w:fldCharType="begin"/>
      </w:r>
      <w:r>
        <w:instrText xml:space="preserve">HYPERLINK  \l "bookmark2023" \o "Current Document" </w:instrText>
      </w:r>
      <w:r>
        <w:fldChar w:fldCharType="separate"/>
      </w:r>
      <w:r>
        <w:rPr>
          <w:color w:val="000000"/>
          <w:spacing w:val="0"/>
          <w:w w:val="100"/>
          <w:position w:val="0"/>
          <w:lang w:val="en-US" w:eastAsia="en-US" w:bidi="en-US"/>
        </w:rPr>
        <w:t>Sharing Global Variables on page 323</w:t>
      </w:r>
      <w:r>
        <w:fldChar w:fldCharType="end"/>
      </w:r>
    </w:p>
    <w:p>
      <w:pPr>
        <w:pStyle w:val="26"/>
        <w:widowControl w:val="0"/>
        <w:numPr>
          <w:ilvl w:val="0"/>
          <w:numId w:val="19"/>
        </w:numPr>
        <w:shd w:val="clear" w:color="auto" w:fill="auto"/>
        <w:tabs>
          <w:tab w:val="left" w:pos="488"/>
        </w:tabs>
        <w:spacing w:before="0" w:after="0" w:line="456" w:lineRule="exact"/>
        <w:ind w:left="0" w:right="0" w:firstLine="0"/>
        <w:jc w:val="both"/>
        <w:sectPr>
          <w:headerReference r:id="rId141" w:type="first"/>
          <w:footerReference r:id="rId144" w:type="first"/>
          <w:headerReference r:id="rId139" w:type="default"/>
          <w:footerReference r:id="rId142" w:type="default"/>
          <w:headerReference r:id="rId140" w:type="even"/>
          <w:footerReference r:id="rId143" w:type="even"/>
          <w:pgSz w:w="12240" w:h="15840"/>
          <w:pgMar w:top="1022" w:right="1301" w:bottom="1022" w:left="1229" w:header="0" w:footer="3" w:gutter="0"/>
          <w:cols w:space="720" w:num="1"/>
          <w:titlePg/>
          <w:rtlGutter w:val="0"/>
          <w:docGrid w:linePitch="360" w:charSpace="0"/>
        </w:sectPr>
      </w:pPr>
      <w:r>
        <w:fldChar w:fldCharType="begin"/>
      </w:r>
      <w:r>
        <w:instrText xml:space="preserve">HYPERLINK  \l "bookmark2035" \o "Current Document" </w:instrText>
      </w:r>
      <w:r>
        <w:fldChar w:fldCharType="separate"/>
      </w:r>
      <w:r>
        <w:rPr>
          <w:color w:val="000000"/>
          <w:spacing w:val="0"/>
          <w:w w:val="100"/>
          <w:position w:val="0"/>
          <w:lang w:val="en-US" w:eastAsia="en-US" w:bidi="en-US"/>
        </w:rPr>
        <w:t>Debugging SKILL++ Applications on page 325</w:t>
      </w:r>
      <w:r>
        <w:fldChar w:fldCharType="end"/>
      </w:r>
    </w:p>
    <w:p>
      <w:pPr>
        <w:pStyle w:val="21"/>
        <w:keepNext/>
        <w:keepLines/>
        <w:widowControl w:val="0"/>
        <w:shd w:val="clear" w:color="auto" w:fill="auto"/>
        <w:spacing w:before="0" w:after="240" w:line="360" w:lineRule="exact"/>
        <w:ind w:left="0" w:right="0" w:firstLine="0"/>
        <w:jc w:val="left"/>
      </w:pPr>
      <w:bookmarkStart w:id="1956" w:name="bookmark1979"/>
      <w:bookmarkStart w:id="1957" w:name="bookmark1980"/>
      <w:r>
        <w:rPr>
          <w:color w:val="000000"/>
          <w:spacing w:val="0"/>
          <w:w w:val="100"/>
          <w:position w:val="0"/>
          <w:lang w:val="en-US" w:eastAsia="en-US" w:bidi="en-US"/>
        </w:rPr>
        <w:t>Introduction</w:t>
      </w:r>
      <w:bookmarkEnd w:id="1956"/>
      <w:bookmarkEnd w:id="1957"/>
    </w:p>
    <w:p>
      <w:pPr>
        <w:pStyle w:val="26"/>
        <w:widowControl w:val="0"/>
        <w:shd w:val="clear" w:color="auto" w:fill="auto"/>
        <w:spacing w:before="0" w:after="180"/>
        <w:ind w:left="0" w:right="0" w:firstLine="0"/>
        <w:jc w:val="left"/>
      </w:pPr>
      <w:r>
        <w:rPr>
          <w:color w:val="000000"/>
          <w:spacing w:val="0"/>
          <w:w w:val="100"/>
          <w:position w:val="0"/>
          <w:lang w:val="en-US" w:eastAsia="en-US" w:bidi="en-US"/>
        </w:rPr>
        <w:t xml:space="preserve">This chapter discusses the pragmatics of developing programs in the Cadence® SKILL++ language. It assumes you are familiar with both the Cadence SKILL language and the SKILL++ language, specifically the material in </w:t>
      </w:r>
      <w:r>
        <w:fldChar w:fldCharType="begin"/>
      </w:r>
      <w:r>
        <w:instrText xml:space="preserve">HYPERLINK  \l "bookmark1682" \o "Current Document" </w:instrText>
      </w:r>
      <w:r>
        <w:fldChar w:fldCharType="separate"/>
      </w:r>
      <w:r>
        <w:rPr>
          <w:rStyle w:val="229"/>
          <w:b/>
          <w:bCs/>
        </w:rPr>
        <w:t>About SKILL++ and SKILL</w:t>
      </w:r>
      <w:r>
        <w:rPr>
          <w:color w:val="000000"/>
          <w:spacing w:val="0"/>
          <w:w w:val="100"/>
          <w:position w:val="0"/>
          <w:lang w:val="en-US" w:eastAsia="en-US" w:bidi="en-US"/>
        </w:rPr>
        <w:t xml:space="preserve"> on page 275 </w:t>
      </w:r>
      <w:r>
        <w:fldChar w:fldCharType="end"/>
      </w:r>
      <w:r>
        <w:rPr>
          <w:color w:val="000000"/>
          <w:spacing w:val="0"/>
          <w:w w:val="100"/>
          <w:position w:val="0"/>
          <w:lang w:val="en-US" w:eastAsia="en-US" w:bidi="en-US"/>
        </w:rPr>
        <w:t xml:space="preserve">and </w:t>
      </w:r>
      <w:r>
        <w:fldChar w:fldCharType="begin"/>
      </w:r>
      <w:r>
        <w:instrText xml:space="preserve">HYPERLINK  \l "bookmark1874" \o "Current Document" </w:instrText>
      </w:r>
      <w:r>
        <w:fldChar w:fldCharType="separate"/>
      </w:r>
      <w:r>
        <w:rPr>
          <w:rStyle w:val="229"/>
          <w:b/>
          <w:bCs/>
        </w:rPr>
        <w:t>Using SKILL++</w:t>
      </w:r>
      <w:r>
        <w:rPr>
          <w:color w:val="000000"/>
          <w:spacing w:val="0"/>
          <w:w w:val="100"/>
          <w:position w:val="0"/>
          <w:lang w:val="en-US" w:eastAsia="en-US" w:bidi="en-US"/>
        </w:rPr>
        <w:t xml:space="preserve"> on page 297</w:t>
      </w:r>
      <w:r>
        <w:fldChar w:fldCharType="end"/>
      </w:r>
    </w:p>
    <w:p>
      <w:pPr>
        <w:pStyle w:val="26"/>
        <w:widowControl w:val="0"/>
        <w:shd w:val="clear" w:color="auto" w:fill="auto"/>
        <w:spacing w:before="0" w:after="527"/>
        <w:ind w:left="0" w:right="0" w:firstLine="0"/>
        <w:jc w:val="left"/>
      </w:pPr>
      <w:r>
        <w:rPr>
          <w:color w:val="000000"/>
          <w:spacing w:val="0"/>
          <w:w w:val="100"/>
          <w:position w:val="0"/>
          <w:lang w:val="en-US" w:eastAsia="en-US" w:bidi="en-US"/>
        </w:rPr>
        <w:t>Developing a SKILL++ application involves the same basic tasks with which you are familiar from developing SKILL applications. Because most viable applications will involve tightly integrated SKILL and SKILL++ components, there are several more factors to consider. This chapter covers</w:t>
      </w:r>
    </w:p>
    <w:p>
      <w:pPr>
        <w:pStyle w:val="25"/>
        <w:keepNext/>
        <w:keepLines/>
        <w:widowControl w:val="0"/>
        <w:shd w:val="clear" w:color="auto" w:fill="auto"/>
        <w:spacing w:before="0" w:after="203" w:line="220" w:lineRule="exact"/>
        <w:ind w:left="0" w:right="0" w:firstLine="0"/>
        <w:jc w:val="left"/>
      </w:pPr>
      <w:bookmarkStart w:id="1958" w:name="bookmark1981"/>
      <w:r>
        <w:rPr>
          <w:color w:val="000000"/>
          <w:spacing w:val="0"/>
          <w:w w:val="100"/>
          <w:position w:val="0"/>
          <w:lang w:val="en-US" w:eastAsia="en-US" w:bidi="en-US"/>
        </w:rPr>
        <w:t>Selecting an Interactive Language</w:t>
      </w:r>
      <w:bookmarkEnd w:id="1958"/>
    </w:p>
    <w:p>
      <w:pPr>
        <w:pStyle w:val="26"/>
        <w:widowControl w:val="0"/>
        <w:shd w:val="clear" w:color="auto" w:fill="auto"/>
        <w:spacing w:before="0" w:after="531" w:line="283" w:lineRule="exact"/>
        <w:ind w:left="0" w:right="0" w:firstLine="0"/>
        <w:jc w:val="left"/>
      </w:pPr>
      <w:r>
        <w:rPr>
          <w:color w:val="000000"/>
          <w:spacing w:val="0"/>
          <w:w w:val="100"/>
          <w:position w:val="0"/>
          <w:lang w:val="en-US" w:eastAsia="en-US" w:bidi="en-US"/>
        </w:rPr>
        <w:t>When entering a language expression into the command interpreter, you need to choose the appropriate language “mode.”</w:t>
      </w:r>
    </w:p>
    <w:p>
      <w:pPr>
        <w:pStyle w:val="25"/>
        <w:keepNext/>
        <w:keepLines/>
        <w:widowControl w:val="0"/>
        <w:shd w:val="clear" w:color="auto" w:fill="auto"/>
        <w:spacing w:before="0" w:after="203" w:line="220" w:lineRule="exact"/>
        <w:ind w:left="0" w:right="0" w:firstLine="0"/>
        <w:jc w:val="left"/>
      </w:pPr>
      <w:bookmarkStart w:id="1959" w:name="bookmark1982"/>
      <w:bookmarkStart w:id="1960" w:name="bookmark1983"/>
      <w:bookmarkStart w:id="1961" w:name="bookmark1984"/>
      <w:r>
        <w:rPr>
          <w:color w:val="000000"/>
          <w:spacing w:val="0"/>
          <w:w w:val="100"/>
          <w:position w:val="0"/>
          <w:lang w:val="en-US" w:eastAsia="en-US" w:bidi="en-US"/>
        </w:rPr>
        <w:t>Partitioning an Application Into a SKILL Portion and a SKILL++ Portion</w:t>
      </w:r>
      <w:bookmarkEnd w:id="1959"/>
      <w:bookmarkEnd w:id="1960"/>
      <w:bookmarkEnd w:id="1961"/>
    </w:p>
    <w:p>
      <w:pPr>
        <w:pStyle w:val="26"/>
        <w:widowControl w:val="0"/>
        <w:shd w:val="clear" w:color="auto" w:fill="auto"/>
        <w:spacing w:before="0" w:after="531" w:line="283" w:lineRule="exact"/>
        <w:ind w:left="0" w:right="0" w:firstLine="0"/>
        <w:jc w:val="left"/>
      </w:pPr>
      <w:r>
        <w:rPr>
          <w:color w:val="000000"/>
          <w:spacing w:val="0"/>
          <w:w w:val="100"/>
          <w:position w:val="0"/>
          <w:lang w:val="en-US" w:eastAsia="en-US" w:bidi="en-US"/>
        </w:rPr>
        <w:t>You are free to implement your application as a heterogenous collection of source code files. You need to choose a file extension accordingly.</w:t>
      </w:r>
    </w:p>
    <w:p>
      <w:pPr>
        <w:pStyle w:val="25"/>
        <w:keepNext/>
        <w:keepLines/>
        <w:widowControl w:val="0"/>
        <w:shd w:val="clear" w:color="auto" w:fill="auto"/>
        <w:spacing w:before="0" w:after="211" w:line="220" w:lineRule="exact"/>
        <w:ind w:left="0" w:right="0" w:firstLine="0"/>
        <w:jc w:val="left"/>
      </w:pPr>
      <w:bookmarkStart w:id="1962" w:name="bookmark1985"/>
      <w:r>
        <w:rPr>
          <w:color w:val="000000"/>
          <w:spacing w:val="0"/>
          <w:w w:val="100"/>
          <w:position w:val="0"/>
          <w:lang w:val="en-US" w:eastAsia="en-US" w:bidi="en-US"/>
        </w:rPr>
        <w:t>Cross Calling Between SKILL and SKILL++</w:t>
      </w:r>
      <w:bookmarkEnd w:id="1962"/>
    </w:p>
    <w:p>
      <w:pPr>
        <w:pStyle w:val="26"/>
        <w:widowControl w:val="0"/>
        <w:shd w:val="clear" w:color="auto" w:fill="auto"/>
        <w:spacing w:before="0" w:after="527"/>
        <w:ind w:left="0" w:right="0" w:firstLine="0"/>
        <w:jc w:val="left"/>
      </w:pPr>
      <w:r>
        <w:rPr>
          <w:color w:val="000000"/>
          <w:spacing w:val="0"/>
          <w:w w:val="100"/>
          <w:position w:val="0"/>
          <w:lang w:val="en-US" w:eastAsia="en-US" w:bidi="en-US"/>
        </w:rPr>
        <w:t>In general, SKILL++ functions and SKILL functions can transparently call one another. However, a few families of SKILL functions can operate differently when called from SKILL than when called from SKILL++. You need to be able to identify such SKILL functions, adjust your expectations, and exercise caution, when calling them from SKILL++.</w:t>
      </w:r>
    </w:p>
    <w:p>
      <w:pPr>
        <w:pStyle w:val="25"/>
        <w:keepNext/>
        <w:keepLines/>
        <w:widowControl w:val="0"/>
        <w:shd w:val="clear" w:color="auto" w:fill="auto"/>
        <w:spacing w:before="0" w:after="211" w:line="220" w:lineRule="exact"/>
        <w:ind w:left="0" w:right="0" w:firstLine="0"/>
        <w:jc w:val="left"/>
      </w:pPr>
      <w:bookmarkStart w:id="1963" w:name="bookmark1986"/>
      <w:r>
        <w:rPr>
          <w:color w:val="000000"/>
          <w:spacing w:val="0"/>
          <w:w w:val="100"/>
          <w:position w:val="0"/>
          <w:lang w:val="en-US" w:eastAsia="en-US" w:bidi="en-US"/>
        </w:rPr>
        <w:t>Debugging a SKILL++ Program</w:t>
      </w:r>
      <w:bookmarkEnd w:id="1963"/>
    </w:p>
    <w:p>
      <w:pPr>
        <w:pStyle w:val="26"/>
        <w:widowControl w:val="0"/>
        <w:shd w:val="clear" w:color="auto" w:fill="auto"/>
        <w:spacing w:before="0" w:after="479"/>
        <w:ind w:left="0" w:right="0" w:firstLine="0"/>
        <w:jc w:val="left"/>
      </w:pPr>
      <w:r>
        <w:rPr>
          <w:color w:val="000000"/>
          <w:spacing w:val="0"/>
          <w:w w:val="100"/>
          <w:position w:val="0"/>
          <w:lang w:val="en-US" w:eastAsia="en-US" w:bidi="en-US"/>
        </w:rPr>
        <w:t>In a hybrid application, errors can occur in either SKILL functions or SKILL++ functions. Displaying the SKILL stack will reveal SKILL++ environments and SKILL++ function objects which you will want to examine.</w:t>
      </w:r>
    </w:p>
    <w:p>
      <w:pPr>
        <w:pStyle w:val="22"/>
        <w:keepNext/>
        <w:keepLines/>
        <w:widowControl w:val="0"/>
        <w:shd w:val="clear" w:color="auto" w:fill="auto"/>
        <w:spacing w:before="0" w:after="0" w:line="280" w:lineRule="exact"/>
        <w:ind w:left="0" w:right="0" w:firstLine="0"/>
        <w:jc w:val="left"/>
      </w:pPr>
      <w:bookmarkStart w:id="1964" w:name="bookmark1987"/>
      <w:bookmarkStart w:id="1965" w:name="bookmark1988"/>
      <w:r>
        <w:rPr>
          <w:color w:val="000000"/>
          <w:spacing w:val="0"/>
          <w:w w:val="100"/>
          <w:position w:val="0"/>
          <w:lang w:val="en-US" w:eastAsia="en-US" w:bidi="en-US"/>
        </w:rPr>
        <w:t>Terminology</w:t>
      </w:r>
      <w:bookmarkEnd w:id="1964"/>
      <w:bookmarkEnd w:id="1965"/>
    </w:p>
    <w:p>
      <w:pPr>
        <w:pStyle w:val="26"/>
        <w:widowControl w:val="0"/>
        <w:shd w:val="clear" w:color="auto" w:fill="auto"/>
        <w:spacing w:before="0" w:after="0" w:line="523" w:lineRule="exact"/>
        <w:ind w:left="0" w:right="0" w:firstLine="0"/>
        <w:jc w:val="left"/>
      </w:pPr>
      <w:r>
        <w:rPr>
          <w:color w:val="000000"/>
          <w:spacing w:val="0"/>
          <w:w w:val="100"/>
          <w:position w:val="0"/>
          <w:lang w:val="en-US" w:eastAsia="en-US" w:bidi="en-US"/>
        </w:rPr>
        <w:t xml:space="preserve">This chapter uses the following terminology </w:t>
      </w:r>
      <w:r>
        <w:rPr>
          <w:rStyle w:val="247"/>
          <w:b/>
          <w:bCs/>
        </w:rPr>
        <w:t>from within a SKILL program</w:t>
      </w:r>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to mean</w:t>
      </w:r>
    </w:p>
    <w:p>
      <w:pPr>
        <w:pStyle w:val="19"/>
        <w:widowControl w:val="0"/>
        <w:numPr>
          <w:ilvl w:val="0"/>
          <w:numId w:val="19"/>
        </w:numPr>
        <w:shd w:val="clear" w:color="auto" w:fill="auto"/>
        <w:tabs>
          <w:tab w:val="left" w:pos="489"/>
        </w:tabs>
        <w:spacing w:before="0" w:after="0" w:line="461" w:lineRule="exact"/>
        <w:ind w:left="0" w:right="0" w:firstLine="0"/>
      </w:pPr>
      <w:r>
        <w:rPr>
          <w:color w:val="000000"/>
          <w:spacing w:val="0"/>
          <w:w w:val="100"/>
          <w:position w:val="0"/>
          <w:lang w:val="en-US" w:eastAsia="en-US" w:bidi="en-US"/>
        </w:rPr>
        <w:t>from a SKILL interactive loop</w:t>
      </w:r>
    </w:p>
    <w:p>
      <w:pPr>
        <w:pStyle w:val="19"/>
        <w:widowControl w:val="0"/>
        <w:numPr>
          <w:ilvl w:val="0"/>
          <w:numId w:val="19"/>
        </w:numPr>
        <w:shd w:val="clear" w:color="auto" w:fill="auto"/>
        <w:tabs>
          <w:tab w:val="left" w:pos="489"/>
        </w:tabs>
        <w:spacing w:before="0" w:after="0" w:line="461" w:lineRule="exact"/>
        <w:ind w:left="0" w:right="0" w:firstLine="0"/>
      </w:pPr>
      <w:r>
        <w:rPr>
          <w:color w:val="000000"/>
          <w:spacing w:val="0"/>
          <w:w w:val="100"/>
          <w:position w:val="0"/>
          <w:lang w:val="en-US" w:eastAsia="en-US" w:bidi="en-US"/>
        </w:rPr>
        <w:t>from within SKILL source code, outside of a function definition</w:t>
      </w:r>
    </w:p>
    <w:p>
      <w:pPr>
        <w:pStyle w:val="19"/>
        <w:widowControl w:val="0"/>
        <w:numPr>
          <w:ilvl w:val="0"/>
          <w:numId w:val="19"/>
        </w:numPr>
        <w:shd w:val="clear" w:color="auto" w:fill="auto"/>
        <w:tabs>
          <w:tab w:val="left" w:pos="489"/>
        </w:tabs>
        <w:spacing w:before="0" w:after="0" w:line="461" w:lineRule="exact"/>
        <w:ind w:left="0" w:right="0" w:firstLine="0"/>
      </w:pPr>
      <w:r>
        <w:rPr>
          <w:color w:val="000000"/>
          <w:spacing w:val="0"/>
          <w:w w:val="100"/>
          <w:position w:val="0"/>
          <w:lang w:val="en-US" w:eastAsia="en-US" w:bidi="en-US"/>
        </w:rPr>
        <w:t>from within a SKILL function</w:t>
      </w:r>
    </w:p>
    <w:p>
      <w:pPr>
        <w:pStyle w:val="24"/>
        <w:widowControl w:val="0"/>
        <w:shd w:val="clear" w:color="auto" w:fill="auto"/>
        <w:spacing w:before="0" w:after="476" w:line="230" w:lineRule="exact"/>
        <w:ind w:left="0" w:right="0" w:firstLine="0"/>
      </w:pPr>
      <w:r>
        <w:rPr>
          <w:rStyle w:val="82"/>
          <w:i w:val="0"/>
          <w:iCs w:val="0"/>
        </w:rPr>
        <w:t xml:space="preserve">Similar definitions apply </w:t>
      </w:r>
      <w:r>
        <w:rPr>
          <w:color w:val="000000"/>
          <w:w w:val="100"/>
          <w:position w:val="0"/>
          <w:lang w:val="en-US" w:eastAsia="en-US" w:bidi="en-US"/>
        </w:rPr>
        <w:t>from within a SKILL++ program.</w:t>
      </w:r>
    </w:p>
    <w:p>
      <w:pPr>
        <w:pStyle w:val="22"/>
        <w:keepNext/>
        <w:keepLines/>
        <w:widowControl w:val="0"/>
        <w:shd w:val="clear" w:color="auto" w:fill="auto"/>
        <w:spacing w:before="0" w:after="254" w:line="280" w:lineRule="exact"/>
        <w:ind w:left="0" w:right="0" w:firstLine="0"/>
      </w:pPr>
      <w:bookmarkStart w:id="1966" w:name="bookmark1989"/>
      <w:bookmarkStart w:id="1967" w:name="bookmark1990"/>
      <w:bookmarkStart w:id="1968" w:name="bookmark1991"/>
      <w:r>
        <w:rPr>
          <w:color w:val="000000"/>
          <w:spacing w:val="0"/>
          <w:w w:val="100"/>
          <w:position w:val="0"/>
          <w:lang w:val="en-US" w:eastAsia="en-US" w:bidi="en-US"/>
        </w:rPr>
        <w:t>Communication Between SKILL and SKILL++</w:t>
      </w:r>
      <w:bookmarkEnd w:id="1966"/>
      <w:bookmarkEnd w:id="1967"/>
      <w:bookmarkEnd w:id="1968"/>
    </w:p>
    <w:p>
      <w:pPr>
        <w:pStyle w:val="19"/>
        <w:widowControl w:val="0"/>
        <w:shd w:val="clear" w:color="auto" w:fill="auto"/>
        <w:spacing w:before="0" w:after="475" w:line="278" w:lineRule="exact"/>
        <w:ind w:left="0" w:right="180" w:firstLine="0"/>
      </w:pPr>
      <w:r>
        <w:rPr>
          <w:color w:val="000000"/>
          <w:spacing w:val="0"/>
          <w:w w:val="100"/>
          <w:position w:val="0"/>
          <w:lang w:val="en-US" w:eastAsia="en-US" w:bidi="en-US"/>
        </w:rPr>
        <w:t xml:space="preserve">Data allocated with one language is accessible from the other language. For example, you can allocate a list in a </w:t>
      </w:r>
      <w:r>
        <w:rPr>
          <w:rStyle w:val="155"/>
        </w:rPr>
        <w:t>SKIlL++</w:t>
      </w:r>
      <w:r>
        <w:rPr>
          <w:color w:val="000000"/>
          <w:spacing w:val="0"/>
          <w:w w:val="100"/>
          <w:position w:val="0"/>
          <w:lang w:val="en-US" w:eastAsia="en-US" w:bidi="en-US"/>
        </w:rPr>
        <w:t xml:space="preserve"> function and retrieve data from it in a SKILL function. Both languages use the same print representations for data.</w:t>
      </w:r>
    </w:p>
    <w:p>
      <w:pPr>
        <w:pStyle w:val="21"/>
        <w:keepNext/>
        <w:keepLines/>
        <w:widowControl w:val="0"/>
        <w:shd w:val="clear" w:color="auto" w:fill="auto"/>
        <w:spacing w:before="0" w:after="240" w:line="360" w:lineRule="exact"/>
        <w:ind w:left="0" w:right="0" w:firstLine="0"/>
      </w:pPr>
      <w:bookmarkStart w:id="1969" w:name="bookmark1992"/>
      <w:bookmarkStart w:id="1970" w:name="bookmark1993"/>
      <w:bookmarkStart w:id="1971" w:name="bookmark1994"/>
      <w:bookmarkStart w:id="1972" w:name="bookmark1995"/>
      <w:r>
        <w:rPr>
          <w:color w:val="000000"/>
          <w:spacing w:val="0"/>
          <w:w w:val="100"/>
          <w:position w:val="0"/>
          <w:lang w:val="en-US" w:eastAsia="en-US" w:bidi="en-US"/>
        </w:rPr>
        <w:t>Selecting an Interactive Language</w:t>
      </w:r>
      <w:bookmarkEnd w:id="1969"/>
      <w:bookmarkEnd w:id="1970"/>
      <w:bookmarkEnd w:id="1971"/>
      <w:bookmarkEnd w:id="1972"/>
    </w:p>
    <w:p>
      <w:pPr>
        <w:pStyle w:val="19"/>
        <w:widowControl w:val="0"/>
        <w:shd w:val="clear" w:color="auto" w:fill="auto"/>
        <w:spacing w:before="0" w:after="231" w:line="283" w:lineRule="exact"/>
        <w:ind w:left="0" w:right="0" w:firstLine="0"/>
      </w:pPr>
      <w:r>
        <w:rPr>
          <w:color w:val="000000"/>
          <w:spacing w:val="0"/>
          <w:w w:val="100"/>
          <w:position w:val="0"/>
          <w:lang w:val="en-US" w:eastAsia="en-US" w:bidi="en-US"/>
        </w:rPr>
        <w:t>You can use SKILL or SKILL++ for interactive work. Both languages support a read-eval-print loop in which, repeatedly,</w:t>
      </w:r>
    </w:p>
    <w:p>
      <w:pPr>
        <w:pStyle w:val="19"/>
        <w:widowControl w:val="0"/>
        <w:numPr>
          <w:ilvl w:val="0"/>
          <w:numId w:val="21"/>
        </w:numPr>
        <w:shd w:val="clear" w:color="auto" w:fill="auto"/>
        <w:tabs>
          <w:tab w:val="left" w:pos="549"/>
        </w:tabs>
        <w:spacing w:before="0" w:after="143" w:line="220" w:lineRule="exact"/>
        <w:ind w:left="200" w:right="0" w:firstLine="0"/>
      </w:pPr>
      <w:r>
        <w:rPr>
          <w:color w:val="000000"/>
          <w:spacing w:val="0"/>
          <w:w w:val="100"/>
          <w:position w:val="0"/>
          <w:lang w:val="en-US" w:eastAsia="en-US" w:bidi="en-US"/>
        </w:rPr>
        <w:t>You enter a language expression.</w:t>
      </w:r>
    </w:p>
    <w:p>
      <w:pPr>
        <w:pStyle w:val="19"/>
        <w:widowControl w:val="0"/>
        <w:numPr>
          <w:ilvl w:val="0"/>
          <w:numId w:val="21"/>
        </w:numPr>
        <w:shd w:val="clear" w:color="auto" w:fill="auto"/>
        <w:tabs>
          <w:tab w:val="left" w:pos="568"/>
        </w:tabs>
        <w:spacing w:before="0" w:after="184" w:line="283" w:lineRule="exact"/>
        <w:ind w:left="520" w:right="0" w:hanging="320"/>
        <w:jc w:val="left"/>
      </w:pPr>
      <w:r>
        <w:rPr>
          <w:color w:val="000000"/>
          <w:spacing w:val="0"/>
          <w:w w:val="100"/>
          <w:position w:val="0"/>
          <w:lang w:val="en-US" w:eastAsia="en-US" w:bidi="en-US"/>
        </w:rPr>
        <w:t>The system parses, compiles, and evaluates the expression in accordance with either SKILL or SKILL++ languages syntax and semantics.</w:t>
      </w:r>
    </w:p>
    <w:p>
      <w:pPr>
        <w:pStyle w:val="19"/>
        <w:widowControl w:val="0"/>
        <w:numPr>
          <w:ilvl w:val="0"/>
          <w:numId w:val="21"/>
        </w:numPr>
        <w:shd w:val="clear" w:color="auto" w:fill="auto"/>
        <w:tabs>
          <w:tab w:val="left" w:pos="568"/>
        </w:tabs>
        <w:spacing w:before="0" w:after="539" w:line="278" w:lineRule="exact"/>
        <w:ind w:left="520" w:right="0" w:hanging="320"/>
        <w:jc w:val="left"/>
      </w:pPr>
      <w:r>
        <w:rPr>
          <w:color w:val="000000"/>
          <w:spacing w:val="0"/>
          <w:w w:val="100"/>
          <w:position w:val="0"/>
          <w:lang w:val="en-US" w:eastAsia="en-US" w:bidi="en-US"/>
        </w:rPr>
        <w:t>The system displays the result using the print representation appropriate to the result's data type.</w:t>
      </w:r>
    </w:p>
    <w:p>
      <w:pPr>
        <w:pStyle w:val="22"/>
        <w:keepNext/>
        <w:keepLines/>
        <w:widowControl w:val="0"/>
        <w:shd w:val="clear" w:color="auto" w:fill="auto"/>
        <w:spacing w:before="0" w:after="256" w:line="280" w:lineRule="exact"/>
        <w:ind w:left="0" w:right="0" w:firstLine="0"/>
      </w:pPr>
      <w:bookmarkStart w:id="1973" w:name="bookmark1996"/>
      <w:bookmarkStart w:id="1974" w:name="bookmark1997"/>
      <w:bookmarkStart w:id="1975" w:name="bookmark1998"/>
      <w:bookmarkStart w:id="1976" w:name="bookmark1999"/>
      <w:r>
        <w:rPr>
          <w:color w:val="000000"/>
          <w:spacing w:val="0"/>
          <w:w w:val="100"/>
          <w:position w:val="0"/>
          <w:lang w:val="en-US" w:eastAsia="en-US" w:bidi="en-US"/>
        </w:rPr>
        <w:t>Starting an Interactive Loop (toplevel)</w:t>
      </w:r>
      <w:bookmarkEnd w:id="1973"/>
      <w:bookmarkEnd w:id="1974"/>
      <w:bookmarkEnd w:id="1975"/>
      <w:bookmarkEnd w:id="1976"/>
    </w:p>
    <w:p>
      <w:pPr>
        <w:pStyle w:val="19"/>
        <w:widowControl w:val="0"/>
        <w:shd w:val="clear" w:color="auto" w:fill="auto"/>
        <w:spacing w:before="0" w:after="231" w:line="283" w:lineRule="exact"/>
        <w:ind w:left="0" w:right="0" w:firstLine="0"/>
      </w:pPr>
      <w:r>
        <w:rPr>
          <w:color w:val="000000"/>
          <w:spacing w:val="0"/>
          <w:w w:val="100"/>
          <w:position w:val="0"/>
          <w:lang w:val="en-US" w:eastAsia="en-US" w:bidi="en-US"/>
        </w:rPr>
        <w:t xml:space="preserve">Use the </w:t>
      </w:r>
      <w:r>
        <w:rPr>
          <w:rStyle w:val="77"/>
        </w:rPr>
        <w:t>toplevel</w:t>
      </w:r>
      <w:r>
        <w:rPr>
          <w:color w:val="000000"/>
          <w:spacing w:val="0"/>
          <w:w w:val="100"/>
          <w:position w:val="0"/>
          <w:lang w:val="en-US" w:eastAsia="en-US" w:bidi="en-US"/>
        </w:rPr>
        <w:t xml:space="preserve"> function to start an interactive loop with either SKILL or SKILL++. SKILL is the default.</w:t>
      </w:r>
    </w:p>
    <w:p>
      <w:pPr>
        <w:pStyle w:val="19"/>
        <w:widowControl w:val="0"/>
        <w:shd w:val="clear" w:color="auto" w:fill="auto"/>
        <w:spacing w:before="0" w:after="114" w:line="220" w:lineRule="exact"/>
        <w:ind w:left="0" w:right="0" w:firstLine="0"/>
      </w:pPr>
      <w:r>
        <w:rPr>
          <w:color w:val="000000"/>
          <w:spacing w:val="0"/>
          <w:w w:val="100"/>
          <w:position w:val="0"/>
          <w:lang w:val="en-US" w:eastAsia="en-US" w:bidi="en-US"/>
        </w:rPr>
        <w:t>To select the SKILL language, type</w:t>
      </w:r>
    </w:p>
    <w:p>
      <w:pPr>
        <w:pStyle w:val="27"/>
        <w:widowControl w:val="0"/>
        <w:shd w:val="clear" w:color="auto" w:fill="auto"/>
        <w:spacing w:before="0" w:after="204" w:line="190" w:lineRule="exact"/>
        <w:ind w:left="0" w:right="0" w:firstLine="0"/>
      </w:pPr>
      <w:r>
        <w:rPr>
          <w:color w:val="000000"/>
          <w:spacing w:val="0"/>
          <w:w w:val="100"/>
          <w:position w:val="0"/>
          <w:lang w:val="en-US" w:eastAsia="en-US" w:bidi="en-US"/>
        </w:rPr>
        <w:t>toplevel( 'il )</w:t>
      </w:r>
    </w:p>
    <w:p>
      <w:pPr>
        <w:pStyle w:val="19"/>
        <w:widowControl w:val="0"/>
        <w:shd w:val="clear" w:color="auto" w:fill="auto"/>
        <w:spacing w:before="0" w:after="118" w:line="220" w:lineRule="exact"/>
        <w:ind w:left="0" w:right="0" w:firstLine="0"/>
      </w:pPr>
      <w:r>
        <w:rPr>
          <w:color w:val="000000"/>
          <w:spacing w:val="0"/>
          <w:w w:val="100"/>
          <w:position w:val="0"/>
          <w:lang w:val="en-US" w:eastAsia="en-US" w:bidi="en-US"/>
        </w:rPr>
        <w:t>To select the SKILL++ language and the SKILL++ top-level environment, type</w:t>
      </w:r>
    </w:p>
    <w:p>
      <w:pPr>
        <w:pStyle w:val="27"/>
        <w:widowControl w:val="0"/>
        <w:shd w:val="clear" w:color="auto" w:fill="auto"/>
        <w:spacing w:before="0" w:after="157" w:line="190" w:lineRule="exact"/>
        <w:ind w:left="0" w:right="0" w:firstLine="0"/>
      </w:pPr>
      <w:r>
        <w:rPr>
          <w:color w:val="000000"/>
          <w:spacing w:val="0"/>
          <w:w w:val="100"/>
          <w:position w:val="0"/>
          <w:lang w:val="en-US" w:eastAsia="en-US" w:bidi="en-US"/>
        </w:rPr>
        <w:t>toplevel( 'ils )</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To select the SKILL++ language and also the environment to be made active during the interactive loop, pass the environment object as the second argument.</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toplevel( 'ils envobj( 0x1e00b4 ))</w:t>
      </w:r>
    </w:p>
    <w:p>
      <w:pPr>
        <w:pStyle w:val="26"/>
        <w:widowControl w:val="0"/>
        <w:shd w:val="clear" w:color="auto" w:fill="auto"/>
        <w:spacing w:before="0" w:after="478" w:line="220" w:lineRule="exact"/>
        <w:ind w:left="0" w:right="0" w:firstLine="0"/>
        <w:jc w:val="left"/>
      </w:pPr>
      <w:r>
        <w:rPr>
          <w:color w:val="000000"/>
          <w:spacing w:val="0"/>
          <w:w w:val="100"/>
          <w:position w:val="0"/>
          <w:lang w:val="en-US" w:eastAsia="en-US" w:bidi="en-US"/>
        </w:rPr>
        <w:t>In this example, the environment object is retrieved from the print representation.</w:t>
      </w:r>
    </w:p>
    <w:p>
      <w:pPr>
        <w:pStyle w:val="22"/>
        <w:keepNext/>
        <w:keepLines/>
        <w:widowControl w:val="0"/>
        <w:shd w:val="clear" w:color="auto" w:fill="auto"/>
        <w:spacing w:before="0" w:after="254" w:line="280" w:lineRule="exact"/>
        <w:ind w:left="0" w:right="0" w:firstLine="0"/>
        <w:jc w:val="left"/>
      </w:pPr>
      <w:bookmarkStart w:id="1977" w:name="bookmark2000"/>
      <w:bookmarkStart w:id="1978" w:name="bookmark2001"/>
      <w:bookmarkStart w:id="1979" w:name="bookmark2002"/>
      <w:bookmarkStart w:id="1980" w:name="bookmark2003"/>
      <w:r>
        <w:rPr>
          <w:color w:val="000000"/>
          <w:spacing w:val="0"/>
          <w:w w:val="100"/>
          <w:position w:val="0"/>
          <w:lang w:val="en-US" w:eastAsia="en-US" w:bidi="en-US"/>
        </w:rPr>
        <w:t>Exiting the Interactive Loop (resume)</w:t>
      </w:r>
      <w:bookmarkEnd w:id="1977"/>
      <w:bookmarkEnd w:id="1978"/>
      <w:bookmarkEnd w:id="1979"/>
      <w:bookmarkEnd w:id="1980"/>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Use the </w:t>
      </w:r>
      <w:r>
        <w:rPr>
          <w:rStyle w:val="247"/>
          <w:b/>
          <w:bCs/>
        </w:rPr>
        <w:t>resume</w:t>
      </w:r>
      <w:r>
        <w:rPr>
          <w:color w:val="000000"/>
          <w:spacing w:val="0"/>
          <w:w w:val="100"/>
          <w:position w:val="0"/>
          <w:lang w:val="en-US" w:eastAsia="en-US" w:bidi="en-US"/>
        </w:rPr>
        <w:t xml:space="preserve"> function to exit the interactive loop, returning a specific value. This value is the return value of the </w:t>
      </w:r>
      <w:r>
        <w:rPr>
          <w:rStyle w:val="247"/>
          <w:b/>
          <w:bCs/>
        </w:rPr>
        <w:t>toplevel</w:t>
      </w:r>
      <w:r>
        <w:rPr>
          <w:color w:val="000000"/>
          <w:spacing w:val="0"/>
          <w:w w:val="100"/>
          <w:position w:val="0"/>
          <w:lang w:val="en-US" w:eastAsia="en-US" w:bidi="en-US"/>
        </w:rPr>
        <w:t xml:space="preserve"> function. The following example is a transcript of a brief session, including prompts.</w:t>
      </w:r>
    </w:p>
    <w:p>
      <w:pPr>
        <w:pStyle w:val="27"/>
        <w:widowControl w:val="0"/>
        <w:numPr>
          <w:ilvl w:val="0"/>
          <w:numId w:val="22"/>
        </w:numPr>
        <w:shd w:val="clear" w:color="auto" w:fill="auto"/>
        <w:tabs>
          <w:tab w:val="left" w:pos="282"/>
        </w:tabs>
        <w:spacing w:before="0" w:after="0" w:line="202" w:lineRule="exact"/>
        <w:ind w:left="0" w:right="0" w:firstLine="0"/>
      </w:pPr>
      <w:r>
        <w:rPr>
          <w:color w:val="000000"/>
          <w:spacing w:val="0"/>
          <w:w w:val="100"/>
          <w:position w:val="0"/>
          <w:lang w:val="en-US" w:eastAsia="en-US" w:bidi="en-US"/>
        </w:rPr>
        <w:t>R = toplevel( 'ils )</w:t>
      </w:r>
    </w:p>
    <w:p>
      <w:pPr>
        <w:pStyle w:val="27"/>
        <w:widowControl w:val="0"/>
        <w:shd w:val="clear" w:color="auto" w:fill="auto"/>
        <w:spacing w:before="0" w:after="0" w:line="202" w:lineRule="exact"/>
        <w:ind w:left="0" w:right="0" w:firstLine="0"/>
      </w:pPr>
      <w:r>
        <w:rPr>
          <w:color w:val="000000"/>
          <w:spacing w:val="0"/>
          <w:w w:val="100"/>
          <w:position w:val="0"/>
          <w:lang w:val="en-US" w:eastAsia="en-US" w:bidi="en-US"/>
        </w:rPr>
        <w:t>ILS-&lt;2&gt; resume( 1 )</w:t>
      </w:r>
    </w:p>
    <w:p>
      <w:pPr>
        <w:pStyle w:val="34"/>
        <w:widowControl w:val="0"/>
        <w:shd w:val="clear" w:color="auto" w:fill="auto"/>
        <w:spacing w:before="0" w:after="0" w:line="202" w:lineRule="exact"/>
        <w:ind w:left="0" w:right="0" w:firstLine="0"/>
        <w:jc w:val="both"/>
      </w:pPr>
      <w:r>
        <w:rPr>
          <w:rStyle w:val="189"/>
        </w:rPr>
        <w:t>1</w:t>
      </w:r>
    </w:p>
    <w:p>
      <w:pPr>
        <w:pStyle w:val="27"/>
        <w:widowControl w:val="0"/>
        <w:numPr>
          <w:ilvl w:val="0"/>
          <w:numId w:val="22"/>
        </w:numPr>
        <w:shd w:val="clear" w:color="auto" w:fill="auto"/>
        <w:tabs>
          <w:tab w:val="left" w:pos="282"/>
        </w:tabs>
        <w:spacing w:before="0" w:after="0" w:line="202" w:lineRule="exact"/>
        <w:ind w:left="0" w:right="0" w:firstLine="0"/>
      </w:pPr>
      <w:r>
        <w:rPr>
          <w:color w:val="000000"/>
          <w:spacing w:val="0"/>
          <w:w w:val="100"/>
          <w:position w:val="0"/>
          <w:lang w:val="en-US" w:eastAsia="en-US" w:bidi="en-US"/>
        </w:rPr>
        <w:t>R</w:t>
      </w:r>
    </w:p>
    <w:p>
      <w:pPr>
        <w:pStyle w:val="27"/>
        <w:widowControl w:val="0"/>
        <w:shd w:val="clear" w:color="auto" w:fill="auto"/>
        <w:tabs>
          <w:tab w:val="left" w:pos="2050"/>
        </w:tabs>
        <w:spacing w:before="0" w:after="413" w:line="202" w:lineRule="exact"/>
        <w:ind w:left="0" w:right="0" w:firstLine="0"/>
      </w:pPr>
      <w:r>
        <w:rPr>
          <w:rStyle w:val="160"/>
        </w:rPr>
        <w:t>1</w:t>
      </w:r>
      <w:r>
        <w:rPr>
          <w:color w:val="000000"/>
          <w:spacing w:val="0"/>
          <w:w w:val="100"/>
          <w:position w:val="0"/>
          <w:lang w:val="en-US" w:eastAsia="en-US" w:bidi="en-US"/>
        </w:rPr>
        <w:tab/>
      </w:r>
      <w:r>
        <w:rPr>
          <w:color w:val="000000"/>
          <w:spacing w:val="0"/>
          <w:w w:val="100"/>
          <w:position w:val="0"/>
          <w:lang w:val="en-US" w:eastAsia="en-US" w:bidi="en-US"/>
        </w:rPr>
        <w:t xml:space="preserve">；；；return value of the </w:t>
      </w:r>
      <w:r>
        <w:rPr>
          <w:rStyle w:val="233"/>
        </w:rPr>
        <w:t>toplevel</w:t>
      </w:r>
      <w:r>
        <w:rPr>
          <w:color w:val="000000"/>
          <w:spacing w:val="0"/>
          <w:w w:val="100"/>
          <w:position w:val="0"/>
          <w:lang w:val="en-US" w:eastAsia="en-US" w:bidi="en-US"/>
        </w:rPr>
        <w:t xml:space="preserve"> function.</w:t>
      </w:r>
    </w:p>
    <w:p>
      <w:pPr>
        <w:pStyle w:val="21"/>
        <w:keepNext/>
        <w:keepLines/>
        <w:widowControl w:val="0"/>
        <w:shd w:val="clear" w:color="auto" w:fill="auto"/>
        <w:spacing w:before="0" w:after="291" w:line="360" w:lineRule="exact"/>
        <w:ind w:left="0" w:right="0" w:firstLine="0"/>
      </w:pPr>
      <w:bookmarkStart w:id="1981" w:name="bookmark2004"/>
      <w:bookmarkStart w:id="1982" w:name="bookmark2005"/>
      <w:bookmarkStart w:id="1983" w:name="bookmark2006"/>
      <w:r>
        <w:rPr>
          <w:color w:val="000000"/>
          <w:spacing w:val="0"/>
          <w:w w:val="100"/>
          <w:position w:val="0"/>
          <w:lang w:val="en-US" w:eastAsia="en-US" w:bidi="en-US"/>
        </w:rPr>
        <w:t>Partitioning Your Source Code</w:t>
      </w:r>
      <w:bookmarkEnd w:id="1981"/>
      <w:bookmarkEnd w:id="1982"/>
      <w:bookmarkEnd w:id="1983"/>
    </w:p>
    <w:p>
      <w:pPr>
        <w:pStyle w:val="26"/>
        <w:widowControl w:val="0"/>
        <w:shd w:val="clear" w:color="auto" w:fill="auto"/>
        <w:spacing w:before="0" w:after="0"/>
        <w:ind w:left="0" w:right="0" w:firstLine="0"/>
        <w:jc w:val="left"/>
      </w:pPr>
      <w:bookmarkStart w:id="1984" w:name="bookmark2007"/>
      <w:r>
        <w:rPr>
          <w:color w:val="000000"/>
          <w:spacing w:val="0"/>
          <w:w w:val="100"/>
          <w:position w:val="0"/>
          <w:lang w:val="en-US" w:eastAsia="en-US" w:bidi="en-US"/>
        </w:rPr>
        <w:t xml:space="preserve">You are free to implement your application as a heterogenous collection of source code files.The </w:t>
      </w:r>
      <w:r>
        <w:rPr>
          <w:rStyle w:val="247"/>
          <w:b/>
          <w:bCs/>
        </w:rPr>
        <w:t>load</w:t>
      </w:r>
      <w:r>
        <w:rPr>
          <w:color w:val="000000"/>
          <w:spacing w:val="0"/>
          <w:w w:val="100"/>
          <w:position w:val="0"/>
          <w:lang w:val="en-US" w:eastAsia="en-US" w:bidi="en-US"/>
        </w:rPr>
        <w:t xml:space="preserve"> and </w:t>
      </w:r>
      <w:r>
        <w:rPr>
          <w:rStyle w:val="247"/>
          <w:b/>
          <w:bCs/>
        </w:rPr>
        <w:t>loadi</w:t>
      </w:r>
      <w:r>
        <w:rPr>
          <w:color w:val="000000"/>
          <w:spacing w:val="0"/>
          <w:w w:val="100"/>
          <w:position w:val="0"/>
          <w:lang w:val="en-US" w:eastAsia="en-US" w:bidi="en-US"/>
        </w:rPr>
        <w:t xml:space="preserve"> functions select the language to apply to the source code based on the file extension.</w:t>
      </w:r>
      <w:bookmarkEnd w:id="1984"/>
    </w:p>
    <w:p>
      <w:pPr>
        <w:pStyle w:val="27"/>
        <w:widowControl w:val="0"/>
        <w:shd w:val="clear" w:color="auto" w:fill="auto"/>
        <w:spacing w:before="0" w:after="0"/>
        <w:ind w:left="0" w:right="0" w:firstLine="0"/>
      </w:pPr>
      <w:r>
        <w:rPr>
          <w:color w:val="000000"/>
          <w:spacing w:val="0"/>
          <w:w w:val="100"/>
          <w:position w:val="0"/>
          <w:lang w:val="en-US" w:eastAsia="en-US" w:bidi="en-US"/>
        </w:rPr>
        <w:t>FileA.il</w:t>
      </w:r>
    </w:p>
    <w:p>
      <w:pPr>
        <w:pStyle w:val="27"/>
        <w:widowControl w:val="0"/>
        <w:shd w:val="clear" w:color="auto" w:fill="auto"/>
        <w:spacing w:before="0" w:after="0"/>
        <w:ind w:left="0" w:right="0" w:firstLine="0"/>
      </w:pPr>
      <w:r>
        <w:rPr>
          <w:color w:val="000000"/>
          <w:spacing w:val="0"/>
          <w:w w:val="100"/>
          <w:position w:val="0"/>
          <w:lang w:val="en-US" w:eastAsia="en-US" w:bidi="en-US"/>
        </w:rPr>
        <w:t>FileB.il</w:t>
      </w:r>
    </w:p>
    <w:p>
      <w:pPr>
        <w:pStyle w:val="27"/>
        <w:widowControl w:val="0"/>
        <w:shd w:val="clear" w:color="auto" w:fill="auto"/>
        <w:spacing w:before="0" w:after="0"/>
        <w:ind w:left="0" w:right="0" w:firstLine="0"/>
      </w:pPr>
      <w:r>
        <w:rPr>
          <w:color w:val="000000"/>
          <w:spacing w:val="0"/>
          <w:w w:val="100"/>
          <w:position w:val="0"/>
          <w:lang w:val="en-US" w:eastAsia="en-US" w:bidi="en-US"/>
        </w:rPr>
        <w:t>FileC.ils</w:t>
      </w:r>
    </w:p>
    <w:p>
      <w:pPr>
        <w:pStyle w:val="27"/>
        <w:widowControl w:val="0"/>
        <w:shd w:val="clear" w:color="auto" w:fill="auto"/>
        <w:spacing w:before="0" w:after="0"/>
        <w:ind w:left="0" w:right="0" w:firstLine="0"/>
      </w:pPr>
      <w:r>
        <w:rPr>
          <w:color w:val="000000"/>
          <w:spacing w:val="0"/>
          <w:w w:val="100"/>
          <w:position w:val="0"/>
          <w:lang w:val="en-US" w:eastAsia="en-US" w:bidi="en-US"/>
        </w:rPr>
        <w:t>FileD.ils</w:t>
      </w:r>
    </w:p>
    <w:p>
      <w:pPr>
        <w:pStyle w:val="27"/>
        <w:widowControl w:val="0"/>
        <w:shd w:val="clear" w:color="auto" w:fill="auto"/>
        <w:spacing w:before="0" w:after="175"/>
        <w:ind w:left="0" w:right="0" w:firstLine="0"/>
      </w:pPr>
      <w:r>
        <w:rPr>
          <w:color w:val="000000"/>
          <w:spacing w:val="0"/>
          <w:w w:val="100"/>
          <w:position w:val="0"/>
          <w:lang w:val="en-US" w:eastAsia="en-US" w:bidi="en-US"/>
        </w:rPr>
        <w:t>FileE.ils</w:t>
      </w:r>
    </w:p>
    <w:p>
      <w:pPr>
        <w:pStyle w:val="26"/>
        <w:widowControl w:val="0"/>
        <w:shd w:val="clear" w:color="auto" w:fill="auto"/>
        <w:spacing w:before="0" w:after="167"/>
        <w:ind w:left="0" w:right="0" w:firstLine="0"/>
        <w:jc w:val="left"/>
      </w:pPr>
      <w:r>
        <w:rPr>
          <w:color w:val="000000"/>
          <w:spacing w:val="0"/>
          <w:w w:val="100"/>
          <w:position w:val="0"/>
          <w:lang w:val="en-US" w:eastAsia="en-US" w:bidi="en-US"/>
        </w:rPr>
        <w:t>Functions defined in each file can call functions defined in the other files without regard to the language in which the functions are written. The syntax for function calls is the same regardless of whether the function called is a SKILL function or a SKILL++ function. Specifically,</w:t>
      </w:r>
    </w:p>
    <w:p>
      <w:pPr>
        <w:pStyle w:val="26"/>
        <w:widowControl w:val="0"/>
        <w:numPr>
          <w:ilvl w:val="0"/>
          <w:numId w:val="19"/>
        </w:numPr>
        <w:shd w:val="clear" w:color="auto" w:fill="auto"/>
        <w:tabs>
          <w:tab w:val="left" w:pos="485"/>
        </w:tabs>
        <w:spacing w:before="0" w:after="198" w:line="220" w:lineRule="exact"/>
        <w:ind w:left="0" w:right="0" w:firstLine="0"/>
        <w:jc w:val="both"/>
      </w:pPr>
      <w:r>
        <w:rPr>
          <w:color w:val="000000"/>
          <w:spacing w:val="0"/>
          <w:w w:val="100"/>
          <w:position w:val="0"/>
          <w:lang w:val="en-US" w:eastAsia="en-US" w:bidi="en-US"/>
        </w:rPr>
        <w:t>SKILL++ functions are visible to the SKILL portions of your application</w:t>
      </w:r>
    </w:p>
    <w:p>
      <w:pPr>
        <w:pStyle w:val="26"/>
        <w:widowControl w:val="0"/>
        <w:numPr>
          <w:ilvl w:val="0"/>
          <w:numId w:val="19"/>
        </w:numPr>
        <w:shd w:val="clear" w:color="auto" w:fill="auto"/>
        <w:tabs>
          <w:tab w:val="left" w:pos="485"/>
        </w:tabs>
        <w:spacing w:before="0" w:after="151" w:line="220" w:lineRule="exact"/>
        <w:ind w:left="0" w:right="0" w:firstLine="0"/>
        <w:jc w:val="both"/>
      </w:pPr>
      <w:r>
        <w:rPr>
          <w:color w:val="000000"/>
          <w:spacing w:val="0"/>
          <w:w w:val="100"/>
          <w:position w:val="0"/>
          <w:lang w:val="en-US" w:eastAsia="en-US" w:bidi="en-US"/>
        </w:rPr>
        <w:t>SKILL functions are automatically visible to the SKILL++ portions of your application</w:t>
      </w:r>
    </w:p>
    <w:p>
      <w:pPr>
        <w:pStyle w:val="26"/>
        <w:widowControl w:val="0"/>
        <w:shd w:val="clear" w:color="auto" w:fill="auto"/>
        <w:spacing w:before="0" w:after="475"/>
        <w:ind w:left="0" w:right="0" w:firstLine="0"/>
        <w:jc w:val="both"/>
      </w:pPr>
      <w:r>
        <w:rPr>
          <w:color w:val="000000"/>
          <w:spacing w:val="0"/>
          <w:w w:val="100"/>
          <w:position w:val="0"/>
          <w:lang w:val="en-US" w:eastAsia="en-US" w:bidi="en-US"/>
        </w:rPr>
        <w:t>You are free to call SKILL application procedural interface functions from a SKILL++ program. In fact, most applications will continue to rely heavily on SKILL functions.</w:t>
      </w:r>
    </w:p>
    <w:p>
      <w:pPr>
        <w:pStyle w:val="21"/>
        <w:keepNext/>
        <w:keepLines/>
        <w:widowControl w:val="0"/>
        <w:shd w:val="clear" w:color="auto" w:fill="auto"/>
        <w:spacing w:before="0" w:after="243" w:line="360" w:lineRule="exact"/>
        <w:ind w:left="0" w:right="0" w:firstLine="0"/>
      </w:pPr>
      <w:bookmarkStart w:id="1985" w:name="bookmark2008"/>
      <w:bookmarkStart w:id="1986" w:name="bookmark2009"/>
      <w:r>
        <w:rPr>
          <w:color w:val="000000"/>
          <w:spacing w:val="0"/>
          <w:w w:val="100"/>
          <w:position w:val="0"/>
          <w:lang w:val="en-US" w:eastAsia="en-US" w:bidi="en-US"/>
        </w:rPr>
        <w:t>Cross-Calling Guidelines</w:t>
      </w:r>
      <w:bookmarkEnd w:id="1985"/>
      <w:bookmarkEnd w:id="1986"/>
    </w:p>
    <w:p>
      <w:pPr>
        <w:pStyle w:val="26"/>
        <w:widowControl w:val="0"/>
        <w:shd w:val="clear" w:color="auto" w:fill="auto"/>
        <w:spacing w:before="0" w:after="167"/>
        <w:ind w:left="0" w:right="0" w:firstLine="0"/>
        <w:jc w:val="left"/>
      </w:pPr>
      <w:bookmarkStart w:id="1987" w:name="bookmark2010"/>
      <w:r>
        <w:rPr>
          <w:color w:val="000000"/>
          <w:spacing w:val="0"/>
          <w:w w:val="100"/>
          <w:position w:val="0"/>
          <w:lang w:val="en-US" w:eastAsia="en-US" w:bidi="en-US"/>
        </w:rPr>
        <w:t>Several key semantic differences between SKILL and SKILL++ dictate certain guidelines you should follow when calling SKILL functions from SKILL++. These semantic differences include</w:t>
      </w:r>
      <w:bookmarkEnd w:id="1987"/>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 All SKILL++ environments, other than the top-level environment, are invisible to SKILL</w:t>
      </w:r>
    </w:p>
    <w:p>
      <w:pPr>
        <w:pStyle w:val="19"/>
        <w:widowControl w:val="0"/>
        <w:numPr>
          <w:ilvl w:val="0"/>
          <w:numId w:val="23"/>
        </w:numPr>
        <w:shd w:val="clear" w:color="auto" w:fill="auto"/>
        <w:tabs>
          <w:tab w:val="left" w:pos="474"/>
        </w:tabs>
        <w:spacing w:before="0" w:after="69" w:line="220" w:lineRule="exact"/>
        <w:ind w:left="0" w:right="0" w:firstLine="0"/>
      </w:pPr>
      <w:r>
        <w:rPr>
          <w:color w:val="000000"/>
          <w:spacing w:val="0"/>
          <w:w w:val="100"/>
          <w:position w:val="0"/>
          <w:lang w:val="en-US" w:eastAsia="en-US" w:bidi="en-US"/>
        </w:rPr>
        <w:t>All SKILL++ local variables are invisible to SKILL</w:t>
      </w:r>
    </w:p>
    <w:p>
      <w:pPr>
        <w:pStyle w:val="19"/>
        <w:widowControl w:val="0"/>
        <w:shd w:val="clear" w:color="auto" w:fill="auto"/>
        <w:spacing w:before="0" w:after="0" w:line="456" w:lineRule="exact"/>
        <w:ind w:left="0" w:right="0" w:firstLine="0"/>
      </w:pPr>
      <w:r>
        <w:rPr>
          <w:color w:val="000000"/>
          <w:spacing w:val="0"/>
          <w:w w:val="100"/>
          <w:position w:val="0"/>
          <w:lang w:val="en-US" w:eastAsia="en-US" w:bidi="en-US"/>
        </w:rPr>
        <w:t>You should avoid calling SKILL functions that call</w:t>
      </w:r>
    </w:p>
    <w:p>
      <w:pPr>
        <w:pStyle w:val="49"/>
        <w:widowControl w:val="0"/>
        <w:numPr>
          <w:ilvl w:val="0"/>
          <w:numId w:val="23"/>
        </w:numPr>
        <w:shd w:val="clear" w:color="auto" w:fill="auto"/>
        <w:tabs>
          <w:tab w:val="left" w:pos="474"/>
        </w:tabs>
        <w:spacing w:before="0" w:after="0"/>
        <w:ind w:left="0" w:right="0" w:firstLine="0"/>
      </w:pPr>
      <w:r>
        <w:rPr>
          <w:rStyle w:val="257"/>
          <w:b w:val="0"/>
          <w:bCs w:val="0"/>
          <w:i w:val="0"/>
          <w:iCs w:val="0"/>
        </w:rPr>
        <w:t xml:space="preserve">The </w:t>
      </w:r>
      <w:r>
        <w:rPr>
          <w:color w:val="000000"/>
          <w:w w:val="100"/>
          <w:position w:val="0"/>
          <w:lang w:val="en-US" w:eastAsia="en-US" w:bidi="en-US"/>
        </w:rPr>
        <w:t>eval</w:t>
      </w:r>
      <w:r>
        <w:rPr>
          <w:rStyle w:val="258"/>
          <w:b w:val="0"/>
          <w:bCs w:val="0"/>
          <w:i/>
          <w:iCs/>
        </w:rPr>
        <w:t xml:space="preserve">, </w:t>
      </w:r>
      <w:r>
        <w:rPr>
          <w:color w:val="000000"/>
          <w:w w:val="100"/>
          <w:position w:val="0"/>
          <w:lang w:val="en-US" w:eastAsia="en-US" w:bidi="en-US"/>
        </w:rPr>
        <w:t>symeval</w:t>
      </w:r>
      <w:r>
        <w:rPr>
          <w:rStyle w:val="258"/>
          <w:b w:val="0"/>
          <w:bCs w:val="0"/>
          <w:i/>
          <w:iCs/>
        </w:rPr>
        <w:t>,</w:t>
      </w:r>
      <w:r>
        <w:rPr>
          <w:rStyle w:val="257"/>
          <w:b w:val="0"/>
          <w:bCs w:val="0"/>
          <w:i w:val="0"/>
          <w:iCs w:val="0"/>
        </w:rPr>
        <w:t xml:space="preserve"> or </w:t>
      </w:r>
      <w:r>
        <w:rPr>
          <w:color w:val="000000"/>
          <w:w w:val="100"/>
          <w:position w:val="0"/>
          <w:lang w:val="en-US" w:eastAsia="en-US" w:bidi="en-US"/>
        </w:rPr>
        <w:t>evalstring</w:t>
      </w:r>
      <w:r>
        <w:rPr>
          <w:rStyle w:val="259"/>
          <w:b/>
          <w:bCs/>
          <w:i w:val="0"/>
          <w:iCs w:val="0"/>
        </w:rPr>
        <w:t xml:space="preserve"> </w:t>
      </w:r>
      <w:r>
        <w:rPr>
          <w:rStyle w:val="257"/>
          <w:b w:val="0"/>
          <w:bCs w:val="0"/>
          <w:i w:val="0"/>
          <w:iCs w:val="0"/>
        </w:rPr>
        <w:t>functions</w:t>
      </w:r>
    </w:p>
    <w:p>
      <w:pPr>
        <w:pStyle w:val="19"/>
        <w:widowControl w:val="0"/>
        <w:numPr>
          <w:ilvl w:val="0"/>
          <w:numId w:val="23"/>
        </w:numPr>
        <w:shd w:val="clear" w:color="auto" w:fill="auto"/>
        <w:tabs>
          <w:tab w:val="left" w:pos="474"/>
        </w:tabs>
        <w:spacing w:before="0" w:after="0" w:line="456" w:lineRule="exact"/>
        <w:ind w:left="0" w:right="0" w:firstLine="0"/>
      </w:pPr>
      <w:r>
        <w:rPr>
          <w:color w:val="000000"/>
          <w:spacing w:val="0"/>
          <w:w w:val="100"/>
          <w:position w:val="0"/>
          <w:lang w:val="en-US" w:eastAsia="en-US" w:bidi="en-US"/>
        </w:rPr>
        <w:t xml:space="preserve">The </w:t>
      </w:r>
      <w:r>
        <w:rPr>
          <w:rStyle w:val="234"/>
        </w:rPr>
        <w:t>set</w:t>
      </w:r>
      <w:r>
        <w:rPr>
          <w:rStyle w:val="90"/>
        </w:rPr>
        <w:t xml:space="preserve"> </w:t>
      </w:r>
      <w:r>
        <w:rPr>
          <w:color w:val="000000"/>
          <w:spacing w:val="0"/>
          <w:w w:val="100"/>
          <w:position w:val="0"/>
          <w:lang w:val="en-US" w:eastAsia="en-US" w:bidi="en-US"/>
        </w:rPr>
        <w:t>function</w:t>
      </w:r>
    </w:p>
    <w:p>
      <w:pPr>
        <w:pStyle w:val="19"/>
        <w:widowControl w:val="0"/>
        <w:shd w:val="clear" w:color="auto" w:fill="auto"/>
        <w:spacing w:before="0" w:after="483" w:line="220" w:lineRule="exact"/>
        <w:ind w:left="0" w:right="0" w:firstLine="0"/>
      </w:pPr>
      <w:r>
        <w:rPr>
          <w:color w:val="000000"/>
          <w:spacing w:val="0"/>
          <w:w w:val="100"/>
          <w:position w:val="0"/>
          <w:lang w:val="en-US" w:eastAsia="en-US" w:bidi="en-US"/>
        </w:rPr>
        <w:t xml:space="preserve">You should avoid calling </w:t>
      </w:r>
      <w:r>
        <w:rPr>
          <w:rStyle w:val="234"/>
        </w:rPr>
        <w:t>nlambda</w:t>
      </w:r>
      <w:r>
        <w:rPr>
          <w:rStyle w:val="90"/>
        </w:rPr>
        <w:t xml:space="preserve"> </w:t>
      </w:r>
      <w:r>
        <w:rPr>
          <w:color w:val="000000"/>
          <w:spacing w:val="0"/>
          <w:w w:val="100"/>
          <w:position w:val="0"/>
          <w:lang w:val="en-US" w:eastAsia="en-US" w:bidi="en-US"/>
        </w:rPr>
        <w:t>SKILL functions.</w:t>
      </w:r>
    </w:p>
    <w:p>
      <w:pPr>
        <w:pStyle w:val="22"/>
        <w:keepNext/>
        <w:keepLines/>
        <w:widowControl w:val="0"/>
        <w:shd w:val="clear" w:color="auto" w:fill="auto"/>
        <w:spacing w:before="0" w:after="194" w:line="280" w:lineRule="exact"/>
        <w:ind w:left="0" w:right="0" w:firstLine="0"/>
      </w:pPr>
      <w:bookmarkStart w:id="1988" w:name="bookmark2011"/>
      <w:bookmarkStart w:id="1989" w:name="bookmark2012"/>
      <w:r>
        <w:rPr>
          <w:color w:val="000000"/>
          <w:spacing w:val="0"/>
          <w:w w:val="100"/>
          <w:position w:val="0"/>
          <w:lang w:val="en-US" w:eastAsia="en-US" w:bidi="en-US"/>
        </w:rPr>
        <w:t>Avoid Calling SKILL Functions That Call eval, symeval, or evalstring</w:t>
      </w:r>
      <w:bookmarkEnd w:id="1988"/>
      <w:bookmarkEnd w:id="1989"/>
    </w:p>
    <w:p>
      <w:pPr>
        <w:pStyle w:val="19"/>
        <w:widowControl w:val="0"/>
        <w:shd w:val="clear" w:color="auto" w:fill="auto"/>
        <w:spacing w:before="0" w:after="176" w:line="278" w:lineRule="exact"/>
        <w:ind w:left="0" w:right="0" w:firstLine="0"/>
        <w:jc w:val="left"/>
      </w:pPr>
      <w:r>
        <w:rPr>
          <w:color w:val="000000"/>
          <w:spacing w:val="0"/>
          <w:w w:val="100"/>
          <w:position w:val="0"/>
          <w:lang w:val="en-US" w:eastAsia="en-US" w:bidi="en-US"/>
        </w:rPr>
        <w:t xml:space="preserve">When you call the one-argument version of </w:t>
      </w:r>
      <w:r>
        <w:rPr>
          <w:rStyle w:val="234"/>
        </w:rPr>
        <w:t>eval</w:t>
      </w:r>
      <w:r>
        <w:rPr>
          <w:rStyle w:val="93"/>
        </w:rPr>
        <w:t xml:space="preserve">, </w:t>
      </w:r>
      <w:r>
        <w:rPr>
          <w:rStyle w:val="234"/>
        </w:rPr>
        <w:t>symeval</w:t>
      </w:r>
      <w:r>
        <w:rPr>
          <w:rStyle w:val="93"/>
        </w:rPr>
        <w:t>,</w:t>
      </w:r>
      <w:r>
        <w:rPr>
          <w:color w:val="000000"/>
          <w:spacing w:val="0"/>
          <w:w w:val="100"/>
          <w:position w:val="0"/>
          <w:lang w:val="en-US" w:eastAsia="en-US" w:bidi="en-US"/>
        </w:rPr>
        <w:t xml:space="preserve"> or </w:t>
      </w:r>
      <w:r>
        <w:rPr>
          <w:rStyle w:val="234"/>
        </w:rPr>
        <w:t>evalstring</w:t>
      </w:r>
      <w:r>
        <w:rPr>
          <w:rStyle w:val="90"/>
        </w:rPr>
        <w:t xml:space="preserve"> </w:t>
      </w:r>
      <w:r>
        <w:rPr>
          <w:color w:val="000000"/>
          <w:spacing w:val="0"/>
          <w:w w:val="100"/>
          <w:position w:val="0"/>
          <w:lang w:val="en-US" w:eastAsia="en-US" w:bidi="en-US"/>
        </w:rPr>
        <w:t>functions from a SKILL function, you are using dynamic scoping. Any symbol or expression which you pass to a SKILL function will probably evaluate to a different result than it would have in the SKILL++ caller.</w:t>
      </w:r>
    </w:p>
    <w:p>
      <w:pPr>
        <w:pStyle w:val="19"/>
        <w:widowControl w:val="0"/>
        <w:shd w:val="clear" w:color="auto" w:fill="auto"/>
        <w:spacing w:before="0" w:after="543" w:line="283" w:lineRule="exact"/>
        <w:ind w:left="0" w:right="180" w:firstLine="0"/>
      </w:pPr>
      <w:r>
        <w:rPr>
          <w:color w:val="000000"/>
          <w:spacing w:val="0"/>
          <w:w w:val="100"/>
          <w:position w:val="0"/>
          <w:lang w:val="en-US" w:eastAsia="en-US" w:bidi="en-US"/>
        </w:rPr>
        <w:t>In general, to determine whether a SKILL function calls any of these functions, you should consult the reference documentation.</w:t>
      </w:r>
    </w:p>
    <w:p>
      <w:pPr>
        <w:pStyle w:val="22"/>
        <w:keepNext/>
        <w:keepLines/>
        <w:widowControl w:val="0"/>
        <w:shd w:val="clear" w:color="auto" w:fill="auto"/>
        <w:spacing w:before="0" w:after="199" w:line="280" w:lineRule="exact"/>
        <w:ind w:left="0" w:right="0" w:firstLine="0"/>
      </w:pPr>
      <w:bookmarkStart w:id="1990" w:name="bookmark2013"/>
      <w:bookmarkStart w:id="1991" w:name="bookmark2014"/>
      <w:r>
        <w:rPr>
          <w:color w:val="000000"/>
          <w:spacing w:val="0"/>
          <w:w w:val="100"/>
          <w:position w:val="0"/>
          <w:lang w:val="en-US" w:eastAsia="en-US" w:bidi="en-US"/>
        </w:rPr>
        <w:t>Avoid Calling nlambda Functions</w:t>
      </w:r>
      <w:bookmarkEnd w:id="1990"/>
      <w:bookmarkEnd w:id="1991"/>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nlambda category of SKILL functions are highly likely to call the </w:t>
      </w:r>
      <w:r>
        <w:rPr>
          <w:rStyle w:val="234"/>
        </w:rPr>
        <w:t>eval</w:t>
      </w:r>
      <w:r>
        <w:rPr>
          <w:rStyle w:val="90"/>
        </w:rPr>
        <w:t xml:space="preserve"> </w:t>
      </w:r>
      <w:r>
        <w:rPr>
          <w:color w:val="000000"/>
          <w:spacing w:val="0"/>
          <w:w w:val="100"/>
          <w:position w:val="0"/>
          <w:lang w:val="en-US" w:eastAsia="en-US" w:bidi="en-US"/>
        </w:rPr>
        <w:t xml:space="preserve">or </w:t>
      </w:r>
      <w:r>
        <w:rPr>
          <w:rStyle w:val="234"/>
        </w:rPr>
        <w:t xml:space="preserve">symeval </w:t>
      </w:r>
      <w:r>
        <w:rPr>
          <w:color w:val="000000"/>
          <w:spacing w:val="0"/>
          <w:w w:val="100"/>
          <w:position w:val="0"/>
          <w:lang w:val="en-US" w:eastAsia="en-US" w:bidi="en-US"/>
        </w:rPr>
        <w:t>functions.</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A SKILL </w:t>
      </w:r>
      <w:r>
        <w:rPr>
          <w:rStyle w:val="234"/>
        </w:rPr>
        <w:t>nlambda</w:t>
      </w:r>
      <w:r>
        <w:rPr>
          <w:rStyle w:val="90"/>
        </w:rPr>
        <w:t xml:space="preserve"> </w:t>
      </w:r>
      <w:r>
        <w:rPr>
          <w:color w:val="000000"/>
          <w:spacing w:val="0"/>
          <w:w w:val="100"/>
          <w:position w:val="0"/>
          <w:lang w:val="en-US" w:eastAsia="en-US" w:bidi="en-US"/>
        </w:rPr>
        <w:t xml:space="preserve">function receives all of its argument expressions unevaluated in a list. Such a function usually evaluates one or more of the arguments. The </w:t>
      </w:r>
      <w:r>
        <w:rPr>
          <w:rStyle w:val="234"/>
        </w:rPr>
        <w:t>addVars</w:t>
      </w:r>
      <w:r>
        <w:rPr>
          <w:rStyle w:val="90"/>
        </w:rPr>
        <w:t xml:space="preserve"> </w:t>
      </w:r>
      <w:r>
        <w:rPr>
          <w:color w:val="000000"/>
          <w:spacing w:val="0"/>
          <w:w w:val="100"/>
          <w:position w:val="0"/>
          <w:lang w:val="en-US" w:eastAsia="en-US" w:bidi="en-US"/>
        </w:rPr>
        <w:t>SKILL function adds the values of its arguments.</w:t>
      </w:r>
    </w:p>
    <w:p>
      <w:pPr>
        <w:pStyle w:val="27"/>
        <w:widowControl w:val="0"/>
        <w:shd w:val="clear" w:color="auto" w:fill="auto"/>
        <w:spacing w:before="0" w:after="0" w:line="202" w:lineRule="exact"/>
        <w:ind w:left="780" w:right="6500" w:hanging="780"/>
        <w:jc w:val="left"/>
      </w:pPr>
      <w:r>
        <w:rPr>
          <w:color w:val="000000"/>
          <w:spacing w:val="0"/>
          <w:w w:val="100"/>
          <w:position w:val="0"/>
          <w:lang w:val="en-US" w:eastAsia="en-US" w:bidi="en-US"/>
        </w:rPr>
        <w:t xml:space="preserve">nprocedure( addVars( args ) let( (( sum </w:t>
      </w:r>
      <w:r>
        <w:rPr>
          <w:rStyle w:val="160"/>
        </w:rPr>
        <w:t>0</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foreach( arg args</w:t>
      </w:r>
    </w:p>
    <w:p>
      <w:pPr>
        <w:pStyle w:val="27"/>
        <w:widowControl w:val="0"/>
        <w:shd w:val="clear" w:color="auto" w:fill="auto"/>
        <w:spacing w:before="0" w:after="0" w:line="202" w:lineRule="exact"/>
        <w:ind w:left="2220" w:right="0" w:firstLine="0"/>
        <w:jc w:val="left"/>
      </w:pPr>
      <w:r>
        <w:rPr>
          <w:color w:val="000000"/>
          <w:spacing w:val="0"/>
          <w:w w:val="100"/>
          <w:position w:val="0"/>
          <w:lang w:val="en-US" w:eastAsia="en-US" w:bidi="en-US"/>
        </w:rPr>
        <w:t>sum = sum+eval(arg)</w:t>
      </w:r>
    </w:p>
    <w:p>
      <w:pPr>
        <w:pStyle w:val="27"/>
        <w:widowControl w:val="0"/>
        <w:shd w:val="clear" w:color="auto" w:fill="auto"/>
        <w:spacing w:before="0" w:after="0" w:line="202" w:lineRule="exact"/>
        <w:ind w:left="2220" w:right="0" w:firstLine="0"/>
        <w:jc w:val="left"/>
      </w:pPr>
      <w:r>
        <w:rPr>
          <w:rStyle w:val="125"/>
        </w:rPr>
        <w:t>);foreach</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sum</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w:t>
      </w:r>
    </w:p>
    <w:p>
      <w:pPr>
        <w:pStyle w:val="27"/>
        <w:widowControl w:val="0"/>
        <w:shd w:val="clear" w:color="auto" w:fill="auto"/>
        <w:spacing w:before="0" w:after="176" w:line="202"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line="206" w:lineRule="exact"/>
        <w:ind w:left="780" w:right="6500" w:hanging="780"/>
        <w:jc w:val="left"/>
      </w:pPr>
      <w:r>
        <w:rPr>
          <w:color w:val="000000"/>
          <w:spacing w:val="0"/>
          <w:w w:val="100"/>
          <w:position w:val="0"/>
          <w:lang w:val="en-US" w:eastAsia="en-US" w:bidi="en-US"/>
        </w:rPr>
        <w:t>let( ((x 1) (y 2) (z 3 )) addVars( x y z )</w:t>
      </w:r>
    </w:p>
    <w:p>
      <w:pPr>
        <w:pStyle w:val="27"/>
        <w:widowControl w:val="0"/>
        <w:shd w:val="clear" w:color="auto" w:fill="auto"/>
        <w:spacing w:before="0" w:after="0" w:line="206"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80" w:line="260" w:lineRule="exact"/>
        <w:ind w:left="0" w:right="0" w:firstLine="0"/>
      </w:pPr>
      <w:r>
        <w:rPr>
          <w:color w:val="000000"/>
          <w:spacing w:val="0"/>
          <w:w w:val="100"/>
          <w:position w:val="0"/>
          <w:lang w:val="en-US" w:eastAsia="en-US" w:bidi="en-US"/>
        </w:rPr>
        <w:t xml:space="preserve">=&gt; </w:t>
      </w:r>
      <w:r>
        <w:rPr>
          <w:rStyle w:val="160"/>
        </w:rPr>
        <w:t>6</w:t>
      </w:r>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 xml:space="preserve">When called from SKILL++, the </w:t>
      </w:r>
      <w:r>
        <w:rPr>
          <w:rStyle w:val="234"/>
        </w:rPr>
        <w:t>eval</w:t>
      </w:r>
      <w:r>
        <w:rPr>
          <w:rStyle w:val="90"/>
        </w:rPr>
        <w:t xml:space="preserve"> </w:t>
      </w:r>
      <w:r>
        <w:rPr>
          <w:color w:val="000000"/>
          <w:spacing w:val="0"/>
          <w:w w:val="100"/>
          <w:position w:val="0"/>
          <w:lang w:val="en-US" w:eastAsia="en-US" w:bidi="en-US"/>
        </w:rPr>
        <w:t>function uses dynamic scoping to resolve the variable references. In this case, the variable x was unbound.</w:t>
      </w:r>
    </w:p>
    <w:p>
      <w:pPr>
        <w:pStyle w:val="27"/>
        <w:widowControl w:val="0"/>
        <w:shd w:val="clear" w:color="auto" w:fill="auto"/>
        <w:spacing w:before="0" w:after="0" w:line="206" w:lineRule="exact"/>
        <w:ind w:left="780" w:right="5780" w:hanging="780"/>
        <w:jc w:val="left"/>
      </w:pPr>
      <w:r>
        <w:rPr>
          <w:color w:val="000000"/>
          <w:spacing w:val="0"/>
          <w:w w:val="100"/>
          <w:position w:val="0"/>
          <w:lang w:val="en-US" w:eastAsia="en-US" w:bidi="en-US"/>
        </w:rPr>
        <w:t>ILS-&lt;2&gt; let( ((x 1) (y 2) (z 3 )) addVars( x y z )</w:t>
      </w:r>
    </w:p>
    <w:p>
      <w:pPr>
        <w:pStyle w:val="27"/>
        <w:widowControl w:val="0"/>
        <w:shd w:val="clear" w:color="auto" w:fill="auto"/>
        <w:spacing w:before="0" w:after="0" w:line="206"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ind w:left="780" w:right="3120" w:hanging="780"/>
        <w:jc w:val="left"/>
      </w:pPr>
      <w:r>
        <w:rPr>
          <w:color w:val="000000"/>
          <w:spacing w:val="0"/>
          <w:w w:val="100"/>
          <w:position w:val="0"/>
          <w:lang w:val="en-US" w:eastAsia="en-US" w:bidi="en-US"/>
        </w:rPr>
        <w:t>*WARNING* (addVars</w:t>
      </w:r>
      <w:r>
        <w:rPr>
          <w:rStyle w:val="260"/>
        </w:rPr>
        <w:t>)：</w:t>
      </w:r>
      <w:r>
        <w:rPr>
          <w:color w:val="000000"/>
          <w:spacing w:val="0"/>
          <w:w w:val="100"/>
          <w:position w:val="0"/>
          <w:lang w:val="en-US" w:eastAsia="en-US" w:bidi="en-US"/>
        </w:rPr>
        <w:t xml:space="preserve"> calling NLambda from Scheme code - addVars(x y z)</w:t>
      </w:r>
    </w:p>
    <w:p>
      <w:pPr>
        <w:pStyle w:val="27"/>
        <w:widowControl w:val="0"/>
        <w:shd w:val="clear" w:color="auto" w:fill="auto"/>
        <w:spacing w:before="0" w:after="115"/>
        <w:ind w:left="0" w:right="3120" w:firstLine="0"/>
        <w:jc w:val="left"/>
      </w:pPr>
      <w:r>
        <w:rPr>
          <w:color w:val="000000"/>
          <w:spacing w:val="0"/>
          <w:w w:val="100"/>
          <w:position w:val="0"/>
          <w:lang w:val="en-US" w:eastAsia="en-US" w:bidi="en-US"/>
        </w:rPr>
        <w:t>*Error* eval: unbound variable - x ILS-&lt;2&gt;</w:t>
      </w:r>
    </w:p>
    <w:p>
      <w:pPr>
        <w:pStyle w:val="19"/>
        <w:widowControl w:val="0"/>
        <w:shd w:val="clear" w:color="auto" w:fill="auto"/>
        <w:spacing w:before="0" w:after="0" w:line="278" w:lineRule="exact"/>
        <w:ind w:left="0" w:right="0" w:firstLine="0"/>
        <w:jc w:val="left"/>
      </w:pPr>
      <w:r>
        <w:rPr>
          <w:color w:val="000000"/>
          <w:spacing w:val="0"/>
          <w:w w:val="100"/>
          <w:position w:val="0"/>
          <w:lang w:val="en-US" w:eastAsia="en-US" w:bidi="en-US"/>
        </w:rPr>
        <w:t xml:space="preserve">If necessary, reimplement the SKILL </w:t>
      </w:r>
      <w:r>
        <w:rPr>
          <w:rStyle w:val="93"/>
        </w:rPr>
        <w:t>nlambda</w:t>
      </w:r>
      <w:r>
        <w:rPr>
          <w:color w:val="000000"/>
          <w:spacing w:val="0"/>
          <w:w w:val="100"/>
          <w:position w:val="0"/>
          <w:lang w:val="en-US" w:eastAsia="en-US" w:bidi="en-US"/>
        </w:rPr>
        <w:t xml:space="preserve"> function as a SKILL or SKILL++ macro, using </w:t>
      </w:r>
      <w:r>
        <w:rPr>
          <w:rStyle w:val="93"/>
        </w:rPr>
        <w:t>defmacro.</w:t>
      </w:r>
      <w:r>
        <w:rPr>
          <w:color w:val="000000"/>
          <w:spacing w:val="0"/>
          <w:w w:val="100"/>
          <w:position w:val="0"/>
          <w:lang w:val="en-US" w:eastAsia="en-US" w:bidi="en-US"/>
        </w:rPr>
        <w:t xml:space="preserve"> For example,</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defmacro( addVars ( @rest args )</w:t>
      </w:r>
    </w:p>
    <w:p>
      <w:pPr>
        <w:pStyle w:val="27"/>
        <w:widowControl w:val="0"/>
        <w:shd w:val="clear" w:color="auto" w:fill="auto"/>
        <w:spacing w:before="0" w:after="0" w:line="202" w:lineRule="exact"/>
        <w:ind w:left="780" w:right="0" w:firstLine="0"/>
      </w:pPr>
      <w:r>
        <w:rPr>
          <w:color w:val="000000"/>
          <w:spacing w:val="0"/>
          <w:w w:val="100"/>
          <w:position w:val="0"/>
          <w:lang w:val="en-US" w:eastAsia="en-US" w:bidi="en-US"/>
        </w:rPr>
        <w:t xml:space="preserve">'let( (( sum </w:t>
      </w:r>
      <w:r>
        <w:rPr>
          <w:rStyle w:val="160"/>
        </w:rPr>
        <w:t>0</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2220" w:right="5060" w:hanging="740"/>
        <w:jc w:val="left"/>
      </w:pPr>
      <w:r>
        <w:rPr>
          <w:color w:val="000000"/>
          <w:spacing w:val="0"/>
          <w:w w:val="100"/>
          <w:position w:val="0"/>
          <w:lang w:val="en-US" w:eastAsia="en-US" w:bidi="en-US"/>
        </w:rPr>
        <w:t>foreach( arg list( ,@args ) sum = sum + arg )；foreach</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sum</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417" w:line="202" w:lineRule="exact"/>
        <w:ind w:left="780" w:right="0" w:firstLine="0"/>
      </w:pPr>
      <w:r>
        <w:rPr>
          <w:color w:val="000000"/>
          <w:spacing w:val="0"/>
          <w:w w:val="100"/>
          <w:position w:val="0"/>
          <w:lang w:val="en-US" w:eastAsia="en-US" w:bidi="en-US"/>
        </w:rPr>
        <w:t>)</w:t>
      </w:r>
    </w:p>
    <w:p>
      <w:pPr>
        <w:pStyle w:val="22"/>
        <w:keepNext/>
        <w:keepLines/>
        <w:widowControl w:val="0"/>
        <w:shd w:val="clear" w:color="auto" w:fill="auto"/>
        <w:spacing w:before="0" w:after="199" w:line="280" w:lineRule="exact"/>
        <w:ind w:left="0" w:right="0" w:firstLine="0"/>
        <w:jc w:val="left"/>
      </w:pPr>
      <w:bookmarkStart w:id="1992" w:name="bookmark2015"/>
      <w:bookmarkStart w:id="1993" w:name="bookmark2016"/>
      <w:r>
        <w:rPr>
          <w:color w:val="000000"/>
          <w:spacing w:val="0"/>
          <w:w w:val="100"/>
          <w:position w:val="0"/>
          <w:lang w:val="en-US" w:eastAsia="en-US" w:bidi="en-US"/>
        </w:rPr>
        <w:t>Use the set Function with Care</w:t>
      </w:r>
      <w:bookmarkEnd w:id="1992"/>
      <w:bookmarkEnd w:id="1993"/>
    </w:p>
    <w:p>
      <w:pPr>
        <w:pStyle w:val="19"/>
        <w:widowControl w:val="0"/>
        <w:shd w:val="clear" w:color="auto" w:fill="auto"/>
        <w:spacing w:before="0" w:after="176" w:line="278" w:lineRule="exact"/>
        <w:ind w:left="0" w:right="0" w:firstLine="0"/>
        <w:jc w:val="left"/>
      </w:pPr>
      <w:bookmarkStart w:id="1994" w:name="bookmark2017"/>
      <w:r>
        <w:rPr>
          <w:color w:val="000000"/>
          <w:spacing w:val="0"/>
          <w:w w:val="100"/>
          <w:position w:val="0"/>
          <w:lang w:val="en-US" w:eastAsia="en-US" w:bidi="en-US"/>
        </w:rPr>
        <w:t xml:space="preserve">Avoid calling SKILL functions that in turn call the </w:t>
      </w:r>
      <w:r>
        <w:rPr>
          <w:rStyle w:val="93"/>
        </w:rPr>
        <w:t>set</w:t>
      </w:r>
      <w:r>
        <w:rPr>
          <w:color w:val="000000"/>
          <w:spacing w:val="0"/>
          <w:w w:val="100"/>
          <w:position w:val="0"/>
          <w:lang w:val="en-US" w:eastAsia="en-US" w:bidi="en-US"/>
        </w:rPr>
        <w:t xml:space="preserve"> function. Usually such SKILL functions store values in other SKILL variables. If you call such a function from SKILL++ and pass a quoted local variable, the SKILL function will not store the value in the SKILL++ local variable. Instead, the value goes into the SKILL variable of the same name.</w:t>
      </w:r>
      <w:bookmarkEnd w:id="1994"/>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 xml:space="preserve">The following </w:t>
      </w:r>
      <w:r>
        <w:rPr>
          <w:rStyle w:val="93"/>
        </w:rPr>
        <w:t>SetMyArg</w:t>
      </w:r>
      <w:r>
        <w:rPr>
          <w:color w:val="000000"/>
          <w:spacing w:val="0"/>
          <w:w w:val="100"/>
          <w:position w:val="0"/>
          <w:lang w:val="en-US" w:eastAsia="en-US" w:bidi="en-US"/>
        </w:rPr>
        <w:t xml:space="preserve"> SKILL function behaves differently when called from SKILL++ than when called from SKILL.</w:t>
      </w:r>
    </w:p>
    <w:p>
      <w:pPr>
        <w:pStyle w:val="25"/>
        <w:keepNext/>
        <w:keepLines/>
        <w:widowControl w:val="0"/>
        <w:shd w:val="clear" w:color="auto" w:fill="auto"/>
        <w:spacing w:before="0" w:after="118" w:line="220" w:lineRule="exact"/>
        <w:ind w:left="0" w:right="0" w:firstLine="0"/>
        <w:jc w:val="left"/>
      </w:pPr>
      <w:bookmarkStart w:id="1995" w:name="bookmark2018"/>
      <w:r>
        <w:rPr>
          <w:color w:val="000000"/>
          <w:spacing w:val="0"/>
          <w:w w:val="100"/>
          <w:position w:val="0"/>
          <w:lang w:val="en-US" w:eastAsia="en-US" w:bidi="en-US"/>
        </w:rPr>
        <w:t>SetMyArg Called from SKILL</w:t>
      </w:r>
      <w:bookmarkEnd w:id="1995"/>
    </w:p>
    <w:p>
      <w:pPr>
        <w:pStyle w:val="27"/>
        <w:widowControl w:val="0"/>
        <w:numPr>
          <w:ilvl w:val="0"/>
          <w:numId w:val="24"/>
        </w:numPr>
        <w:shd w:val="clear" w:color="auto" w:fill="auto"/>
        <w:tabs>
          <w:tab w:val="left" w:pos="270"/>
        </w:tabs>
        <w:spacing w:before="0" w:after="0" w:line="190" w:lineRule="exact"/>
        <w:ind w:left="0" w:right="0" w:firstLine="0"/>
      </w:pPr>
      <w:r>
        <w:rPr>
          <w:color w:val="000000"/>
          <w:spacing w:val="0"/>
          <w:w w:val="100"/>
          <w:position w:val="0"/>
          <w:lang w:val="en-US" w:eastAsia="en-US" w:bidi="en-US"/>
        </w:rPr>
        <w:t>procedure( SetMyArg( aSymbol aValue )</w:t>
      </w:r>
    </w:p>
    <w:p>
      <w:pPr>
        <w:pStyle w:val="27"/>
        <w:widowControl w:val="0"/>
        <w:shd w:val="clear" w:color="auto" w:fill="auto"/>
        <w:spacing w:before="0" w:after="0"/>
        <w:ind w:left="780" w:right="0" w:firstLine="0"/>
      </w:pPr>
      <w:r>
        <w:rPr>
          <w:color w:val="000000"/>
          <w:spacing w:val="0"/>
          <w:w w:val="100"/>
          <w:position w:val="0"/>
          <w:lang w:val="en-US" w:eastAsia="en-US" w:bidi="en-US"/>
        </w:rPr>
        <w:t>set( aSymbol aValue )</w:t>
      </w:r>
    </w:p>
    <w:p>
      <w:pPr>
        <w:pStyle w:val="27"/>
        <w:widowControl w:val="0"/>
        <w:shd w:val="clear" w:color="auto" w:fill="auto"/>
        <w:tabs>
          <w:tab w:val="left" w:pos="1025"/>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procedure</w:t>
      </w:r>
    </w:p>
    <w:p>
      <w:pPr>
        <w:pStyle w:val="27"/>
        <w:widowControl w:val="0"/>
        <w:shd w:val="clear" w:color="auto" w:fill="auto"/>
        <w:spacing w:before="0" w:after="0"/>
        <w:ind w:left="0" w:right="0" w:firstLine="0"/>
      </w:pPr>
      <w:r>
        <w:rPr>
          <w:color w:val="000000"/>
          <w:spacing w:val="0"/>
          <w:w w:val="100"/>
          <w:position w:val="0"/>
          <w:lang w:val="en-US" w:eastAsia="en-US" w:bidi="en-US"/>
        </w:rPr>
        <w:t>SetMyArg</w:t>
      </w:r>
    </w:p>
    <w:p>
      <w:pPr>
        <w:pStyle w:val="27"/>
        <w:widowControl w:val="0"/>
        <w:numPr>
          <w:ilvl w:val="0"/>
          <w:numId w:val="24"/>
        </w:numPr>
        <w:shd w:val="clear" w:color="auto" w:fill="auto"/>
        <w:tabs>
          <w:tab w:val="left" w:pos="270"/>
        </w:tabs>
        <w:spacing w:before="0" w:after="0"/>
        <w:ind w:left="0" w:right="0" w:firstLine="0"/>
      </w:pPr>
      <w:r>
        <w:rPr>
          <w:color w:val="000000"/>
          <w:spacing w:val="0"/>
          <w:w w:val="100"/>
          <w:position w:val="0"/>
          <w:lang w:val="en-US" w:eastAsia="en-US" w:bidi="en-US"/>
        </w:rPr>
        <w:t>let( ( ( x 3 ))</w:t>
      </w:r>
    </w:p>
    <w:p>
      <w:pPr>
        <w:pStyle w:val="27"/>
        <w:widowControl w:val="0"/>
        <w:shd w:val="clear" w:color="auto" w:fill="auto"/>
        <w:spacing w:before="0" w:after="0"/>
        <w:ind w:left="1480" w:right="5060" w:firstLine="0"/>
        <w:jc w:val="left"/>
      </w:pPr>
      <w:r>
        <w:rPr>
          <w:color w:val="000000"/>
          <w:spacing w:val="0"/>
          <w:w w:val="100"/>
          <w:position w:val="0"/>
          <w:lang w:val="en-US" w:eastAsia="en-US" w:bidi="en-US"/>
        </w:rPr>
        <w:t>SetMyArg( 'x 5 ) x</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let</w:t>
      </w:r>
    </w:p>
    <w:p>
      <w:pPr>
        <w:pStyle w:val="27"/>
        <w:widowControl w:val="0"/>
        <w:shd w:val="clear" w:color="auto" w:fill="auto"/>
        <w:spacing w:before="0" w:after="462"/>
        <w:ind w:left="0" w:right="0" w:firstLine="0"/>
      </w:pPr>
      <w:r>
        <w:rPr>
          <w:color w:val="000000"/>
          <w:spacing w:val="0"/>
          <w:w w:val="100"/>
          <w:position w:val="0"/>
          <w:lang w:val="en-US" w:eastAsia="en-US" w:bidi="en-US"/>
        </w:rPr>
        <w:t>5</w:t>
      </w:r>
    </w:p>
    <w:p>
      <w:pPr>
        <w:pStyle w:val="25"/>
        <w:keepNext/>
        <w:keepLines/>
        <w:widowControl w:val="0"/>
        <w:shd w:val="clear" w:color="auto" w:fill="auto"/>
        <w:spacing w:before="0" w:after="113" w:line="220" w:lineRule="exact"/>
        <w:ind w:left="0" w:right="0" w:firstLine="0"/>
        <w:jc w:val="both"/>
      </w:pPr>
      <w:bookmarkStart w:id="1996" w:name="bookmark2019"/>
      <w:r>
        <w:rPr>
          <w:color w:val="000000"/>
          <w:spacing w:val="0"/>
          <w:w w:val="100"/>
          <w:position w:val="0"/>
          <w:lang w:val="en-US" w:eastAsia="en-US" w:bidi="en-US"/>
        </w:rPr>
        <w:t>SetMyArg Called from SKILL++</w:t>
      </w:r>
      <w:bookmarkEnd w:id="1996"/>
    </w:p>
    <w:p>
      <w:pPr>
        <w:pStyle w:val="27"/>
        <w:widowControl w:val="0"/>
        <w:shd w:val="clear" w:color="auto" w:fill="auto"/>
        <w:spacing w:before="0" w:after="0"/>
        <w:ind w:left="0" w:right="0" w:firstLine="0"/>
        <w:jc w:val="left"/>
      </w:pPr>
      <w:r>
        <w:rPr>
          <w:color w:val="000000"/>
          <w:spacing w:val="0"/>
          <w:w w:val="100"/>
          <w:position w:val="0"/>
          <w:lang w:val="en-US" w:eastAsia="en-US" w:bidi="en-US"/>
        </w:rPr>
        <w:t>&gt; toplevel 'ils ILS-&lt;2&gt; let( (( x 3 )) SetMyArg( 'x 5 ) x</w:t>
      </w:r>
    </w:p>
    <w:p>
      <w:pPr>
        <w:pStyle w:val="27"/>
        <w:widowControl w:val="0"/>
        <w:shd w:val="clear" w:color="auto" w:fill="auto"/>
        <w:tabs>
          <w:tab w:val="left" w:pos="1025"/>
        </w:tabs>
        <w:spacing w:before="0" w:after="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let</w:t>
      </w:r>
    </w:p>
    <w:p>
      <w:pPr>
        <w:pStyle w:val="27"/>
        <w:widowControl w:val="0"/>
        <w:shd w:val="clear" w:color="auto" w:fill="auto"/>
        <w:spacing w:before="0" w:after="0"/>
        <w:ind w:left="0" w:right="0" w:firstLine="0"/>
      </w:pPr>
      <w:r>
        <w:rPr>
          <w:color w:val="000000"/>
          <w:spacing w:val="0"/>
          <w:w w:val="100"/>
          <w:position w:val="0"/>
          <w:lang w:val="en-US" w:eastAsia="en-US" w:bidi="en-US"/>
        </w:rPr>
        <w:t>3</w:t>
      </w:r>
    </w:p>
    <w:p>
      <w:pPr>
        <w:pStyle w:val="21"/>
        <w:keepNext/>
        <w:keepLines/>
        <w:widowControl w:val="0"/>
        <w:shd w:val="clear" w:color="auto" w:fill="auto"/>
        <w:spacing w:before="0" w:after="243" w:line="360" w:lineRule="exact"/>
        <w:ind w:left="0" w:right="0" w:firstLine="0"/>
      </w:pPr>
      <w:bookmarkStart w:id="1997" w:name="bookmark2020"/>
      <w:bookmarkStart w:id="1998" w:name="bookmark2021"/>
      <w:r>
        <w:rPr>
          <w:color w:val="000000"/>
          <w:spacing w:val="0"/>
          <w:w w:val="100"/>
          <w:position w:val="0"/>
          <w:lang w:val="en-US" w:eastAsia="en-US" w:bidi="en-US"/>
        </w:rPr>
        <w:t>Redefining Functions</w:t>
      </w:r>
      <w:bookmarkEnd w:id="1997"/>
      <w:bookmarkEnd w:id="1998"/>
    </w:p>
    <w:p>
      <w:pPr>
        <w:pStyle w:val="26"/>
        <w:widowControl w:val="0"/>
        <w:shd w:val="clear" w:color="auto" w:fill="auto"/>
        <w:spacing w:before="0" w:after="180"/>
        <w:ind w:left="0" w:right="0" w:firstLine="0"/>
        <w:jc w:val="left"/>
      </w:pPr>
      <w:bookmarkStart w:id="1999" w:name="bookmark2022"/>
      <w:r>
        <w:rPr>
          <w:color w:val="000000"/>
          <w:spacing w:val="0"/>
          <w:w w:val="100"/>
          <w:position w:val="0"/>
          <w:lang w:val="en-US" w:eastAsia="en-US" w:bidi="en-US"/>
        </w:rPr>
        <w:t>During a single session, you are warned when you redefine a SKILL function to be a SKILL++ function, or visa versa.</w:t>
      </w:r>
      <w:bookmarkEnd w:id="1999"/>
    </w:p>
    <w:p>
      <w:pPr>
        <w:pStyle w:val="26"/>
        <w:widowControl w:val="0"/>
        <w:shd w:val="clear" w:color="auto" w:fill="auto"/>
        <w:spacing w:before="0" w:after="415"/>
        <w:ind w:left="0" w:right="0" w:firstLine="0"/>
        <w:jc w:val="left"/>
      </w:pPr>
      <w:r>
        <w:rPr>
          <w:color w:val="000000"/>
          <w:spacing w:val="0"/>
          <w:w w:val="100"/>
          <w:position w:val="0"/>
          <w:lang w:val="en-US" w:eastAsia="en-US" w:bidi="en-US"/>
        </w:rPr>
        <w:t>You are only likely to encounter this when doing interactive work and are confused about which language “owns” the interaction.</w:t>
      </w:r>
    </w:p>
    <w:p>
      <w:pPr>
        <w:pStyle w:val="21"/>
        <w:keepNext/>
        <w:keepLines/>
        <w:widowControl w:val="0"/>
        <w:shd w:val="clear" w:color="auto" w:fill="auto"/>
        <w:spacing w:before="0" w:after="238" w:line="360" w:lineRule="exact"/>
        <w:ind w:left="0" w:right="0" w:firstLine="0"/>
      </w:pPr>
      <w:bookmarkStart w:id="2000" w:name="bookmark2023"/>
      <w:bookmarkStart w:id="2001" w:name="bookmark2024"/>
      <w:r>
        <w:rPr>
          <w:color w:val="000000"/>
          <w:spacing w:val="0"/>
          <w:w w:val="100"/>
          <w:position w:val="0"/>
          <w:lang w:val="en-US" w:eastAsia="en-US" w:bidi="en-US"/>
        </w:rPr>
        <w:t>Sharing Global Variables</w:t>
      </w:r>
      <w:bookmarkEnd w:id="2000"/>
      <w:bookmarkEnd w:id="2001"/>
    </w:p>
    <w:p>
      <w:pPr>
        <w:pStyle w:val="26"/>
        <w:widowControl w:val="0"/>
        <w:shd w:val="clear" w:color="auto" w:fill="auto"/>
        <w:spacing w:before="0" w:after="479"/>
        <w:ind w:left="0" w:right="0" w:firstLine="0"/>
        <w:jc w:val="left"/>
      </w:pPr>
      <w:bookmarkStart w:id="2002" w:name="bookmark2025"/>
      <w:r>
        <w:rPr>
          <w:color w:val="000000"/>
          <w:spacing w:val="0"/>
          <w:w w:val="100"/>
          <w:position w:val="0"/>
          <w:lang w:val="en-US" w:eastAsia="en-US" w:bidi="en-US"/>
        </w:rPr>
        <w:t>It is generally desirable to avoid relying on global variables. However, it is sometimes necessary or expedient for the SKILL++ and SKILL portions of your application to communicate through global variables.</w:t>
      </w:r>
      <w:bookmarkEnd w:id="2002"/>
    </w:p>
    <w:p>
      <w:pPr>
        <w:pStyle w:val="22"/>
        <w:keepNext/>
        <w:keepLines/>
        <w:widowControl w:val="0"/>
        <w:shd w:val="clear" w:color="auto" w:fill="auto"/>
        <w:spacing w:before="0" w:after="259" w:line="280" w:lineRule="exact"/>
        <w:ind w:left="0" w:right="0" w:firstLine="0"/>
        <w:jc w:val="left"/>
      </w:pPr>
      <w:bookmarkStart w:id="2003" w:name="bookmark2026"/>
      <w:bookmarkStart w:id="2004" w:name="bookmark2027"/>
      <w:r>
        <w:rPr>
          <w:color w:val="000000"/>
          <w:spacing w:val="0"/>
          <w:w w:val="100"/>
          <w:position w:val="0"/>
          <w:lang w:val="en-US" w:eastAsia="en-US" w:bidi="en-US"/>
        </w:rPr>
        <w:t>Using importSkillVar</w:t>
      </w:r>
      <w:bookmarkEnd w:id="2003"/>
      <w:bookmarkEnd w:id="2004"/>
    </w:p>
    <w:p>
      <w:pPr>
        <w:pStyle w:val="26"/>
        <w:widowControl w:val="0"/>
        <w:shd w:val="clear" w:color="auto" w:fill="auto"/>
        <w:spacing w:before="0" w:after="227"/>
        <w:ind w:left="0" w:right="0" w:firstLine="0"/>
        <w:jc w:val="both"/>
      </w:pPr>
      <w:r>
        <w:rPr>
          <w:color w:val="000000"/>
          <w:spacing w:val="0"/>
          <w:w w:val="100"/>
          <w:position w:val="0"/>
          <w:lang w:val="en-US" w:eastAsia="en-US" w:bidi="en-US"/>
        </w:rPr>
        <w:t>Before the SKI</w:t>
      </w:r>
      <w:bookmarkStart w:id="2005" w:name="bookmark2028"/>
      <w:r>
        <w:rPr>
          <w:color w:val="000000"/>
          <w:spacing w:val="0"/>
          <w:w w:val="100"/>
          <w:position w:val="0"/>
          <w:lang w:val="en-US" w:eastAsia="en-US" w:bidi="en-US"/>
        </w:rPr>
        <w:t>L</w:t>
      </w:r>
      <w:bookmarkEnd w:id="2005"/>
      <w:r>
        <w:rPr>
          <w:color w:val="000000"/>
          <w:spacing w:val="0"/>
          <w:w w:val="100"/>
          <w:position w:val="0"/>
          <w:lang w:val="en-US" w:eastAsia="en-US" w:bidi="en-US"/>
        </w:rPr>
        <w:t xml:space="preserve">L and SKILL++ portions of your application can share a global variable, you must first call the </w:t>
      </w:r>
      <w:r>
        <w:rPr>
          <w:rStyle w:val="230"/>
          <w:b/>
          <w:bCs/>
        </w:rPr>
        <w:t>importSkillVar</w:t>
      </w:r>
      <w:r>
        <w:rPr>
          <w:color w:val="000000"/>
          <w:spacing w:val="0"/>
          <w:w w:val="100"/>
          <w:position w:val="0"/>
          <w:lang w:val="en-US" w:eastAsia="en-US" w:bidi="en-US"/>
        </w:rPr>
        <w:t xml:space="preserve"> function. The SKILL++ global variable and the SKILL global variable will then be bound to the same location.</w:t>
      </w:r>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For example, consider the following interaction with a SKILL top level.</w:t>
      </w:r>
    </w:p>
    <w:p>
      <w:pPr>
        <w:pStyle w:val="27"/>
        <w:widowControl w:val="0"/>
        <w:numPr>
          <w:ilvl w:val="0"/>
          <w:numId w:val="24"/>
        </w:numPr>
        <w:shd w:val="clear" w:color="auto" w:fill="auto"/>
        <w:tabs>
          <w:tab w:val="left" w:pos="291"/>
        </w:tabs>
        <w:spacing w:before="0" w:after="0"/>
        <w:ind w:left="0" w:right="0" w:firstLine="0"/>
        <w:jc w:val="left"/>
      </w:pPr>
      <w:r>
        <w:rPr>
          <w:color w:val="000000"/>
          <w:spacing w:val="0"/>
          <w:w w:val="100"/>
          <w:position w:val="0"/>
          <w:lang w:val="en-US" w:eastAsia="en-US" w:bidi="en-US"/>
        </w:rPr>
        <w:t xml:space="preserve">delta = </w:t>
      </w:r>
      <w:r>
        <w:rPr>
          <w:rStyle w:val="160"/>
        </w:rPr>
        <w:t>2 2</w:t>
      </w:r>
    </w:p>
    <w:p>
      <w:pPr>
        <w:pStyle w:val="27"/>
        <w:widowControl w:val="0"/>
        <w:numPr>
          <w:ilvl w:val="0"/>
          <w:numId w:val="24"/>
        </w:numPr>
        <w:shd w:val="clear" w:color="auto" w:fill="auto"/>
        <w:tabs>
          <w:tab w:val="left" w:pos="282"/>
        </w:tabs>
        <w:spacing w:before="0" w:after="0"/>
        <w:ind w:left="0" w:right="0" w:firstLine="0"/>
      </w:pPr>
      <w:r>
        <w:rPr>
          <w:color w:val="000000"/>
          <w:spacing w:val="0"/>
          <w:w w:val="100"/>
          <w:position w:val="0"/>
          <w:lang w:val="en-US" w:eastAsia="en-US" w:bidi="en-US"/>
        </w:rPr>
        <w:t>procedure( adder( y )</w:t>
      </w:r>
    </w:p>
    <w:p>
      <w:pPr>
        <w:pStyle w:val="27"/>
        <w:widowControl w:val="0"/>
        <w:shd w:val="clear" w:color="auto" w:fill="auto"/>
        <w:spacing w:before="0" w:after="0" w:line="221" w:lineRule="exact"/>
        <w:ind w:left="760" w:right="8140" w:firstLine="0"/>
        <w:jc w:val="left"/>
      </w:pPr>
      <w:r>
        <w:rPr>
          <w:color w:val="000000"/>
          <w:spacing w:val="0"/>
          <w:w w:val="100"/>
          <w:position w:val="0"/>
          <w:lang w:val="en-US" w:eastAsia="en-US" w:bidi="en-US"/>
        </w:rPr>
        <w:t>delta+y );</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adder</w:t>
      </w:r>
    </w:p>
    <w:p>
      <w:pPr>
        <w:pStyle w:val="27"/>
        <w:widowControl w:val="0"/>
        <w:shd w:val="clear" w:color="auto" w:fill="auto"/>
        <w:spacing w:before="0" w:after="144" w:line="190" w:lineRule="exact"/>
        <w:ind w:left="0" w:right="0" w:firstLine="0"/>
      </w:pPr>
      <w:r>
        <w:rPr>
          <w:color w:val="000000"/>
          <w:spacing w:val="0"/>
          <w:w w:val="100"/>
          <w:position w:val="0"/>
          <w:lang w:val="en-US" w:eastAsia="en-US" w:bidi="en-US"/>
        </w:rPr>
        <w:t>&gt;</w:t>
      </w:r>
    </w:p>
    <w:p>
      <w:pPr>
        <w:pStyle w:val="26"/>
        <w:widowControl w:val="0"/>
        <w:shd w:val="clear" w:color="auto" w:fill="auto"/>
        <w:spacing w:before="0" w:after="114" w:line="220" w:lineRule="exact"/>
        <w:ind w:left="0" w:right="0" w:firstLine="0"/>
        <w:jc w:val="both"/>
      </w:pPr>
      <w:r>
        <w:rPr>
          <w:color w:val="000000"/>
          <w:spacing w:val="0"/>
          <w:w w:val="100"/>
          <w:position w:val="0"/>
          <w:lang w:val="en-US" w:eastAsia="en-US" w:bidi="en-US"/>
        </w:rPr>
        <w:t xml:space="preserve">To set the value of the </w:t>
      </w:r>
      <w:r>
        <w:rPr>
          <w:rStyle w:val="230"/>
          <w:b/>
          <w:bCs/>
        </w:rPr>
        <w:t>delta</w:t>
      </w:r>
      <w:r>
        <w:rPr>
          <w:color w:val="000000"/>
          <w:spacing w:val="0"/>
          <w:w w:val="100"/>
          <w:position w:val="0"/>
          <w:lang w:val="en-US" w:eastAsia="en-US" w:bidi="en-US"/>
        </w:rPr>
        <w:t xml:space="preserve"> variable from within a SKILL++ program, you should first</w:t>
      </w:r>
    </w:p>
    <w:p>
      <w:pPr>
        <w:pStyle w:val="27"/>
        <w:widowControl w:val="0"/>
        <w:shd w:val="clear" w:color="auto" w:fill="auto"/>
        <w:spacing w:before="0" w:after="144" w:line="190" w:lineRule="exact"/>
        <w:ind w:left="0" w:right="0" w:firstLine="0"/>
      </w:pPr>
      <w:r>
        <w:rPr>
          <w:color w:val="000000"/>
          <w:spacing w:val="0"/>
          <w:w w:val="100"/>
          <w:position w:val="0"/>
          <w:lang w:val="en-US" w:eastAsia="en-US" w:bidi="en-US"/>
        </w:rPr>
        <w:t>importSkillVar( delta )</w:t>
      </w:r>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as the following sample interaction with a SKILL++ top level shows.</w:t>
      </w:r>
    </w:p>
    <w:p>
      <w:pPr>
        <w:pStyle w:val="27"/>
        <w:widowControl w:val="0"/>
        <w:shd w:val="clear" w:color="auto" w:fill="auto"/>
        <w:spacing w:before="0" w:after="0"/>
        <w:ind w:left="0" w:right="0" w:firstLine="0"/>
        <w:jc w:val="left"/>
      </w:pPr>
      <w:r>
        <w:rPr>
          <w:color w:val="000000"/>
          <w:spacing w:val="0"/>
          <w:w w:val="100"/>
          <w:position w:val="0"/>
          <w:lang w:val="en-US" w:eastAsia="en-US" w:bidi="en-US"/>
        </w:rPr>
        <w:t>&gt; toplevel 'ils ILS-&lt;2&gt;delta</w:t>
      </w:r>
    </w:p>
    <w:p>
      <w:pPr>
        <w:pStyle w:val="27"/>
        <w:widowControl w:val="0"/>
        <w:shd w:val="clear" w:color="auto" w:fill="auto"/>
        <w:spacing w:before="0" w:after="0"/>
        <w:ind w:left="0" w:right="0" w:firstLine="0"/>
        <w:jc w:val="left"/>
      </w:pPr>
      <w:r>
        <w:rPr>
          <w:color w:val="000000"/>
          <w:spacing w:val="0"/>
          <w:w w:val="100"/>
          <w:position w:val="0"/>
          <w:lang w:val="en-US" w:eastAsia="en-US" w:bidi="en-US"/>
        </w:rPr>
        <w:t>*Error* eval: unbound variable - delta ILS-&lt;2&gt; importSkillVar( delta )</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ILS-&lt;2&gt; delta </w:t>
      </w:r>
      <w:r>
        <w:rPr>
          <w:rStyle w:val="160"/>
        </w:rPr>
        <w:t>2</w:t>
      </w:r>
    </w:p>
    <w:p>
      <w:pPr>
        <w:pStyle w:val="27"/>
        <w:widowControl w:val="0"/>
        <w:shd w:val="clear" w:color="auto" w:fill="auto"/>
        <w:spacing w:before="0" w:after="0"/>
        <w:ind w:left="0" w:right="0" w:firstLine="0"/>
      </w:pPr>
      <w:r>
        <w:rPr>
          <w:color w:val="000000"/>
          <w:spacing w:val="0"/>
          <w:w w:val="100"/>
          <w:position w:val="0"/>
          <w:lang w:val="en-US" w:eastAsia="en-US" w:bidi="en-US"/>
        </w:rPr>
        <w:t>ILS-&lt;2&gt; adder( 4 )</w:t>
      </w:r>
    </w:p>
    <w:p>
      <w:pPr>
        <w:pStyle w:val="34"/>
        <w:widowControl w:val="0"/>
        <w:shd w:val="clear" w:color="auto" w:fill="auto"/>
        <w:spacing w:before="0" w:after="162" w:line="197" w:lineRule="exact"/>
        <w:ind w:left="0" w:right="0" w:firstLine="0"/>
        <w:jc w:val="both"/>
      </w:pPr>
      <w:r>
        <w:rPr>
          <w:rStyle w:val="189"/>
        </w:rPr>
        <w:t>6</w:t>
      </w:r>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 xml:space="preserve">Note: You do not need to import </w:t>
      </w:r>
      <w:r>
        <w:rPr>
          <w:rStyle w:val="230"/>
          <w:b/>
          <w:bCs/>
        </w:rPr>
        <w:t>delta</w:t>
      </w:r>
      <w:r>
        <w:rPr>
          <w:color w:val="000000"/>
          <w:spacing w:val="0"/>
          <w:w w:val="100"/>
          <w:position w:val="0"/>
          <w:lang w:val="en-US" w:eastAsia="en-US" w:bidi="en-US"/>
        </w:rPr>
        <w:t xml:space="preserve"> just to call </w:t>
      </w:r>
      <w:r>
        <w:rPr>
          <w:rStyle w:val="230"/>
          <w:b/>
          <w:bCs/>
        </w:rPr>
        <w:t>adder</w:t>
      </w:r>
      <w:r>
        <w:rPr>
          <w:color w:val="000000"/>
          <w:spacing w:val="0"/>
          <w:w w:val="100"/>
          <w:position w:val="0"/>
          <w:lang w:val="en-US" w:eastAsia="en-US" w:bidi="en-US"/>
        </w:rPr>
        <w:t xml:space="preserve"> from within SKILL++ code.</w:t>
      </w:r>
    </w:p>
    <w:p>
      <w:pPr>
        <w:pStyle w:val="22"/>
        <w:keepNext/>
        <w:keepLines/>
        <w:widowControl w:val="0"/>
        <w:shd w:val="clear" w:color="auto" w:fill="auto"/>
        <w:spacing w:before="0" w:after="196" w:line="280" w:lineRule="exact"/>
        <w:ind w:left="0" w:right="0" w:firstLine="0"/>
        <w:jc w:val="left"/>
      </w:pPr>
      <w:bookmarkStart w:id="2006" w:name="bookmark2029"/>
      <w:bookmarkStart w:id="2007" w:name="bookmark2030"/>
      <w:r>
        <w:rPr>
          <w:color w:val="000000"/>
          <w:spacing w:val="0"/>
          <w:w w:val="100"/>
          <w:position w:val="0"/>
          <w:lang w:val="en-US" w:eastAsia="en-US" w:bidi="en-US"/>
        </w:rPr>
        <w:t>How importSkillVar Works</w:t>
      </w:r>
      <w:bookmarkEnd w:id="2006"/>
      <w:bookmarkEnd w:id="2007"/>
    </w:p>
    <w:p>
      <w:pPr>
        <w:pStyle w:val="19"/>
        <w:widowControl w:val="0"/>
        <w:shd w:val="clear" w:color="auto" w:fill="auto"/>
        <w:spacing w:before="0" w:after="184" w:line="283" w:lineRule="exact"/>
        <w:ind w:left="0" w:right="0" w:firstLine="0"/>
        <w:jc w:val="left"/>
      </w:pPr>
      <w:r>
        <w:rPr>
          <w:color w:val="000000"/>
          <w:spacing w:val="0"/>
          <w:w w:val="100"/>
          <w:position w:val="0"/>
          <w:lang w:val="en-US" w:eastAsia="en-US" w:bidi="en-US"/>
        </w:rPr>
        <w:t xml:space="preserve">Although understanding this level of detail is not necessary to effectively use </w:t>
      </w:r>
      <w:r>
        <w:rPr>
          <w:rStyle w:val="93"/>
        </w:rPr>
        <w:t xml:space="preserve">importSkillVar, </w:t>
      </w:r>
      <w:r>
        <w:rPr>
          <w:color w:val="000000"/>
          <w:spacing w:val="0"/>
          <w:w w:val="100"/>
          <w:position w:val="0"/>
          <w:lang w:val="en-US" w:eastAsia="en-US" w:bidi="en-US"/>
        </w:rPr>
        <w:t>this section is provided for expert users.</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In SKILL++, a variable is bound to a memory location called the variable's binding. The familiar operation of “storing a value in a variable” actually stores the value in the variable's binding. SKILL++ variable bindings are organized into environment frames. The SKILL++ top- level environment contains all the variable bindings initially available at system start up.</w:t>
      </w:r>
    </w:p>
    <w:p>
      <w:pPr>
        <w:pStyle w:val="19"/>
        <w:widowControl w:val="0"/>
        <w:shd w:val="clear" w:color="auto" w:fill="auto"/>
        <w:spacing w:before="0" w:after="180" w:line="278" w:lineRule="exact"/>
        <w:ind w:left="0" w:right="0" w:firstLine="0"/>
        <w:jc w:val="left"/>
      </w:pPr>
      <w:bookmarkStart w:id="2008" w:name="bookmark2031"/>
      <w:r>
        <w:rPr>
          <w:color w:val="000000"/>
          <w:spacing w:val="0"/>
          <w:w w:val="100"/>
          <w:position w:val="0"/>
          <w:lang w:val="en-US" w:eastAsia="en-US" w:bidi="en-US"/>
        </w:rPr>
        <w:t xml:space="preserve">Normally, all global (top-level) SKILL++ variables are bound to the function slot of the SKILL symbol with the same name as the variable. For example, the variable </w:t>
      </w:r>
      <w:r>
        <w:rPr>
          <w:rStyle w:val="93"/>
        </w:rPr>
        <w:t>foo</w:t>
      </w:r>
      <w:r>
        <w:rPr>
          <w:color w:val="000000"/>
          <w:spacing w:val="0"/>
          <w:w w:val="100"/>
          <w:position w:val="0"/>
          <w:lang w:val="en-US" w:eastAsia="en-US" w:bidi="en-US"/>
        </w:rPr>
        <w:t xml:space="preserve"> is bound to the function slot of the symbol </w:t>
      </w:r>
      <w:r>
        <w:rPr>
          <w:rStyle w:val="93"/>
        </w:rPr>
        <w:t>foo.</w:t>
      </w:r>
      <w:r>
        <w:rPr>
          <w:color w:val="000000"/>
          <w:spacing w:val="0"/>
          <w:w w:val="100"/>
          <w:position w:val="0"/>
          <w:lang w:val="en-US" w:eastAsia="en-US" w:bidi="en-US"/>
        </w:rPr>
        <w:t xml:space="preserve"> Consequently, in SKILL++, when you retrieve the value of a SKILL variable, you are getting the contents of the symbol’s function slot.</w:t>
      </w:r>
      <w:bookmarkEnd w:id="2008"/>
    </w:p>
    <w:p>
      <w:pPr>
        <w:pStyle w:val="19"/>
        <w:widowControl w:val="0"/>
        <w:shd w:val="clear" w:color="auto" w:fill="auto"/>
        <w:spacing w:before="0" w:after="419" w:line="278" w:lineRule="exact"/>
        <w:ind w:left="0" w:right="0" w:firstLine="0"/>
      </w:pPr>
      <w:r>
        <w:rPr>
          <w:color w:val="000000"/>
          <w:spacing w:val="0"/>
          <w:w w:val="100"/>
          <w:position w:val="0"/>
          <w:lang w:val="en-US" w:eastAsia="en-US" w:bidi="en-US"/>
        </w:rPr>
        <w:t xml:space="preserve">The </w:t>
      </w:r>
      <w:r>
        <w:rPr>
          <w:rStyle w:val="93"/>
        </w:rPr>
        <w:t>importSkillVar</w:t>
      </w:r>
      <w:r>
        <w:rPr>
          <w:color w:val="000000"/>
          <w:spacing w:val="0"/>
          <w:w w:val="100"/>
          <w:position w:val="0"/>
          <w:lang w:val="en-US" w:eastAsia="en-US" w:bidi="en-US"/>
        </w:rPr>
        <w:t xml:space="preserve"> function directs the compiler to instead bind a SKILL++ global variable in the top-level environment to the value slot of the symbol with the same name. Informally, you can use </w:t>
      </w:r>
      <w:r>
        <w:rPr>
          <w:rStyle w:val="93"/>
        </w:rPr>
        <w:t>importSkillVar</w:t>
      </w:r>
      <w:r>
        <w:rPr>
          <w:color w:val="000000"/>
          <w:spacing w:val="0"/>
          <w:w w:val="100"/>
          <w:position w:val="0"/>
          <w:lang w:val="en-US" w:eastAsia="en-US" w:bidi="en-US"/>
        </w:rPr>
        <w:t xml:space="preserve"> to enable access to a SKILL symbol's current value binding from within SKILL++.</w:t>
      </w:r>
    </w:p>
    <w:p>
      <w:pPr>
        <w:pStyle w:val="22"/>
        <w:keepNext/>
        <w:keepLines/>
        <w:widowControl w:val="0"/>
        <w:shd w:val="clear" w:color="auto" w:fill="auto"/>
        <w:spacing w:before="0" w:after="199" w:line="280" w:lineRule="exact"/>
        <w:ind w:left="0" w:right="0" w:firstLine="0"/>
        <w:jc w:val="left"/>
      </w:pPr>
      <w:bookmarkStart w:id="2009" w:name="bookmark2032"/>
      <w:bookmarkStart w:id="2010" w:name="bookmark2033"/>
      <w:r>
        <w:rPr>
          <w:color w:val="000000"/>
          <w:spacing w:val="0"/>
          <w:w w:val="100"/>
          <w:position w:val="0"/>
          <w:lang w:val="en-US" w:eastAsia="en-US" w:bidi="en-US"/>
        </w:rPr>
        <w:t>Evaluating an Expression with SKILL Semantics</w:t>
      </w:r>
      <w:bookmarkEnd w:id="2009"/>
      <w:bookmarkEnd w:id="2010"/>
    </w:p>
    <w:p>
      <w:pPr>
        <w:pStyle w:val="19"/>
        <w:widowControl w:val="0"/>
        <w:shd w:val="clear" w:color="auto" w:fill="auto"/>
        <w:spacing w:before="0" w:after="227" w:line="278" w:lineRule="exact"/>
        <w:ind w:left="0" w:right="0" w:firstLine="0"/>
        <w:jc w:val="left"/>
      </w:pPr>
      <w:r>
        <w:rPr>
          <w:color w:val="000000"/>
          <w:spacing w:val="0"/>
          <w:w w:val="100"/>
          <w:position w:val="0"/>
          <w:lang w:val="en-US" w:eastAsia="en-US" w:bidi="en-US"/>
        </w:rPr>
        <w:t>As an advanced programmer, you might find that separating closely related SKILL code and SKILL++ code into different files is distracting or otherwise not convenient. For example, suppose that in the middle of a SKILL++ source code file you want to declare a SKILL function that refers to a SKILL variable.</w:t>
      </w:r>
    </w:p>
    <w:p>
      <w:pPr>
        <w:pStyle w:val="19"/>
        <w:widowControl w:val="0"/>
        <w:shd w:val="clear" w:color="auto" w:fill="auto"/>
        <w:spacing w:before="0" w:after="109" w:line="220" w:lineRule="exact"/>
        <w:ind w:left="0" w:right="0" w:firstLine="0"/>
        <w:jc w:val="left"/>
      </w:pPr>
      <w:r>
        <w:rPr>
          <w:color w:val="000000"/>
          <w:spacing w:val="0"/>
          <w:w w:val="100"/>
          <w:position w:val="0"/>
          <w:lang w:val="en-US" w:eastAsia="en-US" w:bidi="en-US"/>
        </w:rPr>
        <w:t>Using the previous example</w:t>
      </w:r>
    </w:p>
    <w:p>
      <w:pPr>
        <w:pStyle w:val="27"/>
        <w:widowControl w:val="0"/>
        <w:shd w:val="clear" w:color="auto" w:fill="auto"/>
        <w:spacing w:before="0" w:after="0"/>
        <w:ind w:left="0" w:right="0" w:firstLine="0"/>
        <w:jc w:val="left"/>
      </w:pPr>
      <w:r>
        <w:rPr>
          <w:color w:val="000000"/>
          <w:spacing w:val="0"/>
          <w:w w:val="100"/>
          <w:position w:val="0"/>
          <w:lang w:val="en-US" w:eastAsia="en-US" w:bidi="en-US"/>
        </w:rPr>
        <w:t>delta = 5</w:t>
      </w:r>
    </w:p>
    <w:p>
      <w:pPr>
        <w:pStyle w:val="27"/>
        <w:widowControl w:val="0"/>
        <w:shd w:val="clear" w:color="auto" w:fill="auto"/>
        <w:spacing w:before="0" w:after="355"/>
        <w:ind w:left="40" w:right="0" w:firstLine="0"/>
        <w:jc w:val="center"/>
      </w:pPr>
      <w:r>
        <w:rPr>
          <w:color w:val="000000"/>
          <w:spacing w:val="0"/>
          <w:w w:val="100"/>
          <w:position w:val="0"/>
          <w:lang w:val="en-US" w:eastAsia="en-US" w:bidi="en-US"/>
        </w:rPr>
        <w:t>procedure( adder( y )</w:t>
      </w:r>
      <w:r>
        <w:rPr>
          <w:color w:val="000000"/>
          <w:spacing w:val="0"/>
          <w:w w:val="100"/>
          <w:position w:val="0"/>
          <w:lang w:val="en-US" w:eastAsia="en-US" w:bidi="en-US"/>
        </w:rPr>
        <w:br/>
      </w:r>
      <w:r>
        <w:rPr>
          <w:color w:val="000000"/>
          <w:spacing w:val="0"/>
          <w:w w:val="100"/>
          <w:position w:val="0"/>
          <w:lang w:val="en-US" w:eastAsia="en-US" w:bidi="en-US"/>
        </w:rPr>
        <w:t>delta+y )</w:t>
      </w:r>
    </w:p>
    <w:p>
      <w:pPr>
        <w:pStyle w:val="19"/>
        <w:widowControl w:val="0"/>
        <w:shd w:val="clear" w:color="auto" w:fill="auto"/>
        <w:spacing w:before="0" w:after="0" w:line="278" w:lineRule="exact"/>
        <w:ind w:left="0" w:right="0" w:firstLine="0"/>
        <w:jc w:val="left"/>
      </w:pPr>
      <w:bookmarkStart w:id="2011" w:name="bookmark2034"/>
      <w:r>
        <w:rPr>
          <w:color w:val="000000"/>
          <w:spacing w:val="0"/>
          <w:w w:val="100"/>
          <w:position w:val="0"/>
          <w:lang w:val="en-US" w:eastAsia="en-US" w:bidi="en-US"/>
        </w:rPr>
        <w:t xml:space="preserve">The </w:t>
      </w:r>
      <w:r>
        <w:rPr>
          <w:rStyle w:val="93"/>
        </w:rPr>
        <w:t>inSkill</w:t>
      </w:r>
      <w:r>
        <w:rPr>
          <w:color w:val="000000"/>
          <w:spacing w:val="0"/>
          <w:w w:val="100"/>
          <w:position w:val="0"/>
          <w:lang w:val="en-US" w:eastAsia="en-US" w:bidi="en-US"/>
        </w:rPr>
        <w:t xml:space="preserve"> macro below allows you to splice SKILL language source code into a SKILL++ source code file. You can use the </w:t>
      </w:r>
      <w:r>
        <w:rPr>
          <w:rStyle w:val="93"/>
        </w:rPr>
        <w:t>inSkill</w:t>
      </w:r>
      <w:r>
        <w:rPr>
          <w:color w:val="000000"/>
          <w:spacing w:val="0"/>
          <w:w w:val="100"/>
          <w:position w:val="0"/>
          <w:lang w:val="en-US" w:eastAsia="en-US" w:bidi="en-US"/>
        </w:rPr>
        <w:t xml:space="preserve"> macro as shown.</w:t>
      </w:r>
      <w:bookmarkEnd w:id="2011"/>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inSkill(</w:t>
      </w:r>
    </w:p>
    <w:p>
      <w:pPr>
        <w:pStyle w:val="27"/>
        <w:widowControl w:val="0"/>
        <w:shd w:val="clear" w:color="auto" w:fill="auto"/>
        <w:spacing w:before="0" w:after="0" w:line="202" w:lineRule="exact"/>
        <w:ind w:left="40" w:right="0" w:firstLine="0"/>
        <w:jc w:val="center"/>
      </w:pPr>
      <w:r>
        <w:rPr>
          <w:color w:val="000000"/>
          <w:spacing w:val="0"/>
          <w:w w:val="100"/>
          <w:position w:val="0"/>
          <w:lang w:val="en-US" w:eastAsia="en-US" w:bidi="en-US"/>
        </w:rPr>
        <w:t>delta = 5</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procedure( adder( y )</w:t>
      </w:r>
    </w:p>
    <w:p>
      <w:pPr>
        <w:pStyle w:val="27"/>
        <w:widowControl w:val="0"/>
        <w:shd w:val="clear" w:color="auto" w:fill="auto"/>
        <w:tabs>
          <w:tab w:val="left" w:pos="2704"/>
        </w:tabs>
        <w:spacing w:before="0" w:after="0" w:line="202" w:lineRule="exact"/>
        <w:ind w:left="1480" w:right="0" w:firstLine="0"/>
      </w:pPr>
      <w:r>
        <w:rPr>
          <w:color w:val="000000"/>
          <w:spacing w:val="0"/>
          <w:w w:val="100"/>
          <w:position w:val="0"/>
          <w:lang w:val="en-US" w:eastAsia="en-US" w:bidi="en-US"/>
        </w:rPr>
        <w:t>delta+y )</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procedure</w:t>
      </w:r>
    </w:p>
    <w:p>
      <w:pPr>
        <w:pStyle w:val="27"/>
        <w:widowControl w:val="0"/>
        <w:shd w:val="clear" w:color="auto" w:fill="auto"/>
        <w:spacing w:before="0" w:after="0" w:line="202" w:lineRule="exact"/>
        <w:ind w:left="760" w:right="0" w:firstLine="0"/>
        <w:jc w:val="left"/>
      </w:pPr>
      <w:r>
        <w:rPr>
          <w:color w:val="000000"/>
          <w:spacing w:val="0"/>
          <w:w w:val="100"/>
          <w:position w:val="0"/>
          <w:lang w:val="en-US" w:eastAsia="en-US" w:bidi="en-US"/>
        </w:rPr>
        <w:t>)</w:t>
      </w:r>
    </w:p>
    <w:p>
      <w:pPr>
        <w:pStyle w:val="21"/>
        <w:keepNext/>
        <w:keepLines/>
        <w:widowControl w:val="0"/>
        <w:shd w:val="clear" w:color="auto" w:fill="auto"/>
        <w:spacing w:before="0" w:after="243" w:line="360" w:lineRule="exact"/>
        <w:ind w:left="0" w:right="0" w:firstLine="0"/>
        <w:jc w:val="left"/>
      </w:pPr>
      <w:bookmarkStart w:id="2012" w:name="bookmark2035"/>
      <w:bookmarkStart w:id="2013" w:name="bookmark2036"/>
      <w:r>
        <w:rPr>
          <w:color w:val="000000"/>
          <w:spacing w:val="0"/>
          <w:w w:val="100"/>
          <w:position w:val="0"/>
          <w:lang w:val="en-US" w:eastAsia="en-US" w:bidi="en-US"/>
        </w:rPr>
        <w:t>Debugging SKILL++ Applications</w:t>
      </w:r>
      <w:bookmarkEnd w:id="2012"/>
      <w:bookmarkEnd w:id="2013"/>
    </w:p>
    <w:p>
      <w:pPr>
        <w:pStyle w:val="26"/>
        <w:widowControl w:val="0"/>
        <w:shd w:val="clear" w:color="auto" w:fill="auto"/>
        <w:spacing w:before="0" w:after="479"/>
        <w:ind w:left="0" w:right="0" w:firstLine="0"/>
        <w:jc w:val="left"/>
      </w:pPr>
      <w:bookmarkStart w:id="2014" w:name="bookmark2037"/>
      <w:r>
        <w:rPr>
          <w:color w:val="000000"/>
          <w:spacing w:val="0"/>
          <w:w w:val="100"/>
          <w:position w:val="0"/>
          <w:lang w:val="en-US" w:eastAsia="en-US" w:bidi="en-US"/>
        </w:rPr>
        <w:t>This section addresses common tasks that arise when debugging hybrid SKILL and SKILL++ applications.</w:t>
      </w:r>
      <w:bookmarkEnd w:id="2014"/>
    </w:p>
    <w:p>
      <w:pPr>
        <w:pStyle w:val="22"/>
        <w:keepNext/>
        <w:keepLines/>
        <w:widowControl w:val="0"/>
        <w:shd w:val="clear" w:color="auto" w:fill="auto"/>
        <w:spacing w:before="0" w:after="254" w:line="280" w:lineRule="exact"/>
        <w:ind w:left="0" w:right="0" w:firstLine="0"/>
        <w:jc w:val="left"/>
      </w:pPr>
      <w:bookmarkStart w:id="2015" w:name="bookmark2038"/>
      <w:bookmarkStart w:id="2016" w:name="bookmark2039"/>
      <w:r>
        <w:rPr>
          <w:color w:val="000000"/>
          <w:spacing w:val="0"/>
          <w:w w:val="100"/>
          <w:position w:val="0"/>
          <w:lang w:val="en-US" w:eastAsia="en-US" w:bidi="en-US"/>
        </w:rPr>
        <w:t>Retrieving a Function Object (funobj)</w:t>
      </w:r>
      <w:bookmarkEnd w:id="2015"/>
      <w:bookmarkEnd w:id="2016"/>
    </w:p>
    <w:p>
      <w:pPr>
        <w:pStyle w:val="26"/>
        <w:widowControl w:val="0"/>
        <w:shd w:val="clear" w:color="auto" w:fill="auto"/>
        <w:spacing w:before="0" w:after="0"/>
        <w:ind w:left="0" w:right="0" w:firstLine="0"/>
        <w:jc w:val="left"/>
      </w:pPr>
      <w:r>
        <w:rPr>
          <w:color w:val="000000"/>
          <w:spacing w:val="0"/>
          <w:w w:val="100"/>
          <w:position w:val="0"/>
          <w:lang w:val="en-US" w:eastAsia="en-US" w:bidi="en-US"/>
        </w:rPr>
        <w:t>You can retrieve a function object from its print representation. This capability gives you full us</w:t>
      </w:r>
      <w:bookmarkStart w:id="2017" w:name="bookmark2040"/>
      <w:r>
        <w:rPr>
          <w:color w:val="000000"/>
          <w:spacing w:val="0"/>
          <w:w w:val="100"/>
          <w:position w:val="0"/>
          <w:lang w:val="en-US" w:eastAsia="en-US" w:bidi="en-US"/>
        </w:rPr>
        <w:t>e</w:t>
      </w:r>
      <w:bookmarkEnd w:id="2017"/>
      <w:r>
        <w:rPr>
          <w:color w:val="000000"/>
          <w:spacing w:val="0"/>
          <w:w w:val="100"/>
          <w:position w:val="0"/>
          <w:lang w:val="en-US" w:eastAsia="en-US" w:bidi="en-US"/>
        </w:rPr>
        <w:t xml:space="preserve"> of the information displayed in stack traces and environment objects. The argument to the </w:t>
      </w:r>
      <w:r>
        <w:rPr>
          <w:rStyle w:val="230"/>
          <w:b/>
          <w:bCs/>
        </w:rPr>
        <w:t>funobj</w:t>
      </w:r>
      <w:r>
        <w:rPr>
          <w:color w:val="000000"/>
          <w:spacing w:val="0"/>
          <w:w w:val="100"/>
          <w:position w:val="0"/>
          <w:lang w:val="en-US" w:eastAsia="en-US" w:bidi="en-US"/>
        </w:rPr>
        <w:t xml:space="preserve"> function should be the hexadecimal number displayed in the print representation. The following example confirms that the function object is indeed retrieved by applying it to some arguments.</w:t>
      </w:r>
    </w:p>
    <w:p>
      <w:pPr>
        <w:pStyle w:val="27"/>
        <w:widowControl w:val="0"/>
        <w:shd w:val="clear" w:color="auto" w:fill="auto"/>
        <w:spacing w:before="0" w:after="414"/>
        <w:ind w:left="0" w:right="0" w:firstLine="0"/>
        <w:jc w:val="left"/>
      </w:pPr>
      <w:r>
        <w:rPr>
          <w:color w:val="000000"/>
          <w:spacing w:val="0"/>
          <w:w w:val="100"/>
          <w:position w:val="0"/>
          <w:lang w:val="en-US" w:eastAsia="en-US" w:bidi="en-US"/>
        </w:rPr>
        <w:t>lambda( ( x y ) x + y ) =&gt; funobj</w:t>
      </w:r>
      <w:r>
        <w:rPr>
          <w:rStyle w:val="260"/>
        </w:rPr>
        <w:t>：</w:t>
      </w:r>
      <w:r>
        <w:rPr>
          <w:color w:val="000000"/>
          <w:spacing w:val="0"/>
          <w:w w:val="100"/>
          <w:position w:val="0"/>
          <w:lang w:val="en-US" w:eastAsia="en-US" w:bidi="en-US"/>
        </w:rPr>
        <w:t xml:space="preserve">0x1e3768 apply( funobj( 0x1e3768 ) list( 5 </w:t>
      </w:r>
      <w:r>
        <w:rPr>
          <w:rStyle w:val="160"/>
        </w:rPr>
        <w:t>6</w:t>
      </w:r>
      <w:r>
        <w:rPr>
          <w:color w:val="000000"/>
          <w:spacing w:val="0"/>
          <w:w w:val="100"/>
          <w:position w:val="0"/>
          <w:lang w:val="en-US" w:eastAsia="en-US" w:bidi="en-US"/>
        </w:rPr>
        <w:t xml:space="preserve"> ) ) =&gt; 11</w:t>
      </w:r>
    </w:p>
    <w:p>
      <w:pPr>
        <w:pStyle w:val="22"/>
        <w:keepNext/>
        <w:keepLines/>
        <w:widowControl w:val="0"/>
        <w:shd w:val="clear" w:color="auto" w:fill="auto"/>
        <w:spacing w:before="0" w:after="259" w:line="280" w:lineRule="exact"/>
        <w:ind w:left="0" w:right="0" w:firstLine="0"/>
        <w:jc w:val="left"/>
      </w:pPr>
      <w:bookmarkStart w:id="2018" w:name="bookmark2041"/>
      <w:bookmarkStart w:id="2019" w:name="bookmark2042"/>
      <w:r>
        <w:rPr>
          <w:color w:val="000000"/>
          <w:spacing w:val="0"/>
          <w:w w:val="100"/>
          <w:position w:val="0"/>
          <w:lang w:val="en-US" w:eastAsia="en-US" w:bidi="en-US"/>
        </w:rPr>
        <w:t>Examining the Source Code for a Function Object</w:t>
      </w:r>
      <w:bookmarkEnd w:id="2018"/>
      <w:bookmarkEnd w:id="2019"/>
    </w:p>
    <w:p>
      <w:pPr>
        <w:pStyle w:val="26"/>
        <w:widowControl w:val="0"/>
        <w:shd w:val="clear" w:color="auto" w:fill="auto"/>
        <w:spacing w:before="0" w:after="227"/>
        <w:ind w:left="0" w:right="0" w:firstLine="0"/>
        <w:jc w:val="both"/>
      </w:pPr>
      <w:bookmarkStart w:id="2020" w:name="bookmark2043"/>
      <w:r>
        <w:rPr>
          <w:color w:val="000000"/>
          <w:spacing w:val="0"/>
          <w:w w:val="100"/>
          <w:position w:val="0"/>
          <w:lang w:val="en-US" w:eastAsia="en-US" w:bidi="en-US"/>
        </w:rPr>
        <w:t xml:space="preserve">Use the </w:t>
      </w:r>
      <w:r>
        <w:rPr>
          <w:rStyle w:val="230"/>
          <w:b/>
          <w:bCs/>
        </w:rPr>
        <w:t>pp</w:t>
      </w:r>
      <w:r>
        <w:rPr>
          <w:color w:val="000000"/>
          <w:spacing w:val="0"/>
          <w:w w:val="100"/>
          <w:position w:val="0"/>
          <w:lang w:val="en-US" w:eastAsia="en-US" w:bidi="en-US"/>
        </w:rPr>
        <w:t xml:space="preserve"> SKILL function to display the source code for a global function. The </w:t>
      </w:r>
      <w:r>
        <w:rPr>
          <w:rStyle w:val="230"/>
          <w:b/>
          <w:bCs/>
        </w:rPr>
        <w:t>pp</w:t>
      </w:r>
      <w:r>
        <w:rPr>
          <w:color w:val="000000"/>
          <w:spacing w:val="0"/>
          <w:w w:val="100"/>
          <w:position w:val="0"/>
          <w:lang w:val="en-US" w:eastAsia="en-US" w:bidi="en-US"/>
        </w:rPr>
        <w:t xml:space="preserve"> function expects that its argument is a symbol. It retrieves the function object stored in the function slot of the symbol you pass. To use </w:t>
      </w:r>
      <w:r>
        <w:rPr>
          <w:rStyle w:val="230"/>
          <w:b/>
          <w:bCs/>
        </w:rPr>
        <w:t>pp</w:t>
      </w:r>
      <w:r>
        <w:rPr>
          <w:color w:val="000000"/>
          <w:spacing w:val="0"/>
          <w:w w:val="100"/>
          <w:position w:val="0"/>
          <w:lang w:val="en-US" w:eastAsia="en-US" w:bidi="en-US"/>
        </w:rPr>
        <w:t xml:space="preserve"> to display the source code for a function object, store the function object in an unused global.</w:t>
      </w:r>
      <w:bookmarkEnd w:id="2020"/>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In SKILL++</w:t>
      </w:r>
    </w:p>
    <w:p>
      <w:pPr>
        <w:pStyle w:val="27"/>
        <w:widowControl w:val="0"/>
        <w:shd w:val="clear" w:color="auto" w:fill="auto"/>
        <w:spacing w:before="0" w:after="165" w:line="202" w:lineRule="exact"/>
        <w:ind w:left="0" w:right="0" w:firstLine="0"/>
        <w:jc w:val="left"/>
      </w:pPr>
      <w:r>
        <w:rPr>
          <w:color w:val="000000"/>
          <w:spacing w:val="0"/>
          <w:w w:val="100"/>
          <w:position w:val="0"/>
          <w:lang w:val="en-US" w:eastAsia="en-US" w:bidi="en-US"/>
        </w:rPr>
        <w:t>G4 = funobj( 0x1e3628 ) pp( G4 )</w:t>
      </w:r>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In SKILL</w:t>
      </w:r>
    </w:p>
    <w:p>
      <w:pPr>
        <w:pStyle w:val="27"/>
        <w:widowControl w:val="0"/>
        <w:shd w:val="clear" w:color="auto" w:fill="auto"/>
        <w:spacing w:before="0" w:after="119" w:line="202" w:lineRule="exact"/>
        <w:ind w:left="0" w:right="0" w:firstLine="0"/>
        <w:jc w:val="left"/>
      </w:pPr>
      <w:r>
        <w:rPr>
          <w:color w:val="000000"/>
          <w:spacing w:val="0"/>
          <w:w w:val="100"/>
          <w:position w:val="0"/>
          <w:lang w:val="en-US" w:eastAsia="en-US" w:bidi="en-US"/>
        </w:rPr>
        <w:t>putd( 'G4 ) = funobj( 0x1e3628 ) pp( G4 )</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w:t>
      </w:r>
      <w:r>
        <w:rPr>
          <w:rStyle w:val="230"/>
          <w:b/>
          <w:bCs/>
        </w:rPr>
        <w:t>pp</w:t>
      </w:r>
      <w:r>
        <w:rPr>
          <w:color w:val="000000"/>
          <w:spacing w:val="0"/>
          <w:w w:val="100"/>
          <w:position w:val="0"/>
          <w:lang w:val="en-US" w:eastAsia="en-US" w:bidi="en-US"/>
        </w:rPr>
        <w:t xml:space="preserve"> function pretty-prints the function object stored in the function slot of the symbol. The </w:t>
      </w:r>
      <w:r>
        <w:rPr>
          <w:rStyle w:val="230"/>
          <w:b/>
          <w:bCs/>
        </w:rPr>
        <w:t>pp</w:t>
      </w:r>
      <w:r>
        <w:rPr>
          <w:color w:val="000000"/>
          <w:spacing w:val="0"/>
          <w:w w:val="100"/>
          <w:position w:val="0"/>
          <w:lang w:val="en-US" w:eastAsia="en-US" w:bidi="en-US"/>
        </w:rPr>
        <w:t xml:space="preserve"> function uses the global symbol to name the function object. This is only seriously misleading if the function object is recursive.</w:t>
      </w:r>
    </w:p>
    <w:p>
      <w:pPr>
        <w:pStyle w:val="22"/>
        <w:keepNext/>
        <w:keepLines/>
        <w:widowControl w:val="0"/>
        <w:shd w:val="clear" w:color="auto" w:fill="auto"/>
        <w:spacing w:before="0" w:after="301" w:line="280" w:lineRule="exact"/>
        <w:ind w:left="0" w:right="0" w:firstLine="0"/>
        <w:jc w:val="left"/>
      </w:pPr>
      <w:bookmarkStart w:id="2021" w:name="bookmark2044"/>
      <w:bookmarkStart w:id="2022" w:name="bookmark2045"/>
      <w:r>
        <w:rPr>
          <w:color w:val="000000"/>
          <w:spacing w:val="0"/>
          <w:w w:val="100"/>
          <w:position w:val="0"/>
          <w:lang w:val="en-US" w:eastAsia="en-US" w:bidi="en-US"/>
        </w:rPr>
        <w:t>Pretty-Printing Package Functions</w:t>
      </w:r>
      <w:bookmarkEnd w:id="2021"/>
      <w:bookmarkEnd w:id="2022"/>
    </w:p>
    <w:p>
      <w:pPr>
        <w:pStyle w:val="26"/>
        <w:widowControl w:val="0"/>
        <w:shd w:val="clear" w:color="auto" w:fill="auto"/>
        <w:spacing w:before="0" w:after="113" w:line="220" w:lineRule="exact"/>
        <w:ind w:left="0" w:right="0" w:firstLine="0"/>
        <w:jc w:val="left"/>
      </w:pPr>
      <w:r>
        <w:rPr>
          <w:color w:val="000000"/>
          <w:spacing w:val="0"/>
          <w:w w:val="100"/>
          <w:position w:val="0"/>
          <w:lang w:val="en-US" w:eastAsia="en-US" w:bidi="en-US"/>
        </w:rPr>
        <w:t xml:space="preserve">Use the </w:t>
      </w:r>
      <w:r>
        <w:rPr>
          <w:rStyle w:val="230"/>
          <w:b/>
          <w:bCs/>
        </w:rPr>
        <w:t>pp</w:t>
      </w:r>
      <w:r>
        <w:rPr>
          <w:color w:val="000000"/>
          <w:spacing w:val="0"/>
          <w:w w:val="100"/>
          <w:position w:val="0"/>
          <w:lang w:val="en-US" w:eastAsia="en-US" w:bidi="en-US"/>
        </w:rPr>
        <w:t xml:space="preserve"> function as explained above to pretty-print package functions.</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MathPackage = </w:t>
      </w:r>
      <w:r>
        <w:rPr>
          <w:rStyle w:val="125"/>
        </w:rPr>
        <w:t>let(()</w:t>
      </w:r>
    </w:p>
    <w:p>
      <w:pPr>
        <w:pStyle w:val="27"/>
        <w:widowControl w:val="0"/>
        <w:shd w:val="clear" w:color="auto" w:fill="auto"/>
        <w:spacing w:before="0" w:after="0"/>
        <w:ind w:left="760" w:right="3120" w:firstLine="0"/>
        <w:jc w:val="left"/>
      </w:pPr>
      <w:r>
        <w:rPr>
          <w:color w:val="000000"/>
          <w:spacing w:val="0"/>
          <w:w w:val="100"/>
          <w:position w:val="0"/>
          <w:lang w:val="en-US" w:eastAsia="en-US" w:bidi="en-US"/>
        </w:rPr>
        <w:t>procedure( add( x y ) x+y ) procedure( mult( x y ) x*y ) list( nil 'add add 'mult mult )</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w:t>
      </w:r>
    </w:p>
    <w:p>
      <w:pPr>
        <w:pStyle w:val="27"/>
        <w:widowControl w:val="0"/>
        <w:shd w:val="clear" w:color="auto" w:fill="auto"/>
        <w:spacing w:before="0" w:after="0" w:line="190" w:lineRule="exact"/>
        <w:ind w:left="760" w:right="0" w:firstLine="0"/>
        <w:jc w:val="left"/>
      </w:pPr>
      <w:r>
        <w:rPr>
          <w:color w:val="000000"/>
          <w:spacing w:val="0"/>
          <w:w w:val="100"/>
          <w:position w:val="0"/>
          <w:lang w:val="en-US" w:eastAsia="en-US" w:bidi="en-US"/>
        </w:rPr>
        <w:t>=&gt; (nil add funobj:0x1c9c48 nult funobj:0x1c9c58)</w:t>
      </w:r>
    </w:p>
    <w:p>
      <w:pPr>
        <w:pStyle w:val="27"/>
        <w:widowControl w:val="0"/>
        <w:shd w:val="clear" w:color="auto" w:fill="auto"/>
        <w:spacing w:before="0" w:after="0"/>
        <w:ind w:left="0" w:right="6400" w:firstLine="0"/>
        <w:jc w:val="left"/>
      </w:pPr>
      <w:r>
        <w:rPr>
          <w:color w:val="000000"/>
          <w:spacing w:val="0"/>
          <w:w w:val="100"/>
          <w:position w:val="0"/>
          <w:lang w:val="en-US" w:eastAsia="en-US" w:bidi="en-US"/>
        </w:rPr>
        <w:t>ILS-1&gt; Q = MathPackage-&gt;add funobj</w:t>
      </w:r>
      <w:r>
        <w:rPr>
          <w:rStyle w:val="260"/>
        </w:rPr>
        <w:t>：</w:t>
      </w:r>
      <w:r>
        <w:rPr>
          <w:color w:val="000000"/>
          <w:spacing w:val="0"/>
          <w:w w:val="100"/>
          <w:position w:val="0"/>
          <w:lang w:val="en-US" w:eastAsia="en-US" w:bidi="en-US"/>
        </w:rPr>
        <w:t>0x1c9c48 ILS-1&gt; pp( Q ) procedure( Q(x y)</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(x + y)</w:t>
      </w:r>
    </w:p>
    <w:p>
      <w:pPr>
        <w:pStyle w:val="27"/>
        <w:widowControl w:val="0"/>
        <w:shd w:val="clear" w:color="auto" w:fill="auto"/>
        <w:spacing w:before="0" w:after="424" w:line="190" w:lineRule="exact"/>
        <w:ind w:left="780" w:right="0" w:firstLine="0"/>
        <w:jc w:val="left"/>
      </w:pPr>
      <w:r>
        <w:rPr>
          <w:color w:val="000000"/>
          <w:spacing w:val="0"/>
          <w:w w:val="100"/>
          <w:position w:val="0"/>
          <w:lang w:val="en-US" w:eastAsia="en-US" w:bidi="en-US"/>
        </w:rPr>
        <w:t>)</w:t>
      </w:r>
    </w:p>
    <w:p>
      <w:pPr>
        <w:pStyle w:val="22"/>
        <w:keepNext/>
        <w:keepLines/>
        <w:widowControl w:val="0"/>
        <w:shd w:val="clear" w:color="auto" w:fill="auto"/>
        <w:spacing w:before="0" w:after="199" w:line="280" w:lineRule="exact"/>
        <w:ind w:left="0" w:right="0" w:firstLine="0"/>
        <w:jc w:val="left"/>
      </w:pPr>
      <w:bookmarkStart w:id="2023" w:name="bookmark2046"/>
      <w:bookmarkStart w:id="2024" w:name="bookmark2047"/>
      <w:bookmarkStart w:id="2025" w:name="bookmark2048"/>
      <w:r>
        <w:rPr>
          <w:color w:val="000000"/>
          <w:spacing w:val="0"/>
          <w:w w:val="100"/>
          <w:position w:val="0"/>
          <w:lang w:val="en-US" w:eastAsia="en-US" w:bidi="en-US"/>
        </w:rPr>
        <w:t>Inspecting Environments</w:t>
      </w:r>
      <w:bookmarkEnd w:id="2023"/>
      <w:bookmarkEnd w:id="2024"/>
      <w:bookmarkEnd w:id="2025"/>
    </w:p>
    <w:p>
      <w:pPr>
        <w:pStyle w:val="19"/>
        <w:widowControl w:val="0"/>
        <w:shd w:val="clear" w:color="auto" w:fill="auto"/>
        <w:spacing w:before="0" w:after="34" w:line="278" w:lineRule="exact"/>
        <w:ind w:left="0" w:right="0" w:firstLine="0"/>
      </w:pPr>
      <w:r>
        <w:rPr>
          <w:color w:val="000000"/>
          <w:spacing w:val="0"/>
          <w:w w:val="100"/>
          <w:position w:val="0"/>
          <w:lang w:val="en-US" w:eastAsia="en-US" w:bidi="en-US"/>
        </w:rPr>
        <w:t>A significant SKILL++ application is likely to include many function objects, each with its own separate environment. While debugging, you ma</w:t>
      </w:r>
      <w:bookmarkStart w:id="2026" w:name="bookmark2049"/>
      <w:r>
        <w:rPr>
          <w:color w:val="000000"/>
          <w:spacing w:val="0"/>
          <w:w w:val="100"/>
          <w:position w:val="0"/>
          <w:lang w:val="en-US" w:eastAsia="en-US" w:bidi="en-US"/>
        </w:rPr>
        <w:t>y</w:t>
      </w:r>
      <w:bookmarkEnd w:id="2026"/>
      <w:r>
        <w:rPr>
          <w:color w:val="000000"/>
          <w:spacing w:val="0"/>
          <w:w w:val="100"/>
          <w:position w:val="0"/>
          <w:lang w:val="en-US" w:eastAsia="en-US" w:bidi="en-US"/>
        </w:rPr>
        <w:t xml:space="preserve"> need to interactively examine or set a local variable in an environment other than the active environment.</w:t>
      </w:r>
    </w:p>
    <w:p>
      <w:pPr>
        <w:pStyle w:val="19"/>
        <w:widowControl w:val="0"/>
        <w:shd w:val="clear" w:color="auto" w:fill="auto"/>
        <w:spacing w:before="0" w:after="0" w:line="461" w:lineRule="exact"/>
        <w:ind w:left="0" w:right="0" w:firstLine="0"/>
        <w:jc w:val="left"/>
      </w:pPr>
      <w:r>
        <w:rPr>
          <w:color w:val="000000"/>
          <w:spacing w:val="0"/>
          <w:w w:val="100"/>
          <w:position w:val="0"/>
          <w:lang w:val="en-US" w:eastAsia="en-US" w:bidi="en-US"/>
        </w:rPr>
        <w:t>You can</w:t>
      </w:r>
    </w:p>
    <w:p>
      <w:pPr>
        <w:pStyle w:val="19"/>
        <w:widowControl w:val="0"/>
        <w:numPr>
          <w:ilvl w:val="0"/>
          <w:numId w:val="23"/>
        </w:numPr>
        <w:shd w:val="clear" w:color="auto" w:fill="auto"/>
        <w:tabs>
          <w:tab w:val="left" w:pos="491"/>
        </w:tabs>
        <w:spacing w:before="0" w:after="0" w:line="461" w:lineRule="exact"/>
        <w:ind w:left="0" w:right="0" w:firstLine="0"/>
      </w:pPr>
      <w:r>
        <w:rPr>
          <w:color w:val="000000"/>
          <w:spacing w:val="0"/>
          <w:w w:val="100"/>
          <w:position w:val="0"/>
          <w:lang w:val="en-US" w:eastAsia="en-US" w:bidi="en-US"/>
        </w:rPr>
        <w:t>Retrieve the active environment</w:t>
      </w:r>
    </w:p>
    <w:p>
      <w:pPr>
        <w:pStyle w:val="19"/>
        <w:widowControl w:val="0"/>
        <w:numPr>
          <w:ilvl w:val="0"/>
          <w:numId w:val="23"/>
        </w:numPr>
        <w:shd w:val="clear" w:color="auto" w:fill="auto"/>
        <w:tabs>
          <w:tab w:val="left" w:pos="491"/>
        </w:tabs>
        <w:spacing w:before="0" w:after="0" w:line="461" w:lineRule="exact"/>
        <w:ind w:left="0" w:right="0" w:firstLine="0"/>
      </w:pPr>
      <w:r>
        <w:rPr>
          <w:color w:val="000000"/>
          <w:spacing w:val="0"/>
          <w:w w:val="100"/>
          <w:position w:val="0"/>
          <w:lang w:val="en-US" w:eastAsia="en-US" w:bidi="en-US"/>
        </w:rPr>
        <w:t>Inspect an environment with the -&gt; operator</w:t>
      </w:r>
    </w:p>
    <w:p>
      <w:pPr>
        <w:pStyle w:val="19"/>
        <w:widowControl w:val="0"/>
        <w:numPr>
          <w:ilvl w:val="0"/>
          <w:numId w:val="23"/>
        </w:numPr>
        <w:shd w:val="clear" w:color="auto" w:fill="auto"/>
        <w:tabs>
          <w:tab w:val="left" w:pos="491"/>
        </w:tabs>
        <w:spacing w:before="0" w:after="445" w:line="461" w:lineRule="exact"/>
        <w:ind w:left="0" w:right="0" w:firstLine="0"/>
      </w:pPr>
      <w:r>
        <w:rPr>
          <w:color w:val="000000"/>
          <w:spacing w:val="0"/>
          <w:w w:val="100"/>
          <w:position w:val="0"/>
          <w:lang w:val="en-US" w:eastAsia="en-US" w:bidi="en-US"/>
        </w:rPr>
        <w:t>Retrieve the environment of a function object</w:t>
      </w:r>
    </w:p>
    <w:p>
      <w:pPr>
        <w:pStyle w:val="22"/>
        <w:keepNext/>
        <w:keepLines/>
        <w:widowControl w:val="0"/>
        <w:shd w:val="clear" w:color="auto" w:fill="auto"/>
        <w:spacing w:before="0" w:after="194" w:line="280" w:lineRule="exact"/>
        <w:ind w:left="0" w:right="0" w:firstLine="0"/>
      </w:pPr>
      <w:bookmarkStart w:id="2027" w:name="bookmark2050"/>
      <w:bookmarkStart w:id="2028" w:name="bookmark2051"/>
      <w:bookmarkStart w:id="2029" w:name="bookmark2052"/>
      <w:r>
        <w:rPr>
          <w:color w:val="000000"/>
          <w:spacing w:val="0"/>
          <w:w w:val="100"/>
          <w:position w:val="0"/>
          <w:lang w:val="en-US" w:eastAsia="en-US" w:bidi="en-US"/>
        </w:rPr>
        <w:t>Retrieving the Active Environment</w:t>
      </w:r>
      <w:bookmarkEnd w:id="2027"/>
      <w:bookmarkEnd w:id="2028"/>
      <w:bookmarkEnd w:id="2029"/>
    </w:p>
    <w:p>
      <w:pPr>
        <w:pStyle w:val="19"/>
        <w:widowControl w:val="0"/>
        <w:shd w:val="clear" w:color="auto" w:fill="auto"/>
        <w:spacing w:before="0" w:after="527" w:line="278" w:lineRule="exact"/>
        <w:ind w:left="0" w:right="0" w:firstLine="0"/>
      </w:pPr>
      <w:bookmarkStart w:id="2030" w:name="bookmark2053"/>
      <w:r>
        <w:rPr>
          <w:color w:val="000000"/>
          <w:spacing w:val="0"/>
          <w:w w:val="100"/>
          <w:position w:val="0"/>
          <w:lang w:val="en-US" w:eastAsia="en-US" w:bidi="en-US"/>
        </w:rPr>
        <w:t xml:space="preserve">The </w:t>
      </w:r>
      <w:r>
        <w:rPr>
          <w:rStyle w:val="93"/>
        </w:rPr>
        <w:t>theEnvironment</w:t>
      </w:r>
      <w:r>
        <w:rPr>
          <w:color w:val="000000"/>
          <w:spacing w:val="0"/>
          <w:w w:val="100"/>
          <w:position w:val="0"/>
          <w:lang w:val="en-US" w:eastAsia="en-US" w:bidi="en-US"/>
        </w:rPr>
        <w:t xml:space="preserve"> function returns the enclosing lexical environment when you call it from within SKILL++ code.</w:t>
      </w:r>
      <w:bookmarkEnd w:id="2030"/>
    </w:p>
    <w:p>
      <w:pPr>
        <w:pStyle w:val="25"/>
        <w:keepNext/>
        <w:keepLines/>
        <w:widowControl w:val="0"/>
        <w:shd w:val="clear" w:color="auto" w:fill="auto"/>
        <w:spacing w:before="0" w:after="113" w:line="220" w:lineRule="exact"/>
        <w:ind w:left="0" w:right="0" w:firstLine="0"/>
        <w:jc w:val="both"/>
      </w:pPr>
      <w:bookmarkStart w:id="2031" w:name="bookmark2054"/>
      <w:r>
        <w:rPr>
          <w:color w:val="000000"/>
          <w:spacing w:val="0"/>
          <w:w w:val="100"/>
          <w:position w:val="0"/>
          <w:lang w:val="en-US" w:eastAsia="en-US" w:bidi="en-US"/>
        </w:rPr>
        <w:t>Example 1</w:t>
      </w:r>
      <w:bookmarkEnd w:id="2031"/>
    </w:p>
    <w:p>
      <w:pPr>
        <w:pStyle w:val="27"/>
        <w:widowControl w:val="0"/>
        <w:shd w:val="clear" w:color="auto" w:fill="auto"/>
        <w:spacing w:before="0" w:after="0"/>
        <w:ind w:left="0" w:right="0" w:firstLine="0"/>
      </w:pPr>
      <w:r>
        <w:rPr>
          <w:color w:val="000000"/>
          <w:spacing w:val="0"/>
          <w:w w:val="100"/>
          <w:position w:val="0"/>
          <w:lang w:val="en-US" w:eastAsia="en-US" w:bidi="en-US"/>
        </w:rPr>
        <w:t>Z = let( (( x 3 ))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theEnvironment()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 ; let</w:t>
      </w:r>
    </w:p>
    <w:p>
      <w:pPr>
        <w:pStyle w:val="27"/>
        <w:widowControl w:val="0"/>
        <w:shd w:val="clear" w:color="auto" w:fill="auto"/>
        <w:spacing w:before="0" w:after="115"/>
        <w:ind w:left="780" w:right="0" w:firstLine="0"/>
        <w:jc w:val="left"/>
      </w:pPr>
      <w:r>
        <w:rPr>
          <w:color w:val="000000"/>
          <w:spacing w:val="0"/>
          <w:w w:val="100"/>
          <w:position w:val="0"/>
          <w:lang w:val="en-US" w:eastAsia="en-US" w:bidi="en-US"/>
        </w:rPr>
        <w:t>=&gt; envobj:0x1e0060</w:t>
      </w:r>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This example returns the environment that the </w:t>
      </w:r>
      <w:r>
        <w:rPr>
          <w:rStyle w:val="93"/>
        </w:rPr>
        <w:t>let</w:t>
      </w:r>
      <w:r>
        <w:rPr>
          <w:color w:val="000000"/>
          <w:spacing w:val="0"/>
          <w:w w:val="100"/>
          <w:position w:val="0"/>
          <w:lang w:val="en-US" w:eastAsia="en-US" w:bidi="en-US"/>
        </w:rPr>
        <w:t xml:space="preserve"> expression establishes. The value of </w:t>
      </w:r>
      <w:r>
        <w:rPr>
          <w:rStyle w:val="93"/>
        </w:rPr>
        <w:t>Z</w:t>
      </w:r>
      <w:r>
        <w:rPr>
          <w:color w:val="000000"/>
          <w:spacing w:val="0"/>
          <w:w w:val="100"/>
          <w:position w:val="0"/>
          <w:lang w:val="en-US" w:eastAsia="en-US" w:bidi="en-US"/>
        </w:rPr>
        <w:t xml:space="preserve"> is an environment in which x is bound to </w:t>
      </w:r>
      <w:r>
        <w:rPr>
          <w:rStyle w:val="93"/>
        </w:rPr>
        <w:t>3</w:t>
      </w:r>
      <w:r>
        <w:rPr>
          <w:color w:val="000000"/>
          <w:spacing w:val="0"/>
          <w:w w:val="100"/>
          <w:position w:val="0"/>
          <w:lang w:val="en-US" w:eastAsia="en-US" w:bidi="en-US"/>
        </w:rPr>
        <w:t>. Each time you execute the above expression, it returns a different environment object.</w:t>
      </w:r>
    </w:p>
    <w:p>
      <w:pPr>
        <w:pStyle w:val="25"/>
        <w:keepNext/>
        <w:keepLines/>
        <w:widowControl w:val="0"/>
        <w:shd w:val="clear" w:color="auto" w:fill="auto"/>
        <w:spacing w:before="0" w:after="109" w:line="220" w:lineRule="exact"/>
        <w:ind w:left="0" w:right="0" w:firstLine="0"/>
        <w:jc w:val="both"/>
      </w:pPr>
      <w:bookmarkStart w:id="2032" w:name="bookmark2055"/>
      <w:r>
        <w:rPr>
          <w:color w:val="000000"/>
          <w:spacing w:val="0"/>
          <w:w w:val="100"/>
          <w:position w:val="0"/>
          <w:lang w:val="en-US" w:eastAsia="en-US" w:bidi="en-US"/>
        </w:rPr>
        <w:t>Example 2</w:t>
      </w:r>
      <w:bookmarkEnd w:id="2032"/>
    </w:p>
    <w:p>
      <w:pPr>
        <w:pStyle w:val="27"/>
        <w:widowControl w:val="0"/>
        <w:shd w:val="clear" w:color="auto" w:fill="auto"/>
        <w:tabs>
          <w:tab w:val="left" w:pos="2208"/>
        </w:tabs>
        <w:spacing w:before="0" w:after="0" w:line="202" w:lineRule="exact"/>
        <w:ind w:left="0" w:right="0" w:firstLine="0"/>
      </w:pPr>
      <w:r>
        <w:rPr>
          <w:color w:val="000000"/>
          <w:spacing w:val="0"/>
          <w:w w:val="100"/>
          <w:position w:val="0"/>
          <w:lang w:val="en-US" w:eastAsia="en-US" w:bidi="en-US"/>
        </w:rPr>
        <w:t>W = let( (( r 3 )</w:t>
      </w:r>
      <w:r>
        <w:rPr>
          <w:color w:val="000000"/>
          <w:spacing w:val="0"/>
          <w:w w:val="100"/>
          <w:position w:val="0"/>
          <w:lang w:val="en-US" w:eastAsia="en-US" w:bidi="en-US"/>
        </w:rPr>
        <w:tab/>
      </w:r>
      <w:r>
        <w:rPr>
          <w:color w:val="000000"/>
          <w:spacing w:val="0"/>
          <w:w w:val="100"/>
          <w:position w:val="0"/>
          <w:lang w:val="en-US" w:eastAsia="en-US" w:bidi="en-US"/>
        </w:rPr>
        <w:t>( y 4 ))</w:t>
      </w:r>
    </w:p>
    <w:p>
      <w:pPr>
        <w:pStyle w:val="27"/>
        <w:widowControl w:val="0"/>
        <w:shd w:val="clear" w:color="auto" w:fill="auto"/>
        <w:tabs>
          <w:tab w:val="left" w:pos="3214"/>
        </w:tabs>
        <w:spacing w:before="0" w:after="0" w:line="202" w:lineRule="exact"/>
        <w:ind w:left="1500" w:right="0" w:firstLine="0"/>
      </w:pPr>
      <w:r>
        <w:rPr>
          <w:color w:val="000000"/>
          <w:spacing w:val="0"/>
          <w:w w:val="100"/>
          <w:position w:val="0"/>
          <w:lang w:val="en-US" w:eastAsia="en-US" w:bidi="en-US"/>
        </w:rPr>
        <w:t>let( (( z 5 )</w:t>
      </w:r>
      <w:r>
        <w:rPr>
          <w:color w:val="000000"/>
          <w:spacing w:val="0"/>
          <w:w w:val="100"/>
          <w:position w:val="0"/>
          <w:lang w:val="en-US" w:eastAsia="en-US" w:bidi="en-US"/>
        </w:rPr>
        <w:tab/>
      </w:r>
      <w:r>
        <w:rPr>
          <w:color w:val="000000"/>
          <w:spacing w:val="0"/>
          <w:w w:val="100"/>
          <w:position w:val="0"/>
          <w:lang w:val="en-US" w:eastAsia="en-US" w:bidi="en-US"/>
        </w:rPr>
        <w:t xml:space="preserve">( v </w:t>
      </w:r>
      <w:r>
        <w:rPr>
          <w:rStyle w:val="160"/>
        </w:rPr>
        <w:t>6</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2220" w:right="0" w:firstLine="0"/>
        <w:jc w:val="left"/>
      </w:pPr>
      <w:r>
        <w:rPr>
          <w:color w:val="000000"/>
          <w:spacing w:val="0"/>
          <w:w w:val="100"/>
          <w:position w:val="0"/>
          <w:lang w:val="en-US" w:eastAsia="en-US" w:bidi="en-US"/>
        </w:rPr>
        <w:t>theEnvironment()</w:t>
      </w:r>
    </w:p>
    <w:p>
      <w:pPr>
        <w:pStyle w:val="27"/>
        <w:widowControl w:val="0"/>
        <w:shd w:val="clear" w:color="auto" w:fill="auto"/>
        <w:spacing w:before="0" w:after="0" w:line="190" w:lineRule="exact"/>
        <w:ind w:left="2220" w:right="0" w:firstLine="0"/>
        <w:jc w:val="left"/>
      </w:pPr>
      <w:r>
        <w:rPr>
          <w:color w:val="000000"/>
          <w:spacing w:val="0"/>
          <w:w w:val="100"/>
          <w:position w:val="0"/>
          <w:lang w:val="en-US" w:eastAsia="en-US" w:bidi="en-US"/>
        </w:rPr>
        <w:t>)</w:t>
      </w:r>
    </w:p>
    <w:p>
      <w:pPr>
        <w:pStyle w:val="27"/>
        <w:widowControl w:val="0"/>
        <w:shd w:val="clear" w:color="auto" w:fill="auto"/>
        <w:spacing w:before="0" w:after="131" w:line="190" w:lineRule="exact"/>
        <w:ind w:left="1500" w:right="0" w:firstLine="0"/>
      </w:pPr>
      <w:r>
        <w:rPr>
          <w:color w:val="000000"/>
          <w:spacing w:val="0"/>
          <w:w w:val="100"/>
          <w:position w:val="0"/>
          <w:lang w:val="en-US" w:eastAsia="en-US" w:bidi="en-US"/>
        </w:rPr>
        <w:t>)</w:t>
      </w:r>
    </w:p>
    <w:p>
      <w:pPr>
        <w:pStyle w:val="19"/>
        <w:widowControl w:val="0"/>
        <w:shd w:val="clear" w:color="auto" w:fill="auto"/>
        <w:spacing w:before="0" w:after="0" w:line="230" w:lineRule="exact"/>
        <w:ind w:left="0" w:right="0" w:firstLine="0"/>
      </w:pPr>
      <w:r>
        <w:rPr>
          <w:color w:val="000000"/>
          <w:spacing w:val="0"/>
          <w:w w:val="100"/>
          <w:position w:val="0"/>
          <w:lang w:val="en-US" w:eastAsia="en-US" w:bidi="en-US"/>
        </w:rPr>
        <w:t xml:space="preserve">This example returns the environment that the nested </w:t>
      </w:r>
      <w:r>
        <w:rPr>
          <w:rStyle w:val="93"/>
        </w:rPr>
        <w:t>let</w:t>
      </w:r>
      <w:r>
        <w:rPr>
          <w:color w:val="000000"/>
          <w:spacing w:val="0"/>
          <w:w w:val="100"/>
          <w:position w:val="0"/>
          <w:lang w:val="en-US" w:eastAsia="en-US" w:bidi="en-US"/>
        </w:rPr>
        <w:t xml:space="preserve"> expressions establish.</w:t>
      </w:r>
    </w:p>
    <w:p>
      <w:pPr>
        <w:pStyle w:val="22"/>
        <w:keepNext/>
        <w:keepLines/>
        <w:widowControl w:val="0"/>
        <w:shd w:val="clear" w:color="auto" w:fill="auto"/>
        <w:spacing w:before="0" w:after="191" w:line="280" w:lineRule="exact"/>
        <w:ind w:left="0" w:right="0" w:firstLine="0"/>
      </w:pPr>
      <w:bookmarkStart w:id="2033" w:name="bookmark2056"/>
      <w:bookmarkStart w:id="2034" w:name="bookmark2057"/>
      <w:bookmarkStart w:id="2035" w:name="bookmark2058"/>
      <w:r>
        <w:rPr>
          <w:color w:val="000000"/>
          <w:spacing w:val="0"/>
          <w:w w:val="100"/>
          <w:position w:val="0"/>
          <w:lang w:val="en-US" w:eastAsia="en-US" w:bidi="en-US"/>
        </w:rPr>
        <w:t>Testing Variables in an Environment (boundp)</w:t>
      </w:r>
      <w:bookmarkEnd w:id="2033"/>
      <w:bookmarkEnd w:id="2034"/>
      <w:bookmarkEnd w:id="2035"/>
    </w:p>
    <w:p>
      <w:pPr>
        <w:pStyle w:val="26"/>
        <w:widowControl w:val="0"/>
        <w:shd w:val="clear" w:color="auto" w:fill="auto"/>
        <w:spacing w:before="0" w:after="0" w:line="283" w:lineRule="exact"/>
        <w:ind w:left="0" w:right="0" w:firstLine="0"/>
        <w:jc w:val="left"/>
      </w:pPr>
      <w:bookmarkStart w:id="2036" w:name="bookmark2059"/>
      <w:r>
        <w:rPr>
          <w:color w:val="000000"/>
          <w:spacing w:val="0"/>
          <w:w w:val="100"/>
          <w:position w:val="0"/>
          <w:lang w:val="en-US" w:eastAsia="en-US" w:bidi="en-US"/>
        </w:rPr>
        <w:t xml:space="preserve">Use the </w:t>
      </w:r>
      <w:r>
        <w:rPr>
          <w:rStyle w:val="230"/>
          <w:b/>
          <w:bCs/>
        </w:rPr>
        <w:t>boundp</w:t>
      </w:r>
      <w:r>
        <w:rPr>
          <w:color w:val="000000"/>
          <w:spacing w:val="0"/>
          <w:w w:val="100"/>
          <w:position w:val="0"/>
          <w:lang w:val="en-US" w:eastAsia="en-US" w:bidi="en-US"/>
        </w:rPr>
        <w:t xml:space="preserve"> function to determine whether a variable is bound in an environment. The optional second argument should be a SKILL++ environment.</w:t>
      </w:r>
      <w:bookmarkEnd w:id="2036"/>
    </w:p>
    <w:p>
      <w:pPr>
        <w:pStyle w:val="27"/>
        <w:widowControl w:val="0"/>
        <w:shd w:val="clear" w:color="auto" w:fill="auto"/>
        <w:spacing w:before="0" w:after="417" w:line="202" w:lineRule="exact"/>
        <w:ind w:left="0" w:right="0" w:firstLine="0"/>
        <w:jc w:val="left"/>
      </w:pPr>
      <w:bookmarkStart w:id="2037" w:name="bookmark2060"/>
      <w:r>
        <w:rPr>
          <w:color w:val="000000"/>
          <w:spacing w:val="0"/>
          <w:w w:val="100"/>
          <w:position w:val="0"/>
          <w:lang w:val="en-US" w:eastAsia="en-US" w:bidi="en-US"/>
        </w:rPr>
        <w:t>boundp( ' b W ) =&gt; nil boundp( ' r W ) =&gt; t</w:t>
      </w:r>
      <w:bookmarkEnd w:id="2037"/>
    </w:p>
    <w:p>
      <w:pPr>
        <w:pStyle w:val="22"/>
        <w:keepNext/>
        <w:keepLines/>
        <w:widowControl w:val="0"/>
        <w:shd w:val="clear" w:color="auto" w:fill="auto"/>
        <w:spacing w:before="0" w:after="194" w:line="280" w:lineRule="exact"/>
        <w:ind w:left="0" w:right="0" w:firstLine="0"/>
      </w:pPr>
      <w:bookmarkStart w:id="2038" w:name="bookmark2061"/>
      <w:bookmarkStart w:id="2039" w:name="bookmark2062"/>
      <w:bookmarkStart w:id="2040" w:name="bookmark2063"/>
      <w:r>
        <w:rPr>
          <w:color w:val="000000"/>
          <w:spacing w:val="0"/>
          <w:w w:val="100"/>
          <w:position w:val="0"/>
          <w:lang w:val="en-US" w:eastAsia="en-US" w:bidi="en-US"/>
        </w:rPr>
        <w:t>Using the -&gt; Operator with Environments</w:t>
      </w:r>
      <w:bookmarkEnd w:id="2038"/>
      <w:bookmarkEnd w:id="2039"/>
      <w:bookmarkEnd w:id="2040"/>
    </w:p>
    <w:p>
      <w:pPr>
        <w:pStyle w:val="26"/>
        <w:widowControl w:val="0"/>
        <w:shd w:val="clear" w:color="auto" w:fill="auto"/>
        <w:spacing w:before="0" w:after="0"/>
        <w:ind w:left="0" w:right="0" w:firstLine="0"/>
        <w:jc w:val="left"/>
      </w:pPr>
      <w:r>
        <w:rPr>
          <w:color w:val="000000"/>
          <w:spacing w:val="0"/>
          <w:w w:val="100"/>
          <w:position w:val="0"/>
          <w:lang w:val="en-US" w:eastAsia="en-US" w:bidi="en-US"/>
        </w:rPr>
        <w:t>You can use the -&gt; operator against an environment to read and write variables bound in the environment.</w:t>
      </w:r>
    </w:p>
    <w:p>
      <w:pPr>
        <w:pStyle w:val="27"/>
        <w:widowControl w:val="0"/>
        <w:shd w:val="clear" w:color="auto" w:fill="auto"/>
        <w:spacing w:before="0" w:after="179" w:line="202" w:lineRule="exact"/>
        <w:ind w:left="0" w:right="0" w:firstLine="0"/>
        <w:jc w:val="left"/>
      </w:pPr>
      <w:r>
        <w:rPr>
          <w:color w:val="000000"/>
          <w:spacing w:val="0"/>
          <w:w w:val="100"/>
          <w:position w:val="0"/>
          <w:lang w:val="en-US" w:eastAsia="en-US" w:bidi="en-US"/>
        </w:rPr>
        <w:t>W-&gt;z =&gt; 5 W-&gt;v = 100</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Alternatively, you can use the </w:t>
      </w:r>
      <w:r>
        <w:rPr>
          <w:rStyle w:val="230"/>
          <w:b/>
          <w:bCs/>
        </w:rPr>
        <w:t>symeval</w:t>
      </w:r>
      <w:r>
        <w:rPr>
          <w:color w:val="000000"/>
          <w:spacing w:val="0"/>
          <w:w w:val="100"/>
          <w:position w:val="0"/>
          <w:lang w:val="en-US" w:eastAsia="en-US" w:bidi="en-US"/>
        </w:rPr>
        <w:t xml:space="preserve"> function to retrieve the value of a variable relative to an environment.</w:t>
      </w:r>
    </w:p>
    <w:p>
      <w:pPr>
        <w:pStyle w:val="27"/>
        <w:widowControl w:val="0"/>
        <w:shd w:val="clear" w:color="auto" w:fill="auto"/>
        <w:spacing w:before="0" w:after="199" w:line="190" w:lineRule="exact"/>
        <w:ind w:left="0" w:right="0" w:firstLine="0"/>
      </w:pPr>
      <w:r>
        <w:rPr>
          <w:color w:val="000000"/>
          <w:spacing w:val="0"/>
          <w:w w:val="100"/>
          <w:position w:val="0"/>
          <w:lang w:val="en-US" w:eastAsia="en-US" w:bidi="en-US"/>
        </w:rPr>
        <w:t>symeval( ' r W ) =&gt; 3</w:t>
      </w:r>
    </w:p>
    <w:p>
      <w:pPr>
        <w:pStyle w:val="26"/>
        <w:widowControl w:val="0"/>
        <w:shd w:val="clear" w:color="auto" w:fill="auto"/>
        <w:spacing w:before="0" w:after="118" w:line="220" w:lineRule="exact"/>
        <w:ind w:left="0" w:right="0" w:firstLine="0"/>
        <w:jc w:val="both"/>
      </w:pPr>
      <w:r>
        <w:rPr>
          <w:color w:val="000000"/>
          <w:spacing w:val="0"/>
          <w:w w:val="100"/>
          <w:position w:val="0"/>
          <w:lang w:val="en-US" w:eastAsia="en-US" w:bidi="en-US"/>
        </w:rPr>
        <w:t xml:space="preserve">Alternatively, you can use the </w:t>
      </w:r>
      <w:r>
        <w:rPr>
          <w:rStyle w:val="230"/>
          <w:b/>
          <w:bCs/>
        </w:rPr>
        <w:t>set</w:t>
      </w:r>
      <w:r>
        <w:rPr>
          <w:color w:val="000000"/>
          <w:spacing w:val="0"/>
          <w:w w:val="100"/>
          <w:position w:val="0"/>
          <w:lang w:val="en-US" w:eastAsia="en-US" w:bidi="en-US"/>
        </w:rPr>
        <w:t xml:space="preserve"> function to set the value of a variable in an environment.</w:t>
      </w:r>
    </w:p>
    <w:p>
      <w:pPr>
        <w:pStyle w:val="27"/>
        <w:widowControl w:val="0"/>
        <w:shd w:val="clear" w:color="auto" w:fill="auto"/>
        <w:spacing w:before="0" w:after="415" w:line="260" w:lineRule="exact"/>
        <w:ind w:left="0" w:right="0" w:firstLine="0"/>
      </w:pPr>
      <w:r>
        <w:rPr>
          <w:color w:val="000000"/>
          <w:spacing w:val="0"/>
          <w:w w:val="100"/>
          <w:position w:val="0"/>
          <w:lang w:val="en-US" w:eastAsia="en-US" w:bidi="en-US"/>
        </w:rPr>
        <w:t xml:space="preserve">set( 'r </w:t>
      </w:r>
      <w:r>
        <w:rPr>
          <w:rStyle w:val="160"/>
        </w:rPr>
        <w:t>200</w:t>
      </w:r>
      <w:r>
        <w:rPr>
          <w:color w:val="000000"/>
          <w:spacing w:val="0"/>
          <w:w w:val="100"/>
          <w:position w:val="0"/>
          <w:lang w:val="en-US" w:eastAsia="en-US" w:bidi="en-US"/>
        </w:rPr>
        <w:t xml:space="preserve"> W ) =&gt; </w:t>
      </w:r>
      <w:r>
        <w:rPr>
          <w:rStyle w:val="160"/>
        </w:rPr>
        <w:t>200</w:t>
      </w:r>
    </w:p>
    <w:p>
      <w:pPr>
        <w:pStyle w:val="22"/>
        <w:keepNext/>
        <w:keepLines/>
        <w:widowControl w:val="0"/>
        <w:shd w:val="clear" w:color="auto" w:fill="auto"/>
        <w:spacing w:before="0" w:after="194" w:line="280" w:lineRule="exact"/>
        <w:ind w:left="0" w:right="0" w:firstLine="0"/>
      </w:pPr>
      <w:bookmarkStart w:id="2041" w:name="bookmark2064"/>
      <w:bookmarkStart w:id="2042" w:name="bookmark2065"/>
      <w:bookmarkStart w:id="2043" w:name="bookmark2066"/>
      <w:bookmarkStart w:id="2044" w:name="bookmark2067"/>
      <w:r>
        <w:rPr>
          <w:color w:val="000000"/>
          <w:spacing w:val="0"/>
          <w:w w:val="100"/>
          <w:position w:val="0"/>
          <w:lang w:val="en-US" w:eastAsia="en-US" w:bidi="en-US"/>
        </w:rPr>
        <w:t>Using the -&gt;?? Operator with Environments</w:t>
      </w:r>
      <w:bookmarkEnd w:id="2041"/>
      <w:bookmarkEnd w:id="2042"/>
      <w:bookmarkEnd w:id="2043"/>
      <w:bookmarkEnd w:id="2044"/>
    </w:p>
    <w:p>
      <w:pPr>
        <w:pStyle w:val="26"/>
        <w:widowControl w:val="0"/>
        <w:shd w:val="clear" w:color="auto" w:fill="auto"/>
        <w:spacing w:before="0" w:after="0"/>
        <w:ind w:left="0" w:right="0" w:firstLine="0"/>
        <w:jc w:val="left"/>
      </w:pPr>
      <w:r>
        <w:rPr>
          <w:color w:val="000000"/>
          <w:spacing w:val="0"/>
          <w:w w:val="100"/>
          <w:position w:val="0"/>
          <w:lang w:val="en-US" w:eastAsia="en-US" w:bidi="en-US"/>
        </w:rPr>
        <w:t>Use the -&gt;?? operator to dump out the environment as a list of association lists with one association list for each environment frame.</w:t>
      </w:r>
    </w:p>
    <w:p>
      <w:pPr>
        <w:pStyle w:val="27"/>
        <w:widowControl w:val="0"/>
        <w:shd w:val="clear" w:color="auto" w:fill="auto"/>
        <w:tabs>
          <w:tab w:val="left" w:pos="1371"/>
          <w:tab w:val="left" w:pos="3048"/>
        </w:tabs>
        <w:spacing w:before="0" w:after="410" w:line="260" w:lineRule="exact"/>
        <w:ind w:left="0" w:right="0" w:firstLine="0"/>
      </w:pPr>
      <w:r>
        <w:rPr>
          <w:color w:val="000000"/>
          <w:spacing w:val="0"/>
          <w:w w:val="100"/>
          <w:position w:val="0"/>
          <w:lang w:val="en-US" w:eastAsia="en-US" w:bidi="en-US"/>
        </w:rPr>
        <w:t>W-&gt;?? =&gt; (</w:t>
      </w:r>
      <w:r>
        <w:rPr>
          <w:color w:val="000000"/>
          <w:spacing w:val="0"/>
          <w:w w:val="100"/>
          <w:position w:val="0"/>
          <w:lang w:val="en-US" w:eastAsia="en-US" w:bidi="en-US"/>
        </w:rPr>
        <w:tab/>
      </w:r>
      <w:r>
        <w:rPr>
          <w:color w:val="000000"/>
          <w:spacing w:val="0"/>
          <w:w w:val="100"/>
          <w:position w:val="0"/>
          <w:lang w:val="en-US" w:eastAsia="en-US" w:bidi="en-US"/>
        </w:rPr>
        <w:t xml:space="preserve">((z 5) (v </w:t>
      </w:r>
      <w:r>
        <w:rPr>
          <w:rStyle w:val="160"/>
        </w:rPr>
        <w:t>6</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((r 3) (y </w:t>
      </w:r>
      <w:r>
        <w:rPr>
          <w:rStyle w:val="125"/>
        </w:rPr>
        <w:t>4)))</w:t>
      </w:r>
    </w:p>
    <w:p>
      <w:pPr>
        <w:pStyle w:val="22"/>
        <w:keepNext/>
        <w:keepLines/>
        <w:widowControl w:val="0"/>
        <w:shd w:val="clear" w:color="auto" w:fill="auto"/>
        <w:spacing w:before="0" w:after="241" w:line="280" w:lineRule="exact"/>
        <w:ind w:left="0" w:right="0" w:firstLine="0"/>
      </w:pPr>
      <w:bookmarkStart w:id="2045" w:name="bookmark2068"/>
      <w:bookmarkStart w:id="2046" w:name="bookmark2069"/>
      <w:bookmarkStart w:id="2047" w:name="bookmark2070"/>
      <w:r>
        <w:rPr>
          <w:color w:val="000000"/>
          <w:spacing w:val="0"/>
          <w:w w:val="100"/>
          <w:position w:val="0"/>
          <w:lang w:val="en-US" w:eastAsia="en-US" w:bidi="en-US"/>
        </w:rPr>
        <w:t>Evaluating an Expression in an Environment (eval)</w:t>
      </w:r>
      <w:bookmarkEnd w:id="2045"/>
      <w:bookmarkEnd w:id="2046"/>
      <w:bookmarkEnd w:id="2047"/>
    </w:p>
    <w:p>
      <w:pPr>
        <w:pStyle w:val="26"/>
        <w:widowControl w:val="0"/>
        <w:shd w:val="clear" w:color="auto" w:fill="auto"/>
        <w:spacing w:before="0" w:after="169" w:line="220" w:lineRule="exact"/>
        <w:ind w:left="0" w:right="0" w:firstLine="0"/>
        <w:jc w:val="both"/>
      </w:pPr>
      <w:bookmarkStart w:id="2048" w:name="bookmark2071"/>
      <w:r>
        <w:rPr>
          <w:color w:val="000000"/>
          <w:spacing w:val="0"/>
          <w:w w:val="100"/>
          <w:position w:val="0"/>
          <w:lang w:val="en-US" w:eastAsia="en-US" w:bidi="en-US"/>
        </w:rPr>
        <w:t xml:space="preserve">Use the </w:t>
      </w:r>
      <w:r>
        <w:rPr>
          <w:rStyle w:val="230"/>
          <w:b/>
          <w:bCs/>
        </w:rPr>
        <w:t>eval</w:t>
      </w:r>
      <w:r>
        <w:rPr>
          <w:color w:val="000000"/>
          <w:spacing w:val="0"/>
          <w:w w:val="100"/>
          <w:position w:val="0"/>
          <w:lang w:val="en-US" w:eastAsia="en-US" w:bidi="en-US"/>
        </w:rPr>
        <w:t xml:space="preserve"> function to evaluate an expression in a given lexical environment.</w:t>
      </w:r>
      <w:bookmarkEnd w:id="2048"/>
    </w:p>
    <w:p>
      <w:pPr>
        <w:pStyle w:val="27"/>
        <w:widowControl w:val="0"/>
        <w:shd w:val="clear" w:color="auto" w:fill="auto"/>
        <w:spacing w:before="0" w:after="414"/>
        <w:ind w:left="0" w:right="6220" w:firstLine="0"/>
        <w:jc w:val="left"/>
      </w:pPr>
      <w:r>
        <w:rPr>
          <w:color w:val="000000"/>
          <w:spacing w:val="0"/>
          <w:w w:val="100"/>
          <w:position w:val="0"/>
          <w:lang w:val="en-US" w:eastAsia="en-US" w:bidi="en-US"/>
        </w:rPr>
        <w:t>eval( ' ( z+v ) W ) =&gt; 11 eval( ' ( z = 100 ) W ) =&gt; 100 eval( '( z+v ) W ) =&gt; 106</w:t>
      </w:r>
    </w:p>
    <w:p>
      <w:pPr>
        <w:pStyle w:val="22"/>
        <w:keepNext/>
        <w:keepLines/>
        <w:widowControl w:val="0"/>
        <w:shd w:val="clear" w:color="auto" w:fill="auto"/>
        <w:spacing w:before="0" w:after="242" w:line="280" w:lineRule="exact"/>
        <w:ind w:left="0" w:right="0" w:firstLine="0"/>
      </w:pPr>
      <w:bookmarkStart w:id="2049" w:name="bookmark2072"/>
      <w:bookmarkStart w:id="2050" w:name="bookmark2073"/>
      <w:bookmarkStart w:id="2051" w:name="bookmark2074"/>
      <w:r>
        <w:rPr>
          <w:color w:val="000000"/>
          <w:spacing w:val="0"/>
          <w:w w:val="100"/>
          <w:position w:val="0"/>
          <w:lang w:val="en-US" w:eastAsia="en-US" w:bidi="en-US"/>
        </w:rPr>
        <w:t>Retrieving an Environment (envobj )</w:t>
      </w:r>
      <w:bookmarkEnd w:id="2049"/>
      <w:bookmarkEnd w:id="2050"/>
      <w:bookmarkEnd w:id="2051"/>
    </w:p>
    <w:p>
      <w:pPr>
        <w:pStyle w:val="26"/>
        <w:widowControl w:val="0"/>
        <w:shd w:val="clear" w:color="auto" w:fill="auto"/>
        <w:spacing w:before="0" w:after="0"/>
        <w:ind w:left="0" w:right="280" w:firstLine="0"/>
        <w:jc w:val="both"/>
      </w:pPr>
      <w:bookmarkStart w:id="2052" w:name="bookmark2075"/>
      <w:r>
        <w:rPr>
          <w:color w:val="000000"/>
          <w:spacing w:val="0"/>
          <w:w w:val="100"/>
          <w:position w:val="0"/>
          <w:lang w:val="en-US" w:eastAsia="en-US" w:bidi="en-US"/>
        </w:rPr>
        <w:t xml:space="preserve">You can retrieve an environment object from its print representation. The argument to the </w:t>
      </w:r>
      <w:r>
        <w:rPr>
          <w:rStyle w:val="230"/>
          <w:b/>
          <w:bCs/>
        </w:rPr>
        <w:t>envobj</w:t>
      </w:r>
      <w:r>
        <w:rPr>
          <w:color w:val="000000"/>
          <w:spacing w:val="0"/>
          <w:w w:val="100"/>
          <w:position w:val="0"/>
          <w:lang w:val="en-US" w:eastAsia="en-US" w:bidi="en-US"/>
        </w:rPr>
        <w:t xml:space="preserve"> function should be the hexadecimal number displayed in the print representation. This capability gives you full use of the information displayed in stack traces.</w:t>
      </w:r>
      <w:bookmarkEnd w:id="2052"/>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E =&gt; envobj:0x1e00b4</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envobj( 0x1e00b4 ) =&gt; envobj:0x1e00b4</w:t>
      </w:r>
    </w:p>
    <w:p>
      <w:pPr>
        <w:pStyle w:val="22"/>
        <w:keepNext/>
        <w:keepLines/>
        <w:widowControl w:val="0"/>
        <w:shd w:val="clear" w:color="auto" w:fill="auto"/>
        <w:spacing w:before="0" w:after="191" w:line="280" w:lineRule="exact"/>
        <w:ind w:left="0" w:right="0" w:firstLine="0"/>
        <w:jc w:val="left"/>
      </w:pPr>
      <w:bookmarkStart w:id="2053" w:name="bookmark2076"/>
      <w:bookmarkStart w:id="2054" w:name="bookmark2077"/>
      <w:r>
        <w:rPr>
          <w:color w:val="000000"/>
          <w:spacing w:val="0"/>
          <w:w w:val="100"/>
          <w:position w:val="0"/>
          <w:lang w:val="en-US" w:eastAsia="en-US" w:bidi="en-US"/>
        </w:rPr>
        <w:t>Examining Closures</w:t>
      </w:r>
      <w:bookmarkEnd w:id="2053"/>
      <w:bookmarkEnd w:id="2054"/>
    </w:p>
    <w:p>
      <w:pPr>
        <w:pStyle w:val="26"/>
        <w:widowControl w:val="0"/>
        <w:shd w:val="clear" w:color="auto" w:fill="auto"/>
        <w:spacing w:before="0" w:after="0" w:line="283" w:lineRule="exact"/>
        <w:ind w:left="0" w:right="0" w:firstLine="0"/>
        <w:jc w:val="left"/>
      </w:pPr>
      <w:bookmarkStart w:id="2055" w:name="bookmark2078"/>
      <w:r>
        <w:rPr>
          <w:color w:val="000000"/>
          <w:spacing w:val="0"/>
          <w:w w:val="100"/>
          <w:position w:val="0"/>
          <w:lang w:val="en-US" w:eastAsia="en-US" w:bidi="en-US"/>
        </w:rPr>
        <w:t xml:space="preserve">As function objects, closures have both source code and data. For example, consider the following closure generated when the </w:t>
      </w:r>
      <w:r>
        <w:rPr>
          <w:rStyle w:val="230"/>
          <w:b/>
          <w:bCs/>
        </w:rPr>
        <w:t>makeAdder</w:t>
      </w:r>
      <w:r>
        <w:rPr>
          <w:color w:val="000000"/>
          <w:spacing w:val="0"/>
          <w:w w:val="100"/>
          <w:position w:val="0"/>
          <w:lang w:val="en-US" w:eastAsia="en-US" w:bidi="en-US"/>
        </w:rPr>
        <w:t xml:space="preserve"> function is called.</w:t>
      </w:r>
      <w:bookmarkEnd w:id="2055"/>
    </w:p>
    <w:p>
      <w:pPr>
        <w:pStyle w:val="27"/>
        <w:widowControl w:val="0"/>
        <w:shd w:val="clear" w:color="auto" w:fill="auto"/>
        <w:spacing w:before="0" w:after="0"/>
        <w:ind w:left="0" w:right="0" w:firstLine="0"/>
        <w:jc w:val="left"/>
      </w:pPr>
      <w:r>
        <w:rPr>
          <w:color w:val="000000"/>
          <w:spacing w:val="0"/>
          <w:w w:val="100"/>
          <w:position w:val="0"/>
          <w:lang w:val="en-US" w:eastAsia="en-US" w:bidi="en-US"/>
        </w:rPr>
        <w:t>procedure( makeAdder( delta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lambda( ( x ) x + delta )</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ind w:left="0" w:right="0" w:firstLine="0"/>
        <w:jc w:val="left"/>
      </w:pPr>
      <w:r>
        <w:rPr>
          <w:color w:val="000000"/>
          <w:spacing w:val="0"/>
          <w:w w:val="100"/>
          <w:position w:val="0"/>
          <w:lang w:val="en-US" w:eastAsia="en-US" w:bidi="en-US"/>
        </w:rPr>
        <w:t>=&gt; makeAdder</w:t>
      </w:r>
    </w:p>
    <w:p>
      <w:pPr>
        <w:pStyle w:val="27"/>
        <w:widowControl w:val="0"/>
        <w:shd w:val="clear" w:color="auto" w:fill="auto"/>
        <w:spacing w:before="0" w:after="0"/>
        <w:ind w:left="0" w:right="0" w:firstLine="0"/>
        <w:jc w:val="left"/>
      </w:pPr>
      <w:r>
        <w:rPr>
          <w:color w:val="000000"/>
          <w:spacing w:val="0"/>
          <w:w w:val="100"/>
          <w:position w:val="0"/>
          <w:lang w:val="en-US" w:eastAsia="en-US" w:bidi="en-US"/>
        </w:rPr>
        <w:t>add5 = makeAdder( 5 )</w:t>
      </w:r>
    </w:p>
    <w:p>
      <w:pPr>
        <w:pStyle w:val="27"/>
        <w:widowControl w:val="0"/>
        <w:shd w:val="clear" w:color="auto" w:fill="auto"/>
        <w:spacing w:before="0" w:after="462"/>
        <w:ind w:left="0" w:right="0" w:firstLine="0"/>
        <w:jc w:val="left"/>
      </w:pPr>
      <w:r>
        <w:rPr>
          <w:color w:val="000000"/>
          <w:spacing w:val="0"/>
          <w:w w:val="100"/>
          <w:position w:val="0"/>
          <w:lang w:val="en-US" w:eastAsia="en-US" w:bidi="en-US"/>
        </w:rPr>
        <w:t>=&gt; funobj</w:t>
      </w:r>
      <w:r>
        <w:rPr>
          <w:rStyle w:val="260"/>
        </w:rPr>
        <w:t>：</w:t>
      </w:r>
      <w:r>
        <w:rPr>
          <w:rStyle w:val="160"/>
        </w:rPr>
        <w:t>0</w:t>
      </w:r>
      <w:r>
        <w:rPr>
          <w:color w:val="000000"/>
          <w:spacing w:val="0"/>
          <w:w w:val="100"/>
          <w:position w:val="0"/>
          <w:lang w:val="en-US" w:eastAsia="en-US" w:bidi="en-US"/>
        </w:rPr>
        <w:t>x</w:t>
      </w:r>
      <w:r>
        <w:rPr>
          <w:rStyle w:val="160"/>
        </w:rPr>
        <w:t>1</w:t>
      </w:r>
      <w:r>
        <w:rPr>
          <w:color w:val="000000"/>
          <w:spacing w:val="0"/>
          <w:w w:val="100"/>
          <w:position w:val="0"/>
          <w:lang w:val="en-US" w:eastAsia="en-US" w:bidi="en-US"/>
        </w:rPr>
        <w:t>fe</w:t>
      </w:r>
      <w:r>
        <w:rPr>
          <w:rStyle w:val="160"/>
        </w:rPr>
        <w:t>668</w:t>
      </w:r>
    </w:p>
    <w:p>
      <w:pPr>
        <w:pStyle w:val="25"/>
        <w:keepNext/>
        <w:keepLines/>
        <w:widowControl w:val="0"/>
        <w:shd w:val="clear" w:color="auto" w:fill="auto"/>
        <w:spacing w:before="0" w:after="253" w:line="220" w:lineRule="exact"/>
        <w:ind w:left="0" w:right="0" w:firstLine="0"/>
        <w:jc w:val="left"/>
      </w:pPr>
      <w:bookmarkStart w:id="2056" w:name="bookmark2079"/>
      <w:bookmarkStart w:id="2057" w:name="bookmark2080"/>
      <w:r>
        <w:rPr>
          <w:color w:val="000000"/>
          <w:spacing w:val="0"/>
          <w:w w:val="100"/>
          <w:position w:val="0"/>
          <w:lang w:val="en-US" w:eastAsia="en-US" w:bidi="en-US"/>
        </w:rPr>
        <w:t>Examining the Source Code</w:t>
      </w:r>
      <w:bookmarkEnd w:id="2056"/>
      <w:bookmarkEnd w:id="2057"/>
    </w:p>
    <w:p>
      <w:pPr>
        <w:pStyle w:val="26"/>
        <w:widowControl w:val="0"/>
        <w:shd w:val="clear" w:color="auto" w:fill="auto"/>
        <w:spacing w:before="0" w:after="113" w:line="220" w:lineRule="exact"/>
        <w:ind w:left="0" w:right="0" w:firstLine="0"/>
        <w:jc w:val="left"/>
      </w:pPr>
      <w:r>
        <w:rPr>
          <w:color w:val="000000"/>
          <w:spacing w:val="0"/>
          <w:w w:val="100"/>
          <w:position w:val="0"/>
          <w:lang w:val="en-US" w:eastAsia="en-US" w:bidi="en-US"/>
        </w:rPr>
        <w:t xml:space="preserve">Use the </w:t>
      </w:r>
      <w:r>
        <w:rPr>
          <w:rStyle w:val="230"/>
          <w:b/>
          <w:bCs/>
        </w:rPr>
        <w:t>pp</w:t>
      </w:r>
      <w:r>
        <w:rPr>
          <w:color w:val="000000"/>
          <w:spacing w:val="0"/>
          <w:w w:val="100"/>
          <w:position w:val="0"/>
          <w:lang w:val="en-US" w:eastAsia="en-US" w:bidi="en-US"/>
        </w:rPr>
        <w:t xml:space="preserve"> function as explained above to examine the source code for the closure.</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ILS-1&gt; pp( add5 ) procedure( add5(x)</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(x + delta)</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w:t>
      </w:r>
    </w:p>
    <w:p>
      <w:pPr>
        <w:pStyle w:val="27"/>
        <w:widowControl w:val="0"/>
        <w:shd w:val="clear" w:color="auto" w:fill="auto"/>
        <w:spacing w:before="0" w:after="496" w:line="190" w:lineRule="exact"/>
        <w:ind w:left="0" w:right="0" w:firstLine="0"/>
        <w:jc w:val="left"/>
      </w:pPr>
      <w:r>
        <w:rPr>
          <w:color w:val="000000"/>
          <w:spacing w:val="0"/>
          <w:w w:val="100"/>
          <w:position w:val="0"/>
          <w:lang w:val="en-US" w:eastAsia="en-US" w:bidi="en-US"/>
        </w:rPr>
        <w:t>nil</w:t>
      </w:r>
    </w:p>
    <w:p>
      <w:pPr>
        <w:pStyle w:val="25"/>
        <w:keepNext/>
        <w:keepLines/>
        <w:widowControl w:val="0"/>
        <w:shd w:val="clear" w:color="auto" w:fill="auto"/>
        <w:spacing w:before="0" w:after="208" w:line="220" w:lineRule="exact"/>
        <w:ind w:left="0" w:right="0" w:firstLine="0"/>
        <w:jc w:val="left"/>
      </w:pPr>
      <w:bookmarkStart w:id="2058" w:name="bookmark2081"/>
      <w:r>
        <w:rPr>
          <w:color w:val="000000"/>
          <w:spacing w:val="0"/>
          <w:w w:val="100"/>
          <w:position w:val="0"/>
          <w:lang w:val="en-US" w:eastAsia="en-US" w:bidi="en-US"/>
        </w:rPr>
        <w:t>Examining the Environment</w:t>
      </w:r>
      <w:bookmarkEnd w:id="2058"/>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Install the SKILL Debugger and use the </w:t>
      </w:r>
      <w:r>
        <w:rPr>
          <w:rStyle w:val="230"/>
          <w:b/>
          <w:bCs/>
        </w:rPr>
        <w:t>theEnvironment</w:t>
      </w:r>
      <w:r>
        <w:rPr>
          <w:color w:val="000000"/>
          <w:spacing w:val="0"/>
          <w:w w:val="100"/>
          <w:position w:val="0"/>
          <w:lang w:val="en-US" w:eastAsia="en-US" w:bidi="en-US"/>
        </w:rPr>
        <w:t xml:space="preserve"> function to retrieve the environment for the function object. Use the </w:t>
      </w:r>
      <w:r>
        <w:rPr>
          <w:rStyle w:val="230"/>
          <w:b/>
          <w:bCs/>
        </w:rPr>
        <w:t>-&gt;??</w:t>
      </w:r>
      <w:r>
        <w:rPr>
          <w:color w:val="000000"/>
          <w:spacing w:val="0"/>
          <w:w w:val="100"/>
          <w:position w:val="0"/>
          <w:lang w:val="en-US" w:eastAsia="en-US" w:bidi="en-US"/>
        </w:rPr>
        <w:t xml:space="preserve"> operator to examine the environment.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theEnvironment( funobj( 0x1fe668 ) )-&gt;??</w:t>
      </w:r>
    </w:p>
    <w:p>
      <w:pPr>
        <w:pStyle w:val="27"/>
        <w:widowControl w:val="0"/>
        <w:shd w:val="clear" w:color="auto" w:fill="auto"/>
        <w:spacing w:before="0" w:after="264" w:line="190" w:lineRule="exact"/>
        <w:ind w:left="0" w:right="0" w:firstLine="0"/>
        <w:jc w:val="left"/>
      </w:pPr>
      <w:r>
        <w:rPr>
          <w:color w:val="000000"/>
          <w:spacing w:val="0"/>
          <w:w w:val="100"/>
          <w:position w:val="0"/>
          <w:lang w:val="en-US" w:eastAsia="en-US" w:bidi="en-US"/>
        </w:rPr>
        <w:t>=&gt; (((delta 5)))</w:t>
      </w:r>
    </w:p>
    <w:p>
      <w:pPr>
        <w:pStyle w:val="26"/>
        <w:widowControl w:val="0"/>
        <w:shd w:val="clear" w:color="auto" w:fill="auto"/>
        <w:spacing w:before="0" w:after="109" w:line="220" w:lineRule="exact"/>
        <w:ind w:left="0" w:right="0" w:firstLine="0"/>
        <w:jc w:val="left"/>
      </w:pPr>
      <w:r>
        <w:rPr>
          <w:color w:val="000000"/>
          <w:spacing w:val="0"/>
          <w:w w:val="100"/>
          <w:position w:val="0"/>
          <w:lang w:val="en-US" w:eastAsia="en-US" w:bidi="en-US"/>
        </w:rPr>
        <w:t xml:space="preserve">Refer to the </w:t>
      </w:r>
      <w:r>
        <w:rPr>
          <w:rStyle w:val="230"/>
          <w:b/>
          <w:bCs/>
        </w:rPr>
        <w:t>makeStack</w:t>
      </w:r>
      <w:r>
        <w:rPr>
          <w:color w:val="000000"/>
          <w:spacing w:val="0"/>
          <w:w w:val="100"/>
          <w:position w:val="0"/>
          <w:lang w:val="en-US" w:eastAsia="en-US" w:bidi="en-US"/>
        </w:rPr>
        <w:t xml:space="preserve"> example in</w:t>
      </w:r>
      <w:r>
        <w:fldChar w:fldCharType="begin"/>
      </w:r>
      <w:r>
        <w:instrText xml:space="preserve">HYPERLINK  \l "bookmark1963" \o "Current Document" </w:instrText>
      </w:r>
      <w:r>
        <w:fldChar w:fldCharType="separate"/>
      </w:r>
      <w:r>
        <w:rPr>
          <w:color w:val="000000"/>
          <w:spacing w:val="0"/>
          <w:w w:val="100"/>
          <w:position w:val="0"/>
          <w:lang w:val="en-US" w:eastAsia="en-US" w:bidi="en-US"/>
        </w:rPr>
        <w:t xml:space="preserve"> </w:t>
      </w:r>
      <w:r>
        <w:rPr>
          <w:rStyle w:val="229"/>
          <w:b/>
          <w:bCs/>
        </w:rPr>
        <w:t>“Implementing the makeStack Function”</w:t>
      </w:r>
      <w:r>
        <w:rPr>
          <w:color w:val="000000"/>
          <w:spacing w:val="0"/>
          <w:w w:val="100"/>
          <w:position w:val="0"/>
          <w:lang w:val="en-US" w:eastAsia="en-US" w:bidi="en-US"/>
        </w:rPr>
        <w:t xml:space="preserve"> on page 313</w:t>
      </w:r>
      <w:r>
        <w:fldChar w:fldCharType="end"/>
      </w:r>
    </w:p>
    <w:p>
      <w:pPr>
        <w:pStyle w:val="27"/>
        <w:widowControl w:val="0"/>
        <w:shd w:val="clear" w:color="auto" w:fill="auto"/>
        <w:spacing w:before="0" w:after="414"/>
        <w:ind w:left="0" w:right="0" w:firstLine="0"/>
        <w:jc w:val="left"/>
      </w:pPr>
      <w:r>
        <w:rPr>
          <w:color w:val="000000"/>
          <w:spacing w:val="0"/>
          <w:w w:val="100"/>
          <w:position w:val="0"/>
          <w:lang w:val="en-US" w:eastAsia="en-US" w:bidi="en-US"/>
        </w:rPr>
        <w:t>S = makeStack( '( 1 2 3 )) =&gt; funobj:0x1e3758 E = theEnvironment( S ) =&gt; envobj:0x1e00b4 E-&gt;push =&gt; funobj:0x1e3738 E-&gt;initialContents =&gt; (1 2 3)</w:t>
      </w:r>
    </w:p>
    <w:p>
      <w:pPr>
        <w:pStyle w:val="22"/>
        <w:keepNext/>
        <w:keepLines/>
        <w:widowControl w:val="0"/>
        <w:shd w:val="clear" w:color="auto" w:fill="auto"/>
        <w:spacing w:before="0" w:after="541" w:line="280" w:lineRule="exact"/>
        <w:ind w:left="0" w:right="0" w:firstLine="0"/>
        <w:jc w:val="left"/>
      </w:pPr>
      <w:bookmarkStart w:id="2059" w:name="bookmark2082"/>
      <w:bookmarkStart w:id="2060" w:name="bookmark2083"/>
      <w:r>
        <w:rPr>
          <w:color w:val="000000"/>
          <w:spacing w:val="0"/>
          <w:w w:val="100"/>
          <w:position w:val="0"/>
          <w:lang w:val="en-US" w:eastAsia="en-US" w:bidi="en-US"/>
        </w:rPr>
        <w:t>General SKILL Debugger Commands</w:t>
      </w:r>
      <w:bookmarkEnd w:id="2059"/>
      <w:bookmarkEnd w:id="2060"/>
    </w:p>
    <w:p>
      <w:pPr>
        <w:pStyle w:val="25"/>
        <w:keepNext/>
        <w:keepLines/>
        <w:widowControl w:val="0"/>
        <w:shd w:val="clear" w:color="auto" w:fill="auto"/>
        <w:spacing w:before="0" w:after="208" w:line="220" w:lineRule="exact"/>
        <w:ind w:left="0" w:right="0" w:firstLine="0"/>
        <w:jc w:val="left"/>
      </w:pPr>
      <w:bookmarkStart w:id="2061" w:name="bookmark2084"/>
      <w:r>
        <w:rPr>
          <w:color w:val="000000"/>
          <w:spacing w:val="0"/>
          <w:w w:val="100"/>
          <w:position w:val="0"/>
          <w:lang w:val="en-US" w:eastAsia="en-US" w:bidi="en-US"/>
        </w:rPr>
        <w:t>Tracing (tracef)</w:t>
      </w:r>
      <w:bookmarkEnd w:id="2061"/>
    </w:p>
    <w:p>
      <w:pPr>
        <w:pStyle w:val="26"/>
        <w:widowControl w:val="0"/>
        <w:shd w:val="clear" w:color="auto" w:fill="auto"/>
        <w:spacing w:before="0" w:after="0" w:line="283" w:lineRule="exact"/>
        <w:ind w:left="0" w:right="0" w:firstLine="0"/>
        <w:jc w:val="left"/>
      </w:pPr>
      <w:bookmarkStart w:id="2062" w:name="bookmark2085"/>
      <w:r>
        <w:rPr>
          <w:color w:val="000000"/>
          <w:spacing w:val="0"/>
          <w:w w:val="100"/>
          <w:position w:val="0"/>
          <w:lang w:val="en-US" w:eastAsia="en-US" w:bidi="en-US"/>
        </w:rPr>
        <w:t>You can only u</w:t>
      </w:r>
      <w:bookmarkStart w:id="2063" w:name="bookmark2086"/>
      <w:r>
        <w:rPr>
          <w:color w:val="000000"/>
          <w:spacing w:val="0"/>
          <w:w w:val="100"/>
          <w:position w:val="0"/>
          <w:lang w:val="en-US" w:eastAsia="en-US" w:bidi="en-US"/>
        </w:rPr>
        <w:t>s</w:t>
      </w:r>
      <w:bookmarkEnd w:id="2063"/>
      <w:r>
        <w:rPr>
          <w:color w:val="000000"/>
          <w:spacing w:val="0"/>
          <w:w w:val="100"/>
          <w:position w:val="0"/>
          <w:lang w:val="en-US" w:eastAsia="en-US" w:bidi="en-US"/>
        </w:rPr>
        <w:t xml:space="preserve">e the </w:t>
      </w:r>
      <w:r>
        <w:rPr>
          <w:rStyle w:val="230"/>
          <w:b/>
          <w:bCs/>
        </w:rPr>
        <w:t>tracef</w:t>
      </w:r>
      <w:r>
        <w:rPr>
          <w:color w:val="000000"/>
          <w:spacing w:val="0"/>
          <w:w w:val="100"/>
          <w:position w:val="0"/>
          <w:lang w:val="en-US" w:eastAsia="en-US" w:bidi="en-US"/>
        </w:rPr>
        <w:t xml:space="preserve"> function to trace SKILL functions or SKILL++ functions defined in the top-level SKILL++ environment.</w:t>
      </w:r>
      <w:bookmarkEnd w:id="2062"/>
    </w:p>
    <w:p>
      <w:pPr>
        <w:pStyle w:val="25"/>
        <w:keepNext/>
        <w:keepLines/>
        <w:widowControl w:val="0"/>
        <w:shd w:val="clear" w:color="auto" w:fill="auto"/>
        <w:spacing w:before="0" w:after="211" w:line="220" w:lineRule="exact"/>
        <w:ind w:left="0" w:right="0" w:firstLine="0"/>
        <w:jc w:val="left"/>
      </w:pPr>
      <w:bookmarkStart w:id="2064" w:name="bookmark2087"/>
      <w:r>
        <w:rPr>
          <w:color w:val="000000"/>
          <w:spacing w:val="0"/>
          <w:w w:val="100"/>
          <w:position w:val="0"/>
          <w:lang w:val="en-US" w:eastAsia="en-US" w:bidi="en-US"/>
        </w:rPr>
        <w:t>Setting Breakpoints</w:t>
      </w:r>
      <w:bookmarkEnd w:id="2064"/>
    </w:p>
    <w:p>
      <w:pPr>
        <w:pStyle w:val="26"/>
        <w:widowControl w:val="0"/>
        <w:shd w:val="clear" w:color="auto" w:fill="auto"/>
        <w:spacing w:before="0" w:after="527"/>
        <w:ind w:left="0" w:right="0" w:firstLine="0"/>
        <w:jc w:val="left"/>
      </w:pPr>
      <w:r>
        <w:rPr>
          <w:color w:val="000000"/>
          <w:spacing w:val="0"/>
          <w:w w:val="100"/>
          <w:position w:val="0"/>
          <w:lang w:val="en-US" w:eastAsia="en-US" w:bidi="en-US"/>
        </w:rPr>
        <w:t>You can only set breakpoints at SKILL functions or SKILL++ functions defined in the top-level SKILL++ environment.</w:t>
      </w:r>
    </w:p>
    <w:p>
      <w:pPr>
        <w:pStyle w:val="25"/>
        <w:keepNext/>
        <w:keepLines/>
        <w:widowControl w:val="0"/>
        <w:shd w:val="clear" w:color="auto" w:fill="auto"/>
        <w:spacing w:before="0" w:after="206" w:line="220" w:lineRule="exact"/>
        <w:ind w:left="0" w:right="0" w:firstLine="0"/>
        <w:jc w:val="left"/>
      </w:pPr>
      <w:bookmarkStart w:id="2065" w:name="bookmark2088"/>
      <w:bookmarkStart w:id="2066" w:name="bookmark2089"/>
      <w:r>
        <w:rPr>
          <w:color w:val="000000"/>
          <w:spacing w:val="0"/>
          <w:w w:val="100"/>
          <w:position w:val="0"/>
          <w:lang w:val="en-US" w:eastAsia="en-US" w:bidi="en-US"/>
        </w:rPr>
        <w:t>Calling the break Function</w:t>
      </w:r>
      <w:bookmarkEnd w:id="2065"/>
      <w:bookmarkEnd w:id="2066"/>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You can insert a call to the </w:t>
      </w:r>
      <w:r>
        <w:rPr>
          <w:rStyle w:val="230"/>
          <w:b/>
          <w:bCs/>
        </w:rPr>
        <w:t>break</w:t>
      </w:r>
      <w:r>
        <w:rPr>
          <w:color w:val="000000"/>
          <w:spacing w:val="0"/>
          <w:w w:val="100"/>
          <w:position w:val="0"/>
          <w:lang w:val="en-US" w:eastAsia="en-US" w:bidi="en-US"/>
        </w:rPr>
        <w:t xml:space="preserve"> function but that requires redefining the function that calls the </w:t>
      </w:r>
      <w:r>
        <w:rPr>
          <w:rStyle w:val="230"/>
          <w:b/>
          <w:bCs/>
        </w:rPr>
        <w:t>break</w:t>
      </w:r>
      <w:r>
        <w:rPr>
          <w:color w:val="000000"/>
          <w:spacing w:val="0"/>
          <w:w w:val="100"/>
          <w:position w:val="0"/>
          <w:lang w:val="en-US" w:eastAsia="en-US" w:bidi="en-US"/>
        </w:rPr>
        <w:t xml:space="preserve"> functions. If called from SKILL++, the enclosing lexical environment is the active environment during the debugger session.</w:t>
      </w:r>
    </w:p>
    <w:p>
      <w:pPr>
        <w:pStyle w:val="27"/>
        <w:widowControl w:val="0"/>
        <w:shd w:val="clear" w:color="auto" w:fill="auto"/>
        <w:spacing w:before="0" w:after="0"/>
        <w:ind w:left="0" w:right="0" w:firstLine="0"/>
        <w:jc w:val="left"/>
      </w:pPr>
      <w:r>
        <w:rPr>
          <w:color w:val="000000"/>
          <w:spacing w:val="0"/>
          <w:w w:val="100"/>
          <w:position w:val="0"/>
          <w:lang w:val="en-US" w:eastAsia="en-US" w:bidi="en-US"/>
        </w:rPr>
        <w:t xml:space="preserve">ILS-&lt;2&gt; MathPackage = </w:t>
      </w:r>
      <w:r>
        <w:rPr>
          <w:rStyle w:val="125"/>
        </w:rPr>
        <w:t>let(()</w:t>
      </w:r>
    </w:p>
    <w:p>
      <w:pPr>
        <w:pStyle w:val="27"/>
        <w:widowControl w:val="0"/>
        <w:shd w:val="clear" w:color="auto" w:fill="auto"/>
        <w:spacing w:before="0" w:after="0"/>
        <w:ind w:left="780" w:right="4100" w:firstLine="0"/>
        <w:jc w:val="left"/>
      </w:pPr>
      <w:r>
        <w:rPr>
          <w:color w:val="000000"/>
          <w:spacing w:val="0"/>
          <w:w w:val="100"/>
          <w:position w:val="0"/>
          <w:lang w:val="en-US" w:eastAsia="en-US" w:bidi="en-US"/>
        </w:rPr>
        <w:t>procedure( add( x y ) break() x+y ) procedure( mult( x y ) x*y ) list( nil 'add add 'mult mult )</w:t>
      </w:r>
    </w:p>
    <w:p>
      <w:pPr>
        <w:pStyle w:val="27"/>
        <w:widowControl w:val="0"/>
        <w:shd w:val="clear" w:color="auto" w:fill="auto"/>
        <w:spacing w:before="0" w:after="0" w:line="190"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119" w:line="190" w:lineRule="exact"/>
        <w:ind w:left="0" w:right="0" w:firstLine="0"/>
        <w:jc w:val="left"/>
      </w:pPr>
      <w:r>
        <w:rPr>
          <w:color w:val="000000"/>
          <w:spacing w:val="0"/>
          <w:w w:val="100"/>
          <w:position w:val="0"/>
          <w:lang w:val="en-US" w:eastAsia="en-US" w:bidi="en-US"/>
        </w:rPr>
        <w:t>(nil add funobj:0x1c9ca8 mult funobj:0x1c9cb8)</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ILS-&lt;2&gt; MathPackage-&gt;add( 3 4 )</w:t>
      </w:r>
    </w:p>
    <w:p>
      <w:pPr>
        <w:pStyle w:val="27"/>
        <w:widowControl w:val="0"/>
        <w:shd w:val="clear" w:color="auto" w:fill="auto"/>
        <w:spacing w:before="0" w:after="0"/>
        <w:ind w:left="0" w:right="0" w:firstLine="0"/>
        <w:jc w:val="left"/>
      </w:pPr>
      <w:r>
        <w:rPr>
          <w:color w:val="000000"/>
          <w:spacing w:val="0"/>
          <w:w w:val="100"/>
          <w:position w:val="0"/>
          <w:lang w:val="en-US" w:eastAsia="en-US" w:bidi="en-US"/>
        </w:rPr>
        <w:t>&lt;&lt;&lt; Break &gt;&gt;&gt; on explicit 'break' request SKILL Debugger: type 'help debug' for</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a list of commands or debugQuit to leave.</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theEnvironment()-&gt;??</w:t>
      </w:r>
    </w:p>
    <w:p>
      <w:pPr>
        <w:pStyle w:val="27"/>
        <w:widowControl w:val="0"/>
        <w:shd w:val="clear" w:color="auto" w:fill="auto"/>
        <w:spacing w:before="0" w:after="0"/>
        <w:ind w:left="0" w:right="0" w:firstLine="0"/>
        <w:jc w:val="left"/>
      </w:pPr>
      <w:r>
        <w:rPr>
          <w:color w:val="000000"/>
          <w:spacing w:val="0"/>
          <w:w w:val="100"/>
          <w:position w:val="0"/>
          <w:lang w:val="en-US" w:eastAsia="en-US" w:bidi="en-US"/>
        </w:rPr>
        <w:t>(((x 3)</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(y 4)</w:t>
      </w:r>
    </w:p>
    <w:p>
      <w:pPr>
        <w:pStyle w:val="27"/>
        <w:widowControl w:val="0"/>
        <w:shd w:val="clear" w:color="auto" w:fill="auto"/>
        <w:spacing w:before="0" w:after="0" w:line="190"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((add funobj:0x1c9ca8)</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(mult funobj:0x1c9cb8)</w:t>
      </w:r>
    </w:p>
    <w:p>
      <w:pPr>
        <w:pStyle w:val="27"/>
        <w:widowControl w:val="0"/>
        <w:shd w:val="clear" w:color="auto" w:fill="auto"/>
        <w:spacing w:before="0" w:after="0"/>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ind w:left="0" w:right="0" w:firstLine="0"/>
        <w:jc w:val="left"/>
      </w:pPr>
      <w:r>
        <w:rPr>
          <w:color w:val="000000"/>
          <w:spacing w:val="0"/>
          <w:w w:val="100"/>
          <w:position w:val="0"/>
          <w:lang w:val="en-US" w:eastAsia="en-US" w:bidi="en-US"/>
        </w:rPr>
        <w:t>)</w:t>
      </w:r>
    </w:p>
    <w:p>
      <w:pPr>
        <w:pStyle w:val="27"/>
        <w:widowControl w:val="0"/>
        <w:shd w:val="clear" w:color="auto" w:fill="auto"/>
        <w:spacing w:before="0" w:after="462"/>
        <w:ind w:left="0" w:right="0" w:firstLine="0"/>
        <w:jc w:val="left"/>
      </w:pPr>
      <w:r>
        <w:rPr>
          <w:color w:val="000000"/>
          <w:spacing w:val="0"/>
          <w:w w:val="100"/>
          <w:position w:val="0"/>
          <w:lang w:val="en-US" w:eastAsia="en-US" w:bidi="en-US"/>
        </w:rPr>
        <w:t>ILS-&lt;3&gt;</w:t>
      </w:r>
    </w:p>
    <w:p>
      <w:pPr>
        <w:pStyle w:val="25"/>
        <w:keepNext/>
        <w:keepLines/>
        <w:widowControl w:val="0"/>
        <w:shd w:val="clear" w:color="auto" w:fill="auto"/>
        <w:spacing w:before="0" w:after="211" w:line="220" w:lineRule="exact"/>
        <w:ind w:left="0" w:right="0" w:firstLine="0"/>
        <w:jc w:val="left"/>
      </w:pPr>
      <w:bookmarkStart w:id="2067" w:name="bookmark2090"/>
      <w:r>
        <w:rPr>
          <w:color w:val="000000"/>
          <w:spacing w:val="0"/>
          <w:w w:val="100"/>
          <w:position w:val="0"/>
          <w:lang w:val="en-US" w:eastAsia="en-US" w:bidi="en-US"/>
        </w:rPr>
        <w:t>Examining the Stack (stacktrace)</w:t>
      </w:r>
      <w:bookmarkEnd w:id="2067"/>
    </w:p>
    <w:p>
      <w:pPr>
        <w:pStyle w:val="26"/>
        <w:widowControl w:val="0"/>
        <w:shd w:val="clear" w:color="auto" w:fill="auto"/>
        <w:spacing w:before="0" w:after="180"/>
        <w:ind w:left="0" w:right="0" w:firstLine="0"/>
        <w:jc w:val="left"/>
      </w:pPr>
      <w:bookmarkStart w:id="2068" w:name="bookmark2091"/>
      <w:r>
        <w:rPr>
          <w:color w:val="000000"/>
          <w:spacing w:val="0"/>
          <w:w w:val="100"/>
          <w:position w:val="0"/>
          <w:lang w:val="en-US" w:eastAsia="en-US" w:bidi="en-US"/>
        </w:rPr>
        <w:t xml:space="preserve">During the execution of both SKILL and SKILL++ function calls, use the </w:t>
      </w:r>
      <w:r>
        <w:rPr>
          <w:rStyle w:val="230"/>
          <w:b/>
          <w:bCs/>
        </w:rPr>
        <w:t>stacktrace</w:t>
      </w:r>
      <w:r>
        <w:rPr>
          <w:color w:val="000000"/>
          <w:spacing w:val="0"/>
          <w:w w:val="100"/>
          <w:position w:val="0"/>
          <w:lang w:val="en-US" w:eastAsia="en-US" w:bidi="en-US"/>
        </w:rPr>
        <w:t xml:space="preserve"> function to examine the SKILL stack. The stack will probably contain several function object and environment object references. You can use the techniques discussed above to display source code for a function object and to examine an environment.</w:t>
      </w:r>
      <w:bookmarkEnd w:id="2068"/>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For example, at the break point in the previous example notice that the </w:t>
      </w:r>
      <w:r>
        <w:rPr>
          <w:rStyle w:val="230"/>
          <w:b/>
          <w:bCs/>
        </w:rPr>
        <w:t>break</w:t>
      </w:r>
      <w:r>
        <w:rPr>
          <w:color w:val="000000"/>
          <w:spacing w:val="0"/>
          <w:w w:val="100"/>
          <w:position w:val="0"/>
          <w:lang w:val="en-US" w:eastAsia="en-US" w:bidi="en-US"/>
        </w:rPr>
        <w:t xml:space="preserve"> function passes the active environment to the break handler.</w:t>
      </w:r>
    </w:p>
    <w:p>
      <w:pPr>
        <w:pStyle w:val="27"/>
        <w:widowControl w:val="0"/>
        <w:shd w:val="clear" w:color="auto" w:fill="auto"/>
        <w:spacing w:before="0" w:after="0"/>
        <w:ind w:left="0" w:right="0" w:firstLine="0"/>
        <w:jc w:val="left"/>
      </w:pPr>
      <w:r>
        <w:rPr>
          <w:color w:val="000000"/>
          <w:spacing w:val="0"/>
          <w:w w:val="100"/>
          <w:position w:val="0"/>
          <w:lang w:val="en-US" w:eastAsia="en-US" w:bidi="en-US"/>
        </w:rPr>
        <w:t>ILS-&lt;3&gt; stacktrace()</w:t>
      </w:r>
    </w:p>
    <w:p>
      <w:pPr>
        <w:pStyle w:val="27"/>
        <w:widowControl w:val="0"/>
        <w:shd w:val="clear" w:color="auto" w:fill="auto"/>
        <w:spacing w:before="0" w:after="0"/>
        <w:ind w:left="0" w:right="0" w:firstLine="0"/>
        <w:jc w:val="left"/>
      </w:pPr>
      <w:r>
        <w:rPr>
          <w:color w:val="000000"/>
          <w:spacing w:val="0"/>
          <w:w w:val="100"/>
          <w:position w:val="0"/>
          <w:lang w:val="en-US" w:eastAsia="en-US" w:bidi="en-US"/>
        </w:rPr>
        <w:t>&lt;&lt;&lt; Stack Trace &gt;&gt;&gt;</w:t>
      </w:r>
    </w:p>
    <w:p>
      <w:pPr>
        <w:pStyle w:val="27"/>
        <w:widowControl w:val="0"/>
        <w:shd w:val="clear" w:color="auto" w:fill="auto"/>
        <w:spacing w:before="0" w:after="0"/>
        <w:ind w:left="0" w:right="0" w:firstLine="0"/>
        <w:jc w:val="left"/>
      </w:pPr>
      <w:r>
        <w:rPr>
          <w:color w:val="000000"/>
          <w:spacing w:val="0"/>
          <w:w w:val="100"/>
          <w:position w:val="0"/>
          <w:lang w:val="en-US" w:eastAsia="en-US" w:bidi="en-US"/>
        </w:rPr>
        <w:t>breakHandler(envobj:0x1bb108)</w:t>
      </w:r>
    </w:p>
    <w:p>
      <w:pPr>
        <w:pStyle w:val="27"/>
        <w:widowControl w:val="0"/>
        <w:shd w:val="clear" w:color="auto" w:fill="auto"/>
        <w:spacing w:before="0" w:after="0"/>
        <w:ind w:left="0" w:right="0" w:firstLine="0"/>
        <w:jc w:val="left"/>
      </w:pPr>
      <w:r>
        <w:rPr>
          <w:color w:val="000000"/>
          <w:spacing w:val="0"/>
          <w:w w:val="100"/>
          <w:position w:val="0"/>
          <w:lang w:val="en-US" w:eastAsia="en-US" w:bidi="en-US"/>
        </w:rPr>
        <w:t>break()</w:t>
      </w:r>
    </w:p>
    <w:p>
      <w:pPr>
        <w:pStyle w:val="27"/>
        <w:widowControl w:val="0"/>
        <w:shd w:val="clear" w:color="auto" w:fill="auto"/>
        <w:spacing w:before="0" w:after="0"/>
        <w:ind w:left="0" w:right="0" w:firstLine="0"/>
        <w:jc w:val="left"/>
      </w:pPr>
      <w:r>
        <w:rPr>
          <w:color w:val="000000"/>
          <w:spacing w:val="0"/>
          <w:w w:val="100"/>
          <w:position w:val="0"/>
          <w:lang w:val="en-US" w:eastAsia="en-US" w:bidi="en-US"/>
        </w:rPr>
        <w:t>funcall((MathPackage-&gt;add) 3 4) toplevel('ils)</w:t>
      </w:r>
    </w:p>
    <w:p>
      <w:pPr>
        <w:pStyle w:val="27"/>
        <w:widowControl w:val="0"/>
        <w:shd w:val="clear" w:color="auto" w:fill="auto"/>
        <w:spacing w:before="0" w:after="0"/>
        <w:ind w:left="0" w:right="0" w:firstLine="0"/>
        <w:jc w:val="left"/>
      </w:pPr>
      <w:r>
        <w:rPr>
          <w:color w:val="000000"/>
          <w:spacing w:val="0"/>
          <w:w w:val="100"/>
          <w:position w:val="0"/>
          <w:lang w:val="en-US" w:eastAsia="en-US" w:bidi="en-US"/>
        </w:rPr>
        <w:t>4</w:t>
      </w:r>
    </w:p>
    <w:p>
      <w:pPr>
        <w:pStyle w:val="27"/>
        <w:widowControl w:val="0"/>
        <w:shd w:val="clear" w:color="auto" w:fill="auto"/>
        <w:spacing w:before="0" w:after="0"/>
        <w:ind w:left="0" w:right="0" w:firstLine="0"/>
        <w:jc w:val="left"/>
        <w:sectPr>
          <w:pgSz w:w="12240" w:h="15840"/>
          <w:pgMar w:top="2097" w:right="1261" w:bottom="1468" w:left="1202" w:header="0" w:footer="3" w:gutter="0"/>
          <w:cols w:space="720" w:num="1"/>
          <w:rtlGutter w:val="0"/>
          <w:docGrid w:linePitch="360" w:charSpace="0"/>
        </w:sectPr>
      </w:pPr>
      <w:r>
        <w:rPr>
          <w:color w:val="000000"/>
          <w:spacing w:val="0"/>
          <w:w w:val="100"/>
          <w:position w:val="0"/>
          <w:lang w:val="en-US" w:eastAsia="en-US" w:bidi="en-US"/>
        </w:rPr>
        <w:t>ILS-&lt;3&gt;</w:t>
      </w:r>
      <w:r>
        <w:br w:type="page"/>
      </w:r>
    </w:p>
    <w:p>
      <w:pPr>
        <w:pStyle w:val="15"/>
        <w:keepNext/>
        <w:keepLines/>
        <w:widowControl w:val="0"/>
        <w:shd w:val="clear" w:color="auto" w:fill="auto"/>
        <w:spacing w:before="0" w:after="733" w:line="480" w:lineRule="exact"/>
        <w:ind w:left="0" w:right="0" w:firstLine="0"/>
        <w:jc w:val="left"/>
      </w:pPr>
      <w:r>
        <w:rPr>
          <w:rFonts w:ascii="Arial" w:hAnsi="Arial" w:eastAsia="Arial" w:cs="Arial"/>
          <w:b/>
          <w:bCs/>
          <w:i w:val="0"/>
          <w:iCs w:val="0"/>
          <w:smallCaps w:val="0"/>
          <w:strike w:val="0"/>
          <w:color w:val="000000"/>
          <w:spacing w:val="0"/>
          <w:w w:val="100"/>
          <w:position w:val="0"/>
          <w:sz w:val="48"/>
          <w:szCs w:val="48"/>
          <w:u w:val="none"/>
          <w:lang w:val="en-US" w:eastAsia="en-US" w:bidi="en-US"/>
        </w:rPr>
        <w:pict>
          <v:shape id="Text Box 169" o:spid="_x0000_s1369" type="#_x0000_t202" style="position:absolute;left:0;margin-left:154.55pt;margin-top:-115.9pt;height:14.2pt;width:178.55pt;mso-position-horizontal-relative:margin;mso-wrap-distance-bottom:0pt;mso-wrap-distance-top:0pt;rotation:0f;z-index:-2514923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SKILL Language User Guide</w:t>
                  </w:r>
                </w:p>
              </w:txbxContent>
            </v:textbox>
            <w10:wrap type="topAndBottom"/>
          </v:shape>
        </w:pict>
      </w:r>
      <w:bookmarkStart w:id="2069" w:name="bookmark2092"/>
      <w:bookmarkStart w:id="2070" w:name="bookmark2093"/>
      <w:bookmarkStart w:id="2071" w:name="bookmark2094"/>
      <w:bookmarkStart w:id="2072" w:name="bookmark2095"/>
      <w:r>
        <w:rPr>
          <w:color w:val="000000"/>
          <w:spacing w:val="0"/>
          <w:w w:val="100"/>
          <w:position w:val="0"/>
          <w:lang w:val="en-US" w:eastAsia="en-US" w:bidi="en-US"/>
        </w:rPr>
        <w:t>SKILL++ Object System</w:t>
      </w:r>
      <w:bookmarkEnd w:id="2069"/>
      <w:bookmarkEnd w:id="2070"/>
      <w:bookmarkEnd w:id="2071"/>
      <w:bookmarkEnd w:id="2072"/>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23"/>
        </w:numPr>
        <w:shd w:val="clear" w:color="auto" w:fill="auto"/>
        <w:tabs>
          <w:tab w:val="left" w:pos="486"/>
        </w:tabs>
        <w:spacing w:before="0" w:after="0" w:line="461" w:lineRule="exact"/>
        <w:ind w:left="0" w:right="0" w:firstLine="0"/>
        <w:jc w:val="both"/>
      </w:pPr>
      <w:r>
        <w:fldChar w:fldCharType="begin"/>
      </w:r>
      <w:r>
        <w:instrText xml:space="preserve">HYPERLINK  \l "bookmark2096" \o "Current Document" </w:instrText>
      </w:r>
      <w:r>
        <w:fldChar w:fldCharType="separate"/>
      </w:r>
      <w:r>
        <w:rPr>
          <w:color w:val="000000"/>
          <w:spacing w:val="0"/>
          <w:w w:val="100"/>
          <w:position w:val="0"/>
          <w:lang w:val="en-US" w:eastAsia="en-US" w:bidi="en-US"/>
        </w:rPr>
        <w:t>Introduction on page 332</w:t>
      </w:r>
      <w:r>
        <w:fldChar w:fldCharType="end"/>
      </w:r>
    </w:p>
    <w:p>
      <w:pPr>
        <w:pStyle w:val="26"/>
        <w:widowControl w:val="0"/>
        <w:numPr>
          <w:ilvl w:val="0"/>
          <w:numId w:val="23"/>
        </w:numPr>
        <w:shd w:val="clear" w:color="auto" w:fill="auto"/>
        <w:tabs>
          <w:tab w:val="left" w:pos="486"/>
        </w:tabs>
        <w:spacing w:before="0" w:after="0" w:line="461" w:lineRule="exact"/>
        <w:ind w:left="0" w:right="0" w:firstLine="0"/>
        <w:jc w:val="both"/>
      </w:pPr>
      <w:r>
        <w:fldChar w:fldCharType="begin"/>
      </w:r>
      <w:r>
        <w:instrText xml:space="preserve">HYPERLINK  \l "bookmark2104" \o "Current Document" </w:instrText>
      </w:r>
      <w:r>
        <w:fldChar w:fldCharType="separate"/>
      </w:r>
      <w:r>
        <w:rPr>
          <w:rStyle w:val="229"/>
          <w:b/>
          <w:bCs/>
        </w:rPr>
        <w:t>Basic Concepts on page 332</w:t>
      </w:r>
      <w:r>
        <w:fldChar w:fldCharType="end"/>
      </w:r>
    </w:p>
    <w:p>
      <w:pPr>
        <w:pStyle w:val="26"/>
        <w:widowControl w:val="0"/>
        <w:numPr>
          <w:ilvl w:val="0"/>
          <w:numId w:val="23"/>
        </w:numPr>
        <w:shd w:val="clear" w:color="auto" w:fill="auto"/>
        <w:tabs>
          <w:tab w:val="left" w:pos="486"/>
        </w:tabs>
        <w:spacing w:before="0" w:after="0" w:line="461" w:lineRule="exact"/>
        <w:ind w:left="0" w:right="0" w:firstLine="0"/>
        <w:jc w:val="both"/>
      </w:pPr>
      <w:r>
        <w:fldChar w:fldCharType="begin"/>
      </w:r>
      <w:r>
        <w:instrText xml:space="preserve">HYPERLINK  \l "bookmark2150" \o "Current Document" </w:instrText>
      </w:r>
      <w:r>
        <w:fldChar w:fldCharType="separate"/>
      </w:r>
      <w:r>
        <w:rPr>
          <w:color w:val="000000"/>
          <w:spacing w:val="0"/>
          <w:w w:val="100"/>
          <w:position w:val="0"/>
          <w:lang w:val="en-US" w:eastAsia="en-US" w:bidi="en-US"/>
        </w:rPr>
        <w:t>Class Hierarchy on page 338</w:t>
      </w:r>
      <w:r>
        <w:fldChar w:fldCharType="end"/>
      </w:r>
    </w:p>
    <w:p>
      <w:pPr>
        <w:pStyle w:val="26"/>
        <w:widowControl w:val="0"/>
        <w:numPr>
          <w:ilvl w:val="0"/>
          <w:numId w:val="23"/>
        </w:numPr>
        <w:shd w:val="clear" w:color="auto" w:fill="auto"/>
        <w:tabs>
          <w:tab w:val="left" w:pos="486"/>
        </w:tabs>
        <w:spacing w:before="0" w:after="0" w:line="461" w:lineRule="exact"/>
        <w:ind w:left="0" w:right="0" w:firstLine="0"/>
        <w:jc w:val="both"/>
      </w:pPr>
      <w:r>
        <w:fldChar w:fldCharType="begin"/>
      </w:r>
      <w:r>
        <w:instrText xml:space="preserve">HYPERLINK  \l "bookmark2154" \o "Current Document" </w:instrText>
      </w:r>
      <w:r>
        <w:fldChar w:fldCharType="separate"/>
      </w:r>
      <w:r>
        <w:rPr>
          <w:color w:val="000000"/>
          <w:spacing w:val="0"/>
          <w:w w:val="100"/>
          <w:position w:val="0"/>
          <w:lang w:val="en-US" w:eastAsia="en-US" w:bidi="en-US"/>
        </w:rPr>
        <w:t>Browsing the Class Hierarchy on page 339</w:t>
      </w:r>
      <w:r>
        <w:fldChar w:fldCharType="end"/>
      </w:r>
    </w:p>
    <w:p>
      <w:pPr>
        <w:pStyle w:val="26"/>
        <w:widowControl w:val="0"/>
        <w:numPr>
          <w:ilvl w:val="0"/>
          <w:numId w:val="23"/>
        </w:numPr>
        <w:shd w:val="clear" w:color="auto" w:fill="auto"/>
        <w:tabs>
          <w:tab w:val="left" w:pos="486"/>
        </w:tabs>
        <w:spacing w:before="0" w:after="0" w:line="461" w:lineRule="exact"/>
        <w:ind w:left="0" w:right="0" w:firstLine="0"/>
        <w:jc w:val="both"/>
        <w:sectPr>
          <w:headerReference r:id="rId147" w:type="first"/>
          <w:footerReference r:id="rId150" w:type="first"/>
          <w:headerReference r:id="rId145" w:type="default"/>
          <w:footerReference r:id="rId148" w:type="default"/>
          <w:headerReference r:id="rId146" w:type="even"/>
          <w:footerReference r:id="rId149" w:type="even"/>
          <w:pgSz w:w="12240" w:h="15840"/>
          <w:pgMar w:top="1022" w:right="5376" w:bottom="1022" w:left="1238" w:header="0" w:footer="3" w:gutter="0"/>
          <w:cols w:space="720" w:num="1"/>
          <w:titlePg/>
          <w:rtlGutter w:val="0"/>
          <w:docGrid w:linePitch="360" w:charSpace="0"/>
        </w:sectPr>
      </w:pPr>
      <w:r>
        <w:fldChar w:fldCharType="begin"/>
      </w:r>
      <w:r>
        <w:instrText xml:space="preserve">HYPERLINK  \l "bookmark2185" \o "Current Document" </w:instrText>
      </w:r>
      <w:r>
        <w:fldChar w:fldCharType="separate"/>
      </w:r>
      <w:r>
        <w:rPr>
          <w:color w:val="000000"/>
          <w:spacing w:val="0"/>
          <w:w w:val="100"/>
          <w:position w:val="0"/>
          <w:lang w:val="en-US" w:eastAsia="en-US" w:bidi="en-US"/>
        </w:rPr>
        <w:t>Advanced Concepts on page 341</w:t>
      </w:r>
      <w:r>
        <w:fldChar w:fldCharType="end"/>
      </w:r>
    </w:p>
    <w:p>
      <w:pPr>
        <w:pStyle w:val="21"/>
        <w:keepNext/>
        <w:keepLines/>
        <w:widowControl w:val="0"/>
        <w:shd w:val="clear" w:color="auto" w:fill="auto"/>
        <w:spacing w:before="0" w:after="300" w:line="360" w:lineRule="exact"/>
        <w:ind w:left="0" w:right="0" w:firstLine="0"/>
      </w:pPr>
      <w:bookmarkStart w:id="2073" w:name="bookmark2096"/>
      <w:bookmarkStart w:id="2074" w:name="bookmark2097"/>
      <w:r>
        <w:rPr>
          <w:color w:val="000000"/>
          <w:spacing w:val="0"/>
          <w:w w:val="100"/>
          <w:position w:val="0"/>
          <w:lang w:val="en-US" w:eastAsia="en-US" w:bidi="en-US"/>
        </w:rPr>
        <w:t>Introduction</w:t>
      </w:r>
      <w:bookmarkEnd w:id="2073"/>
      <w:bookmarkEnd w:id="2074"/>
    </w:p>
    <w:p>
      <w:pPr>
        <w:pStyle w:val="19"/>
        <w:widowControl w:val="0"/>
        <w:shd w:val="clear" w:color="auto" w:fill="auto"/>
        <w:spacing w:before="0" w:after="180" w:line="278" w:lineRule="exact"/>
        <w:ind w:left="0" w:right="0" w:firstLine="0"/>
        <w:jc w:val="left"/>
      </w:pPr>
      <w:bookmarkStart w:id="2075" w:name="bookmark2098"/>
      <w:bookmarkStart w:id="2076" w:name="bookmark2099"/>
      <w:r>
        <w:rPr>
          <w:color w:val="000000"/>
          <w:spacing w:val="0"/>
          <w:w w:val="100"/>
          <w:position w:val="0"/>
          <w:lang w:val="en-US" w:eastAsia="en-US" w:bidi="en-US"/>
        </w:rPr>
        <w:t>To gain benefits from object-oriented programming, the Cadence® SKILL language requires extensions beyond lexical scoping and persistent environments.</w:t>
      </w:r>
      <w:bookmarkEnd w:id="2075"/>
      <w:bookmarkEnd w:id="2076"/>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The Cadence SKILL++ Object System allows for object-oriented interfaces based on classes and generic functions composed of methods specialized on those classes. A class can inherit attributes and functionality from another class known as its superclass. SKILL++ class hierarchies result from this single inheritance relationship.</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To attain the maximum benefit from the SKILL++ Object System, you should only use it with lexical scoping, because lexical scoping magnifies the power of the interfaces you can develop with the SKILL++ Object System.</w:t>
      </w:r>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You do not need to be familiar with another object-oriented programming language or system to understand or use the SKILL++ Object System. However, if you are familiar with the Common Lisp Object System (CLOS), the following comments will help you apply your experience to learning the SKILL++ Object System.</w:t>
      </w:r>
    </w:p>
    <w:p>
      <w:pPr>
        <w:pStyle w:val="22"/>
        <w:keepNext/>
        <w:keepLines/>
        <w:widowControl w:val="0"/>
        <w:shd w:val="clear" w:color="auto" w:fill="auto"/>
        <w:spacing w:before="0" w:after="256" w:line="280" w:lineRule="exact"/>
        <w:ind w:left="0" w:right="0" w:firstLine="0"/>
        <w:jc w:val="left"/>
      </w:pPr>
      <w:bookmarkStart w:id="2077" w:name="bookmark2100"/>
      <w:bookmarkStart w:id="2078" w:name="bookmark2101"/>
      <w:bookmarkStart w:id="2079" w:name="bookmark2102"/>
      <w:r>
        <w:rPr>
          <w:color w:val="000000"/>
          <w:spacing w:val="0"/>
          <w:w w:val="100"/>
          <w:position w:val="0"/>
          <w:lang w:val="en-US" w:eastAsia="en-US" w:bidi="en-US"/>
        </w:rPr>
        <w:t>The Common Lisp Object System</w:t>
      </w:r>
      <w:bookmarkEnd w:id="2077"/>
      <w:bookmarkEnd w:id="2078"/>
      <w:bookmarkEnd w:id="2079"/>
    </w:p>
    <w:p>
      <w:pPr>
        <w:pStyle w:val="19"/>
        <w:widowControl w:val="0"/>
        <w:shd w:val="clear" w:color="auto" w:fill="auto"/>
        <w:spacing w:before="0" w:after="184" w:line="283" w:lineRule="exact"/>
        <w:ind w:left="0" w:right="0" w:firstLine="0"/>
        <w:jc w:val="left"/>
      </w:pPr>
      <w:bookmarkStart w:id="2080" w:name="bookmark2103"/>
      <w:r>
        <w:rPr>
          <w:color w:val="000000"/>
          <w:spacing w:val="0"/>
          <w:w w:val="100"/>
          <w:position w:val="0"/>
          <w:lang w:val="en-US" w:eastAsia="en-US" w:bidi="en-US"/>
        </w:rPr>
        <w:t>The SKILL++ Object System is modelled after a subset of the Common Lisp Object System with three restrictions. In the SKILL++ Object System</w:t>
      </w:r>
      <w:bookmarkEnd w:id="2080"/>
    </w:p>
    <w:p>
      <w:pPr>
        <w:pStyle w:val="19"/>
        <w:widowControl w:val="0"/>
        <w:numPr>
          <w:ilvl w:val="0"/>
          <w:numId w:val="23"/>
        </w:numPr>
        <w:shd w:val="clear" w:color="auto" w:fill="auto"/>
        <w:tabs>
          <w:tab w:val="left" w:pos="470"/>
        </w:tabs>
        <w:spacing w:before="0" w:after="227" w:line="278" w:lineRule="exact"/>
        <w:ind w:left="520" w:right="0"/>
        <w:jc w:val="left"/>
      </w:pPr>
      <w:r>
        <w:rPr>
          <w:color w:val="000000"/>
          <w:spacing w:val="0"/>
          <w:w w:val="100"/>
          <w:position w:val="0"/>
          <w:lang w:val="en-US" w:eastAsia="en-US" w:bidi="en-US"/>
        </w:rPr>
        <w:t>A class can have only a single superclass. CLOS allows a class to have more than one superclass.</w:t>
      </w:r>
    </w:p>
    <w:p>
      <w:pPr>
        <w:pStyle w:val="19"/>
        <w:widowControl w:val="0"/>
        <w:numPr>
          <w:ilvl w:val="0"/>
          <w:numId w:val="23"/>
        </w:numPr>
        <w:shd w:val="clear" w:color="auto" w:fill="auto"/>
        <w:tabs>
          <w:tab w:val="left" w:pos="470"/>
        </w:tabs>
        <w:spacing w:before="0" w:after="91" w:line="220" w:lineRule="exact"/>
        <w:ind w:left="0" w:right="0" w:firstLine="0"/>
      </w:pPr>
      <w:r>
        <w:rPr>
          <w:color w:val="000000"/>
          <w:spacing w:val="0"/>
          <w:w w:val="100"/>
          <w:position w:val="0"/>
          <w:lang w:val="en-US" w:eastAsia="en-US" w:bidi="en-US"/>
        </w:rPr>
        <w:t>A method can only be applied to the class of the method's first argument.</w:t>
      </w:r>
    </w:p>
    <w:p>
      <w:pPr>
        <w:pStyle w:val="19"/>
        <w:widowControl w:val="0"/>
        <w:numPr>
          <w:ilvl w:val="0"/>
          <w:numId w:val="23"/>
        </w:numPr>
        <w:shd w:val="clear" w:color="auto" w:fill="auto"/>
        <w:tabs>
          <w:tab w:val="left" w:pos="470"/>
        </w:tabs>
        <w:spacing w:before="0" w:after="415" w:line="278" w:lineRule="exact"/>
        <w:ind w:left="520" w:right="0"/>
        <w:jc w:val="left"/>
      </w:pPr>
      <w:r>
        <w:rPr>
          <w:color w:val="000000"/>
          <w:spacing w:val="0"/>
          <w:w w:val="100"/>
          <w:position w:val="0"/>
          <w:lang w:val="en-US" w:eastAsia="en-US" w:bidi="en-US"/>
        </w:rPr>
        <w:t xml:space="preserve">All methods are primary. CLOS allows for ancillary methods known as </w:t>
      </w:r>
      <w:r>
        <w:rPr>
          <w:rStyle w:val="93"/>
        </w:rPr>
        <w:t>before</w:t>
      </w:r>
      <w:r>
        <w:rPr>
          <w:color w:val="000000"/>
          <w:spacing w:val="0"/>
          <w:w w:val="100"/>
          <w:position w:val="0"/>
          <w:lang w:val="en-US" w:eastAsia="en-US" w:bidi="en-US"/>
        </w:rPr>
        <w:t xml:space="preserve"> and </w:t>
      </w:r>
      <w:r>
        <w:rPr>
          <w:rStyle w:val="93"/>
        </w:rPr>
        <w:t xml:space="preserve">after </w:t>
      </w:r>
      <w:r>
        <w:rPr>
          <w:color w:val="000000"/>
          <w:spacing w:val="0"/>
          <w:w w:val="100"/>
          <w:position w:val="0"/>
          <w:lang w:val="en-US" w:eastAsia="en-US" w:bidi="en-US"/>
        </w:rPr>
        <w:t>methods which are combined with the primary method.</w:t>
      </w:r>
    </w:p>
    <w:p>
      <w:pPr>
        <w:pStyle w:val="21"/>
        <w:keepNext/>
        <w:keepLines/>
        <w:widowControl w:val="0"/>
        <w:shd w:val="clear" w:color="auto" w:fill="auto"/>
        <w:spacing w:before="0" w:after="243" w:line="360" w:lineRule="exact"/>
        <w:ind w:left="0" w:right="0" w:firstLine="0"/>
      </w:pPr>
      <w:bookmarkStart w:id="2081" w:name="bookmark2104"/>
      <w:bookmarkStart w:id="2082" w:name="bookmark2105"/>
      <w:r>
        <w:rPr>
          <w:color w:val="000000"/>
          <w:spacing w:val="0"/>
          <w:w w:val="100"/>
          <w:position w:val="0"/>
          <w:lang w:val="en-US" w:eastAsia="en-US" w:bidi="en-US"/>
        </w:rPr>
        <w:t>Basic Concepts</w:t>
      </w:r>
      <w:bookmarkEnd w:id="2081"/>
      <w:bookmarkEnd w:id="2082"/>
    </w:p>
    <w:p>
      <w:pPr>
        <w:pStyle w:val="19"/>
        <w:widowControl w:val="0"/>
        <w:shd w:val="clear" w:color="auto" w:fill="auto"/>
        <w:spacing w:before="0" w:after="479" w:line="278" w:lineRule="exact"/>
        <w:ind w:left="0" w:right="0" w:firstLine="0"/>
        <w:jc w:val="left"/>
      </w:pPr>
      <w:r>
        <w:rPr>
          <w:color w:val="000000"/>
          <w:spacing w:val="0"/>
          <w:w w:val="100"/>
          <w:position w:val="0"/>
          <w:lang w:val="en-US" w:eastAsia="en-US" w:bidi="en-US"/>
        </w:rPr>
        <w:t>The central concepts of the SKILL++ Object System are class, instance, generic functions, and methods.</w:t>
      </w:r>
    </w:p>
    <w:p>
      <w:pPr>
        <w:pStyle w:val="22"/>
        <w:keepNext/>
        <w:keepLines/>
        <w:widowControl w:val="0"/>
        <w:shd w:val="clear" w:color="auto" w:fill="auto"/>
        <w:spacing w:before="0" w:after="254" w:line="280" w:lineRule="exact"/>
        <w:ind w:left="0" w:right="0" w:firstLine="0"/>
      </w:pPr>
      <w:bookmarkStart w:id="2083" w:name="bookmark2106"/>
      <w:bookmarkStart w:id="2084" w:name="bookmark2107"/>
      <w:bookmarkStart w:id="2085" w:name="bookmark2108"/>
      <w:bookmarkStart w:id="2086" w:name="bookmark2109"/>
      <w:r>
        <w:rPr>
          <w:color w:val="000000"/>
          <w:spacing w:val="0"/>
          <w:w w:val="100"/>
          <w:position w:val="0"/>
          <w:lang w:val="en-US" w:eastAsia="en-US" w:bidi="en-US"/>
        </w:rPr>
        <w:t>Classes and Instances</w:t>
      </w:r>
      <w:bookmarkEnd w:id="2083"/>
      <w:bookmarkEnd w:id="2084"/>
      <w:bookmarkEnd w:id="2085"/>
      <w:bookmarkEnd w:id="2086"/>
    </w:p>
    <w:p>
      <w:pPr>
        <w:pStyle w:val="19"/>
        <w:widowControl w:val="0"/>
        <w:shd w:val="clear" w:color="auto" w:fill="auto"/>
        <w:spacing w:before="0" w:after="0" w:line="278" w:lineRule="exact"/>
        <w:ind w:left="0" w:right="0" w:firstLine="0"/>
        <w:jc w:val="left"/>
      </w:pPr>
      <w:bookmarkStart w:id="2087" w:name="bookmark2110"/>
      <w:r>
        <w:rPr>
          <w:color w:val="000000"/>
          <w:spacing w:val="0"/>
          <w:w w:val="100"/>
          <w:position w:val="0"/>
          <w:lang w:val="en-US" w:eastAsia="en-US" w:bidi="en-US"/>
        </w:rPr>
        <w:t xml:space="preserve">A </w:t>
      </w:r>
      <w:r>
        <w:rPr>
          <w:rStyle w:val="93"/>
        </w:rPr>
        <w:t>class</w:t>
      </w:r>
      <w:r>
        <w:rPr>
          <w:color w:val="000000"/>
          <w:spacing w:val="0"/>
          <w:w w:val="100"/>
          <w:position w:val="0"/>
          <w:lang w:val="en-US" w:eastAsia="en-US" w:bidi="en-US"/>
        </w:rPr>
        <w:t xml:space="preserve"> is a data structure template. A specific application of the template is termed an </w:t>
      </w:r>
      <w:r>
        <w:rPr>
          <w:rStyle w:val="93"/>
        </w:rPr>
        <w:t>instance.</w:t>
      </w:r>
      <w:r>
        <w:rPr>
          <w:color w:val="000000"/>
          <w:spacing w:val="0"/>
          <w:w w:val="100"/>
          <w:position w:val="0"/>
          <w:lang w:val="en-US" w:eastAsia="en-US" w:bidi="en-US"/>
        </w:rPr>
        <w:t xml:space="preserve"> All instances of a class have the same slots. SKILL++ Object System provides the following functions.</w:t>
      </w:r>
      <w:bookmarkEnd w:id="2087"/>
    </w:p>
    <w:p>
      <w:pPr>
        <w:pStyle w:val="26"/>
        <w:widowControl w:val="0"/>
        <w:numPr>
          <w:ilvl w:val="0"/>
          <w:numId w:val="23"/>
        </w:numPr>
        <w:shd w:val="clear" w:color="auto" w:fill="auto"/>
        <w:tabs>
          <w:tab w:val="left" w:pos="480"/>
        </w:tabs>
        <w:spacing w:before="0" w:after="193" w:line="220" w:lineRule="exact"/>
        <w:ind w:left="0" w:right="0" w:firstLine="0"/>
        <w:jc w:val="both"/>
      </w:pPr>
      <w:bookmarkStart w:id="2088" w:name="bookmark2111"/>
      <w:bookmarkStart w:id="2089" w:name="bookmark2112"/>
      <w:r>
        <w:rPr>
          <w:rStyle w:val="230"/>
          <w:b/>
          <w:bCs/>
        </w:rPr>
        <w:t>defclass</w:t>
      </w:r>
      <w:r>
        <w:rPr>
          <w:color w:val="000000"/>
          <w:spacing w:val="0"/>
          <w:w w:val="100"/>
          <w:position w:val="0"/>
          <w:lang w:val="en-US" w:eastAsia="en-US" w:bidi="en-US"/>
        </w:rPr>
        <w:t xml:space="preserve"> function to create a class</w:t>
      </w:r>
      <w:bookmarkEnd w:id="2088"/>
      <w:bookmarkEnd w:id="2089"/>
    </w:p>
    <w:p>
      <w:pPr>
        <w:pStyle w:val="26"/>
        <w:widowControl w:val="0"/>
        <w:numPr>
          <w:ilvl w:val="0"/>
          <w:numId w:val="23"/>
        </w:numPr>
        <w:shd w:val="clear" w:color="auto" w:fill="auto"/>
        <w:tabs>
          <w:tab w:val="left" w:pos="480"/>
        </w:tabs>
        <w:spacing w:before="0" w:after="483" w:line="220" w:lineRule="exact"/>
        <w:ind w:left="0" w:right="0" w:firstLine="0"/>
        <w:jc w:val="both"/>
      </w:pPr>
      <w:r>
        <w:rPr>
          <w:rStyle w:val="230"/>
          <w:b/>
          <w:bCs/>
        </w:rPr>
        <w:t>makelnstance</w:t>
      </w:r>
      <w:r>
        <w:rPr>
          <w:color w:val="000000"/>
          <w:spacing w:val="0"/>
          <w:w w:val="100"/>
          <w:position w:val="0"/>
          <w:lang w:val="en-US" w:eastAsia="en-US" w:bidi="en-US"/>
        </w:rPr>
        <w:t xml:space="preserve"> function to create an instance of a class</w:t>
      </w:r>
    </w:p>
    <w:p>
      <w:pPr>
        <w:pStyle w:val="22"/>
        <w:keepNext/>
        <w:keepLines/>
        <w:widowControl w:val="0"/>
        <w:shd w:val="clear" w:color="auto" w:fill="auto"/>
        <w:spacing w:before="0" w:after="194" w:line="280" w:lineRule="exact"/>
        <w:ind w:left="0" w:right="0" w:firstLine="0"/>
      </w:pPr>
      <w:bookmarkStart w:id="2090" w:name="bookmark2113"/>
      <w:bookmarkStart w:id="2091" w:name="bookmark2114"/>
      <w:bookmarkStart w:id="2092" w:name="bookmark2115"/>
      <w:bookmarkStart w:id="2093" w:name="bookmark2116"/>
      <w:r>
        <w:rPr>
          <w:color w:val="000000"/>
          <w:spacing w:val="0"/>
          <w:w w:val="100"/>
          <w:position w:val="0"/>
          <w:lang w:val="en-US" w:eastAsia="en-US" w:bidi="en-US"/>
        </w:rPr>
        <w:t>Generic Functions and Methods</w:t>
      </w:r>
      <w:bookmarkEnd w:id="2090"/>
      <w:bookmarkEnd w:id="2091"/>
      <w:bookmarkEnd w:id="2092"/>
      <w:bookmarkEnd w:id="2093"/>
    </w:p>
    <w:p>
      <w:pPr>
        <w:pStyle w:val="26"/>
        <w:widowControl w:val="0"/>
        <w:shd w:val="clear" w:color="auto" w:fill="auto"/>
        <w:spacing w:before="0" w:after="240"/>
        <w:ind w:left="0" w:right="0" w:firstLine="0"/>
        <w:jc w:val="left"/>
      </w:pPr>
      <w:r>
        <w:rPr>
          <w:color w:val="000000"/>
          <w:spacing w:val="0"/>
          <w:w w:val="100"/>
          <w:position w:val="0"/>
          <w:lang w:val="en-US" w:eastAsia="en-US" w:bidi="en-US"/>
        </w:rPr>
        <w:t xml:space="preserve">A </w:t>
      </w:r>
      <w:r>
        <w:rPr>
          <w:rStyle w:val="230"/>
          <w:b/>
          <w:bCs/>
        </w:rPr>
        <w:t>generic function</w:t>
      </w:r>
      <w:r>
        <w:rPr>
          <w:color w:val="000000"/>
          <w:spacing w:val="0"/>
          <w:w w:val="100"/>
          <w:position w:val="0"/>
          <w:lang w:val="en-US" w:eastAsia="en-US" w:bidi="en-US"/>
        </w:rPr>
        <w:t xml:space="preserve"> is a collection of function objects. Each element in the collection is called a </w:t>
      </w:r>
      <w:r>
        <w:rPr>
          <w:rStyle w:val="230"/>
          <w:b/>
          <w:bCs/>
        </w:rPr>
        <w:t>method.</w:t>
      </w:r>
      <w:r>
        <w:rPr>
          <w:color w:val="000000"/>
          <w:spacing w:val="0"/>
          <w:w w:val="100"/>
          <w:position w:val="0"/>
          <w:lang w:val="en-US" w:eastAsia="en-US" w:bidi="en-US"/>
        </w:rPr>
        <w:t xml:space="preserve"> Each method corresponds to a class. When you call a generic function, you pass an instance as the first argument. The SKILL++ Object System uses the class of the first argument to determine which methods to evaluate.</w:t>
      </w:r>
    </w:p>
    <w:p>
      <w:pPr>
        <w:pStyle w:val="26"/>
        <w:widowControl w:val="0"/>
        <w:shd w:val="clear" w:color="auto" w:fill="auto"/>
        <w:spacing w:before="0" w:after="167"/>
        <w:ind w:left="0" w:right="0" w:firstLine="0"/>
        <w:jc w:val="left"/>
      </w:pPr>
      <w:bookmarkStart w:id="2094" w:name="bookmark2117"/>
      <w:bookmarkStart w:id="2095" w:name="bookmark2118"/>
      <w:r>
        <w:rPr>
          <w:color w:val="000000"/>
          <w:spacing w:val="0"/>
          <w:w w:val="100"/>
          <w:position w:val="0"/>
          <w:lang w:val="en-US" w:eastAsia="en-US" w:bidi="en-US"/>
        </w:rPr>
        <w:t xml:space="preserve">To distinguish them from SKILL++ Object System generic functions, SKILL functions are called </w:t>
      </w:r>
      <w:r>
        <w:rPr>
          <w:rStyle w:val="230"/>
          <w:b/>
          <w:bCs/>
        </w:rPr>
        <w:t>simple functions.</w:t>
      </w:r>
      <w:r>
        <w:rPr>
          <w:color w:val="000000"/>
          <w:spacing w:val="0"/>
          <w:w w:val="100"/>
          <w:position w:val="0"/>
          <w:lang w:val="en-US" w:eastAsia="en-US" w:bidi="en-US"/>
        </w:rPr>
        <w:t xml:space="preserve"> The SKILL++ Object System provides the following functions.</w:t>
      </w:r>
      <w:bookmarkEnd w:id="2094"/>
      <w:bookmarkEnd w:id="2095"/>
    </w:p>
    <w:p>
      <w:pPr>
        <w:pStyle w:val="26"/>
        <w:widowControl w:val="0"/>
        <w:numPr>
          <w:ilvl w:val="0"/>
          <w:numId w:val="23"/>
        </w:numPr>
        <w:shd w:val="clear" w:color="auto" w:fill="auto"/>
        <w:tabs>
          <w:tab w:val="left" w:pos="480"/>
        </w:tabs>
        <w:spacing w:before="0" w:after="193" w:line="220" w:lineRule="exact"/>
        <w:ind w:left="0" w:right="0" w:firstLine="0"/>
        <w:jc w:val="both"/>
      </w:pPr>
      <w:bookmarkStart w:id="2096" w:name="bookmark2119"/>
      <w:r>
        <w:rPr>
          <w:rStyle w:val="230"/>
          <w:b/>
          <w:bCs/>
        </w:rPr>
        <w:t>defgeneric</w:t>
      </w:r>
      <w:r>
        <w:rPr>
          <w:color w:val="000000"/>
          <w:spacing w:val="0"/>
          <w:w w:val="100"/>
          <w:position w:val="0"/>
          <w:lang w:val="en-US" w:eastAsia="en-US" w:bidi="en-US"/>
        </w:rPr>
        <w:t xml:space="preserve"> function to declare a generic function</w:t>
      </w:r>
      <w:bookmarkEnd w:id="2096"/>
    </w:p>
    <w:p>
      <w:pPr>
        <w:pStyle w:val="26"/>
        <w:widowControl w:val="0"/>
        <w:numPr>
          <w:ilvl w:val="0"/>
          <w:numId w:val="23"/>
        </w:numPr>
        <w:shd w:val="clear" w:color="auto" w:fill="auto"/>
        <w:tabs>
          <w:tab w:val="left" w:pos="480"/>
        </w:tabs>
        <w:spacing w:before="0" w:after="483" w:line="220" w:lineRule="exact"/>
        <w:ind w:left="0" w:right="0" w:firstLine="0"/>
        <w:jc w:val="both"/>
      </w:pPr>
      <w:r>
        <w:rPr>
          <w:rStyle w:val="230"/>
          <w:b/>
          <w:bCs/>
        </w:rPr>
        <w:t>defmethod</w:t>
      </w:r>
      <w:r>
        <w:rPr>
          <w:color w:val="000000"/>
          <w:spacing w:val="0"/>
          <w:w w:val="100"/>
          <w:position w:val="0"/>
          <w:lang w:val="en-US" w:eastAsia="en-US" w:bidi="en-US"/>
        </w:rPr>
        <w:t xml:space="preserve"> function to declare a method</w:t>
      </w:r>
    </w:p>
    <w:p>
      <w:pPr>
        <w:pStyle w:val="22"/>
        <w:keepNext/>
        <w:keepLines/>
        <w:widowControl w:val="0"/>
        <w:shd w:val="clear" w:color="auto" w:fill="auto"/>
        <w:spacing w:before="0" w:after="199" w:line="280" w:lineRule="exact"/>
        <w:ind w:left="0" w:right="0" w:firstLine="0"/>
      </w:pPr>
      <w:bookmarkStart w:id="2097" w:name="bookmark2120"/>
      <w:bookmarkStart w:id="2098" w:name="bookmark2121"/>
      <w:bookmarkStart w:id="2099" w:name="bookmark2122"/>
      <w:r>
        <w:rPr>
          <w:color w:val="000000"/>
          <w:spacing w:val="0"/>
          <w:w w:val="100"/>
          <w:position w:val="0"/>
          <w:lang w:val="en-US" w:eastAsia="en-US" w:bidi="en-US"/>
        </w:rPr>
        <w:t>Subclasses and Superclasses</w:t>
      </w:r>
      <w:bookmarkEnd w:id="2097"/>
      <w:bookmarkEnd w:id="2098"/>
      <w:bookmarkEnd w:id="2099"/>
    </w:p>
    <w:p>
      <w:pPr>
        <w:pStyle w:val="26"/>
        <w:widowControl w:val="0"/>
        <w:shd w:val="clear" w:color="auto" w:fill="auto"/>
        <w:spacing w:before="0" w:after="167"/>
        <w:ind w:left="0" w:right="0" w:firstLine="0"/>
        <w:jc w:val="left"/>
      </w:pPr>
      <w:bookmarkStart w:id="2100" w:name="bookmark2123"/>
      <w:r>
        <w:rPr>
          <w:color w:val="000000"/>
          <w:spacing w:val="0"/>
          <w:w w:val="100"/>
          <w:position w:val="0"/>
          <w:lang w:val="en-US" w:eastAsia="en-US" w:bidi="en-US"/>
        </w:rPr>
        <w:t>SKILL++ Object System provides for one class B to inherit structure slots and methods from another class A. You can describe the relationship between the class A and class B as follows:</w:t>
      </w:r>
      <w:bookmarkEnd w:id="2100"/>
    </w:p>
    <w:p>
      <w:pPr>
        <w:pStyle w:val="26"/>
        <w:widowControl w:val="0"/>
        <w:numPr>
          <w:ilvl w:val="0"/>
          <w:numId w:val="23"/>
        </w:numPr>
        <w:shd w:val="clear" w:color="auto" w:fill="auto"/>
        <w:tabs>
          <w:tab w:val="left" w:pos="480"/>
        </w:tabs>
        <w:spacing w:before="0" w:after="193" w:line="220" w:lineRule="exact"/>
        <w:ind w:left="0" w:right="0" w:firstLine="0"/>
        <w:jc w:val="both"/>
      </w:pPr>
      <w:r>
        <w:rPr>
          <w:color w:val="000000"/>
          <w:spacing w:val="0"/>
          <w:w w:val="100"/>
          <w:position w:val="0"/>
          <w:lang w:val="en-US" w:eastAsia="en-US" w:bidi="en-US"/>
        </w:rPr>
        <w:t>B is a subclass of A</w:t>
      </w:r>
    </w:p>
    <w:p>
      <w:pPr>
        <w:pStyle w:val="26"/>
        <w:widowControl w:val="0"/>
        <w:numPr>
          <w:ilvl w:val="0"/>
          <w:numId w:val="23"/>
        </w:numPr>
        <w:shd w:val="clear" w:color="auto" w:fill="auto"/>
        <w:tabs>
          <w:tab w:val="left" w:pos="480"/>
        </w:tabs>
        <w:spacing w:before="0" w:after="483" w:line="220" w:lineRule="exact"/>
        <w:ind w:left="0" w:right="0" w:firstLine="0"/>
        <w:jc w:val="both"/>
      </w:pPr>
      <w:r>
        <w:rPr>
          <w:color w:val="000000"/>
          <w:spacing w:val="0"/>
          <w:w w:val="100"/>
          <w:position w:val="0"/>
          <w:lang w:val="en-US" w:eastAsia="en-US" w:bidi="en-US"/>
        </w:rPr>
        <w:t>A is a superclass of B</w:t>
      </w:r>
    </w:p>
    <w:p>
      <w:pPr>
        <w:pStyle w:val="22"/>
        <w:keepNext/>
        <w:keepLines/>
        <w:widowControl w:val="0"/>
        <w:shd w:val="clear" w:color="auto" w:fill="auto"/>
        <w:spacing w:before="0" w:after="194" w:line="280" w:lineRule="exact"/>
        <w:ind w:left="0" w:right="0" w:firstLine="0"/>
      </w:pPr>
      <w:bookmarkStart w:id="2101" w:name="bookmark2124"/>
      <w:bookmarkStart w:id="2102" w:name="bookmark2125"/>
      <w:bookmarkStart w:id="2103" w:name="bookmark2126"/>
      <w:r>
        <w:rPr>
          <w:color w:val="000000"/>
          <w:spacing w:val="0"/>
          <w:w w:val="100"/>
          <w:position w:val="0"/>
          <w:lang w:val="en-US" w:eastAsia="en-US" w:bidi="en-US"/>
        </w:rPr>
        <w:t>Defining a Class (defclass)</w:t>
      </w:r>
      <w:bookmarkEnd w:id="2101"/>
      <w:bookmarkEnd w:id="2102"/>
      <w:bookmarkEnd w:id="2103"/>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The domain of geometric objects provides good examples for using object oriented programming. Use the </w:t>
      </w:r>
      <w:r>
        <w:rPr>
          <w:rStyle w:val="230"/>
          <w:b/>
          <w:bCs/>
        </w:rPr>
        <w:t>defclass</w:t>
      </w:r>
      <w:r>
        <w:rPr>
          <w:color w:val="000000"/>
          <w:spacing w:val="0"/>
          <w:w w:val="100"/>
          <w:position w:val="0"/>
          <w:lang w:val="en-US" w:eastAsia="en-US" w:bidi="en-US"/>
        </w:rPr>
        <w:t xml:space="preserve"> function to define a class. You specify the superclass, if any, and all the slots of the class.</w:t>
      </w:r>
    </w:p>
    <w:p>
      <w:pPr>
        <w:pStyle w:val="27"/>
        <w:widowControl w:val="0"/>
        <w:shd w:val="clear" w:color="auto" w:fill="auto"/>
        <w:spacing w:before="0" w:after="0"/>
        <w:ind w:left="0" w:right="0" w:firstLine="0"/>
      </w:pPr>
      <w:r>
        <w:rPr>
          <w:color w:val="000000"/>
          <w:spacing w:val="0"/>
          <w:w w:val="100"/>
          <w:position w:val="0"/>
          <w:lang w:val="en-US" w:eastAsia="en-US" w:bidi="en-US"/>
        </w:rPr>
        <w:t>defclass( GeometricObject</w:t>
      </w:r>
    </w:p>
    <w:p>
      <w:pPr>
        <w:pStyle w:val="27"/>
        <w:widowControl w:val="0"/>
        <w:shd w:val="clear" w:color="auto" w:fill="auto"/>
        <w:tabs>
          <w:tab w:val="left" w:pos="2782"/>
        </w:tabs>
        <w:spacing w:before="0" w:after="0"/>
        <w:ind w:left="8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；；；superclass</w:t>
      </w:r>
    </w:p>
    <w:p>
      <w:pPr>
        <w:pStyle w:val="27"/>
        <w:widowControl w:val="0"/>
        <w:shd w:val="clear" w:color="auto" w:fill="auto"/>
        <w:tabs>
          <w:tab w:val="left" w:pos="2782"/>
        </w:tabs>
        <w:spacing w:before="0" w:after="0"/>
        <w:ind w:left="80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125"/>
        </w:rPr>
        <w:t>;;;list</w:t>
      </w:r>
      <w:r>
        <w:rPr>
          <w:color w:val="000000"/>
          <w:spacing w:val="0"/>
          <w:w w:val="100"/>
          <w:position w:val="0"/>
          <w:lang w:val="en-US" w:eastAsia="en-US" w:bidi="en-US"/>
        </w:rPr>
        <w:t xml:space="preserve"> of slot descriptions</w:t>
      </w:r>
    </w:p>
    <w:p>
      <w:pPr>
        <w:pStyle w:val="27"/>
        <w:widowControl w:val="0"/>
        <w:shd w:val="clear" w:color="auto" w:fill="auto"/>
        <w:spacing w:before="0" w:after="175"/>
        <w:ind w:left="800" w:right="0" w:firstLine="0"/>
      </w:pPr>
      <w:r>
        <w:rPr>
          <w:rStyle w:val="125"/>
        </w:rPr>
        <w:t>);defclass</w:t>
      </w:r>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This example defines the </w:t>
      </w:r>
      <w:r>
        <w:rPr>
          <w:rStyle w:val="230"/>
          <w:b/>
          <w:bCs/>
        </w:rPr>
        <w:t>GeometricObject</w:t>
      </w:r>
      <w:r>
        <w:rPr>
          <w:color w:val="000000"/>
          <w:spacing w:val="0"/>
          <w:w w:val="100"/>
          <w:position w:val="0"/>
          <w:lang w:val="en-US" w:eastAsia="en-US" w:bidi="en-US"/>
        </w:rPr>
        <w:t xml:space="preserve"> class. Defining the </w:t>
      </w:r>
      <w:r>
        <w:rPr>
          <w:rStyle w:val="230"/>
          <w:b/>
          <w:bCs/>
        </w:rPr>
        <w:t>GeometricObject</w:t>
      </w:r>
      <w:r>
        <w:rPr>
          <w:color w:val="000000"/>
          <w:spacing w:val="0"/>
          <w:w w:val="100"/>
          <w:position w:val="0"/>
          <w:lang w:val="en-US" w:eastAsia="en-US" w:bidi="en-US"/>
        </w:rPr>
        <w:t xml:space="preserve"> class allows the subsequent definition of default behavior of all geometric objects. It has no slots. Because no superclass is specified, the superclass is the </w:t>
      </w:r>
      <w:r>
        <w:rPr>
          <w:rStyle w:val="230"/>
          <w:b/>
          <w:bCs/>
        </w:rPr>
        <w:t>standardObject</w:t>
      </w:r>
      <w:r>
        <w:rPr>
          <w:color w:val="000000"/>
          <w:spacing w:val="0"/>
          <w:w w:val="100"/>
          <w:position w:val="0"/>
          <w:lang w:val="en-US" w:eastAsia="en-US" w:bidi="en-US"/>
        </w:rPr>
        <w:t xml:space="preserve"> class.</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defclass( Triangle</w:t>
      </w:r>
    </w:p>
    <w:p>
      <w:pPr>
        <w:pStyle w:val="27"/>
        <w:widowControl w:val="0"/>
        <w:shd w:val="clear" w:color="auto" w:fill="auto"/>
        <w:tabs>
          <w:tab w:val="left" w:pos="3176"/>
        </w:tabs>
        <w:spacing w:before="0" w:after="0" w:line="216" w:lineRule="exact"/>
        <w:ind w:left="800" w:right="0" w:firstLine="0"/>
      </w:pPr>
      <w:r>
        <w:rPr>
          <w:color w:val="000000"/>
          <w:spacing w:val="0"/>
          <w:w w:val="100"/>
          <w:position w:val="0"/>
          <w:lang w:val="en-US" w:eastAsia="en-US" w:bidi="en-US"/>
        </w:rPr>
        <w:t>(GeometricObject )</w:t>
      </w:r>
      <w:r>
        <w:rPr>
          <w:color w:val="000000"/>
          <w:spacing w:val="0"/>
          <w:w w:val="100"/>
          <w:position w:val="0"/>
          <w:lang w:val="en-US" w:eastAsia="en-US" w:bidi="en-US"/>
        </w:rPr>
        <w:tab/>
      </w:r>
      <w:r>
        <w:rPr>
          <w:color w:val="000000"/>
          <w:spacing w:val="0"/>
          <w:w w:val="100"/>
          <w:position w:val="0"/>
          <w:lang w:val="en-US" w:eastAsia="en-US" w:bidi="en-US"/>
        </w:rPr>
        <w:t>;;; superclass</w:t>
      </w:r>
    </w:p>
    <w:p>
      <w:pPr>
        <w:pStyle w:val="27"/>
        <w:widowControl w:val="0"/>
        <w:shd w:val="clear" w:color="auto" w:fill="auto"/>
        <w:spacing w:before="0" w:after="0" w:line="216" w:lineRule="exact"/>
        <w:ind w:left="800" w:right="0" w:firstLine="0"/>
      </w:pPr>
      <w:r>
        <w:rPr>
          <w:color w:val="000000"/>
          <w:spacing w:val="0"/>
          <w:w w:val="100"/>
          <w:position w:val="0"/>
          <w:lang w:val="en-US" w:eastAsia="en-US" w:bidi="en-US"/>
        </w:rPr>
        <w:t>(</w:t>
      </w:r>
      <w:r>
        <w:br w:type="page"/>
      </w:r>
    </w:p>
    <w:p>
      <w:pPr>
        <w:pStyle w:val="27"/>
        <w:widowControl w:val="0"/>
        <w:shd w:val="clear" w:color="auto" w:fill="auto"/>
        <w:spacing w:before="0" w:after="0" w:line="190" w:lineRule="exact"/>
        <w:ind w:left="1520" w:right="0" w:firstLine="0"/>
        <w:jc w:val="left"/>
      </w:pPr>
      <w:r>
        <w:rPr>
          <w:color w:val="000000"/>
          <w:spacing w:val="0"/>
          <w:w w:val="100"/>
          <w:position w:val="0"/>
          <w:lang w:val="en-US" w:eastAsia="en-US" w:bidi="en-US"/>
        </w:rPr>
        <w:t>)</w:t>
      </w:r>
    </w:p>
    <w:p>
      <w:pPr>
        <w:pStyle w:val="27"/>
        <w:widowControl w:val="0"/>
        <w:shd w:val="clear" w:color="auto" w:fill="auto"/>
        <w:spacing w:before="0" w:after="0" w:line="461" w:lineRule="exact"/>
        <w:ind w:left="78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0" o:spid="_x0000_s1370" type="#_x0000_t202" style="position:absolute;left:0;margin-left:85.55pt;margin-top:-41.3pt;height:0.1pt;width:194.15pt;mso-position-horizontal-relative:margin;mso-wrap-distance-bottom:7.7pt;mso-wrap-distance-top:0pt;rotation:0f;z-index:-2514913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38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6"/>
                    <w:gridCol w:w="965"/>
                    <w:gridCol w:w="586"/>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jc w:val="center"/>
                    </w:trPr>
                    <w:tc>
                      <w:tcPr>
                        <w:tcW w:w="92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x )</w:t>
                        </w:r>
                      </w:p>
                    </w:tc>
                    <w:tc>
                      <w:tcPr>
                        <w:tcW w:w="965" w:type="dxa"/>
                        <w:shd w:val="clear" w:color="auto" w:fill="FFFFFF"/>
                        <w:vAlign w:val="top"/>
                      </w:tcPr>
                      <w:p>
                        <w:pPr>
                          <w:pStyle w:val="19"/>
                          <w:widowControl w:val="0"/>
                          <w:shd w:val="clear" w:color="auto" w:fill="auto"/>
                          <w:spacing w:before="0" w:after="0" w:line="190" w:lineRule="exact"/>
                          <w:ind w:left="0" w:right="0" w:firstLine="0"/>
                          <w:jc w:val="right"/>
                        </w:pPr>
                        <w:r>
                          <w:rPr>
                            <w:rStyle w:val="261"/>
                          </w:rPr>
                          <w:t>；；；</w:t>
                        </w:r>
                        <w:r>
                          <w:rPr>
                            <w:rStyle w:val="106"/>
                          </w:rPr>
                          <w:t xml:space="preserve"> x</w:t>
                        </w:r>
                      </w:p>
                    </w:tc>
                    <w:tc>
                      <w:tcPr>
                        <w:tcW w:w="58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slot</w:t>
                        </w:r>
                      </w:p>
                    </w:tc>
                    <w:tc>
                      <w:tcPr>
                        <w:tcW w:w="140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jc w:val="center"/>
                    </w:trPr>
                    <w:tc>
                      <w:tcPr>
                        <w:tcW w:w="9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y )</w:t>
                        </w:r>
                      </w:p>
                    </w:tc>
                    <w:tc>
                      <w:tcPr>
                        <w:tcW w:w="965" w:type="dxa"/>
                        <w:shd w:val="clear" w:color="auto" w:fill="FFFFFF"/>
                        <w:vAlign w:val="bottom"/>
                      </w:tcPr>
                      <w:p>
                        <w:pPr>
                          <w:pStyle w:val="19"/>
                          <w:widowControl w:val="0"/>
                          <w:shd w:val="clear" w:color="auto" w:fill="auto"/>
                          <w:spacing w:before="0" w:after="0" w:line="190" w:lineRule="exact"/>
                          <w:ind w:left="0" w:right="0" w:firstLine="0"/>
                          <w:jc w:val="right"/>
                        </w:pPr>
                        <w:r>
                          <w:rPr>
                            <w:rStyle w:val="261"/>
                          </w:rPr>
                          <w:t>；；；</w:t>
                        </w:r>
                        <w:r>
                          <w:rPr>
                            <w:rStyle w:val="106"/>
                          </w:rPr>
                          <w:t xml:space="preserve"> y</w:t>
                        </w:r>
                      </w:p>
                    </w:tc>
                    <w:tc>
                      <w:tcPr>
                        <w:tcW w:w="58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slot</w:t>
                        </w:r>
                      </w:p>
                    </w:tc>
                    <w:tc>
                      <w:tcPr>
                        <w:tcW w:w="140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6" w:hRule="exact"/>
                      <w:jc w:val="center"/>
                    </w:trPr>
                    <w:tc>
                      <w:tcPr>
                        <w:tcW w:w="92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z )</w:t>
                        </w:r>
                      </w:p>
                    </w:tc>
                    <w:tc>
                      <w:tcPr>
                        <w:tcW w:w="965" w:type="dxa"/>
                        <w:shd w:val="clear" w:color="auto" w:fill="FFFFFF"/>
                        <w:vAlign w:val="top"/>
                      </w:tcPr>
                      <w:p>
                        <w:pPr>
                          <w:pStyle w:val="19"/>
                          <w:widowControl w:val="0"/>
                          <w:shd w:val="clear" w:color="auto" w:fill="auto"/>
                          <w:spacing w:before="0" w:after="0" w:line="190" w:lineRule="exact"/>
                          <w:ind w:left="0" w:right="0" w:firstLine="0"/>
                          <w:jc w:val="right"/>
                        </w:pPr>
                        <w:r>
                          <w:rPr>
                            <w:rStyle w:val="261"/>
                          </w:rPr>
                          <w:t>；；；</w:t>
                        </w:r>
                        <w:r>
                          <w:rPr>
                            <w:rStyle w:val="106"/>
                          </w:rPr>
                          <w:t xml:space="preserve"> z</w:t>
                        </w:r>
                      </w:p>
                    </w:tc>
                    <w:tc>
                      <w:tcPr>
                        <w:tcW w:w="58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slot</w:t>
                        </w:r>
                      </w:p>
                    </w:tc>
                    <w:tc>
                      <w:tcPr>
                        <w:tcW w:w="1406"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description</w:t>
                        </w:r>
                      </w:p>
                    </w:tc>
                  </w:tr>
                </w:tbl>
                <w:p>
                  <w:pPr>
                    <w:widowControl w:val="0"/>
                    <w:rPr>
                      <w:sz w:val="2"/>
                      <w:szCs w:val="2"/>
                    </w:rPr>
                  </w:pPr>
                </w:p>
              </w:txbxContent>
            </v:textbox>
            <w10:wrap type="topAndBottom"/>
          </v:shape>
        </w:pict>
      </w:r>
      <w:r>
        <w:rPr>
          <w:color w:val="000000"/>
          <w:spacing w:val="0"/>
          <w:w w:val="100"/>
          <w:position w:val="0"/>
          <w:lang w:val="en-US" w:eastAsia="en-US" w:bidi="en-US"/>
        </w:rPr>
        <w:t>)；defClass</w:t>
      </w:r>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 xml:space="preserve">This example defines the </w:t>
      </w:r>
      <w:r>
        <w:rPr>
          <w:rStyle w:val="93"/>
        </w:rPr>
        <w:t>Triangle</w:t>
      </w:r>
      <w:r>
        <w:rPr>
          <w:color w:val="000000"/>
          <w:spacing w:val="0"/>
          <w:w w:val="100"/>
          <w:position w:val="0"/>
          <w:lang w:val="en-US" w:eastAsia="en-US" w:bidi="en-US"/>
        </w:rPr>
        <w:t xml:space="preserve"> class. It declares that</w:t>
      </w:r>
    </w:p>
    <w:p>
      <w:pPr>
        <w:pStyle w:val="19"/>
        <w:widowControl w:val="0"/>
        <w:numPr>
          <w:ilvl w:val="0"/>
          <w:numId w:val="23"/>
        </w:numPr>
        <w:shd w:val="clear" w:color="auto" w:fill="auto"/>
        <w:tabs>
          <w:tab w:val="left" w:pos="482"/>
        </w:tabs>
        <w:spacing w:before="0" w:after="0" w:line="461" w:lineRule="exact"/>
        <w:ind w:left="0" w:right="0" w:firstLine="0"/>
      </w:pPr>
      <w:r>
        <w:rPr>
          <w:color w:val="000000"/>
          <w:spacing w:val="0"/>
          <w:w w:val="100"/>
          <w:position w:val="0"/>
          <w:lang w:val="en-US" w:eastAsia="en-US" w:bidi="en-US"/>
        </w:rPr>
        <w:t xml:space="preserve">The </w:t>
      </w:r>
      <w:r>
        <w:rPr>
          <w:rStyle w:val="93"/>
        </w:rPr>
        <w:t>Triangle</w:t>
      </w:r>
      <w:r>
        <w:rPr>
          <w:color w:val="000000"/>
          <w:spacing w:val="0"/>
          <w:w w:val="100"/>
          <w:position w:val="0"/>
          <w:lang w:val="en-US" w:eastAsia="en-US" w:bidi="en-US"/>
        </w:rPr>
        <w:t xml:space="preserve"> class is a subclass of the </w:t>
      </w:r>
      <w:r>
        <w:rPr>
          <w:rStyle w:val="93"/>
        </w:rPr>
        <w:t>GeometricObject</w:t>
      </w:r>
      <w:r>
        <w:rPr>
          <w:color w:val="000000"/>
          <w:spacing w:val="0"/>
          <w:w w:val="100"/>
          <w:position w:val="0"/>
          <w:lang w:val="en-US" w:eastAsia="en-US" w:bidi="en-US"/>
        </w:rPr>
        <w:t xml:space="preserve"> class</w:t>
      </w:r>
    </w:p>
    <w:p>
      <w:pPr>
        <w:pStyle w:val="19"/>
        <w:widowControl w:val="0"/>
        <w:numPr>
          <w:ilvl w:val="0"/>
          <w:numId w:val="23"/>
        </w:numPr>
        <w:shd w:val="clear" w:color="auto" w:fill="auto"/>
        <w:tabs>
          <w:tab w:val="left" w:pos="482"/>
        </w:tabs>
        <w:spacing w:before="0" w:after="493" w:line="461" w:lineRule="exact"/>
        <w:ind w:left="0" w:right="0" w:firstLine="0"/>
      </w:pPr>
      <w:r>
        <w:rPr>
          <w:color w:val="000000"/>
          <w:spacing w:val="0"/>
          <w:w w:val="100"/>
          <w:position w:val="0"/>
          <w:lang w:val="en-US" w:eastAsia="en-US" w:bidi="en-US"/>
        </w:rPr>
        <w:t xml:space="preserve">Each instance shall have three slots named x, </w:t>
      </w:r>
      <w:r>
        <w:rPr>
          <w:rStyle w:val="93"/>
        </w:rPr>
        <w:t>y,</w:t>
      </w:r>
      <w:r>
        <w:rPr>
          <w:color w:val="000000"/>
          <w:spacing w:val="0"/>
          <w:w w:val="100"/>
          <w:position w:val="0"/>
          <w:lang w:val="en-US" w:eastAsia="en-US" w:bidi="en-US"/>
        </w:rPr>
        <w:t xml:space="preserve"> and z</w:t>
      </w:r>
    </w:p>
    <w:p>
      <w:pPr>
        <w:pStyle w:val="25"/>
        <w:keepNext/>
        <w:keepLines/>
        <w:widowControl w:val="0"/>
        <w:shd w:val="clear" w:color="auto" w:fill="auto"/>
        <w:spacing w:before="0" w:after="208" w:line="220" w:lineRule="exact"/>
        <w:ind w:left="0" w:right="0" w:firstLine="0"/>
        <w:jc w:val="both"/>
      </w:pPr>
      <w:bookmarkStart w:id="2104" w:name="bookmark2127"/>
      <w:r>
        <w:rPr>
          <w:color w:val="000000"/>
          <w:spacing w:val="0"/>
          <w:w w:val="100"/>
          <w:position w:val="0"/>
          <w:lang w:val="en-US" w:eastAsia="en-US" w:bidi="en-US"/>
        </w:rPr>
        <w:t>Slot Options</w:t>
      </w:r>
      <w:bookmarkEnd w:id="2104"/>
    </w:p>
    <w:p>
      <w:pPr>
        <w:pStyle w:val="19"/>
        <w:widowControl w:val="0"/>
        <w:shd w:val="clear" w:color="auto" w:fill="auto"/>
        <w:spacing w:before="0" w:after="0" w:line="283" w:lineRule="exact"/>
        <w:ind w:left="0" w:right="0" w:firstLine="0"/>
      </w:pPr>
      <w:r>
        <w:rPr>
          <w:color w:val="000000"/>
          <w:spacing w:val="0"/>
          <w:w w:val="100"/>
          <w:position w:val="0"/>
          <w:lang w:val="en-US" w:eastAsia="en-US" w:bidi="en-US"/>
        </w:rPr>
        <w:t>Slot options, also known as slot specifiers, govern how you initialize the slot as well as your access to the slot.</w:t>
      </w:r>
    </w:p>
    <w:tbl>
      <w:tblPr>
        <w:tblStyle w:val="9"/>
        <w:tblW w:w="92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483"/>
        <w:gridCol w:w="1555"/>
        <w:gridCol w:w="6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52" w:hRule="exact"/>
          <w:jc w:val="center"/>
        </w:trPr>
        <w:tc>
          <w:tcPr>
            <w:tcW w:w="1483" w:type="dxa"/>
            <w:tcBorders>
              <w:top w:val="single" w:color="auto" w:sz="4" w:space="0"/>
            </w:tcBorders>
            <w:shd w:val="clear" w:color="auto" w:fill="FFFFFF"/>
            <w:vAlign w:val="center"/>
          </w:tcPr>
          <w:p>
            <w:pPr>
              <w:pStyle w:val="19"/>
              <w:framePr w:w="9206" w:wrap="notBeside" w:vAnchor="text" w:hAnchor="text" w:xAlign="center" w:y="1"/>
              <w:widowControl w:val="0"/>
              <w:shd w:val="clear" w:color="auto" w:fill="auto"/>
              <w:spacing w:before="0" w:after="0" w:line="220" w:lineRule="exact"/>
              <w:ind w:left="0" w:right="0" w:firstLine="0"/>
              <w:jc w:val="left"/>
            </w:pPr>
            <w:r>
              <w:rPr>
                <w:rStyle w:val="90"/>
              </w:rPr>
              <w:t>Slot Option</w:t>
            </w:r>
          </w:p>
        </w:tc>
        <w:tc>
          <w:tcPr>
            <w:tcW w:w="1555" w:type="dxa"/>
            <w:tcBorders>
              <w:top w:val="single" w:color="auto" w:sz="4" w:space="0"/>
            </w:tcBorders>
            <w:shd w:val="clear" w:color="auto" w:fill="FFFFFF"/>
            <w:vAlign w:val="center"/>
          </w:tcPr>
          <w:p>
            <w:pPr>
              <w:pStyle w:val="19"/>
              <w:framePr w:w="9206" w:wrap="notBeside" w:vAnchor="text" w:hAnchor="text" w:xAlign="center" w:y="1"/>
              <w:widowControl w:val="0"/>
              <w:shd w:val="clear" w:color="auto" w:fill="auto"/>
              <w:spacing w:before="0" w:after="0" w:line="220" w:lineRule="exact"/>
              <w:ind w:left="180" w:right="0" w:firstLine="0"/>
              <w:jc w:val="left"/>
            </w:pPr>
            <w:r>
              <w:rPr>
                <w:rStyle w:val="90"/>
              </w:rPr>
              <w:t>Value</w:t>
            </w:r>
          </w:p>
        </w:tc>
        <w:tc>
          <w:tcPr>
            <w:tcW w:w="6168" w:type="dxa"/>
            <w:tcBorders>
              <w:top w:val="single" w:color="auto" w:sz="4" w:space="0"/>
            </w:tcBorders>
            <w:shd w:val="clear" w:color="auto" w:fill="FFFFFF"/>
            <w:vAlign w:val="center"/>
          </w:tcPr>
          <w:p>
            <w:pPr>
              <w:pStyle w:val="19"/>
              <w:framePr w:w="9206" w:wrap="notBeside" w:vAnchor="text" w:hAnchor="text" w:xAlign="center" w:y="1"/>
              <w:widowControl w:val="0"/>
              <w:shd w:val="clear" w:color="auto" w:fill="auto"/>
              <w:spacing w:before="0" w:after="0" w:line="220" w:lineRule="exact"/>
              <w:ind w:left="0" w:right="0" w:firstLine="0"/>
            </w:pPr>
            <w:r>
              <w:rPr>
                <w:rStyle w:val="90"/>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53" w:hRule="exact"/>
          <w:jc w:val="center"/>
        </w:trPr>
        <w:tc>
          <w:tcPr>
            <w:tcW w:w="1483" w:type="dxa"/>
            <w:tcBorders>
              <w:top w:val="single" w:color="auto" w:sz="4" w:space="0"/>
            </w:tcBorders>
            <w:shd w:val="clear" w:color="auto" w:fill="FFFFFF"/>
            <w:vAlign w:val="top"/>
          </w:tcPr>
          <w:p>
            <w:pPr>
              <w:pStyle w:val="19"/>
              <w:framePr w:w="920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@initarg</w:t>
            </w:r>
          </w:p>
        </w:tc>
        <w:tc>
          <w:tcPr>
            <w:tcW w:w="1555" w:type="dxa"/>
            <w:tcBorders>
              <w:top w:val="single" w:color="auto" w:sz="4" w:space="0"/>
            </w:tcBorders>
            <w:shd w:val="clear" w:color="auto" w:fill="FFFFFF"/>
            <w:vAlign w:val="top"/>
          </w:tcPr>
          <w:p>
            <w:pPr>
              <w:pStyle w:val="19"/>
              <w:framePr w:w="9206"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symbol</w:t>
            </w:r>
          </w:p>
        </w:tc>
        <w:tc>
          <w:tcPr>
            <w:tcW w:w="6168" w:type="dxa"/>
            <w:tcBorders>
              <w:top w:val="single" w:color="auto" w:sz="4" w:space="0"/>
            </w:tcBorders>
            <w:shd w:val="clear" w:color="auto" w:fill="FFFFFF"/>
            <w:vAlign w:val="top"/>
          </w:tcPr>
          <w:p>
            <w:pPr>
              <w:pStyle w:val="19"/>
              <w:framePr w:w="9206" w:wrap="notBeside" w:vAnchor="text" w:hAnchor="text" w:xAlign="center" w:y="1"/>
              <w:widowControl w:val="0"/>
              <w:shd w:val="clear" w:color="auto" w:fill="auto"/>
              <w:spacing w:before="0" w:after="0" w:line="278" w:lineRule="exact"/>
              <w:ind w:left="260" w:right="0" w:firstLine="0"/>
              <w:jc w:val="left"/>
            </w:pPr>
            <w:r>
              <w:rPr>
                <w:color w:val="000000"/>
                <w:spacing w:val="0"/>
                <w:w w:val="100"/>
                <w:position w:val="0"/>
                <w:lang w:val="en-US" w:eastAsia="en-US" w:bidi="en-US"/>
              </w:rPr>
              <w:t xml:space="preserve">Defines a keyword argument for the </w:t>
            </w:r>
            <w:r>
              <w:rPr>
                <w:rStyle w:val="93"/>
              </w:rPr>
              <w:t xml:space="preserve">makelnstance </w:t>
            </w:r>
            <w:r>
              <w:rPr>
                <w:color w:val="000000"/>
                <w:spacing w:val="0"/>
                <w:w w:val="100"/>
                <w:position w:val="0"/>
                <w:lang w:val="en-US" w:eastAsia="en-US" w:bidi="en-US"/>
              </w:rPr>
              <w:t>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2" w:hRule="exact"/>
          <w:jc w:val="center"/>
        </w:trPr>
        <w:tc>
          <w:tcPr>
            <w:tcW w:w="1483" w:type="dxa"/>
            <w:shd w:val="clear" w:color="auto" w:fill="FFFFFF"/>
            <w:vAlign w:val="bottom"/>
          </w:tcPr>
          <w:p>
            <w:pPr>
              <w:pStyle w:val="19"/>
              <w:framePr w:w="920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@initform</w:t>
            </w:r>
          </w:p>
        </w:tc>
        <w:tc>
          <w:tcPr>
            <w:tcW w:w="1555" w:type="dxa"/>
            <w:shd w:val="clear" w:color="auto" w:fill="FFFFFF"/>
            <w:vAlign w:val="bottom"/>
          </w:tcPr>
          <w:p>
            <w:pPr>
              <w:pStyle w:val="19"/>
              <w:framePr w:w="9206"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expression</w:t>
            </w:r>
          </w:p>
        </w:tc>
        <w:tc>
          <w:tcPr>
            <w:tcW w:w="6168" w:type="dxa"/>
            <w:shd w:val="clear" w:color="auto" w:fill="FFFFFF"/>
            <w:vAlign w:val="bottom"/>
          </w:tcPr>
          <w:p>
            <w:pPr>
              <w:pStyle w:val="19"/>
              <w:framePr w:w="9206" w:wrap="notBeside" w:vAnchor="text" w:hAnchor="text" w:xAlign="center" w:y="1"/>
              <w:widowControl w:val="0"/>
              <w:shd w:val="clear" w:color="auto" w:fill="auto"/>
              <w:spacing w:before="0" w:after="0" w:line="220" w:lineRule="exact"/>
              <w:ind w:left="260" w:right="0" w:firstLine="0"/>
              <w:jc w:val="left"/>
            </w:pPr>
            <w:r>
              <w:rPr>
                <w:color w:val="000000"/>
                <w:spacing w:val="0"/>
                <w:w w:val="100"/>
                <w:position w:val="0"/>
                <w:lang w:val="en-US" w:eastAsia="en-US" w:bidi="en-US"/>
              </w:rPr>
              <w:t>Defines an expression which initializes the slot.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1483" w:type="dxa"/>
            <w:shd w:val="clear" w:color="auto" w:fill="FFFFFF"/>
            <w:vAlign w:val="top"/>
          </w:tcPr>
          <w:p>
            <w:pPr>
              <w:pStyle w:val="19"/>
              <w:framePr w:w="920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@reader</w:t>
            </w:r>
          </w:p>
        </w:tc>
        <w:tc>
          <w:tcPr>
            <w:tcW w:w="1555" w:type="dxa"/>
            <w:shd w:val="clear" w:color="auto" w:fill="FFFFFF"/>
            <w:vAlign w:val="top"/>
          </w:tcPr>
          <w:p>
            <w:pPr>
              <w:pStyle w:val="19"/>
              <w:framePr w:w="9206"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symbol</w:t>
            </w:r>
          </w:p>
        </w:tc>
        <w:tc>
          <w:tcPr>
            <w:tcW w:w="6168" w:type="dxa"/>
            <w:shd w:val="clear" w:color="auto" w:fill="FFFFFF"/>
            <w:vAlign w:val="top"/>
          </w:tcPr>
          <w:p>
            <w:pPr>
              <w:pStyle w:val="19"/>
              <w:framePr w:w="9206" w:wrap="notBeside" w:vAnchor="text" w:hAnchor="text" w:xAlign="center" w:y="1"/>
              <w:widowControl w:val="0"/>
              <w:shd w:val="clear" w:color="auto" w:fill="auto"/>
              <w:spacing w:before="0" w:after="0" w:line="283" w:lineRule="exact"/>
              <w:ind w:left="260" w:right="0" w:firstLine="0"/>
              <w:jc w:val="left"/>
            </w:pPr>
            <w:r>
              <w:rPr>
                <w:color w:val="000000"/>
                <w:spacing w:val="0"/>
                <w:w w:val="100"/>
                <w:position w:val="0"/>
                <w:lang w:val="en-US" w:eastAsia="en-US" w:bidi="en-US"/>
              </w:rPr>
              <w:t>Defines a generic function with this name. The function returns the value of the slot.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58" w:hRule="exact"/>
          <w:jc w:val="center"/>
        </w:trPr>
        <w:tc>
          <w:tcPr>
            <w:tcW w:w="1483" w:type="dxa"/>
            <w:shd w:val="clear" w:color="auto" w:fill="FFFFFF"/>
            <w:vAlign w:val="top"/>
          </w:tcPr>
          <w:p>
            <w:pPr>
              <w:pStyle w:val="19"/>
              <w:framePr w:w="920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@writer</w:t>
            </w:r>
          </w:p>
        </w:tc>
        <w:tc>
          <w:tcPr>
            <w:tcW w:w="1555" w:type="dxa"/>
            <w:shd w:val="clear" w:color="auto" w:fill="FFFFFF"/>
            <w:vAlign w:val="top"/>
          </w:tcPr>
          <w:p>
            <w:pPr>
              <w:pStyle w:val="19"/>
              <w:framePr w:w="9206" w:wrap="notBeside" w:vAnchor="text" w:hAnchor="text" w:xAlign="center" w:y="1"/>
              <w:widowControl w:val="0"/>
              <w:shd w:val="clear" w:color="auto" w:fill="auto"/>
              <w:spacing w:before="0" w:after="0" w:line="220" w:lineRule="exact"/>
              <w:ind w:left="180" w:right="0" w:firstLine="0"/>
              <w:jc w:val="left"/>
            </w:pPr>
            <w:r>
              <w:rPr>
                <w:color w:val="000000"/>
                <w:spacing w:val="0"/>
                <w:w w:val="100"/>
                <w:position w:val="0"/>
                <w:lang w:val="en-US" w:eastAsia="en-US" w:bidi="en-US"/>
              </w:rPr>
              <w:t>symbol</w:t>
            </w:r>
          </w:p>
        </w:tc>
        <w:tc>
          <w:tcPr>
            <w:tcW w:w="6168" w:type="dxa"/>
            <w:shd w:val="clear" w:color="auto" w:fill="FFFFFF"/>
            <w:vAlign w:val="bottom"/>
          </w:tcPr>
          <w:p>
            <w:pPr>
              <w:pStyle w:val="19"/>
              <w:framePr w:w="9206" w:wrap="notBeside" w:vAnchor="text" w:hAnchor="text" w:xAlign="center" w:y="1"/>
              <w:widowControl w:val="0"/>
              <w:shd w:val="clear" w:color="auto" w:fill="auto"/>
              <w:spacing w:before="0" w:after="0" w:line="283" w:lineRule="exact"/>
              <w:ind w:left="260" w:right="0" w:firstLine="0"/>
              <w:jc w:val="left"/>
            </w:pPr>
            <w:r>
              <w:rPr>
                <w:color w:val="000000"/>
                <w:spacing w:val="0"/>
                <w:w w:val="100"/>
                <w:position w:val="0"/>
                <w:lang w:val="en-US" w:eastAsia="en-US" w:bidi="en-US"/>
              </w:rPr>
              <w:t>Defines a generic function with this name. The function accepts a single argument which becomes the new slot</w:t>
            </w:r>
          </w:p>
        </w:tc>
      </w:tr>
    </w:tbl>
    <w:p>
      <w:pPr>
        <w:pStyle w:val="32"/>
        <w:framePr w:w="9206"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value.</w:t>
      </w:r>
    </w:p>
    <w:p>
      <w:pPr>
        <w:framePr w:w="9206" w:wrap="notBeside" w:vAnchor="text" w:hAnchor="text" w:xAlign="center" w:y="1"/>
        <w:widowControl w:val="0"/>
        <w:rPr>
          <w:sz w:val="2"/>
          <w:szCs w:val="2"/>
        </w:rPr>
      </w:pPr>
    </w:p>
    <w:p>
      <w:pPr>
        <w:widowControl w:val="0"/>
        <w:rPr>
          <w:sz w:val="2"/>
          <w:szCs w:val="2"/>
        </w:rPr>
      </w:pPr>
    </w:p>
    <w:p>
      <w:pPr>
        <w:pStyle w:val="25"/>
        <w:keepNext/>
        <w:keepLines/>
        <w:widowControl w:val="0"/>
        <w:shd w:val="clear" w:color="auto" w:fill="auto"/>
        <w:spacing w:before="597" w:after="118" w:line="220" w:lineRule="exact"/>
        <w:ind w:left="0" w:right="0" w:firstLine="0"/>
        <w:jc w:val="both"/>
      </w:pPr>
      <w:bookmarkStart w:id="2105" w:name="bookmark2128"/>
      <w:r>
        <w:rPr>
          <w:color w:val="000000"/>
          <w:spacing w:val="0"/>
          <w:w w:val="100"/>
          <w:position w:val="0"/>
          <w:lang w:val="en-US" w:eastAsia="en-US" w:bidi="en-US"/>
        </w:rPr>
        <w:t>Example 1</w:t>
      </w:r>
      <w:bookmarkEnd w:id="2105"/>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defclass( Triangle</w:t>
      </w:r>
    </w:p>
    <w:p>
      <w:pPr>
        <w:pStyle w:val="27"/>
        <w:widowControl w:val="0"/>
        <w:shd w:val="clear" w:color="auto" w:fill="auto"/>
        <w:spacing w:before="0" w:after="0" w:line="190" w:lineRule="exact"/>
        <w:ind w:left="780" w:right="0" w:firstLine="0"/>
      </w:pPr>
      <w:r>
        <w:rPr>
          <w:color w:val="000000"/>
          <w:spacing w:val="0"/>
          <w:w w:val="100"/>
          <w:position w:val="0"/>
          <w:lang w:val="en-US" w:eastAsia="en-US" w:bidi="en-US"/>
        </w:rPr>
        <w:t>(GeometricObject )</w:t>
      </w:r>
    </w:p>
    <w:p>
      <w:pPr>
        <w:pStyle w:val="27"/>
        <w:widowControl w:val="0"/>
        <w:shd w:val="clear" w:color="auto" w:fill="auto"/>
        <w:spacing w:before="0" w:after="0" w:line="190" w:lineRule="exact"/>
        <w:ind w:left="780" w:right="0" w:firstLine="0"/>
      </w:pPr>
      <w:r>
        <w:rPr>
          <w:color w:val="000000"/>
          <w:spacing w:val="0"/>
          <w:w w:val="100"/>
          <w:position w:val="0"/>
          <w:lang w:val="en-US" w:eastAsia="en-US" w:bidi="en-US"/>
        </w:rPr>
        <w:t>(</w:t>
      </w:r>
    </w:p>
    <w:p>
      <w:pPr>
        <w:pStyle w:val="27"/>
        <w:widowControl w:val="0"/>
        <w:shd w:val="clear" w:color="auto" w:fill="auto"/>
        <w:spacing w:before="0" w:after="0" w:line="211" w:lineRule="exact"/>
        <w:ind w:left="1520" w:right="0" w:firstLine="0"/>
        <w:jc w:val="left"/>
      </w:pPr>
      <w:r>
        <w:rPr>
          <w:color w:val="000000"/>
          <w:spacing w:val="0"/>
          <w:w w:val="100"/>
          <w:position w:val="0"/>
          <w:lang w:val="en-US" w:eastAsia="en-US" w:bidi="en-US"/>
        </w:rPr>
        <w:t>(x</w:t>
      </w:r>
    </w:p>
    <w:p>
      <w:pPr>
        <w:pStyle w:val="27"/>
        <w:widowControl w:val="0"/>
        <w:shd w:val="clear" w:color="auto" w:fill="auto"/>
        <w:spacing w:before="0" w:after="0" w:line="211" w:lineRule="exact"/>
        <w:ind w:left="2200" w:right="6320" w:firstLine="0"/>
        <w:jc w:val="left"/>
      </w:pPr>
      <w:r>
        <w:rPr>
          <w:color w:val="000000"/>
          <w:spacing w:val="0"/>
          <w:w w:val="100"/>
          <w:position w:val="0"/>
          <w:lang w:val="en-US" w:eastAsia="en-US" w:bidi="en-US"/>
        </w:rPr>
        <w:t>@initarg x )</w:t>
      </w:r>
    </w:p>
    <w:p>
      <w:pPr>
        <w:pStyle w:val="27"/>
        <w:widowControl w:val="0"/>
        <w:shd w:val="clear" w:color="auto" w:fill="auto"/>
        <w:spacing w:before="0" w:after="0" w:line="211" w:lineRule="exact"/>
        <w:ind w:left="1520" w:right="0" w:firstLine="0"/>
        <w:jc w:val="left"/>
      </w:pPr>
      <w:r>
        <w:rPr>
          <w:color w:val="000000"/>
          <w:spacing w:val="0"/>
          <w:w w:val="100"/>
          <w:position w:val="0"/>
          <w:lang w:val="en-US" w:eastAsia="en-US" w:bidi="en-US"/>
        </w:rPr>
        <w:t>(y</w:t>
      </w:r>
    </w:p>
    <w:p>
      <w:pPr>
        <w:pStyle w:val="27"/>
        <w:widowControl w:val="0"/>
        <w:shd w:val="clear" w:color="auto" w:fill="auto"/>
        <w:spacing w:before="0" w:after="0" w:line="221" w:lineRule="exact"/>
        <w:ind w:left="2200" w:right="6320" w:firstLine="0"/>
        <w:jc w:val="left"/>
      </w:pPr>
      <w:r>
        <w:rPr>
          <w:color w:val="000000"/>
          <w:spacing w:val="0"/>
          <w:w w:val="100"/>
          <w:position w:val="0"/>
          <w:lang w:val="en-US" w:eastAsia="en-US" w:bidi="en-US"/>
        </w:rPr>
        <w:t>@initarg y )</w:t>
      </w:r>
    </w:p>
    <w:p>
      <w:pPr>
        <w:pStyle w:val="27"/>
        <w:widowControl w:val="0"/>
        <w:shd w:val="clear" w:color="auto" w:fill="auto"/>
        <w:spacing w:before="0" w:after="0" w:line="190" w:lineRule="exact"/>
        <w:ind w:left="1520" w:right="0" w:firstLine="0"/>
        <w:jc w:val="left"/>
      </w:pPr>
      <w:r>
        <w:rPr>
          <w:color w:val="000000"/>
          <w:spacing w:val="0"/>
          <w:w w:val="100"/>
          <w:position w:val="0"/>
          <w:lang w:val="en-US" w:eastAsia="en-US" w:bidi="en-US"/>
        </w:rPr>
        <w:t>(z</w:t>
      </w:r>
    </w:p>
    <w:p>
      <w:pPr>
        <w:pStyle w:val="27"/>
        <w:widowControl w:val="0"/>
        <w:shd w:val="clear" w:color="auto" w:fill="auto"/>
        <w:spacing w:before="0" w:after="0" w:line="221" w:lineRule="exact"/>
        <w:ind w:left="2200" w:right="6320" w:firstLine="0"/>
        <w:jc w:val="left"/>
      </w:pPr>
      <w:r>
        <w:rPr>
          <w:color w:val="000000"/>
          <w:spacing w:val="0"/>
          <w:w w:val="100"/>
          <w:position w:val="0"/>
          <w:lang w:val="en-US" w:eastAsia="en-US" w:bidi="en-US"/>
        </w:rPr>
        <w:t>@initarg z )</w:t>
      </w:r>
    </w:p>
    <w:p>
      <w:pPr>
        <w:pStyle w:val="27"/>
        <w:widowControl w:val="0"/>
        <w:shd w:val="clear" w:color="auto" w:fill="auto"/>
        <w:spacing w:before="0" w:after="0" w:line="190" w:lineRule="exact"/>
        <w:ind w:left="1520" w:right="0" w:firstLine="0"/>
        <w:jc w:val="left"/>
      </w:pPr>
      <w:r>
        <w:rPr>
          <w:color w:val="000000"/>
          <w:spacing w:val="0"/>
          <w:w w:val="100"/>
          <w:position w:val="0"/>
          <w:lang w:val="en-US" w:eastAsia="en-US" w:bidi="en-US"/>
        </w:rPr>
        <w:t>)</w:t>
      </w:r>
    </w:p>
    <w:p>
      <w:pPr>
        <w:pStyle w:val="27"/>
        <w:widowControl w:val="0"/>
        <w:shd w:val="clear" w:color="auto" w:fill="auto"/>
        <w:tabs>
          <w:tab w:val="left" w:pos="1025"/>
        </w:tabs>
        <w:spacing w:before="0" w:after="0" w:line="190"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defClass</w:t>
      </w:r>
      <w:r>
        <w:br w:type="page"/>
      </w:r>
    </w:p>
    <w:p>
      <w:pPr>
        <w:pStyle w:val="25"/>
        <w:keepNext/>
        <w:keepLines/>
        <w:widowControl w:val="0"/>
        <w:shd w:val="clear" w:color="auto" w:fill="auto"/>
        <w:spacing w:before="0" w:after="105" w:line="220" w:lineRule="exact"/>
        <w:ind w:left="0" w:right="0" w:firstLine="0"/>
        <w:jc w:val="left"/>
      </w:pPr>
      <w:bookmarkStart w:id="2106" w:name="bookmark2129"/>
      <w:r>
        <w:rPr>
          <w:color w:val="000000"/>
          <w:spacing w:val="0"/>
          <w:w w:val="100"/>
          <w:position w:val="0"/>
          <w:lang w:val="en-US" w:eastAsia="en-US" w:bidi="en-US"/>
        </w:rPr>
        <w:t>Example 2</w:t>
      </w:r>
      <w:bookmarkEnd w:id="2106"/>
    </w:p>
    <w:p>
      <w:pPr>
        <w:pStyle w:val="27"/>
        <w:widowControl w:val="0"/>
        <w:shd w:val="clear" w:color="auto" w:fill="auto"/>
        <w:spacing w:before="0" w:after="0" w:line="206" w:lineRule="exact"/>
        <w:ind w:left="0" w:right="0" w:firstLine="0"/>
        <w:jc w:val="left"/>
      </w:pPr>
      <w:r>
        <w:rPr>
          <w:color w:val="000000"/>
          <w:spacing w:val="0"/>
          <w:w w:val="100"/>
          <w:position w:val="0"/>
          <w:lang w:val="en-US" w:eastAsia="en-US" w:bidi="en-US"/>
        </w:rPr>
        <w:t>defclass( Circle</w:t>
      </w:r>
    </w:p>
    <w:p>
      <w:pPr>
        <w:pStyle w:val="27"/>
        <w:widowControl w:val="0"/>
        <w:shd w:val="clear" w:color="auto" w:fill="auto"/>
        <w:spacing w:before="0" w:after="0" w:line="206" w:lineRule="exact"/>
        <w:ind w:left="780" w:right="0" w:firstLine="0"/>
        <w:jc w:val="left"/>
      </w:pPr>
      <w:r>
        <w:rPr>
          <w:color w:val="000000"/>
          <w:spacing w:val="0"/>
          <w:w w:val="100"/>
          <w:position w:val="0"/>
          <w:lang w:val="en-US" w:eastAsia="en-US" w:bidi="en-US"/>
        </w:rPr>
        <w:t>(GeometricObject )</w:t>
      </w:r>
    </w:p>
    <w:p>
      <w:pPr>
        <w:pStyle w:val="27"/>
        <w:widowControl w:val="0"/>
        <w:shd w:val="clear" w:color="auto" w:fill="auto"/>
        <w:spacing w:before="0" w:after="0" w:line="206" w:lineRule="exact"/>
        <w:ind w:left="780" w:right="0" w:firstLine="0"/>
        <w:jc w:val="left"/>
      </w:pPr>
      <w:r>
        <w:rPr>
          <w:color w:val="000000"/>
          <w:spacing w:val="0"/>
          <w:w w:val="100"/>
          <w:position w:val="0"/>
          <w:lang w:val="en-US" w:eastAsia="en-US" w:bidi="en-US"/>
        </w:rPr>
        <w:t>(</w:t>
      </w:r>
    </w:p>
    <w:p>
      <w:pPr>
        <w:pStyle w:val="27"/>
        <w:widowControl w:val="0"/>
        <w:shd w:val="clear" w:color="auto" w:fill="auto"/>
        <w:spacing w:before="0" w:after="0" w:line="221" w:lineRule="exact"/>
        <w:ind w:left="1500" w:right="6380" w:firstLine="0"/>
        <w:jc w:val="left"/>
      </w:pPr>
      <w:r>
        <w:rPr>
          <w:color w:val="000000"/>
          <w:spacing w:val="0"/>
          <w:w w:val="100"/>
          <w:position w:val="0"/>
          <w:lang w:val="en-US" w:eastAsia="en-US" w:bidi="en-US"/>
        </w:rPr>
        <w:t>(r @initarg r ) )</w:t>
      </w:r>
    </w:p>
    <w:p>
      <w:pPr>
        <w:pStyle w:val="27"/>
        <w:widowControl w:val="0"/>
        <w:shd w:val="clear" w:color="auto" w:fill="auto"/>
        <w:spacing w:before="0" w:after="429" w:line="190" w:lineRule="exact"/>
        <w:ind w:left="780" w:right="0" w:firstLine="0"/>
        <w:jc w:val="left"/>
      </w:pPr>
      <w:r>
        <w:rPr>
          <w:color w:val="000000"/>
          <w:spacing w:val="0"/>
          <w:w w:val="100"/>
          <w:position w:val="0"/>
          <w:lang w:val="en-US" w:eastAsia="en-US" w:bidi="en-US"/>
        </w:rPr>
        <w:t>) ; defClass</w:t>
      </w:r>
    </w:p>
    <w:p>
      <w:pPr>
        <w:pStyle w:val="22"/>
        <w:keepNext/>
        <w:keepLines/>
        <w:widowControl w:val="0"/>
        <w:shd w:val="clear" w:color="auto" w:fill="auto"/>
        <w:spacing w:before="0" w:after="194" w:line="280" w:lineRule="exact"/>
        <w:ind w:left="0" w:right="0" w:firstLine="0"/>
        <w:jc w:val="left"/>
      </w:pPr>
      <w:bookmarkStart w:id="2107" w:name="bookmark2130"/>
      <w:bookmarkStart w:id="2108" w:name="bookmark2131"/>
      <w:bookmarkStart w:id="2109" w:name="bookmark2132"/>
      <w:bookmarkStart w:id="2110" w:name="bookmark2133"/>
      <w:r>
        <w:rPr>
          <w:color w:val="000000"/>
          <w:spacing w:val="0"/>
          <w:w w:val="100"/>
          <w:position w:val="0"/>
          <w:lang w:val="en-US" w:eastAsia="en-US" w:bidi="en-US"/>
        </w:rPr>
        <w:t>Instantiating a Class (makeInstance)</w:t>
      </w:r>
      <w:bookmarkEnd w:id="2107"/>
      <w:bookmarkEnd w:id="2108"/>
      <w:bookmarkEnd w:id="2109"/>
      <w:bookmarkEnd w:id="2110"/>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Use the </w:t>
      </w:r>
      <w:r>
        <w:rPr>
          <w:rStyle w:val="230"/>
          <w:b/>
          <w:bCs/>
        </w:rPr>
        <w:t>makelnstance</w:t>
      </w:r>
      <w:r>
        <w:rPr>
          <w:color w:val="000000"/>
          <w:spacing w:val="0"/>
          <w:w w:val="100"/>
          <w:position w:val="0"/>
          <w:lang w:val="en-US" w:eastAsia="en-US" w:bidi="en-US"/>
        </w:rPr>
        <w:t xml:space="preserve"> function to instantiate a class. The first argument designates the class you are instantiating. Subsequent keyword arguments initialize the instance's slots. The </w:t>
      </w:r>
      <w:r>
        <w:rPr>
          <w:rStyle w:val="230"/>
          <w:b/>
          <w:bCs/>
        </w:rPr>
        <w:t>makelnstance</w:t>
      </w:r>
      <w:r>
        <w:rPr>
          <w:color w:val="000000"/>
          <w:spacing w:val="0"/>
          <w:w w:val="100"/>
          <w:position w:val="0"/>
          <w:lang w:val="en-US" w:eastAsia="en-US" w:bidi="en-US"/>
        </w:rPr>
        <w:t xml:space="preserve"> function returns the newly allocated instance of the class.</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procedure( makeTriangle( x y z ) if( x&lt;y+z &amp;&amp; y&lt;z+x &amp;&amp; z&lt;x+y then</w:t>
      </w:r>
    </w:p>
    <w:p>
      <w:pPr>
        <w:pStyle w:val="27"/>
        <w:widowControl w:val="0"/>
        <w:shd w:val="clear" w:color="auto" w:fill="auto"/>
        <w:spacing w:before="0" w:after="0" w:line="202" w:lineRule="exact"/>
        <w:ind w:left="2940" w:right="4780" w:hanging="740"/>
        <w:jc w:val="left"/>
      </w:pPr>
      <w:r>
        <w:rPr>
          <w:color w:val="000000"/>
          <w:spacing w:val="0"/>
          <w:w w:val="100"/>
          <w:position w:val="0"/>
          <w:lang w:val="en-US" w:eastAsia="en-US" w:bidi="en-US"/>
        </w:rPr>
        <w:t xml:space="preserve">makeInstance( 'Triangle ?x </w:t>
      </w: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 xml:space="preserve">*x ?y </w:t>
      </w: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 xml:space="preserve">*y ?z </w:t>
      </w: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*z )</w:t>
      </w:r>
    </w:p>
    <w:p>
      <w:pPr>
        <w:pStyle w:val="27"/>
        <w:widowControl w:val="0"/>
        <w:shd w:val="clear" w:color="auto" w:fill="auto"/>
        <w:spacing w:before="0" w:after="0" w:line="202" w:lineRule="exact"/>
        <w:ind w:left="1500" w:right="0" w:firstLine="0"/>
        <w:jc w:val="left"/>
      </w:pPr>
      <w:r>
        <w:rPr>
          <w:color w:val="000000"/>
          <w:spacing w:val="0"/>
          <w:w w:val="100"/>
          <w:position w:val="0"/>
          <w:lang w:val="en-US" w:eastAsia="en-US" w:bidi="en-US"/>
        </w:rPr>
        <w:t>else</w:t>
      </w:r>
    </w:p>
    <w:p>
      <w:pPr>
        <w:pStyle w:val="27"/>
        <w:widowControl w:val="0"/>
        <w:shd w:val="clear" w:color="auto" w:fill="auto"/>
        <w:spacing w:before="0" w:after="0" w:line="202" w:lineRule="exact"/>
        <w:ind w:left="2940" w:right="0" w:hanging="740"/>
        <w:jc w:val="left"/>
      </w:pPr>
      <w:r>
        <w:rPr>
          <w:color w:val="000000"/>
          <w:spacing w:val="0"/>
          <w:w w:val="100"/>
          <w:position w:val="0"/>
          <w:lang w:val="en-US" w:eastAsia="en-US" w:bidi="en-US"/>
        </w:rPr>
        <w:t>error(</w:t>
      </w:r>
    </w:p>
    <w:p>
      <w:pPr>
        <w:pStyle w:val="27"/>
        <w:widowControl w:val="0"/>
        <w:shd w:val="clear" w:color="auto" w:fill="auto"/>
        <w:spacing w:before="0" w:after="0" w:line="202" w:lineRule="exact"/>
        <w:ind w:left="2940" w:right="1800" w:firstLine="0"/>
        <w:jc w:val="left"/>
      </w:pPr>
      <w:r>
        <w:rPr>
          <w:color w:val="000000"/>
          <w:spacing w:val="0"/>
          <w:w w:val="100"/>
          <w:position w:val="0"/>
          <w:lang w:val="en-US" w:eastAsia="en-US" w:bidi="en-US"/>
        </w:rPr>
        <w:t>"%n %n %n fail triangle inequality test\n" x y z )</w:t>
      </w:r>
    </w:p>
    <w:p>
      <w:pPr>
        <w:pStyle w:val="27"/>
        <w:widowControl w:val="0"/>
        <w:shd w:val="clear" w:color="auto" w:fill="auto"/>
        <w:spacing w:before="0" w:after="0" w:line="190" w:lineRule="exact"/>
        <w:ind w:left="1500" w:right="0" w:firstLine="0"/>
        <w:jc w:val="left"/>
      </w:pPr>
      <w:r>
        <w:rPr>
          <w:color w:val="000000"/>
          <w:spacing w:val="0"/>
          <w:w w:val="100"/>
          <w:position w:val="0"/>
          <w:lang w:val="en-US" w:eastAsia="en-US" w:bidi="en-US"/>
        </w:rPr>
        <w:t>) ; if</w:t>
      </w:r>
    </w:p>
    <w:p>
      <w:pPr>
        <w:pStyle w:val="27"/>
        <w:widowControl w:val="0"/>
        <w:shd w:val="clear" w:color="auto" w:fill="auto"/>
        <w:spacing w:before="0" w:after="124" w:line="190" w:lineRule="exact"/>
        <w:ind w:left="780" w:right="0" w:firstLine="0"/>
        <w:jc w:val="left"/>
      </w:pPr>
      <w:r>
        <w:rPr>
          <w:color w:val="000000"/>
          <w:spacing w:val="0"/>
          <w:w w:val="100"/>
          <w:position w:val="0"/>
          <w:lang w:val="en-US" w:eastAsia="en-US" w:bidi="en-US"/>
        </w:rPr>
        <w:t>) ; procedure</w:t>
      </w:r>
    </w:p>
    <w:p>
      <w:pPr>
        <w:pStyle w:val="27"/>
        <w:widowControl w:val="0"/>
        <w:shd w:val="clear" w:color="auto" w:fill="auto"/>
        <w:spacing w:before="0" w:after="97" w:line="190" w:lineRule="exact"/>
        <w:ind w:left="0" w:right="0" w:firstLine="0"/>
        <w:jc w:val="left"/>
      </w:pPr>
      <w:r>
        <w:rPr>
          <w:color w:val="000000"/>
          <w:spacing w:val="0"/>
          <w:w w:val="100"/>
          <w:position w:val="0"/>
          <w:lang w:val="en-US" w:eastAsia="en-US" w:bidi="en-US"/>
        </w:rPr>
        <w:t>exampleTriangle = makeTriangle( 3 4 5 ) =&gt; stdobj:0x1e6030</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print representation for a SKILL++ Object System instance consists of </w:t>
      </w:r>
      <w:r>
        <w:rPr>
          <w:rStyle w:val="230"/>
          <w:b/>
          <w:bCs/>
        </w:rPr>
        <w:t>stdobj:</w:t>
      </w:r>
      <w:r>
        <w:rPr>
          <w:color w:val="000000"/>
          <w:spacing w:val="0"/>
          <w:w w:val="100"/>
          <w:position w:val="0"/>
          <w:lang w:val="en-US" w:eastAsia="en-US" w:bidi="en-US"/>
        </w:rPr>
        <w:t xml:space="preserve"> followed by a hexadecimal number.</w:t>
      </w:r>
    </w:p>
    <w:p>
      <w:pPr>
        <w:pStyle w:val="22"/>
        <w:keepNext/>
        <w:keepLines/>
        <w:widowControl w:val="0"/>
        <w:shd w:val="clear" w:color="auto" w:fill="auto"/>
        <w:spacing w:before="0" w:after="546" w:line="280" w:lineRule="exact"/>
        <w:ind w:left="0" w:right="0" w:firstLine="0"/>
        <w:jc w:val="left"/>
      </w:pPr>
      <w:bookmarkStart w:id="2111" w:name="bookmark2134"/>
      <w:bookmarkStart w:id="2112" w:name="bookmark2135"/>
      <w:r>
        <w:rPr>
          <w:color w:val="000000"/>
          <w:spacing w:val="0"/>
          <w:w w:val="100"/>
          <w:position w:val="0"/>
          <w:lang w:val="en-US" w:eastAsia="en-US" w:bidi="en-US"/>
        </w:rPr>
        <w:t>Reading and Writing Instance Slots</w:t>
      </w:r>
      <w:bookmarkEnd w:id="2111"/>
      <w:bookmarkEnd w:id="2112"/>
    </w:p>
    <w:p>
      <w:pPr>
        <w:pStyle w:val="25"/>
        <w:keepNext/>
        <w:keepLines/>
        <w:widowControl w:val="0"/>
        <w:shd w:val="clear" w:color="auto" w:fill="auto"/>
        <w:spacing w:before="0" w:after="253" w:line="220" w:lineRule="exact"/>
        <w:ind w:left="0" w:right="0" w:firstLine="0"/>
        <w:jc w:val="left"/>
      </w:pPr>
      <w:bookmarkStart w:id="2113" w:name="bookmark2136"/>
      <w:bookmarkStart w:id="2114" w:name="bookmark2137"/>
      <w:r>
        <w:rPr>
          <w:color w:val="000000"/>
          <w:spacing w:val="0"/>
          <w:w w:val="100"/>
          <w:position w:val="0"/>
          <w:lang w:val="en-US" w:eastAsia="en-US" w:bidi="en-US"/>
        </w:rPr>
        <w:t>The Arrow (-&gt;) Operator</w:t>
      </w:r>
      <w:bookmarkEnd w:id="2113"/>
      <w:bookmarkEnd w:id="2114"/>
    </w:p>
    <w:p>
      <w:pPr>
        <w:pStyle w:val="26"/>
        <w:widowControl w:val="0"/>
        <w:shd w:val="clear" w:color="auto" w:fill="auto"/>
        <w:spacing w:before="0" w:after="105" w:line="220" w:lineRule="exact"/>
        <w:ind w:left="0" w:right="0" w:firstLine="0"/>
        <w:jc w:val="left"/>
      </w:pPr>
      <w:r>
        <w:rPr>
          <w:color w:val="000000"/>
          <w:spacing w:val="0"/>
          <w:w w:val="100"/>
          <w:position w:val="0"/>
          <w:lang w:val="en-US" w:eastAsia="en-US" w:bidi="en-US"/>
        </w:rPr>
        <w:t>You can use the arrow operator to read a slot's value.</w:t>
      </w:r>
    </w:p>
    <w:p>
      <w:pPr>
        <w:pStyle w:val="27"/>
        <w:widowControl w:val="0"/>
        <w:shd w:val="clear" w:color="auto" w:fill="auto"/>
        <w:spacing w:before="0" w:after="165" w:line="202" w:lineRule="exact"/>
        <w:ind w:left="0" w:right="6720" w:firstLine="0"/>
      </w:pPr>
      <w:r>
        <w:rPr>
          <w:color w:val="000000"/>
          <w:spacing w:val="0"/>
          <w:w w:val="100"/>
          <w:position w:val="0"/>
          <w:lang w:val="en-US" w:eastAsia="en-US" w:bidi="en-US"/>
        </w:rPr>
        <w:t>exampleTriangle-&gt;x =&gt; 3.0 exampleTriangle-&gt;y =&gt; 4.0 exampleTriangle-&gt;z =&gt; 5.0</w:t>
      </w:r>
    </w:p>
    <w:p>
      <w:pPr>
        <w:pStyle w:val="26"/>
        <w:widowControl w:val="0"/>
        <w:shd w:val="clear" w:color="auto" w:fill="auto"/>
        <w:spacing w:before="0" w:after="114" w:line="220" w:lineRule="exact"/>
        <w:ind w:left="0" w:right="0" w:firstLine="0"/>
        <w:jc w:val="left"/>
      </w:pPr>
      <w:r>
        <w:rPr>
          <w:color w:val="000000"/>
          <w:spacing w:val="0"/>
          <w:w w:val="100"/>
          <w:position w:val="0"/>
          <w:lang w:val="en-US" w:eastAsia="en-US" w:bidi="en-US"/>
        </w:rPr>
        <w:t>You can use the -&gt; operator on the left-side of an assignment statement.</w:t>
      </w:r>
    </w:p>
    <w:p>
      <w:pPr>
        <w:pStyle w:val="27"/>
        <w:widowControl w:val="0"/>
        <w:shd w:val="clear" w:color="auto" w:fill="auto"/>
        <w:spacing w:before="0" w:after="139" w:line="190" w:lineRule="exact"/>
        <w:ind w:left="0" w:right="0" w:firstLine="0"/>
        <w:jc w:val="left"/>
      </w:pPr>
      <w:r>
        <w:rPr>
          <w:color w:val="000000"/>
          <w:spacing w:val="0"/>
          <w:w w:val="100"/>
          <w:position w:val="0"/>
          <w:lang w:val="en-US" w:eastAsia="en-US" w:bidi="en-US"/>
        </w:rPr>
        <w:t>exampleTriangle-&gt;x = 3.5</w:t>
      </w:r>
    </w:p>
    <w:p>
      <w:pPr>
        <w:pStyle w:val="26"/>
        <w:widowControl w:val="0"/>
        <w:shd w:val="clear" w:color="auto" w:fill="auto"/>
        <w:spacing w:before="0" w:after="0" w:line="220" w:lineRule="exact"/>
        <w:ind w:left="0" w:right="0" w:firstLine="0"/>
        <w:jc w:val="left"/>
      </w:pPr>
      <w:r>
        <w:rPr>
          <w:color w:val="000000"/>
          <w:spacing w:val="0"/>
          <w:w w:val="100"/>
          <w:position w:val="0"/>
          <w:lang w:val="en-US" w:eastAsia="en-US" w:bidi="en-US"/>
        </w:rPr>
        <w:t>The -&gt;?? expression returns a list of the slots and their values.</w:t>
      </w:r>
      <w:r>
        <w:br w:type="page"/>
      </w:r>
    </w:p>
    <w:p>
      <w:pPr>
        <w:pStyle w:val="25"/>
        <w:keepNext/>
        <w:keepLines/>
        <w:widowControl w:val="0"/>
        <w:shd w:val="clear" w:color="auto" w:fill="auto"/>
        <w:spacing w:before="0" w:after="206" w:line="220" w:lineRule="exact"/>
        <w:ind w:left="0" w:right="0" w:firstLine="0"/>
        <w:jc w:val="left"/>
      </w:pPr>
      <w:bookmarkStart w:id="2115" w:name="bookmark2138"/>
      <w:r>
        <w:rPr>
          <w:color w:val="000000"/>
          <w:spacing w:val="0"/>
          <w:w w:val="100"/>
          <w:position w:val="0"/>
          <w:lang w:val="en-US" w:eastAsia="en-US" w:bidi="en-US"/>
        </w:rPr>
        <w:t>Generic Functions for Accessing Slots</w:t>
      </w:r>
      <w:bookmarkEnd w:id="2115"/>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Another approach is to use the </w:t>
      </w:r>
      <w:r>
        <w:rPr>
          <w:rStyle w:val="230"/>
          <w:b/>
          <w:bCs/>
        </w:rPr>
        <w:t>@reader</w:t>
      </w:r>
      <w:r>
        <w:rPr>
          <w:color w:val="000000"/>
          <w:spacing w:val="0"/>
          <w:w w:val="100"/>
          <w:position w:val="0"/>
          <w:lang w:val="en-US" w:eastAsia="en-US" w:bidi="en-US"/>
        </w:rPr>
        <w:t xml:space="preserve"> and </w:t>
      </w:r>
      <w:r>
        <w:rPr>
          <w:rStyle w:val="230"/>
          <w:b/>
          <w:bCs/>
        </w:rPr>
        <w:t>@writer</w:t>
      </w:r>
      <w:r>
        <w:rPr>
          <w:color w:val="000000"/>
          <w:spacing w:val="0"/>
          <w:w w:val="100"/>
          <w:position w:val="0"/>
          <w:lang w:val="en-US" w:eastAsia="en-US" w:bidi="en-US"/>
        </w:rPr>
        <w:t xml:space="preserve"> slot options to define generic functions for reading and writing slots when you define the class.</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defclass( Triangle</w:t>
      </w:r>
    </w:p>
    <w:p>
      <w:pPr>
        <w:pStyle w:val="27"/>
        <w:widowControl w:val="0"/>
        <w:shd w:val="clear" w:color="auto" w:fill="auto"/>
        <w:spacing w:before="0" w:after="0" w:line="216" w:lineRule="exact"/>
        <w:ind w:left="780" w:right="0" w:firstLine="0"/>
      </w:pPr>
      <w:r>
        <w:rPr>
          <w:color w:val="000000"/>
          <w:spacing w:val="0"/>
          <w:w w:val="100"/>
          <w:position w:val="0"/>
          <w:lang w:val="en-US" w:eastAsia="en-US" w:bidi="en-US"/>
        </w:rPr>
        <w:t>(GeometricObject ) (</w:t>
      </w:r>
    </w:p>
    <w:p>
      <w:pPr>
        <w:pStyle w:val="27"/>
        <w:widowControl w:val="0"/>
        <w:shd w:val="clear" w:color="auto" w:fill="auto"/>
        <w:spacing w:before="0" w:after="0" w:line="190" w:lineRule="exact"/>
        <w:ind w:left="1520" w:right="0" w:firstLine="0"/>
        <w:jc w:val="left"/>
      </w:pPr>
      <w:r>
        <w:rPr>
          <w:color w:val="000000"/>
          <w:spacing w:val="0"/>
          <w:w w:val="100"/>
          <w:position w:val="0"/>
          <w:lang w:val="en-US" w:eastAsia="en-US" w:bidi="en-US"/>
        </w:rPr>
        <w:t>(x</w:t>
      </w:r>
    </w:p>
    <w:p>
      <w:pPr>
        <w:pStyle w:val="27"/>
        <w:widowControl w:val="0"/>
        <w:shd w:val="clear" w:color="auto" w:fill="auto"/>
        <w:spacing w:before="0" w:after="179" w:line="190" w:lineRule="exact"/>
        <w:ind w:left="78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1" o:spid="_x0000_s1371" type="#_x0000_t202" style="position:absolute;left:0;margin-left:109.2pt;margin-top:-151.45pt;height:129.65pt;width:134.65pt;mso-position-horizontal-relative:margin;mso-wrap-distance-bottom:0pt;mso-wrap-distance-top:37.25pt;rotation:0f;z-index:-2514903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26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26"/>
                    <w:gridCol w:w="955"/>
                    <w:gridCol w:w="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6"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@initarg</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x</w:t>
                        </w:r>
                      </w:p>
                    </w:tc>
                    <w:tc>
                      <w:tcPr>
                        <w:tcW w:w="211"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@reader</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get_</w:t>
                        </w:r>
                      </w:p>
                    </w:tc>
                    <w:tc>
                      <w:tcPr>
                        <w:tcW w:w="211"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@writer</w:t>
                        </w:r>
                      </w:p>
                      <w:p>
                        <w:pPr>
                          <w:pStyle w:val="19"/>
                          <w:widowControl w:val="0"/>
                          <w:shd w:val="clear" w:color="auto" w:fill="auto"/>
                          <w:spacing w:before="0" w:after="0" w:line="190" w:lineRule="exact"/>
                          <w:ind w:left="0" w:right="0" w:firstLine="0"/>
                          <w:jc w:val="left"/>
                        </w:pPr>
                        <w:r>
                          <w:rPr>
                            <w:rStyle w:val="106"/>
                          </w:rPr>
                          <w:t>)</w:t>
                        </w:r>
                      </w:p>
                    </w:tc>
                    <w:tc>
                      <w:tcPr>
                        <w:tcW w:w="955" w:type="dxa"/>
                        <w:shd w:val="clear" w:color="auto" w:fill="FFFFFF"/>
                        <w:vAlign w:val="top"/>
                      </w:tcPr>
                      <w:p>
                        <w:pPr>
                          <w:pStyle w:val="19"/>
                          <w:widowControl w:val="0"/>
                          <w:shd w:val="clear" w:color="auto" w:fill="auto"/>
                          <w:spacing w:before="0" w:after="0" w:line="190" w:lineRule="exact"/>
                          <w:ind w:left="560" w:right="0" w:firstLine="0"/>
                          <w:jc w:val="left"/>
                        </w:pPr>
                        <w:r>
                          <w:rPr>
                            <w:rStyle w:val="106"/>
                          </w:rPr>
                          <w:t>set_</w:t>
                        </w:r>
                      </w:p>
                    </w:tc>
                    <w:tc>
                      <w:tcPr>
                        <w:tcW w:w="211"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@initarg</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vertAlign w:val="superscript"/>
                          </w:rPr>
                          <w:t>y</w:t>
                        </w:r>
                      </w:p>
                    </w:tc>
                    <w:tc>
                      <w:tcPr>
                        <w:tcW w:w="211"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@reader</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get_</w:t>
                        </w:r>
                      </w:p>
                    </w:tc>
                    <w:tc>
                      <w:tcPr>
                        <w:tcW w:w="211" w:type="dxa"/>
                        <w:shd w:val="clear" w:color="auto" w:fill="FFFFFF"/>
                        <w:vAlign w:val="bottom"/>
                      </w:tcPr>
                      <w:p>
                        <w:pPr>
                          <w:pStyle w:val="19"/>
                          <w:widowControl w:val="0"/>
                          <w:shd w:val="clear" w:color="auto" w:fill="auto"/>
                          <w:spacing w:before="0" w:after="0" w:line="190" w:lineRule="exact"/>
                          <w:ind w:left="0" w:right="0" w:firstLine="0"/>
                          <w:jc w:val="left"/>
                        </w:pPr>
                        <w:r>
                          <w:rPr>
                            <w:rStyle w:val="106"/>
                            <w:vertAlign w:val="superscript"/>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4"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@writer</w:t>
                        </w:r>
                      </w:p>
                      <w:p>
                        <w:pPr>
                          <w:pStyle w:val="19"/>
                          <w:widowControl w:val="0"/>
                          <w:shd w:val="clear" w:color="auto" w:fill="auto"/>
                          <w:spacing w:before="0" w:after="0" w:line="190" w:lineRule="exact"/>
                          <w:ind w:left="0" w:right="0" w:firstLine="0"/>
                          <w:jc w:val="left"/>
                        </w:pPr>
                        <w:r>
                          <w:rPr>
                            <w:rStyle w:val="106"/>
                          </w:rPr>
                          <w:t>)</w:t>
                        </w:r>
                      </w:p>
                    </w:tc>
                    <w:tc>
                      <w:tcPr>
                        <w:tcW w:w="955" w:type="dxa"/>
                        <w:shd w:val="clear" w:color="auto" w:fill="FFFFFF"/>
                        <w:vAlign w:val="top"/>
                      </w:tcPr>
                      <w:p>
                        <w:pPr>
                          <w:pStyle w:val="19"/>
                          <w:widowControl w:val="0"/>
                          <w:shd w:val="clear" w:color="auto" w:fill="auto"/>
                          <w:spacing w:before="0" w:after="0" w:line="190" w:lineRule="exact"/>
                          <w:ind w:left="560" w:right="0" w:firstLine="0"/>
                          <w:jc w:val="left"/>
                        </w:pPr>
                        <w:r>
                          <w:rPr>
                            <w:rStyle w:val="106"/>
                          </w:rPr>
                          <w:t>set_</w:t>
                        </w:r>
                      </w:p>
                    </w:tc>
                    <w:tc>
                      <w:tcPr>
                        <w:tcW w:w="211" w:type="dxa"/>
                        <w:shd w:val="clear" w:color="auto" w:fill="FFFFFF"/>
                        <w:vAlign w:val="center"/>
                      </w:tcPr>
                      <w:p>
                        <w:pPr>
                          <w:pStyle w:val="19"/>
                          <w:widowControl w:val="0"/>
                          <w:shd w:val="clear" w:color="auto" w:fill="auto"/>
                          <w:spacing w:before="0" w:after="0" w:line="190" w:lineRule="exact"/>
                          <w:ind w:left="0" w:right="0" w:firstLine="0"/>
                          <w:jc w:val="left"/>
                        </w:pPr>
                        <w:r>
                          <w:rPr>
                            <w:rStyle w:val="106"/>
                            <w:vertAlign w:val="superscript"/>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@initarg</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z</w:t>
                        </w:r>
                      </w:p>
                    </w:tc>
                    <w:tc>
                      <w:tcPr>
                        <w:tcW w:w="211"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@reader</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get_</w:t>
                        </w:r>
                      </w:p>
                    </w:tc>
                    <w:tc>
                      <w:tcPr>
                        <w:tcW w:w="211"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8" w:hRule="exact"/>
                    </w:trPr>
                    <w:tc>
                      <w:tcPr>
                        <w:tcW w:w="1526"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@writer</w:t>
                        </w:r>
                      </w:p>
                    </w:tc>
                    <w:tc>
                      <w:tcPr>
                        <w:tcW w:w="955" w:type="dxa"/>
                        <w:shd w:val="clear" w:color="auto" w:fill="FFFFFF"/>
                        <w:vAlign w:val="bottom"/>
                      </w:tcPr>
                      <w:p>
                        <w:pPr>
                          <w:pStyle w:val="19"/>
                          <w:widowControl w:val="0"/>
                          <w:shd w:val="clear" w:color="auto" w:fill="auto"/>
                          <w:spacing w:before="0" w:after="0" w:line="190" w:lineRule="exact"/>
                          <w:ind w:left="560" w:right="0" w:firstLine="0"/>
                          <w:jc w:val="left"/>
                        </w:pPr>
                        <w:r>
                          <w:rPr>
                            <w:rStyle w:val="106"/>
                          </w:rPr>
                          <w:t>set_</w:t>
                        </w:r>
                      </w:p>
                    </w:tc>
                    <w:tc>
                      <w:tcPr>
                        <w:tcW w:w="211"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z</w:t>
                        </w:r>
                      </w:p>
                    </w:tc>
                  </w:tr>
                </w:tbl>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2" o:spid="_x0000_s1372" type="#_x0000_t202" style="position:absolute;left:0;margin-left:75.85pt;margin-top:-111.35pt;height:13.25pt;width:17.75pt;mso-position-horizontal-relative:margin;mso-wrap-distance-bottom:0pt;mso-wrap-distance-top:37.25pt;rotation:0f;z-index:-2514892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3"/>
                    <w:widowControl w:val="0"/>
                    <w:shd w:val="clear" w:color="auto" w:fill="auto"/>
                    <w:spacing w:before="0" w:after="0" w:line="190" w:lineRule="exact"/>
                    <w:ind w:left="0" w:right="0" w:firstLine="0"/>
                    <w:jc w:val="left"/>
                  </w:pPr>
                  <w:r>
                    <w:rPr>
                      <w:rStyle w:val="262"/>
                    </w:rPr>
                    <w:t>(y</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3" o:spid="_x0000_s1373" type="#_x0000_t202" style="position:absolute;left:0;margin-left:75.85pt;margin-top:-62.1pt;height:12.4pt;width:17.05pt;mso-position-horizontal-relative:margin;mso-wrap-distance-bottom:0pt;mso-wrap-distance-top:37.25pt;rotation:0f;z-index:-2514882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3"/>
                    <w:widowControl w:val="0"/>
                    <w:shd w:val="clear" w:color="auto" w:fill="auto"/>
                    <w:spacing w:before="0" w:after="0" w:line="190" w:lineRule="exact"/>
                    <w:ind w:left="0" w:right="0" w:firstLine="0"/>
                    <w:jc w:val="left"/>
                  </w:pPr>
                  <w:r>
                    <w:rPr>
                      <w:rStyle w:val="262"/>
                    </w:rPr>
                    <w:t>(z</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4" o:spid="_x0000_s1374" type="#_x0000_t202" style="position:absolute;left:0;margin-left:110.4pt;margin-top:-21.5pt;height:12.4pt;width:4.55pt;mso-position-horizontal-relative:margin;mso-wrap-distance-bottom:0pt;mso-wrap-distance-top:37.25pt;rotation:0f;z-index:-2514872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3"/>
                    <w:widowControl w:val="0"/>
                    <w:shd w:val="clear" w:color="auto" w:fill="auto"/>
                    <w:spacing w:before="0" w:after="0" w:line="190" w:lineRule="exact"/>
                    <w:ind w:left="0" w:right="0" w:firstLine="0"/>
                    <w:jc w:val="left"/>
                  </w:pPr>
                  <w:r>
                    <w:rPr>
                      <w:rStyle w:val="262"/>
                    </w:rPr>
                    <w:t>)</w:t>
                  </w:r>
                </w:p>
              </w:txbxContent>
            </v:textbox>
            <w10:wrap type="topAndBottom"/>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75" o:spid="_x0000_s1375" type="#_x0000_t202" style="position:absolute;left:0;margin-left:74.4pt;margin-top:-11.45pt;height:12.35pt;width:4.55pt;mso-position-horizontal-relative:margin;mso-wrap-distance-bottom:0pt;mso-wrap-distance-top:0pt;rotation:0f;z-index:-2514862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rStyle w:val="125"/>
        </w:rPr>
        <w:t>);defClass</w:t>
      </w:r>
    </w:p>
    <w:p>
      <w:pPr>
        <w:pStyle w:val="27"/>
        <w:widowControl w:val="0"/>
        <w:shd w:val="clear" w:color="auto" w:fill="auto"/>
        <w:spacing w:before="0" w:after="414"/>
        <w:ind w:left="0" w:right="0" w:firstLine="0"/>
        <w:jc w:val="left"/>
      </w:pPr>
      <w:r>
        <w:rPr>
          <w:color w:val="000000"/>
          <w:spacing w:val="0"/>
          <w:w w:val="100"/>
          <w:position w:val="0"/>
          <w:lang w:val="en-US" w:eastAsia="en-US" w:bidi="en-US"/>
        </w:rPr>
        <w:t>exampleTriangle = makeTriangle( 3 4 5 ) =&gt; stdobj:0x1e603c get_y( exampleTriangle ) =&gt; 4.0 set_x( exampleTriangle 3.5 ) =&gt; 3.5</w:t>
      </w:r>
    </w:p>
    <w:p>
      <w:pPr>
        <w:pStyle w:val="22"/>
        <w:keepNext/>
        <w:keepLines/>
        <w:widowControl w:val="0"/>
        <w:shd w:val="clear" w:color="auto" w:fill="auto"/>
        <w:spacing w:before="0" w:after="191" w:line="280" w:lineRule="exact"/>
        <w:ind w:left="0" w:right="0" w:firstLine="0"/>
        <w:jc w:val="left"/>
      </w:pPr>
      <w:bookmarkStart w:id="2116" w:name="bookmark2139"/>
      <w:bookmarkStart w:id="2117" w:name="bookmark2140"/>
      <w:bookmarkStart w:id="2118" w:name="bookmark2141"/>
      <w:bookmarkStart w:id="2119" w:name="bookmark2142"/>
      <w:r>
        <w:rPr>
          <w:color w:val="000000"/>
          <w:spacing w:val="0"/>
          <w:w w:val="100"/>
          <w:position w:val="0"/>
          <w:lang w:val="en-US" w:eastAsia="en-US" w:bidi="en-US"/>
        </w:rPr>
        <w:t>Defining a Generic Function (defgeneric)</w:t>
      </w:r>
      <w:bookmarkEnd w:id="2116"/>
      <w:bookmarkEnd w:id="2117"/>
      <w:bookmarkEnd w:id="2118"/>
      <w:bookmarkEnd w:id="2119"/>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Use the </w:t>
      </w:r>
      <w:r>
        <w:rPr>
          <w:rStyle w:val="230"/>
          <w:b/>
          <w:bCs/>
        </w:rPr>
        <w:t>defgeneric</w:t>
      </w:r>
      <w:r>
        <w:rPr>
          <w:color w:val="000000"/>
          <w:spacing w:val="0"/>
          <w:w w:val="100"/>
          <w:position w:val="0"/>
          <w:lang w:val="en-US" w:eastAsia="en-US" w:bidi="en-US"/>
        </w:rPr>
        <w:t xml:space="preserve"> function to define a generic function. The body of the generic function defines the default method for the generic function.</w:t>
      </w:r>
    </w:p>
    <w:p>
      <w:pPr>
        <w:pStyle w:val="27"/>
        <w:widowControl w:val="0"/>
        <w:shd w:val="clear" w:color="auto" w:fill="auto"/>
        <w:spacing w:before="0" w:after="0"/>
        <w:ind w:left="780" w:right="0" w:hanging="780"/>
        <w:jc w:val="left"/>
      </w:pPr>
      <w:r>
        <w:rPr>
          <w:color w:val="000000"/>
          <w:spacing w:val="0"/>
          <w:w w:val="100"/>
          <w:position w:val="0"/>
          <w:lang w:val="en-US" w:eastAsia="en-US" w:bidi="en-US"/>
        </w:rPr>
        <w:t>defgeneric( Perimeter ( geometricObject ) error( "Subclass responsibility\n")</w:t>
      </w:r>
    </w:p>
    <w:p>
      <w:pPr>
        <w:pStyle w:val="27"/>
        <w:widowControl w:val="0"/>
        <w:shd w:val="clear" w:color="auto" w:fill="auto"/>
        <w:tabs>
          <w:tab w:val="left" w:pos="1025"/>
        </w:tabs>
        <w:spacing w:before="0" w:after="175"/>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defgeneric</w:t>
      </w:r>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This example indicates that relevant subclasses of the </w:t>
      </w:r>
      <w:r>
        <w:rPr>
          <w:rStyle w:val="230"/>
          <w:b/>
          <w:bCs/>
        </w:rPr>
        <w:t>geometricObject</w:t>
      </w:r>
      <w:r>
        <w:rPr>
          <w:color w:val="000000"/>
          <w:spacing w:val="0"/>
          <w:w w:val="100"/>
          <w:position w:val="0"/>
          <w:lang w:val="en-US" w:eastAsia="en-US" w:bidi="en-US"/>
        </w:rPr>
        <w:t xml:space="preserve"> class, such the </w:t>
      </w:r>
      <w:r>
        <w:rPr>
          <w:rStyle w:val="230"/>
          <w:b/>
          <w:bCs/>
        </w:rPr>
        <w:t>polygon</w:t>
      </w:r>
      <w:r>
        <w:rPr>
          <w:color w:val="000000"/>
          <w:spacing w:val="0"/>
          <w:w w:val="100"/>
          <w:position w:val="0"/>
          <w:lang w:val="en-US" w:eastAsia="en-US" w:bidi="en-US"/>
        </w:rPr>
        <w:t xml:space="preserve"> class, should have a </w:t>
      </w:r>
      <w:r>
        <w:rPr>
          <w:rStyle w:val="230"/>
          <w:b/>
          <w:bCs/>
        </w:rPr>
        <w:t>Perimeter</w:t>
      </w:r>
      <w:r>
        <w:rPr>
          <w:color w:val="000000"/>
          <w:spacing w:val="0"/>
          <w:w w:val="100"/>
          <w:position w:val="0"/>
          <w:lang w:val="en-US" w:eastAsia="en-US" w:bidi="en-US"/>
        </w:rPr>
        <w:t xml:space="preserve"> method. Although not strictly necessary to do so, defining a generic function before defining any methods for it has two advantages.</w:t>
      </w:r>
    </w:p>
    <w:p>
      <w:pPr>
        <w:pStyle w:val="25"/>
        <w:keepNext/>
        <w:keepLines/>
        <w:widowControl w:val="0"/>
        <w:shd w:val="clear" w:color="auto" w:fill="auto"/>
        <w:spacing w:before="0" w:after="206" w:line="220" w:lineRule="exact"/>
        <w:ind w:left="0" w:right="0" w:firstLine="0"/>
        <w:jc w:val="left"/>
      </w:pPr>
      <w:bookmarkStart w:id="2120" w:name="bookmark2143"/>
      <w:r>
        <w:rPr>
          <w:color w:val="000000"/>
          <w:spacing w:val="0"/>
          <w:w w:val="100"/>
          <w:position w:val="0"/>
          <w:lang w:val="en-US" w:eastAsia="en-US" w:bidi="en-US"/>
        </w:rPr>
        <w:t>You Can Specify a Default Method</w:t>
      </w:r>
      <w:bookmarkEnd w:id="2120"/>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Using the </w:t>
      </w:r>
      <w:r>
        <w:rPr>
          <w:rStyle w:val="230"/>
          <w:b/>
          <w:bCs/>
        </w:rPr>
        <w:t>defgeneric</w:t>
      </w:r>
      <w:r>
        <w:rPr>
          <w:color w:val="000000"/>
          <w:spacing w:val="0"/>
          <w:w w:val="100"/>
          <w:position w:val="0"/>
          <w:lang w:val="en-US" w:eastAsia="en-US" w:bidi="en-US"/>
        </w:rPr>
        <w:t xml:space="preserve"> function gives you control over the default method. When you invoke a generic function that has no default method, the SKILL++ Object System raises an error. The following example illustrates calling a generic function which does not have a method defined for the specific argument.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Perimeter( 3 )</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*Error* (Default-method) generic:Perimeter class:fixnum</w:t>
      </w:r>
      <w:r>
        <w:br w:type="page"/>
      </w:r>
    </w:p>
    <w:p>
      <w:pPr>
        <w:pStyle w:val="25"/>
        <w:keepNext/>
        <w:keepLines/>
        <w:widowControl w:val="0"/>
        <w:shd w:val="clear" w:color="auto" w:fill="auto"/>
        <w:spacing w:before="0" w:after="211" w:line="220" w:lineRule="exact"/>
        <w:ind w:left="0" w:right="0" w:firstLine="0"/>
        <w:jc w:val="left"/>
      </w:pPr>
      <w:bookmarkStart w:id="2121" w:name="bookmark2144"/>
      <w:r>
        <w:rPr>
          <w:color w:val="000000"/>
          <w:spacing w:val="0"/>
          <w:w w:val="100"/>
          <w:position w:val="0"/>
          <w:lang w:val="en-US" w:eastAsia="en-US" w:bidi="en-US"/>
        </w:rPr>
        <w:t>You Can Document the Template Argument List</w:t>
      </w:r>
      <w:bookmarkEnd w:id="2121"/>
    </w:p>
    <w:p>
      <w:pPr>
        <w:pStyle w:val="26"/>
        <w:widowControl w:val="0"/>
        <w:shd w:val="clear" w:color="auto" w:fill="auto"/>
        <w:spacing w:before="0" w:after="176"/>
        <w:ind w:left="0" w:right="0" w:firstLine="0"/>
        <w:jc w:val="left"/>
      </w:pPr>
      <w:r>
        <w:rPr>
          <w:color w:val="000000"/>
          <w:spacing w:val="0"/>
          <w:w w:val="100"/>
          <w:position w:val="0"/>
          <w:lang w:val="en-US" w:eastAsia="en-US" w:bidi="en-US"/>
        </w:rPr>
        <w:t xml:space="preserve">All methods for a generic function must have congruent argument lists. See </w:t>
      </w:r>
      <w:r>
        <w:fldChar w:fldCharType="begin"/>
      </w:r>
      <w:r>
        <w:instrText xml:space="preserve">HYPERLINK  \l "bookmark2188" \o "Current Document" </w:instrText>
      </w:r>
      <w:r>
        <w:fldChar w:fldCharType="separate"/>
      </w:r>
      <w:r>
        <w:rPr>
          <w:rStyle w:val="229"/>
          <w:b/>
          <w:bCs/>
        </w:rPr>
        <w:t>“Method</w:t>
      </w:r>
      <w:r>
        <w:fldChar w:fldCharType="end"/>
      </w:r>
      <w:r>
        <w:rPr>
          <w:rStyle w:val="229"/>
          <w:b/>
          <w:bCs/>
        </w:rPr>
        <w:t xml:space="preserve"> </w:t>
      </w:r>
      <w:r>
        <w:fldChar w:fldCharType="begin"/>
      </w:r>
      <w:r>
        <w:instrText xml:space="preserve">HYPERLINK  \l "bookmark2188" \o "Current Document" </w:instrText>
      </w:r>
      <w:r>
        <w:fldChar w:fldCharType="separate"/>
      </w:r>
      <w:r>
        <w:rPr>
          <w:color w:val="000000"/>
          <w:spacing w:val="0"/>
          <w:w w:val="100"/>
          <w:position w:val="0"/>
          <w:lang w:val="en-US" w:eastAsia="en-US" w:bidi="en-US"/>
        </w:rPr>
        <w:t>Argument Restrictions” on page 342</w:t>
      </w:r>
      <w:r>
        <w:fldChar w:fldCharType="end"/>
      </w:r>
      <w:r>
        <w:rPr>
          <w:color w:val="000000"/>
          <w:spacing w:val="0"/>
          <w:w w:val="100"/>
          <w:position w:val="0"/>
          <w:lang w:val="en-US" w:eastAsia="en-US" w:bidi="en-US"/>
        </w:rPr>
        <w:t>.</w:t>
      </w:r>
    </w:p>
    <w:p>
      <w:pPr>
        <w:pStyle w:val="26"/>
        <w:widowControl w:val="0"/>
        <w:shd w:val="clear" w:color="auto" w:fill="auto"/>
        <w:spacing w:before="0" w:after="483" w:line="283" w:lineRule="exact"/>
        <w:ind w:left="0" w:right="0" w:firstLine="0"/>
        <w:jc w:val="left"/>
      </w:pPr>
      <w:r>
        <w:rPr>
          <w:color w:val="000000"/>
          <w:spacing w:val="0"/>
          <w:w w:val="100"/>
          <w:position w:val="0"/>
          <w:lang w:val="en-US" w:eastAsia="en-US" w:bidi="en-US"/>
        </w:rPr>
        <w:t>In the absence of a generic function, the first method you define automatically declares the generic function. The method's argument list becomes the template argument list.</w:t>
      </w:r>
    </w:p>
    <w:p>
      <w:pPr>
        <w:pStyle w:val="22"/>
        <w:keepNext/>
        <w:keepLines/>
        <w:widowControl w:val="0"/>
        <w:shd w:val="clear" w:color="auto" w:fill="auto"/>
        <w:spacing w:before="0" w:after="194" w:line="280" w:lineRule="exact"/>
        <w:ind w:left="0" w:right="0" w:firstLine="0"/>
        <w:jc w:val="left"/>
      </w:pPr>
      <w:bookmarkStart w:id="2122" w:name="bookmark2145"/>
      <w:bookmarkStart w:id="2123" w:name="bookmark2146"/>
      <w:bookmarkStart w:id="2124" w:name="bookmark2147"/>
      <w:r>
        <w:rPr>
          <w:color w:val="000000"/>
          <w:spacing w:val="0"/>
          <w:w w:val="100"/>
          <w:position w:val="0"/>
          <w:lang w:val="en-US" w:eastAsia="en-US" w:bidi="en-US"/>
        </w:rPr>
        <w:t>Defining a Method (defmethod)</w:t>
      </w:r>
      <w:bookmarkEnd w:id="2122"/>
      <w:bookmarkEnd w:id="2123"/>
      <w:bookmarkEnd w:id="2124"/>
    </w:p>
    <w:p>
      <w:pPr>
        <w:pStyle w:val="26"/>
        <w:widowControl w:val="0"/>
        <w:shd w:val="clear" w:color="auto" w:fill="auto"/>
        <w:spacing w:before="0" w:after="227"/>
        <w:ind w:left="0" w:right="0" w:firstLine="0"/>
        <w:jc w:val="left"/>
      </w:pPr>
      <w:r>
        <w:rPr>
          <w:color w:val="000000"/>
          <w:spacing w:val="0"/>
          <w:w w:val="100"/>
          <w:position w:val="0"/>
          <w:lang w:val="en-US" w:eastAsia="en-US" w:bidi="en-US"/>
        </w:rPr>
        <w:t xml:space="preserve">Use the </w:t>
      </w:r>
      <w:r>
        <w:rPr>
          <w:rStyle w:val="230"/>
          <w:b/>
          <w:bCs/>
        </w:rPr>
        <w:t>defmethod</w:t>
      </w:r>
      <w:r>
        <w:rPr>
          <w:color w:val="000000"/>
          <w:spacing w:val="0"/>
          <w:w w:val="100"/>
          <w:position w:val="0"/>
          <w:lang w:val="en-US" w:eastAsia="en-US" w:bidi="en-US"/>
        </w:rPr>
        <w:t xml:space="preserve"> function to define a method. You do not need to define the g</w:t>
      </w:r>
      <w:bookmarkStart w:id="2125" w:name="bookmark2148"/>
      <w:r>
        <w:rPr>
          <w:color w:val="000000"/>
          <w:spacing w:val="0"/>
          <w:w w:val="100"/>
          <w:position w:val="0"/>
          <w:lang w:val="en-US" w:eastAsia="en-US" w:bidi="en-US"/>
        </w:rPr>
        <w:t>e</w:t>
      </w:r>
      <w:bookmarkEnd w:id="2125"/>
      <w:r>
        <w:rPr>
          <w:color w:val="000000"/>
          <w:spacing w:val="0"/>
          <w:w w:val="100"/>
          <w:position w:val="0"/>
          <w:lang w:val="en-US" w:eastAsia="en-US" w:bidi="en-US"/>
        </w:rPr>
        <w:t>neric function before you define a method for it. When you invoke a generic function, the SKILL++ Object System chooses the method to run based on the class of the first argument you pass to the function.</w:t>
      </w:r>
    </w:p>
    <w:p>
      <w:pPr>
        <w:pStyle w:val="26"/>
        <w:widowControl w:val="0"/>
        <w:numPr>
          <w:ilvl w:val="0"/>
          <w:numId w:val="23"/>
        </w:numPr>
        <w:shd w:val="clear" w:color="auto" w:fill="auto"/>
        <w:tabs>
          <w:tab w:val="left" w:pos="482"/>
        </w:tabs>
        <w:spacing w:before="0" w:after="0" w:line="220" w:lineRule="exact"/>
        <w:ind w:left="0" w:right="0" w:firstLine="0"/>
        <w:jc w:val="both"/>
      </w:pPr>
      <w:r>
        <w:rPr>
          <w:color w:val="000000"/>
          <w:spacing w:val="0"/>
          <w:w w:val="100"/>
          <w:position w:val="0"/>
          <w:lang w:val="en-US" w:eastAsia="en-US" w:bidi="en-US"/>
        </w:rPr>
        <w:t xml:space="preserve">If you use conventional syntax </w:t>
      </w:r>
      <w:r>
        <w:rPr>
          <w:rStyle w:val="230"/>
          <w:b/>
          <w:bCs/>
        </w:rPr>
        <w:t>defmethod(... )</w:t>
      </w:r>
      <w:r>
        <w:rPr>
          <w:color w:val="000000"/>
          <w:spacing w:val="0"/>
          <w:w w:val="100"/>
          <w:position w:val="0"/>
          <w:lang w:val="en-US" w:eastAsia="en-US" w:bidi="en-US"/>
        </w:rPr>
        <w:t xml:space="preserve"> in place of the LISP syntax</w:t>
      </w:r>
    </w:p>
    <w:p>
      <w:pPr>
        <w:pStyle w:val="26"/>
        <w:widowControl w:val="0"/>
        <w:shd w:val="clear" w:color="auto" w:fill="auto"/>
        <w:spacing w:before="0" w:after="86" w:line="220" w:lineRule="exact"/>
        <w:ind w:left="0" w:right="0" w:firstLine="0"/>
        <w:jc w:val="right"/>
      </w:pPr>
      <w:r>
        <w:rPr>
          <w:rStyle w:val="230"/>
          <w:b/>
          <w:bCs/>
        </w:rPr>
        <w:t>(defmethod...),</w:t>
      </w:r>
      <w:r>
        <w:rPr>
          <w:color w:val="000000"/>
          <w:spacing w:val="0"/>
          <w:w w:val="100"/>
          <w:position w:val="0"/>
          <w:lang w:val="en-US" w:eastAsia="en-US" w:bidi="en-US"/>
        </w:rPr>
        <w:t xml:space="preserve"> use white space to separate the method name from the argument list.</w:t>
      </w:r>
    </w:p>
    <w:p>
      <w:pPr>
        <w:pStyle w:val="26"/>
        <w:widowControl w:val="0"/>
        <w:numPr>
          <w:ilvl w:val="0"/>
          <w:numId w:val="23"/>
        </w:numPr>
        <w:shd w:val="clear" w:color="auto" w:fill="auto"/>
        <w:tabs>
          <w:tab w:val="left" w:pos="482"/>
        </w:tabs>
        <w:spacing w:before="0" w:after="0"/>
        <w:ind w:left="520" w:right="0" w:hanging="520"/>
        <w:jc w:val="left"/>
      </w:pPr>
      <w:r>
        <w:rPr>
          <w:color w:val="000000"/>
          <w:spacing w:val="0"/>
          <w:w w:val="100"/>
          <w:position w:val="0"/>
          <w:lang w:val="en-US" w:eastAsia="en-US" w:bidi="en-US"/>
        </w:rPr>
        <w:t xml:space="preserve">You must specify the class of the method's first argument to the </w:t>
      </w:r>
      <w:r>
        <w:rPr>
          <w:rStyle w:val="230"/>
          <w:b/>
          <w:bCs/>
        </w:rPr>
        <w:t>defmethod</w:t>
      </w:r>
      <w:r>
        <w:rPr>
          <w:color w:val="000000"/>
          <w:spacing w:val="0"/>
          <w:w w:val="100"/>
          <w:position w:val="0"/>
          <w:lang w:val="en-US" w:eastAsia="en-US" w:bidi="en-US"/>
        </w:rPr>
        <w:t xml:space="preserve"> function. The first argument to </w:t>
      </w:r>
      <w:r>
        <w:rPr>
          <w:rStyle w:val="230"/>
          <w:b/>
          <w:bCs/>
        </w:rPr>
        <w:t>defmethod</w:t>
      </w:r>
      <w:r>
        <w:rPr>
          <w:color w:val="000000"/>
          <w:spacing w:val="0"/>
          <w:w w:val="100"/>
          <w:position w:val="0"/>
          <w:lang w:val="en-US" w:eastAsia="en-US" w:bidi="en-US"/>
        </w:rPr>
        <w:t xml:space="preserve"> uses the syntax:</w:t>
      </w:r>
    </w:p>
    <w:p>
      <w:pPr>
        <w:pStyle w:val="27"/>
        <w:widowControl w:val="0"/>
        <w:shd w:val="clear" w:color="auto" w:fill="auto"/>
        <w:spacing w:before="0" w:after="425" w:line="260" w:lineRule="exact"/>
        <w:ind w:left="0" w:right="0" w:firstLine="0"/>
      </w:pPr>
      <w:r>
        <w:rPr>
          <w:rStyle w:val="125"/>
        </w:rPr>
        <w:t>(s_arg</w:t>
      </w:r>
      <w:r>
        <w:rPr>
          <w:rStyle w:val="160"/>
        </w:rPr>
        <w:t>1</w:t>
      </w:r>
      <w:r>
        <w:rPr>
          <w:color w:val="000000"/>
          <w:spacing w:val="0"/>
          <w:w w:val="100"/>
          <w:position w:val="0"/>
          <w:lang w:val="en-US" w:eastAsia="en-US" w:bidi="en-US"/>
        </w:rPr>
        <w:t xml:space="preserve"> s_class )</w:t>
      </w:r>
    </w:p>
    <w:p>
      <w:pPr>
        <w:pStyle w:val="25"/>
        <w:keepNext/>
        <w:keepLines/>
        <w:widowControl w:val="0"/>
        <w:shd w:val="clear" w:color="auto" w:fill="auto"/>
        <w:spacing w:before="0" w:after="105" w:line="220" w:lineRule="exact"/>
        <w:ind w:left="0" w:right="0" w:firstLine="0"/>
        <w:jc w:val="both"/>
      </w:pPr>
      <w:bookmarkStart w:id="2126" w:name="bookmark2149"/>
      <w:r>
        <w:rPr>
          <w:color w:val="000000"/>
          <w:spacing w:val="0"/>
          <w:w w:val="100"/>
          <w:position w:val="0"/>
          <w:lang w:val="en-US" w:eastAsia="en-US" w:bidi="en-US"/>
        </w:rPr>
        <w:t>Example 1</w:t>
      </w:r>
      <w:bookmarkEnd w:id="2126"/>
    </w:p>
    <w:p>
      <w:pPr>
        <w:pStyle w:val="27"/>
        <w:widowControl w:val="0"/>
        <w:shd w:val="clear" w:color="auto" w:fill="auto"/>
        <w:spacing w:before="0" w:after="0" w:line="202" w:lineRule="exact"/>
        <w:ind w:left="780" w:right="0" w:hanging="780"/>
        <w:jc w:val="left"/>
      </w:pPr>
      <w:r>
        <w:rPr>
          <w:color w:val="000000"/>
          <w:spacing w:val="0"/>
          <w:w w:val="100"/>
          <w:position w:val="0"/>
          <w:lang w:val="en-US" w:eastAsia="en-US" w:bidi="en-US"/>
        </w:rPr>
        <w:t xml:space="preserve">defmethod( Perimeter (( triangle Triangle )) </w:t>
      </w:r>
      <w:r>
        <w:rPr>
          <w:rStyle w:val="125"/>
        </w:rPr>
        <w:t>let((</w:t>
      </w:r>
    </w:p>
    <w:p>
      <w:pPr>
        <w:pStyle w:val="27"/>
        <w:widowControl w:val="0"/>
        <w:shd w:val="clear" w:color="auto" w:fill="auto"/>
        <w:spacing w:before="0" w:after="0" w:line="202" w:lineRule="exact"/>
        <w:ind w:left="780" w:right="0" w:firstLine="720"/>
        <w:jc w:val="left"/>
      </w:pPr>
      <w:r>
        <w:rPr>
          <w:color w:val="000000"/>
          <w:spacing w:val="0"/>
          <w:w w:val="100"/>
          <w:position w:val="0"/>
          <w:lang w:val="en-US" w:eastAsia="en-US" w:bidi="en-US"/>
        </w:rPr>
        <w:t>(x triangle-&gt;x)</w:t>
      </w:r>
    </w:p>
    <w:p>
      <w:pPr>
        <w:pStyle w:val="27"/>
        <w:widowControl w:val="0"/>
        <w:shd w:val="clear" w:color="auto" w:fill="auto"/>
        <w:spacing w:before="0" w:after="0" w:line="202" w:lineRule="exact"/>
        <w:ind w:left="780" w:right="0" w:firstLine="720"/>
        <w:jc w:val="left"/>
      </w:pPr>
      <w:r>
        <w:rPr>
          <w:color w:val="000000"/>
          <w:spacing w:val="0"/>
          <w:w w:val="100"/>
          <w:position w:val="0"/>
          <w:lang w:val="en-US" w:eastAsia="en-US" w:bidi="en-US"/>
        </w:rPr>
        <w:t>(y triangle-&gt;y)</w:t>
      </w:r>
    </w:p>
    <w:p>
      <w:pPr>
        <w:pStyle w:val="27"/>
        <w:widowControl w:val="0"/>
        <w:shd w:val="clear" w:color="auto" w:fill="auto"/>
        <w:spacing w:before="0" w:after="0" w:line="202" w:lineRule="exact"/>
        <w:ind w:left="780" w:right="0" w:firstLine="720"/>
        <w:jc w:val="left"/>
      </w:pPr>
      <w:r>
        <w:rPr>
          <w:color w:val="000000"/>
          <w:spacing w:val="0"/>
          <w:w w:val="100"/>
          <w:position w:val="0"/>
          <w:lang w:val="en-US" w:eastAsia="en-US" w:bidi="en-US"/>
        </w:rPr>
        <w:t>(z triangle-&gt;z)</w:t>
      </w:r>
    </w:p>
    <w:p>
      <w:pPr>
        <w:pStyle w:val="27"/>
        <w:widowControl w:val="0"/>
        <w:shd w:val="clear" w:color="auto" w:fill="auto"/>
        <w:spacing w:before="0" w:after="0" w:line="202" w:lineRule="exact"/>
        <w:ind w:left="780" w:right="0" w:firstLine="720"/>
        <w:jc w:val="left"/>
      </w:pPr>
      <w:r>
        <w:rPr>
          <w:color w:val="000000"/>
          <w:spacing w:val="0"/>
          <w:w w:val="100"/>
          <w:position w:val="0"/>
          <w:lang w:val="en-US" w:eastAsia="en-US" w:bidi="en-US"/>
        </w:rPr>
        <w:t>)</w:t>
      </w:r>
    </w:p>
    <w:p>
      <w:pPr>
        <w:pStyle w:val="27"/>
        <w:widowControl w:val="0"/>
        <w:shd w:val="clear" w:color="auto" w:fill="auto"/>
        <w:spacing w:before="0" w:after="189" w:line="202" w:lineRule="exact"/>
        <w:ind w:left="780" w:right="6540" w:firstLine="720"/>
        <w:jc w:val="left"/>
      </w:pPr>
      <w:r>
        <w:rPr>
          <w:color w:val="000000"/>
          <w:spacing w:val="0"/>
          <w:w w:val="100"/>
          <w:position w:val="0"/>
          <w:lang w:val="en-US" w:eastAsia="en-US" w:bidi="en-US"/>
        </w:rPr>
        <w:t>x+y+z ) ; let ) ; defmethod</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Perimeter( exampleTriangle ) =&gt; 12.0</w:t>
      </w:r>
    </w:p>
    <w:p>
      <w:pPr>
        <w:pStyle w:val="26"/>
        <w:widowControl w:val="0"/>
        <w:shd w:val="clear" w:color="auto" w:fill="auto"/>
        <w:spacing w:before="0" w:after="0" w:line="778" w:lineRule="exact"/>
        <w:ind w:left="0" w:right="0" w:firstLine="0"/>
        <w:jc w:val="left"/>
      </w:pPr>
      <w:r>
        <w:rPr>
          <w:color w:val="000000"/>
          <w:spacing w:val="0"/>
          <w:w w:val="100"/>
          <w:position w:val="0"/>
          <w:lang w:val="en-US" w:eastAsia="en-US" w:bidi="en-US"/>
        </w:rPr>
        <w:t xml:space="preserve">This example defines a method named </w:t>
      </w:r>
      <w:r>
        <w:rPr>
          <w:rStyle w:val="230"/>
          <w:b/>
          <w:bCs/>
        </w:rPr>
        <w:t>Perimeter.</w:t>
      </w:r>
      <w:r>
        <w:rPr>
          <w:color w:val="000000"/>
          <w:spacing w:val="0"/>
          <w:w w:val="100"/>
          <w:position w:val="0"/>
          <w:lang w:val="en-US" w:eastAsia="en-US" w:bidi="en-US"/>
        </w:rPr>
        <w:t xml:space="preserve"> It is specialized on the </w:t>
      </w:r>
      <w:r>
        <w:rPr>
          <w:rStyle w:val="230"/>
          <w:b/>
          <w:bCs/>
        </w:rPr>
        <w:t>Triangle</w:t>
      </w:r>
      <w:r>
        <w:rPr>
          <w:color w:val="000000"/>
          <w:spacing w:val="0"/>
          <w:w w:val="100"/>
          <w:position w:val="0"/>
          <w:lang w:val="en-US" w:eastAsia="en-US" w:bidi="en-US"/>
        </w:rPr>
        <w:t xml:space="preserve"> class. Example 2</w:t>
      </w:r>
    </w:p>
    <w:p>
      <w:pPr>
        <w:pStyle w:val="27"/>
        <w:widowControl w:val="0"/>
        <w:shd w:val="clear" w:color="auto" w:fill="auto"/>
        <w:spacing w:before="0" w:after="0"/>
        <w:ind w:left="0" w:right="0" w:firstLine="0"/>
      </w:pPr>
      <w:r>
        <w:rPr>
          <w:color w:val="000000"/>
          <w:spacing w:val="0"/>
          <w:w w:val="100"/>
          <w:position w:val="0"/>
          <w:lang w:val="en-US" w:eastAsia="en-US" w:bidi="en-US"/>
        </w:rPr>
        <w:t>defmethod( Perimeter (( c Circle ))</w:t>
      </w:r>
    </w:p>
    <w:p>
      <w:pPr>
        <w:pStyle w:val="27"/>
        <w:widowControl w:val="0"/>
        <w:shd w:val="clear" w:color="auto" w:fill="auto"/>
        <w:spacing w:before="0" w:after="162"/>
        <w:ind w:left="780" w:right="7460" w:firstLine="0"/>
        <w:jc w:val="left"/>
      </w:pPr>
      <w:r>
        <w:rPr>
          <w:color w:val="000000"/>
          <w:spacing w:val="0"/>
          <w:w w:val="100"/>
          <w:position w:val="0"/>
          <w:lang w:val="en-US" w:eastAsia="en-US" w:bidi="en-US"/>
        </w:rPr>
        <w:t>2*c-&gt;r*3.1415 ) ; defmethod</w:t>
      </w:r>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 xml:space="preserve">This example defines a </w:t>
      </w:r>
      <w:r>
        <w:rPr>
          <w:rStyle w:val="230"/>
          <w:b/>
          <w:bCs/>
        </w:rPr>
        <w:t>Circle</w:t>
      </w:r>
      <w:r>
        <w:rPr>
          <w:color w:val="000000"/>
          <w:spacing w:val="0"/>
          <w:w w:val="100"/>
          <w:position w:val="0"/>
          <w:lang w:val="en-US" w:eastAsia="en-US" w:bidi="en-US"/>
        </w:rPr>
        <w:t xml:space="preserve"> class and defines the </w:t>
      </w:r>
      <w:r>
        <w:rPr>
          <w:rStyle w:val="230"/>
          <w:b/>
          <w:bCs/>
        </w:rPr>
        <w:t>Perimeter</w:t>
      </w:r>
      <w:r>
        <w:rPr>
          <w:color w:val="000000"/>
          <w:spacing w:val="0"/>
          <w:w w:val="100"/>
          <w:position w:val="0"/>
          <w:lang w:val="en-US" w:eastAsia="en-US" w:bidi="en-US"/>
        </w:rPr>
        <w:t xml:space="preserve"> method for the </w:t>
      </w:r>
      <w:r>
        <w:rPr>
          <w:rStyle w:val="230"/>
          <w:b/>
          <w:bCs/>
        </w:rPr>
        <w:t>Circle</w:t>
      </w:r>
      <w:r>
        <w:rPr>
          <w:color w:val="000000"/>
          <w:spacing w:val="0"/>
          <w:w w:val="100"/>
          <w:position w:val="0"/>
          <w:lang w:val="en-US" w:eastAsia="en-US" w:bidi="en-US"/>
        </w:rPr>
        <w:t xml:space="preserve"> class.</w:t>
      </w:r>
      <w:r>
        <w:br w:type="page"/>
      </w:r>
    </w:p>
    <w:p>
      <w:pPr>
        <w:pStyle w:val="21"/>
        <w:keepNext/>
        <w:keepLines/>
        <w:widowControl w:val="0"/>
        <w:shd w:val="clear" w:color="auto" w:fill="auto"/>
        <w:spacing w:before="0" w:after="290" w:line="360" w:lineRule="exact"/>
        <w:ind w:left="0" w:right="0" w:firstLine="0"/>
        <w:jc w:val="left"/>
      </w:pPr>
      <w:bookmarkStart w:id="2127" w:name="bookmark2150"/>
      <w:bookmarkStart w:id="2128" w:name="bookmark2151"/>
      <w:bookmarkStart w:id="2129" w:name="bookmark2152"/>
      <w:r>
        <w:rPr>
          <w:color w:val="000000"/>
          <w:spacing w:val="0"/>
          <w:w w:val="100"/>
          <w:position w:val="0"/>
          <w:lang w:val="en-US" w:eastAsia="en-US" w:bidi="en-US"/>
        </w:rPr>
        <w:t>Class Hierarchy</w:t>
      </w:r>
      <w:bookmarkEnd w:id="2127"/>
      <w:bookmarkEnd w:id="2128"/>
      <w:bookmarkEnd w:id="2129"/>
    </w:p>
    <w:p>
      <w:pPr>
        <w:pStyle w:val="26"/>
        <w:widowControl w:val="0"/>
        <w:shd w:val="clear" w:color="auto" w:fill="auto"/>
        <w:spacing w:before="0" w:after="512" w:line="220" w:lineRule="exact"/>
        <w:ind w:left="0" w:right="0" w:firstLine="0"/>
        <w:jc w:val="left"/>
      </w:pPr>
      <w:bookmarkStart w:id="2130" w:name="bookmark2153"/>
      <w:r>
        <w:rPr>
          <w:color w:val="000000"/>
          <w:spacing w:val="0"/>
          <w:w w:val="100"/>
          <w:position w:val="0"/>
          <w:lang w:val="en-US" w:eastAsia="en-US" w:bidi="en-US"/>
        </w:rPr>
        <w:t>The diagram below is a horizontal view of the SKILL++ Object System class hierarchy.</w:t>
      </w:r>
      <w:bookmarkEnd w:id="2130"/>
    </w:p>
    <w:p>
      <w:pPr>
        <w:pStyle w:val="38"/>
        <w:widowControl w:val="0"/>
        <w:shd w:val="clear" w:color="auto" w:fill="auto"/>
        <w:spacing w:before="0" w:after="44" w:line="160" w:lineRule="exact"/>
        <w:ind w:left="20" w:right="0" w:firstLine="0"/>
        <w:jc w:val="center"/>
      </w:pPr>
      <w:r>
        <w:rPr>
          <w:color w:val="000000"/>
          <w:spacing w:val="0"/>
          <w:w w:val="100"/>
          <w:position w:val="0"/>
          <w:lang w:val="en-US" w:eastAsia="en-US" w:bidi="en-US"/>
        </w:rPr>
        <w:t>[All user defined classes (via defclass)]</w:t>
      </w:r>
    </w:p>
    <w:p>
      <w:pPr>
        <w:pStyle w:val="38"/>
        <w:widowControl w:val="0"/>
        <w:shd w:val="clear" w:color="auto" w:fill="auto"/>
        <w:spacing w:before="0" w:after="0" w:line="160" w:lineRule="exact"/>
        <w:ind w:left="0" w:right="220" w:firstLine="0"/>
        <w:jc w:val="center"/>
      </w:pPr>
      <w:r>
        <w:rPr>
          <w:rFonts w:ascii="Arial" w:hAnsi="Arial" w:eastAsia="Arial" w:cs="Arial"/>
          <w:b w:val="0"/>
          <w:bCs w:val="0"/>
          <w:i w:val="0"/>
          <w:iCs w:val="0"/>
          <w:smallCaps w:val="0"/>
          <w:strike w:val="0"/>
          <w:color w:val="000000"/>
          <w:spacing w:val="0"/>
          <w:w w:val="100"/>
          <w:position w:val="0"/>
          <w:sz w:val="16"/>
          <w:szCs w:val="16"/>
          <w:u w:val="none"/>
          <w:lang w:val="en-US" w:eastAsia="en-US" w:bidi="en-US"/>
        </w:rPr>
        <w:pict>
          <v:shape id="Text Box 176" o:spid="_x0000_s1376" type="#_x0000_t202" style="position:absolute;left:0;margin-left:8.05pt;margin-top:156pt;height:11.45pt;width:24pt;mso-position-horizontal-relative:margin;mso-position-vertical-relative:margin;mso-wrap-distance-bottom:14.7pt;mso-wrap-distance-top:0pt;rotation:0f;z-index:-2514851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160" w:lineRule="exact"/>
                    <w:ind w:left="0" w:right="0" w:firstLine="0"/>
                    <w:jc w:val="left"/>
                  </w:pPr>
                  <w:r>
                    <w:rPr>
                      <w:rStyle w:val="241"/>
                    </w:rPr>
                    <w:t>t —</w:t>
                  </w:r>
                </w:p>
              </w:txbxContent>
            </v:textbox>
            <w10:wrap type="topAndBottom"/>
          </v:shape>
        </w:pict>
      </w:r>
      <w:r>
        <w:rPr>
          <w:rFonts w:ascii="Arial" w:hAnsi="Arial" w:eastAsia="Arial" w:cs="Arial"/>
          <w:b w:val="0"/>
          <w:bCs w:val="0"/>
          <w:i w:val="0"/>
          <w:iCs w:val="0"/>
          <w:smallCaps w:val="0"/>
          <w:strike w:val="0"/>
          <w:color w:val="000000"/>
          <w:spacing w:val="0"/>
          <w:w w:val="100"/>
          <w:position w:val="0"/>
          <w:sz w:val="16"/>
          <w:szCs w:val="16"/>
          <w:u w:val="none"/>
          <w:lang w:val="en-US" w:eastAsia="en-US" w:bidi="en-US"/>
        </w:rPr>
        <w:pict>
          <v:shape id="Text Box 177" o:spid="_x0000_s1377" type="#_x0000_t202" style="position:absolute;left:0;margin-left:129pt;margin-top:169.9pt;height:12pt;width:68.15pt;mso-position-horizontal-relative:margin;mso-position-vertical-relative:margin;mso-wrap-distance-bottom:0.25pt;mso-wrap-distance-top:0pt;rotation:0f;z-index:-2514841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160" w:lineRule="exact"/>
                    <w:ind w:left="0" w:right="0" w:firstLine="0"/>
                    <w:jc w:val="left"/>
                  </w:pPr>
                  <w:r>
                    <w:rPr>
                      <w:rStyle w:val="241"/>
                    </w:rPr>
                    <w:t>primitiveObject</w:t>
                  </w:r>
                </w:p>
              </w:txbxContent>
            </v:textbox>
            <w10:wrap type="topAndBottom"/>
          </v:shape>
        </w:pict>
      </w:r>
      <w:r>
        <w:rPr>
          <w:rFonts w:ascii="Arial" w:hAnsi="Arial" w:eastAsia="Arial" w:cs="Arial"/>
          <w:b w:val="0"/>
          <w:bCs w:val="0"/>
          <w:i w:val="0"/>
          <w:iCs w:val="0"/>
          <w:smallCaps w:val="0"/>
          <w:strike w:val="0"/>
          <w:color w:val="000000"/>
          <w:spacing w:val="0"/>
          <w:w w:val="100"/>
          <w:position w:val="0"/>
          <w:sz w:val="16"/>
          <w:szCs w:val="16"/>
          <w:u w:val="none"/>
          <w:lang w:val="en-US" w:eastAsia="en-US" w:bidi="en-US"/>
        </w:rPr>
        <w:pict>
          <v:shape id="Text Box 178" o:spid="_x0000_s1378" type="#_x0000_t202" style="position:absolute;left:0;margin-left:224.05pt;margin-top:110.2pt;height:74.9pt;width:36.95pt;mso-position-horizontal-relative:margin;mso-position-vertical-relative:margin;mso-wrap-distance-bottom:0pt;mso-wrap-distance-top:0pt;rotation:0f;z-index:-2514831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288" w:lineRule="exact"/>
                    <w:ind w:left="0" w:right="0" w:firstLine="0"/>
                    <w:jc w:val="left"/>
                  </w:pPr>
                  <w:r>
                    <w:rPr>
                      <w:rStyle w:val="241"/>
                    </w:rPr>
                    <w:t>number</w:t>
                  </w:r>
                </w:p>
                <w:p>
                  <w:pPr>
                    <w:pStyle w:val="38"/>
                    <w:widowControl w:val="0"/>
                    <w:shd w:val="clear" w:color="auto" w:fill="auto"/>
                    <w:spacing w:before="0" w:after="0" w:line="288" w:lineRule="exact"/>
                    <w:ind w:left="0" w:right="0" w:firstLine="0"/>
                    <w:jc w:val="left"/>
                  </w:pPr>
                  <w:r>
                    <w:rPr>
                      <w:rStyle w:val="241"/>
                    </w:rPr>
                    <w:t>symbol</w:t>
                  </w:r>
                </w:p>
                <w:p>
                  <w:pPr>
                    <w:pStyle w:val="38"/>
                    <w:widowControl w:val="0"/>
                    <w:shd w:val="clear" w:color="auto" w:fill="auto"/>
                    <w:spacing w:before="0" w:after="0" w:line="288" w:lineRule="exact"/>
                    <w:ind w:left="0" w:right="0" w:firstLine="0"/>
                    <w:jc w:val="left"/>
                  </w:pPr>
                  <w:r>
                    <w:rPr>
                      <w:rStyle w:val="241"/>
                    </w:rPr>
                    <w:t>string</w:t>
                  </w:r>
                </w:p>
                <w:p>
                  <w:pPr>
                    <w:pStyle w:val="38"/>
                    <w:widowControl w:val="0"/>
                    <w:shd w:val="clear" w:color="auto" w:fill="auto"/>
                    <w:spacing w:before="0" w:after="0" w:line="288" w:lineRule="exact"/>
                    <w:ind w:left="0" w:right="0" w:firstLine="0"/>
                    <w:jc w:val="left"/>
                  </w:pPr>
                  <w:r>
                    <w:rPr>
                      <w:rStyle w:val="241"/>
                    </w:rPr>
                    <w:t>array</w:t>
                  </w:r>
                </w:p>
                <w:p>
                  <w:pPr>
                    <w:pStyle w:val="38"/>
                    <w:widowControl w:val="0"/>
                    <w:shd w:val="clear" w:color="auto" w:fill="auto"/>
                    <w:spacing w:before="0" w:after="0" w:line="288" w:lineRule="exact"/>
                    <w:ind w:left="0" w:right="0" w:firstLine="0"/>
                    <w:jc w:val="left"/>
                  </w:pPr>
                  <w:r>
                    <w:rPr>
                      <w:rStyle w:val="241"/>
                    </w:rPr>
                    <w:t>internal</w:t>
                  </w:r>
                </w:p>
              </w:txbxContent>
            </v:textbox>
            <w10:wrap type="topAndBottom"/>
          </v:shape>
        </w:pict>
      </w:r>
      <w:r>
        <w:rPr>
          <w:rFonts w:ascii="Arial" w:hAnsi="Arial" w:eastAsia="Arial" w:cs="Arial"/>
          <w:b w:val="0"/>
          <w:bCs w:val="0"/>
          <w:i w:val="0"/>
          <w:iCs w:val="0"/>
          <w:smallCaps w:val="0"/>
          <w:strike w:val="0"/>
          <w:color w:val="000000"/>
          <w:spacing w:val="0"/>
          <w:w w:val="100"/>
          <w:position w:val="0"/>
          <w:sz w:val="16"/>
          <w:szCs w:val="16"/>
          <w:u w:val="none"/>
          <w:lang w:val="en-US" w:eastAsia="en-US" w:bidi="en-US"/>
        </w:rPr>
        <w:pict>
          <v:shape id="Text Box 179" o:spid="_x0000_s1379" type="#_x0000_t202" style="position:absolute;left:0;margin-left:291.95pt;margin-top:107.05pt;height:25.1pt;width:32.15pt;mso-position-horizontal-relative:margin;mso-position-vertical-relative:margin;mso-wrap-distance-bottom:49.95pt;mso-wrap-distance-top:0pt;rotation:0f;z-index:-2514821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44" w:line="160" w:lineRule="exact"/>
                    <w:ind w:left="0" w:right="0" w:firstLine="0"/>
                    <w:jc w:val="left"/>
                  </w:pPr>
                  <w:r>
                    <w:rPr>
                      <w:rStyle w:val="241"/>
                    </w:rPr>
                    <w:t>fixnum</w:t>
                  </w:r>
                </w:p>
                <w:p>
                  <w:pPr>
                    <w:pStyle w:val="38"/>
                    <w:widowControl w:val="0"/>
                    <w:shd w:val="clear" w:color="auto" w:fill="auto"/>
                    <w:spacing w:before="0" w:after="0" w:line="160" w:lineRule="exact"/>
                    <w:ind w:left="0" w:right="0" w:firstLine="0"/>
                    <w:jc w:val="left"/>
                  </w:pPr>
                  <w:r>
                    <w:rPr>
                      <w:rStyle w:val="241"/>
                    </w:rPr>
                    <w:t>flonum</w:t>
                  </w:r>
                </w:p>
              </w:txbxContent>
            </v:textbox>
            <w10:wrap type="topAndBottom"/>
          </v:shape>
        </w:pict>
      </w:r>
      <w:r>
        <w:rPr>
          <w:color w:val="000000"/>
          <w:spacing w:val="0"/>
          <w:w w:val="100"/>
          <w:position w:val="0"/>
          <w:lang w:val="en-US" w:eastAsia="en-US" w:bidi="en-US"/>
        </w:rPr>
        <w:t>[All user defined structures (via defstruct)]</w:t>
      </w:r>
    </w:p>
    <w:p>
      <w:pPr>
        <w:pStyle w:val="38"/>
        <w:widowControl w:val="0"/>
        <w:shd w:val="clear" w:color="auto" w:fill="auto"/>
        <w:spacing w:before="0" w:after="0" w:line="288" w:lineRule="exact"/>
        <w:ind w:left="520" w:right="0" w:hanging="520"/>
        <w:jc w:val="left"/>
      </w:pPr>
      <w:r>
        <w:rPr>
          <w:color w:val="000000"/>
          <w:spacing w:val="0"/>
          <w:w w:val="100"/>
          <w:position w:val="0"/>
          <w:lang w:val="en-US" w:eastAsia="en-US" w:bidi="en-US"/>
        </w:rPr>
        <w:t>list</w:t>
      </w:r>
    </w:p>
    <w:p>
      <w:pPr>
        <w:pStyle w:val="38"/>
        <w:widowControl w:val="0"/>
        <w:shd w:val="clear" w:color="auto" w:fill="auto"/>
        <w:spacing w:before="0" w:after="0" w:line="288" w:lineRule="exact"/>
        <w:ind w:left="520" w:right="0" w:hanging="520"/>
        <w:jc w:val="left"/>
      </w:pPr>
      <w:r>
        <w:rPr>
          <w:color w:val="000000"/>
          <w:spacing w:val="0"/>
          <w:w w:val="100"/>
          <w:position w:val="0"/>
          <w:lang w:val="en-US" w:eastAsia="en-US" w:bidi="en-US"/>
        </w:rPr>
        <w:t>port</w:t>
      </w:r>
    </w:p>
    <w:p>
      <w:pPr>
        <w:pStyle w:val="38"/>
        <w:widowControl w:val="0"/>
        <w:shd w:val="clear" w:color="auto" w:fill="auto"/>
        <w:spacing w:before="0" w:after="342" w:line="288" w:lineRule="exact"/>
        <w:ind w:left="520" w:right="0" w:hanging="520"/>
        <w:jc w:val="left"/>
      </w:pPr>
      <w:r>
        <w:rPr>
          <w:rFonts w:ascii="Arial" w:hAnsi="Arial" w:eastAsia="Arial" w:cs="Arial"/>
          <w:b w:val="0"/>
          <w:bCs w:val="0"/>
          <w:i w:val="0"/>
          <w:iCs w:val="0"/>
          <w:smallCaps w:val="0"/>
          <w:strike w:val="0"/>
          <w:color w:val="000000"/>
          <w:spacing w:val="0"/>
          <w:w w:val="100"/>
          <w:position w:val="0"/>
          <w:sz w:val="16"/>
          <w:szCs w:val="16"/>
          <w:u w:val="none"/>
          <w:lang w:val="en-US" w:eastAsia="en-US" w:bidi="en-US"/>
        </w:rPr>
        <w:pict>
          <v:shape id="Text Box 180" o:spid="_x0000_s1380" type="#_x0000_t202" style="position:absolute;left:0;margin-left:38.05pt;margin-top:0pt;height:12pt;width:63.1pt;mso-position-horizontal-relative:margin;mso-wrap-distance-bottom:0pt;mso-wrap-distance-left:5pt;mso-wrap-distance-right:124.2pt;mso-wrap-distance-top:25.45pt;rotation:0f;z-index:-2514810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8"/>
                    <w:widowControl w:val="0"/>
                    <w:shd w:val="clear" w:color="auto" w:fill="auto"/>
                    <w:spacing w:before="0" w:after="0" w:line="160" w:lineRule="exact"/>
                    <w:ind w:left="0" w:right="0" w:firstLine="0"/>
                    <w:jc w:val="left"/>
                  </w:pPr>
                  <w:r>
                    <w:rPr>
                      <w:rStyle w:val="241"/>
                    </w:rPr>
                    <w:t>systemObject</w:t>
                  </w:r>
                </w:p>
              </w:txbxContent>
            </v:textbox>
            <w10:wrap type="square" side="right"/>
          </v:shape>
        </w:pict>
      </w:r>
      <w:r>
        <w:rPr>
          <w:color w:val="000000"/>
          <w:spacing w:val="0"/>
          <w:w w:val="100"/>
          <w:position w:val="0"/>
          <w:lang w:val="en-US" w:eastAsia="en-US" w:bidi="en-US"/>
        </w:rPr>
        <w:t>funobj</w:t>
      </w:r>
    </w:p>
    <w:p>
      <w:pPr>
        <w:pStyle w:val="38"/>
        <w:widowControl w:val="0"/>
        <w:shd w:val="clear" w:color="auto" w:fill="auto"/>
        <w:spacing w:before="0" w:after="104" w:line="160" w:lineRule="exact"/>
        <w:ind w:left="240" w:right="0" w:firstLine="0"/>
        <w:jc w:val="center"/>
      </w:pPr>
      <w:r>
        <w:rPr>
          <w:color w:val="000000"/>
          <w:spacing w:val="0"/>
          <w:w w:val="100"/>
          <w:position w:val="0"/>
          <w:lang w:val="en-US" w:eastAsia="en-US" w:bidi="en-US"/>
        </w:rPr>
        <w:t>wtype</w:t>
      </w:r>
    </w:p>
    <w:p>
      <w:pPr>
        <w:pStyle w:val="38"/>
        <w:widowControl w:val="0"/>
        <w:shd w:val="clear" w:color="auto" w:fill="auto"/>
        <w:spacing w:before="0" w:after="147" w:line="160" w:lineRule="exact"/>
        <w:ind w:left="2640" w:right="0" w:firstLine="0"/>
        <w:jc w:val="left"/>
      </w:pPr>
      <w:r>
        <w:rPr>
          <w:color w:val="000000"/>
          <w:spacing w:val="0"/>
          <w:w w:val="100"/>
          <w:position w:val="0"/>
          <w:lang w:val="en-US" w:eastAsia="en-US" w:bidi="en-US"/>
        </w:rPr>
        <w:t>specialObject — dbobject</w:t>
      </w:r>
    </w:p>
    <w:p>
      <w:pPr>
        <w:pStyle w:val="38"/>
        <w:widowControl w:val="0"/>
        <w:shd w:val="clear" w:color="auto" w:fill="auto"/>
        <w:spacing w:before="0" w:after="336" w:line="160" w:lineRule="exact"/>
        <w:ind w:left="0" w:right="280" w:firstLine="0"/>
        <w:jc w:val="center"/>
      </w:pPr>
      <w:r>
        <w:rPr>
          <w:color w:val="000000"/>
          <w:spacing w:val="0"/>
          <w:w w:val="100"/>
          <w:position w:val="0"/>
          <w:lang w:val="en-US" w:eastAsia="en-US" w:bidi="en-US"/>
        </w:rPr>
        <w:t>assocTable</w:t>
      </w:r>
    </w:p>
    <w:p>
      <w:pPr>
        <w:pStyle w:val="26"/>
        <w:widowControl w:val="0"/>
        <w:numPr>
          <w:ilvl w:val="0"/>
          <w:numId w:val="23"/>
        </w:numPr>
        <w:shd w:val="clear" w:color="auto" w:fill="auto"/>
        <w:tabs>
          <w:tab w:val="left" w:pos="478"/>
        </w:tabs>
        <w:spacing w:before="0" w:after="124" w:line="288" w:lineRule="exact"/>
        <w:ind w:left="520" w:right="0" w:hanging="520"/>
        <w:jc w:val="left"/>
      </w:pPr>
      <w:r>
        <w:rPr>
          <w:rStyle w:val="230"/>
          <w:b/>
          <w:bCs/>
        </w:rPr>
        <w:t>t</w:t>
      </w:r>
      <w:r>
        <w:rPr>
          <w:color w:val="000000"/>
          <w:spacing w:val="0"/>
          <w:w w:val="100"/>
          <w:position w:val="0"/>
          <w:lang w:val="en-US" w:eastAsia="en-US" w:bidi="en-US"/>
        </w:rPr>
        <w:t xml:space="preserve"> is the superclass of all classes. Class </w:t>
      </w:r>
      <w:r>
        <w:rPr>
          <w:rStyle w:val="230"/>
          <w:b/>
          <w:bCs/>
        </w:rPr>
        <w:t>t</w:t>
      </w:r>
      <w:r>
        <w:rPr>
          <w:color w:val="000000"/>
          <w:spacing w:val="0"/>
          <w:w w:val="100"/>
          <w:position w:val="0"/>
          <w:lang w:val="en-US" w:eastAsia="en-US" w:bidi="en-US"/>
        </w:rPr>
        <w:t xml:space="preserve"> has two immediate subclasses, </w:t>
      </w:r>
      <w:r>
        <w:rPr>
          <w:rStyle w:val="230"/>
          <w:b/>
          <w:bCs/>
        </w:rPr>
        <w:t>standardObject</w:t>
      </w:r>
      <w:r>
        <w:rPr>
          <w:color w:val="000000"/>
          <w:spacing w:val="0"/>
          <w:w w:val="100"/>
          <w:position w:val="0"/>
          <w:lang w:val="en-US" w:eastAsia="en-US" w:bidi="en-US"/>
        </w:rPr>
        <w:t xml:space="preserve"> and </w:t>
      </w:r>
      <w:r>
        <w:rPr>
          <w:rStyle w:val="230"/>
          <w:b/>
          <w:bCs/>
        </w:rPr>
        <w:t>systemObject.</w:t>
      </w:r>
    </w:p>
    <w:p>
      <w:pPr>
        <w:pStyle w:val="26"/>
        <w:widowControl w:val="0"/>
        <w:numPr>
          <w:ilvl w:val="0"/>
          <w:numId w:val="23"/>
        </w:numPr>
        <w:shd w:val="clear" w:color="auto" w:fill="auto"/>
        <w:tabs>
          <w:tab w:val="left" w:pos="478"/>
        </w:tabs>
        <w:spacing w:before="0" w:after="124" w:line="283" w:lineRule="exact"/>
        <w:ind w:left="520" w:right="0" w:hanging="520"/>
        <w:jc w:val="left"/>
      </w:pPr>
      <w:r>
        <w:rPr>
          <w:rStyle w:val="230"/>
          <w:b/>
          <w:bCs/>
        </w:rPr>
        <w:t>standardObject</w:t>
      </w:r>
      <w:r>
        <w:rPr>
          <w:color w:val="000000"/>
          <w:spacing w:val="0"/>
          <w:w w:val="100"/>
          <w:position w:val="0"/>
          <w:lang w:val="en-US" w:eastAsia="en-US" w:bidi="en-US"/>
        </w:rPr>
        <w:t xml:space="preserve"> is the superclass of all classes you define with </w:t>
      </w:r>
      <w:r>
        <w:rPr>
          <w:rStyle w:val="230"/>
          <w:b/>
          <w:bCs/>
        </w:rPr>
        <w:t>defclass</w:t>
      </w:r>
      <w:r>
        <w:rPr>
          <w:color w:val="000000"/>
          <w:spacing w:val="0"/>
          <w:w w:val="100"/>
          <w:position w:val="0"/>
          <w:lang w:val="en-US" w:eastAsia="en-US" w:bidi="en-US"/>
        </w:rPr>
        <w:t xml:space="preserve"> function. This is the primary portion of the class hierarchy that you can extend.</w:t>
      </w:r>
    </w:p>
    <w:p>
      <w:pPr>
        <w:pStyle w:val="26"/>
        <w:widowControl w:val="0"/>
        <w:numPr>
          <w:ilvl w:val="0"/>
          <w:numId w:val="23"/>
        </w:numPr>
        <w:shd w:val="clear" w:color="auto" w:fill="auto"/>
        <w:tabs>
          <w:tab w:val="left" w:pos="478"/>
        </w:tabs>
        <w:spacing w:before="0" w:after="167"/>
        <w:ind w:left="520" w:right="0" w:hanging="520"/>
        <w:jc w:val="left"/>
      </w:pPr>
      <w:r>
        <w:rPr>
          <w:rStyle w:val="230"/>
          <w:b/>
          <w:bCs/>
        </w:rPr>
        <w:t>systemObject</w:t>
      </w:r>
      <w:r>
        <w:rPr>
          <w:color w:val="000000"/>
          <w:spacing w:val="0"/>
          <w:w w:val="100"/>
          <w:position w:val="0"/>
          <w:lang w:val="en-US" w:eastAsia="en-US" w:bidi="en-US"/>
        </w:rPr>
        <w:t xml:space="preserve"> is the superclass of </w:t>
      </w:r>
      <w:r>
        <w:rPr>
          <w:rStyle w:val="230"/>
          <w:b/>
          <w:bCs/>
        </w:rPr>
        <w:t>primitiveObject</w:t>
      </w:r>
      <w:r>
        <w:rPr>
          <w:color w:val="000000"/>
          <w:spacing w:val="0"/>
          <w:w w:val="100"/>
          <w:position w:val="0"/>
          <w:lang w:val="en-US" w:eastAsia="en-US" w:bidi="en-US"/>
        </w:rPr>
        <w:t xml:space="preserve"> and </w:t>
      </w:r>
      <w:r>
        <w:rPr>
          <w:rStyle w:val="230"/>
          <w:b/>
          <w:bCs/>
        </w:rPr>
        <w:t>specialObject.</w:t>
      </w:r>
      <w:r>
        <w:rPr>
          <w:color w:val="000000"/>
          <w:spacing w:val="0"/>
          <w:w w:val="100"/>
          <w:position w:val="0"/>
          <w:lang w:val="en-US" w:eastAsia="en-US" w:bidi="en-US"/>
        </w:rPr>
        <w:t xml:space="preserve"> No subclasses of </w:t>
      </w:r>
      <w:r>
        <w:rPr>
          <w:rStyle w:val="230"/>
          <w:b/>
          <w:bCs/>
        </w:rPr>
        <w:t>systemObject</w:t>
      </w:r>
      <w:r>
        <w:rPr>
          <w:color w:val="000000"/>
          <w:spacing w:val="0"/>
          <w:w w:val="100"/>
          <w:position w:val="0"/>
          <w:lang w:val="en-US" w:eastAsia="en-US" w:bidi="en-US"/>
        </w:rPr>
        <w:t xml:space="preserve"> can be used with </w:t>
      </w:r>
      <w:r>
        <w:rPr>
          <w:rStyle w:val="230"/>
          <w:b/>
          <w:bCs/>
        </w:rPr>
        <w:t>defclass.</w:t>
      </w:r>
      <w:r>
        <w:rPr>
          <w:color w:val="000000"/>
          <w:spacing w:val="0"/>
          <w:w w:val="100"/>
          <w:position w:val="0"/>
          <w:lang w:val="en-US" w:eastAsia="en-US" w:bidi="en-US"/>
        </w:rPr>
        <w:t xml:space="preserve"> However, you can add a subclass of </w:t>
      </w:r>
      <w:r>
        <w:rPr>
          <w:rStyle w:val="230"/>
          <w:b/>
          <w:bCs/>
        </w:rPr>
        <w:t>specialObject</w:t>
      </w:r>
      <w:r>
        <w:rPr>
          <w:color w:val="000000"/>
          <w:spacing w:val="0"/>
          <w:w w:val="100"/>
          <w:position w:val="0"/>
          <w:lang w:val="en-US" w:eastAsia="en-US" w:bidi="en-US"/>
        </w:rPr>
        <w:t xml:space="preserve"> by passing a </w:t>
      </w:r>
      <w:r>
        <w:rPr>
          <w:rStyle w:val="230"/>
          <w:b/>
          <w:bCs/>
        </w:rPr>
        <w:t>defstruct</w:t>
      </w:r>
      <w:r>
        <w:rPr>
          <w:color w:val="000000"/>
          <w:spacing w:val="0"/>
          <w:w w:val="100"/>
          <w:position w:val="0"/>
          <w:lang w:val="en-US" w:eastAsia="en-US" w:bidi="en-US"/>
        </w:rPr>
        <w:t xml:space="preserve"> to the </w:t>
      </w:r>
      <w:r>
        <w:rPr>
          <w:rStyle w:val="230"/>
          <w:b/>
          <w:bCs/>
        </w:rPr>
        <w:t>addDefstructClass</w:t>
      </w:r>
      <w:r>
        <w:rPr>
          <w:color w:val="000000"/>
          <w:spacing w:val="0"/>
          <w:w w:val="100"/>
          <w:position w:val="0"/>
          <w:lang w:val="en-US" w:eastAsia="en-US" w:bidi="en-US"/>
        </w:rPr>
        <w:t xml:space="preserve"> function.</w:t>
      </w:r>
    </w:p>
    <w:p>
      <w:pPr>
        <w:pStyle w:val="26"/>
        <w:widowControl w:val="0"/>
        <w:numPr>
          <w:ilvl w:val="0"/>
          <w:numId w:val="23"/>
        </w:numPr>
        <w:shd w:val="clear" w:color="auto" w:fill="auto"/>
        <w:tabs>
          <w:tab w:val="left" w:pos="478"/>
        </w:tabs>
        <w:spacing w:before="0" w:after="148" w:line="220" w:lineRule="exact"/>
        <w:ind w:left="0" w:right="0" w:firstLine="0"/>
        <w:jc w:val="both"/>
      </w:pPr>
      <w:r>
        <w:rPr>
          <w:rStyle w:val="230"/>
          <w:b/>
          <w:bCs/>
        </w:rPr>
        <w:t>primitiveObject</w:t>
      </w:r>
      <w:r>
        <w:rPr>
          <w:color w:val="000000"/>
          <w:spacing w:val="0"/>
          <w:w w:val="100"/>
          <w:position w:val="0"/>
          <w:lang w:val="en-US" w:eastAsia="en-US" w:bidi="en-US"/>
        </w:rPr>
        <w:t xml:space="preserve"> is the superclass of all SKILL built-in classes.</w:t>
      </w:r>
    </w:p>
    <w:p>
      <w:pPr>
        <w:pStyle w:val="26"/>
        <w:widowControl w:val="0"/>
        <w:numPr>
          <w:ilvl w:val="0"/>
          <w:numId w:val="23"/>
        </w:numPr>
        <w:shd w:val="clear" w:color="auto" w:fill="auto"/>
        <w:tabs>
          <w:tab w:val="left" w:pos="478"/>
        </w:tabs>
        <w:spacing w:before="0" w:after="291" w:line="283" w:lineRule="exact"/>
        <w:ind w:left="520" w:right="0" w:hanging="520"/>
        <w:jc w:val="left"/>
      </w:pPr>
      <w:r>
        <w:rPr>
          <w:rStyle w:val="230"/>
          <w:b/>
          <w:bCs/>
        </w:rPr>
        <w:t>specialObject</w:t>
      </w:r>
      <w:r>
        <w:rPr>
          <w:color w:val="000000"/>
          <w:spacing w:val="0"/>
          <w:w w:val="100"/>
          <w:position w:val="0"/>
          <w:lang w:val="en-US" w:eastAsia="en-US" w:bidi="en-US"/>
        </w:rPr>
        <w:t xml:space="preserve"> is the superclass of all classes corresponding to the C-level registrable “user-types.” It is also the superclass of all classes you define with the </w:t>
      </w:r>
      <w:r>
        <w:rPr>
          <w:rStyle w:val="230"/>
          <w:b/>
          <w:bCs/>
        </w:rPr>
        <w:t>addDefstructClass</w:t>
      </w:r>
      <w:r>
        <w:rPr>
          <w:color w:val="000000"/>
          <w:spacing w:val="0"/>
          <w:w w:val="100"/>
          <w:position w:val="0"/>
          <w:lang w:val="en-US" w:eastAsia="en-US" w:bidi="en-US"/>
        </w:rPr>
        <w:t xml:space="preserve"> function.</w:t>
      </w:r>
    </w:p>
    <w:p>
      <w:pPr>
        <w:pStyle w:val="26"/>
        <w:widowControl w:val="0"/>
        <w:shd w:val="clear" w:color="auto" w:fill="auto"/>
        <w:spacing w:before="0" w:after="73" w:line="220" w:lineRule="exact"/>
        <w:ind w:left="0" w:right="0" w:firstLine="0"/>
        <w:jc w:val="both"/>
      </w:pPr>
      <w:r>
        <w:rPr>
          <w:color w:val="000000"/>
          <w:spacing w:val="0"/>
          <w:w w:val="100"/>
          <w:position w:val="0"/>
          <w:lang w:val="en-US" w:eastAsia="en-US" w:bidi="en-US"/>
        </w:rPr>
        <w:t>This example shows how you can list all of the subclasses. Run this program to see what the</w:t>
      </w:r>
    </w:p>
    <w:p>
      <w:pPr>
        <w:pStyle w:val="26"/>
        <w:widowControl w:val="0"/>
        <w:shd w:val="clear" w:color="auto" w:fill="auto"/>
        <w:spacing w:before="0" w:after="53" w:line="220" w:lineRule="exact"/>
        <w:ind w:left="0" w:right="0" w:firstLine="0"/>
        <w:jc w:val="both"/>
      </w:pPr>
      <w:r>
        <w:rPr>
          <w:color w:val="000000"/>
          <w:spacing w:val="0"/>
          <w:w w:val="100"/>
          <w:position w:val="0"/>
          <w:lang w:val="en-US" w:eastAsia="en-US" w:bidi="en-US"/>
        </w:rPr>
        <w:t>class hierachy is at any given time.</w:t>
      </w:r>
    </w:p>
    <w:p>
      <w:pPr>
        <w:pStyle w:val="27"/>
        <w:widowControl w:val="0"/>
        <w:shd w:val="clear" w:color="auto" w:fill="auto"/>
        <w:spacing w:before="0" w:after="0"/>
        <w:ind w:left="0" w:right="0" w:firstLine="0"/>
      </w:pPr>
      <w:r>
        <w:rPr>
          <w:color w:val="000000"/>
          <w:spacing w:val="0"/>
          <w:w w:val="100"/>
          <w:position w:val="0"/>
          <w:lang w:val="en-US" w:eastAsia="en-US" w:bidi="en-US"/>
        </w:rPr>
        <w:t>procedure( getDirectSubclasses( classObject )</w:t>
      </w:r>
    </w:p>
    <w:p>
      <w:pPr>
        <w:pStyle w:val="27"/>
        <w:widowControl w:val="0"/>
        <w:shd w:val="clear" w:color="auto" w:fill="auto"/>
        <w:spacing w:before="0" w:after="0"/>
        <w:ind w:left="1480" w:right="3660" w:hanging="700"/>
        <w:jc w:val="left"/>
      </w:pPr>
      <w:r>
        <w:rPr>
          <w:color w:val="000000"/>
          <w:spacing w:val="0"/>
          <w:w w:val="100"/>
          <w:position w:val="0"/>
          <w:lang w:val="en-US" w:eastAsia="en-US" w:bidi="en-US"/>
        </w:rPr>
        <w:t>foreach( mapcar c subclassesOf( classObject ) className( c )</w:t>
      </w:r>
    </w:p>
    <w:p>
      <w:pPr>
        <w:pStyle w:val="27"/>
        <w:widowControl w:val="0"/>
        <w:shd w:val="clear" w:color="auto" w:fill="auto"/>
        <w:spacing w:before="0" w:after="0"/>
        <w:ind w:left="780" w:right="6960" w:firstLine="700"/>
        <w:jc w:val="left"/>
        <w:sectPr>
          <w:pgSz w:w="12240" w:h="15840"/>
          <w:pgMar w:top="2067" w:right="1269" w:bottom="1405" w:left="1218" w:header="0" w:footer="3" w:gutter="0"/>
          <w:cols w:space="720" w:num="1"/>
          <w:rtlGutter w:val="0"/>
          <w:docGrid w:linePitch="360" w:charSpace="0"/>
        </w:sectPr>
      </w:pPr>
      <w:r>
        <w:rPr>
          <w:color w:val="000000"/>
          <w:spacing w:val="0"/>
          <w:w w:val="100"/>
          <w:position w:val="0"/>
          <w:lang w:val="en-US" w:eastAsia="en-US" w:bidi="en-US"/>
        </w:rPr>
        <w:t>) ; foreach ) ; procedure</w:t>
      </w: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81" o:spid="_x0000_s1381" type="#_x0000_t202" style="height:23.1pt;width:612pt;rotation:0f;" o:ole="f" fillcolor="#FFFFFF" filled="f" o:preferrelative="t" stroked="f" coordorigin="0,0" coordsize="21600,21600">
            <v:fill on="f" color2="#FFFFFF" focus="0%"/>
            <v:imagedata gain="65536f" blacklevel="0f" gamma="0"/>
            <o:lock v:ext="edit" position="f" selection="f" grouping="f" rotation="t" cropping="f" text="f" aspectratio="f"/>
            <v:textbox inset="0.00pt,0.00pt,0.00pt,0.00pt">
              <w:txbxContent>
                <w:p>
                  <w:pPr>
                    <w:widowControl w:val="0"/>
                  </w:pPr>
                </w:p>
              </w:txbxContent>
            </v:textbox>
            <w10:wrap type="none"/>
            <w10:anchorlock/>
          </v:shape>
        </w:pict>
      </w:r>
      <w:r>
        <w:t xml:space="preserve"> </w:t>
      </w:r>
    </w:p>
    <w:p>
      <w:pPr>
        <w:widowControl w:val="0"/>
        <w:rPr>
          <w:sz w:val="2"/>
          <w:szCs w:val="2"/>
        </w:rPr>
        <w:sectPr>
          <w:pgSz w:w="12240" w:h="15840"/>
          <w:pgMar w:top="1645" w:right="0" w:bottom="1165" w:left="0" w:header="0" w:footer="3" w:gutter="0"/>
          <w:cols w:space="720" w:num="1"/>
          <w:rtlGutter w:val="0"/>
          <w:docGrid w:linePitch="360" w:charSpace="0"/>
        </w:sectPr>
      </w:pPr>
    </w:p>
    <w:p>
      <w:pPr>
        <w:widowControl w:val="0"/>
        <w:spacing w:line="360" w:lineRule="exact"/>
      </w:pPr>
      <w:r>
        <w:rPr>
          <w:rFonts w:ascii="MingLiU_HKSCS" w:hAnsi="MingLiU_HKSCS" w:eastAsia="MingLiU_HKSCS" w:cs="MingLiU_HKSCS"/>
          <w:color w:val="000000"/>
          <w:spacing w:val="0"/>
          <w:w w:val="100"/>
          <w:position w:val="0"/>
          <w:sz w:val="24"/>
          <w:szCs w:val="24"/>
          <w:lang w:val="en-US" w:eastAsia="en-US" w:bidi="en-US"/>
        </w:rPr>
        <w:pict>
          <v:shape id="Text Box 182" o:spid="_x0000_s1382" type="#_x0000_t202" style="position:absolute;left:0;margin-left:0.05pt;margin-top:0.1pt;height:126.45pt;width:341.75pt;mso-position-horizontal-relative:margin;rotation:0f;z-index:2518630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760" w:right="1820" w:hanging="760"/>
                    <w:jc w:val="left"/>
                  </w:pPr>
                  <w:r>
                    <w:rPr>
                      <w:rStyle w:val="91"/>
                    </w:rPr>
                    <w:t>procedure( getAllSubclasses( classObject ) let( ( direct )</w:t>
                  </w:r>
                </w:p>
                <w:p>
                  <w:pPr>
                    <w:pStyle w:val="27"/>
                    <w:widowControl w:val="0"/>
                    <w:shd w:val="clear" w:color="auto" w:fill="auto"/>
                    <w:spacing w:before="0" w:after="0"/>
                    <w:ind w:left="1480" w:right="0" w:firstLine="0"/>
                    <w:jc w:val="left"/>
                  </w:pPr>
                  <w:r>
                    <w:rPr>
                      <w:rStyle w:val="91"/>
                    </w:rPr>
                    <w:t>direct = getDirectSubclasses( classObject ) cons(</w:t>
                  </w:r>
                </w:p>
                <w:p>
                  <w:pPr>
                    <w:pStyle w:val="27"/>
                    <w:widowControl w:val="0"/>
                    <w:shd w:val="clear" w:color="auto" w:fill="auto"/>
                    <w:spacing w:before="0" w:after="0"/>
                    <w:ind w:left="2200" w:right="0" w:firstLine="0"/>
                    <w:jc w:val="left"/>
                  </w:pPr>
                  <w:r>
                    <w:rPr>
                      <w:rStyle w:val="91"/>
                    </w:rPr>
                    <w:t>className( classObject )</w:t>
                  </w:r>
                </w:p>
                <w:p>
                  <w:pPr>
                    <w:pStyle w:val="27"/>
                    <w:widowControl w:val="0"/>
                    <w:shd w:val="clear" w:color="auto" w:fill="auto"/>
                    <w:spacing w:before="0" w:after="0"/>
                    <w:ind w:left="2200" w:right="0" w:firstLine="0"/>
                    <w:jc w:val="left"/>
                  </w:pPr>
                  <w:r>
                    <w:rPr>
                      <w:rStyle w:val="91"/>
                    </w:rPr>
                    <w:t>direct &amp;&amp; foreach( mapcar c direct</w:t>
                  </w:r>
                </w:p>
                <w:p>
                  <w:pPr>
                    <w:pStyle w:val="27"/>
                    <w:widowControl w:val="0"/>
                    <w:shd w:val="clear" w:color="auto" w:fill="auto"/>
                    <w:spacing w:before="0" w:after="66"/>
                    <w:ind w:left="760" w:right="0" w:firstLine="2160"/>
                    <w:jc w:val="left"/>
                  </w:pPr>
                  <w:r>
                    <w:rPr>
                      <w:rStyle w:val="91"/>
                    </w:rPr>
                    <w:t>getAllSubclasses( findClass( c )) ) ; foreach ) ; cons ) ; let ) ; procedure</w:t>
                  </w:r>
                </w:p>
                <w:p>
                  <w:pPr>
                    <w:pStyle w:val="27"/>
                    <w:widowControl w:val="0"/>
                    <w:shd w:val="clear" w:color="auto" w:fill="auto"/>
                    <w:spacing w:before="0" w:after="0" w:line="190" w:lineRule="exact"/>
                    <w:ind w:left="760" w:right="0" w:hanging="760"/>
                    <w:jc w:val="left"/>
                  </w:pPr>
                  <w:r>
                    <w:rPr>
                      <w:rStyle w:val="91"/>
                    </w:rPr>
                    <w:t xml:space="preserve">getAllSubclasses( findClass( 't </w:t>
                  </w:r>
                  <w:r>
                    <w:rPr>
                      <w:rStyle w:val="137"/>
                    </w:rPr>
                    <w:t>))=&gt;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3" o:spid="_x0000_s1383" type="#_x0000_t202" style="position:absolute;left:0;margin-left:2.65pt;margin-top:133.8pt;height:12.35pt;width:11.05pt;mso-position-horizontal-relative:margin;rotation:0f;z-index:2518640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137"/>
                    </w:rPr>
                    <w:t>(t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4" o:spid="_x0000_s1384" type="#_x0000_t202" style="position:absolute;left:0;margin-left:37.2pt;margin-top:143.8pt;height:243.3pt;width:154.55pt;mso-position-horizontal-relative:margin;rotation:0f;z-index:2518650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780" w:right="0" w:hanging="780"/>
                    <w:jc w:val="left"/>
                  </w:pPr>
                  <w:r>
                    <w:rPr>
                      <w:rStyle w:val="91"/>
                    </w:rPr>
                    <w:t>(standardObject</w:t>
                  </w:r>
                </w:p>
                <w:p>
                  <w:pPr>
                    <w:pStyle w:val="27"/>
                    <w:widowControl w:val="0"/>
                    <w:shd w:val="clear" w:color="auto" w:fill="auto"/>
                    <w:spacing w:before="0" w:after="0"/>
                    <w:ind w:left="780" w:right="0" w:firstLine="0"/>
                    <w:jc w:val="left"/>
                  </w:pPr>
                  <w:r>
                    <w:rPr>
                      <w:rStyle w:val="91"/>
                    </w:rPr>
                    <w:t>(GeometricObject</w:t>
                  </w:r>
                </w:p>
                <w:p>
                  <w:pPr>
                    <w:pStyle w:val="27"/>
                    <w:widowControl w:val="0"/>
                    <w:shd w:val="clear" w:color="auto" w:fill="auto"/>
                    <w:spacing w:before="0" w:after="0"/>
                    <w:ind w:left="1480" w:right="0" w:firstLine="0"/>
                    <w:jc w:val="left"/>
                  </w:pPr>
                  <w:r>
                    <w:rPr>
                      <w:rStyle w:val="91"/>
                    </w:rPr>
                    <w:t>(Triangle)</w:t>
                  </w:r>
                </w:p>
                <w:p>
                  <w:pPr>
                    <w:pStyle w:val="27"/>
                    <w:widowControl w:val="0"/>
                    <w:shd w:val="clear" w:color="auto" w:fill="auto"/>
                    <w:spacing w:before="0" w:after="0"/>
                    <w:ind w:left="2200" w:right="0" w:firstLine="0"/>
                    <w:jc w:val="left"/>
                  </w:pPr>
                  <w:r>
                    <w:rPr>
                      <w:rStyle w:val="91"/>
                    </w:rPr>
                    <w:t>(Point)</w:t>
                  </w:r>
                </w:p>
                <w:p>
                  <w:pPr>
                    <w:pStyle w:val="27"/>
                    <w:widowControl w:val="0"/>
                    <w:shd w:val="clear" w:color="auto" w:fill="auto"/>
                    <w:spacing w:before="0" w:after="0"/>
                    <w:ind w:left="2200" w:right="0" w:firstLine="0"/>
                    <w:jc w:val="left"/>
                  </w:pPr>
                  <w:r>
                    <w:rPr>
                      <w:rStyle w:val="91"/>
                    </w:rPr>
                    <w:t>)</w:t>
                  </w:r>
                </w:p>
                <w:p>
                  <w:pPr>
                    <w:pStyle w:val="27"/>
                    <w:widowControl w:val="0"/>
                    <w:shd w:val="clear" w:color="auto" w:fill="auto"/>
                    <w:spacing w:before="0" w:after="0"/>
                    <w:ind w:left="1480" w:right="0" w:firstLine="0"/>
                    <w:jc w:val="left"/>
                  </w:pPr>
                  <w:r>
                    <w:rPr>
                      <w:rStyle w:val="91"/>
                    </w:rPr>
                    <w:t>)</w:t>
                  </w:r>
                </w:p>
                <w:p>
                  <w:pPr>
                    <w:pStyle w:val="27"/>
                    <w:widowControl w:val="0"/>
                    <w:shd w:val="clear" w:color="auto" w:fill="auto"/>
                    <w:spacing w:before="0" w:after="0"/>
                    <w:ind w:left="780" w:right="0" w:hanging="780"/>
                    <w:jc w:val="left"/>
                  </w:pPr>
                  <w:r>
                    <w:rPr>
                      <w:rStyle w:val="91"/>
                    </w:rPr>
                    <w:t>(systemObject</w:t>
                  </w:r>
                </w:p>
                <w:p>
                  <w:pPr>
                    <w:pStyle w:val="27"/>
                    <w:widowControl w:val="0"/>
                    <w:shd w:val="clear" w:color="auto" w:fill="auto"/>
                    <w:spacing w:before="0" w:after="0"/>
                    <w:ind w:left="780" w:right="0" w:firstLine="0"/>
                    <w:jc w:val="left"/>
                  </w:pPr>
                  <w:r>
                    <w:rPr>
                      <w:rStyle w:val="91"/>
                    </w:rPr>
                    <w:t>(primitiveObject</w:t>
                  </w:r>
                </w:p>
                <w:p>
                  <w:pPr>
                    <w:pStyle w:val="27"/>
                    <w:widowControl w:val="0"/>
                    <w:shd w:val="clear" w:color="auto" w:fill="auto"/>
                    <w:spacing w:before="0" w:after="0"/>
                    <w:ind w:left="1480" w:right="0" w:firstLine="0"/>
                    <w:jc w:val="left"/>
                  </w:pPr>
                  <w:r>
                    <w:rPr>
                      <w:rStyle w:val="91"/>
                    </w:rPr>
                    <w:t>list()</w:t>
                  </w:r>
                </w:p>
                <w:p>
                  <w:pPr>
                    <w:pStyle w:val="27"/>
                    <w:widowControl w:val="0"/>
                    <w:shd w:val="clear" w:color="auto" w:fill="auto"/>
                    <w:spacing w:before="0" w:after="0"/>
                    <w:ind w:left="1480" w:right="0" w:firstLine="0"/>
                    <w:jc w:val="left"/>
                  </w:pPr>
                  <w:r>
                    <w:rPr>
                      <w:rStyle w:val="91"/>
                    </w:rPr>
                    <w:t>(port)</w:t>
                  </w:r>
                </w:p>
                <w:p>
                  <w:pPr>
                    <w:pStyle w:val="27"/>
                    <w:widowControl w:val="0"/>
                    <w:shd w:val="clear" w:color="auto" w:fill="auto"/>
                    <w:spacing w:before="0" w:after="0"/>
                    <w:ind w:left="1480" w:right="0" w:firstLine="0"/>
                    <w:jc w:val="left"/>
                  </w:pPr>
                  <w:r>
                    <w:rPr>
                      <w:rStyle w:val="91"/>
                    </w:rPr>
                    <w:t>(funobj)</w:t>
                  </w:r>
                </w:p>
                <w:p>
                  <w:pPr>
                    <w:pStyle w:val="27"/>
                    <w:widowControl w:val="0"/>
                    <w:shd w:val="clear" w:color="auto" w:fill="auto"/>
                    <w:spacing w:before="0" w:after="0"/>
                    <w:ind w:left="1480" w:right="0" w:firstLine="0"/>
                    <w:jc w:val="left"/>
                  </w:pPr>
                  <w:r>
                    <w:rPr>
                      <w:rStyle w:val="91"/>
                    </w:rPr>
                    <w:t>(array)</w:t>
                  </w:r>
                </w:p>
                <w:p>
                  <w:pPr>
                    <w:pStyle w:val="27"/>
                    <w:widowControl w:val="0"/>
                    <w:shd w:val="clear" w:color="auto" w:fill="auto"/>
                    <w:spacing w:before="0" w:after="0"/>
                    <w:ind w:left="1480" w:right="0" w:firstLine="0"/>
                    <w:jc w:val="left"/>
                  </w:pPr>
                  <w:r>
                    <w:rPr>
                      <w:rStyle w:val="91"/>
                    </w:rPr>
                    <w:t>(string)</w:t>
                  </w:r>
                </w:p>
                <w:p>
                  <w:pPr>
                    <w:pStyle w:val="27"/>
                    <w:widowControl w:val="0"/>
                    <w:shd w:val="clear" w:color="auto" w:fill="auto"/>
                    <w:spacing w:before="0" w:after="0"/>
                    <w:ind w:left="1480" w:right="0" w:firstLine="0"/>
                    <w:jc w:val="left"/>
                  </w:pPr>
                  <w:r>
                    <w:rPr>
                      <w:rStyle w:val="91"/>
                    </w:rPr>
                    <w:t>(symbol)</w:t>
                  </w:r>
                </w:p>
                <w:p>
                  <w:pPr>
                    <w:pStyle w:val="27"/>
                    <w:widowControl w:val="0"/>
                    <w:shd w:val="clear" w:color="auto" w:fill="auto"/>
                    <w:spacing w:before="0" w:after="0"/>
                    <w:ind w:left="1480" w:right="0" w:firstLine="0"/>
                    <w:jc w:val="left"/>
                  </w:pPr>
                  <w:r>
                    <w:rPr>
                      <w:rStyle w:val="91"/>
                    </w:rPr>
                    <w:t>(number</w:t>
                  </w:r>
                </w:p>
                <w:p>
                  <w:pPr>
                    <w:pStyle w:val="27"/>
                    <w:widowControl w:val="0"/>
                    <w:shd w:val="clear" w:color="auto" w:fill="auto"/>
                    <w:spacing w:before="0" w:after="0"/>
                    <w:ind w:left="2200" w:right="0" w:firstLine="0"/>
                    <w:jc w:val="left"/>
                  </w:pPr>
                  <w:r>
                    <w:rPr>
                      <w:rStyle w:val="91"/>
                    </w:rPr>
                    <w:t>(fixnum)</w:t>
                  </w:r>
                </w:p>
                <w:p>
                  <w:pPr>
                    <w:pStyle w:val="27"/>
                    <w:widowControl w:val="0"/>
                    <w:shd w:val="clear" w:color="auto" w:fill="auto"/>
                    <w:spacing w:before="0" w:after="0"/>
                    <w:ind w:left="2200" w:right="0" w:firstLine="0"/>
                    <w:jc w:val="left"/>
                  </w:pPr>
                  <w:r>
                    <w:rPr>
                      <w:rStyle w:val="91"/>
                    </w:rPr>
                    <w:t>(flonum)</w:t>
                  </w:r>
                </w:p>
                <w:p>
                  <w:pPr>
                    <w:pStyle w:val="27"/>
                    <w:widowControl w:val="0"/>
                    <w:shd w:val="clear" w:color="auto" w:fill="auto"/>
                    <w:spacing w:before="0" w:after="0"/>
                    <w:ind w:left="2200" w:right="0" w:firstLine="0"/>
                    <w:jc w:val="left"/>
                  </w:pPr>
                  <w:r>
                    <w:rPr>
                      <w:rStyle w:val="91"/>
                    </w:rPr>
                    <w:t>)</w:t>
                  </w:r>
                </w:p>
                <w:p>
                  <w:pPr>
                    <w:pStyle w:val="27"/>
                    <w:widowControl w:val="0"/>
                    <w:shd w:val="clear" w:color="auto" w:fill="auto"/>
                    <w:spacing w:before="0" w:after="0"/>
                    <w:ind w:left="1480" w:right="0" w:firstLine="0"/>
                    <w:jc w:val="left"/>
                  </w:pPr>
                  <w:r>
                    <w:rPr>
                      <w:rStyle w:val="91"/>
                    </w:rPr>
                    <w:t>)</w:t>
                  </w:r>
                </w:p>
                <w:p>
                  <w:pPr>
                    <w:pStyle w:val="27"/>
                    <w:widowControl w:val="0"/>
                    <w:shd w:val="clear" w:color="auto" w:fill="auto"/>
                    <w:spacing w:before="0" w:after="0"/>
                    <w:ind w:left="780" w:right="1320" w:hanging="780"/>
                    <w:jc w:val="left"/>
                  </w:pPr>
                  <w:r>
                    <w:rPr>
                      <w:rStyle w:val="91"/>
                    </w:rPr>
                    <w:t>(specialObject (other)</w:t>
                  </w:r>
                </w:p>
                <w:p>
                  <w:pPr>
                    <w:pStyle w:val="27"/>
                    <w:widowControl w:val="0"/>
                    <w:shd w:val="clear" w:color="auto" w:fill="auto"/>
                    <w:spacing w:before="0" w:after="0"/>
                    <w:ind w:left="780" w:right="0" w:firstLine="0"/>
                    <w:jc w:val="left"/>
                  </w:pPr>
                  <w:r>
                    <w:rPr>
                      <w:rStyle w:val="91"/>
                    </w:rPr>
                    <w:t>(assocTable)</w:t>
                  </w:r>
                </w:p>
                <w:p>
                  <w:pPr>
                    <w:pStyle w:val="27"/>
                    <w:widowControl w:val="0"/>
                    <w:shd w:val="clear" w:color="auto" w:fill="auto"/>
                    <w:spacing w:before="0" w:after="0" w:line="190" w:lineRule="exact"/>
                    <w:ind w:left="780" w:right="0" w:firstLine="0"/>
                    <w:jc w:val="left"/>
                  </w:pPr>
                  <w:r>
                    <w:rPr>
                      <w:rStyle w:val="91"/>
                    </w:rPr>
                    <w:t>)</w:t>
                  </w:r>
                </w:p>
                <w:p>
                  <w:pPr>
                    <w:pStyle w:val="27"/>
                    <w:widowControl w:val="0"/>
                    <w:shd w:val="clear" w:color="auto" w:fill="auto"/>
                    <w:spacing w:before="0" w:after="0" w:line="190" w:lineRule="exact"/>
                    <w:ind w:left="780" w:right="0" w:hanging="780"/>
                    <w:jc w:val="left"/>
                  </w:pPr>
                  <w:r>
                    <w:rPr>
                      <w:rStyle w:val="91"/>
                    </w:rPr>
                    <w: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5" o:spid="_x0000_s1385" type="#_x0000_t202" style="position:absolute;left:0;margin-left:1.2pt;margin-top:384.8pt;height:12.35pt;width:4.55pt;mso-position-horizontal-relative:margin;rotation:0f;z-index:2518661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137"/>
                    </w:rPr>
                    <w: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6" o:spid="_x0000_s1386" type="#_x0000_t202" style="position:absolute;left:0;margin-left:1.2pt;margin-top:417.35pt;height:21.1pt;width:253.9pt;mso-position-horizontal-relative:margin;rotation:0f;z-index:2518671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1"/>
                    <w:keepNext/>
                    <w:keepLines/>
                    <w:widowControl w:val="0"/>
                    <w:shd w:val="clear" w:color="auto" w:fill="auto"/>
                    <w:spacing w:before="0" w:after="0" w:line="360" w:lineRule="exact"/>
                    <w:ind w:left="0" w:right="0" w:firstLine="0"/>
                    <w:jc w:val="left"/>
                  </w:pPr>
                  <w:bookmarkStart w:id="2320" w:name="bookmark2154"/>
                  <w:bookmarkStart w:id="2321" w:name="bookmark2155"/>
                  <w:bookmarkStart w:id="2322" w:name="bookmark2156"/>
                  <w:bookmarkStart w:id="2323" w:name="bookmark2157"/>
                  <w:r>
                    <w:rPr>
                      <w:rStyle w:val="263"/>
                      <w:b/>
                      <w:bCs/>
                    </w:rPr>
                    <w:t>Browsing the Class Hierarchy</w:t>
                  </w:r>
                  <w:bookmarkEnd w:id="2320"/>
                  <w:bookmarkEnd w:id="2321"/>
                  <w:bookmarkEnd w:id="2322"/>
                  <w:bookmarkEnd w:id="2323"/>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7" o:spid="_x0000_s1387" type="#_x0000_t202" style="position:absolute;left:0;margin-left:0.05pt;margin-top:450.65pt;height:30.75pt;width:484.55pt;mso-position-horizontal-relative:margin;rotation:0f;z-index:2518681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ind w:left="0" w:right="0" w:firstLine="0"/>
                    <w:jc w:val="both"/>
                  </w:pPr>
                  <w:r>
                    <w:rPr>
                      <w:rStyle w:val="89"/>
                      <w:b/>
                      <w:bCs/>
                    </w:rPr>
                    <w:t>The SKILL++ Object System provides a number of functions for browsing the class hierarchy. Examples in the following sections refer to the following code.</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8" o:spid="_x0000_s1388" type="#_x0000_t202" style="position:absolute;left:0;margin-left:0.25pt;margin-top:485.8pt;height:32.35pt;width:259.45pt;mso-position-horizontal-relative:margin;rotation:0f;z-index:2518691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defclass( GeometricObject</w:t>
                  </w:r>
                </w:p>
                <w:p>
                  <w:pPr>
                    <w:pStyle w:val="27"/>
                    <w:widowControl w:val="0"/>
                    <w:shd w:val="clear" w:color="auto" w:fill="auto"/>
                    <w:tabs>
                      <w:tab w:val="left" w:pos="1645"/>
                    </w:tabs>
                    <w:spacing w:before="0" w:after="0"/>
                    <w:ind w:left="800" w:right="0" w:firstLine="0"/>
                  </w:pPr>
                  <w:r>
                    <w:rPr>
                      <w:rStyle w:val="91"/>
                    </w:rPr>
                    <w:t>()</w:t>
                  </w:r>
                  <w:r>
                    <w:rPr>
                      <w:rStyle w:val="91"/>
                    </w:rPr>
                    <w:tab/>
                  </w:r>
                  <w:r>
                    <w:rPr>
                      <w:rStyle w:val="91"/>
                    </w:rPr>
                    <w:t>;;; superclass</w:t>
                  </w:r>
                </w:p>
                <w:p>
                  <w:pPr>
                    <w:pStyle w:val="27"/>
                    <w:widowControl w:val="0"/>
                    <w:shd w:val="clear" w:color="auto" w:fill="auto"/>
                    <w:tabs>
                      <w:tab w:val="left" w:pos="1645"/>
                    </w:tabs>
                    <w:spacing w:before="0" w:after="0"/>
                    <w:ind w:left="800" w:right="0" w:firstLine="0"/>
                  </w:pPr>
                  <w:r>
                    <w:rPr>
                      <w:rStyle w:val="91"/>
                    </w:rPr>
                    <w:t>()</w:t>
                  </w:r>
                  <w:r>
                    <w:rPr>
                      <w:rStyle w:val="91"/>
                    </w:rPr>
                    <w:tab/>
                  </w:r>
                  <w:r>
                    <w:rPr>
                      <w:rStyle w:val="91"/>
                    </w:rPr>
                    <w:t>;;; list of slot descriptions</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89" o:spid="_x0000_s1389" type="#_x0000_t202" style="position:absolute;left:0;margin-left:0.25pt;margin-top:518.15pt;height:95.35pt;width:167.5pt;mso-position-horizontal-relative:margin;rotation:0f;z-index:2518702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51" w:line="190" w:lineRule="exact"/>
                    <w:ind w:left="780" w:right="0" w:firstLine="0"/>
                  </w:pPr>
                  <w:r>
                    <w:rPr>
                      <w:rStyle w:val="91"/>
                    </w:rPr>
                    <w:t>) ; defclass</w:t>
                  </w:r>
                </w:p>
                <w:p>
                  <w:pPr>
                    <w:pStyle w:val="27"/>
                    <w:widowControl w:val="0"/>
                    <w:shd w:val="clear" w:color="auto" w:fill="auto"/>
                    <w:spacing w:before="0" w:after="0" w:line="206" w:lineRule="exact"/>
                    <w:ind w:left="0" w:right="0" w:firstLine="0"/>
                    <w:jc w:val="left"/>
                  </w:pPr>
                  <w:r>
                    <w:rPr>
                      <w:rStyle w:val="91"/>
                    </w:rPr>
                    <w:t>defclass( Triangle</w:t>
                  </w:r>
                </w:p>
                <w:p>
                  <w:pPr>
                    <w:pStyle w:val="27"/>
                    <w:widowControl w:val="0"/>
                    <w:shd w:val="clear" w:color="auto" w:fill="auto"/>
                    <w:spacing w:before="0" w:after="0" w:line="206" w:lineRule="exact"/>
                    <w:ind w:left="780" w:right="0" w:firstLine="0"/>
                  </w:pPr>
                  <w:r>
                    <w:rPr>
                      <w:rStyle w:val="91"/>
                    </w:rPr>
                    <w:t>(GeometricObject );; (</w:t>
                  </w:r>
                </w:p>
                <w:p>
                  <w:pPr>
                    <w:pStyle w:val="29"/>
                    <w:widowControl w:val="0"/>
                    <w:shd w:val="clear" w:color="auto" w:fill="auto"/>
                    <w:tabs>
                      <w:tab w:val="center" w:pos="1874"/>
                      <w:tab w:val="right" w:pos="2954"/>
                      <w:tab w:val="right" w:pos="3194"/>
                      <w:tab w:val="right" w:pos="3305"/>
                    </w:tabs>
                    <w:spacing w:before="0" w:after="0" w:line="202" w:lineRule="exact"/>
                    <w:ind w:left="1500" w:right="0" w:firstLine="0"/>
                  </w:pPr>
                  <w:r>
                    <w:rPr>
                      <w:rStyle w:val="130"/>
                    </w:rPr>
                    <w:t>(</w:t>
                  </w:r>
                  <w:r>
                    <w:rPr>
                      <w:rStyle w:val="130"/>
                    </w:rPr>
                    <w:tab/>
                  </w:r>
                  <w:r>
                    <w:rPr>
                      <w:rStyle w:val="130"/>
                    </w:rPr>
                    <w:t>x</w:t>
                  </w:r>
                  <w:r>
                    <w:rPr>
                      <w:rStyle w:val="130"/>
                    </w:rPr>
                    <w:tab/>
                  </w:r>
                  <w:r>
                    <w:rPr>
                      <w:rStyle w:val="130"/>
                    </w:rPr>
                    <w:t>@initarg</w:t>
                  </w:r>
                  <w:r>
                    <w:rPr>
                      <w:rStyle w:val="130"/>
                    </w:rPr>
                    <w:tab/>
                  </w:r>
                  <w:r>
                    <w:rPr>
                      <w:rStyle w:val="130"/>
                    </w:rPr>
                    <w:t>x</w:t>
                  </w:r>
                  <w:r>
                    <w:rPr>
                      <w:rStyle w:val="130"/>
                    </w:rPr>
                    <w:tab/>
                  </w:r>
                  <w:r>
                    <w:rPr>
                      <w:rStyle w:val="130"/>
                    </w:rPr>
                    <w:t>)</w:t>
                  </w:r>
                </w:p>
                <w:p>
                  <w:pPr>
                    <w:pStyle w:val="29"/>
                    <w:widowControl w:val="0"/>
                    <w:shd w:val="clear" w:color="auto" w:fill="auto"/>
                    <w:tabs>
                      <w:tab w:val="center" w:pos="1874"/>
                      <w:tab w:val="right" w:pos="2954"/>
                      <w:tab w:val="right" w:pos="3194"/>
                      <w:tab w:val="right" w:pos="3305"/>
                    </w:tabs>
                    <w:spacing w:before="0" w:after="0" w:line="202" w:lineRule="exact"/>
                    <w:ind w:left="1500" w:right="0" w:firstLine="0"/>
                  </w:pPr>
                  <w:r>
                    <w:rPr>
                      <w:rStyle w:val="130"/>
                    </w:rPr>
                    <w:t>(</w:t>
                  </w:r>
                  <w:r>
                    <w:rPr>
                      <w:rStyle w:val="130"/>
                    </w:rPr>
                    <w:tab/>
                  </w:r>
                  <w:r>
                    <w:rPr>
                      <w:rStyle w:val="130"/>
                    </w:rPr>
                    <w:t>y</w:t>
                  </w:r>
                  <w:r>
                    <w:rPr>
                      <w:rStyle w:val="130"/>
                    </w:rPr>
                    <w:tab/>
                  </w:r>
                  <w:r>
                    <w:rPr>
                      <w:rStyle w:val="130"/>
                    </w:rPr>
                    <w:t>@initarg</w:t>
                  </w:r>
                  <w:r>
                    <w:rPr>
                      <w:rStyle w:val="130"/>
                    </w:rPr>
                    <w:tab/>
                  </w:r>
                  <w:r>
                    <w:rPr>
                      <w:rStyle w:val="130"/>
                    </w:rPr>
                    <w:t>y</w:t>
                  </w:r>
                  <w:r>
                    <w:rPr>
                      <w:rStyle w:val="130"/>
                    </w:rPr>
                    <w:tab/>
                  </w:r>
                  <w:r>
                    <w:rPr>
                      <w:rStyle w:val="130"/>
                    </w:rPr>
                    <w:t>)</w:t>
                  </w:r>
                </w:p>
                <w:p>
                  <w:pPr>
                    <w:pStyle w:val="29"/>
                    <w:widowControl w:val="0"/>
                    <w:shd w:val="clear" w:color="auto" w:fill="auto"/>
                    <w:tabs>
                      <w:tab w:val="center" w:pos="1874"/>
                      <w:tab w:val="right" w:pos="2954"/>
                      <w:tab w:val="right" w:pos="3194"/>
                      <w:tab w:val="right" w:pos="3305"/>
                    </w:tabs>
                    <w:spacing w:before="0" w:after="0" w:line="202" w:lineRule="exact"/>
                    <w:ind w:left="1500" w:right="0" w:firstLine="0"/>
                  </w:pPr>
                  <w:r>
                    <w:rPr>
                      <w:rStyle w:val="130"/>
                    </w:rPr>
                    <w:t>(</w:t>
                  </w:r>
                  <w:r>
                    <w:rPr>
                      <w:rStyle w:val="130"/>
                    </w:rPr>
                    <w:tab/>
                  </w:r>
                  <w:r>
                    <w:rPr>
                      <w:rStyle w:val="130"/>
                    </w:rPr>
                    <w:t>z</w:t>
                  </w:r>
                  <w:r>
                    <w:rPr>
                      <w:rStyle w:val="130"/>
                    </w:rPr>
                    <w:tab/>
                  </w:r>
                  <w:r>
                    <w:rPr>
                      <w:rStyle w:val="130"/>
                    </w:rPr>
                    <w:t>@initarg</w:t>
                  </w:r>
                  <w:r>
                    <w:rPr>
                      <w:rStyle w:val="130"/>
                    </w:rPr>
                    <w:tab/>
                  </w:r>
                  <w:r>
                    <w:rPr>
                      <w:rStyle w:val="130"/>
                    </w:rPr>
                    <w:t>z</w:t>
                  </w:r>
                  <w:r>
                    <w:rPr>
                      <w:rStyle w:val="130"/>
                    </w:rPr>
                    <w:tab/>
                  </w:r>
                  <w:r>
                    <w:rPr>
                      <w:rStyle w:val="130"/>
                    </w:rPr>
                    <w:t>)</w:t>
                  </w:r>
                </w:p>
                <w:p>
                  <w:pPr>
                    <w:pStyle w:val="27"/>
                    <w:widowControl w:val="0"/>
                    <w:shd w:val="clear" w:color="auto" w:fill="auto"/>
                    <w:spacing w:before="0" w:after="0" w:line="202" w:lineRule="exact"/>
                    <w:ind w:left="1500" w:right="0" w:firstLine="0"/>
                  </w:pPr>
                  <w:r>
                    <w:rPr>
                      <w:rStyle w:val="91"/>
                    </w:rPr>
                    <w:t>)</w:t>
                  </w:r>
                </w:p>
                <w:p>
                  <w:pPr>
                    <w:pStyle w:val="27"/>
                    <w:widowControl w:val="0"/>
                    <w:shd w:val="clear" w:color="auto" w:fill="auto"/>
                    <w:tabs>
                      <w:tab w:val="left" w:pos="1025"/>
                    </w:tabs>
                    <w:spacing w:before="0" w:after="0" w:line="202" w:lineRule="exact"/>
                    <w:ind w:left="780" w:right="0" w:firstLine="0"/>
                  </w:pPr>
                  <w:r>
                    <w:rPr>
                      <w:rStyle w:val="91"/>
                    </w:rPr>
                    <w:t>)</w:t>
                  </w:r>
                  <w:r>
                    <w:rPr>
                      <w:rStyle w:val="91"/>
                    </w:rPr>
                    <w:tab/>
                  </w:r>
                  <w:r>
                    <w:rPr>
                      <w:rStyle w:val="91"/>
                    </w:rPr>
                    <w:t>; defClass</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190" o:spid="_x0000_s1390" type="#_x0000_t202" style="position:absolute;left:0;margin-left:169.7pt;margin-top:541.05pt;height:52.2pt;width:138.7pt;mso-position-horizontal-relative:margin;rotation:0f;z-index:2518712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175" w:line="190" w:lineRule="exact"/>
                    <w:ind w:left="0" w:right="0" w:firstLine="0"/>
                    <w:jc w:val="left"/>
                  </w:pPr>
                  <w:r>
                    <w:rPr>
                      <w:rStyle w:val="91"/>
                    </w:rPr>
                    <w:t>; superclass</w:t>
                  </w:r>
                </w:p>
                <w:p>
                  <w:pPr>
                    <w:pStyle w:val="27"/>
                    <w:widowControl w:val="0"/>
                    <w:shd w:val="clear" w:color="auto" w:fill="auto"/>
                    <w:spacing w:before="0" w:after="0" w:line="202" w:lineRule="exact"/>
                    <w:ind w:left="260" w:right="0" w:firstLine="0"/>
                  </w:pPr>
                  <w:r>
                    <w:rPr>
                      <w:rStyle w:val="91"/>
                    </w:rPr>
                    <w:t>;; x slot description ;; y slot description ;; z slot description</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type w:val="continuous"/>
          <w:pgSz w:w="12240" w:h="15840"/>
          <w:pgMar w:top="1645" w:right="1268" w:bottom="1165" w:left="1234" w:header="0" w:footer="3" w:gutter="0"/>
          <w:cols w:space="720" w:num="1"/>
          <w:rtlGutter w:val="0"/>
          <w:docGrid w:linePitch="360" w:charSpace="0"/>
        </w:sectPr>
      </w:pPr>
    </w:p>
    <w:p>
      <w:pPr>
        <w:pStyle w:val="27"/>
        <w:widowControl w:val="0"/>
        <w:shd w:val="clear" w:color="auto" w:fill="auto"/>
        <w:spacing w:before="0" w:after="429" w:line="190" w:lineRule="exact"/>
        <w:ind w:left="0" w:right="0" w:firstLine="0"/>
      </w:pPr>
      <w:r>
        <w:rPr>
          <w:color w:val="000000"/>
          <w:spacing w:val="0"/>
          <w:w w:val="100"/>
          <w:position w:val="0"/>
          <w:lang w:val="en-US" w:eastAsia="en-US" w:bidi="en-US"/>
        </w:rPr>
        <w:t>exampleTriangle = makeTriangle( 3 4 5 ) =&gt; stdobj</w:t>
      </w:r>
      <w:r>
        <w:rPr>
          <w:rStyle w:val="260"/>
        </w:rPr>
        <w:t>：</w:t>
      </w:r>
      <w:r>
        <w:rPr>
          <w:color w:val="000000"/>
          <w:spacing w:val="0"/>
          <w:w w:val="100"/>
          <w:position w:val="0"/>
          <w:lang w:val="en-US" w:eastAsia="en-US" w:bidi="en-US"/>
        </w:rPr>
        <w:t>0x1e6030</w:t>
      </w:r>
    </w:p>
    <w:p>
      <w:pPr>
        <w:pStyle w:val="22"/>
        <w:keepNext/>
        <w:keepLines/>
        <w:widowControl w:val="0"/>
        <w:shd w:val="clear" w:color="auto" w:fill="auto"/>
        <w:spacing w:before="0" w:after="199" w:line="280" w:lineRule="exact"/>
        <w:ind w:left="0" w:right="0" w:firstLine="0"/>
      </w:pPr>
      <w:bookmarkStart w:id="2131" w:name="bookmark2158"/>
      <w:bookmarkStart w:id="2132" w:name="bookmark2159"/>
      <w:bookmarkStart w:id="2133" w:name="bookmark2160"/>
      <w:r>
        <w:rPr>
          <w:color w:val="000000"/>
          <w:spacing w:val="0"/>
          <w:w w:val="100"/>
          <w:position w:val="0"/>
          <w:lang w:val="en-US" w:eastAsia="en-US" w:bidi="en-US"/>
        </w:rPr>
        <w:t>Getting the Class Object from the Class Name</w:t>
      </w:r>
      <w:bookmarkEnd w:id="2131"/>
      <w:bookmarkEnd w:id="2132"/>
      <w:bookmarkEnd w:id="2133"/>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Use the </w:t>
      </w:r>
      <w:r>
        <w:rPr>
          <w:rStyle w:val="230"/>
          <w:b/>
          <w:bCs/>
        </w:rPr>
        <w:t>findClass</w:t>
      </w:r>
      <w:r>
        <w:rPr>
          <w:color w:val="000000"/>
          <w:spacing w:val="0"/>
          <w:w w:val="100"/>
          <w:position w:val="0"/>
          <w:lang w:val="en-US" w:eastAsia="en-US" w:bidi="en-US"/>
        </w:rPr>
        <w:t xml:space="preserve"> function to get the class object from its name. Use a SKILL symbol to represent the class name.</w:t>
      </w:r>
    </w:p>
    <w:p>
      <w:pPr>
        <w:pStyle w:val="27"/>
        <w:widowControl w:val="0"/>
        <w:shd w:val="clear" w:color="auto" w:fill="auto"/>
        <w:spacing w:before="0" w:after="424" w:line="190" w:lineRule="exact"/>
        <w:ind w:left="0" w:right="0" w:firstLine="0"/>
      </w:pPr>
      <w:r>
        <w:rPr>
          <w:color w:val="000000"/>
          <w:spacing w:val="0"/>
          <w:w w:val="100"/>
          <w:position w:val="0"/>
          <w:lang w:val="en-US" w:eastAsia="en-US" w:bidi="en-US"/>
        </w:rPr>
        <w:t>findClass( 'Triangle ) =&gt; funobj:0x1cb2d8</w:t>
      </w:r>
    </w:p>
    <w:p>
      <w:pPr>
        <w:pStyle w:val="22"/>
        <w:keepNext/>
        <w:keepLines/>
        <w:widowControl w:val="0"/>
        <w:shd w:val="clear" w:color="auto" w:fill="auto"/>
        <w:spacing w:before="0" w:after="194" w:line="280" w:lineRule="exact"/>
        <w:ind w:left="0" w:right="0" w:firstLine="0"/>
      </w:pPr>
      <w:bookmarkStart w:id="2134" w:name="bookmark2161"/>
      <w:bookmarkStart w:id="2135" w:name="bookmark2162"/>
      <w:bookmarkStart w:id="2136" w:name="bookmark2163"/>
      <w:r>
        <w:rPr>
          <w:color w:val="000000"/>
          <w:spacing w:val="0"/>
          <w:w w:val="100"/>
          <w:position w:val="0"/>
          <w:lang w:val="en-US" w:eastAsia="en-US" w:bidi="en-US"/>
        </w:rPr>
        <w:t>Getting the Class Name from the Class Object</w:t>
      </w:r>
      <w:bookmarkEnd w:id="2134"/>
      <w:bookmarkEnd w:id="2135"/>
      <w:bookmarkEnd w:id="2136"/>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Use the </w:t>
      </w:r>
      <w:r>
        <w:rPr>
          <w:rStyle w:val="230"/>
          <w:b/>
          <w:bCs/>
        </w:rPr>
        <w:t>className</w:t>
      </w:r>
      <w:r>
        <w:rPr>
          <w:color w:val="000000"/>
          <w:spacing w:val="0"/>
          <w:w w:val="100"/>
          <w:position w:val="0"/>
          <w:lang w:val="en-US" w:eastAsia="en-US" w:bidi="en-US"/>
        </w:rPr>
        <w:t xml:space="preserve"> function to get the clas</w:t>
      </w:r>
      <w:bookmarkStart w:id="2137" w:name="bookmark2164"/>
      <w:r>
        <w:rPr>
          <w:color w:val="000000"/>
          <w:spacing w:val="0"/>
          <w:w w:val="100"/>
          <w:position w:val="0"/>
          <w:lang w:val="en-US" w:eastAsia="en-US" w:bidi="en-US"/>
        </w:rPr>
        <w:t>s</w:t>
      </w:r>
      <w:bookmarkEnd w:id="2137"/>
      <w:r>
        <w:rPr>
          <w:color w:val="000000"/>
          <w:spacing w:val="0"/>
          <w:w w:val="100"/>
          <w:position w:val="0"/>
          <w:lang w:val="en-US" w:eastAsia="en-US" w:bidi="en-US"/>
        </w:rPr>
        <w:t xml:space="preserve"> symbol. The term </w:t>
      </w:r>
      <w:r>
        <w:rPr>
          <w:rStyle w:val="230"/>
          <w:b/>
          <w:bCs/>
        </w:rPr>
        <w:t>class symbol</w:t>
      </w:r>
      <w:r>
        <w:rPr>
          <w:color w:val="000000"/>
          <w:spacing w:val="0"/>
          <w:w w:val="100"/>
          <w:position w:val="0"/>
          <w:lang w:val="en-US" w:eastAsia="en-US" w:bidi="en-US"/>
        </w:rPr>
        <w:t xml:space="preserve"> refers to the symbol used to represent the class name. The SKILL++ Object System uses a SKILL symbol to represent the class name.</w:t>
      </w:r>
    </w:p>
    <w:p>
      <w:pPr>
        <w:pStyle w:val="27"/>
        <w:widowControl w:val="0"/>
        <w:shd w:val="clear" w:color="auto" w:fill="auto"/>
        <w:spacing w:before="0" w:after="487" w:line="190" w:lineRule="exact"/>
        <w:ind w:left="0" w:right="0" w:firstLine="0"/>
      </w:pPr>
      <w:r>
        <w:rPr>
          <w:color w:val="000000"/>
          <w:spacing w:val="0"/>
          <w:w w:val="100"/>
          <w:position w:val="0"/>
          <w:lang w:val="en-US" w:eastAsia="en-US" w:bidi="en-US"/>
        </w:rPr>
        <w:t>className( findClass( 'Triangle )) =&gt; Triangle</w:t>
      </w:r>
    </w:p>
    <w:p>
      <w:pPr>
        <w:pStyle w:val="22"/>
        <w:keepNext/>
        <w:keepLines/>
        <w:widowControl w:val="0"/>
        <w:shd w:val="clear" w:color="auto" w:fill="auto"/>
        <w:spacing w:before="0" w:after="246" w:line="280" w:lineRule="exact"/>
        <w:ind w:left="0" w:right="0" w:firstLine="0"/>
      </w:pPr>
      <w:bookmarkStart w:id="2138" w:name="bookmark2165"/>
      <w:bookmarkStart w:id="2139" w:name="bookmark2166"/>
      <w:bookmarkStart w:id="2140" w:name="bookmark2167"/>
      <w:bookmarkStart w:id="2141" w:name="bookmark2168"/>
      <w:r>
        <w:rPr>
          <w:color w:val="000000"/>
          <w:spacing w:val="0"/>
          <w:w w:val="100"/>
          <w:position w:val="0"/>
          <w:lang w:val="en-US" w:eastAsia="en-US" w:bidi="en-US"/>
        </w:rPr>
        <w:t>Getting the Class of an Instance</w:t>
      </w:r>
      <w:bookmarkEnd w:id="2138"/>
      <w:bookmarkEnd w:id="2139"/>
      <w:bookmarkEnd w:id="2140"/>
      <w:bookmarkEnd w:id="2141"/>
    </w:p>
    <w:p>
      <w:pPr>
        <w:pStyle w:val="26"/>
        <w:widowControl w:val="0"/>
        <w:shd w:val="clear" w:color="auto" w:fill="auto"/>
        <w:spacing w:before="0" w:after="118" w:line="220" w:lineRule="exact"/>
        <w:ind w:left="0" w:right="0" w:firstLine="0"/>
        <w:jc w:val="both"/>
      </w:pPr>
      <w:r>
        <w:rPr>
          <w:color w:val="000000"/>
          <w:spacing w:val="0"/>
          <w:w w:val="100"/>
          <w:position w:val="0"/>
          <w:lang w:val="en-US" w:eastAsia="en-US" w:bidi="en-US"/>
        </w:rPr>
        <w:t xml:space="preserve">Use the </w:t>
      </w:r>
      <w:r>
        <w:rPr>
          <w:rStyle w:val="230"/>
          <w:b/>
          <w:bCs/>
        </w:rPr>
        <w:t>classOf</w:t>
      </w:r>
      <w:r>
        <w:rPr>
          <w:color w:val="000000"/>
          <w:spacing w:val="0"/>
          <w:w w:val="100"/>
          <w:position w:val="0"/>
          <w:lang w:val="en-US" w:eastAsia="en-US" w:bidi="en-US"/>
        </w:rPr>
        <w:t xml:space="preserve"> function to get the class of an instance.</w:t>
      </w:r>
    </w:p>
    <w:p>
      <w:pPr>
        <w:pStyle w:val="27"/>
        <w:widowControl w:val="0"/>
        <w:shd w:val="clear" w:color="auto" w:fill="auto"/>
        <w:spacing w:before="0" w:after="492" w:line="190" w:lineRule="exact"/>
        <w:ind w:left="0" w:right="0" w:firstLine="0"/>
      </w:pPr>
      <w:r>
        <w:rPr>
          <w:color w:val="000000"/>
          <w:spacing w:val="0"/>
          <w:w w:val="100"/>
          <w:position w:val="0"/>
          <w:lang w:val="en-US" w:eastAsia="en-US" w:bidi="en-US"/>
        </w:rPr>
        <w:t>className( classOf( exampleTriangle ) ) =&gt; Triangle</w:t>
      </w:r>
    </w:p>
    <w:p>
      <w:pPr>
        <w:pStyle w:val="22"/>
        <w:keepNext/>
        <w:keepLines/>
        <w:widowControl w:val="0"/>
        <w:shd w:val="clear" w:color="auto" w:fill="auto"/>
        <w:spacing w:before="0" w:after="199" w:line="280" w:lineRule="exact"/>
        <w:ind w:left="0" w:right="0" w:firstLine="0"/>
      </w:pPr>
      <w:bookmarkStart w:id="2142" w:name="bookmark2169"/>
      <w:bookmarkStart w:id="2143" w:name="bookmark2170"/>
      <w:bookmarkStart w:id="2144" w:name="bookmark2171"/>
      <w:bookmarkStart w:id="2145" w:name="bookmark2172"/>
      <w:r>
        <w:rPr>
          <w:color w:val="000000"/>
          <w:spacing w:val="0"/>
          <w:w w:val="100"/>
          <w:position w:val="0"/>
          <w:lang w:val="en-US" w:eastAsia="en-US" w:bidi="en-US"/>
        </w:rPr>
        <w:t>Getting the Superclasses of an Instance</w:t>
      </w:r>
      <w:bookmarkEnd w:id="2142"/>
      <w:bookmarkEnd w:id="2143"/>
      <w:bookmarkEnd w:id="2144"/>
      <w:bookmarkEnd w:id="2145"/>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Use the </w:t>
      </w:r>
      <w:r>
        <w:rPr>
          <w:rStyle w:val="230"/>
          <w:b/>
          <w:bCs/>
        </w:rPr>
        <w:t>superclassesOf</w:t>
      </w:r>
      <w:r>
        <w:rPr>
          <w:color w:val="000000"/>
          <w:spacing w:val="0"/>
          <w:w w:val="100"/>
          <w:position w:val="0"/>
          <w:lang w:val="en-US" w:eastAsia="en-US" w:bidi="en-US"/>
        </w:rPr>
        <w:t xml:space="preserve"> function to get the superclasses of a class. The function returns a list of class objects.</w:t>
      </w:r>
    </w:p>
    <w:p>
      <w:pPr>
        <w:pStyle w:val="27"/>
        <w:widowControl w:val="0"/>
        <w:shd w:val="clear" w:color="auto" w:fill="auto"/>
        <w:spacing w:before="0" w:after="115" w:line="190" w:lineRule="exact"/>
        <w:ind w:left="0" w:right="0" w:firstLine="0"/>
      </w:pPr>
      <w:r>
        <w:rPr>
          <w:color w:val="000000"/>
          <w:spacing w:val="0"/>
          <w:w w:val="100"/>
          <w:position w:val="0"/>
          <w:lang w:val="en-US" w:eastAsia="en-US" w:bidi="en-US"/>
        </w:rPr>
        <w:t>L = superclassesOf( classOf( exampleTriangle ))</w:t>
      </w:r>
    </w:p>
    <w:p>
      <w:pPr>
        <w:pStyle w:val="27"/>
        <w:widowControl w:val="0"/>
        <w:shd w:val="clear" w:color="auto" w:fill="auto"/>
        <w:spacing w:before="0" w:after="0"/>
        <w:ind w:left="0" w:right="6180" w:firstLine="0"/>
        <w:jc w:val="right"/>
      </w:pPr>
      <w:r>
        <w:rPr>
          <w:color w:val="000000"/>
          <w:spacing w:val="0"/>
          <w:w w:val="100"/>
          <w:position w:val="0"/>
          <w:lang w:val="en-US" w:eastAsia="en-US" w:bidi="en-US"/>
        </w:rPr>
        <w:t>foreach( mapcar classObject L className( classObject )</w:t>
      </w:r>
    </w:p>
    <w:p>
      <w:pPr>
        <w:pStyle w:val="27"/>
        <w:widowControl w:val="0"/>
        <w:shd w:val="clear" w:color="auto" w:fill="auto"/>
        <w:spacing w:before="0" w:after="0"/>
        <w:ind w:left="760" w:right="0" w:firstLine="0"/>
        <w:jc w:val="left"/>
      </w:pPr>
      <w:r>
        <w:rPr>
          <w:color w:val="000000"/>
          <w:spacing w:val="0"/>
          <w:w w:val="100"/>
          <w:position w:val="0"/>
          <w:lang w:val="en-US" w:eastAsia="en-US" w:bidi="en-US"/>
        </w:rPr>
        <w:t>) ; foreach</w:t>
      </w:r>
    </w:p>
    <w:p>
      <w:pPr>
        <w:pStyle w:val="27"/>
        <w:widowControl w:val="0"/>
        <w:shd w:val="clear" w:color="auto" w:fill="auto"/>
        <w:spacing w:before="0" w:after="414"/>
        <w:ind w:left="0" w:right="0" w:firstLine="0"/>
      </w:pPr>
      <w:r>
        <w:rPr>
          <w:color w:val="000000"/>
          <w:spacing w:val="0"/>
          <w:w w:val="100"/>
          <w:position w:val="0"/>
          <w:lang w:val="en-US" w:eastAsia="en-US" w:bidi="en-US"/>
        </w:rPr>
        <w:t>=&gt; (Triangle GeometricObject standardObject t)</w:t>
      </w:r>
    </w:p>
    <w:p>
      <w:pPr>
        <w:pStyle w:val="22"/>
        <w:keepNext/>
        <w:keepLines/>
        <w:widowControl w:val="0"/>
        <w:shd w:val="clear" w:color="auto" w:fill="auto"/>
        <w:spacing w:before="0" w:after="194" w:line="280" w:lineRule="exact"/>
        <w:ind w:left="0" w:right="0" w:firstLine="0"/>
      </w:pPr>
      <w:bookmarkStart w:id="2146" w:name="bookmark2173"/>
      <w:bookmarkStart w:id="2147" w:name="bookmark2174"/>
      <w:bookmarkStart w:id="2148" w:name="bookmark2175"/>
      <w:r>
        <w:rPr>
          <w:color w:val="000000"/>
          <w:spacing w:val="0"/>
          <w:w w:val="100"/>
          <w:position w:val="0"/>
          <w:lang w:val="en-US" w:eastAsia="en-US" w:bidi="en-US"/>
        </w:rPr>
        <w:t>Checking if an Object Is an Instance of a Class</w:t>
      </w:r>
      <w:bookmarkEnd w:id="2146"/>
      <w:bookmarkEnd w:id="2147"/>
      <w:bookmarkEnd w:id="2148"/>
    </w:p>
    <w:p>
      <w:pPr>
        <w:pStyle w:val="26"/>
        <w:widowControl w:val="0"/>
        <w:shd w:val="clear" w:color="auto" w:fill="auto"/>
        <w:spacing w:before="0" w:after="527"/>
        <w:ind w:left="0" w:right="0" w:firstLine="0"/>
        <w:jc w:val="both"/>
      </w:pPr>
      <w:r>
        <w:rPr>
          <w:color w:val="000000"/>
          <w:spacing w:val="0"/>
          <w:w w:val="100"/>
          <w:position w:val="0"/>
          <w:lang w:val="en-US" w:eastAsia="en-US" w:bidi="en-US"/>
        </w:rPr>
        <w:t xml:space="preserve">Use the </w:t>
      </w:r>
      <w:r>
        <w:rPr>
          <w:rStyle w:val="230"/>
          <w:b/>
          <w:bCs/>
        </w:rPr>
        <w:t>classp</w:t>
      </w:r>
      <w:r>
        <w:rPr>
          <w:color w:val="000000"/>
          <w:spacing w:val="0"/>
          <w:w w:val="100"/>
          <w:position w:val="0"/>
          <w:lang w:val="en-US" w:eastAsia="en-US" w:bidi="en-US"/>
        </w:rPr>
        <w:t xml:space="preserve"> function to check if an object is an instance of a class. You can pass either the class symbol or the class object as the second argument.</w:t>
      </w:r>
    </w:p>
    <w:p>
      <w:pPr>
        <w:pStyle w:val="25"/>
        <w:keepNext/>
        <w:keepLines/>
        <w:widowControl w:val="0"/>
        <w:shd w:val="clear" w:color="auto" w:fill="auto"/>
        <w:spacing w:before="0" w:after="109" w:line="220" w:lineRule="exact"/>
        <w:ind w:left="0" w:right="0" w:firstLine="0"/>
        <w:jc w:val="both"/>
      </w:pPr>
      <w:bookmarkStart w:id="2149" w:name="bookmark2176"/>
      <w:r>
        <w:rPr>
          <w:color w:val="000000"/>
          <w:spacing w:val="0"/>
          <w:w w:val="100"/>
          <w:position w:val="0"/>
          <w:lang w:val="en-US" w:eastAsia="en-US" w:bidi="en-US"/>
        </w:rPr>
        <w:t>Example 1</w:t>
      </w:r>
      <w:bookmarkEnd w:id="2149"/>
    </w:p>
    <w:p>
      <w:pPr>
        <w:pStyle w:val="27"/>
        <w:widowControl w:val="0"/>
        <w:shd w:val="clear" w:color="auto" w:fill="auto"/>
        <w:spacing w:before="0" w:after="0" w:line="202" w:lineRule="exact"/>
        <w:ind w:left="0" w:right="4900" w:firstLine="0"/>
        <w:jc w:val="left"/>
      </w:pPr>
      <w:r>
        <w:rPr>
          <w:color w:val="000000"/>
          <w:spacing w:val="0"/>
          <w:w w:val="100"/>
          <w:position w:val="0"/>
          <w:lang w:val="en-US" w:eastAsia="en-US" w:bidi="en-US"/>
        </w:rPr>
        <w:t>classp( exampleTriangle 'Triangle ) =&gt; t classp( 5 'fixnum ) =&gt; t classp( 5 'Triangle ) =&gt; nil</w:t>
      </w:r>
    </w:p>
    <w:p>
      <w:pPr>
        <w:pStyle w:val="19"/>
        <w:widowControl w:val="0"/>
        <w:shd w:val="clear" w:color="auto" w:fill="auto"/>
        <w:spacing w:before="0" w:after="491" w:line="230" w:lineRule="exact"/>
        <w:ind w:left="0" w:right="0" w:firstLine="0"/>
        <w:jc w:val="left"/>
      </w:pPr>
      <w:r>
        <w:rPr>
          <w:color w:val="000000"/>
          <w:spacing w:val="0"/>
          <w:w w:val="100"/>
          <w:position w:val="0"/>
          <w:lang w:val="en-US" w:eastAsia="en-US" w:bidi="en-US"/>
        </w:rPr>
        <w:t xml:space="preserve">5 is a </w:t>
      </w:r>
      <w:r>
        <w:rPr>
          <w:rStyle w:val="93"/>
        </w:rPr>
        <w:t>fixnum.</w:t>
      </w:r>
      <w:r>
        <w:rPr>
          <w:color w:val="000000"/>
          <w:spacing w:val="0"/>
          <w:w w:val="100"/>
          <w:position w:val="0"/>
          <w:lang w:val="en-US" w:eastAsia="en-US" w:bidi="en-US"/>
        </w:rPr>
        <w:t xml:space="preserve"> 5 is not an instance of </w:t>
      </w:r>
      <w:r>
        <w:rPr>
          <w:rStyle w:val="93"/>
        </w:rPr>
        <w:t>Triangle.</w:t>
      </w:r>
    </w:p>
    <w:p>
      <w:pPr>
        <w:pStyle w:val="25"/>
        <w:keepNext/>
        <w:keepLines/>
        <w:widowControl w:val="0"/>
        <w:shd w:val="clear" w:color="auto" w:fill="auto"/>
        <w:spacing w:before="0" w:after="109" w:line="220" w:lineRule="exact"/>
        <w:ind w:left="0" w:right="0" w:firstLine="0"/>
        <w:jc w:val="left"/>
      </w:pPr>
      <w:bookmarkStart w:id="2150" w:name="bookmark2177"/>
      <w:r>
        <w:rPr>
          <w:color w:val="000000"/>
          <w:spacing w:val="0"/>
          <w:w w:val="100"/>
          <w:position w:val="0"/>
          <w:lang w:val="en-US" w:eastAsia="en-US" w:bidi="en-US"/>
        </w:rPr>
        <w:t>Example 2</w:t>
      </w:r>
      <w:bookmarkEnd w:id="2150"/>
    </w:p>
    <w:p>
      <w:pPr>
        <w:pStyle w:val="27"/>
        <w:widowControl w:val="0"/>
        <w:shd w:val="clear" w:color="auto" w:fill="auto"/>
        <w:spacing w:before="0" w:after="115" w:line="202" w:lineRule="exact"/>
        <w:ind w:left="0" w:right="660" w:firstLine="0"/>
        <w:jc w:val="left"/>
      </w:pPr>
      <w:r>
        <w:rPr>
          <w:color w:val="000000"/>
          <w:spacing w:val="0"/>
          <w:w w:val="100"/>
          <w:position w:val="0"/>
          <w:lang w:val="en-US" w:eastAsia="en-US" w:bidi="en-US"/>
        </w:rPr>
        <w:t>classp( exampleTriangle 'GeometricObject ) =&gt; t classp( exampleTriangle 'standardObject ) =&gt; t classp( exampleTriangle t ) =&gt; t</w:t>
      </w:r>
    </w:p>
    <w:p>
      <w:pPr>
        <w:pStyle w:val="19"/>
        <w:widowControl w:val="0"/>
        <w:shd w:val="clear" w:color="auto" w:fill="auto"/>
        <w:spacing w:before="0" w:after="483" w:line="283" w:lineRule="exact"/>
        <w:ind w:left="0" w:right="0" w:firstLine="0"/>
        <w:jc w:val="left"/>
      </w:pPr>
      <w:r>
        <w:rPr>
          <w:color w:val="000000"/>
          <w:spacing w:val="0"/>
          <w:w w:val="100"/>
          <w:position w:val="0"/>
          <w:lang w:val="en-US" w:eastAsia="en-US" w:bidi="en-US"/>
        </w:rPr>
        <w:t xml:space="preserve">This example illustrates that </w:t>
      </w:r>
      <w:r>
        <w:rPr>
          <w:rStyle w:val="93"/>
        </w:rPr>
        <w:t>classp</w:t>
      </w:r>
      <w:r>
        <w:rPr>
          <w:color w:val="000000"/>
          <w:spacing w:val="0"/>
          <w:w w:val="100"/>
          <w:position w:val="0"/>
          <w:lang w:val="en-US" w:eastAsia="en-US" w:bidi="en-US"/>
        </w:rPr>
        <w:t xml:space="preserve"> returns </w:t>
      </w:r>
      <w:r>
        <w:rPr>
          <w:rStyle w:val="93"/>
        </w:rPr>
        <w:t>t</w:t>
      </w:r>
      <w:r>
        <w:rPr>
          <w:color w:val="000000"/>
          <w:spacing w:val="0"/>
          <w:w w:val="100"/>
          <w:position w:val="0"/>
          <w:lang w:val="en-US" w:eastAsia="en-US" w:bidi="en-US"/>
        </w:rPr>
        <w:t xml:space="preserve"> for all superclasses of the class of an instance. </w:t>
      </w:r>
      <w:r>
        <w:rPr>
          <w:rStyle w:val="93"/>
        </w:rPr>
        <w:t>Triangle</w:t>
      </w:r>
      <w:r>
        <w:rPr>
          <w:color w:val="000000"/>
          <w:spacing w:val="0"/>
          <w:w w:val="100"/>
          <w:position w:val="0"/>
          <w:lang w:val="en-US" w:eastAsia="en-US" w:bidi="en-US"/>
        </w:rPr>
        <w:t xml:space="preserve"> is a subclass of </w:t>
      </w:r>
      <w:r>
        <w:rPr>
          <w:rStyle w:val="93"/>
        </w:rPr>
        <w:t>GeometricObject. GeometricObject</w:t>
      </w:r>
      <w:r>
        <w:rPr>
          <w:color w:val="000000"/>
          <w:spacing w:val="0"/>
          <w:w w:val="100"/>
          <w:position w:val="0"/>
          <w:lang w:val="en-US" w:eastAsia="en-US" w:bidi="en-US"/>
        </w:rPr>
        <w:t xml:space="preserve"> is a subclass of </w:t>
      </w:r>
      <w:r>
        <w:rPr>
          <w:rStyle w:val="93"/>
        </w:rPr>
        <w:t>standardObject. standardObject</w:t>
      </w:r>
      <w:r>
        <w:rPr>
          <w:color w:val="000000"/>
          <w:spacing w:val="0"/>
          <w:w w:val="100"/>
          <w:position w:val="0"/>
          <w:lang w:val="en-US" w:eastAsia="en-US" w:bidi="en-US"/>
        </w:rPr>
        <w:t xml:space="preserve"> is a subclass of t.</w:t>
      </w:r>
    </w:p>
    <w:p>
      <w:pPr>
        <w:pStyle w:val="22"/>
        <w:keepNext/>
        <w:keepLines/>
        <w:widowControl w:val="0"/>
        <w:shd w:val="clear" w:color="auto" w:fill="auto"/>
        <w:spacing w:before="0" w:after="293" w:line="280" w:lineRule="exact"/>
        <w:ind w:left="0" w:right="0" w:firstLine="0"/>
        <w:jc w:val="left"/>
      </w:pPr>
      <w:bookmarkStart w:id="2151" w:name="bookmark2178"/>
      <w:bookmarkStart w:id="2152" w:name="bookmark2179"/>
      <w:bookmarkStart w:id="2153" w:name="bookmark2180"/>
      <w:bookmarkStart w:id="2154" w:name="bookmark2181"/>
      <w:r>
        <w:rPr>
          <w:color w:val="000000"/>
          <w:spacing w:val="0"/>
          <w:w w:val="100"/>
          <w:position w:val="0"/>
          <w:lang w:val="en-US" w:eastAsia="en-US" w:bidi="en-US"/>
        </w:rPr>
        <w:t>Checking if One Class Is a Subclass of Another</w:t>
      </w:r>
      <w:bookmarkEnd w:id="2151"/>
      <w:bookmarkEnd w:id="2152"/>
      <w:bookmarkEnd w:id="2153"/>
      <w:bookmarkEnd w:id="2154"/>
    </w:p>
    <w:p>
      <w:pPr>
        <w:pStyle w:val="19"/>
        <w:widowControl w:val="0"/>
        <w:shd w:val="clear" w:color="auto" w:fill="auto"/>
        <w:spacing w:before="0" w:after="491" w:line="230" w:lineRule="exact"/>
        <w:ind w:left="0" w:right="0" w:firstLine="0"/>
        <w:jc w:val="left"/>
      </w:pPr>
      <w:r>
        <w:rPr>
          <w:color w:val="000000"/>
          <w:spacing w:val="0"/>
          <w:w w:val="100"/>
          <w:position w:val="0"/>
          <w:lang w:val="en-US" w:eastAsia="en-US" w:bidi="en-US"/>
        </w:rPr>
        <w:t xml:space="preserve">Use the </w:t>
      </w:r>
      <w:r>
        <w:rPr>
          <w:rStyle w:val="93"/>
        </w:rPr>
        <w:t>subclassp</w:t>
      </w:r>
      <w:r>
        <w:rPr>
          <w:color w:val="000000"/>
          <w:spacing w:val="0"/>
          <w:w w:val="100"/>
          <w:position w:val="0"/>
          <w:lang w:val="en-US" w:eastAsia="en-US" w:bidi="en-US"/>
        </w:rPr>
        <w:t xml:space="preserve"> function to determine whether one class is a subclass of another.</w:t>
      </w:r>
    </w:p>
    <w:p>
      <w:pPr>
        <w:pStyle w:val="25"/>
        <w:keepNext/>
        <w:keepLines/>
        <w:widowControl w:val="0"/>
        <w:shd w:val="clear" w:color="auto" w:fill="auto"/>
        <w:spacing w:before="0" w:after="113" w:line="220" w:lineRule="exact"/>
        <w:ind w:left="0" w:right="0" w:firstLine="0"/>
        <w:jc w:val="left"/>
      </w:pPr>
      <w:bookmarkStart w:id="2155" w:name="bookmark2182"/>
      <w:r>
        <w:rPr>
          <w:color w:val="000000"/>
          <w:spacing w:val="0"/>
          <w:w w:val="100"/>
          <w:position w:val="0"/>
          <w:lang w:val="en-US" w:eastAsia="en-US" w:bidi="en-US"/>
        </w:rPr>
        <w:t>Example 1</w:t>
      </w:r>
      <w:bookmarkEnd w:id="2155"/>
    </w:p>
    <w:p>
      <w:pPr>
        <w:pStyle w:val="27"/>
        <w:widowControl w:val="0"/>
        <w:shd w:val="clear" w:color="auto" w:fill="auto"/>
        <w:spacing w:before="0" w:after="0"/>
        <w:ind w:left="0" w:right="0" w:firstLine="0"/>
        <w:jc w:val="left"/>
      </w:pPr>
      <w:r>
        <w:rPr>
          <w:color w:val="000000"/>
          <w:spacing w:val="0"/>
          <w:w w:val="100"/>
          <w:position w:val="0"/>
          <w:lang w:val="en-US" w:eastAsia="en-US" w:bidi="en-US"/>
        </w:rPr>
        <w:t>subclassp(</w:t>
      </w:r>
    </w:p>
    <w:p>
      <w:pPr>
        <w:pStyle w:val="27"/>
        <w:widowControl w:val="0"/>
        <w:shd w:val="clear" w:color="auto" w:fill="auto"/>
        <w:spacing w:before="0" w:after="0"/>
        <w:ind w:left="780" w:right="5520" w:firstLine="0"/>
        <w:jc w:val="left"/>
      </w:pPr>
      <w:r>
        <w:rPr>
          <w:color w:val="000000"/>
          <w:spacing w:val="0"/>
          <w:w w:val="100"/>
          <w:position w:val="0"/>
          <w:lang w:val="en-US" w:eastAsia="en-US" w:bidi="en-US"/>
        </w:rPr>
        <w:t>findClass( 'Triangle ) findClass( 'GeometricObject )</w:t>
      </w:r>
    </w:p>
    <w:p>
      <w:pPr>
        <w:pStyle w:val="27"/>
        <w:widowControl w:val="0"/>
        <w:shd w:val="clear" w:color="auto" w:fill="auto"/>
        <w:spacing w:before="0" w:after="154"/>
        <w:ind w:left="780" w:right="0" w:firstLine="0"/>
        <w:jc w:val="left"/>
      </w:pPr>
      <w:r>
        <w:rPr>
          <w:color w:val="000000"/>
          <w:spacing w:val="0"/>
          <w:w w:val="100"/>
          <w:position w:val="0"/>
          <w:lang w:val="en-US" w:eastAsia="en-US" w:bidi="en-US"/>
        </w:rPr>
        <w:t>)=&gt; t</w:t>
      </w:r>
    </w:p>
    <w:p>
      <w:pPr>
        <w:pStyle w:val="24"/>
        <w:widowControl w:val="0"/>
        <w:shd w:val="clear" w:color="auto" w:fill="auto"/>
        <w:spacing w:before="0" w:after="491" w:line="230" w:lineRule="exact"/>
        <w:ind w:left="0" w:right="0" w:firstLine="0"/>
        <w:jc w:val="left"/>
      </w:pPr>
      <w:r>
        <w:rPr>
          <w:rStyle w:val="119"/>
          <w:i/>
          <w:iCs/>
        </w:rPr>
        <w:t>Triangle</w:t>
      </w:r>
      <w:r>
        <w:rPr>
          <w:rStyle w:val="82"/>
          <w:i w:val="0"/>
          <w:iCs w:val="0"/>
        </w:rPr>
        <w:t xml:space="preserve"> is a subclass of </w:t>
      </w:r>
      <w:r>
        <w:rPr>
          <w:rStyle w:val="119"/>
          <w:i/>
          <w:iCs/>
        </w:rPr>
        <w:t>GeometricObject.</w:t>
      </w:r>
    </w:p>
    <w:p>
      <w:pPr>
        <w:pStyle w:val="25"/>
        <w:keepNext/>
        <w:keepLines/>
        <w:widowControl w:val="0"/>
        <w:shd w:val="clear" w:color="auto" w:fill="auto"/>
        <w:spacing w:before="0" w:after="113" w:line="220" w:lineRule="exact"/>
        <w:ind w:left="0" w:right="0" w:firstLine="0"/>
        <w:jc w:val="left"/>
      </w:pPr>
      <w:bookmarkStart w:id="2156" w:name="bookmark2183"/>
      <w:r>
        <w:rPr>
          <w:color w:val="000000"/>
          <w:spacing w:val="0"/>
          <w:w w:val="100"/>
          <w:position w:val="0"/>
          <w:lang w:val="en-US" w:eastAsia="en-US" w:bidi="en-US"/>
        </w:rPr>
        <w:t>Example 2</w:t>
      </w:r>
      <w:bookmarkEnd w:id="2156"/>
    </w:p>
    <w:p>
      <w:pPr>
        <w:pStyle w:val="27"/>
        <w:widowControl w:val="0"/>
        <w:shd w:val="clear" w:color="auto" w:fill="auto"/>
        <w:spacing w:before="0" w:after="0"/>
        <w:ind w:left="0" w:right="0" w:firstLine="0"/>
        <w:jc w:val="left"/>
      </w:pPr>
      <w:r>
        <w:rPr>
          <w:color w:val="000000"/>
          <w:spacing w:val="0"/>
          <w:w w:val="100"/>
          <w:position w:val="0"/>
          <w:lang w:val="en-US" w:eastAsia="en-US" w:bidi="en-US"/>
        </w:rPr>
        <w:t>subclassp(</w:t>
      </w:r>
    </w:p>
    <w:p>
      <w:pPr>
        <w:pStyle w:val="27"/>
        <w:widowControl w:val="0"/>
        <w:shd w:val="clear" w:color="auto" w:fill="auto"/>
        <w:spacing w:before="0" w:after="0"/>
        <w:ind w:left="780" w:right="5520" w:firstLine="0"/>
        <w:jc w:val="left"/>
      </w:pPr>
      <w:r>
        <w:rPr>
          <w:color w:val="000000"/>
          <w:spacing w:val="0"/>
          <w:w w:val="100"/>
          <w:position w:val="0"/>
          <w:lang w:val="en-US" w:eastAsia="en-US" w:bidi="en-US"/>
        </w:rPr>
        <w:t>findClass( 'Triangle ) findClass( t )</w:t>
      </w:r>
    </w:p>
    <w:p>
      <w:pPr>
        <w:pStyle w:val="27"/>
        <w:widowControl w:val="0"/>
        <w:shd w:val="clear" w:color="auto" w:fill="auto"/>
        <w:spacing w:before="0" w:after="154"/>
        <w:ind w:left="780" w:right="0" w:firstLine="0"/>
        <w:jc w:val="left"/>
      </w:pPr>
      <w:r>
        <w:rPr>
          <w:color w:val="000000"/>
          <w:spacing w:val="0"/>
          <w:w w:val="100"/>
          <w:position w:val="0"/>
          <w:lang w:val="en-US" w:eastAsia="en-US" w:bidi="en-US"/>
        </w:rPr>
        <w:t>)=&gt; t</w:t>
      </w:r>
    </w:p>
    <w:p>
      <w:pPr>
        <w:pStyle w:val="19"/>
        <w:widowControl w:val="0"/>
        <w:shd w:val="clear" w:color="auto" w:fill="auto"/>
        <w:spacing w:before="0" w:after="491" w:line="230" w:lineRule="exact"/>
        <w:ind w:left="0" w:right="0" w:firstLine="0"/>
        <w:jc w:val="left"/>
      </w:pPr>
      <w:r>
        <w:rPr>
          <w:rStyle w:val="93"/>
        </w:rPr>
        <w:t>Triangle</w:t>
      </w:r>
      <w:r>
        <w:rPr>
          <w:color w:val="000000"/>
          <w:spacing w:val="0"/>
          <w:w w:val="100"/>
          <w:position w:val="0"/>
          <w:lang w:val="en-US" w:eastAsia="en-US" w:bidi="en-US"/>
        </w:rPr>
        <w:t xml:space="preserve"> is a subclass of </w:t>
      </w:r>
      <w:r>
        <w:rPr>
          <w:rStyle w:val="93"/>
        </w:rPr>
        <w:t>t</w:t>
      </w:r>
      <w:r>
        <w:rPr>
          <w:color w:val="000000"/>
          <w:spacing w:val="0"/>
          <w:w w:val="100"/>
          <w:position w:val="0"/>
          <w:lang w:val="en-US" w:eastAsia="en-US" w:bidi="en-US"/>
        </w:rPr>
        <w:t>.</w:t>
      </w:r>
    </w:p>
    <w:p>
      <w:pPr>
        <w:pStyle w:val="25"/>
        <w:keepNext/>
        <w:keepLines/>
        <w:widowControl w:val="0"/>
        <w:shd w:val="clear" w:color="auto" w:fill="auto"/>
        <w:spacing w:before="0" w:after="113" w:line="220" w:lineRule="exact"/>
        <w:ind w:left="0" w:right="0" w:firstLine="0"/>
        <w:jc w:val="left"/>
      </w:pPr>
      <w:bookmarkStart w:id="2157" w:name="bookmark2184"/>
      <w:r>
        <w:rPr>
          <w:color w:val="000000"/>
          <w:spacing w:val="0"/>
          <w:w w:val="100"/>
          <w:position w:val="0"/>
          <w:lang w:val="en-US" w:eastAsia="en-US" w:bidi="en-US"/>
        </w:rPr>
        <w:t>Example 3</w:t>
      </w:r>
      <w:bookmarkEnd w:id="2157"/>
    </w:p>
    <w:p>
      <w:pPr>
        <w:pStyle w:val="27"/>
        <w:widowControl w:val="0"/>
        <w:shd w:val="clear" w:color="auto" w:fill="auto"/>
        <w:spacing w:before="0" w:after="0"/>
        <w:ind w:left="0" w:right="0" w:firstLine="0"/>
        <w:jc w:val="left"/>
      </w:pPr>
      <w:r>
        <w:rPr>
          <w:color w:val="000000"/>
          <w:spacing w:val="0"/>
          <w:w w:val="100"/>
          <w:position w:val="0"/>
          <w:lang w:val="en-US" w:eastAsia="en-US" w:bidi="en-US"/>
        </w:rPr>
        <w:t>subclassp(</w:t>
      </w:r>
    </w:p>
    <w:p>
      <w:pPr>
        <w:pStyle w:val="27"/>
        <w:widowControl w:val="0"/>
        <w:shd w:val="clear" w:color="auto" w:fill="auto"/>
        <w:spacing w:before="0" w:after="0"/>
        <w:ind w:left="780" w:right="5520" w:firstLine="0"/>
        <w:jc w:val="left"/>
      </w:pPr>
      <w:r>
        <w:rPr>
          <w:color w:val="000000"/>
          <w:spacing w:val="0"/>
          <w:w w:val="100"/>
          <w:position w:val="0"/>
          <w:lang w:val="en-US" w:eastAsia="en-US" w:bidi="en-US"/>
        </w:rPr>
        <w:t>findClass( 'Triangle ) findClass( 'fixnum )</w:t>
      </w:r>
    </w:p>
    <w:p>
      <w:pPr>
        <w:pStyle w:val="27"/>
        <w:widowControl w:val="0"/>
        <w:shd w:val="clear" w:color="auto" w:fill="auto"/>
        <w:spacing w:before="0" w:after="154"/>
        <w:ind w:left="780" w:right="0" w:firstLine="0"/>
        <w:jc w:val="left"/>
      </w:pPr>
      <w:r>
        <w:rPr>
          <w:color w:val="000000"/>
          <w:spacing w:val="0"/>
          <w:w w:val="100"/>
          <w:position w:val="0"/>
          <w:lang w:val="en-US" w:eastAsia="en-US" w:bidi="en-US"/>
        </w:rPr>
        <w:t>)=&gt; nil</w:t>
      </w:r>
    </w:p>
    <w:p>
      <w:pPr>
        <w:pStyle w:val="19"/>
        <w:widowControl w:val="0"/>
        <w:shd w:val="clear" w:color="auto" w:fill="auto"/>
        <w:spacing w:before="0" w:after="475" w:line="230" w:lineRule="exact"/>
        <w:ind w:left="0" w:right="0" w:firstLine="0"/>
        <w:jc w:val="left"/>
      </w:pPr>
      <w:r>
        <w:rPr>
          <w:rStyle w:val="93"/>
        </w:rPr>
        <w:t>Triangle</w:t>
      </w:r>
      <w:r>
        <w:rPr>
          <w:color w:val="000000"/>
          <w:spacing w:val="0"/>
          <w:w w:val="100"/>
          <w:position w:val="0"/>
          <w:lang w:val="en-US" w:eastAsia="en-US" w:bidi="en-US"/>
        </w:rPr>
        <w:t xml:space="preserve"> is not a subclass of </w:t>
      </w:r>
      <w:r>
        <w:rPr>
          <w:rStyle w:val="93"/>
        </w:rPr>
        <w:t>fixnum.</w:t>
      </w:r>
    </w:p>
    <w:p>
      <w:pPr>
        <w:pStyle w:val="21"/>
        <w:keepNext/>
        <w:keepLines/>
        <w:widowControl w:val="0"/>
        <w:shd w:val="clear" w:color="auto" w:fill="auto"/>
        <w:spacing w:before="0" w:after="290" w:line="360" w:lineRule="exact"/>
        <w:ind w:left="0" w:right="0" w:firstLine="0"/>
        <w:jc w:val="left"/>
      </w:pPr>
      <w:bookmarkStart w:id="2158" w:name="bookmark2185"/>
      <w:bookmarkStart w:id="2159" w:name="bookmark2186"/>
      <w:bookmarkStart w:id="2160" w:name="bookmark2187"/>
      <w:r>
        <w:rPr>
          <w:color w:val="000000"/>
          <w:spacing w:val="0"/>
          <w:w w:val="100"/>
          <w:position w:val="0"/>
          <w:lang w:val="en-US" w:eastAsia="en-US" w:bidi="en-US"/>
        </w:rPr>
        <w:t>Advanced Concepts</w:t>
      </w:r>
      <w:bookmarkEnd w:id="2158"/>
      <w:bookmarkEnd w:id="2159"/>
      <w:bookmarkEnd w:id="2160"/>
    </w:p>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This section covers more advanced aspects of the SKILL++ Object System.</w:t>
      </w:r>
    </w:p>
    <w:p>
      <w:pPr>
        <w:pStyle w:val="22"/>
        <w:keepNext/>
        <w:keepLines/>
        <w:widowControl w:val="0"/>
        <w:shd w:val="clear" w:color="auto" w:fill="auto"/>
        <w:spacing w:before="0" w:after="241" w:line="280" w:lineRule="exact"/>
        <w:ind w:left="0" w:right="0" w:firstLine="0"/>
      </w:pPr>
      <w:bookmarkStart w:id="2161" w:name="bookmark2188"/>
      <w:bookmarkStart w:id="2162" w:name="bookmark2189"/>
      <w:bookmarkStart w:id="2163" w:name="bookmark2190"/>
      <w:r>
        <w:rPr>
          <w:color w:val="000000"/>
          <w:spacing w:val="0"/>
          <w:w w:val="100"/>
          <w:position w:val="0"/>
          <w:lang w:val="en-US" w:eastAsia="en-US" w:bidi="en-US"/>
        </w:rPr>
        <w:t>Method Argument Restrictions</w:t>
      </w:r>
      <w:bookmarkEnd w:id="2161"/>
      <w:bookmarkEnd w:id="2162"/>
      <w:bookmarkEnd w:id="2163"/>
    </w:p>
    <w:p>
      <w:pPr>
        <w:pStyle w:val="19"/>
        <w:widowControl w:val="0"/>
        <w:shd w:val="clear" w:color="auto" w:fill="auto"/>
        <w:spacing w:before="0" w:after="493" w:line="220" w:lineRule="exact"/>
        <w:ind w:left="0" w:right="0" w:firstLine="0"/>
      </w:pPr>
      <w:r>
        <w:rPr>
          <w:color w:val="000000"/>
          <w:spacing w:val="0"/>
          <w:w w:val="100"/>
          <w:position w:val="0"/>
          <w:lang w:val="en-US" w:eastAsia="en-US" w:bidi="en-US"/>
        </w:rPr>
        <w:t>There are several restrictions concerning method argument lists.</w:t>
      </w:r>
    </w:p>
    <w:p>
      <w:pPr>
        <w:pStyle w:val="25"/>
        <w:keepNext/>
        <w:keepLines/>
        <w:widowControl w:val="0"/>
        <w:shd w:val="clear" w:color="auto" w:fill="auto"/>
        <w:spacing w:before="0" w:after="206" w:line="220" w:lineRule="exact"/>
        <w:ind w:left="0" w:right="0" w:firstLine="0"/>
        <w:jc w:val="both"/>
      </w:pPr>
      <w:bookmarkStart w:id="2164" w:name="bookmark2191"/>
      <w:r>
        <w:rPr>
          <w:color w:val="000000"/>
          <w:spacing w:val="0"/>
          <w:w w:val="100"/>
          <w:position w:val="0"/>
          <w:lang w:val="en-US" w:eastAsia="en-US" w:bidi="en-US"/>
        </w:rPr>
        <w:t>Number of Arguments</w:t>
      </w:r>
      <w:bookmarkEnd w:id="2164"/>
    </w:p>
    <w:p>
      <w:pPr>
        <w:pStyle w:val="19"/>
        <w:widowControl w:val="0"/>
        <w:shd w:val="clear" w:color="auto" w:fill="auto"/>
        <w:spacing w:before="0" w:after="527" w:line="278" w:lineRule="exact"/>
        <w:ind w:left="0" w:right="0" w:firstLine="0"/>
        <w:jc w:val="left"/>
      </w:pPr>
      <w:r>
        <w:rPr>
          <w:color w:val="000000"/>
          <w:spacing w:val="0"/>
          <w:w w:val="100"/>
          <w:position w:val="0"/>
          <w:lang w:val="en-US" w:eastAsia="en-US" w:bidi="en-US"/>
        </w:rPr>
        <w:t xml:space="preserve">All methods of a generic function must have the same number of required arguments and </w:t>
      </w:r>
      <w:r>
        <w:rPr>
          <w:rStyle w:val="93"/>
        </w:rPr>
        <w:t>@optional</w:t>
      </w:r>
      <w:r>
        <w:rPr>
          <w:color w:val="000000"/>
          <w:spacing w:val="0"/>
          <w:w w:val="100"/>
          <w:position w:val="0"/>
          <w:lang w:val="en-US" w:eastAsia="en-US" w:bidi="en-US"/>
        </w:rPr>
        <w:t xml:space="preserve"> arguments.</w:t>
      </w:r>
    </w:p>
    <w:p>
      <w:pPr>
        <w:pStyle w:val="25"/>
        <w:keepNext/>
        <w:keepLines/>
        <w:widowControl w:val="0"/>
        <w:shd w:val="clear" w:color="auto" w:fill="auto"/>
        <w:spacing w:before="0" w:after="203" w:line="220" w:lineRule="exact"/>
        <w:ind w:left="0" w:right="0" w:firstLine="0"/>
        <w:jc w:val="both"/>
      </w:pPr>
      <w:bookmarkStart w:id="2165" w:name="bookmark2192"/>
      <w:r>
        <w:rPr>
          <w:color w:val="000000"/>
          <w:spacing w:val="0"/>
          <w:w w:val="100"/>
          <w:position w:val="0"/>
          <w:lang w:val="en-US" w:eastAsia="en-US" w:bidi="en-US"/>
        </w:rPr>
        <w:t>@rest Arguments</w:t>
      </w:r>
      <w:bookmarkEnd w:id="2165"/>
    </w:p>
    <w:p>
      <w:pPr>
        <w:pStyle w:val="19"/>
        <w:widowControl w:val="0"/>
        <w:shd w:val="clear" w:color="auto" w:fill="auto"/>
        <w:spacing w:before="0" w:after="531" w:line="283" w:lineRule="exact"/>
        <w:ind w:left="0" w:right="0" w:firstLine="0"/>
        <w:jc w:val="left"/>
      </w:pPr>
      <w:r>
        <w:rPr>
          <w:color w:val="000000"/>
          <w:spacing w:val="0"/>
          <w:w w:val="100"/>
          <w:position w:val="0"/>
          <w:lang w:val="en-US" w:eastAsia="en-US" w:bidi="en-US"/>
        </w:rPr>
        <w:t xml:space="preserve">All methods of a generic function must take </w:t>
      </w:r>
      <w:r>
        <w:rPr>
          <w:rStyle w:val="93"/>
        </w:rPr>
        <w:t>@rest</w:t>
      </w:r>
      <w:r>
        <w:rPr>
          <w:color w:val="000000"/>
          <w:spacing w:val="0"/>
          <w:w w:val="100"/>
          <w:position w:val="0"/>
          <w:lang w:val="en-US" w:eastAsia="en-US" w:bidi="en-US"/>
        </w:rPr>
        <w:t xml:space="preserve"> arguments if any of the methods take </w:t>
      </w:r>
      <w:r>
        <w:rPr>
          <w:rStyle w:val="93"/>
        </w:rPr>
        <w:t>@rest</w:t>
      </w:r>
      <w:r>
        <w:rPr>
          <w:color w:val="000000"/>
          <w:spacing w:val="0"/>
          <w:w w:val="100"/>
          <w:position w:val="0"/>
          <w:lang w:val="en-US" w:eastAsia="en-US" w:bidi="en-US"/>
        </w:rPr>
        <w:t xml:space="preserve"> arguments.</w:t>
      </w:r>
    </w:p>
    <w:p>
      <w:pPr>
        <w:pStyle w:val="25"/>
        <w:keepNext/>
        <w:keepLines/>
        <w:widowControl w:val="0"/>
        <w:shd w:val="clear" w:color="auto" w:fill="auto"/>
        <w:spacing w:before="0" w:after="60" w:line="220" w:lineRule="exact"/>
        <w:ind w:left="0" w:right="0" w:firstLine="0"/>
        <w:jc w:val="both"/>
      </w:pPr>
      <w:bookmarkStart w:id="2166" w:name="bookmark2193"/>
      <w:r>
        <w:rPr>
          <w:color w:val="000000"/>
          <w:spacing w:val="0"/>
          <w:w w:val="100"/>
          <w:position w:val="0"/>
          <w:lang w:val="en-US" w:eastAsia="en-US" w:bidi="en-US"/>
        </w:rPr>
        <w:t>Keyword Arguments</w:t>
      </w:r>
      <w:bookmarkEnd w:id="2166"/>
    </w:p>
    <w:p>
      <w:pPr>
        <w:pStyle w:val="19"/>
        <w:widowControl w:val="0"/>
        <w:shd w:val="clear" w:color="auto" w:fill="auto"/>
        <w:spacing w:before="0" w:after="0" w:line="461" w:lineRule="exact"/>
        <w:ind w:left="0" w:right="0" w:firstLine="0"/>
      </w:pPr>
      <w:r>
        <w:rPr>
          <w:color w:val="000000"/>
          <w:spacing w:val="0"/>
          <w:w w:val="100"/>
          <w:position w:val="0"/>
          <w:lang w:val="en-US" w:eastAsia="en-US" w:bidi="en-US"/>
        </w:rPr>
        <w:t>Each method of a generic function must</w:t>
      </w:r>
    </w:p>
    <w:p>
      <w:pPr>
        <w:pStyle w:val="19"/>
        <w:widowControl w:val="0"/>
        <w:numPr>
          <w:ilvl w:val="0"/>
          <w:numId w:val="23"/>
        </w:numPr>
        <w:shd w:val="clear" w:color="auto" w:fill="auto"/>
        <w:tabs>
          <w:tab w:val="left" w:pos="497"/>
        </w:tabs>
        <w:spacing w:before="0" w:after="0" w:line="461" w:lineRule="exact"/>
        <w:ind w:left="0" w:right="0" w:firstLine="0"/>
      </w:pPr>
      <w:r>
        <w:rPr>
          <w:color w:val="000000"/>
          <w:spacing w:val="0"/>
          <w:w w:val="100"/>
          <w:position w:val="0"/>
          <w:lang w:val="en-US" w:eastAsia="en-US" w:bidi="en-US"/>
        </w:rPr>
        <w:t xml:space="preserve">Take </w:t>
      </w:r>
      <w:r>
        <w:rPr>
          <w:rStyle w:val="93"/>
        </w:rPr>
        <w:t>@rest</w:t>
      </w:r>
      <w:r>
        <w:rPr>
          <w:color w:val="000000"/>
          <w:spacing w:val="0"/>
          <w:w w:val="100"/>
          <w:position w:val="0"/>
          <w:lang w:val="en-US" w:eastAsia="en-US" w:bidi="en-US"/>
        </w:rPr>
        <w:t xml:space="preserve"> arguments if any of the methods take @rest arguments</w:t>
      </w:r>
    </w:p>
    <w:p>
      <w:pPr>
        <w:pStyle w:val="19"/>
        <w:widowControl w:val="0"/>
        <w:numPr>
          <w:ilvl w:val="0"/>
          <w:numId w:val="23"/>
        </w:numPr>
        <w:shd w:val="clear" w:color="auto" w:fill="auto"/>
        <w:tabs>
          <w:tab w:val="left" w:pos="497"/>
        </w:tabs>
        <w:spacing w:before="0" w:after="0" w:line="461" w:lineRule="exact"/>
        <w:ind w:left="0" w:right="0" w:firstLine="0"/>
      </w:pPr>
      <w:r>
        <w:rPr>
          <w:color w:val="000000"/>
          <w:spacing w:val="0"/>
          <w:w w:val="100"/>
          <w:position w:val="0"/>
          <w:lang w:val="en-US" w:eastAsia="en-US" w:bidi="en-US"/>
        </w:rPr>
        <w:t xml:space="preserve">Allow a superset of the keyword arguments specified in the </w:t>
      </w:r>
      <w:r>
        <w:rPr>
          <w:rStyle w:val="93"/>
        </w:rPr>
        <w:t>defgeneric</w:t>
      </w:r>
      <w:r>
        <w:rPr>
          <w:color w:val="000000"/>
          <w:spacing w:val="0"/>
          <w:w w:val="100"/>
          <w:position w:val="0"/>
          <w:lang w:val="en-US" w:eastAsia="en-US" w:bidi="en-US"/>
        </w:rPr>
        <w:t xml:space="preserve"> declaration</w:t>
      </w:r>
    </w:p>
    <w:p>
      <w:pPr>
        <w:pStyle w:val="19"/>
        <w:widowControl w:val="0"/>
        <w:shd w:val="clear" w:color="auto" w:fill="auto"/>
        <w:spacing w:before="0" w:after="479" w:line="278" w:lineRule="exact"/>
        <w:ind w:left="0" w:right="0" w:firstLine="0"/>
        <w:jc w:val="left"/>
      </w:pPr>
      <w:r>
        <w:rPr>
          <w:rStyle w:val="93"/>
        </w:rPr>
        <w:t>@rest</w:t>
      </w:r>
      <w:r>
        <w:rPr>
          <w:color w:val="000000"/>
          <w:spacing w:val="0"/>
          <w:w w:val="100"/>
          <w:position w:val="0"/>
          <w:lang w:val="en-US" w:eastAsia="en-US" w:bidi="en-US"/>
        </w:rPr>
        <w:t xml:space="preserve"> argument will pick up all the keyword arguments that have no matching keyword in the formal argument list. Different methods may have different default forms for the optional arguments and may accept different set of keywords, however.</w:t>
      </w:r>
    </w:p>
    <w:p>
      <w:pPr>
        <w:pStyle w:val="22"/>
        <w:keepNext/>
        <w:keepLines/>
        <w:widowControl w:val="0"/>
        <w:shd w:val="clear" w:color="auto" w:fill="auto"/>
        <w:spacing w:before="0" w:after="199" w:line="280" w:lineRule="exact"/>
        <w:ind w:left="0" w:right="0" w:firstLine="0"/>
      </w:pPr>
      <w:bookmarkStart w:id="2167" w:name="bookmark2194"/>
      <w:bookmarkStart w:id="2168" w:name="bookmark2195"/>
      <w:r>
        <w:rPr>
          <w:color w:val="000000"/>
          <w:spacing w:val="0"/>
          <w:w w:val="100"/>
          <w:position w:val="0"/>
          <w:lang w:val="en-US" w:eastAsia="en-US" w:bidi="en-US"/>
        </w:rPr>
        <w:t>Applying a Generic Function</w:t>
      </w:r>
      <w:bookmarkEnd w:id="2167"/>
      <w:bookmarkEnd w:id="2168"/>
    </w:p>
    <w:p>
      <w:pPr>
        <w:pStyle w:val="19"/>
        <w:widowControl w:val="0"/>
        <w:shd w:val="clear" w:color="auto" w:fill="auto"/>
        <w:spacing w:before="0" w:after="167" w:line="278" w:lineRule="exact"/>
        <w:ind w:left="0" w:right="0" w:firstLine="0"/>
        <w:jc w:val="left"/>
      </w:pPr>
      <w:r>
        <w:rPr>
          <w:color w:val="000000"/>
          <w:spacing w:val="0"/>
          <w:w w:val="100"/>
          <w:position w:val="0"/>
          <w:lang w:val="en-US" w:eastAsia="en-US" w:bidi="en-US"/>
        </w:rPr>
        <w:t>When you a</w:t>
      </w:r>
      <w:bookmarkStart w:id="2169" w:name="bookmark2196"/>
      <w:r>
        <w:rPr>
          <w:color w:val="000000"/>
          <w:spacing w:val="0"/>
          <w:w w:val="100"/>
          <w:position w:val="0"/>
          <w:lang w:val="en-US" w:eastAsia="en-US" w:bidi="en-US"/>
        </w:rPr>
        <w:t>p</w:t>
      </w:r>
      <w:bookmarkEnd w:id="2169"/>
      <w:r>
        <w:rPr>
          <w:color w:val="000000"/>
          <w:spacing w:val="0"/>
          <w:w w:val="100"/>
          <w:position w:val="0"/>
          <w:lang w:val="en-US" w:eastAsia="en-US" w:bidi="en-US"/>
        </w:rPr>
        <w:t>ply a generic fu</w:t>
      </w:r>
      <w:bookmarkStart w:id="2170" w:name="bookmark2197"/>
      <w:r>
        <w:rPr>
          <w:color w:val="000000"/>
          <w:spacing w:val="0"/>
          <w:w w:val="100"/>
          <w:position w:val="0"/>
          <w:lang w:val="en-US" w:eastAsia="en-US" w:bidi="en-US"/>
        </w:rPr>
        <w:t>n</w:t>
      </w:r>
      <w:bookmarkEnd w:id="2170"/>
      <w:r>
        <w:rPr>
          <w:color w:val="000000"/>
          <w:spacing w:val="0"/>
          <w:w w:val="100"/>
          <w:position w:val="0"/>
          <w:lang w:val="en-US" w:eastAsia="en-US" w:bidi="en-US"/>
        </w:rPr>
        <w:t xml:space="preserve">ction to some arguments, the SKILL++ Object System performs the following actions, called </w:t>
      </w:r>
      <w:r>
        <w:rPr>
          <w:rStyle w:val="93"/>
        </w:rPr>
        <w:t>method dispatching,</w:t>
      </w:r>
      <w:r>
        <w:rPr>
          <w:color w:val="000000"/>
          <w:spacing w:val="0"/>
          <w:w w:val="100"/>
          <w:position w:val="0"/>
          <w:lang w:val="en-US" w:eastAsia="en-US" w:bidi="en-US"/>
        </w:rPr>
        <w:t xml:space="preserve"> to complete the function call. The SKILL++ Object System</w:t>
      </w:r>
    </w:p>
    <w:p>
      <w:pPr>
        <w:pStyle w:val="19"/>
        <w:widowControl w:val="0"/>
        <w:numPr>
          <w:ilvl w:val="0"/>
          <w:numId w:val="25"/>
        </w:numPr>
        <w:shd w:val="clear" w:color="auto" w:fill="auto"/>
        <w:tabs>
          <w:tab w:val="left" w:pos="549"/>
        </w:tabs>
        <w:spacing w:before="0" w:after="253" w:line="220" w:lineRule="exact"/>
        <w:ind w:left="200" w:right="0" w:firstLine="0"/>
      </w:pPr>
      <w:r>
        <w:rPr>
          <w:color w:val="000000"/>
          <w:spacing w:val="0"/>
          <w:w w:val="100"/>
          <w:position w:val="0"/>
          <w:lang w:val="en-US" w:eastAsia="en-US" w:bidi="en-US"/>
        </w:rPr>
        <w:t>Retrieves the methods of the generic function</w:t>
      </w:r>
    </w:p>
    <w:p>
      <w:pPr>
        <w:pStyle w:val="19"/>
        <w:widowControl w:val="0"/>
        <w:numPr>
          <w:ilvl w:val="0"/>
          <w:numId w:val="25"/>
        </w:numPr>
        <w:shd w:val="clear" w:color="auto" w:fill="auto"/>
        <w:tabs>
          <w:tab w:val="left" w:pos="568"/>
        </w:tabs>
        <w:spacing w:before="0" w:after="211" w:line="220" w:lineRule="exact"/>
        <w:ind w:left="200" w:right="0" w:firstLine="0"/>
      </w:pPr>
      <w:r>
        <w:rPr>
          <w:color w:val="000000"/>
          <w:spacing w:val="0"/>
          <w:w w:val="100"/>
          <w:position w:val="0"/>
          <w:lang w:val="en-US" w:eastAsia="en-US" w:bidi="en-US"/>
        </w:rPr>
        <w:t>Determines the class of the first argument to the generic function</w:t>
      </w:r>
    </w:p>
    <w:p>
      <w:pPr>
        <w:pStyle w:val="19"/>
        <w:widowControl w:val="0"/>
        <w:shd w:val="clear" w:color="auto" w:fill="auto"/>
        <w:spacing w:before="0" w:after="167" w:line="278" w:lineRule="exact"/>
        <w:ind w:left="1000" w:right="0" w:firstLine="0"/>
        <w:jc w:val="left"/>
      </w:pPr>
      <w:r>
        <w:rPr>
          <w:color w:val="000000"/>
          <w:spacing w:val="0"/>
          <w:w w:val="100"/>
          <w:position w:val="0"/>
          <w:lang w:val="en-US" w:eastAsia="en-US" w:bidi="en-US"/>
        </w:rPr>
        <w:t>Based on the class of the first argument passed to the generic function, the SKILL++ Object System finds</w:t>
      </w:r>
    </w:p>
    <w:p>
      <w:pPr>
        <w:pStyle w:val="19"/>
        <w:widowControl w:val="0"/>
        <w:shd w:val="clear" w:color="auto" w:fill="auto"/>
        <w:spacing w:before="0" w:after="211" w:line="220" w:lineRule="exact"/>
        <w:ind w:left="520" w:right="0" w:firstLine="0"/>
        <w:jc w:val="left"/>
      </w:pPr>
      <w:r>
        <w:rPr>
          <w:color w:val="000000"/>
          <w:spacing w:val="0"/>
          <w:w w:val="100"/>
          <w:position w:val="0"/>
          <w:lang w:val="en-US" w:eastAsia="en-US" w:bidi="en-US"/>
        </w:rPr>
        <w:t>□ No applicable methods</w:t>
      </w:r>
    </w:p>
    <w:p>
      <w:pPr>
        <w:pStyle w:val="19"/>
        <w:widowControl w:val="0"/>
        <w:shd w:val="clear" w:color="auto" w:fill="auto"/>
        <w:spacing w:before="0" w:after="0" w:line="278" w:lineRule="exact"/>
        <w:ind w:left="1000" w:right="0" w:firstLine="0"/>
        <w:jc w:val="left"/>
      </w:pPr>
      <w:r>
        <w:rPr>
          <w:color w:val="000000"/>
          <w:spacing w:val="0"/>
          <w:w w:val="100"/>
          <w:position w:val="0"/>
          <w:lang w:val="en-US" w:eastAsia="en-US" w:bidi="en-US"/>
        </w:rPr>
        <w:t>SKILL++ Object System calls the default method for the generic function if one exists. Otherwise it signals an error.</w:t>
      </w:r>
    </w:p>
    <w:p>
      <w:pPr>
        <w:pStyle w:val="19"/>
        <w:widowControl w:val="0"/>
        <w:numPr>
          <w:ilvl w:val="0"/>
          <w:numId w:val="26"/>
        </w:numPr>
        <w:shd w:val="clear" w:color="auto" w:fill="auto"/>
        <w:tabs>
          <w:tab w:val="left" w:pos="1011"/>
        </w:tabs>
        <w:spacing w:before="0" w:after="133" w:line="220" w:lineRule="exact"/>
        <w:ind w:left="520" w:right="0" w:firstLine="0"/>
      </w:pPr>
      <w:r>
        <w:rPr>
          <w:color w:val="000000"/>
          <w:spacing w:val="0"/>
          <w:w w:val="100"/>
          <w:position w:val="0"/>
          <w:lang w:val="en-US" w:eastAsia="en-US" w:bidi="en-US"/>
        </w:rPr>
        <w:t>Exactly one method</w:t>
      </w:r>
    </w:p>
    <w:p>
      <w:pPr>
        <w:pStyle w:val="19"/>
        <w:widowControl w:val="0"/>
        <w:numPr>
          <w:ilvl w:val="0"/>
          <w:numId w:val="26"/>
        </w:numPr>
        <w:shd w:val="clear" w:color="auto" w:fill="auto"/>
        <w:tabs>
          <w:tab w:val="left" w:pos="1011"/>
        </w:tabs>
        <w:spacing w:before="0" w:after="86" w:line="220" w:lineRule="exact"/>
        <w:ind w:left="520" w:right="0" w:firstLine="0"/>
      </w:pPr>
      <w:r>
        <w:rPr>
          <w:color w:val="000000"/>
          <w:spacing w:val="0"/>
          <w:w w:val="100"/>
          <w:position w:val="0"/>
          <w:lang w:val="en-US" w:eastAsia="en-US" w:bidi="en-US"/>
        </w:rPr>
        <w:t>More than one applicable method</w:t>
      </w:r>
    </w:p>
    <w:p>
      <w:pPr>
        <w:pStyle w:val="19"/>
        <w:widowControl w:val="0"/>
        <w:shd w:val="clear" w:color="auto" w:fill="auto"/>
        <w:spacing w:before="0" w:after="180" w:line="278" w:lineRule="exact"/>
        <w:ind w:left="1000" w:right="0" w:firstLine="0"/>
        <w:jc w:val="left"/>
      </w:pPr>
      <w:r>
        <w:rPr>
          <w:color w:val="000000"/>
          <w:spacing w:val="0"/>
          <w:w w:val="100"/>
          <w:position w:val="0"/>
          <w:lang w:val="en-US" w:eastAsia="en-US" w:bidi="en-US"/>
        </w:rPr>
        <w:t>This situation occurs when you have methods specialized on one or more superclasses of the first argument's class.</w:t>
      </w:r>
    </w:p>
    <w:p>
      <w:pPr>
        <w:pStyle w:val="19"/>
        <w:widowControl w:val="0"/>
        <w:numPr>
          <w:ilvl w:val="0"/>
          <w:numId w:val="25"/>
        </w:numPr>
        <w:shd w:val="clear" w:color="auto" w:fill="auto"/>
        <w:tabs>
          <w:tab w:val="left" w:pos="563"/>
        </w:tabs>
        <w:spacing w:before="0" w:after="180" w:line="278" w:lineRule="exact"/>
        <w:ind w:left="520" w:right="0" w:hanging="320"/>
      </w:pPr>
      <w:r>
        <w:rPr>
          <w:color w:val="000000"/>
          <w:spacing w:val="0"/>
          <w:w w:val="100"/>
          <w:position w:val="0"/>
          <w:lang w:val="en-US" w:eastAsia="en-US" w:bidi="en-US"/>
        </w:rPr>
        <w:t>Determines applicable methods by examining the method's class specializer. A method is applicable if it specialized on the class of the first argument or a superclass of the class of the first argument.</w:t>
      </w:r>
    </w:p>
    <w:p>
      <w:pPr>
        <w:pStyle w:val="19"/>
        <w:widowControl w:val="0"/>
        <w:numPr>
          <w:ilvl w:val="0"/>
          <w:numId w:val="25"/>
        </w:numPr>
        <w:shd w:val="clear" w:color="auto" w:fill="auto"/>
        <w:tabs>
          <w:tab w:val="left" w:pos="568"/>
        </w:tabs>
        <w:spacing w:before="0" w:after="219" w:line="278" w:lineRule="exact"/>
        <w:ind w:left="520" w:right="0" w:hanging="320"/>
        <w:jc w:val="left"/>
      </w:pPr>
      <w:r>
        <w:rPr>
          <w:color w:val="000000"/>
          <w:spacing w:val="0"/>
          <w:w w:val="100"/>
          <w:position w:val="0"/>
          <w:lang w:val="en-US" w:eastAsia="en-US" w:bidi="en-US"/>
        </w:rPr>
        <w:t>Sorts the applicable methods according to the chain of superclasses of the first argument's class.</w:t>
      </w:r>
    </w:p>
    <w:p>
      <w:pPr>
        <w:pStyle w:val="19"/>
        <w:widowControl w:val="0"/>
        <w:numPr>
          <w:ilvl w:val="0"/>
          <w:numId w:val="26"/>
        </w:numPr>
        <w:shd w:val="clear" w:color="auto" w:fill="auto"/>
        <w:tabs>
          <w:tab w:val="left" w:pos="1011"/>
        </w:tabs>
        <w:spacing w:before="0" w:after="123" w:line="230" w:lineRule="exact"/>
        <w:ind w:left="520" w:right="0" w:firstLine="0"/>
      </w:pPr>
      <w:r>
        <w:rPr>
          <w:color w:val="000000"/>
          <w:spacing w:val="0"/>
          <w:w w:val="100"/>
          <w:position w:val="0"/>
          <w:lang w:val="en-US" w:eastAsia="en-US" w:bidi="en-US"/>
        </w:rPr>
        <w:t xml:space="preserve">The first method in the ordering is the </w:t>
      </w:r>
      <w:r>
        <w:rPr>
          <w:rStyle w:val="93"/>
        </w:rPr>
        <w:t>most specific</w:t>
      </w:r>
      <w:r>
        <w:rPr>
          <w:color w:val="000000"/>
          <w:spacing w:val="0"/>
          <w:w w:val="100"/>
          <w:position w:val="0"/>
          <w:lang w:val="en-US" w:eastAsia="en-US" w:bidi="en-US"/>
        </w:rPr>
        <w:t xml:space="preserve"> method.</w:t>
      </w:r>
    </w:p>
    <w:p>
      <w:pPr>
        <w:pStyle w:val="19"/>
        <w:widowControl w:val="0"/>
        <w:numPr>
          <w:ilvl w:val="0"/>
          <w:numId w:val="26"/>
        </w:numPr>
        <w:shd w:val="clear" w:color="auto" w:fill="auto"/>
        <w:tabs>
          <w:tab w:val="left" w:pos="1011"/>
        </w:tabs>
        <w:spacing w:before="0" w:after="89" w:line="230" w:lineRule="exact"/>
        <w:ind w:left="520" w:right="0" w:firstLine="0"/>
      </w:pPr>
      <w:r>
        <w:rPr>
          <w:color w:val="000000"/>
          <w:spacing w:val="0"/>
          <w:w w:val="100"/>
          <w:position w:val="0"/>
          <w:lang w:val="en-US" w:eastAsia="en-US" w:bidi="en-US"/>
        </w:rPr>
        <w:t xml:space="preserve">The last method in the ordering is the </w:t>
      </w:r>
      <w:r>
        <w:rPr>
          <w:rStyle w:val="93"/>
        </w:rPr>
        <w:t>least specific</w:t>
      </w:r>
      <w:r>
        <w:rPr>
          <w:color w:val="000000"/>
          <w:spacing w:val="0"/>
          <w:w w:val="100"/>
          <w:position w:val="0"/>
          <w:lang w:val="en-US" w:eastAsia="en-US" w:bidi="en-US"/>
        </w:rPr>
        <w:t xml:space="preserve"> method.</w:t>
      </w:r>
    </w:p>
    <w:p>
      <w:pPr>
        <w:pStyle w:val="19"/>
        <w:widowControl w:val="0"/>
        <w:numPr>
          <w:ilvl w:val="0"/>
          <w:numId w:val="25"/>
        </w:numPr>
        <w:shd w:val="clear" w:color="auto" w:fill="auto"/>
        <w:tabs>
          <w:tab w:val="left" w:pos="568"/>
        </w:tabs>
        <w:spacing w:before="0" w:after="467" w:line="278" w:lineRule="exact"/>
        <w:ind w:left="520" w:right="0" w:hanging="320"/>
        <w:jc w:val="left"/>
      </w:pPr>
      <w:r>
        <w:rPr>
          <w:color w:val="000000"/>
          <w:spacing w:val="0"/>
          <w:w w:val="100"/>
          <w:position w:val="0"/>
          <w:lang w:val="en-US" w:eastAsia="en-US" w:bidi="en-US"/>
        </w:rPr>
        <w:t xml:space="preserve">Calls the first method. Invoke the </w:t>
      </w:r>
      <w:r>
        <w:rPr>
          <w:rStyle w:val="93"/>
        </w:rPr>
        <w:t>callNextMethod</w:t>
      </w:r>
      <w:r>
        <w:rPr>
          <w:color w:val="000000"/>
          <w:spacing w:val="0"/>
          <w:w w:val="100"/>
          <w:position w:val="0"/>
          <w:lang w:val="en-US" w:eastAsia="en-US" w:bidi="en-US"/>
        </w:rPr>
        <w:t xml:space="preserve"> function from within a method to access the next applicable method in the ordering.</w:t>
      </w:r>
    </w:p>
    <w:p>
      <w:pPr>
        <w:pStyle w:val="25"/>
        <w:keepNext/>
        <w:keepLines/>
        <w:widowControl w:val="0"/>
        <w:shd w:val="clear" w:color="auto" w:fill="auto"/>
        <w:spacing w:before="0" w:after="118" w:line="220" w:lineRule="exact"/>
        <w:ind w:left="0" w:right="0" w:firstLine="0"/>
        <w:jc w:val="both"/>
      </w:pPr>
      <w:bookmarkStart w:id="2171" w:name="bookmark2198"/>
      <w:r>
        <w:rPr>
          <w:color w:val="000000"/>
          <w:spacing w:val="0"/>
          <w:w w:val="100"/>
          <w:position w:val="0"/>
          <w:lang w:val="en-US" w:eastAsia="en-US" w:bidi="en-US"/>
        </w:rPr>
        <w:t>Using the callNextMethod Function</w:t>
      </w:r>
      <w:bookmarkEnd w:id="2171"/>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 xml:space="preserve">defgeneric( describe </w:t>
      </w:r>
      <w:r>
        <w:rPr>
          <w:rStyle w:val="125"/>
        </w:rPr>
        <w:t>(obj)())</w:t>
      </w:r>
    </w:p>
    <w:p>
      <w:pPr>
        <w:pStyle w:val="27"/>
        <w:widowControl w:val="0"/>
        <w:shd w:val="clear" w:color="auto" w:fill="auto"/>
        <w:tabs>
          <w:tab w:val="left" w:pos="3523"/>
          <w:tab w:val="left" w:pos="4098"/>
        </w:tabs>
        <w:spacing w:before="0" w:after="111" w:line="190" w:lineRule="exact"/>
        <w:ind w:left="0" w:right="0" w:firstLine="0"/>
      </w:pPr>
      <w:r>
        <w:rPr>
          <w:color w:val="000000"/>
          <w:spacing w:val="0"/>
          <w:w w:val="100"/>
          <w:position w:val="0"/>
          <w:lang w:val="en-US" w:eastAsia="en-US" w:bidi="en-US"/>
        </w:rPr>
        <w:t>defclass( GeometricObject ()</w:t>
      </w:r>
      <w:r>
        <w:rPr>
          <w:color w:val="000000"/>
          <w:spacing w:val="0"/>
          <w:w w:val="100"/>
          <w:position w:val="0"/>
          <w:lang w:val="en-US" w:eastAsia="en-US" w:bidi="en-US"/>
        </w:rPr>
        <w:tab/>
      </w:r>
      <w:r>
        <w:rPr>
          <w:color w:val="000000"/>
          <w:spacing w:val="0"/>
          <w:w w:val="100"/>
          <w:position w:val="0"/>
          <w:lang w:val="en-US" w:eastAsia="en-US" w:bidi="en-US"/>
        </w:rPr>
        <w:t>() )</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no slots or superclasses</w:t>
      </w:r>
    </w:p>
    <w:p>
      <w:pPr>
        <w:pStyle w:val="27"/>
        <w:widowControl w:val="0"/>
        <w:shd w:val="clear" w:color="auto" w:fill="auto"/>
        <w:spacing w:before="0" w:after="0" w:line="206" w:lineRule="exact"/>
        <w:ind w:left="0" w:right="0" w:firstLine="0"/>
      </w:pPr>
      <w:r>
        <w:rPr>
          <w:color w:val="000000"/>
          <w:spacing w:val="0"/>
          <w:w w:val="100"/>
          <w:position w:val="0"/>
          <w:lang w:val="en-US" w:eastAsia="en-US" w:bidi="en-US"/>
        </w:rPr>
        <w:t>defclass( Point</w:t>
      </w:r>
    </w:p>
    <w:p>
      <w:pPr>
        <w:pStyle w:val="27"/>
        <w:widowControl w:val="0"/>
        <w:shd w:val="clear" w:color="auto" w:fill="auto"/>
        <w:spacing w:before="0" w:after="0" w:line="206" w:lineRule="exact"/>
        <w:ind w:left="780" w:right="0" w:firstLine="0"/>
      </w:pPr>
      <w:r>
        <w:rPr>
          <w:color w:val="000000"/>
          <w:spacing w:val="0"/>
          <w:w w:val="100"/>
          <w:position w:val="0"/>
          <w:lang w:val="en-US" w:eastAsia="en-US" w:bidi="en-US"/>
        </w:rPr>
        <w:t>(GeometricObject )</w:t>
      </w:r>
    </w:p>
    <w:p>
      <w:pPr>
        <w:pStyle w:val="27"/>
        <w:widowControl w:val="0"/>
        <w:shd w:val="clear" w:color="auto" w:fill="auto"/>
        <w:spacing w:before="0" w:after="0" w:line="206" w:lineRule="exact"/>
        <w:ind w:left="780" w:right="0" w:firstLine="0"/>
      </w:pPr>
      <w:r>
        <w:rPr>
          <w:color w:val="000000"/>
          <w:spacing w:val="0"/>
          <w:w w:val="100"/>
          <w:position w:val="0"/>
          <w:lang w:val="en-US" w:eastAsia="en-US" w:bidi="en-US"/>
        </w:rPr>
        <w:t>(</w:t>
      </w:r>
    </w:p>
    <w:p>
      <w:pPr>
        <w:pStyle w:val="27"/>
        <w:widowControl w:val="0"/>
        <w:shd w:val="clear" w:color="auto" w:fill="auto"/>
        <w:tabs>
          <w:tab w:val="left" w:pos="1749"/>
          <w:tab w:val="right" w:pos="3875"/>
          <w:tab w:val="left" w:pos="4080"/>
        </w:tabs>
        <w:spacing w:before="0" w:after="0" w:line="206" w:lineRule="exact"/>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name</w:t>
      </w:r>
      <w:r>
        <w:rPr>
          <w:color w:val="000000"/>
          <w:spacing w:val="0"/>
          <w:w w:val="100"/>
          <w:position w:val="0"/>
          <w:lang w:val="en-US" w:eastAsia="en-US" w:bidi="en-US"/>
        </w:rPr>
        <w:tab/>
      </w:r>
      <w:r>
        <w:rPr>
          <w:color w:val="000000"/>
          <w:spacing w:val="0"/>
          <w:w w:val="100"/>
          <w:position w:val="0"/>
          <w:lang w:val="en-US" w:eastAsia="en-US" w:bidi="en-US"/>
        </w:rPr>
        <w:t>@initarg</w:t>
      </w:r>
      <w:r>
        <w:rPr>
          <w:color w:val="000000"/>
          <w:spacing w:val="0"/>
          <w:w w:val="100"/>
          <w:position w:val="0"/>
          <w:lang w:val="en-US" w:eastAsia="en-US" w:bidi="en-US"/>
        </w:rPr>
        <w:tab/>
      </w:r>
      <w:r>
        <w:rPr>
          <w:color w:val="000000"/>
          <w:spacing w:val="0"/>
          <w:w w:val="100"/>
          <w:position w:val="0"/>
          <w:lang w:val="en-US" w:eastAsia="en-US" w:bidi="en-US"/>
        </w:rPr>
        <w:t>name )</w:t>
      </w:r>
    </w:p>
    <w:p>
      <w:pPr>
        <w:pStyle w:val="27"/>
        <w:widowControl w:val="0"/>
        <w:shd w:val="clear" w:color="auto" w:fill="auto"/>
        <w:tabs>
          <w:tab w:val="right" w:pos="3875"/>
          <w:tab w:val="left" w:pos="4080"/>
          <w:tab w:val="center" w:pos="5488"/>
        </w:tabs>
        <w:spacing w:before="0" w:after="0" w:line="206" w:lineRule="exact"/>
        <w:ind w:left="1480" w:right="0" w:firstLine="0"/>
      </w:pPr>
      <w:r>
        <w:rPr>
          <w:color w:val="000000"/>
          <w:spacing w:val="0"/>
          <w:w w:val="100"/>
          <w:position w:val="0"/>
          <w:lang w:val="en-US" w:eastAsia="en-US" w:bidi="en-US"/>
        </w:rPr>
        <w:t>(x</w:t>
      </w:r>
      <w:r>
        <w:rPr>
          <w:color w:val="000000"/>
          <w:spacing w:val="0"/>
          <w:w w:val="100"/>
          <w:position w:val="0"/>
          <w:lang w:val="en-US" w:eastAsia="en-US" w:bidi="en-US"/>
        </w:rPr>
        <w:tab/>
      </w:r>
      <w:r>
        <w:rPr>
          <w:color w:val="000000"/>
          <w:spacing w:val="0"/>
          <w:w w:val="100"/>
          <w:position w:val="0"/>
          <w:lang w:val="en-US" w:eastAsia="en-US" w:bidi="en-US"/>
        </w:rPr>
        <w:t>@initarg</w:t>
      </w:r>
      <w:r>
        <w:rPr>
          <w:color w:val="000000"/>
          <w:spacing w:val="0"/>
          <w:w w:val="100"/>
          <w:position w:val="0"/>
          <w:lang w:val="en-US" w:eastAsia="en-US" w:bidi="en-US"/>
        </w:rPr>
        <w:tab/>
      </w:r>
      <w:r>
        <w:rPr>
          <w:color w:val="000000"/>
          <w:spacing w:val="0"/>
          <w:w w:val="100"/>
          <w:position w:val="0"/>
          <w:lang w:val="en-US" w:eastAsia="en-US" w:bidi="en-US"/>
        </w:rPr>
        <w:t>x );;;</w:t>
      </w:r>
      <w:r>
        <w:rPr>
          <w:color w:val="000000"/>
          <w:spacing w:val="0"/>
          <w:w w:val="100"/>
          <w:position w:val="0"/>
          <w:lang w:val="en-US" w:eastAsia="en-US" w:bidi="en-US"/>
        </w:rPr>
        <w:tab/>
      </w:r>
      <w:r>
        <w:rPr>
          <w:color w:val="000000"/>
          <w:spacing w:val="0"/>
          <w:w w:val="100"/>
          <w:position w:val="0"/>
          <w:lang w:val="en-US" w:eastAsia="en-US" w:bidi="en-US"/>
        </w:rPr>
        <w:t>x-coordinate</w:t>
      </w:r>
    </w:p>
    <w:p>
      <w:pPr>
        <w:pStyle w:val="27"/>
        <w:widowControl w:val="0"/>
        <w:shd w:val="clear" w:color="auto" w:fill="auto"/>
        <w:tabs>
          <w:tab w:val="right" w:pos="3875"/>
          <w:tab w:val="left" w:pos="4080"/>
          <w:tab w:val="center" w:pos="5488"/>
        </w:tabs>
        <w:spacing w:before="0" w:after="0" w:line="206" w:lineRule="exact"/>
        <w:ind w:left="1480" w:right="0" w:firstLine="0"/>
      </w:pPr>
      <w:r>
        <w:rPr>
          <w:color w:val="000000"/>
          <w:spacing w:val="0"/>
          <w:w w:val="100"/>
          <w:position w:val="0"/>
          <w:lang w:val="en-US" w:eastAsia="en-US" w:bidi="en-US"/>
        </w:rPr>
        <w:t>(y</w:t>
      </w:r>
      <w:r>
        <w:rPr>
          <w:color w:val="000000"/>
          <w:spacing w:val="0"/>
          <w:w w:val="100"/>
          <w:position w:val="0"/>
          <w:lang w:val="en-US" w:eastAsia="en-US" w:bidi="en-US"/>
        </w:rPr>
        <w:tab/>
      </w:r>
      <w:r>
        <w:rPr>
          <w:color w:val="000000"/>
          <w:spacing w:val="0"/>
          <w:w w:val="100"/>
          <w:position w:val="0"/>
          <w:lang w:val="en-US" w:eastAsia="en-US" w:bidi="en-US"/>
        </w:rPr>
        <w:t>@initarg</w:t>
      </w:r>
      <w:r>
        <w:rPr>
          <w:color w:val="000000"/>
          <w:spacing w:val="0"/>
          <w:w w:val="100"/>
          <w:position w:val="0"/>
          <w:lang w:val="en-US" w:eastAsia="en-US" w:bidi="en-US"/>
        </w:rPr>
        <w:tab/>
      </w:r>
      <w:r>
        <w:rPr>
          <w:color w:val="000000"/>
          <w:spacing w:val="0"/>
          <w:w w:val="100"/>
          <w:position w:val="0"/>
          <w:lang w:val="en-US" w:eastAsia="en-US" w:bidi="en-US"/>
        </w:rPr>
        <w:t>y );;;</w:t>
      </w:r>
      <w:r>
        <w:rPr>
          <w:color w:val="000000"/>
          <w:spacing w:val="0"/>
          <w:w w:val="100"/>
          <w:position w:val="0"/>
          <w:lang w:val="en-US" w:eastAsia="en-US" w:bidi="en-US"/>
        </w:rPr>
        <w:tab/>
      </w:r>
      <w:r>
        <w:rPr>
          <w:color w:val="000000"/>
          <w:spacing w:val="0"/>
          <w:w w:val="100"/>
          <w:position w:val="0"/>
          <w:lang w:val="en-US" w:eastAsia="en-US" w:bidi="en-US"/>
        </w:rPr>
        <w:t>y-coordinate</w:t>
      </w:r>
    </w:p>
    <w:p>
      <w:pPr>
        <w:pStyle w:val="27"/>
        <w:widowControl w:val="0"/>
        <w:shd w:val="clear" w:color="auto" w:fill="auto"/>
        <w:spacing w:before="0" w:after="0" w:line="206" w:lineRule="exact"/>
        <w:ind w:left="1480" w:right="0" w:firstLine="0"/>
      </w:pPr>
      <w:r>
        <w:rPr>
          <w:color w:val="000000"/>
          <w:spacing w:val="0"/>
          <w:w w:val="100"/>
          <w:position w:val="0"/>
          <w:lang w:val="en-US" w:eastAsia="en-US" w:bidi="en-US"/>
        </w:rPr>
        <w:t>)</w:t>
      </w:r>
    </w:p>
    <w:p>
      <w:pPr>
        <w:pStyle w:val="27"/>
        <w:widowControl w:val="0"/>
        <w:shd w:val="clear" w:color="auto" w:fill="auto"/>
        <w:tabs>
          <w:tab w:val="left" w:pos="1018"/>
        </w:tabs>
        <w:spacing w:before="0" w:after="119" w:line="190"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defclass</w:t>
      </w:r>
    </w:p>
    <w:p>
      <w:pPr>
        <w:pStyle w:val="27"/>
        <w:widowControl w:val="0"/>
        <w:shd w:val="clear" w:color="auto" w:fill="auto"/>
        <w:spacing w:before="0" w:after="0"/>
        <w:ind w:left="780" w:right="3980" w:hanging="780"/>
        <w:jc w:val="left"/>
      </w:pPr>
      <w:r>
        <w:rPr>
          <w:color w:val="000000"/>
          <w:spacing w:val="0"/>
          <w:w w:val="100"/>
          <w:position w:val="0"/>
          <w:lang w:val="en-US" w:eastAsia="en-US" w:bidi="en-US"/>
        </w:rPr>
        <w:t>defmethod( describe (( object GeometricObject )) className( classOf( object ))</w:t>
      </w:r>
    </w:p>
    <w:p>
      <w:pPr>
        <w:pStyle w:val="27"/>
        <w:widowControl w:val="0"/>
        <w:shd w:val="clear" w:color="auto" w:fill="auto"/>
        <w:tabs>
          <w:tab w:val="left" w:pos="1018"/>
        </w:tabs>
        <w:spacing w:before="0" w:after="180"/>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0"/>
        <w:ind w:left="0" w:right="5660" w:firstLine="0"/>
        <w:jc w:val="left"/>
      </w:pPr>
      <w:r>
        <w:rPr>
          <w:color w:val="000000"/>
          <w:spacing w:val="0"/>
          <w:w w:val="100"/>
          <w:position w:val="0"/>
          <w:lang w:val="en-US" w:eastAsia="en-US" w:bidi="en-US"/>
        </w:rPr>
        <w:t>defmethod( describe (( p Point )) sprintf( nil "%s %s @ %n:%n" callNextMethod( p ) p-&gt;name p-&gt;x</w:t>
      </w:r>
    </w:p>
    <w:p>
      <w:pPr>
        <w:pStyle w:val="27"/>
        <w:widowControl w:val="0"/>
        <w:shd w:val="clear" w:color="auto" w:fill="auto"/>
        <w:spacing w:before="0" w:after="0" w:line="182" w:lineRule="exact"/>
        <w:ind w:left="1480" w:right="0" w:firstLine="0"/>
      </w:pPr>
      <w:r>
        <w:rPr>
          <w:color w:val="000000"/>
          <w:spacing w:val="0"/>
          <w:w w:val="100"/>
          <w:position w:val="0"/>
          <w:lang w:val="en-US" w:eastAsia="en-US" w:bidi="en-US"/>
        </w:rPr>
        <w:t>p</w:t>
      </w:r>
      <w:r>
        <w:rPr>
          <w:color w:val="000000"/>
          <w:spacing w:val="0"/>
          <w:w w:val="100"/>
          <w:position w:val="0"/>
          <w:vertAlign w:val="superscript"/>
          <w:lang w:val="en-US" w:eastAsia="en-US" w:bidi="en-US"/>
        </w:rPr>
        <w:t>-</w:t>
      </w:r>
      <w:r>
        <w:rPr>
          <w:color w:val="000000"/>
          <w:spacing w:val="0"/>
          <w:w w:val="100"/>
          <w:position w:val="0"/>
          <w:lang w:val="en-US" w:eastAsia="en-US" w:bidi="en-US"/>
        </w:rPr>
        <w:t>&gt;y</w:t>
      </w:r>
    </w:p>
    <w:p>
      <w:pPr>
        <w:pStyle w:val="27"/>
        <w:widowControl w:val="0"/>
        <w:shd w:val="clear" w:color="auto" w:fill="auto"/>
        <w:spacing w:before="0" w:after="0" w:line="182" w:lineRule="exact"/>
        <w:ind w:left="1480" w:right="0" w:firstLine="0"/>
      </w:pPr>
      <w:r>
        <w:rPr>
          <w:color w:val="000000"/>
          <w:spacing w:val="0"/>
          <w:w w:val="100"/>
          <w:position w:val="0"/>
          <w:lang w:val="en-US" w:eastAsia="en-US" w:bidi="en-US"/>
        </w:rPr>
        <w:t>)</w:t>
      </w:r>
    </w:p>
    <w:p>
      <w:pPr>
        <w:pStyle w:val="27"/>
        <w:widowControl w:val="0"/>
        <w:shd w:val="clear" w:color="auto" w:fill="auto"/>
        <w:tabs>
          <w:tab w:val="left" w:pos="1018"/>
        </w:tabs>
        <w:spacing w:before="0" w:after="169" w:line="182" w:lineRule="exact"/>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the most specific method</w:t>
      </w:r>
    </w:p>
    <w:p>
      <w:pPr>
        <w:pStyle w:val="27"/>
        <w:widowControl w:val="0"/>
        <w:shd w:val="clear" w:color="auto" w:fill="auto"/>
        <w:spacing w:before="0" w:after="0"/>
        <w:ind w:left="0" w:right="3620" w:firstLine="0"/>
        <w:jc w:val="left"/>
      </w:pPr>
      <w:r>
        <w:rPr>
          <w:color w:val="000000"/>
          <w:spacing w:val="0"/>
          <w:w w:val="100"/>
          <w:position w:val="0"/>
          <w:lang w:val="en-US" w:eastAsia="en-US" w:bidi="en-US"/>
        </w:rPr>
        <w:t xml:space="preserve">aPoint = makeInstance( 'Point ?name "A" ?x 1 ?y 0 ) describe( </w:t>
      </w:r>
      <w:r>
        <w:rPr>
          <w:rStyle w:val="264"/>
        </w:rPr>
        <w:t xml:space="preserve">aPoint </w:t>
      </w:r>
      <w:r>
        <w:rPr>
          <w:color w:val="000000"/>
          <w:spacing w:val="0"/>
          <w:w w:val="100"/>
          <w:position w:val="0"/>
          <w:lang w:val="en-US" w:eastAsia="en-US" w:bidi="en-US"/>
        </w:rPr>
        <w:t>)</w:t>
      </w:r>
    </w:p>
    <w:p>
      <w:pPr>
        <w:pStyle w:val="27"/>
        <w:widowControl w:val="0"/>
        <w:shd w:val="clear" w:color="auto" w:fill="auto"/>
        <w:spacing w:before="0" w:after="111"/>
        <w:ind w:left="780" w:right="0" w:firstLine="0"/>
      </w:pPr>
      <w:r>
        <w:rPr>
          <w:color w:val="000000"/>
          <w:spacing w:val="0"/>
          <w:w w:val="100"/>
          <w:position w:val="0"/>
          <w:lang w:val="en-US" w:eastAsia="en-US" w:bidi="en-US"/>
        </w:rPr>
        <w:t>=&gt; "Point A @ 1:0"</w:t>
      </w:r>
    </w:p>
    <w:p>
      <w:pPr>
        <w:pStyle w:val="19"/>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In the example, the </w:t>
      </w:r>
      <w:r>
        <w:rPr>
          <w:rStyle w:val="93"/>
        </w:rPr>
        <w:t>describe</w:t>
      </w:r>
      <w:r>
        <w:rPr>
          <w:color w:val="000000"/>
          <w:spacing w:val="0"/>
          <w:w w:val="100"/>
          <w:position w:val="0"/>
          <w:lang w:val="en-US" w:eastAsia="en-US" w:bidi="en-US"/>
        </w:rPr>
        <w:t xml:space="preserve"> generic function has two methods that are applicable to the argument </w:t>
      </w:r>
      <w:r>
        <w:rPr>
          <w:rStyle w:val="93"/>
        </w:rPr>
        <w:t>aPoint:</w:t>
      </w:r>
    </w:p>
    <w:p>
      <w:pPr>
        <w:pStyle w:val="26"/>
        <w:widowControl w:val="0"/>
        <w:numPr>
          <w:ilvl w:val="0"/>
          <w:numId w:val="23"/>
        </w:numPr>
        <w:shd w:val="clear" w:color="auto" w:fill="auto"/>
        <w:tabs>
          <w:tab w:val="left" w:pos="475"/>
        </w:tabs>
        <w:spacing w:before="0" w:after="258" w:line="220" w:lineRule="exact"/>
        <w:ind w:left="0" w:right="0" w:firstLine="0"/>
        <w:jc w:val="both"/>
      </w:pPr>
      <w:r>
        <w:rPr>
          <w:color w:val="000000"/>
          <w:spacing w:val="0"/>
          <w:w w:val="100"/>
          <w:position w:val="0"/>
          <w:lang w:val="en-US" w:eastAsia="en-US" w:bidi="en-US"/>
        </w:rPr>
        <w:t xml:space="preserve">The method specialized on the </w:t>
      </w:r>
      <w:r>
        <w:rPr>
          <w:rStyle w:val="230"/>
          <w:b/>
          <w:bCs/>
        </w:rPr>
        <w:t>Point</w:t>
      </w:r>
      <w:r>
        <w:rPr>
          <w:color w:val="000000"/>
          <w:spacing w:val="0"/>
          <w:w w:val="100"/>
          <w:position w:val="0"/>
          <w:lang w:val="en-US" w:eastAsia="en-US" w:bidi="en-US"/>
        </w:rPr>
        <w:t xml:space="preserve"> class</w:t>
      </w:r>
    </w:p>
    <w:p>
      <w:pPr>
        <w:pStyle w:val="26"/>
        <w:widowControl w:val="0"/>
        <w:numPr>
          <w:ilvl w:val="0"/>
          <w:numId w:val="23"/>
        </w:numPr>
        <w:shd w:val="clear" w:color="auto" w:fill="auto"/>
        <w:tabs>
          <w:tab w:val="left" w:pos="475"/>
        </w:tabs>
        <w:spacing w:before="0" w:after="206" w:line="220" w:lineRule="exact"/>
        <w:ind w:left="0" w:right="0" w:firstLine="0"/>
        <w:jc w:val="both"/>
      </w:pPr>
      <w:r>
        <w:rPr>
          <w:color w:val="000000"/>
          <w:spacing w:val="0"/>
          <w:w w:val="100"/>
          <w:position w:val="0"/>
          <w:lang w:val="en-US" w:eastAsia="en-US" w:bidi="en-US"/>
        </w:rPr>
        <w:t xml:space="preserve">The method specialized on the </w:t>
      </w:r>
      <w:r>
        <w:rPr>
          <w:rStyle w:val="230"/>
          <w:b/>
          <w:bCs/>
        </w:rPr>
        <w:t>GeometricObject</w:t>
      </w:r>
      <w:r>
        <w:rPr>
          <w:color w:val="000000"/>
          <w:spacing w:val="0"/>
          <w:w w:val="100"/>
          <w:position w:val="0"/>
          <w:lang w:val="en-US" w:eastAsia="en-US" w:bidi="en-US"/>
        </w:rPr>
        <w:t xml:space="preserve"> class</w:t>
      </w:r>
    </w:p>
    <w:p>
      <w:pPr>
        <w:pStyle w:val="26"/>
        <w:widowControl w:val="0"/>
        <w:shd w:val="clear" w:color="auto" w:fill="auto"/>
        <w:spacing w:before="0" w:after="479"/>
        <w:ind w:left="0" w:right="0" w:firstLine="0"/>
        <w:jc w:val="left"/>
      </w:pPr>
      <w:r>
        <w:rPr>
          <w:color w:val="000000"/>
          <w:spacing w:val="0"/>
          <w:w w:val="100"/>
          <w:position w:val="0"/>
          <w:lang w:val="en-US" w:eastAsia="en-US" w:bidi="en-US"/>
        </w:rPr>
        <w:t xml:space="preserve">The method specializing on the </w:t>
      </w:r>
      <w:r>
        <w:rPr>
          <w:rStyle w:val="230"/>
          <w:b/>
          <w:bCs/>
        </w:rPr>
        <w:t>Point</w:t>
      </w:r>
      <w:r>
        <w:rPr>
          <w:color w:val="000000"/>
          <w:spacing w:val="0"/>
          <w:w w:val="100"/>
          <w:position w:val="0"/>
          <w:lang w:val="en-US" w:eastAsia="en-US" w:bidi="en-US"/>
        </w:rPr>
        <w:t xml:space="preserve"> class is the more specific method, therefore the SKILL++ Object System applies the most specific method to the argument.</w:t>
      </w:r>
    </w:p>
    <w:p>
      <w:pPr>
        <w:pStyle w:val="22"/>
        <w:keepNext/>
        <w:keepLines/>
        <w:widowControl w:val="0"/>
        <w:shd w:val="clear" w:color="auto" w:fill="auto"/>
        <w:spacing w:before="0" w:after="199" w:line="280" w:lineRule="exact"/>
        <w:ind w:left="0" w:right="0" w:firstLine="0"/>
      </w:pPr>
      <w:bookmarkStart w:id="2172" w:name="bookmark2199"/>
      <w:bookmarkStart w:id="2173" w:name="bookmark2200"/>
      <w:bookmarkStart w:id="2174" w:name="bookmark2201"/>
      <w:r>
        <w:rPr>
          <w:color w:val="000000"/>
          <w:spacing w:val="0"/>
          <w:w w:val="100"/>
          <w:position w:val="0"/>
          <w:lang w:val="en-US" w:eastAsia="en-US" w:bidi="en-US"/>
        </w:rPr>
        <w:t>Incremental Development</w:t>
      </w:r>
      <w:bookmarkEnd w:id="2172"/>
      <w:bookmarkEnd w:id="2173"/>
      <w:bookmarkEnd w:id="2174"/>
    </w:p>
    <w:p>
      <w:pPr>
        <w:pStyle w:val="26"/>
        <w:widowControl w:val="0"/>
        <w:shd w:val="clear" w:color="auto" w:fill="auto"/>
        <w:spacing w:before="0" w:after="527"/>
        <w:ind w:left="0" w:right="0" w:firstLine="0"/>
        <w:jc w:val="left"/>
      </w:pPr>
      <w:r>
        <w:rPr>
          <w:color w:val="000000"/>
          <w:spacing w:val="0"/>
          <w:w w:val="100"/>
          <w:position w:val="0"/>
          <w:lang w:val="en-US" w:eastAsia="en-US" w:bidi="en-US"/>
        </w:rPr>
        <w:t>One of the hallmarks of the SKILL++ environment is your ability to incrementally redefine SKILL++ functions. Observe the following guidelines when redefining SKILL++ Object System elements of your application.</w:t>
      </w:r>
    </w:p>
    <w:p>
      <w:pPr>
        <w:pStyle w:val="25"/>
        <w:keepNext/>
        <w:keepLines/>
        <w:widowControl w:val="0"/>
        <w:shd w:val="clear" w:color="auto" w:fill="auto"/>
        <w:spacing w:before="0" w:after="206" w:line="220" w:lineRule="exact"/>
        <w:ind w:left="0" w:right="0" w:firstLine="0"/>
        <w:jc w:val="both"/>
      </w:pPr>
      <w:bookmarkStart w:id="2175" w:name="bookmark2202"/>
      <w:r>
        <w:rPr>
          <w:color w:val="000000"/>
          <w:spacing w:val="0"/>
          <w:w w:val="100"/>
          <w:position w:val="0"/>
          <w:lang w:val="en-US" w:eastAsia="en-US" w:bidi="en-US"/>
        </w:rPr>
        <w:t>Redefining Methods</w:t>
      </w:r>
      <w:bookmarkEnd w:id="2175"/>
    </w:p>
    <w:p>
      <w:pPr>
        <w:pStyle w:val="26"/>
        <w:widowControl w:val="0"/>
        <w:shd w:val="clear" w:color="auto" w:fill="auto"/>
        <w:spacing w:before="0" w:after="527"/>
        <w:ind w:left="0" w:right="0" w:firstLine="0"/>
        <w:jc w:val="left"/>
      </w:pPr>
      <w:r>
        <w:rPr>
          <w:color w:val="000000"/>
          <w:spacing w:val="0"/>
          <w:w w:val="100"/>
          <w:position w:val="0"/>
          <w:lang w:val="en-US" w:eastAsia="en-US" w:bidi="en-US"/>
        </w:rPr>
        <w:t>During development, you can expect to redefine methods about as frequently as you redefine procedures. You can redefine a method as long as the redefined method's argument list continues to conform to the generic function.</w:t>
      </w:r>
    </w:p>
    <w:p>
      <w:pPr>
        <w:pStyle w:val="25"/>
        <w:keepNext/>
        <w:keepLines/>
        <w:widowControl w:val="0"/>
        <w:shd w:val="clear" w:color="auto" w:fill="auto"/>
        <w:spacing w:before="0" w:after="206" w:line="220" w:lineRule="exact"/>
        <w:ind w:left="0" w:right="0" w:firstLine="0"/>
        <w:jc w:val="both"/>
      </w:pPr>
      <w:bookmarkStart w:id="2176" w:name="bookmark2203"/>
      <w:r>
        <w:rPr>
          <w:color w:val="000000"/>
          <w:spacing w:val="0"/>
          <w:w w:val="100"/>
          <w:position w:val="0"/>
          <w:lang w:val="en-US" w:eastAsia="en-US" w:bidi="en-US"/>
        </w:rPr>
        <w:t>Redefining Generic Functions</w:t>
      </w:r>
      <w:bookmarkEnd w:id="2176"/>
    </w:p>
    <w:p>
      <w:pPr>
        <w:pStyle w:val="26"/>
        <w:widowControl w:val="0"/>
        <w:shd w:val="clear" w:color="auto" w:fill="auto"/>
        <w:spacing w:before="0" w:after="527"/>
        <w:ind w:left="0" w:right="0" w:firstLine="0"/>
        <w:jc w:val="left"/>
      </w:pPr>
      <w:r>
        <w:rPr>
          <w:color w:val="000000"/>
          <w:spacing w:val="0"/>
          <w:w w:val="100"/>
          <w:position w:val="0"/>
          <w:lang w:val="en-US" w:eastAsia="en-US" w:bidi="en-US"/>
        </w:rPr>
        <w:t>You need to redefine a generic function to change the generic function's default method or argument list. Such need occurs infrequently. When you redefine a generic function, the SKILL++ Object System discards all existing methods for the generic function.</w:t>
      </w:r>
    </w:p>
    <w:p>
      <w:pPr>
        <w:pStyle w:val="25"/>
        <w:keepNext/>
        <w:keepLines/>
        <w:widowControl w:val="0"/>
        <w:shd w:val="clear" w:color="auto" w:fill="auto"/>
        <w:spacing w:before="0" w:after="64" w:line="220" w:lineRule="exact"/>
        <w:ind w:left="0" w:right="0" w:firstLine="0"/>
        <w:jc w:val="both"/>
      </w:pPr>
      <w:bookmarkStart w:id="2177" w:name="bookmark2204"/>
      <w:r>
        <w:rPr>
          <w:color w:val="000000"/>
          <w:spacing w:val="0"/>
          <w:w w:val="100"/>
          <w:position w:val="0"/>
          <w:lang w:val="en-US" w:eastAsia="en-US" w:bidi="en-US"/>
        </w:rPr>
        <w:t>Redefining Classes</w:t>
      </w:r>
      <w:bookmarkEnd w:id="2177"/>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You need to redefine a class when you want to</w:t>
      </w:r>
    </w:p>
    <w:p>
      <w:pPr>
        <w:pStyle w:val="26"/>
        <w:widowControl w:val="0"/>
        <w:numPr>
          <w:ilvl w:val="0"/>
          <w:numId w:val="23"/>
        </w:numPr>
        <w:shd w:val="clear" w:color="auto" w:fill="auto"/>
        <w:tabs>
          <w:tab w:val="left" w:pos="475"/>
        </w:tabs>
        <w:spacing w:before="0" w:after="0" w:line="456" w:lineRule="exact"/>
        <w:ind w:left="0" w:right="0" w:firstLine="0"/>
        <w:jc w:val="both"/>
      </w:pPr>
      <w:r>
        <w:rPr>
          <w:color w:val="000000"/>
          <w:spacing w:val="0"/>
          <w:w w:val="100"/>
          <w:position w:val="0"/>
          <w:lang w:val="en-US" w:eastAsia="en-US" w:bidi="en-US"/>
        </w:rPr>
        <w:t>Change the superclass</w:t>
      </w:r>
    </w:p>
    <w:p>
      <w:pPr>
        <w:pStyle w:val="26"/>
        <w:widowControl w:val="0"/>
        <w:numPr>
          <w:ilvl w:val="0"/>
          <w:numId w:val="23"/>
        </w:numPr>
        <w:shd w:val="clear" w:color="auto" w:fill="auto"/>
        <w:tabs>
          <w:tab w:val="left" w:pos="475"/>
        </w:tabs>
        <w:spacing w:before="0" w:after="0" w:line="456" w:lineRule="exact"/>
        <w:ind w:left="0" w:right="0" w:firstLine="0"/>
        <w:jc w:val="both"/>
      </w:pPr>
      <w:r>
        <w:rPr>
          <w:color w:val="000000"/>
          <w:spacing w:val="0"/>
          <w:w w:val="100"/>
          <w:position w:val="0"/>
          <w:lang w:val="en-US" w:eastAsia="en-US" w:bidi="en-US"/>
        </w:rPr>
        <w:t>Add or remove a slot</w:t>
      </w:r>
    </w:p>
    <w:p>
      <w:pPr>
        <w:pStyle w:val="26"/>
        <w:widowControl w:val="0"/>
        <w:numPr>
          <w:ilvl w:val="0"/>
          <w:numId w:val="23"/>
        </w:numPr>
        <w:shd w:val="clear" w:color="auto" w:fill="auto"/>
        <w:tabs>
          <w:tab w:val="left" w:pos="475"/>
        </w:tabs>
        <w:spacing w:before="0" w:after="0" w:line="456" w:lineRule="exact"/>
        <w:ind w:left="0" w:right="0" w:firstLine="0"/>
        <w:jc w:val="both"/>
      </w:pPr>
      <w:r>
        <w:rPr>
          <w:color w:val="000000"/>
          <w:spacing w:val="0"/>
          <w:w w:val="100"/>
          <w:position w:val="0"/>
          <w:lang w:val="en-US" w:eastAsia="en-US" w:bidi="en-US"/>
        </w:rPr>
        <w:t>Add or remove a slot option</w:t>
      </w:r>
    </w:p>
    <w:p>
      <w:pPr>
        <w:pStyle w:val="26"/>
        <w:widowControl w:val="0"/>
        <w:shd w:val="clear" w:color="auto" w:fill="auto"/>
        <w:spacing w:before="0" w:after="0"/>
        <w:ind w:left="0" w:right="0" w:firstLine="0"/>
        <w:jc w:val="left"/>
      </w:pPr>
      <w:r>
        <w:rPr>
          <w:color w:val="000000"/>
          <w:spacing w:val="0"/>
          <w:w w:val="100"/>
          <w:position w:val="0"/>
          <w:lang w:val="en-US" w:eastAsia="en-US" w:bidi="en-US"/>
        </w:rPr>
        <w:t>If you need to redefine a class, you should exit the SKILL++ environment and reload you application. A frequent need to redefine classes probably indicates that you should analyze your application before further programming.</w:t>
      </w:r>
    </w:p>
    <w:p>
      <w:pPr>
        <w:pStyle w:val="22"/>
        <w:keepNext/>
        <w:keepLines/>
        <w:widowControl w:val="0"/>
        <w:shd w:val="clear" w:color="auto" w:fill="auto"/>
        <w:spacing w:before="0" w:after="194" w:line="280" w:lineRule="exact"/>
        <w:ind w:left="0" w:right="0" w:firstLine="0"/>
      </w:pPr>
      <w:bookmarkStart w:id="2178" w:name="bookmark2205"/>
      <w:bookmarkStart w:id="2179" w:name="bookmark2206"/>
      <w:bookmarkStart w:id="2180" w:name="bookmark2207"/>
      <w:r>
        <w:rPr>
          <w:color w:val="000000"/>
          <w:spacing w:val="0"/>
          <w:w w:val="100"/>
          <w:position w:val="0"/>
          <w:lang w:val="en-US" w:eastAsia="en-US" w:bidi="en-US"/>
        </w:rPr>
        <w:t>Methods versus Slots</w:t>
      </w:r>
      <w:bookmarkEnd w:id="2178"/>
      <w:bookmarkEnd w:id="2179"/>
      <w:bookmarkEnd w:id="2180"/>
    </w:p>
    <w:p>
      <w:pPr>
        <w:pStyle w:val="19"/>
        <w:widowControl w:val="0"/>
        <w:shd w:val="clear" w:color="auto" w:fill="auto"/>
        <w:spacing w:before="0" w:after="180" w:line="278" w:lineRule="exact"/>
        <w:ind w:left="0" w:right="180" w:firstLine="0"/>
      </w:pPr>
      <w:r>
        <w:rPr>
          <w:color w:val="000000"/>
          <w:spacing w:val="0"/>
          <w:w w:val="100"/>
          <w:position w:val="0"/>
          <w:lang w:val="en-US" w:eastAsia="en-US" w:bidi="en-US"/>
        </w:rPr>
        <w:t xml:space="preserve">Methods are generally more expensive to use compared to slots but they offer data hiding and safety. Consider whether the </w:t>
      </w:r>
      <w:r>
        <w:rPr>
          <w:rStyle w:val="93"/>
        </w:rPr>
        <w:t>Triangle's Area</w:t>
      </w:r>
      <w:r>
        <w:rPr>
          <w:color w:val="000000"/>
          <w:spacing w:val="0"/>
          <w:w w:val="100"/>
          <w:position w:val="0"/>
          <w:lang w:val="en-US" w:eastAsia="en-US" w:bidi="en-US"/>
        </w:rPr>
        <w:t xml:space="preserve"> method should access a slot containing the (precomputed) area or whether the area should be computed on the fly. The nature of your application dictates your final decision.</w:t>
      </w:r>
    </w:p>
    <w:p>
      <w:pPr>
        <w:pStyle w:val="19"/>
        <w:widowControl w:val="0"/>
        <w:shd w:val="clear" w:color="auto" w:fill="auto"/>
        <w:spacing w:before="0" w:after="479" w:line="278" w:lineRule="exact"/>
        <w:ind w:left="0" w:right="0" w:firstLine="0"/>
      </w:pPr>
      <w:r>
        <w:rPr>
          <w:color w:val="000000"/>
          <w:spacing w:val="0"/>
          <w:w w:val="100"/>
          <w:position w:val="0"/>
          <w:lang w:val="en-US" w:eastAsia="en-US" w:bidi="en-US"/>
        </w:rPr>
        <w:t>Computing the area on the fly may be costly if, for example, the area of triangles is used often. In such a situation it would be more advantageous to add a slot for area to the triangle class. But then we would have to add @writer methods for the sides of a triangle to recalculate the area when the length of a side changes.</w:t>
      </w:r>
    </w:p>
    <w:p>
      <w:pPr>
        <w:pStyle w:val="22"/>
        <w:keepNext/>
        <w:keepLines/>
        <w:widowControl w:val="0"/>
        <w:shd w:val="clear" w:color="auto" w:fill="auto"/>
        <w:spacing w:before="0" w:after="199" w:line="280" w:lineRule="exact"/>
        <w:ind w:left="0" w:right="0" w:firstLine="0"/>
      </w:pPr>
      <w:bookmarkStart w:id="2181" w:name="bookmark2208"/>
      <w:bookmarkStart w:id="2182" w:name="bookmark2209"/>
      <w:bookmarkStart w:id="2183" w:name="bookmark2210"/>
      <w:r>
        <w:rPr>
          <w:color w:val="000000"/>
          <w:spacing w:val="0"/>
          <w:w w:val="100"/>
          <w:position w:val="0"/>
          <w:lang w:val="en-US" w:eastAsia="en-US" w:bidi="en-US"/>
        </w:rPr>
        <w:t>Sharing Private Functions and Data Between Methods</w:t>
      </w:r>
      <w:bookmarkEnd w:id="2181"/>
      <w:bookmarkEnd w:id="2182"/>
      <w:bookmarkEnd w:id="2183"/>
    </w:p>
    <w:p>
      <w:pPr>
        <w:pStyle w:val="19"/>
        <w:widowControl w:val="0"/>
        <w:shd w:val="clear" w:color="auto" w:fill="auto"/>
        <w:spacing w:before="0" w:after="180" w:line="278" w:lineRule="exact"/>
        <w:ind w:left="0" w:right="180" w:firstLine="0"/>
      </w:pPr>
      <w:r>
        <w:rPr>
          <w:color w:val="000000"/>
          <w:spacing w:val="0"/>
          <w:w w:val="100"/>
          <w:position w:val="0"/>
          <w:lang w:val="en-US" w:eastAsia="en-US" w:bidi="en-US"/>
        </w:rPr>
        <w:t>Using l</w:t>
      </w:r>
      <w:bookmarkStart w:id="2184" w:name="bookmark2211"/>
      <w:r>
        <w:rPr>
          <w:color w:val="000000"/>
          <w:spacing w:val="0"/>
          <w:w w:val="100"/>
          <w:position w:val="0"/>
          <w:lang w:val="en-US" w:eastAsia="en-US" w:bidi="en-US"/>
        </w:rPr>
        <w:t>e</w:t>
      </w:r>
      <w:bookmarkEnd w:id="2184"/>
      <w:r>
        <w:rPr>
          <w:color w:val="000000"/>
          <w:spacing w:val="0"/>
          <w:w w:val="100"/>
          <w:position w:val="0"/>
          <w:lang w:val="en-US" w:eastAsia="en-US" w:bidi="en-US"/>
        </w:rPr>
        <w:t>xical scoping with the SKILL++ Object System allows all methods specialized on a class to share private functions and data.</w:t>
      </w:r>
    </w:p>
    <w:p>
      <w:pPr>
        <w:pStyle w:val="19"/>
        <w:widowControl w:val="0"/>
        <w:shd w:val="clear" w:color="auto" w:fill="auto"/>
        <w:spacing w:before="0" w:after="180" w:line="278" w:lineRule="exact"/>
        <w:ind w:left="0" w:right="0" w:firstLine="0"/>
        <w:jc w:val="left"/>
      </w:pPr>
      <w:r>
        <w:rPr>
          <w:color w:val="000000"/>
          <w:spacing w:val="0"/>
          <w:w w:val="100"/>
          <w:position w:val="0"/>
          <w:lang w:val="en-US" w:eastAsia="en-US" w:bidi="en-US"/>
        </w:rPr>
        <w:t xml:space="preserve">The methods for a class might need access to data, such as an </w:t>
      </w:r>
      <w:bookmarkStart w:id="2185" w:name="bookmark2212"/>
      <w:r>
        <w:rPr>
          <w:color w:val="000000"/>
          <w:spacing w:val="0"/>
          <w:w w:val="100"/>
          <w:position w:val="0"/>
          <w:lang w:val="en-US" w:eastAsia="en-US" w:bidi="en-US"/>
        </w:rPr>
        <w:t>a</w:t>
      </w:r>
      <w:bookmarkEnd w:id="2185"/>
      <w:r>
        <w:rPr>
          <w:color w:val="000000"/>
          <w:spacing w:val="0"/>
          <w:w w:val="100"/>
          <w:position w:val="0"/>
          <w:lang w:val="en-US" w:eastAsia="en-US" w:bidi="en-US"/>
        </w:rPr>
        <w:t xml:space="preserve">ssociation table, that is shared between all instances of the class. Slots you specify in the </w:t>
      </w:r>
      <w:r>
        <w:rPr>
          <w:rStyle w:val="93"/>
        </w:rPr>
        <w:t>defclass</w:t>
      </w:r>
      <w:r>
        <w:rPr>
          <w:color w:val="000000"/>
          <w:spacing w:val="0"/>
          <w:w w:val="100"/>
          <w:position w:val="0"/>
          <w:lang w:val="en-US" w:eastAsia="en-US" w:bidi="en-US"/>
        </w:rPr>
        <w:t xml:space="preserve"> declaration are allocated within each instance of the class.</w:t>
      </w:r>
    </w:p>
    <w:p>
      <w:pPr>
        <w:pStyle w:val="19"/>
        <w:widowControl w:val="0"/>
        <w:shd w:val="clear" w:color="auto" w:fill="auto"/>
        <w:spacing w:before="0" w:after="0" w:line="278" w:lineRule="exact"/>
        <w:ind w:left="0" w:right="180" w:firstLine="0"/>
      </w:pPr>
      <w:r>
        <w:rPr>
          <w:color w:val="000000"/>
          <w:spacing w:val="0"/>
          <w:w w:val="100"/>
          <w:position w:val="0"/>
          <w:lang w:val="en-US" w:eastAsia="en-US" w:bidi="en-US"/>
        </w:rPr>
        <w:t>The methods for a class might all rely on certain helper functions which you need to make private.</w:t>
      </w:r>
    </w:p>
    <w:p>
      <w:pPr>
        <w:pStyle w:val="32"/>
        <w:framePr w:w="8069" w:wrap="notBeside" w:vAnchor="text" w:hAnchor="text" w:y="1"/>
        <w:widowControl w:val="0"/>
        <w:shd w:val="clear" w:color="auto" w:fill="auto"/>
        <w:spacing w:before="0" w:after="0" w:line="220" w:lineRule="exact"/>
        <w:ind w:left="0" w:right="0" w:firstLine="0"/>
        <w:jc w:val="left"/>
      </w:pPr>
      <w:r>
        <w:rPr>
          <w:color w:val="000000"/>
          <w:spacing w:val="0"/>
          <w:w w:val="100"/>
          <w:position w:val="0"/>
          <w:lang w:val="en-US" w:eastAsia="en-US" w:bidi="en-US"/>
        </w:rPr>
        <w:t>Using the following template as a guide achieves both goals.</w:t>
      </w:r>
    </w:p>
    <w:tbl>
      <w:tblPr>
        <w:tblStyle w:val="9"/>
        <w:tblW w:w="80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667"/>
        <w:gridCol w:w="4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98" w:hRule="exact"/>
        </w:trPr>
        <w:tc>
          <w:tcPr>
            <w:tcW w:w="3667" w:type="dxa"/>
            <w:shd w:val="clear" w:color="auto" w:fill="FFFFFF"/>
            <w:vAlign w:val="top"/>
          </w:tcPr>
          <w:p>
            <w:pPr>
              <w:pStyle w:val="19"/>
              <w:framePr w:w="8069" w:wrap="notBeside" w:vAnchor="text" w:hAnchor="text" w:y="1"/>
              <w:widowControl w:val="0"/>
              <w:shd w:val="clear" w:color="auto" w:fill="auto"/>
              <w:spacing w:before="0" w:after="0" w:line="197" w:lineRule="exact"/>
              <w:ind w:left="0" w:right="0" w:firstLine="0"/>
            </w:pPr>
            <w:r>
              <w:rPr>
                <w:rStyle w:val="106"/>
              </w:rPr>
              <w:t xml:space="preserve">defgeneric( Fun1 ( obj </w:t>
            </w:r>
            <w:r>
              <w:rPr>
                <w:rStyle w:val="267"/>
              </w:rPr>
              <w:t xml:space="preserve">...). </w:t>
            </w:r>
            <w:r>
              <w:rPr>
                <w:rStyle w:val="106"/>
              </w:rPr>
              <w:t xml:space="preserve">defgeneric( Fun2 ( obj </w:t>
            </w:r>
            <w:r>
              <w:rPr>
                <w:rStyle w:val="267"/>
              </w:rPr>
              <w:t xml:space="preserve">...). </w:t>
            </w:r>
            <w:r>
              <w:rPr>
                <w:rStyle w:val="106"/>
              </w:rPr>
              <w:t>defclass( Example ( ... ) ( .. let(</w:t>
            </w:r>
          </w:p>
        </w:tc>
        <w:tc>
          <w:tcPr>
            <w:tcW w:w="4402" w:type="dxa"/>
            <w:shd w:val="clear" w:color="auto" w:fill="FFFFFF"/>
            <w:vAlign w:val="top"/>
          </w:tcPr>
          <w:p>
            <w:pPr>
              <w:pStyle w:val="19"/>
              <w:framePr w:w="8069" w:wrap="notBeside" w:vAnchor="text" w:hAnchor="text" w:y="1"/>
              <w:widowControl w:val="0"/>
              <w:shd w:val="clear" w:color="auto" w:fill="auto"/>
              <w:spacing w:before="0" w:after="0" w:line="197" w:lineRule="exact"/>
              <w:ind w:left="0" w:right="0" w:firstLine="0"/>
              <w:jc w:val="left"/>
            </w:pPr>
            <w:r>
              <w:rPr>
                <w:rStyle w:val="106"/>
              </w:rPr>
              <w:t>.. ) .. )</w:t>
            </w:r>
          </w:p>
          <w:p>
            <w:pPr>
              <w:pStyle w:val="19"/>
              <w:framePr w:w="8069" w:wrap="notBeside" w:vAnchor="text" w:hAnchor="text" w:y="1"/>
              <w:widowControl w:val="0"/>
              <w:shd w:val="clear" w:color="auto" w:fill="auto"/>
              <w:spacing w:before="0" w:after="0" w:line="190" w:lineRule="exact"/>
              <w:ind w:left="0" w:right="0" w:firstLine="0"/>
              <w:jc w:val="left"/>
            </w:pPr>
            <w:r>
              <w:rPr>
                <w:rStyle w:val="10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exact"/>
        </w:trPr>
        <w:tc>
          <w:tcPr>
            <w:tcW w:w="3667" w:type="dxa"/>
            <w:shd w:val="clear" w:color="auto" w:fill="FFFFFF"/>
            <w:vAlign w:val="bottom"/>
          </w:tcPr>
          <w:p>
            <w:pPr>
              <w:pStyle w:val="19"/>
              <w:framePr w:w="8069" w:wrap="notBeside" w:vAnchor="text" w:hAnchor="text" w:y="1"/>
              <w:widowControl w:val="0"/>
              <w:shd w:val="clear" w:color="auto" w:fill="auto"/>
              <w:spacing w:before="0" w:after="0" w:line="202" w:lineRule="exact"/>
              <w:ind w:left="0" w:right="0" w:firstLine="0"/>
            </w:pPr>
            <w:r>
              <w:rPr>
                <w:rStyle w:val="106"/>
              </w:rPr>
              <w:t>( classVar</w:t>
            </w:r>
            <w:r>
              <w:rPr>
                <w:rStyle w:val="158"/>
              </w:rPr>
              <w:t>1</w:t>
            </w:r>
            <w:r>
              <w:rPr>
                <w:rStyle w:val="106"/>
              </w:rPr>
              <w:t xml:space="preserve"> ... ) ( classVar</w:t>
            </w:r>
            <w:r>
              <w:rPr>
                <w:rStyle w:val="158"/>
              </w:rPr>
              <w:t>2</w:t>
            </w:r>
            <w:r>
              <w:rPr>
                <w:rStyle w:val="106"/>
              </w:rPr>
              <w:t xml:space="preserve"> ... )</w:t>
            </w:r>
          </w:p>
        </w:tc>
        <w:tc>
          <w:tcPr>
            <w:tcW w:w="4402" w:type="dxa"/>
            <w:shd w:val="clear" w:color="auto" w:fill="FFFFFF"/>
            <w:vAlign w:val="bottom"/>
          </w:tcPr>
          <w:p>
            <w:pPr>
              <w:pStyle w:val="19"/>
              <w:framePr w:w="8069" w:wrap="notBeside" w:vAnchor="text" w:hAnchor="text" w:y="1"/>
              <w:widowControl w:val="0"/>
              <w:shd w:val="clear" w:color="auto" w:fill="auto"/>
              <w:tabs>
                <w:tab w:val="left" w:leader="dot" w:pos="389"/>
              </w:tabs>
              <w:spacing w:before="0" w:after="0" w:line="202" w:lineRule="exact"/>
              <w:ind w:left="0" w:right="0" w:firstLine="1520"/>
              <w:jc w:val="left"/>
            </w:pPr>
            <w:r>
              <w:rPr>
                <w:rStyle w:val="106"/>
              </w:rPr>
              <w:t xml:space="preserve">;data shared between all </w:t>
            </w:r>
            <w:r>
              <w:rPr>
                <w:rStyle w:val="106"/>
              </w:rPr>
              <w:tab/>
            </w:r>
            <w:r>
              <w:rPr>
                <w:rStyle w:val="106"/>
              </w:rPr>
              <w:t xml:space="preserve"> ) ;instances of the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8" w:hRule="exact"/>
        </w:trPr>
        <w:tc>
          <w:tcPr>
            <w:tcW w:w="3667" w:type="dxa"/>
            <w:shd w:val="clear" w:color="auto" w:fill="FFFFFF"/>
            <w:vAlign w:val="bottom"/>
          </w:tcPr>
          <w:p>
            <w:pPr>
              <w:pStyle w:val="19"/>
              <w:framePr w:w="8069" w:wrap="notBeside" w:vAnchor="text" w:hAnchor="text" w:y="1"/>
              <w:widowControl w:val="0"/>
              <w:shd w:val="clear" w:color="auto" w:fill="auto"/>
              <w:spacing w:before="0" w:after="0" w:line="202" w:lineRule="exact"/>
              <w:ind w:left="0" w:right="0" w:firstLine="0"/>
            </w:pPr>
            <w:r>
              <w:rPr>
                <w:rStyle w:val="106"/>
              </w:rPr>
              <w:t>procedure( HelpFun1( ... procedure( HelpFun2( ...</w:t>
            </w:r>
          </w:p>
        </w:tc>
        <w:tc>
          <w:tcPr>
            <w:tcW w:w="4402" w:type="dxa"/>
            <w:shd w:val="clear" w:color="auto" w:fill="FFFFFF"/>
            <w:vAlign w:val="bottom"/>
          </w:tcPr>
          <w:p>
            <w:pPr>
              <w:pStyle w:val="19"/>
              <w:framePr w:w="8069" w:wrap="notBeside" w:vAnchor="text" w:hAnchor="text" w:y="1"/>
              <w:widowControl w:val="0"/>
              <w:shd w:val="clear" w:color="auto" w:fill="auto"/>
              <w:spacing w:before="0" w:after="0" w:line="216" w:lineRule="exact"/>
              <w:ind w:left="0" w:right="0" w:firstLine="0"/>
              <w:jc w:val="left"/>
            </w:pPr>
            <w:r>
              <w:rPr>
                <w:rStyle w:val="106"/>
              </w:rPr>
              <w:t>. ) ;private helper functions .)</w:t>
            </w:r>
          </w:p>
        </w:tc>
      </w:tr>
    </w:tbl>
    <w:p>
      <w:pPr>
        <w:pStyle w:val="33"/>
        <w:framePr w:w="8069" w:wrap="notBeside" w:vAnchor="text" w:hAnchor="text" w:y="1"/>
        <w:widowControl w:val="0"/>
        <w:shd w:val="clear" w:color="auto" w:fill="auto"/>
        <w:spacing w:before="0" w:after="0" w:line="202" w:lineRule="exact"/>
        <w:ind w:left="0" w:right="0" w:firstLine="0"/>
      </w:pPr>
      <w:r>
        <w:rPr>
          <w:color w:val="000000"/>
          <w:spacing w:val="0"/>
          <w:w w:val="100"/>
          <w:position w:val="0"/>
          <w:lang w:val="en-US" w:eastAsia="en-US" w:bidi="en-US"/>
        </w:rPr>
        <w:t xml:space="preserve">defmethod( Fun1 (( obj Example) </w:t>
      </w:r>
      <w:r>
        <w:rPr>
          <w:rStyle w:val="265"/>
        </w:rPr>
        <w:t xml:space="preserve">....) </w:t>
      </w:r>
      <w:r>
        <w:rPr>
          <w:color w:val="000000"/>
          <w:spacing w:val="0"/>
          <w:w w:val="100"/>
          <w:position w:val="0"/>
          <w:lang w:val="en-US" w:eastAsia="en-US" w:bidi="en-US"/>
        </w:rPr>
        <w:t xml:space="preserve">defmethod( Fun2 (( obj Example </w:t>
      </w:r>
      <w:r>
        <w:rPr>
          <w:rStyle w:val="266"/>
        </w:rPr>
        <w:t>)...)</w:t>
      </w:r>
    </w:p>
    <w:p>
      <w:pPr>
        <w:framePr w:w="8069" w:wrap="notBeside" w:vAnchor="text" w:hAnchor="text" w:y="1"/>
        <w:widowControl w:val="0"/>
        <w:rPr>
          <w:sz w:val="2"/>
          <w:szCs w:val="2"/>
        </w:rPr>
      </w:pPr>
    </w:p>
    <w:p>
      <w:pPr>
        <w:widowControl w:val="0"/>
        <w:rPr>
          <w:sz w:val="2"/>
          <w:szCs w:val="2"/>
        </w:rPr>
      </w:pPr>
    </w:p>
    <w:p>
      <w:pPr>
        <w:pStyle w:val="27"/>
        <w:widowControl w:val="0"/>
        <w:shd w:val="clear" w:color="auto" w:fill="auto"/>
        <w:spacing w:before="186" w:after="0" w:line="190" w:lineRule="exact"/>
        <w:ind w:left="780" w:right="0" w:firstLine="0"/>
        <w:jc w:val="left"/>
        <w:sectPr>
          <w:pgSz w:w="12240" w:h="15840"/>
          <w:pgMar w:top="2072" w:right="1293" w:bottom="1424" w:left="1226" w:header="0" w:footer="3" w:gutter="0"/>
          <w:cols w:space="720" w:num="1"/>
          <w:rtlGutter w:val="0"/>
          <w:docGrid w:linePitch="360" w:charSpace="0"/>
        </w:sectPr>
      </w:pPr>
      <w:r>
        <w:rPr>
          <w:rStyle w:val="268"/>
        </w:rPr>
        <w:t>) ; let</w:t>
      </w:r>
      <w:r>
        <w:br w:type="page"/>
      </w:r>
    </w:p>
    <w:p>
      <w:pPr>
        <w:pStyle w:val="25"/>
        <w:keepNext/>
        <w:keepLines/>
        <w:widowControl w:val="0"/>
        <w:shd w:val="clear" w:color="auto" w:fill="auto"/>
        <w:spacing w:before="0" w:after="1958" w:line="220" w:lineRule="exact"/>
        <w:ind w:left="3120" w:right="0" w:firstLine="0"/>
        <w:jc w:val="left"/>
      </w:pPr>
      <w:bookmarkStart w:id="2186" w:name="bookmark2213"/>
      <w:r>
        <w:rPr>
          <w:color w:val="000000"/>
          <w:spacing w:val="0"/>
          <w:w w:val="100"/>
          <w:position w:val="0"/>
          <w:lang w:val="en-US" w:eastAsia="en-US" w:bidi="en-US"/>
        </w:rPr>
        <w:t>SKILL Language User Guide</w:t>
      </w:r>
      <w:bookmarkEnd w:id="2186"/>
    </w:p>
    <w:p>
      <w:pPr>
        <w:pStyle w:val="15"/>
        <w:keepNext/>
        <w:keepLines/>
        <w:widowControl w:val="0"/>
        <w:shd w:val="clear" w:color="auto" w:fill="auto"/>
        <w:spacing w:before="0" w:after="737" w:line="480" w:lineRule="exact"/>
        <w:ind w:left="0" w:right="0" w:firstLine="0"/>
        <w:jc w:val="left"/>
      </w:pPr>
      <w:bookmarkStart w:id="2187" w:name="bookmark2214"/>
      <w:bookmarkStart w:id="2188" w:name="bookmark2215"/>
      <w:bookmarkStart w:id="2189" w:name="bookmark2216"/>
      <w:bookmarkStart w:id="2190" w:name="bookmark2217"/>
      <w:r>
        <w:rPr>
          <w:color w:val="000000"/>
          <w:spacing w:val="0"/>
          <w:w w:val="100"/>
          <w:position w:val="0"/>
          <w:lang w:val="en-US" w:eastAsia="en-US" w:bidi="en-US"/>
        </w:rPr>
        <w:t>Programming Examples</w:t>
      </w:r>
      <w:bookmarkEnd w:id="2187"/>
      <w:bookmarkEnd w:id="2188"/>
      <w:bookmarkEnd w:id="2189"/>
      <w:bookmarkEnd w:id="2190"/>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Overview information:</w:t>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"bookmark2218" \o "Current Document" </w:instrText>
      </w:r>
      <w:r>
        <w:fldChar w:fldCharType="separate"/>
      </w:r>
      <w:r>
        <w:rPr>
          <w:color w:val="000000"/>
          <w:spacing w:val="0"/>
          <w:w w:val="100"/>
          <w:position w:val="0"/>
          <w:lang w:val="en-US" w:eastAsia="en-US" w:bidi="en-US"/>
        </w:rPr>
        <w:t>List Manipulation on page 348</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"bookmark2223" \o "Current Document" </w:instrText>
      </w:r>
      <w:r>
        <w:fldChar w:fldCharType="separate"/>
      </w:r>
      <w:r>
        <w:rPr>
          <w:color w:val="000000"/>
          <w:spacing w:val="0"/>
          <w:w w:val="100"/>
          <w:position w:val="0"/>
          <w:lang w:val="en-US" w:eastAsia="en-US" w:bidi="en-US"/>
        </w:rPr>
        <w:t>Symbol Manipulation on page 348</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"bookmark2229" \o "Current Document" </w:instrText>
      </w:r>
      <w:r>
        <w:fldChar w:fldCharType="separate"/>
      </w:r>
      <w:r>
        <w:rPr>
          <w:color w:val="000000"/>
          <w:spacing w:val="0"/>
          <w:w w:val="100"/>
          <w:position w:val="0"/>
          <w:lang w:val="en-US" w:eastAsia="en-US" w:bidi="en-US"/>
        </w:rPr>
        <w:t>Sorting a List of Points on page 349</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"bookmark2232" \o "Current Document" </w:instrText>
      </w:r>
      <w:r>
        <w:fldChar w:fldCharType="separate"/>
      </w:r>
      <w:r>
        <w:rPr>
          <w:color w:val="000000"/>
          <w:spacing w:val="0"/>
          <w:w w:val="100"/>
          <w:position w:val="0"/>
          <w:lang w:val="en-US" w:eastAsia="en-US" w:bidi="en-US"/>
        </w:rPr>
        <w:t>Computing the Center of a Bounding Box on page 350</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"bookmark2240" \o "Current Document" </w:instrText>
      </w:r>
      <w:r>
        <w:fldChar w:fldCharType="separate"/>
      </w:r>
      <w:r>
        <w:rPr>
          <w:color w:val="000000"/>
          <w:spacing w:val="0"/>
          <w:w w:val="100"/>
          <w:position w:val="0"/>
          <w:lang w:val="en-US" w:eastAsia="en-US" w:bidi="en-US"/>
        </w:rPr>
        <w:t>Computing the Area of a Bounding Box on page 351</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"bookmark2242" \o "Current Document" </w:instrText>
      </w:r>
      <w:r>
        <w:fldChar w:fldCharType="separate"/>
      </w:r>
      <w:r>
        <w:rPr>
          <w:color w:val="000000"/>
          <w:spacing w:val="0"/>
          <w:w w:val="100"/>
          <w:position w:val="0"/>
          <w:lang w:val="en-US" w:eastAsia="en-US" w:bidi="en-US"/>
        </w:rPr>
        <w:t>Computing a Bounding Box Centered at a Point on page 351</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"bookmark2245" \o "Current Document" </w:instrText>
      </w:r>
      <w:r>
        <w:fldChar w:fldCharType="separate"/>
      </w:r>
      <w:r>
        <w:rPr>
          <w:color w:val="000000"/>
          <w:spacing w:val="0"/>
          <w:w w:val="100"/>
          <w:position w:val="0"/>
          <w:lang w:val="en-US" w:eastAsia="en-US" w:bidi="en-US"/>
        </w:rPr>
        <w:t>Computing the Union of Several Bounding Boxes on page 352</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"bookmark2250" \o "Current Document" </w:instrText>
      </w:r>
      <w:r>
        <w:fldChar w:fldCharType="separate"/>
      </w:r>
      <w:r>
        <w:rPr>
          <w:color w:val="000000"/>
          <w:spacing w:val="0"/>
          <w:w w:val="100"/>
          <w:position w:val="0"/>
          <w:lang w:val="en-US" w:eastAsia="en-US" w:bidi="en-US"/>
        </w:rPr>
        <w:t>Computing the Intersection of Bounding Boxes on page 352</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"bookmark2252" \o "Current Document" </w:instrText>
      </w:r>
      <w:r>
        <w:fldChar w:fldCharType="separate"/>
      </w:r>
      <w:r>
        <w:rPr>
          <w:color w:val="000000"/>
          <w:spacing w:val="0"/>
          <w:w w:val="100"/>
          <w:position w:val="0"/>
          <w:lang w:val="en-US" w:eastAsia="en-US" w:bidi="en-US"/>
        </w:rPr>
        <w:t>Prime Factorizations on page 353</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"bookmark2270" \o "Current Document" </w:instrText>
      </w:r>
      <w:r>
        <w:fldChar w:fldCharType="separate"/>
      </w:r>
      <w:r>
        <w:rPr>
          <w:color w:val="000000"/>
          <w:spacing w:val="0"/>
          <w:w w:val="100"/>
          <w:position w:val="0"/>
          <w:lang w:val="en-US" w:eastAsia="en-US" w:bidi="en-US"/>
        </w:rPr>
        <w:t>Fibonacci Function on page 358</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"bookmark2274" \o "Current Document" </w:instrText>
      </w:r>
      <w:r>
        <w:fldChar w:fldCharType="separate"/>
      </w:r>
      <w:r>
        <w:rPr>
          <w:color w:val="000000"/>
          <w:spacing w:val="0"/>
          <w:w w:val="100"/>
          <w:position w:val="0"/>
          <w:lang w:val="en-US" w:eastAsia="en-US" w:bidi="en-US"/>
        </w:rPr>
        <w:t>Factorial Function on page 358</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"bookmark2276" \o "Current Document" </w:instrText>
      </w:r>
      <w:r>
        <w:fldChar w:fldCharType="separate"/>
      </w:r>
      <w:r>
        <w:rPr>
          <w:color w:val="000000"/>
          <w:spacing w:val="0"/>
          <w:w w:val="100"/>
          <w:position w:val="0"/>
          <w:lang w:val="en-US" w:eastAsia="en-US" w:bidi="en-US"/>
        </w:rPr>
        <w:t>Exponential Function on page 359</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"bookmark2278" \o "Current Document" </w:instrText>
      </w:r>
      <w:r>
        <w:fldChar w:fldCharType="separate"/>
      </w:r>
      <w:r>
        <w:rPr>
          <w:color w:val="000000"/>
          <w:spacing w:val="0"/>
          <w:w w:val="100"/>
          <w:position w:val="0"/>
          <w:lang w:val="en-US" w:eastAsia="en-US" w:bidi="en-US"/>
        </w:rPr>
        <w:t>Counting Values in a List on page 359</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"bookmark2282" \o "Current Document" </w:instrText>
      </w:r>
      <w:r>
        <w:fldChar w:fldCharType="separate"/>
      </w:r>
      <w:r>
        <w:rPr>
          <w:color w:val="000000"/>
          <w:spacing w:val="0"/>
          <w:w w:val="100"/>
          <w:position w:val="0"/>
          <w:lang w:val="en-US" w:eastAsia="en-US" w:bidi="en-US"/>
        </w:rPr>
        <w:t>Counting Characters in a String on page 361</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pPr>
      <w:r>
        <w:fldChar w:fldCharType="begin"/>
      </w:r>
      <w:r>
        <w:instrText xml:space="preserve">HYPERLINK  \l "bookmark2286" \o "Current Document" </w:instrText>
      </w:r>
      <w:r>
        <w:fldChar w:fldCharType="separate"/>
      </w:r>
      <w:r>
        <w:rPr>
          <w:color w:val="000000"/>
          <w:spacing w:val="0"/>
          <w:w w:val="100"/>
          <w:position w:val="0"/>
          <w:lang w:val="en-US" w:eastAsia="en-US" w:bidi="en-US"/>
        </w:rPr>
        <w:t>Regular Expression Pattern Matching on page 361</w:t>
      </w:r>
      <w:r>
        <w:fldChar w:fldCharType="end"/>
      </w:r>
    </w:p>
    <w:p>
      <w:pPr>
        <w:pStyle w:val="26"/>
        <w:widowControl w:val="0"/>
        <w:numPr>
          <w:ilvl w:val="0"/>
          <w:numId w:val="23"/>
        </w:numPr>
        <w:shd w:val="clear" w:color="auto" w:fill="auto"/>
        <w:tabs>
          <w:tab w:val="left" w:pos="487"/>
        </w:tabs>
        <w:spacing w:before="0" w:after="0" w:line="456" w:lineRule="exact"/>
        <w:ind w:left="0" w:right="0" w:firstLine="0"/>
        <w:jc w:val="both"/>
        <w:sectPr>
          <w:headerReference r:id="rId153" w:type="first"/>
          <w:footerReference r:id="rId156" w:type="first"/>
          <w:headerReference r:id="rId151" w:type="default"/>
          <w:footerReference r:id="rId154" w:type="default"/>
          <w:headerReference r:id="rId152" w:type="even"/>
          <w:footerReference r:id="rId155" w:type="even"/>
          <w:pgSz w:w="12240" w:h="15840"/>
          <w:pgMar w:top="1022" w:right="3897" w:bottom="1022" w:left="1238" w:header="0" w:footer="3" w:gutter="0"/>
          <w:cols w:space="720" w:num="1"/>
          <w:rtlGutter w:val="0"/>
          <w:docGrid w:linePitch="360" w:charSpace="0"/>
        </w:sectPr>
      </w:pPr>
      <w:r>
        <w:fldChar w:fldCharType="begin"/>
      </w:r>
      <w:r>
        <w:instrText xml:space="preserve">HYPERLINK  \l "bookmark2291" \o "Current Document" </w:instrText>
      </w:r>
      <w:r>
        <w:fldChar w:fldCharType="separate"/>
      </w:r>
      <w:r>
        <w:rPr>
          <w:color w:val="000000"/>
          <w:spacing w:val="0"/>
          <w:w w:val="100"/>
          <w:position w:val="0"/>
          <w:lang w:val="en-US" w:eastAsia="en-US" w:bidi="en-US"/>
        </w:rPr>
        <w:t>Geometric Constructions on page 362</w:t>
      </w:r>
      <w:r>
        <w:fldChar w:fldCharType="end"/>
      </w:r>
    </w:p>
    <w:p>
      <w:pPr>
        <w:pStyle w:val="21"/>
        <w:keepNext/>
        <w:keepLines/>
        <w:widowControl w:val="0"/>
        <w:shd w:val="clear" w:color="auto" w:fill="auto"/>
        <w:spacing w:before="0" w:after="240" w:line="360" w:lineRule="exact"/>
        <w:ind w:left="0" w:right="0" w:firstLine="0"/>
        <w:jc w:val="left"/>
      </w:pPr>
      <w:bookmarkStart w:id="2191" w:name="bookmark2218"/>
      <w:bookmarkStart w:id="2192" w:name="bookmark2219"/>
      <w:r>
        <w:rPr>
          <w:color w:val="000000"/>
          <w:spacing w:val="0"/>
          <w:w w:val="100"/>
          <w:position w:val="0"/>
          <w:lang w:val="en-US" w:eastAsia="en-US" w:bidi="en-US"/>
        </w:rPr>
        <w:t>List Manipulation</w:t>
      </w:r>
      <w:bookmarkEnd w:id="2191"/>
      <w:bookmarkEnd w:id="2192"/>
    </w:p>
    <w:p>
      <w:pPr>
        <w:pStyle w:val="26"/>
        <w:widowControl w:val="0"/>
        <w:shd w:val="clear" w:color="auto" w:fill="auto"/>
        <w:spacing w:before="0" w:after="34"/>
        <w:ind w:left="0" w:right="0" w:firstLine="0"/>
        <w:jc w:val="left"/>
      </w:pPr>
      <w:r>
        <w:rPr>
          <w:color w:val="000000"/>
          <w:spacing w:val="0"/>
          <w:w w:val="100"/>
          <w:position w:val="0"/>
          <w:lang w:val="en-US" w:eastAsia="en-US" w:bidi="en-US"/>
        </w:rPr>
        <w:t xml:space="preserve">A list is a linear sequence of Cadence® SKILL language data objects. The elements of a list can have any data type, including symbols or other lists. The printed presentation for a SKILL list uses a matching pair of parentheses to enclose the printed representations of the list elements. The </w:t>
      </w:r>
      <w:r>
        <w:rPr>
          <w:rStyle w:val="230"/>
          <w:b/>
          <w:bCs/>
        </w:rPr>
        <w:t>trListIntersection</w:t>
      </w:r>
      <w:r>
        <w:rPr>
          <w:color w:val="000000"/>
          <w:spacing w:val="0"/>
          <w:w w:val="100"/>
          <w:position w:val="0"/>
          <w:lang w:val="en-US" w:eastAsia="en-US" w:bidi="en-US"/>
        </w:rPr>
        <w:t xml:space="preserve"> and </w:t>
      </w:r>
      <w:r>
        <w:rPr>
          <w:rStyle w:val="230"/>
          <w:b/>
          <w:bCs/>
        </w:rPr>
        <w:t>trListUnion</w:t>
      </w:r>
      <w:r>
        <w:rPr>
          <w:color w:val="000000"/>
          <w:spacing w:val="0"/>
          <w:w w:val="100"/>
          <w:position w:val="0"/>
          <w:lang w:val="en-US" w:eastAsia="en-US" w:bidi="en-US"/>
        </w:rPr>
        <w:t xml:space="preserve"> functions illustrate</w:t>
      </w:r>
    </w:p>
    <w:p>
      <w:pPr>
        <w:pStyle w:val="26"/>
        <w:widowControl w:val="0"/>
        <w:numPr>
          <w:ilvl w:val="0"/>
          <w:numId w:val="23"/>
        </w:numPr>
        <w:shd w:val="clear" w:color="auto" w:fill="auto"/>
        <w:tabs>
          <w:tab w:val="left" w:pos="490"/>
        </w:tabs>
        <w:spacing w:before="0" w:after="0" w:line="461" w:lineRule="exact"/>
        <w:ind w:left="0" w:right="0" w:firstLine="0"/>
        <w:jc w:val="both"/>
      </w:pPr>
      <w:r>
        <w:rPr>
          <w:color w:val="000000"/>
          <w:spacing w:val="0"/>
          <w:w w:val="100"/>
          <w:position w:val="0"/>
          <w:lang w:val="en-US" w:eastAsia="en-US" w:bidi="en-US"/>
        </w:rPr>
        <w:t>Documenting at the function level</w:t>
      </w:r>
    </w:p>
    <w:p>
      <w:pPr>
        <w:pStyle w:val="26"/>
        <w:widowControl w:val="0"/>
        <w:numPr>
          <w:ilvl w:val="0"/>
          <w:numId w:val="23"/>
        </w:numPr>
        <w:shd w:val="clear" w:color="auto" w:fill="auto"/>
        <w:tabs>
          <w:tab w:val="left" w:pos="490"/>
        </w:tabs>
        <w:spacing w:before="0" w:after="0" w:line="461" w:lineRule="exact"/>
        <w:ind w:left="0" w:right="0" w:firstLine="0"/>
        <w:jc w:val="both"/>
      </w:pPr>
      <w:bookmarkStart w:id="2193" w:name="bookmark2220"/>
      <w:r>
        <w:rPr>
          <w:color w:val="000000"/>
          <w:spacing w:val="0"/>
          <w:w w:val="100"/>
          <w:position w:val="0"/>
          <w:lang w:val="en-US" w:eastAsia="en-US" w:bidi="en-US"/>
        </w:rPr>
        <w:t xml:space="preserve">Using the </w:t>
      </w:r>
      <w:r>
        <w:rPr>
          <w:rStyle w:val="230"/>
          <w:b/>
          <w:bCs/>
        </w:rPr>
        <w:t>setof</w:t>
      </w:r>
      <w:r>
        <w:rPr>
          <w:color w:val="000000"/>
          <w:spacing w:val="0"/>
          <w:w w:val="100"/>
          <w:position w:val="0"/>
          <w:lang w:val="en-US" w:eastAsia="en-US" w:bidi="en-US"/>
        </w:rPr>
        <w:t xml:space="preserve"> function</w:t>
      </w:r>
      <w:bookmarkEnd w:id="2193"/>
    </w:p>
    <w:p>
      <w:pPr>
        <w:pStyle w:val="26"/>
        <w:widowControl w:val="0"/>
        <w:numPr>
          <w:ilvl w:val="0"/>
          <w:numId w:val="23"/>
        </w:numPr>
        <w:shd w:val="clear" w:color="auto" w:fill="auto"/>
        <w:tabs>
          <w:tab w:val="left" w:pos="490"/>
        </w:tabs>
        <w:spacing w:before="0" w:after="0" w:line="461" w:lineRule="exact"/>
        <w:ind w:left="0" w:right="0" w:firstLine="0"/>
        <w:jc w:val="both"/>
      </w:pPr>
      <w:r>
        <w:rPr>
          <w:color w:val="000000"/>
          <w:spacing w:val="0"/>
          <w:w w:val="100"/>
          <w:position w:val="0"/>
          <w:lang w:val="en-US" w:eastAsia="en-US" w:bidi="en-US"/>
        </w:rPr>
        <w:t xml:space="preserve">Using the </w:t>
      </w:r>
      <w:r>
        <w:rPr>
          <w:rStyle w:val="230"/>
          <w:b/>
          <w:bCs/>
        </w:rPr>
        <w:t>member</w:t>
      </w:r>
      <w:r>
        <w:rPr>
          <w:color w:val="000000"/>
          <w:spacing w:val="0"/>
          <w:w w:val="100"/>
          <w:position w:val="0"/>
          <w:lang w:val="en-US" w:eastAsia="en-US" w:bidi="en-US"/>
        </w:rPr>
        <w:t xml:space="preserve"> function</w:t>
      </w:r>
    </w:p>
    <w:p>
      <w:pPr>
        <w:pStyle w:val="26"/>
        <w:widowControl w:val="0"/>
        <w:shd w:val="clear" w:color="auto" w:fill="auto"/>
        <w:spacing w:before="0" w:after="0"/>
        <w:ind w:left="0" w:right="0" w:firstLine="0"/>
        <w:jc w:val="left"/>
      </w:pPr>
      <w:bookmarkStart w:id="2194" w:name="bookmark2221"/>
      <w:r>
        <w:rPr>
          <w:color w:val="000000"/>
          <w:spacing w:val="0"/>
          <w:w w:val="100"/>
          <w:position w:val="0"/>
          <w:lang w:val="en-US" w:eastAsia="en-US" w:bidi="en-US"/>
        </w:rPr>
        <w:t xml:space="preserve">The </w:t>
      </w:r>
      <w:r>
        <w:rPr>
          <w:rStyle w:val="230"/>
          <w:b/>
          <w:bCs/>
        </w:rPr>
        <w:t>trListUnion</w:t>
      </w:r>
      <w:r>
        <w:rPr>
          <w:color w:val="000000"/>
          <w:spacing w:val="0"/>
          <w:w w:val="100"/>
          <w:position w:val="0"/>
          <w:lang w:val="en-US" w:eastAsia="en-US" w:bidi="en-US"/>
        </w:rPr>
        <w:t xml:space="preserve"> function also illustrates the </w:t>
      </w:r>
      <w:r>
        <w:rPr>
          <w:rStyle w:val="230"/>
          <w:b/>
          <w:bCs/>
        </w:rPr>
        <w:t>nconc</w:t>
      </w:r>
      <w:r>
        <w:rPr>
          <w:color w:val="000000"/>
          <w:spacing w:val="0"/>
          <w:w w:val="100"/>
          <w:position w:val="0"/>
          <w:lang w:val="en-US" w:eastAsia="en-US" w:bidi="en-US"/>
        </w:rPr>
        <w:t xml:space="preserve"> function, which destroys all bu</w:t>
      </w:r>
      <w:bookmarkStart w:id="2195" w:name="bookmark2222"/>
      <w:r>
        <w:rPr>
          <w:color w:val="000000"/>
          <w:spacing w:val="0"/>
          <w:w w:val="100"/>
          <w:position w:val="0"/>
          <w:lang w:val="en-US" w:eastAsia="en-US" w:bidi="en-US"/>
        </w:rPr>
        <w:t>t</w:t>
      </w:r>
      <w:bookmarkEnd w:id="2195"/>
      <w:r>
        <w:rPr>
          <w:color w:val="000000"/>
          <w:spacing w:val="0"/>
          <w:w w:val="100"/>
          <w:position w:val="0"/>
          <w:lang w:val="en-US" w:eastAsia="en-US" w:bidi="en-US"/>
        </w:rPr>
        <w:t xml:space="preserve"> its last argument. In this case, the first argument is a new, anonymous list created by the </w:t>
      </w:r>
      <w:r>
        <w:rPr>
          <w:rStyle w:val="230"/>
          <w:b/>
          <w:bCs/>
        </w:rPr>
        <w:t xml:space="preserve">setof </w:t>
      </w:r>
      <w:r>
        <w:rPr>
          <w:color w:val="000000"/>
          <w:spacing w:val="0"/>
          <w:w w:val="100"/>
          <w:position w:val="0"/>
          <w:lang w:val="en-US" w:eastAsia="en-US" w:bidi="en-US"/>
        </w:rPr>
        <w:t>function.</w:t>
      </w:r>
      <w:bookmarkEnd w:id="2194"/>
    </w:p>
    <w:p>
      <w:pPr>
        <w:pStyle w:val="27"/>
        <w:widowControl w:val="0"/>
        <w:shd w:val="clear" w:color="auto" w:fill="auto"/>
        <w:spacing w:before="0" w:after="0"/>
        <w:ind w:left="780" w:right="4520" w:hanging="780"/>
        <w:jc w:val="left"/>
      </w:pPr>
      <w:r>
        <w:rPr>
          <w:color w:val="000000"/>
          <w:spacing w:val="0"/>
          <w:w w:val="100"/>
          <w:position w:val="0"/>
          <w:lang w:val="en-US" w:eastAsia="en-US" w:bidi="en-US"/>
        </w:rPr>
        <w:t>procedure( trListIntersection( listl list2 ) setof( element listl</w:t>
      </w:r>
    </w:p>
    <w:p>
      <w:pPr>
        <w:pStyle w:val="27"/>
        <w:widowControl w:val="0"/>
        <w:shd w:val="clear" w:color="auto" w:fill="auto"/>
        <w:spacing w:before="0" w:after="0"/>
        <w:ind w:left="1480" w:right="0" w:firstLine="0"/>
      </w:pPr>
      <w:r>
        <w:rPr>
          <w:color w:val="000000"/>
          <w:spacing w:val="0"/>
          <w:w w:val="100"/>
          <w:position w:val="0"/>
          <w:lang w:val="en-US" w:eastAsia="en-US" w:bidi="en-US"/>
        </w:rPr>
        <w:t>member( element list</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0" w:right="7960" w:firstLine="780"/>
        <w:jc w:val="left"/>
      </w:pPr>
      <w:r>
        <w:rPr>
          <w:color w:val="000000"/>
          <w:spacing w:val="0"/>
          <w:w w:val="100"/>
          <w:position w:val="0"/>
          <w:lang w:val="en-US" w:eastAsia="en-US" w:bidi="en-US"/>
        </w:rPr>
        <w:t>)；setof )；procedure</w:t>
      </w:r>
    </w:p>
    <w:p>
      <w:pPr>
        <w:pStyle w:val="27"/>
        <w:widowControl w:val="0"/>
        <w:shd w:val="clear" w:color="auto" w:fill="auto"/>
        <w:spacing w:before="0" w:after="0" w:line="202" w:lineRule="exact"/>
        <w:ind w:left="780" w:right="5360" w:hanging="780"/>
        <w:jc w:val="left"/>
      </w:pPr>
      <w:r>
        <w:rPr>
          <w:color w:val="000000"/>
          <w:spacing w:val="0"/>
          <w:w w:val="100"/>
          <w:position w:val="0"/>
          <w:lang w:val="en-US" w:eastAsia="en-US" w:bidi="en-US"/>
        </w:rPr>
        <w:t>procedure( trListUnion( listl list2 ) nconc(</w:t>
      </w:r>
    </w:p>
    <w:p>
      <w:pPr>
        <w:pStyle w:val="27"/>
        <w:widowControl w:val="0"/>
        <w:shd w:val="clear" w:color="auto" w:fill="auto"/>
        <w:spacing w:before="0" w:after="0" w:line="260" w:lineRule="exact"/>
        <w:ind w:left="1480" w:right="0" w:firstLine="0"/>
      </w:pPr>
      <w:r>
        <w:rPr>
          <w:color w:val="000000"/>
          <w:spacing w:val="0"/>
          <w:w w:val="100"/>
          <w:position w:val="0"/>
          <w:lang w:val="en-US" w:eastAsia="en-US" w:bidi="en-US"/>
        </w:rPr>
        <w:t>setof( element list</w:t>
      </w:r>
      <w:r>
        <w:rPr>
          <w:rStyle w:val="160"/>
        </w:rPr>
        <w:t>2</w:t>
      </w:r>
    </w:p>
    <w:p>
      <w:pPr>
        <w:pStyle w:val="27"/>
        <w:widowControl w:val="0"/>
        <w:shd w:val="clear" w:color="auto" w:fill="auto"/>
        <w:spacing w:before="0" w:after="0"/>
        <w:ind w:left="2240" w:right="0" w:firstLine="0"/>
        <w:jc w:val="left"/>
      </w:pPr>
      <w:r>
        <w:rPr>
          <w:color w:val="000000"/>
          <w:spacing w:val="0"/>
          <w:w w:val="100"/>
          <w:position w:val="0"/>
          <w:lang w:val="en-US" w:eastAsia="en-US" w:bidi="en-US"/>
        </w:rPr>
        <w:t>!member( element list</w:t>
      </w:r>
      <w:r>
        <w:rPr>
          <w:rStyle w:val="160"/>
        </w:rPr>
        <w:t>1</w:t>
      </w:r>
      <w:r>
        <w:rPr>
          <w:color w:val="000000"/>
          <w:spacing w:val="0"/>
          <w:w w:val="100"/>
          <w:position w:val="0"/>
          <w:lang w:val="en-US" w:eastAsia="en-US" w:bidi="en-US"/>
        </w:rPr>
        <w:t>)</w:t>
      </w:r>
    </w:p>
    <w:p>
      <w:pPr>
        <w:pStyle w:val="27"/>
        <w:widowControl w:val="0"/>
        <w:shd w:val="clear" w:color="auto" w:fill="auto"/>
        <w:tabs>
          <w:tab w:val="left" w:pos="1725"/>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setof</w:t>
      </w:r>
    </w:p>
    <w:p>
      <w:pPr>
        <w:pStyle w:val="27"/>
        <w:widowControl w:val="0"/>
        <w:shd w:val="clear" w:color="auto" w:fill="auto"/>
        <w:tabs>
          <w:tab w:val="left" w:pos="1025"/>
        </w:tabs>
        <w:spacing w:before="0" w:after="0"/>
        <w:ind w:left="780" w:right="7720" w:firstLine="700"/>
        <w:jc w:val="left"/>
      </w:pPr>
      <w:r>
        <w:rPr>
          <w:color w:val="000000"/>
          <w:spacing w:val="0"/>
          <w:w w:val="100"/>
          <w:position w:val="0"/>
          <w:lang w:val="en-US" w:eastAsia="en-US" w:bidi="en-US"/>
        </w:rPr>
        <w:t>listl )</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nconc</w:t>
      </w:r>
    </w:p>
    <w:p>
      <w:pPr>
        <w:pStyle w:val="27"/>
        <w:widowControl w:val="0"/>
        <w:shd w:val="clear" w:color="auto" w:fill="auto"/>
        <w:tabs>
          <w:tab w:val="left" w:pos="245"/>
        </w:tabs>
        <w:spacing w:before="0" w:after="0"/>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procedure</w:t>
      </w:r>
    </w:p>
    <w:p>
      <w:pPr>
        <w:pStyle w:val="27"/>
        <w:widowControl w:val="0"/>
        <w:shd w:val="clear" w:color="auto" w:fill="auto"/>
        <w:spacing w:before="0" w:after="413" w:line="202" w:lineRule="exact"/>
        <w:ind w:left="0" w:right="2960" w:firstLine="0"/>
        <w:jc w:val="left"/>
      </w:pPr>
      <w:r>
        <w:rPr>
          <w:color w:val="000000"/>
          <w:spacing w:val="0"/>
          <w:w w:val="100"/>
          <w:position w:val="0"/>
          <w:lang w:val="en-US" w:eastAsia="en-US" w:bidi="en-US"/>
        </w:rPr>
        <w:t xml:space="preserve">trListIntersection( ‘（a b c) ‘(b c d)) =&gt; (b c) trListUnion( list(1 2 3) list(3 4 5 </w:t>
      </w:r>
      <w:r>
        <w:rPr>
          <w:rStyle w:val="160"/>
        </w:rPr>
        <w:t>6</w:t>
      </w:r>
      <w:r>
        <w:rPr>
          <w:color w:val="000000"/>
          <w:spacing w:val="0"/>
          <w:w w:val="100"/>
          <w:position w:val="0"/>
          <w:lang w:val="en-US" w:eastAsia="en-US" w:bidi="en-US"/>
        </w:rPr>
        <w:t xml:space="preserve">)) =&gt; ( 4 5 </w:t>
      </w:r>
      <w:r>
        <w:rPr>
          <w:rStyle w:val="160"/>
        </w:rPr>
        <w:t>6</w:t>
      </w:r>
      <w:r>
        <w:rPr>
          <w:color w:val="000000"/>
          <w:spacing w:val="0"/>
          <w:w w:val="100"/>
          <w:position w:val="0"/>
          <w:lang w:val="en-US" w:eastAsia="en-US" w:bidi="en-US"/>
        </w:rPr>
        <w:t xml:space="preserve"> 1 2 3)</w:t>
      </w:r>
    </w:p>
    <w:p>
      <w:pPr>
        <w:pStyle w:val="21"/>
        <w:keepNext/>
        <w:keepLines/>
        <w:widowControl w:val="0"/>
        <w:shd w:val="clear" w:color="auto" w:fill="auto"/>
        <w:spacing w:before="0" w:after="226" w:line="360" w:lineRule="exact"/>
        <w:ind w:left="0" w:right="0" w:firstLine="0"/>
        <w:jc w:val="left"/>
      </w:pPr>
      <w:bookmarkStart w:id="2196" w:name="bookmark2223"/>
      <w:bookmarkStart w:id="2197" w:name="bookmark2224"/>
      <w:r>
        <w:rPr>
          <w:color w:val="000000"/>
          <w:spacing w:val="0"/>
          <w:w w:val="100"/>
          <w:position w:val="0"/>
          <w:lang w:val="en-US" w:eastAsia="en-US" w:bidi="en-US"/>
        </w:rPr>
        <w:t>Symbol Manipulation</w:t>
      </w:r>
      <w:bookmarkEnd w:id="2196"/>
      <w:bookmarkEnd w:id="2197"/>
    </w:p>
    <w:p>
      <w:pPr>
        <w:pStyle w:val="26"/>
        <w:widowControl w:val="0"/>
        <w:shd w:val="clear" w:color="auto" w:fill="auto"/>
        <w:spacing w:before="0" w:after="176"/>
        <w:ind w:left="0" w:right="0" w:firstLine="0"/>
        <w:jc w:val="left"/>
      </w:pPr>
      <w:r>
        <w:rPr>
          <w:color w:val="000000"/>
          <w:spacing w:val="0"/>
          <w:w w:val="100"/>
          <w:position w:val="0"/>
          <w:lang w:val="en-US" w:eastAsia="en-US" w:bidi="en-US"/>
        </w:rPr>
        <w:t>A symbol is the primary data structure within SKILL. A SKILL symbol has four data slots: the name, the value, the function definition, and the property list. Except for the name slot, all slots can be empty.</w:t>
      </w:r>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230"/>
          <w:b/>
          <w:bCs/>
        </w:rPr>
        <w:t>trReplaceSymbolsWithValues</w:t>
      </w:r>
      <w:r>
        <w:rPr>
          <w:color w:val="000000"/>
          <w:spacing w:val="0"/>
          <w:w w:val="100"/>
          <w:position w:val="0"/>
          <w:lang w:val="en-US" w:eastAsia="en-US" w:bidi="en-US"/>
        </w:rPr>
        <w:t xml:space="preserve"> function makes a copy of an arbitrary SKILL expression, in which all references to a symbol are replaced by the symbol’s value.</w:t>
      </w:r>
    </w:p>
    <w:tbl>
      <w:tblPr>
        <w:tblStyle w:val="9"/>
        <w:tblW w:w="97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312"/>
        <w:gridCol w:w="1219"/>
        <w:gridCol w:w="1901"/>
        <w:gridCol w:w="1200"/>
        <w:gridCol w:w="2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58" w:hRule="exact"/>
          <w:jc w:val="center"/>
        </w:trPr>
        <w:tc>
          <w:tcPr>
            <w:tcW w:w="4531" w:type="dxa"/>
            <w:gridSpan w:val="2"/>
            <w:shd w:val="clear" w:color="auto" w:fill="FFFFFF"/>
            <w:vAlign w:val="top"/>
          </w:tcPr>
          <w:p>
            <w:pPr>
              <w:pStyle w:val="19"/>
              <w:framePr w:w="9758" w:wrap="notBeside" w:vAnchor="text" w:hAnchor="text" w:xAlign="center" w:y="1"/>
              <w:widowControl w:val="0"/>
              <w:shd w:val="clear" w:color="auto" w:fill="auto"/>
              <w:spacing w:before="0" w:after="0" w:line="197" w:lineRule="exact"/>
              <w:ind w:left="0" w:right="0" w:firstLine="0"/>
              <w:jc w:val="left"/>
            </w:pPr>
            <w:r>
              <w:rPr>
                <w:rStyle w:val="106"/>
              </w:rPr>
              <w:t>a = "one" b = "two" c = "three" testCase = '( 1 2 ( a b )) trReplaceSymbolsWithValues( testCase )</w:t>
            </w:r>
          </w:p>
        </w:tc>
        <w:tc>
          <w:tcPr>
            <w:tcW w:w="1901" w:type="dxa"/>
            <w:shd w:val="clear" w:color="auto" w:fill="FFFFFF"/>
            <w:vAlign w:val="bottom"/>
          </w:tcPr>
          <w:p>
            <w:pPr>
              <w:pStyle w:val="19"/>
              <w:framePr w:w="9758" w:wrap="notBeside" w:vAnchor="text" w:hAnchor="text" w:xAlign="center" w:y="1"/>
              <w:widowControl w:val="0"/>
              <w:shd w:val="clear" w:color="auto" w:fill="auto"/>
              <w:spacing w:before="0" w:after="0" w:line="260" w:lineRule="exact"/>
              <w:ind w:left="180" w:right="0" w:firstLine="0"/>
              <w:jc w:val="left"/>
            </w:pPr>
            <w:r>
              <w:rPr>
                <w:rStyle w:val="106"/>
              </w:rPr>
              <w:t xml:space="preserve">=&gt; </w:t>
            </w:r>
            <w:r>
              <w:rPr>
                <w:rStyle w:val="158"/>
              </w:rPr>
              <w:t>(1</w:t>
            </w:r>
            <w:r>
              <w:rPr>
                <w:rStyle w:val="106"/>
              </w:rPr>
              <w:t xml:space="preserve"> </w:t>
            </w:r>
            <w:r>
              <w:rPr>
                <w:rStyle w:val="158"/>
              </w:rPr>
              <w:t>2</w:t>
            </w:r>
            <w:r>
              <w:rPr>
                <w:rStyle w:val="106"/>
              </w:rPr>
              <w:t xml:space="preserve"> ("one"</w:t>
            </w:r>
          </w:p>
        </w:tc>
        <w:tc>
          <w:tcPr>
            <w:tcW w:w="1200" w:type="dxa"/>
            <w:shd w:val="clear" w:color="auto" w:fill="FFFFFF"/>
            <w:vAlign w:val="bottom"/>
          </w:tcPr>
          <w:p>
            <w:pPr>
              <w:pStyle w:val="19"/>
              <w:framePr w:w="9758" w:wrap="notBeside" w:vAnchor="text" w:hAnchor="text" w:xAlign="center" w:y="1"/>
              <w:widowControl w:val="0"/>
              <w:shd w:val="clear" w:color="auto" w:fill="auto"/>
              <w:spacing w:before="0" w:after="0" w:line="190" w:lineRule="exact"/>
              <w:ind w:left="0" w:right="0" w:firstLine="0"/>
              <w:jc w:val="left"/>
            </w:pPr>
            <w:r>
              <w:rPr>
                <w:rStyle w:val="106"/>
              </w:rPr>
              <w:t>"two"))</w:t>
            </w:r>
          </w:p>
        </w:tc>
        <w:tc>
          <w:tcPr>
            <w:tcW w:w="2126" w:type="dxa"/>
            <w:shd w:val="clear" w:color="auto" w:fill="FFFFFF"/>
            <w:vAlign w:val="top"/>
          </w:tcPr>
          <w:p>
            <w:pPr>
              <w:framePr w:w="9758"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2" w:hRule="exact"/>
          <w:jc w:val="center"/>
        </w:trPr>
        <w:tc>
          <w:tcPr>
            <w:tcW w:w="3312" w:type="dxa"/>
            <w:shd w:val="clear" w:color="auto" w:fill="FFFFFF"/>
            <w:vAlign w:val="top"/>
          </w:tcPr>
          <w:p>
            <w:pPr>
              <w:pStyle w:val="19"/>
              <w:framePr w:w="9758" w:wrap="notBeside" w:vAnchor="text" w:hAnchor="text" w:xAlign="center" w:y="1"/>
              <w:widowControl w:val="0"/>
              <w:shd w:val="clear" w:color="auto" w:fill="auto"/>
              <w:spacing w:before="0" w:after="0" w:line="197" w:lineRule="exact"/>
              <w:ind w:left="0" w:right="0" w:firstLine="0"/>
              <w:jc w:val="left"/>
            </w:pPr>
            <w:r>
              <w:rPr>
                <w:rStyle w:val="106"/>
              </w:rPr>
              <w:t xml:space="preserve">testCase = ' (1 ( a ( c )) b trReplaceSymbolsWithValues( </w:t>
            </w:r>
            <w:r>
              <w:rPr>
                <w:rStyle w:val="158"/>
              </w:rPr>
              <w:t>(1</w:t>
            </w:r>
            <w:r>
              <w:rPr>
                <w:rStyle w:val="106"/>
              </w:rPr>
              <w:t xml:space="preserve"> ("one" </w:t>
            </w:r>
            <w:r>
              <w:rPr>
                <w:rStyle w:val="269"/>
              </w:rPr>
              <w:t>("three"))"</w:t>
            </w:r>
          </w:p>
        </w:tc>
        <w:tc>
          <w:tcPr>
            <w:tcW w:w="1219" w:type="dxa"/>
            <w:shd w:val="clear" w:color="auto" w:fill="FFFFFF"/>
            <w:vAlign w:val="top"/>
          </w:tcPr>
          <w:p>
            <w:pPr>
              <w:pStyle w:val="19"/>
              <w:framePr w:w="9758" w:wrap="notBeside" w:vAnchor="text" w:hAnchor="text" w:xAlign="center" w:y="1"/>
              <w:widowControl w:val="0"/>
              <w:shd w:val="clear" w:color="auto" w:fill="auto"/>
              <w:spacing w:before="0" w:after="0" w:line="192" w:lineRule="exact"/>
              <w:ind w:left="0" w:right="0" w:firstLine="0"/>
            </w:pPr>
            <w:r>
              <w:rPr>
                <w:rStyle w:val="106"/>
              </w:rPr>
              <w:t>)</w:t>
            </w:r>
          </w:p>
          <w:p>
            <w:pPr>
              <w:pStyle w:val="19"/>
              <w:framePr w:w="9758" w:wrap="notBeside" w:vAnchor="text" w:hAnchor="text" w:xAlign="center" w:y="1"/>
              <w:widowControl w:val="0"/>
              <w:shd w:val="clear" w:color="auto" w:fill="auto"/>
              <w:spacing w:before="0" w:after="0" w:line="192" w:lineRule="exact"/>
              <w:ind w:left="0" w:right="0" w:firstLine="0"/>
            </w:pPr>
            <w:r>
              <w:rPr>
                <w:rStyle w:val="106"/>
              </w:rPr>
              <w:t>testCase ) two")</w:t>
            </w:r>
          </w:p>
        </w:tc>
        <w:tc>
          <w:tcPr>
            <w:tcW w:w="1901" w:type="dxa"/>
            <w:shd w:val="clear" w:color="auto" w:fill="FFFFFF"/>
            <w:vAlign w:val="top"/>
          </w:tcPr>
          <w:p>
            <w:pPr>
              <w:pStyle w:val="19"/>
              <w:framePr w:w="9758" w:wrap="notBeside" w:vAnchor="text" w:hAnchor="text" w:xAlign="center" w:y="1"/>
              <w:widowControl w:val="0"/>
              <w:shd w:val="clear" w:color="auto" w:fill="auto"/>
              <w:spacing w:before="0" w:after="0" w:line="190" w:lineRule="exact"/>
              <w:ind w:left="180" w:right="0" w:firstLine="0"/>
              <w:jc w:val="left"/>
            </w:pPr>
            <w:r>
              <w:rPr>
                <w:rStyle w:val="106"/>
              </w:rPr>
              <w:t>=&gt;</w:t>
            </w:r>
          </w:p>
        </w:tc>
        <w:tc>
          <w:tcPr>
            <w:tcW w:w="1200" w:type="dxa"/>
            <w:shd w:val="clear" w:color="auto" w:fill="FFFFFF"/>
            <w:vAlign w:val="top"/>
          </w:tcPr>
          <w:p>
            <w:pPr>
              <w:framePr w:w="9758" w:wrap="notBeside" w:vAnchor="text" w:hAnchor="text" w:xAlign="center" w:y="1"/>
              <w:widowControl w:val="0"/>
              <w:rPr>
                <w:sz w:val="10"/>
                <w:szCs w:val="10"/>
              </w:rPr>
            </w:pPr>
          </w:p>
        </w:tc>
        <w:tc>
          <w:tcPr>
            <w:tcW w:w="2126" w:type="dxa"/>
            <w:shd w:val="clear" w:color="auto" w:fill="FFFFFF"/>
            <w:vAlign w:val="top"/>
          </w:tcPr>
          <w:p>
            <w:pPr>
              <w:framePr w:w="9758"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90" w:hRule="exact"/>
          <w:jc w:val="center"/>
        </w:trPr>
        <w:tc>
          <w:tcPr>
            <w:tcW w:w="3312" w:type="dxa"/>
            <w:shd w:val="clear" w:color="auto" w:fill="FFFFFF"/>
            <w:vAlign w:val="bottom"/>
          </w:tcPr>
          <w:p>
            <w:pPr>
              <w:pStyle w:val="19"/>
              <w:framePr w:w="9758" w:wrap="notBeside" w:vAnchor="text" w:hAnchor="text" w:xAlign="center" w:y="1"/>
              <w:widowControl w:val="0"/>
              <w:shd w:val="clear" w:color="auto" w:fill="auto"/>
              <w:spacing w:before="0" w:after="0" w:line="160" w:lineRule="exact"/>
              <w:ind w:left="0" w:right="0" w:firstLine="0"/>
              <w:jc w:val="left"/>
            </w:pPr>
            <w:r>
              <w:rPr>
                <w:rStyle w:val="111"/>
              </w:rPr>
              <w:t>March 2003</w:t>
            </w:r>
          </w:p>
        </w:tc>
        <w:tc>
          <w:tcPr>
            <w:tcW w:w="1219" w:type="dxa"/>
            <w:shd w:val="clear" w:color="auto" w:fill="FFFFFF"/>
            <w:vAlign w:val="top"/>
          </w:tcPr>
          <w:p>
            <w:pPr>
              <w:framePr w:w="9758" w:wrap="notBeside" w:vAnchor="text" w:hAnchor="text" w:xAlign="center" w:y="1"/>
              <w:widowControl w:val="0"/>
              <w:rPr>
                <w:sz w:val="10"/>
                <w:szCs w:val="10"/>
              </w:rPr>
            </w:pPr>
          </w:p>
        </w:tc>
        <w:tc>
          <w:tcPr>
            <w:tcW w:w="1901" w:type="dxa"/>
            <w:shd w:val="clear" w:color="auto" w:fill="FFFFFF"/>
            <w:vAlign w:val="bottom"/>
          </w:tcPr>
          <w:p>
            <w:pPr>
              <w:pStyle w:val="19"/>
              <w:framePr w:w="9758" w:wrap="notBeside" w:vAnchor="text" w:hAnchor="text" w:xAlign="center" w:y="1"/>
              <w:widowControl w:val="0"/>
              <w:shd w:val="clear" w:color="auto" w:fill="auto"/>
              <w:spacing w:before="0" w:after="0" w:line="160" w:lineRule="exact"/>
              <w:ind w:left="180" w:right="0" w:firstLine="0"/>
              <w:jc w:val="left"/>
            </w:pPr>
            <w:r>
              <w:rPr>
                <w:rStyle w:val="111"/>
              </w:rPr>
              <w:t>348</w:t>
            </w:r>
          </w:p>
        </w:tc>
        <w:tc>
          <w:tcPr>
            <w:tcW w:w="1200" w:type="dxa"/>
            <w:shd w:val="clear" w:color="auto" w:fill="FFFFFF"/>
            <w:vAlign w:val="top"/>
          </w:tcPr>
          <w:p>
            <w:pPr>
              <w:framePr w:w="9758" w:wrap="notBeside" w:vAnchor="text" w:hAnchor="text" w:xAlign="center" w:y="1"/>
              <w:widowControl w:val="0"/>
              <w:rPr>
                <w:sz w:val="10"/>
                <w:szCs w:val="10"/>
              </w:rPr>
            </w:pPr>
          </w:p>
        </w:tc>
        <w:tc>
          <w:tcPr>
            <w:tcW w:w="2126" w:type="dxa"/>
            <w:shd w:val="clear" w:color="auto" w:fill="FFFFFF"/>
            <w:vAlign w:val="bottom"/>
          </w:tcPr>
          <w:p>
            <w:pPr>
              <w:pStyle w:val="19"/>
              <w:framePr w:w="9758" w:wrap="notBeside" w:vAnchor="text" w:hAnchor="text" w:xAlign="center" w:y="1"/>
              <w:widowControl w:val="0"/>
              <w:shd w:val="clear" w:color="auto" w:fill="auto"/>
              <w:spacing w:before="0" w:after="0" w:line="160" w:lineRule="exact"/>
              <w:ind w:left="0" w:right="0" w:firstLine="0"/>
              <w:jc w:val="right"/>
            </w:pPr>
            <w:r>
              <w:rPr>
                <w:rStyle w:val="111"/>
              </w:rPr>
              <w:t>Product Version 06.10</w:t>
            </w:r>
          </w:p>
        </w:tc>
      </w:tr>
    </w:tbl>
    <w:p>
      <w:pPr>
        <w:framePr w:w="9758"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2057" w:right="1239" w:bottom="876" w:left="1229" w:header="0" w:footer="3" w:gutter="0"/>
          <w:cols w:space="720" w:num="1"/>
          <w:rtlGutter w:val="0"/>
          <w:docGrid w:linePitch="360" w:charSpace="0"/>
        </w:sectPr>
      </w:pPr>
    </w:p>
    <w:p>
      <w:pPr>
        <w:widowControl w:val="0"/>
        <w:spacing w:before="90" w:after="90" w:line="240" w:lineRule="exact"/>
        <w:rPr>
          <w:sz w:val="19"/>
          <w:szCs w:val="19"/>
        </w:rPr>
      </w:pPr>
    </w:p>
    <w:p>
      <w:pPr>
        <w:widowControl w:val="0"/>
        <w:rPr>
          <w:sz w:val="2"/>
          <w:szCs w:val="2"/>
        </w:rPr>
        <w:sectPr>
          <w:headerReference r:id="rId157" w:type="default"/>
          <w:footerReference r:id="rId159" w:type="default"/>
          <w:headerReference r:id="rId158" w:type="even"/>
          <w:footerReference r:id="rId160" w:type="even"/>
          <w:pgSz w:w="12240" w:h="15840"/>
          <w:pgMar w:top="1594" w:right="0" w:bottom="1340" w:left="0" w:header="0" w:footer="3" w:gutter="0"/>
          <w:cols w:space="720" w:num="1"/>
          <w:rtlGutter w:val="0"/>
          <w:docGrid w:linePitch="360" w:charSpace="0"/>
        </w:sectPr>
      </w:pPr>
    </w:p>
    <w:p>
      <w:pPr>
        <w:pStyle w:val="45"/>
        <w:widowControl w:val="0"/>
        <w:shd w:val="clear" w:color="auto" w:fill="auto"/>
        <w:spacing w:before="0" w:after="148" w:line="220" w:lineRule="exact"/>
        <w:ind w:left="0" w:right="0" w:firstLine="0"/>
        <w:jc w:val="both"/>
      </w:pPr>
      <w:r>
        <w:rPr>
          <w:rStyle w:val="212"/>
          <w:b/>
          <w:bCs/>
          <w:i w:val="0"/>
          <w:iCs w:val="0"/>
        </w:rPr>
        <w:t xml:space="preserve">The </w:t>
      </w:r>
      <w:r>
        <w:rPr>
          <w:rStyle w:val="272"/>
          <w:b/>
          <w:bCs/>
          <w:i/>
          <w:iCs/>
        </w:rPr>
        <w:t>trReplaceSymbolsWithValues</w:t>
      </w:r>
      <w:r>
        <w:rPr>
          <w:rStyle w:val="212"/>
          <w:b/>
          <w:bCs/>
          <w:i w:val="0"/>
          <w:iCs w:val="0"/>
        </w:rPr>
        <w:t xml:space="preserve"> illustrates</w:t>
      </w:r>
    </w:p>
    <w:p>
      <w:pPr>
        <w:pStyle w:val="26"/>
        <w:widowControl w:val="0"/>
        <w:numPr>
          <w:ilvl w:val="0"/>
          <w:numId w:val="23"/>
        </w:numPr>
        <w:shd w:val="clear" w:color="auto" w:fill="auto"/>
        <w:tabs>
          <w:tab w:val="left" w:pos="487"/>
        </w:tabs>
        <w:spacing w:before="0" w:after="0" w:line="283" w:lineRule="exact"/>
        <w:ind w:left="520" w:right="0" w:hanging="520"/>
        <w:jc w:val="left"/>
      </w:pPr>
      <w:bookmarkStart w:id="2198" w:name="bookmark2225"/>
      <w:r>
        <w:rPr>
          <w:color w:val="000000"/>
          <w:spacing w:val="0"/>
          <w:w w:val="100"/>
          <w:position w:val="0"/>
          <w:lang w:val="en-US" w:eastAsia="en-US" w:bidi="en-US"/>
        </w:rPr>
        <w:t>Using recursion to process an arbitrary SKILL expression, making a copy of the expression in which all references to a symbol are replaced by the symbol's value.</w:t>
      </w:r>
      <w:bookmarkEnd w:id="2198"/>
    </w:p>
    <w:p>
      <w:pPr>
        <w:pStyle w:val="26"/>
        <w:widowControl w:val="0"/>
        <w:numPr>
          <w:ilvl w:val="0"/>
          <w:numId w:val="23"/>
        </w:numPr>
        <w:shd w:val="clear" w:color="auto" w:fill="auto"/>
        <w:tabs>
          <w:tab w:val="left" w:pos="487"/>
        </w:tabs>
        <w:spacing w:before="0" w:after="0" w:line="518" w:lineRule="exact"/>
        <w:ind w:left="0" w:right="0" w:firstLine="0"/>
        <w:jc w:val="both"/>
      </w:pPr>
      <w:bookmarkStart w:id="2199" w:name="bookmark2226"/>
      <w:r>
        <w:rPr>
          <w:color w:val="000000"/>
          <w:spacing w:val="0"/>
          <w:w w:val="100"/>
          <w:position w:val="0"/>
          <w:lang w:val="en-US" w:eastAsia="en-US" w:bidi="en-US"/>
        </w:rPr>
        <w:t xml:space="preserve">How the </w:t>
      </w:r>
      <w:r>
        <w:rPr>
          <w:rStyle w:val="230"/>
          <w:b/>
          <w:bCs/>
        </w:rPr>
        <w:t>cond</w:t>
      </w:r>
      <w:r>
        <w:rPr>
          <w:color w:val="000000"/>
          <w:spacing w:val="0"/>
          <w:w w:val="100"/>
          <w:position w:val="0"/>
          <w:lang w:val="en-US" w:eastAsia="en-US" w:bidi="en-US"/>
        </w:rPr>
        <w:t xml:space="preserve"> function handles several possibilities.</w:t>
      </w:r>
      <w:bookmarkEnd w:id="2199"/>
    </w:p>
    <w:p>
      <w:pPr>
        <w:pStyle w:val="26"/>
        <w:widowControl w:val="0"/>
        <w:shd w:val="clear" w:color="auto" w:fill="auto"/>
        <w:spacing w:before="0" w:after="0" w:line="518" w:lineRule="exact"/>
        <w:ind w:left="0" w:right="0" w:firstLine="0"/>
        <w:jc w:val="both"/>
      </w:pPr>
      <w:bookmarkStart w:id="2200" w:name="bookmark2227"/>
      <w:r>
        <w:rPr>
          <w:color w:val="000000"/>
          <w:spacing w:val="0"/>
          <w:w w:val="100"/>
          <w:position w:val="0"/>
          <w:lang w:val="en-US" w:eastAsia="en-US" w:bidi="en-US"/>
        </w:rPr>
        <w:t xml:space="preserve">The </w:t>
      </w:r>
      <w:r>
        <w:rPr>
          <w:rStyle w:val="230"/>
          <w:b/>
          <w:bCs/>
        </w:rPr>
        <w:t>listp</w:t>
      </w:r>
      <w:r>
        <w:rPr>
          <w:color w:val="000000"/>
          <w:spacing w:val="0"/>
          <w:w w:val="100"/>
          <w:position w:val="0"/>
          <w:lang w:val="en-US" w:eastAsia="en-US" w:bidi="en-US"/>
        </w:rPr>
        <w:t xml:space="preserve"> function determines whether the expression is a list.</w:t>
      </w:r>
      <w:bookmarkEnd w:id="2200"/>
    </w:p>
    <w:p>
      <w:pPr>
        <w:pStyle w:val="26"/>
        <w:widowControl w:val="0"/>
        <w:shd w:val="clear" w:color="auto" w:fill="auto"/>
        <w:spacing w:before="0" w:after="0" w:line="518" w:lineRule="exact"/>
        <w:ind w:left="0" w:right="0" w:firstLine="0"/>
        <w:jc w:val="both"/>
      </w:pPr>
      <w:bookmarkStart w:id="2201" w:name="bookmark2228"/>
      <w:r>
        <w:rPr>
          <w:color w:val="000000"/>
          <w:spacing w:val="0"/>
          <w:w w:val="100"/>
          <w:position w:val="0"/>
          <w:lang w:val="en-US" w:eastAsia="en-US" w:bidi="en-US"/>
        </w:rPr>
        <w:t xml:space="preserve">The </w:t>
      </w:r>
      <w:r>
        <w:rPr>
          <w:rStyle w:val="230"/>
          <w:b/>
          <w:bCs/>
        </w:rPr>
        <w:t>symbolp</w:t>
      </w:r>
      <w:r>
        <w:rPr>
          <w:color w:val="000000"/>
          <w:spacing w:val="0"/>
          <w:w w:val="100"/>
          <w:position w:val="0"/>
          <w:lang w:val="en-US" w:eastAsia="en-US" w:bidi="en-US"/>
        </w:rPr>
        <w:t xml:space="preserve"> function determines whether the expression is a list.</w:t>
      </w:r>
      <w:bookmarkEnd w:id="2201"/>
    </w:p>
    <w:p>
      <w:pPr>
        <w:pStyle w:val="26"/>
        <w:widowControl w:val="0"/>
        <w:shd w:val="clear" w:color="auto" w:fill="auto"/>
        <w:spacing w:before="0" w:after="0" w:line="518" w:lineRule="exact"/>
        <w:ind w:left="0" w:right="0" w:firstLine="0"/>
        <w:jc w:val="both"/>
      </w:pPr>
      <w:r>
        <w:rPr>
          <w:color w:val="000000"/>
          <w:spacing w:val="0"/>
          <w:w w:val="100"/>
          <w:position w:val="0"/>
          <w:lang w:val="en-US" w:eastAsia="en-US" w:bidi="en-US"/>
        </w:rPr>
        <w:t xml:space="preserve">The </w:t>
      </w:r>
      <w:r>
        <w:rPr>
          <w:rStyle w:val="230"/>
          <w:b/>
          <w:bCs/>
        </w:rPr>
        <w:t>symeval</w:t>
      </w:r>
      <w:r>
        <w:rPr>
          <w:color w:val="000000"/>
          <w:spacing w:val="0"/>
          <w:w w:val="100"/>
          <w:position w:val="0"/>
          <w:lang w:val="en-US" w:eastAsia="en-US" w:bidi="en-US"/>
        </w:rPr>
        <w:t xml:space="preserve"> function retrieves the value of the expression, provided it is a symbol.</w:t>
      </w:r>
    </w:p>
    <w:p>
      <w:pPr>
        <w:pStyle w:val="26"/>
        <w:widowControl w:val="0"/>
        <w:shd w:val="clear" w:color="auto" w:fill="auto"/>
        <w:spacing w:before="0" w:after="0"/>
        <w:ind w:left="0" w:right="200" w:firstLine="0"/>
        <w:jc w:val="both"/>
      </w:pPr>
      <w:r>
        <w:rPr>
          <w:color w:val="000000"/>
          <w:spacing w:val="0"/>
          <w:w w:val="100"/>
          <w:position w:val="0"/>
          <w:lang w:val="en-US" w:eastAsia="en-US" w:bidi="en-US"/>
        </w:rPr>
        <w:t xml:space="preserve">In the general case, the </w:t>
      </w:r>
      <w:r>
        <w:rPr>
          <w:rStyle w:val="230"/>
          <w:b/>
          <w:bCs/>
        </w:rPr>
        <w:t>cond</w:t>
      </w:r>
      <w:r>
        <w:rPr>
          <w:color w:val="000000"/>
          <w:spacing w:val="0"/>
          <w:w w:val="100"/>
          <w:position w:val="0"/>
          <w:lang w:val="en-US" w:eastAsia="en-US" w:bidi="en-US"/>
        </w:rPr>
        <w:t xml:space="preserve"> function recursively descends into the </w:t>
      </w:r>
      <w:r>
        <w:rPr>
          <w:rStyle w:val="230"/>
          <w:b/>
          <w:bCs/>
        </w:rPr>
        <w:t>car</w:t>
      </w:r>
      <w:r>
        <w:rPr>
          <w:color w:val="000000"/>
          <w:spacing w:val="0"/>
          <w:w w:val="100"/>
          <w:position w:val="0"/>
          <w:lang w:val="en-US" w:eastAsia="en-US" w:bidi="en-US"/>
        </w:rPr>
        <w:t xml:space="preserve"> of the expression and the </w:t>
      </w:r>
      <w:r>
        <w:rPr>
          <w:rStyle w:val="230"/>
          <w:b/>
          <w:bCs/>
        </w:rPr>
        <w:t>cdr</w:t>
      </w:r>
      <w:r>
        <w:rPr>
          <w:color w:val="000000"/>
          <w:spacing w:val="0"/>
          <w:w w:val="100"/>
          <w:position w:val="0"/>
          <w:lang w:val="en-US" w:eastAsia="en-US" w:bidi="en-US"/>
        </w:rPr>
        <w:t xml:space="preserve"> of the expression, and builds a list from the results.</w:t>
      </w:r>
    </w:p>
    <w:p>
      <w:pPr>
        <w:pStyle w:val="27"/>
        <w:widowControl w:val="0"/>
        <w:shd w:val="clear" w:color="auto" w:fill="auto"/>
        <w:spacing w:before="0" w:after="0"/>
        <w:ind w:left="1520" w:right="3620" w:hanging="1520"/>
        <w:jc w:val="left"/>
      </w:pPr>
      <w:r>
        <w:rPr>
          <w:color w:val="000000"/>
          <w:spacing w:val="0"/>
          <w:w w:val="100"/>
          <w:position w:val="0"/>
          <w:lang w:val="en-US" w:eastAsia="en-US" w:bidi="en-US"/>
        </w:rPr>
        <w:t>procedure( trReplaceSymbolsWithValues( expression ) values for symbols."</w:t>
      </w:r>
    </w:p>
    <w:p>
      <w:pPr>
        <w:pStyle w:val="27"/>
        <w:widowControl w:val="0"/>
        <w:shd w:val="clear" w:color="auto" w:fill="auto"/>
        <w:spacing w:before="0" w:after="0"/>
        <w:ind w:left="0" w:right="0" w:firstLine="780"/>
        <w:jc w:val="left"/>
      </w:pPr>
      <w:r>
        <w:rPr>
          <w:color w:val="000000"/>
          <w:spacing w:val="0"/>
          <w:w w:val="100"/>
          <w:position w:val="0"/>
          <w:lang w:val="en-US" w:eastAsia="en-US" w:bidi="en-US"/>
        </w:rPr>
        <w:t>cond(</w:t>
      </w:r>
    </w:p>
    <w:p>
      <w:pPr>
        <w:pStyle w:val="27"/>
        <w:widowControl w:val="0"/>
        <w:shd w:val="clear" w:color="auto" w:fill="auto"/>
        <w:spacing w:before="0" w:after="0"/>
        <w:ind w:left="2220" w:right="0" w:hanging="700"/>
        <w:jc w:val="left"/>
      </w:pPr>
      <w:r>
        <w:rPr>
          <w:rStyle w:val="125"/>
        </w:rPr>
        <w:t>(null(</w:t>
      </w:r>
      <w:r>
        <w:rPr>
          <w:color w:val="000000"/>
          <w:spacing w:val="0"/>
          <w:w w:val="100"/>
          <w:position w:val="0"/>
          <w:lang w:val="en-US" w:eastAsia="en-US" w:bidi="en-US"/>
        </w:rPr>
        <w:t xml:space="preserve"> expression ) nil )</w:t>
      </w:r>
    </w:p>
    <w:p>
      <w:pPr>
        <w:pStyle w:val="27"/>
        <w:widowControl w:val="0"/>
        <w:shd w:val="clear" w:color="auto" w:fill="auto"/>
        <w:spacing w:before="0" w:after="0"/>
        <w:ind w:left="2220" w:right="0" w:hanging="700"/>
        <w:jc w:val="left"/>
      </w:pPr>
      <w:r>
        <w:rPr>
          <w:rStyle w:val="141"/>
        </w:rPr>
        <w:t>(symbolp(</w:t>
      </w:r>
      <w:r>
        <w:rPr>
          <w:color w:val="000000"/>
          <w:spacing w:val="0"/>
          <w:w w:val="100"/>
          <w:position w:val="0"/>
          <w:lang w:val="en-US" w:eastAsia="en-US" w:bidi="en-US"/>
        </w:rPr>
        <w:t xml:space="preserve"> expression ) symeval( expression ))</w:t>
      </w:r>
    </w:p>
    <w:p>
      <w:pPr>
        <w:pStyle w:val="27"/>
        <w:widowControl w:val="0"/>
        <w:shd w:val="clear" w:color="auto" w:fill="auto"/>
        <w:spacing w:before="0" w:after="0"/>
        <w:ind w:left="2220" w:right="2680" w:hanging="700"/>
        <w:jc w:val="left"/>
      </w:pPr>
      <w:r>
        <w:rPr>
          <w:rStyle w:val="125"/>
        </w:rPr>
        <w:t>(listp(</w:t>
      </w:r>
      <w:r>
        <w:rPr>
          <w:color w:val="000000"/>
          <w:spacing w:val="0"/>
          <w:w w:val="100"/>
          <w:position w:val="0"/>
          <w:lang w:val="en-US" w:eastAsia="en-US" w:bidi="en-US"/>
        </w:rPr>
        <w:t xml:space="preserve"> expression ) cons(</w:t>
      </w:r>
    </w:p>
    <w:p>
      <w:pPr>
        <w:pStyle w:val="27"/>
        <w:widowControl w:val="0"/>
        <w:shd w:val="clear" w:color="auto" w:fill="auto"/>
        <w:spacing w:before="0" w:after="0"/>
        <w:ind w:left="2920" w:right="0" w:firstLine="0"/>
        <w:jc w:val="left"/>
      </w:pPr>
      <w:r>
        <w:rPr>
          <w:color w:val="000000"/>
          <w:spacing w:val="0"/>
          <w:w w:val="100"/>
          <w:position w:val="0"/>
          <w:lang w:val="en-US" w:eastAsia="en-US" w:bidi="en-US"/>
        </w:rPr>
        <w:t>trReplaceSymbolsWithValues( car( expression )) trReplaceSymbolsWithValues( cdr( expression ))</w:t>
      </w:r>
    </w:p>
    <w:p>
      <w:pPr>
        <w:pStyle w:val="27"/>
        <w:widowControl w:val="0"/>
        <w:shd w:val="clear" w:color="auto" w:fill="auto"/>
        <w:spacing w:before="0" w:after="0" w:line="192" w:lineRule="exact"/>
        <w:ind w:left="2920" w:right="0" w:firstLine="0"/>
        <w:jc w:val="left"/>
      </w:pPr>
      <w:r>
        <w:rPr>
          <w:color w:val="000000"/>
          <w:spacing w:val="0"/>
          <w:w w:val="100"/>
          <w:position w:val="0"/>
          <w:lang w:val="en-US" w:eastAsia="en-US" w:bidi="en-US"/>
        </w:rPr>
        <w:t>)</w:t>
      </w:r>
    </w:p>
    <w:p>
      <w:pPr>
        <w:pStyle w:val="27"/>
        <w:widowControl w:val="0"/>
        <w:shd w:val="clear" w:color="auto" w:fill="auto"/>
        <w:spacing w:before="0" w:after="0" w:line="192" w:lineRule="exact"/>
        <w:ind w:left="2220" w:right="0" w:firstLine="0"/>
        <w:jc w:val="left"/>
      </w:pPr>
      <w:r>
        <w:rPr>
          <w:color w:val="000000"/>
          <w:spacing w:val="0"/>
          <w:w w:val="100"/>
          <w:position w:val="0"/>
          <w:lang w:val="en-US" w:eastAsia="en-US" w:bidi="en-US"/>
        </w:rPr>
        <w:t>)</w:t>
      </w:r>
    </w:p>
    <w:p>
      <w:pPr>
        <w:pStyle w:val="27"/>
        <w:widowControl w:val="0"/>
        <w:shd w:val="clear" w:color="auto" w:fill="auto"/>
        <w:spacing w:before="0" w:after="0" w:line="192" w:lineRule="exact"/>
        <w:ind w:left="2220" w:right="0" w:hanging="700"/>
        <w:jc w:val="left"/>
      </w:pPr>
      <w:r>
        <w:rPr>
          <w:color w:val="000000"/>
          <w:spacing w:val="0"/>
          <w:w w:val="100"/>
          <w:position w:val="0"/>
          <w:lang w:val="en-US" w:eastAsia="en-US" w:bidi="en-US"/>
        </w:rPr>
        <w:t>(t expression )</w:t>
      </w:r>
    </w:p>
    <w:p>
      <w:pPr>
        <w:pStyle w:val="27"/>
        <w:widowControl w:val="0"/>
        <w:shd w:val="clear" w:color="auto" w:fill="auto"/>
        <w:spacing w:before="0" w:after="120"/>
        <w:ind w:left="0" w:right="8020" w:firstLine="780"/>
        <w:jc w:val="left"/>
      </w:pPr>
      <w:r>
        <w:rPr>
          <w:color w:val="000000"/>
          <w:spacing w:val="0"/>
          <w:w w:val="100"/>
          <w:position w:val="0"/>
          <w:lang w:val="en-US" w:eastAsia="en-US" w:bidi="en-US"/>
        </w:rPr>
        <w:t>) ; cond ) ; procedure</w:t>
      </w:r>
    </w:p>
    <w:p>
      <w:pPr>
        <w:pStyle w:val="27"/>
        <w:widowControl w:val="0"/>
        <w:shd w:val="clear" w:color="auto" w:fill="auto"/>
        <w:spacing w:before="0" w:after="0"/>
        <w:ind w:left="0" w:right="9120" w:firstLine="0"/>
        <w:jc w:val="left"/>
      </w:pPr>
      <w:r>
        <w:rPr>
          <w:color w:val="000000"/>
          <w:spacing w:val="0"/>
          <w:w w:val="100"/>
          <w:position w:val="0"/>
          <w:lang w:val="en-US" w:eastAsia="en-US" w:bidi="en-US"/>
        </w:rPr>
        <w:t xml:space="preserve">x = 5 a = </w:t>
      </w:r>
      <w:r>
        <w:rPr>
          <w:rStyle w:val="160"/>
        </w:rPr>
        <w:t>1</w:t>
      </w:r>
    </w:p>
    <w:p>
      <w:pPr>
        <w:pStyle w:val="27"/>
        <w:widowControl w:val="0"/>
        <w:shd w:val="clear" w:color="auto" w:fill="auto"/>
        <w:spacing w:before="0" w:after="0" w:line="190" w:lineRule="exact"/>
        <w:ind w:left="0" w:right="0" w:firstLine="0"/>
      </w:pPr>
      <w:r>
        <w:rPr>
          <w:color w:val="000000"/>
          <w:spacing w:val="0"/>
          <w:w w:val="100"/>
          <w:position w:val="0"/>
          <w:lang w:val="en-US" w:eastAsia="en-US" w:bidi="en-US"/>
        </w:rPr>
        <w:t>trReplaceSymbolsWithValues( ‘(x a))</w:t>
      </w:r>
    </w:p>
    <w:p>
      <w:pPr>
        <w:pStyle w:val="27"/>
        <w:widowControl w:val="0"/>
        <w:shd w:val="clear" w:color="auto" w:fill="auto"/>
        <w:spacing w:before="0" w:after="423" w:line="190" w:lineRule="exact"/>
        <w:ind w:left="0" w:right="0" w:firstLine="0"/>
      </w:pPr>
      <w:r>
        <w:rPr>
          <w:color w:val="000000"/>
          <w:spacing w:val="0"/>
          <w:w w:val="100"/>
          <w:position w:val="0"/>
          <w:lang w:val="en-US" w:eastAsia="en-US" w:bidi="en-US"/>
        </w:rPr>
        <w:t>=&gt; (5 1)</w:t>
      </w:r>
    </w:p>
    <w:p>
      <w:pPr>
        <w:pStyle w:val="21"/>
        <w:keepNext/>
        <w:keepLines/>
        <w:widowControl w:val="0"/>
        <w:shd w:val="clear" w:color="auto" w:fill="auto"/>
        <w:spacing w:before="0" w:after="238" w:line="360" w:lineRule="exact"/>
        <w:ind w:left="0" w:right="0" w:firstLine="0"/>
        <w:jc w:val="left"/>
      </w:pPr>
      <w:bookmarkStart w:id="2202" w:name="bookmark2229"/>
      <w:bookmarkStart w:id="2203" w:name="bookmark2230"/>
      <w:r>
        <w:rPr>
          <w:color w:val="000000"/>
          <w:spacing w:val="0"/>
          <w:w w:val="100"/>
          <w:position w:val="0"/>
          <w:lang w:val="en-US" w:eastAsia="en-US" w:bidi="en-US"/>
        </w:rPr>
        <w:t>Sorting a List of Points</w:t>
      </w:r>
      <w:bookmarkEnd w:id="2202"/>
      <w:bookmarkEnd w:id="2203"/>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The </w:t>
      </w:r>
      <w:r>
        <w:rPr>
          <w:rStyle w:val="230"/>
          <w:b/>
          <w:bCs/>
        </w:rPr>
        <w:t>trPointLowerLeftp</w:t>
      </w:r>
      <w:r>
        <w:rPr>
          <w:color w:val="000000"/>
          <w:spacing w:val="0"/>
          <w:w w:val="100"/>
          <w:position w:val="0"/>
          <w:lang w:val="en-US" w:eastAsia="en-US" w:bidi="en-US"/>
        </w:rPr>
        <w:t xml:space="preserve"> function indicates whether </w:t>
      </w:r>
      <w:r>
        <w:rPr>
          <w:rStyle w:val="230"/>
          <w:b/>
          <w:bCs/>
        </w:rPr>
        <w:t>pt1</w:t>
      </w:r>
      <w:r>
        <w:rPr>
          <w:color w:val="000000"/>
          <w:spacing w:val="0"/>
          <w:w w:val="100"/>
          <w:position w:val="0"/>
          <w:lang w:val="en-US" w:eastAsia="en-US" w:bidi="en-US"/>
        </w:rPr>
        <w:t xml:space="preserve"> is located to the lower left of </w:t>
      </w:r>
      <w:r>
        <w:rPr>
          <w:rStyle w:val="230"/>
          <w:b/>
          <w:bCs/>
        </w:rPr>
        <w:t>pt2.</w:t>
      </w:r>
      <w:r>
        <w:rPr>
          <w:color w:val="000000"/>
          <w:spacing w:val="0"/>
          <w:w w:val="100"/>
          <w:position w:val="0"/>
          <w:lang w:val="en-US" w:eastAsia="en-US" w:bidi="en-US"/>
        </w:rPr>
        <w:t xml:space="preserve"> This function illustrates</w:t>
      </w:r>
    </w:p>
    <w:p>
      <w:pPr>
        <w:pStyle w:val="26"/>
        <w:widowControl w:val="0"/>
        <w:numPr>
          <w:ilvl w:val="0"/>
          <w:numId w:val="23"/>
        </w:numPr>
        <w:shd w:val="clear" w:color="auto" w:fill="auto"/>
        <w:tabs>
          <w:tab w:val="left" w:pos="487"/>
        </w:tabs>
        <w:spacing w:before="0" w:after="0" w:line="461" w:lineRule="exact"/>
        <w:ind w:left="0" w:right="0" w:firstLine="0"/>
        <w:jc w:val="both"/>
      </w:pPr>
      <w:r>
        <w:rPr>
          <w:color w:val="000000"/>
          <w:spacing w:val="0"/>
          <w:w w:val="100"/>
          <w:position w:val="0"/>
          <w:lang w:val="en-US" w:eastAsia="en-US" w:bidi="en-US"/>
        </w:rPr>
        <w:t>Documenting at the function level</w:t>
      </w:r>
    </w:p>
    <w:p>
      <w:pPr>
        <w:pStyle w:val="26"/>
        <w:widowControl w:val="0"/>
        <w:numPr>
          <w:ilvl w:val="0"/>
          <w:numId w:val="23"/>
        </w:numPr>
        <w:shd w:val="clear" w:color="auto" w:fill="auto"/>
        <w:tabs>
          <w:tab w:val="left" w:pos="487"/>
        </w:tabs>
        <w:spacing w:before="0" w:after="0" w:line="461" w:lineRule="exact"/>
        <w:ind w:left="0" w:right="0" w:firstLine="0"/>
        <w:jc w:val="both"/>
      </w:pPr>
      <w:r>
        <w:rPr>
          <w:color w:val="000000"/>
          <w:spacing w:val="0"/>
          <w:w w:val="100"/>
          <w:position w:val="0"/>
          <w:lang w:val="en-US" w:eastAsia="en-US" w:bidi="en-US"/>
        </w:rPr>
        <w:t xml:space="preserve">Using the </w:t>
      </w:r>
      <w:r>
        <w:rPr>
          <w:rStyle w:val="230"/>
          <w:b/>
          <w:bCs/>
        </w:rPr>
        <w:t>xCoord</w:t>
      </w:r>
      <w:r>
        <w:rPr>
          <w:color w:val="000000"/>
          <w:spacing w:val="0"/>
          <w:w w:val="100"/>
          <w:position w:val="0"/>
          <w:lang w:val="en-US" w:eastAsia="en-US" w:bidi="en-US"/>
        </w:rPr>
        <w:t xml:space="preserve"> and </w:t>
      </w:r>
      <w:r>
        <w:rPr>
          <w:rStyle w:val="230"/>
          <w:b/>
          <w:bCs/>
        </w:rPr>
        <w:t>yCoord</w:t>
      </w:r>
      <w:r>
        <w:rPr>
          <w:color w:val="000000"/>
          <w:spacing w:val="0"/>
          <w:w w:val="100"/>
          <w:position w:val="0"/>
          <w:lang w:val="en-US" w:eastAsia="en-US" w:bidi="en-US"/>
        </w:rPr>
        <w:t xml:space="preserve"> functions</w:t>
      </w:r>
    </w:p>
    <w:p>
      <w:pPr>
        <w:pStyle w:val="26"/>
        <w:widowControl w:val="0"/>
        <w:shd w:val="clear" w:color="auto" w:fill="auto"/>
        <w:spacing w:before="0" w:after="0" w:line="461" w:lineRule="exact"/>
        <w:ind w:left="520" w:right="0" w:firstLine="0"/>
        <w:jc w:val="left"/>
      </w:pPr>
      <w:r>
        <w:rPr>
          <w:color w:val="000000"/>
          <w:spacing w:val="0"/>
          <w:w w:val="100"/>
          <w:position w:val="0"/>
          <w:lang w:val="en-US" w:eastAsia="en-US" w:bidi="en-US"/>
        </w:rPr>
        <w:t xml:space="preserve">Note: The </w:t>
      </w:r>
      <w:r>
        <w:rPr>
          <w:rStyle w:val="230"/>
          <w:b/>
          <w:bCs/>
        </w:rPr>
        <w:t>xCoord</w:t>
      </w:r>
      <w:r>
        <w:rPr>
          <w:color w:val="000000"/>
          <w:spacing w:val="0"/>
          <w:w w:val="100"/>
          <w:position w:val="0"/>
          <w:lang w:val="en-US" w:eastAsia="en-US" w:bidi="en-US"/>
        </w:rPr>
        <w:t xml:space="preserve"> and </w:t>
      </w:r>
      <w:r>
        <w:rPr>
          <w:rStyle w:val="230"/>
          <w:b/>
          <w:bCs/>
        </w:rPr>
        <w:t>yCoord</w:t>
      </w:r>
      <w:r>
        <w:rPr>
          <w:color w:val="000000"/>
          <w:spacing w:val="0"/>
          <w:w w:val="100"/>
          <w:position w:val="0"/>
          <w:lang w:val="en-US" w:eastAsia="en-US" w:bidi="en-US"/>
        </w:rPr>
        <w:t xml:space="preserve"> functions are aliases for the </w:t>
      </w:r>
      <w:r>
        <w:rPr>
          <w:rStyle w:val="230"/>
          <w:b/>
          <w:bCs/>
        </w:rPr>
        <w:t>car</w:t>
      </w:r>
      <w:r>
        <w:rPr>
          <w:color w:val="000000"/>
          <w:spacing w:val="0"/>
          <w:w w:val="100"/>
          <w:position w:val="0"/>
          <w:lang w:val="en-US" w:eastAsia="en-US" w:bidi="en-US"/>
        </w:rPr>
        <w:t xml:space="preserve"> and </w:t>
      </w:r>
      <w:r>
        <w:rPr>
          <w:rStyle w:val="273"/>
          <w:b/>
          <w:bCs/>
        </w:rPr>
        <w:t>cadr</w:t>
      </w:r>
      <w:r>
        <w:rPr>
          <w:color w:val="000000"/>
          <w:spacing w:val="0"/>
          <w:w w:val="100"/>
          <w:position w:val="0"/>
          <w:lang w:val="en-US" w:eastAsia="en-US" w:bidi="en-US"/>
        </w:rPr>
        <w:t xml:space="preserve"> functions.</w:t>
      </w:r>
    </w:p>
    <w:p>
      <w:pPr>
        <w:pStyle w:val="26"/>
        <w:widowControl w:val="0"/>
        <w:numPr>
          <w:ilvl w:val="0"/>
          <w:numId w:val="23"/>
        </w:numPr>
        <w:shd w:val="clear" w:color="auto" w:fill="auto"/>
        <w:tabs>
          <w:tab w:val="left" w:pos="487"/>
        </w:tabs>
        <w:spacing w:before="0" w:after="0" w:line="461" w:lineRule="exact"/>
        <w:ind w:left="0" w:right="0" w:firstLine="0"/>
        <w:jc w:val="both"/>
      </w:pPr>
      <w:r>
        <w:rPr>
          <w:color w:val="000000"/>
          <w:spacing w:val="0"/>
          <w:w w:val="100"/>
          <w:position w:val="0"/>
          <w:lang w:val="en-US" w:eastAsia="en-US" w:bidi="en-US"/>
        </w:rPr>
        <w:t xml:space="preserve">Using the </w:t>
      </w:r>
      <w:r>
        <w:rPr>
          <w:rStyle w:val="230"/>
          <w:b/>
          <w:bCs/>
        </w:rPr>
        <w:t>cond</w:t>
      </w:r>
      <w:r>
        <w:rPr>
          <w:color w:val="000000"/>
          <w:spacing w:val="0"/>
          <w:w w:val="100"/>
          <w:position w:val="0"/>
          <w:lang w:val="en-US" w:eastAsia="en-US" w:bidi="en-US"/>
        </w:rPr>
        <w:t xml:space="preserve"> function</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procedure( trPointLowerLeftp( pt1 pt2 ) let( ( pt</w:t>
      </w:r>
      <w:r>
        <w:rPr>
          <w:rStyle w:val="160"/>
        </w:rPr>
        <w:t>1</w:t>
      </w:r>
      <w:r>
        <w:rPr>
          <w:color w:val="000000"/>
          <w:spacing w:val="0"/>
          <w:w w:val="100"/>
          <w:position w:val="0"/>
          <w:lang w:val="en-US" w:eastAsia="en-US" w:bidi="en-US"/>
        </w:rPr>
        <w:t>x pt</w:t>
      </w:r>
      <w:r>
        <w:rPr>
          <w:rStyle w:val="160"/>
        </w:rPr>
        <w:t>2</w:t>
      </w:r>
      <w:r>
        <w:rPr>
          <w:color w:val="000000"/>
          <w:spacing w:val="0"/>
          <w:w w:val="100"/>
          <w:position w:val="0"/>
          <w:lang w:val="en-US" w:eastAsia="en-US" w:bidi="en-US"/>
        </w:rPr>
        <w:t>x pt</w:t>
      </w:r>
      <w:r>
        <w:rPr>
          <w:rStyle w:val="160"/>
        </w:rPr>
        <w:t>1</w:t>
      </w:r>
      <w:r>
        <w:rPr>
          <w:color w:val="000000"/>
          <w:spacing w:val="0"/>
          <w:w w:val="100"/>
          <w:position w:val="0"/>
          <w:lang w:val="en-US" w:eastAsia="en-US" w:bidi="en-US"/>
        </w:rPr>
        <w:t>y pt</w:t>
      </w:r>
      <w:r>
        <w:rPr>
          <w:rStyle w:val="160"/>
        </w:rPr>
        <w:t>2</w:t>
      </w:r>
      <w:r>
        <w:rPr>
          <w:color w:val="000000"/>
          <w:spacing w:val="0"/>
          <w:w w:val="100"/>
          <w:position w:val="0"/>
          <w:lang w:val="en-US" w:eastAsia="en-US" w:bidi="en-US"/>
        </w:rPr>
        <w:t>y ) pt1x = xCoord( pt1 ) pt2x = xCoord( pt2 )</w:t>
      </w:r>
    </w:p>
    <w:p>
      <w:pPr>
        <w:pStyle w:val="27"/>
        <w:widowControl w:val="0"/>
        <w:shd w:val="clear" w:color="auto" w:fill="auto"/>
        <w:spacing w:before="0" w:after="0"/>
        <w:ind w:left="1960" w:right="0" w:firstLine="0"/>
      </w:pPr>
      <w:r>
        <w:rPr>
          <w:color w:val="000000"/>
          <w:spacing w:val="0"/>
          <w:w w:val="100"/>
          <w:position w:val="0"/>
          <w:lang w:val="en-US" w:eastAsia="en-US" w:bidi="en-US"/>
        </w:rPr>
        <w:t>cond(</w:t>
      </w:r>
    </w:p>
    <w:p>
      <w:pPr>
        <w:pStyle w:val="27"/>
        <w:widowControl w:val="0"/>
        <w:shd w:val="clear" w:color="auto" w:fill="auto"/>
        <w:spacing w:before="0" w:after="0"/>
        <w:ind w:left="2720" w:right="0" w:firstLine="0"/>
        <w:jc w:val="left"/>
      </w:pPr>
      <w:r>
        <w:rPr>
          <w:rStyle w:val="125"/>
        </w:rPr>
        <w:t>(ptlx &lt; pt2x t )</w:t>
      </w:r>
    </w:p>
    <w:p>
      <w:pPr>
        <w:pStyle w:val="27"/>
        <w:widowControl w:val="0"/>
        <w:shd w:val="clear" w:color="auto" w:fill="auto"/>
        <w:spacing w:before="0" w:after="0"/>
        <w:ind w:left="2720" w:right="0" w:firstLine="0"/>
        <w:jc w:val="left"/>
      </w:pPr>
      <w:r>
        <w:rPr>
          <w:rStyle w:val="125"/>
        </w:rPr>
        <w:t>(ptlx</w:t>
      </w:r>
      <w:r>
        <w:rPr>
          <w:color w:val="000000"/>
          <w:spacing w:val="0"/>
          <w:w w:val="100"/>
          <w:position w:val="0"/>
          <w:lang w:val="en-US" w:eastAsia="en-US" w:bidi="en-US"/>
        </w:rPr>
        <w:t xml:space="preserve"> == pt2x</w:t>
      </w:r>
    </w:p>
    <w:p>
      <w:pPr>
        <w:pStyle w:val="27"/>
        <w:widowControl w:val="0"/>
        <w:shd w:val="clear" w:color="auto" w:fill="auto"/>
        <w:spacing w:before="0" w:after="0"/>
        <w:ind w:left="3380" w:right="4000" w:firstLine="0"/>
      </w:pPr>
      <w:r>
        <w:rPr>
          <w:color w:val="000000"/>
          <w:spacing w:val="0"/>
          <w:w w:val="100"/>
          <w:position w:val="0"/>
          <w:lang w:val="en-US" w:eastAsia="en-US" w:bidi="en-US"/>
        </w:rPr>
        <w:t>ptly = yCoord( ptl ) pt2y = yCoord( pt2 ) ptly &lt; pt2y )</w:t>
      </w:r>
    </w:p>
    <w:p>
      <w:pPr>
        <w:pStyle w:val="27"/>
        <w:widowControl w:val="0"/>
        <w:shd w:val="clear" w:color="auto" w:fill="auto"/>
        <w:spacing w:before="0" w:after="0"/>
        <w:ind w:left="2720" w:right="0" w:firstLine="0"/>
        <w:jc w:val="left"/>
      </w:pPr>
      <w:r>
        <w:rPr>
          <w:color w:val="000000"/>
          <w:spacing w:val="0"/>
          <w:w w:val="100"/>
          <w:position w:val="0"/>
          <w:lang w:val="en-US" w:eastAsia="en-US" w:bidi="en-US"/>
        </w:rPr>
        <w:t>(t nil )</w:t>
      </w:r>
    </w:p>
    <w:p>
      <w:pPr>
        <w:pStyle w:val="27"/>
        <w:widowControl w:val="0"/>
        <w:shd w:val="clear" w:color="auto" w:fill="auto"/>
        <w:spacing w:before="0" w:after="0"/>
        <w:ind w:left="2720" w:right="0" w:firstLine="0"/>
        <w:jc w:val="left"/>
      </w:pPr>
      <w:r>
        <w:rPr>
          <w:color w:val="000000"/>
          <w:spacing w:val="0"/>
          <w:w w:val="100"/>
          <w:position w:val="0"/>
          <w:lang w:val="en-US" w:eastAsia="en-US" w:bidi="en-US"/>
        </w:rPr>
        <w:t>)；cond</w:t>
      </w:r>
    </w:p>
    <w:p>
      <w:pPr>
        <w:pStyle w:val="27"/>
        <w:widowControl w:val="0"/>
        <w:shd w:val="clear" w:color="auto" w:fill="auto"/>
        <w:spacing w:before="0" w:after="126"/>
        <w:ind w:left="540" w:right="7680" w:firstLine="0"/>
        <w:jc w:val="right"/>
      </w:pPr>
      <w:r>
        <w:rPr>
          <w:rStyle w:val="268"/>
        </w:rPr>
        <w:t xml:space="preserve">);let </w:t>
      </w:r>
      <w:r>
        <w:rPr>
          <w:color w:val="000000"/>
          <w:spacing w:val="0"/>
          <w:w w:val="100"/>
          <w:position w:val="0"/>
          <w:lang w:val="en-US" w:eastAsia="en-US" w:bidi="en-US"/>
        </w:rPr>
        <w:t>)；procedure</w:t>
      </w:r>
    </w:p>
    <w:p>
      <w:pPr>
        <w:pStyle w:val="27"/>
        <w:widowControl w:val="0"/>
        <w:shd w:val="clear" w:color="auto" w:fill="auto"/>
        <w:spacing w:before="0" w:after="0" w:line="190" w:lineRule="exact"/>
        <w:ind w:left="540" w:right="0" w:firstLine="0"/>
      </w:pPr>
      <w:r>
        <w:rPr>
          <w:color w:val="000000"/>
          <w:spacing w:val="0"/>
          <w:w w:val="100"/>
          <w:position w:val="0"/>
          <w:lang w:val="en-US" w:eastAsia="en-US" w:bidi="en-US"/>
        </w:rPr>
        <w:t>trPointLowerLeftp( 0:0 l00</w:t>
      </w:r>
      <w:r>
        <w:rPr>
          <w:rStyle w:val="260"/>
        </w:rPr>
        <w:t>：</w:t>
      </w:r>
      <w:r>
        <w:rPr>
          <w:color w:val="000000"/>
          <w:spacing w:val="0"/>
          <w:w w:val="100"/>
          <w:position w:val="0"/>
          <w:lang w:val="en-US" w:eastAsia="en-US" w:bidi="en-US"/>
        </w:rPr>
        <w:t>l00)</w:t>
      </w:r>
    </w:p>
    <w:p>
      <w:pPr>
        <w:pStyle w:val="27"/>
        <w:widowControl w:val="0"/>
        <w:shd w:val="clear" w:color="auto" w:fill="auto"/>
        <w:spacing w:before="0" w:after="64" w:line="190" w:lineRule="exact"/>
        <w:ind w:left="540" w:right="0" w:firstLine="0"/>
      </w:pPr>
      <w:r>
        <w:rPr>
          <w:color w:val="000000"/>
          <w:spacing w:val="0"/>
          <w:w w:val="100"/>
          <w:position w:val="0"/>
          <w:lang w:val="en-US" w:eastAsia="en-US" w:bidi="en-US"/>
        </w:rPr>
        <w:t>=&gt; t</w:t>
      </w:r>
    </w:p>
    <w:p>
      <w:pPr>
        <w:pStyle w:val="27"/>
        <w:widowControl w:val="0"/>
        <w:shd w:val="clear" w:color="auto" w:fill="auto"/>
        <w:spacing w:before="0" w:after="0" w:line="190" w:lineRule="exact"/>
        <w:ind w:left="540" w:right="0" w:firstLine="0"/>
      </w:pPr>
      <w:r>
        <w:rPr>
          <w:color w:val="000000"/>
          <w:spacing w:val="0"/>
          <w:w w:val="100"/>
          <w:position w:val="0"/>
          <w:lang w:val="en-US" w:eastAsia="en-US" w:bidi="en-US"/>
        </w:rPr>
        <w:t>trPointLowerLeftp( 100:100 0:0)</w:t>
      </w:r>
    </w:p>
    <w:p>
      <w:pPr>
        <w:pStyle w:val="27"/>
        <w:widowControl w:val="0"/>
        <w:shd w:val="clear" w:color="auto" w:fill="auto"/>
        <w:spacing w:before="0" w:after="0" w:line="461" w:lineRule="exact"/>
        <w:ind w:left="540" w:right="0" w:firstLine="0"/>
      </w:pPr>
      <w:r>
        <w:rPr>
          <w:color w:val="000000"/>
          <w:spacing w:val="0"/>
          <w:w w:val="100"/>
          <w:position w:val="0"/>
          <w:lang w:val="en-US" w:eastAsia="en-US" w:bidi="en-US"/>
        </w:rPr>
        <w:t>=&gt; nil</w:t>
      </w:r>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 xml:space="preserve">The </w:t>
      </w:r>
      <w:r>
        <w:rPr>
          <w:rStyle w:val="230"/>
          <w:b/>
          <w:bCs/>
        </w:rPr>
        <w:t>trSortPointList</w:t>
      </w:r>
      <w:r>
        <w:rPr>
          <w:color w:val="000000"/>
          <w:spacing w:val="0"/>
          <w:w w:val="100"/>
          <w:position w:val="0"/>
          <w:lang w:val="en-US" w:eastAsia="en-US" w:bidi="en-US"/>
        </w:rPr>
        <w:t xml:space="preserve"> function returns a list of points sorted destructively and illustrates</w:t>
      </w:r>
    </w:p>
    <w:p>
      <w:pPr>
        <w:pStyle w:val="26"/>
        <w:widowControl w:val="0"/>
        <w:numPr>
          <w:ilvl w:val="0"/>
          <w:numId w:val="23"/>
        </w:numPr>
        <w:shd w:val="clear" w:color="auto" w:fill="auto"/>
        <w:tabs>
          <w:tab w:val="left" w:pos="490"/>
        </w:tabs>
        <w:spacing w:before="0" w:after="0" w:line="461" w:lineRule="exact"/>
        <w:ind w:left="0" w:right="0" w:firstLine="0"/>
        <w:jc w:val="both"/>
      </w:pPr>
      <w:bookmarkStart w:id="2204" w:name="bookmark2231"/>
      <w:r>
        <w:rPr>
          <w:color w:val="000000"/>
          <w:spacing w:val="0"/>
          <w:w w:val="100"/>
          <w:position w:val="0"/>
          <w:lang w:val="en-US" w:eastAsia="en-US" w:bidi="en-US"/>
        </w:rPr>
        <w:t>Documenting at the function level</w:t>
      </w:r>
      <w:bookmarkEnd w:id="2204"/>
    </w:p>
    <w:p>
      <w:pPr>
        <w:pStyle w:val="26"/>
        <w:widowControl w:val="0"/>
        <w:numPr>
          <w:ilvl w:val="0"/>
          <w:numId w:val="23"/>
        </w:numPr>
        <w:shd w:val="clear" w:color="auto" w:fill="auto"/>
        <w:tabs>
          <w:tab w:val="left" w:pos="490"/>
        </w:tabs>
        <w:spacing w:before="0" w:after="0" w:line="461" w:lineRule="exact"/>
        <w:ind w:left="0" w:right="0" w:firstLine="0"/>
        <w:jc w:val="both"/>
      </w:pPr>
      <w:r>
        <w:rPr>
          <w:color w:val="000000"/>
          <w:spacing w:val="0"/>
          <w:w w:val="100"/>
          <w:position w:val="0"/>
          <w:lang w:val="en-US" w:eastAsia="en-US" w:bidi="en-US"/>
        </w:rPr>
        <w:t xml:space="preserve">Using the </w:t>
      </w:r>
      <w:r>
        <w:rPr>
          <w:rStyle w:val="230"/>
          <w:b/>
          <w:bCs/>
        </w:rPr>
        <w:t>sort</w:t>
      </w:r>
      <w:r>
        <w:rPr>
          <w:color w:val="000000"/>
          <w:spacing w:val="0"/>
          <w:w w:val="100"/>
          <w:position w:val="0"/>
          <w:lang w:val="en-US" w:eastAsia="en-US" w:bidi="en-US"/>
        </w:rPr>
        <w:t xml:space="preserve"> functio</w:t>
      </w:r>
    </w:p>
    <w:p>
      <w:pPr>
        <w:pStyle w:val="27"/>
        <w:widowControl w:val="0"/>
        <w:shd w:val="clear" w:color="auto" w:fill="auto"/>
        <w:spacing w:before="0" w:after="0"/>
        <w:ind w:left="540" w:right="0" w:firstLine="0"/>
      </w:pPr>
      <w:r>
        <w:rPr>
          <w:color w:val="000000"/>
          <w:spacing w:val="0"/>
          <w:w w:val="100"/>
          <w:position w:val="0"/>
          <w:lang w:val="en-US" w:eastAsia="en-US" w:bidi="en-US"/>
        </w:rPr>
        <w:t>procedure( trSortPointList( aPointList )</w:t>
      </w:r>
    </w:p>
    <w:p>
      <w:pPr>
        <w:pStyle w:val="27"/>
        <w:widowControl w:val="0"/>
        <w:shd w:val="clear" w:color="auto" w:fill="auto"/>
        <w:spacing w:before="0" w:after="0"/>
        <w:ind w:left="1240" w:right="0" w:firstLine="0"/>
      </w:pPr>
      <w:r>
        <w:rPr>
          <w:color w:val="000000"/>
          <w:spacing w:val="0"/>
          <w:w w:val="100"/>
          <w:position w:val="0"/>
          <w:lang w:val="en-US" w:eastAsia="en-US" w:bidi="en-US"/>
        </w:rPr>
        <w:t>sort( aPointList 'trPointLowerLeftp )</w:t>
      </w:r>
    </w:p>
    <w:p>
      <w:pPr>
        <w:pStyle w:val="27"/>
        <w:widowControl w:val="0"/>
        <w:shd w:val="clear" w:color="auto" w:fill="auto"/>
        <w:spacing w:before="0" w:after="120"/>
        <w:ind w:left="540" w:right="0" w:firstLine="0"/>
      </w:pPr>
      <w:r>
        <w:rPr>
          <w:rStyle w:val="260"/>
        </w:rPr>
        <w:t>)；</w:t>
      </w:r>
      <w:r>
        <w:rPr>
          <w:color w:val="000000"/>
          <w:spacing w:val="0"/>
          <w:w w:val="100"/>
          <w:position w:val="0"/>
          <w:lang w:val="en-US" w:eastAsia="en-US" w:bidi="en-US"/>
        </w:rPr>
        <w:t xml:space="preserve"> procedure</w:t>
      </w:r>
    </w:p>
    <w:p>
      <w:pPr>
        <w:pStyle w:val="27"/>
        <w:widowControl w:val="0"/>
        <w:shd w:val="clear" w:color="auto" w:fill="auto"/>
        <w:spacing w:before="0" w:after="0"/>
        <w:ind w:left="540" w:right="4600" w:firstLine="0"/>
        <w:jc w:val="left"/>
      </w:pPr>
      <w:r>
        <w:rPr>
          <w:color w:val="000000"/>
          <w:spacing w:val="0"/>
          <w:w w:val="100"/>
          <w:position w:val="0"/>
          <w:lang w:val="en-US" w:eastAsia="en-US" w:bidi="en-US"/>
        </w:rPr>
        <w:t>x = list(l00:0 100:100 0:0 50:50 0:100) trSortPointList( x )</w:t>
      </w:r>
    </w:p>
    <w:p>
      <w:pPr>
        <w:pStyle w:val="27"/>
        <w:widowControl w:val="0"/>
        <w:shd w:val="clear" w:color="auto" w:fill="auto"/>
        <w:spacing w:before="0" w:after="0"/>
        <w:ind w:left="540" w:right="0" w:firstLine="0"/>
      </w:pPr>
      <w:r>
        <w:rPr>
          <w:color w:val="000000"/>
          <w:spacing w:val="0"/>
          <w:w w:val="100"/>
          <w:position w:val="0"/>
          <w:lang w:val="en-US" w:eastAsia="en-US" w:bidi="en-US"/>
        </w:rPr>
        <w:t>=&gt;</w:t>
      </w:r>
    </w:p>
    <w:p>
      <w:pPr>
        <w:pStyle w:val="27"/>
        <w:widowControl w:val="0"/>
        <w:shd w:val="clear" w:color="auto" w:fill="auto"/>
        <w:spacing w:before="0" w:after="0"/>
        <w:ind w:left="540" w:right="0" w:firstLine="0"/>
      </w:pPr>
      <w:r>
        <w:rPr>
          <w:color w:val="000000"/>
          <w:spacing w:val="0"/>
          <w:w w:val="100"/>
          <w:position w:val="0"/>
          <w:lang w:val="en-US" w:eastAsia="en-US" w:bidi="en-US"/>
        </w:rPr>
        <w:t>(( 0 0)</w:t>
      </w:r>
    </w:p>
    <w:p>
      <w:pPr>
        <w:pStyle w:val="27"/>
        <w:widowControl w:val="0"/>
        <w:shd w:val="clear" w:color="auto" w:fill="auto"/>
        <w:spacing w:before="0" w:after="0"/>
        <w:ind w:left="540" w:right="0" w:firstLine="0"/>
      </w:pPr>
      <w:r>
        <w:rPr>
          <w:rStyle w:val="274"/>
        </w:rPr>
        <w:t>(0</w:t>
      </w:r>
      <w:r>
        <w:rPr>
          <w:color w:val="000000"/>
          <w:spacing w:val="0"/>
          <w:w w:val="100"/>
          <w:position w:val="0"/>
          <w:lang w:val="en-US" w:eastAsia="en-US" w:bidi="en-US"/>
        </w:rPr>
        <w:t xml:space="preserve"> 100)</w:t>
      </w:r>
    </w:p>
    <w:p>
      <w:pPr>
        <w:pStyle w:val="27"/>
        <w:widowControl w:val="0"/>
        <w:shd w:val="clear" w:color="auto" w:fill="auto"/>
        <w:spacing w:before="0" w:after="0"/>
        <w:ind w:left="540" w:right="0" w:firstLine="0"/>
      </w:pPr>
      <w:r>
        <w:rPr>
          <w:color w:val="000000"/>
          <w:spacing w:val="0"/>
          <w:w w:val="100"/>
          <w:position w:val="0"/>
          <w:lang w:val="en-US" w:eastAsia="en-US" w:bidi="en-US"/>
        </w:rPr>
        <w:t>(50 50)</w:t>
      </w:r>
    </w:p>
    <w:p>
      <w:pPr>
        <w:pStyle w:val="27"/>
        <w:widowControl w:val="0"/>
        <w:shd w:val="clear" w:color="auto" w:fill="auto"/>
        <w:spacing w:before="0" w:after="0"/>
        <w:ind w:left="540" w:right="0" w:firstLine="0"/>
      </w:pPr>
      <w:r>
        <w:rPr>
          <w:color w:val="000000"/>
          <w:spacing w:val="0"/>
          <w:w w:val="100"/>
          <w:position w:val="0"/>
          <w:lang w:val="en-US" w:eastAsia="en-US" w:bidi="en-US"/>
        </w:rPr>
        <w:t>(l00 0)</w:t>
      </w:r>
    </w:p>
    <w:p>
      <w:pPr>
        <w:pStyle w:val="27"/>
        <w:widowControl w:val="0"/>
        <w:shd w:val="clear" w:color="auto" w:fill="auto"/>
        <w:spacing w:before="0" w:after="410"/>
        <w:ind w:left="540" w:right="0" w:firstLine="0"/>
      </w:pPr>
      <w:r>
        <w:rPr>
          <w:color w:val="000000"/>
          <w:spacing w:val="0"/>
          <w:w w:val="100"/>
          <w:position w:val="0"/>
          <w:lang w:val="en-US" w:eastAsia="en-US" w:bidi="en-US"/>
        </w:rPr>
        <w:t>(100100))</w:t>
      </w:r>
    </w:p>
    <w:p>
      <w:pPr>
        <w:pStyle w:val="21"/>
        <w:keepNext/>
        <w:keepLines/>
        <w:widowControl w:val="0"/>
        <w:shd w:val="clear" w:color="auto" w:fill="auto"/>
        <w:spacing w:before="0" w:after="97" w:line="360" w:lineRule="exact"/>
        <w:ind w:left="0" w:right="0" w:firstLine="0"/>
        <w:jc w:val="left"/>
      </w:pPr>
      <w:bookmarkStart w:id="2205" w:name="bookmark2232"/>
      <w:bookmarkStart w:id="2206" w:name="bookmark2233"/>
      <w:bookmarkStart w:id="2207" w:name="bookmark2234"/>
      <w:r>
        <w:rPr>
          <w:color w:val="000000"/>
          <w:spacing w:val="0"/>
          <w:w w:val="100"/>
          <w:position w:val="0"/>
          <w:lang w:val="en-US" w:eastAsia="en-US" w:bidi="en-US"/>
        </w:rPr>
        <w:t>Computing the Center of a Bounding Box</w:t>
      </w:r>
      <w:bookmarkEnd w:id="2205"/>
      <w:bookmarkEnd w:id="2206"/>
      <w:bookmarkEnd w:id="2207"/>
    </w:p>
    <w:p>
      <w:pPr>
        <w:pStyle w:val="26"/>
        <w:widowControl w:val="0"/>
        <w:shd w:val="clear" w:color="auto" w:fill="auto"/>
        <w:spacing w:before="0" w:after="0" w:line="461" w:lineRule="exact"/>
        <w:ind w:left="0" w:right="0" w:firstLine="0"/>
        <w:jc w:val="both"/>
      </w:pPr>
      <w:r>
        <w:rPr>
          <w:color w:val="000000"/>
          <w:spacing w:val="0"/>
          <w:w w:val="100"/>
          <w:position w:val="0"/>
          <w:lang w:val="en-US" w:eastAsia="en-US" w:bidi="en-US"/>
        </w:rPr>
        <w:t xml:space="preserve">The </w:t>
      </w:r>
      <w:r>
        <w:rPr>
          <w:rStyle w:val="230"/>
          <w:b/>
          <w:bCs/>
        </w:rPr>
        <w:t>trBBoxCenter</w:t>
      </w:r>
      <w:r>
        <w:rPr>
          <w:color w:val="000000"/>
          <w:spacing w:val="0"/>
          <w:w w:val="100"/>
          <w:position w:val="0"/>
          <w:lang w:val="en-US" w:eastAsia="en-US" w:bidi="en-US"/>
        </w:rPr>
        <w:t xml:space="preserve"> function returns the point at the center of a bounding box and illustrates</w:t>
      </w:r>
    </w:p>
    <w:p>
      <w:pPr>
        <w:pStyle w:val="26"/>
        <w:widowControl w:val="0"/>
        <w:numPr>
          <w:ilvl w:val="0"/>
          <w:numId w:val="23"/>
        </w:numPr>
        <w:shd w:val="clear" w:color="auto" w:fill="auto"/>
        <w:tabs>
          <w:tab w:val="left" w:pos="490"/>
        </w:tabs>
        <w:spacing w:before="0" w:after="0" w:line="461" w:lineRule="exact"/>
        <w:ind w:left="0" w:right="0" w:firstLine="0"/>
        <w:jc w:val="both"/>
      </w:pPr>
      <w:bookmarkStart w:id="2208" w:name="bookmark2235"/>
      <w:bookmarkStart w:id="2209" w:name="bookmark2236"/>
      <w:r>
        <w:rPr>
          <w:color w:val="000000"/>
          <w:spacing w:val="0"/>
          <w:w w:val="100"/>
          <w:position w:val="0"/>
          <w:lang w:val="en-US" w:eastAsia="en-US" w:bidi="en-US"/>
        </w:rPr>
        <w:t>Documenting at the function level</w:t>
      </w:r>
      <w:bookmarkEnd w:id="2208"/>
      <w:bookmarkEnd w:id="2209"/>
    </w:p>
    <w:p>
      <w:pPr>
        <w:pStyle w:val="26"/>
        <w:widowControl w:val="0"/>
        <w:numPr>
          <w:ilvl w:val="0"/>
          <w:numId w:val="23"/>
        </w:numPr>
        <w:shd w:val="clear" w:color="auto" w:fill="auto"/>
        <w:tabs>
          <w:tab w:val="left" w:pos="490"/>
        </w:tabs>
        <w:spacing w:before="0" w:after="0" w:line="461" w:lineRule="exact"/>
        <w:ind w:left="0" w:right="0" w:firstLine="0"/>
        <w:jc w:val="both"/>
      </w:pPr>
      <w:bookmarkStart w:id="2210" w:name="bookmark2237"/>
      <w:bookmarkStart w:id="2211" w:name="bookmark2238"/>
      <w:r>
        <w:rPr>
          <w:color w:val="000000"/>
          <w:spacing w:val="0"/>
          <w:w w:val="100"/>
          <w:position w:val="0"/>
          <w:lang w:val="en-US" w:eastAsia="en-US" w:bidi="en-US"/>
        </w:rPr>
        <w:t xml:space="preserve">Using the </w:t>
      </w:r>
      <w:r>
        <w:rPr>
          <w:rStyle w:val="230"/>
          <w:b/>
          <w:bCs/>
        </w:rPr>
        <w:t>xCoord</w:t>
      </w:r>
      <w:r>
        <w:rPr>
          <w:color w:val="000000"/>
          <w:spacing w:val="0"/>
          <w:w w:val="100"/>
          <w:position w:val="0"/>
          <w:lang w:val="en-US" w:eastAsia="en-US" w:bidi="en-US"/>
        </w:rPr>
        <w:t xml:space="preserve"> and </w:t>
      </w:r>
      <w:r>
        <w:rPr>
          <w:rStyle w:val="230"/>
          <w:b/>
          <w:bCs/>
        </w:rPr>
        <w:t>yCoord</w:t>
      </w:r>
      <w:r>
        <w:rPr>
          <w:color w:val="000000"/>
          <w:spacing w:val="0"/>
          <w:w w:val="100"/>
          <w:position w:val="0"/>
          <w:lang w:val="en-US" w:eastAsia="en-US" w:bidi="en-US"/>
        </w:rPr>
        <w:t xml:space="preserve"> function</w:t>
      </w:r>
      <w:bookmarkEnd w:id="2210"/>
      <w:bookmarkEnd w:id="2211"/>
    </w:p>
    <w:p>
      <w:pPr>
        <w:pStyle w:val="26"/>
        <w:widowControl w:val="0"/>
        <w:numPr>
          <w:ilvl w:val="0"/>
          <w:numId w:val="23"/>
        </w:numPr>
        <w:shd w:val="clear" w:color="auto" w:fill="auto"/>
        <w:tabs>
          <w:tab w:val="left" w:pos="490"/>
        </w:tabs>
        <w:spacing w:before="0" w:after="0" w:line="461" w:lineRule="exact"/>
        <w:ind w:left="0" w:right="0" w:firstLine="0"/>
        <w:jc w:val="both"/>
      </w:pPr>
      <w:bookmarkStart w:id="2212" w:name="bookmark2239"/>
      <w:r>
        <w:rPr>
          <w:color w:val="000000"/>
          <w:spacing w:val="0"/>
          <w:w w:val="100"/>
          <w:position w:val="0"/>
          <w:lang w:val="en-US" w:eastAsia="en-US" w:bidi="en-US"/>
        </w:rPr>
        <w:t xml:space="preserve">Using the </w:t>
      </w:r>
      <w:r>
        <w:rPr>
          <w:rStyle w:val="230"/>
          <w:b/>
          <w:bCs/>
        </w:rPr>
        <w:t>lowerLeft</w:t>
      </w:r>
      <w:r>
        <w:rPr>
          <w:color w:val="000000"/>
          <w:spacing w:val="0"/>
          <w:w w:val="100"/>
          <w:position w:val="0"/>
          <w:lang w:val="en-US" w:eastAsia="en-US" w:bidi="en-US"/>
        </w:rPr>
        <w:t xml:space="preserve"> and </w:t>
      </w:r>
      <w:r>
        <w:rPr>
          <w:rStyle w:val="230"/>
          <w:b/>
          <w:bCs/>
        </w:rPr>
        <w:t>upperRight</w:t>
      </w:r>
      <w:r>
        <w:rPr>
          <w:color w:val="000000"/>
          <w:spacing w:val="0"/>
          <w:w w:val="100"/>
          <w:position w:val="0"/>
          <w:lang w:val="en-US" w:eastAsia="en-US" w:bidi="en-US"/>
        </w:rPr>
        <w:t xml:space="preserve"> function</w:t>
      </w:r>
      <w:bookmarkEnd w:id="2212"/>
    </w:p>
    <w:p>
      <w:pPr>
        <w:pStyle w:val="26"/>
        <w:widowControl w:val="0"/>
        <w:numPr>
          <w:ilvl w:val="0"/>
          <w:numId w:val="23"/>
        </w:numPr>
        <w:shd w:val="clear" w:color="auto" w:fill="auto"/>
        <w:tabs>
          <w:tab w:val="left" w:pos="490"/>
        </w:tabs>
        <w:spacing w:before="0" w:after="0" w:line="461" w:lineRule="exact"/>
        <w:ind w:left="0" w:right="0" w:firstLine="0"/>
        <w:jc w:val="both"/>
      </w:pPr>
      <w:r>
        <w:rPr>
          <w:color w:val="000000"/>
          <w:spacing w:val="0"/>
          <w:w w:val="100"/>
          <w:position w:val="0"/>
          <w:lang w:val="en-US" w:eastAsia="en-US" w:bidi="en-US"/>
        </w:rPr>
        <w:t>Using the colon (:) operator to build a point</w:t>
      </w:r>
    </w:p>
    <w:p>
      <w:pPr>
        <w:pStyle w:val="27"/>
        <w:widowControl w:val="0"/>
        <w:shd w:val="clear" w:color="auto" w:fill="auto"/>
        <w:spacing w:before="0" w:after="0"/>
        <w:ind w:left="1240" w:right="4600" w:hanging="700"/>
        <w:jc w:val="left"/>
      </w:pPr>
      <w:r>
        <w:rPr>
          <w:color w:val="000000"/>
          <w:spacing w:val="0"/>
          <w:w w:val="100"/>
          <w:position w:val="0"/>
          <w:lang w:val="en-US" w:eastAsia="en-US" w:bidi="en-US"/>
        </w:rPr>
        <w:t>procedure( trBBoxCenter( bBox ) let( ( llx lly urx ury )</w:t>
      </w:r>
    </w:p>
    <w:p>
      <w:pPr>
        <w:pStyle w:val="27"/>
        <w:widowControl w:val="0"/>
        <w:shd w:val="clear" w:color="auto" w:fill="auto"/>
        <w:spacing w:before="0" w:after="116" w:line="202" w:lineRule="exact"/>
        <w:ind w:left="1960" w:right="3880" w:firstLine="0"/>
        <w:jc w:val="left"/>
      </w:pPr>
      <w:r>
        <w:rPr>
          <w:color w:val="000000"/>
          <w:spacing w:val="0"/>
          <w:w w:val="100"/>
          <w:position w:val="0"/>
          <w:lang w:val="en-US" w:eastAsia="en-US" w:bidi="en-US"/>
        </w:rPr>
        <w:t>ury = yCoord( upperRight( bBox )) urx = xCoord( upperRight( bBox ))</w:t>
      </w:r>
    </w:p>
    <w:p>
      <w:pPr>
        <w:pStyle w:val="27"/>
        <w:widowControl w:val="0"/>
        <w:shd w:val="clear" w:color="auto" w:fill="auto"/>
        <w:spacing w:before="0" w:after="0" w:line="206" w:lineRule="exact"/>
        <w:ind w:left="1960" w:right="3880" w:firstLine="0"/>
        <w:jc w:val="left"/>
      </w:pPr>
      <w:r>
        <w:rPr>
          <w:color w:val="000000"/>
          <w:spacing w:val="0"/>
          <w:w w:val="100"/>
          <w:position w:val="0"/>
          <w:lang w:val="en-US" w:eastAsia="en-US" w:bidi="en-US"/>
        </w:rPr>
        <w:t>llx = xCoord( lowerLeft( bBox )) lly = yCoord( lowerLeft( bBox ))</w:t>
      </w:r>
    </w:p>
    <w:p>
      <w:pPr>
        <w:pStyle w:val="27"/>
        <w:widowControl w:val="0"/>
        <w:shd w:val="clear" w:color="auto" w:fill="auto"/>
        <w:tabs>
          <w:tab w:val="left" w:pos="3883"/>
          <w:tab w:val="left" w:pos="4115"/>
        </w:tabs>
        <w:spacing w:before="0" w:after="0" w:line="202" w:lineRule="exact"/>
        <w:ind w:left="1960" w:right="0" w:firstLine="0"/>
      </w:pPr>
      <w:r>
        <w:rPr>
          <w:rStyle w:val="125"/>
        </w:rPr>
        <w:t>(urx</w:t>
      </w:r>
      <w:r>
        <w:rPr>
          <w:color w:val="000000"/>
          <w:spacing w:val="0"/>
          <w:w w:val="100"/>
          <w:position w:val="0"/>
          <w:lang w:val="en-US" w:eastAsia="en-US" w:bidi="en-US"/>
        </w:rPr>
        <w:t xml:space="preserve"> + llx )/2</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ury + lly )/2</w:t>
      </w:r>
    </w:p>
    <w:p>
      <w:pPr>
        <w:pStyle w:val="27"/>
        <w:widowControl w:val="0"/>
        <w:shd w:val="clear" w:color="auto" w:fill="auto"/>
        <w:tabs>
          <w:tab w:val="left" w:pos="1485"/>
        </w:tabs>
        <w:spacing w:before="0" w:after="0" w:line="202" w:lineRule="exact"/>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let</w:t>
      </w:r>
    </w:p>
    <w:p>
      <w:pPr>
        <w:pStyle w:val="27"/>
        <w:widowControl w:val="0"/>
        <w:shd w:val="clear" w:color="auto" w:fill="auto"/>
        <w:tabs>
          <w:tab w:val="left" w:pos="785"/>
        </w:tabs>
        <w:spacing w:before="0" w:after="0" w:line="202" w:lineRule="exact"/>
        <w:ind w:left="54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60"/>
        </w:rPr>
        <w:t>；</w:t>
      </w:r>
      <w:r>
        <w:rPr>
          <w:color w:val="000000"/>
          <w:spacing w:val="0"/>
          <w:w w:val="100"/>
          <w:position w:val="0"/>
          <w:lang w:val="en-US" w:eastAsia="en-US" w:bidi="en-US"/>
        </w:rPr>
        <w:t xml:space="preserve"> procedure</w:t>
      </w:r>
      <w:r>
        <w:br w:type="page"/>
      </w:r>
    </w:p>
    <w:p>
      <w:pPr>
        <w:pStyle w:val="27"/>
        <w:widowControl w:val="0"/>
        <w:shd w:val="clear" w:color="auto" w:fill="auto"/>
        <w:spacing w:before="0" w:after="410"/>
        <w:ind w:left="560" w:right="5100" w:firstLine="0"/>
        <w:jc w:val="left"/>
      </w:pPr>
      <w:r>
        <w:rPr>
          <w:color w:val="000000"/>
          <w:spacing w:val="0"/>
          <w:w w:val="100"/>
          <w:position w:val="0"/>
          <w:lang w:val="en-US" w:eastAsia="en-US" w:bidi="en-US"/>
        </w:rPr>
        <w:t>trBBoxCenter( list(0：0 100:100)) =&gt; (50 50)</w:t>
      </w:r>
    </w:p>
    <w:p>
      <w:pPr>
        <w:pStyle w:val="21"/>
        <w:keepNext/>
        <w:keepLines/>
        <w:widowControl w:val="0"/>
        <w:shd w:val="clear" w:color="auto" w:fill="auto"/>
        <w:spacing w:before="0" w:after="96" w:line="360" w:lineRule="exact"/>
        <w:ind w:left="0" w:right="0" w:firstLine="0"/>
        <w:jc w:val="left"/>
      </w:pPr>
      <w:bookmarkStart w:id="2213" w:name="bookmark2240"/>
      <w:bookmarkStart w:id="2214" w:name="bookmark2241"/>
      <w:r>
        <w:rPr>
          <w:color w:val="000000"/>
          <w:spacing w:val="0"/>
          <w:w w:val="100"/>
          <w:position w:val="0"/>
          <w:lang w:val="en-US" w:eastAsia="en-US" w:bidi="en-US"/>
        </w:rPr>
        <w:t>Computing the Area of a Bounding Box</w:t>
      </w:r>
      <w:bookmarkEnd w:id="2213"/>
      <w:bookmarkEnd w:id="2214"/>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 xml:space="preserve">The </w:t>
      </w:r>
      <w:r>
        <w:rPr>
          <w:rStyle w:val="230"/>
          <w:b/>
          <w:bCs/>
        </w:rPr>
        <w:t>trBBoxArea</w:t>
      </w:r>
      <w:r>
        <w:rPr>
          <w:color w:val="000000"/>
          <w:spacing w:val="0"/>
          <w:w w:val="100"/>
          <w:position w:val="0"/>
          <w:lang w:val="en-US" w:eastAsia="en-US" w:bidi="en-US"/>
        </w:rPr>
        <w:t xml:space="preserve"> function returns the area of a bounding box and illustrates</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Documenting at the function level</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xCoord</w:t>
      </w:r>
      <w:r>
        <w:rPr>
          <w:color w:val="000000"/>
          <w:spacing w:val="0"/>
          <w:w w:val="100"/>
          <w:position w:val="0"/>
          <w:lang w:val="en-US" w:eastAsia="en-US" w:bidi="en-US"/>
        </w:rPr>
        <w:t xml:space="preserve"> and </w:t>
      </w:r>
      <w:r>
        <w:rPr>
          <w:rStyle w:val="230"/>
          <w:b/>
          <w:bCs/>
        </w:rPr>
        <w:t>yCoord</w:t>
      </w:r>
      <w:r>
        <w:rPr>
          <w:color w:val="000000"/>
          <w:spacing w:val="0"/>
          <w:w w:val="100"/>
          <w:position w:val="0"/>
          <w:lang w:val="en-US" w:eastAsia="en-US" w:bidi="en-US"/>
        </w:rPr>
        <w:t xml:space="preserve"> functions</w:t>
      </w:r>
    </w:p>
    <w:p>
      <w:pPr>
        <w:pStyle w:val="26"/>
        <w:widowControl w:val="0"/>
        <w:numPr>
          <w:ilvl w:val="0"/>
          <w:numId w:val="23"/>
        </w:numPr>
        <w:shd w:val="clear" w:color="auto" w:fill="auto"/>
        <w:tabs>
          <w:tab w:val="left" w:pos="489"/>
        </w:tabs>
        <w:spacing w:before="0" w:after="387" w:line="456" w:lineRule="exact"/>
        <w:ind w:left="0" w:right="0" w:firstLine="0"/>
        <w:jc w:val="both"/>
      </w:pPr>
      <w:r>
        <w:rPr>
          <w:color w:val="000000"/>
          <w:spacing w:val="0"/>
          <w:w w:val="100"/>
          <w:position w:val="0"/>
          <w:lang w:val="en-US" w:eastAsia="en-US" w:bidi="en-US"/>
        </w:rPr>
        <w:t xml:space="preserve">Using the </w:t>
      </w:r>
      <w:r>
        <w:rPr>
          <w:rStyle w:val="230"/>
          <w:b/>
          <w:bCs/>
        </w:rPr>
        <w:t>lowerLeft</w:t>
      </w:r>
      <w:r>
        <w:rPr>
          <w:color w:val="000000"/>
          <w:spacing w:val="0"/>
          <w:w w:val="100"/>
          <w:position w:val="0"/>
          <w:lang w:val="en-US" w:eastAsia="en-US" w:bidi="en-US"/>
        </w:rPr>
        <w:t xml:space="preserve"> and </w:t>
      </w:r>
      <w:r>
        <w:rPr>
          <w:rStyle w:val="230"/>
          <w:b/>
          <w:bCs/>
        </w:rPr>
        <w:t>upperRight</w:t>
      </w:r>
      <w:r>
        <w:rPr>
          <w:color w:val="000000"/>
          <w:spacing w:val="0"/>
          <w:w w:val="100"/>
          <w:position w:val="0"/>
          <w:lang w:val="en-US" w:eastAsia="en-US" w:bidi="en-US"/>
        </w:rPr>
        <w:t xml:space="preserve"> functions ■ Using parentheses to change priority of arithmetic operations</w:t>
      </w:r>
    </w:p>
    <w:p>
      <w:pPr>
        <w:pStyle w:val="27"/>
        <w:widowControl w:val="0"/>
        <w:shd w:val="clear" w:color="auto" w:fill="auto"/>
        <w:spacing w:before="0" w:after="0"/>
        <w:ind w:left="1300" w:right="5340" w:hanging="740"/>
        <w:jc w:val="left"/>
      </w:pPr>
      <w:r>
        <w:rPr>
          <w:color w:val="000000"/>
          <w:spacing w:val="0"/>
          <w:w w:val="100"/>
          <w:position w:val="0"/>
          <w:lang w:val="en-US" w:eastAsia="en-US" w:bidi="en-US"/>
        </w:rPr>
        <w:t>procedure( trBBoxArea( bBox ) let( ( llx lly urx ury )</w:t>
      </w:r>
    </w:p>
    <w:p>
      <w:pPr>
        <w:pStyle w:val="27"/>
        <w:widowControl w:val="0"/>
        <w:shd w:val="clear" w:color="auto" w:fill="auto"/>
        <w:spacing w:before="0" w:after="176"/>
        <w:ind w:left="2000" w:right="3520" w:firstLine="0"/>
        <w:jc w:val="left"/>
      </w:pPr>
      <w:r>
        <w:rPr>
          <w:color w:val="000000"/>
          <w:spacing w:val="0"/>
          <w:w w:val="100"/>
          <w:position w:val="0"/>
          <w:lang w:val="en-US" w:eastAsia="en-US" w:bidi="en-US"/>
        </w:rPr>
        <w:t>urx = xCoord( upperRight( bBox )) ury = yCoord( upperRight( bBox )) llx = xCoord( lowerLeft( bBox )) lly = yCoord( lowerLeft( bBox ))</w:t>
      </w:r>
    </w:p>
    <w:p>
      <w:pPr>
        <w:pStyle w:val="27"/>
        <w:framePr w:h="233" w:vSpace="72" w:wrap="notBeside" w:vAnchor="text" w:hAnchor="margin" w:x="2154" w:y="-213"/>
        <w:widowControl w:val="0"/>
        <w:shd w:val="clear" w:color="auto" w:fill="auto"/>
        <w:tabs>
          <w:tab w:val="left" w:pos="1637"/>
          <w:tab w:val="left" w:pos="1915"/>
        </w:tabs>
        <w:spacing w:before="0" w:after="0" w:line="190" w:lineRule="exact"/>
        <w:ind w:left="0" w:right="0" w:firstLine="0"/>
      </w:pPr>
      <w:r>
        <w:rPr>
          <w:rStyle w:val="137"/>
        </w:rPr>
        <w:t>(ury - lly )</w:t>
      </w:r>
      <w:r>
        <w:rPr>
          <w:rStyle w:val="137"/>
        </w:rPr>
        <w:tab/>
      </w:r>
      <w:r>
        <w:rPr>
          <w:rStyle w:val="137"/>
        </w:rPr>
        <w:t>*</w:t>
      </w:r>
      <w:r>
        <w:rPr>
          <w:rStyle w:val="137"/>
        </w:rPr>
        <w:tab/>
      </w:r>
      <w:r>
        <w:rPr>
          <w:rStyle w:val="137"/>
        </w:rPr>
        <w:t>( urx - llx )</w:t>
      </w:r>
    </w:p>
    <w:p>
      <w:pPr>
        <w:pStyle w:val="27"/>
        <w:widowControl w:val="0"/>
        <w:shd w:val="clear" w:color="auto" w:fill="auto"/>
        <w:spacing w:before="0" w:after="413" w:line="202" w:lineRule="exact"/>
        <w:ind w:left="560" w:right="0" w:firstLine="740"/>
        <w:jc w:val="left"/>
      </w:pPr>
      <w:r>
        <w:rPr>
          <w:color w:val="000000"/>
          <w:spacing w:val="0"/>
          <w:w w:val="100"/>
          <w:position w:val="0"/>
          <w:lang w:val="en-US" w:eastAsia="en-US" w:bidi="en-US"/>
        </w:rPr>
        <w:t>) ; let ) ; procedure</w:t>
      </w:r>
    </w:p>
    <w:p>
      <w:pPr>
        <w:pStyle w:val="21"/>
        <w:keepNext/>
        <w:keepLines/>
        <w:widowControl w:val="0"/>
        <w:shd w:val="clear" w:color="auto" w:fill="auto"/>
        <w:spacing w:before="0" w:after="238" w:line="360" w:lineRule="exact"/>
        <w:ind w:left="0" w:right="0" w:firstLine="0"/>
        <w:jc w:val="left"/>
      </w:pPr>
      <w:bookmarkStart w:id="2215" w:name="bookmark2242"/>
      <w:bookmarkStart w:id="2216" w:name="bookmark2243"/>
      <w:r>
        <w:rPr>
          <w:color w:val="000000"/>
          <w:spacing w:val="0"/>
          <w:w w:val="100"/>
          <w:position w:val="0"/>
          <w:lang w:val="en-US" w:eastAsia="en-US" w:bidi="en-US"/>
        </w:rPr>
        <w:t>Computing a Bounding Box Centered at a Point</w:t>
      </w:r>
      <w:bookmarkEnd w:id="2215"/>
      <w:bookmarkEnd w:id="2216"/>
    </w:p>
    <w:p>
      <w:pPr>
        <w:pStyle w:val="26"/>
        <w:widowControl w:val="0"/>
        <w:shd w:val="clear" w:color="auto" w:fill="auto"/>
        <w:spacing w:before="0" w:after="38"/>
        <w:ind w:left="0" w:right="0" w:firstLine="0"/>
        <w:jc w:val="both"/>
      </w:pPr>
      <w:bookmarkStart w:id="2217" w:name="bookmark2244"/>
      <w:r>
        <w:rPr>
          <w:color w:val="000000"/>
          <w:spacing w:val="0"/>
          <w:w w:val="100"/>
          <w:position w:val="0"/>
          <w:lang w:val="en-US" w:eastAsia="en-US" w:bidi="en-US"/>
        </w:rPr>
        <w:t xml:space="preserve">The </w:t>
      </w:r>
      <w:r>
        <w:rPr>
          <w:rStyle w:val="230"/>
          <w:b/>
          <w:bCs/>
        </w:rPr>
        <w:t>trDot</w:t>
      </w:r>
      <w:r>
        <w:rPr>
          <w:color w:val="000000"/>
          <w:spacing w:val="0"/>
          <w:w w:val="100"/>
          <w:position w:val="0"/>
          <w:lang w:val="en-US" w:eastAsia="en-US" w:bidi="en-US"/>
        </w:rPr>
        <w:t xml:space="preserve"> function returns bounding box coordinates with a given point as its center and illustrates</w:t>
      </w:r>
      <w:bookmarkEnd w:id="2217"/>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 xml:space="preserve">Using </w:t>
      </w:r>
      <w:r>
        <w:rPr>
          <w:rStyle w:val="230"/>
          <w:b/>
          <w:bCs/>
        </w:rPr>
        <w:t>@key</w:t>
      </w:r>
      <w:r>
        <w:rPr>
          <w:color w:val="000000"/>
          <w:spacing w:val="0"/>
          <w:w w:val="100"/>
          <w:position w:val="0"/>
          <w:lang w:val="en-US" w:eastAsia="en-US" w:bidi="en-US"/>
        </w:rPr>
        <w:t xml:space="preserve"> to declare keyword arguments</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Establishing default values for a keyword argument</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Documenting at the function level</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let</w:t>
      </w:r>
      <w:r>
        <w:rPr>
          <w:color w:val="000000"/>
          <w:spacing w:val="0"/>
          <w:w w:val="100"/>
          <w:position w:val="0"/>
          <w:lang w:val="en-US" w:eastAsia="en-US" w:bidi="en-US"/>
        </w:rPr>
        <w:t xml:space="preserve"> function</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xCoord</w:t>
      </w:r>
      <w:r>
        <w:rPr>
          <w:color w:val="000000"/>
          <w:spacing w:val="0"/>
          <w:w w:val="100"/>
          <w:position w:val="0"/>
          <w:lang w:val="en-US" w:eastAsia="en-US" w:bidi="en-US"/>
        </w:rPr>
        <w:t xml:space="preserve"> and </w:t>
      </w:r>
      <w:r>
        <w:rPr>
          <w:rStyle w:val="230"/>
          <w:b/>
          <w:bCs/>
        </w:rPr>
        <w:t>yCoord</w:t>
      </w:r>
      <w:r>
        <w:rPr>
          <w:color w:val="000000"/>
          <w:spacing w:val="0"/>
          <w:w w:val="100"/>
          <w:position w:val="0"/>
          <w:lang w:val="en-US" w:eastAsia="en-US" w:bidi="en-US"/>
        </w:rPr>
        <w:t xml:space="preserve"> functions</w:t>
      </w:r>
    </w:p>
    <w:p>
      <w:pPr>
        <w:pStyle w:val="26"/>
        <w:widowControl w:val="0"/>
        <w:numPr>
          <w:ilvl w:val="0"/>
          <w:numId w:val="23"/>
        </w:numPr>
        <w:shd w:val="clear" w:color="auto" w:fill="auto"/>
        <w:tabs>
          <w:tab w:val="left" w:pos="489"/>
        </w:tabs>
        <w:spacing w:before="0" w:after="0" w:line="456" w:lineRule="exact"/>
        <w:ind w:left="0" w:right="0" w:firstLine="0"/>
        <w:jc w:val="both"/>
      </w:pPr>
      <w:r>
        <w:rPr>
          <w:color w:val="000000"/>
          <w:spacing w:val="0"/>
          <w:w w:val="100"/>
          <w:position w:val="0"/>
          <w:lang w:val="en-US" w:eastAsia="en-US" w:bidi="en-US"/>
        </w:rPr>
        <w:t xml:space="preserve">Building a bounding box with the </w:t>
      </w:r>
      <w:r>
        <w:rPr>
          <w:rStyle w:val="230"/>
          <w:b/>
          <w:bCs/>
        </w:rPr>
        <w:t>list</w:t>
      </w:r>
      <w:r>
        <w:rPr>
          <w:color w:val="000000"/>
          <w:spacing w:val="0"/>
          <w:w w:val="100"/>
          <w:position w:val="0"/>
          <w:lang w:val="en-US" w:eastAsia="en-US" w:bidi="en-US"/>
        </w:rPr>
        <w:t xml:space="preserve"> function and colon (:) operator</w:t>
      </w:r>
    </w:p>
    <w:p>
      <w:pPr>
        <w:pStyle w:val="27"/>
        <w:widowControl w:val="0"/>
        <w:shd w:val="clear" w:color="auto" w:fill="auto"/>
        <w:tabs>
          <w:tab w:val="left" w:pos="3878"/>
        </w:tabs>
        <w:spacing w:before="0" w:after="0"/>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1" o:spid="_x0000_s1391" type="#_x0000_t202" style="position:absolute;left:0;margin-left:35.4pt;margin-top:-0.9pt;height:22.25pt;width:61.2pt;mso-position-horizontal-relative:margin;mso-wrap-distance-bottom:65.1pt;mso-wrap-distance-left:5pt;mso-wrap-distance-right:6.7pt;mso-wrap-distance-top:0pt;rotation:0f;z-index:-2514800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right"/>
                  </w:pPr>
                  <w:r>
                    <w:rPr>
                      <w:rStyle w:val="91"/>
                    </w:rPr>
                    <w:t>procedure(</w:t>
                  </w:r>
                </w:p>
                <w:p>
                  <w:pPr>
                    <w:pStyle w:val="27"/>
                    <w:widowControl w:val="0"/>
                    <w:shd w:val="clear" w:color="auto" w:fill="auto"/>
                    <w:spacing w:before="0" w:after="0" w:line="190" w:lineRule="exact"/>
                    <w:ind w:left="0" w:right="0" w:firstLine="0"/>
                    <w:jc w:val="right"/>
                  </w:pPr>
                  <w:r>
                    <w:rPr>
                      <w:rStyle w:val="91"/>
                    </w:rPr>
                    <w:t>let(</w:t>
                  </w:r>
                </w:p>
              </w:txbxContent>
            </v:textbox>
            <w10:wrap type="square" side="right"/>
          </v:shape>
        </w:pict>
      </w: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2" o:spid="_x0000_s1392" type="#_x0000_t202" style="position:absolute;left:0;margin-left:372.6pt;margin-top:-0.15pt;height:12.35pt;width:4.55pt;mso-position-horizontal-relative:margin;mso-wrap-distance-bottom:74.25pt;mso-wrap-distance-left:5pt;mso-wrap-distance-right:5pt;mso-wrap-distance-top:0pt;rotation:0f;z-index:-2514790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square" side="left"/>
          </v:shape>
        </w:pict>
      </w:r>
      <w:r>
        <w:rPr>
          <w:color w:val="000000"/>
          <w:spacing w:val="0"/>
          <w:w w:val="100"/>
          <w:position w:val="0"/>
          <w:lang w:val="en-US" w:eastAsia="en-US" w:bidi="en-US"/>
        </w:rPr>
        <w:t>trDot( aPoint @key ( deltaX 1 )</w:t>
      </w:r>
      <w:r>
        <w:rPr>
          <w:color w:val="000000"/>
          <w:spacing w:val="0"/>
          <w:w w:val="100"/>
          <w:position w:val="0"/>
          <w:lang w:val="en-US" w:eastAsia="en-US" w:bidi="en-US"/>
        </w:rPr>
        <w:tab/>
      </w:r>
      <w:r>
        <w:rPr>
          <w:color w:val="000000"/>
          <w:spacing w:val="0"/>
          <w:w w:val="100"/>
          <w:position w:val="0"/>
          <w:lang w:val="en-US" w:eastAsia="en-US" w:bidi="en-US"/>
        </w:rPr>
        <w:t>( deltaY 1 )</w:t>
      </w:r>
    </w:p>
    <w:p>
      <w:pPr>
        <w:pStyle w:val="27"/>
        <w:widowControl w:val="0"/>
        <w:shd w:val="clear" w:color="auto" w:fill="auto"/>
        <w:spacing w:before="0" w:after="0"/>
        <w:ind w:left="0" w:right="1240" w:firstLine="0"/>
      </w:pPr>
      <w:r>
        <w:rPr>
          <w:rStyle w:val="268"/>
        </w:rPr>
        <w:t>(llx</w:t>
      </w:r>
      <w:r>
        <w:rPr>
          <w:color w:val="000000"/>
          <w:spacing w:val="0"/>
          <w:w w:val="100"/>
          <w:position w:val="0"/>
          <w:lang w:val="en-US" w:eastAsia="en-US" w:bidi="en-US"/>
        </w:rPr>
        <w:t xml:space="preserve"> lly urx ury aPointX aPointY ) aPointX = xCoord( aPoint ) aPointY = yCoord( aPoint ) llx = aPointX - deltaX urx = aPointX + deltaX lly = aPointY - deltaY ury = aPointY + deltaY list( llx:lly urx:ury )</w:t>
      </w:r>
      <w:r>
        <w:br w:type="page"/>
      </w:r>
    </w:p>
    <w:p>
      <w:pPr>
        <w:pStyle w:val="27"/>
        <w:widowControl w:val="0"/>
        <w:shd w:val="clear" w:color="auto" w:fill="auto"/>
        <w:spacing w:before="0" w:after="56"/>
        <w:ind w:left="520" w:right="7660" w:firstLine="0"/>
        <w:jc w:val="right"/>
      </w:pPr>
      <w:r>
        <w:rPr>
          <w:rStyle w:val="275"/>
        </w:rPr>
        <w:t xml:space="preserve">);let </w:t>
      </w:r>
      <w:r>
        <w:rPr>
          <w:color w:val="000000"/>
          <w:spacing w:val="0"/>
          <w:w w:val="100"/>
          <w:position w:val="0"/>
          <w:lang w:val="en-US" w:eastAsia="en-US" w:bidi="en-US"/>
        </w:rPr>
        <w:t>)；procedure</w:t>
      </w:r>
    </w:p>
    <w:p>
      <w:pPr>
        <w:pStyle w:val="27"/>
        <w:widowControl w:val="0"/>
        <w:shd w:val="clear" w:color="auto" w:fill="auto"/>
        <w:tabs>
          <w:tab w:val="left" w:pos="1998"/>
        </w:tabs>
        <w:spacing w:before="0" w:after="413" w:line="202" w:lineRule="exact"/>
        <w:ind w:left="520" w:right="4820" w:firstLine="0"/>
        <w:jc w:val="left"/>
      </w:pPr>
      <w:r>
        <w:rPr>
          <w:color w:val="000000"/>
          <w:spacing w:val="0"/>
          <w:w w:val="100"/>
          <w:position w:val="0"/>
          <w:lang w:val="en-US" w:eastAsia="en-US" w:bidi="en-US"/>
        </w:rPr>
        <w:t>trDot( 100:100 ?deltaX 50 ?deltaY 50) =&gt; ((50 50)</w:t>
      </w:r>
      <w:r>
        <w:rPr>
          <w:color w:val="000000"/>
          <w:spacing w:val="0"/>
          <w:w w:val="100"/>
          <w:position w:val="0"/>
          <w:lang w:val="en-US" w:eastAsia="en-US" w:bidi="en-US"/>
        </w:rPr>
        <w:tab/>
      </w:r>
      <w:r>
        <w:rPr>
          <w:color w:val="000000"/>
          <w:spacing w:val="0"/>
          <w:w w:val="100"/>
          <w:position w:val="0"/>
          <w:lang w:val="en-US" w:eastAsia="en-US" w:bidi="en-US"/>
        </w:rPr>
        <w:t>(150 150))</w:t>
      </w:r>
    </w:p>
    <w:p>
      <w:pPr>
        <w:pStyle w:val="21"/>
        <w:keepNext/>
        <w:keepLines/>
        <w:widowControl w:val="0"/>
        <w:shd w:val="clear" w:color="auto" w:fill="auto"/>
        <w:spacing w:before="0" w:after="238" w:line="360" w:lineRule="exact"/>
        <w:ind w:left="0" w:right="0" w:firstLine="0"/>
        <w:jc w:val="left"/>
      </w:pPr>
      <w:bookmarkStart w:id="2218" w:name="bookmark2245"/>
      <w:bookmarkStart w:id="2219" w:name="bookmark2246"/>
      <w:r>
        <w:rPr>
          <w:color w:val="000000"/>
          <w:spacing w:val="0"/>
          <w:w w:val="100"/>
          <w:position w:val="0"/>
          <w:lang w:val="en-US" w:eastAsia="en-US" w:bidi="en-US"/>
        </w:rPr>
        <w:t>Computing the Union of Several Bounding Boxes</w:t>
      </w:r>
      <w:bookmarkEnd w:id="2218"/>
      <w:bookmarkEnd w:id="2219"/>
    </w:p>
    <w:p>
      <w:pPr>
        <w:pStyle w:val="26"/>
        <w:widowControl w:val="0"/>
        <w:shd w:val="clear" w:color="auto" w:fill="auto"/>
        <w:spacing w:before="0" w:after="0"/>
        <w:ind w:left="0" w:right="0" w:firstLine="0"/>
        <w:jc w:val="both"/>
      </w:pPr>
      <w:r>
        <w:rPr>
          <w:color w:val="000000"/>
          <w:spacing w:val="0"/>
          <w:w w:val="100"/>
          <w:position w:val="0"/>
          <w:lang w:val="en-US" w:eastAsia="en-US" w:bidi="en-US"/>
        </w:rPr>
        <w:t xml:space="preserve">The </w:t>
      </w:r>
      <w:r>
        <w:rPr>
          <w:rStyle w:val="230"/>
          <w:b/>
          <w:bCs/>
        </w:rPr>
        <w:t>trBBoxUnion</w:t>
      </w:r>
      <w:r>
        <w:rPr>
          <w:color w:val="000000"/>
          <w:spacing w:val="0"/>
          <w:w w:val="100"/>
          <w:position w:val="0"/>
          <w:lang w:val="en-US" w:eastAsia="en-US" w:bidi="en-US"/>
        </w:rPr>
        <w:t xml:space="preserve"> function returns the smallest bounding box coordinates containing all the boxes in a given list and illustrates</w:t>
      </w:r>
    </w:p>
    <w:p>
      <w:pPr>
        <w:pStyle w:val="45"/>
        <w:widowControl w:val="0"/>
        <w:numPr>
          <w:ilvl w:val="0"/>
          <w:numId w:val="23"/>
        </w:numPr>
        <w:shd w:val="clear" w:color="auto" w:fill="auto"/>
        <w:tabs>
          <w:tab w:val="left" w:pos="490"/>
        </w:tabs>
        <w:spacing w:before="0" w:after="0" w:line="456" w:lineRule="exact"/>
        <w:ind w:left="0" w:right="0" w:firstLine="0"/>
        <w:jc w:val="both"/>
      </w:pPr>
      <w:bookmarkStart w:id="2220" w:name="bookmark2247"/>
      <w:r>
        <w:rPr>
          <w:rStyle w:val="212"/>
          <w:b/>
          <w:bCs/>
          <w:i w:val="0"/>
          <w:iCs w:val="0"/>
        </w:rPr>
        <w:t xml:space="preserve">Using </w:t>
      </w:r>
      <w:r>
        <w:rPr>
          <w:rStyle w:val="272"/>
          <w:b/>
          <w:bCs/>
          <w:i/>
          <w:iCs/>
        </w:rPr>
        <w:t xml:space="preserve">foreach( mapcar </w:t>
      </w:r>
      <w:r>
        <w:rPr>
          <w:rStyle w:val="276"/>
          <w:b/>
          <w:bCs/>
          <w:i/>
          <w:iCs/>
        </w:rPr>
        <w:t>...)</w:t>
      </w:r>
      <w:bookmarkEnd w:id="2220"/>
    </w:p>
    <w:p>
      <w:pPr>
        <w:pStyle w:val="26"/>
        <w:widowControl w:val="0"/>
        <w:numPr>
          <w:ilvl w:val="0"/>
          <w:numId w:val="23"/>
        </w:numPr>
        <w:shd w:val="clear" w:color="auto" w:fill="auto"/>
        <w:tabs>
          <w:tab w:val="left" w:pos="490"/>
        </w:tabs>
        <w:spacing w:before="0" w:after="0" w:line="456" w:lineRule="exact"/>
        <w:ind w:left="0" w:right="0" w:firstLine="0"/>
        <w:jc w:val="both"/>
      </w:pPr>
      <w:bookmarkStart w:id="2221" w:name="bookmark2248"/>
      <w:bookmarkStart w:id="2222" w:name="bookmark2249"/>
      <w:r>
        <w:rPr>
          <w:color w:val="000000"/>
          <w:spacing w:val="0"/>
          <w:w w:val="100"/>
          <w:position w:val="0"/>
          <w:lang w:val="en-US" w:eastAsia="en-US" w:bidi="en-US"/>
        </w:rPr>
        <w:t xml:space="preserve">Using the </w:t>
      </w:r>
      <w:r>
        <w:rPr>
          <w:rStyle w:val="230"/>
          <w:b/>
          <w:bCs/>
        </w:rPr>
        <w:t>apply</w:t>
      </w:r>
      <w:r>
        <w:rPr>
          <w:color w:val="000000"/>
          <w:spacing w:val="0"/>
          <w:w w:val="100"/>
          <w:position w:val="0"/>
          <w:lang w:val="en-US" w:eastAsia="en-US" w:bidi="en-US"/>
        </w:rPr>
        <w:t xml:space="preserve"> function with the </w:t>
      </w:r>
      <w:r>
        <w:rPr>
          <w:rStyle w:val="230"/>
          <w:b/>
          <w:bCs/>
        </w:rPr>
        <w:t>min</w:t>
      </w:r>
      <w:r>
        <w:rPr>
          <w:color w:val="000000"/>
          <w:spacing w:val="0"/>
          <w:w w:val="100"/>
          <w:position w:val="0"/>
          <w:lang w:val="en-US" w:eastAsia="en-US" w:bidi="en-US"/>
        </w:rPr>
        <w:t xml:space="preserve"> and </w:t>
      </w:r>
      <w:r>
        <w:rPr>
          <w:rStyle w:val="230"/>
          <w:b/>
          <w:bCs/>
        </w:rPr>
        <w:t>max</w:t>
      </w:r>
      <w:r>
        <w:rPr>
          <w:color w:val="000000"/>
          <w:spacing w:val="0"/>
          <w:w w:val="100"/>
          <w:position w:val="0"/>
          <w:lang w:val="en-US" w:eastAsia="en-US" w:bidi="en-US"/>
        </w:rPr>
        <w:t xml:space="preserve"> functions</w:t>
      </w:r>
      <w:bookmarkEnd w:id="2221"/>
      <w:bookmarkEnd w:id="2222"/>
    </w:p>
    <w:p>
      <w:pPr>
        <w:pStyle w:val="26"/>
        <w:widowControl w:val="0"/>
        <w:numPr>
          <w:ilvl w:val="0"/>
          <w:numId w:val="23"/>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list</w:t>
      </w:r>
      <w:r>
        <w:rPr>
          <w:color w:val="000000"/>
          <w:spacing w:val="0"/>
          <w:w w:val="100"/>
          <w:position w:val="0"/>
          <w:lang w:val="en-US" w:eastAsia="en-US" w:bidi="en-US"/>
        </w:rPr>
        <w:t xml:space="preserve"> function and the colon (:) operator to construct a bounding box</w:t>
      </w:r>
    </w:p>
    <w:p>
      <w:pPr>
        <w:pStyle w:val="26"/>
        <w:widowControl w:val="0"/>
        <w:numPr>
          <w:ilvl w:val="0"/>
          <w:numId w:val="23"/>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Documenting at the function level</w:t>
      </w:r>
    </w:p>
    <w:p>
      <w:pPr>
        <w:pStyle w:val="27"/>
        <w:widowControl w:val="0"/>
        <w:shd w:val="clear" w:color="auto" w:fill="auto"/>
        <w:spacing w:before="0" w:after="0"/>
        <w:ind w:left="520" w:right="0" w:firstLine="0"/>
        <w:jc w:val="center"/>
      </w:pPr>
      <w:r>
        <w:rPr>
          <w:color w:val="000000"/>
          <w:spacing w:val="0"/>
          <w:w w:val="100"/>
          <w:position w:val="0"/>
          <w:lang w:val="en-US" w:eastAsia="en-US" w:bidi="en-US"/>
        </w:rPr>
        <w:t>procedure( trBBoxUnion( bBoxList )</w:t>
      </w:r>
      <w:r>
        <w:rPr>
          <w:color w:val="000000"/>
          <w:spacing w:val="0"/>
          <w:w w:val="100"/>
          <w:position w:val="0"/>
          <w:lang w:val="en-US" w:eastAsia="en-US" w:bidi="en-US"/>
        </w:rPr>
        <w:br/>
      </w:r>
      <w:r>
        <w:rPr>
          <w:color w:val="000000"/>
          <w:spacing w:val="0"/>
          <w:w w:val="100"/>
          <w:position w:val="0"/>
          <w:lang w:val="en-US" w:eastAsia="en-US" w:bidi="en-US"/>
        </w:rPr>
        <w:t>let( ( llxList llyList</w:t>
      </w:r>
    </w:p>
    <w:p>
      <w:pPr>
        <w:pStyle w:val="27"/>
        <w:widowControl w:val="0"/>
        <w:shd w:val="clear" w:color="auto" w:fill="auto"/>
        <w:tabs>
          <w:tab w:val="left" w:pos="3326"/>
        </w:tabs>
        <w:spacing w:before="0" w:after="0"/>
        <w:ind w:left="1960" w:right="0" w:firstLine="0"/>
      </w:pPr>
      <w:r>
        <w:rPr>
          <w:color w:val="000000"/>
          <w:spacing w:val="0"/>
          <w:w w:val="100"/>
          <w:position w:val="0"/>
          <w:lang w:val="en-US" w:eastAsia="en-US" w:bidi="en-US"/>
        </w:rPr>
        <w:t>urxList</w:t>
      </w:r>
      <w:r>
        <w:rPr>
          <w:color w:val="000000"/>
          <w:spacing w:val="0"/>
          <w:w w:val="100"/>
          <w:position w:val="0"/>
          <w:lang w:val="en-US" w:eastAsia="en-US" w:bidi="en-US"/>
        </w:rPr>
        <w:tab/>
      </w:r>
      <w:r>
        <w:rPr>
          <w:color w:val="000000"/>
          <w:spacing w:val="0"/>
          <w:w w:val="100"/>
          <w:position w:val="0"/>
          <w:lang w:val="en-US" w:eastAsia="en-US" w:bidi="en-US"/>
        </w:rPr>
        <w:t>uryList</w:t>
      </w:r>
    </w:p>
    <w:p>
      <w:pPr>
        <w:pStyle w:val="27"/>
        <w:widowControl w:val="0"/>
        <w:shd w:val="clear" w:color="auto" w:fill="auto"/>
        <w:tabs>
          <w:tab w:val="left" w:pos="3326"/>
        </w:tabs>
        <w:spacing w:before="0" w:after="0"/>
        <w:ind w:left="1960" w:right="0" w:firstLine="0"/>
      </w:pPr>
      <w:r>
        <w:rPr>
          <w:color w:val="000000"/>
          <w:spacing w:val="0"/>
          <w:w w:val="100"/>
          <w:position w:val="0"/>
          <w:lang w:val="en-US" w:eastAsia="en-US" w:bidi="en-US"/>
        </w:rPr>
        <w:t>minllx</w:t>
      </w:r>
      <w:r>
        <w:rPr>
          <w:color w:val="000000"/>
          <w:spacing w:val="0"/>
          <w:w w:val="100"/>
          <w:position w:val="0"/>
          <w:lang w:val="en-US" w:eastAsia="en-US" w:bidi="en-US"/>
        </w:rPr>
        <w:tab/>
      </w:r>
      <w:r>
        <w:rPr>
          <w:color w:val="000000"/>
          <w:spacing w:val="0"/>
          <w:w w:val="100"/>
          <w:position w:val="0"/>
          <w:lang w:val="en-US" w:eastAsia="en-US" w:bidi="en-US"/>
        </w:rPr>
        <w:t>minlly</w:t>
      </w:r>
    </w:p>
    <w:p>
      <w:pPr>
        <w:pStyle w:val="27"/>
        <w:widowControl w:val="0"/>
        <w:shd w:val="clear" w:color="auto" w:fill="auto"/>
        <w:tabs>
          <w:tab w:val="left" w:pos="3326"/>
        </w:tabs>
        <w:spacing w:before="0" w:after="0"/>
        <w:ind w:left="1960" w:right="0" w:firstLine="0"/>
      </w:pPr>
      <w:r>
        <w:rPr>
          <w:color w:val="000000"/>
          <w:spacing w:val="0"/>
          <w:w w:val="100"/>
          <w:position w:val="0"/>
          <w:lang w:val="en-US" w:eastAsia="en-US" w:bidi="en-US"/>
        </w:rPr>
        <w:t>maxurx</w:t>
      </w:r>
      <w:r>
        <w:rPr>
          <w:color w:val="000000"/>
          <w:spacing w:val="0"/>
          <w:w w:val="100"/>
          <w:position w:val="0"/>
          <w:lang w:val="en-US" w:eastAsia="en-US" w:bidi="en-US"/>
        </w:rPr>
        <w:tab/>
      </w:r>
      <w:r>
        <w:rPr>
          <w:color w:val="000000"/>
          <w:spacing w:val="0"/>
          <w:w w:val="100"/>
          <w:position w:val="0"/>
          <w:lang w:val="en-US" w:eastAsia="en-US" w:bidi="en-US"/>
        </w:rPr>
        <w:t>maxury</w:t>
      </w:r>
    </w:p>
    <w:p>
      <w:pPr>
        <w:pStyle w:val="27"/>
        <w:widowControl w:val="0"/>
        <w:shd w:val="clear" w:color="auto" w:fill="auto"/>
        <w:spacing w:before="0" w:after="0"/>
        <w:ind w:left="1960" w:right="0" w:firstLine="0"/>
      </w:pPr>
      <w:r>
        <w:rPr>
          <w:color w:val="000000"/>
          <w:spacing w:val="0"/>
          <w:w w:val="100"/>
          <w:position w:val="0"/>
          <w:lang w:val="en-US" w:eastAsia="en-US" w:bidi="en-US"/>
        </w:rPr>
        <w:t>)</w:t>
      </w:r>
    </w:p>
    <w:p>
      <w:pPr>
        <w:pStyle w:val="27"/>
        <w:widowControl w:val="0"/>
        <w:shd w:val="clear" w:color="auto" w:fill="auto"/>
        <w:spacing w:before="0" w:after="0"/>
        <w:ind w:left="1960" w:right="3120" w:firstLine="0"/>
        <w:jc w:val="left"/>
      </w:pPr>
      <w:r>
        <w:rPr>
          <w:color w:val="000000"/>
          <w:spacing w:val="0"/>
          <w:w w:val="100"/>
          <w:position w:val="0"/>
          <w:lang w:val="en-US" w:eastAsia="en-US" w:bidi="en-US"/>
        </w:rPr>
        <w:t>llxList = foreach( mapcar bBox bBoxList xCoord( lowerLeft( bBox ))) llyList = foreach( mapcar bBox bBoxList yCoord( lowerLeft( bBox ))) urxList = foreach( mapcar bBox bBoxList xCoord( upperRight( bBox ))) uryList = foreach( mapcar bBox bBoxList yCoord( upperRight( bBox ))) minllx = apply( 'min llxList ) minlly = apply( 'min llyList ) maxurx = apply( 'max urxList ) maxury = apply( 'max uryList ) list( minllx:minlly maxurx:maxury )</w:t>
      </w:r>
    </w:p>
    <w:p>
      <w:pPr>
        <w:pStyle w:val="27"/>
        <w:widowControl w:val="0"/>
        <w:shd w:val="clear" w:color="auto" w:fill="auto"/>
        <w:tabs>
          <w:tab w:val="left" w:pos="1485"/>
        </w:tabs>
        <w:spacing w:before="0" w:after="0"/>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765"/>
        </w:tabs>
        <w:spacing w:before="0" w:after="66"/>
        <w:ind w:left="52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line="190" w:lineRule="exact"/>
        <w:ind w:left="520" w:right="0" w:firstLine="0"/>
      </w:pPr>
      <w:r>
        <w:rPr>
          <w:color w:val="000000"/>
          <w:spacing w:val="0"/>
          <w:w w:val="100"/>
          <w:position w:val="0"/>
          <w:lang w:val="en-US" w:eastAsia="en-US" w:bidi="en-US"/>
        </w:rPr>
        <w:t>trBBoxUnion( list( list(0:0 100:100) list(50:50 150:150)))</w:t>
      </w:r>
    </w:p>
    <w:p>
      <w:pPr>
        <w:pStyle w:val="27"/>
        <w:widowControl w:val="0"/>
        <w:shd w:val="clear" w:color="auto" w:fill="auto"/>
        <w:tabs>
          <w:tab w:val="left" w:pos="1758"/>
        </w:tabs>
        <w:spacing w:before="0" w:after="478" w:line="190" w:lineRule="exact"/>
        <w:ind w:left="520" w:right="0" w:firstLine="0"/>
      </w:pPr>
      <w:r>
        <w:rPr>
          <w:color w:val="000000"/>
          <w:spacing w:val="0"/>
          <w:w w:val="100"/>
          <w:position w:val="0"/>
          <w:lang w:val="en-US" w:eastAsia="en-US" w:bidi="en-US"/>
        </w:rPr>
        <w:t>=&gt; ((0 0)</w:t>
      </w:r>
      <w:r>
        <w:rPr>
          <w:color w:val="000000"/>
          <w:spacing w:val="0"/>
          <w:w w:val="100"/>
          <w:position w:val="0"/>
          <w:lang w:val="en-US" w:eastAsia="en-US" w:bidi="en-US"/>
        </w:rPr>
        <w:tab/>
      </w:r>
      <w:r>
        <w:rPr>
          <w:color w:val="000000"/>
          <w:spacing w:val="0"/>
          <w:w w:val="100"/>
          <w:position w:val="0"/>
          <w:lang w:val="en-US" w:eastAsia="en-US" w:bidi="en-US"/>
        </w:rPr>
        <w:t>(150 150))</w:t>
      </w:r>
    </w:p>
    <w:p>
      <w:pPr>
        <w:pStyle w:val="21"/>
        <w:keepNext/>
        <w:keepLines/>
        <w:widowControl w:val="0"/>
        <w:shd w:val="clear" w:color="auto" w:fill="auto"/>
        <w:spacing w:before="0" w:after="96" w:line="360" w:lineRule="exact"/>
        <w:ind w:left="0" w:right="0" w:firstLine="0"/>
        <w:jc w:val="left"/>
      </w:pPr>
      <w:bookmarkStart w:id="2223" w:name="bookmark2250"/>
      <w:bookmarkStart w:id="2224" w:name="bookmark2251"/>
      <w:r>
        <w:rPr>
          <w:color w:val="000000"/>
          <w:spacing w:val="0"/>
          <w:w w:val="100"/>
          <w:position w:val="0"/>
          <w:lang w:val="en-US" w:eastAsia="en-US" w:bidi="en-US"/>
        </w:rPr>
        <w:t>Computing the Intersection of Bounding Boxes</w:t>
      </w:r>
      <w:bookmarkEnd w:id="2223"/>
      <w:bookmarkEnd w:id="2224"/>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 xml:space="preserve">The </w:t>
      </w:r>
      <w:r>
        <w:rPr>
          <w:rStyle w:val="230"/>
          <w:b/>
          <w:bCs/>
        </w:rPr>
        <w:t>trBBoxIntersection</w:t>
      </w:r>
      <w:r>
        <w:rPr>
          <w:color w:val="000000"/>
          <w:spacing w:val="0"/>
          <w:w w:val="100"/>
          <w:position w:val="0"/>
          <w:lang w:val="en-US" w:eastAsia="en-US" w:bidi="en-US"/>
        </w:rPr>
        <w:t xml:space="preserve"> function illustrates</w:t>
      </w:r>
    </w:p>
    <w:p>
      <w:pPr>
        <w:pStyle w:val="45"/>
        <w:widowControl w:val="0"/>
        <w:numPr>
          <w:ilvl w:val="0"/>
          <w:numId w:val="23"/>
        </w:numPr>
        <w:shd w:val="clear" w:color="auto" w:fill="auto"/>
        <w:tabs>
          <w:tab w:val="left" w:pos="490"/>
        </w:tabs>
        <w:spacing w:before="0" w:after="0" w:line="456" w:lineRule="exact"/>
        <w:ind w:left="0" w:right="0" w:firstLine="0"/>
        <w:jc w:val="both"/>
      </w:pPr>
      <w:r>
        <w:rPr>
          <w:rStyle w:val="212"/>
          <w:b/>
          <w:bCs/>
          <w:i w:val="0"/>
          <w:iCs w:val="0"/>
        </w:rPr>
        <w:t xml:space="preserve">Using </w:t>
      </w:r>
      <w:r>
        <w:rPr>
          <w:rStyle w:val="272"/>
          <w:b/>
          <w:bCs/>
          <w:i/>
          <w:iCs/>
        </w:rPr>
        <w:t xml:space="preserve">foreach( mapcar </w:t>
      </w:r>
      <w:r>
        <w:rPr>
          <w:rStyle w:val="276"/>
          <w:b/>
          <w:bCs/>
          <w:i/>
          <w:iCs/>
        </w:rPr>
        <w:t>...)</w:t>
      </w:r>
    </w:p>
    <w:p>
      <w:pPr>
        <w:pStyle w:val="26"/>
        <w:widowControl w:val="0"/>
        <w:numPr>
          <w:ilvl w:val="0"/>
          <w:numId w:val="23"/>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apply</w:t>
      </w:r>
      <w:r>
        <w:rPr>
          <w:color w:val="000000"/>
          <w:spacing w:val="0"/>
          <w:w w:val="100"/>
          <w:position w:val="0"/>
          <w:lang w:val="en-US" w:eastAsia="en-US" w:bidi="en-US"/>
        </w:rPr>
        <w:t xml:space="preserve"> function with the </w:t>
      </w:r>
      <w:r>
        <w:rPr>
          <w:rStyle w:val="230"/>
          <w:b/>
          <w:bCs/>
        </w:rPr>
        <w:t>min</w:t>
      </w:r>
      <w:r>
        <w:rPr>
          <w:color w:val="000000"/>
          <w:spacing w:val="0"/>
          <w:w w:val="100"/>
          <w:position w:val="0"/>
          <w:lang w:val="en-US" w:eastAsia="en-US" w:bidi="en-US"/>
        </w:rPr>
        <w:t xml:space="preserve"> and </w:t>
      </w:r>
      <w:r>
        <w:rPr>
          <w:rStyle w:val="230"/>
          <w:b/>
          <w:bCs/>
        </w:rPr>
        <w:t>max</w:t>
      </w:r>
      <w:r>
        <w:rPr>
          <w:color w:val="000000"/>
          <w:spacing w:val="0"/>
          <w:w w:val="100"/>
          <w:position w:val="0"/>
          <w:lang w:val="en-US" w:eastAsia="en-US" w:bidi="en-US"/>
        </w:rPr>
        <w:t xml:space="preserve"> functions</w:t>
      </w:r>
    </w:p>
    <w:p>
      <w:pPr>
        <w:pStyle w:val="26"/>
        <w:widowControl w:val="0"/>
        <w:numPr>
          <w:ilvl w:val="0"/>
          <w:numId w:val="23"/>
        </w:numPr>
        <w:shd w:val="clear" w:color="auto" w:fill="auto"/>
        <w:tabs>
          <w:tab w:val="left" w:pos="490"/>
        </w:tabs>
        <w:spacing w:before="0" w:after="0" w:line="456" w:lineRule="exact"/>
        <w:ind w:left="0" w:right="0" w:firstLine="0"/>
        <w:jc w:val="both"/>
      </w:pPr>
      <w:r>
        <w:rPr>
          <w:color w:val="000000"/>
          <w:spacing w:val="0"/>
          <w:w w:val="100"/>
          <w:position w:val="0"/>
          <w:lang w:val="en-US" w:eastAsia="en-US" w:bidi="en-US"/>
        </w:rPr>
        <w:t xml:space="preserve">Using the </w:t>
      </w:r>
      <w:r>
        <w:rPr>
          <w:rStyle w:val="230"/>
          <w:b/>
          <w:bCs/>
        </w:rPr>
        <w:t>cond</w:t>
      </w:r>
      <w:r>
        <w:rPr>
          <w:color w:val="000000"/>
          <w:spacing w:val="0"/>
          <w:w w:val="100"/>
          <w:position w:val="0"/>
          <w:lang w:val="en-US" w:eastAsia="en-US" w:bidi="en-US"/>
        </w:rPr>
        <w:t xml:space="preserve"> function</w:t>
      </w:r>
      <w:r>
        <w:br w:type="page"/>
      </w:r>
    </w:p>
    <w:p>
      <w:pPr>
        <w:pStyle w:val="19"/>
        <w:widowControl w:val="0"/>
        <w:shd w:val="clear" w:color="auto" w:fill="auto"/>
        <w:spacing w:before="0" w:after="107" w:line="230" w:lineRule="exact"/>
        <w:ind w:left="0" w:right="0" w:firstLine="0"/>
        <w:jc w:val="left"/>
      </w:pPr>
      <w:r>
        <w:rPr>
          <w:color w:val="000000"/>
          <w:spacing w:val="0"/>
          <w:w w:val="100"/>
          <w:position w:val="0"/>
          <w:lang w:val="en-US" w:eastAsia="en-US" w:bidi="en-US"/>
        </w:rPr>
        <w:t xml:space="preserve">■ Using the </w:t>
      </w:r>
      <w:r>
        <w:rPr>
          <w:rStyle w:val="93"/>
        </w:rPr>
        <w:t>list</w:t>
      </w:r>
      <w:r>
        <w:rPr>
          <w:color w:val="000000"/>
          <w:spacing w:val="0"/>
          <w:w w:val="100"/>
          <w:position w:val="0"/>
          <w:lang w:val="en-US" w:eastAsia="en-US" w:bidi="en-US"/>
        </w:rPr>
        <w:t xml:space="preserve"> function and colon (:) operator to construct a bounding box</w:t>
      </w:r>
    </w:p>
    <w:p>
      <w:pPr>
        <w:pStyle w:val="14"/>
        <w:widowControl w:val="0"/>
        <w:shd w:val="clear" w:color="auto" w:fill="auto"/>
        <w:spacing w:before="0" w:after="0" w:line="197" w:lineRule="exact"/>
        <w:ind w:left="1260" w:right="4400" w:hanging="720"/>
        <w:jc w:val="left"/>
      </w:pPr>
      <w:r>
        <w:rPr>
          <w:rStyle w:val="138"/>
        </w:rPr>
        <w:t>procedure( trBBoxIntersection( bBoxList ) let( ( llxList llyList</w:t>
      </w:r>
    </w:p>
    <w:p>
      <w:pPr>
        <w:pStyle w:val="14"/>
        <w:widowControl w:val="0"/>
        <w:shd w:val="clear" w:color="auto" w:fill="auto"/>
        <w:tabs>
          <w:tab w:val="left" w:pos="3365"/>
        </w:tabs>
        <w:spacing w:before="0" w:after="0" w:line="197" w:lineRule="exact"/>
        <w:ind w:left="1960" w:right="0" w:firstLine="0"/>
        <w:jc w:val="both"/>
      </w:pPr>
      <w:r>
        <w:rPr>
          <w:rStyle w:val="138"/>
        </w:rPr>
        <w:t>urxList</w:t>
      </w:r>
      <w:r>
        <w:rPr>
          <w:rStyle w:val="138"/>
        </w:rPr>
        <w:tab/>
      </w:r>
      <w:r>
        <w:rPr>
          <w:rStyle w:val="138"/>
        </w:rPr>
        <w:t>uryList</w:t>
      </w:r>
    </w:p>
    <w:p>
      <w:pPr>
        <w:pStyle w:val="14"/>
        <w:widowControl w:val="0"/>
        <w:shd w:val="clear" w:color="auto" w:fill="auto"/>
        <w:tabs>
          <w:tab w:val="left" w:pos="3365"/>
        </w:tabs>
        <w:spacing w:before="0" w:after="0" w:line="197" w:lineRule="exact"/>
        <w:ind w:left="1960" w:right="0" w:firstLine="0"/>
        <w:jc w:val="both"/>
      </w:pPr>
      <w:r>
        <w:rPr>
          <w:rStyle w:val="138"/>
        </w:rPr>
        <w:t>maxllx</w:t>
      </w:r>
      <w:r>
        <w:rPr>
          <w:rStyle w:val="138"/>
        </w:rPr>
        <w:tab/>
      </w:r>
      <w:r>
        <w:rPr>
          <w:rStyle w:val="138"/>
        </w:rPr>
        <w:t>maxlly</w:t>
      </w:r>
    </w:p>
    <w:p>
      <w:pPr>
        <w:pStyle w:val="14"/>
        <w:widowControl w:val="0"/>
        <w:shd w:val="clear" w:color="auto" w:fill="auto"/>
        <w:tabs>
          <w:tab w:val="left" w:pos="3365"/>
          <w:tab w:val="right" w:pos="4898"/>
        </w:tabs>
        <w:spacing w:before="0" w:after="0" w:line="197" w:lineRule="exact"/>
        <w:ind w:left="1960" w:right="0" w:firstLine="0"/>
        <w:jc w:val="both"/>
      </w:pPr>
      <w:r>
        <w:rPr>
          <w:rStyle w:val="138"/>
        </w:rPr>
        <w:t>minurx</w:t>
      </w:r>
      <w:r>
        <w:rPr>
          <w:rStyle w:val="138"/>
        </w:rPr>
        <w:tab/>
      </w:r>
      <w:r>
        <w:rPr>
          <w:rStyle w:val="138"/>
        </w:rPr>
        <w:t>minury</w:t>
      </w:r>
      <w:r>
        <w:rPr>
          <w:rStyle w:val="138"/>
        </w:rPr>
        <w:tab/>
      </w:r>
      <w:r>
        <w:rPr>
          <w:rStyle w:val="138"/>
        </w:rPr>
        <w:t>)</w:t>
      </w:r>
    </w:p>
    <w:p>
      <w:pPr>
        <w:pStyle w:val="14"/>
        <w:widowControl w:val="0"/>
        <w:shd w:val="clear" w:color="auto" w:fill="auto"/>
        <w:spacing w:before="0" w:after="0" w:line="197" w:lineRule="exact"/>
        <w:ind w:left="1960" w:right="3160" w:firstLine="0"/>
        <w:jc w:val="left"/>
      </w:pPr>
      <w:r>
        <w:rPr>
          <w:rStyle w:val="138"/>
        </w:rPr>
        <w:t>llxList = foreach( mapcar bBox bBoxList xCoord( lowerLeft( bBox ))) llyList = foreach( mapcar bBox bBoxList yCoord( lowerLeft( bBox ))) urxList = foreach( mapcar bBox bBoxList xCoord( upperRight( bBox ))) uryList = foreach( mapcar bBox bBoxList yCoord( upperRight( bBox ))) minurx = apply( 'min urxList ) minury = apply( 'min uryList ) maxllx = apply( 'max llxList ) maxlly = apply( 'max llyList ) cond(</w:t>
      </w:r>
    </w:p>
    <w:p>
      <w:pPr>
        <w:pStyle w:val="14"/>
        <w:widowControl w:val="0"/>
        <w:shd w:val="clear" w:color="auto" w:fill="auto"/>
        <w:spacing w:before="0" w:after="0" w:line="197" w:lineRule="exact"/>
        <w:ind w:left="2700" w:right="0" w:firstLine="0"/>
        <w:jc w:val="left"/>
      </w:pPr>
      <w:r>
        <w:rPr>
          <w:rStyle w:val="138"/>
        </w:rPr>
        <w:t>(maxllx &gt;= minurx nil )</w:t>
      </w:r>
    </w:p>
    <w:p>
      <w:pPr>
        <w:pStyle w:val="14"/>
        <w:widowControl w:val="0"/>
        <w:shd w:val="clear" w:color="auto" w:fill="auto"/>
        <w:spacing w:before="0" w:after="0" w:line="197" w:lineRule="exact"/>
        <w:ind w:left="2700" w:right="0" w:firstLine="0"/>
        <w:jc w:val="left"/>
      </w:pPr>
      <w:r>
        <w:rPr>
          <w:rStyle w:val="138"/>
        </w:rPr>
        <w:t>(maxlly &gt;= minury nil )</w:t>
      </w:r>
    </w:p>
    <w:p>
      <w:pPr>
        <w:pStyle w:val="14"/>
        <w:widowControl w:val="0"/>
        <w:shd w:val="clear" w:color="auto" w:fill="auto"/>
        <w:spacing w:before="0" w:after="0" w:line="197" w:lineRule="exact"/>
        <w:ind w:left="2700" w:right="0" w:firstLine="0"/>
        <w:jc w:val="left"/>
      </w:pPr>
      <w:r>
        <w:rPr>
          <w:rStyle w:val="138"/>
        </w:rPr>
        <w:t>( t</w:t>
      </w:r>
    </w:p>
    <w:p>
      <w:pPr>
        <w:pStyle w:val="14"/>
        <w:widowControl w:val="0"/>
        <w:shd w:val="clear" w:color="auto" w:fill="auto"/>
        <w:spacing w:before="0" w:after="0" w:line="197" w:lineRule="exact"/>
        <w:ind w:left="2700" w:right="2120" w:firstLine="700"/>
        <w:jc w:val="left"/>
      </w:pPr>
      <w:r>
        <w:rPr>
          <w:rStyle w:val="138"/>
        </w:rPr>
        <w:t>list( maxllx:maxlly minurx:minury )) ) ; cond</w:t>
      </w:r>
    </w:p>
    <w:p>
      <w:pPr>
        <w:pStyle w:val="14"/>
        <w:widowControl w:val="0"/>
        <w:shd w:val="clear" w:color="auto" w:fill="auto"/>
        <w:spacing w:before="0" w:after="56" w:line="197" w:lineRule="exact"/>
        <w:ind w:left="540" w:right="7720" w:firstLine="0"/>
        <w:jc w:val="right"/>
      </w:pPr>
      <w:r>
        <w:rPr>
          <w:rStyle w:val="138"/>
        </w:rPr>
        <w:t>) ; let ) ; procedure</w:t>
      </w:r>
    </w:p>
    <w:p>
      <w:pPr>
        <w:pStyle w:val="14"/>
        <w:widowControl w:val="0"/>
        <w:shd w:val="clear" w:color="auto" w:fill="auto"/>
        <w:tabs>
          <w:tab w:val="left" w:pos="1778"/>
        </w:tabs>
        <w:spacing w:before="0" w:after="413" w:line="202" w:lineRule="exact"/>
        <w:ind w:left="540" w:right="1140" w:firstLine="0"/>
        <w:jc w:val="left"/>
      </w:pPr>
      <w:r>
        <w:rPr>
          <w:rStyle w:val="138"/>
        </w:rPr>
        <w:t xml:space="preserve">trBBoxIntersection( list( </w:t>
      </w:r>
      <w:r>
        <w:rPr>
          <w:rStyle w:val="277"/>
        </w:rPr>
        <w:t>list(0:0</w:t>
      </w:r>
      <w:r>
        <w:rPr>
          <w:rStyle w:val="138"/>
        </w:rPr>
        <w:t xml:space="preserve"> 100:100) </w:t>
      </w:r>
      <w:r>
        <w:rPr>
          <w:rStyle w:val="277"/>
        </w:rPr>
        <w:t xml:space="preserve">list(50:50 150:150)))=&gt; </w:t>
      </w:r>
      <w:r>
        <w:rPr>
          <w:rStyle w:val="278"/>
        </w:rPr>
        <w:t>((5050)</w:t>
      </w:r>
      <w:r>
        <w:rPr>
          <w:rStyle w:val="277"/>
        </w:rPr>
        <w:tab/>
      </w:r>
      <w:r>
        <w:rPr>
          <w:rStyle w:val="277"/>
        </w:rPr>
        <w:t>(100100))</w:t>
      </w:r>
    </w:p>
    <w:p>
      <w:pPr>
        <w:pStyle w:val="21"/>
        <w:keepNext/>
        <w:keepLines/>
        <w:widowControl w:val="0"/>
        <w:shd w:val="clear" w:color="auto" w:fill="auto"/>
        <w:spacing w:before="0" w:after="238" w:line="360" w:lineRule="exact"/>
        <w:ind w:left="0" w:right="0" w:firstLine="0"/>
        <w:jc w:val="left"/>
      </w:pPr>
      <w:bookmarkStart w:id="2225" w:name="bookmark2252"/>
      <w:bookmarkStart w:id="2226" w:name="bookmark2253"/>
      <w:bookmarkStart w:id="2227" w:name="bookmark2254"/>
      <w:r>
        <w:rPr>
          <w:color w:val="000000"/>
          <w:spacing w:val="0"/>
          <w:w w:val="100"/>
          <w:position w:val="0"/>
          <w:lang w:val="en-US" w:eastAsia="en-US" w:bidi="en-US"/>
        </w:rPr>
        <w:t>Prime Factorizations</w:t>
      </w:r>
      <w:bookmarkEnd w:id="2225"/>
      <w:bookmarkEnd w:id="2226"/>
      <w:bookmarkEnd w:id="2227"/>
    </w:p>
    <w:p>
      <w:pPr>
        <w:pStyle w:val="19"/>
        <w:widowControl w:val="0"/>
        <w:shd w:val="clear" w:color="auto" w:fill="auto"/>
        <w:spacing w:before="0" w:after="911" w:line="278" w:lineRule="exact"/>
        <w:ind w:left="0" w:right="0" w:firstLine="0"/>
        <w:jc w:val="left"/>
      </w:pPr>
      <w:r>
        <w:rPr>
          <w:color w:val="000000"/>
          <w:spacing w:val="0"/>
          <w:w w:val="100"/>
          <w:position w:val="0"/>
          <w:lang w:val="en-US" w:eastAsia="en-US" w:bidi="en-US"/>
        </w:rPr>
        <w:t>A prime factorization of an integer is a list of pairs and is an example of an association list. The first element of each pair is a prime number that divides the number and the second element is the exponent to which the prime is to be raised. Each such pair is termed a prime- exponent pair.</w:t>
      </w:r>
    </w:p>
    <w:p>
      <w:pPr>
        <w:pStyle w:val="27"/>
        <w:widowControl w:val="0"/>
        <w:shd w:val="clear" w:color="auto" w:fill="auto"/>
        <w:spacing w:before="0" w:after="92" w:line="190" w:lineRule="exact"/>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3" o:spid="_x0000_s1393" type="#_x0000_t202" style="position:absolute;left:0;margin-left:0.6pt;margin-top:-41.3pt;height:0.1pt;width:187.45pt;mso-position-horizontal-relative:margin;mso-wrap-distance-bottom:0pt;mso-wrap-distance-left:5pt;mso-wrap-distance-right:20.65pt;mso-wrap-distance-top:0pt;rotation:0f;z-index:-2514780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374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576"/>
                    <w:gridCol w:w="581"/>
                    <w:gridCol w:w="365"/>
                    <w:gridCol w:w="480"/>
                    <w:gridCol w:w="480"/>
                    <w:gridCol w:w="480"/>
                    <w:gridCol w:w="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jc w:val="center"/>
                    </w:trPr>
                    <w:tc>
                      <w:tcPr>
                        <w:tcW w:w="576"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pf1 =</w:t>
                        </w:r>
                      </w:p>
                    </w:tc>
                    <w:tc>
                      <w:tcPr>
                        <w:tcW w:w="581" w:type="dxa"/>
                        <w:shd w:val="clear" w:color="auto" w:fill="FFFFFF"/>
                        <w:vAlign w:val="bottom"/>
                      </w:tcPr>
                      <w:p>
                        <w:pPr>
                          <w:pStyle w:val="19"/>
                          <w:widowControl w:val="0"/>
                          <w:shd w:val="clear" w:color="auto" w:fill="auto"/>
                          <w:spacing w:before="0" w:after="0" w:line="190" w:lineRule="exact"/>
                          <w:ind w:left="220" w:right="0" w:firstLine="0"/>
                          <w:jc w:val="left"/>
                        </w:pPr>
                        <w:r>
                          <w:rPr>
                            <w:rStyle w:val="270"/>
                          </w:rPr>
                          <w:t>'( (</w:t>
                        </w:r>
                      </w:p>
                    </w:tc>
                    <w:tc>
                      <w:tcPr>
                        <w:tcW w:w="365" w:type="dxa"/>
                        <w:shd w:val="clear" w:color="auto" w:fill="FFFFFF"/>
                        <w:vAlign w:val="bottom"/>
                      </w:tcPr>
                      <w:p>
                        <w:pPr>
                          <w:pStyle w:val="19"/>
                          <w:widowControl w:val="0"/>
                          <w:shd w:val="clear" w:color="auto" w:fill="auto"/>
                          <w:spacing w:before="0" w:after="0" w:line="190" w:lineRule="exact"/>
                          <w:ind w:left="200" w:right="0" w:firstLine="0"/>
                          <w:jc w:val="left"/>
                        </w:pPr>
                        <w:r>
                          <w:rPr>
                            <w:rStyle w:val="270"/>
                          </w:rPr>
                          <w:t>2</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3 )</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(3</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5 ))</w:t>
                        </w:r>
                      </w:p>
                    </w:tc>
                    <w:tc>
                      <w:tcPr>
                        <w:tcW w:w="787"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exact"/>
                      <w:jc w:val="center"/>
                    </w:trPr>
                    <w:tc>
                      <w:tcPr>
                        <w:tcW w:w="576"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pf2 =</w:t>
                        </w:r>
                      </w:p>
                    </w:tc>
                    <w:tc>
                      <w:tcPr>
                        <w:tcW w:w="581" w:type="dxa"/>
                        <w:shd w:val="clear" w:color="auto" w:fill="FFFFFF"/>
                        <w:vAlign w:val="top"/>
                      </w:tcPr>
                      <w:p>
                        <w:pPr>
                          <w:pStyle w:val="19"/>
                          <w:widowControl w:val="0"/>
                          <w:shd w:val="clear" w:color="auto" w:fill="auto"/>
                          <w:spacing w:before="0" w:after="0" w:line="190" w:lineRule="exact"/>
                          <w:ind w:left="220" w:right="0" w:firstLine="0"/>
                          <w:jc w:val="left"/>
                        </w:pPr>
                        <w:r>
                          <w:rPr>
                            <w:rStyle w:val="270"/>
                          </w:rPr>
                          <w:t>'( (</w:t>
                        </w:r>
                      </w:p>
                    </w:tc>
                    <w:tc>
                      <w:tcPr>
                        <w:tcW w:w="365" w:type="dxa"/>
                        <w:shd w:val="clear" w:color="auto" w:fill="FFFFFF"/>
                        <w:vAlign w:val="top"/>
                      </w:tcPr>
                      <w:p>
                        <w:pPr>
                          <w:pStyle w:val="19"/>
                          <w:widowControl w:val="0"/>
                          <w:shd w:val="clear" w:color="auto" w:fill="auto"/>
                          <w:spacing w:before="0" w:after="0" w:line="190" w:lineRule="exact"/>
                          <w:ind w:left="200" w:right="0" w:firstLine="0"/>
                          <w:jc w:val="left"/>
                        </w:pPr>
                        <w:r>
                          <w:rPr>
                            <w:rStyle w:val="270"/>
                          </w:rPr>
                          <w:t>3</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2 )</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(5</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2 )</w:t>
                        </w:r>
                      </w:p>
                    </w:tc>
                    <w:tc>
                      <w:tcPr>
                        <w:tcW w:w="787"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8" w:hRule="exact"/>
                      <w:jc w:val="center"/>
                    </w:trPr>
                    <w:tc>
                      <w:tcPr>
                        <w:tcW w:w="576"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pf3 =</w:t>
                        </w:r>
                      </w:p>
                    </w:tc>
                    <w:tc>
                      <w:tcPr>
                        <w:tcW w:w="581" w:type="dxa"/>
                        <w:shd w:val="clear" w:color="auto" w:fill="FFFFFF"/>
                        <w:vAlign w:val="bottom"/>
                      </w:tcPr>
                      <w:p>
                        <w:pPr>
                          <w:pStyle w:val="19"/>
                          <w:widowControl w:val="0"/>
                          <w:shd w:val="clear" w:color="auto" w:fill="auto"/>
                          <w:spacing w:before="0" w:after="0" w:line="190" w:lineRule="exact"/>
                          <w:ind w:left="220" w:right="0" w:firstLine="0"/>
                          <w:jc w:val="left"/>
                        </w:pPr>
                        <w:r>
                          <w:rPr>
                            <w:rStyle w:val="270"/>
                          </w:rPr>
                          <w:t>'( (</w:t>
                        </w:r>
                      </w:p>
                    </w:tc>
                    <w:tc>
                      <w:tcPr>
                        <w:tcW w:w="365" w:type="dxa"/>
                        <w:shd w:val="clear" w:color="auto" w:fill="FFFFFF"/>
                        <w:vAlign w:val="bottom"/>
                      </w:tcPr>
                      <w:p>
                        <w:pPr>
                          <w:pStyle w:val="19"/>
                          <w:widowControl w:val="0"/>
                          <w:shd w:val="clear" w:color="auto" w:fill="auto"/>
                          <w:spacing w:before="0" w:after="0" w:line="190" w:lineRule="exact"/>
                          <w:ind w:left="200" w:right="0" w:firstLine="0"/>
                          <w:jc w:val="left"/>
                        </w:pPr>
                        <w:r>
                          <w:rPr>
                            <w:rStyle w:val="270"/>
                          </w:rPr>
                          <w:t>3</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2 )</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(5</w:t>
                        </w:r>
                      </w:p>
                    </w:tc>
                    <w:tc>
                      <w:tcPr>
                        <w:tcW w:w="480"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4 )</w:t>
                        </w:r>
                      </w:p>
                    </w:tc>
                    <w:tc>
                      <w:tcPr>
                        <w:tcW w:w="787" w:type="dxa"/>
                        <w:shd w:val="clear" w:color="auto" w:fill="FFFFFF"/>
                        <w:vAlign w:val="bottom"/>
                      </w:tcPr>
                      <w:p>
                        <w:pPr>
                          <w:pStyle w:val="19"/>
                          <w:widowControl w:val="0"/>
                          <w:shd w:val="clear" w:color="auto" w:fill="auto"/>
                          <w:spacing w:before="0" w:after="0" w:line="190" w:lineRule="exact"/>
                          <w:ind w:left="0" w:right="0" w:firstLine="0"/>
                          <w:jc w:val="left"/>
                        </w:pPr>
                        <w:r>
                          <w:rPr>
                            <w:rStyle w:val="270"/>
                          </w:rPr>
                          <w:t>(7 2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6" w:hRule="exact"/>
                      <w:jc w:val="center"/>
                    </w:trPr>
                    <w:tc>
                      <w:tcPr>
                        <w:tcW w:w="576"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pf4 =</w:t>
                        </w:r>
                      </w:p>
                    </w:tc>
                    <w:tc>
                      <w:tcPr>
                        <w:tcW w:w="581" w:type="dxa"/>
                        <w:shd w:val="clear" w:color="auto" w:fill="FFFFFF"/>
                        <w:vAlign w:val="top"/>
                      </w:tcPr>
                      <w:p>
                        <w:pPr>
                          <w:pStyle w:val="19"/>
                          <w:widowControl w:val="0"/>
                          <w:shd w:val="clear" w:color="auto" w:fill="auto"/>
                          <w:spacing w:before="0" w:after="0" w:line="190" w:lineRule="exact"/>
                          <w:ind w:left="220" w:right="0" w:firstLine="0"/>
                          <w:jc w:val="left"/>
                        </w:pPr>
                        <w:r>
                          <w:rPr>
                            <w:rStyle w:val="270"/>
                          </w:rPr>
                          <w:t>'( (</w:t>
                        </w:r>
                      </w:p>
                    </w:tc>
                    <w:tc>
                      <w:tcPr>
                        <w:tcW w:w="365" w:type="dxa"/>
                        <w:shd w:val="clear" w:color="auto" w:fill="FFFFFF"/>
                        <w:vAlign w:val="top"/>
                      </w:tcPr>
                      <w:p>
                        <w:pPr>
                          <w:pStyle w:val="19"/>
                          <w:widowControl w:val="0"/>
                          <w:shd w:val="clear" w:color="auto" w:fill="auto"/>
                          <w:spacing w:before="0" w:after="0" w:line="190" w:lineRule="exact"/>
                          <w:ind w:left="200" w:right="0" w:firstLine="0"/>
                          <w:jc w:val="left"/>
                        </w:pPr>
                        <w:r>
                          <w:rPr>
                            <w:rStyle w:val="270"/>
                          </w:rPr>
                          <w:t>3</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6 )</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(7</w:t>
                        </w:r>
                      </w:p>
                    </w:tc>
                    <w:tc>
                      <w:tcPr>
                        <w:tcW w:w="480"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3 )</w:t>
                        </w:r>
                      </w:p>
                    </w:tc>
                    <w:tc>
                      <w:tcPr>
                        <w:tcW w:w="787" w:type="dxa"/>
                        <w:shd w:val="clear" w:color="auto" w:fill="FFFFFF"/>
                        <w:vAlign w:val="top"/>
                      </w:tcPr>
                      <w:p>
                        <w:pPr>
                          <w:pStyle w:val="19"/>
                          <w:widowControl w:val="0"/>
                          <w:shd w:val="clear" w:color="auto" w:fill="auto"/>
                          <w:spacing w:before="0" w:after="0" w:line="190" w:lineRule="exact"/>
                          <w:ind w:left="0" w:right="0" w:firstLine="0"/>
                          <w:jc w:val="left"/>
                        </w:pPr>
                        <w:r>
                          <w:rPr>
                            <w:rStyle w:val="270"/>
                          </w:rPr>
                          <w:t>( 11 2</w:t>
                        </w:r>
                      </w:p>
                    </w:tc>
                  </w:tr>
                </w:tbl>
                <w:p>
                  <w:pPr>
                    <w:widowControl w:val="0"/>
                    <w:rPr>
                      <w:sz w:val="2"/>
                      <w:szCs w:val="2"/>
                    </w:rPr>
                  </w:pPr>
                </w:p>
              </w:txbxContent>
            </v:textbox>
            <w10:wrap type="square" side="right"/>
          </v:shape>
        </w:pict>
      </w:r>
      <w:r>
        <w:rPr>
          <w:rStyle w:val="279"/>
        </w:rPr>
        <w:t>(51))</w:t>
      </w:r>
    </w:p>
    <w:p>
      <w:pPr>
        <w:pStyle w:val="19"/>
        <w:widowControl w:val="0"/>
        <w:shd w:val="clear" w:color="auto" w:fill="auto"/>
        <w:spacing w:before="0" w:after="125" w:line="278" w:lineRule="exact"/>
        <w:ind w:left="0" w:right="0" w:firstLine="0"/>
        <w:jc w:val="left"/>
      </w:pPr>
      <w:r>
        <w:rPr>
          <w:color w:val="000000"/>
          <w:spacing w:val="0"/>
          <w:w w:val="100"/>
          <w:position w:val="0"/>
          <w:lang w:val="en-US" w:eastAsia="en-US" w:bidi="en-US"/>
        </w:rPr>
        <w:t xml:space="preserve">The </w:t>
      </w:r>
      <w:r>
        <w:rPr>
          <w:rStyle w:val="93"/>
        </w:rPr>
        <w:t>assoc</w:t>
      </w:r>
      <w:r>
        <w:rPr>
          <w:color w:val="000000"/>
          <w:spacing w:val="0"/>
          <w:w w:val="100"/>
          <w:position w:val="0"/>
          <w:lang w:val="en-US" w:eastAsia="en-US" w:bidi="en-US"/>
        </w:rPr>
        <w:t xml:space="preserve"> function is used to determine whether a prime number occurs in a prime factorization. It returns either the prime-exponent pair or </w:t>
      </w:r>
      <w:r>
        <w:rPr>
          <w:rStyle w:val="93"/>
        </w:rPr>
        <w:t>nil.</w:t>
      </w:r>
      <w:r>
        <w:rPr>
          <w:color w:val="000000"/>
          <w:spacing w:val="0"/>
          <w:w w:val="100"/>
          <w:position w:val="0"/>
          <w:lang w:val="en-US" w:eastAsia="en-US" w:bidi="en-US"/>
        </w:rPr>
        <w:t xml:space="preserve"> For example:</w:t>
      </w:r>
    </w:p>
    <w:p>
      <w:pPr>
        <w:pStyle w:val="14"/>
        <w:widowControl w:val="0"/>
        <w:shd w:val="clear" w:color="auto" w:fill="auto"/>
        <w:spacing w:before="0" w:after="474" w:line="197" w:lineRule="exact"/>
        <w:ind w:left="0" w:right="0" w:firstLine="0"/>
        <w:jc w:val="left"/>
      </w:pPr>
      <w:r>
        <w:rPr>
          <w:rStyle w:val="138"/>
        </w:rPr>
        <w:t>assoc( 2 pf1 ) =&gt; ( 2 3 ) assoc( 7 pf2 ) =&gt; ( 7 3 )</w:t>
      </w:r>
    </w:p>
    <w:p>
      <w:pPr>
        <w:pStyle w:val="22"/>
        <w:keepNext/>
        <w:keepLines/>
        <w:widowControl w:val="0"/>
        <w:shd w:val="clear" w:color="auto" w:fill="auto"/>
        <w:spacing w:before="0" w:after="301" w:line="280" w:lineRule="exact"/>
        <w:ind w:left="0" w:right="0" w:firstLine="0"/>
        <w:jc w:val="left"/>
      </w:pPr>
      <w:bookmarkStart w:id="2228" w:name="bookmark2255"/>
      <w:bookmarkStart w:id="2229" w:name="bookmark2256"/>
      <w:r>
        <w:rPr>
          <w:color w:val="000000"/>
          <w:spacing w:val="0"/>
          <w:w w:val="100"/>
          <w:position w:val="0"/>
          <w:lang w:val="en-US" w:eastAsia="en-US" w:bidi="en-US"/>
        </w:rPr>
        <w:t>Evaluating a Prime Factorization</w:t>
      </w:r>
      <w:bookmarkEnd w:id="2228"/>
      <w:bookmarkEnd w:id="2229"/>
    </w:p>
    <w:p>
      <w:pPr>
        <w:pStyle w:val="19"/>
        <w:widowControl w:val="0"/>
        <w:shd w:val="clear" w:color="auto" w:fill="auto"/>
        <w:spacing w:before="0" w:after="0" w:line="220" w:lineRule="exact"/>
        <w:ind w:left="0" w:right="0" w:firstLine="0"/>
        <w:jc w:val="left"/>
      </w:pPr>
      <w:r>
        <w:rPr>
          <w:color w:val="000000"/>
          <w:spacing w:val="0"/>
          <w:w w:val="100"/>
          <w:position w:val="0"/>
          <w:lang w:val="en-US" w:eastAsia="en-US" w:bidi="en-US"/>
        </w:rPr>
        <w:t>To evaluate the prime factorization means to perform the arithmetic operations implied:</w:t>
      </w:r>
      <w:r>
        <w:br w:type="page"/>
      </w:r>
    </w:p>
    <w:p>
      <w:pPr>
        <w:pStyle w:val="26"/>
        <w:widowControl w:val="0"/>
        <w:numPr>
          <w:ilvl w:val="0"/>
          <w:numId w:val="27"/>
        </w:numPr>
        <w:shd w:val="clear" w:color="auto" w:fill="auto"/>
        <w:tabs>
          <w:tab w:val="left" w:pos="487"/>
        </w:tabs>
        <w:spacing w:before="0" w:after="193" w:line="220" w:lineRule="exact"/>
        <w:ind w:left="0" w:right="0" w:firstLine="0"/>
        <w:jc w:val="both"/>
      </w:pPr>
      <w:r>
        <w:rPr>
          <w:color w:val="000000"/>
          <w:spacing w:val="0"/>
          <w:w w:val="100"/>
          <w:position w:val="0"/>
          <w:lang w:val="en-US" w:eastAsia="en-US" w:bidi="en-US"/>
        </w:rPr>
        <w:t>For each prime-exponent pair, raise the prime to the corresponding exponent</w:t>
      </w:r>
    </w:p>
    <w:p>
      <w:pPr>
        <w:pStyle w:val="26"/>
        <w:widowControl w:val="0"/>
        <w:numPr>
          <w:ilvl w:val="0"/>
          <w:numId w:val="27"/>
        </w:numPr>
        <w:shd w:val="clear" w:color="auto" w:fill="auto"/>
        <w:tabs>
          <w:tab w:val="left" w:pos="487"/>
        </w:tabs>
        <w:spacing w:before="0" w:after="193" w:line="220" w:lineRule="exact"/>
        <w:ind w:left="0" w:right="0" w:firstLine="0"/>
        <w:jc w:val="both"/>
      </w:pPr>
      <w:r>
        <w:rPr>
          <w:color w:val="000000"/>
          <w:spacing w:val="0"/>
          <w:w w:val="100"/>
          <w:position w:val="0"/>
          <w:lang w:val="en-US" w:eastAsia="en-US" w:bidi="en-US"/>
        </w:rPr>
        <w:t>Multiply the resulting list of integers together</w:t>
      </w:r>
    </w:p>
    <w:p>
      <w:pPr>
        <w:pStyle w:val="26"/>
        <w:widowControl w:val="0"/>
        <w:shd w:val="clear" w:color="auto" w:fill="auto"/>
        <w:spacing w:before="0" w:after="122" w:line="220" w:lineRule="exact"/>
        <w:ind w:left="0" w:right="0" w:firstLine="0"/>
        <w:jc w:val="both"/>
      </w:pPr>
      <w:r>
        <w:rPr>
          <w:color w:val="000000"/>
          <w:spacing w:val="0"/>
          <w:w w:val="100"/>
          <w:position w:val="0"/>
          <w:lang w:val="en-US" w:eastAsia="en-US" w:bidi="en-US"/>
        </w:rPr>
        <w:t>For example, evaluating the prime factorization</w:t>
      </w:r>
    </w:p>
    <w:p>
      <w:pPr>
        <w:pStyle w:val="27"/>
        <w:widowControl w:val="0"/>
        <w:shd w:val="clear" w:color="auto" w:fill="auto"/>
        <w:tabs>
          <w:tab w:val="left" w:pos="1170"/>
          <w:tab w:val="left" w:pos="2252"/>
        </w:tabs>
        <w:spacing w:before="0" w:after="185" w:line="260" w:lineRule="exact"/>
        <w:ind w:left="0" w:right="0" w:firstLine="0"/>
      </w:pPr>
      <w:r>
        <w:rPr>
          <w:rStyle w:val="279"/>
        </w:rPr>
        <w:t xml:space="preserve">((3 </w:t>
      </w:r>
      <w:r>
        <w:rPr>
          <w:rStyle w:val="160"/>
        </w:rPr>
        <w:t>2</w:t>
      </w:r>
      <w:r>
        <w:rPr>
          <w:rStyle w:val="279"/>
        </w:rPr>
        <w:t>)</w:t>
      </w:r>
      <w:r>
        <w:rPr>
          <w:rStyle w:val="279"/>
        </w:rPr>
        <w:tab/>
      </w:r>
      <w:r>
        <w:rPr>
          <w:rStyle w:val="279"/>
        </w:rPr>
        <w:t xml:space="preserve">(5 </w:t>
      </w:r>
      <w:r>
        <w:rPr>
          <w:rStyle w:val="160"/>
        </w:rPr>
        <w:t>2</w:t>
      </w:r>
      <w:r>
        <w:rPr>
          <w:rStyle w:val="279"/>
        </w:rPr>
        <w:t>)</w:t>
      </w:r>
      <w:r>
        <w:rPr>
          <w:rStyle w:val="279"/>
        </w:rPr>
        <w:tab/>
      </w:r>
      <w:r>
        <w:rPr>
          <w:rStyle w:val="279"/>
        </w:rPr>
        <w:t>(7 3))</w:t>
      </w:r>
    </w:p>
    <w:p>
      <w:pPr>
        <w:pStyle w:val="26"/>
        <w:widowControl w:val="0"/>
        <w:shd w:val="clear" w:color="auto" w:fill="auto"/>
        <w:spacing w:before="0" w:after="159" w:line="220" w:lineRule="exact"/>
        <w:ind w:left="0" w:right="0" w:firstLine="0"/>
        <w:jc w:val="both"/>
      </w:pPr>
      <w:r>
        <w:rPr>
          <w:color w:val="000000"/>
          <w:spacing w:val="0"/>
          <w:w w:val="100"/>
          <w:position w:val="0"/>
          <w:lang w:val="en-US" w:eastAsia="en-US" w:bidi="en-US"/>
        </w:rPr>
        <w:t>is equivalent to evaluating</w:t>
      </w:r>
    </w:p>
    <w:p>
      <w:pPr>
        <w:pStyle w:val="27"/>
        <w:widowControl w:val="0"/>
        <w:shd w:val="clear" w:color="auto" w:fill="auto"/>
        <w:spacing w:before="0" w:after="149" w:line="190" w:lineRule="exact"/>
        <w:ind w:left="0" w:right="0" w:firstLine="0"/>
      </w:pPr>
      <w:r>
        <w:rPr>
          <w:color w:val="000000"/>
          <w:spacing w:val="0"/>
          <w:w w:val="100"/>
          <w:position w:val="0"/>
          <w:lang w:val="en-US" w:eastAsia="en-US" w:bidi="en-US"/>
        </w:rPr>
        <w:t>3**2 * 5**2 * 7**3</w:t>
      </w:r>
    </w:p>
    <w:p>
      <w:pPr>
        <w:pStyle w:val="26"/>
        <w:widowControl w:val="0"/>
        <w:shd w:val="clear" w:color="auto" w:fill="auto"/>
        <w:spacing w:before="0" w:after="291" w:line="283" w:lineRule="exact"/>
        <w:ind w:left="0" w:right="220" w:firstLine="0"/>
        <w:jc w:val="both"/>
      </w:pPr>
      <w:r>
        <w:rPr>
          <w:color w:val="000000"/>
          <w:spacing w:val="0"/>
          <w:w w:val="100"/>
          <w:position w:val="0"/>
          <w:lang w:val="en-US" w:eastAsia="en-US" w:bidi="en-US"/>
        </w:rPr>
        <w:t xml:space="preserve">The </w:t>
      </w:r>
      <w:r>
        <w:rPr>
          <w:rStyle w:val="247"/>
          <w:b/>
          <w:bCs/>
        </w:rPr>
        <w:t>trTimes</w:t>
      </w:r>
      <w:r>
        <w:rPr>
          <w:color w:val="000000"/>
          <w:spacing w:val="0"/>
          <w:w w:val="100"/>
          <w:position w:val="0"/>
          <w:lang w:val="en-US" w:eastAsia="en-US" w:bidi="en-US"/>
        </w:rPr>
        <w:t xml:space="preserve"> functions multiplies a list of numbers together. It handles two cases that the </w:t>
      </w:r>
      <w:r>
        <w:rPr>
          <w:rStyle w:val="247"/>
          <w:b/>
          <w:bCs/>
        </w:rPr>
        <w:t>times</w:t>
      </w:r>
      <w:r>
        <w:rPr>
          <w:color w:val="000000"/>
          <w:spacing w:val="0"/>
          <w:w w:val="100"/>
          <w:position w:val="0"/>
          <w:lang w:val="en-US" w:eastAsia="en-US" w:bidi="en-US"/>
        </w:rPr>
        <w:t xml:space="preserve"> function does not handle.</w:t>
      </w:r>
    </w:p>
    <w:p>
      <w:pPr>
        <w:pStyle w:val="26"/>
        <w:widowControl w:val="0"/>
        <w:shd w:val="clear" w:color="auto" w:fill="auto"/>
        <w:spacing w:before="0" w:after="193" w:line="220" w:lineRule="exact"/>
        <w:ind w:left="0" w:right="0" w:firstLine="0"/>
        <w:jc w:val="both"/>
      </w:pPr>
      <w:r>
        <w:rPr>
          <w:color w:val="000000"/>
          <w:spacing w:val="0"/>
          <w:w w:val="100"/>
          <w:position w:val="0"/>
          <w:lang w:val="en-US" w:eastAsia="en-US" w:bidi="en-US"/>
        </w:rPr>
        <w:t xml:space="preserve">The </w:t>
      </w:r>
      <w:r>
        <w:rPr>
          <w:rStyle w:val="247"/>
          <w:b/>
          <w:bCs/>
        </w:rPr>
        <w:t>trTimes</w:t>
      </w:r>
      <w:r>
        <w:rPr>
          <w:color w:val="000000"/>
          <w:spacing w:val="0"/>
          <w:w w:val="100"/>
          <w:position w:val="0"/>
          <w:lang w:val="en-US" w:eastAsia="en-US" w:bidi="en-US"/>
        </w:rPr>
        <w:t xml:space="preserve"> function illustrates</w:t>
      </w:r>
    </w:p>
    <w:p>
      <w:pPr>
        <w:pStyle w:val="26"/>
        <w:widowControl w:val="0"/>
        <w:numPr>
          <w:ilvl w:val="0"/>
          <w:numId w:val="27"/>
        </w:numPr>
        <w:shd w:val="clear" w:color="auto" w:fill="auto"/>
        <w:tabs>
          <w:tab w:val="left" w:pos="487"/>
        </w:tabs>
        <w:spacing w:before="0" w:after="146" w:line="220" w:lineRule="exact"/>
        <w:ind w:left="0" w:right="0" w:firstLine="0"/>
        <w:jc w:val="both"/>
      </w:pPr>
      <w:r>
        <w:rPr>
          <w:color w:val="000000"/>
          <w:spacing w:val="0"/>
          <w:w w:val="100"/>
          <w:position w:val="0"/>
          <w:lang w:val="en-US" w:eastAsia="en-US" w:bidi="en-US"/>
        </w:rPr>
        <w:t>Using an @rest argument to collect an arbitrary number of arguments into a list.</w:t>
      </w:r>
    </w:p>
    <w:p>
      <w:pPr>
        <w:pStyle w:val="26"/>
        <w:widowControl w:val="0"/>
        <w:numPr>
          <w:ilvl w:val="0"/>
          <w:numId w:val="27"/>
        </w:numPr>
        <w:shd w:val="clear" w:color="auto" w:fill="auto"/>
        <w:tabs>
          <w:tab w:val="left" w:pos="487"/>
        </w:tabs>
        <w:spacing w:before="0" w:after="167"/>
        <w:ind w:left="520" w:right="0" w:hanging="520"/>
        <w:jc w:val="left"/>
      </w:pPr>
      <w:r>
        <w:rPr>
          <w:color w:val="000000"/>
          <w:spacing w:val="0"/>
          <w:w w:val="100"/>
          <w:position w:val="0"/>
          <w:lang w:val="en-US" w:eastAsia="en-US" w:bidi="en-US"/>
        </w:rPr>
        <w:t xml:space="preserve">Using the </w:t>
      </w:r>
      <w:r>
        <w:rPr>
          <w:rStyle w:val="247"/>
          <w:b/>
          <w:bCs/>
        </w:rPr>
        <w:t>apply</w:t>
      </w:r>
      <w:r>
        <w:rPr>
          <w:color w:val="000000"/>
          <w:spacing w:val="0"/>
          <w:w w:val="100"/>
          <w:position w:val="0"/>
          <w:lang w:val="en-US" w:eastAsia="en-US" w:bidi="en-US"/>
        </w:rPr>
        <w:t xml:space="preserve"> function. In the general case, we use the </w:t>
      </w:r>
      <w:r>
        <w:rPr>
          <w:rStyle w:val="247"/>
          <w:b/>
          <w:bCs/>
        </w:rPr>
        <w:t>apply</w:t>
      </w:r>
      <w:r>
        <w:rPr>
          <w:color w:val="000000"/>
          <w:spacing w:val="0"/>
          <w:w w:val="100"/>
          <w:position w:val="0"/>
          <w:lang w:val="en-US" w:eastAsia="en-US" w:bidi="en-US"/>
        </w:rPr>
        <w:t xml:space="preserve"> function to invoke the normal times function</w:t>
      </w:r>
    </w:p>
    <w:p>
      <w:pPr>
        <w:pStyle w:val="26"/>
        <w:widowControl w:val="0"/>
        <w:numPr>
          <w:ilvl w:val="0"/>
          <w:numId w:val="27"/>
        </w:numPr>
        <w:shd w:val="clear" w:color="auto" w:fill="auto"/>
        <w:tabs>
          <w:tab w:val="left" w:pos="487"/>
        </w:tabs>
        <w:spacing w:before="0" w:after="146" w:line="220" w:lineRule="exact"/>
        <w:ind w:left="0" w:right="0" w:firstLine="0"/>
        <w:jc w:val="both"/>
      </w:pPr>
      <w:r>
        <w:rPr>
          <w:color w:val="000000"/>
          <w:spacing w:val="0"/>
          <w:w w:val="100"/>
          <w:position w:val="0"/>
          <w:lang w:val="en-US" w:eastAsia="en-US" w:bidi="en-US"/>
        </w:rPr>
        <w:t xml:space="preserve">Using the </w:t>
      </w:r>
      <w:r>
        <w:rPr>
          <w:rStyle w:val="247"/>
          <w:b/>
          <w:bCs/>
        </w:rPr>
        <w:t>cond</w:t>
      </w:r>
      <w:r>
        <w:rPr>
          <w:color w:val="000000"/>
          <w:spacing w:val="0"/>
          <w:w w:val="100"/>
          <w:position w:val="0"/>
          <w:lang w:val="en-US" w:eastAsia="en-US" w:bidi="en-US"/>
        </w:rPr>
        <w:t xml:space="preserve"> function</w:t>
      </w:r>
    </w:p>
    <w:p>
      <w:pPr>
        <w:pStyle w:val="26"/>
        <w:widowControl w:val="0"/>
        <w:numPr>
          <w:ilvl w:val="0"/>
          <w:numId w:val="27"/>
        </w:numPr>
        <w:shd w:val="clear" w:color="auto" w:fill="auto"/>
        <w:tabs>
          <w:tab w:val="left" w:pos="487"/>
        </w:tabs>
        <w:spacing w:before="0" w:after="0"/>
        <w:ind w:left="520" w:right="0" w:hanging="520"/>
        <w:jc w:val="left"/>
      </w:pPr>
      <w:r>
        <w:rPr>
          <w:color w:val="000000"/>
          <w:spacing w:val="0"/>
          <w:w w:val="100"/>
          <w:position w:val="0"/>
          <w:lang w:val="en-US" w:eastAsia="en-US" w:bidi="en-US"/>
        </w:rPr>
        <w:t xml:space="preserve">The </w:t>
      </w:r>
      <w:r>
        <w:rPr>
          <w:rStyle w:val="247"/>
          <w:b/>
          <w:bCs/>
        </w:rPr>
        <w:t>null</w:t>
      </w:r>
      <w:r>
        <w:rPr>
          <w:color w:val="000000"/>
          <w:spacing w:val="0"/>
          <w:w w:val="100"/>
          <w:position w:val="0"/>
          <w:lang w:val="en-US" w:eastAsia="en-US" w:bidi="en-US"/>
        </w:rPr>
        <w:t xml:space="preserve"> function tests for an empty list. The </w:t>
      </w:r>
      <w:r>
        <w:rPr>
          <w:rStyle w:val="247"/>
          <w:b/>
          <w:bCs/>
        </w:rPr>
        <w:t>onep</w:t>
      </w:r>
      <w:r>
        <w:rPr>
          <w:color w:val="000000"/>
          <w:spacing w:val="0"/>
          <w:w w:val="100"/>
          <w:position w:val="0"/>
          <w:lang w:val="en-US" w:eastAsia="en-US" w:bidi="en-US"/>
        </w:rPr>
        <w:t xml:space="preserve"> function tests whether a number is one</w:t>
      </w:r>
    </w:p>
    <w:p>
      <w:pPr>
        <w:pStyle w:val="27"/>
        <w:widowControl w:val="0"/>
        <w:shd w:val="clear" w:color="auto" w:fill="auto"/>
        <w:spacing w:before="0" w:after="0"/>
        <w:ind w:left="1240" w:right="5340"/>
        <w:jc w:val="left"/>
      </w:pPr>
      <w:r>
        <w:rPr>
          <w:color w:val="000000"/>
          <w:spacing w:val="0"/>
          <w:w w:val="100"/>
          <w:position w:val="0"/>
          <w:lang w:val="en-US" w:eastAsia="en-US" w:bidi="en-US"/>
        </w:rPr>
        <w:t>procedure( trTimes( @rest args ) cond(</w:t>
      </w:r>
    </w:p>
    <w:p>
      <w:pPr>
        <w:pStyle w:val="27"/>
        <w:widowControl w:val="0"/>
        <w:shd w:val="clear" w:color="auto" w:fill="auto"/>
        <w:spacing w:before="0" w:after="0"/>
        <w:ind w:left="1980" w:right="0" w:firstLine="0"/>
        <w:jc w:val="left"/>
      </w:pPr>
      <w:r>
        <w:rPr>
          <w:rStyle w:val="214"/>
        </w:rPr>
        <w:t>(null(</w:t>
      </w:r>
      <w:r>
        <w:rPr>
          <w:color w:val="000000"/>
          <w:spacing w:val="0"/>
          <w:w w:val="100"/>
          <w:position w:val="0"/>
          <w:lang w:val="en-US" w:eastAsia="en-US" w:bidi="en-US"/>
        </w:rPr>
        <w:t xml:space="preserve"> args ) </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ind w:left="1980" w:right="0" w:firstLine="0"/>
        <w:jc w:val="left"/>
      </w:pPr>
      <w:r>
        <w:rPr>
          <w:rStyle w:val="214"/>
        </w:rPr>
        <w:t>(onep(</w:t>
      </w:r>
      <w:r>
        <w:rPr>
          <w:color w:val="000000"/>
          <w:spacing w:val="0"/>
          <w:w w:val="100"/>
          <w:position w:val="0"/>
          <w:lang w:val="en-US" w:eastAsia="en-US" w:bidi="en-US"/>
        </w:rPr>
        <w:t xml:space="preserve"> length( args ) ) car( args ))</w:t>
      </w:r>
    </w:p>
    <w:p>
      <w:pPr>
        <w:pStyle w:val="27"/>
        <w:widowControl w:val="0"/>
        <w:shd w:val="clear" w:color="auto" w:fill="auto"/>
        <w:spacing w:before="0" w:after="0"/>
        <w:ind w:left="1980" w:right="0" w:firstLine="0"/>
        <w:jc w:val="left"/>
      </w:pPr>
      <w:r>
        <w:rPr>
          <w:color w:val="000000"/>
          <w:spacing w:val="0"/>
          <w:w w:val="100"/>
          <w:position w:val="0"/>
          <w:lang w:val="en-US" w:eastAsia="en-US" w:bidi="en-US"/>
        </w:rPr>
        <w:t>( t apply( 'times args ))</w:t>
      </w:r>
    </w:p>
    <w:p>
      <w:pPr>
        <w:pStyle w:val="27"/>
        <w:widowControl w:val="0"/>
        <w:shd w:val="clear" w:color="auto" w:fill="auto"/>
        <w:spacing w:before="0" w:after="222"/>
        <w:ind w:left="520" w:right="7460" w:firstLine="720"/>
        <w:jc w:val="left"/>
      </w:pPr>
      <w:r>
        <w:rPr>
          <w:color w:val="000000"/>
          <w:spacing w:val="0"/>
          <w:w w:val="100"/>
          <w:position w:val="0"/>
          <w:lang w:val="en-US" w:eastAsia="en-US" w:bidi="en-US"/>
        </w:rPr>
        <w:t>) ; cond ) ; procedure</w:t>
      </w:r>
    </w:p>
    <w:p>
      <w:pPr>
        <w:pStyle w:val="26"/>
        <w:widowControl w:val="0"/>
        <w:shd w:val="clear" w:color="auto" w:fill="auto"/>
        <w:spacing w:before="0" w:after="77" w:line="220" w:lineRule="exact"/>
        <w:ind w:left="0" w:right="0" w:firstLine="0"/>
        <w:jc w:val="both"/>
      </w:pPr>
      <w:r>
        <w:rPr>
          <w:color w:val="000000"/>
          <w:spacing w:val="0"/>
          <w:w w:val="100"/>
          <w:position w:val="0"/>
          <w:lang w:val="en-US" w:eastAsia="en-US" w:bidi="en-US"/>
        </w:rPr>
        <w:t xml:space="preserve">The </w:t>
      </w:r>
      <w:r>
        <w:rPr>
          <w:rStyle w:val="247"/>
          <w:b/>
          <w:bCs/>
        </w:rPr>
        <w:t>trEvalPF</w:t>
      </w:r>
      <w:r>
        <w:rPr>
          <w:color w:val="000000"/>
          <w:spacing w:val="0"/>
          <w:w w:val="100"/>
          <w:position w:val="0"/>
          <w:lang w:val="en-US" w:eastAsia="en-US" w:bidi="en-US"/>
        </w:rPr>
        <w:t xml:space="preserve"> function evaluates the prime factorizations. For example:</w:t>
      </w:r>
    </w:p>
    <w:p>
      <w:pPr>
        <w:pStyle w:val="27"/>
        <w:widowControl w:val="0"/>
        <w:shd w:val="clear" w:color="auto" w:fill="auto"/>
        <w:tabs>
          <w:tab w:val="left" w:pos="1147"/>
          <w:tab w:val="right" w:pos="2125"/>
          <w:tab w:val="left" w:pos="2326"/>
        </w:tabs>
        <w:spacing w:before="0" w:after="0"/>
        <w:ind w:left="0" w:right="0" w:firstLine="0"/>
      </w:pPr>
      <w:r>
        <w:rPr>
          <w:color w:val="000000"/>
          <w:spacing w:val="0"/>
          <w:w w:val="100"/>
          <w:position w:val="0"/>
          <w:lang w:val="en-US" w:eastAsia="en-US" w:bidi="en-US"/>
        </w:rPr>
        <w:t>pf1 = '(</w:t>
      </w:r>
      <w:r>
        <w:rPr>
          <w:color w:val="000000"/>
          <w:spacing w:val="0"/>
          <w:w w:val="100"/>
          <w:position w:val="0"/>
          <w:lang w:val="en-US" w:eastAsia="en-US" w:bidi="en-US"/>
        </w:rPr>
        <w:tab/>
      </w:r>
      <w:r>
        <w:rPr>
          <w:color w:val="000000"/>
          <w:spacing w:val="0"/>
          <w:w w:val="100"/>
          <w:position w:val="0"/>
          <w:lang w:val="en-US" w:eastAsia="en-US" w:bidi="en-US"/>
        </w:rPr>
        <w:t>( 2 3 )</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3 5 ))</w:t>
      </w:r>
    </w:p>
    <w:p>
      <w:pPr>
        <w:pStyle w:val="27"/>
        <w:widowControl w:val="0"/>
        <w:shd w:val="clear" w:color="auto" w:fill="auto"/>
        <w:tabs>
          <w:tab w:val="left" w:pos="1147"/>
          <w:tab w:val="right" w:pos="2125"/>
          <w:tab w:val="left" w:pos="2326"/>
          <w:tab w:val="right" w:pos="3082"/>
          <w:tab w:val="right" w:pos="3331"/>
          <w:tab w:val="right" w:pos="3566"/>
          <w:tab w:val="right" w:pos="3893"/>
        </w:tabs>
        <w:spacing w:before="0" w:after="0"/>
        <w:ind w:left="0" w:right="0" w:firstLine="0"/>
      </w:pPr>
      <w:r>
        <w:rPr>
          <w:color w:val="000000"/>
          <w:spacing w:val="0"/>
          <w:w w:val="100"/>
          <w:position w:val="0"/>
          <w:lang w:val="en-US" w:eastAsia="en-US" w:bidi="en-US"/>
        </w:rPr>
        <w:t>pf2 = '(</w:t>
      </w:r>
      <w:r>
        <w:rPr>
          <w:color w:val="000000"/>
          <w:spacing w:val="0"/>
          <w:w w:val="100"/>
          <w:position w:val="0"/>
          <w:lang w:val="en-US" w:eastAsia="en-US" w:bidi="en-US"/>
        </w:rPr>
        <w:tab/>
      </w:r>
      <w:r>
        <w:rPr>
          <w:color w:val="000000"/>
          <w:spacing w:val="0"/>
          <w:w w:val="100"/>
          <w:position w:val="0"/>
          <w:lang w:val="en-US" w:eastAsia="en-US" w:bidi="en-US"/>
        </w:rPr>
        <w:t>( 3 2 )</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5 2 )</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7</w:t>
      </w:r>
      <w:r>
        <w:rPr>
          <w:color w:val="000000"/>
          <w:spacing w:val="0"/>
          <w:w w:val="100"/>
          <w:position w:val="0"/>
          <w:lang w:val="en-US" w:eastAsia="en-US" w:bidi="en-US"/>
        </w:rPr>
        <w:tab/>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lang w:val="en-US" w:eastAsia="en-US" w:bidi="en-US"/>
        </w:rPr>
        <w:t>))</w:t>
      </w:r>
    </w:p>
    <w:p>
      <w:pPr>
        <w:pStyle w:val="27"/>
        <w:widowControl w:val="0"/>
        <w:shd w:val="clear" w:color="auto" w:fill="auto"/>
        <w:tabs>
          <w:tab w:val="right" w:pos="2125"/>
          <w:tab w:val="left" w:pos="2336"/>
        </w:tabs>
        <w:spacing w:before="0" w:after="0"/>
        <w:ind w:left="0" w:right="0" w:firstLine="0"/>
      </w:pPr>
      <w:r>
        <w:rPr>
          <w:color w:val="000000"/>
          <w:spacing w:val="0"/>
          <w:w w:val="100"/>
          <w:position w:val="0"/>
          <w:lang w:val="en-US" w:eastAsia="en-US" w:bidi="en-US"/>
        </w:rPr>
        <w:t>trEvalPF( pf1 )</w:t>
      </w:r>
      <w:r>
        <w:rPr>
          <w:color w:val="000000"/>
          <w:spacing w:val="0"/>
          <w:w w:val="100"/>
          <w:position w:val="0"/>
          <w:lang w:val="en-US" w:eastAsia="en-US" w:bidi="en-US"/>
        </w:rPr>
        <w:tab/>
      </w:r>
      <w:r>
        <w:rPr>
          <w:color w:val="000000"/>
          <w:spacing w:val="0"/>
          <w:w w:val="100"/>
          <w:position w:val="0"/>
          <w:lang w:val="en-US" w:eastAsia="en-US" w:bidi="en-US"/>
        </w:rPr>
        <w:t>=&gt;</w:t>
      </w:r>
      <w:r>
        <w:rPr>
          <w:color w:val="000000"/>
          <w:spacing w:val="0"/>
          <w:w w:val="100"/>
          <w:position w:val="0"/>
          <w:lang w:val="en-US" w:eastAsia="en-US" w:bidi="en-US"/>
        </w:rPr>
        <w:tab/>
      </w:r>
      <w:r>
        <w:rPr>
          <w:color w:val="000000"/>
          <w:spacing w:val="0"/>
          <w:w w:val="100"/>
          <w:position w:val="0"/>
          <w:lang w:val="en-US" w:eastAsia="en-US" w:bidi="en-US"/>
        </w:rPr>
        <w:t>1944</w:t>
      </w:r>
    </w:p>
    <w:p>
      <w:pPr>
        <w:pStyle w:val="27"/>
        <w:widowControl w:val="0"/>
        <w:shd w:val="clear" w:color="auto" w:fill="auto"/>
        <w:spacing w:before="0" w:after="33"/>
        <w:ind w:left="0" w:right="0" w:firstLine="0"/>
      </w:pPr>
      <w:r>
        <w:rPr>
          <w:color w:val="000000"/>
          <w:spacing w:val="0"/>
          <w:w w:val="100"/>
          <w:position w:val="0"/>
          <w:lang w:val="en-US" w:eastAsia="en-US" w:bidi="en-US"/>
        </w:rPr>
        <w:t>trEvalPF( pf2 ) =&gt; 77175</w:t>
      </w:r>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 xml:space="preserve">The </w:t>
      </w:r>
      <w:r>
        <w:rPr>
          <w:rStyle w:val="247"/>
          <w:b/>
          <w:bCs/>
        </w:rPr>
        <w:t>trEvalPF</w:t>
      </w:r>
      <w:r>
        <w:rPr>
          <w:color w:val="000000"/>
          <w:spacing w:val="0"/>
          <w:w w:val="100"/>
          <w:position w:val="0"/>
          <w:lang w:val="en-US" w:eastAsia="en-US" w:bidi="en-US"/>
        </w:rPr>
        <w:t xml:space="preserve"> function illustrates</w:t>
      </w:r>
    </w:p>
    <w:p>
      <w:pPr>
        <w:pStyle w:val="26"/>
        <w:widowControl w:val="0"/>
        <w:numPr>
          <w:ilvl w:val="0"/>
          <w:numId w:val="27"/>
        </w:numPr>
        <w:shd w:val="clear" w:color="auto" w:fill="auto"/>
        <w:tabs>
          <w:tab w:val="left" w:pos="487"/>
        </w:tabs>
        <w:spacing w:before="0" w:after="0" w:line="456" w:lineRule="exact"/>
        <w:ind w:left="0" w:right="0" w:firstLine="0"/>
        <w:jc w:val="both"/>
      </w:pPr>
      <w:r>
        <w:rPr>
          <w:color w:val="000000"/>
          <w:spacing w:val="0"/>
          <w:w w:val="100"/>
          <w:position w:val="0"/>
          <w:lang w:val="en-US" w:eastAsia="en-US" w:bidi="en-US"/>
        </w:rPr>
        <w:t xml:space="preserve">Using the </w:t>
      </w:r>
      <w:r>
        <w:rPr>
          <w:rStyle w:val="247"/>
          <w:b/>
          <w:bCs/>
        </w:rPr>
        <w:t>apply</w:t>
      </w:r>
      <w:r>
        <w:rPr>
          <w:color w:val="000000"/>
          <w:spacing w:val="0"/>
          <w:w w:val="100"/>
          <w:position w:val="0"/>
          <w:lang w:val="en-US" w:eastAsia="en-US" w:bidi="en-US"/>
        </w:rPr>
        <w:t xml:space="preserve"> function with the </w:t>
      </w:r>
      <w:r>
        <w:rPr>
          <w:rStyle w:val="247"/>
          <w:b/>
          <w:bCs/>
        </w:rPr>
        <w:t>trTimes</w:t>
      </w:r>
      <w:r>
        <w:rPr>
          <w:color w:val="000000"/>
          <w:spacing w:val="0"/>
          <w:w w:val="100"/>
          <w:position w:val="0"/>
          <w:lang w:val="en-US" w:eastAsia="en-US" w:bidi="en-US"/>
        </w:rPr>
        <w:t xml:space="preserve"> function above</w:t>
      </w:r>
    </w:p>
    <w:p>
      <w:pPr>
        <w:pStyle w:val="45"/>
        <w:widowControl w:val="0"/>
        <w:numPr>
          <w:ilvl w:val="0"/>
          <w:numId w:val="27"/>
        </w:numPr>
        <w:shd w:val="clear" w:color="auto" w:fill="auto"/>
        <w:tabs>
          <w:tab w:val="left" w:pos="487"/>
        </w:tabs>
        <w:spacing w:before="0" w:after="0" w:line="456" w:lineRule="exact"/>
        <w:ind w:left="0" w:right="0" w:firstLine="0"/>
        <w:jc w:val="both"/>
      </w:pPr>
      <w:bookmarkStart w:id="2230" w:name="bookmark2257"/>
      <w:bookmarkStart w:id="2231" w:name="bookmark2258"/>
      <w:r>
        <w:rPr>
          <w:rStyle w:val="212"/>
          <w:b/>
          <w:bCs/>
          <w:i w:val="0"/>
          <w:iCs w:val="0"/>
        </w:rPr>
        <w:t xml:space="preserve">Using the </w:t>
      </w:r>
      <w:r>
        <w:rPr>
          <w:rStyle w:val="251"/>
          <w:b/>
          <w:bCs/>
          <w:i/>
          <w:iCs/>
        </w:rPr>
        <w:t xml:space="preserve">foreach( mapcar </w:t>
      </w:r>
      <w:r>
        <w:rPr>
          <w:rStyle w:val="280"/>
          <w:b/>
          <w:bCs/>
          <w:i/>
          <w:iCs/>
        </w:rPr>
        <w:t>...)</w:t>
      </w:r>
      <w:bookmarkEnd w:id="2230"/>
      <w:bookmarkEnd w:id="2231"/>
    </w:p>
    <w:p>
      <w:pPr>
        <w:pStyle w:val="26"/>
        <w:widowControl w:val="0"/>
        <w:numPr>
          <w:ilvl w:val="0"/>
          <w:numId w:val="27"/>
        </w:numPr>
        <w:shd w:val="clear" w:color="auto" w:fill="auto"/>
        <w:tabs>
          <w:tab w:val="left" w:pos="487"/>
        </w:tabs>
        <w:spacing w:before="0" w:after="0" w:line="456" w:lineRule="exact"/>
        <w:ind w:left="0" w:right="0" w:firstLine="0"/>
        <w:jc w:val="both"/>
      </w:pPr>
      <w:r>
        <w:rPr>
          <w:color w:val="000000"/>
          <w:spacing w:val="0"/>
          <w:w w:val="100"/>
          <w:position w:val="0"/>
          <w:lang w:val="en-US" w:eastAsia="en-US" w:bidi="en-US"/>
        </w:rPr>
        <w:t xml:space="preserve">Using the </w:t>
      </w:r>
      <w:r>
        <w:rPr>
          <w:rStyle w:val="247"/>
          <w:b/>
          <w:bCs/>
        </w:rPr>
        <w:t>car</w:t>
      </w:r>
      <w:r>
        <w:rPr>
          <w:color w:val="000000"/>
          <w:spacing w:val="0"/>
          <w:w w:val="100"/>
          <w:position w:val="0"/>
          <w:lang w:val="en-US" w:eastAsia="en-US" w:bidi="en-US"/>
        </w:rPr>
        <w:t xml:space="preserve"> and </w:t>
      </w:r>
      <w:r>
        <w:rPr>
          <w:rStyle w:val="247"/>
          <w:b/>
          <w:bCs/>
        </w:rPr>
        <w:t>cadr</w:t>
      </w:r>
      <w:r>
        <w:rPr>
          <w:color w:val="000000"/>
          <w:spacing w:val="0"/>
          <w:w w:val="100"/>
          <w:position w:val="0"/>
          <w:lang w:val="en-US" w:eastAsia="en-US" w:bidi="en-US"/>
        </w:rPr>
        <w:t xml:space="preserve"> functions</w:t>
      </w:r>
    </w:p>
    <w:p>
      <w:pPr>
        <w:pStyle w:val="27"/>
        <w:widowControl w:val="0"/>
        <w:shd w:val="clear" w:color="auto" w:fill="auto"/>
        <w:spacing w:before="0" w:after="0"/>
        <w:ind w:left="1240" w:right="6140"/>
        <w:jc w:val="left"/>
      </w:pPr>
      <w:r>
        <w:rPr>
          <w:color w:val="000000"/>
          <w:spacing w:val="0"/>
          <w:w w:val="100"/>
          <w:position w:val="0"/>
          <w:lang w:val="en-US" w:eastAsia="en-US" w:bidi="en-US"/>
        </w:rPr>
        <w:t>procedure( trEvalPF( pf ) apply( 'trTimes</w:t>
      </w:r>
    </w:p>
    <w:p>
      <w:pPr>
        <w:pStyle w:val="27"/>
        <w:widowControl w:val="0"/>
        <w:shd w:val="clear" w:color="auto" w:fill="auto"/>
        <w:spacing w:before="0" w:after="0"/>
        <w:ind w:left="1980" w:right="0" w:firstLine="0"/>
        <w:jc w:val="left"/>
      </w:pPr>
      <w:r>
        <w:rPr>
          <w:color w:val="000000"/>
          <w:spacing w:val="0"/>
          <w:w w:val="100"/>
          <w:position w:val="0"/>
          <w:lang w:val="en-US" w:eastAsia="en-US" w:bidi="en-US"/>
        </w:rPr>
        <w:t>foreach( mapcar pePair pf</w:t>
      </w:r>
    </w:p>
    <w:p>
      <w:pPr>
        <w:pStyle w:val="27"/>
        <w:widowControl w:val="0"/>
        <w:shd w:val="clear" w:color="auto" w:fill="auto"/>
        <w:spacing w:before="0" w:after="0"/>
        <w:ind w:left="2680" w:right="0" w:firstLine="0"/>
        <w:jc w:val="left"/>
      </w:pPr>
      <w:r>
        <w:rPr>
          <w:color w:val="000000"/>
          <w:spacing w:val="0"/>
          <w:w w:val="100"/>
          <w:position w:val="0"/>
          <w:lang w:val="en-US" w:eastAsia="en-US" w:bidi="en-US"/>
        </w:rPr>
        <w:t>car( pePair )**cadr( pePair )</w:t>
      </w:r>
    </w:p>
    <w:p>
      <w:pPr>
        <w:pStyle w:val="27"/>
        <w:widowControl w:val="0"/>
        <w:shd w:val="clear" w:color="auto" w:fill="auto"/>
        <w:spacing w:before="0" w:after="0"/>
        <w:ind w:left="1980" w:right="0" w:firstLine="0"/>
        <w:jc w:val="left"/>
      </w:pPr>
      <w:r>
        <w:rPr>
          <w:color w:val="000000"/>
          <w:spacing w:val="0"/>
          <w:w w:val="100"/>
          <w:position w:val="0"/>
          <w:lang w:val="en-US" w:eastAsia="en-US" w:bidi="en-US"/>
        </w:rPr>
        <w:t>) ; foreach</w:t>
      </w:r>
      <w:r>
        <w:br w:type="page"/>
      </w:r>
    </w:p>
    <w:p>
      <w:pPr>
        <w:pStyle w:val="27"/>
        <w:widowControl w:val="0"/>
        <w:shd w:val="clear" w:color="auto" w:fill="auto"/>
        <w:spacing w:before="0" w:after="414"/>
        <w:ind w:left="520" w:right="6860" w:firstLine="720"/>
        <w:jc w:val="left"/>
      </w:pPr>
      <w:r>
        <w:rPr>
          <w:rStyle w:val="214"/>
        </w:rPr>
        <w:t xml:space="preserve">);apply </w:t>
      </w:r>
      <w:r>
        <w:rPr>
          <w:color w:val="000000"/>
          <w:spacing w:val="0"/>
          <w:w w:val="100"/>
          <w:position w:val="0"/>
          <w:lang w:val="en-US" w:eastAsia="en-US" w:bidi="en-US"/>
        </w:rPr>
        <w:t>)；procedure</w:t>
      </w:r>
    </w:p>
    <w:p>
      <w:pPr>
        <w:pStyle w:val="22"/>
        <w:keepNext/>
        <w:keepLines/>
        <w:widowControl w:val="0"/>
        <w:shd w:val="clear" w:color="auto" w:fill="auto"/>
        <w:spacing w:before="0" w:after="254" w:line="280" w:lineRule="exact"/>
        <w:ind w:left="0" w:right="0" w:firstLine="0"/>
      </w:pPr>
      <w:bookmarkStart w:id="2232" w:name="bookmark2259"/>
      <w:bookmarkStart w:id="2233" w:name="bookmark2260"/>
      <w:r>
        <w:rPr>
          <w:color w:val="000000"/>
          <w:spacing w:val="0"/>
          <w:w w:val="100"/>
          <w:position w:val="0"/>
          <w:lang w:val="en-US" w:eastAsia="en-US" w:bidi="en-US"/>
        </w:rPr>
        <w:t>Computing the Prime Factorization</w:t>
      </w:r>
      <w:bookmarkEnd w:id="2232"/>
      <w:bookmarkEnd w:id="2233"/>
    </w:p>
    <w:p>
      <w:pPr>
        <w:pStyle w:val="19"/>
        <w:widowControl w:val="0"/>
        <w:shd w:val="clear" w:color="auto" w:fill="auto"/>
        <w:spacing w:before="0" w:after="38" w:line="278" w:lineRule="exact"/>
        <w:ind w:left="0" w:right="0" w:firstLine="0"/>
        <w:jc w:val="left"/>
      </w:pPr>
      <w:r>
        <w:rPr>
          <w:color w:val="000000"/>
          <w:spacing w:val="0"/>
          <w:w w:val="100"/>
          <w:position w:val="0"/>
          <w:lang w:val="en-US" w:eastAsia="en-US" w:bidi="en-US"/>
        </w:rPr>
        <w:t xml:space="preserve">The </w:t>
      </w:r>
      <w:r>
        <w:rPr>
          <w:rStyle w:val="245"/>
        </w:rPr>
        <w:t>trLargestExp</w:t>
      </w:r>
      <w:r>
        <w:rPr>
          <w:rStyle w:val="90"/>
        </w:rPr>
        <w:t xml:space="preserve"> </w:t>
      </w:r>
      <w:r>
        <w:rPr>
          <w:color w:val="000000"/>
          <w:spacing w:val="0"/>
          <w:w w:val="100"/>
          <w:position w:val="0"/>
          <w:lang w:val="en-US" w:eastAsia="en-US" w:bidi="en-US"/>
        </w:rPr>
        <w:t>function returns the largest x such that divisor ** x &lt;= number and illustrates</w:t>
      </w:r>
    </w:p>
    <w:p>
      <w:pPr>
        <w:pStyle w:val="19"/>
        <w:widowControl w:val="0"/>
        <w:numPr>
          <w:ilvl w:val="0"/>
          <w:numId w:val="27"/>
        </w:numPr>
        <w:shd w:val="clear" w:color="auto" w:fill="auto"/>
        <w:tabs>
          <w:tab w:val="left" w:pos="490"/>
        </w:tabs>
        <w:spacing w:before="0" w:after="0" w:line="456" w:lineRule="exact"/>
        <w:ind w:left="0" w:right="0" w:firstLine="0"/>
      </w:pPr>
      <w:bookmarkStart w:id="2234" w:name="bookmark2261"/>
      <w:r>
        <w:rPr>
          <w:color w:val="000000"/>
          <w:spacing w:val="0"/>
          <w:w w:val="100"/>
          <w:position w:val="0"/>
          <w:lang w:val="en-US" w:eastAsia="en-US" w:bidi="en-US"/>
        </w:rPr>
        <w:t>Documenting at the function level</w:t>
      </w:r>
      <w:bookmarkEnd w:id="2234"/>
    </w:p>
    <w:p>
      <w:pPr>
        <w:pStyle w:val="19"/>
        <w:widowControl w:val="0"/>
        <w:numPr>
          <w:ilvl w:val="0"/>
          <w:numId w:val="27"/>
        </w:numPr>
        <w:shd w:val="clear" w:color="auto" w:fill="auto"/>
        <w:tabs>
          <w:tab w:val="left" w:pos="490"/>
        </w:tabs>
        <w:spacing w:before="0" w:after="0" w:line="456" w:lineRule="exact"/>
        <w:ind w:left="0" w:right="0" w:firstLine="0"/>
      </w:pPr>
      <w:bookmarkStart w:id="2235" w:name="bookmark2262"/>
      <w:r>
        <w:rPr>
          <w:color w:val="000000"/>
          <w:spacing w:val="0"/>
          <w:w w:val="100"/>
          <w:position w:val="0"/>
          <w:lang w:val="en-US" w:eastAsia="en-US" w:bidi="en-US"/>
        </w:rPr>
        <w:t xml:space="preserve">Using the </w:t>
      </w:r>
      <w:r>
        <w:rPr>
          <w:rStyle w:val="245"/>
        </w:rPr>
        <w:t>preincrement</w:t>
      </w:r>
      <w:r>
        <w:rPr>
          <w:rStyle w:val="90"/>
        </w:rPr>
        <w:t xml:space="preserve"> </w:t>
      </w:r>
      <w:r>
        <w:rPr>
          <w:color w:val="000000"/>
          <w:spacing w:val="0"/>
          <w:w w:val="100"/>
          <w:position w:val="0"/>
          <w:lang w:val="en-US" w:eastAsia="en-US" w:bidi="en-US"/>
        </w:rPr>
        <w:t>operator</w:t>
      </w:r>
      <w:bookmarkEnd w:id="2235"/>
    </w:p>
    <w:p>
      <w:pPr>
        <w:pStyle w:val="19"/>
        <w:widowControl w:val="0"/>
        <w:numPr>
          <w:ilvl w:val="0"/>
          <w:numId w:val="27"/>
        </w:numPr>
        <w:shd w:val="clear" w:color="auto" w:fill="auto"/>
        <w:tabs>
          <w:tab w:val="left" w:pos="490"/>
        </w:tabs>
        <w:spacing w:before="0" w:after="0" w:line="456" w:lineRule="exact"/>
        <w:ind w:left="0" w:right="0" w:firstLine="0"/>
      </w:pPr>
      <w:bookmarkStart w:id="2236" w:name="bookmark2263"/>
      <w:r>
        <w:rPr>
          <w:color w:val="000000"/>
          <w:spacing w:val="0"/>
          <w:w w:val="100"/>
          <w:position w:val="0"/>
          <w:lang w:val="en-US" w:eastAsia="en-US" w:bidi="en-US"/>
        </w:rPr>
        <w:t xml:space="preserve">Using the </w:t>
      </w:r>
      <w:r>
        <w:rPr>
          <w:rStyle w:val="245"/>
        </w:rPr>
        <w:t>let</w:t>
      </w:r>
      <w:r>
        <w:rPr>
          <w:rStyle w:val="90"/>
        </w:rPr>
        <w:t xml:space="preserve"> </w:t>
      </w:r>
      <w:r>
        <w:rPr>
          <w:color w:val="000000"/>
          <w:spacing w:val="0"/>
          <w:w w:val="100"/>
          <w:position w:val="0"/>
          <w:lang w:val="en-US" w:eastAsia="en-US" w:bidi="en-US"/>
        </w:rPr>
        <w:t>expression to initialize a local variable to a non-nil value</w:t>
      </w:r>
      <w:bookmarkEnd w:id="2236"/>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the </w:t>
      </w:r>
      <w:r>
        <w:rPr>
          <w:rStyle w:val="245"/>
        </w:rPr>
        <w:t>while</w:t>
      </w:r>
      <w:r>
        <w:rPr>
          <w:rStyle w:val="90"/>
        </w:rPr>
        <w:t xml:space="preserve"> </w:t>
      </w:r>
      <w:r>
        <w:rPr>
          <w:color w:val="000000"/>
          <w:spacing w:val="0"/>
          <w:w w:val="100"/>
          <w:position w:val="0"/>
          <w:lang w:val="en-US" w:eastAsia="en-US" w:bidi="en-US"/>
        </w:rPr>
        <w:t>function</w:t>
      </w:r>
    </w:p>
    <w:p>
      <w:pPr>
        <w:pStyle w:val="27"/>
        <w:widowControl w:val="0"/>
        <w:shd w:val="clear" w:color="auto" w:fill="auto"/>
        <w:tabs>
          <w:tab w:val="left" w:pos="2177"/>
        </w:tabs>
        <w:spacing w:before="0" w:after="0"/>
        <w:ind w:left="1240" w:right="4260"/>
        <w:jc w:val="left"/>
      </w:pPr>
      <w:r>
        <w:rPr>
          <w:color w:val="000000"/>
          <w:spacing w:val="0"/>
          <w:w w:val="100"/>
          <w:position w:val="0"/>
          <w:lang w:val="en-US" w:eastAsia="en-US" w:bidi="en-US"/>
        </w:rPr>
        <w:t>procedure( trLargestExp( number divisor ) let( (</w:t>
      </w:r>
      <w:r>
        <w:rPr>
          <w:color w:val="000000"/>
          <w:spacing w:val="0"/>
          <w:w w:val="100"/>
          <w:position w:val="0"/>
          <w:lang w:val="en-US" w:eastAsia="en-US" w:bidi="en-US"/>
        </w:rPr>
        <w:tab/>
      </w:r>
      <w:r>
        <w:rPr>
          <w:color w:val="000000"/>
          <w:spacing w:val="0"/>
          <w:w w:val="100"/>
          <w:position w:val="0"/>
          <w:lang w:val="en-US" w:eastAsia="en-US" w:bidi="en-US"/>
        </w:rPr>
        <w:t xml:space="preserve">( exp </w:t>
      </w:r>
      <w:r>
        <w:rPr>
          <w:rStyle w:val="160"/>
        </w:rPr>
        <w:t>0</w:t>
      </w:r>
      <w:r>
        <w:rPr>
          <w:color w:val="000000"/>
          <w:spacing w:val="0"/>
          <w:w w:val="100"/>
          <w:position w:val="0"/>
          <w:lang w:val="en-US" w:eastAsia="en-US" w:bidi="en-US"/>
        </w:rPr>
        <w:t xml:space="preserve"> ))</w:t>
      </w:r>
    </w:p>
    <w:p>
      <w:pPr>
        <w:pStyle w:val="27"/>
        <w:widowControl w:val="0"/>
        <w:shd w:val="clear" w:color="auto" w:fill="auto"/>
        <w:spacing w:before="0" w:after="0"/>
        <w:ind w:left="1960" w:right="0" w:firstLine="0"/>
      </w:pPr>
      <w:r>
        <w:rPr>
          <w:color w:val="000000"/>
          <w:spacing w:val="0"/>
          <w:w w:val="100"/>
          <w:position w:val="0"/>
          <w:lang w:val="en-US" w:eastAsia="en-US" w:bidi="en-US"/>
        </w:rPr>
        <w:t>while( zerop( mod( number divisor ))</w:t>
      </w:r>
    </w:p>
    <w:p>
      <w:pPr>
        <w:pStyle w:val="27"/>
        <w:widowControl w:val="0"/>
        <w:shd w:val="clear" w:color="auto" w:fill="auto"/>
        <w:spacing w:before="0" w:after="0"/>
        <w:ind w:left="2680" w:right="0" w:firstLine="0"/>
        <w:jc w:val="left"/>
      </w:pPr>
      <w:r>
        <w:rPr>
          <w:color w:val="000000"/>
          <w:spacing w:val="0"/>
          <w:w w:val="100"/>
          <w:position w:val="0"/>
          <w:lang w:val="en-US" w:eastAsia="en-US" w:bidi="en-US"/>
        </w:rPr>
        <w:t>++exp</w:t>
      </w:r>
    </w:p>
    <w:p>
      <w:pPr>
        <w:pStyle w:val="27"/>
        <w:widowControl w:val="0"/>
        <w:shd w:val="clear" w:color="auto" w:fill="auto"/>
        <w:tabs>
          <w:tab w:val="left" w:pos="2944"/>
        </w:tabs>
        <w:spacing w:before="0" w:after="0"/>
        <w:ind w:left="2680" w:right="3980" w:firstLine="0"/>
        <w:jc w:val="left"/>
      </w:pPr>
      <w:r>
        <w:rPr>
          <w:color w:val="000000"/>
          <w:spacing w:val="0"/>
          <w:w w:val="100"/>
          <w:position w:val="0"/>
          <w:lang w:val="en-US" w:eastAsia="en-US" w:bidi="en-US"/>
        </w:rPr>
        <w:t>number = number / divisor )</w:t>
      </w:r>
      <w:r>
        <w:rPr>
          <w:color w:val="000000"/>
          <w:spacing w:val="0"/>
          <w:w w:val="100"/>
          <w:position w:val="0"/>
          <w:lang w:val="en-US" w:eastAsia="en-US" w:bidi="en-US"/>
        </w:rPr>
        <w:tab/>
      </w:r>
      <w:r>
        <w:rPr>
          <w:color w:val="000000"/>
          <w:spacing w:val="0"/>
          <w:w w:val="100"/>
          <w:position w:val="0"/>
          <w:lang w:val="en-US" w:eastAsia="en-US" w:bidi="en-US"/>
        </w:rPr>
        <w:t>; while</w:t>
      </w:r>
    </w:p>
    <w:p>
      <w:pPr>
        <w:pStyle w:val="27"/>
        <w:widowControl w:val="0"/>
        <w:shd w:val="clear" w:color="auto" w:fill="auto"/>
        <w:spacing w:before="0" w:after="0"/>
        <w:ind w:left="1960" w:right="0" w:firstLine="0"/>
      </w:pPr>
      <w:r>
        <w:rPr>
          <w:color w:val="000000"/>
          <w:spacing w:val="0"/>
          <w:w w:val="100"/>
          <w:position w:val="0"/>
          <w:lang w:val="en-US" w:eastAsia="en-US" w:bidi="en-US"/>
        </w:rPr>
        <w:t>exp</w:t>
      </w:r>
    </w:p>
    <w:p>
      <w:pPr>
        <w:pStyle w:val="27"/>
        <w:widowControl w:val="0"/>
        <w:shd w:val="clear" w:color="auto" w:fill="auto"/>
        <w:tabs>
          <w:tab w:val="left" w:pos="2198"/>
        </w:tabs>
        <w:spacing w:before="0" w:after="0"/>
        <w:ind w:left="19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spacing w:before="0" w:after="222"/>
        <w:ind w:left="520" w:right="0" w:firstLine="720"/>
        <w:jc w:val="left"/>
      </w:pPr>
      <w:r>
        <w:rPr>
          <w:rStyle w:val="214"/>
        </w:rPr>
        <w:t>);procedure</w:t>
      </w:r>
    </w:p>
    <w:p>
      <w:pPr>
        <w:pStyle w:val="19"/>
        <w:widowControl w:val="0"/>
        <w:shd w:val="clear" w:color="auto" w:fill="auto"/>
        <w:spacing w:before="0" w:after="109" w:line="220" w:lineRule="exact"/>
        <w:ind w:left="0" w:right="0" w:firstLine="0"/>
      </w:pPr>
      <w:r>
        <w:rPr>
          <w:color w:val="000000"/>
          <w:spacing w:val="0"/>
          <w:w w:val="100"/>
          <w:position w:val="0"/>
          <w:lang w:val="en-US" w:eastAsia="en-US" w:bidi="en-US"/>
        </w:rPr>
        <w:t xml:space="preserve">The </w:t>
      </w:r>
      <w:r>
        <w:rPr>
          <w:rStyle w:val="245"/>
        </w:rPr>
        <w:t>trPF</w:t>
      </w:r>
      <w:r>
        <w:rPr>
          <w:rStyle w:val="90"/>
        </w:rPr>
        <w:t xml:space="preserve"> </w:t>
      </w:r>
      <w:r>
        <w:rPr>
          <w:color w:val="000000"/>
          <w:spacing w:val="0"/>
          <w:w w:val="100"/>
          <w:position w:val="0"/>
          <w:lang w:val="en-US" w:eastAsia="en-US" w:bidi="en-US"/>
        </w:rPr>
        <w:t>function returns the prime factorization a number. For example:</w:t>
      </w:r>
    </w:p>
    <w:p>
      <w:pPr>
        <w:pStyle w:val="27"/>
        <w:widowControl w:val="0"/>
        <w:shd w:val="clear" w:color="auto" w:fill="auto"/>
        <w:tabs>
          <w:tab w:val="left" w:pos="1418"/>
        </w:tabs>
        <w:spacing w:before="0" w:after="0" w:line="202" w:lineRule="exact"/>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4" o:spid="_x0000_s1394" type="#_x0000_t202" style="position:absolute;left:0;margin-left:4.55pt;margin-top:-1.15pt;height:42.7pt;width:83.3pt;mso-position-horizontal-relative:margin;mso-wrap-distance-bottom:0pt;mso-wrap-distance-left:5pt;mso-wrap-distance-right:20.4pt;mso-wrap-distance-top:0pt;rotation:0f;z-index:-2514769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trPF( 1003 ) trPF( 10003 ) trPF( 100003 ) trPF( 123456 )</w:t>
                  </w:r>
                </w:p>
              </w:txbxContent>
            </v:textbox>
            <w10:wrap type="square" side="right"/>
          </v:shape>
        </w:pict>
      </w:r>
      <w:r>
        <w:rPr>
          <w:color w:val="000000"/>
          <w:spacing w:val="0"/>
          <w:w w:val="100"/>
          <w:position w:val="0"/>
          <w:lang w:val="en-US" w:eastAsia="en-US" w:bidi="en-US"/>
        </w:rPr>
        <w:t>=&gt; ((59 1)</w:t>
      </w:r>
      <w:r>
        <w:rPr>
          <w:color w:val="000000"/>
          <w:spacing w:val="0"/>
          <w:w w:val="100"/>
          <w:position w:val="0"/>
          <w:lang w:val="en-US" w:eastAsia="en-US" w:bidi="en-US"/>
        </w:rPr>
        <w:tab/>
      </w:r>
      <w:r>
        <w:rPr>
          <w:color w:val="000000"/>
          <w:spacing w:val="0"/>
          <w:w w:val="100"/>
          <w:position w:val="0"/>
          <w:lang w:val="en-US" w:eastAsia="en-US" w:bidi="en-US"/>
        </w:rPr>
        <w:t>(17 1))</w:t>
      </w:r>
    </w:p>
    <w:p>
      <w:pPr>
        <w:pStyle w:val="27"/>
        <w:widowControl w:val="0"/>
        <w:shd w:val="clear" w:color="auto" w:fill="auto"/>
        <w:tabs>
          <w:tab w:val="left" w:pos="1598"/>
        </w:tabs>
        <w:spacing w:before="0" w:after="0" w:line="202" w:lineRule="exact"/>
        <w:ind w:left="0" w:right="0" w:firstLine="0"/>
      </w:pPr>
      <w:r>
        <w:rPr>
          <w:color w:val="000000"/>
          <w:spacing w:val="0"/>
          <w:w w:val="100"/>
          <w:position w:val="0"/>
          <w:lang w:val="en-US" w:eastAsia="en-US" w:bidi="en-US"/>
        </w:rPr>
        <w:t>=&gt; ((1429 1)</w:t>
      </w:r>
      <w:r>
        <w:rPr>
          <w:color w:val="000000"/>
          <w:spacing w:val="0"/>
          <w:w w:val="100"/>
          <w:position w:val="0"/>
          <w:lang w:val="en-US" w:eastAsia="en-US" w:bidi="en-US"/>
        </w:rPr>
        <w:tab/>
      </w:r>
      <w:r>
        <w:rPr>
          <w:color w:val="000000"/>
          <w:spacing w:val="0"/>
          <w:w w:val="100"/>
          <w:position w:val="0"/>
          <w:lang w:val="en-US" w:eastAsia="en-US" w:bidi="en-US"/>
        </w:rPr>
        <w:t>(7 1))</w:t>
      </w:r>
    </w:p>
    <w:p>
      <w:pPr>
        <w:pStyle w:val="27"/>
        <w:widowControl w:val="0"/>
        <w:shd w:val="clear" w:color="auto" w:fill="auto"/>
        <w:spacing w:before="0" w:after="0" w:line="202" w:lineRule="exact"/>
        <w:ind w:left="0" w:right="0" w:firstLine="0"/>
      </w:pPr>
      <w:r>
        <w:rPr>
          <w:rStyle w:val="214"/>
        </w:rPr>
        <w:t>=&gt;((1000031))</w:t>
      </w:r>
    </w:p>
    <w:p>
      <w:pPr>
        <w:pStyle w:val="27"/>
        <w:widowControl w:val="0"/>
        <w:shd w:val="clear" w:color="auto" w:fill="auto"/>
        <w:tabs>
          <w:tab w:val="left" w:pos="1453"/>
          <w:tab w:val="left" w:pos="2177"/>
        </w:tabs>
        <w:spacing w:before="0" w:after="225" w:line="202" w:lineRule="exact"/>
        <w:ind w:left="0" w:right="0" w:firstLine="0"/>
      </w:pPr>
      <w:r>
        <w:rPr>
          <w:rStyle w:val="242"/>
        </w:rPr>
        <w:t>=&gt;</w:t>
      </w:r>
      <w:r>
        <w:rPr>
          <w:color w:val="000000"/>
          <w:spacing w:val="0"/>
          <w:w w:val="100"/>
          <w:position w:val="0"/>
          <w:lang w:val="en-US" w:eastAsia="en-US" w:bidi="en-US"/>
        </w:rPr>
        <w:t xml:space="preserve"> ((643 1)</w:t>
      </w:r>
      <w:r>
        <w:rPr>
          <w:color w:val="000000"/>
          <w:spacing w:val="0"/>
          <w:w w:val="100"/>
          <w:position w:val="0"/>
          <w:lang w:val="en-US" w:eastAsia="en-US" w:bidi="en-US"/>
        </w:rPr>
        <w:tab/>
      </w:r>
      <w:r>
        <w:rPr>
          <w:color w:val="000000"/>
          <w:spacing w:val="0"/>
          <w:w w:val="100"/>
          <w:position w:val="0"/>
          <w:lang w:val="en-US" w:eastAsia="en-US" w:bidi="en-US"/>
        </w:rPr>
        <w:t>(3 1)</w:t>
      </w:r>
      <w:r>
        <w:rPr>
          <w:color w:val="000000"/>
          <w:spacing w:val="0"/>
          <w:w w:val="100"/>
          <w:position w:val="0"/>
          <w:lang w:val="en-US" w:eastAsia="en-US" w:bidi="en-US"/>
        </w:rPr>
        <w:tab/>
      </w:r>
      <w:r>
        <w:rPr>
          <w:color w:val="000000"/>
          <w:spacing w:val="0"/>
          <w:w w:val="100"/>
          <w:position w:val="0"/>
          <w:lang w:val="en-US" w:eastAsia="en-US" w:bidi="en-US"/>
        </w:rPr>
        <w:t xml:space="preserve">(2 </w:t>
      </w:r>
      <w:r>
        <w:rPr>
          <w:rStyle w:val="160"/>
        </w:rPr>
        <w:t>6</w:t>
      </w:r>
      <w:r>
        <w:rPr>
          <w:color w:val="000000"/>
          <w:spacing w:val="0"/>
          <w:w w:val="100"/>
          <w:position w:val="0"/>
          <w:lang w:val="en-US" w:eastAsia="en-US" w:bidi="en-US"/>
        </w:rPr>
        <w:t>))</w:t>
      </w:r>
    </w:p>
    <w:p>
      <w:pPr>
        <w:pStyle w:val="19"/>
        <w:widowControl w:val="0"/>
        <w:shd w:val="clear" w:color="auto" w:fill="auto"/>
        <w:spacing w:before="0" w:after="4" w:line="220" w:lineRule="exact"/>
        <w:ind w:left="0" w:right="0" w:firstLine="0"/>
      </w:pPr>
      <w:r>
        <w:rPr>
          <w:color w:val="000000"/>
          <w:spacing w:val="0"/>
          <w:w w:val="100"/>
          <w:position w:val="0"/>
          <w:lang w:val="en-US" w:eastAsia="en-US" w:bidi="en-US"/>
        </w:rPr>
        <w:t xml:space="preserve">The </w:t>
      </w:r>
      <w:r>
        <w:rPr>
          <w:rStyle w:val="245"/>
        </w:rPr>
        <w:t>trPF</w:t>
      </w:r>
      <w:r>
        <w:rPr>
          <w:rStyle w:val="90"/>
        </w:rPr>
        <w:t xml:space="preserve"> </w:t>
      </w:r>
      <w:r>
        <w:rPr>
          <w:color w:val="000000"/>
          <w:spacing w:val="0"/>
          <w:w w:val="100"/>
          <w:position w:val="0"/>
          <w:lang w:val="en-US" w:eastAsia="en-US" w:bidi="en-US"/>
        </w:rPr>
        <w:t>function illustrates</w:t>
      </w:r>
    </w:p>
    <w:p>
      <w:pPr>
        <w:pStyle w:val="19"/>
        <w:widowControl w:val="0"/>
        <w:numPr>
          <w:ilvl w:val="0"/>
          <w:numId w:val="27"/>
        </w:numPr>
        <w:shd w:val="clear" w:color="auto" w:fill="auto"/>
        <w:tabs>
          <w:tab w:val="left" w:pos="490"/>
        </w:tabs>
        <w:spacing w:before="0" w:after="0" w:line="456" w:lineRule="exact"/>
        <w:ind w:left="0" w:right="0" w:firstLine="0"/>
      </w:pPr>
      <w:bookmarkStart w:id="2237" w:name="bookmark2264"/>
      <w:r>
        <w:rPr>
          <w:color w:val="000000"/>
          <w:spacing w:val="0"/>
          <w:w w:val="100"/>
          <w:position w:val="0"/>
          <w:lang w:val="en-US" w:eastAsia="en-US" w:bidi="en-US"/>
        </w:rPr>
        <w:t>Documenting at the function level</w:t>
      </w:r>
      <w:bookmarkEnd w:id="2237"/>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the </w:t>
      </w:r>
      <w:r>
        <w:rPr>
          <w:rStyle w:val="245"/>
        </w:rPr>
        <w:t>postincrement</w:t>
      </w:r>
      <w:r>
        <w:rPr>
          <w:rStyle w:val="90"/>
        </w:rPr>
        <w:t xml:space="preserve"> </w:t>
      </w:r>
      <w:r>
        <w:rPr>
          <w:color w:val="000000"/>
          <w:spacing w:val="0"/>
          <w:w w:val="100"/>
          <w:position w:val="0"/>
          <w:lang w:val="en-US" w:eastAsia="en-US" w:bidi="en-US"/>
        </w:rPr>
        <w:t>operator</w:t>
      </w:r>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the </w:t>
      </w:r>
      <w:r>
        <w:rPr>
          <w:rStyle w:val="245"/>
        </w:rPr>
        <w:t>let</w:t>
      </w:r>
      <w:r>
        <w:rPr>
          <w:rStyle w:val="90"/>
        </w:rPr>
        <w:t xml:space="preserve"> </w:t>
      </w:r>
      <w:r>
        <w:rPr>
          <w:color w:val="000000"/>
          <w:spacing w:val="0"/>
          <w:w w:val="100"/>
          <w:position w:val="0"/>
          <w:lang w:val="en-US" w:eastAsia="en-US" w:bidi="en-US"/>
        </w:rPr>
        <w:t>expression to initialize a local variable to a non-nil value</w:t>
      </w:r>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the </w:t>
      </w:r>
      <w:r>
        <w:rPr>
          <w:rStyle w:val="245"/>
        </w:rPr>
        <w:t>while</w:t>
      </w:r>
      <w:r>
        <w:rPr>
          <w:rStyle w:val="90"/>
        </w:rPr>
        <w:t xml:space="preserve"> </w:t>
      </w:r>
      <w:r>
        <w:rPr>
          <w:color w:val="000000"/>
          <w:spacing w:val="0"/>
          <w:w w:val="100"/>
          <w:position w:val="0"/>
          <w:lang w:val="en-US" w:eastAsia="en-US" w:bidi="en-US"/>
        </w:rPr>
        <w:t>function</w:t>
      </w:r>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Using parentheses to control operator precedence</w:t>
      </w:r>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w:t>
      </w:r>
      <w:r>
        <w:rPr>
          <w:rStyle w:val="245"/>
        </w:rPr>
        <w:t>let</w:t>
      </w:r>
      <w:r>
        <w:rPr>
          <w:rStyle w:val="90"/>
        </w:rPr>
        <w:t xml:space="preserve"> </w:t>
      </w:r>
      <w:r>
        <w:rPr>
          <w:color w:val="000000"/>
          <w:spacing w:val="0"/>
          <w:w w:val="100"/>
          <w:position w:val="0"/>
          <w:lang w:val="en-US" w:eastAsia="en-US" w:bidi="en-US"/>
        </w:rPr>
        <w:t>to initialize a local variables to non-nil values</w:t>
      </w:r>
    </w:p>
    <w:p>
      <w:pPr>
        <w:pStyle w:val="19"/>
        <w:widowControl w:val="0"/>
        <w:numPr>
          <w:ilvl w:val="0"/>
          <w:numId w:val="27"/>
        </w:numPr>
        <w:shd w:val="clear" w:color="auto" w:fill="auto"/>
        <w:tabs>
          <w:tab w:val="left" w:pos="490"/>
        </w:tabs>
        <w:spacing w:before="0" w:after="0" w:line="456" w:lineRule="exact"/>
        <w:ind w:left="0" w:right="0" w:firstLine="0"/>
      </w:pPr>
      <w:bookmarkStart w:id="2238" w:name="bookmark2265"/>
      <w:r>
        <w:rPr>
          <w:color w:val="000000"/>
          <w:spacing w:val="0"/>
          <w:w w:val="100"/>
          <w:position w:val="0"/>
          <w:lang w:val="en-US" w:eastAsia="en-US" w:bidi="en-US"/>
        </w:rPr>
        <w:t xml:space="preserve">Using a </w:t>
      </w:r>
      <w:r>
        <w:rPr>
          <w:rStyle w:val="245"/>
        </w:rPr>
        <w:t>while</w:t>
      </w:r>
      <w:r>
        <w:rPr>
          <w:rStyle w:val="90"/>
        </w:rPr>
        <w:t xml:space="preserve"> </w:t>
      </w:r>
      <w:r>
        <w:rPr>
          <w:color w:val="000000"/>
          <w:spacing w:val="0"/>
          <w:w w:val="100"/>
          <w:position w:val="0"/>
          <w:lang w:val="en-US" w:eastAsia="en-US" w:bidi="en-US"/>
        </w:rPr>
        <w:t>loop</w:t>
      </w:r>
      <w:bookmarkEnd w:id="2238"/>
    </w:p>
    <w:p>
      <w:pPr>
        <w:pStyle w:val="19"/>
        <w:widowControl w:val="0"/>
        <w:numPr>
          <w:ilvl w:val="0"/>
          <w:numId w:val="27"/>
        </w:numPr>
        <w:shd w:val="clear" w:color="auto" w:fill="auto"/>
        <w:tabs>
          <w:tab w:val="left" w:pos="490"/>
        </w:tabs>
        <w:spacing w:before="0" w:after="0" w:line="456" w:lineRule="exact"/>
        <w:ind w:left="0" w:right="0" w:firstLine="0"/>
      </w:pPr>
      <w:r>
        <w:rPr>
          <w:color w:val="000000"/>
          <w:spacing w:val="0"/>
          <w:w w:val="100"/>
          <w:position w:val="0"/>
          <w:lang w:val="en-US" w:eastAsia="en-US" w:bidi="en-US"/>
        </w:rPr>
        <w:t xml:space="preserve">Using </w:t>
      </w:r>
      <w:r>
        <w:rPr>
          <w:rStyle w:val="245"/>
        </w:rPr>
        <w:t>when</w:t>
      </w:r>
      <w:r>
        <w:rPr>
          <w:rStyle w:val="90"/>
        </w:rPr>
        <w:t xml:space="preserve"> </w:t>
      </w:r>
      <w:r>
        <w:rPr>
          <w:color w:val="000000"/>
          <w:spacing w:val="0"/>
          <w:w w:val="100"/>
          <w:position w:val="0"/>
          <w:lang w:val="en-US" w:eastAsia="en-US" w:bidi="en-US"/>
        </w:rPr>
        <w:t>with an embedded assignment expression</w:t>
      </w:r>
    </w:p>
    <w:p>
      <w:pPr>
        <w:pStyle w:val="45"/>
        <w:widowControl w:val="0"/>
        <w:numPr>
          <w:ilvl w:val="0"/>
          <w:numId w:val="27"/>
        </w:numPr>
        <w:shd w:val="clear" w:color="auto" w:fill="auto"/>
        <w:tabs>
          <w:tab w:val="left" w:pos="490"/>
        </w:tabs>
        <w:spacing w:before="0" w:after="0" w:line="456" w:lineRule="exact"/>
        <w:ind w:left="0" w:right="0" w:firstLine="0"/>
        <w:jc w:val="both"/>
      </w:pPr>
      <w:r>
        <w:rPr>
          <w:rStyle w:val="281"/>
          <w:b w:val="0"/>
          <w:bCs w:val="0"/>
          <w:i w:val="0"/>
          <w:iCs w:val="0"/>
        </w:rPr>
        <w:t xml:space="preserve">Using </w:t>
      </w:r>
      <w:r>
        <w:rPr>
          <w:rStyle w:val="251"/>
          <w:b/>
          <w:bCs/>
          <w:i/>
          <w:iCs/>
        </w:rPr>
        <w:t>trLargestExp</w:t>
      </w:r>
      <w:r>
        <w:br w:type="page"/>
      </w:r>
    </w:p>
    <w:p>
      <w:pPr>
        <w:pStyle w:val="14"/>
        <w:widowControl w:val="0"/>
        <w:shd w:val="clear" w:color="auto" w:fill="auto"/>
        <w:spacing w:before="0" w:after="0" w:line="197" w:lineRule="exact"/>
        <w:ind w:left="520" w:right="0" w:firstLine="0"/>
        <w:jc w:val="both"/>
      </w:pPr>
      <w:r>
        <w:rPr>
          <w:rStyle w:val="138"/>
        </w:rPr>
        <w:t>procedure( trPF( aNumber )</w:t>
      </w:r>
    </w:p>
    <w:p>
      <w:pPr>
        <w:pStyle w:val="14"/>
        <w:widowControl w:val="0"/>
        <w:shd w:val="clear" w:color="auto" w:fill="auto"/>
        <w:tabs>
          <w:tab w:val="left" w:pos="2614"/>
          <w:tab w:val="left" w:pos="3586"/>
        </w:tabs>
        <w:spacing w:before="0" w:after="0" w:line="197" w:lineRule="exact"/>
        <w:ind w:left="1260" w:right="0" w:firstLine="0"/>
        <w:jc w:val="both"/>
      </w:pPr>
      <w:r>
        <w:rPr>
          <w:rStyle w:val="138"/>
        </w:rPr>
        <w:t>let(</w:t>
      </w:r>
      <w:r>
        <w:rPr>
          <w:rStyle w:val="138"/>
        </w:rPr>
        <w:tab/>
      </w:r>
      <w:r>
        <w:rPr>
          <w:rStyle w:val="138"/>
        </w:rPr>
        <w:t>(</w:t>
      </w:r>
      <w:r>
        <w:rPr>
          <w:rStyle w:val="138"/>
        </w:rPr>
        <w:tab/>
      </w:r>
      <w:r>
        <w:rPr>
          <w:rStyle w:val="282"/>
        </w:rPr>
        <w:t>；</w:t>
      </w:r>
      <w:r>
        <w:rPr>
          <w:rStyle w:val="138"/>
        </w:rPr>
        <w:t xml:space="preserve"> locals</w:t>
      </w:r>
    </w:p>
    <w:p>
      <w:pPr>
        <w:pStyle w:val="14"/>
        <w:widowControl w:val="0"/>
        <w:shd w:val="clear" w:color="auto" w:fill="auto"/>
        <w:spacing w:before="0" w:after="0" w:line="197" w:lineRule="exact"/>
        <w:ind w:left="1980" w:right="6000" w:firstLine="0"/>
        <w:jc w:val="left"/>
      </w:pPr>
      <w:r>
        <w:rPr>
          <w:rStyle w:val="138"/>
        </w:rPr>
        <w:t>(divisor 2 ) result exp</w:t>
      </w:r>
    </w:p>
    <w:p>
      <w:pPr>
        <w:pStyle w:val="14"/>
        <w:widowControl w:val="0"/>
        <w:shd w:val="clear" w:color="auto" w:fill="auto"/>
        <w:spacing w:before="0" w:after="0" w:line="197" w:lineRule="exact"/>
        <w:ind w:left="1260" w:right="0" w:firstLine="720"/>
        <w:jc w:val="left"/>
      </w:pPr>
      <w:r>
        <w:rPr>
          <w:rStyle w:val="138"/>
        </w:rPr>
        <w:t>( num aNumber )</w:t>
      </w:r>
    </w:p>
    <w:p>
      <w:pPr>
        <w:pStyle w:val="14"/>
        <w:widowControl w:val="0"/>
        <w:shd w:val="clear" w:color="auto" w:fill="auto"/>
        <w:spacing w:before="0" w:after="0" w:line="190" w:lineRule="exact"/>
        <w:ind w:left="1260" w:right="0" w:firstLine="720"/>
        <w:jc w:val="left"/>
      </w:pPr>
      <w:r>
        <w:rPr>
          <w:rStyle w:val="138"/>
        </w:rPr>
        <w:t>)</w:t>
      </w:r>
    </w:p>
    <w:p>
      <w:pPr>
        <w:pStyle w:val="14"/>
        <w:widowControl w:val="0"/>
        <w:shd w:val="clear" w:color="auto" w:fill="auto"/>
        <w:spacing w:before="0" w:after="0" w:line="197" w:lineRule="exact"/>
        <w:ind w:left="1260" w:right="0" w:firstLine="720"/>
        <w:jc w:val="left"/>
      </w:pPr>
      <w:r>
        <w:rPr>
          <w:rStyle w:val="138"/>
        </w:rPr>
        <w:t>while( num &gt; 1</w:t>
      </w:r>
    </w:p>
    <w:p>
      <w:pPr>
        <w:pStyle w:val="14"/>
        <w:widowControl w:val="0"/>
        <w:shd w:val="clear" w:color="auto" w:fill="auto"/>
        <w:tabs>
          <w:tab w:val="left" w:pos="7862"/>
        </w:tabs>
        <w:spacing w:before="0" w:after="0" w:line="197" w:lineRule="exact"/>
        <w:ind w:left="2680" w:right="0" w:firstLine="0"/>
        <w:jc w:val="both"/>
      </w:pPr>
      <w:r>
        <w:rPr>
          <w:rStyle w:val="138"/>
        </w:rPr>
        <w:t>when( ( exp = trLargestExp( num divisor ))</w:t>
      </w:r>
      <w:r>
        <w:rPr>
          <w:rStyle w:val="138"/>
        </w:rPr>
        <w:tab/>
      </w:r>
      <w:r>
        <w:rPr>
          <w:rStyle w:val="138"/>
        </w:rPr>
        <w:t>&gt; 0</w:t>
      </w:r>
    </w:p>
    <w:p>
      <w:pPr>
        <w:pStyle w:val="14"/>
        <w:widowControl w:val="0"/>
        <w:shd w:val="clear" w:color="auto" w:fill="auto"/>
        <w:tabs>
          <w:tab w:val="left" w:pos="3657"/>
        </w:tabs>
        <w:spacing w:before="0" w:after="0" w:line="197" w:lineRule="exact"/>
        <w:ind w:left="3400" w:right="1180" w:firstLine="0"/>
        <w:jc w:val="left"/>
      </w:pPr>
      <w:r>
        <w:rPr>
          <w:rStyle w:val="138"/>
        </w:rPr>
        <w:t>result = cons( list( divisor exp ) result ) num = num / divisor ** exp )</w:t>
      </w:r>
      <w:r>
        <w:rPr>
          <w:rStyle w:val="138"/>
        </w:rPr>
        <w:tab/>
      </w:r>
      <w:r>
        <w:rPr>
          <w:rStyle w:val="282"/>
        </w:rPr>
        <w:t>；</w:t>
      </w:r>
      <w:r>
        <w:rPr>
          <w:rStyle w:val="138"/>
        </w:rPr>
        <w:t xml:space="preserve"> when</w:t>
      </w:r>
    </w:p>
    <w:p>
      <w:pPr>
        <w:pStyle w:val="14"/>
        <w:widowControl w:val="0"/>
        <w:shd w:val="clear" w:color="auto" w:fill="auto"/>
        <w:tabs>
          <w:tab w:val="left" w:pos="4744"/>
        </w:tabs>
        <w:spacing w:before="0" w:after="0" w:line="197" w:lineRule="exact"/>
        <w:ind w:left="2680" w:right="0" w:firstLine="0"/>
        <w:jc w:val="both"/>
      </w:pPr>
      <w:r>
        <w:rPr>
          <w:rStyle w:val="138"/>
        </w:rPr>
        <w:t>divisor++</w:t>
      </w:r>
      <w:r>
        <w:rPr>
          <w:rStyle w:val="138"/>
        </w:rPr>
        <w:tab/>
      </w:r>
      <w:r>
        <w:rPr>
          <w:rStyle w:val="282"/>
        </w:rPr>
        <w:t>；；；</w:t>
      </w:r>
      <w:r>
        <w:rPr>
          <w:rStyle w:val="138"/>
        </w:rPr>
        <w:t xml:space="preserve"> try next divisor</w:t>
      </w:r>
    </w:p>
    <w:p>
      <w:pPr>
        <w:pStyle w:val="14"/>
        <w:widowControl w:val="0"/>
        <w:shd w:val="clear" w:color="auto" w:fill="auto"/>
        <w:tabs>
          <w:tab w:val="left" w:pos="2925"/>
        </w:tabs>
        <w:spacing w:before="0" w:after="0" w:line="197" w:lineRule="exact"/>
        <w:ind w:left="2680" w:right="0" w:firstLine="0"/>
        <w:jc w:val="both"/>
      </w:pPr>
      <w:r>
        <w:rPr>
          <w:rStyle w:val="138"/>
        </w:rPr>
        <w:t>)</w:t>
      </w:r>
      <w:r>
        <w:rPr>
          <w:rStyle w:val="138"/>
        </w:rPr>
        <w:tab/>
      </w:r>
      <w:r>
        <w:rPr>
          <w:rStyle w:val="282"/>
        </w:rPr>
        <w:t>；</w:t>
      </w:r>
      <w:r>
        <w:rPr>
          <w:rStyle w:val="138"/>
        </w:rPr>
        <w:t xml:space="preserve"> while</w:t>
      </w:r>
    </w:p>
    <w:p>
      <w:pPr>
        <w:pStyle w:val="14"/>
        <w:widowControl w:val="0"/>
        <w:shd w:val="clear" w:color="auto" w:fill="auto"/>
        <w:tabs>
          <w:tab w:val="left" w:pos="1505"/>
        </w:tabs>
        <w:spacing w:before="0" w:after="0" w:line="197" w:lineRule="exact"/>
        <w:ind w:left="1260" w:right="6000" w:firstLine="720"/>
        <w:jc w:val="left"/>
      </w:pPr>
      <w:r>
        <w:rPr>
          <w:rStyle w:val="138"/>
        </w:rPr>
        <w:t>result )</w:t>
      </w:r>
      <w:r>
        <w:rPr>
          <w:rStyle w:val="138"/>
        </w:rPr>
        <w:tab/>
      </w:r>
      <w:r>
        <w:rPr>
          <w:rStyle w:val="282"/>
        </w:rPr>
        <w:t>；</w:t>
      </w:r>
      <w:r>
        <w:rPr>
          <w:rStyle w:val="138"/>
        </w:rPr>
        <w:t xml:space="preserve"> let</w:t>
      </w:r>
    </w:p>
    <w:p>
      <w:pPr>
        <w:pStyle w:val="14"/>
        <w:widowControl w:val="0"/>
        <w:shd w:val="clear" w:color="auto" w:fill="auto"/>
        <w:tabs>
          <w:tab w:val="left" w:pos="765"/>
        </w:tabs>
        <w:spacing w:before="0" w:after="414" w:line="197" w:lineRule="exact"/>
        <w:ind w:left="520" w:right="0" w:firstLine="0"/>
        <w:jc w:val="both"/>
      </w:pPr>
      <w:r>
        <w:rPr>
          <w:rStyle w:val="138"/>
        </w:rPr>
        <w:t>)</w:t>
      </w:r>
      <w:r>
        <w:rPr>
          <w:rStyle w:val="138"/>
        </w:rPr>
        <w:tab/>
      </w:r>
      <w:r>
        <w:rPr>
          <w:rStyle w:val="282"/>
        </w:rPr>
        <w:t>；</w:t>
      </w:r>
      <w:r>
        <w:rPr>
          <w:rStyle w:val="138"/>
        </w:rPr>
        <w:t xml:space="preserve"> procedure</w:t>
      </w:r>
    </w:p>
    <w:p>
      <w:pPr>
        <w:pStyle w:val="22"/>
        <w:keepNext/>
        <w:keepLines/>
        <w:widowControl w:val="0"/>
        <w:shd w:val="clear" w:color="auto" w:fill="auto"/>
        <w:spacing w:before="0" w:after="194" w:line="280" w:lineRule="exact"/>
        <w:ind w:left="520" w:right="0" w:hanging="520"/>
        <w:jc w:val="left"/>
      </w:pPr>
      <w:bookmarkStart w:id="2239" w:name="bookmark2266"/>
      <w:bookmarkStart w:id="2240" w:name="bookmark2267"/>
      <w:r>
        <w:rPr>
          <w:color w:val="000000"/>
          <w:spacing w:val="0"/>
          <w:w w:val="100"/>
          <w:position w:val="0"/>
          <w:lang w:val="en-US" w:eastAsia="en-US" w:bidi="en-US"/>
        </w:rPr>
        <w:t>Multiplying Two Prime Factorizations</w:t>
      </w:r>
      <w:bookmarkEnd w:id="2239"/>
      <w:bookmarkEnd w:id="2240"/>
    </w:p>
    <w:p>
      <w:pPr>
        <w:pStyle w:val="26"/>
        <w:widowControl w:val="0"/>
        <w:shd w:val="clear" w:color="auto" w:fill="auto"/>
        <w:spacing w:before="0" w:after="116"/>
        <w:ind w:left="0" w:right="0" w:firstLine="0"/>
        <w:jc w:val="left"/>
      </w:pPr>
      <w:r>
        <w:rPr>
          <w:color w:val="000000"/>
          <w:spacing w:val="0"/>
          <w:w w:val="100"/>
          <w:position w:val="0"/>
          <w:lang w:val="en-US" w:eastAsia="en-US" w:bidi="en-US"/>
        </w:rPr>
        <w:t xml:space="preserve">The </w:t>
      </w:r>
      <w:r>
        <w:rPr>
          <w:rStyle w:val="247"/>
          <w:b/>
          <w:bCs/>
        </w:rPr>
        <w:t>trPFMult</w:t>
      </w:r>
      <w:r>
        <w:rPr>
          <w:color w:val="000000"/>
          <w:spacing w:val="0"/>
          <w:w w:val="100"/>
          <w:position w:val="0"/>
          <w:lang w:val="en-US" w:eastAsia="en-US" w:bidi="en-US"/>
        </w:rPr>
        <w:t xml:space="preserve"> function returns the prime factorization of the product of two prime factorizations, </w:t>
      </w:r>
      <w:r>
        <w:rPr>
          <w:rStyle w:val="247"/>
          <w:b/>
          <w:bCs/>
        </w:rPr>
        <w:t>pf1</w:t>
      </w:r>
      <w:r>
        <w:rPr>
          <w:color w:val="000000"/>
          <w:spacing w:val="0"/>
          <w:w w:val="100"/>
          <w:position w:val="0"/>
          <w:lang w:val="en-US" w:eastAsia="en-US" w:bidi="en-US"/>
        </w:rPr>
        <w:t xml:space="preserve"> and </w:t>
      </w:r>
      <w:r>
        <w:rPr>
          <w:rStyle w:val="247"/>
          <w:b/>
          <w:bCs/>
        </w:rPr>
        <w:t>pf2.</w:t>
      </w:r>
      <w:r>
        <w:rPr>
          <w:color w:val="000000"/>
          <w:spacing w:val="0"/>
          <w:w w:val="100"/>
          <w:position w:val="0"/>
          <w:lang w:val="en-US" w:eastAsia="en-US" w:bidi="en-US"/>
        </w:rPr>
        <w:t xml:space="preserve"> The </w:t>
      </w:r>
      <w:r>
        <w:rPr>
          <w:rStyle w:val="247"/>
          <w:b/>
          <w:bCs/>
        </w:rPr>
        <w:t>trPFMult</w:t>
      </w:r>
      <w:r>
        <w:rPr>
          <w:color w:val="000000"/>
          <w:spacing w:val="0"/>
          <w:w w:val="100"/>
          <w:position w:val="0"/>
          <w:lang w:val="en-US" w:eastAsia="en-US" w:bidi="en-US"/>
        </w:rPr>
        <w:t xml:space="preserve"> function uses the following algorithm to construct the resultant prime factorization.</w:t>
      </w:r>
    </w:p>
    <w:p>
      <w:pPr>
        <w:pStyle w:val="26"/>
        <w:widowControl w:val="0"/>
        <w:numPr>
          <w:ilvl w:val="0"/>
          <w:numId w:val="28"/>
        </w:numPr>
        <w:shd w:val="clear" w:color="auto" w:fill="auto"/>
        <w:tabs>
          <w:tab w:val="left" w:pos="548"/>
        </w:tabs>
        <w:spacing w:before="0" w:after="124" w:line="283" w:lineRule="exact"/>
        <w:ind w:left="520" w:right="0" w:hanging="320"/>
        <w:jc w:val="left"/>
      </w:pPr>
      <w:r>
        <w:rPr>
          <w:color w:val="000000"/>
          <w:spacing w:val="0"/>
          <w:w w:val="100"/>
          <w:position w:val="0"/>
          <w:lang w:val="en-US" w:eastAsia="en-US" w:bidi="en-US"/>
        </w:rPr>
        <w:t>Those prime-exponent pairs whose primes occur in only one of the prime factorizations lists are carried across unaltered into the resultant prime factorization.</w:t>
      </w:r>
    </w:p>
    <w:p>
      <w:pPr>
        <w:pStyle w:val="26"/>
        <w:widowControl w:val="0"/>
        <w:numPr>
          <w:ilvl w:val="0"/>
          <w:numId w:val="28"/>
        </w:numPr>
        <w:shd w:val="clear" w:color="auto" w:fill="auto"/>
        <w:tabs>
          <w:tab w:val="left" w:pos="568"/>
        </w:tabs>
        <w:spacing w:before="0" w:after="287"/>
        <w:ind w:left="520" w:right="0" w:hanging="320"/>
        <w:jc w:val="left"/>
      </w:pPr>
      <w:r>
        <w:rPr>
          <w:color w:val="000000"/>
          <w:spacing w:val="0"/>
          <w:w w:val="100"/>
          <w:position w:val="0"/>
          <w:lang w:val="en-US" w:eastAsia="en-US" w:bidi="en-US"/>
        </w:rPr>
        <w:t>For those primes that have entries in both prime factorizations, a prime-exponent pair using the prime is included with an exponent equal to the sum of prime’s exponent in either prime factorization.</w:t>
      </w:r>
    </w:p>
    <w:p>
      <w:pPr>
        <w:pStyle w:val="26"/>
        <w:widowControl w:val="0"/>
        <w:shd w:val="clear" w:color="auto" w:fill="auto"/>
        <w:spacing w:before="0" w:after="193" w:line="220" w:lineRule="exact"/>
        <w:ind w:left="520" w:right="0" w:hanging="520"/>
        <w:jc w:val="left"/>
      </w:pPr>
      <w:r>
        <w:rPr>
          <w:color w:val="000000"/>
          <w:spacing w:val="0"/>
          <w:w w:val="100"/>
          <w:position w:val="0"/>
          <w:lang w:val="en-US" w:eastAsia="en-US" w:bidi="en-US"/>
        </w:rPr>
        <w:t xml:space="preserve">The </w:t>
      </w:r>
      <w:r>
        <w:rPr>
          <w:rStyle w:val="247"/>
          <w:b/>
          <w:bCs/>
        </w:rPr>
        <w:t>trPFMult</w:t>
      </w:r>
      <w:r>
        <w:rPr>
          <w:color w:val="000000"/>
          <w:spacing w:val="0"/>
          <w:w w:val="100"/>
          <w:position w:val="0"/>
          <w:lang w:val="en-US" w:eastAsia="en-US" w:bidi="en-US"/>
        </w:rPr>
        <w:t xml:space="preserve"> function illustrates</w:t>
      </w:r>
    </w:p>
    <w:p>
      <w:pPr>
        <w:pStyle w:val="26"/>
        <w:widowControl w:val="0"/>
        <w:numPr>
          <w:ilvl w:val="0"/>
          <w:numId w:val="27"/>
        </w:numPr>
        <w:shd w:val="clear" w:color="auto" w:fill="auto"/>
        <w:tabs>
          <w:tab w:val="left" w:pos="498"/>
        </w:tabs>
        <w:spacing w:before="0" w:after="146" w:line="220" w:lineRule="exact"/>
        <w:ind w:left="0" w:right="0" w:firstLine="0"/>
        <w:jc w:val="both"/>
      </w:pPr>
      <w:r>
        <w:rPr>
          <w:color w:val="000000"/>
          <w:spacing w:val="0"/>
          <w:w w:val="100"/>
          <w:position w:val="0"/>
          <w:lang w:val="en-US" w:eastAsia="en-US" w:bidi="en-US"/>
        </w:rPr>
        <w:t xml:space="preserve">Using the </w:t>
      </w:r>
      <w:r>
        <w:rPr>
          <w:rStyle w:val="247"/>
          <w:b/>
          <w:bCs/>
        </w:rPr>
        <w:t>setof</w:t>
      </w:r>
      <w:r>
        <w:rPr>
          <w:color w:val="000000"/>
          <w:spacing w:val="0"/>
          <w:w w:val="100"/>
          <w:position w:val="0"/>
          <w:lang w:val="en-US" w:eastAsia="en-US" w:bidi="en-US"/>
        </w:rPr>
        <w:t xml:space="preserve"> function and the </w:t>
      </w:r>
      <w:r>
        <w:rPr>
          <w:rStyle w:val="247"/>
          <w:b/>
          <w:bCs/>
        </w:rPr>
        <w:t>assoc</w:t>
      </w:r>
      <w:r>
        <w:rPr>
          <w:color w:val="000000"/>
          <w:spacing w:val="0"/>
          <w:w w:val="100"/>
          <w:position w:val="0"/>
          <w:lang w:val="en-US" w:eastAsia="en-US" w:bidi="en-US"/>
        </w:rPr>
        <w:t xml:space="preserve"> function to build two prime factorizations</w:t>
      </w:r>
    </w:p>
    <w:p>
      <w:pPr>
        <w:pStyle w:val="26"/>
        <w:widowControl w:val="0"/>
        <w:shd w:val="clear" w:color="auto" w:fill="auto"/>
        <w:spacing w:before="0" w:after="116"/>
        <w:ind w:left="520" w:right="0" w:firstLine="0"/>
        <w:jc w:val="both"/>
      </w:pPr>
      <w:r>
        <w:rPr>
          <w:color w:val="000000"/>
          <w:spacing w:val="0"/>
          <w:w w:val="100"/>
          <w:position w:val="0"/>
          <w:lang w:val="en-US" w:eastAsia="en-US" w:bidi="en-US"/>
        </w:rPr>
        <w:t xml:space="preserve">The list </w:t>
      </w:r>
      <w:r>
        <w:rPr>
          <w:rStyle w:val="247"/>
          <w:b/>
          <w:bCs/>
        </w:rPr>
        <w:t>pf1Notpf2</w:t>
      </w:r>
      <w:r>
        <w:rPr>
          <w:color w:val="000000"/>
          <w:spacing w:val="0"/>
          <w:w w:val="100"/>
          <w:position w:val="0"/>
          <w:lang w:val="en-US" w:eastAsia="en-US" w:bidi="en-US"/>
        </w:rPr>
        <w:t xml:space="preserve"> contains all the prime-exponent pairs in </w:t>
      </w:r>
      <w:r>
        <w:rPr>
          <w:rStyle w:val="247"/>
          <w:b/>
          <w:bCs/>
        </w:rPr>
        <w:t>pf1</w:t>
      </w:r>
      <w:r>
        <w:rPr>
          <w:color w:val="000000"/>
          <w:spacing w:val="0"/>
          <w:w w:val="100"/>
          <w:position w:val="0"/>
          <w:lang w:val="en-US" w:eastAsia="en-US" w:bidi="en-US"/>
        </w:rPr>
        <w:t xml:space="preserve"> whose prime does not occur in </w:t>
      </w:r>
      <w:r>
        <w:rPr>
          <w:rStyle w:val="247"/>
          <w:b/>
          <w:bCs/>
        </w:rPr>
        <w:t>pf2.</w:t>
      </w:r>
    </w:p>
    <w:p>
      <w:pPr>
        <w:pStyle w:val="26"/>
        <w:widowControl w:val="0"/>
        <w:shd w:val="clear" w:color="auto" w:fill="auto"/>
        <w:spacing w:before="0" w:after="171" w:line="283" w:lineRule="exact"/>
        <w:ind w:left="520" w:right="0" w:firstLine="0"/>
        <w:jc w:val="both"/>
      </w:pPr>
      <w:r>
        <w:rPr>
          <w:color w:val="000000"/>
          <w:spacing w:val="0"/>
          <w:w w:val="100"/>
          <w:position w:val="0"/>
          <w:lang w:val="en-US" w:eastAsia="en-US" w:bidi="en-US"/>
        </w:rPr>
        <w:t xml:space="preserve">The list </w:t>
      </w:r>
      <w:r>
        <w:rPr>
          <w:rStyle w:val="247"/>
          <w:b/>
          <w:bCs/>
        </w:rPr>
        <w:t>pf2Notpf1</w:t>
      </w:r>
      <w:r>
        <w:rPr>
          <w:color w:val="000000"/>
          <w:spacing w:val="0"/>
          <w:w w:val="100"/>
          <w:position w:val="0"/>
          <w:lang w:val="en-US" w:eastAsia="en-US" w:bidi="en-US"/>
        </w:rPr>
        <w:t xml:space="preserve"> contains all the prime-exponent pairs in </w:t>
      </w:r>
      <w:r>
        <w:rPr>
          <w:rStyle w:val="247"/>
          <w:b/>
          <w:bCs/>
        </w:rPr>
        <w:t>pf2</w:t>
      </w:r>
      <w:r>
        <w:rPr>
          <w:color w:val="000000"/>
          <w:spacing w:val="0"/>
          <w:w w:val="100"/>
          <w:position w:val="0"/>
          <w:lang w:val="en-US" w:eastAsia="en-US" w:bidi="en-US"/>
        </w:rPr>
        <w:t xml:space="preserve"> whose prime does not occur in </w:t>
      </w:r>
      <w:r>
        <w:rPr>
          <w:rStyle w:val="247"/>
          <w:b/>
          <w:bCs/>
        </w:rPr>
        <w:t>pf1.</w:t>
      </w:r>
    </w:p>
    <w:p>
      <w:pPr>
        <w:pStyle w:val="26"/>
        <w:widowControl w:val="0"/>
        <w:numPr>
          <w:ilvl w:val="0"/>
          <w:numId w:val="27"/>
        </w:numPr>
        <w:shd w:val="clear" w:color="auto" w:fill="auto"/>
        <w:tabs>
          <w:tab w:val="left" w:pos="498"/>
        </w:tabs>
        <w:spacing w:before="0" w:after="143" w:line="220" w:lineRule="exact"/>
        <w:ind w:left="0" w:right="0" w:firstLine="0"/>
        <w:jc w:val="both"/>
      </w:pPr>
      <w:r>
        <w:rPr>
          <w:color w:val="000000"/>
          <w:spacing w:val="0"/>
          <w:w w:val="100"/>
          <w:position w:val="0"/>
          <w:lang w:val="en-US" w:eastAsia="en-US" w:bidi="en-US"/>
        </w:rPr>
        <w:t xml:space="preserve">Using </w:t>
      </w:r>
      <w:r>
        <w:rPr>
          <w:rStyle w:val="247"/>
          <w:b/>
          <w:bCs/>
        </w:rPr>
        <w:t>foreach( mapcan ... )</w:t>
      </w:r>
      <w:r>
        <w:rPr>
          <w:color w:val="000000"/>
          <w:spacing w:val="0"/>
          <w:w w:val="100"/>
          <w:position w:val="0"/>
          <w:lang w:val="en-US" w:eastAsia="en-US" w:bidi="en-US"/>
        </w:rPr>
        <w:t xml:space="preserve"> to manage the lists of primes found in both lists</w:t>
      </w:r>
    </w:p>
    <w:p>
      <w:pPr>
        <w:pStyle w:val="26"/>
        <w:widowControl w:val="0"/>
        <w:shd w:val="clear" w:color="auto" w:fill="auto"/>
        <w:spacing w:before="0" w:after="171" w:line="283" w:lineRule="exact"/>
        <w:ind w:left="520" w:right="0" w:firstLine="0"/>
        <w:jc w:val="both"/>
      </w:pPr>
      <w:r>
        <w:rPr>
          <w:color w:val="000000"/>
          <w:spacing w:val="0"/>
          <w:w w:val="100"/>
          <w:position w:val="0"/>
          <w:lang w:val="en-US" w:eastAsia="en-US" w:bidi="en-US"/>
        </w:rPr>
        <w:t xml:space="preserve">The list </w:t>
      </w:r>
      <w:r>
        <w:rPr>
          <w:rStyle w:val="247"/>
          <w:b/>
          <w:bCs/>
        </w:rPr>
        <w:t>bothpf1Andpf2</w:t>
      </w:r>
      <w:r>
        <w:rPr>
          <w:color w:val="000000"/>
          <w:spacing w:val="0"/>
          <w:w w:val="100"/>
          <w:position w:val="0"/>
          <w:lang w:val="en-US" w:eastAsia="en-US" w:bidi="en-US"/>
        </w:rPr>
        <w:t xml:space="preserve"> contains prime-exponent pairs whose primes are found in both </w:t>
      </w:r>
      <w:r>
        <w:rPr>
          <w:rStyle w:val="247"/>
          <w:b/>
          <w:bCs/>
        </w:rPr>
        <w:t>pf1</w:t>
      </w:r>
      <w:r>
        <w:rPr>
          <w:color w:val="000000"/>
          <w:spacing w:val="0"/>
          <w:w w:val="100"/>
          <w:position w:val="0"/>
          <w:lang w:val="en-US" w:eastAsia="en-US" w:bidi="en-US"/>
        </w:rPr>
        <w:t xml:space="preserve"> and </w:t>
      </w:r>
      <w:r>
        <w:rPr>
          <w:rStyle w:val="247"/>
          <w:b/>
          <w:bCs/>
        </w:rPr>
        <w:t>pf2.</w:t>
      </w:r>
      <w:r>
        <w:rPr>
          <w:color w:val="000000"/>
          <w:spacing w:val="0"/>
          <w:w w:val="100"/>
          <w:position w:val="0"/>
          <w:lang w:val="en-US" w:eastAsia="en-US" w:bidi="en-US"/>
        </w:rPr>
        <w:t xml:space="preserve"> The exponent is the sum of the exponent for the prime in </w:t>
      </w:r>
      <w:r>
        <w:rPr>
          <w:rStyle w:val="247"/>
          <w:b/>
          <w:bCs/>
        </w:rPr>
        <w:t>pf1</w:t>
      </w:r>
      <w:r>
        <w:rPr>
          <w:color w:val="000000"/>
          <w:spacing w:val="0"/>
          <w:w w:val="100"/>
          <w:position w:val="0"/>
          <w:lang w:val="en-US" w:eastAsia="en-US" w:bidi="en-US"/>
        </w:rPr>
        <w:t xml:space="preserve"> and </w:t>
      </w:r>
      <w:r>
        <w:rPr>
          <w:rStyle w:val="247"/>
          <w:b/>
          <w:bCs/>
        </w:rPr>
        <w:t>pf2.</w:t>
      </w:r>
    </w:p>
    <w:p>
      <w:pPr>
        <w:pStyle w:val="26"/>
        <w:widowControl w:val="0"/>
        <w:numPr>
          <w:ilvl w:val="0"/>
          <w:numId w:val="27"/>
        </w:numPr>
        <w:shd w:val="clear" w:color="auto" w:fill="auto"/>
        <w:tabs>
          <w:tab w:val="left" w:pos="498"/>
        </w:tabs>
        <w:spacing w:before="0" w:after="143" w:line="220" w:lineRule="exact"/>
        <w:ind w:left="0" w:right="0" w:firstLine="0"/>
        <w:jc w:val="both"/>
      </w:pPr>
      <w:r>
        <w:rPr>
          <w:color w:val="000000"/>
          <w:spacing w:val="0"/>
          <w:w w:val="100"/>
          <w:position w:val="0"/>
          <w:lang w:val="en-US" w:eastAsia="en-US" w:bidi="en-US"/>
        </w:rPr>
        <w:t>Using the backquote (‘) and comma (,) operators</w:t>
      </w:r>
    </w:p>
    <w:p>
      <w:pPr>
        <w:pStyle w:val="26"/>
        <w:widowControl w:val="0"/>
        <w:numPr>
          <w:ilvl w:val="0"/>
          <w:numId w:val="27"/>
        </w:numPr>
        <w:shd w:val="clear" w:color="auto" w:fill="auto"/>
        <w:tabs>
          <w:tab w:val="left" w:pos="498"/>
        </w:tabs>
        <w:spacing w:before="0" w:after="0" w:line="283" w:lineRule="exact"/>
        <w:ind w:left="520" w:right="0" w:hanging="520"/>
        <w:jc w:val="left"/>
      </w:pPr>
      <w:r>
        <w:rPr>
          <w:color w:val="000000"/>
          <w:spacing w:val="0"/>
          <w:w w:val="100"/>
          <w:position w:val="0"/>
          <w:lang w:val="en-US" w:eastAsia="en-US" w:bidi="en-US"/>
        </w:rPr>
        <w:t xml:space="preserve">Using the </w:t>
      </w:r>
      <w:r>
        <w:rPr>
          <w:rStyle w:val="247"/>
          <w:b/>
          <w:bCs/>
        </w:rPr>
        <w:t>nconc</w:t>
      </w:r>
      <w:r>
        <w:rPr>
          <w:color w:val="000000"/>
          <w:spacing w:val="0"/>
          <w:w w:val="100"/>
          <w:position w:val="0"/>
          <w:lang w:val="en-US" w:eastAsia="en-US" w:bidi="en-US"/>
        </w:rPr>
        <w:t xml:space="preserve"> function to destructively append the three lists </w:t>
      </w:r>
      <w:r>
        <w:rPr>
          <w:rStyle w:val="247"/>
          <w:b/>
          <w:bCs/>
        </w:rPr>
        <w:t xml:space="preserve">pf1Notpf2, pf2Notpf1, </w:t>
      </w:r>
      <w:r>
        <w:rPr>
          <w:color w:val="000000"/>
          <w:spacing w:val="0"/>
          <w:w w:val="100"/>
          <w:position w:val="0"/>
          <w:lang w:val="en-US" w:eastAsia="en-US" w:bidi="en-US"/>
        </w:rPr>
        <w:t xml:space="preserve">and </w:t>
      </w:r>
      <w:r>
        <w:rPr>
          <w:rStyle w:val="247"/>
          <w:b/>
          <w:bCs/>
        </w:rPr>
        <w:t>bothpf1Andpf2</w:t>
      </w:r>
    </w:p>
    <w:p>
      <w:pPr>
        <w:pStyle w:val="14"/>
        <w:widowControl w:val="0"/>
        <w:shd w:val="clear" w:color="auto" w:fill="auto"/>
        <w:tabs>
          <w:tab w:val="left" w:pos="3586"/>
          <w:tab w:val="left" w:pos="4499"/>
          <w:tab w:val="left" w:pos="5459"/>
          <w:tab w:val="left" w:pos="6419"/>
        </w:tabs>
        <w:spacing w:before="0" w:after="0" w:line="190" w:lineRule="exact"/>
        <w:ind w:left="520" w:right="0" w:firstLine="0"/>
        <w:jc w:val="both"/>
        <w:sectPr>
          <w:type w:val="continuous"/>
          <w:pgSz w:w="12240" w:h="15840"/>
          <w:pgMar w:top="1594" w:right="1261" w:bottom="1340" w:left="1187" w:header="0" w:footer="3" w:gutter="0"/>
          <w:cols w:space="720" w:num="1"/>
          <w:rtlGutter w:val="0"/>
          <w:docGrid w:linePitch="360" w:charSpace="0"/>
        </w:sectPr>
      </w:pPr>
      <w:r>
        <w:rPr>
          <w:rStyle w:val="138"/>
        </w:rPr>
        <w:t>trPFMult( pf1 pf2 ) =&gt; (</w:t>
      </w:r>
      <w:r>
        <w:rPr>
          <w:rStyle w:val="138"/>
        </w:rPr>
        <w:tab/>
      </w:r>
      <w:r>
        <w:rPr>
          <w:rStyle w:val="138"/>
        </w:rPr>
        <w:t>( 2 3 )</w:t>
      </w:r>
      <w:r>
        <w:rPr>
          <w:rStyle w:val="138"/>
        </w:rPr>
        <w:tab/>
      </w:r>
      <w:r>
        <w:rPr>
          <w:rStyle w:val="138"/>
        </w:rPr>
        <w:t>( 5 2 )</w:t>
      </w:r>
      <w:r>
        <w:rPr>
          <w:rStyle w:val="138"/>
        </w:rPr>
        <w:tab/>
      </w:r>
      <w:r>
        <w:rPr>
          <w:rStyle w:val="138"/>
        </w:rPr>
        <w:t>( 7 3 )</w:t>
      </w:r>
      <w:r>
        <w:rPr>
          <w:rStyle w:val="138"/>
        </w:rPr>
        <w:tab/>
      </w:r>
      <w:r>
        <w:rPr>
          <w:rStyle w:val="138"/>
        </w:rPr>
        <w:t xml:space="preserve">( 3 7 )) </w:t>
      </w:r>
    </w:p>
    <w:p>
      <w:pPr>
        <w:pStyle w:val="14"/>
        <w:widowControl w:val="0"/>
        <w:shd w:val="clear" w:color="auto" w:fill="auto"/>
        <w:tabs>
          <w:tab w:val="left" w:pos="3586"/>
          <w:tab w:val="left" w:pos="4499"/>
          <w:tab w:val="left" w:pos="5459"/>
          <w:tab w:val="left" w:pos="6419"/>
        </w:tabs>
        <w:spacing w:before="0" w:after="0" w:line="190" w:lineRule="exact"/>
        <w:ind w:left="520" w:right="0" w:firstLine="0"/>
        <w:jc w:val="both"/>
      </w:pPr>
      <w:r>
        <w:rPr>
          <w:rStyle w:val="92"/>
        </w:rPr>
        <w:t>procedure( trPFMult( pf1 pf2 )</w:t>
      </w:r>
    </w:p>
    <w:p>
      <w:pPr>
        <w:pStyle w:val="27"/>
        <w:widowControl w:val="0"/>
        <w:shd w:val="clear" w:color="auto" w:fill="auto"/>
        <w:spacing w:before="0" w:after="0" w:line="202" w:lineRule="exact"/>
        <w:ind w:left="1960" w:right="2500"/>
        <w:jc w:val="left"/>
      </w:pPr>
      <w:r>
        <w:rPr>
          <w:color w:val="000000"/>
          <w:spacing w:val="0"/>
          <w:w w:val="100"/>
          <w:position w:val="0"/>
          <w:lang w:val="en-US" w:eastAsia="en-US" w:bidi="en-US"/>
        </w:rPr>
        <w:t>let( ( pf1Notpf2 pf2Notpf1 bothpf1Andpf2 pePair2 ) pf1Notpf2 = setof( pePair1 pf1</w:t>
      </w:r>
    </w:p>
    <w:p>
      <w:pPr>
        <w:pStyle w:val="27"/>
        <w:widowControl w:val="0"/>
        <w:shd w:val="clear" w:color="auto" w:fill="auto"/>
        <w:spacing w:before="0" w:after="0" w:line="202" w:lineRule="exact"/>
        <w:ind w:left="2680" w:right="0" w:firstLine="0"/>
      </w:pPr>
      <w:r>
        <w:rPr>
          <w:color w:val="000000"/>
          <w:spacing w:val="0"/>
          <w:w w:val="100"/>
          <w:position w:val="0"/>
          <w:lang w:val="en-US" w:eastAsia="en-US" w:bidi="en-US"/>
        </w:rPr>
        <w:t>!assoc( car( pePair1 ) pf2 )</w:t>
      </w:r>
    </w:p>
    <w:p>
      <w:pPr>
        <w:pStyle w:val="27"/>
        <w:widowControl w:val="0"/>
        <w:shd w:val="clear" w:color="auto" w:fill="auto"/>
        <w:spacing w:before="0" w:after="0" w:line="202" w:lineRule="exact"/>
        <w:ind w:left="2680" w:right="0" w:firstLine="0"/>
      </w:pPr>
      <w:r>
        <w:rPr>
          <w:color w:val="000000"/>
          <w:spacing w:val="0"/>
          <w:w w:val="100"/>
          <w:position w:val="0"/>
          <w:lang w:val="en-US" w:eastAsia="en-US" w:bidi="en-US"/>
        </w:rPr>
        <w:t>)</w:t>
      </w:r>
    </w:p>
    <w:p>
      <w:pPr>
        <w:pStyle w:val="27"/>
        <w:widowControl w:val="0"/>
        <w:shd w:val="clear" w:color="auto" w:fill="auto"/>
        <w:spacing w:before="0" w:after="0" w:line="206" w:lineRule="exact"/>
        <w:ind w:left="1960" w:right="0" w:firstLine="0"/>
        <w:jc w:val="left"/>
      </w:pPr>
      <w:r>
        <w:rPr>
          <w:color w:val="000000"/>
          <w:spacing w:val="0"/>
          <w:w w:val="100"/>
          <w:position w:val="0"/>
          <w:lang w:val="en-US" w:eastAsia="en-US" w:bidi="en-US"/>
        </w:rPr>
        <w:t>pf2Notpf1 = setof( pePair2 pf2</w:t>
      </w:r>
    </w:p>
    <w:p>
      <w:pPr>
        <w:pStyle w:val="27"/>
        <w:widowControl w:val="0"/>
        <w:shd w:val="clear" w:color="auto" w:fill="auto"/>
        <w:spacing w:before="0" w:after="0" w:line="206" w:lineRule="exact"/>
        <w:ind w:left="2680" w:right="0" w:firstLine="0"/>
      </w:pPr>
      <w:r>
        <w:rPr>
          <w:color w:val="000000"/>
          <w:spacing w:val="0"/>
          <w:w w:val="100"/>
          <w:position w:val="0"/>
          <w:lang w:val="en-US" w:eastAsia="en-US" w:bidi="en-US"/>
        </w:rPr>
        <w:t>!assoc( car( pePair2 ) pf1 )</w:t>
      </w:r>
    </w:p>
    <w:p>
      <w:pPr>
        <w:pStyle w:val="27"/>
        <w:widowControl w:val="0"/>
        <w:shd w:val="clear" w:color="auto" w:fill="auto"/>
        <w:spacing w:before="0" w:after="0" w:line="206" w:lineRule="exact"/>
        <w:ind w:left="2680" w:right="0" w:firstLine="0"/>
      </w:pPr>
      <w:r>
        <w:rPr>
          <w:color w:val="000000"/>
          <w:spacing w:val="0"/>
          <w:w w:val="100"/>
          <w:position w:val="0"/>
          <w:lang w:val="en-US" w:eastAsia="en-US" w:bidi="en-US"/>
        </w:rPr>
        <w:t>)</w:t>
      </w:r>
    </w:p>
    <w:p>
      <w:pPr>
        <w:pStyle w:val="27"/>
        <w:widowControl w:val="0"/>
        <w:shd w:val="clear" w:color="auto" w:fill="auto"/>
        <w:spacing w:before="0" w:after="0" w:line="202" w:lineRule="exact"/>
        <w:ind w:left="1960" w:right="0" w:firstLine="0"/>
        <w:jc w:val="left"/>
      </w:pPr>
      <w:r>
        <w:rPr>
          <w:color w:val="000000"/>
          <w:spacing w:val="0"/>
          <w:w w:val="100"/>
          <w:position w:val="0"/>
          <w:lang w:val="en-US" w:eastAsia="en-US" w:bidi="en-US"/>
        </w:rPr>
        <w:t>bothpf1Andpf2 = foreach( mapcan pePair1 pf1</w:t>
      </w:r>
    </w:p>
    <w:p>
      <w:pPr>
        <w:pStyle w:val="27"/>
        <w:widowControl w:val="0"/>
        <w:shd w:val="clear" w:color="auto" w:fill="auto"/>
        <w:spacing w:before="0" w:after="0" w:line="202" w:lineRule="exact"/>
        <w:ind w:left="2680" w:right="0" w:firstLine="0"/>
      </w:pPr>
      <w:r>
        <w:rPr>
          <w:color w:val="000000"/>
          <w:spacing w:val="0"/>
          <w:w w:val="100"/>
          <w:position w:val="0"/>
          <w:lang w:val="en-US" w:eastAsia="en-US" w:bidi="en-US"/>
        </w:rPr>
        <w:t>when( pePair2 = assoc( car( pePair1 ) pf2 )</w:t>
      </w:r>
    </w:p>
    <w:p>
      <w:pPr>
        <w:pStyle w:val="27"/>
        <w:widowControl w:val="0"/>
        <w:shd w:val="clear" w:color="auto" w:fill="auto"/>
        <w:spacing w:before="0" w:after="0" w:line="202" w:lineRule="exact"/>
        <w:ind w:left="3420" w:right="0" w:firstLine="0"/>
        <w:jc w:val="left"/>
      </w:pPr>
      <w:r>
        <w:rPr>
          <w:rStyle w:val="214"/>
        </w:rPr>
        <w:t>;;build</w:t>
      </w:r>
      <w:r>
        <w:rPr>
          <w:color w:val="000000"/>
          <w:spacing w:val="0"/>
          <w:w w:val="100"/>
          <w:position w:val="0"/>
          <w:lang w:val="en-US" w:eastAsia="en-US" w:bidi="en-US"/>
        </w:rPr>
        <w:t xml:space="preserve"> a list containing</w:t>
      </w:r>
    </w:p>
    <w:p>
      <w:pPr>
        <w:pStyle w:val="27"/>
        <w:widowControl w:val="0"/>
        <w:shd w:val="clear" w:color="auto" w:fill="auto"/>
        <w:spacing w:before="0" w:after="0" w:line="202" w:lineRule="exact"/>
        <w:ind w:left="3420" w:right="0" w:firstLine="0"/>
        <w:jc w:val="left"/>
      </w:pPr>
      <w:r>
        <w:rPr>
          <w:color w:val="000000"/>
          <w:spacing w:val="0"/>
          <w:w w:val="100"/>
          <w:position w:val="0"/>
          <w:lang w:val="en-US" w:eastAsia="en-US" w:bidi="en-US"/>
        </w:rPr>
        <w:t>;; a single prime-exponent pair.</w:t>
      </w:r>
    </w:p>
    <w:p>
      <w:pPr>
        <w:pStyle w:val="27"/>
        <w:widowControl w:val="0"/>
        <w:shd w:val="clear" w:color="auto" w:fill="auto"/>
        <w:spacing w:before="0" w:after="0" w:line="202" w:lineRule="exact"/>
        <w:ind w:left="3420" w:right="440" w:firstLine="0"/>
        <w:jc w:val="left"/>
      </w:pPr>
      <w:r>
        <w:rPr>
          <w:color w:val="000000"/>
          <w:spacing w:val="0"/>
          <w:w w:val="100"/>
          <w:position w:val="0"/>
          <w:lang w:val="en-US" w:eastAsia="en-US" w:bidi="en-US"/>
        </w:rPr>
        <w:t>;; The mapcan option to the foreach function ;; will destructively append these list together. ‘((</w:t>
      </w:r>
    </w:p>
    <w:p>
      <w:pPr>
        <w:pStyle w:val="27"/>
        <w:widowControl w:val="0"/>
        <w:shd w:val="clear" w:color="auto" w:fill="auto"/>
        <w:spacing w:before="0" w:after="0" w:line="190" w:lineRule="exact"/>
        <w:ind w:left="4860" w:right="0" w:firstLine="0"/>
        <w:jc w:val="left"/>
      </w:pPr>
      <w:r>
        <w:rPr>
          <w:color w:val="000000"/>
          <w:spacing w:val="0"/>
          <w:w w:val="100"/>
          <w:position w:val="0"/>
          <w:lang w:val="en-US" w:eastAsia="en-US" w:bidi="en-US"/>
        </w:rPr>
        <w:t>,car( pePair1 )</w:t>
      </w:r>
    </w:p>
    <w:p>
      <w:pPr>
        <w:pStyle w:val="27"/>
        <w:widowControl w:val="0"/>
        <w:shd w:val="clear" w:color="auto" w:fill="auto"/>
        <w:spacing w:before="0" w:after="0" w:line="190" w:lineRule="exact"/>
        <w:ind w:left="4860" w:right="0" w:firstLine="0"/>
        <w:jc w:val="left"/>
      </w:pPr>
      <w:r>
        <w:rPr>
          <w:color w:val="000000"/>
          <w:spacing w:val="0"/>
          <w:w w:val="100"/>
          <w:position w:val="0"/>
          <w:lang w:val="en-US" w:eastAsia="en-US" w:bidi="en-US"/>
        </w:rPr>
        <w:t>,(cadr( pePair1 )+cadr( pePair2 ))</w:t>
      </w:r>
    </w:p>
    <w:p>
      <w:pPr>
        <w:pStyle w:val="27"/>
        <w:widowControl w:val="0"/>
        <w:shd w:val="clear" w:color="auto" w:fill="auto"/>
        <w:spacing w:before="0" w:after="0"/>
        <w:ind w:left="4140" w:right="0" w:firstLine="0"/>
        <w:jc w:val="left"/>
      </w:pPr>
      <w:r>
        <w:rPr>
          <w:color w:val="000000"/>
          <w:spacing w:val="0"/>
          <w:w w:val="100"/>
          <w:position w:val="0"/>
          <w:lang w:val="en-US" w:eastAsia="en-US" w:bidi="en-US"/>
        </w:rPr>
        <w:t>) )</w:t>
      </w:r>
    </w:p>
    <w:p>
      <w:pPr>
        <w:pStyle w:val="27"/>
        <w:widowControl w:val="0"/>
        <w:shd w:val="clear" w:color="auto" w:fill="auto"/>
        <w:tabs>
          <w:tab w:val="left" w:pos="3665"/>
        </w:tabs>
        <w:spacing w:before="0" w:after="0"/>
        <w:ind w:left="342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when</w:t>
      </w:r>
    </w:p>
    <w:p>
      <w:pPr>
        <w:pStyle w:val="27"/>
        <w:widowControl w:val="0"/>
        <w:shd w:val="clear" w:color="auto" w:fill="auto"/>
        <w:tabs>
          <w:tab w:val="left" w:pos="2925"/>
        </w:tabs>
        <w:spacing w:before="0" w:after="0"/>
        <w:ind w:left="26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spacing w:before="0" w:after="0"/>
        <w:ind w:left="1960" w:right="1900" w:firstLine="0"/>
        <w:jc w:val="left"/>
      </w:pPr>
      <w:r>
        <w:rPr>
          <w:color w:val="000000"/>
          <w:spacing w:val="0"/>
          <w:w w:val="100"/>
          <w:position w:val="0"/>
          <w:lang w:val="en-US" w:eastAsia="en-US" w:bidi="en-US"/>
        </w:rPr>
        <w:t>;; destructively append the three lists together. nconc( pf1Notpf2 pf2Notpf1 bothpf1Andpf2 )</w:t>
      </w:r>
    </w:p>
    <w:p>
      <w:pPr>
        <w:pStyle w:val="27"/>
        <w:widowControl w:val="0"/>
        <w:shd w:val="clear" w:color="auto" w:fill="auto"/>
        <w:tabs>
          <w:tab w:val="left" w:pos="1485"/>
        </w:tabs>
        <w:spacing w:before="0" w:after="0"/>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765"/>
        </w:tabs>
        <w:spacing w:before="0" w:after="414"/>
        <w:ind w:left="52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2"/>
        <w:keepNext/>
        <w:keepLines/>
        <w:widowControl w:val="0"/>
        <w:shd w:val="clear" w:color="auto" w:fill="auto"/>
        <w:spacing w:before="0" w:after="196" w:line="280" w:lineRule="exact"/>
        <w:ind w:left="520" w:right="0" w:hanging="520"/>
        <w:jc w:val="left"/>
      </w:pPr>
      <w:bookmarkStart w:id="2241" w:name="bookmark2268"/>
      <w:bookmarkStart w:id="2242" w:name="bookmark2269"/>
      <w:r>
        <w:rPr>
          <w:color w:val="000000"/>
          <w:spacing w:val="0"/>
          <w:w w:val="100"/>
          <w:position w:val="0"/>
          <w:lang w:val="en-US" w:eastAsia="en-US" w:bidi="en-US"/>
        </w:rPr>
        <w:t>Using Prime Factorizations to Compute the GCD</w:t>
      </w:r>
      <w:bookmarkEnd w:id="2241"/>
      <w:bookmarkEnd w:id="2242"/>
    </w:p>
    <w:p>
      <w:pPr>
        <w:pStyle w:val="26"/>
        <w:widowControl w:val="0"/>
        <w:shd w:val="clear" w:color="auto" w:fill="auto"/>
        <w:spacing w:before="0" w:after="124" w:line="283" w:lineRule="exact"/>
        <w:ind w:left="0" w:right="220" w:firstLine="0"/>
        <w:jc w:val="both"/>
      </w:pPr>
      <w:r>
        <w:rPr>
          <w:color w:val="000000"/>
          <w:spacing w:val="0"/>
          <w:w w:val="100"/>
          <w:position w:val="0"/>
          <w:lang w:val="en-US" w:eastAsia="en-US" w:bidi="en-US"/>
        </w:rPr>
        <w:t xml:space="preserve">The </w:t>
      </w:r>
      <w:r>
        <w:rPr>
          <w:rStyle w:val="247"/>
          <w:b/>
          <w:bCs/>
        </w:rPr>
        <w:t>trPFGCD</w:t>
      </w:r>
      <w:r>
        <w:rPr>
          <w:color w:val="000000"/>
          <w:spacing w:val="0"/>
          <w:w w:val="100"/>
          <w:position w:val="0"/>
          <w:lang w:val="en-US" w:eastAsia="en-US" w:bidi="en-US"/>
        </w:rPr>
        <w:t xml:space="preserve"> function returns the prime factorization of GCD of two prime factorizations. This function illustrates</w:t>
      </w:r>
    </w:p>
    <w:p>
      <w:pPr>
        <w:pStyle w:val="26"/>
        <w:widowControl w:val="0"/>
        <w:numPr>
          <w:ilvl w:val="0"/>
          <w:numId w:val="27"/>
        </w:numPr>
        <w:shd w:val="clear" w:color="auto" w:fill="auto"/>
        <w:tabs>
          <w:tab w:val="left" w:pos="490"/>
        </w:tabs>
        <w:spacing w:before="0" w:after="167"/>
        <w:ind w:left="520" w:right="0" w:hanging="520"/>
        <w:jc w:val="left"/>
      </w:pPr>
      <w:r>
        <w:rPr>
          <w:color w:val="000000"/>
          <w:spacing w:val="0"/>
          <w:w w:val="100"/>
          <w:position w:val="0"/>
          <w:lang w:val="en-US" w:eastAsia="en-US" w:bidi="en-US"/>
        </w:rPr>
        <w:t xml:space="preserve">Using </w:t>
      </w:r>
      <w:r>
        <w:rPr>
          <w:rStyle w:val="247"/>
          <w:b/>
          <w:bCs/>
        </w:rPr>
        <w:t>foreach( mapcan ... )</w:t>
      </w:r>
      <w:r>
        <w:rPr>
          <w:color w:val="000000"/>
          <w:spacing w:val="0"/>
          <w:w w:val="100"/>
          <w:position w:val="0"/>
          <w:lang w:val="en-US" w:eastAsia="en-US" w:bidi="en-US"/>
        </w:rPr>
        <w:t xml:space="preserve"> to merge two association lists. Primes found in both associations lists are given an exponent equal to the minimum of the exponents in both the association lists</w:t>
      </w:r>
    </w:p>
    <w:p>
      <w:pPr>
        <w:pStyle w:val="26"/>
        <w:widowControl w:val="0"/>
        <w:numPr>
          <w:ilvl w:val="0"/>
          <w:numId w:val="27"/>
        </w:numPr>
        <w:shd w:val="clear" w:color="auto" w:fill="auto"/>
        <w:tabs>
          <w:tab w:val="left" w:pos="490"/>
        </w:tabs>
        <w:spacing w:before="0" w:after="45" w:line="220" w:lineRule="exact"/>
        <w:ind w:left="0" w:right="0" w:firstLine="0"/>
        <w:jc w:val="both"/>
      </w:pPr>
      <w:r>
        <w:rPr>
          <w:color w:val="000000"/>
          <w:spacing w:val="0"/>
          <w:w w:val="100"/>
          <w:position w:val="0"/>
          <w:lang w:val="en-US" w:eastAsia="en-US" w:bidi="en-US"/>
        </w:rPr>
        <w:t>Using the backquote (‘) and comma (,) operators</w:t>
      </w:r>
    </w:p>
    <w:p>
      <w:pPr>
        <w:pStyle w:val="27"/>
        <w:widowControl w:val="0"/>
        <w:shd w:val="clear" w:color="auto" w:fill="auto"/>
        <w:spacing w:before="0" w:after="0" w:line="202" w:lineRule="exact"/>
        <w:ind w:left="1240" w:right="5760"/>
        <w:jc w:val="left"/>
      </w:pPr>
      <w:r>
        <w:rPr>
          <w:color w:val="000000"/>
          <w:spacing w:val="0"/>
          <w:w w:val="100"/>
          <w:position w:val="0"/>
          <w:lang w:val="en-US" w:eastAsia="en-US" w:bidi="en-US"/>
        </w:rPr>
        <w:t>procedure( trPFGCD( pf1 pf2 ) let( ( pePair2 )</w:t>
      </w:r>
    </w:p>
    <w:p>
      <w:pPr>
        <w:pStyle w:val="27"/>
        <w:widowControl w:val="0"/>
        <w:shd w:val="clear" w:color="auto" w:fill="auto"/>
        <w:spacing w:before="0" w:after="0" w:line="202" w:lineRule="exact"/>
        <w:ind w:left="1960" w:right="0" w:firstLine="0"/>
        <w:jc w:val="left"/>
      </w:pPr>
      <w:r>
        <w:rPr>
          <w:color w:val="000000"/>
          <w:spacing w:val="0"/>
          <w:w w:val="100"/>
          <w:position w:val="0"/>
          <w:lang w:val="en-US" w:eastAsia="en-US" w:bidi="en-US"/>
        </w:rPr>
        <w:t>foreach( mapcan pePair1 pf1</w:t>
      </w:r>
    </w:p>
    <w:p>
      <w:pPr>
        <w:pStyle w:val="27"/>
        <w:widowControl w:val="0"/>
        <w:shd w:val="clear" w:color="auto" w:fill="auto"/>
        <w:spacing w:before="0" w:after="0" w:line="202" w:lineRule="exact"/>
        <w:ind w:left="2680" w:right="2640" w:firstLine="0"/>
        <w:jc w:val="left"/>
      </w:pPr>
      <w:r>
        <w:rPr>
          <w:color w:val="000000"/>
          <w:spacing w:val="0"/>
          <w:w w:val="100"/>
          <w:position w:val="0"/>
          <w:lang w:val="en-US" w:eastAsia="en-US" w:bidi="en-US"/>
        </w:rPr>
        <w:t>pePair2 = assoc( car( pePair1 ) pf2 ) when( pePair2</w:t>
      </w:r>
    </w:p>
    <w:p>
      <w:pPr>
        <w:pStyle w:val="27"/>
        <w:widowControl w:val="0"/>
        <w:shd w:val="clear" w:color="auto" w:fill="auto"/>
        <w:spacing w:before="0" w:after="0" w:line="202" w:lineRule="exact"/>
        <w:ind w:left="3420" w:right="44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5" o:spid="_x0000_s1395" type="#_x0000_t202" style="position:absolute;left:0;margin-left:2.9pt;margin-top:58.55pt;height:0.05pt;width:487.9pt;mso-position-horizontal-relative:margin;mso-wrap-distance-bottom:20pt;mso-wrap-distance-top:0pt;rotation:0f;z-index:-2514759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97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242"/>
                    <w:gridCol w:w="1930"/>
                    <w:gridCol w:w="1291"/>
                    <w:gridCol w:w="1810"/>
                    <w:gridCol w:w="2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09" w:hRule="exact"/>
                      <w:jc w:val="center"/>
                    </w:trPr>
                    <w:tc>
                      <w:tcPr>
                        <w:tcW w:w="2242" w:type="dxa"/>
                        <w:shd w:val="clear" w:color="auto" w:fill="FFFFFF"/>
                        <w:vAlign w:val="top"/>
                      </w:tcPr>
                      <w:p>
                        <w:pPr>
                          <w:widowControl w:val="0"/>
                          <w:rPr>
                            <w:sz w:val="10"/>
                            <w:szCs w:val="10"/>
                          </w:rPr>
                        </w:pPr>
                      </w:p>
                    </w:tc>
                    <w:tc>
                      <w:tcPr>
                        <w:tcW w:w="1930" w:type="dxa"/>
                        <w:shd w:val="clear" w:color="auto" w:fill="FFFFFF"/>
                        <w:vAlign w:val="top"/>
                      </w:tcPr>
                      <w:p>
                        <w:pPr>
                          <w:widowControl w:val="0"/>
                          <w:rPr>
                            <w:sz w:val="10"/>
                            <w:szCs w:val="10"/>
                          </w:rPr>
                        </w:pPr>
                      </w:p>
                    </w:tc>
                    <w:tc>
                      <w:tcPr>
                        <w:tcW w:w="1291" w:type="dxa"/>
                        <w:shd w:val="clear" w:color="auto" w:fill="FFFFFF"/>
                        <w:vAlign w:val="top"/>
                      </w:tcPr>
                      <w:p>
                        <w:pPr>
                          <w:pStyle w:val="19"/>
                          <w:widowControl w:val="0"/>
                          <w:shd w:val="clear" w:color="auto" w:fill="auto"/>
                          <w:spacing w:before="0" w:after="0" w:line="190" w:lineRule="exact"/>
                          <w:ind w:left="0" w:right="0" w:firstLine="0"/>
                          <w:jc w:val="right"/>
                        </w:pPr>
                        <w:r>
                          <w:rPr>
                            <w:rStyle w:val="106"/>
                          </w:rPr>
                          <w:t>,car(</w:t>
                        </w:r>
                      </w:p>
                      <w:p>
                        <w:pPr>
                          <w:pStyle w:val="19"/>
                          <w:widowControl w:val="0"/>
                          <w:shd w:val="clear" w:color="auto" w:fill="auto"/>
                          <w:spacing w:before="0" w:after="0" w:line="190" w:lineRule="exact"/>
                          <w:ind w:left="0" w:right="0" w:firstLine="0"/>
                          <w:jc w:val="right"/>
                        </w:pPr>
                        <w:r>
                          <w:rPr>
                            <w:rStyle w:val="106"/>
                          </w:rPr>
                          <w:t>,min(</w:t>
                        </w:r>
                      </w:p>
                    </w:tc>
                    <w:tc>
                      <w:tcPr>
                        <w:tcW w:w="1810" w:type="dxa"/>
                        <w:shd w:val="clear" w:color="auto" w:fill="FFFFFF"/>
                        <w:vAlign w:val="top"/>
                      </w:tcPr>
                      <w:p>
                        <w:pPr>
                          <w:pStyle w:val="19"/>
                          <w:widowControl w:val="0"/>
                          <w:shd w:val="clear" w:color="auto" w:fill="auto"/>
                          <w:spacing w:before="0" w:after="0" w:line="206" w:lineRule="exact"/>
                          <w:ind w:left="0" w:right="0" w:firstLine="0"/>
                          <w:jc w:val="left"/>
                        </w:pPr>
                        <w:r>
                          <w:rPr>
                            <w:rStyle w:val="106"/>
                          </w:rPr>
                          <w:t>pePair1 ) cadr( pePair1 )</w:t>
                        </w:r>
                      </w:p>
                    </w:tc>
                    <w:tc>
                      <w:tcPr>
                        <w:tcW w:w="2486" w:type="dxa"/>
                        <w:shd w:val="clear" w:color="auto" w:fill="FFFFFF"/>
                        <w:vAlign w:val="center"/>
                      </w:tcPr>
                      <w:p>
                        <w:pPr>
                          <w:pStyle w:val="19"/>
                          <w:widowControl w:val="0"/>
                          <w:shd w:val="clear" w:color="auto" w:fill="auto"/>
                          <w:spacing w:before="0" w:after="0" w:line="260" w:lineRule="exact"/>
                          <w:ind w:left="0" w:right="0" w:firstLine="0"/>
                          <w:jc w:val="left"/>
                        </w:pPr>
                        <w:r>
                          <w:rPr>
                            <w:rStyle w:val="158"/>
                            <w:vertAlign w:val="superscript"/>
                          </w:rPr>
                          <w:t>1</w:t>
                        </w:r>
                        <w:r>
                          <w:rPr>
                            <w:rStyle w:val="106"/>
                          </w:rPr>
                          <w:t xml:space="preserve"> cadr( pePair2 ))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82" w:hRule="exact"/>
                      <w:jc w:val="center"/>
                    </w:trPr>
                    <w:tc>
                      <w:tcPr>
                        <w:tcW w:w="2242" w:type="dxa"/>
                        <w:shd w:val="clear" w:color="auto" w:fill="FFFFFF"/>
                        <w:vAlign w:val="center"/>
                      </w:tcPr>
                      <w:p>
                        <w:pPr>
                          <w:pStyle w:val="19"/>
                          <w:widowControl w:val="0"/>
                          <w:shd w:val="clear" w:color="auto" w:fill="auto"/>
                          <w:spacing w:before="0" w:after="0" w:line="190" w:lineRule="exact"/>
                          <w:ind w:left="0" w:right="0" w:firstLine="0"/>
                          <w:jc w:val="right"/>
                        </w:pPr>
                        <w:r>
                          <w:rPr>
                            <w:rStyle w:val="106"/>
                          </w:rPr>
                          <w:t>) ;</w:t>
                        </w:r>
                      </w:p>
                      <w:p>
                        <w:pPr>
                          <w:pStyle w:val="19"/>
                          <w:widowControl w:val="0"/>
                          <w:shd w:val="clear" w:color="auto" w:fill="auto"/>
                          <w:spacing w:before="0" w:after="0" w:line="202" w:lineRule="exact"/>
                          <w:ind w:left="0" w:right="200" w:firstLine="0"/>
                          <w:jc w:val="right"/>
                        </w:pPr>
                        <w:r>
                          <w:rPr>
                            <w:rStyle w:val="106"/>
                          </w:rPr>
                          <w:t>) ; let ) ; procedure</w:t>
                        </w:r>
                      </w:p>
                    </w:tc>
                    <w:tc>
                      <w:tcPr>
                        <w:tcW w:w="1930" w:type="dxa"/>
                        <w:shd w:val="clear" w:color="auto" w:fill="FFFFFF"/>
                        <w:vAlign w:val="top"/>
                      </w:tcPr>
                      <w:p>
                        <w:pPr>
                          <w:pStyle w:val="19"/>
                          <w:widowControl w:val="0"/>
                          <w:shd w:val="clear" w:color="auto" w:fill="auto"/>
                          <w:spacing w:before="0" w:after="0" w:line="206" w:lineRule="exact"/>
                          <w:ind w:left="200" w:right="0" w:firstLine="240"/>
                          <w:jc w:val="left"/>
                        </w:pPr>
                        <w:r>
                          <w:rPr>
                            <w:rStyle w:val="106"/>
                          </w:rPr>
                          <w:t>) ; when foreach</w:t>
                        </w:r>
                      </w:p>
                    </w:tc>
                    <w:tc>
                      <w:tcPr>
                        <w:tcW w:w="1291" w:type="dxa"/>
                        <w:shd w:val="clear" w:color="auto" w:fill="FFFFFF"/>
                        <w:vAlign w:val="top"/>
                      </w:tcPr>
                      <w:p>
                        <w:pPr>
                          <w:widowControl w:val="0"/>
                          <w:rPr>
                            <w:sz w:val="10"/>
                            <w:szCs w:val="10"/>
                          </w:rPr>
                        </w:pPr>
                      </w:p>
                    </w:tc>
                    <w:tc>
                      <w:tcPr>
                        <w:tcW w:w="1810" w:type="dxa"/>
                        <w:shd w:val="clear" w:color="auto" w:fill="FFFFFF"/>
                        <w:vAlign w:val="top"/>
                      </w:tcPr>
                      <w:p>
                        <w:pPr>
                          <w:widowControl w:val="0"/>
                          <w:rPr>
                            <w:sz w:val="10"/>
                            <w:szCs w:val="10"/>
                          </w:rPr>
                        </w:pPr>
                      </w:p>
                    </w:tc>
                    <w:tc>
                      <w:tcPr>
                        <w:tcW w:w="2486" w:type="dxa"/>
                        <w:shd w:val="clear" w:color="auto" w:fill="FFFFFF"/>
                        <w:vAlign w:val="top"/>
                      </w:tcPr>
                      <w:p>
                        <w:pPr>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62" w:hRule="exact"/>
                      <w:jc w:val="center"/>
                    </w:trPr>
                    <w:tc>
                      <w:tcPr>
                        <w:tcW w:w="2242" w:type="dxa"/>
                        <w:shd w:val="clear" w:color="auto" w:fill="FFFFFF"/>
                        <w:vAlign w:val="bottom"/>
                      </w:tcPr>
                      <w:p>
                        <w:pPr>
                          <w:pStyle w:val="19"/>
                          <w:widowControl w:val="0"/>
                          <w:shd w:val="clear" w:color="auto" w:fill="auto"/>
                          <w:spacing w:before="0" w:after="0" w:line="160" w:lineRule="exact"/>
                          <w:ind w:left="0" w:right="0" w:firstLine="0"/>
                          <w:jc w:val="left"/>
                        </w:pPr>
                        <w:r>
                          <w:rPr>
                            <w:rStyle w:val="111"/>
                          </w:rPr>
                          <w:t>March 2003</w:t>
                        </w:r>
                      </w:p>
                    </w:tc>
                    <w:tc>
                      <w:tcPr>
                        <w:tcW w:w="1930" w:type="dxa"/>
                        <w:shd w:val="clear" w:color="auto" w:fill="FFFFFF"/>
                        <w:vAlign w:val="top"/>
                      </w:tcPr>
                      <w:p>
                        <w:pPr>
                          <w:widowControl w:val="0"/>
                          <w:rPr>
                            <w:sz w:val="10"/>
                            <w:szCs w:val="10"/>
                          </w:rPr>
                        </w:pPr>
                      </w:p>
                    </w:tc>
                    <w:tc>
                      <w:tcPr>
                        <w:tcW w:w="1291" w:type="dxa"/>
                        <w:shd w:val="clear" w:color="auto" w:fill="FFFFFF"/>
                        <w:vAlign w:val="bottom"/>
                      </w:tcPr>
                      <w:p>
                        <w:pPr>
                          <w:pStyle w:val="19"/>
                          <w:widowControl w:val="0"/>
                          <w:shd w:val="clear" w:color="auto" w:fill="auto"/>
                          <w:spacing w:before="0" w:after="0" w:line="160" w:lineRule="exact"/>
                          <w:ind w:left="0" w:right="0" w:firstLine="0"/>
                          <w:jc w:val="center"/>
                        </w:pPr>
                        <w:r>
                          <w:rPr>
                            <w:rStyle w:val="111"/>
                          </w:rPr>
                          <w:t>357</w:t>
                        </w:r>
                      </w:p>
                    </w:tc>
                    <w:tc>
                      <w:tcPr>
                        <w:tcW w:w="1810" w:type="dxa"/>
                        <w:shd w:val="clear" w:color="auto" w:fill="FFFFFF"/>
                        <w:vAlign w:val="top"/>
                      </w:tcPr>
                      <w:p>
                        <w:pPr>
                          <w:widowControl w:val="0"/>
                          <w:rPr>
                            <w:sz w:val="10"/>
                            <w:szCs w:val="10"/>
                          </w:rPr>
                        </w:pPr>
                      </w:p>
                    </w:tc>
                    <w:tc>
                      <w:tcPr>
                        <w:tcW w:w="2486" w:type="dxa"/>
                        <w:shd w:val="clear" w:color="auto" w:fill="FFFFFF"/>
                        <w:vAlign w:val="bottom"/>
                      </w:tcPr>
                      <w:p>
                        <w:pPr>
                          <w:pStyle w:val="19"/>
                          <w:widowControl w:val="0"/>
                          <w:shd w:val="clear" w:color="auto" w:fill="auto"/>
                          <w:spacing w:before="0" w:after="0" w:line="160" w:lineRule="exact"/>
                          <w:ind w:left="0" w:right="0" w:firstLine="0"/>
                          <w:jc w:val="right"/>
                        </w:pPr>
                        <w:r>
                          <w:rPr>
                            <w:rStyle w:val="111"/>
                          </w:rPr>
                          <w:t>Product Version 06.10</w:t>
                        </w:r>
                      </w:p>
                    </w:tc>
                  </w:tr>
                </w:tbl>
                <w:p>
                  <w:pPr>
                    <w:widowControl w:val="0"/>
                    <w:rPr>
                      <w:sz w:val="2"/>
                      <w:szCs w:val="2"/>
                    </w:rPr>
                  </w:pPr>
                </w:p>
              </w:txbxContent>
            </v:textbox>
            <w10:wrap type="topAndBottom"/>
          </v:shape>
        </w:pict>
      </w:r>
      <w:r>
        <w:rPr>
          <w:color w:val="000000"/>
          <w:spacing w:val="0"/>
          <w:w w:val="100"/>
          <w:position w:val="0"/>
          <w:lang w:val="en-US" w:eastAsia="en-US" w:bidi="en-US"/>
        </w:rPr>
        <w:t>;; build a list containing ;; a single prime-exponenet pair ;; the mapcan option to the foreach function ;; will destructively append ;; these lists ‘((</w:t>
      </w:r>
      <w:r>
        <w:br w:type="page"/>
      </w:r>
    </w:p>
    <w:p>
      <w:pPr>
        <w:pStyle w:val="26"/>
        <w:widowControl w:val="0"/>
        <w:shd w:val="clear" w:color="auto" w:fill="auto"/>
        <w:spacing w:before="0" w:after="42" w:line="283" w:lineRule="exact"/>
        <w:ind w:left="0" w:right="0" w:firstLine="0"/>
        <w:jc w:val="left"/>
      </w:pPr>
      <w:r>
        <w:rPr>
          <w:color w:val="000000"/>
          <w:spacing w:val="0"/>
          <w:w w:val="100"/>
          <w:position w:val="0"/>
          <w:lang w:val="en-US" w:eastAsia="en-US" w:bidi="en-US"/>
        </w:rPr>
        <w:t xml:space="preserve">The </w:t>
      </w:r>
      <w:r>
        <w:rPr>
          <w:rStyle w:val="247"/>
          <w:b/>
          <w:bCs/>
        </w:rPr>
        <w:t>trGCD</w:t>
      </w:r>
      <w:r>
        <w:rPr>
          <w:color w:val="000000"/>
          <w:spacing w:val="0"/>
          <w:w w:val="100"/>
          <w:position w:val="0"/>
          <w:lang w:val="en-US" w:eastAsia="en-US" w:bidi="en-US"/>
        </w:rPr>
        <w:t xml:space="preserve"> function illustrates finding the greatest common denominator (GCD) of two numbers by</w:t>
      </w:r>
    </w:p>
    <w:p>
      <w:pPr>
        <w:pStyle w:val="26"/>
        <w:widowControl w:val="0"/>
        <w:numPr>
          <w:ilvl w:val="0"/>
          <w:numId w:val="27"/>
        </w:numPr>
        <w:shd w:val="clear" w:color="auto" w:fill="auto"/>
        <w:tabs>
          <w:tab w:val="left" w:pos="488"/>
        </w:tabs>
        <w:spacing w:before="0" w:after="0" w:line="456" w:lineRule="exact"/>
        <w:ind w:left="0" w:right="0" w:firstLine="0"/>
        <w:jc w:val="both"/>
      </w:pPr>
      <w:r>
        <w:rPr>
          <w:color w:val="000000"/>
          <w:spacing w:val="0"/>
          <w:w w:val="100"/>
          <w:position w:val="0"/>
          <w:lang w:val="en-US" w:eastAsia="en-US" w:bidi="en-US"/>
        </w:rPr>
        <w:t>Finding their prime factorizations</w:t>
      </w:r>
    </w:p>
    <w:p>
      <w:pPr>
        <w:pStyle w:val="26"/>
        <w:widowControl w:val="0"/>
        <w:numPr>
          <w:ilvl w:val="0"/>
          <w:numId w:val="27"/>
        </w:numPr>
        <w:shd w:val="clear" w:color="auto" w:fill="auto"/>
        <w:tabs>
          <w:tab w:val="left" w:pos="488"/>
        </w:tabs>
        <w:spacing w:before="0" w:after="0" w:line="456" w:lineRule="exact"/>
        <w:ind w:left="0" w:right="0" w:firstLine="0"/>
        <w:jc w:val="both"/>
      </w:pPr>
      <w:r>
        <w:rPr>
          <w:color w:val="000000"/>
          <w:spacing w:val="0"/>
          <w:w w:val="100"/>
          <w:position w:val="0"/>
          <w:lang w:val="en-US" w:eastAsia="en-US" w:bidi="en-US"/>
        </w:rPr>
        <w:t>Manipulating the prime factorizations to find the prime factorization of the GCD</w:t>
      </w:r>
    </w:p>
    <w:p>
      <w:pPr>
        <w:pStyle w:val="26"/>
        <w:widowControl w:val="0"/>
        <w:numPr>
          <w:ilvl w:val="0"/>
          <w:numId w:val="27"/>
        </w:numPr>
        <w:shd w:val="clear" w:color="auto" w:fill="auto"/>
        <w:tabs>
          <w:tab w:val="left" w:pos="488"/>
        </w:tabs>
        <w:spacing w:before="0" w:after="0" w:line="456" w:lineRule="exact"/>
        <w:ind w:left="0" w:right="0" w:firstLine="0"/>
        <w:jc w:val="both"/>
      </w:pPr>
      <w:r>
        <w:rPr>
          <w:color w:val="000000"/>
          <w:spacing w:val="0"/>
          <w:w w:val="100"/>
          <w:position w:val="0"/>
          <w:lang w:val="en-US" w:eastAsia="en-US" w:bidi="en-US"/>
        </w:rPr>
        <w:t>Evaluating the prime factorization</w:t>
      </w:r>
    </w:p>
    <w:p>
      <w:pPr>
        <w:pStyle w:val="27"/>
        <w:widowControl w:val="0"/>
        <w:shd w:val="clear" w:color="auto" w:fill="auto"/>
        <w:spacing w:before="0" w:after="0"/>
        <w:ind w:left="500" w:right="0" w:firstLine="0"/>
        <w:jc w:val="left"/>
      </w:pPr>
      <w:r>
        <w:rPr>
          <w:color w:val="000000"/>
          <w:spacing w:val="0"/>
          <w:w w:val="100"/>
          <w:position w:val="0"/>
          <w:lang w:val="en-US" w:eastAsia="en-US" w:bidi="en-US"/>
        </w:rPr>
        <w:t>procedure( trGCD( numl num2 )</w:t>
      </w:r>
    </w:p>
    <w:p>
      <w:pPr>
        <w:pStyle w:val="27"/>
        <w:widowControl w:val="0"/>
        <w:shd w:val="clear" w:color="auto" w:fill="auto"/>
        <w:spacing w:before="0" w:after="0"/>
        <w:ind w:left="1240" w:right="0" w:firstLine="0"/>
        <w:jc w:val="left"/>
      </w:pPr>
      <w:r>
        <w:rPr>
          <w:color w:val="000000"/>
          <w:spacing w:val="0"/>
          <w:w w:val="100"/>
          <w:position w:val="0"/>
          <w:lang w:val="en-US" w:eastAsia="en-US" w:bidi="en-US"/>
        </w:rPr>
        <w:t>trEvalPF( trPFGCD( trPF( numl ) trPF( num2 )))</w:t>
      </w:r>
    </w:p>
    <w:p>
      <w:pPr>
        <w:pStyle w:val="27"/>
        <w:widowControl w:val="0"/>
        <w:shd w:val="clear" w:color="auto" w:fill="auto"/>
        <w:spacing w:before="0" w:after="410"/>
        <w:ind w:left="1240" w:right="0" w:firstLine="0"/>
        <w:jc w:val="left"/>
      </w:pPr>
      <w:r>
        <w:rPr>
          <w:rStyle w:val="214"/>
        </w:rPr>
        <w:t>);procedure</w:t>
      </w:r>
    </w:p>
    <w:p>
      <w:pPr>
        <w:pStyle w:val="21"/>
        <w:keepNext/>
        <w:keepLines/>
        <w:widowControl w:val="0"/>
        <w:shd w:val="clear" w:color="auto" w:fill="auto"/>
        <w:spacing w:before="0" w:after="235" w:line="360" w:lineRule="exact"/>
        <w:ind w:left="0" w:right="0" w:firstLine="0"/>
        <w:jc w:val="left"/>
      </w:pPr>
      <w:bookmarkStart w:id="2243" w:name="bookmark2270"/>
      <w:bookmarkStart w:id="2244" w:name="bookmark2271"/>
      <w:bookmarkStart w:id="2245" w:name="bookmark2272"/>
      <w:r>
        <w:rPr>
          <w:color w:val="000000"/>
          <w:spacing w:val="0"/>
          <w:w w:val="100"/>
          <w:position w:val="0"/>
          <w:lang w:val="en-US" w:eastAsia="en-US" w:bidi="en-US"/>
        </w:rPr>
        <w:t>Fibonacci Function</w:t>
      </w:r>
      <w:bookmarkEnd w:id="2243"/>
      <w:bookmarkEnd w:id="2244"/>
      <w:bookmarkEnd w:id="2245"/>
    </w:p>
    <w:p>
      <w:pPr>
        <w:pStyle w:val="26"/>
        <w:widowControl w:val="0"/>
        <w:shd w:val="clear" w:color="auto" w:fill="auto"/>
        <w:spacing w:before="0" w:after="0" w:line="283" w:lineRule="exact"/>
        <w:ind w:left="0" w:right="0" w:firstLine="0"/>
        <w:jc w:val="left"/>
      </w:pPr>
      <w:bookmarkStart w:id="2246" w:name="bookmark2273"/>
      <w:r>
        <w:rPr>
          <w:color w:val="000000"/>
          <w:spacing w:val="0"/>
          <w:w w:val="100"/>
          <w:position w:val="0"/>
          <w:lang w:val="en-US" w:eastAsia="en-US" w:bidi="en-US"/>
        </w:rPr>
        <w:t>This example illustrates a recursive implementation of the Fibonacci function, implemented directly from the mathematical definition.</w:t>
      </w:r>
      <w:bookmarkEnd w:id="2246"/>
    </w:p>
    <w:p>
      <w:pPr>
        <w:pStyle w:val="27"/>
        <w:widowControl w:val="0"/>
        <w:shd w:val="clear" w:color="auto" w:fill="auto"/>
        <w:spacing w:before="0" w:after="0"/>
        <w:ind w:left="0" w:right="0" w:firstLine="0"/>
      </w:pPr>
      <w:r>
        <w:rPr>
          <w:color w:val="000000"/>
          <w:spacing w:val="0"/>
          <w:w w:val="100"/>
          <w:position w:val="0"/>
          <w:lang w:val="en-US" w:eastAsia="en-US" w:bidi="en-US"/>
        </w:rPr>
        <w:t>procedure( fibonacci(n)</w:t>
      </w:r>
    </w:p>
    <w:p>
      <w:pPr>
        <w:pStyle w:val="27"/>
        <w:widowControl w:val="0"/>
        <w:shd w:val="clear" w:color="auto" w:fill="auto"/>
        <w:spacing w:before="0" w:after="0"/>
        <w:ind w:left="0" w:right="0" w:firstLine="0"/>
      </w:pPr>
      <w:r>
        <w:rPr>
          <w:color w:val="000000"/>
          <w:spacing w:val="0"/>
          <w:w w:val="100"/>
          <w:position w:val="0"/>
          <w:lang w:val="en-US" w:eastAsia="en-US" w:bidi="en-US"/>
        </w:rPr>
        <w:t xml:space="preserve">if( (n == </w:t>
      </w:r>
      <w:r>
        <w:rPr>
          <w:rStyle w:val="160"/>
        </w:rPr>
        <w:t>1</w:t>
      </w:r>
      <w:r>
        <w:rPr>
          <w:color w:val="000000"/>
          <w:spacing w:val="0"/>
          <w:w w:val="100"/>
          <w:position w:val="0"/>
          <w:lang w:val="en-US" w:eastAsia="en-US" w:bidi="en-US"/>
        </w:rPr>
        <w:t xml:space="preserve"> || n == </w:t>
      </w:r>
      <w:r>
        <w:rPr>
          <w:rStyle w:val="160"/>
        </w:rPr>
        <w:t>2</w:t>
      </w:r>
      <w:r>
        <w:rPr>
          <w:color w:val="000000"/>
          <w:spacing w:val="0"/>
          <w:w w:val="100"/>
          <w:position w:val="0"/>
          <w:lang w:val="en-US" w:eastAsia="en-US" w:bidi="en-US"/>
        </w:rPr>
        <w:t xml:space="preserve">) then </w:t>
      </w:r>
      <w:r>
        <w:rPr>
          <w:rStyle w:val="160"/>
        </w:rPr>
        <w:t>1</w:t>
      </w:r>
    </w:p>
    <w:p>
      <w:pPr>
        <w:pStyle w:val="27"/>
        <w:widowControl w:val="0"/>
        <w:shd w:val="clear" w:color="auto" w:fill="auto"/>
        <w:spacing w:before="0" w:after="0"/>
        <w:ind w:left="0" w:right="0" w:firstLine="0"/>
      </w:pPr>
      <w:r>
        <w:rPr>
          <w:color w:val="000000"/>
          <w:spacing w:val="0"/>
          <w:w w:val="100"/>
          <w:position w:val="0"/>
          <w:lang w:val="en-US" w:eastAsia="en-US" w:bidi="en-US"/>
        </w:rPr>
        <w:t>else fibonacci(n-</w:t>
      </w:r>
      <w:r>
        <w:rPr>
          <w:rStyle w:val="160"/>
        </w:rPr>
        <w:t>1</w:t>
      </w:r>
      <w:r>
        <w:rPr>
          <w:color w:val="000000"/>
          <w:spacing w:val="0"/>
          <w:w w:val="100"/>
          <w:position w:val="0"/>
          <w:lang w:val="en-US" w:eastAsia="en-US" w:bidi="en-US"/>
        </w:rPr>
        <w:t>) + fibonacci(n-</w:t>
      </w:r>
      <w:r>
        <w:rPr>
          <w:rStyle w:val="160"/>
        </w:rPr>
        <w:t>2</w:t>
      </w:r>
      <w:r>
        <w:rPr>
          <w:color w:val="000000"/>
          <w:spacing w:val="0"/>
          <w:w w:val="100"/>
          <w:position w:val="0"/>
          <w:lang w:val="en-US" w:eastAsia="en-US" w:bidi="en-US"/>
        </w:rPr>
        <w:t>)</w:t>
      </w:r>
    </w:p>
    <w:p>
      <w:pPr>
        <w:pStyle w:val="27"/>
        <w:widowControl w:val="0"/>
        <w:shd w:val="clear" w:color="auto" w:fill="auto"/>
        <w:spacing w:before="0" w:after="0" w:line="293" w:lineRule="exact"/>
        <w:ind w:left="0" w:right="0" w:firstLine="0"/>
      </w:pPr>
      <w:r>
        <w:rPr>
          <w:color w:val="000000"/>
          <w:spacing w:val="0"/>
          <w:w w:val="100"/>
          <w:position w:val="0"/>
          <w:lang w:val="en-US" w:eastAsia="en-US" w:bidi="en-US"/>
        </w:rPr>
        <w:t>))</w:t>
      </w:r>
    </w:p>
    <w:p>
      <w:pPr>
        <w:pStyle w:val="27"/>
        <w:widowControl w:val="0"/>
        <w:shd w:val="clear" w:color="auto" w:fill="auto"/>
        <w:tabs>
          <w:tab w:val="left" w:pos="2486"/>
        </w:tabs>
        <w:spacing w:before="0" w:after="0" w:line="293" w:lineRule="exact"/>
        <w:ind w:left="0" w:right="0" w:firstLine="0"/>
      </w:pPr>
      <w:r>
        <w:rPr>
          <w:color w:val="000000"/>
          <w:spacing w:val="0"/>
          <w:w w:val="100"/>
          <w:position w:val="0"/>
          <w:lang w:val="en-US" w:eastAsia="en-US" w:bidi="en-US"/>
        </w:rPr>
        <w:t>fibonacci(3)</w:t>
      </w:r>
      <w:r>
        <w:rPr>
          <w:color w:val="000000"/>
          <w:spacing w:val="0"/>
          <w:w w:val="100"/>
          <w:position w:val="0"/>
          <w:lang w:val="en-US" w:eastAsia="en-US" w:bidi="en-US"/>
        </w:rPr>
        <w:tab/>
      </w:r>
      <w:r>
        <w:rPr>
          <w:color w:val="000000"/>
          <w:spacing w:val="0"/>
          <w:w w:val="100"/>
          <w:position w:val="0"/>
          <w:lang w:val="en-US" w:eastAsia="en-US" w:bidi="en-US"/>
        </w:rPr>
        <w:t>=&gt; 2</w:t>
      </w:r>
    </w:p>
    <w:p>
      <w:pPr>
        <w:pStyle w:val="27"/>
        <w:widowControl w:val="0"/>
        <w:shd w:val="clear" w:color="auto" w:fill="auto"/>
        <w:tabs>
          <w:tab w:val="left" w:pos="2486"/>
        </w:tabs>
        <w:spacing w:before="0" w:after="238" w:line="293" w:lineRule="exact"/>
        <w:ind w:left="0" w:right="0" w:firstLine="0"/>
      </w:pPr>
      <w:r>
        <w:rPr>
          <w:color w:val="000000"/>
          <w:spacing w:val="0"/>
          <w:w w:val="100"/>
          <w:position w:val="0"/>
          <w:lang w:val="en-US" w:eastAsia="en-US" w:bidi="en-US"/>
        </w:rPr>
        <w:t>fibonacci(</w:t>
      </w:r>
      <w:r>
        <w:rPr>
          <w:rStyle w:val="160"/>
        </w:rPr>
        <w:t>6</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xml:space="preserve">=&gt; </w:t>
      </w:r>
      <w:r>
        <w:rPr>
          <w:rStyle w:val="160"/>
        </w:rPr>
        <w:t>8</w:t>
      </w:r>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 xml:space="preserve">The same example implemented in SKILL using LISP syntax looks like the following: </w:t>
      </w:r>
      <w:r>
        <w:rPr>
          <w:rStyle w:val="92"/>
          <w:b w:val="0"/>
          <w:bCs w:val="0"/>
        </w:rPr>
        <w:t>(defun fibonacci (n)</w:t>
      </w:r>
    </w:p>
    <w:p>
      <w:pPr>
        <w:pStyle w:val="27"/>
        <w:widowControl w:val="0"/>
        <w:shd w:val="clear" w:color="auto" w:fill="auto"/>
        <w:spacing w:before="0" w:after="0"/>
        <w:ind w:left="760" w:right="0" w:firstLine="0"/>
      </w:pPr>
      <w:r>
        <w:rPr>
          <w:color w:val="000000"/>
          <w:spacing w:val="0"/>
          <w:w w:val="100"/>
          <w:position w:val="0"/>
          <w:lang w:val="en-US" w:eastAsia="en-US" w:bidi="en-US"/>
        </w:rPr>
        <w:t>(cond</w:t>
      </w:r>
    </w:p>
    <w:p>
      <w:pPr>
        <w:pStyle w:val="27"/>
        <w:widowControl w:val="0"/>
        <w:shd w:val="clear" w:color="auto" w:fill="auto"/>
        <w:spacing w:before="0" w:after="0"/>
        <w:ind w:left="760" w:right="0" w:firstLine="0"/>
      </w:pPr>
      <w:r>
        <w:rPr>
          <w:color w:val="000000"/>
          <w:spacing w:val="0"/>
          <w:w w:val="100"/>
          <w:position w:val="0"/>
          <w:lang w:val="en-US" w:eastAsia="en-US" w:bidi="en-US"/>
        </w:rPr>
        <w:t xml:space="preserve">((or (equal n </w:t>
      </w:r>
      <w:r>
        <w:rPr>
          <w:rStyle w:val="160"/>
        </w:rPr>
        <w:t>1</w:t>
      </w:r>
      <w:r>
        <w:rPr>
          <w:color w:val="000000"/>
          <w:spacing w:val="0"/>
          <w:w w:val="100"/>
          <w:position w:val="0"/>
          <w:lang w:val="en-US" w:eastAsia="en-US" w:bidi="en-US"/>
        </w:rPr>
        <w:t xml:space="preserve">) (equal n </w:t>
      </w:r>
      <w:r>
        <w:rPr>
          <w:rStyle w:val="160"/>
        </w:rPr>
        <w:t>2</w:t>
      </w:r>
      <w:r>
        <w:rPr>
          <w:color w:val="000000"/>
          <w:spacing w:val="0"/>
          <w:w w:val="100"/>
          <w:position w:val="0"/>
          <w:lang w:val="en-US" w:eastAsia="en-US" w:bidi="en-US"/>
        </w:rPr>
        <w:t xml:space="preserve">)) </w:t>
      </w:r>
      <w:r>
        <w:rPr>
          <w:rStyle w:val="160"/>
        </w:rPr>
        <w:t>1</w:t>
      </w:r>
      <w:r>
        <w:rPr>
          <w:color w:val="000000"/>
          <w:spacing w:val="0"/>
          <w:w w:val="100"/>
          <w:position w:val="0"/>
          <w:lang w:val="en-US" w:eastAsia="en-US" w:bidi="en-US"/>
        </w:rPr>
        <w:t>)</w:t>
      </w:r>
    </w:p>
    <w:p>
      <w:pPr>
        <w:pStyle w:val="27"/>
        <w:widowControl w:val="0"/>
        <w:shd w:val="clear" w:color="auto" w:fill="auto"/>
        <w:spacing w:before="0" w:after="0"/>
        <w:ind w:left="760" w:right="0" w:firstLine="0"/>
      </w:pPr>
      <w:r>
        <w:rPr>
          <w:color w:val="000000"/>
          <w:spacing w:val="0"/>
          <w:w w:val="100"/>
          <w:position w:val="0"/>
          <w:lang w:val="en-US" w:eastAsia="en-US" w:bidi="en-US"/>
        </w:rPr>
        <w:t xml:space="preserve">(t (plus (fibonacci (difference n </w:t>
      </w:r>
      <w:r>
        <w:rPr>
          <w:rStyle w:val="160"/>
        </w:rPr>
        <w:t>1</w:t>
      </w:r>
      <w:r>
        <w:rPr>
          <w:color w:val="000000"/>
          <w:spacing w:val="0"/>
          <w:w w:val="100"/>
          <w:position w:val="0"/>
          <w:lang w:val="en-US" w:eastAsia="en-US" w:bidi="en-US"/>
        </w:rPr>
        <w:t>))</w:t>
      </w:r>
    </w:p>
    <w:p>
      <w:pPr>
        <w:pStyle w:val="27"/>
        <w:widowControl w:val="0"/>
        <w:shd w:val="clear" w:color="auto" w:fill="auto"/>
        <w:spacing w:before="0" w:after="0"/>
        <w:ind w:left="2240" w:right="0" w:firstLine="0"/>
        <w:jc w:val="left"/>
      </w:pPr>
      <w:r>
        <w:rPr>
          <w:color w:val="000000"/>
          <w:spacing w:val="0"/>
          <w:w w:val="100"/>
          <w:position w:val="0"/>
          <w:lang w:val="en-US" w:eastAsia="en-US" w:bidi="en-US"/>
        </w:rPr>
        <w:t xml:space="preserve">(fibonacci (difference n </w:t>
      </w:r>
      <w:r>
        <w:rPr>
          <w:rStyle w:val="160"/>
        </w:rPr>
        <w:t>2</w:t>
      </w:r>
      <w:r>
        <w:rPr>
          <w:color w:val="000000"/>
          <w:spacing w:val="0"/>
          <w:w w:val="100"/>
          <w:position w:val="0"/>
          <w:lang w:val="en-US" w:eastAsia="en-US" w:bidi="en-US"/>
        </w:rPr>
        <w:t>))))</w:t>
      </w:r>
    </w:p>
    <w:p>
      <w:pPr>
        <w:pStyle w:val="27"/>
        <w:widowControl w:val="0"/>
        <w:shd w:val="clear" w:color="auto" w:fill="auto"/>
        <w:spacing w:before="0" w:after="418" w:line="190" w:lineRule="exact"/>
        <w:ind w:left="0" w:right="0" w:firstLine="0"/>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6" o:spid="_x0000_s1396" type="#_x0000_t202" style="position:absolute;left:0;margin-left:40.9pt;margin-top:-11.65pt;height:12.35pt;width:4.55pt;mso-position-horizontal-relative:margin;mso-wrap-distance-bottom:4.45pt;mso-wrap-distance-top:28.35pt;rotation:0f;z-index:-2514749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w10:wrap type="topAndBottom"/>
          </v:shape>
        </w:pict>
      </w:r>
      <w:r>
        <w:rPr>
          <w:color w:val="000000"/>
          <w:spacing w:val="0"/>
          <w:w w:val="100"/>
          <w:position w:val="0"/>
          <w:lang w:val="en-US" w:eastAsia="en-US" w:bidi="en-US"/>
        </w:rPr>
        <w:t>)</w:t>
      </w:r>
    </w:p>
    <w:p>
      <w:pPr>
        <w:pStyle w:val="21"/>
        <w:keepNext/>
        <w:keepLines/>
        <w:widowControl w:val="0"/>
        <w:shd w:val="clear" w:color="auto" w:fill="auto"/>
        <w:spacing w:before="0" w:after="285" w:line="360" w:lineRule="exact"/>
        <w:ind w:left="0" w:right="0" w:firstLine="0"/>
        <w:jc w:val="left"/>
      </w:pPr>
      <w:bookmarkStart w:id="2247" w:name="bookmark2274"/>
      <w:bookmarkStart w:id="2248" w:name="bookmark2275"/>
      <w:r>
        <w:rPr>
          <w:color w:val="000000"/>
          <w:spacing w:val="0"/>
          <w:w w:val="100"/>
          <w:position w:val="0"/>
          <w:lang w:val="en-US" w:eastAsia="en-US" w:bidi="en-US"/>
        </w:rPr>
        <w:t>Factorial Function</w:t>
      </w:r>
      <w:bookmarkEnd w:id="2247"/>
      <w:bookmarkEnd w:id="2248"/>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This is the recursive implementation of the factorial function</w:t>
      </w:r>
    </w:p>
    <w:p>
      <w:pPr>
        <w:pStyle w:val="27"/>
        <w:widowControl w:val="0"/>
        <w:shd w:val="clear" w:color="auto" w:fill="auto"/>
        <w:spacing w:before="0" w:after="0"/>
        <w:ind w:left="0" w:right="6660" w:firstLine="0"/>
        <w:jc w:val="left"/>
      </w:pPr>
      <w:r>
        <w:rPr>
          <w:color w:val="000000"/>
          <w:spacing w:val="0"/>
          <w:w w:val="100"/>
          <w:position w:val="0"/>
          <w:lang w:val="en-US" w:eastAsia="en-US" w:bidi="en-US"/>
        </w:rPr>
        <w:t xml:space="preserve">procedure( factorial( n ) if( zerop( n ) then </w:t>
      </w:r>
      <w:r>
        <w:rPr>
          <w:rStyle w:val="160"/>
        </w:rPr>
        <w:t>1</w:t>
      </w:r>
    </w:p>
    <w:p>
      <w:pPr>
        <w:pStyle w:val="27"/>
        <w:widowControl w:val="0"/>
        <w:shd w:val="clear" w:color="auto" w:fill="auto"/>
        <w:spacing w:before="0" w:after="0"/>
        <w:ind w:left="760" w:right="0" w:firstLine="0"/>
      </w:pPr>
      <w:r>
        <w:rPr>
          <w:color w:val="000000"/>
          <w:spacing w:val="0"/>
          <w:w w:val="100"/>
          <w:position w:val="0"/>
          <w:lang w:val="en-US" w:eastAsia="en-US" w:bidi="en-US"/>
        </w:rPr>
        <w:t>else</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n*factorial( n-</w:t>
      </w:r>
      <w:r>
        <w:rPr>
          <w:rStyle w:val="160"/>
        </w:rPr>
        <w:t>1</w:t>
      </w:r>
      <w:r>
        <w:rPr>
          <w:color w:val="000000"/>
          <w:spacing w:val="0"/>
          <w:w w:val="100"/>
          <w:position w:val="0"/>
          <w:lang w:val="en-US" w:eastAsia="en-US" w:bidi="en-US"/>
        </w:rPr>
        <w:t>)</w:t>
      </w:r>
    </w:p>
    <w:p>
      <w:pPr>
        <w:pStyle w:val="27"/>
        <w:widowControl w:val="0"/>
        <w:shd w:val="clear" w:color="auto" w:fill="auto"/>
        <w:tabs>
          <w:tab w:val="left" w:pos="1005"/>
        </w:tabs>
        <w:spacing w:before="0" w:after="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if</w:t>
      </w:r>
    </w:p>
    <w:p>
      <w:pPr>
        <w:pStyle w:val="27"/>
        <w:widowControl w:val="0"/>
        <w:shd w:val="clear" w:color="auto" w:fill="auto"/>
        <w:tabs>
          <w:tab w:val="left" w:pos="245"/>
        </w:tabs>
        <w:spacing w:before="0" w:after="162"/>
        <w:ind w:left="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6"/>
        <w:widowControl w:val="0"/>
        <w:shd w:val="clear" w:color="auto" w:fill="auto"/>
        <w:spacing w:before="0" w:after="113" w:line="220" w:lineRule="exact"/>
        <w:ind w:left="0" w:right="0" w:firstLine="0"/>
        <w:jc w:val="both"/>
      </w:pPr>
      <w:r>
        <w:rPr>
          <w:color w:val="000000"/>
          <w:spacing w:val="0"/>
          <w:w w:val="100"/>
          <w:position w:val="0"/>
          <w:lang w:val="en-US" w:eastAsia="en-US" w:bidi="en-US"/>
        </w:rPr>
        <w:t>This is an iterative implementation</w:t>
      </w:r>
    </w:p>
    <w:p>
      <w:pPr>
        <w:pStyle w:val="27"/>
        <w:widowControl w:val="0"/>
        <w:shd w:val="clear" w:color="auto" w:fill="auto"/>
        <w:spacing w:before="0" w:after="0"/>
        <w:ind w:left="0" w:right="6660" w:firstLine="0"/>
        <w:jc w:val="left"/>
      </w:pPr>
      <w:r>
        <w:rPr>
          <w:color w:val="000000"/>
          <w:spacing w:val="0"/>
          <w:w w:val="100"/>
          <w:position w:val="0"/>
          <w:lang w:val="en-US" w:eastAsia="en-US" w:bidi="en-US"/>
        </w:rPr>
        <w:t xml:space="preserve">procedure( factorial( n ) let( ( ( f </w:t>
      </w:r>
      <w:r>
        <w:rPr>
          <w:rStyle w:val="160"/>
        </w:rPr>
        <w:t>1</w:t>
      </w:r>
      <w:r>
        <w:rPr>
          <w:color w:val="000000"/>
          <w:spacing w:val="0"/>
          <w:w w:val="100"/>
          <w:position w:val="0"/>
          <w:lang w:val="en-US" w:eastAsia="en-US" w:bidi="en-US"/>
        </w:rPr>
        <w:t xml:space="preserve"> )) for( i </w:t>
      </w:r>
      <w:r>
        <w:rPr>
          <w:rStyle w:val="160"/>
        </w:rPr>
        <w:t>1</w:t>
      </w:r>
      <w:r>
        <w:rPr>
          <w:color w:val="000000"/>
          <w:spacing w:val="0"/>
          <w:w w:val="100"/>
          <w:position w:val="0"/>
          <w:lang w:val="en-US" w:eastAsia="en-US" w:bidi="en-US"/>
        </w:rPr>
        <w:t xml:space="preserve"> n</w:t>
      </w:r>
      <w:r>
        <w:br w:type="page"/>
      </w:r>
    </w:p>
    <w:p>
      <w:pPr>
        <w:pStyle w:val="27"/>
        <w:widowControl w:val="0"/>
        <w:shd w:val="clear" w:color="auto" w:fill="auto"/>
        <w:spacing w:before="0" w:after="0"/>
        <w:ind w:left="2220" w:right="6760" w:firstLine="0"/>
        <w:jc w:val="left"/>
      </w:pPr>
      <w:r>
        <w:rPr>
          <w:color w:val="000000"/>
          <w:spacing w:val="0"/>
          <w:w w:val="100"/>
          <w:position w:val="0"/>
          <w:lang w:val="en-US" w:eastAsia="en-US" w:bidi="en-US"/>
        </w:rPr>
        <w:t xml:space="preserve">f = f*i </w:t>
      </w:r>
      <w:r>
        <w:rPr>
          <w:rStyle w:val="275"/>
        </w:rPr>
        <w:t>);for</w:t>
      </w:r>
    </w:p>
    <w:p>
      <w:pPr>
        <w:pStyle w:val="27"/>
        <w:widowControl w:val="0"/>
        <w:shd w:val="clear" w:color="auto" w:fill="auto"/>
        <w:spacing w:before="0" w:after="410"/>
        <w:ind w:left="780" w:right="5080" w:firstLine="720"/>
        <w:jc w:val="left"/>
      </w:pPr>
      <w:r>
        <w:rPr>
          <w:color w:val="000000"/>
          <w:spacing w:val="0"/>
          <w:w w:val="100"/>
          <w:position w:val="0"/>
          <w:lang w:val="en-US" w:eastAsia="en-US" w:bidi="en-US"/>
        </w:rPr>
        <w:t xml:space="preserve">f </w:t>
      </w:r>
      <w:r>
        <w:rPr>
          <w:rStyle w:val="283"/>
        </w:rPr>
        <w:t>；；；</w:t>
      </w:r>
      <w:r>
        <w:rPr>
          <w:color w:val="000000"/>
          <w:spacing w:val="0"/>
          <w:w w:val="100"/>
          <w:position w:val="0"/>
          <w:lang w:val="en-US" w:eastAsia="en-US" w:bidi="en-US"/>
        </w:rPr>
        <w:t xml:space="preserve"> return the value of f </w:t>
      </w:r>
      <w:r>
        <w:rPr>
          <w:rStyle w:val="275"/>
        </w:rPr>
        <w:t xml:space="preserve">);let </w:t>
      </w:r>
      <w:r>
        <w:rPr>
          <w:color w:val="000000"/>
          <w:spacing w:val="0"/>
          <w:w w:val="100"/>
          <w:position w:val="0"/>
          <w:lang w:val="en-US" w:eastAsia="en-US" w:bidi="en-US"/>
        </w:rPr>
        <w:t>)；procedure</w:t>
      </w:r>
    </w:p>
    <w:p>
      <w:pPr>
        <w:pStyle w:val="21"/>
        <w:keepNext/>
        <w:keepLines/>
        <w:widowControl w:val="0"/>
        <w:shd w:val="clear" w:color="auto" w:fill="auto"/>
        <w:spacing w:before="0" w:after="238" w:line="360" w:lineRule="exact"/>
        <w:ind w:left="0" w:right="0" w:firstLine="0"/>
        <w:jc w:val="left"/>
      </w:pPr>
      <w:bookmarkStart w:id="2249" w:name="bookmark2276"/>
      <w:bookmarkStart w:id="2250" w:name="bookmark2277"/>
      <w:r>
        <w:rPr>
          <w:color w:val="000000"/>
          <w:spacing w:val="0"/>
          <w:w w:val="100"/>
          <w:position w:val="0"/>
          <w:lang w:val="en-US" w:eastAsia="en-US" w:bidi="en-US"/>
        </w:rPr>
        <w:t>Exponential Function</w:t>
      </w:r>
      <w:bookmarkEnd w:id="2249"/>
      <w:bookmarkEnd w:id="2250"/>
    </w:p>
    <w:p>
      <w:pPr>
        <w:pStyle w:val="26"/>
        <w:widowControl w:val="0"/>
        <w:shd w:val="clear" w:color="auto" w:fill="auto"/>
        <w:spacing w:before="0" w:after="0"/>
        <w:ind w:left="0" w:right="0" w:firstLine="0"/>
        <w:jc w:val="both"/>
      </w:pPr>
      <w:r>
        <w:rPr>
          <w:color w:val="000000"/>
          <w:spacing w:val="0"/>
          <w:w w:val="100"/>
          <w:position w:val="0"/>
          <w:lang w:val="en-US" w:eastAsia="en-US" w:bidi="en-US"/>
        </w:rPr>
        <w:t>This function computes e to the power x by summing terms of the power series expansion of the mathematical function. It uses the factorial function.</w:t>
      </w:r>
    </w:p>
    <w:p>
      <w:pPr>
        <w:pStyle w:val="27"/>
        <w:widowControl w:val="0"/>
        <w:shd w:val="clear" w:color="auto" w:fill="auto"/>
        <w:spacing w:before="0" w:after="0"/>
        <w:ind w:left="0" w:right="0" w:firstLine="0"/>
      </w:pPr>
      <w:r>
        <w:rPr>
          <w:color w:val="000000"/>
          <w:spacing w:val="0"/>
          <w:w w:val="100"/>
          <w:position w:val="0"/>
          <w:lang w:val="en-US" w:eastAsia="en-US" w:bidi="en-US"/>
        </w:rPr>
        <w:t>procedure( e( x )</w:t>
      </w:r>
    </w:p>
    <w:p>
      <w:pPr>
        <w:pStyle w:val="27"/>
        <w:widowControl w:val="0"/>
        <w:shd w:val="clear" w:color="auto" w:fill="auto"/>
        <w:spacing w:before="0" w:after="0"/>
        <w:ind w:left="1500" w:right="7020"/>
        <w:jc w:val="left"/>
      </w:pPr>
      <w:r>
        <w:rPr>
          <w:color w:val="000000"/>
          <w:spacing w:val="0"/>
          <w:w w:val="100"/>
          <w:position w:val="0"/>
          <w:lang w:val="en-US" w:eastAsia="en-US" w:bidi="en-US"/>
        </w:rPr>
        <w:t xml:space="preserve">let( ((sum </w:t>
      </w: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 xml:space="preserve">)) for( n </w:t>
      </w:r>
      <w:r>
        <w:rPr>
          <w:rStyle w:val="160"/>
        </w:rPr>
        <w:t>1</w:t>
      </w:r>
      <w:r>
        <w:rPr>
          <w:color w:val="000000"/>
          <w:spacing w:val="0"/>
          <w:w w:val="100"/>
          <w:position w:val="0"/>
          <w:lang w:val="en-US" w:eastAsia="en-US" w:bidi="en-US"/>
        </w:rPr>
        <w:t xml:space="preserve"> </w:t>
      </w:r>
      <w:r>
        <w:rPr>
          <w:rStyle w:val="160"/>
        </w:rPr>
        <w:t>10</w:t>
      </w:r>
    </w:p>
    <w:p>
      <w:pPr>
        <w:pStyle w:val="27"/>
        <w:widowControl w:val="0"/>
        <w:shd w:val="clear" w:color="auto" w:fill="auto"/>
        <w:spacing w:before="0" w:after="0"/>
        <w:ind w:left="2220" w:right="3160" w:firstLine="0"/>
        <w:jc w:val="left"/>
      </w:pPr>
      <w:r>
        <w:rPr>
          <w:color w:val="000000"/>
          <w:spacing w:val="0"/>
          <w:w w:val="100"/>
          <w:position w:val="0"/>
          <w:lang w:val="en-US" w:eastAsia="en-US" w:bidi="en-US"/>
        </w:rPr>
        <w:t>sum = sum + (</w:t>
      </w:r>
      <w:r>
        <w:rPr>
          <w:rStyle w:val="160"/>
        </w:rPr>
        <w:t>1</w:t>
      </w:r>
      <w:r>
        <w:rPr>
          <w:color w:val="000000"/>
          <w:spacing w:val="0"/>
          <w:w w:val="100"/>
          <w:position w:val="0"/>
          <w:lang w:val="en-US" w:eastAsia="en-US" w:bidi="en-US"/>
        </w:rPr>
        <w:t>.</w:t>
      </w:r>
      <w:r>
        <w:rPr>
          <w:rStyle w:val="160"/>
        </w:rPr>
        <w:t>0</w:t>
      </w:r>
      <w:r>
        <w:rPr>
          <w:color w:val="000000"/>
          <w:spacing w:val="0"/>
          <w:w w:val="100"/>
          <w:position w:val="0"/>
          <w:lang w:val="en-US" w:eastAsia="en-US" w:bidi="en-US"/>
        </w:rPr>
        <w:t xml:space="preserve">/factorial(n)) * x**n </w:t>
      </w:r>
      <w:r>
        <w:rPr>
          <w:rStyle w:val="275"/>
        </w:rPr>
        <w:t>);for</w:t>
      </w:r>
    </w:p>
    <w:p>
      <w:pPr>
        <w:pStyle w:val="27"/>
        <w:widowControl w:val="0"/>
        <w:shd w:val="clear" w:color="auto" w:fill="auto"/>
        <w:tabs>
          <w:tab w:val="left" w:pos="2897"/>
        </w:tabs>
        <w:spacing w:before="0" w:after="0"/>
        <w:ind w:left="1500" w:right="0" w:firstLine="0"/>
      </w:pPr>
      <w:r>
        <w:rPr>
          <w:color w:val="000000"/>
          <w:spacing w:val="0"/>
          <w:w w:val="100"/>
          <w:position w:val="0"/>
          <w:lang w:val="en-US" w:eastAsia="en-US" w:bidi="en-US"/>
        </w:rPr>
        <w:t>sum</w:t>
      </w:r>
      <w:r>
        <w:rPr>
          <w:color w:val="000000"/>
          <w:spacing w:val="0"/>
          <w:w w:val="100"/>
          <w:position w:val="0"/>
          <w:lang w:val="en-US" w:eastAsia="en-US" w:bidi="en-US"/>
        </w:rPr>
        <w:tab/>
      </w:r>
      <w:r>
        <w:rPr>
          <w:color w:val="000000"/>
          <w:spacing w:val="0"/>
          <w:w w:val="100"/>
          <w:position w:val="0"/>
          <w:lang w:val="en-US" w:eastAsia="en-US" w:bidi="en-US"/>
        </w:rPr>
        <w:t>;;; return the value of sum.</w:t>
      </w:r>
    </w:p>
    <w:p>
      <w:pPr>
        <w:pStyle w:val="27"/>
        <w:widowControl w:val="0"/>
        <w:shd w:val="clear" w:color="auto" w:fill="auto"/>
        <w:tabs>
          <w:tab w:val="left" w:pos="1738"/>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025"/>
        </w:tabs>
        <w:spacing w:before="0" w:after="162"/>
        <w:ind w:left="7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6"/>
        <w:widowControl w:val="0"/>
        <w:shd w:val="clear" w:color="auto" w:fill="auto"/>
        <w:spacing w:before="0" w:after="118" w:line="220" w:lineRule="exact"/>
        <w:ind w:left="0" w:right="0" w:firstLine="0"/>
        <w:jc w:val="both"/>
      </w:pPr>
      <w:r>
        <w:rPr>
          <w:color w:val="000000"/>
          <w:spacing w:val="0"/>
          <w:w w:val="100"/>
          <w:position w:val="0"/>
          <w:lang w:val="en-US" w:eastAsia="en-US" w:bidi="en-US"/>
        </w:rPr>
        <w:t>To get a sense of the accuracy of this implementation of the e function, observe</w:t>
      </w:r>
    </w:p>
    <w:p>
      <w:pPr>
        <w:pStyle w:val="27"/>
        <w:widowControl w:val="0"/>
        <w:shd w:val="clear" w:color="auto" w:fill="auto"/>
        <w:tabs>
          <w:tab w:val="left" w:pos="1657"/>
        </w:tabs>
        <w:spacing w:before="0" w:after="483" w:line="190" w:lineRule="exact"/>
        <w:ind w:left="0" w:right="0" w:firstLine="0"/>
      </w:pPr>
      <w:r>
        <w:rPr>
          <w:color w:val="000000"/>
          <w:spacing w:val="0"/>
          <w:w w:val="100"/>
          <w:position w:val="0"/>
          <w:lang w:val="en-US" w:eastAsia="en-US" w:bidi="en-US"/>
        </w:rPr>
        <w:t>e( log( 10 )</w:t>
      </w:r>
      <w:r>
        <w:rPr>
          <w:color w:val="000000"/>
          <w:spacing w:val="0"/>
          <w:w w:val="100"/>
          <w:position w:val="0"/>
          <w:lang w:val="en-US" w:eastAsia="en-US" w:bidi="en-US"/>
        </w:rPr>
        <w:tab/>
      </w:r>
      <w:r>
        <w:rPr>
          <w:color w:val="000000"/>
          <w:spacing w:val="0"/>
          <w:w w:val="100"/>
          <w:position w:val="0"/>
          <w:lang w:val="en-US" w:eastAsia="en-US" w:bidi="en-US"/>
        </w:rPr>
        <w:t>) =&gt; 9.999702 ;; should be 10.0</w:t>
      </w:r>
    </w:p>
    <w:p>
      <w:pPr>
        <w:pStyle w:val="21"/>
        <w:keepNext/>
        <w:keepLines/>
        <w:widowControl w:val="0"/>
        <w:shd w:val="clear" w:color="auto" w:fill="auto"/>
        <w:spacing w:before="0" w:after="243" w:line="360" w:lineRule="exact"/>
        <w:ind w:left="0" w:right="0" w:firstLine="0"/>
        <w:jc w:val="left"/>
      </w:pPr>
      <w:bookmarkStart w:id="2251" w:name="bookmark2278"/>
      <w:bookmarkStart w:id="2252" w:name="bookmark2279"/>
      <w:r>
        <w:rPr>
          <w:color w:val="000000"/>
          <w:spacing w:val="0"/>
          <w:w w:val="100"/>
          <w:position w:val="0"/>
          <w:lang w:val="en-US" w:eastAsia="en-US" w:bidi="en-US"/>
        </w:rPr>
        <w:t>Counting Values in a List</w:t>
      </w:r>
      <w:bookmarkEnd w:id="2251"/>
      <w:bookmarkEnd w:id="2252"/>
    </w:p>
    <w:p>
      <w:pPr>
        <w:pStyle w:val="26"/>
        <w:widowControl w:val="0"/>
        <w:shd w:val="clear" w:color="auto" w:fill="auto"/>
        <w:spacing w:before="0" w:after="227"/>
        <w:ind w:left="0" w:right="0" w:firstLine="0"/>
        <w:jc w:val="both"/>
      </w:pPr>
      <w:r>
        <w:rPr>
          <w:color w:val="000000"/>
          <w:spacing w:val="0"/>
          <w:w w:val="100"/>
          <w:position w:val="0"/>
          <w:lang w:val="en-US" w:eastAsia="en-US" w:bidi="en-US"/>
        </w:rPr>
        <w:t xml:space="preserve">The </w:t>
      </w:r>
      <w:r>
        <w:rPr>
          <w:rStyle w:val="247"/>
          <w:b/>
          <w:bCs/>
        </w:rPr>
        <w:t>trCountValues</w:t>
      </w:r>
      <w:r>
        <w:rPr>
          <w:color w:val="000000"/>
          <w:spacing w:val="0"/>
          <w:w w:val="100"/>
          <w:position w:val="0"/>
          <w:lang w:val="en-US" w:eastAsia="en-US" w:bidi="en-US"/>
        </w:rPr>
        <w:t xml:space="preserve"> function tallies the number of times each distinct value occurs as a top- level element of a list. It prints a report and returns an association list that pairs each unique value with it's count. Two implementations are presented. The results are equivalent except for ordering.</w:t>
      </w:r>
    </w:p>
    <w:p>
      <w:pPr>
        <w:pStyle w:val="26"/>
        <w:widowControl w:val="0"/>
        <w:numPr>
          <w:ilvl w:val="0"/>
          <w:numId w:val="27"/>
        </w:numPr>
        <w:shd w:val="clear" w:color="auto" w:fill="auto"/>
        <w:tabs>
          <w:tab w:val="left" w:pos="475"/>
        </w:tabs>
        <w:spacing w:before="0" w:after="118" w:line="220" w:lineRule="exact"/>
        <w:ind w:left="0" w:right="0" w:firstLine="0"/>
        <w:jc w:val="both"/>
      </w:pPr>
      <w:r>
        <w:rPr>
          <w:color w:val="000000"/>
          <w:spacing w:val="0"/>
          <w:w w:val="100"/>
          <w:position w:val="0"/>
          <w:lang w:val="en-US" w:eastAsia="en-US" w:bidi="en-US"/>
        </w:rPr>
        <w:t xml:space="preserve">The first implementation of </w:t>
      </w:r>
      <w:r>
        <w:rPr>
          <w:rStyle w:val="247"/>
          <w:b/>
          <w:bCs/>
        </w:rPr>
        <w:t>trCountValues</w:t>
      </w:r>
      <w:r>
        <w:rPr>
          <w:color w:val="000000"/>
          <w:spacing w:val="0"/>
          <w:w w:val="100"/>
          <w:position w:val="0"/>
          <w:lang w:val="en-US" w:eastAsia="en-US" w:bidi="en-US"/>
        </w:rPr>
        <w:t xml:space="preserve"> produces</w:t>
      </w:r>
    </w:p>
    <w:p>
      <w:pPr>
        <w:pStyle w:val="27"/>
        <w:widowControl w:val="0"/>
        <w:shd w:val="clear" w:color="auto" w:fill="auto"/>
        <w:spacing w:before="0" w:after="0" w:line="190" w:lineRule="exact"/>
        <w:ind w:left="520" w:right="0" w:firstLine="0"/>
      </w:pPr>
      <w:r>
        <w:rPr>
          <w:color w:val="000000"/>
          <w:spacing w:val="0"/>
          <w:w w:val="100"/>
          <w:position w:val="0"/>
          <w:lang w:val="en-US" w:eastAsia="en-US" w:bidi="en-US"/>
        </w:rPr>
        <w:t xml:space="preserve">trCountValues( '( 1 2 a b 2 b 3 </w:t>
      </w:r>
      <w:r>
        <w:rPr>
          <w:rStyle w:val="279"/>
        </w:rPr>
        <w:t>))=&gt;</w:t>
      </w:r>
    </w:p>
    <w:p>
      <w:pPr>
        <w:pStyle w:val="27"/>
        <w:widowControl w:val="0"/>
        <w:shd w:val="clear" w:color="auto" w:fill="auto"/>
        <w:tabs>
          <w:tab w:val="left" w:pos="2897"/>
          <w:tab w:val="left" w:pos="3555"/>
          <w:tab w:val="left" w:pos="4275"/>
        </w:tabs>
        <w:spacing w:before="0" w:after="139" w:line="190" w:lineRule="exact"/>
        <w:ind w:left="1280" w:right="0" w:firstLine="0"/>
      </w:pPr>
      <w:r>
        <w:rPr>
          <w:color w:val="000000"/>
          <w:spacing w:val="0"/>
          <w:w w:val="100"/>
          <w:position w:val="0"/>
          <w:lang w:val="en-US" w:eastAsia="en-US" w:bidi="en-US"/>
        </w:rPr>
        <w:t>((a 1) (b 2)</w:t>
      </w:r>
      <w:r>
        <w:rPr>
          <w:color w:val="000000"/>
          <w:spacing w:val="0"/>
          <w:w w:val="100"/>
          <w:position w:val="0"/>
          <w:lang w:val="en-US" w:eastAsia="en-US" w:bidi="en-US"/>
        </w:rPr>
        <w:tab/>
      </w:r>
      <w:r>
        <w:rPr>
          <w:color w:val="000000"/>
          <w:spacing w:val="0"/>
          <w:w w:val="100"/>
          <w:position w:val="0"/>
          <w:lang w:val="en-US" w:eastAsia="en-US" w:bidi="en-US"/>
        </w:rPr>
        <w:t>(3 1)</w:t>
      </w:r>
      <w:r>
        <w:rPr>
          <w:color w:val="000000"/>
          <w:spacing w:val="0"/>
          <w:w w:val="100"/>
          <w:position w:val="0"/>
          <w:lang w:val="en-US" w:eastAsia="en-US" w:bidi="en-US"/>
        </w:rPr>
        <w:tab/>
      </w:r>
      <w:r>
        <w:rPr>
          <w:color w:val="000000"/>
          <w:spacing w:val="0"/>
          <w:w w:val="100"/>
          <w:position w:val="0"/>
          <w:lang w:val="en-US" w:eastAsia="en-US" w:bidi="en-US"/>
        </w:rPr>
        <w:t>(2 2)</w:t>
      </w:r>
      <w:r>
        <w:rPr>
          <w:color w:val="000000"/>
          <w:spacing w:val="0"/>
          <w:w w:val="100"/>
          <w:position w:val="0"/>
          <w:lang w:val="en-US" w:eastAsia="en-US" w:bidi="en-US"/>
        </w:rPr>
        <w:tab/>
      </w:r>
      <w:r>
        <w:rPr>
          <w:color w:val="000000"/>
          <w:spacing w:val="0"/>
          <w:w w:val="100"/>
          <w:position w:val="0"/>
          <w:lang w:val="en-US" w:eastAsia="en-US" w:bidi="en-US"/>
        </w:rPr>
        <w:t>(1 1))</w:t>
      </w:r>
    </w:p>
    <w:p>
      <w:pPr>
        <w:pStyle w:val="26"/>
        <w:widowControl w:val="0"/>
        <w:shd w:val="clear" w:color="auto" w:fill="auto"/>
        <w:spacing w:before="0" w:after="113" w:line="220" w:lineRule="exact"/>
        <w:ind w:left="520" w:right="0" w:firstLine="0"/>
        <w:jc w:val="both"/>
      </w:pPr>
      <w:r>
        <w:rPr>
          <w:color w:val="000000"/>
          <w:spacing w:val="0"/>
          <w:w w:val="100"/>
          <w:position w:val="0"/>
          <w:lang w:val="en-US" w:eastAsia="en-US" w:bidi="en-US"/>
        </w:rPr>
        <w:t>and prints</w:t>
      </w:r>
    </w:p>
    <w:p>
      <w:pPr>
        <w:pStyle w:val="27"/>
        <w:widowControl w:val="0"/>
        <w:numPr>
          <w:ilvl w:val="0"/>
          <w:numId w:val="29"/>
        </w:numPr>
        <w:shd w:val="clear" w:color="auto" w:fill="auto"/>
        <w:tabs>
          <w:tab w:val="left" w:pos="797"/>
        </w:tabs>
        <w:spacing w:before="0" w:after="0"/>
        <w:ind w:left="520" w:right="0" w:firstLine="0"/>
      </w:pPr>
      <w:r>
        <w:rPr>
          <w:color w:val="000000"/>
          <w:spacing w:val="0"/>
          <w:w w:val="100"/>
          <w:position w:val="0"/>
          <w:lang w:val="en-US" w:eastAsia="en-US" w:bidi="en-US"/>
        </w:rPr>
        <w:t xml:space="preserve">occurred </w:t>
      </w:r>
      <w:r>
        <w:rPr>
          <w:rStyle w:val="160"/>
        </w:rPr>
        <w:t>1</w:t>
      </w:r>
      <w:r>
        <w:rPr>
          <w:color w:val="000000"/>
          <w:spacing w:val="0"/>
          <w:w w:val="100"/>
          <w:position w:val="0"/>
          <w:lang w:val="en-US" w:eastAsia="en-US" w:bidi="en-US"/>
        </w:rPr>
        <w:t xml:space="preserve"> times.</w:t>
      </w:r>
    </w:p>
    <w:p>
      <w:pPr>
        <w:pStyle w:val="27"/>
        <w:widowControl w:val="0"/>
        <w:numPr>
          <w:ilvl w:val="0"/>
          <w:numId w:val="29"/>
        </w:numPr>
        <w:shd w:val="clear" w:color="auto" w:fill="auto"/>
        <w:tabs>
          <w:tab w:val="left" w:pos="802"/>
        </w:tabs>
        <w:spacing w:before="0" w:after="0"/>
        <w:ind w:left="520" w:right="0" w:firstLine="0"/>
      </w:pPr>
      <w:r>
        <w:rPr>
          <w:color w:val="000000"/>
          <w:spacing w:val="0"/>
          <w:w w:val="100"/>
          <w:position w:val="0"/>
          <w:lang w:val="en-US" w:eastAsia="en-US" w:bidi="en-US"/>
        </w:rPr>
        <w:t xml:space="preserve">occurred </w:t>
      </w:r>
      <w:r>
        <w:rPr>
          <w:rStyle w:val="160"/>
        </w:rPr>
        <w:t>2</w:t>
      </w:r>
      <w:r>
        <w:rPr>
          <w:color w:val="000000"/>
          <w:spacing w:val="0"/>
          <w:w w:val="100"/>
          <w:position w:val="0"/>
          <w:lang w:val="en-US" w:eastAsia="en-US" w:bidi="en-US"/>
        </w:rPr>
        <w:t xml:space="preserve"> times.</w:t>
      </w:r>
    </w:p>
    <w:p>
      <w:pPr>
        <w:pStyle w:val="27"/>
        <w:widowControl w:val="0"/>
        <w:numPr>
          <w:ilvl w:val="0"/>
          <w:numId w:val="29"/>
        </w:numPr>
        <w:shd w:val="clear" w:color="auto" w:fill="auto"/>
        <w:tabs>
          <w:tab w:val="left" w:pos="811"/>
        </w:tabs>
        <w:spacing w:before="0" w:after="162"/>
        <w:ind w:left="520" w:right="7020" w:firstLine="0"/>
      </w:pPr>
      <w:r>
        <w:rPr>
          <w:color w:val="000000"/>
          <w:spacing w:val="0"/>
          <w:w w:val="100"/>
          <w:position w:val="0"/>
          <w:lang w:val="en-US" w:eastAsia="en-US" w:bidi="en-US"/>
        </w:rPr>
        <w:t xml:space="preserve">occurred 1 times. b occurred </w:t>
      </w:r>
      <w:r>
        <w:rPr>
          <w:rStyle w:val="160"/>
        </w:rPr>
        <w:t>2</w:t>
      </w:r>
      <w:r>
        <w:rPr>
          <w:color w:val="000000"/>
          <w:spacing w:val="0"/>
          <w:w w:val="100"/>
          <w:position w:val="0"/>
          <w:lang w:val="en-US" w:eastAsia="en-US" w:bidi="en-US"/>
        </w:rPr>
        <w:t xml:space="preserve"> times. a occurred </w:t>
      </w:r>
      <w:r>
        <w:rPr>
          <w:rStyle w:val="160"/>
        </w:rPr>
        <w:t>1</w:t>
      </w:r>
      <w:r>
        <w:rPr>
          <w:color w:val="000000"/>
          <w:spacing w:val="0"/>
          <w:w w:val="100"/>
          <w:position w:val="0"/>
          <w:lang w:val="en-US" w:eastAsia="en-US" w:bidi="en-US"/>
        </w:rPr>
        <w:t xml:space="preserve"> times.</w:t>
      </w:r>
    </w:p>
    <w:p>
      <w:pPr>
        <w:pStyle w:val="26"/>
        <w:widowControl w:val="0"/>
        <w:numPr>
          <w:ilvl w:val="0"/>
          <w:numId w:val="27"/>
        </w:numPr>
        <w:shd w:val="clear" w:color="auto" w:fill="auto"/>
        <w:tabs>
          <w:tab w:val="left" w:pos="475"/>
        </w:tabs>
        <w:spacing w:before="0" w:after="118" w:line="220" w:lineRule="exact"/>
        <w:ind w:left="0" w:right="0" w:firstLine="0"/>
        <w:jc w:val="both"/>
      </w:pPr>
      <w:r>
        <w:rPr>
          <w:color w:val="000000"/>
          <w:spacing w:val="0"/>
          <w:w w:val="100"/>
          <w:position w:val="0"/>
          <w:lang w:val="en-US" w:eastAsia="en-US" w:bidi="en-US"/>
        </w:rPr>
        <w:t xml:space="preserve">The second implementation of </w:t>
      </w:r>
      <w:r>
        <w:rPr>
          <w:rStyle w:val="247"/>
          <w:b/>
          <w:bCs/>
        </w:rPr>
        <w:t>trCountValues</w:t>
      </w:r>
      <w:r>
        <w:rPr>
          <w:color w:val="000000"/>
          <w:spacing w:val="0"/>
          <w:w w:val="100"/>
          <w:position w:val="0"/>
          <w:lang w:val="en-US" w:eastAsia="en-US" w:bidi="en-US"/>
        </w:rPr>
        <w:t xml:space="preserve"> produces</w:t>
      </w:r>
    </w:p>
    <w:p>
      <w:pPr>
        <w:pStyle w:val="27"/>
        <w:widowControl w:val="0"/>
        <w:shd w:val="clear" w:color="auto" w:fill="auto"/>
        <w:spacing w:before="0" w:after="0" w:line="190" w:lineRule="exact"/>
        <w:ind w:left="520" w:right="0" w:firstLine="0"/>
      </w:pPr>
      <w:r>
        <w:rPr>
          <w:color w:val="000000"/>
          <w:spacing w:val="0"/>
          <w:w w:val="100"/>
          <w:position w:val="0"/>
          <w:lang w:val="en-US" w:eastAsia="en-US" w:bidi="en-US"/>
        </w:rPr>
        <w:t xml:space="preserve">trCountValues( '( 1 2 a b 2 b 3 </w:t>
      </w:r>
      <w:r>
        <w:rPr>
          <w:rStyle w:val="279"/>
        </w:rPr>
        <w:t>))=&gt;</w:t>
      </w:r>
    </w:p>
    <w:p>
      <w:pPr>
        <w:pStyle w:val="27"/>
        <w:widowControl w:val="0"/>
        <w:shd w:val="clear" w:color="auto" w:fill="auto"/>
        <w:tabs>
          <w:tab w:val="left" w:pos="3555"/>
          <w:tab w:val="left" w:pos="4275"/>
        </w:tabs>
        <w:spacing w:before="0" w:after="139" w:line="190" w:lineRule="exact"/>
        <w:ind w:left="1280" w:right="0" w:firstLine="0"/>
      </w:pPr>
      <w:r>
        <w:rPr>
          <w:color w:val="000000"/>
          <w:spacing w:val="0"/>
          <w:w w:val="100"/>
          <w:position w:val="0"/>
          <w:lang w:val="en-US" w:eastAsia="en-US" w:bidi="en-US"/>
        </w:rPr>
        <w:t>((3 1) (b 2) (a 1)</w:t>
      </w:r>
      <w:r>
        <w:rPr>
          <w:color w:val="000000"/>
          <w:spacing w:val="0"/>
          <w:w w:val="100"/>
          <w:position w:val="0"/>
          <w:lang w:val="en-US" w:eastAsia="en-US" w:bidi="en-US"/>
        </w:rPr>
        <w:tab/>
      </w:r>
      <w:r>
        <w:rPr>
          <w:color w:val="000000"/>
          <w:spacing w:val="0"/>
          <w:w w:val="100"/>
          <w:position w:val="0"/>
          <w:lang w:val="en-US" w:eastAsia="en-US" w:bidi="en-US"/>
        </w:rPr>
        <w:t>(2 2)</w:t>
      </w:r>
      <w:r>
        <w:rPr>
          <w:color w:val="000000"/>
          <w:spacing w:val="0"/>
          <w:w w:val="100"/>
          <w:position w:val="0"/>
          <w:lang w:val="en-US" w:eastAsia="en-US" w:bidi="en-US"/>
        </w:rPr>
        <w:tab/>
      </w:r>
      <w:r>
        <w:rPr>
          <w:color w:val="000000"/>
          <w:spacing w:val="0"/>
          <w:w w:val="100"/>
          <w:position w:val="0"/>
          <w:lang w:val="en-US" w:eastAsia="en-US" w:bidi="en-US"/>
        </w:rPr>
        <w:t>(1 1))</w:t>
      </w:r>
    </w:p>
    <w:p>
      <w:pPr>
        <w:pStyle w:val="26"/>
        <w:widowControl w:val="0"/>
        <w:shd w:val="clear" w:color="auto" w:fill="auto"/>
        <w:spacing w:before="0" w:after="109" w:line="220" w:lineRule="exact"/>
        <w:ind w:left="520" w:right="0" w:firstLine="0"/>
        <w:jc w:val="both"/>
      </w:pPr>
      <w:r>
        <w:rPr>
          <w:color w:val="000000"/>
          <w:spacing w:val="0"/>
          <w:w w:val="100"/>
          <w:position w:val="0"/>
          <w:lang w:val="en-US" w:eastAsia="en-US" w:bidi="en-US"/>
        </w:rPr>
        <w:t>and prints</w:t>
      </w:r>
    </w:p>
    <w:p>
      <w:pPr>
        <w:pStyle w:val="27"/>
        <w:widowControl w:val="0"/>
        <w:shd w:val="clear" w:color="auto" w:fill="auto"/>
        <w:spacing w:before="0" w:after="0" w:line="202" w:lineRule="exact"/>
        <w:ind w:left="520" w:right="7020" w:firstLine="0"/>
      </w:pPr>
      <w:r>
        <w:rPr>
          <w:color w:val="000000"/>
          <w:spacing w:val="0"/>
          <w:w w:val="100"/>
          <w:position w:val="0"/>
          <w:lang w:val="en-US" w:eastAsia="en-US" w:bidi="en-US"/>
        </w:rPr>
        <w:t xml:space="preserve">3 occurred 1 times. b occurred </w:t>
      </w:r>
      <w:r>
        <w:rPr>
          <w:rStyle w:val="160"/>
        </w:rPr>
        <w:t>2</w:t>
      </w:r>
      <w:r>
        <w:rPr>
          <w:color w:val="000000"/>
          <w:spacing w:val="0"/>
          <w:w w:val="100"/>
          <w:position w:val="0"/>
          <w:lang w:val="en-US" w:eastAsia="en-US" w:bidi="en-US"/>
        </w:rPr>
        <w:t xml:space="preserve"> times. a occurred </w:t>
      </w:r>
      <w:r>
        <w:rPr>
          <w:rStyle w:val="160"/>
        </w:rPr>
        <w:t>1</w:t>
      </w:r>
      <w:r>
        <w:rPr>
          <w:color w:val="000000"/>
          <w:spacing w:val="0"/>
          <w:w w:val="100"/>
          <w:position w:val="0"/>
          <w:lang w:val="en-US" w:eastAsia="en-US" w:bidi="en-US"/>
        </w:rPr>
        <w:t xml:space="preserve"> times.</w:t>
      </w:r>
    </w:p>
    <w:p>
      <w:pPr>
        <w:pStyle w:val="27"/>
        <w:widowControl w:val="0"/>
        <w:shd w:val="clear" w:color="auto" w:fill="auto"/>
        <w:spacing w:before="0" w:after="0" w:line="260" w:lineRule="exact"/>
        <w:ind w:left="520" w:right="0" w:firstLine="0"/>
        <w:jc w:val="left"/>
      </w:pPr>
      <w:r>
        <w:rPr>
          <w:rStyle w:val="160"/>
        </w:rPr>
        <w:t>2</w:t>
      </w:r>
      <w:r>
        <w:rPr>
          <w:color w:val="000000"/>
          <w:spacing w:val="0"/>
          <w:w w:val="100"/>
          <w:position w:val="0"/>
          <w:lang w:val="en-US" w:eastAsia="en-US" w:bidi="en-US"/>
        </w:rPr>
        <w:t xml:space="preserve"> occurred </w:t>
      </w:r>
      <w:r>
        <w:rPr>
          <w:rStyle w:val="160"/>
        </w:rPr>
        <w:t>2</w:t>
      </w:r>
      <w:r>
        <w:rPr>
          <w:color w:val="000000"/>
          <w:spacing w:val="0"/>
          <w:w w:val="100"/>
          <w:position w:val="0"/>
          <w:lang w:val="en-US" w:eastAsia="en-US" w:bidi="en-US"/>
        </w:rPr>
        <w:t xml:space="preserve"> times.</w:t>
      </w:r>
    </w:p>
    <w:p>
      <w:pPr>
        <w:pStyle w:val="27"/>
        <w:widowControl w:val="0"/>
        <w:shd w:val="clear" w:color="auto" w:fill="auto"/>
        <w:spacing w:before="0" w:after="0" w:line="461" w:lineRule="exact"/>
        <w:ind w:left="520" w:right="0" w:firstLine="0"/>
        <w:jc w:val="left"/>
      </w:pPr>
      <w:r>
        <w:rPr>
          <w:rStyle w:val="160"/>
        </w:rPr>
        <w:t>1</w:t>
      </w:r>
      <w:r>
        <w:rPr>
          <w:color w:val="000000"/>
          <w:spacing w:val="0"/>
          <w:w w:val="100"/>
          <w:position w:val="0"/>
          <w:lang w:val="en-US" w:eastAsia="en-US" w:bidi="en-US"/>
        </w:rPr>
        <w:t xml:space="preserve"> occurred </w:t>
      </w:r>
      <w:r>
        <w:rPr>
          <w:rStyle w:val="160"/>
        </w:rPr>
        <w:t>1</w:t>
      </w:r>
      <w:r>
        <w:rPr>
          <w:color w:val="000000"/>
          <w:spacing w:val="0"/>
          <w:w w:val="100"/>
          <w:position w:val="0"/>
          <w:lang w:val="en-US" w:eastAsia="en-US" w:bidi="en-US"/>
        </w:rPr>
        <w:t xml:space="preserve"> times.</w:t>
      </w:r>
    </w:p>
    <w:p>
      <w:pPr>
        <w:pStyle w:val="26"/>
        <w:widowControl w:val="0"/>
        <w:shd w:val="clear" w:color="auto" w:fill="auto"/>
        <w:spacing w:before="0" w:after="0" w:line="461" w:lineRule="exact"/>
        <w:ind w:left="0" w:right="660" w:firstLine="0"/>
        <w:jc w:val="left"/>
      </w:pPr>
      <w:r>
        <w:rPr>
          <w:color w:val="000000"/>
          <w:spacing w:val="0"/>
          <w:w w:val="100"/>
          <w:position w:val="0"/>
          <w:lang w:val="en-US" w:eastAsia="en-US" w:bidi="en-US"/>
        </w:rPr>
        <w:t xml:space="preserve">The first implementation of the </w:t>
      </w:r>
      <w:r>
        <w:rPr>
          <w:rStyle w:val="247"/>
          <w:b/>
          <w:bCs/>
        </w:rPr>
        <w:t>trCountValues</w:t>
      </w:r>
      <w:r>
        <w:rPr>
          <w:color w:val="000000"/>
          <w:spacing w:val="0"/>
          <w:w w:val="100"/>
          <w:position w:val="0"/>
          <w:lang w:val="en-US" w:eastAsia="en-US" w:bidi="en-US"/>
        </w:rPr>
        <w:t xml:space="preserve"> function illustrates ■ Using an association table to maintain the counts</w:t>
      </w:r>
    </w:p>
    <w:p>
      <w:pPr>
        <w:pStyle w:val="26"/>
        <w:widowControl w:val="0"/>
        <w:shd w:val="clear" w:color="auto" w:fill="auto"/>
        <w:spacing w:before="0" w:after="0" w:line="461" w:lineRule="exact"/>
        <w:ind w:left="520" w:right="0" w:firstLine="0"/>
        <w:jc w:val="left"/>
      </w:pPr>
      <w:r>
        <w:rPr>
          <w:color w:val="000000"/>
          <w:spacing w:val="0"/>
          <w:w w:val="100"/>
          <w:position w:val="0"/>
          <w:lang w:val="en-US" w:eastAsia="en-US" w:bidi="en-US"/>
        </w:rPr>
        <w:t>Each element in the list is used as an index into the table.</w:t>
      </w:r>
    </w:p>
    <w:p>
      <w:pPr>
        <w:pStyle w:val="26"/>
        <w:widowControl w:val="0"/>
        <w:shd w:val="clear" w:color="auto" w:fill="auto"/>
        <w:spacing w:before="0" w:after="118" w:line="220" w:lineRule="exact"/>
        <w:ind w:left="0" w:right="0" w:firstLine="0"/>
        <w:jc w:val="left"/>
      </w:pPr>
      <w:r>
        <w:rPr>
          <w:color w:val="000000"/>
          <w:spacing w:val="0"/>
          <w:w w:val="100"/>
          <w:position w:val="0"/>
          <w:lang w:val="en-US" w:eastAsia="en-US" w:bidi="en-US"/>
        </w:rPr>
        <w:t xml:space="preserve">■ Using the </w:t>
      </w:r>
      <w:r>
        <w:rPr>
          <w:rStyle w:val="247"/>
          <w:b/>
          <w:bCs/>
        </w:rPr>
        <w:t>tableToList</w:t>
      </w:r>
      <w:r>
        <w:rPr>
          <w:color w:val="000000"/>
          <w:spacing w:val="0"/>
          <w:w w:val="100"/>
          <w:position w:val="0"/>
          <w:lang w:val="en-US" w:eastAsia="en-US" w:bidi="en-US"/>
        </w:rPr>
        <w:t xml:space="preserve"> function to build an association list for an association table</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procedure( trCountValues( aList )</w:t>
      </w:r>
    </w:p>
    <w:p>
      <w:pPr>
        <w:pStyle w:val="27"/>
        <w:widowControl w:val="0"/>
        <w:shd w:val="clear" w:color="auto" w:fill="auto"/>
        <w:spacing w:before="0" w:after="148" w:line="190" w:lineRule="exact"/>
        <w:ind w:left="1260" w:right="0" w:firstLine="0"/>
      </w:pPr>
      <w:r>
        <w:rPr>
          <w:color w:val="000000"/>
          <w:spacing w:val="0"/>
          <w:w w:val="100"/>
          <w:position w:val="0"/>
          <w:lang w:val="en-US" w:eastAsia="en-US" w:bidi="en-US"/>
        </w:rPr>
        <w:t>let( ( ( countTable makeTable( "ValueTable" 0 )))</w:t>
      </w:r>
    </w:p>
    <w:p>
      <w:pPr>
        <w:pStyle w:val="27"/>
        <w:widowControl w:val="0"/>
        <w:shd w:val="clear" w:color="auto" w:fill="auto"/>
        <w:spacing w:before="0" w:after="0"/>
        <w:ind w:left="1960" w:right="0" w:firstLine="0"/>
      </w:pPr>
      <w:r>
        <w:rPr>
          <w:color w:val="000000"/>
          <w:spacing w:val="0"/>
          <w:w w:val="100"/>
          <w:position w:val="0"/>
          <w:lang w:val="en-US" w:eastAsia="en-US" w:bidi="en-US"/>
        </w:rPr>
        <w:t>foreach( element aList</w:t>
      </w:r>
    </w:p>
    <w:p>
      <w:pPr>
        <w:pStyle w:val="27"/>
        <w:widowControl w:val="0"/>
        <w:shd w:val="clear" w:color="auto" w:fill="auto"/>
        <w:spacing w:before="0" w:after="180"/>
        <w:ind w:left="2680" w:right="0" w:firstLine="0"/>
        <w:jc w:val="left"/>
      </w:pPr>
      <w:r>
        <w:rPr>
          <w:color w:val="000000"/>
          <w:spacing w:val="0"/>
          <w:w w:val="100"/>
          <w:position w:val="0"/>
          <w:lang w:val="en-US" w:eastAsia="en-US" w:bidi="en-US"/>
        </w:rPr>
        <w:t xml:space="preserve">countTable[ element ] = countTable[ element ] + 1 </w:t>
      </w:r>
      <w:r>
        <w:rPr>
          <w:rStyle w:val="214"/>
        </w:rPr>
        <w:t>);foreach</w:t>
      </w:r>
    </w:p>
    <w:p>
      <w:pPr>
        <w:pStyle w:val="27"/>
        <w:widowControl w:val="0"/>
        <w:shd w:val="clear" w:color="auto" w:fill="auto"/>
        <w:spacing w:before="0" w:after="0"/>
        <w:ind w:left="1960" w:right="0" w:firstLine="0"/>
      </w:pPr>
      <w:r>
        <w:rPr>
          <w:color w:val="000000"/>
          <w:spacing w:val="0"/>
          <w:w w:val="100"/>
          <w:position w:val="0"/>
          <w:lang w:val="en-US" w:eastAsia="en-US" w:bidi="en-US"/>
        </w:rPr>
        <w:t>foreach( key countTable</w:t>
      </w:r>
    </w:p>
    <w:p>
      <w:pPr>
        <w:pStyle w:val="27"/>
        <w:widowControl w:val="0"/>
        <w:shd w:val="clear" w:color="auto" w:fill="auto"/>
        <w:spacing w:before="0" w:after="0"/>
        <w:ind w:left="360" w:right="0" w:firstLine="0"/>
        <w:jc w:val="center"/>
      </w:pPr>
      <w:r>
        <w:rPr>
          <w:color w:val="000000"/>
          <w:spacing w:val="0"/>
          <w:w w:val="100"/>
          <w:position w:val="0"/>
          <w:lang w:val="en-US" w:eastAsia="en-US" w:bidi="en-US"/>
        </w:rPr>
        <w:t>printf( " %L occurred %d times.\n"</w:t>
      </w:r>
      <w:r>
        <w:rPr>
          <w:color w:val="000000"/>
          <w:spacing w:val="0"/>
          <w:w w:val="100"/>
          <w:position w:val="0"/>
          <w:lang w:val="en-US" w:eastAsia="en-US" w:bidi="en-US"/>
        </w:rPr>
        <w:br/>
      </w:r>
      <w:r>
        <w:rPr>
          <w:color w:val="000000"/>
          <w:spacing w:val="0"/>
          <w:w w:val="100"/>
          <w:position w:val="0"/>
          <w:lang w:val="en-US" w:eastAsia="en-US" w:bidi="en-US"/>
        </w:rPr>
        <w:t>key countTable[ key ] )</w:t>
      </w:r>
    </w:p>
    <w:p>
      <w:pPr>
        <w:pStyle w:val="27"/>
        <w:widowControl w:val="0"/>
        <w:shd w:val="clear" w:color="auto" w:fill="auto"/>
        <w:tabs>
          <w:tab w:val="left" w:pos="2925"/>
        </w:tabs>
        <w:spacing w:before="0" w:after="180"/>
        <w:ind w:left="26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tabs>
          <w:tab w:val="left" w:pos="5099"/>
        </w:tabs>
        <w:spacing w:before="0" w:after="0"/>
        <w:ind w:left="1960" w:right="0" w:firstLine="0"/>
      </w:pPr>
      <w:r>
        <w:rPr>
          <w:color w:val="000000"/>
          <w:spacing w:val="0"/>
          <w:w w:val="100"/>
          <w:position w:val="0"/>
          <w:lang w:val="en-US" w:eastAsia="en-US" w:bidi="en-US"/>
        </w:rPr>
        <w:t>tableToList( countTable )</w:t>
      </w:r>
      <w:r>
        <w:rPr>
          <w:color w:val="000000"/>
          <w:spacing w:val="0"/>
          <w:w w:val="100"/>
          <w:position w:val="0"/>
          <w:lang w:val="en-US" w:eastAsia="en-US" w:bidi="en-US"/>
        </w:rPr>
        <w:tab/>
      </w:r>
      <w:r>
        <w:rPr>
          <w:color w:val="000000"/>
          <w:spacing w:val="0"/>
          <w:w w:val="100"/>
          <w:position w:val="0"/>
          <w:lang w:val="en-US" w:eastAsia="en-US" w:bidi="en-US"/>
        </w:rPr>
        <w:t>;; convert to assoc list</w:t>
      </w:r>
    </w:p>
    <w:p>
      <w:pPr>
        <w:pStyle w:val="27"/>
        <w:widowControl w:val="0"/>
        <w:shd w:val="clear" w:color="auto" w:fill="auto"/>
        <w:tabs>
          <w:tab w:val="left" w:pos="2205"/>
        </w:tabs>
        <w:spacing w:before="0" w:after="0"/>
        <w:ind w:left="19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505"/>
        </w:tabs>
        <w:spacing w:before="0" w:after="162"/>
        <w:ind w:left="12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6"/>
        <w:widowControl w:val="0"/>
        <w:shd w:val="clear" w:color="auto" w:fill="auto"/>
        <w:spacing w:before="0" w:after="118" w:line="220" w:lineRule="exact"/>
        <w:ind w:left="0" w:right="0" w:firstLine="0"/>
        <w:jc w:val="left"/>
      </w:pPr>
      <w:r>
        <w:rPr>
          <w:color w:val="000000"/>
          <w:spacing w:val="0"/>
          <w:w w:val="100"/>
          <w:position w:val="0"/>
          <w:lang w:val="en-US" w:eastAsia="en-US" w:bidi="en-US"/>
        </w:rPr>
        <w:t xml:space="preserve">The second implementation of the </w:t>
      </w:r>
      <w:r>
        <w:rPr>
          <w:rStyle w:val="247"/>
          <w:b/>
          <w:bCs/>
        </w:rPr>
        <w:t>trCountValues</w:t>
      </w:r>
      <w:r>
        <w:rPr>
          <w:color w:val="000000"/>
          <w:spacing w:val="0"/>
          <w:w w:val="100"/>
          <w:position w:val="0"/>
          <w:lang w:val="en-US" w:eastAsia="en-US" w:bidi="en-US"/>
        </w:rPr>
        <w:t xml:space="preserve"> function illustrates </w:t>
      </w:r>
      <w:bookmarkStart w:id="2253" w:name="bookmark2280"/>
      <w:r>
        <w:rPr>
          <w:color w:val="000000"/>
          <w:spacing w:val="0"/>
          <w:w w:val="100"/>
          <w:position w:val="0"/>
          <w:lang w:val="en-US" w:eastAsia="en-US" w:bidi="en-US"/>
        </w:rPr>
        <w:t>■ Using an association list to maintain the counts</w:t>
      </w:r>
      <w:bookmarkEnd w:id="2253"/>
      <w:r>
        <w:rPr>
          <w:color w:val="000000"/>
          <w:spacing w:val="0"/>
          <w:w w:val="100"/>
          <w:position w:val="0"/>
          <w:lang w:val="en-US" w:eastAsia="en-US" w:bidi="en-US"/>
        </w:rPr>
        <w:t xml:space="preserve"> </w:t>
      </w:r>
      <w:bookmarkStart w:id="2254" w:name="bookmark2281"/>
      <w:r>
        <w:rPr>
          <w:color w:val="000000"/>
          <w:spacing w:val="0"/>
          <w:w w:val="100"/>
          <w:position w:val="0"/>
          <w:lang w:val="en-US" w:eastAsia="en-US" w:bidi="en-US"/>
        </w:rPr>
        <w:t xml:space="preserve">■ Using the </w:t>
      </w:r>
      <w:r>
        <w:rPr>
          <w:rStyle w:val="247"/>
          <w:b/>
          <w:bCs/>
        </w:rPr>
        <w:t>assoc</w:t>
      </w:r>
      <w:r>
        <w:rPr>
          <w:color w:val="000000"/>
          <w:spacing w:val="0"/>
          <w:w w:val="100"/>
          <w:position w:val="0"/>
          <w:lang w:val="en-US" w:eastAsia="en-US" w:bidi="en-US"/>
        </w:rPr>
        <w:t xml:space="preserve"> function to retrieve an entry, if any, for an element</w:t>
      </w:r>
      <w:bookmarkEnd w:id="2254"/>
      <w:r>
        <w:rPr>
          <w:color w:val="000000"/>
          <w:spacing w:val="0"/>
          <w:w w:val="100"/>
          <w:position w:val="0"/>
          <w:lang w:val="en-US" w:eastAsia="en-US" w:bidi="en-US"/>
        </w:rPr>
        <w:t xml:space="preserve"> ■ Using the </w:t>
      </w:r>
      <w:r>
        <w:rPr>
          <w:rStyle w:val="247"/>
          <w:b/>
          <w:bCs/>
        </w:rPr>
        <w:t>rplaca</w:t>
      </w:r>
      <w:r>
        <w:rPr>
          <w:color w:val="000000"/>
          <w:spacing w:val="0"/>
          <w:w w:val="100"/>
          <w:position w:val="0"/>
          <w:lang w:val="en-US" w:eastAsia="en-US" w:bidi="en-US"/>
        </w:rPr>
        <w:t xml:space="preserve"> function to update the count for an entry</w:t>
      </w:r>
    </w:p>
    <w:p>
      <w:pPr>
        <w:pStyle w:val="27"/>
        <w:widowControl w:val="0"/>
        <w:shd w:val="clear" w:color="auto" w:fill="auto"/>
        <w:spacing w:before="0" w:after="0" w:line="190" w:lineRule="exact"/>
        <w:ind w:left="520" w:right="0" w:firstLine="0"/>
        <w:jc w:val="left"/>
      </w:pPr>
      <w:r>
        <w:rPr>
          <w:color w:val="000000"/>
          <w:spacing w:val="0"/>
          <w:w w:val="100"/>
          <w:position w:val="0"/>
          <w:lang w:val="en-US" w:eastAsia="en-US" w:bidi="en-US"/>
        </w:rPr>
        <w:t>procedure( trCountValues( aList )</w:t>
      </w:r>
    </w:p>
    <w:p>
      <w:pPr>
        <w:pStyle w:val="27"/>
        <w:widowControl w:val="0"/>
        <w:shd w:val="clear" w:color="auto" w:fill="auto"/>
        <w:spacing w:before="0" w:after="119" w:line="190" w:lineRule="exact"/>
        <w:ind w:left="1260" w:right="0" w:firstLine="0"/>
      </w:pPr>
      <w:r>
        <w:rPr>
          <w:color w:val="000000"/>
          <w:spacing w:val="0"/>
          <w:w w:val="100"/>
          <w:position w:val="0"/>
          <w:lang w:val="en-US" w:eastAsia="en-US" w:bidi="en-US"/>
        </w:rPr>
        <w:t>let( ( countAssocList countEntry count )</w:t>
      </w:r>
    </w:p>
    <w:p>
      <w:pPr>
        <w:pStyle w:val="27"/>
        <w:widowControl w:val="0"/>
        <w:shd w:val="clear" w:color="auto" w:fill="auto"/>
        <w:spacing w:before="0" w:after="0"/>
        <w:ind w:left="1960" w:right="0" w:firstLine="0"/>
      </w:pPr>
      <w:r>
        <w:rPr>
          <w:color w:val="000000"/>
          <w:spacing w:val="0"/>
          <w:w w:val="100"/>
          <w:position w:val="0"/>
          <w:lang w:val="en-US" w:eastAsia="en-US" w:bidi="en-US"/>
        </w:rPr>
        <w:t>foreach( element aList</w:t>
      </w:r>
    </w:p>
    <w:p>
      <w:pPr>
        <w:pStyle w:val="27"/>
        <w:widowControl w:val="0"/>
        <w:shd w:val="clear" w:color="auto" w:fill="auto"/>
        <w:spacing w:before="0" w:after="0"/>
        <w:ind w:left="2680" w:right="1860" w:firstLine="0"/>
        <w:jc w:val="left"/>
      </w:pPr>
      <w:r>
        <w:rPr>
          <w:color w:val="000000"/>
          <w:spacing w:val="0"/>
          <w:w w:val="100"/>
          <w:position w:val="0"/>
          <w:lang w:val="en-US" w:eastAsia="en-US" w:bidi="en-US"/>
        </w:rPr>
        <w:t>countEntry = assoc( element countAssocList ) if( countEntry</w:t>
      </w:r>
    </w:p>
    <w:p>
      <w:pPr>
        <w:pStyle w:val="27"/>
        <w:widowControl w:val="0"/>
        <w:shd w:val="clear" w:color="auto" w:fill="auto"/>
        <w:spacing w:before="0" w:after="0"/>
        <w:ind w:left="3400" w:right="1500" w:firstLine="0"/>
        <w:jc w:val="left"/>
      </w:pPr>
      <w:r>
        <w:rPr>
          <w:color w:val="000000"/>
          <w:spacing w:val="0"/>
          <w:w w:val="100"/>
          <w:position w:val="0"/>
          <w:lang w:val="en-US" w:eastAsia="en-US" w:bidi="en-US"/>
        </w:rPr>
        <w:t>then ;; update the count for this element count = cadr( countEntry ) rplaca( cdr( countEntry ) ++count ) else ;; add an new entry for this element countAssocList = cons(</w:t>
      </w:r>
    </w:p>
    <w:p>
      <w:pPr>
        <w:pStyle w:val="27"/>
        <w:widowControl w:val="0"/>
        <w:shd w:val="clear" w:color="auto" w:fill="auto"/>
        <w:tabs>
          <w:tab w:val="left" w:pos="7734"/>
        </w:tabs>
        <w:spacing w:before="0" w:after="0"/>
        <w:ind w:left="5560" w:right="0" w:firstLine="0"/>
      </w:pPr>
      <w:r>
        <w:rPr>
          <w:color w:val="000000"/>
          <w:spacing w:val="0"/>
          <w:w w:val="100"/>
          <w:position w:val="0"/>
          <w:lang w:val="en-US" w:eastAsia="en-US" w:bidi="en-US"/>
        </w:rPr>
        <w:t xml:space="preserve">list( element </w:t>
      </w:r>
      <w:r>
        <w:rPr>
          <w:rStyle w:val="160"/>
        </w:rPr>
        <w:t>1</w:t>
      </w:r>
      <w:r>
        <w:rPr>
          <w:color w:val="000000"/>
          <w:spacing w:val="0"/>
          <w:w w:val="100"/>
          <w:position w:val="0"/>
          <w:lang w:val="en-US" w:eastAsia="en-US" w:bidi="en-US"/>
        </w:rPr>
        <w:t xml:space="preserve"> )</w:t>
      </w:r>
      <w:r>
        <w:rPr>
          <w:color w:val="000000"/>
          <w:spacing w:val="0"/>
          <w:w w:val="100"/>
          <w:position w:val="0"/>
          <w:lang w:val="en-US" w:eastAsia="en-US" w:bidi="en-US"/>
        </w:rPr>
        <w:tab/>
      </w:r>
      <w:r>
        <w:rPr>
          <w:color w:val="000000"/>
          <w:spacing w:val="0"/>
          <w:w w:val="100"/>
          <w:position w:val="0"/>
          <w:lang w:val="en-US" w:eastAsia="en-US" w:bidi="en-US"/>
        </w:rPr>
        <w:t>;; new entry</w:t>
      </w:r>
    </w:p>
    <w:p>
      <w:pPr>
        <w:pStyle w:val="27"/>
        <w:widowControl w:val="0"/>
        <w:shd w:val="clear" w:color="auto" w:fill="auto"/>
        <w:spacing w:before="0" w:after="0"/>
        <w:ind w:left="5560" w:right="0" w:firstLine="0"/>
      </w:pPr>
      <w:r>
        <w:rPr>
          <w:color w:val="000000"/>
          <w:spacing w:val="0"/>
          <w:w w:val="100"/>
          <w:position w:val="0"/>
          <w:lang w:val="en-US" w:eastAsia="en-US" w:bidi="en-US"/>
        </w:rPr>
        <w:t>countAssocList )</w:t>
      </w:r>
    </w:p>
    <w:p>
      <w:pPr>
        <w:pStyle w:val="27"/>
        <w:widowControl w:val="0"/>
        <w:shd w:val="clear" w:color="auto" w:fill="auto"/>
        <w:tabs>
          <w:tab w:val="left" w:pos="3645"/>
        </w:tabs>
        <w:spacing w:before="0" w:after="0"/>
        <w:ind w:left="34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if</w:t>
      </w:r>
    </w:p>
    <w:p>
      <w:pPr>
        <w:pStyle w:val="27"/>
        <w:widowControl w:val="0"/>
        <w:shd w:val="clear" w:color="auto" w:fill="auto"/>
        <w:tabs>
          <w:tab w:val="left" w:pos="2925"/>
        </w:tabs>
        <w:spacing w:before="0" w:after="176"/>
        <w:ind w:left="26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spacing w:before="0" w:after="0" w:line="202" w:lineRule="exact"/>
        <w:ind w:left="1960" w:right="0" w:firstLine="0"/>
      </w:pPr>
      <w:r>
        <w:rPr>
          <w:color w:val="000000"/>
          <w:spacing w:val="0"/>
          <w:w w:val="100"/>
          <w:position w:val="0"/>
          <w:lang w:val="en-US" w:eastAsia="en-US" w:bidi="en-US"/>
        </w:rPr>
        <w:t>foreach( entry countAssocList</w:t>
      </w:r>
    </w:p>
    <w:p>
      <w:pPr>
        <w:pStyle w:val="27"/>
        <w:widowControl w:val="0"/>
        <w:shd w:val="clear" w:color="auto" w:fill="auto"/>
        <w:spacing w:before="0" w:after="0" w:line="202" w:lineRule="exact"/>
        <w:ind w:left="2680" w:right="0" w:firstLine="0"/>
      </w:pPr>
      <w:r>
        <w:rPr>
          <w:color w:val="000000"/>
          <w:spacing w:val="0"/>
          <w:w w:val="100"/>
          <w:position w:val="0"/>
          <w:lang w:val="en-US" w:eastAsia="en-US" w:bidi="en-US"/>
        </w:rPr>
        <w:t>printf( " %L occurred %d times.\n"</w:t>
      </w:r>
    </w:p>
    <w:p>
      <w:pPr>
        <w:pStyle w:val="27"/>
        <w:widowControl w:val="0"/>
        <w:shd w:val="clear" w:color="auto" w:fill="auto"/>
        <w:tabs>
          <w:tab w:val="left" w:pos="5939"/>
        </w:tabs>
        <w:spacing w:before="0" w:after="0" w:line="202" w:lineRule="exact"/>
        <w:ind w:left="3400" w:right="0" w:firstLine="0"/>
      </w:pPr>
      <w:r>
        <w:rPr>
          <w:color w:val="000000"/>
          <w:spacing w:val="0"/>
          <w:w w:val="100"/>
          <w:position w:val="0"/>
          <w:lang w:val="en-US" w:eastAsia="en-US" w:bidi="en-US"/>
        </w:rPr>
        <w:t>car( entry )</w:t>
      </w:r>
      <w:r>
        <w:rPr>
          <w:color w:val="000000"/>
          <w:spacing w:val="0"/>
          <w:w w:val="100"/>
          <w:position w:val="0"/>
          <w:lang w:val="en-US" w:eastAsia="en-US" w:bidi="en-US"/>
        </w:rPr>
        <w:tab/>
      </w:r>
      <w:r>
        <w:rPr>
          <w:color w:val="000000"/>
          <w:spacing w:val="0"/>
          <w:w w:val="100"/>
          <w:position w:val="0"/>
          <w:lang w:val="en-US" w:eastAsia="en-US" w:bidi="en-US"/>
        </w:rPr>
        <w:t>;; the element</w:t>
      </w:r>
    </w:p>
    <w:p>
      <w:pPr>
        <w:pStyle w:val="27"/>
        <w:widowControl w:val="0"/>
        <w:shd w:val="clear" w:color="auto" w:fill="auto"/>
        <w:tabs>
          <w:tab w:val="left" w:pos="5339"/>
        </w:tabs>
        <w:spacing w:before="0" w:after="0" w:line="202" w:lineRule="exact"/>
        <w:ind w:left="3400" w:right="0" w:firstLine="0"/>
      </w:pPr>
      <w:r>
        <w:rPr>
          <w:color w:val="000000"/>
          <w:spacing w:val="0"/>
          <w:w w:val="100"/>
          <w:position w:val="0"/>
          <w:lang w:val="en-US" w:eastAsia="en-US" w:bidi="en-US"/>
        </w:rPr>
        <w:t>cadr( entry )</w:t>
      </w:r>
      <w:r>
        <w:rPr>
          <w:color w:val="000000"/>
          <w:spacing w:val="0"/>
          <w:w w:val="100"/>
          <w:position w:val="0"/>
          <w:lang w:val="en-US" w:eastAsia="en-US" w:bidi="en-US"/>
        </w:rPr>
        <w:tab/>
      </w:r>
      <w:r>
        <w:rPr>
          <w:color w:val="000000"/>
          <w:spacing w:val="0"/>
          <w:w w:val="100"/>
          <w:position w:val="0"/>
          <w:lang w:val="en-US" w:eastAsia="en-US" w:bidi="en-US"/>
        </w:rPr>
        <w:t>;; the count</w:t>
      </w:r>
    </w:p>
    <w:p>
      <w:pPr>
        <w:pStyle w:val="27"/>
        <w:widowControl w:val="0"/>
        <w:shd w:val="clear" w:color="auto" w:fill="auto"/>
        <w:spacing w:before="0" w:after="0" w:line="202" w:lineRule="exact"/>
        <w:ind w:left="3400" w:right="0" w:firstLine="0"/>
      </w:pPr>
      <w:r>
        <w:rPr>
          <w:color w:val="000000"/>
          <w:spacing w:val="0"/>
          <w:w w:val="100"/>
          <w:position w:val="0"/>
          <w:lang w:val="en-US" w:eastAsia="en-US" w:bidi="en-US"/>
        </w:rPr>
        <w:t>)</w:t>
      </w:r>
    </w:p>
    <w:p>
      <w:pPr>
        <w:pStyle w:val="27"/>
        <w:widowControl w:val="0"/>
        <w:shd w:val="clear" w:color="auto" w:fill="auto"/>
        <w:tabs>
          <w:tab w:val="left" w:pos="2925"/>
        </w:tabs>
        <w:spacing w:before="0" w:after="124" w:line="190" w:lineRule="exact"/>
        <w:ind w:left="26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tabs>
          <w:tab w:val="left" w:pos="4859"/>
        </w:tabs>
        <w:spacing w:before="0" w:after="0" w:line="190" w:lineRule="exact"/>
        <w:ind w:left="1960" w:right="0" w:firstLine="0"/>
      </w:pPr>
      <w:r>
        <w:rPr>
          <w:color w:val="000000"/>
          <w:spacing w:val="0"/>
          <w:w w:val="100"/>
          <w:position w:val="0"/>
          <w:lang w:val="en-US" w:eastAsia="en-US" w:bidi="en-US"/>
        </w:rPr>
        <w:t>countAssocList</w:t>
      </w:r>
      <w:r>
        <w:rPr>
          <w:color w:val="000000"/>
          <w:spacing w:val="0"/>
          <w:w w:val="100"/>
          <w:position w:val="0"/>
          <w:lang w:val="en-US" w:eastAsia="en-US" w:bidi="en-US"/>
        </w:rPr>
        <w:tab/>
      </w:r>
      <w:r>
        <w:rPr>
          <w:color w:val="000000"/>
          <w:spacing w:val="0"/>
          <w:w w:val="100"/>
          <w:position w:val="0"/>
          <w:lang w:val="en-US" w:eastAsia="en-US" w:bidi="en-US"/>
        </w:rPr>
        <w:t>;; return value</w:t>
      </w:r>
    </w:p>
    <w:p>
      <w:pPr>
        <w:pStyle w:val="27"/>
        <w:widowControl w:val="0"/>
        <w:shd w:val="clear" w:color="auto" w:fill="auto"/>
        <w:spacing w:before="0" w:after="410"/>
        <w:ind w:left="1240" w:right="6980" w:firstLine="0"/>
        <w:jc w:val="right"/>
      </w:pPr>
      <w:r>
        <w:rPr>
          <w:rStyle w:val="275"/>
        </w:rPr>
        <w:t xml:space="preserve">);let </w:t>
      </w:r>
      <w:r>
        <w:rPr>
          <w:color w:val="000000"/>
          <w:spacing w:val="0"/>
          <w:w w:val="100"/>
          <w:position w:val="0"/>
          <w:lang w:val="en-US" w:eastAsia="en-US" w:bidi="en-US"/>
        </w:rPr>
        <w:t>)；procedure</w:t>
      </w:r>
    </w:p>
    <w:p>
      <w:pPr>
        <w:pStyle w:val="21"/>
        <w:keepNext/>
        <w:keepLines/>
        <w:widowControl w:val="0"/>
        <w:shd w:val="clear" w:color="auto" w:fill="auto"/>
        <w:spacing w:before="0" w:after="290" w:line="360" w:lineRule="exact"/>
        <w:ind w:left="0" w:right="0" w:firstLine="0"/>
        <w:jc w:val="left"/>
      </w:pPr>
      <w:bookmarkStart w:id="2255" w:name="bookmark2282"/>
      <w:bookmarkStart w:id="2256" w:name="bookmark2283"/>
      <w:r>
        <w:rPr>
          <w:color w:val="000000"/>
          <w:spacing w:val="0"/>
          <w:w w:val="100"/>
          <w:position w:val="0"/>
          <w:lang w:val="en-US" w:eastAsia="en-US" w:bidi="en-US"/>
        </w:rPr>
        <w:t>Counting Characters in a String</w:t>
      </w:r>
      <w:bookmarkEnd w:id="2255"/>
      <w:bookmarkEnd w:id="2256"/>
    </w:p>
    <w:p>
      <w:pPr>
        <w:pStyle w:val="26"/>
        <w:widowControl w:val="0"/>
        <w:shd w:val="clear" w:color="auto" w:fill="auto"/>
        <w:spacing w:before="0" w:after="202" w:line="220" w:lineRule="exact"/>
        <w:ind w:left="0" w:right="0" w:firstLine="0"/>
        <w:jc w:val="both"/>
      </w:pPr>
      <w:r>
        <w:rPr>
          <w:color w:val="000000"/>
          <w:spacing w:val="0"/>
          <w:w w:val="100"/>
          <w:position w:val="0"/>
          <w:lang w:val="en-US" w:eastAsia="en-US" w:bidi="en-US"/>
        </w:rPr>
        <w:t xml:space="preserve">The </w:t>
      </w:r>
      <w:r>
        <w:rPr>
          <w:rStyle w:val="247"/>
          <w:b/>
          <w:bCs/>
        </w:rPr>
        <w:t>trCountCharacters</w:t>
      </w:r>
      <w:r>
        <w:rPr>
          <w:color w:val="000000"/>
          <w:spacing w:val="0"/>
          <w:w w:val="100"/>
          <w:position w:val="0"/>
          <w:lang w:val="en-US" w:eastAsia="en-US" w:bidi="en-US"/>
        </w:rPr>
        <w:t xml:space="preserve"> function counts the occurrences of characters in a string.</w:t>
      </w:r>
    </w:p>
    <w:p>
      <w:pPr>
        <w:pStyle w:val="45"/>
        <w:widowControl w:val="0"/>
        <w:shd w:val="clear" w:color="auto" w:fill="auto"/>
        <w:spacing w:before="0" w:after="198" w:line="220" w:lineRule="exact"/>
        <w:ind w:left="0" w:right="0" w:firstLine="0"/>
        <w:jc w:val="both"/>
      </w:pPr>
      <w:bookmarkStart w:id="2257" w:name="bookmark2284"/>
      <w:r>
        <w:rPr>
          <w:rStyle w:val="212"/>
          <w:b/>
          <w:bCs/>
          <w:i w:val="0"/>
          <w:iCs w:val="0"/>
        </w:rPr>
        <w:t xml:space="preserve">The </w:t>
      </w:r>
      <w:r>
        <w:rPr>
          <w:rStyle w:val="251"/>
          <w:b/>
          <w:bCs/>
          <w:i/>
          <w:iCs/>
        </w:rPr>
        <w:t>trCountCharacters</w:t>
      </w:r>
      <w:r>
        <w:rPr>
          <w:rStyle w:val="212"/>
          <w:b/>
          <w:bCs/>
          <w:i w:val="0"/>
          <w:iCs w:val="0"/>
        </w:rPr>
        <w:t xml:space="preserve"> illustrates</w:t>
      </w:r>
      <w:bookmarkEnd w:id="2257"/>
    </w:p>
    <w:p>
      <w:pPr>
        <w:pStyle w:val="26"/>
        <w:widowControl w:val="0"/>
        <w:numPr>
          <w:ilvl w:val="0"/>
          <w:numId w:val="27"/>
        </w:numPr>
        <w:shd w:val="clear" w:color="auto" w:fill="auto"/>
        <w:tabs>
          <w:tab w:val="left" w:pos="482"/>
        </w:tabs>
        <w:spacing w:before="0" w:after="151" w:line="220" w:lineRule="exact"/>
        <w:ind w:left="0" w:right="0" w:firstLine="0"/>
        <w:jc w:val="both"/>
      </w:pPr>
      <w:r>
        <w:rPr>
          <w:color w:val="000000"/>
          <w:spacing w:val="0"/>
          <w:w w:val="100"/>
          <w:position w:val="0"/>
          <w:lang w:val="en-US" w:eastAsia="en-US" w:bidi="en-US"/>
        </w:rPr>
        <w:t xml:space="preserve">Using the </w:t>
      </w:r>
      <w:r>
        <w:rPr>
          <w:rStyle w:val="247"/>
          <w:b/>
          <w:bCs/>
        </w:rPr>
        <w:t>parseString</w:t>
      </w:r>
      <w:r>
        <w:rPr>
          <w:color w:val="000000"/>
          <w:spacing w:val="0"/>
          <w:w w:val="100"/>
          <w:position w:val="0"/>
          <w:lang w:val="en-US" w:eastAsia="en-US" w:bidi="en-US"/>
        </w:rPr>
        <w:t xml:space="preserve"> function to construct a list of characters that occur in a string</w:t>
      </w:r>
    </w:p>
    <w:p>
      <w:pPr>
        <w:pStyle w:val="26"/>
        <w:widowControl w:val="0"/>
        <w:numPr>
          <w:ilvl w:val="0"/>
          <w:numId w:val="27"/>
        </w:numPr>
        <w:shd w:val="clear" w:color="auto" w:fill="auto"/>
        <w:tabs>
          <w:tab w:val="left" w:pos="482"/>
        </w:tabs>
        <w:spacing w:before="0" w:after="0"/>
        <w:ind w:left="500" w:right="0" w:hanging="500"/>
        <w:jc w:val="left"/>
      </w:pPr>
      <w:r>
        <w:rPr>
          <w:color w:val="000000"/>
          <w:spacing w:val="0"/>
          <w:w w:val="100"/>
          <w:position w:val="0"/>
          <w:lang w:val="en-US" w:eastAsia="en-US" w:bidi="en-US"/>
        </w:rPr>
        <w:t>Using either implementatio</w:t>
      </w:r>
      <w:bookmarkStart w:id="2258" w:name="bookmark2285"/>
      <w:r>
        <w:rPr>
          <w:color w:val="000000"/>
          <w:spacing w:val="0"/>
          <w:w w:val="100"/>
          <w:position w:val="0"/>
          <w:lang w:val="en-US" w:eastAsia="en-US" w:bidi="en-US"/>
        </w:rPr>
        <w:t>n</w:t>
      </w:r>
      <w:bookmarkEnd w:id="2258"/>
      <w:r>
        <w:rPr>
          <w:color w:val="000000"/>
          <w:spacing w:val="0"/>
          <w:w w:val="100"/>
          <w:position w:val="0"/>
          <w:lang w:val="en-US" w:eastAsia="en-US" w:bidi="en-US"/>
        </w:rPr>
        <w:t xml:space="preserve"> of the </w:t>
      </w:r>
      <w:r>
        <w:rPr>
          <w:rStyle w:val="247"/>
          <w:b/>
          <w:bCs/>
        </w:rPr>
        <w:t>trCountValues</w:t>
      </w:r>
      <w:r>
        <w:rPr>
          <w:color w:val="000000"/>
          <w:spacing w:val="0"/>
          <w:w w:val="100"/>
          <w:position w:val="0"/>
          <w:lang w:val="en-US" w:eastAsia="en-US" w:bidi="en-US"/>
        </w:rPr>
        <w:t xml:space="preserve"> function to count the occurrences of the single-character strings</w:t>
      </w:r>
    </w:p>
    <w:p>
      <w:pPr>
        <w:pStyle w:val="27"/>
        <w:widowControl w:val="0"/>
        <w:shd w:val="clear" w:color="auto" w:fill="auto"/>
        <w:spacing w:before="0" w:after="0" w:line="202" w:lineRule="exact"/>
        <w:ind w:left="500" w:right="0" w:firstLine="0"/>
        <w:jc w:val="left"/>
      </w:pPr>
      <w:r>
        <w:rPr>
          <w:color w:val="000000"/>
          <w:spacing w:val="0"/>
          <w:w w:val="100"/>
          <w:position w:val="0"/>
          <w:lang w:val="en-US" w:eastAsia="en-US" w:bidi="en-US"/>
        </w:rPr>
        <w:t>procedure( trCountCharacters( aString )</w:t>
      </w:r>
    </w:p>
    <w:p>
      <w:pPr>
        <w:pStyle w:val="27"/>
        <w:widowControl w:val="0"/>
        <w:shd w:val="clear" w:color="auto" w:fill="auto"/>
        <w:spacing w:before="0" w:after="0" w:line="202" w:lineRule="exact"/>
        <w:ind w:left="1240" w:right="0" w:firstLine="0"/>
      </w:pPr>
      <w:r>
        <w:rPr>
          <w:color w:val="000000"/>
          <w:spacing w:val="0"/>
          <w:w w:val="100"/>
          <w:position w:val="0"/>
          <w:lang w:val="en-US" w:eastAsia="en-US" w:bidi="en-US"/>
        </w:rPr>
        <w:t xml:space="preserve">trCountValues( parseString( aString </w:t>
      </w:r>
      <w:r>
        <w:rPr>
          <w:rStyle w:val="284"/>
        </w:rPr>
        <w:t>""))</w:t>
      </w:r>
    </w:p>
    <w:p>
      <w:pPr>
        <w:pStyle w:val="27"/>
        <w:widowControl w:val="0"/>
        <w:shd w:val="clear" w:color="auto" w:fill="auto"/>
        <w:tabs>
          <w:tab w:val="left" w:pos="1485"/>
        </w:tabs>
        <w:spacing w:before="0" w:after="413" w:line="202" w:lineRule="exact"/>
        <w:ind w:left="124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1"/>
        <w:keepNext/>
        <w:keepLines/>
        <w:widowControl w:val="0"/>
        <w:shd w:val="clear" w:color="auto" w:fill="auto"/>
        <w:spacing w:before="0" w:after="238" w:line="360" w:lineRule="exact"/>
        <w:ind w:left="0" w:right="0" w:firstLine="0"/>
        <w:jc w:val="left"/>
      </w:pPr>
      <w:bookmarkStart w:id="2259" w:name="bookmark2286"/>
      <w:bookmarkStart w:id="2260" w:name="bookmark2287"/>
      <w:bookmarkStart w:id="2261" w:name="bookmark2288"/>
      <w:r>
        <w:rPr>
          <w:color w:val="000000"/>
          <w:spacing w:val="0"/>
          <w:w w:val="100"/>
          <w:position w:val="0"/>
          <w:lang w:val="en-US" w:eastAsia="en-US" w:bidi="en-US"/>
        </w:rPr>
        <w:t>Regular Expression Pattern Matching</w:t>
      </w:r>
      <w:bookmarkEnd w:id="2259"/>
      <w:bookmarkEnd w:id="2260"/>
      <w:bookmarkEnd w:id="2261"/>
    </w:p>
    <w:p>
      <w:pPr>
        <w:pStyle w:val="26"/>
        <w:widowControl w:val="0"/>
        <w:shd w:val="clear" w:color="auto" w:fill="auto"/>
        <w:spacing w:before="0" w:after="98"/>
        <w:ind w:left="0" w:right="0" w:firstLine="0"/>
        <w:jc w:val="left"/>
      </w:pPr>
      <w:bookmarkStart w:id="2262" w:name="bookmark2289"/>
      <w:r>
        <w:rPr>
          <w:color w:val="000000"/>
          <w:spacing w:val="0"/>
          <w:w w:val="100"/>
          <w:position w:val="0"/>
          <w:lang w:val="en-US" w:eastAsia="en-US" w:bidi="en-US"/>
        </w:rPr>
        <w:t>Th</w:t>
      </w:r>
      <w:bookmarkStart w:id="2263" w:name="bookmark2290"/>
      <w:r>
        <w:rPr>
          <w:color w:val="000000"/>
          <w:spacing w:val="0"/>
          <w:w w:val="100"/>
          <w:position w:val="0"/>
          <w:lang w:val="en-US" w:eastAsia="en-US" w:bidi="en-US"/>
        </w:rPr>
        <w:t>e</w:t>
      </w:r>
      <w:bookmarkEnd w:id="2263"/>
      <w:r>
        <w:rPr>
          <w:color w:val="000000"/>
          <w:spacing w:val="0"/>
          <w:w w:val="100"/>
          <w:position w:val="0"/>
          <w:lang w:val="en-US" w:eastAsia="en-US" w:bidi="en-US"/>
        </w:rPr>
        <w:t xml:space="preserve"> following functions take the regular expression pattern matching functions </w:t>
      </w:r>
      <w:r>
        <w:rPr>
          <w:rStyle w:val="247"/>
          <w:b/>
          <w:bCs/>
        </w:rPr>
        <w:t xml:space="preserve">rexMatchp </w:t>
      </w:r>
      <w:r>
        <w:rPr>
          <w:color w:val="000000"/>
          <w:spacing w:val="0"/>
          <w:w w:val="100"/>
          <w:position w:val="0"/>
          <w:lang w:val="en-US" w:eastAsia="en-US" w:bidi="en-US"/>
        </w:rPr>
        <w:t xml:space="preserve">and </w:t>
      </w:r>
      <w:r>
        <w:rPr>
          <w:rStyle w:val="247"/>
          <w:b/>
          <w:bCs/>
        </w:rPr>
        <w:t>rexMatchList</w:t>
      </w:r>
      <w:r>
        <w:rPr>
          <w:color w:val="000000"/>
          <w:spacing w:val="0"/>
          <w:w w:val="100"/>
          <w:position w:val="0"/>
          <w:lang w:val="en-US" w:eastAsia="en-US" w:bidi="en-US"/>
        </w:rPr>
        <w:t xml:space="preserve"> provided by SKILL and build two new functions </w:t>
      </w:r>
      <w:r>
        <w:rPr>
          <w:rStyle w:val="247"/>
          <w:b/>
          <w:bCs/>
        </w:rPr>
        <w:t>shMatchp</w:t>
      </w:r>
      <w:r>
        <w:rPr>
          <w:color w:val="000000"/>
          <w:spacing w:val="0"/>
          <w:w w:val="100"/>
          <w:position w:val="0"/>
          <w:lang w:val="en-US" w:eastAsia="en-US" w:bidi="en-US"/>
        </w:rPr>
        <w:t xml:space="preserve"> and </w:t>
      </w:r>
      <w:r>
        <w:rPr>
          <w:rStyle w:val="247"/>
          <w:b/>
          <w:bCs/>
        </w:rPr>
        <w:t>shMatchList,</w:t>
      </w:r>
      <w:r>
        <w:rPr>
          <w:color w:val="000000"/>
          <w:spacing w:val="0"/>
          <w:w w:val="100"/>
          <w:position w:val="0"/>
          <w:lang w:val="en-US" w:eastAsia="en-US" w:bidi="en-US"/>
        </w:rPr>
        <w:t xml:space="preserve"> which provide a simple shell-filename-like pattern matching facility.</w:t>
      </w:r>
      <w:bookmarkEnd w:id="2262"/>
    </w:p>
    <w:p>
      <w:pPr>
        <w:pStyle w:val="26"/>
        <w:widowControl w:val="0"/>
        <w:shd w:val="clear" w:color="auto" w:fill="auto"/>
        <w:spacing w:before="0" w:after="0" w:line="456" w:lineRule="exact"/>
        <w:ind w:left="0" w:right="0" w:firstLine="0"/>
        <w:jc w:val="both"/>
      </w:pPr>
      <w:r>
        <w:rPr>
          <w:color w:val="000000"/>
          <w:spacing w:val="0"/>
          <w:w w:val="100"/>
          <w:position w:val="0"/>
          <w:lang w:val="en-US" w:eastAsia="en-US" w:bidi="en-US"/>
        </w:rPr>
        <w:t>The rules:</w:t>
      </w:r>
    </w:p>
    <w:p>
      <w:pPr>
        <w:pStyle w:val="26"/>
        <w:widowControl w:val="0"/>
        <w:numPr>
          <w:ilvl w:val="0"/>
          <w:numId w:val="27"/>
        </w:numPr>
        <w:shd w:val="clear" w:color="auto" w:fill="auto"/>
        <w:tabs>
          <w:tab w:val="left" w:pos="482"/>
        </w:tabs>
        <w:spacing w:before="0" w:after="0" w:line="456" w:lineRule="exact"/>
        <w:ind w:left="0" w:right="0" w:firstLine="0"/>
        <w:jc w:val="both"/>
      </w:pPr>
      <w:r>
        <w:rPr>
          <w:color w:val="000000"/>
          <w:spacing w:val="0"/>
          <w:w w:val="100"/>
          <w:position w:val="0"/>
          <w:lang w:val="en-US" w:eastAsia="en-US" w:bidi="en-US"/>
        </w:rPr>
        <w:t>Target strings should be single words</w:t>
      </w:r>
    </w:p>
    <w:p>
      <w:pPr>
        <w:pStyle w:val="26"/>
        <w:widowControl w:val="0"/>
        <w:numPr>
          <w:ilvl w:val="0"/>
          <w:numId w:val="27"/>
        </w:numPr>
        <w:shd w:val="clear" w:color="auto" w:fill="auto"/>
        <w:tabs>
          <w:tab w:val="left" w:pos="482"/>
        </w:tabs>
        <w:spacing w:before="0" w:after="0" w:line="456" w:lineRule="exact"/>
        <w:ind w:left="0" w:right="0" w:firstLine="0"/>
        <w:jc w:val="both"/>
      </w:pPr>
      <w:r>
        <w:rPr>
          <w:color w:val="000000"/>
          <w:spacing w:val="0"/>
          <w:w w:val="100"/>
          <w:position w:val="0"/>
          <w:lang w:val="en-US" w:eastAsia="en-US" w:bidi="en-US"/>
        </w:rPr>
        <w:t>A pattern is to match the entire target words</w:t>
      </w:r>
    </w:p>
    <w:p>
      <w:pPr>
        <w:pStyle w:val="26"/>
        <w:widowControl w:val="0"/>
        <w:numPr>
          <w:ilvl w:val="0"/>
          <w:numId w:val="27"/>
        </w:numPr>
        <w:shd w:val="clear" w:color="auto" w:fill="auto"/>
        <w:tabs>
          <w:tab w:val="left" w:pos="482"/>
        </w:tabs>
        <w:spacing w:before="0" w:after="151" w:line="456" w:lineRule="exact"/>
        <w:ind w:left="0" w:right="0" w:firstLine="0"/>
        <w:jc w:val="both"/>
      </w:pPr>
      <w:r>
        <w:rPr>
          <w:color w:val="000000"/>
          <w:spacing w:val="0"/>
          <w:w w:val="100"/>
          <w:position w:val="0"/>
          <w:lang w:val="en-US" w:eastAsia="en-US" w:bidi="en-US"/>
        </w:rPr>
        <w:t>Special characters in a pattern:</w:t>
      </w:r>
    </w:p>
    <w:p>
      <w:pPr>
        <w:pStyle w:val="26"/>
        <w:widowControl w:val="0"/>
        <w:shd w:val="clear" w:color="auto" w:fill="auto"/>
        <w:tabs>
          <w:tab w:val="left" w:pos="936"/>
        </w:tabs>
        <w:spacing w:before="0" w:after="0" w:line="418" w:lineRule="exact"/>
        <w:ind w:left="0" w:right="0" w:firstLine="0"/>
        <w:jc w:val="both"/>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Matches any string, including the null string</w:t>
      </w:r>
    </w:p>
    <w:p>
      <w:pPr>
        <w:pStyle w:val="26"/>
        <w:widowControl w:val="0"/>
        <w:shd w:val="clear" w:color="auto" w:fill="auto"/>
        <w:spacing w:before="0" w:after="398" w:line="418" w:lineRule="exact"/>
        <w:ind w:left="0" w:right="4760" w:firstLine="0"/>
        <w:jc w:val="left"/>
      </w:pPr>
      <w:r>
        <w:rPr>
          <w:color w:val="000000"/>
          <w:spacing w:val="0"/>
          <w:w w:val="100"/>
          <w:position w:val="0"/>
          <w:lang w:val="en-US" w:eastAsia="en-US" w:bidi="en-US"/>
        </w:rPr>
        <w:t>? Matches any single character [...] Same as in the original "rex" package Matches "." literally</w:t>
      </w:r>
    </w:p>
    <w:p>
      <w:pPr>
        <w:pStyle w:val="26"/>
        <w:widowControl w:val="0"/>
        <w:shd w:val="clear" w:color="auto" w:fill="auto"/>
        <w:spacing w:before="0" w:after="173" w:line="220" w:lineRule="exact"/>
        <w:ind w:left="0" w:right="0" w:firstLine="0"/>
        <w:jc w:val="both"/>
      </w:pPr>
      <w:r>
        <w:rPr>
          <w:color w:val="000000"/>
          <w:spacing w:val="0"/>
          <w:w w:val="100"/>
          <w:position w:val="0"/>
          <w:lang w:val="en-US" w:eastAsia="en-US" w:bidi="en-US"/>
        </w:rPr>
        <w:t xml:space="preserve">The function </w:t>
      </w:r>
      <w:r>
        <w:rPr>
          <w:rStyle w:val="247"/>
          <w:b/>
          <w:bCs/>
        </w:rPr>
        <w:t>sh2ed</w:t>
      </w:r>
      <w:r>
        <w:rPr>
          <w:color w:val="000000"/>
          <w:spacing w:val="0"/>
          <w:w w:val="100"/>
          <w:position w:val="0"/>
          <w:lang w:val="en-US" w:eastAsia="en-US" w:bidi="en-US"/>
        </w:rPr>
        <w:t xml:space="preserve"> is used to build a regular expression that is passed to the </w:t>
      </w:r>
      <w:r>
        <w:rPr>
          <w:rStyle w:val="247"/>
          <w:b/>
          <w:bCs/>
        </w:rPr>
        <w:t>rex</w:t>
      </w:r>
      <w:r>
        <w:rPr>
          <w:color w:val="000000"/>
          <w:spacing w:val="0"/>
          <w:w w:val="100"/>
          <w:position w:val="0"/>
          <w:lang w:val="en-US" w:eastAsia="en-US" w:bidi="en-US"/>
        </w:rPr>
        <w:t xml:space="preserve"> functions.</w:t>
      </w:r>
    </w:p>
    <w:p>
      <w:pPr>
        <w:pStyle w:val="27"/>
        <w:widowControl w:val="0"/>
        <w:shd w:val="clear" w:color="auto" w:fill="auto"/>
        <w:spacing w:before="0" w:after="0"/>
        <w:ind w:left="0" w:right="0" w:firstLine="0"/>
      </w:pPr>
      <w:r>
        <w:rPr>
          <w:color w:val="000000"/>
          <w:spacing w:val="0"/>
          <w:w w:val="100"/>
          <w:position w:val="0"/>
          <w:lang w:val="en-US" w:eastAsia="en-US" w:bidi="en-US"/>
        </w:rPr>
        <w:t>(defun sh</w:t>
      </w:r>
      <w:r>
        <w:rPr>
          <w:rStyle w:val="160"/>
        </w:rPr>
        <w:t>2</w:t>
      </w:r>
      <w:r>
        <w:rPr>
          <w:color w:val="000000"/>
          <w:spacing w:val="0"/>
          <w:w w:val="100"/>
          <w:position w:val="0"/>
          <w:lang w:val="en-US" w:eastAsia="en-US" w:bidi="en-US"/>
        </w:rPr>
        <w:t>ed (s)</w:t>
      </w:r>
    </w:p>
    <w:p>
      <w:pPr>
        <w:pStyle w:val="27"/>
        <w:widowControl w:val="0"/>
        <w:shd w:val="clear" w:color="auto" w:fill="auto"/>
        <w:spacing w:before="0" w:after="0"/>
        <w:ind w:left="800" w:right="0" w:firstLine="0"/>
        <w:jc w:val="left"/>
      </w:pPr>
      <w:r>
        <w:rPr>
          <w:color w:val="000000"/>
          <w:spacing w:val="0"/>
          <w:w w:val="100"/>
          <w:position w:val="0"/>
          <w:lang w:val="en-US" w:eastAsia="en-US" w:bidi="en-US"/>
        </w:rPr>
        <w:t>(let ((sh_chars (parseString s ""))</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 xml:space="preserve">(ed_chars (tconc nil </w:t>
      </w:r>
      <w:r>
        <w:rPr>
          <w:rStyle w:val="283"/>
        </w:rPr>
        <w:t>"〜'）））</w:t>
      </w:r>
    </w:p>
    <w:p>
      <w:pPr>
        <w:pStyle w:val="27"/>
        <w:widowControl w:val="0"/>
        <w:shd w:val="clear" w:color="auto" w:fill="auto"/>
        <w:spacing w:before="0" w:after="0"/>
        <w:ind w:left="1520" w:right="0" w:firstLine="0"/>
        <w:jc w:val="left"/>
      </w:pPr>
      <w:r>
        <w:rPr>
          <w:color w:val="000000"/>
          <w:spacing w:val="0"/>
          <w:w w:val="100"/>
          <w:position w:val="0"/>
          <w:lang w:val="en-US" w:eastAsia="en-US" w:bidi="en-US"/>
        </w:rPr>
        <w:t>(while sh_chars</w:t>
      </w:r>
    </w:p>
    <w:p>
      <w:pPr>
        <w:pStyle w:val="27"/>
        <w:widowControl w:val="0"/>
        <w:shd w:val="clear" w:color="auto" w:fill="auto"/>
        <w:spacing w:before="0" w:after="0"/>
        <w:ind w:left="2240" w:right="0" w:firstLine="0"/>
        <w:jc w:val="left"/>
      </w:pPr>
      <w:r>
        <w:rPr>
          <w:color w:val="000000"/>
          <w:spacing w:val="0"/>
          <w:w w:val="100"/>
          <w:position w:val="0"/>
          <w:lang w:val="en-US" w:eastAsia="en-US" w:bidi="en-US"/>
        </w:rPr>
        <w:t>(case (car sh_chars)</w:t>
      </w:r>
    </w:p>
    <w:p>
      <w:pPr>
        <w:pStyle w:val="27"/>
        <w:widowControl w:val="0"/>
        <w:shd w:val="clear" w:color="auto" w:fill="auto"/>
        <w:spacing w:before="0" w:after="0"/>
        <w:ind w:left="2960" w:right="0" w:firstLine="0"/>
        <w:jc w:val="left"/>
      </w:pPr>
      <w:r>
        <w:rPr>
          <w:color w:val="000000"/>
          <w:spacing w:val="0"/>
          <w:w w:val="100"/>
          <w:position w:val="0"/>
          <w:lang w:val="en-US" w:eastAsia="en-US" w:bidi="en-US"/>
        </w:rPr>
        <w:t>("*" (tconc ed chars ".") (tconc ed chars "*"))</w:t>
      </w:r>
      <w:r>
        <w:br w:type="page"/>
      </w:r>
    </w:p>
    <w:p>
      <w:pPr>
        <w:pStyle w:val="27"/>
        <w:widowControl w:val="0"/>
        <w:shd w:val="clear" w:color="auto" w:fill="auto"/>
        <w:spacing w:before="0" w:after="0" w:line="190" w:lineRule="exact"/>
        <w:ind w:left="2240" w:right="0" w:firstLine="720"/>
        <w:jc w:val="left"/>
      </w:pPr>
      <w:r>
        <w:rPr>
          <w:color w:val="000000"/>
          <w:spacing w:val="0"/>
          <w:w w:val="100"/>
          <w:position w:val="0"/>
          <w:lang w:val="en-US" w:eastAsia="en-US" w:bidi="en-US"/>
        </w:rPr>
        <w:t>("?" (tconc ed chars</w:t>
      </w:r>
    </w:p>
    <w:p>
      <w:pPr>
        <w:pStyle w:val="27"/>
        <w:widowControl w:val="0"/>
        <w:shd w:val="clear" w:color="auto" w:fill="auto"/>
        <w:spacing w:before="0" w:after="0"/>
        <w:ind w:left="2240" w:right="2500" w:firstLine="72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7" o:spid="_x0000_s1397" type="#_x0000_t202" style="position:absolute;left:0;margin-left:179.05pt;margin-top:-12.4pt;height:11.75pt;width:221.05pt;mso-position-horizontal-relative:margin;mso-wrap-distance-bottom:0pt;mso-wrap-distance-top:0pt;rotation:0f;z-index:-2514739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 xml:space="preserve">(tconc ed—chars </w:t>
                  </w:r>
                  <w:r>
                    <w:rPr>
                      <w:rStyle w:val="91"/>
                      <w:lang w:val="zh-CN" w:eastAsia="zh-CN" w:bidi="zh-CN"/>
                    </w:rPr>
                    <w:t xml:space="preserve">"\\") </w:t>
                  </w:r>
                  <w:r>
                    <w:rPr>
                      <w:rStyle w:val="91"/>
                    </w:rPr>
                    <w:t>(tconc ed—chars</w:t>
                  </w:r>
                </w:p>
              </w:txbxContent>
            </v:textbox>
            <w10:wrap type="topAndBottom"/>
          </v:shape>
        </w:pict>
      </w:r>
      <w:r>
        <w:rPr>
          <w:color w:val="000000"/>
          <w:spacing w:val="0"/>
          <w:w w:val="100"/>
          <w:position w:val="0"/>
          <w:lang w:val="en-US" w:eastAsia="en-US" w:bidi="en-US"/>
        </w:rPr>
        <w:t>(t (tconc ed—chars (car sh—chars)))) (setq sh—chars (cdr sh—chars)))</w:t>
      </w:r>
    </w:p>
    <w:p>
      <w:pPr>
        <w:pStyle w:val="27"/>
        <w:widowControl w:val="0"/>
        <w:shd w:val="clear" w:color="auto" w:fill="auto"/>
        <w:spacing w:before="0" w:after="0"/>
        <w:ind w:left="2240" w:right="0" w:firstLine="0"/>
        <w:jc w:val="left"/>
      </w:pPr>
      <w:r>
        <w:rPr>
          <w:color w:val="000000"/>
          <w:spacing w:val="0"/>
          <w:w w:val="100"/>
          <w:position w:val="0"/>
          <w:lang w:val="en-US" w:eastAsia="en-US" w:bidi="en-US"/>
        </w:rPr>
        <w:t>(tconc ed—chars "$")</w:t>
      </w:r>
    </w:p>
    <w:p>
      <w:pPr>
        <w:pStyle w:val="27"/>
        <w:widowControl w:val="0"/>
        <w:shd w:val="clear" w:color="auto" w:fill="auto"/>
        <w:spacing w:before="0" w:after="126"/>
        <w:ind w:left="2240" w:right="0" w:firstLine="0"/>
        <w:jc w:val="left"/>
      </w:pPr>
      <w:r>
        <w:rPr>
          <w:color w:val="000000"/>
          <w:spacing w:val="0"/>
          <w:w w:val="100"/>
          <w:position w:val="0"/>
          <w:lang w:val="en-US" w:eastAsia="en-US" w:bidi="en-US"/>
        </w:rPr>
        <w:t>(buildString (car ed—chars) "")))</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(defun shMatchp (pattern target)</w:t>
      </w:r>
    </w:p>
    <w:p>
      <w:pPr>
        <w:pStyle w:val="27"/>
        <w:widowControl w:val="0"/>
        <w:shd w:val="clear" w:color="auto" w:fill="auto"/>
        <w:spacing w:before="0" w:after="64" w:line="190" w:lineRule="exact"/>
        <w:ind w:left="800" w:right="0" w:firstLine="0"/>
        <w:jc w:val="left"/>
      </w:pPr>
      <w:r>
        <w:rPr>
          <w:color w:val="000000"/>
          <w:spacing w:val="0"/>
          <w:w w:val="100"/>
          <w:position w:val="0"/>
          <w:lang w:val="en-US" w:eastAsia="en-US" w:bidi="en-US"/>
        </w:rPr>
        <w:t>(rexMatchp (sh2ed pattern) target))</w:t>
      </w:r>
    </w:p>
    <w:p>
      <w:pPr>
        <w:pStyle w:val="27"/>
        <w:widowControl w:val="0"/>
        <w:shd w:val="clear" w:color="auto" w:fill="auto"/>
        <w:spacing w:before="0" w:after="0" w:line="190" w:lineRule="exact"/>
        <w:ind w:left="0" w:right="0" w:firstLine="0"/>
        <w:jc w:val="left"/>
      </w:pPr>
      <w:r>
        <w:rPr>
          <w:color w:val="000000"/>
          <w:spacing w:val="0"/>
          <w:w w:val="100"/>
          <w:position w:val="0"/>
          <w:lang w:val="en-US" w:eastAsia="en-US" w:bidi="en-US"/>
        </w:rPr>
        <w:t>(defun shMatchList (pattern targets)</w:t>
      </w:r>
    </w:p>
    <w:p>
      <w:pPr>
        <w:pStyle w:val="27"/>
        <w:widowControl w:val="0"/>
        <w:shd w:val="clear" w:color="auto" w:fill="auto"/>
        <w:spacing w:before="0" w:after="59" w:line="190" w:lineRule="exact"/>
        <w:ind w:left="800" w:right="0" w:firstLine="0"/>
        <w:jc w:val="left"/>
      </w:pPr>
      <w:r>
        <w:rPr>
          <w:color w:val="000000"/>
          <w:spacing w:val="0"/>
          <w:w w:val="100"/>
          <w:position w:val="0"/>
          <w:lang w:val="en-US" w:eastAsia="en-US" w:bidi="en-US"/>
        </w:rPr>
        <w:t>(rexMatchList (sh2ed pattern) targets))</w:t>
      </w:r>
    </w:p>
    <w:p>
      <w:pPr>
        <w:pStyle w:val="27"/>
        <w:widowControl w:val="0"/>
        <w:shd w:val="clear" w:color="auto" w:fill="auto"/>
        <w:spacing w:before="0" w:after="120"/>
        <w:ind w:left="0" w:right="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198" o:spid="_x0000_s1398" type="#_x0000_t202" style="position:absolute;left:0;margin-left:206.4pt;margin-top:-2.1pt;height:32.35pt;width:31.7pt;mso-position-horizontal-relative:margin;mso-wrap-distance-bottom:0pt;mso-wrap-distance-left:31.65pt;mso-wrap-distance-right:5pt;mso-wrap-distance-top:0pt;rotation:0f;z-index:-2514728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9"/>
                    <w:widowControl w:val="0"/>
                    <w:numPr>
                      <w:ilvl w:val="0"/>
                      <w:numId w:val="30"/>
                    </w:numPr>
                    <w:shd w:val="clear" w:color="auto" w:fill="auto"/>
                    <w:tabs>
                      <w:tab w:val="left" w:pos="230"/>
                    </w:tabs>
                    <w:spacing w:before="0" w:after="0"/>
                    <w:ind w:left="0" w:right="0" w:firstLine="0"/>
                  </w:pPr>
                  <w:r>
                    <w:rPr>
                      <w:rStyle w:val="130"/>
                    </w:rPr>
                    <w:t>t</w:t>
                  </w:r>
                </w:p>
                <w:p>
                  <w:pPr>
                    <w:pStyle w:val="29"/>
                    <w:widowControl w:val="0"/>
                    <w:numPr>
                      <w:ilvl w:val="0"/>
                      <w:numId w:val="30"/>
                    </w:numPr>
                    <w:shd w:val="clear" w:color="auto" w:fill="auto"/>
                    <w:tabs>
                      <w:tab w:val="left" w:pos="230"/>
                    </w:tabs>
                    <w:spacing w:before="0" w:after="0"/>
                    <w:ind w:left="0" w:right="0" w:firstLine="0"/>
                  </w:pPr>
                  <w:r>
                    <w:rPr>
                      <w:rStyle w:val="130"/>
                    </w:rPr>
                    <w:t>t</w:t>
                  </w:r>
                </w:p>
                <w:p>
                  <w:pPr>
                    <w:pStyle w:val="29"/>
                    <w:widowControl w:val="0"/>
                    <w:numPr>
                      <w:ilvl w:val="0"/>
                      <w:numId w:val="30"/>
                    </w:numPr>
                    <w:shd w:val="clear" w:color="auto" w:fill="auto"/>
                    <w:tabs>
                      <w:tab w:val="left" w:pos="221"/>
                    </w:tabs>
                    <w:spacing w:before="0" w:after="0"/>
                    <w:ind w:left="0" w:right="0" w:firstLine="0"/>
                  </w:pPr>
                  <w:r>
                    <w:rPr>
                      <w:rStyle w:val="130"/>
                    </w:rPr>
                    <w:t>nil</w:t>
                  </w:r>
                </w:p>
              </w:txbxContent>
            </v:textbox>
            <w10:wrap type="square" side="left"/>
          </v:shape>
        </w:pict>
      </w:r>
      <w:r>
        <w:rPr>
          <w:color w:val="000000"/>
          <w:spacing w:val="0"/>
          <w:w w:val="100"/>
          <w:position w:val="0"/>
          <w:lang w:val="en-US" w:eastAsia="en-US" w:bidi="en-US"/>
        </w:rPr>
        <w:t>shMatchp(</w:t>
      </w:r>
      <w:r>
        <w:rPr>
          <w:color w:val="000000"/>
          <w:spacing w:val="0"/>
          <w:w w:val="100"/>
          <w:position w:val="0"/>
          <w:vertAlign w:val="superscript"/>
          <w:lang w:val="en-US" w:eastAsia="en-US" w:bidi="en-US"/>
        </w:rPr>
        <w:t>M</w:t>
      </w:r>
      <w:r>
        <w:rPr>
          <w:color w:val="000000"/>
          <w:spacing w:val="0"/>
          <w:w w:val="100"/>
          <w:position w:val="0"/>
          <w:lang w:val="en-US" w:eastAsia="en-US" w:bidi="en-US"/>
        </w:rPr>
        <w:t>*.out" "a.out") shMatchp("test.??</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"test.il") shMatchp("*.??</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"test.out")</w:t>
      </w:r>
    </w:p>
    <w:p>
      <w:pPr>
        <w:pStyle w:val="27"/>
        <w:widowControl w:val="0"/>
        <w:shd w:val="clear" w:color="auto" w:fill="auto"/>
        <w:spacing w:before="0" w:after="410"/>
        <w:ind w:left="0" w:right="0" w:firstLine="0"/>
        <w:jc w:val="left"/>
      </w:pPr>
      <w:r>
        <w:rPr>
          <w:color w:val="000000"/>
          <w:spacing w:val="0"/>
          <w:w w:val="100"/>
          <w:position w:val="0"/>
          <w:lang w:val="en-US" w:eastAsia="en-US" w:bidi="en-US"/>
        </w:rPr>
        <w:t>shMatchList("*test.?" '("ALUtest.1" "data.in" "MEMtest.13" "test.5"))=&gt; ("ALUtest.1" "test.5")</w:t>
      </w:r>
    </w:p>
    <w:p>
      <w:pPr>
        <w:pStyle w:val="21"/>
        <w:keepNext/>
        <w:keepLines/>
        <w:widowControl w:val="0"/>
        <w:shd w:val="clear" w:color="auto" w:fill="auto"/>
        <w:spacing w:before="0" w:after="290" w:line="360" w:lineRule="exact"/>
        <w:ind w:left="0" w:right="0" w:firstLine="0"/>
        <w:jc w:val="left"/>
      </w:pPr>
      <w:bookmarkStart w:id="2264" w:name="bookmark2291"/>
      <w:bookmarkStart w:id="2265" w:name="bookmark2292"/>
      <w:r>
        <w:rPr>
          <w:color w:val="000000"/>
          <w:spacing w:val="0"/>
          <w:w w:val="100"/>
          <w:position w:val="0"/>
          <w:lang w:val="en-US" w:eastAsia="en-US" w:bidi="en-US"/>
        </w:rPr>
        <w:t>Geometric Constructions</w:t>
      </w:r>
      <w:bookmarkEnd w:id="2264"/>
      <w:bookmarkEnd w:id="2265"/>
    </w:p>
    <w:p>
      <w:pPr>
        <w:pStyle w:val="26"/>
        <w:widowControl w:val="0"/>
        <w:shd w:val="clear" w:color="auto" w:fill="auto"/>
        <w:spacing w:before="0" w:after="474" w:line="220" w:lineRule="exact"/>
        <w:ind w:left="0" w:right="0" w:firstLine="0"/>
        <w:jc w:val="left"/>
      </w:pPr>
      <w:r>
        <w:rPr>
          <w:color w:val="000000"/>
          <w:spacing w:val="0"/>
          <w:w w:val="100"/>
          <w:position w:val="0"/>
          <w:lang w:val="en-US" w:eastAsia="en-US" w:bidi="en-US"/>
        </w:rPr>
        <w:t>This is an extensive example of a SKILL++ Object Layer application.</w:t>
      </w:r>
    </w:p>
    <w:p>
      <w:pPr>
        <w:pStyle w:val="22"/>
        <w:keepNext/>
        <w:keepLines/>
        <w:widowControl w:val="0"/>
        <w:shd w:val="clear" w:color="auto" w:fill="auto"/>
        <w:spacing w:before="0" w:after="254" w:line="280" w:lineRule="exact"/>
        <w:ind w:left="0" w:right="0" w:firstLine="0"/>
        <w:jc w:val="left"/>
      </w:pPr>
      <w:bookmarkStart w:id="2266" w:name="bookmark2293"/>
      <w:bookmarkStart w:id="2267" w:name="bookmark2294"/>
      <w:r>
        <w:rPr>
          <w:color w:val="000000"/>
          <w:spacing w:val="0"/>
          <w:w w:val="100"/>
          <w:position w:val="0"/>
          <w:lang w:val="en-US" w:eastAsia="en-US" w:bidi="en-US"/>
        </w:rPr>
        <w:t>The Application Domain</w:t>
      </w:r>
      <w:bookmarkEnd w:id="2266"/>
      <w:bookmarkEnd w:id="2267"/>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A geometric construction is a collection of points and lines you build up from an initial collection of points. The initial collection of points are called </w:t>
      </w:r>
      <w:r>
        <w:rPr>
          <w:rStyle w:val="247"/>
          <w:b/>
          <w:bCs/>
        </w:rPr>
        <w:t>free</w:t>
      </w:r>
      <w:r>
        <w:rPr>
          <w:color w:val="000000"/>
          <w:spacing w:val="0"/>
          <w:w w:val="100"/>
          <w:position w:val="0"/>
          <w:lang w:val="en-US" w:eastAsia="en-US" w:bidi="en-US"/>
        </w:rPr>
        <w:t xml:space="preserve"> points. You can add points and lines to the collection through various familiar constraints. You can constrain</w:t>
      </w:r>
    </w:p>
    <w:p>
      <w:pPr>
        <w:pStyle w:val="26"/>
        <w:widowControl w:val="0"/>
        <w:numPr>
          <w:ilvl w:val="0"/>
          <w:numId w:val="27"/>
        </w:numPr>
        <w:shd w:val="clear" w:color="auto" w:fill="auto"/>
        <w:tabs>
          <w:tab w:val="left" w:pos="494"/>
        </w:tabs>
        <w:spacing w:before="0" w:after="0" w:line="461" w:lineRule="exact"/>
        <w:ind w:left="0" w:right="0" w:firstLine="0"/>
        <w:jc w:val="both"/>
      </w:pPr>
      <w:r>
        <w:rPr>
          <w:color w:val="000000"/>
          <w:spacing w:val="0"/>
          <w:w w:val="100"/>
          <w:position w:val="0"/>
          <w:lang w:val="en-US" w:eastAsia="en-US" w:bidi="en-US"/>
        </w:rPr>
        <w:t>A point to lie on two interesecting lines</w:t>
      </w:r>
    </w:p>
    <w:p>
      <w:pPr>
        <w:pStyle w:val="26"/>
        <w:widowControl w:val="0"/>
        <w:numPr>
          <w:ilvl w:val="0"/>
          <w:numId w:val="27"/>
        </w:numPr>
        <w:shd w:val="clear" w:color="auto" w:fill="auto"/>
        <w:tabs>
          <w:tab w:val="left" w:pos="494"/>
        </w:tabs>
        <w:spacing w:before="0" w:after="0" w:line="461" w:lineRule="exact"/>
        <w:ind w:left="0" w:right="0" w:firstLine="0"/>
        <w:jc w:val="both"/>
      </w:pPr>
      <w:r>
        <w:rPr>
          <w:color w:val="000000"/>
          <w:spacing w:val="0"/>
          <w:w w:val="100"/>
          <w:position w:val="0"/>
          <w:lang w:val="en-US" w:eastAsia="en-US" w:bidi="en-US"/>
        </w:rPr>
        <w:t>A line to pass through two points</w:t>
      </w:r>
    </w:p>
    <w:p>
      <w:pPr>
        <w:pStyle w:val="26"/>
        <w:widowControl w:val="0"/>
        <w:numPr>
          <w:ilvl w:val="0"/>
          <w:numId w:val="27"/>
        </w:numPr>
        <w:shd w:val="clear" w:color="auto" w:fill="auto"/>
        <w:spacing w:before="0" w:after="0" w:line="461" w:lineRule="exact"/>
        <w:ind w:left="0" w:right="0" w:firstLine="0"/>
        <w:jc w:val="both"/>
      </w:pPr>
      <w:r>
        <w:rPr>
          <w:color w:val="000000"/>
          <w:spacing w:val="0"/>
          <w:w w:val="100"/>
          <w:position w:val="0"/>
          <w:lang w:val="en-US" w:eastAsia="en-US" w:bidi="en-US"/>
        </w:rPr>
        <w:t xml:space="preserve"> A line to pass through a point and to be parallel to another line</w:t>
      </w:r>
    </w:p>
    <w:p>
      <w:pPr>
        <w:pStyle w:val="26"/>
        <w:widowControl w:val="0"/>
        <w:numPr>
          <w:ilvl w:val="0"/>
          <w:numId w:val="27"/>
        </w:numPr>
        <w:shd w:val="clear" w:color="auto" w:fill="auto"/>
        <w:spacing w:before="0" w:after="0" w:line="461" w:lineRule="exact"/>
        <w:ind w:left="0" w:right="0" w:firstLine="0"/>
        <w:jc w:val="both"/>
      </w:pPr>
      <w:r>
        <w:rPr>
          <w:color w:val="000000"/>
          <w:spacing w:val="0"/>
          <w:w w:val="100"/>
          <w:position w:val="0"/>
          <w:lang w:val="en-US" w:eastAsia="en-US" w:bidi="en-US"/>
        </w:rPr>
        <w:t xml:space="preserve"> A line to pass through a point and to be perpendicular to another line</w:t>
      </w:r>
    </w:p>
    <w:p>
      <w:pPr>
        <w:pStyle w:val="26"/>
        <w:widowControl w:val="0"/>
        <w:shd w:val="clear" w:color="auto" w:fill="auto"/>
        <w:spacing w:before="0" w:after="338"/>
        <w:ind w:left="0" w:right="0" w:firstLine="0"/>
        <w:jc w:val="left"/>
      </w:pPr>
      <w:r>
        <w:rPr>
          <w:color w:val="000000"/>
          <w:spacing w:val="0"/>
          <w:w w:val="100"/>
          <w:position w:val="0"/>
          <w:lang w:val="en-US" w:eastAsia="en-US" w:bidi="en-US"/>
        </w:rPr>
        <w:t>When you move any one of the free points, the application propagates the change to all the constrained points and lines</w:t>
      </w:r>
    </w:p>
    <w:p>
      <w:pPr>
        <w:pStyle w:val="25"/>
        <w:keepNext/>
        <w:keepLines/>
        <w:widowControl w:val="0"/>
        <w:shd w:val="clear" w:color="auto" w:fill="auto"/>
        <w:spacing w:before="0" w:after="0" w:line="456" w:lineRule="exact"/>
        <w:ind w:left="0" w:right="0" w:firstLine="0"/>
        <w:jc w:val="both"/>
      </w:pPr>
      <w:bookmarkStart w:id="2268" w:name="bookmark2295"/>
      <w:r>
        <w:rPr>
          <w:color w:val="000000"/>
          <w:spacing w:val="0"/>
          <w:w w:val="100"/>
          <w:position w:val="0"/>
          <w:lang w:val="en-US" w:eastAsia="en-US" w:bidi="en-US"/>
        </w:rPr>
        <w:t>Example</w:t>
      </w:r>
      <w:bookmarkEnd w:id="2268"/>
    </w:p>
    <w:p>
      <w:pPr>
        <w:pStyle w:val="26"/>
        <w:widowControl w:val="0"/>
        <w:numPr>
          <w:ilvl w:val="0"/>
          <w:numId w:val="31"/>
        </w:numPr>
        <w:shd w:val="clear" w:color="auto" w:fill="auto"/>
        <w:tabs>
          <w:tab w:val="left" w:pos="549"/>
        </w:tabs>
        <w:spacing w:before="0" w:after="0" w:line="456" w:lineRule="exact"/>
        <w:ind w:left="200" w:right="0" w:firstLine="0"/>
        <w:jc w:val="both"/>
      </w:pPr>
      <w:r>
        <w:rPr>
          <w:color w:val="000000"/>
          <w:spacing w:val="0"/>
          <w:w w:val="100"/>
          <w:position w:val="0"/>
          <w:lang w:val="en-US" w:eastAsia="en-US" w:bidi="en-US"/>
        </w:rPr>
        <w:t>You specify the free points P and Q.</w:t>
      </w:r>
    </w:p>
    <w:p>
      <w:pPr>
        <w:pStyle w:val="26"/>
        <w:widowControl w:val="0"/>
        <w:numPr>
          <w:ilvl w:val="0"/>
          <w:numId w:val="31"/>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You construct the line PQ passing through P and Q.</w:t>
      </w:r>
    </w:p>
    <w:p>
      <w:pPr>
        <w:pStyle w:val="26"/>
        <w:widowControl w:val="0"/>
        <w:numPr>
          <w:ilvl w:val="0"/>
          <w:numId w:val="31"/>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You specify the free points R and S.</w:t>
      </w:r>
    </w:p>
    <w:p>
      <w:pPr>
        <w:pStyle w:val="26"/>
        <w:widowControl w:val="0"/>
        <w:numPr>
          <w:ilvl w:val="0"/>
          <w:numId w:val="31"/>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You construct the line RS passing through R and S.</w:t>
      </w:r>
      <w:r>
        <w:br w:type="page"/>
      </w:r>
    </w:p>
    <w:p>
      <w:pPr>
        <w:pStyle w:val="26"/>
        <w:widowControl w:val="0"/>
        <w:numPr>
          <w:ilvl w:val="0"/>
          <w:numId w:val="31"/>
        </w:numPr>
        <w:shd w:val="clear" w:color="auto" w:fill="auto"/>
        <w:tabs>
          <w:tab w:val="left" w:pos="563"/>
        </w:tabs>
        <w:spacing w:before="0" w:after="0" w:line="220" w:lineRule="exact"/>
        <w:ind w:left="200" w:right="0" w:firstLine="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199" o:spid="_x0000_s1399" type="#_x0000_t202" style="position:absolute;left:0;margin-left:29.65pt;margin-top:48pt;height:130.55pt;width:238.3pt;mso-position-horizontal-relative:margin;mso-wrap-distance-bottom:0pt;mso-wrap-distance-top:0pt;rotation:0f;z-index:-251471872;" o:ole="f" fillcolor="#FFFFFF" filled="f" o:preferrelative="t" stroked="f" coordorigin="0,0" coordsize="21600,21600" wrapcoords="2674 0 3893 0 3893 2045 21600 2045 21600 21600 0 21600 0 2045 2674 2045 2674 0">
            <v:fill on="f" color2="#FFFFFF" focus="0%"/>
            <v:imagedata gain="65536f" blacklevel="0f" gamma="0"/>
            <o:lock v:ext="edit" position="f" selection="f" grouping="f" rotation="f" cropping="f" text="f" aspectratio="f"/>
            <v:textbox inset="0.00pt,0.00pt,0.00pt,0.00pt" style="mso-fit-shape-to-text:t;">
              <w:txbxContent>
                <w:p>
                  <w:pPr>
                    <w:pStyle w:val="50"/>
                    <w:widowControl w:val="0"/>
                    <w:shd w:val="clear" w:color="auto" w:fill="auto"/>
                    <w:spacing w:before="0" w:after="0" w:line="360" w:lineRule="exact"/>
                    <w:ind w:left="0" w:right="0" w:firstLine="0"/>
                    <w:jc w:val="left"/>
                  </w:pPr>
                  <w:r>
                    <w:rPr>
                      <w:color w:val="000000"/>
                      <w:spacing w:val="0"/>
                      <w:w w:val="100"/>
                      <w:position w:val="0"/>
                      <w:lang w:val="en-US" w:eastAsia="en-US" w:bidi="en-US"/>
                    </w:rPr>
                    <w:t>P</w:t>
                  </w:r>
                </w:p>
                <w:p>
                  <w:pPr>
                    <w:widowControl w:val="0"/>
                    <w:jc w:val="center"/>
                    <w:rPr>
                      <w:sz w:val="2"/>
                      <w:szCs w:val="2"/>
                    </w:rPr>
                  </w:pPr>
                  <w:r>
                    <w:rPr>
                      <w:rFonts w:ascii="MingLiU_HKSCS" w:hAnsi="MingLiU_HKSCS" w:eastAsia="MingLiU_HKSCS" w:cs="MingLiU_HKSCS"/>
                      <w:color w:val="000000"/>
                      <w:spacing w:val="0"/>
                      <w:w w:val="100"/>
                      <w:position w:val="0"/>
                      <w:sz w:val="24"/>
                      <w:szCs w:val="24"/>
                      <w:lang w:val="en-US" w:eastAsia="en-US" w:bidi="en-US"/>
                    </w:rPr>
                    <w:pict>
                      <v:shape id="图片 371" o:spid="_x0000_s1400" type="#_x0000_t75" style="height:131pt;width:239pt;rotation:0f;" o:ole="f" fillcolor="#FFFFFF" filled="f" o:preferrelative="t" stroked="f" coordorigin="0,0" coordsize="21600,21600">
                        <v:fill on="f" color2="#FFFFFF" focus="0%"/>
                        <v:imagedata gain="65536f" blacklevel="0f" gamma="0" o:title="C:/Users/Administrator/desktop/skill参考手册/media/image30.png" r:id="rId225" r:href="rId226"/>
                        <o:lock v:ext="edit" position="f" selection="f" grouping="f" rotation="f" cropping="f" text="f" aspectratio="t"/>
                        <w10:wrap type="none"/>
                        <w10:anchorlock/>
                      </v:shape>
                    </w:pict>
                  </w:r>
                </w:p>
              </w:txbxContent>
            </v:textbox>
            <w10:wrap type="topAndBottom"/>
          </v:shape>
        </w:pict>
      </w:r>
      <w:r>
        <w:rPr>
          <w:color w:val="000000"/>
          <w:spacing w:val="0"/>
          <w:w w:val="100"/>
          <w:position w:val="0"/>
          <w:lang w:val="en-US" w:eastAsia="en-US" w:bidi="en-US"/>
        </w:rPr>
        <w:t>You construct the intersection point Z of the line PQ and the line RS.</w:t>
      </w:r>
    </w:p>
    <w:p>
      <w:pPr>
        <w:pStyle w:val="26"/>
        <w:widowControl w:val="0"/>
        <w:shd w:val="clear" w:color="auto" w:fill="auto"/>
        <w:spacing w:before="0" w:after="483" w:line="283" w:lineRule="exact"/>
        <w:ind w:left="0" w:right="0" w:firstLine="0"/>
        <w:jc w:val="left"/>
      </w:pPr>
      <w:r>
        <w:rPr>
          <w:color w:val="000000"/>
          <w:spacing w:val="0"/>
          <w:w w:val="100"/>
          <w:position w:val="0"/>
          <w:lang w:val="en-US" w:eastAsia="en-US" w:bidi="en-US"/>
        </w:rPr>
        <w:t>When you move any of the points P, Q, R, or S the lines PQ and RS and the point Z move accordingly.</w:t>
      </w:r>
    </w:p>
    <w:p>
      <w:pPr>
        <w:pStyle w:val="22"/>
        <w:keepNext/>
        <w:keepLines/>
        <w:widowControl w:val="0"/>
        <w:shd w:val="clear" w:color="auto" w:fill="auto"/>
        <w:spacing w:before="0" w:after="199" w:line="280" w:lineRule="exact"/>
        <w:ind w:left="0" w:right="0" w:firstLine="0"/>
      </w:pPr>
      <w:bookmarkStart w:id="2269" w:name="bookmark2296"/>
      <w:bookmarkStart w:id="2270" w:name="bookmark2297"/>
      <w:r>
        <w:rPr>
          <w:color w:val="000000"/>
          <w:spacing w:val="0"/>
          <w:w w:val="100"/>
          <w:position w:val="0"/>
          <w:lang w:val="en-US" w:eastAsia="en-US" w:bidi="en-US"/>
        </w:rPr>
        <w:t>The Implementation</w:t>
      </w:r>
      <w:bookmarkEnd w:id="2269"/>
      <w:bookmarkEnd w:id="2270"/>
    </w:p>
    <w:p>
      <w:pPr>
        <w:pStyle w:val="26"/>
        <w:widowControl w:val="0"/>
        <w:shd w:val="clear" w:color="auto" w:fill="auto"/>
        <w:spacing w:before="0" w:after="0"/>
        <w:ind w:left="0" w:right="0" w:firstLine="0"/>
        <w:jc w:val="left"/>
      </w:pPr>
      <w:r>
        <w:rPr>
          <w:color w:val="000000"/>
          <w:spacing w:val="0"/>
          <w:w w:val="100"/>
          <w:position w:val="0"/>
          <w:lang w:val="en-US" w:eastAsia="en-US" w:bidi="en-US"/>
        </w:rPr>
        <w:t>The implementation uses the SKILL++ Object System to define several classes and generic functions. The following sections discuss</w:t>
      </w:r>
    </w:p>
    <w:p>
      <w:pPr>
        <w:pStyle w:val="26"/>
        <w:widowControl w:val="0"/>
        <w:numPr>
          <w:ilvl w:val="0"/>
          <w:numId w:val="27"/>
        </w:numPr>
        <w:shd w:val="clear" w:color="auto" w:fill="auto"/>
        <w:tabs>
          <w:tab w:val="left" w:pos="502"/>
        </w:tabs>
        <w:spacing w:before="0" w:after="0" w:line="461" w:lineRule="exact"/>
        <w:ind w:left="0" w:right="0" w:firstLine="0"/>
        <w:jc w:val="both"/>
      </w:pPr>
      <w:r>
        <w:rPr>
          <w:color w:val="000000"/>
          <w:spacing w:val="0"/>
          <w:w w:val="100"/>
          <w:position w:val="0"/>
          <w:lang w:val="en-US" w:eastAsia="en-US" w:bidi="en-US"/>
        </w:rPr>
        <w:t>The class hierarchy</w:t>
      </w:r>
    </w:p>
    <w:p>
      <w:pPr>
        <w:pStyle w:val="26"/>
        <w:widowControl w:val="0"/>
        <w:numPr>
          <w:ilvl w:val="0"/>
          <w:numId w:val="27"/>
        </w:numPr>
        <w:shd w:val="clear" w:color="auto" w:fill="auto"/>
        <w:tabs>
          <w:tab w:val="left" w:pos="502"/>
        </w:tabs>
        <w:spacing w:before="0" w:after="0" w:line="461" w:lineRule="exact"/>
        <w:ind w:left="0" w:right="0" w:firstLine="0"/>
        <w:jc w:val="both"/>
      </w:pPr>
      <w:r>
        <w:rPr>
          <w:color w:val="000000"/>
          <w:spacing w:val="0"/>
          <w:w w:val="100"/>
          <w:position w:val="0"/>
          <w:lang w:val="en-US" w:eastAsia="en-US" w:bidi="en-US"/>
        </w:rPr>
        <w:t>The generic functions</w:t>
      </w:r>
    </w:p>
    <w:p>
      <w:pPr>
        <w:pStyle w:val="26"/>
        <w:widowControl w:val="0"/>
        <w:numPr>
          <w:ilvl w:val="0"/>
          <w:numId w:val="27"/>
        </w:numPr>
        <w:shd w:val="clear" w:color="auto" w:fill="auto"/>
        <w:tabs>
          <w:tab w:val="left" w:pos="502"/>
        </w:tabs>
        <w:spacing w:before="0" w:after="0" w:line="461" w:lineRule="exact"/>
        <w:ind w:left="0" w:right="0" w:firstLine="0"/>
        <w:jc w:val="both"/>
      </w:pPr>
      <w:r>
        <w:rPr>
          <w:color w:val="000000"/>
          <w:spacing w:val="0"/>
          <w:w w:val="100"/>
          <w:position w:val="0"/>
          <w:lang w:val="en-US" w:eastAsia="en-US" w:bidi="en-US"/>
        </w:rPr>
        <w:t>The source code</w:t>
      </w:r>
    </w:p>
    <w:p>
      <w:pPr>
        <w:pStyle w:val="26"/>
        <w:widowControl w:val="0"/>
        <w:numPr>
          <w:ilvl w:val="0"/>
          <w:numId w:val="27"/>
        </w:numPr>
        <w:shd w:val="clear" w:color="auto" w:fill="auto"/>
        <w:tabs>
          <w:tab w:val="left" w:pos="502"/>
        </w:tabs>
        <w:spacing w:before="0" w:after="0" w:line="461" w:lineRule="exact"/>
        <w:ind w:left="0" w:right="0" w:firstLine="0"/>
        <w:jc w:val="both"/>
      </w:pPr>
      <w:r>
        <w:rPr>
          <w:color w:val="000000"/>
          <w:spacing w:val="0"/>
          <w:w w:val="100"/>
          <w:position w:val="0"/>
          <w:lang w:val="en-US" w:eastAsia="en-US" w:bidi="en-US"/>
        </w:rPr>
        <w:t>Several examples</w:t>
      </w:r>
    </w:p>
    <w:p>
      <w:pPr>
        <w:pStyle w:val="26"/>
        <w:widowControl w:val="0"/>
        <w:shd w:val="clear" w:color="auto" w:fill="auto"/>
        <w:spacing w:before="0" w:after="0"/>
        <w:ind w:left="0" w:right="0" w:firstLine="0"/>
        <w:jc w:val="left"/>
      </w:pPr>
      <w:r>
        <w:rPr>
          <w:color w:val="000000"/>
          <w:spacing w:val="0"/>
          <w:w w:val="100"/>
          <w:position w:val="0"/>
          <w:lang w:val="en-US" w:eastAsia="en-US" w:bidi="en-US"/>
        </w:rPr>
        <w:t>To focus on SKILL++ language issues, the implementation does not address graphics. Instead, you non-graphically</w:t>
      </w:r>
    </w:p>
    <w:p>
      <w:pPr>
        <w:pStyle w:val="26"/>
        <w:widowControl w:val="0"/>
        <w:numPr>
          <w:ilvl w:val="0"/>
          <w:numId w:val="32"/>
        </w:numPr>
        <w:shd w:val="clear" w:color="auto" w:fill="auto"/>
        <w:tabs>
          <w:tab w:val="left" w:pos="549"/>
        </w:tabs>
        <w:spacing w:before="0" w:after="0" w:line="456" w:lineRule="exact"/>
        <w:ind w:left="200" w:right="0" w:firstLine="0"/>
        <w:jc w:val="both"/>
      </w:pPr>
      <w:r>
        <w:rPr>
          <w:color w:val="000000"/>
          <w:spacing w:val="0"/>
          <w:w w:val="100"/>
          <w:position w:val="0"/>
          <w:lang w:val="en-US" w:eastAsia="en-US" w:bidi="en-US"/>
        </w:rPr>
        <w:t>Call a SKILL function repeatedly to specify several free points.</w:t>
      </w:r>
    </w:p>
    <w:p>
      <w:pPr>
        <w:pStyle w:val="26"/>
        <w:widowControl w:val="0"/>
        <w:numPr>
          <w:ilvl w:val="0"/>
          <w:numId w:val="32"/>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Call other SKILL functions to construct the dependent points and lines.</w:t>
      </w:r>
    </w:p>
    <w:p>
      <w:pPr>
        <w:pStyle w:val="26"/>
        <w:widowControl w:val="0"/>
        <w:numPr>
          <w:ilvl w:val="0"/>
          <w:numId w:val="32"/>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Enter a SKILL expression to change the coordinates of one of the free points.</w:t>
      </w:r>
    </w:p>
    <w:p>
      <w:pPr>
        <w:pStyle w:val="26"/>
        <w:widowControl w:val="0"/>
        <w:numPr>
          <w:ilvl w:val="0"/>
          <w:numId w:val="32"/>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Call a SKILL function to propagate the change through the constrainted points and lines.</w:t>
      </w:r>
    </w:p>
    <w:p>
      <w:pPr>
        <w:pStyle w:val="26"/>
        <w:widowControl w:val="0"/>
        <w:numPr>
          <w:ilvl w:val="0"/>
          <w:numId w:val="32"/>
        </w:numPr>
        <w:shd w:val="clear" w:color="auto" w:fill="auto"/>
        <w:tabs>
          <w:tab w:val="left" w:pos="568"/>
        </w:tabs>
        <w:spacing w:before="0" w:after="0" w:line="456" w:lineRule="exact"/>
        <w:ind w:left="200" w:right="0" w:firstLine="0"/>
        <w:jc w:val="both"/>
      </w:pPr>
      <w:r>
        <w:rPr>
          <w:color w:val="000000"/>
          <w:spacing w:val="0"/>
          <w:w w:val="100"/>
          <w:position w:val="0"/>
          <w:lang w:val="en-US" w:eastAsia="en-US" w:bidi="en-US"/>
        </w:rPr>
        <w:t>Call a SKILL function to describe one of the constrained points or lines.</w:t>
      </w:r>
      <w:r>
        <w:br w:type="page"/>
      </w:r>
    </w:p>
    <w:p>
      <w:pPr>
        <w:pStyle w:val="22"/>
        <w:keepNext/>
        <w:keepLines/>
        <w:widowControl w:val="0"/>
        <w:shd w:val="clear" w:color="auto" w:fill="auto"/>
        <w:spacing w:before="0" w:after="196" w:line="280" w:lineRule="exact"/>
        <w:ind w:left="0" w:right="0" w:firstLine="0"/>
        <w:jc w:val="left"/>
      </w:pPr>
      <w:bookmarkStart w:id="2271" w:name="bookmark2298"/>
      <w:bookmarkStart w:id="2272" w:name="bookmark2299"/>
      <w:r>
        <w:rPr>
          <w:color w:val="000000"/>
          <w:spacing w:val="0"/>
          <w:w w:val="100"/>
          <w:position w:val="0"/>
          <w:lang w:val="en-US" w:eastAsia="en-US" w:bidi="en-US"/>
        </w:rPr>
        <w:t>The Classes</w:t>
      </w:r>
      <w:bookmarkEnd w:id="2271"/>
      <w:bookmarkEnd w:id="2272"/>
    </w:p>
    <w:p>
      <w:pPr>
        <w:pStyle w:val="26"/>
        <w:widowControl w:val="0"/>
        <w:shd w:val="clear" w:color="auto" w:fill="auto"/>
        <w:spacing w:before="0" w:after="651" w:line="283" w:lineRule="exact"/>
        <w:ind w:left="0" w:right="0" w:firstLine="0"/>
        <w:jc w:val="left"/>
      </w:pPr>
      <w:r>
        <w:rPr>
          <w:color w:val="000000"/>
          <w:spacing w:val="0"/>
          <w:w w:val="100"/>
          <w:position w:val="0"/>
          <w:lang w:val="en-US" w:eastAsia="en-US" w:bidi="en-US"/>
        </w:rPr>
        <w:t>The implementation uses the SKILL++ Object System to define several classes in the following class hierarchy.</w:t>
      </w:r>
    </w:p>
    <w:p>
      <w:pPr>
        <w:pStyle w:val="26"/>
        <w:widowControl w:val="0"/>
        <w:shd w:val="clear" w:color="auto" w:fill="auto"/>
        <w:spacing w:before="0" w:after="63" w:line="220" w:lineRule="exact"/>
        <w:ind w:left="3920" w:right="0" w:firstLine="0"/>
        <w:jc w:val="left"/>
      </w:pPr>
      <w:r>
        <w:rPr>
          <w:color w:val="000000"/>
          <w:spacing w:val="0"/>
          <w:w w:val="100"/>
          <w:position w:val="0"/>
          <w:lang w:val="en-US" w:eastAsia="en-US" w:bidi="en-US"/>
        </w:rPr>
        <w:t>IntersectionTwoLines_Point</w:t>
      </w:r>
    </w:p>
    <w:p>
      <w:pPr>
        <w:pStyle w:val="26"/>
        <w:widowControl w:val="0"/>
        <w:shd w:val="clear" w:color="auto" w:fill="auto"/>
        <w:spacing w:before="0" w:after="589" w:line="220" w:lineRule="exact"/>
        <w:ind w:left="2860" w:right="0" w:firstLine="0"/>
        <w:jc w:val="left"/>
      </w:pPr>
      <w:r>
        <w:rPr>
          <w:color w:val="000000"/>
          <w:spacing w:val="0"/>
          <w:w w:val="100"/>
          <w:position w:val="0"/>
          <w:lang w:val="en-US" w:eastAsia="en-US" w:bidi="en-US"/>
        </w:rPr>
        <w:t>Point</w:t>
      </w:r>
    </w:p>
    <w:p>
      <w:pPr>
        <w:pStyle w:val="26"/>
        <w:widowControl w:val="0"/>
        <w:shd w:val="clear" w:color="auto" w:fill="auto"/>
        <w:tabs>
          <w:tab w:val="left" w:pos="2266"/>
        </w:tabs>
        <w:spacing w:before="0" w:after="75" w:line="163" w:lineRule="exact"/>
        <w:ind w:left="0" w:right="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200" o:spid="_x0000_s1401" type="#_x0000_t202" style="position:absolute;left:0;margin-left:10.8pt;margin-top:-13.15pt;height:13.9pt;width:109.45pt;mso-position-horizontal-relative:margin;mso-wrap-distance-bottom:31.6pt;mso-wrap-distance-left:5pt;mso-wrap-distance-right:76.05pt;mso-wrap-distance-top:0pt;rotation:0f;z-index:-2514708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GeometricObject</w:t>
                  </w:r>
                </w:p>
              </w:txbxContent>
            </v:textbox>
            <w10:wrap type="square" side="right"/>
          </v:shape>
        </w:pict>
      </w:r>
      <w:r>
        <w:rPr>
          <w:color w:val="000000"/>
          <w:spacing w:val="0"/>
          <w:w w:val="100"/>
          <w:position w:val="0"/>
          <w:lang w:val="en-US" w:eastAsia="en-US" w:bidi="en-US"/>
        </w:rPr>
        <w:t>TwoPoints Line Line</w:t>
      </w:r>
      <w:r>
        <w:rPr>
          <w:color w:val="000000"/>
          <w:spacing w:val="0"/>
          <w:w w:val="100"/>
          <w:position w:val="0"/>
          <w:lang w:val="en-US" w:eastAsia="en-US" w:bidi="en-US"/>
        </w:rPr>
        <w:tab/>
      </w:r>
      <w:r>
        <w:rPr>
          <w:color w:val="000000"/>
          <w:spacing w:val="0"/>
          <w:w w:val="100"/>
          <w:position w:val="0"/>
          <w:vertAlign w:val="superscript"/>
          <w:lang w:val="en-US" w:eastAsia="en-US" w:bidi="en-US"/>
        </w:rPr>
        <w:t>_</w:t>
      </w:r>
    </w:p>
    <w:p>
      <w:pPr>
        <w:pStyle w:val="26"/>
        <w:widowControl w:val="0"/>
        <w:shd w:val="clear" w:color="auto" w:fill="auto"/>
        <w:spacing w:before="0" w:after="918" w:line="220" w:lineRule="exact"/>
        <w:ind w:left="0" w:right="0" w:firstLine="0"/>
        <w:jc w:val="left"/>
      </w:pPr>
      <w:r>
        <w:rPr>
          <w:color w:val="000000"/>
          <w:spacing w:val="0"/>
          <w:w w:val="100"/>
          <w:position w:val="0"/>
          <w:lang w:val="en-US" w:eastAsia="en-US" w:bidi="en-US"/>
        </w:rPr>
        <w:t>ParallelLineThroughPoint_Line</w:t>
      </w:r>
    </w:p>
    <w:p>
      <w:pPr>
        <w:pStyle w:val="25"/>
        <w:keepNext/>
        <w:keepLines/>
        <w:widowControl w:val="0"/>
        <w:shd w:val="clear" w:color="auto" w:fill="auto"/>
        <w:spacing w:before="0" w:after="211" w:line="220" w:lineRule="exact"/>
        <w:ind w:left="0" w:right="0" w:firstLine="0"/>
        <w:jc w:val="left"/>
      </w:pPr>
      <w:bookmarkStart w:id="2273" w:name="bookmark2300"/>
      <w:r>
        <w:rPr>
          <w:color w:val="000000"/>
          <w:spacing w:val="0"/>
          <w:w w:val="100"/>
          <w:position w:val="0"/>
          <w:lang w:val="en-US" w:eastAsia="en-US" w:bidi="en-US"/>
        </w:rPr>
        <w:t>The GeometricObject Class</w:t>
      </w:r>
      <w:bookmarkEnd w:id="2273"/>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The </w:t>
      </w:r>
      <w:r>
        <w:rPr>
          <w:rStyle w:val="247"/>
          <w:b/>
          <w:bCs/>
        </w:rPr>
        <w:t>GeometricObject</w:t>
      </w:r>
      <w:r>
        <w:rPr>
          <w:color w:val="000000"/>
          <w:spacing w:val="0"/>
          <w:w w:val="100"/>
          <w:position w:val="0"/>
          <w:lang w:val="en-US" w:eastAsia="en-US" w:bidi="en-US"/>
        </w:rPr>
        <w:t xml:space="preserve"> class represents all the objects in the construction. It defines the </w:t>
      </w:r>
      <w:r>
        <w:rPr>
          <w:rStyle w:val="247"/>
          <w:b/>
          <w:bCs/>
        </w:rPr>
        <w:t>constraints</w:t>
      </w:r>
      <w:r>
        <w:rPr>
          <w:color w:val="000000"/>
          <w:spacing w:val="0"/>
          <w:w w:val="100"/>
          <w:position w:val="0"/>
          <w:lang w:val="en-US" w:eastAsia="en-US" w:bidi="en-US"/>
        </w:rPr>
        <w:t xml:space="preserve"> slot. This slot lists all the other objects which need to be notfied when the object updates.</w:t>
      </w:r>
    </w:p>
    <w:p>
      <w:pPr>
        <w:pStyle w:val="25"/>
        <w:keepNext/>
        <w:keepLines/>
        <w:widowControl w:val="0"/>
        <w:shd w:val="clear" w:color="auto" w:fill="auto"/>
        <w:spacing w:before="0" w:after="253" w:line="220" w:lineRule="exact"/>
        <w:ind w:left="0" w:right="0" w:firstLine="0"/>
        <w:jc w:val="left"/>
      </w:pPr>
      <w:bookmarkStart w:id="2274" w:name="bookmark2301"/>
      <w:r>
        <w:rPr>
          <w:color w:val="000000"/>
          <w:spacing w:val="0"/>
          <w:w w:val="100"/>
          <w:position w:val="0"/>
          <w:lang w:val="en-US" w:eastAsia="en-US" w:bidi="en-US"/>
        </w:rPr>
        <w:t>The Point Class</w:t>
      </w:r>
      <w:bookmarkEnd w:id="2274"/>
    </w:p>
    <w:p>
      <w:pPr>
        <w:pStyle w:val="26"/>
        <w:widowControl w:val="0"/>
        <w:shd w:val="clear" w:color="auto" w:fill="auto"/>
        <w:spacing w:before="0" w:after="558" w:line="220" w:lineRule="exact"/>
        <w:ind w:left="0" w:right="0" w:firstLine="0"/>
        <w:jc w:val="left"/>
      </w:pPr>
      <w:r>
        <w:rPr>
          <w:color w:val="000000"/>
          <w:spacing w:val="0"/>
          <w:w w:val="100"/>
          <w:position w:val="0"/>
          <w:lang w:val="en-US" w:eastAsia="en-US" w:bidi="en-US"/>
        </w:rPr>
        <w:t xml:space="preserve">The </w:t>
      </w:r>
      <w:r>
        <w:rPr>
          <w:rStyle w:val="247"/>
          <w:b/>
          <w:bCs/>
        </w:rPr>
        <w:t>Point</w:t>
      </w:r>
      <w:r>
        <w:rPr>
          <w:color w:val="000000"/>
          <w:spacing w:val="0"/>
          <w:w w:val="100"/>
          <w:position w:val="0"/>
          <w:lang w:val="en-US" w:eastAsia="en-US" w:bidi="en-US"/>
        </w:rPr>
        <w:t xml:space="preserve"> class represents a point with slots x and y.</w:t>
      </w:r>
    </w:p>
    <w:p>
      <w:pPr>
        <w:pStyle w:val="25"/>
        <w:keepNext/>
        <w:keepLines/>
        <w:widowControl w:val="0"/>
        <w:shd w:val="clear" w:color="auto" w:fill="auto"/>
        <w:spacing w:before="0" w:after="208" w:line="220" w:lineRule="exact"/>
        <w:ind w:left="0" w:right="0" w:firstLine="0"/>
        <w:jc w:val="left"/>
      </w:pPr>
      <w:bookmarkStart w:id="2275" w:name="bookmark2302"/>
      <w:r>
        <w:rPr>
          <w:color w:val="000000"/>
          <w:spacing w:val="0"/>
          <w:w w:val="100"/>
          <w:position w:val="0"/>
          <w:lang w:val="en-US" w:eastAsia="en-US" w:bidi="en-US"/>
        </w:rPr>
        <w:t>The Line Class</w:t>
      </w:r>
      <w:bookmarkEnd w:id="2275"/>
    </w:p>
    <w:p>
      <w:pPr>
        <w:pStyle w:val="26"/>
        <w:widowControl w:val="0"/>
        <w:shd w:val="clear" w:color="auto" w:fill="auto"/>
        <w:spacing w:before="0" w:after="0" w:line="283" w:lineRule="exact"/>
        <w:ind w:left="0" w:right="0" w:firstLine="0"/>
        <w:jc w:val="left"/>
      </w:pPr>
      <w:r>
        <w:rPr>
          <w:color w:val="000000"/>
          <w:spacing w:val="0"/>
          <w:w w:val="100"/>
          <w:position w:val="0"/>
          <w:lang w:val="en-US" w:eastAsia="en-US" w:bidi="en-US"/>
        </w:rPr>
        <w:t xml:space="preserve">The </w:t>
      </w:r>
      <w:r>
        <w:rPr>
          <w:rStyle w:val="247"/>
          <w:b/>
          <w:bCs/>
        </w:rPr>
        <w:t>Line</w:t>
      </w:r>
      <w:r>
        <w:rPr>
          <w:color w:val="000000"/>
          <w:spacing w:val="0"/>
          <w:w w:val="100"/>
          <w:position w:val="0"/>
          <w:lang w:val="en-US" w:eastAsia="en-US" w:bidi="en-US"/>
        </w:rPr>
        <w:t xml:space="preserve"> class represents a line with the slots A, B, and C. These are the coefficients in the line’s equation</w:t>
      </w:r>
    </w:p>
    <w:p>
      <w:pPr>
        <w:pStyle w:val="27"/>
        <w:widowControl w:val="0"/>
        <w:shd w:val="clear" w:color="auto" w:fill="auto"/>
        <w:spacing w:before="0" w:after="444" w:line="190" w:lineRule="exact"/>
        <w:ind w:left="0" w:right="0" w:firstLine="0"/>
        <w:jc w:val="left"/>
      </w:pPr>
      <w:r>
        <w:rPr>
          <w:color w:val="000000"/>
          <w:spacing w:val="0"/>
          <w:w w:val="100"/>
          <w:position w:val="0"/>
          <w:lang w:val="en-US" w:eastAsia="en-US" w:bidi="en-US"/>
        </w:rPr>
        <w:t>Ax+By+C = 0</w:t>
      </w:r>
    </w:p>
    <w:p>
      <w:pPr>
        <w:pStyle w:val="25"/>
        <w:keepNext/>
        <w:keepLines/>
        <w:widowControl w:val="0"/>
        <w:shd w:val="clear" w:color="auto" w:fill="auto"/>
        <w:spacing w:before="0" w:after="206" w:line="220" w:lineRule="exact"/>
        <w:ind w:left="0" w:right="0" w:firstLine="0"/>
        <w:jc w:val="left"/>
      </w:pPr>
      <w:bookmarkStart w:id="2276" w:name="bookmark2303"/>
      <w:r>
        <w:rPr>
          <w:color w:val="000000"/>
          <w:spacing w:val="0"/>
          <w:w w:val="100"/>
          <w:position w:val="0"/>
          <w:lang w:val="en-US" w:eastAsia="en-US" w:bidi="en-US"/>
        </w:rPr>
        <w:t>The IntersectionTwoLines_Point Class</w:t>
      </w:r>
      <w:bookmarkEnd w:id="2276"/>
    </w:p>
    <w:p>
      <w:pPr>
        <w:pStyle w:val="26"/>
        <w:widowControl w:val="0"/>
        <w:shd w:val="clear" w:color="auto" w:fill="auto"/>
        <w:spacing w:before="0" w:after="0"/>
        <w:ind w:left="0" w:right="0" w:firstLine="0"/>
        <w:jc w:val="left"/>
      </w:pPr>
      <w:r>
        <w:rPr>
          <w:color w:val="000000"/>
          <w:spacing w:val="0"/>
          <w:w w:val="100"/>
          <w:position w:val="0"/>
          <w:lang w:val="en-US" w:eastAsia="en-US" w:bidi="en-US"/>
        </w:rPr>
        <w:t xml:space="preserve">The </w:t>
      </w:r>
      <w:r>
        <w:rPr>
          <w:rStyle w:val="247"/>
          <w:b/>
          <w:bCs/>
        </w:rPr>
        <w:t>IntersectionTwoLines_Point</w:t>
      </w:r>
      <w:r>
        <w:rPr>
          <w:color w:val="000000"/>
          <w:spacing w:val="0"/>
          <w:w w:val="100"/>
          <w:position w:val="0"/>
          <w:lang w:val="en-US" w:eastAsia="en-US" w:bidi="en-US"/>
        </w:rPr>
        <w:t xml:space="preserve"> class is a subclass of the </w:t>
      </w:r>
      <w:r>
        <w:rPr>
          <w:rStyle w:val="247"/>
          <w:b/>
          <w:bCs/>
        </w:rPr>
        <w:t>Point</w:t>
      </w:r>
      <w:r>
        <w:rPr>
          <w:color w:val="000000"/>
          <w:spacing w:val="0"/>
          <w:w w:val="100"/>
          <w:position w:val="0"/>
          <w:lang w:val="en-US" w:eastAsia="en-US" w:bidi="en-US"/>
        </w:rPr>
        <w:t xml:space="preserve"> class and represents a point that lies on two intersecting lines. It includes two slots that store the lines.</w:t>
      </w:r>
      <w:r>
        <w:br w:type="page"/>
      </w:r>
    </w:p>
    <w:p>
      <w:pPr>
        <w:pStyle w:val="25"/>
        <w:keepNext/>
        <w:keepLines/>
        <w:widowControl w:val="0"/>
        <w:shd w:val="clear" w:color="auto" w:fill="auto"/>
        <w:spacing w:before="0" w:after="206" w:line="220" w:lineRule="exact"/>
        <w:ind w:left="0" w:right="0" w:firstLine="0"/>
        <w:jc w:val="both"/>
      </w:pPr>
      <w:bookmarkStart w:id="2277" w:name="bookmark2304"/>
      <w:r>
        <w:rPr>
          <w:color w:val="000000"/>
          <w:spacing w:val="0"/>
          <w:w w:val="100"/>
          <w:position w:val="0"/>
          <w:lang w:val="en-US" w:eastAsia="en-US" w:bidi="en-US"/>
        </w:rPr>
        <w:t>The TwoPoints_Line Class</w:t>
      </w:r>
      <w:bookmarkEnd w:id="2277"/>
    </w:p>
    <w:p>
      <w:pPr>
        <w:pStyle w:val="26"/>
        <w:widowControl w:val="0"/>
        <w:shd w:val="clear" w:color="auto" w:fill="auto"/>
        <w:spacing w:before="0" w:after="527"/>
        <w:ind w:left="0" w:right="0" w:firstLine="0"/>
        <w:jc w:val="left"/>
      </w:pPr>
      <w:r>
        <w:rPr>
          <w:color w:val="000000"/>
          <w:spacing w:val="0"/>
          <w:w w:val="100"/>
          <w:position w:val="0"/>
          <w:lang w:val="en-US" w:eastAsia="en-US" w:bidi="en-US"/>
        </w:rPr>
        <w:t xml:space="preserve">The </w:t>
      </w:r>
      <w:r>
        <w:rPr>
          <w:rStyle w:val="247"/>
          <w:b/>
          <w:bCs/>
        </w:rPr>
        <w:t>TwoPoints_Line</w:t>
      </w:r>
      <w:r>
        <w:rPr>
          <w:color w:val="000000"/>
          <w:spacing w:val="0"/>
          <w:w w:val="100"/>
          <w:position w:val="0"/>
          <w:lang w:val="en-US" w:eastAsia="en-US" w:bidi="en-US"/>
        </w:rPr>
        <w:t xml:space="preserve"> class is a subclass of the </w:t>
      </w:r>
      <w:r>
        <w:rPr>
          <w:rStyle w:val="247"/>
          <w:b/>
          <w:bCs/>
        </w:rPr>
        <w:t>Line</w:t>
      </w:r>
      <w:r>
        <w:rPr>
          <w:color w:val="000000"/>
          <w:spacing w:val="0"/>
          <w:w w:val="100"/>
          <w:position w:val="0"/>
          <w:lang w:val="en-US" w:eastAsia="en-US" w:bidi="en-US"/>
        </w:rPr>
        <w:t xml:space="preserve"> class and represents a line passing through two points. The class defines two slots to store the points.</w:t>
      </w:r>
    </w:p>
    <w:p>
      <w:pPr>
        <w:pStyle w:val="25"/>
        <w:keepNext/>
        <w:keepLines/>
        <w:widowControl w:val="0"/>
        <w:shd w:val="clear" w:color="auto" w:fill="auto"/>
        <w:spacing w:before="0" w:after="206" w:line="220" w:lineRule="exact"/>
        <w:ind w:left="0" w:right="0" w:firstLine="0"/>
        <w:jc w:val="both"/>
      </w:pPr>
      <w:bookmarkStart w:id="2278" w:name="bookmark2305"/>
      <w:r>
        <w:rPr>
          <w:color w:val="000000"/>
          <w:spacing w:val="0"/>
          <w:w w:val="100"/>
          <w:position w:val="0"/>
          <w:lang w:val="en-US" w:eastAsia="en-US" w:bidi="en-US"/>
        </w:rPr>
        <w:t>The ParallelLineThroughPoint_Line Class</w:t>
      </w:r>
      <w:bookmarkEnd w:id="2278"/>
    </w:p>
    <w:p>
      <w:pPr>
        <w:pStyle w:val="26"/>
        <w:widowControl w:val="0"/>
        <w:shd w:val="clear" w:color="auto" w:fill="auto"/>
        <w:spacing w:before="0" w:after="120"/>
        <w:ind w:left="0" w:right="0" w:firstLine="0"/>
        <w:jc w:val="both"/>
      </w:pPr>
      <w:r>
        <w:rPr>
          <w:color w:val="000000"/>
          <w:spacing w:val="0"/>
          <w:w w:val="100"/>
          <w:position w:val="0"/>
          <w:lang w:val="en-US" w:eastAsia="en-US" w:bidi="en-US"/>
        </w:rPr>
        <w:t xml:space="preserve">The </w:t>
      </w:r>
      <w:r>
        <w:rPr>
          <w:rStyle w:val="247"/>
          <w:b/>
          <w:bCs/>
        </w:rPr>
        <w:t>ParallelLineThroughPoint_Line</w:t>
      </w:r>
      <w:r>
        <w:rPr>
          <w:color w:val="000000"/>
          <w:spacing w:val="0"/>
          <w:w w:val="100"/>
          <w:position w:val="0"/>
          <w:lang w:val="en-US" w:eastAsia="en-US" w:bidi="en-US"/>
        </w:rPr>
        <w:t xml:space="preserve"> class is a subclass of the </w:t>
      </w:r>
      <w:r>
        <w:rPr>
          <w:rStyle w:val="247"/>
          <w:b/>
          <w:bCs/>
        </w:rPr>
        <w:t>Line</w:t>
      </w:r>
      <w:r>
        <w:rPr>
          <w:color w:val="000000"/>
          <w:spacing w:val="0"/>
          <w:w w:val="100"/>
          <w:position w:val="0"/>
          <w:lang w:val="en-US" w:eastAsia="en-US" w:bidi="en-US"/>
        </w:rPr>
        <w:t xml:space="preserve"> class and represents a line that passes through a point parallel to another line.</w:t>
      </w:r>
    </w:p>
    <w:p>
      <w:pPr>
        <w:pStyle w:val="26"/>
        <w:widowControl w:val="0"/>
        <w:shd w:val="clear" w:color="auto" w:fill="auto"/>
        <w:spacing w:before="0" w:after="479"/>
        <w:ind w:left="0" w:right="0" w:firstLine="0"/>
        <w:jc w:val="both"/>
      </w:pPr>
      <w:r>
        <w:rPr>
          <w:color w:val="000000"/>
          <w:spacing w:val="0"/>
          <w:w w:val="100"/>
          <w:position w:val="0"/>
          <w:lang w:val="en-US" w:eastAsia="en-US" w:bidi="en-US"/>
        </w:rPr>
        <w:t xml:space="preserve">To specify a free point, you instantiate the </w:t>
      </w:r>
      <w:r>
        <w:rPr>
          <w:rStyle w:val="247"/>
          <w:b/>
          <w:bCs/>
        </w:rPr>
        <w:t>Point</w:t>
      </w:r>
      <w:r>
        <w:rPr>
          <w:color w:val="000000"/>
          <w:spacing w:val="0"/>
          <w:w w:val="100"/>
          <w:position w:val="0"/>
          <w:lang w:val="en-US" w:eastAsia="en-US" w:bidi="en-US"/>
        </w:rPr>
        <w:t xml:space="preserve"> class. To specify a constrained point or line, you instantiate the associated subclass.</w:t>
      </w:r>
    </w:p>
    <w:p>
      <w:pPr>
        <w:pStyle w:val="22"/>
        <w:keepNext/>
        <w:keepLines/>
        <w:widowControl w:val="0"/>
        <w:shd w:val="clear" w:color="auto" w:fill="auto"/>
        <w:spacing w:before="0" w:after="241" w:line="280" w:lineRule="exact"/>
        <w:ind w:left="0" w:right="0" w:firstLine="0"/>
      </w:pPr>
      <w:bookmarkStart w:id="2279" w:name="bookmark2306"/>
      <w:bookmarkStart w:id="2280" w:name="bookmark2307"/>
      <w:r>
        <w:rPr>
          <w:color w:val="000000"/>
          <w:spacing w:val="0"/>
          <w:w w:val="100"/>
          <w:position w:val="0"/>
          <w:lang w:val="en-US" w:eastAsia="en-US" w:bidi="en-US"/>
        </w:rPr>
        <w:t>The Generic Functions</w:t>
      </w:r>
      <w:bookmarkEnd w:id="2279"/>
      <w:bookmarkEnd w:id="2280"/>
    </w:p>
    <w:p>
      <w:pPr>
        <w:pStyle w:val="26"/>
        <w:widowControl w:val="0"/>
        <w:shd w:val="clear" w:color="auto" w:fill="auto"/>
        <w:spacing w:before="0" w:after="206" w:line="220" w:lineRule="exact"/>
        <w:ind w:left="0" w:right="0" w:firstLine="0"/>
        <w:jc w:val="both"/>
      </w:pPr>
      <w:r>
        <w:rPr>
          <w:color w:val="000000"/>
          <w:spacing w:val="0"/>
          <w:w w:val="100"/>
          <w:position w:val="0"/>
          <w:lang w:val="en-US" w:eastAsia="en-US" w:bidi="en-US"/>
        </w:rPr>
        <w:t>The implementation uses several generic functions.</w:t>
      </w:r>
    </w:p>
    <w:p>
      <w:pPr>
        <w:pStyle w:val="26"/>
        <w:widowControl w:val="0"/>
        <w:numPr>
          <w:ilvl w:val="0"/>
          <w:numId w:val="27"/>
        </w:numPr>
        <w:shd w:val="clear" w:color="auto" w:fill="auto"/>
        <w:tabs>
          <w:tab w:val="left" w:pos="475"/>
        </w:tabs>
        <w:spacing w:before="0" w:after="116"/>
        <w:ind w:left="520" w:right="0" w:hanging="520"/>
        <w:jc w:val="left"/>
      </w:pPr>
      <w:r>
        <w:rPr>
          <w:color w:val="000000"/>
          <w:spacing w:val="0"/>
          <w:w w:val="100"/>
          <w:position w:val="0"/>
          <w:lang w:val="en-US" w:eastAsia="en-US" w:bidi="en-US"/>
        </w:rPr>
        <w:t xml:space="preserve">The </w:t>
      </w:r>
      <w:r>
        <w:rPr>
          <w:rStyle w:val="247"/>
          <w:b/>
          <w:bCs/>
        </w:rPr>
        <w:t>Update</w:t>
      </w:r>
      <w:r>
        <w:rPr>
          <w:color w:val="000000"/>
          <w:spacing w:val="0"/>
          <w:w w:val="100"/>
          <w:position w:val="0"/>
          <w:lang w:val="en-US" w:eastAsia="en-US" w:bidi="en-US"/>
        </w:rPr>
        <w:t xml:space="preserve"> function propagates changes. It updates the coordinates or equations of an object and call itself recursively for each dependent object.</w:t>
      </w:r>
    </w:p>
    <w:p>
      <w:pPr>
        <w:pStyle w:val="26"/>
        <w:widowControl w:val="0"/>
        <w:numPr>
          <w:ilvl w:val="0"/>
          <w:numId w:val="27"/>
        </w:numPr>
        <w:shd w:val="clear" w:color="auto" w:fill="auto"/>
        <w:tabs>
          <w:tab w:val="left" w:pos="475"/>
        </w:tabs>
        <w:spacing w:before="0" w:after="171" w:line="283" w:lineRule="exact"/>
        <w:ind w:left="520" w:right="0" w:hanging="520"/>
        <w:jc w:val="left"/>
      </w:pPr>
      <w:r>
        <w:rPr>
          <w:color w:val="000000"/>
          <w:spacing w:val="0"/>
          <w:w w:val="100"/>
          <w:position w:val="0"/>
          <w:lang w:val="en-US" w:eastAsia="en-US" w:bidi="en-US"/>
        </w:rPr>
        <w:t xml:space="preserve">The </w:t>
      </w:r>
      <w:r>
        <w:rPr>
          <w:rStyle w:val="247"/>
          <w:b/>
          <w:bCs/>
        </w:rPr>
        <w:t>Describe</w:t>
      </w:r>
      <w:r>
        <w:rPr>
          <w:color w:val="000000"/>
          <w:spacing w:val="0"/>
          <w:w w:val="100"/>
          <w:position w:val="0"/>
          <w:lang w:val="en-US" w:eastAsia="en-US" w:bidi="en-US"/>
        </w:rPr>
        <w:t xml:space="preserve"> function prints a description of an object and calls itself recursively for each dependent object.</w:t>
      </w:r>
    </w:p>
    <w:p>
      <w:pPr>
        <w:pStyle w:val="26"/>
        <w:widowControl w:val="0"/>
        <w:numPr>
          <w:ilvl w:val="0"/>
          <w:numId w:val="27"/>
        </w:numPr>
        <w:shd w:val="clear" w:color="auto" w:fill="auto"/>
        <w:tabs>
          <w:tab w:val="left" w:pos="475"/>
        </w:tabs>
        <w:spacing w:before="0" w:after="258" w:line="220" w:lineRule="exact"/>
        <w:ind w:left="0" w:right="0" w:firstLine="0"/>
        <w:jc w:val="both"/>
      </w:pPr>
      <w:r>
        <w:rPr>
          <w:color w:val="000000"/>
          <w:spacing w:val="0"/>
          <w:w w:val="100"/>
          <w:position w:val="0"/>
          <w:lang w:val="en-US" w:eastAsia="en-US" w:bidi="en-US"/>
        </w:rPr>
        <w:t xml:space="preserve">The </w:t>
      </w:r>
      <w:r>
        <w:rPr>
          <w:rStyle w:val="247"/>
          <w:b/>
          <w:bCs/>
        </w:rPr>
        <w:t>Validate</w:t>
      </w:r>
      <w:r>
        <w:rPr>
          <w:color w:val="000000"/>
          <w:spacing w:val="0"/>
          <w:w w:val="100"/>
          <w:position w:val="0"/>
          <w:lang w:val="en-US" w:eastAsia="en-US" w:bidi="en-US"/>
        </w:rPr>
        <w:t xml:space="preserve"> function verifies that a point or line satisfies its constraints.</w:t>
      </w:r>
    </w:p>
    <w:p>
      <w:pPr>
        <w:pStyle w:val="26"/>
        <w:widowControl w:val="0"/>
        <w:numPr>
          <w:ilvl w:val="0"/>
          <w:numId w:val="27"/>
        </w:numPr>
        <w:shd w:val="clear" w:color="auto" w:fill="auto"/>
        <w:tabs>
          <w:tab w:val="left" w:pos="475"/>
        </w:tabs>
        <w:spacing w:before="0" w:after="206" w:line="220" w:lineRule="exact"/>
        <w:ind w:left="0" w:right="0" w:firstLine="0"/>
        <w:jc w:val="both"/>
      </w:pPr>
      <w:r>
        <w:rPr>
          <w:color w:val="000000"/>
          <w:spacing w:val="0"/>
          <w:w w:val="100"/>
          <w:position w:val="0"/>
          <w:lang w:val="en-US" w:eastAsia="en-US" w:bidi="en-US"/>
        </w:rPr>
        <w:t xml:space="preserve">The </w:t>
      </w:r>
      <w:r>
        <w:rPr>
          <w:rStyle w:val="247"/>
          <w:b/>
          <w:bCs/>
        </w:rPr>
        <w:t>Connect</w:t>
      </w:r>
      <w:r>
        <w:rPr>
          <w:color w:val="000000"/>
          <w:spacing w:val="0"/>
          <w:w w:val="100"/>
          <w:position w:val="0"/>
          <w:lang w:val="en-US" w:eastAsia="en-US" w:bidi="en-US"/>
        </w:rPr>
        <w:t xml:space="preserve"> function adds an object to another object's list of constraints.</w:t>
      </w:r>
    </w:p>
    <w:p>
      <w:pPr>
        <w:pStyle w:val="26"/>
        <w:widowControl w:val="0"/>
        <w:shd w:val="clear" w:color="auto" w:fill="auto"/>
        <w:spacing w:before="0" w:after="479"/>
        <w:ind w:left="0" w:right="0" w:firstLine="0"/>
        <w:jc w:val="both"/>
      </w:pPr>
      <w:r>
        <w:rPr>
          <w:color w:val="000000"/>
          <w:spacing w:val="0"/>
          <w:w w:val="100"/>
          <w:position w:val="0"/>
          <w:lang w:val="en-US" w:eastAsia="en-US" w:bidi="en-US"/>
        </w:rPr>
        <w:t xml:space="preserve">The </w:t>
      </w:r>
      <w:r>
        <w:rPr>
          <w:rStyle w:val="247"/>
          <w:b/>
          <w:bCs/>
        </w:rPr>
        <w:t>defgeneric</w:t>
      </w:r>
      <w:r>
        <w:rPr>
          <w:color w:val="000000"/>
          <w:spacing w:val="0"/>
          <w:w w:val="100"/>
          <w:position w:val="0"/>
          <w:lang w:val="en-US" w:eastAsia="en-US" w:bidi="en-US"/>
        </w:rPr>
        <w:t xml:space="preserve"> declarations for these generic functions each a declare default method that raises an error.</w:t>
      </w:r>
    </w:p>
    <w:p>
      <w:pPr>
        <w:pStyle w:val="22"/>
        <w:keepNext/>
        <w:keepLines/>
        <w:widowControl w:val="0"/>
        <w:shd w:val="clear" w:color="auto" w:fill="auto"/>
        <w:spacing w:before="0" w:after="191" w:line="280" w:lineRule="exact"/>
        <w:ind w:left="0" w:right="0" w:firstLine="0"/>
      </w:pPr>
      <w:bookmarkStart w:id="2281" w:name="bookmark2308"/>
      <w:bookmarkStart w:id="2282" w:name="bookmark2309"/>
      <w:r>
        <w:rPr>
          <w:color w:val="000000"/>
          <w:spacing w:val="0"/>
          <w:w w:val="100"/>
          <w:position w:val="0"/>
          <w:lang w:val="en-US" w:eastAsia="en-US" w:bidi="en-US"/>
        </w:rPr>
        <w:t>Describing the Methods by Class</w:t>
      </w:r>
      <w:bookmarkEnd w:id="2281"/>
      <w:bookmarkEnd w:id="2282"/>
    </w:p>
    <w:p>
      <w:pPr>
        <w:pStyle w:val="26"/>
        <w:widowControl w:val="0"/>
        <w:shd w:val="clear" w:color="auto" w:fill="auto"/>
        <w:spacing w:before="0" w:after="171" w:line="283" w:lineRule="exact"/>
        <w:ind w:left="0" w:right="0" w:firstLine="0"/>
        <w:jc w:val="left"/>
      </w:pPr>
      <w:r>
        <w:rPr>
          <w:color w:val="000000"/>
          <w:spacing w:val="0"/>
          <w:w w:val="100"/>
          <w:position w:val="0"/>
          <w:lang w:val="en-US" w:eastAsia="en-US" w:bidi="en-US"/>
        </w:rPr>
        <w:t>The following tables describe, for each generic function, all the methods by class. In each table,</w:t>
      </w:r>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 Earlier rows are at the same level or higher in the class hierarchy</w:t>
      </w:r>
    </w:p>
    <w:p>
      <w:pPr>
        <w:pStyle w:val="26"/>
        <w:widowControl w:val="0"/>
        <w:shd w:val="clear" w:color="auto" w:fill="auto"/>
        <w:spacing w:before="0" w:after="231" w:line="283" w:lineRule="exact"/>
        <w:ind w:left="520" w:right="0" w:hanging="520"/>
        <w:jc w:val="left"/>
      </w:pPr>
      <w:r>
        <w:rPr>
          <w:color w:val="000000"/>
          <w:spacing w:val="0"/>
          <w:w w:val="100"/>
          <w:position w:val="0"/>
          <w:lang w:val="en-US" w:eastAsia="en-US" w:bidi="en-US"/>
        </w:rPr>
        <w:t xml:space="preserve">■ The </w:t>
      </w:r>
      <w:r>
        <w:rPr>
          <w:rStyle w:val="247"/>
          <w:b/>
          <w:bCs/>
        </w:rPr>
        <w:t>etc.</w:t>
      </w:r>
      <w:r>
        <w:rPr>
          <w:color w:val="000000"/>
          <w:spacing w:val="0"/>
          <w:w w:val="100"/>
          <w:position w:val="0"/>
          <w:lang w:val="en-US" w:eastAsia="en-US" w:bidi="en-US"/>
        </w:rPr>
        <w:t xml:space="preserve"> rows refer to other constraint subclasses of </w:t>
      </w:r>
      <w:r>
        <w:rPr>
          <w:rStyle w:val="247"/>
          <w:b/>
          <w:bCs/>
        </w:rPr>
        <w:t>Point</w:t>
      </w:r>
      <w:r>
        <w:rPr>
          <w:color w:val="000000"/>
          <w:spacing w:val="0"/>
          <w:w w:val="100"/>
          <w:position w:val="0"/>
          <w:lang w:val="en-US" w:eastAsia="en-US" w:bidi="en-US"/>
        </w:rPr>
        <w:t xml:space="preserve"> or </w:t>
      </w:r>
      <w:r>
        <w:rPr>
          <w:rStyle w:val="247"/>
          <w:b/>
          <w:bCs/>
        </w:rPr>
        <w:t>Line</w:t>
      </w:r>
      <w:r>
        <w:rPr>
          <w:color w:val="000000"/>
          <w:spacing w:val="0"/>
          <w:w w:val="100"/>
          <w:position w:val="0"/>
          <w:lang w:val="en-US" w:eastAsia="en-US" w:bidi="en-US"/>
        </w:rPr>
        <w:t xml:space="preserve"> that you can add to the implementation to extend its functionality</w:t>
      </w:r>
    </w:p>
    <w:p>
      <w:pPr>
        <w:pStyle w:val="25"/>
        <w:keepNext/>
        <w:keepLines/>
        <w:widowControl w:val="0"/>
        <w:shd w:val="clear" w:color="auto" w:fill="auto"/>
        <w:spacing w:before="0" w:after="0" w:line="220" w:lineRule="exact"/>
        <w:ind w:left="520" w:right="0" w:hanging="520"/>
        <w:jc w:val="left"/>
      </w:pPr>
      <w:bookmarkStart w:id="2283" w:name="bookmark2310"/>
      <w:r>
        <w:rPr>
          <w:color w:val="000000"/>
          <w:spacing w:val="0"/>
          <w:w w:val="100"/>
          <w:position w:val="0"/>
          <w:lang w:val="en-US" w:eastAsia="en-US" w:bidi="en-US"/>
        </w:rPr>
        <w:t>The Update Methods</w:t>
      </w:r>
      <w:bookmarkEnd w:id="2283"/>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312"/>
        <w:gridCol w:w="6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Class</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660" w:right="0" w:firstLine="0"/>
              <w:jc w:val="left"/>
            </w:pPr>
            <w:r>
              <w:rPr>
                <w:rStyle w:val="90"/>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3312"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GeometricObject</w:t>
            </w:r>
          </w:p>
        </w:tc>
        <w:tc>
          <w:tcPr>
            <w:tcW w:w="648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660" w:right="0" w:firstLine="0"/>
              <w:jc w:val="left"/>
            </w:pPr>
            <w:r>
              <w:rPr>
                <w:rStyle w:val="90"/>
              </w:rPr>
              <w:t xml:space="preserve">Call </w:t>
            </w:r>
            <w:r>
              <w:rPr>
                <w:rStyle w:val="245"/>
              </w:rPr>
              <w:t>Update</w:t>
            </w:r>
            <w:r>
              <w:rPr>
                <w:rStyle w:val="90"/>
              </w:rPr>
              <w:t xml:space="preserve"> for each of the dependent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8"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Point</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6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331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Line</w:t>
            </w:r>
          </w:p>
        </w:tc>
        <w:tc>
          <w:tcPr>
            <w:tcW w:w="648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6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25"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IntersectionTwoLines_Point</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78" w:lineRule="exact"/>
              <w:ind w:left="660" w:right="0" w:firstLine="0"/>
              <w:jc w:val="left"/>
            </w:pPr>
            <w:r>
              <w:rPr>
                <w:rStyle w:val="90"/>
              </w:rPr>
              <w:t xml:space="preserve">Based on the two lines, recompute the coordinate of the point. Call the next </w:t>
            </w:r>
            <w:r>
              <w:rPr>
                <w:rStyle w:val="245"/>
              </w:rPr>
              <w:t>Update</w:t>
            </w:r>
            <w:r>
              <w:rPr>
                <w:rStyle w:val="90"/>
              </w:rPr>
              <w:t xml:space="preserve">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58"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TwoPoints_Line</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78" w:lineRule="exact"/>
              <w:ind w:left="660" w:right="0" w:firstLine="0"/>
              <w:jc w:val="left"/>
            </w:pPr>
            <w:r>
              <w:rPr>
                <w:rStyle w:val="90"/>
              </w:rPr>
              <w:t xml:space="preserve">Based on the two points, recompute the equation of the line. Call the next </w:t>
            </w:r>
            <w:r>
              <w:rPr>
                <w:rStyle w:val="245"/>
              </w:rPr>
              <w:t>Update</w:t>
            </w:r>
            <w:r>
              <w:rPr>
                <w:rStyle w:val="90"/>
              </w:rPr>
              <w:t xml:space="preserve">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89" w:hRule="exact"/>
          <w:jc w:val="center"/>
        </w:trPr>
        <w:tc>
          <w:tcPr>
            <w:tcW w:w="3312"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etc.</w:t>
            </w:r>
          </w:p>
        </w:tc>
        <w:tc>
          <w:tcPr>
            <w:tcW w:w="6480" w:type="dxa"/>
            <w:tcBorders>
              <w:bottom w:val="single" w:color="auto" w:sz="4" w:space="0"/>
            </w:tcBorders>
            <w:shd w:val="clear" w:color="auto" w:fill="FFFFFF"/>
            <w:vAlign w:val="top"/>
          </w:tcPr>
          <w:p>
            <w:pPr>
              <w:framePr w:w="9792" w:wrap="notBeside" w:vAnchor="text" w:hAnchor="text" w:xAlign="center" w:y="1"/>
              <w:widowControl w:val="0"/>
              <w:rPr>
                <w:sz w:val="10"/>
                <w:szCs w:val="10"/>
              </w:rPr>
            </w:pPr>
          </w:p>
        </w:tc>
      </w:tr>
    </w:tbl>
    <w:p>
      <w:pPr>
        <w:framePr w:w="9792" w:wrap="notBeside" w:vAnchor="text" w:hAnchor="text" w:xAlign="center" w:y="1"/>
        <w:widowControl w:val="0"/>
        <w:rPr>
          <w:sz w:val="2"/>
          <w:szCs w:val="2"/>
        </w:rPr>
      </w:pPr>
    </w:p>
    <w:p>
      <w:pPr>
        <w:widowControl w:val="0"/>
        <w:spacing w:line="540" w:lineRule="exact"/>
        <w:rPr>
          <w:sz w:val="24"/>
          <w:szCs w:val="24"/>
        </w:rPr>
      </w:pPr>
    </w:p>
    <w:p>
      <w:pPr>
        <w:pStyle w:val="28"/>
        <w:framePr w:w="9792"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The Describe Methods</w:t>
      </w: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312"/>
        <w:gridCol w:w="6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Class</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420" w:right="0" w:firstLine="0"/>
              <w:jc w:val="left"/>
            </w:pPr>
            <w:r>
              <w:rPr>
                <w:rStyle w:val="90"/>
              </w:rPr>
              <w:t>Method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53" w:hRule="exact"/>
          <w:jc w:val="center"/>
        </w:trPr>
        <w:tc>
          <w:tcPr>
            <w:tcW w:w="3312"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GeometricObject</w:t>
            </w:r>
          </w:p>
        </w:tc>
        <w:tc>
          <w:tcPr>
            <w:tcW w:w="648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420" w:right="0" w:firstLine="0"/>
              <w:jc w:val="left"/>
            </w:pPr>
            <w:r>
              <w:rPr>
                <w:rStyle w:val="90"/>
              </w:rPr>
              <w:t>Raise an error since there is no meaningful description at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46" w:hRule="exact"/>
          <w:jc w:val="center"/>
        </w:trPr>
        <w:tc>
          <w:tcPr>
            <w:tcW w:w="331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Point</w:t>
            </w:r>
          </w:p>
        </w:tc>
        <w:tc>
          <w:tcPr>
            <w:tcW w:w="648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420" w:right="0" w:firstLine="0"/>
              <w:jc w:val="left"/>
            </w:pPr>
            <w:r>
              <w:rPr>
                <w:rStyle w:val="90"/>
              </w:rPr>
              <w:t>Print a description of the point's 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Line</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420" w:right="0" w:firstLine="0"/>
              <w:jc w:val="left"/>
            </w:pPr>
            <w:r>
              <w:rPr>
                <w:rStyle w:val="90"/>
              </w:rPr>
              <w:t>Print a description of the line's equation.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9"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IntersectionTwoLines_Point</w:t>
            </w:r>
          </w:p>
        </w:tc>
        <w:tc>
          <w:tcPr>
            <w:tcW w:w="6480" w:type="dxa"/>
            <w:shd w:val="clear" w:color="auto" w:fill="FFFFFF"/>
            <w:vAlign w:val="bottom"/>
          </w:tcPr>
          <w:p>
            <w:pPr>
              <w:pStyle w:val="19"/>
              <w:framePr w:w="9792" w:wrap="notBeside" w:vAnchor="text" w:hAnchor="text" w:xAlign="center" w:y="1"/>
              <w:widowControl w:val="0"/>
              <w:shd w:val="clear" w:color="auto" w:fill="auto"/>
              <w:spacing w:before="0" w:after="0" w:line="278" w:lineRule="exact"/>
              <w:ind w:left="420" w:right="0" w:firstLine="0"/>
              <w:jc w:val="left"/>
            </w:pPr>
            <w:r>
              <w:rPr>
                <w:rStyle w:val="90"/>
              </w:rPr>
              <w:t xml:space="preserve">Call the next </w:t>
            </w:r>
            <w:r>
              <w:rPr>
                <w:rStyle w:val="245"/>
              </w:rPr>
              <w:t>Describe</w:t>
            </w:r>
            <w:r>
              <w:rPr>
                <w:rStyle w:val="90"/>
              </w:rPr>
              <w:t xml:space="preserve"> method to display the coordinates. Then call </w:t>
            </w:r>
            <w:r>
              <w:rPr>
                <w:rStyle w:val="245"/>
              </w:rPr>
              <w:t>Describe</w:t>
            </w:r>
            <w:r>
              <w:rPr>
                <w:rStyle w:val="90"/>
              </w:rPr>
              <w:t xml:space="preserve"> for each of the two lines that define this 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18" w:hRule="exact"/>
          <w:jc w:val="center"/>
        </w:trPr>
        <w:tc>
          <w:tcPr>
            <w:tcW w:w="331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TwoPoints_Line</w:t>
            </w:r>
          </w:p>
        </w:tc>
        <w:tc>
          <w:tcPr>
            <w:tcW w:w="6480" w:type="dxa"/>
            <w:shd w:val="clear" w:color="auto" w:fill="FFFFFF"/>
            <w:vAlign w:val="top"/>
          </w:tcPr>
          <w:p>
            <w:pPr>
              <w:pStyle w:val="19"/>
              <w:framePr w:w="9792" w:wrap="notBeside" w:vAnchor="text" w:hAnchor="text" w:xAlign="center" w:y="1"/>
              <w:widowControl w:val="0"/>
              <w:shd w:val="clear" w:color="auto" w:fill="auto"/>
              <w:spacing w:before="0" w:after="0" w:line="278" w:lineRule="exact"/>
              <w:ind w:left="0" w:right="0" w:firstLine="0"/>
            </w:pPr>
            <w:r>
              <w:rPr>
                <w:rStyle w:val="90"/>
              </w:rPr>
              <w:t xml:space="preserve">Call the next </w:t>
            </w:r>
            <w:r>
              <w:rPr>
                <w:rStyle w:val="245"/>
              </w:rPr>
              <w:t>Describe</w:t>
            </w:r>
            <w:r>
              <w:rPr>
                <w:rStyle w:val="90"/>
              </w:rPr>
              <w:t xml:space="preserve"> method to display the equation. Then call </w:t>
            </w:r>
            <w:r>
              <w:rPr>
                <w:rStyle w:val="245"/>
              </w:rPr>
              <w:t>Describe</w:t>
            </w:r>
            <w:r>
              <w:rPr>
                <w:rStyle w:val="90"/>
              </w:rPr>
              <w:t xml:space="preserve"> for each of the two point that define this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3" w:hRule="exact"/>
          <w:jc w:val="center"/>
        </w:trPr>
        <w:tc>
          <w:tcPr>
            <w:tcW w:w="3312" w:type="dxa"/>
            <w:tcBorders>
              <w:bottom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etc.</w:t>
            </w:r>
          </w:p>
        </w:tc>
        <w:tc>
          <w:tcPr>
            <w:tcW w:w="6480" w:type="dxa"/>
            <w:tcBorders>
              <w:bottom w:val="single" w:color="auto" w:sz="4" w:space="0"/>
            </w:tcBorders>
            <w:shd w:val="clear" w:color="auto" w:fill="FFFFFF"/>
            <w:vAlign w:val="top"/>
          </w:tcPr>
          <w:p>
            <w:pPr>
              <w:framePr w:w="9792" w:wrap="notBeside" w:vAnchor="text" w:hAnchor="text" w:xAlign="center" w:y="1"/>
              <w:widowControl w:val="0"/>
              <w:rPr>
                <w:sz w:val="10"/>
                <w:szCs w:val="10"/>
              </w:rPr>
            </w:pPr>
          </w:p>
        </w:tc>
      </w:tr>
    </w:tbl>
    <w:p>
      <w:pPr>
        <w:framePr w:w="9792" w:wrap="notBeside" w:vAnchor="text" w:hAnchor="text" w:xAlign="center" w:y="1"/>
        <w:widowControl w:val="0"/>
        <w:rPr>
          <w:sz w:val="2"/>
          <w:szCs w:val="2"/>
        </w:rPr>
      </w:pPr>
    </w:p>
    <w:p>
      <w:pPr>
        <w:widowControl w:val="0"/>
        <w:rPr>
          <w:sz w:val="2"/>
          <w:szCs w:val="2"/>
        </w:rPr>
      </w:pPr>
    </w:p>
    <w:tbl>
      <w:tblPr>
        <w:tblStyle w:val="9"/>
        <w:tblW w:w="97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600"/>
        <w:gridCol w:w="6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66" w:hRule="exact"/>
          <w:jc w:val="center"/>
        </w:trPr>
        <w:tc>
          <w:tcPr>
            <w:tcW w:w="9792" w:type="dxa"/>
            <w:gridSpan w:val="2"/>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The Validate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8" w:hRule="exact"/>
          <w:jc w:val="center"/>
        </w:trPr>
        <w:tc>
          <w:tcPr>
            <w:tcW w:w="3600"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Class</w:t>
            </w:r>
          </w:p>
        </w:tc>
        <w:tc>
          <w:tcPr>
            <w:tcW w:w="6192"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90"/>
              </w:rPr>
              <w:t>Method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2" w:hRule="exact"/>
          <w:jc w:val="center"/>
        </w:trPr>
        <w:tc>
          <w:tcPr>
            <w:tcW w:w="360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GeometricObject</w:t>
            </w:r>
          </w:p>
        </w:tc>
        <w:tc>
          <w:tcPr>
            <w:tcW w:w="6192"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140" w:right="0" w:firstLine="0"/>
              <w:jc w:val="left"/>
            </w:pPr>
            <w:r>
              <w:rPr>
                <w:rStyle w:val="90"/>
              </w:rPr>
              <w:t>Raise an error since there is no meaningful validation to perfom at this level of an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03"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Point</w:t>
            </w:r>
          </w:p>
        </w:tc>
        <w:tc>
          <w:tcPr>
            <w:tcW w:w="619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360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Line</w:t>
            </w:r>
          </w:p>
        </w:tc>
        <w:tc>
          <w:tcPr>
            <w:tcW w:w="619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14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1"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IntersectionTwoLines_Point</w:t>
            </w:r>
          </w:p>
        </w:tc>
        <w:tc>
          <w:tcPr>
            <w:tcW w:w="6192" w:type="dxa"/>
            <w:shd w:val="clear" w:color="auto" w:fill="FFFFFF"/>
            <w:vAlign w:val="top"/>
          </w:tcPr>
          <w:p>
            <w:pPr>
              <w:pStyle w:val="19"/>
              <w:framePr w:w="9792" w:wrap="notBeside" w:vAnchor="text" w:hAnchor="text" w:xAlign="center" w:y="1"/>
              <w:widowControl w:val="0"/>
              <w:shd w:val="clear" w:color="auto" w:fill="auto"/>
              <w:spacing w:before="0" w:after="0" w:line="283" w:lineRule="exact"/>
              <w:ind w:left="140" w:right="0" w:firstLine="0"/>
              <w:jc w:val="left"/>
            </w:pPr>
            <w:r>
              <w:rPr>
                <w:rStyle w:val="90"/>
              </w:rPr>
              <w:t>Verify that the point’s coordinates satisfy the equations of the two 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30"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TwoPoints_Line</w:t>
            </w:r>
          </w:p>
        </w:tc>
        <w:tc>
          <w:tcPr>
            <w:tcW w:w="6192" w:type="dxa"/>
            <w:shd w:val="clear" w:color="auto" w:fill="FFFFFF"/>
            <w:vAlign w:val="bottom"/>
          </w:tcPr>
          <w:p>
            <w:pPr>
              <w:pStyle w:val="19"/>
              <w:framePr w:w="9792" w:wrap="notBeside" w:vAnchor="text" w:hAnchor="text" w:xAlign="center" w:y="1"/>
              <w:widowControl w:val="0"/>
              <w:shd w:val="clear" w:color="auto" w:fill="auto"/>
              <w:spacing w:before="0" w:after="0" w:line="283" w:lineRule="exact"/>
              <w:ind w:left="140" w:right="0" w:firstLine="0"/>
              <w:jc w:val="left"/>
            </w:pPr>
            <w:r>
              <w:rPr>
                <w:rStyle w:val="90"/>
              </w:rPr>
              <w:t>Verify that the two point’s coordinates satisfy the line’s equation.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7"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etc.</w:t>
            </w:r>
          </w:p>
        </w:tc>
        <w:tc>
          <w:tcPr>
            <w:tcW w:w="6192" w:type="dxa"/>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74" w:hRule="exact"/>
          <w:jc w:val="center"/>
        </w:trPr>
        <w:tc>
          <w:tcPr>
            <w:tcW w:w="3600" w:type="dxa"/>
            <w:tcBorders>
              <w:top w:val="single" w:color="auto" w:sz="4" w:space="0"/>
            </w:tcBorders>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The Connect Methods</w:t>
            </w:r>
          </w:p>
        </w:tc>
        <w:tc>
          <w:tcPr>
            <w:tcW w:w="6192" w:type="dxa"/>
            <w:tcBorders>
              <w:top w:val="single" w:color="auto" w:sz="4" w:space="0"/>
            </w:tcBorders>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7" w:hRule="exact"/>
          <w:jc w:val="center"/>
        </w:trPr>
        <w:tc>
          <w:tcPr>
            <w:tcW w:w="3600" w:type="dxa"/>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The Connect generic Function</w:t>
            </w:r>
          </w:p>
        </w:tc>
        <w:tc>
          <w:tcPr>
            <w:tcW w:w="6192" w:type="dxa"/>
            <w:shd w:val="clear" w:color="auto" w:fill="FFFFFF"/>
            <w:vAlign w:val="top"/>
          </w:tcPr>
          <w:p>
            <w:pPr>
              <w:framePr w:w="9792" w:wrap="notBeside" w:vAnchor="text" w:hAnchor="text" w:xAlign="center" w:y="1"/>
              <w:widowControl w:val="0"/>
              <w:rPr>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2" w:hRule="exact"/>
          <w:jc w:val="center"/>
        </w:trPr>
        <w:tc>
          <w:tcPr>
            <w:tcW w:w="3600"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Class</w:t>
            </w:r>
          </w:p>
        </w:tc>
        <w:tc>
          <w:tcPr>
            <w:tcW w:w="6192" w:type="dxa"/>
            <w:tcBorders>
              <w:top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Method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77" w:hRule="exact"/>
          <w:jc w:val="center"/>
        </w:trPr>
        <w:tc>
          <w:tcPr>
            <w:tcW w:w="3600"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GeometricObject</w:t>
            </w:r>
          </w:p>
        </w:tc>
        <w:tc>
          <w:tcPr>
            <w:tcW w:w="6192" w:type="dxa"/>
            <w:tcBorders>
              <w:top w:val="single" w:color="auto" w:sz="4" w:space="0"/>
            </w:tcBorders>
            <w:shd w:val="clear" w:color="auto" w:fill="FFFFFF"/>
            <w:vAlign w:val="top"/>
          </w:tcPr>
          <w:p>
            <w:pPr>
              <w:pStyle w:val="19"/>
              <w:framePr w:w="9792" w:wrap="notBeside" w:vAnchor="text" w:hAnchor="text" w:xAlign="center" w:y="1"/>
              <w:widowControl w:val="0"/>
              <w:shd w:val="clear" w:color="auto" w:fill="auto"/>
              <w:spacing w:before="0" w:after="0" w:line="278" w:lineRule="exact"/>
              <w:ind w:left="260" w:right="0" w:firstLine="0"/>
              <w:jc w:val="left"/>
            </w:pPr>
            <w:r>
              <w:rPr>
                <w:rStyle w:val="90"/>
              </w:rPr>
              <w:t>Add a dependent object to the list of dependent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4"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Point</w:t>
            </w:r>
          </w:p>
        </w:tc>
        <w:tc>
          <w:tcPr>
            <w:tcW w:w="619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3600"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Line</w:t>
            </w:r>
          </w:p>
        </w:tc>
        <w:tc>
          <w:tcPr>
            <w:tcW w:w="6192" w:type="dxa"/>
            <w:shd w:val="clear" w:color="auto" w:fill="FFFFFF"/>
            <w:vAlign w:val="top"/>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8" w:hRule="exact"/>
          <w:jc w:val="center"/>
        </w:trPr>
        <w:tc>
          <w:tcPr>
            <w:tcW w:w="360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IntersectionTwoLines_Point</w:t>
            </w:r>
          </w:p>
        </w:tc>
        <w:tc>
          <w:tcPr>
            <w:tcW w:w="619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22" w:hRule="exact"/>
          <w:jc w:val="center"/>
        </w:trPr>
        <w:tc>
          <w:tcPr>
            <w:tcW w:w="3600"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TwoPoints_Line</w:t>
            </w:r>
          </w:p>
        </w:tc>
        <w:tc>
          <w:tcPr>
            <w:tcW w:w="6192" w:type="dxa"/>
            <w:shd w:val="clear" w:color="auto" w:fill="FFFFFF"/>
            <w:vAlign w:val="bottom"/>
          </w:tcPr>
          <w:p>
            <w:pPr>
              <w:pStyle w:val="19"/>
              <w:framePr w:w="9792" w:wrap="notBeside" w:vAnchor="text" w:hAnchor="text" w:xAlign="center" w:y="1"/>
              <w:widowControl w:val="0"/>
              <w:shd w:val="clear" w:color="auto" w:fill="auto"/>
              <w:spacing w:before="0" w:after="0" w:line="220" w:lineRule="exact"/>
              <w:ind w:left="260" w:right="0" w:firstLine="0"/>
              <w:jc w:val="left"/>
            </w:pPr>
            <w:r>
              <w:rPr>
                <w:rStyle w:val="90"/>
              </w:rPr>
              <w:t>No method for this 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0" w:hRule="exact"/>
          <w:jc w:val="center"/>
        </w:trPr>
        <w:tc>
          <w:tcPr>
            <w:tcW w:w="3600" w:type="dxa"/>
            <w:tcBorders>
              <w:bottom w:val="single" w:color="auto" w:sz="4" w:space="0"/>
            </w:tcBorders>
            <w:shd w:val="clear" w:color="auto" w:fill="FFFFFF"/>
            <w:vAlign w:val="center"/>
          </w:tcPr>
          <w:p>
            <w:pPr>
              <w:pStyle w:val="19"/>
              <w:framePr w:w="9792" w:wrap="notBeside" w:vAnchor="text" w:hAnchor="text" w:xAlign="center" w:y="1"/>
              <w:widowControl w:val="0"/>
              <w:shd w:val="clear" w:color="auto" w:fill="auto"/>
              <w:spacing w:before="0" w:after="0" w:line="220" w:lineRule="exact"/>
              <w:ind w:left="0" w:right="0" w:firstLine="0"/>
              <w:jc w:val="left"/>
            </w:pPr>
            <w:r>
              <w:rPr>
                <w:rStyle w:val="90"/>
              </w:rPr>
              <w:t>etc.</w:t>
            </w:r>
          </w:p>
        </w:tc>
        <w:tc>
          <w:tcPr>
            <w:tcW w:w="6192" w:type="dxa"/>
            <w:tcBorders>
              <w:bottom w:val="single" w:color="auto" w:sz="4" w:space="0"/>
            </w:tcBorders>
            <w:shd w:val="clear" w:color="auto" w:fill="FFFFFF"/>
            <w:vAlign w:val="top"/>
          </w:tcPr>
          <w:p>
            <w:pPr>
              <w:framePr w:w="9792" w:wrap="notBeside" w:vAnchor="text" w:hAnchor="text" w:xAlign="center" w:y="1"/>
              <w:widowControl w:val="0"/>
              <w:rPr>
                <w:sz w:val="10"/>
                <w:szCs w:val="10"/>
              </w:rPr>
            </w:pPr>
          </w:p>
        </w:tc>
      </w:tr>
    </w:tbl>
    <w:p>
      <w:pPr>
        <w:framePr w:w="9792" w:wrap="notBeside" w:vAnchor="text" w:hAnchor="text" w:xAlign="center" w:y="1"/>
        <w:widowControl w:val="0"/>
        <w:rPr>
          <w:sz w:val="2"/>
          <w:szCs w:val="2"/>
        </w:rPr>
      </w:pPr>
    </w:p>
    <w:p>
      <w:pPr>
        <w:widowControl w:val="0"/>
        <w:rPr>
          <w:sz w:val="2"/>
          <w:szCs w:val="2"/>
        </w:rPr>
      </w:pPr>
    </w:p>
    <w:p>
      <w:pPr>
        <w:pStyle w:val="22"/>
        <w:keepNext/>
        <w:keepLines/>
        <w:widowControl w:val="0"/>
        <w:shd w:val="clear" w:color="auto" w:fill="auto"/>
        <w:spacing w:before="467" w:after="102" w:line="280" w:lineRule="exact"/>
        <w:ind w:left="0" w:right="0" w:firstLine="0"/>
        <w:jc w:val="left"/>
      </w:pPr>
      <w:bookmarkStart w:id="2284" w:name="bookmark2311"/>
      <w:bookmarkStart w:id="2285" w:name="bookmark2312"/>
      <w:r>
        <w:rPr>
          <w:color w:val="000000"/>
          <w:spacing w:val="0"/>
          <w:w w:val="100"/>
          <w:position w:val="0"/>
          <w:lang w:val="en-US" w:eastAsia="en-US" w:bidi="en-US"/>
        </w:rPr>
        <w:t>The Source Code</w:t>
      </w:r>
      <w:bookmarkEnd w:id="2284"/>
      <w:bookmarkEnd w:id="2285"/>
    </w:p>
    <w:p>
      <w:pPr>
        <w:pStyle w:val="27"/>
        <w:widowControl w:val="0"/>
        <w:shd w:val="clear" w:color="auto" w:fill="auto"/>
        <w:spacing w:before="0" w:after="115" w:line="190" w:lineRule="exact"/>
        <w:ind w:left="0" w:right="0" w:firstLine="0"/>
        <w:jc w:val="left"/>
      </w:pPr>
      <w:r>
        <w:rPr>
          <w:rStyle w:val="283"/>
        </w:rPr>
        <w:t>；；；</w:t>
      </w:r>
      <w:r>
        <w:rPr>
          <w:color w:val="000000"/>
          <w:spacing w:val="0"/>
          <w:w w:val="100"/>
          <w:position w:val="0"/>
          <w:lang w:val="en-US" w:eastAsia="en-US" w:bidi="en-US"/>
        </w:rPr>
        <w:t>toplevel( 'ils )</w:t>
      </w:r>
    </w:p>
    <w:p>
      <w:pPr>
        <w:pStyle w:val="27"/>
        <w:widowControl w:val="0"/>
        <w:shd w:val="clear" w:color="auto" w:fill="auto"/>
        <w:spacing w:before="0" w:after="0" w:line="202" w:lineRule="exact"/>
        <w:ind w:left="0" w:right="0" w:firstLine="0"/>
        <w:jc w:val="left"/>
      </w:pPr>
      <w:r>
        <w:rPr>
          <w:color w:val="000000"/>
          <w:spacing w:val="0"/>
          <w:w w:val="100"/>
          <w:position w:val="0"/>
          <w:lang w:val="en-US" w:eastAsia="en-US" w:bidi="en-US"/>
        </w:rPr>
        <w:t>defgeneric( Connect ( obj constraint )</w:t>
      </w:r>
    </w:p>
    <w:p>
      <w:pPr>
        <w:pStyle w:val="27"/>
        <w:widowControl w:val="0"/>
        <w:shd w:val="clear" w:color="auto" w:fill="auto"/>
        <w:tabs>
          <w:tab w:val="left" w:pos="1033"/>
        </w:tabs>
        <w:spacing w:before="0" w:after="184" w:line="202" w:lineRule="exact"/>
        <w:ind w:left="780" w:right="3220" w:firstLine="0"/>
        <w:jc w:val="left"/>
      </w:pPr>
      <w:r>
        <w:rPr>
          <w:color w:val="000000"/>
          <w:spacing w:val="0"/>
          <w:w w:val="100"/>
          <w:position w:val="0"/>
          <w:lang w:val="en-US" w:eastAsia="en-US" w:bidi="en-US"/>
        </w:rPr>
        <w:t>error( "Connect is a subclass responsibility\n") )</w:t>
      </w:r>
      <w:r>
        <w:rPr>
          <w:color w:val="000000"/>
          <w:spacing w:val="0"/>
          <w:w w:val="100"/>
          <w:position w:val="0"/>
          <w:lang w:val="en-US" w:eastAsia="en-US" w:bidi="en-US"/>
        </w:rPr>
        <w:tab/>
      </w:r>
      <w:r>
        <w:rPr>
          <w:rStyle w:val="283"/>
        </w:rPr>
        <w:t>；</w:t>
      </w:r>
      <w:r>
        <w:rPr>
          <w:color w:val="000000"/>
          <w:spacing w:val="0"/>
          <w:w w:val="100"/>
          <w:position w:val="0"/>
          <w:lang w:val="en-US" w:eastAsia="en-US" w:bidi="en-US"/>
        </w:rPr>
        <w:t xml:space="preserve"> defgeneric</w:t>
      </w:r>
    </w:p>
    <w:p>
      <w:pPr>
        <w:pStyle w:val="27"/>
        <w:widowControl w:val="0"/>
        <w:shd w:val="clear" w:color="auto" w:fill="auto"/>
        <w:spacing w:before="0" w:after="0"/>
        <w:ind w:left="0" w:right="0" w:firstLine="0"/>
        <w:jc w:val="left"/>
      </w:pPr>
      <w:r>
        <w:rPr>
          <w:color w:val="000000"/>
          <w:spacing w:val="0"/>
          <w:w w:val="100"/>
          <w:position w:val="0"/>
          <w:lang w:val="en-US" w:eastAsia="en-US" w:bidi="en-US"/>
        </w:rPr>
        <w:t>defgeneric( Update ( obj )</w:t>
      </w:r>
    </w:p>
    <w:p>
      <w:pPr>
        <w:pStyle w:val="27"/>
        <w:widowControl w:val="0"/>
        <w:shd w:val="clear" w:color="auto" w:fill="auto"/>
        <w:spacing w:before="0" w:after="0"/>
        <w:ind w:left="780" w:right="0" w:firstLine="0"/>
      </w:pPr>
      <w:r>
        <w:rPr>
          <w:color w:val="000000"/>
          <w:spacing w:val="0"/>
          <w:w w:val="100"/>
          <w:position w:val="0"/>
          <w:lang w:val="en-US" w:eastAsia="en-US" w:bidi="en-US"/>
        </w:rPr>
        <w:t>error( "Update is a subclass responsibility\n")</w:t>
      </w:r>
    </w:p>
    <w:p>
      <w:pPr>
        <w:pStyle w:val="27"/>
        <w:widowControl w:val="0"/>
        <w:shd w:val="clear" w:color="auto" w:fill="auto"/>
        <w:tabs>
          <w:tab w:val="left" w:pos="1032"/>
        </w:tabs>
        <w:spacing w:before="0" w:after="0"/>
        <w:ind w:left="780" w:right="0" w:firstLine="0"/>
        <w:sectPr>
          <w:headerReference r:id="rId163" w:type="first"/>
          <w:headerReference r:id="rId161" w:type="default"/>
          <w:footerReference r:id="rId164" w:type="default"/>
          <w:headerReference r:id="rId162" w:type="even"/>
          <w:footerReference r:id="rId165" w:type="even"/>
          <w:pgSz w:w="12240" w:h="15840"/>
          <w:pgMar w:top="1594" w:right="1261" w:bottom="1340" w:left="1187" w:header="0" w:footer="3" w:gutter="0"/>
          <w:cols w:space="720" w:num="1"/>
          <w:titlePg/>
          <w:rtlGutter w:val="0"/>
          <w:docGrid w:linePitch="360" w:charSpace="0"/>
        </w:sectPr>
      </w:pPr>
      <w:r>
        <w:rPr>
          <w:color w:val="000000"/>
          <w:spacing w:val="0"/>
          <w:w w:val="100"/>
          <w:position w:val="0"/>
          <w:lang w:val="en-US" w:eastAsia="en-US" w:bidi="en-US"/>
        </w:rPr>
        <w:t>)</w:t>
      </w:r>
      <w:r>
        <w:rPr>
          <w:color w:val="000000"/>
          <w:spacing w:val="0"/>
          <w:w w:val="100"/>
          <w:position w:val="0"/>
          <w:lang w:val="en-US" w:eastAsia="en-US" w:bidi="en-US"/>
        </w:rPr>
        <w:tab/>
      </w:r>
      <w:r>
        <w:rPr>
          <w:rStyle w:val="283"/>
        </w:rPr>
        <w:t>；</w:t>
      </w:r>
      <w:r>
        <w:rPr>
          <w:color w:val="000000"/>
          <w:spacing w:val="0"/>
          <w:w w:val="100"/>
          <w:position w:val="0"/>
          <w:lang w:val="en-US" w:eastAsia="en-US" w:bidi="en-US"/>
        </w:rPr>
        <w:t xml:space="preserve"> defgeneric</w:t>
      </w: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01" o:spid="_x0000_s1402" type="#_x0000_t202" style="height:23.1pt;width:612pt;rotation:0f;" o:ole="f" fillcolor="#FFFFFF" filled="f" o:preferrelative="t" stroked="f" coordorigin="0,0" coordsize="21600,21600">
            <v:fill on="f" color2="#FFFFFF" focus="0%"/>
            <v:imagedata gain="65536f" blacklevel="0f" gamma="0"/>
            <o:lock v:ext="edit" position="f" selection="f" grouping="f" rotation="t" cropping="f" text="f" aspectratio="f"/>
            <v:textbox inset="0.00pt,0.00pt,0.00pt,0.00pt">
              <w:txbxContent>
                <w:p>
                  <w:pPr>
                    <w:widowControl w:val="0"/>
                  </w:pPr>
                </w:p>
              </w:txbxContent>
            </v:textbox>
            <w10:wrap type="none"/>
            <w10:anchorlock/>
          </v:shape>
        </w:pict>
      </w:r>
      <w:r>
        <w:t xml:space="preserve"> </w:t>
      </w:r>
    </w:p>
    <w:p>
      <w:pPr>
        <w:widowControl w:val="0"/>
        <w:rPr>
          <w:sz w:val="2"/>
          <w:szCs w:val="2"/>
        </w:rPr>
        <w:sectPr>
          <w:pgSz w:w="12240" w:h="15840"/>
          <w:pgMar w:top="1645" w:right="0" w:bottom="1165" w:left="0" w:header="0" w:footer="3" w:gutter="0"/>
          <w:cols w:space="720" w:num="1"/>
          <w:rtlGutter w:val="0"/>
          <w:docGrid w:linePitch="360" w:charSpace="0"/>
        </w:sectPr>
      </w:pPr>
    </w:p>
    <w:p>
      <w:pPr>
        <w:widowControl w:val="0"/>
        <w:spacing w:line="360" w:lineRule="exact"/>
      </w:pPr>
      <w:r>
        <w:rPr>
          <w:rFonts w:ascii="MingLiU_HKSCS" w:hAnsi="MingLiU_HKSCS" w:eastAsia="MingLiU_HKSCS" w:cs="MingLiU_HKSCS"/>
          <w:color w:val="000000"/>
          <w:spacing w:val="0"/>
          <w:w w:val="100"/>
          <w:position w:val="0"/>
          <w:sz w:val="24"/>
          <w:szCs w:val="24"/>
          <w:lang w:val="en-US" w:eastAsia="en-US" w:bidi="en-US"/>
        </w:rPr>
        <w:pict>
          <v:shape id="Text Box 202" o:spid="_x0000_s1403" type="#_x0000_t202" style="position:absolute;left:0;margin-left:0.05pt;margin-top:0.1pt;height:71.6pt;width:133.7pt;mso-position-horizontal-relative:margin;rotation:0f;z-index:2518722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176"/>
                    <w:ind w:left="760" w:right="0" w:hanging="760"/>
                  </w:pPr>
                  <w:r>
                    <w:rPr>
                      <w:rStyle w:val="91"/>
                    </w:rPr>
                    <w:t>defgeneric( Validate ( error( "Validate )；defgeneric</w:t>
                  </w:r>
                </w:p>
                <w:p>
                  <w:pPr>
                    <w:pStyle w:val="27"/>
                    <w:widowControl w:val="0"/>
                    <w:shd w:val="clear" w:color="auto" w:fill="auto"/>
                    <w:tabs>
                      <w:tab w:val="left" w:pos="984"/>
                    </w:tabs>
                    <w:spacing w:before="0" w:after="0" w:line="202" w:lineRule="exact"/>
                    <w:ind w:left="760" w:right="0" w:hanging="760"/>
                  </w:pPr>
                  <w:r>
                    <w:rPr>
                      <w:rStyle w:val="91"/>
                    </w:rPr>
                    <w:t>defgeneric( Describe ( error( "Describe )</w:t>
                  </w:r>
                  <w:r>
                    <w:rPr>
                      <w:rStyle w:val="91"/>
                    </w:rPr>
                    <w:tab/>
                  </w:r>
                  <w:r>
                    <w:rPr>
                      <w:rStyle w:val="285"/>
                    </w:rPr>
                    <w:t>；</w:t>
                  </w:r>
                  <w:r>
                    <w:rPr>
                      <w:rStyle w:val="91"/>
                    </w:rPr>
                    <w:t xml:space="preserve"> defgeneric</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3" o:spid="_x0000_s1404" type="#_x0000_t202" style="position:absolute;left:0;margin-left:138pt;margin-top:0.1pt;height:21.35pt;width:79.45pt;mso-position-horizontal-relative:margin;rotation:0f;z-index:2518732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obj )</w:t>
                  </w:r>
                </w:p>
                <w:p>
                  <w:pPr>
                    <w:pStyle w:val="27"/>
                    <w:widowControl w:val="0"/>
                    <w:shd w:val="clear" w:color="auto" w:fill="auto"/>
                    <w:spacing w:before="0" w:after="0" w:line="190" w:lineRule="exact"/>
                    <w:ind w:left="0" w:right="0" w:firstLine="0"/>
                    <w:jc w:val="left"/>
                  </w:pPr>
                  <w:r>
                    <w:rPr>
                      <w:rStyle w:val="91"/>
                    </w:rPr>
                    <w:t>is a subclass</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4" o:spid="_x0000_s1405" type="#_x0000_t202" style="position:absolute;left:0;margin-left:222.25pt;margin-top:8.7pt;height:12.4pt;width:102.5pt;mso-position-horizontal-relative:margin;rotation:0f;z-index:2518743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responsibility\n"</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5" o:spid="_x0000_s1406" type="#_x0000_t202" style="position:absolute;left:0;margin-left:330.95pt;margin-top:9.7pt;height:12.35pt;width:4.55pt;mso-position-horizontal-relative:margin;rotation:0f;z-index:2518753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6" o:spid="_x0000_s1407" type="#_x0000_t202" style="position:absolute;left:0;margin-left:138pt;margin-top:38.75pt;height:22.7pt;width:79.45pt;mso-position-horizontal-relative:margin;rotation:0f;z-index:2518763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obj )</w:t>
                  </w:r>
                </w:p>
                <w:p>
                  <w:pPr>
                    <w:pStyle w:val="27"/>
                    <w:widowControl w:val="0"/>
                    <w:shd w:val="clear" w:color="auto" w:fill="auto"/>
                    <w:spacing w:before="0" w:after="0" w:line="190" w:lineRule="exact"/>
                    <w:ind w:left="0" w:right="0" w:firstLine="0"/>
                    <w:jc w:val="left"/>
                  </w:pPr>
                  <w:r>
                    <w:rPr>
                      <w:rStyle w:val="91"/>
                    </w:rPr>
                    <w:t>is a subclass</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7" o:spid="_x0000_s1408" type="#_x0000_t202" style="position:absolute;left:0;margin-left:222.25pt;margin-top:48.8pt;height:12.4pt;width:102.5pt;mso-position-horizontal-relative:margin;rotation:0f;z-index:2518773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responsibility\n"</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08" o:spid="_x0000_s1409" type="#_x0000_t202" style="position:absolute;left:0;margin-left:330.95pt;margin-top:49.75pt;height:12.35pt;width:4.55pt;mso-position-horizontal-relative:margin;rotation:0f;z-index:2518784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v:shape>
        </w:pict>
      </w:r>
    </w:p>
    <w:p>
      <w:pPr>
        <w:widowControl w:val="0"/>
        <w:spacing w:line="360" w:lineRule="exact"/>
      </w:pPr>
    </w:p>
    <w:p>
      <w:pPr>
        <w:widowControl w:val="0"/>
        <w:spacing w:line="698" w:lineRule="exact"/>
      </w:pPr>
    </w:p>
    <w:p>
      <w:pPr>
        <w:widowControl w:val="0"/>
        <w:rPr>
          <w:sz w:val="2"/>
          <w:szCs w:val="2"/>
        </w:rPr>
        <w:sectPr>
          <w:type w:val="continuous"/>
          <w:pgSz w:w="12240" w:h="15840"/>
          <w:pgMar w:top="1645" w:right="1267" w:bottom="1165" w:left="1238" w:header="0" w:footer="3" w:gutter="0"/>
          <w:cols w:space="720" w:num="1"/>
          <w:rtlGutter w:val="0"/>
          <w:docGrid w:linePitch="360" w:charSpace="0"/>
        </w:sectPr>
      </w:pP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09" o:spid="_x0000_s1410" type="#_x0000_t202" style="height:32.5pt;width:612pt;rotation:0f;" o:ole="f" fillcolor="#FFFFFF" filled="f" o:preferrelative="t" stroked="f" coordorigin="0,0" coordsize="21600,21600">
            <v:fill on="f" color2="#FFFFFF" focus="0%"/>
            <v:imagedata gain="65536f" blacklevel="0f" gamma="0"/>
            <o:lock v:ext="edit" position="f" selection="f" grouping="f" rotation="t" cropping="f" text="f" aspectratio="f"/>
            <v:textbox inset="0.00pt,0.00pt,0.00pt,0.00pt">
              <w:txbxContent>
                <w:p>
                  <w:pPr>
                    <w:widowControl w:val="0"/>
                  </w:pPr>
                </w:p>
              </w:txbxContent>
            </v:textbox>
            <w10:wrap type="none"/>
            <w10:anchorlock/>
          </v:shape>
        </w:pict>
      </w:r>
      <w:r>
        <w:t xml:space="preserve"> </w:t>
      </w:r>
    </w:p>
    <w:p>
      <w:pPr>
        <w:widowControl w:val="0"/>
        <w:rPr>
          <w:sz w:val="2"/>
          <w:szCs w:val="2"/>
        </w:rPr>
        <w:sectPr>
          <w:type w:val="continuous"/>
          <w:pgSz w:w="12240" w:h="15840"/>
          <w:pgMar w:top="2111" w:right="0" w:bottom="1487" w:left="0" w:header="0" w:footer="3" w:gutter="0"/>
          <w:cols w:space="720" w:num="1"/>
          <w:rtlGutter w:val="0"/>
          <w:docGrid w:linePitch="360" w:charSpace="0"/>
        </w:sectPr>
      </w:pPr>
    </w:p>
    <w:p>
      <w:pPr>
        <w:pStyle w:val="27"/>
        <w:widowControl w:val="0"/>
        <w:shd w:val="clear" w:color="auto" w:fill="auto"/>
        <w:spacing w:before="0" w:after="351" w:line="190" w:lineRule="exact"/>
        <w:ind w:left="760" w:right="0" w:hanging="760"/>
        <w:jc w:val="left"/>
      </w:pPr>
      <w:r>
        <w:rPr>
          <w:color w:val="000000"/>
          <w:spacing w:val="0"/>
          <w:w w:val="100"/>
          <w:position w:val="0"/>
          <w:lang w:val="en-US" w:eastAsia="en-US" w:bidi="en-US"/>
        </w:rPr>
        <w:t>;;;;; GeometricObject</w:t>
      </w:r>
    </w:p>
    <w:p>
      <w:pPr>
        <w:pStyle w:val="27"/>
        <w:widowControl w:val="0"/>
        <w:shd w:val="clear" w:color="auto" w:fill="auto"/>
        <w:spacing w:before="0" w:after="0" w:line="206" w:lineRule="exact"/>
        <w:ind w:left="760" w:right="2780" w:hanging="760"/>
        <w:jc w:val="left"/>
      </w:pPr>
      <w:r>
        <w:rPr>
          <w:color w:val="000000"/>
          <w:spacing w:val="0"/>
          <w:w w:val="100"/>
          <w:position w:val="0"/>
          <w:lang w:val="en-US" w:eastAsia="en-US" w:bidi="en-US"/>
        </w:rPr>
        <w:t>defclass( GeometricObject ()</w:t>
      </w:r>
    </w:p>
    <w:p>
      <w:pPr>
        <w:pStyle w:val="27"/>
        <w:widowControl w:val="0"/>
        <w:shd w:val="clear" w:color="auto" w:fill="auto"/>
        <w:spacing w:before="0" w:after="0" w:line="206"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0" w:line="190" w:lineRule="exact"/>
        <w:ind w:left="1500" w:right="0" w:firstLine="0"/>
      </w:pPr>
      <w:r>
        <w:rPr>
          <w:color w:val="000000"/>
          <w:spacing w:val="0"/>
          <w:w w:val="100"/>
          <w:position w:val="0"/>
          <w:lang w:val="en-US" w:eastAsia="en-US" w:bidi="en-US"/>
        </w:rPr>
        <w:t>( constraints</w:t>
      </w:r>
    </w:p>
    <w:p>
      <w:pPr>
        <w:pStyle w:val="27"/>
        <w:widowControl w:val="0"/>
        <w:shd w:val="clear" w:color="auto" w:fill="auto"/>
        <w:spacing w:before="0" w:after="0" w:line="221" w:lineRule="exact"/>
        <w:ind w:left="2200" w:right="4200" w:firstLine="0"/>
        <w:jc w:val="left"/>
      </w:pPr>
      <w:r>
        <w:rPr>
          <w:color w:val="000000"/>
          <w:spacing w:val="0"/>
          <w:w w:val="100"/>
          <w:position w:val="0"/>
          <w:lang w:val="en-US" w:eastAsia="en-US" w:bidi="en-US"/>
        </w:rPr>
        <w:t>@initform nil )</w:t>
      </w:r>
    </w:p>
    <w:p>
      <w:pPr>
        <w:pStyle w:val="27"/>
        <w:widowControl w:val="0"/>
        <w:shd w:val="clear" w:color="auto" w:fill="auto"/>
        <w:spacing w:before="0" w:after="0" w:line="190" w:lineRule="exact"/>
        <w:ind w:left="1500" w:right="0" w:firstLine="0"/>
      </w:pPr>
      <w:r>
        <w:rPr>
          <w:color w:val="000000"/>
          <w:spacing w:val="0"/>
          <w:w w:val="100"/>
          <w:position w:val="0"/>
          <w:lang w:val="en-US" w:eastAsia="en-US" w:bidi="en-US"/>
        </w:rPr>
        <w:t>)</w:t>
      </w:r>
    </w:p>
    <w:p>
      <w:pPr>
        <w:pStyle w:val="27"/>
        <w:widowControl w:val="0"/>
        <w:shd w:val="clear" w:color="auto" w:fill="auto"/>
        <w:tabs>
          <w:tab w:val="left" w:pos="1005"/>
        </w:tabs>
        <w:spacing w:before="0" w:after="119" w:line="190" w:lineRule="exact"/>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defclass</w:t>
      </w:r>
    </w:p>
    <w:p>
      <w:pPr>
        <w:pStyle w:val="27"/>
        <w:widowControl w:val="0"/>
        <w:shd w:val="clear" w:color="auto" w:fill="auto"/>
        <w:spacing w:before="0" w:after="0"/>
        <w:ind w:left="40" w:right="0" w:firstLine="0"/>
        <w:jc w:val="center"/>
      </w:pPr>
      <w:r>
        <w:rPr>
          <w:color w:val="000000"/>
          <w:spacing w:val="0"/>
          <w:w w:val="100"/>
          <w:position w:val="0"/>
          <w:lang w:val="en-US" w:eastAsia="en-US" w:bidi="en-US"/>
        </w:rPr>
        <w:t>defmethod( Connect (( obj GeometricObject ) constraint )</w:t>
      </w:r>
      <w:r>
        <w:rPr>
          <w:color w:val="000000"/>
          <w:spacing w:val="0"/>
          <w:w w:val="100"/>
          <w:position w:val="0"/>
          <w:lang w:val="en-US" w:eastAsia="en-US" w:bidi="en-US"/>
        </w:rPr>
        <w:br/>
      </w:r>
      <w:r>
        <w:rPr>
          <w:color w:val="000000"/>
          <w:spacing w:val="0"/>
          <w:w w:val="100"/>
          <w:position w:val="0"/>
          <w:lang w:val="en-US" w:eastAsia="en-US" w:bidi="en-US"/>
        </w:rPr>
        <w:t>when( !member( constraint obj-&gt;constraints )</w:t>
      </w:r>
    </w:p>
    <w:p>
      <w:pPr>
        <w:pStyle w:val="27"/>
        <w:widowControl w:val="0"/>
        <w:shd w:val="clear" w:color="auto" w:fill="auto"/>
        <w:tabs>
          <w:tab w:val="left" w:pos="1754"/>
        </w:tabs>
        <w:spacing w:before="0" w:after="0"/>
        <w:ind w:left="1500" w:right="0" w:firstLine="0"/>
      </w:pPr>
      <w:r>
        <w:rPr>
          <w:color w:val="000000"/>
          <w:spacing w:val="0"/>
          <w:w w:val="100"/>
          <w:position w:val="0"/>
          <w:lang w:val="en-US" w:eastAsia="en-US" w:bidi="en-US"/>
        </w:rPr>
        <w:t>obj-&gt;constraints = cons( constraint obj-&gt;constraints ) )</w:t>
      </w:r>
      <w:r>
        <w:rPr>
          <w:color w:val="000000"/>
          <w:spacing w:val="0"/>
          <w:w w:val="100"/>
          <w:position w:val="0"/>
          <w:lang w:val="en-US" w:eastAsia="en-US" w:bidi="en-US"/>
        </w:rPr>
        <w:tab/>
      </w:r>
      <w:r>
        <w:rPr>
          <w:color w:val="000000"/>
          <w:spacing w:val="0"/>
          <w:w w:val="100"/>
          <w:position w:val="0"/>
          <w:lang w:val="en-US" w:eastAsia="en-US" w:bidi="en-US"/>
        </w:rPr>
        <w:t>; when</w:t>
      </w:r>
    </w:p>
    <w:p>
      <w:pPr>
        <w:pStyle w:val="27"/>
        <w:widowControl w:val="0"/>
        <w:shd w:val="clear" w:color="auto" w:fill="auto"/>
        <w:tabs>
          <w:tab w:val="left" w:pos="1005"/>
        </w:tabs>
        <w:spacing w:before="0" w:after="18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0"/>
        <w:ind w:left="760" w:right="0" w:hanging="760"/>
        <w:jc w:val="left"/>
      </w:pPr>
      <w:r>
        <w:rPr>
          <w:color w:val="000000"/>
          <w:spacing w:val="0"/>
          <w:w w:val="100"/>
          <w:position w:val="0"/>
          <w:lang w:val="en-US" w:eastAsia="en-US" w:bidi="en-US"/>
        </w:rPr>
        <w:t>defmethod( Update (( obj GeometricObject ))</w:t>
      </w:r>
    </w:p>
    <w:p>
      <w:pPr>
        <w:pStyle w:val="27"/>
        <w:widowControl w:val="0"/>
        <w:shd w:val="clear" w:color="auto" w:fill="auto"/>
        <w:spacing w:before="0" w:after="0"/>
        <w:ind w:left="1500" w:right="2160" w:hanging="740"/>
        <w:jc w:val="left"/>
      </w:pPr>
      <w:r>
        <w:rPr>
          <w:color w:val="000000"/>
          <w:spacing w:val="0"/>
          <w:w w:val="100"/>
          <w:position w:val="0"/>
          <w:lang w:val="en-US" w:eastAsia="en-US" w:bidi="en-US"/>
        </w:rPr>
        <w:t>printf( "Updating constraints %L for %L\n" obj-&gt;constraints obj )</w:t>
      </w:r>
    </w:p>
    <w:p>
      <w:pPr>
        <w:pStyle w:val="27"/>
        <w:widowControl w:val="0"/>
        <w:shd w:val="clear" w:color="auto" w:fill="auto"/>
        <w:spacing w:before="0" w:after="0"/>
        <w:ind w:left="760" w:right="0" w:firstLine="0"/>
      </w:pPr>
      <w:r>
        <w:rPr>
          <w:color w:val="000000"/>
          <w:spacing w:val="0"/>
          <w:w w:val="100"/>
          <w:position w:val="0"/>
          <w:lang w:val="en-US" w:eastAsia="en-US" w:bidi="en-US"/>
        </w:rPr>
        <w:t>Validate( obj )</w:t>
      </w:r>
    </w:p>
    <w:p>
      <w:pPr>
        <w:pStyle w:val="27"/>
        <w:widowControl w:val="0"/>
        <w:shd w:val="clear" w:color="auto" w:fill="auto"/>
        <w:spacing w:before="0" w:after="0"/>
        <w:ind w:left="1500" w:right="2880" w:hanging="740"/>
        <w:jc w:val="left"/>
      </w:pPr>
      <w:r>
        <w:rPr>
          <w:color w:val="000000"/>
          <w:spacing w:val="0"/>
          <w:w w:val="100"/>
          <w:position w:val="0"/>
          <w:lang w:val="en-US" w:eastAsia="en-US" w:bidi="en-US"/>
        </w:rPr>
        <w:t>foreach( constraint obj-&gt;constraints Update( constraint )</w:t>
      </w:r>
    </w:p>
    <w:p>
      <w:pPr>
        <w:pStyle w:val="27"/>
        <w:widowControl w:val="0"/>
        <w:shd w:val="clear" w:color="auto" w:fill="auto"/>
        <w:tabs>
          <w:tab w:val="left" w:pos="1754"/>
        </w:tabs>
        <w:spacing w:before="0" w:after="0"/>
        <w:ind w:left="150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foreach</w:t>
      </w:r>
    </w:p>
    <w:p>
      <w:pPr>
        <w:pStyle w:val="27"/>
        <w:widowControl w:val="0"/>
        <w:shd w:val="clear" w:color="auto" w:fill="auto"/>
        <w:spacing w:before="0" w:after="0"/>
        <w:ind w:left="760" w:right="0" w:firstLine="0"/>
      </w:pPr>
      <w:r>
        <w:rPr>
          <w:color w:val="000000"/>
          <w:spacing w:val="0"/>
          <w:w w:val="100"/>
          <w:position w:val="0"/>
          <w:lang w:val="en-US" w:eastAsia="en-US" w:bidi="en-US"/>
        </w:rPr>
        <w:t>t</w:t>
      </w:r>
    </w:p>
    <w:p>
      <w:pPr>
        <w:pStyle w:val="27"/>
        <w:widowControl w:val="0"/>
        <w:shd w:val="clear" w:color="auto" w:fill="auto"/>
        <w:tabs>
          <w:tab w:val="left" w:pos="1005"/>
        </w:tabs>
        <w:spacing w:before="0" w:after="754"/>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52"/>
        <w:widowControl w:val="0"/>
        <w:shd w:val="clear" w:color="auto" w:fill="auto"/>
        <w:spacing w:before="0" w:after="386" w:line="80" w:lineRule="exact"/>
        <w:ind w:left="0" w:right="0" w:firstLine="0"/>
      </w:pPr>
      <w:r>
        <w:rPr>
          <w:rFonts w:ascii="Courier New" w:hAnsi="Courier New" w:eastAsia="Courier New" w:cs="Courier New"/>
          <w:b w:val="0"/>
          <w:bCs w:val="0"/>
          <w:i/>
          <w:iCs/>
          <w:smallCaps w:val="0"/>
          <w:strike w:val="0"/>
          <w:color w:val="000000"/>
          <w:spacing w:val="0"/>
          <w:w w:val="100"/>
          <w:position w:val="0"/>
          <w:sz w:val="8"/>
          <w:szCs w:val="8"/>
          <w:u w:val="none"/>
          <w:lang w:val="en-US" w:eastAsia="en-US" w:bidi="en-US"/>
        </w:rPr>
        <w:pict>
          <v:shape id="Text Box 210" o:spid="_x0000_s1411" type="#_x0000_t202" style="position:absolute;left:0;margin-left:85.3pt;margin-top:-6.5pt;height:9.1pt;width:36pt;mso-position-horizontal-relative:margin;mso-wrap-distance-bottom:0pt;mso-wrap-distance-left:5.5pt;mso-wrap-distance-right:5pt;mso-wrap-distance-top:0pt;rotation:0f;z-index:-2514698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Point</w:t>
                  </w:r>
                </w:p>
              </w:txbxContent>
            </v:textbox>
            <w10:wrap type="square" side="left"/>
          </v:shape>
        </w:pict>
      </w:r>
      <w:r>
        <w:rPr>
          <w:color w:val="000000"/>
          <w:spacing w:val="0"/>
          <w:w w:val="100"/>
          <w:position w:val="0"/>
          <w:lang w:val="en-US" w:eastAsia="en-US" w:bidi="en-US"/>
        </w:rPr>
        <w:t>t t t t t t t t t t t</w:t>
      </w:r>
    </w:p>
    <w:p>
      <w:pPr>
        <w:pStyle w:val="27"/>
        <w:widowControl w:val="0"/>
        <w:shd w:val="clear" w:color="auto" w:fill="auto"/>
        <w:spacing w:before="0" w:after="0" w:line="190" w:lineRule="exact"/>
        <w:ind w:left="760" w:right="0" w:hanging="760"/>
        <w:jc w:val="left"/>
      </w:pPr>
      <w:r>
        <w:rPr>
          <w:color w:val="000000"/>
          <w:spacing w:val="0"/>
          <w:w w:val="100"/>
          <w:position w:val="0"/>
          <w:lang w:val="en-US" w:eastAsia="en-US" w:bidi="en-US"/>
        </w:rPr>
        <w:t>defclass( Point ( GeometricObject )</w:t>
      </w:r>
    </w:p>
    <w:p>
      <w:pPr>
        <w:pStyle w:val="27"/>
        <w:widowControl w:val="0"/>
        <w:shd w:val="clear" w:color="auto" w:fill="auto"/>
        <w:spacing w:before="0" w:after="0" w:line="190"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0" w:line="206" w:lineRule="exact"/>
        <w:ind w:left="1500" w:right="0" w:firstLine="0"/>
      </w:pPr>
      <w:r>
        <w:rPr>
          <w:color w:val="000000"/>
          <w:spacing w:val="0"/>
          <w:w w:val="100"/>
          <w:position w:val="0"/>
          <w:lang w:val="en-US" w:eastAsia="en-US" w:bidi="en-US"/>
        </w:rPr>
        <w:t>( name @initarg name )</w:t>
      </w:r>
    </w:p>
    <w:p>
      <w:pPr>
        <w:pStyle w:val="27"/>
        <w:widowControl w:val="0"/>
        <w:shd w:val="clear" w:color="auto" w:fill="auto"/>
        <w:spacing w:before="0" w:after="0" w:line="206" w:lineRule="exact"/>
        <w:ind w:left="1500" w:right="2620" w:firstLine="0"/>
      </w:pPr>
      <w:r>
        <w:rPr>
          <w:color w:val="000000"/>
          <w:spacing w:val="0"/>
          <w:w w:val="100"/>
          <w:position w:val="0"/>
          <w:lang w:val="en-US" w:eastAsia="en-US" w:bidi="en-US"/>
        </w:rPr>
        <w:t>(x @initarg x );;; x-coordinate (y @initarg y );;; y-coordinate )</w:t>
      </w:r>
    </w:p>
    <w:p>
      <w:pPr>
        <w:pStyle w:val="27"/>
        <w:widowControl w:val="0"/>
        <w:shd w:val="clear" w:color="auto" w:fill="auto"/>
        <w:tabs>
          <w:tab w:val="left" w:pos="1005"/>
        </w:tabs>
        <w:spacing w:before="0" w:after="119" w:line="190" w:lineRule="exact"/>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defclass</w:t>
      </w:r>
    </w:p>
    <w:p>
      <w:pPr>
        <w:pStyle w:val="27"/>
        <w:widowControl w:val="0"/>
        <w:shd w:val="clear" w:color="auto" w:fill="auto"/>
        <w:spacing w:before="0" w:after="0"/>
        <w:ind w:left="40" w:right="0" w:firstLine="0"/>
        <w:jc w:val="center"/>
      </w:pPr>
      <w:r>
        <w:rPr>
          <w:color w:val="000000"/>
          <w:spacing w:val="0"/>
          <w:w w:val="100"/>
          <w:position w:val="0"/>
          <w:lang w:val="en-US" w:eastAsia="en-US" w:bidi="en-US"/>
        </w:rPr>
        <w:t>defmethod( Describe (( obj Point ))</w:t>
      </w:r>
      <w:r>
        <w:rPr>
          <w:color w:val="000000"/>
          <w:spacing w:val="0"/>
          <w:w w:val="100"/>
          <w:position w:val="0"/>
          <w:lang w:val="en-US" w:eastAsia="en-US" w:bidi="en-US"/>
        </w:rPr>
        <w:br/>
      </w:r>
      <w:r>
        <w:rPr>
          <w:color w:val="000000"/>
          <w:spacing w:val="0"/>
          <w:w w:val="100"/>
          <w:position w:val="0"/>
          <w:lang w:val="en-US" w:eastAsia="en-US" w:bidi="en-US"/>
        </w:rPr>
        <w:t>printf( "%s at %n:%n\n"</w:t>
      </w:r>
    </w:p>
    <w:p>
      <w:pPr>
        <w:pStyle w:val="27"/>
        <w:widowControl w:val="0"/>
        <w:shd w:val="clear" w:color="auto" w:fill="auto"/>
        <w:spacing w:before="0" w:after="173"/>
        <w:ind w:left="760" w:right="0" w:firstLine="740"/>
        <w:jc w:val="left"/>
      </w:pPr>
      <w:r>
        <w:rPr>
          <w:color w:val="000000"/>
          <w:spacing w:val="0"/>
          <w:w w:val="100"/>
          <w:position w:val="0"/>
          <w:lang w:val="en-US" w:eastAsia="en-US" w:bidi="en-US"/>
        </w:rPr>
        <w:t>className( classOf( obj )) obj-&gt;x obj-&gt;y ) );defmethod</w:t>
      </w:r>
    </w:p>
    <w:p>
      <w:pPr>
        <w:pStyle w:val="27"/>
        <w:widowControl w:val="0"/>
        <w:shd w:val="clear" w:color="auto" w:fill="auto"/>
        <w:spacing w:before="0" w:after="0" w:line="206" w:lineRule="exact"/>
        <w:ind w:left="760" w:right="2780" w:hanging="760"/>
        <w:jc w:val="left"/>
      </w:pPr>
      <w:r>
        <w:rPr>
          <w:color w:val="000000"/>
          <w:spacing w:val="0"/>
          <w:w w:val="100"/>
          <w:position w:val="0"/>
          <w:lang w:val="en-US" w:eastAsia="en-US" w:bidi="en-US"/>
        </w:rPr>
        <w:t>defmethod( Validate ((obj Point)) t )</w:t>
      </w:r>
      <w:r>
        <w:br w:type="page"/>
      </w:r>
    </w:p>
    <w:p>
      <w:pPr>
        <w:pStyle w:val="27"/>
        <w:widowControl w:val="0"/>
        <w:shd w:val="clear" w:color="auto" w:fill="auto"/>
        <w:spacing w:before="0" w:after="124" w:line="190" w:lineRule="exact"/>
        <w:ind w:left="760" w:right="0" w:hanging="760"/>
        <w:jc w:val="left"/>
      </w:pP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 Point</w:t>
      </w:r>
    </w:p>
    <w:p>
      <w:pPr>
        <w:pStyle w:val="27"/>
        <w:widowControl w:val="0"/>
        <w:shd w:val="clear" w:color="auto" w:fill="auto"/>
        <w:spacing w:before="0" w:after="0" w:line="190" w:lineRule="exact"/>
        <w:ind w:left="760" w:right="0" w:hanging="76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211" o:spid="_x0000_s1412" type="#_x0000_t202" style="position:absolute;left:0;margin-left:17.3pt;margin-top:-15.9pt;height:5.7pt;width:68.65pt;mso-position-horizontal-relative:margin;mso-wrap-distance-bottom:0pt;mso-wrap-distance-left:5pt;mso-wrap-distance-right:6.5pt;mso-wrap-distance-top:1.85pt;rotation:0f;z-index:-25146880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51"/>
                    <w:widowControl w:val="0"/>
                    <w:shd w:val="clear" w:color="auto" w:fill="auto"/>
                    <w:spacing w:before="0" w:after="0" w:line="80" w:lineRule="exact"/>
                    <w:ind w:left="0" w:right="0" w:firstLine="0"/>
                    <w:jc w:val="left"/>
                  </w:pPr>
                  <w:r>
                    <w:rPr>
                      <w:color w:val="000000"/>
                      <w:spacing w:val="0"/>
                      <w:w w:val="100"/>
                      <w:position w:val="0"/>
                      <w:lang w:val="en-US" w:eastAsia="en-US" w:bidi="en-US"/>
                    </w:rPr>
                    <w:t>t t t t t t t t t t t</w:t>
                  </w:r>
                </w:p>
              </w:txbxContent>
            </v:textbox>
            <w10:wrap type="square" side="right"/>
          </v:shape>
        </w:pict>
      </w:r>
      <w:r>
        <w:rPr>
          <w:color w:val="000000"/>
          <w:spacing w:val="0"/>
          <w:w w:val="100"/>
          <w:position w:val="0"/>
          <w:lang w:val="en-US" w:eastAsia="en-US" w:bidi="en-US"/>
        </w:rPr>
        <w:t>defclass(</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 Point )</w:t>
      </w:r>
    </w:p>
    <w:p>
      <w:pPr>
        <w:pStyle w:val="27"/>
        <w:widowControl w:val="0"/>
        <w:shd w:val="clear" w:color="auto" w:fill="auto"/>
        <w:spacing w:before="0" w:after="0" w:line="178" w:lineRule="exact"/>
        <w:ind w:left="1480" w:right="4060"/>
        <w:jc w:val="left"/>
      </w:pPr>
      <w:r>
        <w:rPr>
          <w:color w:val="000000"/>
          <w:spacing w:val="0"/>
          <w:w w:val="100"/>
          <w:position w:val="0"/>
          <w:lang w:val="en-US" w:eastAsia="en-US" w:bidi="en-US"/>
        </w:rPr>
        <w:t xml:space="preserve">( </w:t>
      </w:r>
      <w:r>
        <w:rPr>
          <w:rStyle w:val="289"/>
        </w:rPr>
        <w:t xml:space="preserve">一 </w:t>
      </w:r>
      <w:r>
        <w:rPr>
          <w:color w:val="000000"/>
          <w:spacing w:val="0"/>
          <w:w w:val="100"/>
          <w:position w:val="0"/>
          <w:lang w:val="en-US" w:eastAsia="en-US" w:bidi="en-US"/>
        </w:rPr>
        <w:t>(L</w:t>
      </w:r>
      <w:r>
        <w:rPr>
          <w:rStyle w:val="160"/>
        </w:rPr>
        <w:t>1</w:t>
      </w:r>
      <w:r>
        <w:rPr>
          <w:color w:val="000000"/>
          <w:spacing w:val="0"/>
          <w:w w:val="100"/>
          <w:position w:val="0"/>
          <w:lang w:val="en-US" w:eastAsia="en-US" w:bidi="en-US"/>
        </w:rPr>
        <w:t xml:space="preserve"> @initarg L</w:t>
      </w:r>
      <w:r>
        <w:rPr>
          <w:rStyle w:val="160"/>
        </w:rPr>
        <w:t>1</w:t>
      </w:r>
      <w:r>
        <w:rPr>
          <w:color w:val="000000"/>
          <w:spacing w:val="0"/>
          <w:w w:val="100"/>
          <w:position w:val="0"/>
          <w:lang w:val="en-US" w:eastAsia="en-US" w:bidi="en-US"/>
        </w:rPr>
        <w:t xml:space="preserve"> )</w:t>
      </w:r>
    </w:p>
    <w:p>
      <w:pPr>
        <w:pStyle w:val="27"/>
        <w:widowControl w:val="0"/>
        <w:shd w:val="clear" w:color="auto" w:fill="auto"/>
        <w:spacing w:before="0" w:after="0" w:line="260" w:lineRule="exact"/>
        <w:ind w:left="1480" w:right="0" w:firstLine="0"/>
        <w:jc w:val="left"/>
      </w:pPr>
      <w:r>
        <w:rPr>
          <w:color w:val="000000"/>
          <w:spacing w:val="0"/>
          <w:w w:val="100"/>
          <w:position w:val="0"/>
          <w:lang w:val="en-US" w:eastAsia="en-US" w:bidi="en-US"/>
        </w:rPr>
        <w:t>(L</w:t>
      </w:r>
      <w:r>
        <w:rPr>
          <w:rStyle w:val="160"/>
        </w:rPr>
        <w:t>2</w:t>
      </w:r>
      <w:r>
        <w:rPr>
          <w:color w:val="000000"/>
          <w:spacing w:val="0"/>
          <w:w w:val="100"/>
          <w:position w:val="0"/>
          <w:lang w:val="en-US" w:eastAsia="en-US" w:bidi="en-US"/>
        </w:rPr>
        <w:t xml:space="preserve"> @initarg L</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w:t>
      </w:r>
    </w:p>
    <w:p>
      <w:pPr>
        <w:pStyle w:val="27"/>
        <w:widowControl w:val="0"/>
        <w:shd w:val="clear" w:color="auto" w:fill="auto"/>
        <w:spacing w:before="0" w:after="119" w:line="190" w:lineRule="exact"/>
        <w:ind w:left="760" w:right="0" w:firstLine="0"/>
      </w:pPr>
      <w:r>
        <w:rPr>
          <w:rStyle w:val="214"/>
        </w:rPr>
        <w:t>);defclass</w:t>
      </w:r>
    </w:p>
    <w:p>
      <w:pPr>
        <w:pStyle w:val="27"/>
        <w:widowControl w:val="0"/>
        <w:shd w:val="clear" w:color="auto" w:fill="auto"/>
        <w:spacing w:before="0" w:after="0"/>
        <w:ind w:left="760" w:right="600" w:hanging="760"/>
        <w:jc w:val="left"/>
      </w:pPr>
      <w:r>
        <w:rPr>
          <w:color w:val="000000"/>
          <w:spacing w:val="0"/>
          <w:w w:val="100"/>
          <w:position w:val="0"/>
          <w:lang w:val="en-US" w:eastAsia="en-US" w:bidi="en-US"/>
        </w:rPr>
        <w:t>defmeth</w:t>
      </w:r>
      <w:r>
        <w:rPr>
          <w:rStyle w:val="283"/>
        </w:rPr>
        <w:t>〇</w:t>
      </w:r>
      <w:r>
        <w:rPr>
          <w:color w:val="000000"/>
          <w:spacing w:val="0"/>
          <w:w w:val="100"/>
          <w:position w:val="0"/>
          <w:lang w:val="en-US" w:eastAsia="en-US" w:bidi="en-US"/>
        </w:rPr>
        <w:t xml:space="preserve">d( Describe (( obj </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 callNextMeth</w:t>
      </w:r>
      <w:r>
        <w:rPr>
          <w:rStyle w:val="283"/>
        </w:rPr>
        <w:t>〇</w:t>
      </w:r>
      <w:r>
        <w:rPr>
          <w:color w:val="000000"/>
          <w:spacing w:val="0"/>
          <w:w w:val="100"/>
          <w:position w:val="0"/>
          <w:lang w:val="en-US" w:eastAsia="en-US" w:bidi="en-US"/>
        </w:rPr>
        <w:t>d(</w:t>
      </w:r>
      <w:r>
        <w:rPr>
          <w:rStyle w:val="283"/>
        </w:rPr>
        <w:t>〇</w:t>
      </w:r>
      <w:r>
        <w:rPr>
          <w:color w:val="000000"/>
          <w:spacing w:val="0"/>
          <w:w w:val="100"/>
          <w:position w:val="0"/>
          <w:lang w:val="en-US" w:eastAsia="en-US" w:bidi="en-US"/>
        </w:rPr>
        <w:t>bj );;; generic p</w:t>
      </w:r>
      <w:r>
        <w:rPr>
          <w:rStyle w:val="283"/>
        </w:rPr>
        <w:t>〇</w:t>
      </w:r>
      <w:r>
        <w:rPr>
          <w:color w:val="000000"/>
          <w:spacing w:val="0"/>
          <w:w w:val="100"/>
          <w:position w:val="0"/>
          <w:lang w:val="en-US" w:eastAsia="en-US" w:bidi="en-US"/>
        </w:rPr>
        <w:t>int descripti</w:t>
      </w:r>
      <w:r>
        <w:rPr>
          <w:rStyle w:val="283"/>
        </w:rPr>
        <w:t>〇</w:t>
      </w:r>
      <w:r>
        <w:rPr>
          <w:color w:val="000000"/>
          <w:spacing w:val="0"/>
          <w:w w:val="100"/>
          <w:position w:val="0"/>
          <w:lang w:val="en-US" w:eastAsia="en-US" w:bidi="en-US"/>
        </w:rPr>
        <w:t>n printf( "...intersecti</w:t>
      </w:r>
      <w:r>
        <w:rPr>
          <w:rStyle w:val="283"/>
        </w:rPr>
        <w:t>〇</w:t>
      </w:r>
      <w:r>
        <w:rPr>
          <w:color w:val="000000"/>
          <w:spacing w:val="0"/>
          <w:w w:val="100"/>
          <w:position w:val="0"/>
          <w:lang w:val="en-US" w:eastAsia="en-US" w:bidi="en-US"/>
        </w:rPr>
        <w:t xml:space="preserve">n </w:t>
      </w:r>
      <w:r>
        <w:rPr>
          <w:rStyle w:val="283"/>
        </w:rPr>
        <w:t>〇</w:t>
      </w:r>
      <w:r>
        <w:rPr>
          <w:color w:val="000000"/>
          <w:spacing w:val="0"/>
          <w:w w:val="100"/>
          <w:position w:val="0"/>
          <w:lang w:val="en-US" w:eastAsia="en-US" w:bidi="en-US"/>
        </w:rPr>
        <w:t>f\n")</w:t>
      </w:r>
    </w:p>
    <w:p>
      <w:pPr>
        <w:pStyle w:val="27"/>
        <w:widowControl w:val="0"/>
        <w:shd w:val="clear" w:color="auto" w:fill="auto"/>
        <w:spacing w:before="0" w:after="0"/>
        <w:ind w:left="760" w:right="0" w:firstLine="0"/>
      </w:pPr>
      <w:r>
        <w:rPr>
          <w:color w:val="000000"/>
          <w:spacing w:val="0"/>
          <w:w w:val="100"/>
          <w:position w:val="0"/>
          <w:lang w:val="en-US" w:eastAsia="en-US" w:bidi="en-US"/>
        </w:rPr>
        <w:t xml:space="preserve">Describe( </w:t>
      </w:r>
      <w:r>
        <w:rPr>
          <w:rStyle w:val="283"/>
        </w:rPr>
        <w:t>〇</w:t>
      </w:r>
      <w:r>
        <w:rPr>
          <w:color w:val="000000"/>
          <w:spacing w:val="0"/>
          <w:w w:val="100"/>
          <w:position w:val="0"/>
          <w:lang w:val="en-US" w:eastAsia="en-US" w:bidi="en-US"/>
        </w:rPr>
        <w:t>bj-&gt;L1 )</w:t>
      </w:r>
    </w:p>
    <w:p>
      <w:pPr>
        <w:pStyle w:val="27"/>
        <w:widowControl w:val="0"/>
        <w:shd w:val="clear" w:color="auto" w:fill="auto"/>
        <w:spacing w:before="0" w:after="0"/>
        <w:ind w:left="760" w:right="0" w:firstLine="0"/>
      </w:pPr>
      <w:r>
        <w:rPr>
          <w:color w:val="000000"/>
          <w:spacing w:val="0"/>
          <w:w w:val="100"/>
          <w:position w:val="0"/>
          <w:lang w:val="en-US" w:eastAsia="en-US" w:bidi="en-US"/>
        </w:rPr>
        <w:t xml:space="preserve">Describe( </w:t>
      </w:r>
      <w:r>
        <w:rPr>
          <w:rStyle w:val="283"/>
        </w:rPr>
        <w:t>〇</w:t>
      </w:r>
      <w:r>
        <w:rPr>
          <w:color w:val="000000"/>
          <w:spacing w:val="0"/>
          <w:w w:val="100"/>
          <w:position w:val="0"/>
          <w:lang w:val="en-US" w:eastAsia="en-US" w:bidi="en-US"/>
        </w:rPr>
        <w:t>bj-&gt;L2 )</w:t>
      </w:r>
    </w:p>
    <w:p>
      <w:pPr>
        <w:pStyle w:val="27"/>
        <w:widowControl w:val="0"/>
        <w:shd w:val="clear" w:color="auto" w:fill="auto"/>
        <w:spacing w:before="0" w:after="480"/>
        <w:ind w:left="760" w:right="0" w:firstLine="0"/>
      </w:pPr>
      <w:r>
        <w:rPr>
          <w:rStyle w:val="214"/>
        </w:rPr>
        <w:t>);defmeth</w:t>
      </w:r>
      <w:r>
        <w:rPr>
          <w:rStyle w:val="283"/>
        </w:rPr>
        <w:t>〇</w:t>
      </w:r>
      <w:r>
        <w:rPr>
          <w:rStyle w:val="214"/>
        </w:rPr>
        <w:t>d</w:t>
      </w:r>
    </w:p>
    <w:p>
      <w:pPr>
        <w:pStyle w:val="27"/>
        <w:widowControl w:val="0"/>
        <w:shd w:val="clear" w:color="auto" w:fill="auto"/>
        <w:spacing w:before="0" w:after="0"/>
        <w:ind w:left="760" w:right="600" w:hanging="760"/>
        <w:jc w:val="left"/>
      </w:pPr>
      <w:r>
        <w:rPr>
          <w:color w:val="000000"/>
          <w:spacing w:val="0"/>
          <w:w w:val="100"/>
          <w:position w:val="0"/>
          <w:lang w:val="en-US" w:eastAsia="en-US" w:bidi="en-US"/>
        </w:rPr>
        <w:t>pr</w:t>
      </w:r>
      <w:r>
        <w:rPr>
          <w:rStyle w:val="283"/>
        </w:rPr>
        <w:t>〇</w:t>
      </w:r>
      <w:r>
        <w:rPr>
          <w:color w:val="000000"/>
          <w:spacing w:val="0"/>
          <w:w w:val="100"/>
          <w:position w:val="0"/>
          <w:lang w:val="en-US" w:eastAsia="en-US" w:bidi="en-US"/>
        </w:rPr>
        <w:t>cedure( make_Intersecti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linel line2 ) let( ( p</w:t>
      </w:r>
      <w:r>
        <w:rPr>
          <w:rStyle w:val="283"/>
        </w:rPr>
        <w:t>〇</w:t>
      </w:r>
      <w:r>
        <w:rPr>
          <w:color w:val="000000"/>
          <w:spacing w:val="0"/>
          <w:w w:val="100"/>
          <w:position w:val="0"/>
          <w:lang w:val="en-US" w:eastAsia="en-US" w:bidi="en-US"/>
        </w:rPr>
        <w:t>int )</w:t>
      </w:r>
    </w:p>
    <w:p>
      <w:pPr>
        <w:pStyle w:val="27"/>
        <w:widowControl w:val="0"/>
        <w:shd w:val="clear" w:color="auto" w:fill="auto"/>
        <w:tabs>
          <w:tab w:val="left" w:pos="6630"/>
        </w:tabs>
        <w:spacing w:before="0" w:after="0"/>
        <w:ind w:left="2200" w:right="480"/>
        <w:jc w:val="left"/>
      </w:pPr>
      <w:r>
        <w:rPr>
          <w:color w:val="000000"/>
          <w:spacing w:val="0"/>
          <w:w w:val="100"/>
          <w:position w:val="0"/>
          <w:lang w:val="en-US" w:eastAsia="en-US" w:bidi="en-US"/>
        </w:rPr>
        <w:t>p</w:t>
      </w:r>
      <w:r>
        <w:rPr>
          <w:rStyle w:val="283"/>
        </w:rPr>
        <w:t>〇</w:t>
      </w:r>
      <w:r>
        <w:rPr>
          <w:color w:val="000000"/>
          <w:spacing w:val="0"/>
          <w:w w:val="100"/>
          <w:position w:val="0"/>
          <w:lang w:val="en-US" w:eastAsia="en-US" w:bidi="en-US"/>
        </w:rPr>
        <w:t>int = make</w:t>
      </w:r>
      <w:r>
        <w:rPr>
          <w:rStyle w:val="283"/>
          <w:lang w:val="zh-CN" w:eastAsia="zh-CN" w:bidi="zh-CN"/>
        </w:rPr>
        <w:t>工</w:t>
      </w:r>
      <w:r>
        <w:rPr>
          <w:rStyle w:val="214"/>
        </w:rPr>
        <w:t>nstance('</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?L</w:t>
      </w:r>
      <w:r>
        <w:rPr>
          <w:rStyle w:val="160"/>
        </w:rPr>
        <w:t>1</w:t>
      </w:r>
      <w:r>
        <w:rPr>
          <w:color w:val="000000"/>
          <w:spacing w:val="0"/>
          <w:w w:val="100"/>
          <w:position w:val="0"/>
          <w:lang w:val="en-US" w:eastAsia="en-US" w:bidi="en-US"/>
        </w:rPr>
        <w:t xml:space="preserve"> linel</w:t>
      </w:r>
      <w:r>
        <w:rPr>
          <w:color w:val="000000"/>
          <w:spacing w:val="0"/>
          <w:w w:val="100"/>
          <w:position w:val="0"/>
          <w:lang w:val="en-US" w:eastAsia="en-US" w:bidi="en-US"/>
        </w:rPr>
        <w:tab/>
      </w:r>
      <w:r>
        <w:rPr>
          <w:color w:val="000000"/>
          <w:spacing w:val="0"/>
          <w:w w:val="100"/>
          <w:position w:val="0"/>
          <w:vertAlign w:val="superscript"/>
          <w:lang w:val="en-US" w:eastAsia="en-US" w:bidi="en-US"/>
        </w:rPr>
        <w:t>_</w:t>
      </w:r>
    </w:p>
    <w:p>
      <w:pPr>
        <w:pStyle w:val="27"/>
        <w:widowControl w:val="0"/>
        <w:shd w:val="clear" w:color="auto" w:fill="auto"/>
        <w:spacing w:before="0" w:after="0" w:line="221" w:lineRule="exact"/>
        <w:ind w:left="2200" w:right="4560" w:firstLine="0"/>
        <w:jc w:val="left"/>
      </w:pPr>
      <w:r>
        <w:rPr>
          <w:color w:val="000000"/>
          <w:spacing w:val="0"/>
          <w:w w:val="100"/>
          <w:position w:val="0"/>
          <w:lang w:val="en-US" w:eastAsia="en-US" w:bidi="en-US"/>
        </w:rPr>
        <w:t>?L</w:t>
      </w:r>
      <w:r>
        <w:rPr>
          <w:rStyle w:val="160"/>
        </w:rPr>
        <w:t>2</w:t>
      </w:r>
      <w:r>
        <w:rPr>
          <w:color w:val="000000"/>
          <w:spacing w:val="0"/>
          <w:w w:val="100"/>
          <w:position w:val="0"/>
          <w:lang w:val="en-US" w:eastAsia="en-US" w:bidi="en-US"/>
        </w:rPr>
        <w:t xml:space="preserve"> line</w:t>
      </w:r>
      <w:r>
        <w:rPr>
          <w:rStyle w:val="160"/>
        </w:rPr>
        <w:t xml:space="preserve">2 </w:t>
      </w:r>
      <w:r>
        <w:rPr>
          <w:color w:val="000000"/>
          <w:spacing w:val="0"/>
          <w:w w:val="100"/>
          <w:position w:val="0"/>
          <w:lang w:val="en-US" w:eastAsia="en-US" w:bidi="en-US"/>
        </w:rPr>
        <w:t>)</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Update( p</w:t>
      </w:r>
      <w:r>
        <w:rPr>
          <w:rStyle w:val="283"/>
        </w:rPr>
        <w:t>〇</w:t>
      </w:r>
      <w:r>
        <w:rPr>
          <w:color w:val="000000"/>
          <w:spacing w:val="0"/>
          <w:w w:val="100"/>
          <w:position w:val="0"/>
          <w:lang w:val="en-US" w:eastAsia="en-US" w:bidi="en-US"/>
        </w:rPr>
        <w:t>int )</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C</w:t>
      </w:r>
      <w:r>
        <w:rPr>
          <w:rStyle w:val="283"/>
        </w:rPr>
        <w:t>〇</w:t>
      </w:r>
      <w:r>
        <w:rPr>
          <w:color w:val="000000"/>
          <w:spacing w:val="0"/>
          <w:w w:val="100"/>
          <w:position w:val="0"/>
          <w:lang w:val="en-US" w:eastAsia="en-US" w:bidi="en-US"/>
        </w:rPr>
        <w:t>nnect( line1 p</w:t>
      </w:r>
      <w:r>
        <w:rPr>
          <w:rStyle w:val="283"/>
        </w:rPr>
        <w:t>〇</w:t>
      </w:r>
      <w:r>
        <w:rPr>
          <w:color w:val="000000"/>
          <w:spacing w:val="0"/>
          <w:w w:val="100"/>
          <w:position w:val="0"/>
          <w:lang w:val="en-US" w:eastAsia="en-US" w:bidi="en-US"/>
        </w:rPr>
        <w:t>int )</w:t>
      </w:r>
    </w:p>
    <w:p>
      <w:pPr>
        <w:pStyle w:val="27"/>
        <w:widowControl w:val="0"/>
        <w:shd w:val="clear" w:color="auto" w:fill="auto"/>
        <w:tabs>
          <w:tab w:val="left" w:pos="1737"/>
        </w:tabs>
        <w:spacing w:before="0" w:after="0"/>
        <w:ind w:left="1480" w:right="480" w:firstLine="0"/>
        <w:jc w:val="left"/>
      </w:pPr>
      <w:r>
        <w:rPr>
          <w:color w:val="000000"/>
          <w:spacing w:val="0"/>
          <w:w w:val="100"/>
          <w:position w:val="0"/>
          <w:lang w:val="en-US" w:eastAsia="en-US" w:bidi="en-US"/>
        </w:rPr>
        <w:t>C</w:t>
      </w:r>
      <w:r>
        <w:rPr>
          <w:rStyle w:val="283"/>
        </w:rPr>
        <w:t>〇</w:t>
      </w:r>
      <w:r>
        <w:rPr>
          <w:color w:val="000000"/>
          <w:spacing w:val="0"/>
          <w:w w:val="100"/>
          <w:position w:val="0"/>
          <w:lang w:val="en-US" w:eastAsia="en-US" w:bidi="en-US"/>
        </w:rPr>
        <w:t>nnect( line2 p</w:t>
      </w:r>
      <w:r>
        <w:rPr>
          <w:rStyle w:val="283"/>
        </w:rPr>
        <w:t>〇</w:t>
      </w:r>
      <w:r>
        <w:rPr>
          <w:color w:val="000000"/>
          <w:spacing w:val="0"/>
          <w:w w:val="100"/>
          <w:position w:val="0"/>
          <w:lang w:val="en-US" w:eastAsia="en-US" w:bidi="en-US"/>
        </w:rPr>
        <w:t>int ) p</w:t>
      </w:r>
      <w:r>
        <w:rPr>
          <w:rStyle w:val="283"/>
        </w:rPr>
        <w:t>〇</w:t>
      </w:r>
      <w:r>
        <w:rPr>
          <w:color w:val="000000"/>
          <w:spacing w:val="0"/>
          <w:w w:val="100"/>
          <w:position w:val="0"/>
          <w:lang w:val="en-US" w:eastAsia="en-US" w:bidi="en-US"/>
        </w:rPr>
        <w:t>int )</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005"/>
        </w:tabs>
        <w:spacing w:before="0" w:after="18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w:t>
      </w:r>
      <w:r>
        <w:rPr>
          <w:rStyle w:val="283"/>
        </w:rPr>
        <w:t>〇</w:t>
      </w:r>
      <w:r>
        <w:rPr>
          <w:color w:val="000000"/>
          <w:spacing w:val="0"/>
          <w:w w:val="100"/>
          <w:position w:val="0"/>
          <w:lang w:val="en-US" w:eastAsia="en-US" w:bidi="en-US"/>
        </w:rPr>
        <w:t>cedure</w:t>
      </w:r>
    </w:p>
    <w:p>
      <w:pPr>
        <w:pStyle w:val="27"/>
        <w:widowControl w:val="0"/>
        <w:shd w:val="clear" w:color="auto" w:fill="auto"/>
        <w:tabs>
          <w:tab w:val="left" w:pos="5626"/>
        </w:tabs>
        <w:spacing w:before="0" w:after="1560"/>
        <w:ind w:left="760" w:right="600" w:hanging="760"/>
        <w:jc w:val="left"/>
      </w:pPr>
      <w:r>
        <w:rPr>
          <w:color w:val="000000"/>
          <w:spacing w:val="0"/>
          <w:w w:val="100"/>
          <w:position w:val="0"/>
          <w:lang w:val="en-US" w:eastAsia="en-US" w:bidi="en-US"/>
        </w:rPr>
        <w:t>defmeth</w:t>
      </w:r>
      <w:r>
        <w:rPr>
          <w:rStyle w:val="283"/>
        </w:rPr>
        <w:t>〇</w:t>
      </w:r>
      <w:r>
        <w:rPr>
          <w:color w:val="000000"/>
          <w:spacing w:val="0"/>
          <w:w w:val="100"/>
          <w:position w:val="0"/>
          <w:lang w:val="en-US" w:eastAsia="en-US" w:bidi="en-US"/>
        </w:rPr>
        <w:t>d( Validate ((</w:t>
      </w:r>
      <w:r>
        <w:rPr>
          <w:rStyle w:val="283"/>
        </w:rPr>
        <w:t>〇</w:t>
      </w:r>
      <w:r>
        <w:rPr>
          <w:color w:val="000000"/>
          <w:spacing w:val="0"/>
          <w:w w:val="100"/>
          <w:position w:val="0"/>
          <w:lang w:val="en-US" w:eastAsia="en-US" w:bidi="en-US"/>
        </w:rPr>
        <w:t xml:space="preserve">bj </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 let( ( A1 B1 C1 A2 B2 C2 x y )</w:t>
      </w:r>
      <w:r>
        <w:rPr>
          <w:color w:val="000000"/>
          <w:spacing w:val="0"/>
          <w:w w:val="100"/>
          <w:position w:val="0"/>
          <w:lang w:val="en-US" w:eastAsia="en-US" w:bidi="en-US"/>
        </w:rPr>
        <w:tab/>
      </w:r>
      <w:r>
        <w:rPr>
          <w:color w:val="000000"/>
          <w:spacing w:val="0"/>
          <w:w w:val="100"/>
          <w:position w:val="0"/>
          <w:lang w:val="en-US" w:eastAsia="en-US" w:bidi="en-US"/>
        </w:rPr>
        <w:t>—</w:t>
      </w:r>
    </w:p>
    <w:p>
      <w:pPr>
        <w:pStyle w:val="27"/>
        <w:widowControl w:val="0"/>
        <w:shd w:val="clear" w:color="auto" w:fill="auto"/>
        <w:spacing w:before="0" w:after="0"/>
        <w:ind w:left="760" w:right="0" w:hanging="76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212" o:spid="_x0000_s1413" type="#_x0000_t202" style="position:absolute;left:0;margin-left:77.75pt;margin-top:-80.15pt;height:0.1pt;width:92.9pt;mso-position-horizontal-relative:margin;mso-wrap-distance-bottom:9.35pt;mso-wrap-distance-left:5pt;mso-wrap-distance-right:5pt;mso-wrap-distance-top:0pt;rotation:0f;z-index:-25146777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tbl>
                  <w:tblPr>
                    <w:tblStyle w:val="9"/>
                    <w:tblW w:w="18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84"/>
                    <w:gridCol w:w="1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A1</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bj-&gt;L1-&gt;A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B1</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bj-&gt;L1-&gt;B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jc w:val="center"/>
                    </w:trPr>
                    <w:tc>
                      <w:tcPr>
                        <w:tcW w:w="384"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C1</w:t>
                        </w:r>
                      </w:p>
                    </w:tc>
                    <w:tc>
                      <w:tcPr>
                        <w:tcW w:w="1474"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bj-&gt;L1-&gt;C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A2</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bj-&gt;L2-&gt;A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7"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B2</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bj-&gt;L2-&gt;B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6"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C2</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w:t>
                        </w:r>
                        <w:r>
                          <w:rPr>
                            <w:rStyle w:val="287"/>
                          </w:rPr>
                          <w:t>〇</w:t>
                        </w:r>
                        <w:r>
                          <w:rPr>
                            <w:rStyle w:val="106"/>
                          </w:rPr>
                          <w:t>bj-&gt;L2-&gt;C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2" w:hRule="exact"/>
                      <w:jc w:val="center"/>
                    </w:trPr>
                    <w:tc>
                      <w:tcPr>
                        <w:tcW w:w="384" w:type="dxa"/>
                        <w:shd w:val="clear" w:color="auto" w:fill="FFFFFF"/>
                        <w:vAlign w:val="bottom"/>
                      </w:tcPr>
                      <w:p>
                        <w:pPr>
                          <w:pStyle w:val="19"/>
                          <w:widowControl w:val="0"/>
                          <w:shd w:val="clear" w:color="auto" w:fill="auto"/>
                          <w:spacing w:before="0" w:after="0" w:line="190" w:lineRule="exact"/>
                          <w:ind w:left="0" w:right="0" w:firstLine="0"/>
                          <w:jc w:val="left"/>
                        </w:pPr>
                        <w:r>
                          <w:rPr>
                            <w:rStyle w:val="106"/>
                          </w:rPr>
                          <w:t>x =</w:t>
                        </w:r>
                      </w:p>
                    </w:tc>
                    <w:tc>
                      <w:tcPr>
                        <w:tcW w:w="1474" w:type="dxa"/>
                        <w:shd w:val="clear" w:color="auto" w:fill="FFFFFF"/>
                        <w:vAlign w:val="bottom"/>
                      </w:tcPr>
                      <w:p>
                        <w:pPr>
                          <w:pStyle w:val="19"/>
                          <w:widowControl w:val="0"/>
                          <w:shd w:val="clear" w:color="auto" w:fill="auto"/>
                          <w:spacing w:before="0" w:after="0" w:line="190" w:lineRule="exact"/>
                          <w:ind w:left="0" w:right="0" w:firstLine="0"/>
                          <w:jc w:val="left"/>
                        </w:pPr>
                        <w:r>
                          <w:rPr>
                            <w:rStyle w:val="287"/>
                          </w:rPr>
                          <w:t>〇</w:t>
                        </w:r>
                        <w:r>
                          <w:rPr>
                            <w:rStyle w:val="106"/>
                          </w:rPr>
                          <w:t>bj-&gt;x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1" w:hRule="exact"/>
                      <w:jc w:val="center"/>
                    </w:trPr>
                    <w:tc>
                      <w:tcPr>
                        <w:tcW w:w="384" w:type="dxa"/>
                        <w:shd w:val="clear" w:color="auto" w:fill="FFFFFF"/>
                        <w:vAlign w:val="top"/>
                      </w:tcPr>
                      <w:p>
                        <w:pPr>
                          <w:pStyle w:val="19"/>
                          <w:widowControl w:val="0"/>
                          <w:shd w:val="clear" w:color="auto" w:fill="auto"/>
                          <w:spacing w:before="0" w:after="0" w:line="190" w:lineRule="exact"/>
                          <w:ind w:left="0" w:right="0" w:firstLine="0"/>
                          <w:jc w:val="left"/>
                        </w:pPr>
                        <w:r>
                          <w:rPr>
                            <w:rStyle w:val="106"/>
                          </w:rPr>
                          <w:t>y =</w:t>
                        </w:r>
                      </w:p>
                    </w:tc>
                    <w:tc>
                      <w:tcPr>
                        <w:tcW w:w="1474" w:type="dxa"/>
                        <w:shd w:val="clear" w:color="auto" w:fill="FFFFFF"/>
                        <w:vAlign w:val="top"/>
                      </w:tcPr>
                      <w:p>
                        <w:pPr>
                          <w:pStyle w:val="19"/>
                          <w:widowControl w:val="0"/>
                          <w:shd w:val="clear" w:color="auto" w:fill="auto"/>
                          <w:spacing w:before="0" w:after="0" w:line="190" w:lineRule="exact"/>
                          <w:ind w:left="0" w:right="0" w:firstLine="0"/>
                          <w:jc w:val="left"/>
                        </w:pPr>
                        <w:r>
                          <w:rPr>
                            <w:rStyle w:val="287"/>
                          </w:rPr>
                          <w:t>〇</w:t>
                        </w:r>
                        <w:r>
                          <w:rPr>
                            <w:rStyle w:val="106"/>
                          </w:rPr>
                          <w:t>bj-&gt;y</w:t>
                        </w:r>
                      </w:p>
                    </w:tc>
                  </w:tr>
                </w:tbl>
                <w:p>
                  <w:pPr>
                    <w:widowControl w:val="0"/>
                    <w:rPr>
                      <w:sz w:val="2"/>
                      <w:szCs w:val="2"/>
                    </w:rPr>
                  </w:pPr>
                </w:p>
              </w:txbxContent>
            </v:textbox>
            <w10:wrap type="square"/>
          </v:shape>
        </w:pict>
      </w:r>
      <w:r>
        <w:rPr>
          <w:color w:val="000000"/>
          <w:spacing w:val="0"/>
          <w:w w:val="100"/>
          <w:position w:val="0"/>
          <w:lang w:val="en-US" w:eastAsia="en-US" w:bidi="en-US"/>
        </w:rPr>
        <w:t>when( A1*x+B1*y+C1 != 0.0 || A2*x+B2*y+C2 != 0.0</w:t>
      </w:r>
    </w:p>
    <w:p>
      <w:pPr>
        <w:pStyle w:val="27"/>
        <w:widowControl w:val="0"/>
        <w:shd w:val="clear" w:color="auto" w:fill="auto"/>
        <w:tabs>
          <w:tab w:val="left" w:pos="2459"/>
        </w:tabs>
        <w:spacing w:before="0" w:after="0"/>
        <w:ind w:left="2200" w:right="0" w:firstLine="0"/>
      </w:pPr>
      <w:r>
        <w:rPr>
          <w:color w:val="000000"/>
          <w:spacing w:val="0"/>
          <w:w w:val="100"/>
          <w:position w:val="0"/>
          <w:lang w:val="en-US" w:eastAsia="en-US" w:bidi="en-US"/>
        </w:rPr>
        <w:t>err</w:t>
      </w:r>
      <w:r>
        <w:rPr>
          <w:rStyle w:val="283"/>
        </w:rPr>
        <w:t>〇</w:t>
      </w:r>
      <w:r>
        <w:rPr>
          <w:color w:val="000000"/>
          <w:spacing w:val="0"/>
          <w:w w:val="100"/>
          <w:position w:val="0"/>
          <w:lang w:val="en-US" w:eastAsia="en-US" w:bidi="en-US"/>
        </w:rPr>
        <w:t>r(</w:t>
      </w:r>
      <w:r>
        <w:rPr>
          <w:color w:val="000000"/>
          <w:spacing w:val="0"/>
          <w:w w:val="100"/>
          <w:position w:val="0"/>
          <w:lang w:val="zh-CN" w:eastAsia="zh-CN" w:bidi="zh-CN"/>
        </w:rPr>
        <w:t>"</w:t>
      </w:r>
      <w:r>
        <w:rPr>
          <w:rStyle w:val="283"/>
          <w:lang w:val="zh-CN" w:eastAsia="zh-CN" w:bidi="zh-CN"/>
        </w:rPr>
        <w:t>工</w:t>
      </w:r>
      <w:r>
        <w:rPr>
          <w:color w:val="000000"/>
          <w:spacing w:val="0"/>
          <w:w w:val="100"/>
          <w:position w:val="0"/>
          <w:lang w:val="en-US" w:eastAsia="en-US" w:bidi="en-US"/>
        </w:rPr>
        <w:t xml:space="preserve">nvalid </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int\n</w:t>
      </w:r>
      <w:r>
        <w:rPr>
          <w:color w:val="000000"/>
          <w:spacing w:val="0"/>
          <w:w w:val="100"/>
          <w:position w:val="0"/>
          <w:vertAlign w:val="superscript"/>
          <w:lang w:val="en-US" w:eastAsia="en-US" w:bidi="en-US"/>
        </w:rPr>
        <w:t>M</w:t>
      </w:r>
      <w:r>
        <w:rPr>
          <w:color w:val="000000"/>
          <w:spacing w:val="0"/>
          <w:w w:val="100"/>
          <w:position w:val="0"/>
          <w:lang w:val="en-US" w:eastAsia="en-US" w:bidi="en-US"/>
        </w:rPr>
        <w:t xml:space="preserve"> ) )</w:t>
      </w:r>
      <w:r>
        <w:rPr>
          <w:color w:val="000000"/>
          <w:spacing w:val="0"/>
          <w:w w:val="100"/>
          <w:position w:val="0"/>
          <w:lang w:val="en-US" w:eastAsia="en-US" w:bidi="en-US"/>
        </w:rPr>
        <w:tab/>
      </w:r>
      <w:r>
        <w:rPr>
          <w:color w:val="000000"/>
          <w:spacing w:val="0"/>
          <w:w w:val="100"/>
          <w:position w:val="0"/>
          <w:lang w:val="en-US" w:eastAsia="en-US" w:bidi="en-US"/>
        </w:rPr>
        <w:t>; when</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t</w:t>
      </w:r>
    </w:p>
    <w:p>
      <w:pPr>
        <w:pStyle w:val="27"/>
        <w:widowControl w:val="0"/>
        <w:shd w:val="clear" w:color="auto" w:fill="auto"/>
        <w:tabs>
          <w:tab w:val="left" w:pos="1737"/>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005"/>
        </w:tabs>
        <w:spacing w:before="0" w:after="48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w:t>
      </w:r>
      <w:r>
        <w:rPr>
          <w:rStyle w:val="283"/>
        </w:rPr>
        <w:t>〇</w:t>
      </w:r>
      <w:r>
        <w:rPr>
          <w:color w:val="000000"/>
          <w:spacing w:val="0"/>
          <w:w w:val="100"/>
          <w:position w:val="0"/>
          <w:lang w:val="en-US" w:eastAsia="en-US" w:bidi="en-US"/>
        </w:rPr>
        <w:t>d</w:t>
      </w:r>
    </w:p>
    <w:p>
      <w:pPr>
        <w:pStyle w:val="27"/>
        <w:widowControl w:val="0"/>
        <w:shd w:val="clear" w:color="auto" w:fill="auto"/>
        <w:spacing w:before="0" w:after="0"/>
        <w:ind w:left="760" w:right="600" w:hanging="760"/>
        <w:jc w:val="left"/>
      </w:pPr>
      <w:r>
        <w:rPr>
          <w:color w:val="000000"/>
          <w:spacing w:val="0"/>
          <w:w w:val="100"/>
          <w:position w:val="0"/>
          <w:lang w:val="en-US" w:eastAsia="en-US" w:bidi="en-US"/>
        </w:rPr>
        <w:t>defmeth</w:t>
      </w:r>
      <w:r>
        <w:rPr>
          <w:rStyle w:val="283"/>
        </w:rPr>
        <w:t>〇</w:t>
      </w:r>
      <w:r>
        <w:rPr>
          <w:color w:val="000000"/>
          <w:spacing w:val="0"/>
          <w:w w:val="100"/>
          <w:position w:val="0"/>
          <w:lang w:val="en-US" w:eastAsia="en-US" w:bidi="en-US"/>
        </w:rPr>
        <w:t>d( Update ((</w:t>
      </w:r>
      <w:r>
        <w:rPr>
          <w:rStyle w:val="283"/>
        </w:rPr>
        <w:t>〇</w:t>
      </w:r>
      <w:r>
        <w:rPr>
          <w:color w:val="000000"/>
          <w:spacing w:val="0"/>
          <w:w w:val="100"/>
          <w:position w:val="0"/>
          <w:lang w:val="en-US" w:eastAsia="en-US" w:bidi="en-US"/>
        </w:rPr>
        <w:t xml:space="preserve">bj </w:t>
      </w:r>
      <w:r>
        <w:rPr>
          <w:rStyle w:val="283"/>
          <w:lang w:val="zh-CN" w:eastAsia="zh-CN" w:bidi="zh-CN"/>
        </w:rPr>
        <w:t>工</w:t>
      </w:r>
      <w:r>
        <w:rPr>
          <w:color w:val="000000"/>
          <w:spacing w:val="0"/>
          <w:w w:val="100"/>
          <w:position w:val="0"/>
          <w:lang w:val="en-US" w:eastAsia="en-US" w:bidi="en-US"/>
        </w:rPr>
        <w:t>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 xml:space="preserve">int )) </w:t>
      </w:r>
      <w:r>
        <w:rPr>
          <w:rStyle w:val="214"/>
        </w:rPr>
        <w:t>;;check</w:t>
      </w:r>
      <w:r>
        <w:rPr>
          <w:color w:val="000000"/>
          <w:spacing w:val="0"/>
          <w:w w:val="100"/>
          <w:position w:val="0"/>
          <w:lang w:val="en-US" w:eastAsia="en-US" w:bidi="en-US"/>
        </w:rPr>
        <w:t xml:space="preserve"> t</w:t>
      </w:r>
      <w:r>
        <w:rPr>
          <w:rStyle w:val="283"/>
        </w:rPr>
        <w:t>〇</w:t>
      </w:r>
      <w:r>
        <w:rPr>
          <w:color w:val="000000"/>
          <w:spacing w:val="0"/>
          <w:w w:val="100"/>
          <w:position w:val="0"/>
          <w:lang w:val="en-US" w:eastAsia="en-US" w:bidi="en-US"/>
        </w:rPr>
        <w:t xml:space="preserve"> see if my tw</w:t>
      </w:r>
      <w:r>
        <w:rPr>
          <w:rStyle w:val="283"/>
        </w:rPr>
        <w:t>〇</w:t>
      </w:r>
      <w:r>
        <w:rPr>
          <w:color w:val="000000"/>
          <w:spacing w:val="0"/>
          <w:w w:val="100"/>
          <w:position w:val="0"/>
          <w:lang w:val="en-US" w:eastAsia="en-US" w:bidi="en-US"/>
        </w:rPr>
        <w:t xml:space="preserve"> lines have values ... printf( "Figure </w:t>
      </w:r>
      <w:r>
        <w:rPr>
          <w:rStyle w:val="283"/>
        </w:rPr>
        <w:t>〇</w:t>
      </w:r>
      <w:r>
        <w:rPr>
          <w:color w:val="000000"/>
          <w:spacing w:val="0"/>
          <w:w w:val="100"/>
          <w:position w:val="0"/>
          <w:lang w:val="en-US" w:eastAsia="en-US" w:bidi="en-US"/>
        </w:rPr>
        <w:t xml:space="preserve">ut my x </w:t>
      </w:r>
      <w:r>
        <w:rPr>
          <w:color w:val="000000"/>
          <w:spacing w:val="0"/>
          <w:w w:val="100"/>
          <w:position w:val="0"/>
          <w:lang w:val="zh-CN" w:eastAsia="zh-CN" w:bidi="zh-CN"/>
        </w:rPr>
        <w:t xml:space="preserve">&amp; </w:t>
      </w:r>
      <w:r>
        <w:rPr>
          <w:color w:val="000000"/>
          <w:spacing w:val="0"/>
          <w:w w:val="100"/>
          <w:position w:val="0"/>
          <w:lang w:val="en-US" w:eastAsia="en-US" w:bidi="en-US"/>
        </w:rPr>
        <w:t>y fr</w:t>
      </w:r>
      <w:r>
        <w:rPr>
          <w:rStyle w:val="283"/>
        </w:rPr>
        <w:t>〇</w:t>
      </w:r>
      <w:r>
        <w:rPr>
          <w:color w:val="000000"/>
          <w:spacing w:val="0"/>
          <w:w w:val="100"/>
          <w:position w:val="0"/>
          <w:lang w:val="en-US" w:eastAsia="en-US" w:bidi="en-US"/>
        </w:rPr>
        <w:t>m lines %L %L\n"</w:t>
      </w:r>
    </w:p>
    <w:p>
      <w:pPr>
        <w:pStyle w:val="27"/>
        <w:widowControl w:val="0"/>
        <w:shd w:val="clear" w:color="auto" w:fill="auto"/>
        <w:spacing w:before="0" w:after="0" w:line="260" w:lineRule="exact"/>
        <w:ind w:left="1480" w:right="0" w:firstLine="0"/>
      </w:pPr>
      <w:r>
        <w:rPr>
          <w:rStyle w:val="283"/>
        </w:rPr>
        <w:t>〇</w:t>
      </w:r>
      <w:r>
        <w:rPr>
          <w:color w:val="000000"/>
          <w:spacing w:val="0"/>
          <w:w w:val="100"/>
          <w:position w:val="0"/>
          <w:lang w:val="en-US" w:eastAsia="en-US" w:bidi="en-US"/>
        </w:rPr>
        <w:t>bj-&gt;L</w:t>
      </w:r>
      <w:r>
        <w:rPr>
          <w:rStyle w:val="160"/>
        </w:rPr>
        <w:t>1</w:t>
      </w:r>
      <w:r>
        <w:rPr>
          <w:color w:val="000000"/>
          <w:spacing w:val="0"/>
          <w:w w:val="100"/>
          <w:position w:val="0"/>
          <w:lang w:val="en-US" w:eastAsia="en-US" w:bidi="en-US"/>
        </w:rPr>
        <w:t xml:space="preserve"> </w:t>
      </w:r>
      <w:r>
        <w:rPr>
          <w:rStyle w:val="283"/>
        </w:rPr>
        <w:t>〇</w:t>
      </w:r>
      <w:r>
        <w:rPr>
          <w:color w:val="000000"/>
          <w:spacing w:val="0"/>
          <w:w w:val="100"/>
          <w:position w:val="0"/>
          <w:lang w:val="en-US" w:eastAsia="en-US" w:bidi="en-US"/>
        </w:rPr>
        <w:t>bj-&gt;L</w:t>
      </w:r>
      <w:r>
        <w:rPr>
          <w:rStyle w:val="160"/>
        </w:rPr>
        <w:t>2</w:t>
      </w:r>
      <w:r>
        <w:rPr>
          <w:color w:val="000000"/>
          <w:spacing w:val="0"/>
          <w:w w:val="100"/>
          <w:position w:val="0"/>
          <w:lang w:val="en-US" w:eastAsia="en-US" w:bidi="en-US"/>
        </w:rPr>
        <w:t xml:space="preserve"> )</w:t>
      </w:r>
    </w:p>
    <w:p>
      <w:pPr>
        <w:pStyle w:val="27"/>
        <w:widowControl w:val="0"/>
        <w:shd w:val="clear" w:color="auto" w:fill="auto"/>
        <w:spacing w:before="0" w:after="0" w:line="202" w:lineRule="exact"/>
        <w:ind w:left="760" w:right="0" w:firstLine="0"/>
      </w:pPr>
      <w:r>
        <w:rPr>
          <w:color w:val="000000"/>
          <w:spacing w:val="0"/>
          <w:w w:val="100"/>
          <w:position w:val="0"/>
          <w:lang w:val="en-US" w:eastAsia="en-US" w:bidi="en-US"/>
        </w:rPr>
        <w:t>let( ( A1 B1 C1 A2 B2 C2 det )</w:t>
      </w:r>
    </w:p>
    <w:p>
      <w:pPr>
        <w:pStyle w:val="27"/>
        <w:widowControl w:val="0"/>
        <w:shd w:val="clear" w:color="auto" w:fill="auto"/>
        <w:spacing w:before="0" w:after="0" w:line="202" w:lineRule="exact"/>
        <w:ind w:left="1480" w:right="4560" w:firstLine="0"/>
      </w:pPr>
      <w:r>
        <w:rPr>
          <w:color w:val="000000"/>
          <w:spacing w:val="0"/>
          <w:w w:val="100"/>
          <w:position w:val="0"/>
          <w:lang w:val="en-US" w:eastAsia="en-US" w:bidi="en-US"/>
        </w:rPr>
        <w:t>A1 =</w:t>
      </w:r>
      <w:r>
        <w:rPr>
          <w:rStyle w:val="283"/>
        </w:rPr>
        <w:t>〇</w:t>
      </w:r>
      <w:r>
        <w:rPr>
          <w:color w:val="000000"/>
          <w:spacing w:val="0"/>
          <w:w w:val="100"/>
          <w:position w:val="0"/>
          <w:lang w:val="en-US" w:eastAsia="en-US" w:bidi="en-US"/>
        </w:rPr>
        <w:t>bj-&gt;L1-&gt;A B1 =</w:t>
      </w:r>
      <w:r>
        <w:rPr>
          <w:rStyle w:val="283"/>
        </w:rPr>
        <w:t>〇</w:t>
      </w:r>
      <w:r>
        <w:rPr>
          <w:color w:val="000000"/>
          <w:spacing w:val="0"/>
          <w:w w:val="100"/>
          <w:position w:val="0"/>
          <w:lang w:val="en-US" w:eastAsia="en-US" w:bidi="en-US"/>
        </w:rPr>
        <w:t>bj-&gt;L1-&gt;B C1 =</w:t>
      </w:r>
      <w:r>
        <w:rPr>
          <w:rStyle w:val="283"/>
        </w:rPr>
        <w:t>〇</w:t>
      </w:r>
      <w:r>
        <w:rPr>
          <w:color w:val="000000"/>
          <w:spacing w:val="0"/>
          <w:w w:val="100"/>
          <w:position w:val="0"/>
          <w:lang w:val="en-US" w:eastAsia="en-US" w:bidi="en-US"/>
        </w:rPr>
        <w:t>bj-&gt;L1-&gt;C</w:t>
      </w:r>
      <w:r>
        <w:br w:type="page"/>
      </w:r>
    </w:p>
    <w:p>
      <w:pPr>
        <w:pStyle w:val="27"/>
        <w:widowControl w:val="0"/>
        <w:shd w:val="clear" w:color="auto" w:fill="auto"/>
        <w:spacing w:before="0" w:after="0"/>
        <w:ind w:left="1480" w:right="4460" w:firstLine="0"/>
        <w:jc w:val="left"/>
      </w:pPr>
      <w:r>
        <w:rPr>
          <w:color w:val="000000"/>
          <w:spacing w:val="0"/>
          <w:w w:val="100"/>
          <w:position w:val="0"/>
          <w:lang w:val="en-US" w:eastAsia="en-US" w:bidi="en-US"/>
        </w:rPr>
        <w:t xml:space="preserve">A2 = obj-&gt;L2-&gt;A B2 = obj-&gt;L2-&gt;B C2 = obj-&gt;L2-&gt;C det = A1*B2-A2*B1 when( det == </w:t>
      </w:r>
      <w:r>
        <w:rPr>
          <w:rStyle w:val="160"/>
        </w:rPr>
        <w:t>0</w:t>
      </w:r>
    </w:p>
    <w:p>
      <w:pPr>
        <w:pStyle w:val="27"/>
        <w:widowControl w:val="0"/>
        <w:shd w:val="clear" w:color="auto" w:fill="auto"/>
        <w:spacing w:before="0" w:after="0"/>
        <w:ind w:left="2200" w:right="0" w:firstLine="0"/>
      </w:pPr>
      <w:r>
        <w:rPr>
          <w:color w:val="000000"/>
          <w:spacing w:val="0"/>
          <w:w w:val="100"/>
          <w:position w:val="0"/>
          <w:lang w:val="en-US" w:eastAsia="en-US" w:bidi="en-US"/>
        </w:rPr>
        <w:t xml:space="preserve">error( "Can not intersect two parallel </w:t>
      </w:r>
      <w:r>
        <w:rPr>
          <w:rStyle w:val="214"/>
        </w:rPr>
        <w:t xml:space="preserve">lines\n") </w:t>
      </w:r>
      <w:r>
        <w:rPr>
          <w:color w:val="000000"/>
          <w:spacing w:val="0"/>
          <w:w w:val="100"/>
          <w:position w:val="0"/>
          <w:lang w:val="en-US" w:eastAsia="en-US" w:bidi="en-US"/>
        </w:rPr>
        <w:t>)</w:t>
      </w:r>
    </w:p>
    <w:p>
      <w:pPr>
        <w:pStyle w:val="27"/>
        <w:widowControl w:val="0"/>
        <w:shd w:val="clear" w:color="auto" w:fill="auto"/>
        <w:spacing w:before="0" w:after="0"/>
        <w:ind w:left="1480" w:right="2260" w:firstLine="0"/>
      </w:pPr>
      <w:r>
        <w:rPr>
          <w:color w:val="000000"/>
          <w:spacing w:val="0"/>
          <w:w w:val="100"/>
          <w:position w:val="0"/>
          <w:lang w:val="en-US" w:eastAsia="en-US" w:bidi="en-US"/>
        </w:rPr>
        <w:t>obj-&gt;x = ((-C1)*B2-(-C2)*B1)*1.0/det obj-&gt;y = (A1*(-C2)-A2*(-C1))*1.0/det ) ; let</w:t>
      </w:r>
    </w:p>
    <w:p>
      <w:pPr>
        <w:pStyle w:val="27"/>
        <w:widowControl w:val="0"/>
        <w:shd w:val="clear" w:color="auto" w:fill="auto"/>
        <w:spacing w:before="0" w:after="0"/>
        <w:ind w:left="760" w:right="0" w:firstLine="0"/>
      </w:pPr>
      <w:r>
        <w:rPr>
          <w:color w:val="000000"/>
          <w:spacing w:val="0"/>
          <w:w w:val="100"/>
          <w:position w:val="0"/>
          <w:lang w:val="en-US" w:eastAsia="en-US" w:bidi="en-US"/>
        </w:rPr>
        <w:t>callNextMethod( obj )</w:t>
      </w:r>
    </w:p>
    <w:p>
      <w:pPr>
        <w:pStyle w:val="27"/>
        <w:widowControl w:val="0"/>
        <w:shd w:val="clear" w:color="auto" w:fill="auto"/>
        <w:spacing w:before="0" w:after="726"/>
        <w:ind w:left="760" w:right="0" w:firstLine="0"/>
      </w:pPr>
      <w:r>
        <w:rPr>
          <w:rStyle w:val="214"/>
        </w:rPr>
        <w:t>);defmethod</w:t>
      </w:r>
    </w:p>
    <w:p>
      <w:pPr>
        <w:pStyle w:val="39"/>
        <w:widowControl w:val="0"/>
        <w:shd w:val="clear" w:color="auto" w:fill="auto"/>
        <w:spacing w:before="0" w:after="359" w:line="190" w:lineRule="exact"/>
        <w:ind w:left="760" w:right="0" w:hanging="760"/>
        <w:jc w:val="left"/>
      </w:pPr>
      <w:r>
        <w:rPr>
          <w:rStyle w:val="290"/>
          <w:i/>
          <w:iCs/>
        </w:rPr>
        <w:t>if}}}}}}}}}}}</w:t>
      </w:r>
      <w:r>
        <w:rPr>
          <w:rStyle w:val="181"/>
          <w:i w:val="0"/>
          <w:iCs w:val="0"/>
        </w:rPr>
        <w:t xml:space="preserve"> </w:t>
      </w:r>
      <w:r>
        <w:rPr>
          <w:rStyle w:val="181"/>
          <w:i w:val="0"/>
          <w:iCs w:val="0"/>
          <w:vertAlign w:val="superscript"/>
        </w:rPr>
        <w:t>Line</w:t>
      </w:r>
    </w:p>
    <w:p>
      <w:pPr>
        <w:pStyle w:val="27"/>
        <w:widowControl w:val="0"/>
        <w:shd w:val="clear" w:color="auto" w:fill="auto"/>
        <w:spacing w:before="0" w:after="0"/>
        <w:ind w:left="760" w:right="0" w:hanging="760"/>
        <w:jc w:val="left"/>
      </w:pPr>
      <w:r>
        <w:rPr>
          <w:color w:val="000000"/>
          <w:spacing w:val="0"/>
          <w:w w:val="100"/>
          <w:position w:val="0"/>
          <w:lang w:val="en-US" w:eastAsia="en-US" w:bidi="en-US"/>
        </w:rPr>
        <w:t>defclass( Line ( GeometricObject )</w:t>
      </w:r>
    </w:p>
    <w:p>
      <w:pPr>
        <w:pStyle w:val="27"/>
        <w:widowControl w:val="0"/>
        <w:shd w:val="clear" w:color="auto" w:fill="auto"/>
        <w:tabs>
          <w:tab w:val="left" w:pos="2416"/>
        </w:tabs>
        <w:spacing w:before="0" w:after="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rStyle w:val="283"/>
        </w:rPr>
        <w:t>；；；；</w:t>
      </w:r>
      <w:r>
        <w:rPr>
          <w:color w:val="000000"/>
          <w:spacing w:val="0"/>
          <w:w w:val="100"/>
          <w:position w:val="0"/>
          <w:lang w:val="en-US" w:eastAsia="en-US" w:bidi="en-US"/>
        </w:rPr>
        <w:t xml:space="preserve"> Ax+By+C = 0</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(A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(B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(C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w:t>
      </w:r>
    </w:p>
    <w:p>
      <w:pPr>
        <w:pStyle w:val="27"/>
        <w:widowControl w:val="0"/>
        <w:shd w:val="clear" w:color="auto" w:fill="auto"/>
        <w:tabs>
          <w:tab w:val="left" w:pos="1005"/>
        </w:tabs>
        <w:spacing w:before="0" w:after="176"/>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defclass</w:t>
      </w:r>
    </w:p>
    <w:p>
      <w:pPr>
        <w:pStyle w:val="27"/>
        <w:widowControl w:val="0"/>
        <w:shd w:val="clear" w:color="auto" w:fill="auto"/>
        <w:spacing w:before="0" w:after="0" w:line="202" w:lineRule="exact"/>
        <w:ind w:left="760" w:right="3980" w:hanging="760"/>
        <w:jc w:val="left"/>
      </w:pPr>
      <w:r>
        <w:rPr>
          <w:color w:val="000000"/>
          <w:spacing w:val="0"/>
          <w:w w:val="100"/>
          <w:position w:val="0"/>
          <w:lang w:val="en-US" w:eastAsia="en-US" w:bidi="en-US"/>
        </w:rPr>
        <w:t>defmethod( Describe (( obj Line )) printf( "%s %nx+%ny+%n=</w:t>
      </w:r>
      <w:r>
        <w:rPr>
          <w:rStyle w:val="160"/>
        </w:rPr>
        <w:t>0</w:t>
      </w:r>
      <w:r>
        <w:rPr>
          <w:color w:val="000000"/>
          <w:spacing w:val="0"/>
          <w:w w:val="100"/>
          <w:position w:val="0"/>
          <w:lang w:val="en-US" w:eastAsia="en-US" w:bidi="en-US"/>
        </w:rPr>
        <w:t>\n"</w:t>
      </w:r>
    </w:p>
    <w:p>
      <w:pPr>
        <w:pStyle w:val="27"/>
        <w:widowControl w:val="0"/>
        <w:shd w:val="clear" w:color="auto" w:fill="auto"/>
        <w:spacing w:before="0" w:after="0" w:line="202" w:lineRule="exact"/>
        <w:ind w:left="1480" w:right="3500" w:firstLine="0"/>
        <w:jc w:val="left"/>
      </w:pPr>
      <w:r>
        <w:rPr>
          <w:color w:val="000000"/>
          <w:spacing w:val="0"/>
          <w:w w:val="100"/>
          <w:position w:val="0"/>
          <w:lang w:val="en-US" w:eastAsia="en-US" w:bidi="en-US"/>
        </w:rPr>
        <w:t>className( classOf( obj )) obj-&gt;A obj-&gt;B obj-&gt;C )</w:t>
      </w:r>
    </w:p>
    <w:p>
      <w:pPr>
        <w:pStyle w:val="27"/>
        <w:widowControl w:val="0"/>
        <w:shd w:val="clear" w:color="auto" w:fill="auto"/>
        <w:tabs>
          <w:tab w:val="left" w:pos="1005"/>
        </w:tabs>
        <w:spacing w:before="0" w:after="664" w:line="190" w:lineRule="exact"/>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364" w:line="190" w:lineRule="exact"/>
        <w:ind w:left="1720" w:right="0" w:firstLine="0"/>
        <w:jc w:val="left"/>
      </w:pPr>
      <w:r>
        <w:rPr>
          <w:color w:val="000000"/>
          <w:spacing w:val="0"/>
          <w:w w:val="100"/>
          <w:position w:val="0"/>
          <w:lang w:val="en-US" w:eastAsia="en-US" w:bidi="en-US"/>
        </w:rPr>
        <w:t>TwoPoints Line</w:t>
      </w:r>
    </w:p>
    <w:p>
      <w:pPr>
        <w:pStyle w:val="27"/>
        <w:widowControl w:val="0"/>
        <w:shd w:val="clear" w:color="auto" w:fill="auto"/>
        <w:spacing w:before="0" w:after="0" w:line="190" w:lineRule="exact"/>
        <w:ind w:left="760" w:right="0" w:hanging="760"/>
        <w:jc w:val="left"/>
      </w:pPr>
      <w:r>
        <w:rPr>
          <w:color w:val="000000"/>
          <w:spacing w:val="0"/>
          <w:w w:val="100"/>
          <w:position w:val="0"/>
          <w:lang w:val="en-US" w:eastAsia="en-US" w:bidi="en-US"/>
        </w:rPr>
        <w:t>defclass( TwoPoints_Line ( Line )</w:t>
      </w:r>
    </w:p>
    <w:p>
      <w:pPr>
        <w:pStyle w:val="27"/>
        <w:widowControl w:val="0"/>
        <w:shd w:val="clear" w:color="auto" w:fill="auto"/>
        <w:spacing w:before="0" w:after="0" w:line="190" w:lineRule="exact"/>
        <w:ind w:left="760" w:right="0" w:firstLine="0"/>
      </w:pPr>
      <w:r>
        <w:rPr>
          <w:color w:val="000000"/>
          <w:spacing w:val="0"/>
          <w:w w:val="100"/>
          <w:position w:val="0"/>
          <w:lang w:val="en-US" w:eastAsia="en-US" w:bidi="en-US"/>
        </w:rPr>
        <w:t>(</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(P1 @initarg P1 )</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(P2 @initarg P2 )</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w:t>
      </w:r>
    </w:p>
    <w:p>
      <w:pPr>
        <w:pStyle w:val="27"/>
        <w:widowControl w:val="0"/>
        <w:shd w:val="clear" w:color="auto" w:fill="auto"/>
        <w:tabs>
          <w:tab w:val="left" w:pos="1005"/>
        </w:tabs>
        <w:spacing w:before="0" w:after="184" w:line="202" w:lineRule="exact"/>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defclass</w:t>
      </w:r>
    </w:p>
    <w:p>
      <w:pPr>
        <w:pStyle w:val="27"/>
        <w:widowControl w:val="0"/>
        <w:shd w:val="clear" w:color="auto" w:fill="auto"/>
        <w:spacing w:before="0" w:after="0"/>
        <w:ind w:left="760" w:right="2760" w:hanging="760"/>
        <w:jc w:val="left"/>
      </w:pPr>
      <w:r>
        <w:rPr>
          <w:color w:val="000000"/>
          <w:spacing w:val="0"/>
          <w:w w:val="100"/>
          <w:position w:val="0"/>
          <w:lang w:val="en-US" w:eastAsia="en-US" w:bidi="en-US"/>
        </w:rPr>
        <w:t>defmethod( Describe (( obj TwoPoints_Line )) callNextMethod( obj ) printf( "...containing\n")</w:t>
      </w:r>
    </w:p>
    <w:p>
      <w:pPr>
        <w:pStyle w:val="27"/>
        <w:widowControl w:val="0"/>
        <w:shd w:val="clear" w:color="auto" w:fill="auto"/>
        <w:spacing w:before="0" w:after="0"/>
        <w:ind w:left="760" w:right="0" w:firstLine="0"/>
      </w:pPr>
      <w:r>
        <w:rPr>
          <w:color w:val="000000"/>
          <w:spacing w:val="0"/>
          <w:w w:val="100"/>
          <w:position w:val="0"/>
          <w:lang w:val="en-US" w:eastAsia="en-US" w:bidi="en-US"/>
        </w:rPr>
        <w:t>Describe( obj-&gt;P1 )</w:t>
      </w:r>
    </w:p>
    <w:p>
      <w:pPr>
        <w:pStyle w:val="27"/>
        <w:widowControl w:val="0"/>
        <w:shd w:val="clear" w:color="auto" w:fill="auto"/>
        <w:spacing w:before="0" w:after="0"/>
        <w:ind w:left="760" w:right="0" w:firstLine="0"/>
      </w:pPr>
      <w:r>
        <w:rPr>
          <w:color w:val="000000"/>
          <w:spacing w:val="0"/>
          <w:w w:val="100"/>
          <w:position w:val="0"/>
          <w:lang w:val="en-US" w:eastAsia="en-US" w:bidi="en-US"/>
        </w:rPr>
        <w:t>Describe( obj-&gt;P2 )</w:t>
      </w:r>
    </w:p>
    <w:p>
      <w:pPr>
        <w:pStyle w:val="27"/>
        <w:widowControl w:val="0"/>
        <w:shd w:val="clear" w:color="auto" w:fill="auto"/>
        <w:tabs>
          <w:tab w:val="left" w:pos="1005"/>
        </w:tabs>
        <w:spacing w:before="0" w:after="180"/>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0"/>
        <w:ind w:left="760" w:right="2760" w:hanging="760"/>
        <w:jc w:val="left"/>
      </w:pPr>
      <w:r>
        <w:rPr>
          <w:color w:val="000000"/>
          <w:spacing w:val="0"/>
          <w:w w:val="100"/>
          <w:position w:val="0"/>
          <w:lang w:val="en-US" w:eastAsia="en-US" w:bidi="en-US"/>
        </w:rPr>
        <w:t>procedure( make_TwoPoints_Line( p1 p2 ) let( ( line )</w:t>
      </w:r>
    </w:p>
    <w:p>
      <w:pPr>
        <w:pStyle w:val="27"/>
        <w:widowControl w:val="0"/>
        <w:shd w:val="clear" w:color="auto" w:fill="auto"/>
        <w:tabs>
          <w:tab w:val="left" w:pos="5176"/>
        </w:tabs>
        <w:spacing w:before="0" w:after="0"/>
        <w:ind w:left="2200" w:right="2260"/>
        <w:jc w:val="left"/>
      </w:pPr>
      <w:r>
        <w:rPr>
          <w:color w:val="000000"/>
          <w:spacing w:val="0"/>
          <w:w w:val="100"/>
          <w:position w:val="0"/>
          <w:lang w:val="en-US" w:eastAsia="en-US" w:bidi="en-US"/>
        </w:rPr>
        <w:t>line = makeInstance( 'TwoPoints_Line ?P1 p1 ?P2 p2 )</w:t>
      </w:r>
      <w:r>
        <w:rPr>
          <w:color w:val="000000"/>
          <w:spacing w:val="0"/>
          <w:w w:val="100"/>
          <w:position w:val="0"/>
          <w:lang w:val="en-US" w:eastAsia="en-US" w:bidi="en-US"/>
        </w:rPr>
        <w:tab/>
      </w:r>
      <w:r>
        <w:rPr>
          <w:color w:val="000000"/>
          <w:spacing w:val="0"/>
          <w:w w:val="100"/>
          <w:position w:val="0"/>
          <w:vertAlign w:val="superscript"/>
          <w:lang w:val="en-US" w:eastAsia="en-US" w:bidi="en-US"/>
        </w:rPr>
        <w:t>_</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Update( line )</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Connect( p</w:t>
      </w:r>
      <w:r>
        <w:rPr>
          <w:rStyle w:val="160"/>
        </w:rPr>
        <w:t>1</w:t>
      </w:r>
      <w:r>
        <w:rPr>
          <w:color w:val="000000"/>
          <w:spacing w:val="0"/>
          <w:w w:val="100"/>
          <w:position w:val="0"/>
          <w:lang w:val="en-US" w:eastAsia="en-US" w:bidi="en-US"/>
        </w:rPr>
        <w:t xml:space="preserve"> line )</w:t>
      </w:r>
    </w:p>
    <w:p>
      <w:pPr>
        <w:pStyle w:val="27"/>
        <w:widowControl w:val="0"/>
        <w:shd w:val="clear" w:color="auto" w:fill="auto"/>
        <w:spacing w:before="0" w:after="0"/>
        <w:ind w:left="1480" w:right="2260" w:firstLine="0"/>
        <w:jc w:val="left"/>
        <w:sectPr>
          <w:type w:val="continuous"/>
          <w:pgSz w:w="12240" w:h="15840"/>
          <w:pgMar w:top="2111" w:right="3030" w:bottom="1487" w:left="1174" w:header="0" w:footer="3" w:gutter="0"/>
          <w:cols w:space="720" w:num="1"/>
          <w:rtlGutter w:val="0"/>
          <w:docGrid w:linePitch="360" w:charSpace="0"/>
        </w:sectPr>
      </w:pPr>
      <w:r>
        <w:rPr>
          <w:color w:val="000000"/>
          <w:spacing w:val="0"/>
          <w:w w:val="100"/>
          <w:position w:val="0"/>
          <w:lang w:val="en-US" w:eastAsia="en-US" w:bidi="en-US"/>
        </w:rPr>
        <w:t>Connect( p</w:t>
      </w:r>
      <w:r>
        <w:rPr>
          <w:rStyle w:val="160"/>
        </w:rPr>
        <w:t>2</w:t>
      </w:r>
      <w:r>
        <w:rPr>
          <w:color w:val="000000"/>
          <w:spacing w:val="0"/>
          <w:w w:val="100"/>
          <w:position w:val="0"/>
          <w:lang w:val="en-US" w:eastAsia="en-US" w:bidi="en-US"/>
        </w:rPr>
        <w:t xml:space="preserve"> line ) line</w:t>
      </w:r>
    </w:p>
    <w:p>
      <w:pPr>
        <w:widowControl w:val="0"/>
        <w:spacing w:line="240" w:lineRule="exact"/>
        <w:rPr>
          <w:sz w:val="19"/>
          <w:szCs w:val="19"/>
        </w:rPr>
      </w:pPr>
    </w:p>
    <w:p>
      <w:pPr>
        <w:widowControl w:val="0"/>
        <w:spacing w:before="8" w:after="8" w:line="240" w:lineRule="exact"/>
        <w:rPr>
          <w:sz w:val="19"/>
          <w:szCs w:val="19"/>
        </w:rPr>
      </w:pPr>
    </w:p>
    <w:p>
      <w:pPr>
        <w:widowControl w:val="0"/>
        <w:rPr>
          <w:sz w:val="2"/>
          <w:szCs w:val="2"/>
        </w:rPr>
        <w:sectPr>
          <w:pgSz w:w="12240" w:h="15840"/>
          <w:pgMar w:top="1645" w:right="0" w:bottom="1165" w:left="0" w:header="0" w:footer="3" w:gutter="0"/>
          <w:cols w:space="720" w:num="1"/>
          <w:rtlGutter w:val="0"/>
          <w:docGrid w:linePitch="360" w:charSpace="0"/>
        </w:sectPr>
      </w:pPr>
    </w:p>
    <w:p>
      <w:pPr>
        <w:pStyle w:val="27"/>
        <w:framePr w:w="3437" w:h="2034" w:wrap="around" w:vAnchor="text" w:hAnchor="margin" w:x="1777" w:y="832"/>
        <w:widowControl w:val="0"/>
        <w:shd w:val="clear" w:color="auto" w:fill="auto"/>
        <w:spacing w:before="0" w:after="0"/>
        <w:ind w:left="0" w:right="0" w:firstLine="0"/>
      </w:pPr>
      <w:r>
        <w:rPr>
          <w:rStyle w:val="91"/>
        </w:rPr>
        <w:t>date (( obj TwoPoints_Line )) y1 x2 y2 A B C)</w:t>
      </w:r>
    </w:p>
    <w:p>
      <w:pPr>
        <w:pStyle w:val="27"/>
        <w:framePr w:w="3437" w:h="2034" w:wrap="around" w:vAnchor="text" w:hAnchor="margin" w:x="1777" w:y="832"/>
        <w:widowControl w:val="0"/>
        <w:shd w:val="clear" w:color="auto" w:fill="auto"/>
        <w:spacing w:before="0" w:after="0"/>
        <w:ind w:left="0" w:right="1860" w:firstLine="140"/>
      </w:pPr>
      <w:r>
        <w:rPr>
          <w:rStyle w:val="208"/>
        </w:rPr>
        <w:t>=obj-&gt;P1-&gt;x =obj-&gt;P2-&gt;x =obj-&gt;P1-&gt;y =obj-&gt;P2-&gt;y =obj-&gt;A =obj-&gt;B =obj-&gt;C</w:t>
      </w:r>
    </w:p>
    <w:p>
      <w:pPr>
        <w:pStyle w:val="27"/>
        <w:framePr w:w="3437" w:h="2034" w:wrap="around" w:vAnchor="text" w:hAnchor="margin" w:x="1777" w:y="832"/>
        <w:widowControl w:val="0"/>
        <w:shd w:val="clear" w:color="auto" w:fill="auto"/>
        <w:spacing w:before="0" w:after="0"/>
        <w:ind w:left="140" w:right="0" w:firstLine="0"/>
        <w:jc w:val="left"/>
      </w:pPr>
      <w:r>
        <w:rPr>
          <w:rStyle w:val="91"/>
        </w:rPr>
        <w:t>A*x1+B*y1+C != 0.0 then</w:t>
      </w:r>
    </w:p>
    <w:p>
      <w:pPr>
        <w:pStyle w:val="27"/>
        <w:framePr w:w="5117" w:h="1046" w:wrap="around" w:vAnchor="text" w:hAnchor="margin" w:x="1374" w:y="2864"/>
        <w:widowControl w:val="0"/>
        <w:shd w:val="clear" w:color="auto" w:fill="auto"/>
        <w:spacing w:before="0" w:after="0" w:line="202" w:lineRule="exact"/>
        <w:ind w:left="0" w:right="0" w:firstLine="800"/>
        <w:jc w:val="left"/>
      </w:pPr>
      <w:r>
        <w:rPr>
          <w:rStyle w:val="91"/>
        </w:rPr>
        <w:t>error( "Invalid TwoPoints_Line\n")) if( A*x2+B*y2+C != 0.0 then</w:t>
      </w:r>
    </w:p>
    <w:p>
      <w:pPr>
        <w:pStyle w:val="27"/>
        <w:framePr w:w="5117" w:h="1046" w:wrap="around" w:vAnchor="text" w:hAnchor="margin" w:x="1374" w:y="2864"/>
        <w:widowControl w:val="0"/>
        <w:shd w:val="clear" w:color="auto" w:fill="auto"/>
        <w:spacing w:before="0" w:after="0" w:line="202" w:lineRule="exact"/>
        <w:ind w:left="0" w:right="0" w:firstLine="800"/>
        <w:jc w:val="left"/>
      </w:pPr>
      <w:r>
        <w:rPr>
          <w:rStyle w:val="91"/>
        </w:rPr>
        <w:t>error( "Invalid TwoPoints_Line\n")) t</w:t>
      </w:r>
    </w:p>
    <w:p>
      <w:pPr>
        <w:pStyle w:val="27"/>
        <w:framePr w:w="5117" w:h="1046" w:wrap="around" w:vAnchor="text" w:hAnchor="margin" w:x="1374" w:y="2864"/>
        <w:widowControl w:val="0"/>
        <w:shd w:val="clear" w:color="auto" w:fill="auto"/>
        <w:spacing w:before="0" w:after="0" w:line="202" w:lineRule="exact"/>
        <w:ind w:left="0" w:right="0" w:firstLine="0"/>
        <w:jc w:val="left"/>
      </w:pPr>
      <w:r>
        <w:rPr>
          <w:rStyle w:val="91"/>
        </w:rPr>
        <w:t>)</w:t>
      </w:r>
    </w:p>
    <w:p>
      <w:pPr>
        <w:pStyle w:val="27"/>
        <w:framePr w:w="2851" w:h="859" w:wrap="around" w:vAnchor="text" w:hAnchor="margin" w:x="2804" w:y="5825"/>
        <w:widowControl w:val="0"/>
        <w:shd w:val="clear" w:color="auto" w:fill="auto"/>
        <w:tabs>
          <w:tab w:val="left" w:pos="528"/>
        </w:tabs>
        <w:spacing w:before="0" w:after="0" w:line="202" w:lineRule="exact"/>
        <w:ind w:left="0" w:right="0" w:firstLine="0"/>
      </w:pPr>
      <w:r>
        <w:rPr>
          <w:rStyle w:val="91"/>
        </w:rPr>
        <w:t>m =</w:t>
      </w:r>
      <w:r>
        <w:rPr>
          <w:rStyle w:val="91"/>
        </w:rPr>
        <w:tab/>
      </w:r>
      <w:r>
        <w:rPr>
          <w:rStyle w:val="91"/>
        </w:rPr>
        <w:t>(y</w:t>
      </w:r>
      <w:r>
        <w:rPr>
          <w:rStyle w:val="147"/>
        </w:rPr>
        <w:t>2</w:t>
      </w:r>
      <w:r>
        <w:rPr>
          <w:rStyle w:val="91"/>
        </w:rPr>
        <w:t>-y</w:t>
      </w:r>
      <w:r>
        <w:rPr>
          <w:rStyle w:val="147"/>
        </w:rPr>
        <w:t>1</w:t>
      </w:r>
      <w:r>
        <w:rPr>
          <w:rStyle w:val="91"/>
        </w:rPr>
        <w:t>)*</w:t>
      </w:r>
      <w:r>
        <w:rPr>
          <w:rStyle w:val="147"/>
        </w:rPr>
        <w:t>1</w:t>
      </w:r>
      <w:r>
        <w:rPr>
          <w:rStyle w:val="91"/>
        </w:rPr>
        <w:t>.</w:t>
      </w:r>
      <w:r>
        <w:rPr>
          <w:rStyle w:val="147"/>
        </w:rPr>
        <w:t>0</w:t>
      </w:r>
      <w:r>
        <w:rPr>
          <w:rStyle w:val="91"/>
        </w:rPr>
        <w:t>/(x</w:t>
      </w:r>
      <w:r>
        <w:rPr>
          <w:rStyle w:val="147"/>
        </w:rPr>
        <w:t>2</w:t>
      </w:r>
      <w:r>
        <w:rPr>
          <w:rStyle w:val="91"/>
        </w:rPr>
        <w:t>-x</w:t>
      </w:r>
      <w:r>
        <w:rPr>
          <w:rStyle w:val="147"/>
        </w:rPr>
        <w:t>1</w:t>
      </w:r>
      <w:r>
        <w:rPr>
          <w:rStyle w:val="91"/>
        </w:rPr>
        <w:t>)</w:t>
      </w:r>
    </w:p>
    <w:p>
      <w:pPr>
        <w:pStyle w:val="27"/>
        <w:framePr w:w="2851" w:h="859" w:wrap="around" w:vAnchor="text" w:hAnchor="margin" w:x="2804" w:y="5825"/>
        <w:widowControl w:val="0"/>
        <w:shd w:val="clear" w:color="auto" w:fill="auto"/>
        <w:spacing w:before="0" w:after="0" w:line="202" w:lineRule="exact"/>
        <w:ind w:left="0" w:right="1480" w:firstLine="0"/>
      </w:pPr>
      <w:r>
        <w:rPr>
          <w:rStyle w:val="91"/>
        </w:rPr>
        <w:t>b = y</w:t>
      </w:r>
      <w:r>
        <w:rPr>
          <w:rStyle w:val="147"/>
        </w:rPr>
        <w:t>2</w:t>
      </w:r>
      <w:r>
        <w:rPr>
          <w:rStyle w:val="91"/>
        </w:rPr>
        <w:t>-m*x</w:t>
      </w:r>
      <w:r>
        <w:rPr>
          <w:rStyle w:val="147"/>
        </w:rPr>
        <w:t xml:space="preserve">2 </w:t>
      </w:r>
      <w:r>
        <w:rPr>
          <w:rStyle w:val="91"/>
        </w:rPr>
        <w:t>obj-&gt;A = -m obj-&gt;B = 1</w:t>
      </w:r>
    </w:p>
    <w:p>
      <w:pPr>
        <w:widowControl w:val="0"/>
        <w:spacing w:line="360" w:lineRule="exact"/>
      </w:pPr>
      <w:r>
        <w:rPr>
          <w:rFonts w:ascii="MingLiU_HKSCS" w:hAnsi="MingLiU_HKSCS" w:eastAsia="MingLiU_HKSCS" w:cs="MingLiU_HKSCS"/>
          <w:color w:val="000000"/>
          <w:spacing w:val="0"/>
          <w:w w:val="100"/>
          <w:position w:val="0"/>
          <w:sz w:val="24"/>
          <w:szCs w:val="24"/>
          <w:lang w:val="en-US" w:eastAsia="en-US" w:bidi="en-US"/>
        </w:rPr>
        <w:pict>
          <v:shape id="Text Box 213" o:spid="_x0000_s1414" type="#_x0000_t202" style="position:absolute;left:0;margin-left:33.1pt;margin-top:0pt;height:19.4pt;width:55.7pt;mso-position-horizontal-relative:margin;rotation:0f;z-index:2518794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53"/>
                    <w:widowControl w:val="0"/>
                    <w:shd w:val="clear" w:color="auto" w:fill="auto"/>
                    <w:spacing w:before="0" w:after="0" w:line="130" w:lineRule="exact"/>
                    <w:ind w:left="0" w:right="0" w:firstLine="0"/>
                  </w:pPr>
                  <w:r>
                    <w:rPr>
                      <w:color w:val="000000"/>
                      <w:position w:val="0"/>
                      <w:lang w:val="en-US" w:eastAsia="en-US" w:bidi="en-US"/>
                    </w:rPr>
                    <w:t>)；</w:t>
                  </w:r>
                </w:p>
                <w:p>
                  <w:pPr>
                    <w:pStyle w:val="27"/>
                    <w:widowControl w:val="0"/>
                    <w:shd w:val="clear" w:color="auto" w:fill="auto"/>
                    <w:spacing w:before="0" w:after="0" w:line="190" w:lineRule="exact"/>
                    <w:ind w:left="0" w:right="0" w:firstLine="0"/>
                    <w:jc w:val="right"/>
                  </w:pPr>
                  <w:r>
                    <w:rPr>
                      <w:rStyle w:val="91"/>
                    </w:rPr>
                    <w:t>)；proce</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4" o:spid="_x0000_s1415" type="#_x0000_t202" style="position:absolute;left:0;margin-left:88.8pt;margin-top:0.1pt;height:21.1pt;width:27.85pt;mso-position-horizontal-relative:margin;rotation:0f;z-index:25188044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160" w:right="0" w:firstLine="0"/>
                    <w:jc w:val="left"/>
                  </w:pPr>
                  <w:r>
                    <w:rPr>
                      <w:rStyle w:val="91"/>
                    </w:rPr>
                    <w:t>let</w:t>
                  </w:r>
                </w:p>
                <w:p>
                  <w:pPr>
                    <w:pStyle w:val="27"/>
                    <w:widowControl w:val="0"/>
                    <w:shd w:val="clear" w:color="auto" w:fill="auto"/>
                    <w:spacing w:before="0" w:after="0" w:line="190" w:lineRule="exact"/>
                    <w:ind w:left="0" w:right="0" w:firstLine="0"/>
                    <w:jc w:val="left"/>
                  </w:pPr>
                  <w:r>
                    <w:rPr>
                      <w:rStyle w:val="91"/>
                    </w:rPr>
                    <w:t>dure</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5" o:spid="_x0000_s1416" type="#_x0000_t202" style="position:absolute;left:0;margin-left:0.05pt;margin-top:42.05pt;height:41pt;width:88.8pt;mso-position-horizontal-relative:margin;rotation:0f;z-index:2518814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left"/>
                  </w:pPr>
                  <w:r>
                    <w:rPr>
                      <w:rStyle w:val="91"/>
                    </w:rPr>
                    <w:t>defmethod( Vali let( (x</w:t>
                  </w:r>
                  <w:r>
                    <w:rPr>
                      <w:rStyle w:val="147"/>
                    </w:rPr>
                    <w:t xml:space="preserve">1 </w:t>
                  </w:r>
                  <w:r>
                    <w:rPr>
                      <w:rStyle w:val="91"/>
                    </w:rPr>
                    <w:t>x</w:t>
                  </w:r>
                  <w:r>
                    <w:rPr>
                      <w:rStyle w:val="147"/>
                    </w:rPr>
                    <w:t xml:space="preserve">1 </w:t>
                  </w:r>
                  <w:r>
                    <w:rPr>
                      <w:rStyle w:val="91"/>
                    </w:rPr>
                    <w:t>x</w:t>
                  </w:r>
                  <w:r>
                    <w:rPr>
                      <w:rStyle w:val="147"/>
                    </w:rPr>
                    <w:t>2</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6" o:spid="_x0000_s1417" type="#_x0000_t202" style="position:absolute;left:0;margin-left:70.25pt;margin-top:85.2pt;height:56.9pt;width:13.75pt;mso-position-horizontal-relative:margin;rotation:0f;z-index:25188249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layout-flow:vertical-ideographic;">
              <w:txbxContent>
                <w:p>
                  <w:pPr>
                    <w:pStyle w:val="54"/>
                    <w:widowControl w:val="0"/>
                    <w:shd w:val="clear" w:color="auto" w:fill="auto"/>
                    <w:spacing w:before="0" w:after="0"/>
                    <w:ind w:left="0" w:right="0" w:firstLine="0"/>
                  </w:pPr>
                  <w:r>
                    <w:rPr>
                      <w:rStyle w:val="293"/>
                    </w:rPr>
                    <w:t xml:space="preserve">12 f </w:t>
                  </w:r>
                  <w:r>
                    <w:rPr>
                      <w:color w:val="000000"/>
                      <w:position w:val="0"/>
                      <w:vertAlign w:val="superscript"/>
                      <w:lang w:val="en-US" w:eastAsia="en-US" w:bidi="en-US"/>
                    </w:rPr>
                    <w:t>yyA</w:t>
                  </w:r>
                  <w:r>
                    <w:rPr>
                      <w:color w:val="000000"/>
                      <w:position w:val="0"/>
                      <w:lang w:val="en-US" w:eastAsia="en-US" w:bidi="en-US"/>
                    </w:rPr>
                    <w:t>BC i</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7" o:spid="_x0000_s1418" type="#_x0000_t202" style="position:absolute;left:0;margin-left:33.1pt;margin-top:182.75pt;height:21pt;width:84pt;mso-position-horizontal-relative:margin;rotation:0f;z-index:25188352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right"/>
                  </w:pPr>
                  <w:r>
                    <w:rPr>
                      <w:rStyle w:val="91"/>
                    </w:rPr>
                    <w:t>let</w:t>
                  </w:r>
                </w:p>
                <w:p>
                  <w:pPr>
                    <w:pStyle w:val="27"/>
                    <w:widowControl w:val="0"/>
                    <w:shd w:val="clear" w:color="auto" w:fill="auto"/>
                    <w:tabs>
                      <w:tab w:val="left" w:pos="245"/>
                    </w:tabs>
                    <w:spacing w:before="0" w:after="0" w:line="190" w:lineRule="exact"/>
                    <w:ind w:left="0" w:right="0" w:firstLine="0"/>
                  </w:pPr>
                  <w:r>
                    <w:rPr>
                      <w:rStyle w:val="91"/>
                    </w:rPr>
                    <w:t>)</w:t>
                  </w:r>
                  <w:r>
                    <w:rPr>
                      <w:rStyle w:val="91"/>
                    </w:rPr>
                    <w:tab/>
                  </w:r>
                  <w:r>
                    <w:rPr>
                      <w:rStyle w:val="285"/>
                    </w:rPr>
                    <w:t>；</w:t>
                  </w:r>
                  <w:r>
                    <w:rPr>
                      <w:rStyle w:val="91"/>
                    </w:rPr>
                    <w:t xml:space="preserve"> defmethod</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8" o:spid="_x0000_s1419" type="#_x0000_t202" style="position:absolute;left:0;margin-left:0.05pt;margin-top:211.95pt;height:72.25pt;width:252.5pt;mso-position-horizontal-relative:margin;rotation:0f;z-index:2518845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pPr>
                  <w:r>
                    <w:rPr>
                      <w:rStyle w:val="91"/>
                    </w:rPr>
                    <w:t>defmethod( Update (( obj TwoPoints_Line )) let( (x</w:t>
                  </w:r>
                  <w:r>
                    <w:rPr>
                      <w:rStyle w:val="147"/>
                    </w:rPr>
                    <w:t>1</w:t>
                  </w:r>
                  <w:r>
                    <w:rPr>
                      <w:rStyle w:val="91"/>
                    </w:rPr>
                    <w:t xml:space="preserve"> y</w:t>
                  </w:r>
                  <w:r>
                    <w:rPr>
                      <w:rStyle w:val="147"/>
                    </w:rPr>
                    <w:t>1</w:t>
                  </w:r>
                  <w:r>
                    <w:rPr>
                      <w:rStyle w:val="91"/>
                    </w:rPr>
                    <w:t xml:space="preserve"> x</w:t>
                  </w:r>
                  <w:r>
                    <w:rPr>
                      <w:rStyle w:val="147"/>
                    </w:rPr>
                    <w:t>2</w:t>
                  </w:r>
                  <w:r>
                    <w:rPr>
                      <w:rStyle w:val="91"/>
                    </w:rPr>
                    <w:t xml:space="preserve"> y</w:t>
                  </w:r>
                  <w:r>
                    <w:rPr>
                      <w:rStyle w:val="147"/>
                    </w:rPr>
                    <w:t>2</w:t>
                  </w:r>
                  <w:r>
                    <w:rPr>
                      <w:rStyle w:val="91"/>
                    </w:rPr>
                    <w:t xml:space="preserve"> mb) x1 = obj-&gt;P1-&gt;x x2 = obj-&gt;P2-&gt;x y1 = obj-&gt;P1-&gt;y y2 = obj-&gt;P2-&gt;y if( x</w:t>
                  </w:r>
                  <w:r>
                    <w:rPr>
                      <w:rStyle w:val="147"/>
                    </w:rPr>
                    <w:t>2</w:t>
                  </w:r>
                  <w:r>
                    <w:rPr>
                      <w:rStyle w:val="91"/>
                    </w:rPr>
                    <w:t>-x</w:t>
                  </w:r>
                  <w:r>
                    <w:rPr>
                      <w:rStyle w:val="147"/>
                    </w:rPr>
                    <w:t>1</w:t>
                  </w:r>
                  <w:r>
                    <w:rPr>
                      <w:rStyle w:val="91"/>
                    </w:rPr>
                    <w:t xml:space="preserve"> != </w:t>
                  </w:r>
                  <w:r>
                    <w:rPr>
                      <w:rStyle w:val="147"/>
                    </w:rPr>
                    <w:t>0</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19" o:spid="_x0000_s1420" type="#_x0000_t202" style="position:absolute;left:0;margin-left:104.65pt;margin-top:282.8pt;height:11.15pt;width:30.25pt;mso-position-horizontal-relative:margin;rotation:0f;z-index:2518855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then</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0" o:spid="_x0000_s1421" type="#_x0000_t202" style="position:absolute;left:0;margin-left:165.1pt;margin-top:333.2pt;height:11.4pt;width:17.75pt;mso-position-horizontal-relative:margin;rotation:0f;z-index:25188659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&gt;C</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1" o:spid="_x0000_s1422" type="#_x0000_t202" style="position:absolute;left:0;margin-left:200.15pt;margin-top:333pt;height:11.65pt;width:12.95pt;mso-position-horizontal-relative:margin;rotation:0f;z-index:2518876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b</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2" o:spid="_x0000_s1423" type="#_x0000_t202" style="position:absolute;left:0;margin-left:104.65pt;margin-top:342.6pt;height:11.65pt;width:30.25pt;mso-position-horizontal-relative:margin;rotation:0f;z-index:2518886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else</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3" o:spid="_x0000_s1424" type="#_x0000_t202" style="position:absolute;left:0;margin-left:140.15pt;margin-top:351.95pt;height:32.1pt;width:78.25pt;mso-position-horizontal-relative:margin;rotation:0f;z-index:2518896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0" w:right="0" w:firstLine="0"/>
                    <w:jc w:val="right"/>
                  </w:pPr>
                  <w:r>
                    <w:rPr>
                      <w:rStyle w:val="91"/>
                    </w:rPr>
                    <w:t>obj-&gt;A = 1.0 obj-&gt;B = 0.0 x</w:t>
                  </w:r>
                  <w:r>
                    <w:rPr>
                      <w:rStyle w:val="147"/>
                    </w:rPr>
                    <w:t>1</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4" o:spid="_x0000_s1425" type="#_x0000_t202" style="position:absolute;left:0;margin-left:56.15pt;margin-top:372.75pt;height:51.35pt;width:142.55pt;mso-position-horizontal-relative:margin;rotation:0f;z-index:2518906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ind w:left="1760" w:right="0" w:firstLine="0"/>
                    <w:jc w:val="left"/>
                  </w:pPr>
                  <w:r>
                    <w:rPr>
                      <w:rStyle w:val="91"/>
                    </w:rPr>
                    <w:t>obj-&gt;C</w:t>
                  </w:r>
                </w:p>
                <w:p>
                  <w:pPr>
                    <w:pStyle w:val="27"/>
                    <w:widowControl w:val="0"/>
                    <w:shd w:val="clear" w:color="auto" w:fill="auto"/>
                    <w:tabs>
                      <w:tab w:val="left" w:pos="1305"/>
                    </w:tabs>
                    <w:spacing w:before="0" w:after="0"/>
                    <w:ind w:left="1060" w:right="0" w:firstLine="0"/>
                  </w:pPr>
                  <w:r>
                    <w:rPr>
                      <w:rStyle w:val="91"/>
                    </w:rPr>
                    <w:t>)</w:t>
                  </w:r>
                  <w:r>
                    <w:rPr>
                      <w:rStyle w:val="91"/>
                    </w:rPr>
                    <w:tab/>
                  </w:r>
                  <w:r>
                    <w:rPr>
                      <w:rStyle w:val="285"/>
                    </w:rPr>
                    <w:t>；</w:t>
                  </w:r>
                  <w:r>
                    <w:rPr>
                      <w:rStyle w:val="91"/>
                    </w:rPr>
                    <w:t xml:space="preserve"> if</w:t>
                  </w:r>
                </w:p>
                <w:p>
                  <w:pPr>
                    <w:pStyle w:val="27"/>
                    <w:widowControl w:val="0"/>
                    <w:shd w:val="clear" w:color="auto" w:fill="auto"/>
                    <w:tabs>
                      <w:tab w:val="left" w:pos="565"/>
                    </w:tabs>
                    <w:spacing w:before="0" w:after="0"/>
                    <w:ind w:left="320" w:right="0" w:firstLine="0"/>
                  </w:pPr>
                  <w:r>
                    <w:rPr>
                      <w:rStyle w:val="91"/>
                    </w:rPr>
                    <w:t>)</w:t>
                  </w:r>
                  <w:r>
                    <w:rPr>
                      <w:rStyle w:val="91"/>
                    </w:rPr>
                    <w:tab/>
                  </w:r>
                  <w:r>
                    <w:rPr>
                      <w:rStyle w:val="285"/>
                    </w:rPr>
                    <w:t>；</w:t>
                  </w:r>
                  <w:r>
                    <w:rPr>
                      <w:rStyle w:val="91"/>
                    </w:rPr>
                    <w:t xml:space="preserve"> let</w:t>
                  </w:r>
                </w:p>
                <w:p>
                  <w:pPr>
                    <w:pStyle w:val="27"/>
                    <w:widowControl w:val="0"/>
                    <w:shd w:val="clear" w:color="auto" w:fill="auto"/>
                    <w:spacing w:before="0" w:after="0"/>
                    <w:ind w:left="0" w:right="0" w:firstLine="320"/>
                    <w:jc w:val="left"/>
                  </w:pPr>
                  <w:r>
                    <w:rPr>
                      <w:rStyle w:val="91"/>
                    </w:rPr>
                    <w:t>callNextMethod( obj ) defmethod</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5" o:spid="_x0000_s1426" type="#_x0000_t202" style="position:absolute;left:0;margin-left:80.65pt;margin-top:457pt;height:11.95pt;width:180pt;mso-position-horizontal-relative:margin;rotation:0f;z-index:2518917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ParallelLineThroughPoint_Line</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6" o:spid="_x0000_s1427" type="#_x0000_t202" style="position:absolute;left:0;margin-left:0.05pt;margin-top:492.05pt;height:11.95pt;width:288.5pt;mso-position-horizontal-relative:margin;rotation:0f;z-index:2518927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defclass( ParallelLineThroughPoint_Line ( Line )</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7" o:spid="_x0000_s1428" type="#_x0000_t202" style="position:absolute;left:0;margin-left:34.55pt;margin-top:503.85pt;height:11.15pt;width:9.6pt;mso-position-horizontal-relative:margin;rotation:0f;z-index:2518937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8" o:spid="_x0000_s1429" type="#_x0000_t202" style="position:absolute;left:0;margin-left:69.1pt;margin-top:513pt;height:32.4pt;width:93.6pt;mso-position-horizontal-relative:margin;rotation:0f;z-index:2518947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206" w:lineRule="exact"/>
                    <w:ind w:left="0" w:right="0" w:firstLine="0"/>
                  </w:pPr>
                  <w:r>
                    <w:rPr>
                      <w:rStyle w:val="91"/>
                    </w:rPr>
                    <w:t>( P @initarg P) ( L @initarg L) )</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29" o:spid="_x0000_s1430" type="#_x0000_t202" style="position:absolute;left:0;margin-left:33.1pt;margin-top:542.95pt;height:11.2pt;width:77.3pt;mso-position-horizontal-relative:margin;rotation:0f;z-index:2518958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245"/>
                    </w:tabs>
                    <w:spacing w:before="0" w:after="0" w:line="190" w:lineRule="exact"/>
                    <w:ind w:left="0" w:right="0" w:firstLine="0"/>
                  </w:pPr>
                  <w:r>
                    <w:rPr>
                      <w:rStyle w:val="91"/>
                    </w:rPr>
                    <w:t>)</w:t>
                  </w:r>
                  <w:r>
                    <w:rPr>
                      <w:rStyle w:val="91"/>
                    </w:rPr>
                    <w:tab/>
                  </w:r>
                  <w:r>
                    <w:rPr>
                      <w:rStyle w:val="285"/>
                    </w:rPr>
                    <w:t>；</w:t>
                  </w:r>
                  <w:r>
                    <w:rPr>
                      <w:rStyle w:val="91"/>
                    </w:rPr>
                    <w:t xml:space="preserve"> defclass</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230" o:spid="_x0000_s1431" type="#_x0000_t202" style="position:absolute;left:0;margin-left:0.05pt;margin-top:561.7pt;height:41.75pt;width:351.1pt;mso-position-horizontal-relative:margin;rotation:0f;z-index:25189683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tabs>
                      <w:tab w:val="left" w:pos="6106"/>
                    </w:tabs>
                    <w:spacing w:before="0" w:after="0" w:line="202" w:lineRule="exact"/>
                    <w:ind w:left="720" w:right="0"/>
                    <w:jc w:val="left"/>
                  </w:pPr>
                  <w:r>
                    <w:rPr>
                      <w:rStyle w:val="91"/>
                    </w:rPr>
                    <w:t>defmethod( Validate (( obj ParallelLineThroughPoint_Line )) let( (x1 y1 A B C LA LB LC)</w:t>
                  </w:r>
                  <w:r>
                    <w:rPr>
                      <w:rStyle w:val="91"/>
                    </w:rPr>
                    <w:tab/>
                  </w:r>
                  <w:r>
                    <w:rPr>
                      <w:rStyle w:val="91"/>
                    </w:rPr>
                    <w:t>—</w:t>
                  </w:r>
                </w:p>
                <w:p>
                  <w:pPr>
                    <w:pStyle w:val="27"/>
                    <w:widowControl w:val="0"/>
                    <w:shd w:val="clear" w:color="auto" w:fill="auto"/>
                    <w:spacing w:before="0" w:after="0" w:line="202" w:lineRule="exact"/>
                    <w:ind w:left="1440" w:right="3800" w:firstLine="0"/>
                    <w:jc w:val="left"/>
                  </w:pPr>
                  <w:r>
                    <w:rPr>
                      <w:rStyle w:val="91"/>
                    </w:rPr>
                    <w:t>x1 = obj-&gt;P-&gt;x y1 = obj-&gt;P-&gt;y</w:t>
                  </w:r>
                </w:p>
              </w:txbxContent>
            </v:textbox>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4" w:lineRule="exact"/>
      </w:pPr>
    </w:p>
    <w:p>
      <w:pPr>
        <w:widowControl w:val="0"/>
        <w:rPr>
          <w:sz w:val="2"/>
          <w:szCs w:val="2"/>
        </w:rPr>
        <w:sectPr>
          <w:type w:val="continuous"/>
          <w:pgSz w:w="12240" w:h="15840"/>
          <w:pgMar w:top="1645" w:right="1267" w:bottom="1165" w:left="1267" w:header="0" w:footer="3" w:gutter="0"/>
          <w:cols w:space="720" w:num="1"/>
          <w:rtlGutter w:val="0"/>
          <w:docGrid w:linePitch="360" w:charSpace="0"/>
        </w:sectPr>
      </w:pPr>
    </w:p>
    <w:p>
      <w:pPr>
        <w:pStyle w:val="27"/>
        <w:widowControl w:val="0"/>
        <w:shd w:val="clear" w:color="auto" w:fill="auto"/>
        <w:spacing w:before="0" w:after="0"/>
        <w:ind w:left="1480" w:right="1800" w:firstLine="0"/>
        <w:jc w:val="left"/>
      </w:pPr>
      <w:r>
        <w:rPr>
          <w:color w:val="000000"/>
          <w:spacing w:val="0"/>
          <w:w w:val="100"/>
          <w:position w:val="0"/>
          <w:lang w:val="en-US" w:eastAsia="en-US" w:bidi="en-US"/>
        </w:rPr>
        <w:t xml:space="preserve">LA = obj-&gt;L-&gt;A LB = obj-&gt;L-&gt;B LC = </w:t>
      </w:r>
      <w:r>
        <w:rPr>
          <w:rStyle w:val="283"/>
        </w:rPr>
        <w:t>〇</w:t>
      </w:r>
      <w:r>
        <w:rPr>
          <w:color w:val="000000"/>
          <w:spacing w:val="0"/>
          <w:w w:val="100"/>
          <w:position w:val="0"/>
          <w:lang w:val="en-US" w:eastAsia="en-US" w:bidi="en-US"/>
        </w:rPr>
        <w:t>bj-&gt;L-&gt;C A = obj-&gt;A B = obj-&gt;B C = obj-&gt;C</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when( A*LB-LA*B != 0.0 || A*x1+B*y1+C != 0</w:t>
      </w:r>
    </w:p>
    <w:p>
      <w:pPr>
        <w:pStyle w:val="27"/>
        <w:widowControl w:val="0"/>
        <w:shd w:val="clear" w:color="auto" w:fill="auto"/>
        <w:spacing w:before="0" w:after="0" w:line="206" w:lineRule="exact"/>
        <w:ind w:left="1480" w:right="0" w:firstLine="720"/>
        <w:jc w:val="left"/>
      </w:pPr>
      <w:r>
        <w:rPr>
          <w:color w:val="000000"/>
          <w:spacing w:val="0"/>
          <w:w w:val="100"/>
          <w:position w:val="0"/>
          <w:lang w:val="en-US" w:eastAsia="en-US" w:bidi="en-US"/>
        </w:rPr>
        <w:t>error( "Invalid ParallelLineThroughPoint_Line\n")) t</w:t>
      </w:r>
    </w:p>
    <w:p>
      <w:pPr>
        <w:pStyle w:val="27"/>
        <w:widowControl w:val="0"/>
        <w:shd w:val="clear" w:color="auto" w:fill="auto"/>
        <w:tabs>
          <w:tab w:val="left" w:pos="1005"/>
        </w:tabs>
        <w:spacing w:before="0" w:after="180"/>
        <w:ind w:left="760" w:right="1800" w:firstLine="720"/>
        <w:jc w:val="left"/>
      </w:pPr>
      <w:r>
        <w:rPr>
          <w:rStyle w:val="275"/>
        </w:rPr>
        <w:t xml:space="preserve">);let </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0"/>
        <w:ind w:left="760" w:right="1220" w:hanging="760"/>
        <w:jc w:val="left"/>
      </w:pPr>
      <w:r>
        <w:rPr>
          <w:color w:val="000000"/>
          <w:spacing w:val="0"/>
          <w:w w:val="100"/>
          <w:position w:val="0"/>
          <w:lang w:val="en-US" w:eastAsia="en-US" w:bidi="en-US"/>
        </w:rPr>
        <w:t>defmethod( Describe (( obj ParallelLineThroughPoint_Line )) callNextMethod( obj ) printf( "...Containing\n")</w:t>
      </w:r>
    </w:p>
    <w:p>
      <w:pPr>
        <w:pStyle w:val="27"/>
        <w:widowControl w:val="0"/>
        <w:shd w:val="clear" w:color="auto" w:fill="auto"/>
        <w:spacing w:before="0" w:after="0"/>
        <w:ind w:left="760" w:right="0" w:firstLine="0"/>
      </w:pPr>
      <w:r>
        <w:rPr>
          <w:color w:val="000000"/>
          <w:spacing w:val="0"/>
          <w:w w:val="100"/>
          <w:position w:val="0"/>
          <w:lang w:val="en-US" w:eastAsia="en-US" w:bidi="en-US"/>
        </w:rPr>
        <w:t>Describe( obj-&gt;P )</w:t>
      </w:r>
    </w:p>
    <w:p>
      <w:pPr>
        <w:pStyle w:val="27"/>
        <w:widowControl w:val="0"/>
        <w:shd w:val="clear" w:color="auto" w:fill="auto"/>
        <w:spacing w:before="0" w:after="0"/>
        <w:ind w:left="760" w:right="0" w:firstLine="0"/>
      </w:pPr>
      <w:r>
        <w:rPr>
          <w:color w:val="000000"/>
          <w:spacing w:val="0"/>
          <w:w w:val="100"/>
          <w:position w:val="0"/>
          <w:lang w:val="en-US" w:eastAsia="en-US" w:bidi="en-US"/>
        </w:rPr>
        <w:t xml:space="preserve">printf( "...Parallel </w:t>
      </w:r>
      <w:r>
        <w:rPr>
          <w:rStyle w:val="214"/>
        </w:rPr>
        <w:t>to\n")</w:t>
      </w:r>
    </w:p>
    <w:p>
      <w:pPr>
        <w:pStyle w:val="27"/>
        <w:widowControl w:val="0"/>
        <w:shd w:val="clear" w:color="auto" w:fill="auto"/>
        <w:spacing w:before="0" w:after="0"/>
        <w:ind w:left="760" w:right="0" w:firstLine="0"/>
      </w:pPr>
      <w:r>
        <w:rPr>
          <w:color w:val="000000"/>
          <w:spacing w:val="0"/>
          <w:w w:val="100"/>
          <w:position w:val="0"/>
          <w:lang w:val="en-US" w:eastAsia="en-US" w:bidi="en-US"/>
        </w:rPr>
        <w:t>Describe( obj-&gt;L )</w:t>
      </w:r>
    </w:p>
    <w:p>
      <w:pPr>
        <w:pStyle w:val="27"/>
        <w:widowControl w:val="0"/>
        <w:shd w:val="clear" w:color="auto" w:fill="auto"/>
        <w:tabs>
          <w:tab w:val="left" w:pos="1005"/>
        </w:tabs>
        <w:spacing w:before="0" w:after="476"/>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7"/>
        <w:widowControl w:val="0"/>
        <w:shd w:val="clear" w:color="auto" w:fill="auto"/>
        <w:spacing w:before="0" w:after="0" w:line="202" w:lineRule="exact"/>
        <w:ind w:left="760" w:right="1220" w:hanging="760"/>
        <w:jc w:val="left"/>
      </w:pPr>
      <w:r>
        <w:rPr>
          <w:color w:val="000000"/>
          <w:spacing w:val="0"/>
          <w:w w:val="100"/>
          <w:position w:val="0"/>
          <w:lang w:val="en-US" w:eastAsia="en-US" w:bidi="en-US"/>
        </w:rPr>
        <w:t>procedure( make_ParallelLineThroughPoint_Line( point line ) let( ( parallel_line )</w:t>
      </w:r>
    </w:p>
    <w:p>
      <w:pPr>
        <w:pStyle w:val="27"/>
        <w:widowControl w:val="0"/>
        <w:shd w:val="clear" w:color="auto" w:fill="auto"/>
        <w:spacing w:before="0" w:after="0" w:line="202" w:lineRule="exact"/>
        <w:ind w:left="1480" w:right="0" w:firstLine="0"/>
        <w:jc w:val="left"/>
      </w:pPr>
      <w:r>
        <w:rPr>
          <w:color w:val="000000"/>
          <w:spacing w:val="0"/>
          <w:w w:val="100"/>
          <w:position w:val="0"/>
          <w:lang w:val="en-US" w:eastAsia="en-US" w:bidi="en-US"/>
        </w:rPr>
        <w:t>parallel_line = makeInstance(</w:t>
      </w:r>
    </w:p>
    <w:p>
      <w:pPr>
        <w:pStyle w:val="27"/>
        <w:widowControl w:val="0"/>
        <w:shd w:val="clear" w:color="auto" w:fill="auto"/>
        <w:spacing w:before="0" w:after="0" w:line="202" w:lineRule="exact"/>
        <w:ind w:left="2200" w:right="2500" w:firstLine="0"/>
        <w:jc w:val="left"/>
      </w:pPr>
      <w:r>
        <w:rPr>
          <w:color w:val="000000"/>
          <w:spacing w:val="0"/>
          <w:w w:val="100"/>
          <w:position w:val="0"/>
          <w:lang w:val="en-US" w:eastAsia="en-US" w:bidi="en-US"/>
        </w:rPr>
        <w:t>'ParallelLineThroughPoint_Line ?P point ?L line )</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Update( parallel_line )</w:t>
      </w:r>
    </w:p>
    <w:p>
      <w:pPr>
        <w:pStyle w:val="27"/>
        <w:widowControl w:val="0"/>
        <w:shd w:val="clear" w:color="auto" w:fill="auto"/>
        <w:spacing w:before="0" w:after="0" w:line="190" w:lineRule="exact"/>
        <w:ind w:left="1480" w:right="0" w:firstLine="0"/>
        <w:jc w:val="left"/>
      </w:pPr>
      <w:r>
        <w:rPr>
          <w:color w:val="000000"/>
          <w:spacing w:val="0"/>
          <w:w w:val="100"/>
          <w:position w:val="0"/>
          <w:lang w:val="en-US" w:eastAsia="en-US" w:bidi="en-US"/>
        </w:rPr>
        <w:t>Connect( point parallel_line )</w:t>
      </w:r>
    </w:p>
    <w:p>
      <w:pPr>
        <w:pStyle w:val="27"/>
        <w:widowControl w:val="0"/>
        <w:shd w:val="clear" w:color="auto" w:fill="auto"/>
        <w:tabs>
          <w:tab w:val="left" w:pos="1737"/>
        </w:tabs>
        <w:spacing w:before="0" w:after="0" w:line="202" w:lineRule="exact"/>
        <w:ind w:left="1480" w:right="1800" w:firstLine="0"/>
        <w:jc w:val="left"/>
      </w:pPr>
      <w:r>
        <w:rPr>
          <w:color w:val="000000"/>
          <w:spacing w:val="0"/>
          <w:w w:val="100"/>
          <w:position w:val="0"/>
          <w:lang w:val="en-US" w:eastAsia="en-US" w:bidi="en-US"/>
        </w:rPr>
        <w:t>Connect( line parallel_line ) parallel_line )</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tabs>
          <w:tab w:val="left" w:pos="1005"/>
        </w:tabs>
        <w:spacing w:before="0" w:after="184" w:line="202" w:lineRule="exact"/>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procedure</w:t>
      </w:r>
    </w:p>
    <w:p>
      <w:pPr>
        <w:pStyle w:val="27"/>
        <w:widowControl w:val="0"/>
        <w:shd w:val="clear" w:color="auto" w:fill="auto"/>
        <w:spacing w:before="0" w:after="0"/>
        <w:ind w:left="760" w:right="1220" w:hanging="760"/>
        <w:jc w:val="left"/>
      </w:pPr>
      <w:r>
        <w:rPr>
          <w:color w:val="000000"/>
          <w:spacing w:val="0"/>
          <w:w w:val="100"/>
          <w:position w:val="0"/>
          <w:lang w:val="en-US" w:eastAsia="en-US" w:bidi="en-US"/>
        </w:rPr>
        <w:t>defmethod( Update (( obj ParallelLineThroughPoint_Line )) let( ( A B C x1 y1 )</w:t>
      </w:r>
    </w:p>
    <w:p>
      <w:pPr>
        <w:pStyle w:val="27"/>
        <w:widowControl w:val="0"/>
        <w:shd w:val="clear" w:color="auto" w:fill="auto"/>
        <w:spacing w:before="0" w:after="0"/>
        <w:ind w:left="1480" w:right="5020" w:firstLine="0"/>
      </w:pPr>
      <w:r>
        <w:rPr>
          <w:color w:val="000000"/>
          <w:spacing w:val="0"/>
          <w:w w:val="100"/>
          <w:position w:val="0"/>
          <w:lang w:val="en-US" w:eastAsia="en-US" w:bidi="en-US"/>
        </w:rPr>
        <w:t>A = obj-&gt;L-&gt;A B = obj-&gt;L-&gt;B C = obj-&gt;L-&gt;C x1 = obj-&gt;P-&gt;x y1 = obj-&gt;P-&gt;y obj-&gt;A = A obj-&gt;B = B</w:t>
      </w:r>
    </w:p>
    <w:p>
      <w:pPr>
        <w:pStyle w:val="27"/>
        <w:widowControl w:val="0"/>
        <w:shd w:val="clear" w:color="auto" w:fill="auto"/>
        <w:spacing w:before="0" w:after="0"/>
        <w:ind w:left="1480" w:right="0" w:firstLine="0"/>
        <w:jc w:val="left"/>
      </w:pPr>
      <w:r>
        <w:rPr>
          <w:color w:val="000000"/>
          <w:spacing w:val="0"/>
          <w:w w:val="100"/>
          <w:position w:val="0"/>
          <w:lang w:val="en-US" w:eastAsia="en-US" w:bidi="en-US"/>
        </w:rPr>
        <w:t>obj-&gt;C = -(A*x1+B*y1)</w:t>
      </w:r>
    </w:p>
    <w:p>
      <w:pPr>
        <w:pStyle w:val="27"/>
        <w:widowControl w:val="0"/>
        <w:shd w:val="clear" w:color="auto" w:fill="auto"/>
        <w:tabs>
          <w:tab w:val="left" w:pos="1737"/>
        </w:tabs>
        <w:spacing w:before="0" w:after="0"/>
        <w:ind w:left="148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let</w:t>
      </w:r>
    </w:p>
    <w:p>
      <w:pPr>
        <w:pStyle w:val="27"/>
        <w:widowControl w:val="0"/>
        <w:shd w:val="clear" w:color="auto" w:fill="auto"/>
        <w:spacing w:before="0" w:after="0"/>
        <w:ind w:left="760" w:right="0" w:firstLine="0"/>
      </w:pPr>
      <w:r>
        <w:rPr>
          <w:color w:val="000000"/>
          <w:spacing w:val="0"/>
          <w:w w:val="100"/>
          <w:position w:val="0"/>
          <w:lang w:val="en-US" w:eastAsia="en-US" w:bidi="en-US"/>
        </w:rPr>
        <w:t>callNextMethod( obj )</w:t>
      </w:r>
    </w:p>
    <w:p>
      <w:pPr>
        <w:pStyle w:val="27"/>
        <w:widowControl w:val="0"/>
        <w:shd w:val="clear" w:color="auto" w:fill="auto"/>
        <w:tabs>
          <w:tab w:val="left" w:pos="1005"/>
        </w:tabs>
        <w:spacing w:before="0" w:after="462"/>
        <w:ind w:left="760" w:right="0" w:firstLine="0"/>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 defmethod</w:t>
      </w:r>
    </w:p>
    <w:p>
      <w:pPr>
        <w:pStyle w:val="25"/>
        <w:keepNext/>
        <w:keepLines/>
        <w:widowControl w:val="0"/>
        <w:shd w:val="clear" w:color="auto" w:fill="auto"/>
        <w:spacing w:before="0" w:after="64" w:line="220" w:lineRule="exact"/>
        <w:ind w:left="760" w:right="0" w:hanging="760"/>
        <w:jc w:val="left"/>
      </w:pPr>
      <w:bookmarkStart w:id="2286" w:name="bookmark2313"/>
      <w:r>
        <w:rPr>
          <w:color w:val="000000"/>
          <w:spacing w:val="0"/>
          <w:w w:val="100"/>
          <w:position w:val="0"/>
          <w:lang w:val="en-US" w:eastAsia="en-US" w:bidi="en-US"/>
        </w:rPr>
        <w:t>Example 1</w:t>
      </w:r>
      <w:bookmarkEnd w:id="2286"/>
    </w:p>
    <w:p>
      <w:pPr>
        <w:pStyle w:val="26"/>
        <w:widowControl w:val="0"/>
        <w:shd w:val="clear" w:color="auto" w:fill="auto"/>
        <w:spacing w:before="0" w:after="0" w:line="456" w:lineRule="exact"/>
        <w:ind w:left="760" w:right="0" w:hanging="760"/>
        <w:jc w:val="left"/>
      </w:pPr>
      <w:r>
        <w:rPr>
          <w:color w:val="000000"/>
          <w:spacing w:val="0"/>
          <w:w w:val="100"/>
          <w:position w:val="0"/>
          <w:lang w:val="en-US" w:eastAsia="en-US" w:bidi="en-US"/>
        </w:rPr>
        <w:t>This example</w:t>
      </w:r>
    </w:p>
    <w:p>
      <w:pPr>
        <w:pStyle w:val="26"/>
        <w:widowControl w:val="0"/>
        <w:numPr>
          <w:ilvl w:val="0"/>
          <w:numId w:val="27"/>
        </w:numPr>
        <w:shd w:val="clear" w:color="auto" w:fill="auto"/>
        <w:tabs>
          <w:tab w:val="left" w:pos="485"/>
        </w:tabs>
        <w:spacing w:before="0" w:after="0" w:line="456" w:lineRule="exact"/>
        <w:ind w:left="0" w:right="0" w:firstLine="0"/>
        <w:jc w:val="both"/>
      </w:pPr>
      <w:r>
        <w:rPr>
          <w:color w:val="000000"/>
          <w:spacing w:val="0"/>
          <w:w w:val="100"/>
          <w:position w:val="0"/>
          <w:lang w:val="en-US" w:eastAsia="en-US" w:bidi="en-US"/>
        </w:rPr>
        <w:t>Creates a point P and describes it</w:t>
      </w:r>
    </w:p>
    <w:p>
      <w:pPr>
        <w:pStyle w:val="26"/>
        <w:widowControl w:val="0"/>
        <w:numPr>
          <w:ilvl w:val="0"/>
          <w:numId w:val="27"/>
        </w:numPr>
        <w:shd w:val="clear" w:color="auto" w:fill="auto"/>
        <w:tabs>
          <w:tab w:val="left" w:pos="485"/>
        </w:tabs>
        <w:spacing w:before="0" w:after="0" w:line="456" w:lineRule="exact"/>
        <w:ind w:left="0" w:right="0" w:firstLine="0"/>
        <w:jc w:val="both"/>
        <w:sectPr>
          <w:pgSz w:w="12240" w:h="15840"/>
          <w:pgMar w:top="2126" w:right="2732" w:bottom="1795" w:left="1234" w:header="0" w:footer="3" w:gutter="0"/>
          <w:cols w:space="720" w:num="1"/>
          <w:rtlGutter w:val="0"/>
          <w:docGrid w:linePitch="360" w:charSpace="0"/>
        </w:sectPr>
      </w:pPr>
      <w:r>
        <w:rPr>
          <w:color w:val="000000"/>
          <w:spacing w:val="0"/>
          <w:w w:val="100"/>
          <w:position w:val="0"/>
          <w:lang w:val="en-US" w:eastAsia="en-US" w:bidi="en-US"/>
        </w:rPr>
        <w:t>Creates another point R and describes it</w:t>
      </w:r>
    </w:p>
    <w:p>
      <w:pPr>
        <w:pStyle w:val="26"/>
        <w:widowControl w:val="0"/>
        <w:numPr>
          <w:ilvl w:val="0"/>
          <w:numId w:val="27"/>
        </w:numPr>
        <w:shd w:val="clear" w:color="auto" w:fill="auto"/>
        <w:tabs>
          <w:tab w:val="left" w:pos="485"/>
        </w:tabs>
        <w:spacing w:before="0" w:after="148" w:line="220" w:lineRule="exact"/>
        <w:ind w:left="0" w:right="0" w:firstLine="0"/>
        <w:jc w:val="both"/>
      </w:pPr>
      <w:r>
        <w:rPr>
          <w:color w:val="000000"/>
          <w:spacing w:val="0"/>
          <w:w w:val="100"/>
          <w:position w:val="0"/>
          <w:lang w:val="en-US" w:eastAsia="en-US" w:bidi="en-US"/>
        </w:rPr>
        <w:t>Constructs the line L that passes through the points P and R and describe it</w:t>
      </w:r>
    </w:p>
    <w:p>
      <w:pPr>
        <w:pStyle w:val="26"/>
        <w:widowControl w:val="0"/>
        <w:numPr>
          <w:ilvl w:val="0"/>
          <w:numId w:val="27"/>
        </w:numPr>
        <w:shd w:val="clear" w:color="auto" w:fill="auto"/>
        <w:tabs>
          <w:tab w:val="left" w:pos="485"/>
        </w:tabs>
        <w:spacing w:before="0" w:after="184" w:line="283" w:lineRule="exact"/>
        <w:ind w:left="520" w:right="0" w:hanging="520"/>
        <w:jc w:val="left"/>
      </w:pPr>
      <w:r>
        <w:rPr>
          <w:color w:val="000000"/>
          <w:spacing w:val="0"/>
          <w:w w:val="100"/>
          <w:position w:val="0"/>
          <w:lang w:val="en-US" w:eastAsia="en-US" w:bidi="en-US"/>
        </w:rPr>
        <w:t xml:space="preserve">Changes the x coordinate of P to 1 and calls the </w:t>
      </w:r>
      <w:r>
        <w:rPr>
          <w:rStyle w:val="247"/>
          <w:b/>
          <w:bCs/>
        </w:rPr>
        <w:t>Update</w:t>
      </w:r>
      <w:r>
        <w:rPr>
          <w:color w:val="000000"/>
          <w:spacing w:val="0"/>
          <w:w w:val="100"/>
          <w:position w:val="0"/>
          <w:lang w:val="en-US" w:eastAsia="en-US" w:bidi="en-US"/>
        </w:rPr>
        <w:t xml:space="preserve"> function to propagate the changed coordinates of P</w:t>
      </w:r>
    </w:p>
    <w:p>
      <w:pPr>
        <w:pStyle w:val="26"/>
        <w:widowControl w:val="0"/>
        <w:shd w:val="clear" w:color="auto" w:fill="auto"/>
        <w:spacing w:before="0" w:after="227"/>
        <w:ind w:left="520" w:right="0" w:firstLine="0"/>
        <w:jc w:val="both"/>
      </w:pPr>
      <w:r>
        <w:rPr>
          <w:color w:val="000000"/>
          <w:spacing w:val="0"/>
          <w:w w:val="100"/>
          <w:position w:val="0"/>
          <w:lang w:val="en-US" w:eastAsia="en-US" w:bidi="en-US"/>
        </w:rPr>
        <w:t xml:space="preserve">In this version of the application, it is your responsibility to call the </w:t>
      </w:r>
      <w:r>
        <w:rPr>
          <w:rStyle w:val="247"/>
          <w:b/>
          <w:bCs/>
        </w:rPr>
        <w:t>Update</w:t>
      </w:r>
      <w:r>
        <w:rPr>
          <w:color w:val="000000"/>
          <w:spacing w:val="0"/>
          <w:w w:val="100"/>
          <w:position w:val="0"/>
          <w:lang w:val="en-US" w:eastAsia="en-US" w:bidi="en-US"/>
        </w:rPr>
        <w:t xml:space="preserve"> function after changing the coordinates of a free point. You should not use the -&gt; operator to change the coordinates of a non-free point.</w:t>
      </w:r>
    </w:p>
    <w:p>
      <w:pPr>
        <w:pStyle w:val="26"/>
        <w:widowControl w:val="0"/>
        <w:shd w:val="clear" w:color="auto" w:fill="auto"/>
        <w:spacing w:before="0" w:after="105" w:line="220" w:lineRule="exact"/>
        <w:ind w:left="520" w:right="0" w:firstLine="0"/>
        <w:jc w:val="both"/>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231" o:spid="_x0000_s1432" type="#_x0000_t202" style="position:absolute;left:0;margin-left:0.6pt;margin-top:-1.6pt;height:13.9pt;width:9.6pt;mso-position-horizontal-relative:margin;mso-wrap-distance-bottom:0pt;mso-wrap-distance-left:5pt;mso-wrap-distance-right:16.3pt;mso-wrap-distance-top:0pt;rotation:0f;z-index:-25146675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20" w:lineRule="exact"/>
                    <w:ind w:left="0" w:right="0" w:firstLine="0"/>
                    <w:jc w:val="left"/>
                  </w:pPr>
                  <w:r>
                    <w:rPr>
                      <w:rStyle w:val="89"/>
                      <w:b/>
                      <w:bCs/>
                    </w:rPr>
                    <w:t>■</w:t>
                  </w:r>
                </w:p>
              </w:txbxContent>
            </v:textbox>
            <w10:wrap type="square" side="right"/>
          </v:shape>
        </w:pict>
      </w:r>
      <w:r>
        <w:rPr>
          <w:color w:val="000000"/>
          <w:spacing w:val="0"/>
          <w:w w:val="100"/>
          <w:position w:val="0"/>
          <w:lang w:val="en-US" w:eastAsia="en-US" w:bidi="en-US"/>
        </w:rPr>
        <w:t>Describes the line L to verify that it has been updated</w:t>
      </w:r>
    </w:p>
    <w:p>
      <w:pPr>
        <w:pStyle w:val="27"/>
        <w:widowControl w:val="0"/>
        <w:shd w:val="clear" w:color="auto" w:fill="auto"/>
        <w:spacing w:before="0" w:after="193" w:line="206" w:lineRule="exact"/>
        <w:ind w:left="520" w:right="4940" w:firstLine="0"/>
        <w:jc w:val="left"/>
      </w:pPr>
      <w:r>
        <w:rPr>
          <w:color w:val="000000"/>
          <w:spacing w:val="0"/>
          <w:w w:val="100"/>
          <w:position w:val="0"/>
          <w:lang w:val="en-US" w:eastAsia="en-US" w:bidi="en-US"/>
        </w:rPr>
        <w:t>P = makeInstance( 'Point ?x 0 ?y 4 ) stdobj</w:t>
      </w:r>
      <w:r>
        <w:rPr>
          <w:rStyle w:val="283"/>
        </w:rPr>
        <w:t>：</w:t>
      </w:r>
      <w:r>
        <w:rPr>
          <w:color w:val="000000"/>
          <w:spacing w:val="0"/>
          <w:w w:val="100"/>
          <w:position w:val="0"/>
          <w:lang w:val="en-US" w:eastAsia="en-US" w:bidi="en-US"/>
        </w:rPr>
        <w:t>0x36f018</w:t>
      </w:r>
    </w:p>
    <w:p>
      <w:pPr>
        <w:pStyle w:val="27"/>
        <w:widowControl w:val="0"/>
        <w:shd w:val="clear" w:color="auto" w:fill="auto"/>
        <w:spacing w:before="0" w:after="0" w:line="190" w:lineRule="exact"/>
        <w:ind w:left="520" w:right="0" w:firstLine="0"/>
      </w:pPr>
      <w:r>
        <w:rPr>
          <w:color w:val="000000"/>
          <w:spacing w:val="0"/>
          <w:w w:val="100"/>
          <w:position w:val="0"/>
          <w:lang w:val="en-US" w:eastAsia="en-US" w:bidi="en-US"/>
        </w:rPr>
        <w:t>Describe( P )</w:t>
      </w:r>
    </w:p>
    <w:p>
      <w:pPr>
        <w:pStyle w:val="27"/>
        <w:widowControl w:val="0"/>
        <w:shd w:val="clear" w:color="auto" w:fill="auto"/>
        <w:spacing w:before="0" w:after="180" w:line="202" w:lineRule="exact"/>
        <w:ind w:left="520" w:right="7800" w:firstLine="0"/>
        <w:jc w:val="left"/>
      </w:pPr>
      <w:r>
        <w:rPr>
          <w:color w:val="000000"/>
          <w:spacing w:val="0"/>
          <w:w w:val="100"/>
          <w:position w:val="0"/>
          <w:lang w:val="en-US" w:eastAsia="en-US" w:bidi="en-US"/>
        </w:rPr>
        <w:t>Point at 0：4 t</w:t>
      </w:r>
    </w:p>
    <w:p>
      <w:pPr>
        <w:pStyle w:val="27"/>
        <w:widowControl w:val="0"/>
        <w:shd w:val="clear" w:color="auto" w:fill="auto"/>
        <w:spacing w:before="0" w:after="184" w:line="202" w:lineRule="exact"/>
        <w:ind w:left="520" w:right="4940" w:firstLine="0"/>
        <w:jc w:val="left"/>
      </w:pPr>
      <w:r>
        <w:rPr>
          <w:color w:val="000000"/>
          <w:spacing w:val="0"/>
          <w:w w:val="100"/>
          <w:position w:val="0"/>
          <w:lang w:val="en-US" w:eastAsia="en-US" w:bidi="en-US"/>
        </w:rPr>
        <w:t>R = makeInstance( 'Point ?x 3 ?y 0 ) stdobj:0x36f024</w:t>
      </w:r>
    </w:p>
    <w:p>
      <w:pPr>
        <w:pStyle w:val="27"/>
        <w:widowControl w:val="0"/>
        <w:shd w:val="clear" w:color="auto" w:fill="auto"/>
        <w:spacing w:before="0" w:after="0"/>
        <w:ind w:left="520" w:right="0" w:firstLine="0"/>
      </w:pPr>
      <w:r>
        <w:rPr>
          <w:color w:val="000000"/>
          <w:spacing w:val="0"/>
          <w:w w:val="100"/>
          <w:position w:val="0"/>
          <w:lang w:val="en-US" w:eastAsia="en-US" w:bidi="en-US"/>
        </w:rPr>
        <w:t>Describe( R )</w:t>
      </w:r>
    </w:p>
    <w:p>
      <w:pPr>
        <w:pStyle w:val="27"/>
        <w:widowControl w:val="0"/>
        <w:shd w:val="clear" w:color="auto" w:fill="auto"/>
        <w:spacing w:before="0" w:after="176"/>
        <w:ind w:left="520" w:right="7800" w:firstLine="0"/>
        <w:jc w:val="left"/>
      </w:pPr>
      <w:r>
        <w:rPr>
          <w:color w:val="000000"/>
          <w:spacing w:val="0"/>
          <w:w w:val="100"/>
          <w:position w:val="0"/>
          <w:lang w:val="en-US" w:eastAsia="en-US" w:bidi="en-US"/>
        </w:rPr>
        <w:t>Point at 3:0 t</w:t>
      </w:r>
    </w:p>
    <w:p>
      <w:pPr>
        <w:pStyle w:val="27"/>
        <w:widowControl w:val="0"/>
        <w:shd w:val="clear" w:color="auto" w:fill="auto"/>
        <w:spacing w:before="0" w:after="0" w:line="202" w:lineRule="exact"/>
        <w:ind w:left="520" w:right="0" w:firstLine="0"/>
      </w:pPr>
      <w:r>
        <w:rPr>
          <w:color w:val="000000"/>
          <w:spacing w:val="0"/>
          <w:w w:val="100"/>
          <w:position w:val="0"/>
          <w:lang w:val="en-US" w:eastAsia="en-US" w:bidi="en-US"/>
        </w:rPr>
        <w:t>L = make_TwoPoints_Line( PR )</w:t>
      </w:r>
    </w:p>
    <w:p>
      <w:pPr>
        <w:pStyle w:val="27"/>
        <w:widowControl w:val="0"/>
        <w:shd w:val="clear" w:color="auto" w:fill="auto"/>
        <w:spacing w:before="0" w:after="0" w:line="202" w:lineRule="exact"/>
        <w:ind w:left="520" w:right="3960" w:firstLine="0"/>
        <w:jc w:val="left"/>
      </w:pPr>
      <w:r>
        <w:rPr>
          <w:color w:val="000000"/>
          <w:spacing w:val="0"/>
          <w:w w:val="100"/>
          <w:position w:val="0"/>
          <w:lang w:val="en-US" w:eastAsia="en-US" w:bidi="en-US"/>
        </w:rPr>
        <w:t>Updating constraints nil for stdobj:0x36f030 stdobj:0x36f030</w:t>
      </w:r>
    </w:p>
    <w:p>
      <w:pPr>
        <w:pStyle w:val="27"/>
        <w:widowControl w:val="0"/>
        <w:shd w:val="clear" w:color="auto" w:fill="auto"/>
        <w:spacing w:before="0" w:after="0"/>
        <w:ind w:left="520" w:right="0" w:firstLine="0"/>
      </w:pPr>
      <w:r>
        <w:rPr>
          <w:color w:val="000000"/>
          <w:spacing w:val="0"/>
          <w:w w:val="100"/>
          <w:position w:val="0"/>
          <w:lang w:val="en-US" w:eastAsia="en-US" w:bidi="en-US"/>
        </w:rPr>
        <w:t>Describe( L )</w:t>
      </w:r>
    </w:p>
    <w:p>
      <w:pPr>
        <w:pStyle w:val="27"/>
        <w:widowControl w:val="0"/>
        <w:shd w:val="clear" w:color="auto" w:fill="auto"/>
        <w:spacing w:before="0" w:after="0"/>
        <w:ind w:left="520" w:right="0" w:firstLine="0"/>
      </w:pPr>
      <w:r>
        <w:rPr>
          <w:color w:val="000000"/>
          <w:spacing w:val="0"/>
          <w:w w:val="100"/>
          <w:position w:val="0"/>
          <w:lang w:val="en-US" w:eastAsia="en-US" w:bidi="en-US"/>
        </w:rPr>
        <w:t>TwoPoints_Line 1.333333x+1y+-4.000000=0</w:t>
      </w:r>
    </w:p>
    <w:p>
      <w:pPr>
        <w:pStyle w:val="27"/>
        <w:widowControl w:val="0"/>
        <w:shd w:val="clear" w:color="auto" w:fill="auto"/>
        <w:spacing w:before="0" w:after="0"/>
        <w:ind w:left="520" w:right="0" w:firstLine="0"/>
      </w:pPr>
      <w:r>
        <w:rPr>
          <w:color w:val="000000"/>
          <w:spacing w:val="0"/>
          <w:w w:val="100"/>
          <w:position w:val="0"/>
          <w:lang w:val="en-US" w:eastAsia="en-US" w:bidi="en-US"/>
        </w:rPr>
        <w:t>...containing</w:t>
      </w:r>
    </w:p>
    <w:p>
      <w:pPr>
        <w:pStyle w:val="27"/>
        <w:widowControl w:val="0"/>
        <w:shd w:val="clear" w:color="auto" w:fill="auto"/>
        <w:spacing w:before="0" w:after="0"/>
        <w:ind w:left="520" w:right="0" w:firstLine="0"/>
      </w:pPr>
      <w:r>
        <w:rPr>
          <w:color w:val="000000"/>
          <w:spacing w:val="0"/>
          <w:w w:val="100"/>
          <w:position w:val="0"/>
          <w:lang w:val="en-US" w:eastAsia="en-US" w:bidi="en-US"/>
        </w:rPr>
        <w:t>Point at 0:4</w:t>
      </w:r>
    </w:p>
    <w:p>
      <w:pPr>
        <w:pStyle w:val="27"/>
        <w:widowControl w:val="0"/>
        <w:shd w:val="clear" w:color="auto" w:fill="auto"/>
        <w:spacing w:before="0" w:after="0"/>
        <w:ind w:left="520" w:right="0" w:firstLine="0"/>
      </w:pPr>
      <w:r>
        <w:rPr>
          <w:color w:val="000000"/>
          <w:spacing w:val="0"/>
          <w:w w:val="100"/>
          <w:position w:val="0"/>
          <w:lang w:val="en-US" w:eastAsia="en-US" w:bidi="en-US"/>
        </w:rPr>
        <w:t>Point at 3:0</w:t>
      </w:r>
    </w:p>
    <w:p>
      <w:pPr>
        <w:pStyle w:val="27"/>
        <w:widowControl w:val="0"/>
        <w:shd w:val="clear" w:color="auto" w:fill="auto"/>
        <w:spacing w:before="0" w:after="176"/>
        <w:ind w:left="520" w:right="0" w:firstLine="0"/>
      </w:pPr>
      <w:r>
        <w:rPr>
          <w:color w:val="000000"/>
          <w:spacing w:val="0"/>
          <w:w w:val="100"/>
          <w:position w:val="0"/>
          <w:lang w:val="en-US" w:eastAsia="en-US" w:bidi="en-US"/>
        </w:rPr>
        <w:t>t</w:t>
      </w:r>
    </w:p>
    <w:p>
      <w:pPr>
        <w:pStyle w:val="27"/>
        <w:widowControl w:val="0"/>
        <w:shd w:val="clear" w:color="auto" w:fill="auto"/>
        <w:spacing w:before="0" w:after="184" w:line="202" w:lineRule="exact"/>
        <w:ind w:left="520" w:right="8280" w:firstLine="0"/>
        <w:jc w:val="left"/>
      </w:pPr>
      <w:r>
        <w:rPr>
          <w:color w:val="000000"/>
          <w:spacing w:val="0"/>
          <w:w w:val="100"/>
          <w:position w:val="0"/>
          <w:lang w:val="en-US" w:eastAsia="en-US" w:bidi="en-US"/>
        </w:rPr>
        <w:t xml:space="preserve">P-&gt;x = 1 </w:t>
      </w:r>
      <w:r>
        <w:rPr>
          <w:rStyle w:val="160"/>
        </w:rPr>
        <w:t>1</w:t>
      </w:r>
    </w:p>
    <w:p>
      <w:pPr>
        <w:pStyle w:val="27"/>
        <w:widowControl w:val="0"/>
        <w:shd w:val="clear" w:color="auto" w:fill="auto"/>
        <w:spacing w:before="0" w:after="0"/>
        <w:ind w:left="520" w:right="0" w:firstLine="0"/>
      </w:pPr>
      <w:r>
        <w:rPr>
          <w:color w:val="000000"/>
          <w:spacing w:val="0"/>
          <w:w w:val="100"/>
          <w:position w:val="0"/>
          <w:lang w:val="en-US" w:eastAsia="en-US" w:bidi="en-US"/>
        </w:rPr>
        <w:t>Update( P )</w:t>
      </w:r>
    </w:p>
    <w:p>
      <w:pPr>
        <w:pStyle w:val="27"/>
        <w:widowControl w:val="0"/>
        <w:shd w:val="clear" w:color="auto" w:fill="auto"/>
        <w:spacing w:before="0" w:after="180"/>
        <w:ind w:left="520" w:right="2280" w:firstLine="0"/>
        <w:jc w:val="left"/>
      </w:pPr>
      <w:r>
        <w:rPr>
          <w:color w:val="000000"/>
          <w:spacing w:val="0"/>
          <w:w w:val="100"/>
          <w:position w:val="0"/>
          <w:lang w:val="en-US" w:eastAsia="en-US" w:bidi="en-US"/>
        </w:rPr>
        <w:t>Updating constraints (stdobj:0x36f030) for stdobj:0x36f018 Updating constraints nil for stdobj:0x36f030 t</w:t>
      </w:r>
    </w:p>
    <w:p>
      <w:pPr>
        <w:pStyle w:val="27"/>
        <w:widowControl w:val="0"/>
        <w:shd w:val="clear" w:color="auto" w:fill="auto"/>
        <w:spacing w:before="0" w:after="0"/>
        <w:ind w:left="520" w:right="0" w:firstLine="0"/>
      </w:pPr>
      <w:r>
        <w:rPr>
          <w:color w:val="000000"/>
          <w:spacing w:val="0"/>
          <w:w w:val="100"/>
          <w:position w:val="0"/>
          <w:lang w:val="en-US" w:eastAsia="en-US" w:bidi="en-US"/>
        </w:rPr>
        <w:t>Describe( L )</w:t>
      </w:r>
    </w:p>
    <w:p>
      <w:pPr>
        <w:pStyle w:val="27"/>
        <w:widowControl w:val="0"/>
        <w:shd w:val="clear" w:color="auto" w:fill="auto"/>
        <w:spacing w:before="0" w:after="0"/>
        <w:ind w:left="520" w:right="0" w:firstLine="0"/>
      </w:pPr>
      <w:r>
        <w:rPr>
          <w:color w:val="000000"/>
          <w:spacing w:val="0"/>
          <w:w w:val="100"/>
          <w:position w:val="0"/>
          <w:lang w:val="en-US" w:eastAsia="en-US" w:bidi="en-US"/>
        </w:rPr>
        <w:t>TwoPoints_Line 2.000000x+1y+-6.000000=0</w:t>
      </w:r>
    </w:p>
    <w:p>
      <w:pPr>
        <w:pStyle w:val="27"/>
        <w:widowControl w:val="0"/>
        <w:shd w:val="clear" w:color="auto" w:fill="auto"/>
        <w:spacing w:before="0" w:after="0"/>
        <w:ind w:left="520" w:right="0" w:firstLine="0"/>
      </w:pPr>
      <w:r>
        <w:rPr>
          <w:color w:val="000000"/>
          <w:spacing w:val="0"/>
          <w:w w:val="100"/>
          <w:position w:val="0"/>
          <w:lang w:val="en-US" w:eastAsia="en-US" w:bidi="en-US"/>
        </w:rPr>
        <w:t>...containing</w:t>
      </w:r>
    </w:p>
    <w:p>
      <w:pPr>
        <w:pStyle w:val="27"/>
        <w:widowControl w:val="0"/>
        <w:shd w:val="clear" w:color="auto" w:fill="auto"/>
        <w:spacing w:before="0" w:after="0"/>
        <w:ind w:left="520" w:right="0" w:firstLine="0"/>
      </w:pPr>
      <w:r>
        <w:rPr>
          <w:color w:val="000000"/>
          <w:spacing w:val="0"/>
          <w:w w:val="100"/>
          <w:position w:val="0"/>
          <w:lang w:val="en-US" w:eastAsia="en-US" w:bidi="en-US"/>
        </w:rPr>
        <w:t>Point at 1:4</w:t>
      </w:r>
    </w:p>
    <w:p>
      <w:pPr>
        <w:pStyle w:val="27"/>
        <w:widowControl w:val="0"/>
        <w:shd w:val="clear" w:color="auto" w:fill="auto"/>
        <w:spacing w:before="0" w:after="0"/>
        <w:ind w:left="520" w:right="0" w:firstLine="0"/>
      </w:pPr>
      <w:r>
        <w:rPr>
          <w:color w:val="000000"/>
          <w:spacing w:val="0"/>
          <w:w w:val="100"/>
          <w:position w:val="0"/>
          <w:lang w:val="en-US" w:eastAsia="en-US" w:bidi="en-US"/>
        </w:rPr>
        <w:t>Point at 3:0</w:t>
      </w:r>
    </w:p>
    <w:p>
      <w:pPr>
        <w:pStyle w:val="27"/>
        <w:widowControl w:val="0"/>
        <w:shd w:val="clear" w:color="auto" w:fill="auto"/>
        <w:spacing w:before="0" w:after="462"/>
        <w:ind w:left="520" w:right="0" w:firstLine="0"/>
      </w:pPr>
      <w:r>
        <w:rPr>
          <w:color w:val="000000"/>
          <w:spacing w:val="0"/>
          <w:w w:val="100"/>
          <w:position w:val="0"/>
          <w:lang w:val="en-US" w:eastAsia="en-US" w:bidi="en-US"/>
        </w:rPr>
        <w:t>t</w:t>
      </w:r>
    </w:p>
    <w:p>
      <w:pPr>
        <w:pStyle w:val="25"/>
        <w:keepNext/>
        <w:keepLines/>
        <w:widowControl w:val="0"/>
        <w:shd w:val="clear" w:color="auto" w:fill="auto"/>
        <w:spacing w:before="0" w:after="246" w:line="220" w:lineRule="exact"/>
        <w:ind w:left="0" w:right="0" w:firstLine="0"/>
        <w:jc w:val="both"/>
      </w:pPr>
      <w:bookmarkStart w:id="2287" w:name="bookmark2314"/>
      <w:r>
        <w:rPr>
          <w:color w:val="000000"/>
          <w:spacing w:val="0"/>
          <w:w w:val="100"/>
          <w:position w:val="0"/>
          <w:lang w:val="en-US" w:eastAsia="en-US" w:bidi="en-US"/>
        </w:rPr>
        <w:t>Example 2</w:t>
      </w:r>
      <w:bookmarkEnd w:id="2287"/>
    </w:p>
    <w:p>
      <w:pPr>
        <w:pStyle w:val="26"/>
        <w:widowControl w:val="0"/>
        <w:shd w:val="clear" w:color="auto" w:fill="auto"/>
        <w:spacing w:before="0" w:after="186" w:line="220" w:lineRule="exact"/>
        <w:ind w:left="0" w:right="0" w:firstLine="0"/>
        <w:jc w:val="both"/>
      </w:pPr>
      <w:r>
        <w:rPr>
          <w:color w:val="000000"/>
          <w:spacing w:val="0"/>
          <w:w w:val="100"/>
          <w:position w:val="0"/>
          <w:lang w:val="en-US" w:eastAsia="en-US" w:bidi="en-US"/>
        </w:rPr>
        <w:t>This example</w:t>
      </w:r>
    </w:p>
    <w:p>
      <w:pPr>
        <w:pStyle w:val="26"/>
        <w:widowControl w:val="0"/>
        <w:shd w:val="clear" w:color="auto" w:fill="auto"/>
        <w:spacing w:before="0" w:after="0" w:line="220" w:lineRule="exact"/>
        <w:ind w:left="0" w:right="0" w:firstLine="0"/>
        <w:jc w:val="both"/>
      </w:pPr>
      <w:r>
        <w:rPr>
          <w:color w:val="000000"/>
          <w:spacing w:val="0"/>
          <w:w w:val="100"/>
          <w:position w:val="0"/>
          <w:lang w:val="en-US" w:eastAsia="en-US" w:bidi="en-US"/>
        </w:rPr>
        <w:t>■ Creates four points P, Q, S, and R</w:t>
      </w:r>
      <w:r>
        <w:br w:type="page"/>
      </w:r>
    </w:p>
    <w:p>
      <w:pPr>
        <w:pStyle w:val="26"/>
        <w:widowControl w:val="0"/>
        <w:numPr>
          <w:ilvl w:val="0"/>
          <w:numId w:val="27"/>
        </w:numPr>
        <w:shd w:val="clear" w:color="auto" w:fill="auto"/>
        <w:tabs>
          <w:tab w:val="left" w:pos="485"/>
        </w:tabs>
        <w:spacing w:before="0" w:after="0" w:line="461" w:lineRule="exact"/>
        <w:ind w:left="0" w:right="0" w:firstLine="0"/>
        <w:jc w:val="both"/>
      </w:pPr>
      <w:r>
        <w:rPr>
          <w:color w:val="000000"/>
          <w:spacing w:val="0"/>
          <w:w w:val="100"/>
          <w:position w:val="0"/>
          <w:lang w:val="en-US" w:eastAsia="en-US" w:bidi="en-US"/>
        </w:rPr>
        <w:t>Constructs the line PQ that passes through the points P and Q</w:t>
      </w:r>
    </w:p>
    <w:p>
      <w:pPr>
        <w:pStyle w:val="26"/>
        <w:widowControl w:val="0"/>
        <w:numPr>
          <w:ilvl w:val="0"/>
          <w:numId w:val="27"/>
        </w:numPr>
        <w:shd w:val="clear" w:color="auto" w:fill="auto"/>
        <w:tabs>
          <w:tab w:val="left" w:pos="485"/>
        </w:tabs>
        <w:spacing w:before="0" w:after="0" w:line="461" w:lineRule="exact"/>
        <w:ind w:left="0" w:right="0" w:firstLine="0"/>
        <w:jc w:val="both"/>
      </w:pPr>
      <w:r>
        <w:rPr>
          <w:color w:val="000000"/>
          <w:spacing w:val="0"/>
          <w:w w:val="100"/>
          <w:position w:val="0"/>
          <w:lang w:val="en-US" w:eastAsia="en-US" w:bidi="en-US"/>
        </w:rPr>
        <w:t>Constructs the line SR that passes through the points S and R</w:t>
      </w:r>
    </w:p>
    <w:p>
      <w:pPr>
        <w:pStyle w:val="26"/>
        <w:widowControl w:val="0"/>
        <w:numPr>
          <w:ilvl w:val="0"/>
          <w:numId w:val="27"/>
        </w:numPr>
        <w:shd w:val="clear" w:color="auto" w:fill="auto"/>
        <w:tabs>
          <w:tab w:val="left" w:pos="485"/>
          <w:tab w:val="right" w:pos="9403"/>
        </w:tabs>
        <w:spacing w:before="0" w:after="0" w:line="461" w:lineRule="exact"/>
        <w:ind w:left="0" w:right="0" w:firstLine="0"/>
        <w:jc w:val="both"/>
      </w:pPr>
      <w:r>
        <w:rPr>
          <w:color w:val="000000"/>
          <w:spacing w:val="0"/>
          <w:w w:val="100"/>
          <w:position w:val="0"/>
          <w:lang w:val="en-US" w:eastAsia="en-US" w:bidi="en-US"/>
        </w:rPr>
        <w:t>Constructs the point Z that is on both the lines PQ and SR and</w:t>
      </w:r>
      <w:r>
        <w:rPr>
          <w:color w:val="000000"/>
          <w:spacing w:val="0"/>
          <w:w w:val="100"/>
          <w:position w:val="0"/>
          <w:lang w:val="en-US" w:eastAsia="en-US" w:bidi="en-US"/>
        </w:rPr>
        <w:tab/>
      </w:r>
      <w:r>
        <w:rPr>
          <w:color w:val="000000"/>
          <w:spacing w:val="0"/>
          <w:w w:val="100"/>
          <w:position w:val="0"/>
          <w:lang w:val="en-US" w:eastAsia="en-US" w:bidi="en-US"/>
        </w:rPr>
        <w:t>describes the point Z</w:t>
      </w:r>
    </w:p>
    <w:p>
      <w:pPr>
        <w:pStyle w:val="26"/>
        <w:widowControl w:val="0"/>
        <w:shd w:val="clear" w:color="auto" w:fill="auto"/>
        <w:spacing w:before="0" w:after="0" w:line="461" w:lineRule="exact"/>
        <w:ind w:left="0" w:right="168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232" o:spid="_x0000_s1433" type="#_x0000_t202" style="position:absolute;left:0;margin-left:6.7pt;margin-top:-1.4pt;height:36.95pt;width:9.6pt;mso-position-horizontal-relative:margin;mso-wrap-distance-bottom:0pt;mso-wrap-distance-left:5pt;mso-wrap-distance-right:16.1pt;mso-wrap-distance-top:0pt;rotation:0f;z-index:-25146572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214" w:line="220" w:lineRule="exact"/>
                    <w:ind w:left="0" w:right="0" w:firstLine="0"/>
                    <w:jc w:val="left"/>
                  </w:pPr>
                  <w:r>
                    <w:rPr>
                      <w:rStyle w:val="89"/>
                      <w:b/>
                      <w:bCs/>
                    </w:rPr>
                    <w:t>■</w:t>
                  </w:r>
                </w:p>
                <w:p>
                  <w:pPr>
                    <w:pStyle w:val="26"/>
                    <w:widowControl w:val="0"/>
                    <w:shd w:val="clear" w:color="auto" w:fill="auto"/>
                    <w:spacing w:before="0" w:after="0" w:line="220" w:lineRule="exact"/>
                    <w:ind w:left="0" w:right="0" w:firstLine="0"/>
                    <w:jc w:val="left"/>
                  </w:pPr>
                  <w:r>
                    <w:rPr>
                      <w:rStyle w:val="89"/>
                      <w:b/>
                      <w:bCs/>
                    </w:rPr>
                    <w:t>■</w:t>
                  </w:r>
                </w:p>
              </w:txbxContent>
            </v:textbox>
            <w10:wrap type="square" side="right"/>
          </v:shape>
        </w:pict>
      </w:r>
      <w:r>
        <w:rPr>
          <w:color w:val="000000"/>
          <w:spacing w:val="0"/>
          <w:w w:val="100"/>
          <w:position w:val="0"/>
          <w:lang w:val="en-US" w:eastAsia="en-US" w:bidi="en-US"/>
        </w:rPr>
        <w:t>Changes the y coordinate of the point S to 4 and updates the point S Describes the point Z to verify that it has been updated</w:t>
      </w:r>
    </w:p>
    <w:tbl>
      <w:tblPr>
        <w:tblStyle w:val="9"/>
        <w:tblW w:w="422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285"/>
        <w:gridCol w:w="720"/>
        <w:gridCol w:w="322"/>
        <w:gridCol w:w="28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09" w:hRule="exact"/>
          <w:jc w:val="center"/>
        </w:trPr>
        <w:tc>
          <w:tcPr>
            <w:tcW w:w="2285" w:type="dxa"/>
            <w:shd w:val="clear" w:color="auto" w:fill="FFFFFF"/>
            <w:vAlign w:val="top"/>
          </w:tcPr>
          <w:p>
            <w:pPr>
              <w:pStyle w:val="19"/>
              <w:framePr w:w="4229" w:hSpace="480" w:wrap="notBeside" w:vAnchor="text" w:hAnchor="text" w:xAlign="center" w:y="1"/>
              <w:widowControl w:val="0"/>
              <w:shd w:val="clear" w:color="auto" w:fill="auto"/>
              <w:spacing w:before="0" w:after="0" w:line="202" w:lineRule="exact"/>
              <w:ind w:left="0" w:right="0" w:firstLine="0"/>
            </w:pPr>
            <w:r>
              <w:rPr>
                <w:rStyle w:val="106"/>
              </w:rPr>
              <w:t>P = makeInstance(' stdobj</w:t>
            </w:r>
            <w:r>
              <w:rPr>
                <w:rStyle w:val="287"/>
              </w:rPr>
              <w:t>：</w:t>
            </w:r>
            <w:r>
              <w:rPr>
                <w:rStyle w:val="106"/>
              </w:rPr>
              <w:t>0x36f090</w:t>
            </w:r>
          </w:p>
        </w:tc>
        <w:tc>
          <w:tcPr>
            <w:tcW w:w="720"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Point</w:t>
            </w:r>
          </w:p>
        </w:tc>
        <w:tc>
          <w:tcPr>
            <w:tcW w:w="322"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?x</w:t>
            </w:r>
          </w:p>
        </w:tc>
        <w:tc>
          <w:tcPr>
            <w:tcW w:w="283" w:type="dxa"/>
            <w:shd w:val="clear" w:color="auto" w:fill="FFFFFF"/>
            <w:vAlign w:val="top"/>
          </w:tcPr>
          <w:p>
            <w:pPr>
              <w:pStyle w:val="19"/>
              <w:framePr w:w="4229" w:hSpace="480"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c>
          <w:tcPr>
            <w:tcW w:w="619"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?y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exact"/>
          <w:jc w:val="center"/>
        </w:trPr>
        <w:tc>
          <w:tcPr>
            <w:tcW w:w="2285" w:type="dxa"/>
            <w:shd w:val="clear" w:color="auto" w:fill="FFFFFF"/>
            <w:vAlign w:val="center"/>
          </w:tcPr>
          <w:p>
            <w:pPr>
              <w:pStyle w:val="19"/>
              <w:framePr w:w="4229" w:hSpace="480" w:wrap="notBeside" w:vAnchor="text" w:hAnchor="text" w:xAlign="center" w:y="1"/>
              <w:widowControl w:val="0"/>
              <w:shd w:val="clear" w:color="auto" w:fill="auto"/>
              <w:spacing w:before="0" w:after="0" w:line="202" w:lineRule="exact"/>
              <w:ind w:left="0" w:right="0" w:firstLine="0"/>
            </w:pPr>
            <w:r>
              <w:rPr>
                <w:rStyle w:val="106"/>
              </w:rPr>
              <w:t>Q = makeInstance(' stdobj</w:t>
            </w:r>
            <w:r>
              <w:rPr>
                <w:rStyle w:val="287"/>
              </w:rPr>
              <w:t>：</w:t>
            </w:r>
            <w:r>
              <w:rPr>
                <w:rStyle w:val="106"/>
              </w:rPr>
              <w:t>0x36f09c</w:t>
            </w:r>
          </w:p>
        </w:tc>
        <w:tc>
          <w:tcPr>
            <w:tcW w:w="720"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Point</w:t>
            </w:r>
          </w:p>
        </w:tc>
        <w:tc>
          <w:tcPr>
            <w:tcW w:w="322"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?x</w:t>
            </w:r>
          </w:p>
        </w:tc>
        <w:tc>
          <w:tcPr>
            <w:tcW w:w="283" w:type="dxa"/>
            <w:shd w:val="clear" w:color="auto" w:fill="FFFFFF"/>
            <w:vAlign w:val="center"/>
          </w:tcPr>
          <w:p>
            <w:pPr>
              <w:pStyle w:val="19"/>
              <w:framePr w:w="4229" w:hSpace="480" w:wrap="notBeside" w:vAnchor="text" w:hAnchor="text" w:xAlign="center" w:y="1"/>
              <w:widowControl w:val="0"/>
              <w:shd w:val="clear" w:color="auto" w:fill="auto"/>
              <w:spacing w:before="0" w:after="0" w:line="220" w:lineRule="exact"/>
              <w:ind w:left="0" w:right="0" w:firstLine="0"/>
              <w:jc w:val="left"/>
            </w:pPr>
            <w:r>
              <w:rPr>
                <w:color w:val="000000"/>
                <w:spacing w:val="0"/>
                <w:w w:val="100"/>
                <w:position w:val="0"/>
                <w:lang w:val="en-US" w:eastAsia="en-US" w:bidi="en-US"/>
              </w:rPr>
              <w:t>0</w:t>
            </w:r>
          </w:p>
        </w:tc>
        <w:tc>
          <w:tcPr>
            <w:tcW w:w="619"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?y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exact"/>
          <w:jc w:val="center"/>
        </w:trPr>
        <w:tc>
          <w:tcPr>
            <w:tcW w:w="2285" w:type="dxa"/>
            <w:shd w:val="clear" w:color="auto" w:fill="FFFFFF"/>
            <w:vAlign w:val="center"/>
          </w:tcPr>
          <w:p>
            <w:pPr>
              <w:pStyle w:val="19"/>
              <w:framePr w:w="4229" w:hSpace="480" w:wrap="notBeside" w:vAnchor="text" w:hAnchor="text" w:xAlign="center" w:y="1"/>
              <w:widowControl w:val="0"/>
              <w:shd w:val="clear" w:color="auto" w:fill="auto"/>
              <w:spacing w:before="0" w:after="0" w:line="202" w:lineRule="exact"/>
              <w:ind w:left="0" w:right="0" w:firstLine="0"/>
            </w:pPr>
            <w:r>
              <w:rPr>
                <w:rStyle w:val="106"/>
              </w:rPr>
              <w:t>S = makeInstance(' stdobj</w:t>
            </w:r>
            <w:r>
              <w:rPr>
                <w:rStyle w:val="287"/>
              </w:rPr>
              <w:t>：</w:t>
            </w:r>
            <w:r>
              <w:rPr>
                <w:rStyle w:val="106"/>
              </w:rPr>
              <w:t>0x36f0a8</w:t>
            </w:r>
          </w:p>
        </w:tc>
        <w:tc>
          <w:tcPr>
            <w:tcW w:w="720"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Point</w:t>
            </w:r>
          </w:p>
        </w:tc>
        <w:tc>
          <w:tcPr>
            <w:tcW w:w="322"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?x</w:t>
            </w:r>
          </w:p>
        </w:tc>
        <w:tc>
          <w:tcPr>
            <w:tcW w:w="283"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-3</w:t>
            </w:r>
          </w:p>
        </w:tc>
        <w:tc>
          <w:tcPr>
            <w:tcW w:w="619"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160" w:right="0" w:firstLine="0"/>
              <w:jc w:val="left"/>
            </w:pPr>
            <w:r>
              <w:rPr>
                <w:rStyle w:val="106"/>
              </w:rPr>
              <w:t>?y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exact"/>
          <w:jc w:val="center"/>
        </w:trPr>
        <w:tc>
          <w:tcPr>
            <w:tcW w:w="2285" w:type="dxa"/>
            <w:shd w:val="clear" w:color="auto" w:fill="FFFFFF"/>
            <w:vAlign w:val="center"/>
          </w:tcPr>
          <w:p>
            <w:pPr>
              <w:pStyle w:val="19"/>
              <w:framePr w:w="4229" w:hSpace="480" w:wrap="notBeside" w:vAnchor="text" w:hAnchor="text" w:xAlign="center" w:y="1"/>
              <w:widowControl w:val="0"/>
              <w:shd w:val="clear" w:color="auto" w:fill="auto"/>
              <w:spacing w:before="0" w:after="0" w:line="202" w:lineRule="exact"/>
              <w:ind w:left="0" w:right="0" w:firstLine="0"/>
            </w:pPr>
            <w:r>
              <w:rPr>
                <w:rStyle w:val="106"/>
              </w:rPr>
              <w:t>R = makeInstance(' stdobj</w:t>
            </w:r>
            <w:r>
              <w:rPr>
                <w:rStyle w:val="287"/>
              </w:rPr>
              <w:t>：</w:t>
            </w:r>
            <w:r>
              <w:rPr>
                <w:rStyle w:val="106"/>
              </w:rPr>
              <w:t>0x36f0b4</w:t>
            </w:r>
          </w:p>
        </w:tc>
        <w:tc>
          <w:tcPr>
            <w:tcW w:w="720"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Point</w:t>
            </w:r>
          </w:p>
        </w:tc>
        <w:tc>
          <w:tcPr>
            <w:tcW w:w="322"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?x</w:t>
            </w:r>
          </w:p>
        </w:tc>
        <w:tc>
          <w:tcPr>
            <w:tcW w:w="283"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3</w:t>
            </w:r>
          </w:p>
        </w:tc>
        <w:tc>
          <w:tcPr>
            <w:tcW w:w="619" w:type="dxa"/>
            <w:shd w:val="clear" w:color="auto" w:fill="FFFFFF"/>
            <w:vAlign w:val="top"/>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?y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exact"/>
          <w:jc w:val="center"/>
        </w:trPr>
        <w:tc>
          <w:tcPr>
            <w:tcW w:w="2285" w:type="dxa"/>
            <w:shd w:val="clear" w:color="auto" w:fill="FFFFFF"/>
            <w:vAlign w:val="bottom"/>
          </w:tcPr>
          <w:p>
            <w:pPr>
              <w:pStyle w:val="19"/>
              <w:framePr w:w="4229" w:hSpace="480" w:wrap="notBeside" w:vAnchor="text" w:hAnchor="text" w:xAlign="center" w:y="1"/>
              <w:widowControl w:val="0"/>
              <w:shd w:val="clear" w:color="auto" w:fill="auto"/>
              <w:spacing w:before="0" w:after="0" w:line="190" w:lineRule="exact"/>
              <w:ind w:left="0" w:right="0" w:firstLine="0"/>
            </w:pPr>
            <w:r>
              <w:rPr>
                <w:rStyle w:val="106"/>
              </w:rPr>
              <w:t>PQ = make TwoPoints</w:t>
            </w:r>
          </w:p>
        </w:tc>
        <w:tc>
          <w:tcPr>
            <w:tcW w:w="720" w:type="dxa"/>
            <w:shd w:val="clear" w:color="auto" w:fill="FFFFFF"/>
            <w:vAlign w:val="bottom"/>
          </w:tcPr>
          <w:p>
            <w:pPr>
              <w:pStyle w:val="19"/>
              <w:framePr w:w="4229" w:hSpace="480" w:wrap="notBeside" w:vAnchor="text" w:hAnchor="text" w:xAlign="center" w:y="1"/>
              <w:widowControl w:val="0"/>
              <w:shd w:val="clear" w:color="auto" w:fill="auto"/>
              <w:spacing w:before="0" w:after="0" w:line="190" w:lineRule="exact"/>
              <w:ind w:left="140" w:right="0" w:firstLine="0"/>
              <w:jc w:val="left"/>
            </w:pPr>
            <w:r>
              <w:rPr>
                <w:rStyle w:val="106"/>
              </w:rPr>
              <w:t>Line(</w:t>
            </w:r>
          </w:p>
        </w:tc>
        <w:tc>
          <w:tcPr>
            <w:tcW w:w="322" w:type="dxa"/>
            <w:shd w:val="clear" w:color="auto" w:fill="FFFFFF"/>
            <w:vAlign w:val="bottom"/>
          </w:tcPr>
          <w:p>
            <w:pPr>
              <w:pStyle w:val="19"/>
              <w:framePr w:w="4229" w:hSpace="480" w:wrap="notBeside" w:vAnchor="text" w:hAnchor="text" w:xAlign="center" w:y="1"/>
              <w:widowControl w:val="0"/>
              <w:shd w:val="clear" w:color="auto" w:fill="auto"/>
              <w:spacing w:before="0" w:after="0" w:line="190" w:lineRule="exact"/>
              <w:ind w:left="160" w:right="0" w:firstLine="0"/>
              <w:jc w:val="left"/>
            </w:pPr>
            <w:r>
              <w:rPr>
                <w:rStyle w:val="106"/>
              </w:rPr>
              <w:t>P</w:t>
            </w:r>
          </w:p>
        </w:tc>
        <w:tc>
          <w:tcPr>
            <w:tcW w:w="283" w:type="dxa"/>
            <w:shd w:val="clear" w:color="auto" w:fill="FFFFFF"/>
            <w:vAlign w:val="bottom"/>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Q</w:t>
            </w:r>
          </w:p>
        </w:tc>
        <w:tc>
          <w:tcPr>
            <w:tcW w:w="619" w:type="dxa"/>
            <w:shd w:val="clear" w:color="auto" w:fill="FFFFFF"/>
            <w:vAlign w:val="bottom"/>
          </w:tcPr>
          <w:p>
            <w:pPr>
              <w:pStyle w:val="19"/>
              <w:framePr w:w="4229" w:hSpace="480" w:wrap="notBeside" w:vAnchor="text" w:hAnchor="text" w:xAlign="center" w:y="1"/>
              <w:widowControl w:val="0"/>
              <w:shd w:val="clear" w:color="auto" w:fill="auto"/>
              <w:spacing w:before="0" w:after="0" w:line="190" w:lineRule="exact"/>
              <w:ind w:left="0" w:right="0" w:firstLine="0"/>
              <w:jc w:val="left"/>
            </w:pPr>
            <w:r>
              <w:rPr>
                <w:rStyle w:val="106"/>
              </w:rPr>
              <w:t>)</w:t>
            </w:r>
          </w:p>
        </w:tc>
      </w:tr>
    </w:tbl>
    <w:p>
      <w:pPr>
        <w:pStyle w:val="33"/>
        <w:framePr w:w="4229" w:hSpace="480" w:wrap="notBeside" w:vAnchor="text" w:hAnchor="text" w:xAlign="center" w:y="1"/>
        <w:widowControl w:val="0"/>
        <w:shd w:val="clear" w:color="auto" w:fill="auto"/>
        <w:spacing w:before="0" w:after="0" w:line="202" w:lineRule="exact"/>
        <w:ind w:left="0" w:right="0" w:firstLine="0"/>
      </w:pPr>
      <w:r>
        <w:rPr>
          <w:color w:val="000000"/>
          <w:spacing w:val="0"/>
          <w:w w:val="100"/>
          <w:position w:val="0"/>
          <w:lang w:val="en-US" w:eastAsia="en-US" w:bidi="en-US"/>
        </w:rPr>
        <w:t>Updating constraints nil for stdobj</w:t>
      </w:r>
      <w:r>
        <w:rPr>
          <w:rStyle w:val="294"/>
        </w:rPr>
        <w:t>：</w:t>
      </w:r>
      <w:r>
        <w:rPr>
          <w:color w:val="000000"/>
          <w:spacing w:val="0"/>
          <w:w w:val="100"/>
          <w:position w:val="0"/>
          <w:lang w:val="en-US" w:eastAsia="en-US" w:bidi="en-US"/>
        </w:rPr>
        <w:t>0x36f0c0 stdobj</w:t>
      </w:r>
      <w:r>
        <w:rPr>
          <w:rStyle w:val="294"/>
        </w:rPr>
        <w:t>：</w:t>
      </w:r>
      <w:r>
        <w:rPr>
          <w:color w:val="000000"/>
          <w:spacing w:val="0"/>
          <w:w w:val="100"/>
          <w:position w:val="0"/>
          <w:lang w:val="en-US" w:eastAsia="en-US" w:bidi="en-US"/>
        </w:rPr>
        <w:t>0x36f0c0</w:t>
      </w:r>
    </w:p>
    <w:p>
      <w:pPr>
        <w:framePr w:w="4229" w:hSpace="480" w:wrap="notBeside" w:vAnchor="text" w:hAnchor="text" w:xAlign="center" w:y="1"/>
        <w:widowControl w:val="0"/>
        <w:rPr>
          <w:sz w:val="2"/>
          <w:szCs w:val="2"/>
        </w:rPr>
      </w:pPr>
    </w:p>
    <w:p>
      <w:pPr>
        <w:widowControl w:val="0"/>
        <w:rPr>
          <w:sz w:val="2"/>
          <w:szCs w:val="2"/>
        </w:rPr>
      </w:pPr>
    </w:p>
    <w:p>
      <w:pPr>
        <w:pStyle w:val="27"/>
        <w:widowControl w:val="0"/>
        <w:shd w:val="clear" w:color="auto" w:fill="auto"/>
        <w:spacing w:before="29" w:after="0" w:line="202" w:lineRule="exact"/>
        <w:ind w:left="520" w:right="0" w:firstLine="0"/>
        <w:jc w:val="left"/>
      </w:pPr>
      <w:r>
        <w:rPr>
          <w:color w:val="000000"/>
          <w:spacing w:val="0"/>
          <w:w w:val="100"/>
          <w:position w:val="0"/>
          <w:lang w:val="en-US" w:eastAsia="en-US" w:bidi="en-US"/>
        </w:rPr>
        <w:t>SR = make_TwoPoints_Line( S R )</w:t>
      </w:r>
    </w:p>
    <w:p>
      <w:pPr>
        <w:pStyle w:val="27"/>
        <w:widowControl w:val="0"/>
        <w:shd w:val="clear" w:color="auto" w:fill="auto"/>
        <w:spacing w:before="0" w:after="60" w:line="202" w:lineRule="exact"/>
        <w:ind w:left="520" w:right="1540" w:firstLine="0"/>
        <w:jc w:val="left"/>
      </w:pPr>
      <w:r>
        <w:rPr>
          <w:color w:val="000000"/>
          <w:spacing w:val="0"/>
          <w:w w:val="100"/>
          <w:position w:val="0"/>
          <w:lang w:val="en-US" w:eastAsia="en-US" w:bidi="en-US"/>
        </w:rPr>
        <w:t>Updating constraints nil for stdobj:0x36f0cc stdobj:0x36f0cc</w:t>
      </w:r>
    </w:p>
    <w:p>
      <w:pPr>
        <w:pStyle w:val="27"/>
        <w:widowControl w:val="0"/>
        <w:shd w:val="clear" w:color="auto" w:fill="auto"/>
        <w:spacing w:before="0" w:after="0" w:line="202" w:lineRule="exact"/>
        <w:ind w:left="520" w:right="0" w:firstLine="0"/>
        <w:jc w:val="left"/>
      </w:pPr>
      <w:r>
        <w:rPr>
          <w:color w:val="000000"/>
          <w:spacing w:val="0"/>
          <w:w w:val="100"/>
          <w:position w:val="0"/>
          <w:lang w:val="en-US" w:eastAsia="en-US" w:bidi="en-US"/>
        </w:rPr>
        <w:t>Z = make_Intersecti</w:t>
      </w:r>
      <w:r>
        <w:rPr>
          <w:rStyle w:val="283"/>
        </w:rPr>
        <w:t>〇</w:t>
      </w:r>
      <w:r>
        <w:rPr>
          <w:color w:val="000000"/>
          <w:spacing w:val="0"/>
          <w:w w:val="100"/>
          <w:position w:val="0"/>
          <w:lang w:val="en-US" w:eastAsia="en-US" w:bidi="en-US"/>
        </w:rPr>
        <w:t>nTw</w:t>
      </w:r>
      <w:r>
        <w:rPr>
          <w:rStyle w:val="283"/>
        </w:rPr>
        <w:t>〇</w:t>
      </w:r>
      <w:r>
        <w:rPr>
          <w:color w:val="000000"/>
          <w:spacing w:val="0"/>
          <w:w w:val="100"/>
          <w:position w:val="0"/>
          <w:lang w:val="en-US" w:eastAsia="en-US" w:bidi="en-US"/>
        </w:rPr>
        <w:t>Lines_P</w:t>
      </w:r>
      <w:r>
        <w:rPr>
          <w:rStyle w:val="283"/>
        </w:rPr>
        <w:t>〇</w:t>
      </w:r>
      <w:r>
        <w:rPr>
          <w:color w:val="000000"/>
          <w:spacing w:val="0"/>
          <w:w w:val="100"/>
          <w:position w:val="0"/>
          <w:lang w:val="en-US" w:eastAsia="en-US" w:bidi="en-US"/>
        </w:rPr>
        <w:t>int( PQ SR )</w:t>
      </w:r>
    </w:p>
    <w:p>
      <w:pPr>
        <w:pStyle w:val="27"/>
        <w:widowControl w:val="0"/>
        <w:shd w:val="clear" w:color="auto" w:fill="auto"/>
        <w:spacing w:before="0" w:after="0" w:line="202" w:lineRule="exact"/>
        <w:ind w:left="520" w:right="0" w:firstLine="0"/>
        <w:jc w:val="left"/>
      </w:pPr>
      <w:r>
        <w:rPr>
          <w:color w:val="000000"/>
          <w:spacing w:val="0"/>
          <w:w w:val="100"/>
          <w:position w:val="0"/>
          <w:lang w:val="en-US" w:eastAsia="en-US" w:bidi="en-US"/>
        </w:rPr>
        <w:t xml:space="preserve">Figure out my x </w:t>
      </w:r>
      <w:r>
        <w:rPr>
          <w:color w:val="000000"/>
          <w:spacing w:val="0"/>
          <w:w w:val="100"/>
          <w:position w:val="0"/>
          <w:lang w:val="zh-CN" w:eastAsia="zh-CN" w:bidi="zh-CN"/>
        </w:rPr>
        <w:t xml:space="preserve">&amp; </w:t>
      </w:r>
      <w:r>
        <w:rPr>
          <w:color w:val="000000"/>
          <w:spacing w:val="0"/>
          <w:w w:val="100"/>
          <w:position w:val="0"/>
          <w:lang w:val="en-US" w:eastAsia="en-US" w:bidi="en-US"/>
        </w:rPr>
        <w:t>y from lines stdobj</w:t>
      </w:r>
      <w:r>
        <w:rPr>
          <w:rStyle w:val="283"/>
        </w:rPr>
        <w:t>：</w:t>
      </w:r>
      <w:r>
        <w:rPr>
          <w:color w:val="000000"/>
          <w:spacing w:val="0"/>
          <w:w w:val="100"/>
          <w:position w:val="0"/>
          <w:lang w:val="en-US" w:eastAsia="en-US" w:bidi="en-US"/>
        </w:rPr>
        <w:t>0x36f0c0 stdobj</w:t>
      </w:r>
      <w:r>
        <w:rPr>
          <w:rStyle w:val="283"/>
        </w:rPr>
        <w:t>：</w:t>
      </w:r>
      <w:r>
        <w:rPr>
          <w:color w:val="000000"/>
          <w:spacing w:val="0"/>
          <w:w w:val="100"/>
          <w:position w:val="0"/>
          <w:lang w:val="en-US" w:eastAsia="en-US" w:bidi="en-US"/>
        </w:rPr>
        <w:t>0x36f0cc</w:t>
      </w:r>
    </w:p>
    <w:p>
      <w:pPr>
        <w:pStyle w:val="27"/>
        <w:widowControl w:val="0"/>
        <w:shd w:val="clear" w:color="auto" w:fill="auto"/>
        <w:spacing w:before="0" w:after="0" w:line="202" w:lineRule="exact"/>
        <w:ind w:left="520" w:right="0" w:firstLine="0"/>
        <w:jc w:val="left"/>
      </w:pPr>
      <w:r>
        <w:rPr>
          <w:color w:val="000000"/>
          <w:spacing w:val="0"/>
          <w:w w:val="100"/>
          <w:position w:val="0"/>
          <w:lang w:val="en-US" w:eastAsia="en-US" w:bidi="en-US"/>
        </w:rPr>
        <w:t>Updating constraints nil for stdobj</w:t>
      </w:r>
      <w:r>
        <w:rPr>
          <w:rStyle w:val="283"/>
        </w:rPr>
        <w:t>：</w:t>
      </w:r>
      <w:r>
        <w:rPr>
          <w:color w:val="000000"/>
          <w:spacing w:val="0"/>
          <w:w w:val="100"/>
          <w:position w:val="0"/>
          <w:lang w:val="en-US" w:eastAsia="en-US" w:bidi="en-US"/>
        </w:rPr>
        <w:t>0x36f0d8</w:t>
      </w:r>
    </w:p>
    <w:p>
      <w:pPr>
        <w:pStyle w:val="27"/>
        <w:widowControl w:val="0"/>
        <w:shd w:val="clear" w:color="auto" w:fill="auto"/>
        <w:spacing w:before="0" w:after="64" w:line="202" w:lineRule="exact"/>
        <w:ind w:left="520" w:right="0" w:firstLine="0"/>
        <w:jc w:val="left"/>
      </w:pPr>
      <w:r>
        <w:rPr>
          <w:color w:val="000000"/>
          <w:spacing w:val="0"/>
          <w:w w:val="100"/>
          <w:position w:val="0"/>
          <w:lang w:val="en-US" w:eastAsia="en-US" w:bidi="en-US"/>
        </w:rPr>
        <w:t>stdobj</w:t>
      </w:r>
      <w:r>
        <w:rPr>
          <w:rStyle w:val="283"/>
        </w:rPr>
        <w:t>：</w:t>
      </w:r>
      <w:r>
        <w:rPr>
          <w:color w:val="000000"/>
          <w:spacing w:val="0"/>
          <w:w w:val="100"/>
          <w:position w:val="0"/>
          <w:lang w:val="en-US" w:eastAsia="en-US" w:bidi="en-US"/>
        </w:rPr>
        <w:t>0x36f0d8</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Describe( Z )</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IntersectionTwoLines_Point at 0.000000</w:t>
      </w:r>
      <w:r>
        <w:rPr>
          <w:rStyle w:val="283"/>
        </w:rPr>
        <w:t>：</w:t>
      </w:r>
      <w:r>
        <w:rPr>
          <w:color w:val="000000"/>
          <w:spacing w:val="0"/>
          <w:w w:val="100"/>
          <w:position w:val="0"/>
          <w:lang w:val="en-US" w:eastAsia="en-US" w:bidi="en-US"/>
        </w:rPr>
        <w:t>0.000000</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TwoPoints_Line 1.000000x+0.000000y+0=0</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...containing</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Point at 0：4</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Point at 0：-4</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TwoPoints_Line -0.000000x+1y+-0.000000=0</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...containing</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Point at -3：0</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Point at 3：0</w:t>
      </w:r>
    </w:p>
    <w:p>
      <w:pPr>
        <w:pStyle w:val="27"/>
        <w:widowControl w:val="0"/>
        <w:shd w:val="clear" w:color="auto" w:fill="auto"/>
        <w:spacing w:before="0" w:after="64"/>
        <w:ind w:left="520" w:right="0" w:firstLine="0"/>
        <w:jc w:val="left"/>
      </w:pPr>
      <w:r>
        <w:rPr>
          <w:color w:val="000000"/>
          <w:spacing w:val="0"/>
          <w:w w:val="100"/>
          <w:position w:val="0"/>
          <w:lang w:val="en-US" w:eastAsia="en-US" w:bidi="en-US"/>
        </w:rPr>
        <w:t>t</w:t>
      </w:r>
    </w:p>
    <w:p>
      <w:pPr>
        <w:pStyle w:val="27"/>
        <w:widowControl w:val="0"/>
        <w:shd w:val="clear" w:color="auto" w:fill="auto"/>
        <w:spacing w:before="0" w:after="56" w:line="192" w:lineRule="exact"/>
        <w:ind w:left="520" w:right="1540" w:firstLine="0"/>
        <w:jc w:val="left"/>
      </w:pPr>
      <w:r>
        <w:rPr>
          <w:color w:val="000000"/>
          <w:spacing w:val="0"/>
          <w:w w:val="100"/>
          <w:position w:val="0"/>
          <w:lang w:val="en-US" w:eastAsia="en-US" w:bidi="en-US"/>
        </w:rPr>
        <w:t>S-&gt;y = 4 4</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Update( S)</w:t>
      </w:r>
    </w:p>
    <w:p>
      <w:pPr>
        <w:pStyle w:val="27"/>
        <w:widowControl w:val="0"/>
        <w:shd w:val="clear" w:color="auto" w:fill="auto"/>
        <w:spacing w:before="0" w:after="120"/>
        <w:ind w:left="520" w:right="1540" w:firstLine="0"/>
        <w:jc w:val="left"/>
      </w:pPr>
      <w:r>
        <w:rPr>
          <w:color w:val="000000"/>
          <w:spacing w:val="0"/>
          <w:w w:val="100"/>
          <w:position w:val="0"/>
          <w:lang w:val="en-US" w:eastAsia="en-US" w:bidi="en-US"/>
        </w:rPr>
        <w:t>Updating constraints (stdobj</w:t>
      </w:r>
      <w:r>
        <w:rPr>
          <w:rStyle w:val="283"/>
        </w:rPr>
        <w:t>：</w:t>
      </w:r>
      <w:r>
        <w:rPr>
          <w:color w:val="000000"/>
          <w:spacing w:val="0"/>
          <w:w w:val="100"/>
          <w:position w:val="0"/>
          <w:lang w:val="en-US" w:eastAsia="en-US" w:bidi="en-US"/>
        </w:rPr>
        <w:t>0x36f0cc) for stdobj</w:t>
      </w:r>
      <w:r>
        <w:rPr>
          <w:rStyle w:val="283"/>
        </w:rPr>
        <w:t>：</w:t>
      </w:r>
      <w:r>
        <w:rPr>
          <w:color w:val="000000"/>
          <w:spacing w:val="0"/>
          <w:w w:val="100"/>
          <w:position w:val="0"/>
          <w:lang w:val="en-US" w:eastAsia="en-US" w:bidi="en-US"/>
        </w:rPr>
        <w:t>0x36f0a8 Updating constraints (stdobj</w:t>
      </w:r>
      <w:r>
        <w:rPr>
          <w:rStyle w:val="283"/>
        </w:rPr>
        <w:t>：</w:t>
      </w:r>
      <w:r>
        <w:rPr>
          <w:color w:val="000000"/>
          <w:spacing w:val="0"/>
          <w:w w:val="100"/>
          <w:position w:val="0"/>
          <w:lang w:val="en-US" w:eastAsia="en-US" w:bidi="en-US"/>
        </w:rPr>
        <w:t>0x36f0d8) for stdobj</w:t>
      </w:r>
      <w:r>
        <w:rPr>
          <w:rStyle w:val="283"/>
        </w:rPr>
        <w:t>：</w:t>
      </w:r>
      <w:r>
        <w:rPr>
          <w:color w:val="000000"/>
          <w:spacing w:val="0"/>
          <w:w w:val="100"/>
          <w:position w:val="0"/>
          <w:lang w:val="en-US" w:eastAsia="en-US" w:bidi="en-US"/>
        </w:rPr>
        <w:t xml:space="preserve">0x36f0cc Figure out my x </w:t>
      </w:r>
      <w:r>
        <w:rPr>
          <w:color w:val="000000"/>
          <w:spacing w:val="0"/>
          <w:w w:val="100"/>
          <w:position w:val="0"/>
          <w:lang w:val="zh-CN" w:eastAsia="zh-CN" w:bidi="zh-CN"/>
        </w:rPr>
        <w:t xml:space="preserve">&amp; </w:t>
      </w:r>
      <w:r>
        <w:rPr>
          <w:color w:val="000000"/>
          <w:spacing w:val="0"/>
          <w:w w:val="100"/>
          <w:position w:val="0"/>
          <w:lang w:val="en-US" w:eastAsia="en-US" w:bidi="en-US"/>
        </w:rPr>
        <w:t>y from lines stdobj</w:t>
      </w:r>
      <w:r>
        <w:rPr>
          <w:rStyle w:val="283"/>
        </w:rPr>
        <w:t>：</w:t>
      </w:r>
      <w:r>
        <w:rPr>
          <w:color w:val="000000"/>
          <w:spacing w:val="0"/>
          <w:w w:val="100"/>
          <w:position w:val="0"/>
          <w:lang w:val="en-US" w:eastAsia="en-US" w:bidi="en-US"/>
        </w:rPr>
        <w:t>0x36f0c0 stdobj</w:t>
      </w:r>
      <w:r>
        <w:rPr>
          <w:rStyle w:val="283"/>
        </w:rPr>
        <w:t>：</w:t>
      </w:r>
      <w:r>
        <w:rPr>
          <w:color w:val="000000"/>
          <w:spacing w:val="0"/>
          <w:w w:val="100"/>
          <w:position w:val="0"/>
          <w:lang w:val="en-US" w:eastAsia="en-US" w:bidi="en-US"/>
        </w:rPr>
        <w:t>0x36f0cc Updating constraints nil for stdobj</w:t>
      </w:r>
      <w:r>
        <w:rPr>
          <w:rStyle w:val="283"/>
        </w:rPr>
        <w:t>：</w:t>
      </w:r>
      <w:r>
        <w:rPr>
          <w:color w:val="000000"/>
          <w:spacing w:val="0"/>
          <w:w w:val="100"/>
          <w:position w:val="0"/>
          <w:lang w:val="en-US" w:eastAsia="en-US" w:bidi="en-US"/>
        </w:rPr>
        <w:t>0x36f0d8 t</w:t>
      </w:r>
    </w:p>
    <w:p>
      <w:pPr>
        <w:pStyle w:val="27"/>
        <w:widowControl w:val="0"/>
        <w:shd w:val="clear" w:color="auto" w:fill="auto"/>
        <w:spacing w:before="0" w:after="0"/>
        <w:ind w:left="520" w:right="0" w:firstLine="0"/>
        <w:jc w:val="left"/>
      </w:pPr>
      <w:r>
        <w:rPr>
          <w:color w:val="000000"/>
          <w:spacing w:val="0"/>
          <w:w w:val="100"/>
          <w:position w:val="0"/>
          <w:lang w:val="en-US" w:eastAsia="en-US" w:bidi="en-US"/>
        </w:rPr>
        <w:t>Describe( Z )</w:t>
      </w:r>
    </w:p>
    <w:p>
      <w:pPr>
        <w:pStyle w:val="27"/>
        <w:widowControl w:val="0"/>
        <w:shd w:val="clear" w:color="auto" w:fill="auto"/>
        <w:spacing w:before="0" w:after="0"/>
        <w:ind w:left="520" w:right="1540" w:firstLine="0"/>
        <w:jc w:val="left"/>
      </w:pPr>
      <w:r>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pict>
          <v:shape id="Text Box 233" o:spid="_x0000_s1434" type="#_x0000_t202" style="position:absolute;left:0;margin-left:31.2pt;margin-top:27.65pt;height:12.4pt;width:72.7pt;mso-position-horizontal-relative:margin;mso-wrap-distance-bottom:18.1pt;mso-wrap-distance-top:0pt;rotation:0f;z-index:-25146470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7"/>
                    <w:widowControl w:val="0"/>
                    <w:shd w:val="clear" w:color="auto" w:fill="auto"/>
                    <w:spacing w:before="0" w:after="0" w:line="190" w:lineRule="exact"/>
                    <w:ind w:left="0" w:right="0" w:firstLine="0"/>
                    <w:jc w:val="left"/>
                  </w:pPr>
                  <w:r>
                    <w:rPr>
                      <w:rStyle w:val="91"/>
                    </w:rPr>
                    <w:t>Point at 0：4</w:t>
                  </w:r>
                </w:p>
              </w:txbxContent>
            </v:textbox>
            <w10:wrap type="topAndBottom"/>
          </v:shape>
        </w:pict>
      </w:r>
      <w:r>
        <w:rPr>
          <w:color w:val="000000"/>
          <w:spacing w:val="0"/>
          <w:w w:val="100"/>
          <w:position w:val="0"/>
          <w:lang w:val="en-US" w:eastAsia="en-US" w:bidi="en-US"/>
        </w:rPr>
        <w:t>IntersectionTwoLines_Point at 0.000000</w:t>
      </w:r>
      <w:r>
        <w:rPr>
          <w:rStyle w:val="283"/>
        </w:rPr>
        <w:t>：</w:t>
      </w:r>
      <w:r>
        <w:rPr>
          <w:color w:val="000000"/>
          <w:spacing w:val="0"/>
          <w:w w:val="100"/>
          <w:position w:val="0"/>
          <w:lang w:val="en-US" w:eastAsia="en-US" w:bidi="en-US"/>
        </w:rPr>
        <w:t>2.000000 TwoPoints_Line 1.000000x+0.000000y+0=0 ...containing</w:t>
      </w:r>
      <w:r>
        <w:br w:type="page"/>
      </w:r>
    </w:p>
    <w:p>
      <w:pPr>
        <w:pStyle w:val="27"/>
        <w:widowControl w:val="0"/>
        <w:shd w:val="clear" w:color="auto" w:fill="auto"/>
        <w:spacing w:before="0" w:after="0"/>
        <w:ind w:left="540" w:right="0" w:firstLine="0"/>
        <w:jc w:val="left"/>
      </w:pPr>
      <w:r>
        <w:rPr>
          <w:color w:val="000000"/>
          <w:spacing w:val="0"/>
          <w:w w:val="100"/>
          <w:position w:val="0"/>
          <w:lang w:val="en-US" w:eastAsia="en-US" w:bidi="en-US"/>
        </w:rPr>
        <w:t>Point at 0：-4</w:t>
      </w:r>
    </w:p>
    <w:p>
      <w:pPr>
        <w:pStyle w:val="27"/>
        <w:widowControl w:val="0"/>
        <w:shd w:val="clear" w:color="auto" w:fill="auto"/>
        <w:spacing w:before="0" w:after="0"/>
        <w:ind w:left="540" w:right="0" w:firstLine="0"/>
        <w:jc w:val="left"/>
      </w:pPr>
      <w:r>
        <w:rPr>
          <w:color w:val="000000"/>
          <w:spacing w:val="0"/>
          <w:w w:val="100"/>
          <w:position w:val="0"/>
          <w:lang w:val="en-US" w:eastAsia="en-US" w:bidi="en-US"/>
        </w:rPr>
        <w:t>TwoPoints_Line 0.666667x+1y+-2.000000=0</w:t>
      </w:r>
    </w:p>
    <w:p>
      <w:pPr>
        <w:pStyle w:val="27"/>
        <w:widowControl w:val="0"/>
        <w:shd w:val="clear" w:color="auto" w:fill="auto"/>
        <w:spacing w:before="0" w:after="0"/>
        <w:ind w:left="540" w:right="0" w:firstLine="0"/>
        <w:jc w:val="left"/>
      </w:pPr>
      <w:r>
        <w:rPr>
          <w:color w:val="000000"/>
          <w:spacing w:val="0"/>
          <w:w w:val="100"/>
          <w:position w:val="0"/>
          <w:lang w:val="en-US" w:eastAsia="en-US" w:bidi="en-US"/>
        </w:rPr>
        <w:t>...containing</w:t>
      </w:r>
    </w:p>
    <w:p>
      <w:pPr>
        <w:pStyle w:val="27"/>
        <w:widowControl w:val="0"/>
        <w:shd w:val="clear" w:color="auto" w:fill="auto"/>
        <w:spacing w:before="0" w:after="0"/>
        <w:ind w:left="540" w:right="0" w:firstLine="0"/>
        <w:jc w:val="left"/>
      </w:pPr>
      <w:r>
        <w:rPr>
          <w:color w:val="000000"/>
          <w:spacing w:val="0"/>
          <w:w w:val="100"/>
          <w:position w:val="0"/>
          <w:lang w:val="en-US" w:eastAsia="en-US" w:bidi="en-US"/>
        </w:rPr>
        <w:t>Point at -3:4</w:t>
      </w:r>
    </w:p>
    <w:p>
      <w:pPr>
        <w:pStyle w:val="27"/>
        <w:widowControl w:val="0"/>
        <w:shd w:val="clear" w:color="auto" w:fill="auto"/>
        <w:spacing w:before="0" w:after="0"/>
        <w:ind w:left="540" w:right="0" w:firstLine="0"/>
        <w:jc w:val="left"/>
      </w:pPr>
      <w:r>
        <w:rPr>
          <w:color w:val="000000"/>
          <w:spacing w:val="0"/>
          <w:w w:val="100"/>
          <w:position w:val="0"/>
          <w:lang w:val="en-US" w:eastAsia="en-US" w:bidi="en-US"/>
        </w:rPr>
        <w:t>Point at 3:0</w:t>
      </w:r>
    </w:p>
    <w:p>
      <w:pPr>
        <w:pStyle w:val="27"/>
        <w:widowControl w:val="0"/>
        <w:shd w:val="clear" w:color="auto" w:fill="auto"/>
        <w:spacing w:before="0" w:after="474"/>
        <w:ind w:left="540" w:right="0" w:firstLine="0"/>
        <w:jc w:val="left"/>
      </w:pPr>
      <w:r>
        <w:rPr>
          <w:color w:val="000000"/>
          <w:spacing w:val="0"/>
          <w:w w:val="100"/>
          <w:position w:val="0"/>
          <w:lang w:val="en-US" w:eastAsia="en-US" w:bidi="en-US"/>
        </w:rPr>
        <w:t>t</w:t>
      </w:r>
    </w:p>
    <w:p>
      <w:pPr>
        <w:pStyle w:val="22"/>
        <w:keepNext/>
        <w:keepLines/>
        <w:widowControl w:val="0"/>
        <w:shd w:val="clear" w:color="auto" w:fill="auto"/>
        <w:spacing w:before="0" w:after="241" w:line="280" w:lineRule="exact"/>
        <w:ind w:left="0" w:right="0" w:firstLine="0"/>
        <w:jc w:val="left"/>
      </w:pPr>
      <w:bookmarkStart w:id="2288" w:name="bookmark2315"/>
      <w:bookmarkStart w:id="2289" w:name="bookmark2316"/>
      <w:r>
        <w:rPr>
          <w:color w:val="000000"/>
          <w:spacing w:val="0"/>
          <w:w w:val="100"/>
          <w:position w:val="0"/>
          <w:lang w:val="en-US" w:eastAsia="en-US" w:bidi="en-US"/>
        </w:rPr>
        <w:t>Extending the Implementation</w:t>
      </w:r>
      <w:bookmarkEnd w:id="2288"/>
      <w:bookmarkEnd w:id="2289"/>
    </w:p>
    <w:p>
      <w:pPr>
        <w:pStyle w:val="26"/>
        <w:widowControl w:val="0"/>
        <w:shd w:val="clear" w:color="auto" w:fill="auto"/>
        <w:spacing w:before="0" w:after="493" w:line="220" w:lineRule="exact"/>
        <w:ind w:left="0" w:right="0" w:firstLine="0"/>
        <w:jc w:val="left"/>
      </w:pPr>
      <w:r>
        <w:rPr>
          <w:color w:val="000000"/>
          <w:spacing w:val="0"/>
          <w:w w:val="100"/>
          <w:position w:val="0"/>
          <w:lang w:val="en-US" w:eastAsia="en-US" w:bidi="en-US"/>
        </w:rPr>
        <w:t>There are two extensions to consider.</w:t>
      </w:r>
    </w:p>
    <w:p>
      <w:pPr>
        <w:pStyle w:val="25"/>
        <w:keepNext/>
        <w:keepLines/>
        <w:widowControl w:val="0"/>
        <w:shd w:val="clear" w:color="auto" w:fill="auto"/>
        <w:spacing w:before="0" w:after="203" w:line="220" w:lineRule="exact"/>
        <w:ind w:left="0" w:right="0" w:firstLine="0"/>
        <w:jc w:val="left"/>
      </w:pPr>
      <w:bookmarkStart w:id="2290" w:name="bookmark2317"/>
      <w:r>
        <w:rPr>
          <w:color w:val="000000"/>
          <w:spacing w:val="0"/>
          <w:w w:val="100"/>
          <w:position w:val="0"/>
          <w:lang w:val="en-US" w:eastAsia="en-US" w:bidi="en-US"/>
        </w:rPr>
        <w:t>Protecting the Implementation from Inconsistent Access</w:t>
      </w:r>
      <w:bookmarkEnd w:id="2290"/>
    </w:p>
    <w:p>
      <w:pPr>
        <w:pStyle w:val="26"/>
        <w:widowControl w:val="0"/>
        <w:shd w:val="clear" w:color="auto" w:fill="auto"/>
        <w:spacing w:before="0" w:after="471" w:line="283" w:lineRule="exact"/>
        <w:ind w:left="0" w:right="0" w:firstLine="0"/>
        <w:jc w:val="left"/>
      </w:pPr>
      <w:r>
        <w:rPr>
          <w:color w:val="000000"/>
          <w:spacing w:val="0"/>
          <w:w w:val="100"/>
          <w:position w:val="0"/>
          <w:lang w:val="en-US" w:eastAsia="en-US" w:bidi="en-US"/>
        </w:rPr>
        <w:t>You currently can use the -&gt; operator to change coordinates of any point, even a constrainted point. You extend the implementation to allow you to only change coordinates of free points.</w:t>
      </w:r>
    </w:p>
    <w:p>
      <w:pPr>
        <w:pStyle w:val="25"/>
        <w:keepNext/>
        <w:keepLines/>
        <w:widowControl w:val="0"/>
        <w:shd w:val="clear" w:color="auto" w:fill="auto"/>
        <w:spacing w:before="0" w:after="206" w:line="220" w:lineRule="exact"/>
        <w:ind w:left="0" w:right="0" w:firstLine="0"/>
        <w:jc w:val="left"/>
      </w:pPr>
      <w:bookmarkStart w:id="2291" w:name="bookmark2318"/>
      <w:r>
        <w:rPr>
          <w:color w:val="000000"/>
          <w:spacing w:val="0"/>
          <w:w w:val="100"/>
          <w:position w:val="0"/>
          <w:lang w:val="en-US" w:eastAsia="en-US" w:bidi="en-US"/>
        </w:rPr>
        <w:t>Adding Graphics</w:t>
      </w:r>
      <w:bookmarkEnd w:id="2291"/>
    </w:p>
    <w:p>
      <w:pPr>
        <w:pStyle w:val="26"/>
        <w:widowControl w:val="0"/>
        <w:shd w:val="clear" w:color="auto" w:fill="auto"/>
        <w:spacing w:before="0" w:after="0"/>
        <w:ind w:left="0" w:right="0" w:firstLine="0"/>
        <w:jc w:val="left"/>
        <w:sectPr>
          <w:pgSz w:w="12240" w:h="15840"/>
          <w:pgMar w:top="2087" w:right="1324" w:bottom="1636" w:left="1186" w:header="0" w:footer="3" w:gutter="0"/>
          <w:cols w:space="720" w:num="1"/>
          <w:rtlGutter w:val="0"/>
          <w:docGrid w:linePitch="360" w:charSpace="0"/>
        </w:sectPr>
      </w:pPr>
      <w:r>
        <w:rPr>
          <w:color w:val="000000"/>
          <w:spacing w:val="0"/>
          <w:w w:val="100"/>
          <w:position w:val="0"/>
          <w:lang w:val="en-US" w:eastAsia="en-US" w:bidi="en-US"/>
        </w:rPr>
        <w:t>You extend the implementation to associate a database object with each point or line and update the database object at appropriate times. You should only have to affect the Point and Line classes.</w:t>
      </w:r>
      <w:r>
        <w:br w:type="page"/>
      </w:r>
    </w:p>
    <w:p>
      <w:pPr>
        <w:pStyle w:val="15"/>
        <w:keepNext/>
        <w:keepLines/>
        <w:widowControl w:val="0"/>
        <w:shd w:val="clear" w:color="auto" w:fill="auto"/>
        <w:spacing w:before="0" w:after="0" w:line="480" w:lineRule="exact"/>
        <w:ind w:left="0" w:right="0" w:firstLine="0"/>
        <w:jc w:val="left"/>
        <w:sectPr>
          <w:headerReference r:id="rId168" w:type="first"/>
          <w:headerReference r:id="rId166" w:type="default"/>
          <w:footerReference r:id="rId169" w:type="default"/>
          <w:headerReference r:id="rId167" w:type="even"/>
          <w:footerReference r:id="rId170" w:type="even"/>
          <w:pgSz w:w="12240" w:h="15840"/>
          <w:pgMar w:top="2097" w:right="1877" w:bottom="1574" w:left="1229" w:header="0" w:footer="3" w:gutter="0"/>
          <w:cols w:space="720" w:num="1"/>
          <w:rtlGutter w:val="0"/>
          <w:docGrid w:linePitch="360" w:charSpace="0"/>
        </w:sectPr>
      </w:pPr>
      <w:bookmarkStart w:id="2292" w:name="bookmark2319"/>
      <w:bookmarkStart w:id="2293" w:name="bookmark2320"/>
      <w:r>
        <w:rPr>
          <w:color w:val="000000"/>
          <w:spacing w:val="0"/>
          <w:w w:val="100"/>
          <w:position w:val="0"/>
          <w:lang w:val="en-US" w:eastAsia="en-US" w:bidi="en-US"/>
        </w:rPr>
        <w:t>Index</w:t>
      </w:r>
      <w:bookmarkEnd w:id="2292"/>
      <w:bookmarkEnd w:id="2293"/>
    </w:p>
    <w:p>
      <w:pPr>
        <w:widowControl w:val="0"/>
        <w:spacing w:before="109" w:after="109" w:line="240" w:lineRule="exact"/>
        <w:rPr>
          <w:sz w:val="19"/>
          <w:szCs w:val="19"/>
        </w:rPr>
      </w:pPr>
    </w:p>
    <w:p>
      <w:pPr>
        <w:widowControl w:val="0"/>
        <w:rPr>
          <w:sz w:val="2"/>
          <w:szCs w:val="2"/>
        </w:rPr>
        <w:sectPr>
          <w:type w:val="continuous"/>
          <w:pgSz w:w="12240" w:h="15840"/>
          <w:pgMar w:top="2097" w:right="0" w:bottom="1574" w:left="0" w:header="0" w:footer="3" w:gutter="0"/>
          <w:cols w:space="720" w:num="1"/>
          <w:rtlGutter w:val="0"/>
          <w:docGrid w:linePitch="360" w:charSpace="0"/>
        </w:sectPr>
      </w:pPr>
    </w:p>
    <w:p>
      <w:pPr>
        <w:pStyle w:val="21"/>
        <w:keepNext/>
        <w:keepLines/>
        <w:widowControl w:val="0"/>
        <w:shd w:val="clear" w:color="auto" w:fill="auto"/>
        <w:spacing w:before="0" w:after="149" w:line="360" w:lineRule="exact"/>
        <w:ind w:left="0" w:right="0" w:firstLine="0"/>
        <w:jc w:val="left"/>
      </w:pPr>
      <w:bookmarkStart w:id="2294" w:name="bookmark2321"/>
      <w:r>
        <w:rPr>
          <w:color w:val="000000"/>
          <w:spacing w:val="0"/>
          <w:w w:val="100"/>
          <w:position w:val="0"/>
          <w:lang w:val="en-US" w:eastAsia="en-US" w:bidi="en-US"/>
        </w:rPr>
        <w:t>Symbols</w:t>
      </w:r>
      <w:bookmarkEnd w:id="2294"/>
    </w:p>
    <w:p>
      <w:pPr>
        <w:pStyle w:val="24"/>
        <w:widowControl w:val="0"/>
        <w:shd w:val="clear" w:color="auto" w:fill="auto"/>
        <w:spacing w:before="0" w:after="0" w:line="240" w:lineRule="exact"/>
        <w:ind w:left="0" w:right="3300" w:firstLine="0"/>
        <w:jc w:val="left"/>
      </w:pPr>
      <w:r>
        <w:rPr>
          <w:rStyle w:val="82"/>
          <w:i w:val="0"/>
          <w:iCs w:val="0"/>
        </w:rPr>
        <w:t xml:space="preserve">#f </w:t>
      </w:r>
      <w:r>
        <w:fldChar w:fldCharType="begin"/>
      </w:r>
      <w:r>
        <w:instrText xml:space="preserve">HYPERLINK  \l "bookmark1729" \o "Current Document" </w:instrText>
      </w:r>
      <w:r>
        <w:fldChar w:fldCharType="separate"/>
      </w:r>
      <w:r>
        <w:rPr>
          <w:rStyle w:val="119"/>
          <w:i/>
          <w:iCs/>
        </w:rPr>
        <w:t>279</w:t>
      </w:r>
      <w:r>
        <w:fldChar w:fldCharType="end"/>
      </w:r>
      <w:r>
        <w:rPr>
          <w:rStyle w:val="119"/>
          <w:i/>
          <w:iCs/>
        </w:rPr>
        <w:t xml:space="preserve"> </w:t>
      </w:r>
      <w:r>
        <w:rPr>
          <w:rStyle w:val="82"/>
          <w:i w:val="0"/>
          <w:iCs w:val="0"/>
        </w:rPr>
        <w:t xml:space="preserve">#t </w:t>
      </w:r>
      <w:r>
        <w:fldChar w:fldCharType="begin"/>
      </w:r>
      <w:r>
        <w:instrText xml:space="preserve">HYPERLINK  \l "bookmark1720" \o "Current Document" </w:instrText>
      </w:r>
      <w:r>
        <w:fldChar w:fldCharType="separate"/>
      </w:r>
      <w:r>
        <w:rPr>
          <w:rStyle w:val="119"/>
          <w:i/>
          <w:iCs/>
        </w:rPr>
        <w:t>278</w:t>
      </w:r>
      <w:r>
        <w:fldChar w:fldCharType="end"/>
      </w:r>
    </w:p>
    <w:p>
      <w:pPr>
        <w:pStyle w:val="19"/>
        <w:widowControl w:val="0"/>
        <w:shd w:val="clear" w:color="auto" w:fill="auto"/>
        <w:spacing w:before="0" w:after="324" w:line="240" w:lineRule="exact"/>
        <w:ind w:left="0" w:right="1680" w:firstLine="0"/>
        <w:jc w:val="left"/>
      </w:pPr>
      <w:r>
        <w:rPr>
          <w:color w:val="000000"/>
          <w:spacing w:val="0"/>
          <w:w w:val="100"/>
          <w:position w:val="0"/>
          <w:lang w:val="en-US" w:eastAsia="en-US" w:bidi="en-US"/>
        </w:rPr>
        <w:t>&amp;&amp; (and) operator</w:t>
      </w:r>
      <w:r>
        <w:fldChar w:fldCharType="begin"/>
      </w:r>
      <w:r>
        <w:instrText xml:space="preserve">HYPERLINK  \l "bookmark169" \o "Current Document" </w:instrText>
      </w:r>
      <w:r>
        <w:fldChar w:fldCharType="separate"/>
      </w:r>
      <w:r>
        <w:rPr>
          <w:color w:val="000000"/>
          <w:spacing w:val="0"/>
          <w:w w:val="100"/>
          <w:position w:val="0"/>
          <w:lang w:val="en-US" w:eastAsia="en-US" w:bidi="en-US"/>
        </w:rPr>
        <w:t xml:space="preserve"> 50</w:t>
      </w:r>
      <w:r>
        <w:fldChar w:fldCharType="end"/>
      </w:r>
      <w:r>
        <w:rPr>
          <w:color w:val="000000"/>
          <w:spacing w:val="0"/>
          <w:w w:val="100"/>
          <w:position w:val="0"/>
          <w:lang w:val="en-US" w:eastAsia="en-US" w:bidi="en-US"/>
        </w:rPr>
        <w:t xml:space="preserve"> -&gt; operator</w:t>
      </w:r>
      <w:r>
        <w:fldChar w:fldCharType="begin"/>
      </w:r>
      <w:r>
        <w:instrText xml:space="preserve">HYPERLINK  \l "bookmark2060" \o "Current Document" </w:instrText>
      </w:r>
      <w:r>
        <w:fldChar w:fldCharType="separate"/>
      </w:r>
      <w:r>
        <w:rPr>
          <w:color w:val="000000"/>
          <w:spacing w:val="0"/>
          <w:w w:val="100"/>
          <w:position w:val="0"/>
          <w:lang w:val="en-US" w:eastAsia="en-US" w:bidi="en-US"/>
        </w:rPr>
        <w:t xml:space="preserve"> </w:t>
      </w:r>
      <w:r>
        <w:rPr>
          <w:rStyle w:val="71"/>
        </w:rPr>
        <w:t>327</w:t>
      </w:r>
      <w:r>
        <w:fldChar w:fldCharType="end"/>
      </w:r>
      <w:r>
        <w:rPr>
          <w:rStyle w:val="71"/>
        </w:rPr>
        <w:t xml:space="preserve"> </w:t>
      </w:r>
      <w:r>
        <w:rPr>
          <w:color w:val="000000"/>
          <w:spacing w:val="0"/>
          <w:w w:val="100"/>
          <w:position w:val="0"/>
          <w:lang w:val="en-US" w:eastAsia="en-US" w:bidi="en-US"/>
        </w:rPr>
        <w:t xml:space="preserve">@key option </w:t>
      </w:r>
      <w:r>
        <w:fldChar w:fldCharType="begin"/>
      </w:r>
      <w:r>
        <w:instrText xml:space="preserve">HYPERLINK  \l "bookmark386" \o "Current Document" </w:instrText>
      </w:r>
      <w:r>
        <w:fldChar w:fldCharType="separate"/>
      </w:r>
      <w:r>
        <w:rPr>
          <w:color w:val="000000"/>
          <w:spacing w:val="0"/>
          <w:w w:val="100"/>
          <w:position w:val="0"/>
          <w:lang w:val="en-US" w:eastAsia="en-US" w:bidi="en-US"/>
        </w:rPr>
        <w:t>85</w:t>
      </w:r>
      <w:r>
        <w:fldChar w:fldCharType="end"/>
      </w:r>
      <w:r>
        <w:rPr>
          <w:color w:val="000000"/>
          <w:spacing w:val="0"/>
          <w:w w:val="100"/>
          <w:position w:val="0"/>
          <w:lang w:val="en-US" w:eastAsia="en-US" w:bidi="en-US"/>
        </w:rPr>
        <w:t>,</w:t>
      </w:r>
      <w:r>
        <w:fldChar w:fldCharType="begin"/>
      </w:r>
      <w:r>
        <w:instrText xml:space="preserve">HYPERLINK  \l "bookmark2244" \o "Current Document" </w:instrText>
      </w:r>
      <w:r>
        <w:fldChar w:fldCharType="separate"/>
      </w:r>
      <w:r>
        <w:rPr>
          <w:color w:val="000000"/>
          <w:spacing w:val="0"/>
          <w:w w:val="100"/>
          <w:position w:val="0"/>
          <w:lang w:val="en-US" w:eastAsia="en-US" w:bidi="en-US"/>
        </w:rPr>
        <w:t xml:space="preserve"> 351</w:t>
      </w:r>
      <w:r>
        <w:fldChar w:fldCharType="end"/>
      </w:r>
      <w:r>
        <w:rPr>
          <w:color w:val="000000"/>
          <w:spacing w:val="0"/>
          <w:w w:val="100"/>
          <w:position w:val="0"/>
          <w:lang w:val="en-US" w:eastAsia="en-US" w:bidi="en-US"/>
        </w:rPr>
        <w:t xml:space="preserve"> @optional option</w:t>
      </w:r>
      <w:r>
        <w:fldChar w:fldCharType="begin"/>
      </w:r>
      <w:r>
        <w:instrText xml:space="preserve">HYPERLINK  \l "bookmark382" \o "Current Document" </w:instrText>
      </w:r>
      <w:r>
        <w:fldChar w:fldCharType="separate"/>
      </w:r>
      <w:r>
        <w:rPr>
          <w:color w:val="000000"/>
          <w:spacing w:val="0"/>
          <w:w w:val="100"/>
          <w:position w:val="0"/>
          <w:lang w:val="en-US" w:eastAsia="en-US" w:bidi="en-US"/>
        </w:rPr>
        <w:t xml:space="preserve"> 85</w:t>
      </w:r>
      <w:r>
        <w:fldChar w:fldCharType="end"/>
      </w:r>
      <w:r>
        <w:rPr>
          <w:color w:val="000000"/>
          <w:spacing w:val="0"/>
          <w:w w:val="100"/>
          <w:position w:val="0"/>
          <w:lang w:val="en-US" w:eastAsia="en-US" w:bidi="en-US"/>
        </w:rPr>
        <w:t xml:space="preserve"> @rest option</w:t>
      </w:r>
      <w:r>
        <w:fldChar w:fldCharType="begin"/>
      </w:r>
      <w:r>
        <w:instrText xml:space="preserve">HYPERLINK  \l "bookmark364" \o "Current Document" </w:instrText>
      </w:r>
      <w:r>
        <w:fldChar w:fldCharType="separate"/>
      </w:r>
      <w:r>
        <w:rPr>
          <w:color w:val="000000"/>
          <w:spacing w:val="0"/>
          <w:w w:val="100"/>
          <w:position w:val="0"/>
          <w:lang w:val="en-US" w:eastAsia="en-US" w:bidi="en-US"/>
        </w:rPr>
        <w:t xml:space="preserve"> 82</w:t>
      </w:r>
      <w:r>
        <w:fldChar w:fldCharType="end"/>
      </w:r>
      <w:r>
        <w:rPr>
          <w:color w:val="000000"/>
          <w:spacing w:val="0"/>
          <w:w w:val="100"/>
          <w:position w:val="0"/>
          <w:lang w:val="en-US" w:eastAsia="en-US" w:bidi="en-US"/>
        </w:rPr>
        <w:t>,</w:t>
      </w:r>
      <w:r>
        <w:fldChar w:fldCharType="begin"/>
      </w:r>
      <w:r>
        <w:instrText xml:space="preserve">HYPERLINK  \l "bookmark378" \o "Current Document" </w:instrText>
      </w:r>
      <w:r>
        <w:fldChar w:fldCharType="separate"/>
      </w:r>
      <w:r>
        <w:rPr>
          <w:color w:val="000000"/>
          <w:spacing w:val="0"/>
          <w:w w:val="100"/>
          <w:position w:val="0"/>
          <w:lang w:val="en-US" w:eastAsia="en-US" w:bidi="en-US"/>
        </w:rPr>
        <w:t xml:space="preserve"> 84</w:t>
      </w:r>
      <w:r>
        <w:fldChar w:fldCharType="end"/>
      </w:r>
      <w:r>
        <w:rPr>
          <w:color w:val="000000"/>
          <w:spacing w:val="0"/>
          <w:w w:val="100"/>
          <w:position w:val="0"/>
          <w:lang w:val="en-US" w:eastAsia="en-US" w:bidi="en-US"/>
        </w:rPr>
        <w:t xml:space="preserve"> || (or) operator</w:t>
      </w:r>
      <w:r>
        <w:fldChar w:fldCharType="begin"/>
      </w:r>
      <w:r>
        <w:instrText xml:space="preserve">HYPERLINK  \l "bookmark170" \o "Current Document" </w:instrText>
      </w:r>
      <w:r>
        <w:fldChar w:fldCharType="separate"/>
      </w:r>
      <w:r>
        <w:rPr>
          <w:color w:val="000000"/>
          <w:spacing w:val="0"/>
          <w:w w:val="100"/>
          <w:position w:val="0"/>
          <w:lang w:val="en-US" w:eastAsia="en-US" w:bidi="en-US"/>
        </w:rPr>
        <w:t xml:space="preserve"> 51</w:t>
      </w:r>
      <w:r>
        <w:fldChar w:fldCharType="end"/>
      </w:r>
    </w:p>
    <w:p>
      <w:pPr>
        <w:pStyle w:val="21"/>
        <w:keepNext/>
        <w:keepLines/>
        <w:widowControl w:val="0"/>
        <w:shd w:val="clear" w:color="auto" w:fill="auto"/>
        <w:spacing w:before="0" w:after="149" w:line="360" w:lineRule="exact"/>
        <w:ind w:left="0" w:right="0" w:firstLine="0"/>
        <w:jc w:val="left"/>
      </w:pPr>
      <w:bookmarkStart w:id="2295" w:name="bookmark2322"/>
      <w:r>
        <w:rPr>
          <w:color w:val="000000"/>
          <w:spacing w:val="0"/>
          <w:w w:val="100"/>
          <w:position w:val="0"/>
          <w:lang w:val="en-US" w:eastAsia="en-US" w:bidi="en-US"/>
        </w:rPr>
        <w:t>A</w:t>
      </w:r>
      <w:bookmarkEnd w:id="2295"/>
    </w:p>
    <w:p>
      <w:pPr>
        <w:pStyle w:val="19"/>
        <w:widowControl w:val="0"/>
        <w:shd w:val="clear" w:color="auto" w:fill="auto"/>
        <w:spacing w:before="0" w:after="0" w:line="240" w:lineRule="exact"/>
        <w:ind w:left="0" w:right="1680" w:firstLine="0"/>
        <w:jc w:val="left"/>
      </w:pPr>
      <w:r>
        <w:rPr>
          <w:color w:val="000000"/>
          <w:spacing w:val="0"/>
          <w:w w:val="100"/>
          <w:position w:val="0"/>
          <w:lang w:val="en-US" w:eastAsia="en-US" w:bidi="en-US"/>
        </w:rPr>
        <w:t>absolute path</w:t>
      </w:r>
      <w:r>
        <w:fldChar w:fldCharType="begin"/>
      </w:r>
      <w:r>
        <w:instrText xml:space="preserve">HYPERLINK  \l "bookmark928" \o "Current Document" </w:instrText>
      </w:r>
      <w:r>
        <w:fldChar w:fldCharType="separate"/>
      </w:r>
      <w:r>
        <w:rPr>
          <w:color w:val="000000"/>
          <w:spacing w:val="0"/>
          <w:w w:val="100"/>
          <w:position w:val="0"/>
          <w:lang w:val="en-US" w:eastAsia="en-US" w:bidi="en-US"/>
        </w:rPr>
        <w:t xml:space="preserve"> 152</w:t>
      </w:r>
      <w:r>
        <w:fldChar w:fldCharType="end"/>
      </w:r>
      <w:r>
        <w:rPr>
          <w:color w:val="000000"/>
          <w:spacing w:val="0"/>
          <w:w w:val="100"/>
          <w:position w:val="0"/>
          <w:lang w:val="en-US" w:eastAsia="en-US" w:bidi="en-US"/>
        </w:rPr>
        <w:t xml:space="preserve"> access operators</w:t>
      </w:r>
    </w:p>
    <w:p>
      <w:pPr>
        <w:pStyle w:val="19"/>
        <w:widowControl w:val="0"/>
        <w:shd w:val="clear" w:color="auto" w:fill="auto"/>
        <w:spacing w:before="0" w:after="0" w:line="240" w:lineRule="exact"/>
        <w:ind w:left="0" w:right="0" w:firstLine="400"/>
        <w:jc w:val="left"/>
      </w:pPr>
      <w:r>
        <w:rPr>
          <w:color w:val="000000"/>
          <w:spacing w:val="0"/>
          <w:w w:val="100"/>
          <w:position w:val="0"/>
          <w:lang w:val="en-US" w:eastAsia="en-US" w:bidi="en-US"/>
        </w:rPr>
        <w:t>array access syntax [ ]</w:t>
      </w:r>
      <w:r>
        <w:fldChar w:fldCharType="begin"/>
      </w:r>
      <w:r>
        <w:instrText xml:space="preserve">HYPERLINK  \l "bookmark443" \o "Current Document" </w:instrText>
      </w:r>
      <w:r>
        <w:fldChar w:fldCharType="separate"/>
      </w:r>
      <w:r>
        <w:rPr>
          <w:color w:val="000000"/>
          <w:spacing w:val="0"/>
          <w:w w:val="100"/>
          <w:position w:val="0"/>
          <w:lang w:val="en-US" w:eastAsia="en-US" w:bidi="en-US"/>
        </w:rPr>
        <w:t xml:space="preserve"> </w:t>
      </w:r>
      <w:r>
        <w:rPr>
          <w:rStyle w:val="71"/>
        </w:rPr>
        <w:t>94</w:t>
      </w:r>
      <w:r>
        <w:fldChar w:fldCharType="end"/>
      </w:r>
      <w:r>
        <w:rPr>
          <w:rStyle w:val="71"/>
        </w:rPr>
        <w:t xml:space="preserve"> </w:t>
      </w:r>
      <w:r>
        <w:rPr>
          <w:color w:val="000000"/>
          <w:spacing w:val="0"/>
          <w:w w:val="100"/>
          <w:position w:val="0"/>
          <w:lang w:val="en-US" w:eastAsia="en-US" w:bidi="en-US"/>
        </w:rPr>
        <w:t>arrow (-&gt;)</w:t>
      </w:r>
      <w:r>
        <w:fldChar w:fldCharType="begin"/>
      </w:r>
      <w:r>
        <w:instrText xml:space="preserve">HYPERLINK  \l "bookmark438" \o "Current Document" </w:instrText>
      </w:r>
      <w:r>
        <w:fldChar w:fldCharType="separate"/>
      </w:r>
      <w:r>
        <w:rPr>
          <w:color w:val="000000"/>
          <w:spacing w:val="0"/>
          <w:w w:val="100"/>
          <w:position w:val="0"/>
          <w:lang w:val="en-US" w:eastAsia="en-US" w:bidi="en-US"/>
        </w:rPr>
        <w:t xml:space="preserve"> 94</w:t>
      </w:r>
      <w:r>
        <w:fldChar w:fldCharType="end"/>
      </w:r>
      <w:r>
        <w:rPr>
          <w:color w:val="000000"/>
          <w:spacing w:val="0"/>
          <w:w w:val="100"/>
          <w:position w:val="0"/>
          <w:lang w:val="en-US" w:eastAsia="en-US" w:bidi="en-US"/>
        </w:rPr>
        <w:t xml:space="preserve"> dot operator </w:t>
      </w:r>
      <w:r>
        <w:fldChar w:fldCharType="begin"/>
      </w:r>
      <w:r>
        <w:instrText xml:space="preserve">HYPERLINK  \l "bookmark491" \o "Current Document" </w:instrText>
      </w:r>
      <w:r>
        <w:fldChar w:fldCharType="separate"/>
      </w:r>
      <w:r>
        <w:rPr>
          <w:color w:val="000000"/>
          <w:spacing w:val="0"/>
          <w:w w:val="100"/>
          <w:position w:val="0"/>
          <w:lang w:val="en-US" w:eastAsia="en-US" w:bidi="en-US"/>
        </w:rPr>
        <w:t>98</w:t>
      </w:r>
      <w:r>
        <w:fldChar w:fldCharType="end"/>
      </w:r>
      <w:r>
        <w:rPr>
          <w:color w:val="000000"/>
          <w:spacing w:val="0"/>
          <w:w w:val="100"/>
          <w:position w:val="0"/>
          <w:lang w:val="en-US" w:eastAsia="en-US" w:bidi="en-US"/>
        </w:rPr>
        <w:t xml:space="preserve"> slot access (-&gt;?)</w:t>
      </w:r>
      <w:r>
        <w:fldChar w:fldCharType="begin"/>
      </w:r>
      <w:r>
        <w:instrText xml:space="preserve">HYPERLINK  \l "bookmark610" \o "Current Document" </w:instrText>
      </w:r>
      <w:r>
        <w:fldChar w:fldCharType="separate"/>
      </w:r>
      <w:r>
        <w:rPr>
          <w:color w:val="000000"/>
          <w:spacing w:val="0"/>
          <w:w w:val="100"/>
          <w:position w:val="0"/>
          <w:lang w:val="en-US" w:eastAsia="en-US" w:bidi="en-US"/>
        </w:rPr>
        <w:t xml:space="preserve"> 113</w:t>
      </w:r>
      <w:r>
        <w:fldChar w:fldCharType="end"/>
      </w:r>
      <w:r>
        <w:rPr>
          <w:color w:val="000000"/>
          <w:spacing w:val="0"/>
          <w:w w:val="100"/>
          <w:position w:val="0"/>
          <w:lang w:val="en-US" w:eastAsia="en-US" w:bidi="en-US"/>
        </w:rPr>
        <w:t xml:space="preserve"> slot access (-&gt;??)</w:t>
      </w:r>
      <w:r>
        <w:fldChar w:fldCharType="begin"/>
      </w:r>
      <w:r>
        <w:instrText xml:space="preserve">HYPERLINK  \l "bookmark611" \o "Current Document" </w:instrText>
      </w:r>
      <w:r>
        <w:fldChar w:fldCharType="separate"/>
      </w:r>
      <w:r>
        <w:rPr>
          <w:color w:val="000000"/>
          <w:spacing w:val="0"/>
          <w:w w:val="100"/>
          <w:position w:val="0"/>
          <w:lang w:val="en-US" w:eastAsia="en-US" w:bidi="en-US"/>
        </w:rPr>
        <w:t xml:space="preserve"> 113</w:t>
      </w:r>
      <w:r>
        <w:fldChar w:fldCharType="end"/>
      </w:r>
      <w:r>
        <w:rPr>
          <w:color w:val="000000"/>
          <w:spacing w:val="0"/>
          <w:w w:val="100"/>
          <w:position w:val="0"/>
          <w:lang w:val="en-US" w:eastAsia="en-US" w:bidi="en-US"/>
        </w:rPr>
        <w:t xml:space="preserve"> squiggle arrow </w:t>
      </w:r>
      <w:r>
        <w:rPr>
          <w:rStyle w:val="154"/>
          <w:lang w:val="zh-CN" w:eastAsia="zh-CN" w:bidi="zh-CN"/>
        </w:rPr>
        <w:t>卜</w:t>
      </w:r>
      <w:r>
        <w:rPr>
          <w:rStyle w:val="154"/>
        </w:rPr>
        <w:t>&gt;)</w:t>
      </w:r>
      <w:r>
        <w:fldChar w:fldCharType="begin"/>
      </w:r>
      <w:r>
        <w:instrText xml:space="preserve">HYPERLINK  \l "bookmark438" \o "Current Document" </w:instrText>
      </w:r>
      <w:r>
        <w:fldChar w:fldCharType="separate"/>
      </w:r>
      <w:r>
        <w:rPr>
          <w:rStyle w:val="154"/>
        </w:rPr>
        <w:t>94</w:t>
      </w:r>
      <w:r>
        <w:fldChar w:fldCharType="end"/>
      </w:r>
      <w:r>
        <w:rPr>
          <w:rStyle w:val="154"/>
        </w:rPr>
        <w:t xml:space="preserve"> </w:t>
      </w:r>
      <w:r>
        <w:rPr>
          <w:color w:val="000000"/>
          <w:spacing w:val="0"/>
          <w:w w:val="100"/>
          <w:position w:val="0"/>
          <w:lang w:val="en-US" w:eastAsia="en-US" w:bidi="en-US"/>
        </w:rPr>
        <w:t xml:space="preserve">algebraic notation </w:t>
      </w:r>
      <w:r>
        <w:fldChar w:fldCharType="begin"/>
      </w:r>
      <w:r>
        <w:instrText xml:space="preserve">HYPERLINK  \l "bookmark241" \o "Current Document" </w:instrText>
      </w:r>
      <w:r>
        <w:fldChar w:fldCharType="separate"/>
      </w:r>
      <w:r>
        <w:rPr>
          <w:color w:val="000000"/>
          <w:spacing w:val="0"/>
          <w:w w:val="100"/>
          <w:position w:val="0"/>
          <w:lang w:val="en-US" w:eastAsia="en-US" w:bidi="en-US"/>
        </w:rPr>
        <w:t>65</w:t>
      </w:r>
      <w:r>
        <w:fldChar w:fldCharType="end"/>
      </w:r>
      <w:r>
        <w:rPr>
          <w:color w:val="000000"/>
          <w:spacing w:val="0"/>
          <w:w w:val="100"/>
          <w:position w:val="0"/>
          <w:lang w:val="en-US" w:eastAsia="en-US" w:bidi="en-US"/>
        </w:rPr>
        <w:t xml:space="preserve"> alphalessp function</w:t>
      </w:r>
      <w:r>
        <w:fldChar w:fldCharType="begin"/>
      </w:r>
      <w:r>
        <w:instrText xml:space="preserve">HYPERLINK  \l "bookmark530" \o "Current Document" </w:instrText>
      </w:r>
      <w:r>
        <w:fldChar w:fldCharType="separate"/>
      </w:r>
      <w:r>
        <w:rPr>
          <w:color w:val="000000"/>
          <w:spacing w:val="0"/>
          <w:w w:val="100"/>
          <w:position w:val="0"/>
          <w:lang w:val="en-US" w:eastAsia="en-US" w:bidi="en-US"/>
        </w:rPr>
        <w:t xml:space="preserve"> 103</w:t>
      </w:r>
      <w:r>
        <w:fldChar w:fldCharType="end"/>
      </w:r>
      <w:r>
        <w:rPr>
          <w:color w:val="000000"/>
          <w:spacing w:val="0"/>
          <w:w w:val="100"/>
          <w:position w:val="0"/>
          <w:lang w:val="en-US" w:eastAsia="en-US" w:bidi="en-US"/>
        </w:rPr>
        <w:t xml:space="preserve"> alphaNumCmp function</w:t>
      </w:r>
      <w:r>
        <w:fldChar w:fldCharType="begin"/>
      </w:r>
      <w:r>
        <w:instrText xml:space="preserve">HYPERLINK  \l "bookmark536" \o "Current Document" </w:instrText>
      </w:r>
      <w:r>
        <w:fldChar w:fldCharType="separate"/>
      </w:r>
      <w:r>
        <w:rPr>
          <w:color w:val="000000"/>
          <w:spacing w:val="0"/>
          <w:w w:val="100"/>
          <w:position w:val="0"/>
          <w:lang w:val="en-US" w:eastAsia="en-US" w:bidi="en-US"/>
        </w:rPr>
        <w:t xml:space="preserve"> 104</w:t>
      </w:r>
      <w:r>
        <w:fldChar w:fldCharType="end"/>
      </w:r>
      <w:r>
        <w:rPr>
          <w:color w:val="000000"/>
          <w:spacing w:val="0"/>
          <w:w w:val="100"/>
          <w:position w:val="0"/>
          <w:lang w:val="en-US" w:eastAsia="en-US" w:bidi="en-US"/>
        </w:rPr>
        <w:t xml:space="preserve"> alphanumeric characters</w:t>
      </w:r>
      <w:r>
        <w:fldChar w:fldCharType="begin"/>
      </w:r>
      <w:r>
        <w:instrText xml:space="preserve">HYPERLINK  \l "bookmark316" \o "Current Document" </w:instrText>
      </w:r>
      <w:r>
        <w:fldChar w:fldCharType="separate"/>
      </w:r>
      <w:r>
        <w:rPr>
          <w:color w:val="000000"/>
          <w:spacing w:val="0"/>
          <w:w w:val="100"/>
          <w:position w:val="0"/>
          <w:lang w:val="en-US" w:eastAsia="en-US" w:bidi="en-US"/>
        </w:rPr>
        <w:t xml:space="preserve"> 75</w:t>
      </w:r>
      <w:r>
        <w:fldChar w:fldCharType="end"/>
      </w:r>
      <w:r>
        <w:rPr>
          <w:color w:val="000000"/>
          <w:spacing w:val="0"/>
          <w:w w:val="100"/>
          <w:position w:val="0"/>
          <w:lang w:val="en-US" w:eastAsia="en-US" w:bidi="en-US"/>
        </w:rPr>
        <w:t xml:space="preserve">, </w:t>
      </w:r>
      <w:r>
        <w:fldChar w:fldCharType="begin"/>
      </w:r>
      <w:r>
        <w:instrText xml:space="preserve">HYPERLINK  \l "bookmark459" \o "Current Document" </w:instrText>
      </w:r>
      <w:r>
        <w:fldChar w:fldCharType="separate"/>
      </w:r>
      <w:r>
        <w:rPr>
          <w:color w:val="000000"/>
          <w:spacing w:val="0"/>
          <w:w w:val="100"/>
          <w:position w:val="0"/>
          <w:lang w:val="en-US" w:eastAsia="en-US" w:bidi="en-US"/>
        </w:rPr>
        <w:t>95</w:t>
      </w:r>
      <w:r>
        <w:fldChar w:fldCharType="end"/>
      </w:r>
      <w:r>
        <w:rPr>
          <w:color w:val="000000"/>
          <w:spacing w:val="0"/>
          <w:w w:val="100"/>
          <w:position w:val="0"/>
          <w:lang w:val="en-US" w:eastAsia="en-US" w:bidi="en-US"/>
        </w:rPr>
        <w:t xml:space="preserve"> append function </w:t>
      </w:r>
      <w:r>
        <w:fldChar w:fldCharType="begin"/>
      </w:r>
      <w:r>
        <w:instrText xml:space="preserve">HYPERLINK  \l "bookmark116" \o "Current Document" </w:instrText>
      </w:r>
      <w:r>
        <w:fldChar w:fldCharType="separate"/>
      </w:r>
      <w:r>
        <w:rPr>
          <w:color w:val="000000"/>
          <w:spacing w:val="0"/>
          <w:w w:val="100"/>
          <w:position w:val="0"/>
          <w:lang w:val="en-US" w:eastAsia="en-US" w:bidi="en-US"/>
        </w:rPr>
        <w:t>41</w:t>
      </w:r>
      <w:r>
        <w:fldChar w:fldCharType="end"/>
      </w:r>
      <w:r>
        <w:rPr>
          <w:color w:val="000000"/>
          <w:spacing w:val="0"/>
          <w:w w:val="100"/>
          <w:position w:val="0"/>
          <w:lang w:val="en-US" w:eastAsia="en-US" w:bidi="en-US"/>
        </w:rPr>
        <w:t>,</w:t>
      </w:r>
      <w:r>
        <w:fldChar w:fldCharType="begin"/>
      </w:r>
      <w:r>
        <w:instrText xml:space="preserve">HYPERLINK  \l "bookmark639" \o "Current Document" </w:instrText>
      </w:r>
      <w:r>
        <w:fldChar w:fldCharType="separate"/>
      </w:r>
      <w:r>
        <w:rPr>
          <w:color w:val="000000"/>
          <w:spacing w:val="0"/>
          <w:w w:val="100"/>
          <w:position w:val="0"/>
          <w:lang w:val="en-US" w:eastAsia="en-US" w:bidi="en-US"/>
        </w:rPr>
        <w:t xml:space="preserve"> 118</w:t>
      </w:r>
      <w:r>
        <w:fldChar w:fldCharType="end"/>
      </w:r>
      <w:r>
        <w:rPr>
          <w:color w:val="000000"/>
          <w:spacing w:val="0"/>
          <w:w w:val="100"/>
          <w:position w:val="0"/>
          <w:lang w:val="en-US" w:eastAsia="en-US" w:bidi="en-US"/>
        </w:rPr>
        <w:t xml:space="preserve"> appendl function </w:t>
      </w:r>
      <w:r>
        <w:fldChar w:fldCharType="begin"/>
      </w:r>
      <w:r>
        <w:instrText xml:space="preserve">HYPERLINK  \l "bookmark1635" \o "Current Document" </w:instrText>
      </w:r>
      <w:r>
        <w:fldChar w:fldCharType="separate"/>
      </w:r>
      <w:r>
        <w:rPr>
          <w:rStyle w:val="71"/>
        </w:rPr>
        <w:t>265</w:t>
      </w:r>
      <w:r>
        <w:fldChar w:fldCharType="end"/>
      </w:r>
      <w:r>
        <w:rPr>
          <w:rStyle w:val="71"/>
        </w:rPr>
        <w:t xml:space="preserve"> </w:t>
      </w:r>
      <w:r>
        <w:rPr>
          <w:color w:val="000000"/>
          <w:spacing w:val="0"/>
          <w:w w:val="100"/>
          <w:position w:val="0"/>
          <w:lang w:val="en-US" w:eastAsia="en-US" w:bidi="en-US"/>
        </w:rPr>
        <w:t>apply function</w:t>
      </w:r>
      <w:r>
        <w:fldChar w:fldCharType="begin"/>
      </w:r>
      <w:r>
        <w:instrText xml:space="preserve">HYPERLINK  \l "bookmark380" \o "Current Document" </w:instrText>
      </w:r>
      <w:r>
        <w:fldChar w:fldCharType="separate"/>
      </w:r>
      <w:r>
        <w:rPr>
          <w:color w:val="000000"/>
          <w:spacing w:val="0"/>
          <w:w w:val="100"/>
          <w:position w:val="0"/>
          <w:lang w:val="en-US" w:eastAsia="en-US" w:bidi="en-US"/>
        </w:rPr>
        <w:t xml:space="preserve"> 84</w:t>
      </w:r>
      <w:r>
        <w:fldChar w:fldCharType="end"/>
      </w:r>
      <w:r>
        <w:rPr>
          <w:color w:val="000000"/>
          <w:spacing w:val="0"/>
          <w:w w:val="100"/>
          <w:position w:val="0"/>
          <w:lang w:val="en-US" w:eastAsia="en-US" w:bidi="en-US"/>
        </w:rPr>
        <w:t>,</w:t>
      </w:r>
      <w:r>
        <w:fldChar w:fldCharType="begin"/>
      </w:r>
      <w:r>
        <w:instrText xml:space="preserve">HYPERLINK  \l "bookmark1160" \o "Current Document" </w:instrText>
      </w:r>
      <w:r>
        <w:fldChar w:fldCharType="separate"/>
      </w:r>
      <w:r>
        <w:rPr>
          <w:color w:val="000000"/>
          <w:spacing w:val="0"/>
          <w:w w:val="100"/>
          <w:position w:val="0"/>
          <w:lang w:val="en-US" w:eastAsia="en-US" w:bidi="en-US"/>
        </w:rPr>
        <w:t xml:space="preserve"> 185</w:t>
      </w:r>
      <w:r>
        <w:fldChar w:fldCharType="end"/>
      </w:r>
      <w:r>
        <w:rPr>
          <w:color w:val="000000"/>
          <w:spacing w:val="0"/>
          <w:w w:val="100"/>
          <w:position w:val="0"/>
          <w:lang w:val="en-US" w:eastAsia="en-US" w:bidi="en-US"/>
        </w:rPr>
        <w:t>,</w:t>
      </w:r>
      <w:r>
        <w:fldChar w:fldCharType="begin"/>
      </w:r>
      <w:r>
        <w:instrText xml:space="preserve">HYPERLINK  \l "bookmark1255" \o "Current Document" </w:instrText>
      </w:r>
      <w:r>
        <w:fldChar w:fldCharType="separate"/>
      </w:r>
      <w:r>
        <w:rPr>
          <w:color w:val="000000"/>
          <w:spacing w:val="0"/>
          <w:w w:val="100"/>
          <w:position w:val="0"/>
          <w:lang w:val="en-US" w:eastAsia="en-US" w:bidi="en-US"/>
        </w:rPr>
        <w:t xml:space="preserve"> 197</w:t>
      </w:r>
      <w:r>
        <w:fldChar w:fldCharType="end"/>
      </w:r>
      <w:r>
        <w:rPr>
          <w:color w:val="000000"/>
          <w:spacing w:val="0"/>
          <w:w w:val="100"/>
          <w:position w:val="0"/>
          <w:lang w:val="en-US" w:eastAsia="en-US" w:bidi="en-US"/>
        </w:rPr>
        <w:t>,</w:t>
      </w:r>
      <w:r>
        <w:fldChar w:fldCharType="begin"/>
      </w:r>
      <w:r>
        <w:instrText xml:space="preserve">HYPERLINK  \l "bookmark1312" \o "Current Document" </w:instrText>
      </w:r>
      <w:r>
        <w:fldChar w:fldCharType="separate"/>
      </w:r>
      <w:r>
        <w:rPr>
          <w:color w:val="000000"/>
          <w:spacing w:val="0"/>
          <w:w w:val="100"/>
          <w:position w:val="0"/>
          <w:lang w:val="en-US" w:eastAsia="en-US" w:bidi="en-US"/>
        </w:rPr>
        <w:t xml:space="preserve"> 208</w:t>
      </w:r>
      <w:r>
        <w:fldChar w:fldCharType="end"/>
      </w:r>
      <w:r>
        <w:rPr>
          <w:color w:val="000000"/>
          <w:spacing w:val="0"/>
          <w:w w:val="100"/>
          <w:position w:val="0"/>
          <w:lang w:val="en-US" w:eastAsia="en-US" w:bidi="en-US"/>
        </w:rPr>
        <w:t>,</w:t>
      </w:r>
      <w:r>
        <w:fldChar w:fldCharType="begin"/>
      </w:r>
      <w:r>
        <w:instrText xml:space="preserve">HYPERLINK  \l "bookmark2247" \o "Current Document" </w:instrText>
      </w:r>
      <w:r>
        <w:fldChar w:fldCharType="separate"/>
      </w:r>
      <w:r>
        <w:rPr>
          <w:color w:val="000000"/>
          <w:spacing w:val="0"/>
          <w:w w:val="100"/>
          <w:position w:val="0"/>
          <w:lang w:val="en-US" w:eastAsia="en-US" w:bidi="en-US"/>
        </w:rPr>
        <w:t xml:space="preserve"> </w:t>
      </w:r>
      <w:r>
        <w:rPr>
          <w:rStyle w:val="71"/>
        </w:rPr>
        <w:t>352</w:t>
      </w:r>
      <w:r>
        <w:fldChar w:fldCharType="end"/>
      </w:r>
      <w:r>
        <w:rPr>
          <w:rStyle w:val="71"/>
        </w:rPr>
        <w:t xml:space="preserve"> </w:t>
      </w:r>
      <w:r>
        <w:rPr>
          <w:color w:val="000000"/>
          <w:spacing w:val="0"/>
          <w:w w:val="100"/>
          <w:position w:val="0"/>
          <w:lang w:val="en-US" w:eastAsia="en-US" w:bidi="en-US"/>
        </w:rPr>
        <w:t>argument</w:t>
      </w:r>
    </w:p>
    <w:p>
      <w:pPr>
        <w:pStyle w:val="19"/>
        <w:widowControl w:val="0"/>
        <w:shd w:val="clear" w:color="auto" w:fill="auto"/>
        <w:spacing w:before="0" w:after="0" w:line="240" w:lineRule="exact"/>
        <w:ind w:left="0" w:right="1000" w:firstLine="400"/>
        <w:jc w:val="left"/>
      </w:pPr>
      <w:r>
        <w:rPr>
          <w:color w:val="000000"/>
          <w:spacing w:val="0"/>
          <w:w w:val="100"/>
          <w:position w:val="0"/>
          <w:lang w:val="en-US" w:eastAsia="en-US" w:bidi="en-US"/>
        </w:rPr>
        <w:t>definition</w:t>
      </w:r>
      <w:r>
        <w:fldChar w:fldCharType="begin"/>
      </w:r>
      <w:r>
        <w:instrText xml:space="preserve">HYPERLINK  \l "bookmark336"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 xml:space="preserve"> type template</w:t>
      </w:r>
      <w:r>
        <w:fldChar w:fldCharType="begin"/>
      </w:r>
      <w:r>
        <w:instrText xml:space="preserve">HYPERLINK  \l "bookmark397" \o "Current Document" </w:instrText>
      </w:r>
      <w:r>
        <w:fldChar w:fldCharType="separate"/>
      </w:r>
      <w:r>
        <w:rPr>
          <w:color w:val="000000"/>
          <w:spacing w:val="0"/>
          <w:w w:val="100"/>
          <w:position w:val="0"/>
          <w:lang w:val="en-US" w:eastAsia="en-US" w:bidi="en-US"/>
        </w:rPr>
        <w:t xml:space="preserve"> </w:t>
      </w:r>
      <w:r>
        <w:rPr>
          <w:rStyle w:val="71"/>
        </w:rPr>
        <w:t>87</w:t>
      </w:r>
      <w:r>
        <w:fldChar w:fldCharType="end"/>
      </w:r>
      <w:r>
        <w:rPr>
          <w:rStyle w:val="71"/>
        </w:rPr>
        <w:t xml:space="preserve"> </w:t>
      </w:r>
      <w:r>
        <w:rPr>
          <w:color w:val="000000"/>
          <w:spacing w:val="0"/>
          <w:w w:val="100"/>
          <w:position w:val="0"/>
          <w:lang w:val="en-US" w:eastAsia="en-US" w:bidi="en-US"/>
        </w:rPr>
        <w:t>arithmetic</w:t>
      </w:r>
    </w:p>
    <w:p>
      <w:pPr>
        <w:pStyle w:val="19"/>
        <w:widowControl w:val="0"/>
        <w:shd w:val="clear" w:color="auto" w:fill="auto"/>
        <w:spacing w:before="0" w:after="0" w:line="240" w:lineRule="exact"/>
        <w:ind w:left="0" w:right="1000" w:firstLine="400"/>
        <w:jc w:val="left"/>
      </w:pPr>
      <w:r>
        <w:rPr>
          <w:color w:val="000000"/>
          <w:spacing w:val="0"/>
          <w:w w:val="100"/>
          <w:position w:val="0"/>
          <w:lang w:val="en-US" w:eastAsia="en-US" w:bidi="en-US"/>
        </w:rPr>
        <w:t>integer-only</w:t>
      </w:r>
      <w:r>
        <w:fldChar w:fldCharType="begin"/>
      </w:r>
      <w:r>
        <w:instrText xml:space="preserve">HYPERLINK  \l "bookmark785" \o "Current Document" </w:instrText>
      </w:r>
      <w:r>
        <w:fldChar w:fldCharType="separate"/>
      </w:r>
      <w:r>
        <w:rPr>
          <w:color w:val="000000"/>
          <w:spacing w:val="0"/>
          <w:w w:val="100"/>
          <w:position w:val="0"/>
          <w:lang w:val="en-US" w:eastAsia="en-US" w:bidi="en-US"/>
        </w:rPr>
        <w:t xml:space="preserve"> 134</w:t>
      </w:r>
      <w:r>
        <w:fldChar w:fldCharType="end"/>
      </w:r>
      <w:r>
        <w:rPr>
          <w:color w:val="000000"/>
          <w:spacing w:val="0"/>
          <w:w w:val="100"/>
          <w:position w:val="0"/>
          <w:lang w:val="en-US" w:eastAsia="en-US" w:bidi="en-US"/>
        </w:rPr>
        <w:t xml:space="preserve"> mixed-mode</w:t>
      </w:r>
      <w:r>
        <w:fldChar w:fldCharType="begin"/>
      </w:r>
      <w:r>
        <w:instrText xml:space="preserve">HYPERLINK  \l "bookmark772" \o "Current Document" </w:instrText>
      </w:r>
      <w:r>
        <w:fldChar w:fldCharType="separate"/>
      </w:r>
      <w:r>
        <w:rPr>
          <w:color w:val="000000"/>
          <w:spacing w:val="0"/>
          <w:w w:val="100"/>
          <w:position w:val="0"/>
          <w:lang w:val="en-US" w:eastAsia="en-US" w:bidi="en-US"/>
        </w:rPr>
        <w:t xml:space="preserve"> 132</w:t>
      </w:r>
      <w:r>
        <w:fldChar w:fldCharType="end"/>
      </w:r>
      <w:r>
        <w:rPr>
          <w:color w:val="000000"/>
          <w:spacing w:val="0"/>
          <w:w w:val="100"/>
          <w:position w:val="0"/>
          <w:lang w:val="en-US" w:eastAsia="en-US" w:bidi="en-US"/>
        </w:rPr>
        <w:t xml:space="preserve"> operators</w:t>
      </w:r>
      <w:r>
        <w:fldChar w:fldCharType="begin"/>
      </w:r>
      <w:r>
        <w:instrText xml:space="preserve">HYPERLINK  \l "bookmark711" \o "Current Document" </w:instrText>
      </w:r>
      <w:r>
        <w:fldChar w:fldCharType="separate"/>
      </w:r>
      <w:r>
        <w:rPr>
          <w:color w:val="000000"/>
          <w:spacing w:val="0"/>
          <w:w w:val="100"/>
          <w:position w:val="0"/>
          <w:lang w:val="en-US" w:eastAsia="en-US" w:bidi="en-US"/>
        </w:rPr>
        <w:t xml:space="preserve"> 126</w:t>
      </w:r>
      <w:r>
        <w:fldChar w:fldCharType="end"/>
      </w:r>
      <w:r>
        <w:rPr>
          <w:color w:val="000000"/>
          <w:spacing w:val="0"/>
          <w:w w:val="100"/>
          <w:position w:val="0"/>
          <w:lang w:val="en-US" w:eastAsia="en-US" w:bidi="en-US"/>
        </w:rPr>
        <w:t xml:space="preserve"> precision</w:t>
      </w:r>
      <w:r>
        <w:fldChar w:fldCharType="begin"/>
      </w:r>
      <w:r>
        <w:instrText xml:space="preserve">HYPERLINK  \l "bookmark780" \o "Current Document" </w:instrText>
      </w:r>
      <w:r>
        <w:fldChar w:fldCharType="separate"/>
      </w:r>
      <w:r>
        <w:rPr>
          <w:color w:val="000000"/>
          <w:spacing w:val="0"/>
          <w:w w:val="100"/>
          <w:position w:val="0"/>
          <w:lang w:val="en-US" w:eastAsia="en-US" w:bidi="en-US"/>
        </w:rPr>
        <w:t xml:space="preserve"> 133</w:t>
      </w:r>
      <w:r>
        <w:fldChar w:fldCharType="end"/>
      </w:r>
      <w:r>
        <w:rPr>
          <w:color w:val="000000"/>
          <w:spacing w:val="0"/>
          <w:w w:val="100"/>
          <w:position w:val="0"/>
          <w:lang w:val="en-US" w:eastAsia="en-US" w:bidi="en-US"/>
        </w:rPr>
        <w:t xml:space="preserve"> predefined functions</w:t>
      </w:r>
      <w:r>
        <w:fldChar w:fldCharType="begin"/>
      </w:r>
      <w:r>
        <w:instrText xml:space="preserve">HYPERLINK  \l "bookmark757" \o "Current Document" </w:instrText>
      </w:r>
      <w:r>
        <w:fldChar w:fldCharType="separate"/>
      </w:r>
      <w:r>
        <w:rPr>
          <w:color w:val="000000"/>
          <w:spacing w:val="0"/>
          <w:w w:val="100"/>
          <w:position w:val="0"/>
          <w:lang w:val="en-US" w:eastAsia="en-US" w:bidi="en-US"/>
        </w:rPr>
        <w:t xml:space="preserve"> 129</w:t>
      </w:r>
      <w:r>
        <w:fldChar w:fldCharType="end"/>
      </w:r>
      <w:r>
        <w:rPr>
          <w:color w:val="000000"/>
          <w:spacing w:val="0"/>
          <w:w w:val="100"/>
          <w:position w:val="0"/>
          <w:lang w:val="en-US" w:eastAsia="en-US" w:bidi="en-US"/>
        </w:rPr>
        <w:t xml:space="preserve"> predicate functions</w:t>
      </w:r>
      <w:r>
        <w:fldChar w:fldCharType="begin"/>
      </w:r>
      <w:r>
        <w:instrText xml:space="preserve">HYPERLINK  \l "bookmark812" \o "Current Document" </w:instrText>
      </w:r>
      <w:r>
        <w:fldChar w:fldCharType="separate"/>
      </w:r>
      <w:r>
        <w:rPr>
          <w:color w:val="000000"/>
          <w:spacing w:val="0"/>
          <w:w w:val="100"/>
          <w:position w:val="0"/>
          <w:lang w:val="en-US" w:eastAsia="en-US" w:bidi="en-US"/>
        </w:rPr>
        <w:t xml:space="preserve"> 136</w:t>
      </w:r>
      <w:r>
        <w:fldChar w:fldCharType="end"/>
      </w:r>
      <w:r>
        <w:rPr>
          <w:color w:val="000000"/>
          <w:spacing w:val="0"/>
          <w:w w:val="100"/>
          <w:position w:val="0"/>
          <w:lang w:val="en-US" w:eastAsia="en-US" w:bidi="en-US"/>
        </w:rPr>
        <w:t xml:space="preserve"> arrays</w:t>
      </w:r>
    </w:p>
    <w:p>
      <w:pPr>
        <w:pStyle w:val="19"/>
        <w:widowControl w:val="0"/>
        <w:shd w:val="clear" w:color="auto" w:fill="auto"/>
        <w:spacing w:before="0" w:after="0" w:line="240" w:lineRule="exact"/>
        <w:ind w:left="400" w:right="1400" w:firstLine="0"/>
        <w:jc w:val="left"/>
      </w:pPr>
      <w:r>
        <w:rPr>
          <w:color w:val="000000"/>
          <w:spacing w:val="0"/>
          <w:w w:val="100"/>
          <w:position w:val="0"/>
          <w:lang w:val="en-US" w:eastAsia="en-US" w:bidi="en-US"/>
        </w:rPr>
        <w:t>accessing</w:t>
      </w:r>
      <w:r>
        <w:fldChar w:fldCharType="begin"/>
      </w:r>
      <w:r>
        <w:instrText xml:space="preserve">HYPERLINK  \l "bookmark444" \o "Current Document" </w:instrText>
      </w:r>
      <w:r>
        <w:fldChar w:fldCharType="separate"/>
      </w:r>
      <w:r>
        <w:rPr>
          <w:color w:val="000000"/>
          <w:spacing w:val="0"/>
          <w:w w:val="100"/>
          <w:position w:val="0"/>
          <w:lang w:val="en-US" w:eastAsia="en-US" w:bidi="en-US"/>
        </w:rPr>
        <w:t xml:space="preserve"> 94</w:t>
      </w:r>
      <w:r>
        <w:fldChar w:fldCharType="end"/>
      </w:r>
      <w:r>
        <w:rPr>
          <w:color w:val="000000"/>
          <w:spacing w:val="0"/>
          <w:w w:val="100"/>
          <w:position w:val="0"/>
          <w:lang w:val="en-US" w:eastAsia="en-US" w:bidi="en-US"/>
        </w:rPr>
        <w:t>,</w:t>
      </w:r>
      <w:r>
        <w:fldChar w:fldCharType="begin"/>
      </w:r>
      <w:r>
        <w:instrText xml:space="preserve">HYPERLINK  \l "bookmark623" \o "Current Document" </w:instrText>
      </w:r>
      <w:r>
        <w:fldChar w:fldCharType="separate"/>
      </w:r>
      <w:r>
        <w:rPr>
          <w:color w:val="000000"/>
          <w:spacing w:val="0"/>
          <w:w w:val="100"/>
          <w:position w:val="0"/>
          <w:lang w:val="en-US" w:eastAsia="en-US" w:bidi="en-US"/>
        </w:rPr>
        <w:t xml:space="preserve"> 116</w:t>
      </w:r>
      <w:r>
        <w:fldChar w:fldCharType="end"/>
      </w:r>
      <w:r>
        <w:rPr>
          <w:color w:val="000000"/>
          <w:spacing w:val="0"/>
          <w:w w:val="100"/>
          <w:position w:val="0"/>
          <w:lang w:val="en-US" w:eastAsia="en-US" w:bidi="en-US"/>
        </w:rPr>
        <w:t xml:space="preserve"> declaring</w:t>
      </w:r>
      <w:r>
        <w:fldChar w:fldCharType="begin"/>
      </w:r>
      <w:r>
        <w:instrText xml:space="preserve">HYPERLINK  \l "bookmark619" \o "Current Document" </w:instrText>
      </w:r>
      <w:r>
        <w:fldChar w:fldCharType="separate"/>
      </w:r>
      <w:r>
        <w:rPr>
          <w:color w:val="000000"/>
          <w:spacing w:val="0"/>
          <w:w w:val="100"/>
          <w:position w:val="0"/>
          <w:lang w:val="en-US" w:eastAsia="en-US" w:bidi="en-US"/>
        </w:rPr>
        <w:t xml:space="preserve"> 115</w:t>
      </w:r>
      <w:r>
        <w:fldChar w:fldCharType="end"/>
      </w:r>
      <w:r>
        <w:rPr>
          <w:color w:val="000000"/>
          <w:spacing w:val="0"/>
          <w:w w:val="100"/>
          <w:position w:val="0"/>
          <w:lang w:val="en-US" w:eastAsia="en-US" w:bidi="en-US"/>
        </w:rPr>
        <w:t xml:space="preserve"> definition</w:t>
      </w:r>
      <w:r>
        <w:fldChar w:fldCharType="begin"/>
      </w:r>
      <w:r>
        <w:instrText xml:space="preserve">HYPERLINK  \l "bookmark616" \o "Current Document" </w:instrText>
      </w:r>
      <w:r>
        <w:fldChar w:fldCharType="separate"/>
      </w:r>
      <w:r>
        <w:rPr>
          <w:color w:val="000000"/>
          <w:spacing w:val="0"/>
          <w:w w:val="100"/>
          <w:position w:val="0"/>
          <w:lang w:val="en-US" w:eastAsia="en-US" w:bidi="en-US"/>
        </w:rPr>
        <w:t xml:space="preserve"> 115</w:t>
      </w:r>
      <w:r>
        <w:fldChar w:fldCharType="end"/>
      </w:r>
      <w:r>
        <w:rPr>
          <w:color w:val="000000"/>
          <w:spacing w:val="0"/>
          <w:w w:val="100"/>
          <w:position w:val="0"/>
          <w:lang w:val="en-US" w:eastAsia="en-US" w:bidi="en-US"/>
        </w:rPr>
        <w:t xml:space="preserve"> pointers to</w:t>
      </w:r>
      <w:r>
        <w:fldChar w:fldCharType="begin"/>
      </w:r>
      <w:r>
        <w:instrText xml:space="preserve">HYPERLINK  \l "bookmark623" \o "Current Document" </w:instrText>
      </w:r>
      <w:r>
        <w:fldChar w:fldCharType="separate"/>
      </w:r>
      <w:r>
        <w:rPr>
          <w:color w:val="000000"/>
          <w:spacing w:val="0"/>
          <w:w w:val="100"/>
          <w:position w:val="0"/>
          <w:lang w:val="en-US" w:eastAsia="en-US" w:bidi="en-US"/>
        </w:rPr>
        <w:t xml:space="preserve"> 116</w:t>
      </w:r>
      <w:r>
        <w:fldChar w:fldCharType="end"/>
      </w:r>
      <w:r>
        <w:rPr>
          <w:color w:val="000000"/>
          <w:spacing w:val="0"/>
          <w:w w:val="100"/>
          <w:position w:val="0"/>
          <w:lang w:val="en-US" w:eastAsia="en-US" w:bidi="en-US"/>
        </w:rPr>
        <w:t xml:space="preserve"> sparse</w:t>
      </w:r>
      <w:r>
        <w:fldChar w:fldCharType="begin"/>
      </w:r>
      <w:r>
        <w:instrText xml:space="preserve">HYPERLINK  \l "bookmark664" \o "Current Document" </w:instrText>
      </w:r>
      <w:r>
        <w:fldChar w:fldCharType="separate"/>
      </w:r>
      <w:r>
        <w:rPr>
          <w:color w:val="000000"/>
          <w:spacing w:val="0"/>
          <w:w w:val="100"/>
          <w:position w:val="0"/>
          <w:lang w:val="en-US" w:eastAsia="en-US" w:bidi="en-US"/>
        </w:rPr>
        <w:t xml:space="preserve"> 120</w:t>
      </w:r>
      <w:r>
        <w:fldChar w:fldCharType="end"/>
      </w:r>
      <w:r>
        <w:rPr>
          <w:color w:val="000000"/>
          <w:spacing w:val="0"/>
          <w:w w:val="100"/>
          <w:position w:val="0"/>
          <w:lang w:val="en-US" w:eastAsia="en-US" w:bidi="en-US"/>
        </w:rPr>
        <w:t xml:space="preserve"> syntax statement</w:t>
      </w:r>
      <w:r>
        <w:fldChar w:fldCharType="begin"/>
      </w:r>
      <w:r>
        <w:instrText xml:space="preserve">HYPERLINK  \l "bookmark625" \o "Current Document" </w:instrText>
      </w:r>
      <w:r>
        <w:fldChar w:fldCharType="separate"/>
      </w:r>
      <w:r>
        <w:rPr>
          <w:color w:val="000000"/>
          <w:spacing w:val="0"/>
          <w:w w:val="100"/>
          <w:position w:val="0"/>
          <w:lang w:val="en-US" w:eastAsia="en-US" w:bidi="en-US"/>
        </w:rPr>
        <w:t xml:space="preserve"> 116</w:t>
      </w:r>
      <w:r>
        <w:fldChar w:fldCharType="end"/>
      </w:r>
    </w:p>
    <w:p>
      <w:pPr>
        <w:pStyle w:val="19"/>
        <w:widowControl w:val="0"/>
        <w:shd w:val="clear" w:color="auto" w:fill="auto"/>
        <w:spacing w:before="0" w:after="324" w:line="240" w:lineRule="exact"/>
        <w:ind w:left="0" w:right="480" w:firstLine="0"/>
        <w:jc w:val="left"/>
      </w:pPr>
      <w:r>
        <w:rPr>
          <w:color w:val="000000"/>
          <w:spacing w:val="0"/>
          <w:w w:val="100"/>
          <w:position w:val="0"/>
          <w:lang w:val="en-US" w:eastAsia="en-US" w:bidi="en-US"/>
        </w:rPr>
        <w:t>arrow operator</w:t>
      </w:r>
      <w:r>
        <w:fldChar w:fldCharType="begin"/>
      </w:r>
      <w:r>
        <w:instrText xml:space="preserve">HYPERLINK  \l "bookmark496" \o "Current Document" </w:instrText>
      </w:r>
      <w:r>
        <w:fldChar w:fldCharType="separate"/>
      </w:r>
      <w:r>
        <w:rPr>
          <w:color w:val="000000"/>
          <w:spacing w:val="0"/>
          <w:w w:val="100"/>
          <w:position w:val="0"/>
          <w:lang w:val="en-US" w:eastAsia="en-US" w:bidi="en-US"/>
        </w:rPr>
        <w:t xml:space="preserve"> 98</w:t>
      </w:r>
      <w:r>
        <w:fldChar w:fldCharType="end"/>
      </w:r>
      <w:r>
        <w:rPr>
          <w:color w:val="000000"/>
          <w:spacing w:val="0"/>
          <w:w w:val="100"/>
          <w:position w:val="0"/>
          <w:lang w:val="en-US" w:eastAsia="en-US" w:bidi="en-US"/>
        </w:rPr>
        <w:t>,</w:t>
      </w:r>
      <w:r>
        <w:fldChar w:fldCharType="begin"/>
      </w:r>
      <w:r>
        <w:instrText xml:space="preserve">HYPERLINK  \l "bookmark1970" \o "Current Document" </w:instrText>
      </w:r>
      <w:r>
        <w:fldChar w:fldCharType="separate"/>
      </w:r>
      <w:r>
        <w:rPr>
          <w:color w:val="000000"/>
          <w:spacing w:val="0"/>
          <w:w w:val="100"/>
          <w:position w:val="0"/>
          <w:lang w:val="en-US" w:eastAsia="en-US" w:bidi="en-US"/>
        </w:rPr>
        <w:t xml:space="preserve"> 315</w:t>
      </w:r>
      <w:r>
        <w:fldChar w:fldCharType="end"/>
      </w:r>
      <w:r>
        <w:rPr>
          <w:color w:val="000000"/>
          <w:spacing w:val="0"/>
          <w:w w:val="100"/>
          <w:position w:val="0"/>
          <w:lang w:val="en-US" w:eastAsia="en-US" w:bidi="en-US"/>
        </w:rPr>
        <w:t xml:space="preserve">, </w:t>
      </w:r>
      <w:r>
        <w:fldChar w:fldCharType="begin"/>
      </w:r>
      <w:r>
        <w:instrText xml:space="preserve">HYPERLINK  \l "bookmark2060" \o "Current Document" </w:instrText>
      </w:r>
      <w:r>
        <w:fldChar w:fldCharType="separate"/>
      </w:r>
      <w:r>
        <w:rPr>
          <w:rStyle w:val="71"/>
        </w:rPr>
        <w:t>327</w:t>
      </w:r>
      <w:r>
        <w:fldChar w:fldCharType="end"/>
      </w:r>
      <w:r>
        <w:rPr>
          <w:rStyle w:val="71"/>
        </w:rPr>
        <w:t xml:space="preserve"> </w:t>
      </w:r>
      <w:r>
        <w:rPr>
          <w:color w:val="000000"/>
          <w:spacing w:val="0"/>
          <w:w w:val="100"/>
          <w:position w:val="0"/>
          <w:lang w:val="en-US" w:eastAsia="en-US" w:bidi="en-US"/>
        </w:rPr>
        <w:t xml:space="preserve">assignment operator (=) </w:t>
      </w:r>
      <w:r>
        <w:fldChar w:fldCharType="begin"/>
      </w:r>
      <w:r>
        <w:instrText xml:space="preserve">HYPERLINK  \l "bookmark317" \o "Current Document" </w:instrText>
      </w:r>
      <w:r>
        <w:fldChar w:fldCharType="separate"/>
      </w:r>
      <w:r>
        <w:rPr>
          <w:color w:val="000000"/>
          <w:spacing w:val="0"/>
          <w:w w:val="100"/>
          <w:position w:val="0"/>
          <w:lang w:val="en-US" w:eastAsia="en-US" w:bidi="en-US"/>
        </w:rPr>
        <w:t>76</w:t>
      </w:r>
      <w:r>
        <w:fldChar w:fldCharType="end"/>
      </w:r>
      <w:r>
        <w:rPr>
          <w:color w:val="000000"/>
          <w:spacing w:val="0"/>
          <w:w w:val="100"/>
          <w:position w:val="0"/>
          <w:lang w:val="en-US" w:eastAsia="en-US" w:bidi="en-US"/>
        </w:rPr>
        <w:t xml:space="preserve">, </w:t>
      </w:r>
      <w:r>
        <w:fldChar w:fldCharType="begin"/>
      </w:r>
      <w:r>
        <w:instrText xml:space="preserve">HYPERLINK  \l "bookmark1804" \o "Current Document" </w:instrText>
      </w:r>
      <w:r>
        <w:fldChar w:fldCharType="separate"/>
      </w:r>
      <w:r>
        <w:rPr>
          <w:rStyle w:val="71"/>
        </w:rPr>
        <w:t>286</w:t>
      </w:r>
      <w:r>
        <w:fldChar w:fldCharType="end"/>
      </w:r>
      <w:r>
        <w:rPr>
          <w:rStyle w:val="71"/>
        </w:rPr>
        <w:t xml:space="preserve"> </w:t>
      </w:r>
      <w:r>
        <w:rPr>
          <w:color w:val="000000"/>
          <w:spacing w:val="0"/>
          <w:w w:val="100"/>
          <w:position w:val="0"/>
          <w:lang w:val="en-US" w:eastAsia="en-US" w:bidi="en-US"/>
        </w:rPr>
        <w:t>assoc function</w:t>
      </w:r>
      <w:r>
        <w:fldChar w:fldCharType="begin"/>
      </w:r>
      <w:r>
        <w:instrText xml:space="preserve">HYPERLINK  \l "bookmark668" \o "Current Document" </w:instrText>
      </w:r>
      <w:r>
        <w:fldChar w:fldCharType="separate"/>
      </w:r>
      <w:r>
        <w:rPr>
          <w:color w:val="000000"/>
          <w:spacing w:val="0"/>
          <w:w w:val="100"/>
          <w:position w:val="0"/>
          <w:lang w:val="en-US" w:eastAsia="en-US" w:bidi="en-US"/>
        </w:rPr>
        <w:t xml:space="preserve"> 120</w:t>
      </w:r>
      <w:r>
        <w:fldChar w:fldCharType="end"/>
      </w:r>
      <w:r>
        <w:rPr>
          <w:color w:val="000000"/>
          <w:spacing w:val="0"/>
          <w:w w:val="100"/>
          <w:position w:val="0"/>
          <w:lang w:val="en-US" w:eastAsia="en-US" w:bidi="en-US"/>
        </w:rPr>
        <w:t>,</w:t>
      </w:r>
      <w:r>
        <w:fldChar w:fldCharType="begin"/>
      </w:r>
      <w:r>
        <w:instrText xml:space="preserve">HYPERLINK  \l "bookmark1248" \o "Current Document" </w:instrText>
      </w:r>
      <w:r>
        <w:fldChar w:fldCharType="separate"/>
      </w:r>
      <w:r>
        <w:rPr>
          <w:color w:val="000000"/>
          <w:spacing w:val="0"/>
          <w:w w:val="100"/>
          <w:position w:val="0"/>
          <w:lang w:val="en-US" w:eastAsia="en-US" w:bidi="en-US"/>
        </w:rPr>
        <w:t xml:space="preserve"> </w:t>
      </w:r>
      <w:r>
        <w:rPr>
          <w:rStyle w:val="71"/>
        </w:rPr>
        <w:t>195</w:t>
      </w:r>
      <w:r>
        <w:fldChar w:fldCharType="end"/>
      </w:r>
      <w:r>
        <w:rPr>
          <w:color w:val="000000"/>
          <w:spacing w:val="0"/>
          <w:w w:val="100"/>
          <w:position w:val="0"/>
          <w:lang w:val="en-US" w:eastAsia="en-US" w:bidi="en-US"/>
        </w:rPr>
        <w:t>,</w:t>
      </w:r>
      <w:r>
        <w:fldChar w:fldCharType="begin"/>
      </w:r>
      <w:r>
        <w:instrText xml:space="preserve">HYPERLINK  \l "bookmark2280" \o "Current Document" </w:instrText>
      </w:r>
      <w:r>
        <w:fldChar w:fldCharType="separate"/>
      </w:r>
      <w:r>
        <w:rPr>
          <w:color w:val="000000"/>
          <w:spacing w:val="0"/>
          <w:w w:val="100"/>
          <w:position w:val="0"/>
          <w:lang w:val="en-US" w:eastAsia="en-US" w:bidi="en-US"/>
        </w:rPr>
        <w:t xml:space="preserve"> 360</w:t>
      </w:r>
      <w:r>
        <w:fldChar w:fldCharType="end"/>
      </w:r>
      <w:r>
        <w:rPr>
          <w:color w:val="000000"/>
          <w:spacing w:val="0"/>
          <w:w w:val="100"/>
          <w:position w:val="0"/>
          <w:lang w:val="en-US" w:eastAsia="en-US" w:bidi="en-US"/>
        </w:rPr>
        <w:t xml:space="preserve"> association lists</w:t>
      </w:r>
      <w:r>
        <w:fldChar w:fldCharType="begin"/>
      </w:r>
      <w:r>
        <w:instrText xml:space="preserve">HYPERLINK  \l "bookmark631" \o "Current Document" </w:instrText>
      </w:r>
      <w:r>
        <w:fldChar w:fldCharType="separate"/>
      </w:r>
      <w:r>
        <w:rPr>
          <w:color w:val="000000"/>
          <w:spacing w:val="0"/>
          <w:w w:val="100"/>
          <w:position w:val="0"/>
          <w:lang w:val="en-US" w:eastAsia="en-US" w:bidi="en-US"/>
        </w:rPr>
        <w:t xml:space="preserve"> 117</w:t>
      </w:r>
      <w:r>
        <w:fldChar w:fldCharType="end"/>
      </w:r>
      <w:r>
        <w:rPr>
          <w:color w:val="000000"/>
          <w:spacing w:val="0"/>
          <w:w w:val="100"/>
          <w:position w:val="0"/>
          <w:lang w:val="en-US" w:eastAsia="en-US" w:bidi="en-US"/>
        </w:rPr>
        <w:t>,</w:t>
      </w:r>
      <w:r>
        <w:fldChar w:fldCharType="begin"/>
      </w:r>
      <w:r>
        <w:instrText xml:space="preserve">HYPERLINK  \l "bookmark667" \o "Current Document" </w:instrText>
      </w:r>
      <w:r>
        <w:fldChar w:fldCharType="separate"/>
      </w:r>
      <w:r>
        <w:rPr>
          <w:color w:val="000000"/>
          <w:spacing w:val="0"/>
          <w:w w:val="100"/>
          <w:position w:val="0"/>
          <w:lang w:val="en-US" w:eastAsia="en-US" w:bidi="en-US"/>
        </w:rPr>
        <w:t xml:space="preserve"> 120</w:t>
      </w:r>
      <w:r>
        <w:fldChar w:fldCharType="end"/>
      </w:r>
      <w:r>
        <w:rPr>
          <w:color w:val="000000"/>
          <w:spacing w:val="0"/>
          <w:w w:val="100"/>
          <w:position w:val="0"/>
          <w:lang w:val="en-US" w:eastAsia="en-US" w:bidi="en-US"/>
        </w:rPr>
        <w:t>,</w:t>
      </w:r>
      <w:r>
        <w:fldChar w:fldCharType="begin"/>
      </w:r>
      <w:r>
        <w:instrText xml:space="preserve">HYPERLINK  \l "bookmark1280" \o "Current Document" </w:instrText>
      </w:r>
      <w:r>
        <w:fldChar w:fldCharType="separate"/>
      </w:r>
      <w:r>
        <w:rPr>
          <w:color w:val="000000"/>
          <w:spacing w:val="0"/>
          <w:w w:val="100"/>
          <w:position w:val="0"/>
          <w:lang w:val="en-US" w:eastAsia="en-US" w:bidi="en-US"/>
        </w:rPr>
        <w:t xml:space="preserve"> 201</w:t>
      </w:r>
      <w:r>
        <w:fldChar w:fldCharType="end"/>
      </w:r>
      <w:r>
        <w:rPr>
          <w:color w:val="000000"/>
          <w:spacing w:val="0"/>
          <w:w w:val="100"/>
          <w:position w:val="0"/>
          <w:lang w:val="en-US" w:eastAsia="en-US" w:bidi="en-US"/>
        </w:rPr>
        <w:t xml:space="preserve"> association tables caching with </w:t>
      </w:r>
      <w:r>
        <w:fldChar w:fldCharType="begin"/>
      </w:r>
      <w:r>
        <w:instrText xml:space="preserve">HYPERLINK  \l "bookmark1609" \o "Current Document" </w:instrText>
      </w:r>
      <w:r>
        <w:fldChar w:fldCharType="separate"/>
      </w:r>
      <w:r>
        <w:rPr>
          <w:rStyle w:val="71"/>
        </w:rPr>
        <w:t>259</w:t>
      </w:r>
      <w:r>
        <w:fldChar w:fldCharType="end"/>
      </w:r>
      <w:r>
        <w:rPr>
          <w:rStyle w:val="71"/>
        </w:rPr>
        <w:t xml:space="preserve"> </w:t>
      </w:r>
      <w:r>
        <w:rPr>
          <w:color w:val="000000"/>
          <w:spacing w:val="0"/>
          <w:w w:val="100"/>
          <w:position w:val="0"/>
          <w:lang w:val="en-US" w:eastAsia="en-US" w:bidi="en-US"/>
        </w:rPr>
        <w:t xml:space="preserve">definition </w:t>
      </w:r>
      <w:r>
        <w:fldChar w:fldCharType="begin"/>
      </w:r>
      <w:r>
        <w:instrText xml:space="preserve">HYPERLINK  \l "bookmark628" \o "Current Document" </w:instrText>
      </w:r>
      <w:r>
        <w:fldChar w:fldCharType="separate"/>
      </w:r>
      <w:r>
        <w:rPr>
          <w:color w:val="000000"/>
          <w:spacing w:val="0"/>
          <w:w w:val="100"/>
          <w:position w:val="0"/>
          <w:lang w:val="en-US" w:eastAsia="en-US" w:bidi="en-US"/>
        </w:rPr>
        <w:t>117</w:t>
      </w:r>
      <w:r>
        <w:fldChar w:fldCharType="end"/>
      </w:r>
      <w:r>
        <w:rPr>
          <w:color w:val="000000"/>
          <w:spacing w:val="0"/>
          <w:w w:val="100"/>
          <w:position w:val="0"/>
          <w:lang w:val="en-US" w:eastAsia="en-US" w:bidi="en-US"/>
        </w:rPr>
        <w:t xml:space="preserve"> functions for</w:t>
      </w:r>
      <w:r>
        <w:fldChar w:fldCharType="begin"/>
      </w:r>
      <w:r>
        <w:instrText xml:space="preserve">HYPERLINK  \l "bookmark642" \o "Current Document" </w:instrText>
      </w:r>
      <w:r>
        <w:fldChar w:fldCharType="separate"/>
      </w:r>
      <w:r>
        <w:rPr>
          <w:color w:val="000000"/>
          <w:spacing w:val="0"/>
          <w:w w:val="100"/>
          <w:position w:val="0"/>
          <w:lang w:val="en-US" w:eastAsia="en-US" w:bidi="en-US"/>
        </w:rPr>
        <w:t xml:space="preserve"> 118</w:t>
      </w:r>
      <w:r>
        <w:fldChar w:fldCharType="end"/>
      </w:r>
      <w:r>
        <w:rPr>
          <w:color w:val="000000"/>
          <w:spacing w:val="0"/>
          <w:w w:val="100"/>
          <w:position w:val="0"/>
          <w:lang w:val="en-US" w:eastAsia="en-US" w:bidi="en-US"/>
        </w:rPr>
        <w:t xml:space="preserve"> initializing</w:t>
      </w:r>
      <w:r>
        <w:fldChar w:fldCharType="begin"/>
      </w:r>
      <w:r>
        <w:instrText xml:space="preserve">HYPERLINK  \l "bookmark636" \o "Current Document" </w:instrText>
      </w:r>
      <w:r>
        <w:fldChar w:fldCharType="separate"/>
      </w:r>
      <w:r>
        <w:rPr>
          <w:color w:val="000000"/>
          <w:spacing w:val="0"/>
          <w:w w:val="100"/>
          <w:position w:val="0"/>
          <w:lang w:val="en-US" w:eastAsia="en-US" w:bidi="en-US"/>
        </w:rPr>
        <w:t xml:space="preserve"> 117</w:t>
      </w:r>
      <w:r>
        <w:fldChar w:fldCharType="end"/>
      </w:r>
      <w:r>
        <w:rPr>
          <w:color w:val="000000"/>
          <w:spacing w:val="0"/>
          <w:w w:val="100"/>
          <w:position w:val="0"/>
          <w:lang w:val="en-US" w:eastAsia="en-US" w:bidi="en-US"/>
        </w:rPr>
        <w:t xml:space="preserve"> scanning the contents</w:t>
      </w:r>
      <w:r>
        <w:fldChar w:fldCharType="begin"/>
      </w:r>
      <w:r>
        <w:instrText xml:space="preserve">HYPERLINK  \l "bookmark640" \o "Current Document" </w:instrText>
      </w:r>
      <w:r>
        <w:fldChar w:fldCharType="separate"/>
      </w:r>
      <w:r>
        <w:rPr>
          <w:color w:val="000000"/>
          <w:spacing w:val="0"/>
          <w:w w:val="100"/>
          <w:position w:val="0"/>
          <w:lang w:val="en-US" w:eastAsia="en-US" w:bidi="en-US"/>
        </w:rPr>
        <w:t xml:space="preserve"> 118</w:t>
      </w:r>
      <w:r>
        <w:fldChar w:fldCharType="end"/>
      </w:r>
      <w:r>
        <w:rPr>
          <w:color w:val="000000"/>
          <w:spacing w:val="0"/>
          <w:w w:val="100"/>
          <w:position w:val="0"/>
          <w:lang w:val="en-US" w:eastAsia="en-US" w:bidi="en-US"/>
        </w:rPr>
        <w:t xml:space="preserve"> traversing</w:t>
      </w:r>
      <w:r>
        <w:fldChar w:fldCharType="begin"/>
      </w:r>
      <w:r>
        <w:instrText xml:space="preserve">HYPERLINK  \l "bookmark656" \o "Current Document" </w:instrText>
      </w:r>
      <w:r>
        <w:fldChar w:fldCharType="separate"/>
      </w:r>
      <w:r>
        <w:rPr>
          <w:color w:val="000000"/>
          <w:spacing w:val="0"/>
          <w:w w:val="100"/>
          <w:position w:val="0"/>
          <w:lang w:val="en-US" w:eastAsia="en-US" w:bidi="en-US"/>
        </w:rPr>
        <w:t xml:space="preserve"> 119</w:t>
      </w:r>
      <w:r>
        <w:fldChar w:fldCharType="end"/>
      </w:r>
      <w:r>
        <w:rPr>
          <w:color w:val="000000"/>
          <w:spacing w:val="0"/>
          <w:w w:val="100"/>
          <w:position w:val="0"/>
          <w:lang w:val="en-US" w:eastAsia="en-US" w:bidi="en-US"/>
        </w:rPr>
        <w:t xml:space="preserve"> atom function</w:t>
      </w:r>
      <w:r>
        <w:fldChar w:fldCharType="begin"/>
      </w:r>
      <w:r>
        <w:instrText xml:space="preserve">HYPERLINK  \l "bookmark834" \o "Current Document" </w:instrText>
      </w:r>
      <w:r>
        <w:fldChar w:fldCharType="separate"/>
      </w:r>
      <w:r>
        <w:rPr>
          <w:color w:val="000000"/>
          <w:spacing w:val="0"/>
          <w:w w:val="100"/>
          <w:position w:val="0"/>
          <w:lang w:val="en-US" w:eastAsia="en-US" w:bidi="en-US"/>
        </w:rPr>
        <w:t xml:space="preserve"> 137</w:t>
      </w:r>
      <w:r>
        <w:fldChar w:fldCharType="end"/>
      </w:r>
      <w:r>
        <w:rPr>
          <w:color w:val="000000"/>
          <w:spacing w:val="0"/>
          <w:w w:val="100"/>
          <w:position w:val="0"/>
          <w:lang w:val="en-US" w:eastAsia="en-US" w:bidi="en-US"/>
        </w:rPr>
        <w:t xml:space="preserve"> autoload feature</w:t>
      </w:r>
      <w:r>
        <w:fldChar w:fldCharType="begin"/>
      </w:r>
      <w:r>
        <w:instrText xml:space="preserve">HYPERLINK  \l "bookmark1053" \o "Current Document" </w:instrText>
      </w:r>
      <w:r>
        <w:fldChar w:fldCharType="separate"/>
      </w:r>
      <w:r>
        <w:rPr>
          <w:color w:val="000000"/>
          <w:spacing w:val="0"/>
          <w:w w:val="100"/>
          <w:position w:val="0"/>
          <w:lang w:val="en-US" w:eastAsia="en-US" w:bidi="en-US"/>
        </w:rPr>
        <w:t xml:space="preserve"> 170</w:t>
      </w:r>
      <w:r>
        <w:fldChar w:fldCharType="end"/>
      </w:r>
      <w:r>
        <w:rPr>
          <w:color w:val="000000"/>
          <w:spacing w:val="0"/>
          <w:w w:val="100"/>
          <w:position w:val="0"/>
          <w:lang w:val="en-US" w:eastAsia="en-US" w:bidi="en-US"/>
        </w:rPr>
        <w:t xml:space="preserve"> autoload property</w:t>
      </w:r>
      <w:r>
        <w:fldChar w:fldCharType="begin"/>
      </w:r>
      <w:r>
        <w:instrText xml:space="preserve">HYPERLINK  \l "bookmark1476" \o "Current Document" </w:instrText>
      </w:r>
      <w:r>
        <w:fldChar w:fldCharType="separate"/>
      </w:r>
      <w:r>
        <w:rPr>
          <w:color w:val="000000"/>
          <w:spacing w:val="0"/>
          <w:w w:val="100"/>
          <w:position w:val="0"/>
          <w:lang w:val="en-US" w:eastAsia="en-US" w:bidi="en-US"/>
        </w:rPr>
        <w:t xml:space="preserve"> </w:t>
      </w:r>
      <w:r>
        <w:rPr>
          <w:rStyle w:val="71"/>
        </w:rPr>
        <w:t>234</w:t>
      </w:r>
      <w:r>
        <w:fldChar w:fldCharType="end"/>
      </w:r>
    </w:p>
    <w:p>
      <w:pPr>
        <w:pStyle w:val="21"/>
        <w:keepNext/>
        <w:keepLines/>
        <w:widowControl w:val="0"/>
        <w:shd w:val="clear" w:color="auto" w:fill="auto"/>
        <w:spacing w:before="0" w:after="149" w:line="360" w:lineRule="exact"/>
        <w:ind w:left="0" w:right="0" w:firstLine="0"/>
        <w:jc w:val="left"/>
      </w:pPr>
      <w:bookmarkStart w:id="2296" w:name="bookmark2323"/>
      <w:r>
        <w:rPr>
          <w:color w:val="000000"/>
          <w:spacing w:val="0"/>
          <w:w w:val="100"/>
          <w:position w:val="0"/>
          <w:lang w:val="en-US" w:eastAsia="en-US" w:bidi="en-US"/>
        </w:rPr>
        <w:t>B</w:t>
      </w:r>
      <w:bookmarkEnd w:id="2296"/>
    </w:p>
    <w:p>
      <w:pPr>
        <w:pStyle w:val="19"/>
        <w:widowControl w:val="0"/>
        <w:shd w:val="clear" w:color="auto" w:fill="auto"/>
        <w:spacing w:before="0" w:after="0" w:line="240" w:lineRule="exact"/>
        <w:ind w:left="0" w:right="480" w:firstLine="0"/>
        <w:jc w:val="left"/>
      </w:pPr>
      <w:r>
        <w:rPr>
          <w:color w:val="000000"/>
          <w:spacing w:val="0"/>
          <w:w w:val="100"/>
          <w:position w:val="0"/>
          <w:lang w:val="en-US" w:eastAsia="en-US" w:bidi="en-US"/>
        </w:rPr>
        <w:t>backquote (‘</w:t>
      </w:r>
      <w:r>
        <w:rPr>
          <w:rStyle w:val="154"/>
        </w:rPr>
        <w:t>）</w:t>
      </w:r>
      <w:r>
        <w:fldChar w:fldCharType="begin"/>
      </w:r>
      <w:r>
        <w:instrText xml:space="preserve">HYPERLINK  \l "bookmark275" \o "Current Document" </w:instrText>
      </w:r>
      <w:r>
        <w:fldChar w:fldCharType="separate"/>
      </w:r>
      <w:r>
        <w:rPr>
          <w:color w:val="000000"/>
          <w:spacing w:val="0"/>
          <w:w w:val="100"/>
          <w:position w:val="0"/>
          <w:lang w:val="en-US" w:eastAsia="en-US" w:bidi="en-US"/>
        </w:rPr>
        <w:t>69</w:t>
      </w:r>
      <w:r>
        <w:fldChar w:fldCharType="end"/>
      </w:r>
      <w:r>
        <w:rPr>
          <w:color w:val="000000"/>
          <w:spacing w:val="0"/>
          <w:w w:val="100"/>
          <w:position w:val="0"/>
          <w:lang w:val="en-US" w:eastAsia="en-US" w:bidi="en-US"/>
        </w:rPr>
        <w:t>,</w:t>
      </w:r>
      <w:r>
        <w:fldChar w:fldCharType="begin"/>
      </w:r>
      <w:r>
        <w:instrText xml:space="preserve">HYPERLINK  \l "bookmark1644" \o "Current Document" </w:instrText>
      </w:r>
      <w:r>
        <w:fldChar w:fldCharType="separate"/>
      </w:r>
      <w:r>
        <w:rPr>
          <w:color w:val="000000"/>
          <w:spacing w:val="0"/>
          <w:w w:val="100"/>
          <w:position w:val="0"/>
          <w:lang w:val="en-US" w:eastAsia="en-US" w:bidi="en-US"/>
        </w:rPr>
        <w:t xml:space="preserve"> </w:t>
      </w:r>
      <w:r>
        <w:rPr>
          <w:rStyle w:val="71"/>
        </w:rPr>
        <w:t>266</w:t>
      </w:r>
      <w:r>
        <w:fldChar w:fldCharType="end"/>
      </w:r>
      <w:r>
        <w:rPr>
          <w:rStyle w:val="71"/>
        </w:rPr>
        <w:t xml:space="preserve"> </w:t>
      </w:r>
      <w:r>
        <w:rPr>
          <w:color w:val="000000"/>
          <w:spacing w:val="0"/>
          <w:w w:val="100"/>
          <w:position w:val="0"/>
          <w:lang w:val="en-US" w:eastAsia="en-US" w:bidi="en-US"/>
        </w:rPr>
        <w:t xml:space="preserve">begin function </w:t>
      </w:r>
      <w:r>
        <w:fldChar w:fldCharType="begin"/>
      </w:r>
      <w:r>
        <w:instrText xml:space="preserve">HYPERLINK  \l "bookmark1916" \o "Current Document" </w:instrText>
      </w:r>
      <w:r>
        <w:fldChar w:fldCharType="separate"/>
      </w:r>
      <w:r>
        <w:rPr>
          <w:rStyle w:val="71"/>
        </w:rPr>
        <w:t>303</w:t>
      </w:r>
      <w:r>
        <w:fldChar w:fldCharType="end"/>
      </w:r>
      <w:r>
        <w:rPr>
          <w:rStyle w:val="71"/>
        </w:rPr>
        <w:t xml:space="preserve"> </w:t>
      </w:r>
      <w:r>
        <w:rPr>
          <w:color w:val="000000"/>
          <w:spacing w:val="0"/>
          <w:w w:val="100"/>
          <w:position w:val="0"/>
          <w:lang w:val="en-US" w:eastAsia="en-US" w:bidi="en-US"/>
        </w:rPr>
        <w:t xml:space="preserve">binary minus operator </w:t>
      </w:r>
      <w:r>
        <w:fldChar w:fldCharType="begin"/>
      </w:r>
      <w:r>
        <w:instrText xml:space="preserve">HYPERLINK  \l "bookmark258" \o "Current Document" </w:instrText>
      </w:r>
      <w:r>
        <w:fldChar w:fldCharType="separate"/>
      </w:r>
      <w:r>
        <w:rPr>
          <w:rStyle w:val="71"/>
        </w:rPr>
        <w:t>67</w:t>
      </w:r>
      <w:r>
        <w:fldChar w:fldCharType="end"/>
      </w:r>
      <w:r>
        <w:rPr>
          <w:rStyle w:val="71"/>
        </w:rPr>
        <w:t xml:space="preserve"> </w:t>
      </w:r>
      <w:r>
        <w:rPr>
          <w:color w:val="000000"/>
          <w:spacing w:val="0"/>
          <w:w w:val="100"/>
          <w:position w:val="0"/>
          <w:lang w:val="en-US" w:eastAsia="en-US" w:bidi="en-US"/>
        </w:rPr>
        <w:t>bindkeys</w:t>
      </w:r>
      <w:r>
        <w:fldChar w:fldCharType="begin"/>
      </w:r>
      <w:r>
        <w:instrText xml:space="preserve">HYPERLINK  \l "bookmark73" \o "Current Document" </w:instrText>
      </w:r>
      <w:r>
        <w:fldChar w:fldCharType="separate"/>
      </w:r>
      <w:r>
        <w:rPr>
          <w:color w:val="000000"/>
          <w:spacing w:val="0"/>
          <w:w w:val="100"/>
          <w:position w:val="0"/>
          <w:lang w:val="en-US" w:eastAsia="en-US" w:bidi="en-US"/>
        </w:rPr>
        <w:t xml:space="preserve"> 35</w:t>
      </w:r>
      <w:r>
        <w:fldChar w:fldCharType="end"/>
      </w:r>
    </w:p>
    <w:p>
      <w:pPr>
        <w:pStyle w:val="19"/>
        <w:widowControl w:val="0"/>
        <w:shd w:val="clear" w:color="auto" w:fill="auto"/>
        <w:spacing w:before="0" w:after="324" w:line="240" w:lineRule="exact"/>
        <w:ind w:left="0" w:right="480" w:firstLine="0"/>
        <w:jc w:val="left"/>
      </w:pPr>
      <w:r>
        <w:rPr>
          <w:color w:val="000000"/>
          <w:spacing w:val="0"/>
          <w:w w:val="100"/>
          <w:position w:val="0"/>
          <w:lang w:val="en-US" w:eastAsia="en-US" w:bidi="en-US"/>
        </w:rPr>
        <w:t>bitwise operators</w:t>
      </w:r>
      <w:r>
        <w:fldChar w:fldCharType="begin"/>
      </w:r>
      <w:r>
        <w:instrText xml:space="preserve">HYPERLINK  \l "bookmark763" \o "Current Document" </w:instrText>
      </w:r>
      <w:r>
        <w:fldChar w:fldCharType="separate"/>
      </w:r>
      <w:r>
        <w:rPr>
          <w:color w:val="000000"/>
          <w:spacing w:val="0"/>
          <w:w w:val="100"/>
          <w:position w:val="0"/>
          <w:lang w:val="en-US" w:eastAsia="en-US" w:bidi="en-US"/>
        </w:rPr>
        <w:t xml:space="preserve"> 130</w:t>
      </w:r>
      <w:r>
        <w:fldChar w:fldCharType="end"/>
      </w:r>
      <w:r>
        <w:rPr>
          <w:color w:val="000000"/>
          <w:spacing w:val="0"/>
          <w:w w:val="100"/>
          <w:position w:val="0"/>
          <w:lang w:val="en-US" w:eastAsia="en-US" w:bidi="en-US"/>
        </w:rPr>
        <w:t>,</w:t>
      </w:r>
      <w:r>
        <w:fldChar w:fldCharType="begin"/>
      </w:r>
      <w:r>
        <w:instrText xml:space="preserve">HYPERLINK  \l "bookmark828" \o "Current Document" </w:instrText>
      </w:r>
      <w:r>
        <w:fldChar w:fldCharType="separate"/>
      </w:r>
      <w:r>
        <w:rPr>
          <w:color w:val="000000"/>
          <w:spacing w:val="0"/>
          <w:w w:val="100"/>
          <w:position w:val="0"/>
          <w:lang w:val="en-US" w:eastAsia="en-US" w:bidi="en-US"/>
        </w:rPr>
        <w:t xml:space="preserve"> 136</w:t>
      </w:r>
      <w:r>
        <w:fldChar w:fldCharType="end"/>
      </w:r>
      <w:r>
        <w:rPr>
          <w:color w:val="000000"/>
          <w:spacing w:val="0"/>
          <w:w w:val="100"/>
          <w:position w:val="0"/>
          <w:lang w:val="en-US" w:eastAsia="en-US" w:bidi="en-US"/>
        </w:rPr>
        <w:t xml:space="preserve"> bounding boxes </w:t>
      </w:r>
      <w:r>
        <w:fldChar w:fldCharType="begin"/>
      </w:r>
      <w:r>
        <w:instrText xml:space="preserve">HYPERLINK  \l "bookmark137" \o "Current Document" </w:instrText>
      </w:r>
      <w:r>
        <w:fldChar w:fldCharType="separate"/>
      </w:r>
      <w:r>
        <w:rPr>
          <w:color w:val="000000"/>
          <w:spacing w:val="0"/>
          <w:w w:val="100"/>
          <w:position w:val="0"/>
          <w:lang w:val="en-US" w:eastAsia="en-US" w:bidi="en-US"/>
        </w:rPr>
        <w:t>44</w:t>
      </w:r>
      <w:r>
        <w:fldChar w:fldCharType="end"/>
      </w:r>
      <w:r>
        <w:rPr>
          <w:color w:val="000000"/>
          <w:spacing w:val="0"/>
          <w:w w:val="100"/>
          <w:position w:val="0"/>
          <w:lang w:val="en-US" w:eastAsia="en-US" w:bidi="en-US"/>
        </w:rPr>
        <w:t xml:space="preserve">, </w:t>
      </w:r>
      <w:r>
        <w:fldChar w:fldCharType="begin"/>
      </w:r>
      <w:r>
        <w:instrText xml:space="preserve">HYPERLINK  \l "bookmark2233" \o "Current Document" </w:instrText>
      </w:r>
      <w:r>
        <w:fldChar w:fldCharType="separate"/>
      </w:r>
      <w:r>
        <w:rPr>
          <w:color w:val="000000"/>
          <w:spacing w:val="0"/>
          <w:w w:val="100"/>
          <w:position w:val="0"/>
          <w:lang w:val="en-US" w:eastAsia="en-US" w:bidi="en-US"/>
        </w:rPr>
        <w:t>350</w:t>
      </w:r>
      <w:r>
        <w:fldChar w:fldCharType="end"/>
      </w:r>
      <w:r>
        <w:rPr>
          <w:color w:val="000000"/>
          <w:spacing w:val="0"/>
          <w:w w:val="100"/>
          <w:position w:val="0"/>
          <w:lang w:val="en-US" w:eastAsia="en-US" w:bidi="en-US"/>
        </w:rPr>
        <w:t xml:space="preserve"> boundp function</w:t>
      </w:r>
      <w:r>
        <w:fldChar w:fldCharType="begin"/>
      </w:r>
      <w:r>
        <w:instrText xml:space="preserve">HYPERLINK  \l "bookmark418" \o "Current Document" </w:instrText>
      </w:r>
      <w:r>
        <w:fldChar w:fldCharType="separate"/>
      </w:r>
      <w:r>
        <w:rPr>
          <w:color w:val="000000"/>
          <w:spacing w:val="0"/>
          <w:w w:val="100"/>
          <w:position w:val="0"/>
          <w:lang w:val="en-US" w:eastAsia="en-US" w:bidi="en-US"/>
        </w:rPr>
        <w:t xml:space="preserve"> 89</w:t>
      </w:r>
      <w:r>
        <w:fldChar w:fldCharType="end"/>
      </w:r>
      <w:r>
        <w:rPr>
          <w:color w:val="000000"/>
          <w:spacing w:val="0"/>
          <w:w w:val="100"/>
          <w:position w:val="0"/>
          <w:lang w:val="en-US" w:eastAsia="en-US" w:bidi="en-US"/>
        </w:rPr>
        <w:t>,</w:t>
      </w:r>
      <w:r>
        <w:fldChar w:fldCharType="begin"/>
      </w:r>
      <w:r>
        <w:instrText xml:space="preserve">HYPERLINK  \l "bookmark836" \o "Current Document" </w:instrText>
      </w:r>
      <w:r>
        <w:fldChar w:fldCharType="separate"/>
      </w:r>
      <w:r>
        <w:rPr>
          <w:color w:val="000000"/>
          <w:spacing w:val="0"/>
          <w:w w:val="100"/>
          <w:position w:val="0"/>
          <w:lang w:val="en-US" w:eastAsia="en-US" w:bidi="en-US"/>
        </w:rPr>
        <w:t xml:space="preserve"> 137</w:t>
      </w:r>
      <w:r>
        <w:fldChar w:fldCharType="end"/>
      </w:r>
      <w:r>
        <w:rPr>
          <w:color w:val="000000"/>
          <w:spacing w:val="0"/>
          <w:w w:val="100"/>
          <w:position w:val="0"/>
          <w:lang w:val="en-US" w:eastAsia="en-US" w:bidi="en-US"/>
        </w:rPr>
        <w:t>,</w:t>
      </w:r>
      <w:r>
        <w:fldChar w:fldCharType="begin"/>
      </w:r>
      <w:r>
        <w:instrText xml:space="preserve">HYPERLINK  \l "bookmark2057" \o "Current Document" </w:instrText>
      </w:r>
      <w:r>
        <w:fldChar w:fldCharType="separate"/>
      </w:r>
      <w:r>
        <w:rPr>
          <w:color w:val="000000"/>
          <w:spacing w:val="0"/>
          <w:w w:val="100"/>
          <w:position w:val="0"/>
          <w:lang w:val="en-US" w:eastAsia="en-US" w:bidi="en-US"/>
        </w:rPr>
        <w:t xml:space="preserve"> </w:t>
      </w:r>
      <w:r>
        <w:rPr>
          <w:rStyle w:val="71"/>
        </w:rPr>
        <w:t>327</w:t>
      </w:r>
      <w:r>
        <w:fldChar w:fldCharType="end"/>
      </w:r>
      <w:r>
        <w:rPr>
          <w:rStyle w:val="71"/>
        </w:rPr>
        <w:t xml:space="preserve"> </w:t>
      </w:r>
      <w:r>
        <w:rPr>
          <w:color w:val="000000"/>
          <w:spacing w:val="0"/>
          <w:w w:val="100"/>
          <w:position w:val="0"/>
          <w:lang w:val="en-US" w:eastAsia="en-US" w:bidi="en-US"/>
        </w:rPr>
        <w:t xml:space="preserve">bracket, super right </w:t>
      </w:r>
      <w:r>
        <w:fldChar w:fldCharType="begin"/>
      </w:r>
      <w:r>
        <w:instrText xml:space="preserve">HYPERLINK  \l "bookmark269" \o "Current Document" </w:instrText>
      </w:r>
      <w:r>
        <w:fldChar w:fldCharType="separate"/>
      </w:r>
      <w:r>
        <w:rPr>
          <w:color w:val="000000"/>
          <w:spacing w:val="0"/>
          <w:w w:val="100"/>
          <w:position w:val="0"/>
          <w:lang w:val="en-US" w:eastAsia="en-US" w:bidi="en-US"/>
        </w:rPr>
        <w:t>68</w:t>
      </w:r>
      <w:r>
        <w:fldChar w:fldCharType="end"/>
      </w:r>
      <w:r>
        <w:rPr>
          <w:color w:val="000000"/>
          <w:spacing w:val="0"/>
          <w:w w:val="100"/>
          <w:position w:val="0"/>
          <w:lang w:val="en-US" w:eastAsia="en-US" w:bidi="en-US"/>
        </w:rPr>
        <w:t xml:space="preserve">, </w:t>
      </w:r>
      <w:r>
        <w:fldChar w:fldCharType="begin"/>
      </w:r>
      <w:r>
        <w:instrText xml:space="preserve">HYPERLINK  \l "bookmark1401" \o "Current Document" </w:instrText>
      </w:r>
      <w:r>
        <w:fldChar w:fldCharType="separate"/>
      </w:r>
      <w:r>
        <w:rPr>
          <w:color w:val="000000"/>
          <w:spacing w:val="0"/>
          <w:w w:val="100"/>
          <w:position w:val="0"/>
          <w:lang w:val="en-US" w:eastAsia="en-US" w:bidi="en-US"/>
        </w:rPr>
        <w:t>220</w:t>
      </w:r>
      <w:r>
        <w:fldChar w:fldCharType="end"/>
      </w:r>
      <w:r>
        <w:rPr>
          <w:color w:val="000000"/>
          <w:spacing w:val="0"/>
          <w:w w:val="100"/>
          <w:position w:val="0"/>
          <w:lang w:val="en-US" w:eastAsia="en-US" w:bidi="en-US"/>
        </w:rPr>
        <w:t xml:space="preserve"> break function</w:t>
      </w:r>
      <w:r>
        <w:fldChar w:fldCharType="begin"/>
      </w:r>
      <w:r>
        <w:instrText xml:space="preserve">HYPERLINK  \l "bookmark2088" \o "Current Document" </w:instrText>
      </w:r>
      <w:r>
        <w:fldChar w:fldCharType="separate"/>
      </w:r>
      <w:r>
        <w:rPr>
          <w:color w:val="000000"/>
          <w:spacing w:val="0"/>
          <w:w w:val="100"/>
          <w:position w:val="0"/>
          <w:lang w:val="en-US" w:eastAsia="en-US" w:bidi="en-US"/>
        </w:rPr>
        <w:t xml:space="preserve"> </w:t>
      </w:r>
      <w:r>
        <w:rPr>
          <w:rStyle w:val="71"/>
        </w:rPr>
        <w:t>329</w:t>
      </w:r>
      <w:r>
        <w:fldChar w:fldCharType="end"/>
      </w:r>
      <w:r>
        <w:rPr>
          <w:rStyle w:val="71"/>
        </w:rPr>
        <w:t xml:space="preserve"> </w:t>
      </w:r>
      <w:r>
        <w:rPr>
          <w:color w:val="000000"/>
          <w:spacing w:val="0"/>
          <w:w w:val="100"/>
          <w:position w:val="0"/>
          <w:lang w:val="en-US" w:eastAsia="en-US" w:bidi="en-US"/>
        </w:rPr>
        <w:t>building a list</w:t>
      </w:r>
      <w:r>
        <w:fldChar w:fldCharType="begin"/>
      </w:r>
      <w:r>
        <w:instrText xml:space="preserve">HYPERLINK  \l "bookmark111" \o "Current Document" </w:instrText>
      </w:r>
      <w:r>
        <w:fldChar w:fldCharType="separate"/>
      </w:r>
      <w:r>
        <w:rPr>
          <w:color w:val="000000"/>
          <w:spacing w:val="0"/>
          <w:w w:val="100"/>
          <w:position w:val="0"/>
          <w:lang w:val="en-US" w:eastAsia="en-US" w:bidi="en-US"/>
        </w:rPr>
        <w:t xml:space="preserve"> 41</w:t>
      </w:r>
      <w:r>
        <w:fldChar w:fldCharType="end"/>
      </w:r>
      <w:r>
        <w:rPr>
          <w:color w:val="000000"/>
          <w:spacing w:val="0"/>
          <w:w w:val="100"/>
          <w:position w:val="0"/>
          <w:lang w:val="en-US" w:eastAsia="en-US" w:bidi="en-US"/>
        </w:rPr>
        <w:t xml:space="preserve"> buildString function</w:t>
      </w:r>
      <w:r>
        <w:fldChar w:fldCharType="begin"/>
      </w:r>
      <w:r>
        <w:instrText xml:space="preserve">HYPERLINK  \l "bookmark521" \o "Current Document" </w:instrText>
      </w:r>
      <w:r>
        <w:fldChar w:fldCharType="separate"/>
      </w:r>
      <w:r>
        <w:rPr>
          <w:color w:val="000000"/>
          <w:spacing w:val="0"/>
          <w:w w:val="100"/>
          <w:position w:val="0"/>
          <w:lang w:val="en-US" w:eastAsia="en-US" w:bidi="en-US"/>
        </w:rPr>
        <w:t xml:space="preserve"> 103</w:t>
      </w:r>
      <w:r>
        <w:fldChar w:fldCharType="end"/>
      </w:r>
      <w:r>
        <w:rPr>
          <w:color w:val="000000"/>
          <w:spacing w:val="0"/>
          <w:w w:val="100"/>
          <w:position w:val="0"/>
          <w:lang w:val="en-US" w:eastAsia="en-US" w:bidi="en-US"/>
        </w:rPr>
        <w:t xml:space="preserve"> byte-code </w:t>
      </w:r>
      <w:r>
        <w:fldChar w:fldCharType="begin"/>
      </w:r>
      <w:r>
        <w:instrText xml:space="preserve">HYPERLINK  \l "bookmark338" \o "Current Document" </w:instrText>
      </w:r>
      <w:r>
        <w:fldChar w:fldCharType="separate"/>
      </w:r>
      <w:r>
        <w:rPr>
          <w:color w:val="000000"/>
          <w:spacing w:val="0"/>
          <w:w w:val="100"/>
          <w:position w:val="0"/>
          <w:lang w:val="en-US" w:eastAsia="en-US" w:bidi="en-US"/>
        </w:rPr>
        <w:t>80</w:t>
      </w:r>
      <w:r>
        <w:fldChar w:fldCharType="end"/>
      </w:r>
      <w:r>
        <w:rPr>
          <w:color w:val="000000"/>
          <w:spacing w:val="0"/>
          <w:w w:val="100"/>
          <w:position w:val="0"/>
          <w:lang w:val="en-US" w:eastAsia="en-US" w:bidi="en-US"/>
        </w:rPr>
        <w:t xml:space="preserve">, </w:t>
      </w:r>
      <w:r>
        <w:fldChar w:fldCharType="begin"/>
      </w:r>
      <w:r>
        <w:instrText xml:space="preserve">HYPERLINK  \l "bookmark1298" \o "Current Document" </w:instrText>
      </w:r>
      <w:r>
        <w:fldChar w:fldCharType="separate"/>
      </w:r>
      <w:r>
        <w:rPr>
          <w:color w:val="000000"/>
          <w:spacing w:val="0"/>
          <w:w w:val="100"/>
          <w:position w:val="0"/>
          <w:lang w:val="en-US" w:eastAsia="en-US" w:bidi="en-US"/>
        </w:rPr>
        <w:t>206</w:t>
      </w:r>
      <w:r>
        <w:fldChar w:fldCharType="end"/>
      </w:r>
    </w:p>
    <w:p>
      <w:pPr>
        <w:pStyle w:val="21"/>
        <w:keepNext/>
        <w:keepLines/>
        <w:widowControl w:val="0"/>
        <w:shd w:val="clear" w:color="auto" w:fill="auto"/>
        <w:spacing w:before="0" w:after="154" w:line="360" w:lineRule="exact"/>
        <w:ind w:left="0" w:right="0" w:firstLine="0"/>
        <w:jc w:val="left"/>
      </w:pPr>
      <w:bookmarkStart w:id="2297" w:name="bookmark2324"/>
      <w:r>
        <w:rPr>
          <w:color w:val="000000"/>
          <w:spacing w:val="0"/>
          <w:w w:val="100"/>
          <w:position w:val="0"/>
          <w:lang w:val="en-US" w:eastAsia="en-US" w:bidi="en-US"/>
        </w:rPr>
        <w:t>C</w:t>
      </w:r>
      <w:bookmarkEnd w:id="2297"/>
    </w:p>
    <w:p>
      <w:pPr>
        <w:pStyle w:val="19"/>
        <w:widowControl w:val="0"/>
        <w:shd w:val="clear" w:color="auto" w:fill="auto"/>
        <w:spacing w:before="0" w:after="0" w:line="240" w:lineRule="exact"/>
        <w:ind w:left="0" w:right="0" w:firstLine="0"/>
        <w:jc w:val="left"/>
      </w:pPr>
      <w:r>
        <w:rPr>
          <w:color w:val="000000"/>
          <w:spacing w:val="0"/>
          <w:w w:val="100"/>
          <w:position w:val="0"/>
          <w:lang w:val="en-US" w:eastAsia="en-US" w:bidi="en-US"/>
        </w:rPr>
        <w:t>C language comparison</w:t>
      </w:r>
    </w:p>
    <w:p>
      <w:pPr>
        <w:pStyle w:val="19"/>
        <w:widowControl w:val="0"/>
        <w:shd w:val="clear" w:color="auto" w:fill="auto"/>
        <w:spacing w:before="0" w:after="0" w:line="240" w:lineRule="exact"/>
        <w:ind w:left="400" w:right="0" w:firstLine="0"/>
        <w:jc w:val="left"/>
        <w:sectPr>
          <w:type w:val="continuous"/>
          <w:pgSz w:w="12240" w:h="15840"/>
          <w:pgMar w:top="2097" w:right="1877" w:bottom="1574" w:left="1229" w:header="0" w:footer="3" w:gutter="0"/>
          <w:cols w:space="870" w:num="2"/>
          <w:rtlGutter w:val="0"/>
          <w:docGrid w:linePitch="360" w:charSpace="0"/>
        </w:sectPr>
      </w:pPr>
      <w:r>
        <w:rPr>
          <w:color w:val="000000"/>
          <w:spacing w:val="0"/>
          <w:w w:val="100"/>
          <w:position w:val="0"/>
          <w:lang w:val="en-US" w:eastAsia="en-US" w:bidi="en-US"/>
        </w:rPr>
        <w:t>arithmetic and logical syntax</w:t>
      </w:r>
      <w:r>
        <w:fldChar w:fldCharType="begin"/>
      </w:r>
      <w:r>
        <w:instrText xml:space="preserve">HYPERLINK  \l "bookmark822" \o "Current Document" </w:instrText>
      </w:r>
      <w:r>
        <w:fldChar w:fldCharType="separate"/>
      </w:r>
      <w:r>
        <w:rPr>
          <w:color w:val="000000"/>
          <w:spacing w:val="0"/>
          <w:w w:val="100"/>
          <w:position w:val="0"/>
          <w:lang w:val="en-US" w:eastAsia="en-US" w:bidi="en-US"/>
        </w:rPr>
        <w:t xml:space="preserve"> 136</w:t>
      </w:r>
      <w:r>
        <w:fldChar w:fldCharType="end"/>
      </w:r>
      <w:r>
        <w:rPr>
          <w:color w:val="000000"/>
          <w:spacing w:val="0"/>
          <w:w w:val="100"/>
          <w:position w:val="0"/>
          <w:lang w:val="en-US" w:eastAsia="en-US" w:bidi="en-US"/>
        </w:rPr>
        <w:t xml:space="preserve"> brackets affecting evaluation </w:t>
      </w:r>
      <w:r>
        <w:fldChar w:fldCharType="begin"/>
      </w:r>
      <w:r>
        <w:instrText xml:space="preserve">HYPERLINK  \l "bookmark1556" \o "Current Document" </w:instrText>
      </w:r>
      <w:r>
        <w:fldChar w:fldCharType="separate"/>
      </w:r>
      <w:r>
        <w:rPr>
          <w:rStyle w:val="71"/>
        </w:rPr>
        <w:t>249</w:t>
      </w:r>
      <w:r>
        <w:fldChar w:fldCharType="end"/>
      </w:r>
      <w:r>
        <w:rPr>
          <w:rStyle w:val="71"/>
        </w:rPr>
        <w:t xml:space="preserve"> </w:t>
      </w:r>
      <w:r>
        <w:rPr>
          <w:color w:val="000000"/>
          <w:spacing w:val="0"/>
          <w:w w:val="100"/>
          <w:position w:val="0"/>
          <w:lang w:val="en-US" w:eastAsia="en-US" w:bidi="en-US"/>
        </w:rPr>
        <w:t>commas</w:t>
      </w:r>
      <w:r>
        <w:fldChar w:fldCharType="begin"/>
      </w:r>
      <w:r>
        <w:instrText xml:space="preserve">HYPERLINK  \l "bookmark1561" \o "Current Document" </w:instrText>
      </w:r>
      <w:r>
        <w:fldChar w:fldCharType="separate"/>
      </w:r>
      <w:r>
        <w:rPr>
          <w:color w:val="000000"/>
          <w:spacing w:val="0"/>
          <w:w w:val="100"/>
          <w:position w:val="0"/>
          <w:lang w:val="en-US" w:eastAsia="en-US" w:bidi="en-US"/>
        </w:rPr>
        <w:t xml:space="preserve"> 250</w:t>
      </w:r>
      <w:r>
        <w:fldChar w:fldCharType="end"/>
      </w:r>
      <w:r>
        <w:rPr>
          <w:color w:val="000000"/>
          <w:spacing w:val="0"/>
          <w:w w:val="100"/>
          <w:position w:val="0"/>
          <w:lang w:val="en-US" w:eastAsia="en-US" w:bidi="en-US"/>
        </w:rPr>
        <w:t xml:space="preserve"> common mistakes </w:t>
      </w:r>
      <w:r>
        <w:fldChar w:fldCharType="begin"/>
      </w:r>
      <w:r>
        <w:instrText xml:space="preserve">HYPERLINK  \l "bookmark1570" \o "Current Document" </w:instrText>
      </w:r>
      <w:r>
        <w:fldChar w:fldCharType="separate"/>
      </w:r>
      <w:r>
        <w:rPr>
          <w:rStyle w:val="71"/>
        </w:rPr>
        <w:t>252</w:t>
      </w:r>
      <w:r>
        <w:fldChar w:fldCharType="end"/>
      </w:r>
      <w:r>
        <w:rPr>
          <w:rStyle w:val="71"/>
        </w:rPr>
        <w:t xml:space="preserve"> </w:t>
      </w:r>
      <w:r>
        <w:rPr>
          <w:color w:val="000000"/>
          <w:spacing w:val="0"/>
          <w:w w:val="100"/>
          <w:position w:val="0"/>
          <w:lang w:val="en-US" w:eastAsia="en-US" w:bidi="en-US"/>
        </w:rPr>
        <w:t>defstructs</w:t>
      </w:r>
      <w:r>
        <w:fldChar w:fldCharType="begin"/>
      </w:r>
      <w:r>
        <w:instrText xml:space="preserve">HYPERLINK  \l "bookmark593" \o "Current Document" </w:instrText>
      </w:r>
      <w:r>
        <w:fldChar w:fldCharType="separate"/>
      </w:r>
      <w:r>
        <w:rPr>
          <w:color w:val="000000"/>
          <w:spacing w:val="0"/>
          <w:w w:val="100"/>
          <w:position w:val="0"/>
          <w:lang w:val="en-US" w:eastAsia="en-US" w:bidi="en-US"/>
        </w:rPr>
        <w:t xml:space="preserve"> 111</w:t>
      </w:r>
      <w:r>
        <w:fldChar w:fldCharType="end"/>
      </w:r>
      <w:r>
        <w:rPr>
          <w:color w:val="000000"/>
          <w:spacing w:val="0"/>
          <w:w w:val="100"/>
          <w:position w:val="0"/>
          <w:lang w:val="en-US" w:eastAsia="en-US" w:bidi="en-US"/>
        </w:rPr>
        <w:t xml:space="preserve"> draining ports</w:t>
      </w:r>
      <w:r>
        <w:fldChar w:fldCharType="begin"/>
      </w:r>
      <w:r>
        <w:instrText xml:space="preserve">HYPERLINK  \l "bookmark1004" \o "Current Document" </w:instrText>
      </w:r>
      <w:r>
        <w:fldChar w:fldCharType="separate"/>
      </w:r>
      <w:r>
        <w:rPr>
          <w:color w:val="000000"/>
          <w:spacing w:val="0"/>
          <w:w w:val="100"/>
          <w:position w:val="0"/>
          <w:lang w:val="en-US" w:eastAsia="en-US" w:bidi="en-US"/>
        </w:rPr>
        <w:t xml:space="preserve"> 163</w:t>
      </w:r>
      <w:r>
        <w:fldChar w:fldCharType="end"/>
      </w:r>
      <w:r>
        <w:rPr>
          <w:color w:val="000000"/>
          <w:spacing w:val="0"/>
          <w:w w:val="100"/>
          <w:position w:val="0"/>
          <w:lang w:val="en-US" w:eastAsia="en-US" w:bidi="en-US"/>
        </w:rPr>
        <w:t xml:space="preserve"> escape characters</w:t>
      </w:r>
      <w:r>
        <w:fldChar w:fldCharType="begin"/>
      </w:r>
      <w:r>
        <w:instrText xml:space="preserve">HYPERLINK  \l "bookmark305" \o "Current Document" </w:instrText>
      </w:r>
      <w:r>
        <w:fldChar w:fldCharType="separate"/>
      </w:r>
      <w:r>
        <w:rPr>
          <w:color w:val="000000"/>
          <w:spacing w:val="0"/>
          <w:w w:val="100"/>
          <w:position w:val="0"/>
          <w:lang w:val="en-US" w:eastAsia="en-US" w:bidi="en-US"/>
        </w:rPr>
        <w:t xml:space="preserve"> 74</w:t>
      </w:r>
      <w:r>
        <w:fldChar w:fldCharType="end"/>
      </w:r>
      <w:r>
        <w:rPr>
          <w:color w:val="000000"/>
          <w:spacing w:val="0"/>
          <w:w w:val="100"/>
          <w:position w:val="0"/>
          <w:lang w:val="en-US" w:eastAsia="en-US" w:bidi="en-US"/>
        </w:rPr>
        <w:t xml:space="preserve"> getc and getchar</w:t>
      </w:r>
      <w:r>
        <w:fldChar w:fldCharType="begin"/>
      </w:r>
      <w:r>
        <w:instrText xml:space="preserve">HYPERLINK  \l "bookmark1068" \o "Current Document" </w:instrText>
      </w:r>
      <w:r>
        <w:fldChar w:fldCharType="separate"/>
      </w:r>
      <w:r>
        <w:rPr>
          <w:color w:val="000000"/>
          <w:spacing w:val="0"/>
          <w:w w:val="100"/>
          <w:position w:val="0"/>
          <w:lang w:val="en-US" w:eastAsia="en-US" w:bidi="en-US"/>
        </w:rPr>
        <w:t xml:space="preserve"> 173</w:t>
      </w:r>
      <w:r>
        <w:fldChar w:fldCharType="end"/>
      </w:r>
      <w:r>
        <w:rPr>
          <w:color w:val="000000"/>
          <w:spacing w:val="0"/>
          <w:w w:val="100"/>
          <w:position w:val="0"/>
          <w:lang w:val="en-US" w:eastAsia="en-US" w:bidi="en-US"/>
        </w:rPr>
        <w:t xml:space="preserve"> getchar 105 handling variables</w:t>
      </w:r>
      <w:r>
        <w:fldChar w:fldCharType="begin"/>
      </w:r>
      <w:r>
        <w:instrText xml:space="preserve">HYPERLINK  \l "bookmark550" \o "Current Document" </w:instrText>
      </w:r>
      <w:r>
        <w:fldChar w:fldCharType="separate"/>
      </w:r>
      <w:r>
        <w:rPr>
          <w:color w:val="000000"/>
          <w:spacing w:val="0"/>
          <w:w w:val="100"/>
          <w:position w:val="0"/>
          <w:lang w:val="en-US" w:eastAsia="en-US" w:bidi="en-US"/>
        </w:rPr>
        <w:t xml:space="preserve"> </w:t>
      </w:r>
      <w:r>
        <w:fldChar w:fldCharType="end"/>
      </w:r>
      <w:r>
        <w:fldChar w:fldCharType="begin"/>
      </w:r>
      <w:r>
        <w:instrText xml:space="preserve">HYPERLINK  \l "bookmark1366" \o "Current Document" </w:instrText>
      </w:r>
      <w:r>
        <w:fldChar w:fldCharType="separate"/>
      </w:r>
      <w:r>
        <w:rPr>
          <w:color w:val="000000"/>
          <w:spacing w:val="0"/>
          <w:w w:val="100"/>
          <w:position w:val="0"/>
          <w:lang w:val="en-US" w:eastAsia="en-US" w:bidi="en-US"/>
        </w:rPr>
        <w:t>215</w:t>
      </w:r>
      <w:r>
        <w:fldChar w:fldCharType="end"/>
      </w:r>
      <w:r>
        <w:rPr>
          <w:color w:val="000000"/>
          <w:spacing w:val="0"/>
          <w:w w:val="100"/>
          <w:position w:val="0"/>
          <w:lang w:val="en-US" w:eastAsia="en-US" w:bidi="en-US"/>
        </w:rPr>
        <w:t xml:space="preserve"> macros</w:t>
      </w:r>
      <w:r>
        <w:fldChar w:fldCharType="begin"/>
      </w:r>
      <w:r>
        <w:instrText xml:space="preserve">HYPERLINK  \l "bookmark1338" \o "Current Document" </w:instrText>
      </w:r>
      <w:r>
        <w:fldChar w:fldCharType="separate"/>
      </w:r>
      <w:r>
        <w:rPr>
          <w:color w:val="000000"/>
          <w:spacing w:val="0"/>
          <w:w w:val="100"/>
          <w:position w:val="0"/>
          <w:lang w:val="en-US" w:eastAsia="en-US" w:bidi="en-US"/>
        </w:rPr>
        <w:t xml:space="preserve"> 212</w:t>
      </w:r>
      <w:r>
        <w:fldChar w:fldCharType="end"/>
      </w:r>
    </w:p>
    <w:p>
      <w:pPr>
        <w:pStyle w:val="26"/>
        <w:widowControl w:val="0"/>
        <w:shd w:val="clear" w:color="auto" w:fill="auto"/>
        <w:spacing w:before="0" w:after="0" w:line="240" w:lineRule="exact"/>
        <w:ind w:left="400" w:right="2040" w:firstLine="0"/>
        <w:jc w:val="left"/>
      </w:pPr>
      <w:r>
        <w:rPr>
          <w:color w:val="000000"/>
          <w:spacing w:val="0"/>
          <w:w w:val="100"/>
          <w:position w:val="0"/>
          <w:lang w:val="en-US" w:eastAsia="en-US" w:bidi="en-US"/>
        </w:rPr>
        <w:t xml:space="preserve">parentheses </w:t>
      </w:r>
      <w:r>
        <w:fldChar w:fldCharType="begin"/>
      </w:r>
      <w:r>
        <w:instrText xml:space="preserve">HYPERLINK  \l "bookmark261" \o "Current Document" </w:instrText>
      </w:r>
      <w:r>
        <w:fldChar w:fldCharType="separate"/>
      </w:r>
      <w:r>
        <w:rPr>
          <w:color w:val="000000"/>
          <w:spacing w:val="0"/>
          <w:w w:val="100"/>
          <w:position w:val="0"/>
          <w:lang w:val="en-US" w:eastAsia="en-US" w:bidi="en-US"/>
        </w:rPr>
        <w:t>68</w:t>
      </w:r>
      <w:r>
        <w:fldChar w:fldCharType="end"/>
      </w:r>
      <w:r>
        <w:rPr>
          <w:color w:val="000000"/>
          <w:spacing w:val="0"/>
          <w:w w:val="100"/>
          <w:position w:val="0"/>
          <w:lang w:val="en-US" w:eastAsia="en-US" w:bidi="en-US"/>
        </w:rPr>
        <w:t xml:space="preserve"> string functions</w:t>
      </w:r>
      <w:r>
        <w:fldChar w:fldCharType="begin"/>
      </w:r>
      <w:r>
        <w:instrText xml:space="preserve">HYPERLINK  \l "bookmark517" \o "Current Document" </w:instrText>
      </w:r>
      <w:r>
        <w:fldChar w:fldCharType="separate"/>
      </w:r>
      <w:r>
        <w:rPr>
          <w:color w:val="000000"/>
          <w:spacing w:val="0"/>
          <w:w w:val="100"/>
          <w:position w:val="0"/>
          <w:lang w:val="en-US" w:eastAsia="en-US" w:bidi="en-US"/>
        </w:rPr>
        <w:t xml:space="preserve"> 102</w:t>
      </w:r>
      <w:r>
        <w:fldChar w:fldCharType="end"/>
      </w:r>
      <w:r>
        <w:rPr>
          <w:color w:val="000000"/>
          <w:spacing w:val="0"/>
          <w:w w:val="100"/>
          <w:position w:val="0"/>
          <w:lang w:val="en-US" w:eastAsia="en-US" w:bidi="en-US"/>
        </w:rPr>
        <w:t xml:space="preserve"> strings</w:t>
      </w:r>
      <w:r>
        <w:fldChar w:fldCharType="begin"/>
      </w:r>
      <w:r>
        <w:instrText xml:space="preserve">HYPERLINK  \l "bookmark304" \o "Current Document" </w:instrText>
      </w:r>
      <w:r>
        <w:fldChar w:fldCharType="separate"/>
      </w:r>
      <w:r>
        <w:rPr>
          <w:color w:val="000000"/>
          <w:spacing w:val="0"/>
          <w:w w:val="100"/>
          <w:position w:val="0"/>
          <w:lang w:val="en-US" w:eastAsia="en-US" w:bidi="en-US"/>
        </w:rPr>
        <w:t xml:space="preserve"> 74</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symbol property list</w:t>
      </w:r>
      <w:r>
        <w:fldChar w:fldCharType="begin"/>
      </w:r>
      <w:r>
        <w:instrText xml:space="preserve">HYPERLINK  \l "bookmark486" \o "Current Document" </w:instrText>
      </w:r>
      <w:r>
        <w:fldChar w:fldCharType="separate"/>
      </w:r>
      <w:r>
        <w:rPr>
          <w:color w:val="000000"/>
          <w:spacing w:val="0"/>
          <w:w w:val="100"/>
          <w:position w:val="0"/>
          <w:lang w:val="en-US" w:eastAsia="en-US" w:bidi="en-US"/>
        </w:rPr>
        <w:t xml:space="preserve"> 97</w:t>
      </w:r>
      <w:r>
        <w:fldChar w:fldCharType="end"/>
      </w:r>
      <w:r>
        <w:rPr>
          <w:color w:val="000000"/>
          <w:spacing w:val="0"/>
          <w:w w:val="100"/>
          <w:position w:val="0"/>
          <w:lang w:val="en-US" w:eastAsia="en-US" w:bidi="en-US"/>
        </w:rPr>
        <w:t xml:space="preserve"> symbols </w:t>
      </w:r>
      <w:r>
        <w:fldChar w:fldCharType="begin"/>
      </w:r>
      <w:r>
        <w:instrText xml:space="preserve">HYPERLINK  \l "bookmark450" \o "Current Document" </w:instrText>
      </w:r>
      <w:r>
        <w:fldChar w:fldCharType="separate"/>
      </w:r>
      <w:r>
        <w:rPr>
          <w:color w:val="000000"/>
          <w:spacing w:val="0"/>
          <w:w w:val="100"/>
          <w:position w:val="0"/>
          <w:lang w:val="en-US" w:eastAsia="en-US" w:bidi="en-US"/>
        </w:rPr>
        <w:t>94</w:t>
      </w:r>
      <w:r>
        <w:fldChar w:fldCharType="end"/>
      </w:r>
      <w:r>
        <w:rPr>
          <w:color w:val="000000"/>
          <w:spacing w:val="0"/>
          <w:w w:val="100"/>
          <w:position w:val="0"/>
          <w:lang w:val="en-US" w:eastAsia="en-US" w:bidi="en-US"/>
        </w:rPr>
        <w:t>,</w:t>
      </w:r>
      <w:r>
        <w:fldChar w:fldCharType="begin"/>
      </w:r>
      <w:r>
        <w:instrText xml:space="preserve">HYPERLINK  \l "bookmark477" \o "Current Document" </w:instrText>
      </w:r>
      <w:r>
        <w:fldChar w:fldCharType="separate"/>
      </w:r>
      <w:r>
        <w:rPr>
          <w:color w:val="000000"/>
          <w:spacing w:val="0"/>
          <w:w w:val="100"/>
          <w:position w:val="0"/>
          <w:lang w:val="en-US" w:eastAsia="en-US" w:bidi="en-US"/>
        </w:rPr>
        <w:t xml:space="preserve"> 96</w:t>
      </w:r>
      <w:r>
        <w:fldChar w:fldCharType="end"/>
      </w:r>
      <w:r>
        <w:rPr>
          <w:color w:val="000000"/>
          <w:spacing w:val="0"/>
          <w:w w:val="100"/>
          <w:position w:val="0"/>
          <w:lang w:val="en-US" w:eastAsia="en-US" w:bidi="en-US"/>
        </w:rPr>
        <w:t xml:space="preserve"> true and false</w:t>
      </w:r>
      <w:r>
        <w:fldChar w:fldCharType="begin"/>
      </w:r>
      <w:r>
        <w:instrText xml:space="preserve">HYPERLINK  \l "bookmark790"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 xml:space="preserve">caching results </w:t>
      </w:r>
      <w:r>
        <w:fldChar w:fldCharType="begin"/>
      </w:r>
      <w:r>
        <w:instrText xml:space="preserve">HYPERLINK  \l "bookmark1607" \o "Current Document" </w:instrText>
      </w:r>
      <w:r>
        <w:fldChar w:fldCharType="separate"/>
      </w:r>
      <w:r>
        <w:rPr>
          <w:rStyle w:val="229"/>
          <w:b/>
          <w:bCs/>
        </w:rPr>
        <w:t>259</w:t>
      </w:r>
      <w:r>
        <w:fldChar w:fldCharType="end"/>
      </w:r>
      <w:r>
        <w:rPr>
          <w:rStyle w:val="229"/>
          <w:b/>
          <w:bCs/>
        </w:rPr>
        <w:t xml:space="preserve"> </w:t>
      </w:r>
      <w:r>
        <w:rPr>
          <w:color w:val="000000"/>
          <w:spacing w:val="0"/>
          <w:w w:val="100"/>
          <w:position w:val="0"/>
          <w:lang w:val="en-US" w:eastAsia="en-US" w:bidi="en-US"/>
        </w:rPr>
        <w:t xml:space="preserve">cadr function </w:t>
      </w:r>
      <w:r>
        <w:fldChar w:fldCharType="begin"/>
      </w:r>
      <w:r>
        <w:instrText xml:space="preserve">HYPERLINK  \l "bookmark2257" \o "Current Document" </w:instrText>
      </w:r>
      <w:r>
        <w:fldChar w:fldCharType="separate"/>
      </w:r>
      <w:r>
        <w:rPr>
          <w:rStyle w:val="229"/>
          <w:b/>
          <w:bCs/>
        </w:rPr>
        <w:t>354</w:t>
      </w:r>
      <w:r>
        <w:fldChar w:fldCharType="end"/>
      </w:r>
      <w:r>
        <w:rPr>
          <w:rStyle w:val="229"/>
          <w:b/>
          <w:bCs/>
        </w:rPr>
        <w:t xml:space="preserve"> </w:t>
      </w:r>
      <w:r>
        <w:rPr>
          <w:color w:val="000000"/>
          <w:spacing w:val="0"/>
          <w:w w:val="100"/>
          <w:position w:val="0"/>
          <w:lang w:val="en-US" w:eastAsia="en-US" w:bidi="en-US"/>
        </w:rPr>
        <w:t xml:space="preserve">callInitProc function </w:t>
      </w:r>
      <w:r>
        <w:fldChar w:fldCharType="begin"/>
      </w:r>
      <w:r>
        <w:instrText xml:space="preserve">HYPERLINK  \l "bookmark1496" \o "Current Document" </w:instrText>
      </w:r>
      <w:r>
        <w:fldChar w:fldCharType="separate"/>
      </w:r>
      <w:r>
        <w:rPr>
          <w:rStyle w:val="229"/>
          <w:b/>
          <w:bCs/>
        </w:rPr>
        <w:t>239</w:t>
      </w:r>
      <w:r>
        <w:fldChar w:fldCharType="end"/>
      </w:r>
      <w:r>
        <w:rPr>
          <w:rStyle w:val="229"/>
          <w:b/>
          <w:bCs/>
        </w:rPr>
        <w:t xml:space="preserve"> </w:t>
      </w:r>
      <w:r>
        <w:rPr>
          <w:color w:val="000000"/>
          <w:spacing w:val="0"/>
          <w:w w:val="100"/>
          <w:position w:val="0"/>
          <w:lang w:val="en-US" w:eastAsia="en-US" w:bidi="en-US"/>
        </w:rPr>
        <w:t xml:space="preserve">car function </w:t>
      </w:r>
      <w:r>
        <w:fldChar w:fldCharType="begin"/>
      </w:r>
      <w:r>
        <w:instrText xml:space="preserve">HYPERLINK  \l "bookmark127" \o "Current Document" </w:instrText>
      </w:r>
      <w:r>
        <w:fldChar w:fldCharType="separate"/>
      </w:r>
      <w:r>
        <w:rPr>
          <w:color w:val="000000"/>
          <w:spacing w:val="0"/>
          <w:w w:val="100"/>
          <w:position w:val="0"/>
          <w:lang w:val="en-US" w:eastAsia="en-US" w:bidi="en-US"/>
        </w:rPr>
        <w:t>42</w:t>
      </w:r>
      <w:r>
        <w:fldChar w:fldCharType="end"/>
      </w:r>
      <w:r>
        <w:rPr>
          <w:color w:val="000000"/>
          <w:spacing w:val="0"/>
          <w:w w:val="100"/>
          <w:position w:val="0"/>
          <w:lang w:val="en-US" w:eastAsia="en-US" w:bidi="en-US"/>
        </w:rPr>
        <w:t>,</w:t>
      </w:r>
      <w:r>
        <w:fldChar w:fldCharType="begin"/>
      </w:r>
      <w:r>
        <w:instrText xml:space="preserve">HYPERLINK  \l "bookmark2258" \o "Current Document" </w:instrText>
      </w:r>
      <w:r>
        <w:fldChar w:fldCharType="separate"/>
      </w:r>
      <w:r>
        <w:rPr>
          <w:color w:val="000000"/>
          <w:spacing w:val="0"/>
          <w:w w:val="100"/>
          <w:position w:val="0"/>
          <w:lang w:val="en-US" w:eastAsia="en-US" w:bidi="en-US"/>
        </w:rPr>
        <w:t xml:space="preserve"> </w:t>
      </w:r>
      <w:r>
        <w:rPr>
          <w:rStyle w:val="229"/>
          <w:b/>
          <w:bCs/>
        </w:rPr>
        <w:t>354</w:t>
      </w:r>
      <w:r>
        <w:fldChar w:fldCharType="end"/>
      </w:r>
      <w:r>
        <w:rPr>
          <w:rStyle w:val="229"/>
          <w:b/>
          <w:bCs/>
        </w:rPr>
        <w:t xml:space="preserve"> </w:t>
      </w:r>
      <w:r>
        <w:rPr>
          <w:color w:val="000000"/>
          <w:spacing w:val="0"/>
          <w:w w:val="100"/>
          <w:position w:val="0"/>
          <w:lang w:val="en-US" w:eastAsia="en-US" w:bidi="en-US"/>
        </w:rPr>
        <w:t xml:space="preserve">case function </w:t>
      </w:r>
      <w:r>
        <w:fldChar w:fldCharType="begin"/>
      </w:r>
      <w:r>
        <w:instrText xml:space="preserve">HYPERLINK  \l "bookmark180" \o "Current Document" </w:instrText>
      </w:r>
      <w:r>
        <w:fldChar w:fldCharType="separate"/>
      </w:r>
      <w:r>
        <w:rPr>
          <w:color w:val="000000"/>
          <w:spacing w:val="0"/>
          <w:w w:val="100"/>
          <w:position w:val="0"/>
          <w:lang w:val="en-US" w:eastAsia="en-US" w:bidi="en-US"/>
        </w:rPr>
        <w:t>53</w:t>
      </w:r>
      <w:r>
        <w:fldChar w:fldCharType="end"/>
      </w:r>
      <w:r>
        <w:rPr>
          <w:color w:val="000000"/>
          <w:spacing w:val="0"/>
          <w:w w:val="100"/>
          <w:position w:val="0"/>
          <w:lang w:val="en-US" w:eastAsia="en-US" w:bidi="en-US"/>
        </w:rPr>
        <w:t>,</w:t>
      </w:r>
      <w:r>
        <w:fldChar w:fldCharType="begin"/>
      </w:r>
      <w:r>
        <w:instrText xml:space="preserve">HYPERLINK  \l "bookmark885" \o "Current Document" </w:instrText>
      </w:r>
      <w:r>
        <w:fldChar w:fldCharType="separate"/>
      </w:r>
      <w:r>
        <w:rPr>
          <w:color w:val="000000"/>
          <w:spacing w:val="0"/>
          <w:w w:val="100"/>
          <w:position w:val="0"/>
          <w:lang w:val="en-US" w:eastAsia="en-US" w:bidi="en-US"/>
        </w:rPr>
        <w:t xml:space="preserve"> </w:t>
      </w:r>
      <w:r>
        <w:rPr>
          <w:rStyle w:val="229"/>
          <w:b/>
          <w:bCs/>
        </w:rPr>
        <w:t>144</w:t>
      </w:r>
      <w:r>
        <w:fldChar w:fldCharType="end"/>
      </w:r>
      <w:r>
        <w:rPr>
          <w:rStyle w:val="229"/>
          <w:b/>
          <w:bCs/>
        </w:rPr>
        <w:t xml:space="preserve"> </w:t>
      </w:r>
      <w:r>
        <w:rPr>
          <w:color w:val="000000"/>
          <w:spacing w:val="0"/>
          <w:w w:val="100"/>
          <w:position w:val="0"/>
          <w:lang w:val="en-US" w:eastAsia="en-US" w:bidi="en-US"/>
        </w:rPr>
        <w:t>caseq function</w:t>
      </w:r>
      <w:r>
        <w:fldChar w:fldCharType="begin"/>
      </w:r>
      <w:r>
        <w:instrText xml:space="preserve">HYPERLINK  \l "bookmark885" \o "Current Document" </w:instrText>
      </w:r>
      <w:r>
        <w:fldChar w:fldCharType="separate"/>
      </w:r>
      <w:r>
        <w:rPr>
          <w:color w:val="000000"/>
          <w:spacing w:val="0"/>
          <w:w w:val="100"/>
          <w:position w:val="0"/>
          <w:lang w:val="en-US" w:eastAsia="en-US" w:bidi="en-US"/>
        </w:rPr>
        <w:t xml:space="preserve"> </w:t>
      </w:r>
      <w:r>
        <w:rPr>
          <w:rStyle w:val="229"/>
          <w:b/>
          <w:bCs/>
        </w:rPr>
        <w:t>144</w:t>
      </w:r>
      <w:r>
        <w:fldChar w:fldCharType="end"/>
      </w:r>
      <w:r>
        <w:rPr>
          <w:rStyle w:val="229"/>
          <w:b/>
          <w:bCs/>
        </w:rPr>
        <w:t xml:space="preserve"> </w:t>
      </w:r>
      <w:r>
        <w:rPr>
          <w:color w:val="000000"/>
          <w:spacing w:val="0"/>
          <w:w w:val="100"/>
          <w:position w:val="0"/>
          <w:lang w:val="en-US" w:eastAsia="en-US" w:bidi="en-US"/>
        </w:rPr>
        <w:t xml:space="preserve">cdr function </w:t>
      </w:r>
      <w:r>
        <w:fldChar w:fldCharType="begin"/>
      </w:r>
      <w:r>
        <w:instrText xml:space="preserve">HYPERLINK  \l "bookmark129" \o "Current Document" </w:instrText>
      </w:r>
      <w:r>
        <w:fldChar w:fldCharType="separate"/>
      </w:r>
      <w:r>
        <w:rPr>
          <w:color w:val="000000"/>
          <w:spacing w:val="0"/>
          <w:w w:val="100"/>
          <w:position w:val="0"/>
          <w:lang w:val="en-US" w:eastAsia="en-US" w:bidi="en-US"/>
        </w:rPr>
        <w:t>43</w:t>
      </w:r>
      <w:r>
        <w:fldChar w:fldCharType="end"/>
      </w:r>
      <w:r>
        <w:rPr>
          <w:color w:val="000000"/>
          <w:spacing w:val="0"/>
          <w:w w:val="100"/>
          <w:position w:val="0"/>
          <w:lang w:val="en-US" w:eastAsia="en-US" w:bidi="en-US"/>
        </w:rPr>
        <w:t xml:space="preserve"> cdsGetInstPath function</w:t>
      </w:r>
      <w:r>
        <w:fldChar w:fldCharType="begin"/>
      </w:r>
      <w:r>
        <w:instrText xml:space="preserve">HYPERLINK  \l "bookmark950" \o "Current Document" </w:instrText>
      </w:r>
      <w:r>
        <w:fldChar w:fldCharType="separate"/>
      </w:r>
      <w:r>
        <w:rPr>
          <w:color w:val="000000"/>
          <w:spacing w:val="0"/>
          <w:w w:val="100"/>
          <w:position w:val="0"/>
          <w:lang w:val="en-US" w:eastAsia="en-US" w:bidi="en-US"/>
        </w:rPr>
        <w:t xml:space="preserve"> </w:t>
      </w:r>
      <w:r>
        <w:rPr>
          <w:rStyle w:val="229"/>
          <w:b/>
          <w:bCs/>
        </w:rPr>
        <w:t>155</w:t>
      </w:r>
      <w:r>
        <w:fldChar w:fldCharType="end"/>
      </w:r>
      <w:r>
        <w:rPr>
          <w:rStyle w:val="229"/>
          <w:b/>
          <w:bCs/>
        </w:rPr>
        <w:t xml:space="preserve"> </w:t>
      </w:r>
      <w:r>
        <w:rPr>
          <w:color w:val="000000"/>
          <w:spacing w:val="0"/>
          <w:w w:val="100"/>
          <w:position w:val="0"/>
          <w:lang w:val="en-US" w:eastAsia="en-US" w:bidi="en-US"/>
        </w:rPr>
        <w:t xml:space="preserve">CFI Scheme, relationship to SKILL++ </w:t>
      </w:r>
      <w:r>
        <w:fldChar w:fldCharType="begin"/>
      </w:r>
      <w:r>
        <w:instrText xml:space="preserve">HYPERLINK  \l "bookmark1713" \o "Current Document" </w:instrText>
      </w:r>
      <w:r>
        <w:fldChar w:fldCharType="separate"/>
      </w:r>
      <w:r>
        <w:rPr>
          <w:rStyle w:val="229"/>
          <w:b/>
          <w:bCs/>
        </w:rPr>
        <w:t>278</w:t>
      </w:r>
      <w:r>
        <w:fldChar w:fldCharType="end"/>
      </w:r>
      <w:r>
        <w:rPr>
          <w:rStyle w:val="229"/>
          <w:b/>
          <w:bCs/>
        </w:rPr>
        <w:t xml:space="preserve"> </w:t>
      </w:r>
      <w:r>
        <w:rPr>
          <w:color w:val="000000"/>
          <w:spacing w:val="0"/>
          <w:w w:val="100"/>
          <w:position w:val="0"/>
          <w:lang w:val="en-US" w:eastAsia="en-US" w:bidi="en-US"/>
        </w:rPr>
        <w:t>changeWorkingDir function</w:t>
      </w:r>
      <w:r>
        <w:fldChar w:fldCharType="begin"/>
      </w:r>
      <w:r>
        <w:instrText xml:space="preserve">HYPERLINK  \l "bookmark985" \o "Current Document" </w:instrText>
      </w:r>
      <w:r>
        <w:fldChar w:fldCharType="separate"/>
      </w:r>
      <w:r>
        <w:rPr>
          <w:color w:val="000000"/>
          <w:spacing w:val="0"/>
          <w:w w:val="100"/>
          <w:position w:val="0"/>
          <w:lang w:val="en-US" w:eastAsia="en-US" w:bidi="en-US"/>
        </w:rPr>
        <w:t xml:space="preserve"> </w:t>
      </w:r>
      <w:r>
        <w:rPr>
          <w:rStyle w:val="229"/>
          <w:b/>
          <w:bCs/>
        </w:rPr>
        <w:t>161</w:t>
      </w:r>
      <w:r>
        <w:fldChar w:fldCharType="end"/>
      </w:r>
      <w:r>
        <w:rPr>
          <w:rStyle w:val="229"/>
          <w:b/>
          <w:bCs/>
        </w:rPr>
        <w:t xml:space="preserve"> </w:t>
      </w:r>
      <w:r>
        <w:rPr>
          <w:color w:val="000000"/>
          <w:spacing w:val="0"/>
          <w:w w:val="100"/>
          <w:position w:val="0"/>
          <w:lang w:val="en-US" w:eastAsia="en-US" w:bidi="en-US"/>
        </w:rPr>
        <w:t>characters, counting in a string</w:t>
      </w:r>
      <w:r>
        <w:fldChar w:fldCharType="begin"/>
      </w:r>
      <w:r>
        <w:instrText xml:space="preserve">HYPERLINK  \l "bookmark2285" \o "Current Document" </w:instrText>
      </w:r>
      <w:r>
        <w:fldChar w:fldCharType="separate"/>
      </w:r>
      <w:r>
        <w:rPr>
          <w:color w:val="000000"/>
          <w:spacing w:val="0"/>
          <w:w w:val="100"/>
          <w:position w:val="0"/>
          <w:lang w:val="en-US" w:eastAsia="en-US" w:bidi="en-US"/>
        </w:rPr>
        <w:t xml:space="preserve"> </w:t>
      </w:r>
      <w:r>
        <w:rPr>
          <w:rStyle w:val="229"/>
          <w:b/>
          <w:bCs/>
        </w:rPr>
        <w:t>361</w:t>
      </w:r>
      <w:r>
        <w:fldChar w:fldCharType="end"/>
      </w:r>
      <w:r>
        <w:rPr>
          <w:rStyle w:val="229"/>
          <w:b/>
          <w:bCs/>
        </w:rPr>
        <w:t xml:space="preserve"> </w:t>
      </w:r>
      <w:r>
        <w:rPr>
          <w:color w:val="000000"/>
          <w:spacing w:val="0"/>
          <w:w w:val="100"/>
          <w:position w:val="0"/>
          <w:lang w:val="en-US" w:eastAsia="en-US" w:bidi="en-US"/>
        </w:rPr>
        <w:t>CIW</w:t>
      </w:r>
      <w:r>
        <w:fldChar w:fldCharType="begin"/>
      </w:r>
      <w:r>
        <w:instrText xml:space="preserve">HYPERLINK  \l "bookmark53" \o "Current Document" </w:instrText>
      </w:r>
      <w:r>
        <w:fldChar w:fldCharType="separate"/>
      </w:r>
      <w:r>
        <w:rPr>
          <w:color w:val="000000"/>
          <w:spacing w:val="0"/>
          <w:w w:val="100"/>
          <w:position w:val="0"/>
          <w:lang w:val="en-US" w:eastAsia="en-US" w:bidi="en-US"/>
        </w:rPr>
        <w:t xml:space="preserve"> 34</w:t>
      </w:r>
      <w:r>
        <w:fldChar w:fldCharType="end"/>
      </w:r>
    </w:p>
    <w:p>
      <w:pPr>
        <w:pStyle w:val="26"/>
        <w:widowControl w:val="0"/>
        <w:shd w:val="clear" w:color="auto" w:fill="auto"/>
        <w:spacing w:before="0" w:after="0" w:line="240" w:lineRule="exact"/>
        <w:ind w:left="0" w:right="640" w:firstLine="0"/>
        <w:jc w:val="left"/>
      </w:pPr>
      <w:r>
        <w:rPr>
          <w:color w:val="000000"/>
          <w:spacing w:val="0"/>
          <w:w w:val="100"/>
          <w:position w:val="0"/>
          <w:lang w:val="en-US" w:eastAsia="en-US" w:bidi="en-US"/>
        </w:rPr>
        <w:t>class data structure</w:t>
      </w:r>
      <w:r>
        <w:fldChar w:fldCharType="begin"/>
      </w:r>
      <w:r>
        <w:instrText xml:space="preserve">HYPERLINK  \l "bookmark2107" \o "Current Document" </w:instrText>
      </w:r>
      <w:r>
        <w:fldChar w:fldCharType="separate"/>
      </w:r>
      <w:r>
        <w:rPr>
          <w:color w:val="000000"/>
          <w:spacing w:val="0"/>
          <w:w w:val="100"/>
          <w:position w:val="0"/>
          <w:lang w:val="en-US" w:eastAsia="en-US" w:bidi="en-US"/>
        </w:rPr>
        <w:t xml:space="preserve"> </w:t>
      </w:r>
      <w:r>
        <w:rPr>
          <w:rStyle w:val="229"/>
          <w:b/>
          <w:bCs/>
        </w:rPr>
        <w:t>332</w:t>
      </w:r>
      <w:r>
        <w:fldChar w:fldCharType="end"/>
      </w:r>
      <w:r>
        <w:rPr>
          <w:rStyle w:val="229"/>
          <w:b/>
          <w:bCs/>
        </w:rPr>
        <w:t xml:space="preserve"> </w:t>
      </w:r>
      <w:r>
        <w:rPr>
          <w:color w:val="000000"/>
          <w:spacing w:val="0"/>
          <w:w w:val="100"/>
          <w:position w:val="0"/>
          <w:lang w:val="en-US" w:eastAsia="en-US" w:bidi="en-US"/>
        </w:rPr>
        <w:t>class hierarchy browsing</w:t>
      </w:r>
      <w:r>
        <w:fldChar w:fldCharType="begin"/>
      </w:r>
      <w:r>
        <w:instrText xml:space="preserve">HYPERLINK  \l "bookmark2155" \o "Current Document" </w:instrText>
      </w:r>
      <w:r>
        <w:fldChar w:fldCharType="separate"/>
      </w:r>
      <w:r>
        <w:rPr>
          <w:color w:val="000000"/>
          <w:spacing w:val="0"/>
          <w:w w:val="100"/>
          <w:position w:val="0"/>
          <w:lang w:val="en-US" w:eastAsia="en-US" w:bidi="en-US"/>
        </w:rPr>
        <w:t xml:space="preserve"> </w:t>
      </w:r>
      <w:r>
        <w:rPr>
          <w:rStyle w:val="229"/>
          <w:b/>
          <w:bCs/>
        </w:rPr>
        <w:t>339</w:t>
      </w:r>
      <w:r>
        <w:fldChar w:fldCharType="end"/>
      </w:r>
      <w:r>
        <w:rPr>
          <w:rStyle w:val="229"/>
          <w:b/>
          <w:bCs/>
        </w:rPr>
        <w:t xml:space="preserve"> </w:t>
      </w:r>
      <w:r>
        <w:rPr>
          <w:color w:val="000000"/>
          <w:spacing w:val="0"/>
          <w:w w:val="100"/>
          <w:position w:val="0"/>
          <w:lang w:val="en-US" w:eastAsia="en-US" w:bidi="en-US"/>
        </w:rPr>
        <w:t>definition of</w:t>
      </w:r>
      <w:r>
        <w:fldChar w:fldCharType="begin"/>
      </w:r>
      <w:r>
        <w:instrText xml:space="preserve">HYPERLINK  \l "bookmark2151" \o "Current Document" </w:instrText>
      </w:r>
      <w:r>
        <w:fldChar w:fldCharType="separate"/>
      </w:r>
      <w:r>
        <w:rPr>
          <w:color w:val="000000"/>
          <w:spacing w:val="0"/>
          <w:w w:val="100"/>
          <w:position w:val="0"/>
          <w:lang w:val="en-US" w:eastAsia="en-US" w:bidi="en-US"/>
        </w:rPr>
        <w:t xml:space="preserve"> </w:t>
      </w:r>
      <w:r>
        <w:rPr>
          <w:rStyle w:val="229"/>
          <w:b/>
          <w:bCs/>
        </w:rPr>
        <w:t>338</w:t>
      </w:r>
      <w:r>
        <w:fldChar w:fldCharType="end"/>
      </w:r>
      <w:r>
        <w:rPr>
          <w:rStyle w:val="229"/>
          <w:b/>
          <w:bCs/>
        </w:rPr>
        <w:t xml:space="preserve"> </w:t>
      </w:r>
      <w:r>
        <w:rPr>
          <w:color w:val="000000"/>
          <w:spacing w:val="0"/>
          <w:w w:val="100"/>
          <w:position w:val="0"/>
          <w:lang w:val="en-US" w:eastAsia="en-US" w:bidi="en-US"/>
        </w:rPr>
        <w:t xml:space="preserve">className function </w:t>
      </w:r>
      <w:r>
        <w:fldChar w:fldCharType="begin"/>
      </w:r>
      <w:r>
        <w:instrText xml:space="preserve">HYPERLINK  \l "bookmark2162" \o "Current Document" </w:instrText>
      </w:r>
      <w:r>
        <w:fldChar w:fldCharType="separate"/>
      </w:r>
      <w:r>
        <w:rPr>
          <w:rStyle w:val="229"/>
          <w:b/>
          <w:bCs/>
        </w:rPr>
        <w:t>340</w:t>
      </w:r>
      <w:r>
        <w:fldChar w:fldCharType="end"/>
      </w:r>
      <w:r>
        <w:rPr>
          <w:rStyle w:val="229"/>
          <w:b/>
          <w:bCs/>
        </w:rPr>
        <w:t xml:space="preserve"> </w:t>
      </w:r>
      <w:r>
        <w:rPr>
          <w:color w:val="000000"/>
          <w:spacing w:val="0"/>
          <w:w w:val="100"/>
          <w:position w:val="0"/>
          <w:lang w:val="en-US" w:eastAsia="en-US" w:bidi="en-US"/>
        </w:rPr>
        <w:t>classOf function</w:t>
      </w:r>
      <w:r>
        <w:fldChar w:fldCharType="begin"/>
      </w:r>
      <w:r>
        <w:instrText xml:space="preserve">HYPERLINK  \l "bookmark2166" \o "Current Document" </w:instrText>
      </w:r>
      <w:r>
        <w:fldChar w:fldCharType="separate"/>
      </w:r>
      <w:r>
        <w:rPr>
          <w:color w:val="000000"/>
          <w:spacing w:val="0"/>
          <w:w w:val="100"/>
          <w:position w:val="0"/>
          <w:lang w:val="en-US" w:eastAsia="en-US" w:bidi="en-US"/>
        </w:rPr>
        <w:t xml:space="preserve"> </w:t>
      </w:r>
      <w:r>
        <w:rPr>
          <w:rStyle w:val="229"/>
          <w:b/>
          <w:bCs/>
        </w:rPr>
        <w:t>340</w:t>
      </w:r>
      <w:r>
        <w:fldChar w:fldCharType="end"/>
      </w:r>
      <w:r>
        <w:rPr>
          <w:rStyle w:val="229"/>
          <w:b/>
          <w:bCs/>
        </w:rPr>
        <w:t xml:space="preserve"> </w:t>
      </w:r>
      <w:r>
        <w:rPr>
          <w:color w:val="000000"/>
          <w:spacing w:val="0"/>
          <w:w w:val="100"/>
          <w:position w:val="0"/>
          <w:lang w:val="en-US" w:eastAsia="en-US" w:bidi="en-US"/>
        </w:rPr>
        <w:t>classp function</w:t>
      </w:r>
      <w:r>
        <w:fldChar w:fldCharType="begin"/>
      </w:r>
      <w:r>
        <w:instrText xml:space="preserve">HYPERLINK  \l "bookmark2174" \o "Current Document" </w:instrText>
      </w:r>
      <w:r>
        <w:fldChar w:fldCharType="separate"/>
      </w:r>
      <w:r>
        <w:rPr>
          <w:color w:val="000000"/>
          <w:spacing w:val="0"/>
          <w:w w:val="100"/>
          <w:position w:val="0"/>
          <w:lang w:val="en-US" w:eastAsia="en-US" w:bidi="en-US"/>
        </w:rPr>
        <w:t xml:space="preserve"> </w:t>
      </w:r>
      <w:r>
        <w:rPr>
          <w:rStyle w:val="229"/>
          <w:b/>
          <w:bCs/>
        </w:rPr>
        <w:t>340</w:t>
      </w:r>
      <w:r>
        <w:fldChar w:fldCharType="end"/>
      </w:r>
      <w:r>
        <w:rPr>
          <w:rStyle w:val="229"/>
          <w:b/>
          <w:bCs/>
        </w:rPr>
        <w:t xml:space="preserve"> </w:t>
      </w:r>
      <w:r>
        <w:rPr>
          <w:color w:val="000000"/>
          <w:spacing w:val="0"/>
          <w:w w:val="100"/>
          <w:position w:val="0"/>
          <w:lang w:val="en-US" w:eastAsia="en-US" w:bidi="en-US"/>
        </w:rPr>
        <w:t>close function</w:t>
      </w:r>
      <w:r>
        <w:fldChar w:fldCharType="begin"/>
      </w:r>
      <w:r>
        <w:instrText xml:space="preserve">HYPERLINK  \l "bookmark1005"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 xml:space="preserve">closures </w:t>
      </w:r>
      <w:r>
        <w:fldChar w:fldCharType="begin"/>
      </w:r>
      <w:r>
        <w:instrText xml:space="preserve">HYPERLINK  \l "bookmark1694" \o "Current Document" </w:instrText>
      </w:r>
      <w:r>
        <w:fldChar w:fldCharType="separate"/>
      </w:r>
      <w:r>
        <w:rPr>
          <w:rStyle w:val="229"/>
          <w:b/>
          <w:bCs/>
        </w:rPr>
        <w:t>276</w:t>
      </w:r>
      <w:r>
        <w:fldChar w:fldCharType="end"/>
      </w:r>
      <w:r>
        <w:rPr>
          <w:rStyle w:val="229"/>
          <w:b/>
          <w:bCs/>
        </w:rPr>
        <w:t xml:space="preserve"> </w:t>
      </w:r>
      <w:r>
        <w:rPr>
          <w:color w:val="000000"/>
          <w:spacing w:val="0"/>
          <w:w w:val="100"/>
          <w:position w:val="0"/>
          <w:lang w:val="en-US" w:eastAsia="en-US" w:bidi="en-US"/>
        </w:rPr>
        <w:t>behavior of</w:t>
      </w:r>
      <w:r>
        <w:fldChar w:fldCharType="begin"/>
      </w:r>
      <w:r>
        <w:instrText xml:space="preserve">HYPERLINK  \l "bookmark1836" \o "Current Document" </w:instrText>
      </w:r>
      <w:r>
        <w:fldChar w:fldCharType="separate"/>
      </w:r>
      <w:r>
        <w:rPr>
          <w:color w:val="000000"/>
          <w:spacing w:val="0"/>
          <w:w w:val="100"/>
          <w:position w:val="0"/>
          <w:lang w:val="en-US" w:eastAsia="en-US" w:bidi="en-US"/>
        </w:rPr>
        <w:t xml:space="preserve"> </w:t>
      </w:r>
      <w:r>
        <w:rPr>
          <w:rStyle w:val="229"/>
          <w:b/>
          <w:bCs/>
        </w:rPr>
        <w:t>289</w:t>
      </w:r>
      <w:r>
        <w:fldChar w:fldCharType="end"/>
      </w:r>
      <w:r>
        <w:rPr>
          <w:rStyle w:val="229"/>
          <w:b/>
          <w:bCs/>
        </w:rPr>
        <w:t xml:space="preserve"> </w:t>
      </w:r>
      <w:r>
        <w:rPr>
          <w:color w:val="000000"/>
          <w:spacing w:val="0"/>
          <w:w w:val="100"/>
          <w:position w:val="0"/>
          <w:lang w:val="en-US" w:eastAsia="en-US" w:bidi="en-US"/>
        </w:rPr>
        <w:t xml:space="preserve">examining </w:t>
      </w:r>
      <w:r>
        <w:fldChar w:fldCharType="begin"/>
      </w:r>
      <w:r>
        <w:instrText xml:space="preserve">HYPERLINK  \l "bookmark2078" \o "Current Document" </w:instrText>
      </w:r>
      <w:r>
        <w:fldChar w:fldCharType="separate"/>
      </w:r>
      <w:r>
        <w:rPr>
          <w:rStyle w:val="229"/>
          <w:b/>
          <w:bCs/>
        </w:rPr>
        <w:t>328</w:t>
      </w:r>
      <w:r>
        <w:fldChar w:fldCharType="end"/>
      </w:r>
      <w:r>
        <w:rPr>
          <w:rStyle w:val="229"/>
          <w:b/>
          <w:bCs/>
        </w:rPr>
        <w:t xml:space="preserve"> </w:t>
      </w:r>
      <w:r>
        <w:rPr>
          <w:color w:val="000000"/>
          <w:spacing w:val="0"/>
          <w:w w:val="100"/>
          <w:position w:val="0"/>
          <w:lang w:val="en-US" w:eastAsia="en-US" w:bidi="en-US"/>
        </w:rPr>
        <w:t>examples</w:t>
      </w:r>
      <w:r>
        <w:fldChar w:fldCharType="begin"/>
      </w:r>
      <w:r>
        <w:instrText xml:space="preserve">HYPERLINK  \l "bookmark1836" \o "Current Document" </w:instrText>
      </w:r>
      <w:r>
        <w:fldChar w:fldCharType="separate"/>
      </w:r>
      <w:r>
        <w:rPr>
          <w:color w:val="000000"/>
          <w:spacing w:val="0"/>
          <w:w w:val="100"/>
          <w:position w:val="0"/>
          <w:lang w:val="en-US" w:eastAsia="en-US" w:bidi="en-US"/>
        </w:rPr>
        <w:t xml:space="preserve"> </w:t>
      </w:r>
      <w:r>
        <w:rPr>
          <w:rStyle w:val="229"/>
          <w:b/>
          <w:bCs/>
        </w:rPr>
        <w:t>289</w:t>
      </w:r>
      <w:r>
        <w:fldChar w:fldCharType="end"/>
      </w:r>
      <w:r>
        <w:rPr>
          <w:rStyle w:val="229"/>
          <w:b/>
          <w:bCs/>
        </w:rPr>
        <w:t xml:space="preserve"> </w:t>
      </w:r>
      <w:r>
        <w:rPr>
          <w:color w:val="000000"/>
          <w:spacing w:val="0"/>
          <w:w w:val="100"/>
          <w:position w:val="0"/>
          <w:lang w:val="en-US" w:eastAsia="en-US" w:bidi="en-US"/>
        </w:rPr>
        <w:t>in SKILL++</w:t>
      </w:r>
      <w:r>
        <w:fldChar w:fldCharType="begin"/>
      </w:r>
      <w:r>
        <w:instrText xml:space="preserve">HYPERLINK  \l "bookmark1829" \o "Current Document" </w:instrText>
      </w:r>
      <w:r>
        <w:fldChar w:fldCharType="separate"/>
      </w:r>
      <w:r>
        <w:rPr>
          <w:color w:val="000000"/>
          <w:spacing w:val="0"/>
          <w:w w:val="100"/>
          <w:position w:val="0"/>
          <w:lang w:val="en-US" w:eastAsia="en-US" w:bidi="en-US"/>
        </w:rPr>
        <w:t xml:space="preserve"> 289</w:t>
      </w:r>
      <w:r>
        <w:fldChar w:fldCharType="end"/>
      </w:r>
      <w:r>
        <w:rPr>
          <w:color w:val="000000"/>
          <w:spacing w:val="0"/>
          <w:w w:val="100"/>
          <w:position w:val="0"/>
          <w:lang w:val="en-US" w:eastAsia="en-US" w:bidi="en-US"/>
        </w:rPr>
        <w:t xml:space="preserve"> relationship to free variables </w:t>
      </w:r>
      <w:r>
        <w:fldChar w:fldCharType="begin"/>
      </w:r>
      <w:r>
        <w:instrText xml:space="preserve">HYPERLINK  \l "bookmark1834" \o "Current Document" </w:instrText>
      </w:r>
      <w:r>
        <w:fldChar w:fldCharType="separate"/>
      </w:r>
      <w:r>
        <w:rPr>
          <w:rStyle w:val="229"/>
          <w:b/>
          <w:bCs/>
        </w:rPr>
        <w:t>289</w:t>
      </w:r>
      <w:r>
        <w:fldChar w:fldCharType="end"/>
      </w:r>
      <w:r>
        <w:rPr>
          <w:rStyle w:val="229"/>
          <w:b/>
          <w:bCs/>
        </w:rPr>
        <w:t xml:space="preserve"> </w:t>
      </w:r>
      <w:r>
        <w:rPr>
          <w:color w:val="000000"/>
          <w:spacing w:val="0"/>
          <w:w w:val="100"/>
          <w:position w:val="0"/>
          <w:lang w:val="en-US" w:eastAsia="en-US" w:bidi="en-US"/>
        </w:rPr>
        <w:t>coding</w:t>
      </w:r>
    </w:p>
    <w:p>
      <w:pPr>
        <w:pStyle w:val="26"/>
        <w:widowControl w:val="0"/>
        <w:shd w:val="clear" w:color="auto" w:fill="auto"/>
        <w:spacing w:before="0" w:after="0" w:line="240" w:lineRule="exact"/>
        <w:ind w:left="400" w:right="780" w:firstLine="0"/>
        <w:jc w:val="left"/>
      </w:pPr>
      <w:r>
        <w:rPr>
          <w:color w:val="000000"/>
          <w:spacing w:val="0"/>
          <w:w w:val="100"/>
          <w:position w:val="0"/>
          <w:lang w:val="en-US" w:eastAsia="en-US" w:bidi="en-US"/>
        </w:rPr>
        <w:t>commenting</w:t>
      </w:r>
      <w:r>
        <w:fldChar w:fldCharType="begin"/>
      </w:r>
      <w:r>
        <w:instrText xml:space="preserve">HYPERLINK  \l "bookmark1549" \o "Current Document" </w:instrText>
      </w:r>
      <w:r>
        <w:fldChar w:fldCharType="separate"/>
      </w:r>
      <w:r>
        <w:rPr>
          <w:color w:val="000000"/>
          <w:spacing w:val="0"/>
          <w:w w:val="100"/>
          <w:position w:val="0"/>
          <w:lang w:val="en-US" w:eastAsia="en-US" w:bidi="en-US"/>
        </w:rPr>
        <w:t xml:space="preserve"> </w:t>
      </w:r>
      <w:r>
        <w:rPr>
          <w:rStyle w:val="229"/>
          <w:b/>
          <w:bCs/>
        </w:rPr>
        <w:t>247</w:t>
      </w:r>
      <w:r>
        <w:fldChar w:fldCharType="end"/>
      </w:r>
      <w:r>
        <w:rPr>
          <w:rStyle w:val="229"/>
          <w:b/>
          <w:bCs/>
        </w:rPr>
        <w:t xml:space="preserve"> </w:t>
      </w:r>
      <w:r>
        <w:rPr>
          <w:color w:val="000000"/>
          <w:spacing w:val="0"/>
          <w:w w:val="100"/>
          <w:position w:val="0"/>
          <w:lang w:val="en-US" w:eastAsia="en-US" w:bidi="en-US"/>
        </w:rPr>
        <w:t xml:space="preserve">comparing execution times </w:t>
      </w:r>
      <w:r>
        <w:fldChar w:fldCharType="begin"/>
      </w:r>
      <w:r>
        <w:instrText xml:space="preserve">HYPERLINK  \l "bookmark1660" \o "Current Document" </w:instrText>
      </w:r>
      <w:r>
        <w:fldChar w:fldCharType="separate"/>
      </w:r>
      <w:r>
        <w:rPr>
          <w:rStyle w:val="229"/>
          <w:b/>
          <w:bCs/>
        </w:rPr>
        <w:t>269</w:t>
      </w:r>
      <w:r>
        <w:fldChar w:fldCharType="end"/>
      </w:r>
      <w:r>
        <w:rPr>
          <w:rStyle w:val="229"/>
          <w:b/>
          <w:bCs/>
        </w:rPr>
        <w:t xml:space="preserve"> </w:t>
      </w:r>
      <w:r>
        <w:rPr>
          <w:color w:val="000000"/>
          <w:spacing w:val="0"/>
          <w:w w:val="100"/>
          <w:position w:val="0"/>
          <w:lang w:val="en-US" w:eastAsia="en-US" w:bidi="en-US"/>
        </w:rPr>
        <w:t xml:space="preserve">layout </w:t>
      </w:r>
      <w:r>
        <w:fldChar w:fldCharType="begin"/>
      </w:r>
      <w:r>
        <w:instrText xml:space="preserve">HYPERLINK  \l "bookmark1546" \o "Current Document" </w:instrText>
      </w:r>
      <w:r>
        <w:fldChar w:fldCharType="separate"/>
      </w:r>
      <w:r>
        <w:rPr>
          <w:color w:val="000000"/>
          <w:spacing w:val="0"/>
          <w:w w:val="100"/>
          <w:position w:val="0"/>
          <w:lang w:val="en-US" w:eastAsia="en-US" w:bidi="en-US"/>
        </w:rPr>
        <w:t>247</w:t>
      </w:r>
      <w:r>
        <w:fldChar w:fldCharType="end"/>
      </w:r>
    </w:p>
    <w:p>
      <w:pPr>
        <w:pStyle w:val="26"/>
        <w:widowControl w:val="0"/>
        <w:shd w:val="clear" w:color="auto" w:fill="auto"/>
        <w:spacing w:before="0" w:after="0" w:line="240" w:lineRule="exact"/>
        <w:ind w:left="0" w:right="1400" w:firstLine="400"/>
        <w:jc w:val="left"/>
      </w:pPr>
      <w:r>
        <w:rPr>
          <w:color w:val="000000"/>
          <w:spacing w:val="0"/>
          <w:w w:val="100"/>
          <w:position w:val="0"/>
          <w:lang w:val="en-US" w:eastAsia="en-US" w:bidi="en-US"/>
        </w:rPr>
        <w:t xml:space="preserve">misusing conditionals </w:t>
      </w:r>
      <w:r>
        <w:fldChar w:fldCharType="begin"/>
      </w:r>
      <w:r>
        <w:instrText xml:space="preserve">HYPERLINK  \l "bookmark1571" \o "Current Document" </w:instrText>
      </w:r>
      <w:r>
        <w:fldChar w:fldCharType="separate"/>
      </w:r>
      <w:r>
        <w:rPr>
          <w:rStyle w:val="229"/>
          <w:b/>
          <w:bCs/>
        </w:rPr>
        <w:t>252</w:t>
      </w:r>
      <w:r>
        <w:fldChar w:fldCharType="end"/>
      </w:r>
      <w:r>
        <w:rPr>
          <w:rStyle w:val="229"/>
          <w:b/>
          <w:bCs/>
        </w:rPr>
        <w:t xml:space="preserve"> </w:t>
      </w:r>
      <w:r>
        <w:rPr>
          <w:color w:val="000000"/>
          <w:spacing w:val="0"/>
          <w:w w:val="100"/>
          <w:position w:val="0"/>
          <w:lang w:val="en-US" w:eastAsia="en-US" w:bidi="en-US"/>
        </w:rPr>
        <w:t xml:space="preserve">optimizing </w:t>
      </w:r>
      <w:r>
        <w:fldChar w:fldCharType="begin"/>
      </w:r>
      <w:r>
        <w:instrText xml:space="preserve">HYPERLINK  \l "bookmark1591" \o "Current Document" </w:instrText>
      </w:r>
      <w:r>
        <w:fldChar w:fldCharType="separate"/>
      </w:r>
      <w:r>
        <w:rPr>
          <w:rStyle w:val="229"/>
          <w:b/>
          <w:bCs/>
        </w:rPr>
        <w:t>258</w:t>
      </w:r>
      <w:r>
        <w:fldChar w:fldCharType="end"/>
      </w:r>
      <w:r>
        <w:rPr>
          <w:rStyle w:val="229"/>
          <w:b/>
          <w:bCs/>
        </w:rPr>
        <w:t xml:space="preserve"> </w:t>
      </w:r>
      <w:r>
        <w:rPr>
          <w:color w:val="000000"/>
          <w:spacing w:val="0"/>
          <w:w w:val="100"/>
          <w:position w:val="0"/>
          <w:lang w:val="en-US" w:eastAsia="en-US" w:bidi="en-US"/>
        </w:rPr>
        <w:t>serious errors</w:t>
      </w:r>
      <w:r>
        <w:fldChar w:fldCharType="begin"/>
      </w:r>
      <w:r>
        <w:instrText xml:space="preserve">HYPERLINK  \l "bookmark1582" \o "Current Document" </w:instrText>
      </w:r>
      <w:r>
        <w:fldChar w:fldCharType="separate"/>
      </w:r>
      <w:r>
        <w:rPr>
          <w:color w:val="000000"/>
          <w:spacing w:val="0"/>
          <w:w w:val="100"/>
          <w:position w:val="0"/>
          <w:lang w:val="en-US" w:eastAsia="en-US" w:bidi="en-US"/>
        </w:rPr>
        <w:t xml:space="preserve"> </w:t>
      </w:r>
      <w:r>
        <w:rPr>
          <w:rStyle w:val="229"/>
          <w:b/>
          <w:bCs/>
        </w:rPr>
        <w:t>254</w:t>
      </w:r>
      <w:r>
        <w:fldChar w:fldCharType="end"/>
      </w:r>
      <w:r>
        <w:rPr>
          <w:rStyle w:val="229"/>
          <w:b/>
          <w:bCs/>
        </w:rPr>
        <w:t xml:space="preserve"> </w:t>
      </w:r>
      <w:r>
        <w:rPr>
          <w:color w:val="000000"/>
          <w:spacing w:val="0"/>
          <w:w w:val="100"/>
          <w:position w:val="0"/>
          <w:lang w:val="en-US" w:eastAsia="en-US" w:bidi="en-US"/>
        </w:rPr>
        <w:t xml:space="preserve">style </w:t>
      </w:r>
      <w:r>
        <w:fldChar w:fldCharType="begin"/>
      </w:r>
      <w:r>
        <w:instrText xml:space="preserve">HYPERLINK  \l "bookmark1544" \o "Current Document" </w:instrText>
      </w:r>
      <w:r>
        <w:fldChar w:fldCharType="separate"/>
      </w:r>
      <w:r>
        <w:rPr>
          <w:rStyle w:val="229"/>
          <w:b/>
          <w:bCs/>
        </w:rPr>
        <w:t>246</w:t>
      </w:r>
      <w:r>
        <w:fldChar w:fldCharType="end"/>
      </w:r>
      <w:r>
        <w:rPr>
          <w:rStyle w:val="229"/>
          <w:b/>
          <w:bCs/>
        </w:rPr>
        <w:t xml:space="preserve"> </w:t>
      </w:r>
      <w:r>
        <w:rPr>
          <w:color w:val="000000"/>
          <w:spacing w:val="0"/>
          <w:w w:val="100"/>
          <w:position w:val="0"/>
          <w:lang w:val="en-US" w:eastAsia="en-US" w:bidi="en-US"/>
        </w:rPr>
        <w:t>style mistakes</w:t>
      </w:r>
      <w:r>
        <w:fldChar w:fldCharType="begin"/>
      </w:r>
      <w:r>
        <w:instrText xml:space="preserve">HYPERLINK  \l "bookmark1571" \o "Current Document" </w:instrText>
      </w:r>
      <w:r>
        <w:fldChar w:fldCharType="separate"/>
      </w:r>
      <w:r>
        <w:rPr>
          <w:color w:val="000000"/>
          <w:spacing w:val="0"/>
          <w:w w:val="100"/>
          <w:position w:val="0"/>
          <w:lang w:val="en-US" w:eastAsia="en-US" w:bidi="en-US"/>
        </w:rPr>
        <w:t xml:space="preserve"> </w:t>
      </w:r>
      <w:r>
        <w:rPr>
          <w:rStyle w:val="229"/>
          <w:b/>
          <w:bCs/>
        </w:rPr>
        <w:t>252</w:t>
      </w:r>
      <w:r>
        <w:fldChar w:fldCharType="end"/>
      </w:r>
      <w:r>
        <w:rPr>
          <w:rStyle w:val="229"/>
          <w:b/>
          <w:bCs/>
        </w:rPr>
        <w:t xml:space="preserve"> </w:t>
      </w:r>
      <w:r>
        <w:rPr>
          <w:color w:val="000000"/>
          <w:spacing w:val="0"/>
          <w:w w:val="100"/>
          <w:position w:val="0"/>
          <w:lang w:val="en-US" w:eastAsia="en-US" w:bidi="en-US"/>
        </w:rPr>
        <w:t xml:space="preserve">comma (,) </w:t>
      </w:r>
      <w:r>
        <w:fldChar w:fldCharType="begin"/>
      </w:r>
      <w:r>
        <w:instrText xml:space="preserve">HYPERLINK  \l "bookmark273" \o "Current Document" </w:instrText>
      </w:r>
      <w:r>
        <w:fldChar w:fldCharType="separate"/>
      </w:r>
      <w:r>
        <w:rPr>
          <w:color w:val="000000"/>
          <w:spacing w:val="0"/>
          <w:w w:val="100"/>
          <w:position w:val="0"/>
          <w:lang w:val="en-US" w:eastAsia="en-US" w:bidi="en-US"/>
        </w:rPr>
        <w:t>69</w:t>
      </w:r>
      <w:r>
        <w:fldChar w:fldCharType="end"/>
      </w:r>
      <w:r>
        <w:rPr>
          <w:color w:val="000000"/>
          <w:spacing w:val="0"/>
          <w:w w:val="100"/>
          <w:position w:val="0"/>
          <w:lang w:val="en-US" w:eastAsia="en-US" w:bidi="en-US"/>
        </w:rPr>
        <w:t xml:space="preserve"> comma-at (,@)</w:t>
      </w:r>
      <w:r>
        <w:fldChar w:fldCharType="begin"/>
      </w:r>
      <w:r>
        <w:instrText xml:space="preserve">HYPERLINK  \l "bookmark274" \o "Current Document" </w:instrText>
      </w:r>
      <w:r>
        <w:fldChar w:fldCharType="separate"/>
      </w:r>
      <w:r>
        <w:rPr>
          <w:color w:val="000000"/>
          <w:spacing w:val="0"/>
          <w:w w:val="100"/>
          <w:position w:val="0"/>
          <w:lang w:val="en-US" w:eastAsia="en-US" w:bidi="en-US"/>
        </w:rPr>
        <w:t xml:space="preserve"> 69</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Command Interpreter Window(CIW)</w:t>
      </w:r>
      <w:r>
        <w:fldChar w:fldCharType="begin"/>
      </w:r>
      <w:r>
        <w:instrText xml:space="preserve">HYPERLINK  \l "bookmark53" \o "Current Document" </w:instrText>
      </w:r>
      <w:r>
        <w:fldChar w:fldCharType="separate"/>
      </w:r>
      <w:r>
        <w:rPr>
          <w:color w:val="000000"/>
          <w:spacing w:val="0"/>
          <w:w w:val="100"/>
          <w:position w:val="0"/>
          <w:lang w:val="en-US" w:eastAsia="en-US" w:bidi="en-US"/>
        </w:rPr>
        <w:t xml:space="preserve"> 34</w:t>
      </w:r>
      <w:r>
        <w:fldChar w:fldCharType="end"/>
      </w:r>
      <w:r>
        <w:rPr>
          <w:color w:val="000000"/>
          <w:spacing w:val="0"/>
          <w:w w:val="100"/>
          <w:position w:val="0"/>
          <w:lang w:val="en-US" w:eastAsia="en-US" w:bidi="en-US"/>
        </w:rPr>
        <w:t xml:space="preserve"> commenting code </w:t>
      </w:r>
      <w:r>
        <w:fldChar w:fldCharType="begin"/>
      </w:r>
      <w:r>
        <w:instrText xml:space="preserve">HYPERLINK  \l "bookmark253" \o "Current Document" </w:instrText>
      </w:r>
      <w:r>
        <w:fldChar w:fldCharType="separate"/>
      </w:r>
      <w:r>
        <w:rPr>
          <w:color w:val="000000"/>
          <w:spacing w:val="0"/>
          <w:w w:val="100"/>
          <w:position w:val="0"/>
          <w:lang w:val="en-US" w:eastAsia="en-US" w:bidi="en-US"/>
        </w:rPr>
        <w:t>67</w:t>
      </w:r>
      <w:r>
        <w:fldChar w:fldCharType="end"/>
      </w:r>
      <w:r>
        <w:rPr>
          <w:color w:val="000000"/>
          <w:spacing w:val="0"/>
          <w:w w:val="100"/>
          <w:position w:val="0"/>
          <w:lang w:val="en-US" w:eastAsia="en-US" w:bidi="en-US"/>
        </w:rPr>
        <w:t xml:space="preserve">, </w:t>
      </w:r>
      <w:r>
        <w:fldChar w:fldCharType="begin"/>
      </w:r>
      <w:r>
        <w:instrText xml:space="preserve">HYPERLINK  \l "bookmark1549" \o "Current Document" </w:instrText>
      </w:r>
      <w:r>
        <w:fldChar w:fldCharType="separate"/>
      </w:r>
      <w:r>
        <w:rPr>
          <w:rStyle w:val="229"/>
          <w:b/>
          <w:bCs/>
        </w:rPr>
        <w:t>247</w:t>
      </w:r>
      <w:r>
        <w:fldChar w:fldCharType="end"/>
      </w:r>
      <w:r>
        <w:rPr>
          <w:rStyle w:val="229"/>
          <w:b/>
          <w:bCs/>
        </w:rPr>
        <w:t xml:space="preserve"> </w:t>
      </w:r>
      <w:r>
        <w:rPr>
          <w:color w:val="000000"/>
          <w:spacing w:val="0"/>
          <w:w w:val="100"/>
          <w:position w:val="0"/>
          <w:lang w:val="en-US" w:eastAsia="en-US" w:bidi="en-US"/>
        </w:rPr>
        <w:t xml:space="preserve">common questions </w:t>
      </w:r>
      <w:r>
        <w:fldChar w:fldCharType="begin"/>
      </w:r>
      <w:r>
        <w:instrText xml:space="preserve">HYPERLINK  \l "bookmark118" \o "Current Document" </w:instrText>
      </w:r>
      <w:r>
        <w:fldChar w:fldCharType="separate"/>
      </w:r>
      <w:r>
        <w:rPr>
          <w:color w:val="000000"/>
          <w:spacing w:val="0"/>
          <w:w w:val="100"/>
          <w:position w:val="0"/>
          <w:lang w:val="en-US" w:eastAsia="en-US" w:bidi="en-US"/>
        </w:rPr>
        <w:t>42</w:t>
      </w:r>
      <w:r>
        <w:fldChar w:fldCharType="end"/>
      </w:r>
      <w:r>
        <w:rPr>
          <w:color w:val="000000"/>
          <w:spacing w:val="0"/>
          <w:w w:val="100"/>
          <w:position w:val="0"/>
          <w:lang w:val="en-US" w:eastAsia="en-US" w:bidi="en-US"/>
        </w:rPr>
        <w:t xml:space="preserve"> compareTime function</w:t>
      </w:r>
      <w:r>
        <w:fldChar w:fldCharType="begin"/>
      </w:r>
      <w:r>
        <w:instrText xml:space="preserve">HYPERLINK  \l "bookmark1086" \o "Current Document" </w:instrText>
      </w:r>
      <w:r>
        <w:fldChar w:fldCharType="separate"/>
      </w:r>
      <w:r>
        <w:rPr>
          <w:color w:val="000000"/>
          <w:spacing w:val="0"/>
          <w:w w:val="100"/>
          <w:position w:val="0"/>
          <w:lang w:val="en-US" w:eastAsia="en-US" w:bidi="en-US"/>
        </w:rPr>
        <w:t xml:space="preserve"> </w:t>
      </w:r>
      <w:r>
        <w:rPr>
          <w:rStyle w:val="229"/>
          <w:b/>
          <w:bCs/>
        </w:rPr>
        <w:t>175</w:t>
      </w:r>
      <w:r>
        <w:fldChar w:fldCharType="end"/>
      </w:r>
      <w:r>
        <w:rPr>
          <w:rStyle w:val="229"/>
          <w:b/>
          <w:bCs/>
        </w:rPr>
        <w:t xml:space="preserve"> </w:t>
      </w:r>
      <w:r>
        <w:rPr>
          <w:color w:val="000000"/>
          <w:spacing w:val="0"/>
          <w:w w:val="100"/>
          <w:position w:val="0"/>
          <w:lang w:val="en-US" w:eastAsia="en-US" w:bidi="en-US"/>
        </w:rPr>
        <w:t xml:space="preserve">compilation </w:t>
      </w:r>
      <w:r>
        <w:fldChar w:fldCharType="begin"/>
      </w:r>
      <w:r>
        <w:instrText xml:space="preserve">HYPERLINK  \l "bookmark342" \o "Current Document" </w:instrText>
      </w:r>
      <w:r>
        <w:fldChar w:fldCharType="separate"/>
      </w:r>
      <w:r>
        <w:rPr>
          <w:color w:val="000000"/>
          <w:spacing w:val="0"/>
          <w:w w:val="100"/>
          <w:position w:val="0"/>
          <w:lang w:val="en-US" w:eastAsia="en-US" w:bidi="en-US"/>
        </w:rPr>
        <w:t>80</w:t>
      </w:r>
      <w:r>
        <w:fldChar w:fldCharType="end"/>
      </w:r>
      <w:r>
        <w:rPr>
          <w:color w:val="000000"/>
          <w:spacing w:val="0"/>
          <w:w w:val="100"/>
          <w:position w:val="0"/>
          <w:lang w:val="en-US" w:eastAsia="en-US" w:bidi="en-US"/>
        </w:rPr>
        <w:t xml:space="preserve">, </w:t>
      </w:r>
      <w:r>
        <w:fldChar w:fldCharType="begin"/>
      </w:r>
      <w:r>
        <w:instrText xml:space="preserve">HYPERLINK  \l "bookmark1301" \o "Current Document" </w:instrText>
      </w:r>
      <w:r>
        <w:fldChar w:fldCharType="separate"/>
      </w:r>
      <w:r>
        <w:rPr>
          <w:rStyle w:val="229"/>
          <w:b/>
          <w:bCs/>
        </w:rPr>
        <w:t>206</w:t>
      </w:r>
      <w:r>
        <w:fldChar w:fldCharType="end"/>
      </w:r>
      <w:r>
        <w:rPr>
          <w:rStyle w:val="229"/>
          <w:b/>
          <w:bCs/>
        </w:rPr>
        <w:t xml:space="preserve"> </w:t>
      </w:r>
      <w:r>
        <w:rPr>
          <w:color w:val="000000"/>
          <w:spacing w:val="0"/>
          <w:w w:val="100"/>
          <w:position w:val="0"/>
          <w:lang w:val="en-US" w:eastAsia="en-US" w:bidi="en-US"/>
        </w:rPr>
        <w:t>compile time</w:t>
      </w:r>
      <w:r>
        <w:fldChar w:fldCharType="begin"/>
      </w:r>
      <w:r>
        <w:instrText xml:space="preserve">HYPERLINK  \l "bookmark343"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 xml:space="preserve"> complex numbers</w:t>
      </w:r>
      <w:r>
        <w:fldChar w:fldCharType="begin"/>
      </w:r>
      <w:r>
        <w:instrText xml:space="preserve">HYPERLINK  \l "bookmark783" \o "Current Document" </w:instrText>
      </w:r>
      <w:r>
        <w:fldChar w:fldCharType="separate"/>
      </w:r>
      <w:r>
        <w:rPr>
          <w:color w:val="000000"/>
          <w:spacing w:val="0"/>
          <w:w w:val="100"/>
          <w:position w:val="0"/>
          <w:lang w:val="en-US" w:eastAsia="en-US" w:bidi="en-US"/>
        </w:rPr>
        <w:t xml:space="preserve"> </w:t>
      </w:r>
      <w:r>
        <w:rPr>
          <w:rStyle w:val="229"/>
          <w:b/>
          <w:bCs/>
        </w:rPr>
        <w:t>133</w:t>
      </w:r>
      <w:r>
        <w:fldChar w:fldCharType="end"/>
      </w:r>
      <w:r>
        <w:rPr>
          <w:rStyle w:val="229"/>
          <w:b/>
          <w:bCs/>
        </w:rPr>
        <w:t xml:space="preserve"> </w:t>
      </w:r>
      <w:r>
        <w:rPr>
          <w:color w:val="000000"/>
          <w:spacing w:val="0"/>
          <w:w w:val="100"/>
          <w:position w:val="0"/>
          <w:lang w:val="en-US" w:eastAsia="en-US" w:bidi="en-US"/>
        </w:rPr>
        <w:t>compress function</w:t>
      </w:r>
      <w:r>
        <w:fldChar w:fldCharType="begin"/>
      </w:r>
      <w:r>
        <w:instrText xml:space="preserve">HYPERLINK  \l "bookmark1514" \o "Current Document" </w:instrText>
      </w:r>
      <w:r>
        <w:fldChar w:fldCharType="separate"/>
      </w:r>
      <w:r>
        <w:rPr>
          <w:color w:val="000000"/>
          <w:spacing w:val="0"/>
          <w:w w:val="100"/>
          <w:position w:val="0"/>
          <w:lang w:val="en-US" w:eastAsia="en-US" w:bidi="en-US"/>
        </w:rPr>
        <w:t xml:space="preserve"> </w:t>
      </w:r>
      <w:r>
        <w:rPr>
          <w:rStyle w:val="229"/>
          <w:b/>
          <w:bCs/>
        </w:rPr>
        <w:t>240</w:t>
      </w:r>
      <w:r>
        <w:fldChar w:fldCharType="end"/>
      </w:r>
    </w:p>
    <w:p>
      <w:pPr>
        <w:pStyle w:val="26"/>
        <w:widowControl w:val="0"/>
        <w:shd w:val="clear" w:color="auto" w:fill="auto"/>
        <w:spacing w:before="0" w:after="0" w:line="240" w:lineRule="exact"/>
        <w:ind w:left="0" w:right="1340" w:firstLine="0"/>
        <w:jc w:val="left"/>
      </w:pPr>
      <w:r>
        <w:rPr>
          <w:color w:val="000000"/>
          <w:spacing w:val="0"/>
          <w:w w:val="100"/>
          <w:position w:val="0"/>
          <w:lang w:val="en-US" w:eastAsia="en-US" w:bidi="en-US"/>
        </w:rPr>
        <w:t xml:space="preserve">compressing files </w:t>
      </w:r>
      <w:r>
        <w:fldChar w:fldCharType="begin"/>
      </w:r>
      <w:r>
        <w:instrText xml:space="preserve">HYPERLINK  \l "bookmark1506" \o "Current Document" </w:instrText>
      </w:r>
      <w:r>
        <w:fldChar w:fldCharType="separate"/>
      </w:r>
      <w:r>
        <w:rPr>
          <w:rStyle w:val="229"/>
          <w:b/>
          <w:bCs/>
        </w:rPr>
        <w:t>240</w:t>
      </w:r>
      <w:r>
        <w:fldChar w:fldCharType="end"/>
      </w:r>
      <w:r>
        <w:rPr>
          <w:rStyle w:val="229"/>
          <w:b/>
          <w:bCs/>
        </w:rPr>
        <w:t xml:space="preserve"> </w:t>
      </w:r>
      <w:r>
        <w:rPr>
          <w:color w:val="000000"/>
          <w:spacing w:val="0"/>
          <w:w w:val="100"/>
          <w:position w:val="0"/>
          <w:lang w:val="en-US" w:eastAsia="en-US" w:bidi="en-US"/>
        </w:rPr>
        <w:t xml:space="preserve">concat function </w:t>
      </w:r>
      <w:r>
        <w:fldChar w:fldCharType="begin"/>
      </w:r>
      <w:r>
        <w:instrText xml:space="preserve">HYPERLINK  \l "bookmark456" \o "Current Document" </w:instrText>
      </w:r>
      <w:r>
        <w:fldChar w:fldCharType="separate"/>
      </w:r>
      <w:r>
        <w:rPr>
          <w:color w:val="000000"/>
          <w:spacing w:val="0"/>
          <w:w w:val="100"/>
          <w:position w:val="0"/>
          <w:lang w:val="en-US" w:eastAsia="en-US" w:bidi="en-US"/>
        </w:rPr>
        <w:t>95</w:t>
      </w:r>
      <w:r>
        <w:fldChar w:fldCharType="end"/>
      </w:r>
      <w:r>
        <w:rPr>
          <w:color w:val="000000"/>
          <w:spacing w:val="0"/>
          <w:w w:val="100"/>
          <w:position w:val="0"/>
          <w:lang w:val="en-US" w:eastAsia="en-US" w:bidi="en-US"/>
        </w:rPr>
        <w:t xml:space="preserve"> cond function</w:t>
      </w:r>
      <w:r>
        <w:fldChar w:fldCharType="begin"/>
      </w:r>
      <w:r>
        <w:instrText xml:space="preserve">HYPERLINK  \l "bookmark873" \o "Current Document" </w:instrText>
      </w:r>
      <w:r>
        <w:fldChar w:fldCharType="separate"/>
      </w:r>
      <w:r>
        <w:rPr>
          <w:color w:val="000000"/>
          <w:spacing w:val="0"/>
          <w:w w:val="100"/>
          <w:position w:val="0"/>
          <w:lang w:val="en-US" w:eastAsia="en-US" w:bidi="en-US"/>
        </w:rPr>
        <w:t xml:space="preserve"> 143</w:t>
      </w:r>
      <w:r>
        <w:fldChar w:fldCharType="end"/>
      </w:r>
      <w:r>
        <w:rPr>
          <w:color w:val="000000"/>
          <w:spacing w:val="0"/>
          <w:w w:val="100"/>
          <w:position w:val="0"/>
          <w:lang w:val="en-US" w:eastAsia="en-US" w:bidi="en-US"/>
        </w:rPr>
        <w:t>,</w:t>
      </w:r>
      <w:r>
        <w:fldChar w:fldCharType="begin"/>
      </w:r>
      <w:r>
        <w:instrText xml:space="preserve">HYPERLINK  \l "bookmark2225" \o "Current Document" </w:instrText>
      </w:r>
      <w:r>
        <w:fldChar w:fldCharType="separate"/>
      </w:r>
      <w:r>
        <w:rPr>
          <w:color w:val="000000"/>
          <w:spacing w:val="0"/>
          <w:w w:val="100"/>
          <w:position w:val="0"/>
          <w:lang w:val="en-US" w:eastAsia="en-US" w:bidi="en-US"/>
        </w:rPr>
        <w:t xml:space="preserve"> </w:t>
      </w:r>
      <w:r>
        <w:rPr>
          <w:rStyle w:val="229"/>
          <w:b/>
          <w:bCs/>
        </w:rPr>
        <w:t>349</w:t>
      </w:r>
      <w:r>
        <w:fldChar w:fldCharType="end"/>
      </w:r>
      <w:r>
        <w:rPr>
          <w:rStyle w:val="229"/>
          <w:b/>
          <w:bCs/>
        </w:rPr>
        <w:t xml:space="preserve"> </w:t>
      </w:r>
      <w:r>
        <w:rPr>
          <w:color w:val="000000"/>
          <w:spacing w:val="0"/>
          <w:w w:val="100"/>
          <w:position w:val="0"/>
          <w:lang w:val="en-US" w:eastAsia="en-US" w:bidi="en-US"/>
        </w:rPr>
        <w:t>conditional operators</w:t>
      </w:r>
      <w:r>
        <w:fldChar w:fldCharType="begin"/>
      </w:r>
      <w:r>
        <w:instrText xml:space="preserve">HYPERLINK  \l "bookmark825"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 xml:space="preserve">cons cells </w:t>
      </w:r>
      <w:r>
        <w:fldChar w:fldCharType="begin"/>
      </w:r>
      <w:r>
        <w:instrText xml:space="preserve">HYPERLINK  \l "bookmark1728" \o "Current Document" </w:instrText>
      </w:r>
      <w:r>
        <w:fldChar w:fldCharType="separate"/>
      </w:r>
      <w:r>
        <w:rPr>
          <w:rStyle w:val="229"/>
          <w:b/>
          <w:bCs/>
        </w:rPr>
        <w:t>279</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cons function </w:t>
      </w:r>
      <w:r>
        <w:fldChar w:fldCharType="begin"/>
      </w:r>
      <w:r>
        <w:instrText xml:space="preserve">HYPERLINK  \l "bookmark114" \o "Current Document" </w:instrText>
      </w:r>
      <w:r>
        <w:fldChar w:fldCharType="separate"/>
      </w:r>
      <w:r>
        <w:rPr>
          <w:color w:val="000000"/>
          <w:spacing w:val="0"/>
          <w:w w:val="100"/>
          <w:position w:val="0"/>
          <w:lang w:val="en-US" w:eastAsia="en-US" w:bidi="en-US"/>
        </w:rPr>
        <w:t>41</w:t>
      </w:r>
      <w:r>
        <w:fldChar w:fldCharType="end"/>
      </w:r>
      <w:r>
        <w:rPr>
          <w:color w:val="000000"/>
          <w:spacing w:val="0"/>
          <w:w w:val="100"/>
          <w:position w:val="0"/>
          <w:lang w:val="en-US" w:eastAsia="en-US" w:bidi="en-US"/>
        </w:rPr>
        <w:t xml:space="preserve">, </w:t>
      </w:r>
      <w:r>
        <w:fldChar w:fldCharType="begin"/>
      </w:r>
      <w:r>
        <w:instrText xml:space="preserve">HYPERLINK  \l "bookmark123" \o "Current Document" </w:instrText>
      </w:r>
      <w:r>
        <w:fldChar w:fldCharType="separate"/>
      </w:r>
      <w:r>
        <w:rPr>
          <w:color w:val="000000"/>
          <w:spacing w:val="0"/>
          <w:w w:val="100"/>
          <w:position w:val="0"/>
          <w:lang w:val="en-US" w:eastAsia="en-US" w:bidi="en-US"/>
        </w:rPr>
        <w:t>42</w:t>
      </w:r>
      <w:r>
        <w:fldChar w:fldCharType="end"/>
      </w:r>
      <w:r>
        <w:rPr>
          <w:color w:val="000000"/>
          <w:spacing w:val="0"/>
          <w:w w:val="100"/>
          <w:position w:val="0"/>
          <w:lang w:val="en-US" w:eastAsia="en-US" w:bidi="en-US"/>
        </w:rPr>
        <w:t>,</w:t>
      </w:r>
      <w:r>
        <w:fldChar w:fldCharType="begin"/>
      </w:r>
      <w:r>
        <w:instrText xml:space="preserve">HYPERLINK  \l "bookmark1147" \o "Current Document" </w:instrText>
      </w:r>
      <w:r>
        <w:fldChar w:fldCharType="separate"/>
      </w:r>
      <w:r>
        <w:rPr>
          <w:color w:val="000000"/>
          <w:spacing w:val="0"/>
          <w:w w:val="100"/>
          <w:position w:val="0"/>
          <w:lang w:val="en-US" w:eastAsia="en-US" w:bidi="en-US"/>
        </w:rPr>
        <w:t xml:space="preserve"> 183</w:t>
      </w:r>
      <w:r>
        <w:fldChar w:fldCharType="end"/>
      </w:r>
      <w:r>
        <w:rPr>
          <w:color w:val="000000"/>
          <w:spacing w:val="0"/>
          <w:w w:val="100"/>
          <w:position w:val="0"/>
          <w:lang w:val="en-US" w:eastAsia="en-US" w:bidi="en-US"/>
        </w:rPr>
        <w:t>,</w:t>
      </w:r>
      <w:r>
        <w:fldChar w:fldCharType="begin"/>
      </w:r>
      <w:r>
        <w:instrText xml:space="preserve">HYPERLINK  \l "bookmark1637" \o "Current Document" </w:instrText>
      </w:r>
      <w:r>
        <w:fldChar w:fldCharType="separate"/>
      </w:r>
      <w:r>
        <w:rPr>
          <w:color w:val="000000"/>
          <w:spacing w:val="0"/>
          <w:w w:val="100"/>
          <w:position w:val="0"/>
          <w:lang w:val="en-US" w:eastAsia="en-US" w:bidi="en-US"/>
        </w:rPr>
        <w:t xml:space="preserve"> 265</w:t>
      </w:r>
      <w:r>
        <w:fldChar w:fldCharType="end"/>
      </w:r>
      <w:r>
        <w:rPr>
          <w:color w:val="000000"/>
          <w:spacing w:val="0"/>
          <w:w w:val="100"/>
          <w:position w:val="0"/>
          <w:lang w:val="en-US" w:eastAsia="en-US" w:bidi="en-US"/>
        </w:rPr>
        <w:t xml:space="preserve">, </w:t>
      </w:r>
      <w:r>
        <w:fldChar w:fldCharType="begin"/>
      </w:r>
      <w:r>
        <w:instrText xml:space="preserve">HYPERLINK  \l "bookmark1669" \o "Current Document" </w:instrText>
      </w:r>
      <w:r>
        <w:fldChar w:fldCharType="separate"/>
      </w:r>
      <w:r>
        <w:rPr>
          <w:rStyle w:val="229"/>
          <w:b/>
          <w:bCs/>
        </w:rPr>
        <w:t>271</w:t>
      </w:r>
      <w:r>
        <w:fldChar w:fldCharType="end"/>
      </w:r>
      <w:r>
        <w:rPr>
          <w:rStyle w:val="229"/>
          <w:b/>
          <w:bCs/>
        </w:rPr>
        <w:t xml:space="preserve"> </w:t>
      </w:r>
      <w:r>
        <w:rPr>
          <w:color w:val="000000"/>
          <w:spacing w:val="0"/>
          <w:w w:val="100"/>
          <w:position w:val="0"/>
          <w:lang w:val="en-US" w:eastAsia="en-US" w:bidi="en-US"/>
        </w:rPr>
        <w:t>constants</w:t>
      </w:r>
      <w:r>
        <w:fldChar w:fldCharType="begin"/>
      </w:r>
      <w:r>
        <w:instrText xml:space="preserve">HYPERLINK  \l "bookmark687" \o "Current Document" </w:instrText>
      </w:r>
      <w:r>
        <w:fldChar w:fldCharType="separate"/>
      </w:r>
      <w:r>
        <w:rPr>
          <w:color w:val="000000"/>
          <w:spacing w:val="0"/>
          <w:w w:val="100"/>
          <w:position w:val="0"/>
          <w:lang w:val="en-US" w:eastAsia="en-US" w:bidi="en-US"/>
        </w:rPr>
        <w:t xml:space="preserve"> </w:t>
      </w:r>
      <w:r>
        <w:rPr>
          <w:rStyle w:val="229"/>
          <w:b/>
          <w:bCs/>
        </w:rPr>
        <w:t>124</w:t>
      </w:r>
      <w:r>
        <w:fldChar w:fldCharType="end"/>
      </w:r>
      <w:r>
        <w:rPr>
          <w:rStyle w:val="229"/>
          <w:b/>
          <w:bCs/>
        </w:rPr>
        <w:t xml:space="preserve"> </w:t>
      </w:r>
      <w:r>
        <w:rPr>
          <w:color w:val="000000"/>
          <w:spacing w:val="0"/>
          <w:w w:val="100"/>
          <w:position w:val="0"/>
          <w:lang w:val="en-US" w:eastAsia="en-US" w:bidi="en-US"/>
        </w:rPr>
        <w:t>containers, definition of</w:t>
      </w:r>
      <w:r>
        <w:fldChar w:fldCharType="begin"/>
      </w:r>
      <w:r>
        <w:instrText xml:space="preserve">HYPERLINK  \l "bookmark1967" \o "Current Document" </w:instrText>
      </w:r>
      <w:r>
        <w:fldChar w:fldCharType="separate"/>
      </w:r>
      <w:r>
        <w:rPr>
          <w:color w:val="000000"/>
          <w:spacing w:val="0"/>
          <w:w w:val="100"/>
          <w:position w:val="0"/>
          <w:lang w:val="en-US" w:eastAsia="en-US" w:bidi="en-US"/>
        </w:rPr>
        <w:t xml:space="preserve"> </w:t>
      </w:r>
      <w:r>
        <w:rPr>
          <w:rStyle w:val="229"/>
          <w:b/>
          <w:bCs/>
        </w:rPr>
        <w:t>314</w:t>
      </w:r>
      <w:r>
        <w:fldChar w:fldCharType="end"/>
      </w:r>
      <w:r>
        <w:rPr>
          <w:rStyle w:val="229"/>
          <w:b/>
          <w:bCs/>
        </w:rPr>
        <w:t xml:space="preserve"> </w:t>
      </w:r>
      <w:r>
        <w:rPr>
          <w:color w:val="000000"/>
          <w:spacing w:val="0"/>
          <w:w w:val="100"/>
          <w:position w:val="0"/>
          <w:lang w:val="en-US" w:eastAsia="en-US" w:bidi="en-US"/>
        </w:rPr>
        <w:t>contexts</w:t>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autoloading </w:t>
      </w:r>
      <w:r>
        <w:fldChar w:fldCharType="begin"/>
      </w:r>
      <w:r>
        <w:instrText xml:space="preserve">HYPERLINK  \l "bookmark1503" \o "Current Document" </w:instrText>
      </w:r>
      <w:r>
        <w:fldChar w:fldCharType="separate"/>
      </w:r>
      <w:r>
        <w:rPr>
          <w:rStyle w:val="229"/>
          <w:b/>
          <w:bCs/>
        </w:rPr>
        <w:t>239</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creating directory structure for</w:t>
      </w:r>
      <w:r>
        <w:fldChar w:fldCharType="begin"/>
      </w:r>
      <w:r>
        <w:instrText xml:space="preserve">HYPERLINK  \l "bookmark1451" \o "Current Document" </w:instrText>
      </w:r>
      <w:r>
        <w:fldChar w:fldCharType="separate"/>
      </w:r>
      <w:r>
        <w:rPr>
          <w:color w:val="000000"/>
          <w:spacing w:val="0"/>
          <w:w w:val="100"/>
          <w:position w:val="0"/>
          <w:lang w:val="en-US" w:eastAsia="en-US" w:bidi="en-US"/>
        </w:rPr>
        <w:t xml:space="preserve"> </w:t>
      </w:r>
      <w:r>
        <w:rPr>
          <w:rStyle w:val="229"/>
          <w:b/>
          <w:bCs/>
        </w:rPr>
        <w:t>229</w:t>
      </w:r>
      <w:r>
        <w:fldChar w:fldCharType="end"/>
      </w:r>
      <w:r>
        <w:rPr>
          <w:rStyle w:val="229"/>
          <w:b/>
          <w:bCs/>
        </w:rPr>
        <w:t xml:space="preserve"> </w:t>
      </w:r>
      <w:r>
        <w:rPr>
          <w:color w:val="000000"/>
          <w:spacing w:val="0"/>
          <w:w w:val="100"/>
          <w:position w:val="0"/>
          <w:lang w:val="en-US" w:eastAsia="en-US" w:bidi="en-US"/>
        </w:rPr>
        <w:t xml:space="preserve">creating utility functions for </w:t>
      </w:r>
      <w:r>
        <w:fldChar w:fldCharType="begin"/>
      </w:r>
      <w:r>
        <w:instrText xml:space="preserve">HYPERLINK  \l "bookmark1458" \o "Current Document" </w:instrText>
      </w:r>
      <w:r>
        <w:fldChar w:fldCharType="separate"/>
      </w:r>
      <w:r>
        <w:rPr>
          <w:rStyle w:val="229"/>
          <w:b/>
          <w:bCs/>
        </w:rPr>
        <w:t>230</w:t>
      </w:r>
      <w:r>
        <w:fldChar w:fldCharType="end"/>
      </w:r>
      <w:r>
        <w:rPr>
          <w:rStyle w:val="229"/>
          <w:b/>
          <w:bCs/>
        </w:rPr>
        <w:t xml:space="preserve"> </w:t>
      </w:r>
      <w:r>
        <w:rPr>
          <w:color w:val="000000"/>
          <w:spacing w:val="0"/>
          <w:w w:val="100"/>
          <w:position w:val="0"/>
          <w:lang w:val="en-US" w:eastAsia="en-US" w:bidi="en-US"/>
        </w:rPr>
        <w:t>customizing external</w:t>
      </w:r>
      <w:r>
        <w:fldChar w:fldCharType="begin"/>
      </w:r>
      <w:r>
        <w:instrText xml:space="preserve">HYPERLINK  \l "bookmark1480" \o "Current Document" </w:instrText>
      </w:r>
      <w:r>
        <w:fldChar w:fldCharType="separate"/>
      </w:r>
      <w:r>
        <w:rPr>
          <w:color w:val="000000"/>
          <w:spacing w:val="0"/>
          <w:w w:val="100"/>
          <w:position w:val="0"/>
          <w:lang w:val="en-US" w:eastAsia="en-US" w:bidi="en-US"/>
        </w:rPr>
        <w:t xml:space="preserve"> </w:t>
      </w:r>
      <w:r>
        <w:rPr>
          <w:rStyle w:val="229"/>
          <w:b/>
          <w:bCs/>
        </w:rPr>
        <w:t>235</w:t>
      </w:r>
      <w:r>
        <w:fldChar w:fldCharType="end"/>
      </w:r>
      <w:r>
        <w:rPr>
          <w:rStyle w:val="229"/>
          <w:b/>
          <w:bCs/>
        </w:rPr>
        <w:t xml:space="preserve"> </w:t>
      </w:r>
      <w:r>
        <w:rPr>
          <w:color w:val="000000"/>
          <w:spacing w:val="0"/>
          <w:w w:val="100"/>
          <w:position w:val="0"/>
          <w:lang w:val="en-US" w:eastAsia="en-US" w:bidi="en-US"/>
        </w:rPr>
        <w:t xml:space="preserve">definition </w:t>
      </w:r>
      <w:r>
        <w:fldChar w:fldCharType="begin"/>
      </w:r>
      <w:r>
        <w:instrText xml:space="preserve">HYPERLINK  \l "bookmark1434" \o "Current Document" </w:instrText>
      </w:r>
      <w:r>
        <w:fldChar w:fldCharType="separate"/>
      </w:r>
      <w:r>
        <w:rPr>
          <w:rStyle w:val="229"/>
          <w:b/>
          <w:bCs/>
        </w:rPr>
        <w:t>226</w:t>
      </w:r>
      <w:r>
        <w:fldChar w:fldCharType="end"/>
      </w:r>
    </w:p>
    <w:p>
      <w:pPr>
        <w:pStyle w:val="26"/>
        <w:widowControl w:val="0"/>
        <w:shd w:val="clear" w:color="auto" w:fill="auto"/>
        <w:spacing w:before="0" w:after="324" w:line="240" w:lineRule="exact"/>
        <w:ind w:left="0" w:right="0" w:firstLine="400"/>
        <w:jc w:val="left"/>
      </w:pPr>
      <w:r>
        <w:rPr>
          <w:color w:val="000000"/>
          <w:spacing w:val="0"/>
          <w:w w:val="100"/>
          <w:position w:val="0"/>
          <w:lang w:val="en-US" w:eastAsia="en-US" w:bidi="en-US"/>
        </w:rPr>
        <w:t xml:space="preserve">difference from source files </w:t>
      </w:r>
      <w:r>
        <w:fldChar w:fldCharType="begin"/>
      </w:r>
      <w:r>
        <w:instrText xml:space="preserve">HYPERLINK  \l "bookmark1440" \o "Current Document" </w:instrText>
      </w:r>
      <w:r>
        <w:fldChar w:fldCharType="separate"/>
      </w:r>
      <w:r>
        <w:rPr>
          <w:rStyle w:val="229"/>
          <w:b/>
          <w:bCs/>
        </w:rPr>
        <w:t>227</w:t>
      </w:r>
      <w:r>
        <w:fldChar w:fldCharType="end"/>
      </w:r>
      <w:r>
        <w:rPr>
          <w:rStyle w:val="229"/>
          <w:b/>
          <w:bCs/>
        </w:rPr>
        <w:t xml:space="preserve"> </w:t>
      </w:r>
      <w:r>
        <w:rPr>
          <w:color w:val="000000"/>
          <w:spacing w:val="0"/>
          <w:w w:val="100"/>
          <w:position w:val="0"/>
          <w:lang w:val="en-US" w:eastAsia="en-US" w:bidi="en-US"/>
        </w:rPr>
        <w:t xml:space="preserve">functions for building </w:t>
      </w:r>
      <w:r>
        <w:fldChar w:fldCharType="begin"/>
      </w:r>
      <w:r>
        <w:instrText xml:space="preserve">HYPERLINK  \l "bookmark1488" \o "Current Document" </w:instrText>
      </w:r>
      <w:r>
        <w:fldChar w:fldCharType="separate"/>
      </w:r>
      <w:r>
        <w:rPr>
          <w:rStyle w:val="229"/>
          <w:b/>
          <w:bCs/>
        </w:rPr>
        <w:t>238</w:t>
      </w:r>
      <w:r>
        <w:fldChar w:fldCharType="end"/>
      </w:r>
      <w:r>
        <w:rPr>
          <w:rStyle w:val="229"/>
          <w:b/>
          <w:bCs/>
        </w:rPr>
        <w:t xml:space="preserve"> </w:t>
      </w:r>
      <w:r>
        <w:rPr>
          <w:color w:val="000000"/>
          <w:spacing w:val="0"/>
          <w:w w:val="100"/>
          <w:position w:val="0"/>
          <w:lang w:val="en-US" w:eastAsia="en-US" w:bidi="en-US"/>
        </w:rPr>
        <w:t>global function protection</w:t>
      </w:r>
      <w:r>
        <w:fldChar w:fldCharType="begin"/>
      </w:r>
      <w:r>
        <w:instrText xml:space="preserve">HYPERLINK  \l "bookmark1534" \o "Current Document" </w:instrText>
      </w:r>
      <w:r>
        <w:fldChar w:fldCharType="separate"/>
      </w:r>
      <w:r>
        <w:rPr>
          <w:color w:val="000000"/>
          <w:spacing w:val="0"/>
          <w:w w:val="100"/>
          <w:position w:val="0"/>
          <w:lang w:val="en-US" w:eastAsia="en-US" w:bidi="en-US"/>
        </w:rPr>
        <w:t xml:space="preserve"> </w:t>
      </w:r>
      <w:r>
        <w:rPr>
          <w:rStyle w:val="229"/>
          <w:b/>
          <w:bCs/>
        </w:rPr>
        <w:t>242</w:t>
      </w:r>
      <w:r>
        <w:fldChar w:fldCharType="end"/>
      </w:r>
      <w:r>
        <w:rPr>
          <w:rStyle w:val="229"/>
          <w:b/>
          <w:bCs/>
        </w:rPr>
        <w:t xml:space="preserve"> </w:t>
      </w:r>
      <w:r>
        <w:rPr>
          <w:color w:val="000000"/>
          <w:spacing w:val="0"/>
          <w:w w:val="100"/>
          <w:position w:val="0"/>
          <w:lang w:val="en-US" w:eastAsia="en-US" w:bidi="en-US"/>
        </w:rPr>
        <w:t xml:space="preserve">how the process works </w:t>
      </w:r>
      <w:r>
        <w:fldChar w:fldCharType="begin"/>
      </w:r>
      <w:r>
        <w:instrText xml:space="preserve">HYPERLINK  \l "bookmark1455" \o "Current Document" </w:instrText>
      </w:r>
      <w:r>
        <w:fldChar w:fldCharType="separate"/>
      </w:r>
      <w:r>
        <w:rPr>
          <w:rStyle w:val="229"/>
          <w:b/>
          <w:bCs/>
        </w:rPr>
        <w:t>230</w:t>
      </w:r>
      <w:r>
        <w:fldChar w:fldCharType="end"/>
      </w:r>
      <w:r>
        <w:rPr>
          <w:rStyle w:val="229"/>
          <w:b/>
          <w:bCs/>
        </w:rPr>
        <w:t xml:space="preserve"> </w:t>
      </w:r>
      <w:r>
        <w:rPr>
          <w:color w:val="000000"/>
          <w:spacing w:val="0"/>
          <w:w w:val="100"/>
          <w:position w:val="0"/>
          <w:lang w:val="en-US" w:eastAsia="en-US" w:bidi="en-US"/>
        </w:rPr>
        <w:t xml:space="preserve">how to build </w:t>
      </w:r>
      <w:r>
        <w:fldChar w:fldCharType="begin"/>
      </w:r>
      <w:r>
        <w:instrText xml:space="preserve">HYPERLINK  \l "bookmark1462" \o "Current Document" </w:instrText>
      </w:r>
      <w:r>
        <w:fldChar w:fldCharType="separate"/>
      </w:r>
      <w:r>
        <w:rPr>
          <w:rStyle w:val="229"/>
          <w:b/>
          <w:bCs/>
        </w:rPr>
        <w:t>232</w:t>
      </w:r>
      <w:r>
        <w:fldChar w:fldCharType="end"/>
      </w:r>
      <w:r>
        <w:rPr>
          <w:rStyle w:val="229"/>
          <w:b/>
          <w:bCs/>
        </w:rPr>
        <w:t xml:space="preserve"> </w:t>
      </w:r>
      <w:r>
        <w:rPr>
          <w:color w:val="000000"/>
          <w:spacing w:val="0"/>
          <w:w w:val="100"/>
          <w:position w:val="0"/>
          <w:lang w:val="en-US" w:eastAsia="en-US" w:bidi="en-US"/>
        </w:rPr>
        <w:t xml:space="preserve">initializing </w:t>
      </w:r>
      <w:r>
        <w:fldChar w:fldCharType="begin"/>
      </w:r>
      <w:r>
        <w:instrText xml:space="preserve">HYPERLINK  \l "bookmark1468" \o "Current Document" </w:instrText>
      </w:r>
      <w:r>
        <w:fldChar w:fldCharType="separate"/>
      </w:r>
      <w:r>
        <w:rPr>
          <w:rStyle w:val="229"/>
          <w:b/>
          <w:bCs/>
        </w:rPr>
        <w:t>232</w:t>
      </w:r>
      <w:r>
        <w:fldChar w:fldCharType="end"/>
      </w:r>
      <w:r>
        <w:rPr>
          <w:rStyle w:val="229"/>
          <w:b/>
          <w:bCs/>
        </w:rPr>
        <w:t xml:space="preserve"> </w:t>
      </w:r>
      <w:r>
        <w:rPr>
          <w:color w:val="000000"/>
          <w:spacing w:val="0"/>
          <w:w w:val="100"/>
          <w:position w:val="0"/>
          <w:lang w:val="en-US" w:eastAsia="en-US" w:bidi="en-US"/>
        </w:rPr>
        <w:t xml:space="preserve">loading </w:t>
      </w:r>
      <w:r>
        <w:fldChar w:fldCharType="begin"/>
      </w:r>
      <w:r>
        <w:instrText xml:space="preserve">HYPERLINK  \l "bookmark1472" \o "Current Document" </w:instrText>
      </w:r>
      <w:r>
        <w:fldChar w:fldCharType="separate"/>
      </w:r>
      <w:r>
        <w:rPr>
          <w:rStyle w:val="229"/>
          <w:b/>
          <w:bCs/>
        </w:rPr>
        <w:t>233</w:t>
      </w:r>
      <w:r>
        <w:fldChar w:fldCharType="end"/>
      </w:r>
      <w:r>
        <w:rPr>
          <w:rStyle w:val="229"/>
          <w:b/>
          <w:bCs/>
        </w:rPr>
        <w:t xml:space="preserve"> </w:t>
      </w:r>
      <w:r>
        <w:rPr>
          <w:color w:val="000000"/>
          <w:spacing w:val="0"/>
          <w:w w:val="100"/>
          <w:position w:val="0"/>
          <w:lang w:val="en-US" w:eastAsia="en-US" w:bidi="en-US"/>
        </w:rPr>
        <w:t xml:space="preserve">potential problems </w:t>
      </w:r>
      <w:r>
        <w:fldChar w:fldCharType="begin"/>
      </w:r>
      <w:r>
        <w:instrText xml:space="preserve">HYPERLINK  \l "bookmark1482" \o "Current Document" </w:instrText>
      </w:r>
      <w:r>
        <w:fldChar w:fldCharType="separate"/>
      </w:r>
      <w:r>
        <w:rPr>
          <w:rStyle w:val="229"/>
          <w:b/>
          <w:bCs/>
        </w:rPr>
        <w:t>235</w:t>
      </w:r>
      <w:r>
        <w:fldChar w:fldCharType="end"/>
      </w:r>
      <w:r>
        <w:rPr>
          <w:rStyle w:val="229"/>
          <w:b/>
          <w:bCs/>
        </w:rPr>
        <w:t xml:space="preserve"> </w:t>
      </w:r>
      <w:r>
        <w:rPr>
          <w:color w:val="000000"/>
          <w:spacing w:val="0"/>
          <w:w w:val="100"/>
          <w:position w:val="0"/>
          <w:lang w:val="en-US" w:eastAsia="en-US" w:bidi="en-US"/>
        </w:rPr>
        <w:t xml:space="preserve">restrictions </w:t>
      </w:r>
      <w:r>
        <w:fldChar w:fldCharType="begin"/>
      </w:r>
      <w:r>
        <w:instrText xml:space="preserve">HYPERLINK  \l "bookmark1438" \o "Current Document" </w:instrText>
      </w:r>
      <w:r>
        <w:fldChar w:fldCharType="separate"/>
      </w:r>
      <w:r>
        <w:rPr>
          <w:rStyle w:val="229"/>
          <w:b/>
          <w:bCs/>
        </w:rPr>
        <w:t>226</w:t>
      </w:r>
      <w:r>
        <w:fldChar w:fldCharType="end"/>
      </w:r>
      <w:r>
        <w:rPr>
          <w:rStyle w:val="229"/>
          <w:b/>
          <w:bCs/>
        </w:rPr>
        <w:t xml:space="preserve"> </w:t>
      </w:r>
      <w:r>
        <w:rPr>
          <w:color w:val="000000"/>
          <w:spacing w:val="0"/>
          <w:w w:val="100"/>
          <w:position w:val="0"/>
          <w:lang w:val="en-US" w:eastAsia="en-US" w:bidi="en-US"/>
        </w:rPr>
        <w:t xml:space="preserve">when to use </w:t>
      </w:r>
      <w:r>
        <w:fldChar w:fldCharType="begin"/>
      </w:r>
      <w:r>
        <w:instrText xml:space="preserve">HYPERLINK  \l "bookmark1444" \o "Current Document" </w:instrText>
      </w:r>
      <w:r>
        <w:fldChar w:fldCharType="separate"/>
      </w:r>
      <w:r>
        <w:rPr>
          <w:rStyle w:val="229"/>
          <w:b/>
          <w:bCs/>
        </w:rPr>
        <w:t>227</w:t>
      </w:r>
      <w:r>
        <w:fldChar w:fldCharType="end"/>
      </w:r>
      <w:r>
        <w:rPr>
          <w:rStyle w:val="229"/>
          <w:b/>
          <w:bCs/>
        </w:rPr>
        <w:t xml:space="preserve"> </w:t>
      </w:r>
      <w:r>
        <w:rPr>
          <w:color w:val="000000"/>
          <w:spacing w:val="0"/>
          <w:w w:val="100"/>
          <w:position w:val="0"/>
          <w:lang w:val="en-US" w:eastAsia="en-US" w:bidi="en-US"/>
        </w:rPr>
        <w:t>control functions</w:t>
      </w:r>
      <w:r>
        <w:fldChar w:fldCharType="begin"/>
      </w:r>
      <w:r>
        <w:instrText xml:space="preserve">HYPERLINK  \l "bookmark866" \o "Current Document" </w:instrText>
      </w:r>
      <w:r>
        <w:fldChar w:fldCharType="separate"/>
      </w:r>
      <w:r>
        <w:rPr>
          <w:color w:val="000000"/>
          <w:spacing w:val="0"/>
          <w:w w:val="100"/>
          <w:position w:val="0"/>
          <w:lang w:val="en-US" w:eastAsia="en-US" w:bidi="en-US"/>
        </w:rPr>
        <w:t xml:space="preserve"> </w:t>
      </w:r>
      <w:r>
        <w:rPr>
          <w:rStyle w:val="229"/>
          <w:b/>
          <w:bCs/>
        </w:rPr>
        <w:t>142</w:t>
      </w:r>
      <w:r>
        <w:fldChar w:fldCharType="end"/>
      </w:r>
      <w:r>
        <w:rPr>
          <w:rStyle w:val="229"/>
          <w:b/>
          <w:bCs/>
        </w:rPr>
        <w:t xml:space="preserve"> </w:t>
      </w:r>
      <w:r>
        <w:rPr>
          <w:color w:val="000000"/>
          <w:spacing w:val="0"/>
          <w:w w:val="100"/>
          <w:position w:val="0"/>
          <w:lang w:val="en-US" w:eastAsia="en-US" w:bidi="en-US"/>
        </w:rPr>
        <w:t>conventions naming</w:t>
      </w:r>
      <w:r>
        <w:fldChar w:fldCharType="begin"/>
      </w:r>
      <w:r>
        <w:instrText xml:space="preserve">HYPERLINK  \l "bookmark226" \o "Current Document" </w:instrText>
      </w:r>
      <w:r>
        <w:fldChar w:fldCharType="separate"/>
      </w:r>
      <w:r>
        <w:rPr>
          <w:color w:val="000000"/>
          <w:spacing w:val="0"/>
          <w:w w:val="100"/>
          <w:position w:val="0"/>
          <w:lang w:val="en-US" w:eastAsia="en-US" w:bidi="en-US"/>
        </w:rPr>
        <w:t xml:space="preserve"> 62</w:t>
      </w:r>
      <w:r>
        <w:fldChar w:fldCharType="end"/>
      </w:r>
      <w:r>
        <w:rPr>
          <w:color w:val="000000"/>
          <w:spacing w:val="0"/>
          <w:w w:val="100"/>
          <w:position w:val="0"/>
          <w:lang w:val="en-US" w:eastAsia="en-US" w:bidi="en-US"/>
        </w:rPr>
        <w:t xml:space="preserve"> converting case</w:t>
      </w:r>
      <w:r>
        <w:fldChar w:fldCharType="begin"/>
      </w:r>
      <w:r>
        <w:instrText xml:space="preserve">HYPERLINK  \l "bookmark566" \o "Current Document" </w:instrText>
      </w:r>
      <w:r>
        <w:fldChar w:fldCharType="separate"/>
      </w:r>
      <w:r>
        <w:rPr>
          <w:color w:val="000000"/>
          <w:spacing w:val="0"/>
          <w:w w:val="100"/>
          <w:position w:val="0"/>
          <w:lang w:val="en-US" w:eastAsia="en-US" w:bidi="en-US"/>
        </w:rPr>
        <w:t xml:space="preserve"> </w:t>
      </w:r>
      <w:r>
        <w:rPr>
          <w:rStyle w:val="229"/>
          <w:b/>
          <w:bCs/>
        </w:rPr>
        <w:t>107</w:t>
      </w:r>
      <w:r>
        <w:fldChar w:fldCharType="end"/>
      </w:r>
      <w:r>
        <w:rPr>
          <w:rStyle w:val="229"/>
          <w:b/>
          <w:bCs/>
        </w:rPr>
        <w:t xml:space="preserve"> </w:t>
      </w:r>
      <w:r>
        <w:rPr>
          <w:color w:val="000000"/>
          <w:spacing w:val="0"/>
          <w:w w:val="100"/>
          <w:position w:val="0"/>
          <w:lang w:val="en-US" w:eastAsia="en-US" w:bidi="en-US"/>
        </w:rPr>
        <w:t xml:space="preserve">coordinates </w:t>
      </w:r>
      <w:r>
        <w:fldChar w:fldCharType="begin"/>
      </w:r>
      <w:r>
        <w:instrText xml:space="preserve">HYPERLINK  \l "bookmark136" \o "Current Document" </w:instrText>
      </w:r>
      <w:r>
        <w:fldChar w:fldCharType="separate"/>
      </w:r>
      <w:r>
        <w:rPr>
          <w:color w:val="000000"/>
          <w:spacing w:val="0"/>
          <w:w w:val="100"/>
          <w:position w:val="0"/>
          <w:lang w:val="en-US" w:eastAsia="en-US" w:bidi="en-US"/>
        </w:rPr>
        <w:t>43</w:t>
      </w:r>
      <w:r>
        <w:fldChar w:fldCharType="end"/>
      </w:r>
      <w:r>
        <w:rPr>
          <w:color w:val="000000"/>
          <w:spacing w:val="0"/>
          <w:w w:val="100"/>
          <w:position w:val="0"/>
          <w:lang w:val="en-US" w:eastAsia="en-US" w:bidi="en-US"/>
        </w:rPr>
        <w:t xml:space="preserve"> copy function</w:t>
      </w:r>
      <w:r>
        <w:fldChar w:fldCharType="begin"/>
      </w:r>
      <w:r>
        <w:instrText xml:space="preserve">HYPERLINK  \l "bookmark1188" \o "Current Document" </w:instrText>
      </w:r>
      <w:r>
        <w:fldChar w:fldCharType="separate"/>
      </w:r>
      <w:r>
        <w:rPr>
          <w:color w:val="000000"/>
          <w:spacing w:val="0"/>
          <w:w w:val="100"/>
          <w:position w:val="0"/>
          <w:lang w:val="en-US" w:eastAsia="en-US" w:bidi="en-US"/>
        </w:rPr>
        <w:t xml:space="preserve"> </w:t>
      </w:r>
      <w:r>
        <w:rPr>
          <w:rStyle w:val="229"/>
          <w:b/>
          <w:bCs/>
        </w:rPr>
        <w:t>188</w:t>
      </w:r>
      <w:r>
        <w:fldChar w:fldCharType="end"/>
      </w:r>
      <w:r>
        <w:rPr>
          <w:rStyle w:val="229"/>
          <w:b/>
          <w:bCs/>
        </w:rPr>
        <w:t xml:space="preserve"> </w:t>
      </w:r>
      <w:r>
        <w:rPr>
          <w:color w:val="000000"/>
          <w:spacing w:val="0"/>
          <w:w w:val="100"/>
          <w:position w:val="0"/>
          <w:lang w:val="en-US" w:eastAsia="en-US" w:bidi="en-US"/>
        </w:rPr>
        <w:t>copy_&lt;name&gt; function</w:t>
      </w:r>
      <w:r>
        <w:fldChar w:fldCharType="begin"/>
      </w:r>
      <w:r>
        <w:instrText xml:space="preserve">HYPERLINK  \l "bookmark603" \o "Current Document" </w:instrText>
      </w:r>
      <w:r>
        <w:fldChar w:fldCharType="separate"/>
      </w:r>
      <w:r>
        <w:rPr>
          <w:color w:val="000000"/>
          <w:spacing w:val="0"/>
          <w:w w:val="100"/>
          <w:position w:val="0"/>
          <w:lang w:val="en-US" w:eastAsia="en-US" w:bidi="en-US"/>
        </w:rPr>
        <w:t xml:space="preserve"> </w:t>
      </w:r>
      <w:r>
        <w:rPr>
          <w:rStyle w:val="229"/>
          <w:b/>
          <w:bCs/>
        </w:rPr>
        <w:t>112</w:t>
      </w:r>
      <w:r>
        <w:fldChar w:fldCharType="end"/>
      </w:r>
      <w:r>
        <w:rPr>
          <w:rStyle w:val="229"/>
          <w:b/>
          <w:bCs/>
        </w:rPr>
        <w:t xml:space="preserve"> </w:t>
      </w:r>
      <w:r>
        <w:rPr>
          <w:color w:val="000000"/>
          <w:spacing w:val="0"/>
          <w:w w:val="100"/>
          <w:position w:val="0"/>
          <w:lang w:val="en-US" w:eastAsia="en-US" w:bidi="en-US"/>
        </w:rPr>
        <w:t>copyDefstructDeep function</w:t>
      </w:r>
      <w:r>
        <w:fldChar w:fldCharType="begin"/>
      </w:r>
      <w:r>
        <w:instrText xml:space="preserve">HYPERLINK  \l "bookmark605" \o "Current Document" </w:instrText>
      </w:r>
      <w:r>
        <w:fldChar w:fldCharType="separate"/>
      </w:r>
      <w:r>
        <w:rPr>
          <w:color w:val="000000"/>
          <w:spacing w:val="0"/>
          <w:w w:val="100"/>
          <w:position w:val="0"/>
          <w:lang w:val="en-US" w:eastAsia="en-US" w:bidi="en-US"/>
        </w:rPr>
        <w:t xml:space="preserve"> </w:t>
      </w:r>
      <w:r>
        <w:rPr>
          <w:rStyle w:val="229"/>
          <w:b/>
          <w:bCs/>
        </w:rPr>
        <w:t>112</w:t>
      </w:r>
      <w:r>
        <w:fldChar w:fldCharType="end"/>
      </w:r>
      <w:r>
        <w:rPr>
          <w:rStyle w:val="229"/>
          <w:b/>
          <w:bCs/>
        </w:rPr>
        <w:t xml:space="preserve"> </w:t>
      </w:r>
      <w:r>
        <w:rPr>
          <w:color w:val="000000"/>
          <w:spacing w:val="0"/>
          <w:w w:val="100"/>
          <w:position w:val="0"/>
          <w:lang w:val="en-US" w:eastAsia="en-US" w:bidi="en-US"/>
        </w:rPr>
        <w:t>copying and pasting examples</w:t>
      </w:r>
      <w:r>
        <w:fldChar w:fldCharType="begin"/>
      </w:r>
      <w:r>
        <w:instrText xml:space="preserve">HYPERLINK  \l "bookmark24" \o "Current Document" </w:instrText>
      </w:r>
      <w:r>
        <w:fldChar w:fldCharType="separate"/>
      </w:r>
      <w:r>
        <w:rPr>
          <w:color w:val="000000"/>
          <w:spacing w:val="0"/>
          <w:w w:val="100"/>
          <w:position w:val="0"/>
          <w:lang w:val="en-US" w:eastAsia="en-US" w:bidi="en-US"/>
        </w:rPr>
        <w:t xml:space="preserve"> </w:t>
      </w:r>
      <w:r>
        <w:rPr>
          <w:rStyle w:val="229"/>
          <w:b/>
          <w:bCs/>
        </w:rPr>
        <w:t>26</w:t>
      </w:r>
      <w:r>
        <w:fldChar w:fldCharType="end"/>
      </w:r>
      <w:r>
        <w:rPr>
          <w:rStyle w:val="229"/>
          <w:b/>
          <w:bCs/>
        </w:rPr>
        <w:t xml:space="preserve"> </w:t>
      </w:r>
      <w:r>
        <w:rPr>
          <w:color w:val="000000"/>
          <w:spacing w:val="0"/>
          <w:w w:val="100"/>
          <w:position w:val="0"/>
          <w:lang w:val="en-US" w:eastAsia="en-US" w:bidi="en-US"/>
        </w:rPr>
        <w:t>createDir function</w:t>
      </w:r>
      <w:r>
        <w:fldChar w:fldCharType="begin"/>
      </w:r>
      <w:r>
        <w:instrText xml:space="preserve">HYPERLINK  \l "bookmark970" \o "Current Document" </w:instrText>
      </w:r>
      <w:r>
        <w:fldChar w:fldCharType="separate"/>
      </w:r>
      <w:r>
        <w:rPr>
          <w:color w:val="000000"/>
          <w:spacing w:val="0"/>
          <w:w w:val="100"/>
          <w:position w:val="0"/>
          <w:lang w:val="en-US" w:eastAsia="en-US" w:bidi="en-US"/>
        </w:rPr>
        <w:t xml:space="preserve"> </w:t>
      </w:r>
      <w:r>
        <w:rPr>
          <w:rStyle w:val="229"/>
          <w:b/>
          <w:bCs/>
        </w:rPr>
        <w:t>158</w:t>
      </w:r>
      <w:r>
        <w:fldChar w:fldCharType="end"/>
      </w:r>
      <w:r>
        <w:rPr>
          <w:rStyle w:val="229"/>
          <w:b/>
          <w:bCs/>
        </w:rPr>
        <w:t xml:space="preserve"> </w:t>
      </w:r>
      <w:r>
        <w:rPr>
          <w:color w:val="000000"/>
          <w:spacing w:val="0"/>
          <w:w w:val="100"/>
          <w:position w:val="0"/>
          <w:lang w:val="en-US" w:eastAsia="en-US" w:bidi="en-US"/>
        </w:rPr>
        <w:t>cross-calling guidelines</w:t>
      </w:r>
      <w:r>
        <w:fldChar w:fldCharType="begin"/>
      </w:r>
      <w:r>
        <w:instrText xml:space="preserve">HYPERLINK  \l "bookmark2010" \o "Current Document" </w:instrText>
      </w:r>
      <w:r>
        <w:fldChar w:fldCharType="separate"/>
      </w:r>
      <w:r>
        <w:rPr>
          <w:color w:val="000000"/>
          <w:spacing w:val="0"/>
          <w:w w:val="100"/>
          <w:position w:val="0"/>
          <w:lang w:val="en-US" w:eastAsia="en-US" w:bidi="en-US"/>
        </w:rPr>
        <w:t xml:space="preserve"> </w:t>
      </w:r>
      <w:r>
        <w:rPr>
          <w:rStyle w:val="229"/>
          <w:b/>
          <w:bCs/>
        </w:rPr>
        <w:t>320</w:t>
      </w:r>
      <w:r>
        <w:fldChar w:fldCharType="end"/>
      </w:r>
      <w:r>
        <w:rPr>
          <w:rStyle w:val="229"/>
          <w:b/>
          <w:bCs/>
        </w:rPr>
        <w:t xml:space="preserve"> </w:t>
      </w:r>
      <w:r>
        <w:rPr>
          <w:color w:val="000000"/>
          <w:spacing w:val="0"/>
          <w:w w:val="100"/>
          <w:position w:val="0"/>
          <w:lang w:val="en-US" w:eastAsia="en-US" w:bidi="en-US"/>
        </w:rPr>
        <w:t>csh function</w:t>
      </w:r>
      <w:r>
        <w:fldChar w:fldCharType="begin"/>
      </w:r>
      <w:r>
        <w:instrText xml:space="preserve">HYPERLINK  \l "bookmark1080" \o "Current Document" </w:instrText>
      </w:r>
      <w:r>
        <w:fldChar w:fldCharType="separate"/>
      </w:r>
      <w:r>
        <w:rPr>
          <w:color w:val="000000"/>
          <w:spacing w:val="0"/>
          <w:w w:val="100"/>
          <w:position w:val="0"/>
          <w:lang w:val="en-US" w:eastAsia="en-US" w:bidi="en-US"/>
        </w:rPr>
        <w:t xml:space="preserve"> </w:t>
      </w:r>
      <w:r>
        <w:rPr>
          <w:rStyle w:val="229"/>
          <w:b/>
          <w:bCs/>
        </w:rPr>
        <w:t>174</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D</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data sharing across languages</w:t>
      </w:r>
      <w:r>
        <w:fldChar w:fldCharType="begin"/>
      </w:r>
      <w:r>
        <w:instrText xml:space="preserve">HYPERLINK  \l "bookmark1990" \o "Current Document" </w:instrText>
      </w:r>
      <w:r>
        <w:fldChar w:fldCharType="separate"/>
      </w:r>
      <w:r>
        <w:rPr>
          <w:color w:val="000000"/>
          <w:spacing w:val="0"/>
          <w:w w:val="100"/>
          <w:position w:val="0"/>
          <w:lang w:val="en-US" w:eastAsia="en-US" w:bidi="en-US"/>
        </w:rPr>
        <w:t xml:space="preserve"> </w:t>
      </w:r>
      <w:r>
        <w:rPr>
          <w:rStyle w:val="229"/>
          <w:b/>
          <w:bCs/>
        </w:rPr>
        <w:t>319</w:t>
      </w:r>
      <w:r>
        <w:fldChar w:fldCharType="end"/>
      </w:r>
      <w:r>
        <w:rPr>
          <w:rStyle w:val="229"/>
          <w:b/>
          <w:bCs/>
        </w:rPr>
        <w:t xml:space="preserve"> </w:t>
      </w:r>
      <w:r>
        <w:rPr>
          <w:color w:val="000000"/>
          <w:spacing w:val="0"/>
          <w:w w:val="100"/>
          <w:position w:val="0"/>
          <w:lang w:val="en-US" w:eastAsia="en-US" w:bidi="en-US"/>
        </w:rPr>
        <w:t>data structures</w:t>
      </w:r>
      <w:r>
        <w:fldChar w:fldCharType="begin"/>
      </w:r>
      <w:r>
        <w:instrText xml:space="preserve">HYPERLINK  \l "bookmark1678" \o "Current Document" </w:instrText>
      </w:r>
      <w:r>
        <w:fldChar w:fldCharType="separate"/>
      </w:r>
      <w:r>
        <w:rPr>
          <w:color w:val="000000"/>
          <w:spacing w:val="0"/>
          <w:w w:val="100"/>
          <w:position w:val="0"/>
          <w:lang w:val="en-US" w:eastAsia="en-US" w:bidi="en-US"/>
        </w:rPr>
        <w:t xml:space="preserve"> </w:t>
      </w:r>
      <w:r>
        <w:rPr>
          <w:rStyle w:val="229"/>
          <w:b/>
          <w:bCs/>
        </w:rPr>
        <w:t>272</w:t>
      </w:r>
      <w:r>
        <w:fldChar w:fldCharType="end"/>
      </w:r>
      <w:r>
        <w:rPr>
          <w:rStyle w:val="229"/>
          <w:b/>
          <w:bCs/>
        </w:rPr>
        <w:t xml:space="preserve"> </w:t>
      </w:r>
      <w:r>
        <w:rPr>
          <w:color w:val="000000"/>
          <w:spacing w:val="0"/>
          <w:w w:val="100"/>
          <w:position w:val="0"/>
          <w:lang w:val="en-US" w:eastAsia="en-US" w:bidi="en-US"/>
        </w:rPr>
        <w:t>data types</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supported</w:t>
      </w:r>
      <w:r>
        <w:fldChar w:fldCharType="begin"/>
      </w:r>
      <w:r>
        <w:instrText xml:space="preserve">HYPERLINK  \l "bookmark290" \o "Current Document" </w:instrText>
      </w:r>
      <w:r>
        <w:fldChar w:fldCharType="separate"/>
      </w:r>
      <w:r>
        <w:rPr>
          <w:color w:val="000000"/>
          <w:spacing w:val="0"/>
          <w:w w:val="100"/>
          <w:position w:val="0"/>
          <w:lang w:val="en-US" w:eastAsia="en-US" w:bidi="en-US"/>
        </w:rPr>
        <w:t xml:space="preserve"> </w:t>
      </w:r>
      <w:r>
        <w:rPr>
          <w:rStyle w:val="229"/>
          <w:b/>
          <w:bCs/>
        </w:rPr>
        <w:t>71</w:t>
      </w:r>
      <w:r>
        <w:fldChar w:fldCharType="end"/>
      </w:r>
      <w:r>
        <w:rPr>
          <w:rStyle w:val="229"/>
          <w:b/>
          <w:bCs/>
        </w:rPr>
        <w:t xml:space="preserve"> </w:t>
      </w:r>
      <w:r>
        <w:rPr>
          <w:color w:val="000000"/>
          <w:spacing w:val="0"/>
          <w:w w:val="100"/>
          <w:position w:val="0"/>
          <w:lang w:val="en-US" w:eastAsia="en-US" w:bidi="en-US"/>
        </w:rPr>
        <w:t>user-defined</w:t>
      </w:r>
      <w:r>
        <w:fldChar w:fldCharType="begin"/>
      </w:r>
      <w:r>
        <w:instrText xml:space="preserve">HYPERLINK  \l "bookmark672" \o "Current Document" </w:instrText>
      </w:r>
      <w:r>
        <w:fldChar w:fldCharType="separate"/>
      </w:r>
      <w:r>
        <w:rPr>
          <w:color w:val="000000"/>
          <w:spacing w:val="0"/>
          <w:w w:val="100"/>
          <w:position w:val="0"/>
          <w:lang w:val="en-US" w:eastAsia="en-US" w:bidi="en-US"/>
        </w:rPr>
        <w:t xml:space="preserve"> </w:t>
      </w:r>
      <w:r>
        <w:rPr>
          <w:rStyle w:val="229"/>
          <w:b/>
          <w:bCs/>
        </w:rPr>
        <w:t>121</w:t>
      </w:r>
      <w:r>
        <w:fldChar w:fldCharType="end"/>
      </w:r>
      <w:r>
        <w:rPr>
          <w:rStyle w:val="229"/>
          <w:b/>
          <w:bCs/>
        </w:rPr>
        <w:t xml:space="preserve"> </w:t>
      </w:r>
      <w:r>
        <w:rPr>
          <w:color w:val="000000"/>
          <w:spacing w:val="0"/>
          <w:w w:val="100"/>
          <w:position w:val="0"/>
          <w:lang w:val="en-US" w:eastAsia="en-US" w:bidi="en-US"/>
        </w:rPr>
        <w:t>declare function</w:t>
      </w:r>
      <w:r>
        <w:fldChar w:fldCharType="begin"/>
      </w:r>
      <w:r>
        <w:instrText xml:space="preserve">HYPERLINK  \l "bookmark620" \o "Current Document" </w:instrText>
      </w:r>
      <w:r>
        <w:fldChar w:fldCharType="separate"/>
      </w:r>
      <w:r>
        <w:rPr>
          <w:color w:val="000000"/>
          <w:spacing w:val="0"/>
          <w:w w:val="100"/>
          <w:position w:val="0"/>
          <w:lang w:val="en-US" w:eastAsia="en-US" w:bidi="en-US"/>
        </w:rPr>
        <w:t xml:space="preserve"> </w:t>
      </w:r>
      <w:r>
        <w:rPr>
          <w:rStyle w:val="229"/>
          <w:b/>
          <w:bCs/>
        </w:rPr>
        <w:t>115</w:t>
      </w:r>
      <w:r>
        <w:fldChar w:fldCharType="end"/>
      </w:r>
      <w:r>
        <w:rPr>
          <w:rStyle w:val="229"/>
          <w:b/>
          <w:bCs/>
        </w:rPr>
        <w:t xml:space="preserve"> </w:t>
      </w:r>
      <w:r>
        <w:rPr>
          <w:color w:val="000000"/>
          <w:spacing w:val="0"/>
          <w:w w:val="100"/>
          <w:position w:val="0"/>
          <w:lang w:val="en-US" w:eastAsia="en-US" w:bidi="en-US"/>
        </w:rPr>
        <w:t>defclass function</w:t>
      </w:r>
      <w:r>
        <w:fldChar w:fldCharType="begin"/>
      </w:r>
      <w:r>
        <w:instrText xml:space="preserve">HYPERLINK  \l "bookmark2111" \o "Current Document" </w:instrText>
      </w:r>
      <w:r>
        <w:fldChar w:fldCharType="separate"/>
      </w:r>
      <w:r>
        <w:rPr>
          <w:color w:val="000000"/>
          <w:spacing w:val="0"/>
          <w:w w:val="100"/>
          <w:position w:val="0"/>
          <w:lang w:val="en-US" w:eastAsia="en-US" w:bidi="en-US"/>
        </w:rPr>
        <w:t xml:space="preserve"> </w:t>
      </w:r>
      <w:r>
        <w:rPr>
          <w:rStyle w:val="229"/>
          <w:b/>
          <w:bCs/>
        </w:rPr>
        <w:t>333</w:t>
      </w:r>
      <w:r>
        <w:fldChar w:fldCharType="end"/>
      </w:r>
      <w:r>
        <w:rPr>
          <w:color w:val="000000"/>
          <w:spacing w:val="0"/>
          <w:w w:val="100"/>
          <w:position w:val="0"/>
          <w:lang w:val="en-US" w:eastAsia="en-US" w:bidi="en-US"/>
        </w:rPr>
        <w:t>,</w:t>
      </w:r>
      <w:r>
        <w:fldChar w:fldCharType="begin"/>
      </w:r>
      <w:r>
        <w:instrText xml:space="preserve">HYPERLINK  \l "bookmark2212" \o "Current Document" </w:instrText>
      </w:r>
      <w:r>
        <w:fldChar w:fldCharType="separate"/>
      </w:r>
      <w:r>
        <w:rPr>
          <w:color w:val="000000"/>
          <w:spacing w:val="0"/>
          <w:w w:val="100"/>
          <w:position w:val="0"/>
          <w:lang w:val="en-US" w:eastAsia="en-US" w:bidi="en-US"/>
        </w:rPr>
        <w:t xml:space="preserve"> </w:t>
      </w:r>
      <w:r>
        <w:rPr>
          <w:rStyle w:val="229"/>
          <w:b/>
          <w:bCs/>
        </w:rPr>
        <w:t>345</w:t>
      </w:r>
      <w:r>
        <w:fldChar w:fldCharType="end"/>
      </w:r>
      <w:r>
        <w:rPr>
          <w:rStyle w:val="229"/>
          <w:b/>
          <w:bCs/>
        </w:rPr>
        <w:t xml:space="preserve"> </w:t>
      </w:r>
      <w:r>
        <w:rPr>
          <w:color w:val="000000"/>
          <w:spacing w:val="0"/>
          <w:w w:val="100"/>
          <w:position w:val="0"/>
          <w:lang w:val="en-US" w:eastAsia="en-US" w:bidi="en-US"/>
        </w:rPr>
        <w:t>defgeneric function</w:t>
      </w:r>
      <w:r>
        <w:fldChar w:fldCharType="begin"/>
      </w:r>
      <w:r>
        <w:instrText xml:space="preserve">HYPERLINK  \l "bookmark2117" \o "Current Document" </w:instrText>
      </w:r>
      <w:r>
        <w:fldChar w:fldCharType="separate"/>
      </w:r>
      <w:r>
        <w:rPr>
          <w:color w:val="000000"/>
          <w:spacing w:val="0"/>
          <w:w w:val="100"/>
          <w:position w:val="0"/>
          <w:lang w:val="en-US" w:eastAsia="en-US" w:bidi="en-US"/>
        </w:rPr>
        <w:t xml:space="preserve"> </w:t>
      </w:r>
      <w:r>
        <w:rPr>
          <w:rStyle w:val="229"/>
          <w:b/>
          <w:bCs/>
        </w:rPr>
        <w:t>333</w:t>
      </w:r>
      <w:r>
        <w:fldChar w:fldCharType="end"/>
      </w:r>
      <w:r>
        <w:rPr>
          <w:color w:val="000000"/>
          <w:spacing w:val="0"/>
          <w:w w:val="100"/>
          <w:position w:val="0"/>
          <w:lang w:val="en-US" w:eastAsia="en-US" w:bidi="en-US"/>
        </w:rPr>
        <w:t>,</w:t>
      </w:r>
      <w:r>
        <w:fldChar w:fldCharType="begin"/>
      </w:r>
      <w:r>
        <w:instrText xml:space="preserve">HYPERLINK  \l "bookmark2140" \o "Current Document" </w:instrText>
      </w:r>
      <w:r>
        <w:fldChar w:fldCharType="separate"/>
      </w:r>
      <w:r>
        <w:rPr>
          <w:color w:val="000000"/>
          <w:spacing w:val="0"/>
          <w:w w:val="100"/>
          <w:position w:val="0"/>
          <w:lang w:val="en-US" w:eastAsia="en-US" w:bidi="en-US"/>
        </w:rPr>
        <w:t xml:space="preserve"> </w:t>
      </w:r>
      <w:r>
        <w:rPr>
          <w:rStyle w:val="229"/>
          <w:b/>
          <w:bCs/>
        </w:rPr>
        <w:t>336</w:t>
      </w:r>
      <w:r>
        <w:fldChar w:fldCharType="end"/>
      </w:r>
      <w:r>
        <w:rPr>
          <w:rStyle w:val="229"/>
          <w:b/>
          <w:bCs/>
        </w:rPr>
        <w:t xml:space="preserve"> </w:t>
      </w:r>
      <w:r>
        <w:rPr>
          <w:color w:val="000000"/>
          <w:spacing w:val="0"/>
          <w:w w:val="100"/>
          <w:position w:val="0"/>
          <w:lang w:val="en-US" w:eastAsia="en-US" w:bidi="en-US"/>
        </w:rPr>
        <w:t>defining</w:t>
      </w:r>
    </w:p>
    <w:p>
      <w:pPr>
        <w:pStyle w:val="26"/>
        <w:widowControl w:val="0"/>
        <w:shd w:val="clear" w:color="auto" w:fill="auto"/>
        <w:spacing w:before="0" w:after="0" w:line="240" w:lineRule="exact"/>
        <w:ind w:left="400" w:right="0" w:firstLine="0"/>
        <w:jc w:val="left"/>
        <w:sectPr>
          <w:pgSz w:w="12240" w:h="15840"/>
          <w:pgMar w:top="1929" w:right="1733" w:bottom="1612" w:left="1238" w:header="0" w:footer="3" w:gutter="0"/>
          <w:cols w:space="377" w:num="2"/>
          <w:rtlGutter w:val="0"/>
          <w:docGrid w:linePitch="360" w:charSpace="0"/>
        </w:sectPr>
      </w:pPr>
      <w:r>
        <w:rPr>
          <w:color w:val="000000"/>
          <w:spacing w:val="0"/>
          <w:w w:val="100"/>
          <w:position w:val="0"/>
          <w:lang w:val="en-US" w:eastAsia="en-US" w:bidi="en-US"/>
        </w:rPr>
        <w:t>functions</w:t>
      </w:r>
      <w:r>
        <w:fldChar w:fldCharType="begin"/>
      </w:r>
      <w:r>
        <w:instrText xml:space="preserve">HYPERLINK  \l "bookmark347" \o "Current Document" </w:instrText>
      </w:r>
      <w:r>
        <w:fldChar w:fldCharType="separate"/>
      </w:r>
      <w:r>
        <w:rPr>
          <w:color w:val="000000"/>
          <w:spacing w:val="0"/>
          <w:w w:val="100"/>
          <w:position w:val="0"/>
          <w:lang w:val="en-US" w:eastAsia="en-US" w:bidi="en-US"/>
        </w:rPr>
        <w:t xml:space="preserve"> </w:t>
      </w:r>
      <w:r>
        <w:rPr>
          <w:rStyle w:val="229"/>
          <w:b/>
          <w:bCs/>
        </w:rPr>
        <w:t>81</w:t>
      </w:r>
      <w:r>
        <w:fldChar w:fldCharType="end"/>
      </w:r>
      <w:r>
        <w:rPr>
          <w:rStyle w:val="229"/>
          <w:b/>
          <w:bCs/>
        </w:rPr>
        <w:t xml:space="preserve"> </w:t>
      </w:r>
      <w:r>
        <w:rPr>
          <w:color w:val="000000"/>
          <w:spacing w:val="0"/>
          <w:w w:val="100"/>
          <w:position w:val="0"/>
          <w:lang w:val="en-US" w:eastAsia="en-US" w:bidi="en-US"/>
        </w:rPr>
        <w:t xml:space="preserve">parameters </w:t>
      </w:r>
      <w:r>
        <w:fldChar w:fldCharType="begin"/>
      </w:r>
      <w:r>
        <w:instrText xml:space="preserve">HYPERLINK  \l "bookmark375" \o "Current Document" </w:instrText>
      </w:r>
      <w:r>
        <w:fldChar w:fldCharType="separate"/>
      </w:r>
      <w:r>
        <w:rPr>
          <w:color w:val="000000"/>
          <w:spacing w:val="0"/>
          <w:w w:val="100"/>
          <w:position w:val="0"/>
          <w:lang w:val="en-US" w:eastAsia="en-US" w:bidi="en-US"/>
        </w:rPr>
        <w:t>84</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defInitProc function </w:t>
      </w:r>
      <w:r>
        <w:fldChar w:fldCharType="begin"/>
      </w:r>
      <w:r>
        <w:instrText xml:space="preserve">HYPERLINK  \l "bookmark1470" \o "Current Document" </w:instrText>
      </w:r>
      <w:r>
        <w:fldChar w:fldCharType="separate"/>
      </w:r>
      <w:r>
        <w:rPr>
          <w:rStyle w:val="229"/>
          <w:b/>
          <w:bCs/>
        </w:rPr>
        <w:t>233</w:t>
      </w:r>
      <w:r>
        <w:fldChar w:fldCharType="end"/>
      </w:r>
      <w:r>
        <w:rPr>
          <w:color w:val="000000"/>
          <w:spacing w:val="0"/>
          <w:w w:val="100"/>
          <w:position w:val="0"/>
          <w:lang w:val="en-US" w:eastAsia="en-US" w:bidi="en-US"/>
        </w:rPr>
        <w:t>.</w:t>
      </w:r>
      <w:r>
        <w:fldChar w:fldCharType="begin"/>
      </w:r>
      <w:r>
        <w:instrText xml:space="preserve">HYPERLINK  \l "bookmark1498" \o "Current Document" </w:instrText>
      </w:r>
      <w:r>
        <w:fldChar w:fldCharType="separate"/>
      </w:r>
      <w:r>
        <w:rPr>
          <w:color w:val="000000"/>
          <w:spacing w:val="0"/>
          <w:w w:val="100"/>
          <w:position w:val="0"/>
          <w:lang w:val="en-US" w:eastAsia="en-US" w:bidi="en-US"/>
        </w:rPr>
        <w:t xml:space="preserve"> </w:t>
      </w:r>
      <w:r>
        <w:rPr>
          <w:rStyle w:val="229"/>
          <w:b/>
          <w:bCs/>
        </w:rPr>
        <w:t>239</w:t>
      </w:r>
      <w:r>
        <w:fldChar w:fldCharType="end"/>
      </w:r>
      <w:r>
        <w:rPr>
          <w:rStyle w:val="229"/>
          <w:b/>
          <w:bCs/>
        </w:rPr>
        <w:t xml:space="preserve"> </w:t>
      </w:r>
      <w:r>
        <w:rPr>
          <w:color w:val="000000"/>
          <w:spacing w:val="0"/>
          <w:w w:val="100"/>
          <w:position w:val="0"/>
          <w:lang w:val="en-US" w:eastAsia="en-US" w:bidi="en-US"/>
        </w:rPr>
        <w:t>defmacro</w:t>
      </w:r>
    </w:p>
    <w:p>
      <w:pPr>
        <w:pStyle w:val="26"/>
        <w:widowControl w:val="0"/>
        <w:shd w:val="clear" w:color="auto" w:fill="auto"/>
        <w:spacing w:before="0" w:after="0" w:line="240" w:lineRule="exact"/>
        <w:ind w:left="0" w:right="0" w:firstLine="380"/>
        <w:jc w:val="left"/>
      </w:pPr>
      <w:r>
        <w:rPr>
          <w:color w:val="000000"/>
          <w:spacing w:val="0"/>
          <w:w w:val="100"/>
          <w:position w:val="0"/>
          <w:lang w:val="en-US" w:eastAsia="en-US" w:bidi="en-US"/>
        </w:rPr>
        <w:t>function</w:t>
      </w:r>
      <w:r>
        <w:fldChar w:fldCharType="begin"/>
      </w:r>
      <w:r>
        <w:instrText xml:space="preserve">HYPERLINK  \l "bookmark365" \o "Current Document" </w:instrText>
      </w:r>
      <w:r>
        <w:fldChar w:fldCharType="separate"/>
      </w:r>
      <w:r>
        <w:rPr>
          <w:color w:val="000000"/>
          <w:spacing w:val="0"/>
          <w:w w:val="100"/>
          <w:position w:val="0"/>
          <w:lang w:val="en-US" w:eastAsia="en-US" w:bidi="en-US"/>
        </w:rPr>
        <w:t xml:space="preserve"> 82</w:t>
      </w:r>
      <w:r>
        <w:fldChar w:fldCharType="end"/>
      </w:r>
      <w:r>
        <w:rPr>
          <w:color w:val="000000"/>
          <w:spacing w:val="0"/>
          <w:w w:val="100"/>
          <w:position w:val="0"/>
          <w:lang w:val="en-US" w:eastAsia="en-US" w:bidi="en-US"/>
        </w:rPr>
        <w:t xml:space="preserve">. </w:t>
      </w:r>
      <w:r>
        <w:fldChar w:fldCharType="begin"/>
      </w:r>
      <w:r>
        <w:instrText xml:space="preserve">HYPERLINK  \l "bookmark1349" \o "Current Document" </w:instrText>
      </w:r>
      <w:r>
        <w:fldChar w:fldCharType="separate"/>
      </w:r>
      <w:r>
        <w:rPr>
          <w:color w:val="000000"/>
          <w:spacing w:val="0"/>
          <w:w w:val="100"/>
          <w:position w:val="0"/>
          <w:lang w:val="en-US" w:eastAsia="en-US" w:bidi="en-US"/>
        </w:rPr>
        <w:t>213</w:t>
      </w:r>
      <w:r>
        <w:fldChar w:fldCharType="end"/>
      </w:r>
      <w:r>
        <w:rPr>
          <w:color w:val="000000"/>
          <w:spacing w:val="0"/>
          <w:w w:val="100"/>
          <w:position w:val="0"/>
          <w:lang w:val="en-US" w:eastAsia="en-US" w:bidi="en-US"/>
        </w:rPr>
        <w:t xml:space="preserve">. </w:t>
      </w:r>
      <w:r>
        <w:fldChar w:fldCharType="begin"/>
      </w:r>
      <w:r>
        <w:instrText xml:space="preserve">HYPERLINK  \l "bookmark1722" \o "Current Document" </w:instrText>
      </w:r>
      <w:r>
        <w:fldChar w:fldCharType="separate"/>
      </w:r>
      <w:r>
        <w:rPr>
          <w:color w:val="000000"/>
          <w:spacing w:val="0"/>
          <w:w w:val="100"/>
          <w:position w:val="0"/>
          <w:lang w:val="en-US" w:eastAsia="en-US" w:bidi="en-US"/>
        </w:rPr>
        <w:t>279</w:t>
      </w:r>
      <w:r>
        <w:fldChar w:fldCharType="end"/>
      </w:r>
      <w:r>
        <w:rPr>
          <w:color w:val="000000"/>
          <w:spacing w:val="0"/>
          <w:w w:val="100"/>
          <w:position w:val="0"/>
          <w:lang w:val="en-US" w:eastAsia="en-US" w:bidi="en-US"/>
        </w:rPr>
        <w:t xml:space="preserve"> with @key </w:t>
      </w:r>
      <w:r>
        <w:fldChar w:fldCharType="begin"/>
      </w:r>
      <w:r>
        <w:instrText xml:space="preserve">HYPERLINK  \l "bookmark1361" \o "Current Document" </w:instrText>
      </w:r>
      <w:r>
        <w:fldChar w:fldCharType="separate"/>
      </w:r>
      <w:r>
        <w:rPr>
          <w:rStyle w:val="229"/>
          <w:b/>
          <w:bCs/>
        </w:rPr>
        <w:t>215</w:t>
      </w:r>
      <w:r>
        <w:fldChar w:fldCharType="end"/>
      </w:r>
      <w:r>
        <w:rPr>
          <w:rStyle w:val="229"/>
          <w:b/>
          <w:bCs/>
        </w:rPr>
        <w:t xml:space="preserve"> </w:t>
      </w:r>
      <w:r>
        <w:rPr>
          <w:color w:val="000000"/>
          <w:spacing w:val="0"/>
          <w:w w:val="100"/>
          <w:position w:val="0"/>
          <w:lang w:val="en-US" w:eastAsia="en-US" w:bidi="en-US"/>
        </w:rPr>
        <w:t xml:space="preserve">with @rest </w:t>
      </w:r>
      <w:r>
        <w:fldChar w:fldCharType="begin"/>
      </w:r>
      <w:r>
        <w:instrText xml:space="preserve">HYPERLINK  \l "bookmark1359" \o "Current Document" </w:instrText>
      </w:r>
      <w:r>
        <w:fldChar w:fldCharType="separate"/>
      </w:r>
      <w:r>
        <w:rPr>
          <w:rStyle w:val="229"/>
          <w:b/>
          <w:bCs/>
        </w:rPr>
        <w:t>214</w:t>
      </w:r>
      <w:r>
        <w:fldChar w:fldCharType="end"/>
      </w:r>
      <w:r>
        <w:rPr>
          <w:rStyle w:val="229"/>
          <w:b/>
          <w:bCs/>
        </w:rPr>
        <w:t xml:space="preserve"> </w:t>
      </w:r>
      <w:r>
        <w:rPr>
          <w:color w:val="000000"/>
          <w:spacing w:val="0"/>
          <w:w w:val="100"/>
          <w:position w:val="0"/>
          <w:lang w:val="en-US" w:eastAsia="en-US" w:bidi="en-US"/>
        </w:rPr>
        <w:t xml:space="preserve">with backquote </w:t>
      </w:r>
      <w:r>
        <w:fldChar w:fldCharType="begin"/>
      </w:r>
      <w:r>
        <w:instrText xml:space="preserve">HYPERLINK  \l "bookmark1356" \o "Current Document" </w:instrText>
      </w:r>
      <w:r>
        <w:fldChar w:fldCharType="separate"/>
      </w:r>
      <w:r>
        <w:rPr>
          <w:rStyle w:val="229"/>
          <w:b/>
          <w:bCs/>
        </w:rPr>
        <w:t>213</w:t>
      </w:r>
      <w:r>
        <w:fldChar w:fldCharType="end"/>
      </w:r>
      <w:r>
        <w:rPr>
          <w:rStyle w:val="229"/>
          <w:b/>
          <w:bCs/>
        </w:rPr>
        <w:t xml:space="preserve"> </w:t>
      </w:r>
      <w:r>
        <w:rPr>
          <w:color w:val="000000"/>
          <w:spacing w:val="0"/>
          <w:w w:val="100"/>
          <w:position w:val="0"/>
          <w:lang w:val="en-US" w:eastAsia="en-US" w:bidi="en-US"/>
        </w:rPr>
        <w:t>defmethod function</w:t>
      </w:r>
      <w:r>
        <w:fldChar w:fldCharType="begin"/>
      </w:r>
      <w:r>
        <w:instrText xml:space="preserve">HYPERLINK  \l "bookmark2119" \o "Current Document" </w:instrText>
      </w:r>
      <w:r>
        <w:fldChar w:fldCharType="separate"/>
      </w:r>
      <w:r>
        <w:rPr>
          <w:color w:val="000000"/>
          <w:spacing w:val="0"/>
          <w:w w:val="100"/>
          <w:position w:val="0"/>
          <w:lang w:val="en-US" w:eastAsia="en-US" w:bidi="en-US"/>
        </w:rPr>
        <w:t xml:space="preserve"> </w:t>
      </w:r>
      <w:r>
        <w:rPr>
          <w:rStyle w:val="229"/>
          <w:b/>
          <w:bCs/>
        </w:rPr>
        <w:t>333</w:t>
      </w:r>
      <w:r>
        <w:fldChar w:fldCharType="end"/>
      </w:r>
      <w:r>
        <w:rPr>
          <w:color w:val="000000"/>
          <w:spacing w:val="0"/>
          <w:w w:val="100"/>
          <w:position w:val="0"/>
          <w:lang w:val="en-US" w:eastAsia="en-US" w:bidi="en-US"/>
        </w:rPr>
        <w:t xml:space="preserve">, </w:t>
      </w:r>
      <w:r>
        <w:fldChar w:fldCharType="begin"/>
      </w:r>
      <w:r>
        <w:instrText xml:space="preserve">HYPERLINK  \l "bookmark2146" \o "Current Document" </w:instrText>
      </w:r>
      <w:r>
        <w:fldChar w:fldCharType="separate"/>
      </w:r>
      <w:r>
        <w:rPr>
          <w:rStyle w:val="229"/>
          <w:b/>
          <w:bCs/>
        </w:rPr>
        <w:t>337</w:t>
      </w:r>
      <w:r>
        <w:fldChar w:fldCharType="end"/>
      </w:r>
      <w:r>
        <w:rPr>
          <w:rStyle w:val="229"/>
          <w:b/>
          <w:bCs/>
        </w:rPr>
        <w:t xml:space="preserve"> </w:t>
      </w:r>
      <w:r>
        <w:rPr>
          <w:color w:val="000000"/>
          <w:spacing w:val="0"/>
          <w:w w:val="100"/>
          <w:position w:val="0"/>
          <w:lang w:val="en-US" w:eastAsia="en-US" w:bidi="en-US"/>
        </w:rPr>
        <w:t>defprop function</w:t>
      </w:r>
      <w:r>
        <w:fldChar w:fldCharType="begin"/>
      </w:r>
      <w:r>
        <w:instrText xml:space="preserve">HYPERLINK  \l "bookmark513" \o "Current Document" </w:instrText>
      </w:r>
      <w:r>
        <w:fldChar w:fldCharType="separate"/>
      </w:r>
      <w:r>
        <w:rPr>
          <w:color w:val="000000"/>
          <w:spacing w:val="0"/>
          <w:w w:val="100"/>
          <w:position w:val="0"/>
          <w:lang w:val="en-US" w:eastAsia="en-US" w:bidi="en-US"/>
        </w:rPr>
        <w:t xml:space="preserve"> 102</w:t>
      </w:r>
      <w:r>
        <w:fldChar w:fldCharType="end"/>
      </w:r>
      <w:r>
        <w:rPr>
          <w:color w:val="000000"/>
          <w:spacing w:val="0"/>
          <w:w w:val="100"/>
          <w:position w:val="0"/>
          <w:lang w:val="en-US" w:eastAsia="en-US" w:bidi="en-US"/>
        </w:rPr>
        <w:t xml:space="preserve"> defstructp function</w:t>
      </w:r>
      <w:r>
        <w:fldChar w:fldCharType="begin"/>
      </w:r>
      <w:r>
        <w:instrText xml:space="preserve">HYPERLINK  \l "bookmark599" \o "Current Document" </w:instrText>
      </w:r>
      <w:r>
        <w:fldChar w:fldCharType="separate"/>
      </w:r>
      <w:r>
        <w:rPr>
          <w:color w:val="000000"/>
          <w:spacing w:val="0"/>
          <w:w w:val="100"/>
          <w:position w:val="0"/>
          <w:lang w:val="en-US" w:eastAsia="en-US" w:bidi="en-US"/>
        </w:rPr>
        <w:t xml:space="preserve"> </w:t>
      </w:r>
      <w:r>
        <w:rPr>
          <w:rStyle w:val="229"/>
          <w:b/>
          <w:bCs/>
        </w:rPr>
        <w:t>112</w:t>
      </w:r>
      <w:r>
        <w:fldChar w:fldCharType="end"/>
      </w:r>
      <w:r>
        <w:rPr>
          <w:rStyle w:val="229"/>
          <w:b/>
          <w:bCs/>
        </w:rPr>
        <w:t xml:space="preserve"> </w:t>
      </w:r>
      <w:r>
        <w:rPr>
          <w:color w:val="000000"/>
          <w:spacing w:val="0"/>
          <w:w w:val="100"/>
          <w:position w:val="0"/>
          <w:lang w:val="en-US" w:eastAsia="en-US" w:bidi="en-US"/>
        </w:rPr>
        <w:t>defstructs</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alternatives to lists </w:t>
      </w:r>
      <w:r>
        <w:fldChar w:fldCharType="begin"/>
      </w:r>
      <w:r>
        <w:instrText xml:space="preserve">HYPERLINK  \l "bookmark1657" \o "Current Document" </w:instrText>
      </w:r>
      <w:r>
        <w:fldChar w:fldCharType="separate"/>
      </w:r>
      <w:r>
        <w:rPr>
          <w:rStyle w:val="229"/>
          <w:b/>
          <w:bCs/>
        </w:rPr>
        <w:t>269</w:t>
      </w:r>
      <w:r>
        <w:fldChar w:fldCharType="end"/>
      </w:r>
      <w:r>
        <w:rPr>
          <w:rStyle w:val="229"/>
          <w:b/>
          <w:bCs/>
        </w:rPr>
        <w:t xml:space="preserve"> </w:t>
      </w:r>
      <w:r>
        <w:rPr>
          <w:color w:val="000000"/>
          <w:spacing w:val="0"/>
          <w:w w:val="100"/>
          <w:position w:val="0"/>
          <w:lang w:val="en-US" w:eastAsia="en-US" w:bidi="en-US"/>
        </w:rPr>
        <w:t>definition</w:t>
      </w:r>
      <w:r>
        <w:fldChar w:fldCharType="begin"/>
      </w:r>
      <w:r>
        <w:instrText xml:space="preserve">HYPERLINK  \l "bookmark594" \o "Current Document" </w:instrText>
      </w:r>
      <w:r>
        <w:fldChar w:fldCharType="separate"/>
      </w:r>
      <w:r>
        <w:rPr>
          <w:color w:val="000000"/>
          <w:spacing w:val="0"/>
          <w:w w:val="100"/>
          <w:position w:val="0"/>
          <w:lang w:val="en-US" w:eastAsia="en-US" w:bidi="en-US"/>
        </w:rPr>
        <w:t xml:space="preserve"> </w:t>
      </w:r>
      <w:r>
        <w:rPr>
          <w:rStyle w:val="229"/>
          <w:b/>
          <w:bCs/>
        </w:rPr>
        <w:t>111</w:t>
      </w:r>
      <w:r>
        <w:fldChar w:fldCharType="end"/>
      </w:r>
      <w:r>
        <w:rPr>
          <w:rStyle w:val="229"/>
          <w:b/>
          <w:bCs/>
        </w:rPr>
        <w:t xml:space="preserve"> </w:t>
      </w:r>
      <w:r>
        <w:rPr>
          <w:color w:val="000000"/>
          <w:spacing w:val="0"/>
          <w:w w:val="100"/>
          <w:position w:val="0"/>
          <w:lang w:val="en-US" w:eastAsia="en-US" w:bidi="en-US"/>
        </w:rPr>
        <w:t>example</w:t>
      </w:r>
      <w:r>
        <w:fldChar w:fldCharType="begin"/>
      </w:r>
      <w:r>
        <w:instrText xml:space="preserve">HYPERLINK  \l "bookmark612" \o "Current Document" </w:instrText>
      </w:r>
      <w:r>
        <w:fldChar w:fldCharType="separate"/>
      </w:r>
      <w:r>
        <w:rPr>
          <w:color w:val="000000"/>
          <w:spacing w:val="0"/>
          <w:w w:val="100"/>
          <w:position w:val="0"/>
          <w:lang w:val="en-US" w:eastAsia="en-US" w:bidi="en-US"/>
        </w:rPr>
        <w:t xml:space="preserve"> </w:t>
      </w:r>
      <w:r>
        <w:rPr>
          <w:rStyle w:val="229"/>
          <w:b/>
          <w:bCs/>
        </w:rPr>
        <w:t>114</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defUserInitProc function </w:t>
      </w:r>
      <w:r>
        <w:fldChar w:fldCharType="begin"/>
      </w:r>
      <w:r>
        <w:instrText xml:space="preserve">HYPERLINK  \l "bookmark1500" \o "Current Document" </w:instrText>
      </w:r>
      <w:r>
        <w:fldChar w:fldCharType="separate"/>
      </w:r>
      <w:r>
        <w:rPr>
          <w:rStyle w:val="229"/>
          <w:b/>
          <w:bCs/>
        </w:rPr>
        <w:t>239</w:t>
      </w:r>
      <w:r>
        <w:fldChar w:fldCharType="end"/>
      </w:r>
      <w:r>
        <w:rPr>
          <w:rStyle w:val="229"/>
          <w:b/>
          <w:bCs/>
        </w:rPr>
        <w:t xml:space="preserve"> </w:t>
      </w:r>
      <w:r>
        <w:rPr>
          <w:color w:val="000000"/>
          <w:spacing w:val="0"/>
          <w:w w:val="100"/>
          <w:position w:val="0"/>
          <w:lang w:val="en-US" w:eastAsia="en-US" w:bidi="en-US"/>
        </w:rPr>
        <w:t>deleteDir function</w:t>
      </w:r>
      <w:r>
        <w:fldChar w:fldCharType="begin"/>
      </w:r>
      <w:r>
        <w:instrText xml:space="preserve">HYPERLINK  \l "bookmark972" \o "Current Document" </w:instrText>
      </w:r>
      <w:r>
        <w:fldChar w:fldCharType="separate"/>
      </w:r>
      <w:r>
        <w:rPr>
          <w:color w:val="000000"/>
          <w:spacing w:val="0"/>
          <w:w w:val="100"/>
          <w:position w:val="0"/>
          <w:lang w:val="en-US" w:eastAsia="en-US" w:bidi="en-US"/>
        </w:rPr>
        <w:t xml:space="preserve"> </w:t>
      </w:r>
      <w:r>
        <w:rPr>
          <w:rStyle w:val="229"/>
          <w:b/>
          <w:bCs/>
        </w:rPr>
        <w:t>159</w:t>
      </w:r>
      <w:r>
        <w:fldChar w:fldCharType="end"/>
      </w:r>
      <w:r>
        <w:rPr>
          <w:rStyle w:val="229"/>
          <w:b/>
          <w:bCs/>
        </w:rPr>
        <w:t xml:space="preserve"> </w:t>
      </w:r>
      <w:r>
        <w:rPr>
          <w:color w:val="000000"/>
          <w:spacing w:val="0"/>
          <w:w w:val="100"/>
          <w:position w:val="0"/>
          <w:lang w:val="en-US" w:eastAsia="en-US" w:bidi="en-US"/>
        </w:rPr>
        <w:t>deleteFile function</w:t>
      </w:r>
      <w:r>
        <w:fldChar w:fldCharType="begin"/>
      </w:r>
      <w:r>
        <w:instrText xml:space="preserve">HYPERLINK  \l "bookmark975" \o "Current Document" </w:instrText>
      </w:r>
      <w:r>
        <w:fldChar w:fldCharType="separate"/>
      </w:r>
      <w:r>
        <w:rPr>
          <w:color w:val="000000"/>
          <w:spacing w:val="0"/>
          <w:w w:val="100"/>
          <w:position w:val="0"/>
          <w:lang w:val="en-US" w:eastAsia="en-US" w:bidi="en-US"/>
        </w:rPr>
        <w:t xml:space="preserve"> </w:t>
      </w:r>
      <w:r>
        <w:rPr>
          <w:rStyle w:val="229"/>
          <w:b/>
          <w:bCs/>
        </w:rPr>
        <w:t>159</w:t>
      </w:r>
      <w:r>
        <w:fldChar w:fldCharType="end"/>
      </w:r>
      <w:r>
        <w:rPr>
          <w:rStyle w:val="229"/>
          <w:b/>
          <w:bCs/>
        </w:rPr>
        <w:t xml:space="preserve"> </w:t>
      </w:r>
      <w:r>
        <w:rPr>
          <w:color w:val="000000"/>
          <w:spacing w:val="0"/>
          <w:w w:val="100"/>
          <w:position w:val="0"/>
          <w:lang w:val="en-US" w:eastAsia="en-US" w:bidi="en-US"/>
        </w:rPr>
        <w:t>deleting</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directories</w:t>
      </w:r>
      <w:r>
        <w:fldChar w:fldCharType="begin"/>
      </w:r>
      <w:r>
        <w:instrText xml:space="preserve">HYPERLINK  \l "bookmark973" \o "Current Document" </w:instrText>
      </w:r>
      <w:r>
        <w:fldChar w:fldCharType="separate"/>
      </w:r>
      <w:r>
        <w:rPr>
          <w:color w:val="000000"/>
          <w:spacing w:val="0"/>
          <w:w w:val="100"/>
          <w:position w:val="0"/>
          <w:lang w:val="en-US" w:eastAsia="en-US" w:bidi="en-US"/>
        </w:rPr>
        <w:t xml:space="preserve"> </w:t>
      </w:r>
      <w:r>
        <w:rPr>
          <w:rStyle w:val="229"/>
          <w:b/>
          <w:bCs/>
        </w:rPr>
        <w:t>159</w:t>
      </w:r>
      <w:r>
        <w:fldChar w:fldCharType="end"/>
      </w:r>
      <w:r>
        <w:rPr>
          <w:rStyle w:val="229"/>
          <w:b/>
          <w:bCs/>
        </w:rPr>
        <w:t xml:space="preserve"> </w:t>
      </w:r>
      <w:r>
        <w:rPr>
          <w:color w:val="000000"/>
          <w:spacing w:val="0"/>
          <w:w w:val="100"/>
          <w:position w:val="0"/>
          <w:lang w:val="en-US" w:eastAsia="en-US" w:bidi="en-US"/>
        </w:rPr>
        <w:t xml:space="preserve">files </w:t>
      </w:r>
      <w:r>
        <w:fldChar w:fldCharType="begin"/>
      </w:r>
      <w:r>
        <w:instrText xml:space="preserve">HYPERLINK  \l "bookmark976" \o "Current Document" </w:instrText>
      </w:r>
      <w:r>
        <w:fldChar w:fldCharType="separate"/>
      </w:r>
      <w:r>
        <w:rPr>
          <w:color w:val="000000"/>
          <w:spacing w:val="0"/>
          <w:w w:val="100"/>
          <w:position w:val="0"/>
          <w:lang w:val="en-US" w:eastAsia="en-US" w:bidi="en-US"/>
        </w:rPr>
        <w:t>159</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disembodied property lists</w:t>
      </w:r>
      <w:r>
        <w:fldChar w:fldCharType="begin"/>
      </w:r>
      <w:r>
        <w:instrText xml:space="preserve">HYPERLINK  \l "bookmark505" \o "Current Document" </w:instrText>
      </w:r>
      <w:r>
        <w:fldChar w:fldCharType="separate"/>
      </w:r>
      <w:r>
        <w:rPr>
          <w:color w:val="000000"/>
          <w:spacing w:val="0"/>
          <w:w w:val="100"/>
          <w:position w:val="0"/>
          <w:lang w:val="en-US" w:eastAsia="en-US" w:bidi="en-US"/>
        </w:rPr>
        <w:t xml:space="preserve"> 99</w:t>
      </w:r>
      <w:r>
        <w:fldChar w:fldCharType="end"/>
      </w:r>
      <w:r>
        <w:rPr>
          <w:color w:val="000000"/>
          <w:spacing w:val="0"/>
          <w:w w:val="100"/>
          <w:position w:val="0"/>
          <w:lang w:val="en-US" w:eastAsia="en-US" w:bidi="en-US"/>
        </w:rPr>
        <w:t>,</w:t>
      </w:r>
      <w:r>
        <w:fldChar w:fldCharType="begin"/>
      </w:r>
      <w:r>
        <w:instrText xml:space="preserve">HYPERLINK  \l "bookmark632" \o "Current Document" </w:instrText>
      </w:r>
      <w:r>
        <w:fldChar w:fldCharType="separate"/>
      </w:r>
      <w:r>
        <w:rPr>
          <w:color w:val="000000"/>
          <w:spacing w:val="0"/>
          <w:w w:val="100"/>
          <w:position w:val="0"/>
          <w:lang w:val="en-US" w:eastAsia="en-US" w:bidi="en-US"/>
        </w:rPr>
        <w:t xml:space="preserve"> </w:t>
      </w:r>
      <w:r>
        <w:rPr>
          <w:rStyle w:val="229"/>
          <w:b/>
          <w:bCs/>
        </w:rPr>
        <w:t>117</w:t>
      </w:r>
      <w:r>
        <w:fldChar w:fldCharType="end"/>
      </w:r>
      <w:r>
        <w:rPr>
          <w:rStyle w:val="229"/>
          <w:b/>
          <w:bCs/>
        </w:rPr>
        <w:t xml:space="preserve"> </w:t>
      </w:r>
      <w:r>
        <w:rPr>
          <w:color w:val="000000"/>
          <w:spacing w:val="0"/>
          <w:w w:val="100"/>
          <w:position w:val="0"/>
          <w:lang w:val="en-US" w:eastAsia="en-US" w:bidi="en-US"/>
        </w:rPr>
        <w:t xml:space="preserve">displaying data </w:t>
      </w:r>
      <w:r>
        <w:fldChar w:fldCharType="begin"/>
      </w:r>
      <w:r>
        <w:instrText xml:space="preserve">HYPERLINK  \l "bookmark142" \o "Current Document" </w:instrText>
      </w:r>
      <w:r>
        <w:fldChar w:fldCharType="separate"/>
      </w:r>
      <w:r>
        <w:rPr>
          <w:color w:val="000000"/>
          <w:spacing w:val="0"/>
          <w:w w:val="100"/>
          <w:position w:val="0"/>
          <w:lang w:val="en-US" w:eastAsia="en-US" w:bidi="en-US"/>
        </w:rPr>
        <w:t>45</w:t>
      </w:r>
      <w:r>
        <w:fldChar w:fldCharType="end"/>
      </w:r>
      <w:r>
        <w:rPr>
          <w:color w:val="000000"/>
          <w:spacing w:val="0"/>
          <w:w w:val="100"/>
          <w:position w:val="0"/>
          <w:lang w:val="en-US" w:eastAsia="en-US" w:bidi="en-US"/>
        </w:rPr>
        <w:t xml:space="preserve"> division, integer vs float</w:t>
      </w:r>
      <w:r>
        <w:fldChar w:fldCharType="begin"/>
      </w:r>
      <w:r>
        <w:instrText xml:space="preserve">HYPERLINK  \l "bookmark773" \o "Current Document" </w:instrText>
      </w:r>
      <w:r>
        <w:fldChar w:fldCharType="separate"/>
      </w:r>
      <w:r>
        <w:rPr>
          <w:color w:val="000000"/>
          <w:spacing w:val="0"/>
          <w:w w:val="100"/>
          <w:position w:val="0"/>
          <w:lang w:val="en-US" w:eastAsia="en-US" w:bidi="en-US"/>
        </w:rPr>
        <w:t xml:space="preserve"> </w:t>
      </w:r>
      <w:r>
        <w:rPr>
          <w:rStyle w:val="229"/>
          <w:b/>
          <w:bCs/>
        </w:rPr>
        <w:t>132</w:t>
      </w:r>
      <w:r>
        <w:fldChar w:fldCharType="end"/>
      </w:r>
      <w:r>
        <w:rPr>
          <w:rStyle w:val="229"/>
          <w:b/>
          <w:bCs/>
        </w:rPr>
        <w:t xml:space="preserve"> </w:t>
      </w:r>
      <w:r>
        <w:rPr>
          <w:color w:val="000000"/>
          <w:spacing w:val="0"/>
          <w:w w:val="100"/>
          <w:position w:val="0"/>
          <w:lang w:val="en-US" w:eastAsia="en-US" w:bidi="en-US"/>
        </w:rPr>
        <w:t xml:space="preserve">do function </w:t>
      </w:r>
      <w:r>
        <w:fldChar w:fldCharType="begin"/>
      </w:r>
      <w:r>
        <w:instrText xml:space="preserve">HYPERLINK  \l "bookmark1921" \o "Current Document" </w:instrText>
      </w:r>
      <w:r>
        <w:fldChar w:fldCharType="separate"/>
      </w:r>
      <w:r>
        <w:rPr>
          <w:color w:val="000000"/>
          <w:spacing w:val="0"/>
          <w:w w:val="100"/>
          <w:position w:val="0"/>
          <w:lang w:val="en-US" w:eastAsia="en-US" w:bidi="en-US"/>
        </w:rPr>
        <w:t>304</w:t>
      </w:r>
      <w:r>
        <w:fldChar w:fldCharType="end"/>
      </w:r>
      <w:r>
        <w:rPr>
          <w:color w:val="000000"/>
          <w:spacing w:val="0"/>
          <w:w w:val="100"/>
          <w:position w:val="0"/>
          <w:lang w:val="en-US" w:eastAsia="en-US" w:bidi="en-US"/>
        </w:rPr>
        <w:t xml:space="preserve"> documenting a function</w:t>
      </w:r>
      <w:r>
        <w:fldChar w:fldCharType="begin"/>
      </w:r>
      <w:r>
        <w:instrText xml:space="preserve">HYPERLINK  \l "bookmark400" \o "Current Document" </w:instrText>
      </w:r>
      <w:r>
        <w:fldChar w:fldCharType="separate"/>
      </w:r>
      <w:r>
        <w:rPr>
          <w:color w:val="000000"/>
          <w:spacing w:val="0"/>
          <w:w w:val="100"/>
          <w:position w:val="0"/>
          <w:lang w:val="en-US" w:eastAsia="en-US" w:bidi="en-US"/>
        </w:rPr>
        <w:t xml:space="preserve"> 87</w:t>
      </w:r>
      <w:r>
        <w:fldChar w:fldCharType="end"/>
      </w:r>
      <w:r>
        <w:rPr>
          <w:color w:val="000000"/>
          <w:spacing w:val="0"/>
          <w:w w:val="100"/>
          <w:position w:val="0"/>
          <w:lang w:val="en-US" w:eastAsia="en-US" w:bidi="en-US"/>
        </w:rPr>
        <w:t xml:space="preserve"> dot (.) operator</w:t>
      </w:r>
      <w:r>
        <w:fldChar w:fldCharType="begin"/>
      </w:r>
      <w:r>
        <w:instrText xml:space="preserve">HYPERLINK  \l "bookmark492" \o "Current Document" </w:instrText>
      </w:r>
      <w:r>
        <w:fldChar w:fldCharType="separate"/>
      </w:r>
      <w:r>
        <w:rPr>
          <w:color w:val="000000"/>
          <w:spacing w:val="0"/>
          <w:w w:val="100"/>
          <w:position w:val="0"/>
          <w:lang w:val="en-US" w:eastAsia="en-US" w:bidi="en-US"/>
        </w:rPr>
        <w:t xml:space="preserve"> 98</w:t>
      </w:r>
      <w:r>
        <w:fldChar w:fldCharType="end"/>
      </w:r>
      <w:r>
        <w:rPr>
          <w:color w:val="000000"/>
          <w:spacing w:val="0"/>
          <w:w w:val="100"/>
          <w:position w:val="0"/>
          <w:lang w:val="en-US" w:eastAsia="en-US" w:bidi="en-US"/>
        </w:rPr>
        <w:t xml:space="preserve"> drain function</w:t>
      </w:r>
      <w:r>
        <w:fldChar w:fldCharType="begin"/>
      </w:r>
      <w:r>
        <w:instrText xml:space="preserve">HYPERLINK  \l "bookmark1001"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draining</w:t>
      </w:r>
    </w:p>
    <w:p>
      <w:pPr>
        <w:pStyle w:val="26"/>
        <w:widowControl w:val="0"/>
        <w:shd w:val="clear" w:color="auto" w:fill="auto"/>
        <w:spacing w:before="0" w:after="0" w:line="240" w:lineRule="exact"/>
        <w:ind w:left="0" w:right="0" w:firstLine="380"/>
        <w:jc w:val="left"/>
      </w:pPr>
      <w:r>
        <w:rPr>
          <w:color w:val="000000"/>
          <w:spacing w:val="0"/>
          <w:w w:val="100"/>
          <w:position w:val="0"/>
          <w:lang w:val="en-US" w:eastAsia="en-US" w:bidi="en-US"/>
        </w:rPr>
        <w:t>output buffer</w:t>
      </w:r>
      <w:r>
        <w:fldChar w:fldCharType="begin"/>
      </w:r>
      <w:r>
        <w:instrText xml:space="preserve">HYPERLINK  \l "bookmark1002"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ports</w:t>
      </w:r>
      <w:r>
        <w:fldChar w:fldCharType="begin"/>
      </w:r>
      <w:r>
        <w:instrText xml:space="preserve">HYPERLINK  \l "bookmark1002"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dynamic</w:t>
      </w:r>
    </w:p>
    <w:p>
      <w:pPr>
        <w:pStyle w:val="26"/>
        <w:widowControl w:val="0"/>
        <w:shd w:val="clear" w:color="auto" w:fill="auto"/>
        <w:spacing w:before="0" w:after="324" w:line="240" w:lineRule="exact"/>
        <w:ind w:left="380" w:right="0" w:firstLine="0"/>
        <w:jc w:val="left"/>
      </w:pPr>
      <w:r>
        <w:rPr>
          <w:color w:val="000000"/>
          <w:spacing w:val="0"/>
          <w:w w:val="100"/>
          <w:position w:val="0"/>
          <w:lang w:val="en-US" w:eastAsia="en-US" w:bidi="en-US"/>
        </w:rPr>
        <w:t xml:space="preserve">globals </w:t>
      </w:r>
      <w:r>
        <w:fldChar w:fldCharType="begin"/>
      </w:r>
      <w:r>
        <w:instrText xml:space="preserve">HYPERLINK  \l "bookmark1377" \o "Current Document" </w:instrText>
      </w:r>
      <w:r>
        <w:fldChar w:fldCharType="separate"/>
      </w:r>
      <w:r>
        <w:rPr>
          <w:rStyle w:val="229"/>
          <w:b/>
          <w:bCs/>
        </w:rPr>
        <w:t>216</w:t>
      </w:r>
      <w:r>
        <w:fldChar w:fldCharType="end"/>
      </w:r>
      <w:r>
        <w:rPr>
          <w:rStyle w:val="229"/>
          <w:b/>
          <w:bCs/>
        </w:rPr>
        <w:t xml:space="preserve"> </w:t>
      </w:r>
      <w:r>
        <w:rPr>
          <w:color w:val="000000"/>
          <w:spacing w:val="0"/>
          <w:w w:val="100"/>
          <w:position w:val="0"/>
          <w:lang w:val="en-US" w:eastAsia="en-US" w:bidi="en-US"/>
        </w:rPr>
        <w:t>scoping</w:t>
      </w:r>
      <w:r>
        <w:fldChar w:fldCharType="begin"/>
      </w:r>
      <w:r>
        <w:instrText xml:space="preserve">HYPERLINK  \l "bookmark1374" \o "Current Document" </w:instrText>
      </w:r>
      <w:r>
        <w:fldChar w:fldCharType="separate"/>
      </w:r>
      <w:r>
        <w:rPr>
          <w:color w:val="000000"/>
          <w:spacing w:val="0"/>
          <w:w w:val="100"/>
          <w:position w:val="0"/>
          <w:lang w:val="en-US" w:eastAsia="en-US" w:bidi="en-US"/>
        </w:rPr>
        <w:t xml:space="preserve"> </w:t>
      </w:r>
      <w:r>
        <w:rPr>
          <w:rStyle w:val="229"/>
          <w:b/>
          <w:bCs/>
        </w:rPr>
        <w:t>216</w:t>
      </w:r>
      <w:r>
        <w:fldChar w:fldCharType="end"/>
      </w:r>
      <w:r>
        <w:rPr>
          <w:color w:val="000000"/>
          <w:spacing w:val="0"/>
          <w:w w:val="100"/>
          <w:position w:val="0"/>
          <w:lang w:val="en-US" w:eastAsia="en-US" w:bidi="en-US"/>
        </w:rPr>
        <w:t xml:space="preserve">, </w:t>
      </w:r>
      <w:r>
        <w:fldChar w:fldCharType="begin"/>
      </w:r>
      <w:r>
        <w:instrText xml:space="preserve">HYPERLINK  \l "bookmark1775" \o "Current Document" </w:instrText>
      </w:r>
      <w:r>
        <w:fldChar w:fldCharType="separate"/>
      </w:r>
      <w:r>
        <w:rPr>
          <w:rStyle w:val="229"/>
          <w:b/>
          <w:bCs/>
        </w:rPr>
        <w:t>283</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E</w:t>
      </w:r>
    </w:p>
    <w:p>
      <w:pPr>
        <w:pStyle w:val="26"/>
        <w:widowControl w:val="0"/>
        <w:shd w:val="clear" w:color="auto" w:fill="auto"/>
        <w:spacing w:before="0" w:after="0" w:line="240" w:lineRule="exact"/>
        <w:ind w:left="0" w:right="1740" w:firstLine="0"/>
        <w:jc w:val="left"/>
      </w:pPr>
      <w:r>
        <w:rPr>
          <w:color w:val="000000"/>
          <w:spacing w:val="0"/>
          <w:w w:val="100"/>
          <w:position w:val="0"/>
          <w:lang w:val="en-US" w:eastAsia="en-US" w:bidi="en-US"/>
        </w:rPr>
        <w:t xml:space="preserve">encrypt function </w:t>
      </w:r>
      <w:r>
        <w:fldChar w:fldCharType="begin"/>
      </w:r>
      <w:r>
        <w:instrText xml:space="preserve">HYPERLINK  \l "bookmark1508" \o "Current Document" </w:instrText>
      </w:r>
      <w:r>
        <w:fldChar w:fldCharType="separate"/>
      </w:r>
      <w:r>
        <w:rPr>
          <w:color w:val="000000"/>
          <w:spacing w:val="0"/>
          <w:w w:val="100"/>
          <w:position w:val="0"/>
          <w:lang w:val="en-US" w:eastAsia="en-US" w:bidi="en-US"/>
        </w:rPr>
        <w:t>240</w:t>
      </w:r>
      <w:r>
        <w:fldChar w:fldCharType="end"/>
      </w:r>
      <w:r>
        <w:rPr>
          <w:color w:val="000000"/>
          <w:spacing w:val="0"/>
          <w:w w:val="100"/>
          <w:position w:val="0"/>
          <w:lang w:val="en-US" w:eastAsia="en-US" w:bidi="en-US"/>
        </w:rPr>
        <w:t xml:space="preserve"> encrypting files </w:t>
      </w:r>
      <w:r>
        <w:fldChar w:fldCharType="begin"/>
      </w:r>
      <w:r>
        <w:instrText xml:space="preserve">HYPERLINK  \l "bookmark1509" \o "Current Document" </w:instrText>
      </w:r>
      <w:r>
        <w:fldChar w:fldCharType="separate"/>
      </w:r>
      <w:r>
        <w:rPr>
          <w:color w:val="000000"/>
          <w:spacing w:val="0"/>
          <w:w w:val="100"/>
          <w:position w:val="0"/>
          <w:lang w:val="en-US" w:eastAsia="en-US" w:bidi="en-US"/>
        </w:rPr>
        <w:t>240</w:t>
      </w:r>
      <w:r>
        <w:fldChar w:fldCharType="end"/>
      </w:r>
      <w:r>
        <w:rPr>
          <w:color w:val="000000"/>
          <w:spacing w:val="0"/>
          <w:w w:val="100"/>
          <w:position w:val="0"/>
          <w:lang w:val="en-US" w:eastAsia="en-US" w:bidi="en-US"/>
        </w:rPr>
        <w:t xml:space="preserve"> environments creating </w:t>
      </w:r>
      <w:r>
        <w:fldChar w:fldCharType="begin"/>
      </w:r>
      <w:r>
        <w:instrText xml:space="preserve">HYPERLINK  \l "bookmark1857" \o "Current Document" </w:instrText>
      </w:r>
      <w:r>
        <w:fldChar w:fldCharType="separate"/>
      </w:r>
      <w:r>
        <w:rPr>
          <w:rStyle w:val="229"/>
          <w:b/>
          <w:bCs/>
        </w:rPr>
        <w:t>293</w:t>
      </w:r>
      <w:r>
        <w:fldChar w:fldCharType="end"/>
      </w:r>
      <w:r>
        <w:rPr>
          <w:rStyle w:val="229"/>
          <w:b/>
          <w:bCs/>
        </w:rPr>
        <w:t xml:space="preserve"> </w:t>
      </w:r>
      <w:r>
        <w:rPr>
          <w:color w:val="000000"/>
          <w:spacing w:val="0"/>
          <w:w w:val="100"/>
          <w:position w:val="0"/>
          <w:lang w:val="en-US" w:eastAsia="en-US" w:bidi="en-US"/>
        </w:rPr>
        <w:t xml:space="preserve">definition </w:t>
      </w:r>
      <w:r>
        <w:fldChar w:fldCharType="begin"/>
      </w:r>
      <w:r>
        <w:instrText xml:space="preserve">HYPERLINK  \l "bookmark1850" \o "Current Document" </w:instrText>
      </w:r>
      <w:r>
        <w:fldChar w:fldCharType="separate"/>
      </w:r>
      <w:r>
        <w:rPr>
          <w:rStyle w:val="229"/>
          <w:b/>
          <w:bCs/>
        </w:rPr>
        <w:t>292</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evaluating an expression in</w:t>
      </w:r>
      <w:r>
        <w:fldChar w:fldCharType="begin"/>
      </w:r>
      <w:r>
        <w:instrText xml:space="preserve">HYPERLINK  \l "bookmark2071" \o "Current Document" </w:instrText>
      </w:r>
      <w:r>
        <w:fldChar w:fldCharType="separate"/>
      </w:r>
      <w:r>
        <w:rPr>
          <w:color w:val="000000"/>
          <w:spacing w:val="0"/>
          <w:w w:val="100"/>
          <w:position w:val="0"/>
          <w:lang w:val="en-US" w:eastAsia="en-US" w:bidi="en-US"/>
        </w:rPr>
        <w:t xml:space="preserve"> </w:t>
      </w:r>
      <w:r>
        <w:rPr>
          <w:rStyle w:val="229"/>
          <w:b/>
          <w:bCs/>
        </w:rPr>
        <w:t>327</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first-class </w:t>
      </w:r>
      <w:r>
        <w:fldChar w:fldCharType="begin"/>
      </w:r>
      <w:r>
        <w:instrText xml:space="preserve">HYPERLINK  \l "bookmark1696" \o "Current Document" </w:instrText>
      </w:r>
      <w:r>
        <w:fldChar w:fldCharType="separate"/>
      </w:r>
      <w:r>
        <w:rPr>
          <w:rStyle w:val="229"/>
          <w:b/>
          <w:bCs/>
        </w:rPr>
        <w:t>276</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for extension languages</w:t>
      </w:r>
      <w:r>
        <w:fldChar w:fldCharType="begin"/>
      </w:r>
      <w:r>
        <w:instrText xml:space="preserve">HYPERLINK  \l "bookmark1748" \o "Current Document" </w:instrText>
      </w:r>
      <w:r>
        <w:fldChar w:fldCharType="separate"/>
      </w:r>
      <w:r>
        <w:rPr>
          <w:color w:val="000000"/>
          <w:spacing w:val="0"/>
          <w:w w:val="100"/>
          <w:position w:val="0"/>
          <w:lang w:val="en-US" w:eastAsia="en-US" w:bidi="en-US"/>
        </w:rPr>
        <w:t xml:space="preserve"> </w:t>
      </w:r>
      <w:r>
        <w:rPr>
          <w:rStyle w:val="229"/>
          <w:b/>
          <w:bCs/>
        </w:rPr>
        <w:t>281</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in SKILL++</w:t>
      </w:r>
      <w:r>
        <w:fldChar w:fldCharType="begin"/>
      </w:r>
      <w:r>
        <w:instrText xml:space="preserve">HYPERLINK  \l "bookmark1846" \o "Current Document" </w:instrText>
      </w:r>
      <w:r>
        <w:fldChar w:fldCharType="separate"/>
      </w:r>
      <w:r>
        <w:rPr>
          <w:color w:val="000000"/>
          <w:spacing w:val="0"/>
          <w:w w:val="100"/>
          <w:position w:val="0"/>
          <w:lang w:val="en-US" w:eastAsia="en-US" w:bidi="en-US"/>
        </w:rPr>
        <w:t xml:space="preserve"> </w:t>
      </w:r>
      <w:r>
        <w:rPr>
          <w:rStyle w:val="229"/>
          <w:b/>
          <w:bCs/>
        </w:rPr>
        <w:t>292</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inspecting</w:t>
      </w:r>
      <w:r>
        <w:fldChar w:fldCharType="begin"/>
      </w:r>
      <w:r>
        <w:instrText xml:space="preserve">HYPERLINK  \l "bookmark2049" \o "Current Document" </w:instrText>
      </w:r>
      <w:r>
        <w:fldChar w:fldCharType="separate"/>
      </w:r>
      <w:r>
        <w:rPr>
          <w:color w:val="000000"/>
          <w:spacing w:val="0"/>
          <w:w w:val="100"/>
          <w:position w:val="0"/>
          <w:lang w:val="en-US" w:eastAsia="en-US" w:bidi="en-US"/>
        </w:rPr>
        <w:t xml:space="preserve"> </w:t>
      </w:r>
      <w:r>
        <w:rPr>
          <w:rStyle w:val="229"/>
          <w:b/>
          <w:bCs/>
        </w:rPr>
        <w:t>326</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persistent </w:t>
      </w:r>
      <w:r>
        <w:fldChar w:fldCharType="begin"/>
      </w:r>
      <w:r>
        <w:instrText xml:space="preserve">HYPERLINK  \l "bookmark1870" \o "Current Document" </w:instrText>
      </w:r>
      <w:r>
        <w:fldChar w:fldCharType="separate"/>
      </w:r>
      <w:r>
        <w:rPr>
          <w:rStyle w:val="229"/>
          <w:b/>
          <w:bCs/>
        </w:rPr>
        <w:t>295</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retrieving</w:t>
      </w:r>
      <w:r>
        <w:fldChar w:fldCharType="begin"/>
      </w:r>
      <w:r>
        <w:instrText xml:space="preserve">HYPERLINK  \l "bookmark2073" \o "Current Document" </w:instrText>
      </w:r>
      <w:r>
        <w:fldChar w:fldCharType="separate"/>
      </w:r>
      <w:r>
        <w:rPr>
          <w:color w:val="000000"/>
          <w:spacing w:val="0"/>
          <w:w w:val="100"/>
          <w:position w:val="0"/>
          <w:lang w:val="en-US" w:eastAsia="en-US" w:bidi="en-US"/>
        </w:rPr>
        <w:t xml:space="preserve"> </w:t>
      </w:r>
      <w:r>
        <w:rPr>
          <w:rStyle w:val="229"/>
          <w:b/>
          <w:bCs/>
        </w:rPr>
        <w:t>327</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retrieving active environment</w:t>
      </w:r>
      <w:r>
        <w:fldChar w:fldCharType="begin"/>
      </w:r>
      <w:r>
        <w:instrText xml:space="preserve">HYPERLINK  \l "bookmark2053" \o "Current Document" </w:instrText>
      </w:r>
      <w:r>
        <w:fldChar w:fldCharType="separate"/>
      </w:r>
      <w:r>
        <w:rPr>
          <w:color w:val="000000"/>
          <w:spacing w:val="0"/>
          <w:w w:val="100"/>
          <w:position w:val="0"/>
          <w:lang w:val="en-US" w:eastAsia="en-US" w:bidi="en-US"/>
        </w:rPr>
        <w:t xml:space="preserve"> </w:t>
      </w:r>
      <w:r>
        <w:rPr>
          <w:rStyle w:val="229"/>
          <w:b/>
          <w:bCs/>
        </w:rPr>
        <w:t>326</w:t>
      </w:r>
      <w:r>
        <w:fldChar w:fldCharType="end"/>
      </w:r>
      <w:r>
        <w:rPr>
          <w:rStyle w:val="229"/>
          <w:b/>
          <w:bCs/>
        </w:rPr>
        <w:t xml:space="preserve"> </w:t>
      </w:r>
      <w:r>
        <w:rPr>
          <w:color w:val="000000"/>
          <w:spacing w:val="0"/>
          <w:w w:val="100"/>
          <w:position w:val="0"/>
          <w:lang w:val="en-US" w:eastAsia="en-US" w:bidi="en-US"/>
        </w:rPr>
        <w:t>testing variables in</w:t>
      </w:r>
      <w:r>
        <w:fldChar w:fldCharType="begin"/>
      </w:r>
      <w:r>
        <w:instrText xml:space="preserve">HYPERLINK  \l "bookmark2059" \o "Current Document" </w:instrText>
      </w:r>
      <w:r>
        <w:fldChar w:fldCharType="separate"/>
      </w:r>
      <w:r>
        <w:rPr>
          <w:color w:val="000000"/>
          <w:spacing w:val="0"/>
          <w:w w:val="100"/>
          <w:position w:val="0"/>
          <w:lang w:val="en-US" w:eastAsia="en-US" w:bidi="en-US"/>
        </w:rPr>
        <w:t xml:space="preserve"> </w:t>
      </w:r>
      <w:r>
        <w:rPr>
          <w:rStyle w:val="229"/>
          <w:b/>
          <w:bCs/>
        </w:rPr>
        <w:t>327</w:t>
      </w:r>
      <w:r>
        <w:fldChar w:fldCharType="end"/>
      </w:r>
      <w:r>
        <w:rPr>
          <w:rStyle w:val="229"/>
          <w:b/>
          <w:bCs/>
        </w:rPr>
        <w:t xml:space="preserve"> </w:t>
      </w:r>
      <w:r>
        <w:rPr>
          <w:color w:val="000000"/>
          <w:spacing w:val="0"/>
          <w:w w:val="100"/>
          <w:position w:val="0"/>
          <w:lang w:val="en-US" w:eastAsia="en-US" w:bidi="en-US"/>
        </w:rPr>
        <w:t>top-level</w:t>
      </w:r>
      <w:r>
        <w:fldChar w:fldCharType="begin"/>
      </w:r>
      <w:r>
        <w:instrText xml:space="preserve">HYPERLINK  \l "bookmark1853" \o "Current Document" </w:instrText>
      </w:r>
      <w:r>
        <w:fldChar w:fldCharType="separate"/>
      </w:r>
      <w:r>
        <w:rPr>
          <w:color w:val="000000"/>
          <w:spacing w:val="0"/>
          <w:w w:val="100"/>
          <w:position w:val="0"/>
          <w:lang w:val="en-US" w:eastAsia="en-US" w:bidi="en-US"/>
        </w:rPr>
        <w:t xml:space="preserve"> </w:t>
      </w:r>
      <w:r>
        <w:rPr>
          <w:rStyle w:val="229"/>
          <w:b/>
          <w:bCs/>
        </w:rPr>
        <w:t>292</w:t>
      </w:r>
      <w:r>
        <w:fldChar w:fldCharType="end"/>
      </w:r>
    </w:p>
    <w:p>
      <w:pPr>
        <w:pStyle w:val="26"/>
        <w:widowControl w:val="0"/>
        <w:shd w:val="clear" w:color="auto" w:fill="auto"/>
        <w:spacing w:before="0" w:after="324" w:line="240" w:lineRule="exact"/>
        <w:ind w:left="0" w:right="0" w:firstLine="400"/>
        <w:jc w:val="left"/>
      </w:pPr>
      <w:r>
        <w:rPr>
          <w:color w:val="000000"/>
          <w:spacing w:val="0"/>
          <w:w w:val="100"/>
          <w:position w:val="0"/>
          <w:lang w:val="en-US" w:eastAsia="en-US" w:bidi="en-US"/>
        </w:rPr>
        <w:t>using -&gt;?? operator with</w:t>
      </w:r>
      <w:r>
        <w:fldChar w:fldCharType="begin"/>
      </w:r>
      <w:r>
        <w:instrText xml:space="preserve">HYPERLINK  \l "bookmark2065" \o "Current Document" </w:instrText>
      </w:r>
      <w:r>
        <w:fldChar w:fldCharType="separate"/>
      </w:r>
      <w:r>
        <w:rPr>
          <w:color w:val="000000"/>
          <w:spacing w:val="0"/>
          <w:w w:val="100"/>
          <w:position w:val="0"/>
          <w:lang w:val="en-US" w:eastAsia="en-US" w:bidi="en-US"/>
        </w:rPr>
        <w:t xml:space="preserve"> </w:t>
      </w:r>
      <w:r>
        <w:rPr>
          <w:rStyle w:val="229"/>
          <w:b/>
          <w:bCs/>
        </w:rPr>
        <w:t>327</w:t>
      </w:r>
      <w:r>
        <w:fldChar w:fldCharType="end"/>
      </w:r>
      <w:r>
        <w:rPr>
          <w:rStyle w:val="229"/>
          <w:b/>
          <w:bCs/>
        </w:rPr>
        <w:t xml:space="preserve"> </w:t>
      </w:r>
      <w:r>
        <w:rPr>
          <w:color w:val="000000"/>
          <w:spacing w:val="0"/>
          <w:w w:val="100"/>
          <w:position w:val="0"/>
          <w:lang w:val="en-US" w:eastAsia="en-US" w:bidi="en-US"/>
        </w:rPr>
        <w:t xml:space="preserve">using arrow operator with </w:t>
      </w:r>
      <w:r>
        <w:fldChar w:fldCharType="begin"/>
      </w:r>
      <w:r>
        <w:instrText xml:space="preserve">HYPERLINK  \l "bookmark2062" \o "Current Document" </w:instrText>
      </w:r>
      <w:r>
        <w:fldChar w:fldCharType="separate"/>
      </w:r>
      <w:r>
        <w:rPr>
          <w:rStyle w:val="229"/>
          <w:b/>
          <w:bCs/>
        </w:rPr>
        <w:t>327</w:t>
      </w:r>
      <w:r>
        <w:fldChar w:fldCharType="end"/>
      </w:r>
      <w:r>
        <w:rPr>
          <w:rStyle w:val="229"/>
          <w:b/>
          <w:bCs/>
        </w:rPr>
        <w:t xml:space="preserve"> </w:t>
      </w:r>
      <w:r>
        <w:rPr>
          <w:color w:val="000000"/>
          <w:spacing w:val="0"/>
          <w:w w:val="100"/>
          <w:position w:val="0"/>
          <w:lang w:val="en-US" w:eastAsia="en-US" w:bidi="en-US"/>
        </w:rPr>
        <w:t xml:space="preserve">envobj function </w:t>
      </w:r>
      <w:r>
        <w:fldChar w:fldCharType="begin"/>
      </w:r>
      <w:r>
        <w:instrText xml:space="preserve">HYPERLINK  \l "bookmark2075" \o "Current Document" </w:instrText>
      </w:r>
      <w:r>
        <w:fldChar w:fldCharType="separate"/>
      </w:r>
      <w:r>
        <w:rPr>
          <w:rStyle w:val="229"/>
          <w:b/>
          <w:bCs/>
        </w:rPr>
        <w:t>327</w:t>
      </w:r>
      <w:r>
        <w:fldChar w:fldCharType="end"/>
      </w:r>
      <w:r>
        <w:rPr>
          <w:rStyle w:val="229"/>
          <w:b/>
          <w:bCs/>
        </w:rPr>
        <w:t xml:space="preserve"> </w:t>
      </w:r>
      <w:r>
        <w:rPr>
          <w:color w:val="000000"/>
          <w:spacing w:val="0"/>
          <w:w w:val="100"/>
          <w:position w:val="0"/>
          <w:lang w:val="en-US" w:eastAsia="en-US" w:bidi="en-US"/>
        </w:rPr>
        <w:t xml:space="preserve">eof object </w:t>
      </w:r>
      <w:r>
        <w:fldChar w:fldCharType="begin"/>
      </w:r>
      <w:r>
        <w:instrText xml:space="preserve">HYPERLINK  \l "bookmark1731" \o "Current Document" </w:instrText>
      </w:r>
      <w:r>
        <w:fldChar w:fldCharType="separate"/>
      </w:r>
      <w:r>
        <w:rPr>
          <w:rStyle w:val="229"/>
          <w:b/>
          <w:bCs/>
        </w:rPr>
        <w:t>279</w:t>
      </w:r>
      <w:r>
        <w:fldChar w:fldCharType="end"/>
      </w:r>
      <w:r>
        <w:rPr>
          <w:rStyle w:val="229"/>
          <w:b/>
          <w:bCs/>
        </w:rPr>
        <w:t xml:space="preserve"> </w:t>
      </w:r>
      <w:r>
        <w:rPr>
          <w:color w:val="000000"/>
          <w:spacing w:val="0"/>
          <w:w w:val="100"/>
          <w:position w:val="0"/>
          <w:lang w:val="en-US" w:eastAsia="en-US" w:bidi="en-US"/>
        </w:rPr>
        <w:t>eq function</w:t>
      </w:r>
      <w:r>
        <w:fldChar w:fldCharType="begin"/>
      </w:r>
      <w:r>
        <w:instrText xml:space="preserve">HYPERLINK  \l "bookmark841" \o "Current Document" </w:instrText>
      </w:r>
      <w:r>
        <w:fldChar w:fldCharType="separate"/>
      </w:r>
      <w:r>
        <w:rPr>
          <w:color w:val="000000"/>
          <w:spacing w:val="0"/>
          <w:w w:val="100"/>
          <w:position w:val="0"/>
          <w:lang w:val="en-US" w:eastAsia="en-US" w:bidi="en-US"/>
        </w:rPr>
        <w:t xml:space="preserve"> </w:t>
      </w:r>
      <w:r>
        <w:rPr>
          <w:rStyle w:val="229"/>
          <w:b/>
          <w:bCs/>
        </w:rPr>
        <w:t>138</w:t>
      </w:r>
      <w:r>
        <w:fldChar w:fldCharType="end"/>
      </w:r>
      <w:r>
        <w:rPr>
          <w:color w:val="000000"/>
          <w:spacing w:val="0"/>
          <w:w w:val="100"/>
          <w:position w:val="0"/>
          <w:lang w:val="en-US" w:eastAsia="en-US" w:bidi="en-US"/>
        </w:rPr>
        <w:t>,</w:t>
      </w:r>
      <w:r>
        <w:fldChar w:fldCharType="begin"/>
      </w:r>
      <w:r>
        <w:instrText xml:space="preserve">HYPERLINK  \l "bookmark1626" \o "Current Document" </w:instrText>
      </w:r>
      <w:r>
        <w:fldChar w:fldCharType="separate"/>
      </w:r>
      <w:r>
        <w:rPr>
          <w:color w:val="000000"/>
          <w:spacing w:val="0"/>
          <w:w w:val="100"/>
          <w:position w:val="0"/>
          <w:lang w:val="en-US" w:eastAsia="en-US" w:bidi="en-US"/>
        </w:rPr>
        <w:t xml:space="preserve"> </w:t>
      </w:r>
      <w:r>
        <w:rPr>
          <w:rStyle w:val="229"/>
          <w:b/>
          <w:bCs/>
        </w:rPr>
        <w:t>262</w:t>
      </w:r>
      <w:r>
        <w:fldChar w:fldCharType="end"/>
      </w:r>
      <w:r>
        <w:rPr>
          <w:color w:val="000000"/>
          <w:spacing w:val="0"/>
          <w:w w:val="100"/>
          <w:position w:val="0"/>
          <w:lang w:val="en-US" w:eastAsia="en-US" w:bidi="en-US"/>
        </w:rPr>
        <w:t xml:space="preserve">, </w:t>
      </w:r>
      <w:r>
        <w:fldChar w:fldCharType="begin"/>
      </w:r>
      <w:r>
        <w:instrText xml:space="preserve">HYPERLINK  \l "bookmark1664" \o "Current Document" </w:instrText>
      </w:r>
      <w:r>
        <w:fldChar w:fldCharType="separate"/>
      </w:r>
      <w:r>
        <w:rPr>
          <w:rStyle w:val="229"/>
          <w:b/>
          <w:bCs/>
        </w:rPr>
        <w:t>269</w:t>
      </w:r>
      <w:r>
        <w:fldChar w:fldCharType="end"/>
      </w:r>
      <w:r>
        <w:rPr>
          <w:rStyle w:val="229"/>
          <w:b/>
          <w:bCs/>
        </w:rPr>
        <w:t xml:space="preserve"> </w:t>
      </w:r>
      <w:r>
        <w:rPr>
          <w:color w:val="000000"/>
          <w:spacing w:val="0"/>
          <w:w w:val="100"/>
          <w:position w:val="0"/>
          <w:lang w:val="en-US" w:eastAsia="en-US" w:bidi="en-US"/>
        </w:rPr>
        <w:t xml:space="preserve">equal (==) operator </w:t>
      </w:r>
      <w:r>
        <w:rPr>
          <w:rStyle w:val="229"/>
          <w:b/>
          <w:bCs/>
        </w:rPr>
        <w:t xml:space="preserve">135 </w:t>
      </w:r>
      <w:r>
        <w:rPr>
          <w:color w:val="000000"/>
          <w:spacing w:val="0"/>
          <w:w w:val="100"/>
          <w:position w:val="0"/>
          <w:lang w:val="en-US" w:eastAsia="en-US" w:bidi="en-US"/>
        </w:rPr>
        <w:t>equal function</w:t>
      </w:r>
      <w:r>
        <w:fldChar w:fldCharType="begin"/>
      </w:r>
      <w:r>
        <w:instrText xml:space="preserve">HYPERLINK  \l "bookmark733"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color w:val="000000"/>
          <w:spacing w:val="0"/>
          <w:w w:val="100"/>
          <w:position w:val="0"/>
          <w:lang w:val="en-US" w:eastAsia="en-US" w:bidi="en-US"/>
        </w:rPr>
        <w:t>,</w:t>
      </w:r>
      <w:r>
        <w:fldChar w:fldCharType="begin"/>
      </w:r>
      <w:r>
        <w:instrText xml:space="preserve">HYPERLINK  \l "bookmark843" \o "Current Document" </w:instrText>
      </w:r>
      <w:r>
        <w:fldChar w:fldCharType="separate"/>
      </w:r>
      <w:r>
        <w:rPr>
          <w:color w:val="000000"/>
          <w:spacing w:val="0"/>
          <w:w w:val="100"/>
          <w:position w:val="0"/>
          <w:lang w:val="en-US" w:eastAsia="en-US" w:bidi="en-US"/>
        </w:rPr>
        <w:t xml:space="preserve"> </w:t>
      </w:r>
      <w:r>
        <w:rPr>
          <w:rStyle w:val="229"/>
          <w:b/>
          <w:bCs/>
        </w:rPr>
        <w:t>138</w:t>
      </w:r>
      <w:r>
        <w:fldChar w:fldCharType="end"/>
      </w:r>
      <w:r>
        <w:rPr>
          <w:color w:val="000000"/>
          <w:spacing w:val="0"/>
          <w:w w:val="100"/>
          <w:position w:val="0"/>
          <w:lang w:val="en-US" w:eastAsia="en-US" w:bidi="en-US"/>
        </w:rPr>
        <w:t>,</w:t>
      </w:r>
      <w:r>
        <w:fldChar w:fldCharType="begin"/>
      </w:r>
      <w:r>
        <w:instrText xml:space="preserve">HYPERLINK  \l "bookmark799" \o "Current Document" </w:instrText>
      </w:r>
      <w:r>
        <w:fldChar w:fldCharType="separate"/>
      </w:r>
      <w:r>
        <w:rPr>
          <w:color w:val="000000"/>
          <w:spacing w:val="0"/>
          <w:w w:val="100"/>
          <w:position w:val="0"/>
          <w:lang w:val="en-US" w:eastAsia="en-US" w:bidi="en-US"/>
        </w:rPr>
        <w:t xml:space="preserve"> </w:t>
      </w:r>
      <w:r>
        <w:fldChar w:fldCharType="end"/>
      </w:r>
      <w:r>
        <w:fldChar w:fldCharType="begin"/>
      </w:r>
      <w:r>
        <w:instrText xml:space="preserve">HYPERLINK  \l "bookmark1627" \o "Current Document" </w:instrText>
      </w:r>
      <w:r>
        <w:fldChar w:fldCharType="separate"/>
      </w:r>
      <w:r>
        <w:rPr>
          <w:rStyle w:val="229"/>
          <w:b/>
          <w:bCs/>
        </w:rPr>
        <w:t>262</w:t>
      </w:r>
      <w:r>
        <w:fldChar w:fldCharType="end"/>
      </w:r>
      <w:r>
        <w:rPr>
          <w:color w:val="000000"/>
          <w:spacing w:val="0"/>
          <w:w w:val="100"/>
          <w:position w:val="0"/>
          <w:lang w:val="en-US" w:eastAsia="en-US" w:bidi="en-US"/>
        </w:rPr>
        <w:t xml:space="preserve">, </w:t>
      </w:r>
      <w:r>
        <w:fldChar w:fldCharType="begin"/>
      </w:r>
      <w:r>
        <w:instrText xml:space="preserve">HYPERLINK  \l "bookmark1665" \o "Current Document" </w:instrText>
      </w:r>
      <w:r>
        <w:fldChar w:fldCharType="separate"/>
      </w:r>
      <w:r>
        <w:rPr>
          <w:rStyle w:val="229"/>
          <w:b/>
          <w:bCs/>
        </w:rPr>
        <w:t>269</w:t>
      </w:r>
      <w:r>
        <w:fldChar w:fldCharType="end"/>
      </w:r>
      <w:r>
        <w:rPr>
          <w:rStyle w:val="229"/>
          <w:b/>
          <w:bCs/>
        </w:rPr>
        <w:t xml:space="preserve"> </w:t>
      </w:r>
      <w:r>
        <w:rPr>
          <w:color w:val="000000"/>
          <w:spacing w:val="0"/>
          <w:w w:val="100"/>
          <w:position w:val="0"/>
          <w:lang w:val="en-US" w:eastAsia="en-US" w:bidi="en-US"/>
        </w:rPr>
        <w:t>equals sign (=) operator</w:t>
      </w:r>
      <w:r>
        <w:fldChar w:fldCharType="begin"/>
      </w:r>
      <w:r>
        <w:instrText xml:space="preserve">HYPERLINK  \l "bookmark318" \o "Current Document" </w:instrText>
      </w:r>
      <w:r>
        <w:fldChar w:fldCharType="separate"/>
      </w:r>
      <w:r>
        <w:rPr>
          <w:color w:val="000000"/>
          <w:spacing w:val="0"/>
          <w:w w:val="100"/>
          <w:position w:val="0"/>
          <w:lang w:val="en-US" w:eastAsia="en-US" w:bidi="en-US"/>
        </w:rPr>
        <w:t xml:space="preserve"> 76</w:t>
      </w:r>
      <w:r>
        <w:fldChar w:fldCharType="end"/>
      </w:r>
      <w:r>
        <w:rPr>
          <w:color w:val="000000"/>
          <w:spacing w:val="0"/>
          <w:w w:val="100"/>
          <w:position w:val="0"/>
          <w:lang w:val="en-US" w:eastAsia="en-US" w:bidi="en-US"/>
        </w:rPr>
        <w:t xml:space="preserve"> err function </w:t>
      </w:r>
      <w:r>
        <w:fldChar w:fldCharType="begin"/>
      </w:r>
      <w:r>
        <w:instrText xml:space="preserve">HYPERLINK  \l "bookmark1386" \o "Current Document" </w:instrText>
      </w:r>
      <w:r>
        <w:fldChar w:fldCharType="separate"/>
      </w:r>
      <w:r>
        <w:rPr>
          <w:rStyle w:val="229"/>
          <w:b/>
          <w:bCs/>
        </w:rPr>
        <w:t>218</w:t>
      </w:r>
      <w:r>
        <w:fldChar w:fldCharType="end"/>
      </w:r>
      <w:r>
        <w:rPr>
          <w:rStyle w:val="229"/>
          <w:b/>
          <w:bCs/>
        </w:rPr>
        <w:t xml:space="preserve"> </w:t>
      </w:r>
      <w:r>
        <w:rPr>
          <w:color w:val="000000"/>
          <w:spacing w:val="0"/>
          <w:w w:val="100"/>
          <w:position w:val="0"/>
          <w:lang w:val="en-US" w:eastAsia="en-US" w:bidi="en-US"/>
        </w:rPr>
        <w:t xml:space="preserve">error function </w:t>
      </w:r>
      <w:r>
        <w:fldChar w:fldCharType="begin"/>
      </w:r>
      <w:r>
        <w:instrText xml:space="preserve">HYPERLINK  \l "bookmark1389" \o "Current Document" </w:instrText>
      </w:r>
      <w:r>
        <w:fldChar w:fldCharType="separate"/>
      </w:r>
      <w:r>
        <w:rPr>
          <w:rStyle w:val="229"/>
          <w:b/>
          <w:bCs/>
        </w:rPr>
        <w:t>218</w:t>
      </w:r>
      <w:r>
        <w:fldChar w:fldCharType="end"/>
      </w:r>
      <w:r>
        <w:rPr>
          <w:rStyle w:val="229"/>
          <w:b/>
          <w:bCs/>
        </w:rPr>
        <w:t xml:space="preserve"> </w:t>
      </w:r>
      <w:r>
        <w:rPr>
          <w:color w:val="000000"/>
          <w:spacing w:val="0"/>
          <w:w w:val="100"/>
          <w:position w:val="0"/>
          <w:lang w:val="en-US" w:eastAsia="en-US" w:bidi="en-US"/>
        </w:rPr>
        <w:t xml:space="preserve">error handling </w:t>
      </w:r>
      <w:r>
        <w:fldChar w:fldCharType="begin"/>
      </w:r>
      <w:r>
        <w:instrText xml:space="preserve">HYPERLINK  \l "bookmark1380" \o "Current Document" </w:instrText>
      </w:r>
      <w:r>
        <w:fldChar w:fldCharType="separate"/>
      </w:r>
      <w:r>
        <w:rPr>
          <w:rStyle w:val="229"/>
          <w:b/>
          <w:bCs/>
        </w:rPr>
        <w:t>217</w:t>
      </w:r>
      <w:r>
        <w:fldChar w:fldCharType="end"/>
      </w:r>
      <w:r>
        <w:rPr>
          <w:rStyle w:val="229"/>
          <w:b/>
          <w:bCs/>
        </w:rPr>
        <w:t xml:space="preserve"> </w:t>
      </w:r>
      <w:r>
        <w:rPr>
          <w:color w:val="000000"/>
          <w:spacing w:val="0"/>
          <w:w w:val="100"/>
          <w:position w:val="0"/>
          <w:lang w:val="en-US" w:eastAsia="en-US" w:bidi="en-US"/>
        </w:rPr>
        <w:t xml:space="preserve">errset function </w:t>
      </w:r>
      <w:r>
        <w:fldChar w:fldCharType="begin"/>
      </w:r>
      <w:r>
        <w:instrText xml:space="preserve">HYPERLINK  \l "bookmark1383" \o "Current Document" </w:instrText>
      </w:r>
      <w:r>
        <w:fldChar w:fldCharType="separate"/>
      </w:r>
      <w:r>
        <w:rPr>
          <w:rStyle w:val="229"/>
          <w:b/>
          <w:bCs/>
        </w:rPr>
        <w:t>217</w:t>
      </w:r>
      <w:r>
        <w:fldChar w:fldCharType="end"/>
      </w:r>
      <w:r>
        <w:rPr>
          <w:rStyle w:val="229"/>
          <w:b/>
          <w:bCs/>
        </w:rPr>
        <w:t xml:space="preserve"> </w:t>
      </w:r>
      <w:r>
        <w:rPr>
          <w:color w:val="000000"/>
          <w:spacing w:val="0"/>
          <w:w w:val="100"/>
          <w:position w:val="0"/>
          <w:lang w:val="en-US" w:eastAsia="en-US" w:bidi="en-US"/>
        </w:rPr>
        <w:t>errsetstring function</w:t>
      </w:r>
      <w:r>
        <w:fldChar w:fldCharType="begin"/>
      </w:r>
      <w:r>
        <w:instrText xml:space="preserve">HYPERLINK  \l "bookmark1048" \o "Current Document" </w:instrText>
      </w:r>
      <w:r>
        <w:fldChar w:fldCharType="separate"/>
      </w:r>
      <w:r>
        <w:rPr>
          <w:color w:val="000000"/>
          <w:spacing w:val="0"/>
          <w:w w:val="100"/>
          <w:position w:val="0"/>
          <w:lang w:val="en-US" w:eastAsia="en-US" w:bidi="en-US"/>
        </w:rPr>
        <w:t xml:space="preserve"> 170</w:t>
      </w:r>
      <w:r>
        <w:fldChar w:fldCharType="end"/>
      </w:r>
      <w:r>
        <w:rPr>
          <w:color w:val="000000"/>
          <w:spacing w:val="0"/>
          <w:w w:val="100"/>
          <w:position w:val="0"/>
          <w:lang w:val="en-US" w:eastAsia="en-US" w:bidi="en-US"/>
        </w:rPr>
        <w:t xml:space="preserve"> escape sequences 75 eval function</w:t>
      </w:r>
      <w:r>
        <w:fldChar w:fldCharType="begin"/>
      </w:r>
      <w:r>
        <w:instrText xml:space="preserve">HYPERLINK  \l "bookmark1306" \o "Current Document" </w:instrText>
      </w:r>
      <w:r>
        <w:fldChar w:fldCharType="separate"/>
      </w:r>
      <w:r>
        <w:rPr>
          <w:color w:val="000000"/>
          <w:spacing w:val="0"/>
          <w:w w:val="100"/>
          <w:position w:val="0"/>
          <w:lang w:val="en-US" w:eastAsia="en-US" w:bidi="en-US"/>
        </w:rPr>
        <w:t xml:space="preserve"> 207</w:t>
      </w:r>
      <w:r>
        <w:fldChar w:fldCharType="end"/>
      </w:r>
      <w:r>
        <w:rPr>
          <w:color w:val="000000"/>
          <w:spacing w:val="0"/>
          <w:w w:val="100"/>
          <w:position w:val="0"/>
          <w:lang w:val="en-US" w:eastAsia="en-US" w:bidi="en-US"/>
        </w:rPr>
        <w:t xml:space="preserve">, </w:t>
      </w:r>
      <w:r>
        <w:fldChar w:fldCharType="begin"/>
      </w:r>
      <w:r>
        <w:instrText xml:space="preserve">HYPERLINK  \l "bookmark1764" \o "Current Document" </w:instrText>
      </w:r>
      <w:r>
        <w:fldChar w:fldCharType="separate"/>
      </w:r>
      <w:r>
        <w:rPr>
          <w:rStyle w:val="229"/>
          <w:b/>
          <w:bCs/>
        </w:rPr>
        <w:t>283</w:t>
      </w:r>
      <w:r>
        <w:fldChar w:fldCharType="end"/>
      </w:r>
      <w:r>
        <w:rPr>
          <w:color w:val="000000"/>
          <w:spacing w:val="0"/>
          <w:w w:val="100"/>
          <w:position w:val="0"/>
          <w:lang w:val="en-US" w:eastAsia="en-US" w:bidi="en-US"/>
        </w:rPr>
        <w:t>,</w:t>
      </w:r>
      <w:r>
        <w:fldChar w:fldCharType="begin"/>
      </w:r>
      <w:r>
        <w:instrText xml:space="preserve">HYPERLINK  \l "bookmark311" \o "Current Document" </w:instrText>
      </w:r>
      <w:r>
        <w:fldChar w:fldCharType="separate"/>
      </w:r>
      <w:r>
        <w:rPr>
          <w:color w:val="000000"/>
          <w:spacing w:val="0"/>
          <w:w w:val="100"/>
          <w:position w:val="0"/>
          <w:lang w:val="en-US" w:eastAsia="en-US" w:bidi="en-US"/>
        </w:rPr>
        <w:t xml:space="preserve"> </w:t>
      </w:r>
      <w:r>
        <w:fldChar w:fldCharType="end"/>
      </w:r>
      <w:r>
        <w:fldChar w:fldCharType="begin"/>
      </w:r>
      <w:r>
        <w:instrText xml:space="preserve">HYPERLINK  \l "bookmark2069" \o "Current Document" </w:instrText>
      </w:r>
      <w:r>
        <w:fldChar w:fldCharType="separate"/>
      </w:r>
      <w:r>
        <w:rPr>
          <w:rStyle w:val="229"/>
          <w:b/>
          <w:bCs/>
        </w:rPr>
        <w:t>327</w:t>
      </w:r>
      <w:r>
        <w:fldChar w:fldCharType="end"/>
      </w:r>
      <w:r>
        <w:rPr>
          <w:rStyle w:val="229"/>
          <w:b/>
          <w:bCs/>
        </w:rPr>
        <w:t xml:space="preserve"> </w:t>
      </w:r>
      <w:r>
        <w:rPr>
          <w:color w:val="000000"/>
          <w:spacing w:val="0"/>
          <w:w w:val="100"/>
          <w:position w:val="0"/>
          <w:lang w:val="en-US" w:eastAsia="en-US" w:bidi="en-US"/>
        </w:rPr>
        <w:t>evalstring function</w:t>
      </w:r>
      <w:r>
        <w:fldChar w:fldCharType="begin"/>
      </w:r>
      <w:r>
        <w:instrText xml:space="preserve">HYPERLINK  \l "bookmark1044" \o "Current Document" </w:instrText>
      </w:r>
      <w:r>
        <w:fldChar w:fldCharType="separate"/>
      </w:r>
      <w:r>
        <w:rPr>
          <w:color w:val="000000"/>
          <w:spacing w:val="0"/>
          <w:w w:val="100"/>
          <w:position w:val="0"/>
          <w:lang w:val="en-US" w:eastAsia="en-US" w:bidi="en-US"/>
        </w:rPr>
        <w:t xml:space="preserve"> </w:t>
      </w:r>
      <w:r>
        <w:rPr>
          <w:rStyle w:val="229"/>
          <w:b/>
          <w:bCs/>
        </w:rPr>
        <w:t>169</w:t>
      </w:r>
      <w:r>
        <w:fldChar w:fldCharType="end"/>
      </w:r>
      <w:r>
        <w:rPr>
          <w:rStyle w:val="229"/>
          <w:b/>
          <w:bCs/>
        </w:rPr>
        <w:t xml:space="preserve"> </w:t>
      </w:r>
      <w:r>
        <w:rPr>
          <w:color w:val="000000"/>
          <w:spacing w:val="0"/>
          <w:w w:val="100"/>
          <w:position w:val="0"/>
          <w:lang w:val="en-US" w:eastAsia="en-US" w:bidi="en-US"/>
        </w:rPr>
        <w:t xml:space="preserve">evaluation </w:t>
      </w:r>
      <w:r>
        <w:fldChar w:fldCharType="begin"/>
      </w:r>
      <w:r>
        <w:instrText xml:space="preserve">HYPERLINK  \l "bookmark51" \o "Current Document" </w:instrText>
      </w:r>
      <w:r>
        <w:fldChar w:fldCharType="separate"/>
      </w:r>
      <w:r>
        <w:rPr>
          <w:rStyle w:val="229"/>
          <w:b/>
          <w:bCs/>
        </w:rPr>
        <w:t>34</w:t>
      </w:r>
      <w:r>
        <w:fldChar w:fldCharType="end"/>
      </w:r>
      <w:r>
        <w:rPr>
          <w:rStyle w:val="229"/>
          <w:b/>
          <w:bCs/>
        </w:rPr>
        <w:t xml:space="preserve"> </w:t>
      </w:r>
      <w:r>
        <w:rPr>
          <w:color w:val="000000"/>
          <w:spacing w:val="0"/>
          <w:w w:val="100"/>
          <w:position w:val="0"/>
          <w:lang w:val="en-US" w:eastAsia="en-US" w:bidi="en-US"/>
        </w:rPr>
        <w:t xml:space="preserve">advanced </w:t>
      </w:r>
      <w:r>
        <w:fldChar w:fldCharType="begin"/>
      </w:r>
      <w:r>
        <w:instrText xml:space="preserve">HYPERLINK  \l "bookmark1303" \o "Current Document" </w:instrText>
      </w:r>
      <w:r>
        <w:fldChar w:fldCharType="separate"/>
      </w:r>
      <w:r>
        <w:rPr>
          <w:rStyle w:val="229"/>
          <w:b/>
          <w:bCs/>
        </w:rPr>
        <w:t>207</w:t>
      </w:r>
      <w:r>
        <w:fldChar w:fldCharType="end"/>
      </w:r>
      <w:r>
        <w:rPr>
          <w:rStyle w:val="229"/>
          <w:b/>
          <w:bCs/>
        </w:rPr>
        <w:t xml:space="preserve"> </w:t>
      </w:r>
      <w:r>
        <w:rPr>
          <w:color w:val="000000"/>
          <w:spacing w:val="0"/>
          <w:w w:val="100"/>
          <w:position w:val="0"/>
          <w:lang w:val="en-US" w:eastAsia="en-US" w:bidi="en-US"/>
        </w:rPr>
        <w:t>order of</w:t>
      </w:r>
      <w:r>
        <w:fldChar w:fldCharType="begin"/>
      </w:r>
      <w:r>
        <w:instrText xml:space="preserve">HYPERLINK  \l "bookmark804" \o "Current Document" </w:instrText>
      </w:r>
      <w:r>
        <w:fldChar w:fldCharType="separate"/>
      </w:r>
      <w:r>
        <w:rPr>
          <w:color w:val="000000"/>
          <w:spacing w:val="0"/>
          <w:w w:val="100"/>
          <w:position w:val="0"/>
          <w:lang w:val="en-US" w:eastAsia="en-US" w:bidi="en-US"/>
        </w:rPr>
        <w:t xml:space="preserve"> </w:t>
      </w:r>
      <w:r>
        <w:rPr>
          <w:rStyle w:val="229"/>
          <w:b/>
          <w:bCs/>
        </w:rPr>
        <w:t>135</w:t>
      </w:r>
      <w:r>
        <w:fldChar w:fldCharType="end"/>
      </w:r>
      <w:r>
        <w:rPr>
          <w:rStyle w:val="229"/>
          <w:b/>
          <w:bCs/>
        </w:rPr>
        <w:t xml:space="preserve"> </w:t>
      </w:r>
      <w:r>
        <w:rPr>
          <w:color w:val="000000"/>
          <w:spacing w:val="0"/>
          <w:w w:val="100"/>
          <w:position w:val="0"/>
          <w:lang w:val="en-US" w:eastAsia="en-US" w:bidi="en-US"/>
        </w:rPr>
        <w:t>preventing</w:t>
      </w:r>
      <w:r>
        <w:fldChar w:fldCharType="begin"/>
      </w:r>
      <w:r>
        <w:instrText xml:space="preserve">HYPERLINK  \l "bookmark703"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 xml:space="preserve">process </w:t>
      </w:r>
      <w:r>
        <w:fldChar w:fldCharType="begin"/>
      </w:r>
      <w:r>
        <w:instrText xml:space="preserve">HYPERLINK  \l "bookmark1299" \o "Current Document" </w:instrText>
      </w:r>
      <w:r>
        <w:fldChar w:fldCharType="separate"/>
      </w:r>
      <w:r>
        <w:rPr>
          <w:rStyle w:val="229"/>
          <w:b/>
          <w:bCs/>
        </w:rPr>
        <w:t>206</w:t>
      </w:r>
      <w:r>
        <w:fldChar w:fldCharType="end"/>
      </w:r>
      <w:r>
        <w:rPr>
          <w:rStyle w:val="229"/>
          <w:b/>
          <w:bCs/>
        </w:rPr>
        <w:t xml:space="preserve"> </w:t>
      </w:r>
      <w:r>
        <w:rPr>
          <w:color w:val="000000"/>
          <w:spacing w:val="0"/>
          <w:w w:val="100"/>
          <w:position w:val="0"/>
          <w:lang w:val="en-US" w:eastAsia="en-US" w:bidi="en-US"/>
        </w:rPr>
        <w:t>evenp function</w:t>
      </w:r>
      <w:r>
        <w:fldChar w:fldCharType="begin"/>
      </w:r>
      <w:r>
        <w:instrText xml:space="preserve">HYPERLINK  \l "bookmark818"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exists function</w:t>
      </w:r>
      <w:r>
        <w:fldChar w:fldCharType="begin"/>
      </w:r>
      <w:r>
        <w:instrText xml:space="preserve">HYPERLINK  \l "bookmark659"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color w:val="000000"/>
          <w:spacing w:val="0"/>
          <w:w w:val="100"/>
          <w:position w:val="0"/>
          <w:lang w:val="en-US" w:eastAsia="en-US" w:bidi="en-US"/>
        </w:rPr>
        <w:t>,</w:t>
      </w:r>
      <w:r>
        <w:fldChar w:fldCharType="begin"/>
      </w:r>
      <w:r>
        <w:instrText xml:space="preserve">HYPERLINK  \l "bookmark1185" \o "Current Document" </w:instrText>
      </w:r>
      <w:r>
        <w:fldChar w:fldCharType="separate"/>
      </w:r>
      <w:r>
        <w:rPr>
          <w:color w:val="000000"/>
          <w:spacing w:val="0"/>
          <w:w w:val="100"/>
          <w:position w:val="0"/>
          <w:lang w:val="en-US" w:eastAsia="en-US" w:bidi="en-US"/>
        </w:rPr>
        <w:t xml:space="preserve"> </w:t>
      </w:r>
      <w:r>
        <w:rPr>
          <w:rStyle w:val="229"/>
          <w:b/>
          <w:bCs/>
        </w:rPr>
        <w:t>188</w:t>
      </w:r>
      <w:r>
        <w:fldChar w:fldCharType="end"/>
      </w:r>
      <w:r>
        <w:rPr>
          <w:color w:val="000000"/>
          <w:spacing w:val="0"/>
          <w:w w:val="100"/>
          <w:position w:val="0"/>
          <w:lang w:val="en-US" w:eastAsia="en-US" w:bidi="en-US"/>
        </w:rPr>
        <w:t>,</w:t>
      </w:r>
      <w:r>
        <w:fldChar w:fldCharType="begin"/>
      </w:r>
      <w:r>
        <w:instrText xml:space="preserve">HYPERLINK  \l "bookmark1231" \o "Current Document" </w:instrText>
      </w:r>
      <w:r>
        <w:fldChar w:fldCharType="separate"/>
      </w:r>
      <w:r>
        <w:rPr>
          <w:color w:val="000000"/>
          <w:spacing w:val="0"/>
          <w:w w:val="100"/>
          <w:position w:val="0"/>
          <w:lang w:val="en-US" w:eastAsia="en-US" w:bidi="en-US"/>
        </w:rPr>
        <w:t xml:space="preserve"> </w:t>
      </w:r>
      <w:r>
        <w:rPr>
          <w:rStyle w:val="229"/>
          <w:b/>
          <w:bCs/>
        </w:rPr>
        <w:t>193</w:t>
      </w:r>
      <w:r>
        <w:fldChar w:fldCharType="end"/>
      </w:r>
      <w:r>
        <w:rPr>
          <w:color w:val="000000"/>
          <w:spacing w:val="0"/>
          <w:w w:val="100"/>
          <w:position w:val="0"/>
          <w:lang w:val="en-US" w:eastAsia="en-US" w:bidi="en-US"/>
        </w:rPr>
        <w:t xml:space="preserve">, </w:t>
      </w:r>
      <w:r>
        <w:fldChar w:fldCharType="begin"/>
      </w:r>
      <w:r>
        <w:instrText xml:space="preserve">HYPERLINK  \l "bookmark1284" \o "Current Document" </w:instrText>
      </w:r>
      <w:r>
        <w:fldChar w:fldCharType="separate"/>
      </w:r>
      <w:r>
        <w:rPr>
          <w:rStyle w:val="229"/>
          <w:b/>
          <w:bCs/>
        </w:rPr>
        <w:t>202</w:t>
      </w:r>
      <w:r>
        <w:fldChar w:fldCharType="end"/>
      </w:r>
      <w:r>
        <w:rPr>
          <w:rStyle w:val="229"/>
          <w:b/>
          <w:bCs/>
        </w:rPr>
        <w:t xml:space="preserve"> </w:t>
      </w:r>
      <w:r>
        <w:rPr>
          <w:color w:val="000000"/>
          <w:spacing w:val="0"/>
          <w:w w:val="100"/>
          <w:position w:val="0"/>
          <w:lang w:val="en-US" w:eastAsia="en-US" w:bidi="en-US"/>
        </w:rPr>
        <w:t xml:space="preserve">exiting SKILL </w:t>
      </w:r>
      <w:r>
        <w:fldChar w:fldCharType="begin"/>
      </w:r>
      <w:r>
        <w:instrText xml:space="preserve">HYPERLINK  \l "bookmark1421" \o "Current Document" </w:instrText>
      </w:r>
      <w:r>
        <w:fldChar w:fldCharType="separate"/>
      </w:r>
      <w:r>
        <w:rPr>
          <w:color w:val="000000"/>
          <w:spacing w:val="0"/>
          <w:w w:val="100"/>
          <w:position w:val="0"/>
          <w:lang w:val="en-US" w:eastAsia="en-US" w:bidi="en-US"/>
        </w:rPr>
        <w:t>223</w:t>
      </w:r>
      <w:r>
        <w:fldChar w:fldCharType="end"/>
      </w:r>
      <w:r>
        <w:rPr>
          <w:color w:val="000000"/>
          <w:spacing w:val="0"/>
          <w:w w:val="100"/>
          <w:position w:val="0"/>
          <w:lang w:val="en-US" w:eastAsia="en-US" w:bidi="en-US"/>
        </w:rPr>
        <w:t xml:space="preserve"> exponentiation operator (**)</w:t>
      </w:r>
      <w:r>
        <w:fldChar w:fldCharType="begin"/>
      </w:r>
      <w:r>
        <w:instrText xml:space="preserve">HYPERLINK  \l "bookmark823"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expressions, nested</w:t>
      </w:r>
      <w:r>
        <w:fldChar w:fldCharType="begin"/>
      </w:r>
      <w:r>
        <w:instrText xml:space="preserve">HYPERLINK  \l "bookmark701"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extension language environment</w:t>
      </w:r>
      <w:r>
        <w:fldChar w:fldCharType="begin"/>
      </w:r>
      <w:r>
        <w:instrText xml:space="preserve">HYPERLINK  \l "bookmark1749" \o "Current Document" </w:instrText>
      </w:r>
      <w:r>
        <w:fldChar w:fldCharType="separate"/>
      </w:r>
      <w:r>
        <w:rPr>
          <w:color w:val="000000"/>
          <w:spacing w:val="0"/>
          <w:w w:val="100"/>
          <w:position w:val="0"/>
          <w:lang w:val="en-US" w:eastAsia="en-US" w:bidi="en-US"/>
        </w:rPr>
        <w:t xml:space="preserve"> 281</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F</w:t>
      </w:r>
    </w:p>
    <w:p>
      <w:pPr>
        <w:pStyle w:val="26"/>
        <w:widowControl w:val="0"/>
        <w:shd w:val="clear" w:color="auto" w:fill="auto"/>
        <w:spacing w:before="0" w:after="0" w:line="240" w:lineRule="exact"/>
        <w:ind w:left="0" w:right="1540" w:firstLine="0"/>
        <w:jc w:val="left"/>
      </w:pPr>
      <w:r>
        <w:rPr>
          <w:color w:val="000000"/>
          <w:spacing w:val="0"/>
          <w:w w:val="100"/>
          <w:position w:val="0"/>
          <w:lang w:val="en-US" w:eastAsia="en-US" w:bidi="en-US"/>
        </w:rPr>
        <w:t>false condition</w:t>
      </w:r>
      <w:r>
        <w:fldChar w:fldCharType="begin"/>
      </w:r>
      <w:r>
        <w:instrText xml:space="preserve">HYPERLINK  \l "bookmark792"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 xml:space="preserve">Fibonacci function </w:t>
      </w:r>
      <w:r>
        <w:fldChar w:fldCharType="begin"/>
      </w:r>
      <w:r>
        <w:instrText xml:space="preserve">HYPERLINK  \l "bookmark2273" \o "Current Document" </w:instrText>
      </w:r>
      <w:r>
        <w:fldChar w:fldCharType="separate"/>
      </w:r>
      <w:r>
        <w:rPr>
          <w:rStyle w:val="229"/>
          <w:b/>
          <w:bCs/>
        </w:rPr>
        <w:t>358</w:t>
      </w:r>
      <w:r>
        <w:fldChar w:fldCharType="end"/>
      </w:r>
      <w:r>
        <w:rPr>
          <w:rStyle w:val="229"/>
          <w:b/>
          <w:bCs/>
        </w:rPr>
        <w:t xml:space="preserve"> </w:t>
      </w:r>
      <w:r>
        <w:rPr>
          <w:color w:val="000000"/>
          <w:spacing w:val="0"/>
          <w:w w:val="100"/>
          <w:position w:val="0"/>
          <w:lang w:val="en-US" w:eastAsia="en-US" w:bidi="en-US"/>
        </w:rPr>
        <w:t>fileLength function</w:t>
      </w:r>
      <w:r>
        <w:fldChar w:fldCharType="begin"/>
      </w:r>
      <w:r>
        <w:instrText xml:space="preserve">HYPERLINK  \l "bookmark963" \o "Current Document" </w:instrText>
      </w:r>
      <w:r>
        <w:fldChar w:fldCharType="separate"/>
      </w:r>
      <w:r>
        <w:rPr>
          <w:color w:val="000000"/>
          <w:spacing w:val="0"/>
          <w:w w:val="100"/>
          <w:position w:val="0"/>
          <w:lang w:val="en-US" w:eastAsia="en-US" w:bidi="en-US"/>
        </w:rPr>
        <w:t xml:space="preserve"> </w:t>
      </w:r>
      <w:r>
        <w:rPr>
          <w:rStyle w:val="229"/>
          <w:b/>
          <w:bCs/>
        </w:rPr>
        <w:t>157</w:t>
      </w:r>
      <w:r>
        <w:fldChar w:fldCharType="end"/>
      </w:r>
      <w:r>
        <w:rPr>
          <w:rStyle w:val="229"/>
          <w:b/>
          <w:bCs/>
        </w:rPr>
        <w:t xml:space="preserve"> </w:t>
      </w:r>
      <w:r>
        <w:rPr>
          <w:color w:val="000000"/>
          <w:spacing w:val="0"/>
          <w:w w:val="100"/>
          <w:position w:val="0"/>
          <w:lang w:val="en-US" w:eastAsia="en-US" w:bidi="en-US"/>
        </w:rPr>
        <w:t>files</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compressing </w:t>
      </w:r>
      <w:r>
        <w:fldChar w:fldCharType="begin"/>
      </w:r>
      <w:r>
        <w:instrText xml:space="preserve">HYPERLINK  \l "bookmark1506" \o "Current Document" </w:instrText>
      </w:r>
      <w:r>
        <w:fldChar w:fldCharType="separate"/>
      </w:r>
      <w:r>
        <w:rPr>
          <w:rStyle w:val="229"/>
          <w:b/>
          <w:bCs/>
        </w:rPr>
        <w:t>240</w:t>
      </w:r>
      <w:r>
        <w:fldChar w:fldCharType="end"/>
      </w:r>
      <w:r>
        <w:rPr>
          <w:rStyle w:val="229"/>
          <w:b/>
          <w:bCs/>
        </w:rPr>
        <w:t xml:space="preserve"> </w:t>
      </w:r>
      <w:r>
        <w:rPr>
          <w:color w:val="000000"/>
          <w:spacing w:val="0"/>
          <w:w w:val="100"/>
          <w:position w:val="0"/>
          <w:lang w:val="en-US" w:eastAsia="en-US" w:bidi="en-US"/>
        </w:rPr>
        <w:t>encrypting</w:t>
      </w:r>
      <w:r>
        <w:fldChar w:fldCharType="begin"/>
      </w:r>
      <w:r>
        <w:instrText xml:space="preserve">HYPERLINK  \l "bookmark1509" \o "Current Document" </w:instrText>
      </w:r>
      <w:r>
        <w:fldChar w:fldCharType="separate"/>
      </w:r>
      <w:r>
        <w:rPr>
          <w:color w:val="000000"/>
          <w:spacing w:val="0"/>
          <w:w w:val="100"/>
          <w:position w:val="0"/>
          <w:lang w:val="en-US" w:eastAsia="en-US" w:bidi="en-US"/>
        </w:rPr>
        <w:t xml:space="preserve"> </w:t>
      </w:r>
      <w:r>
        <w:rPr>
          <w:rStyle w:val="229"/>
          <w:b/>
          <w:bCs/>
        </w:rPr>
        <w:t>240</w:t>
      </w:r>
      <w:r>
        <w:fldChar w:fldCharType="end"/>
      </w:r>
      <w:r>
        <w:rPr>
          <w:rStyle w:val="229"/>
          <w:b/>
          <w:bCs/>
        </w:rPr>
        <w:t xml:space="preserve"> </w:t>
      </w:r>
      <w:r>
        <w:rPr>
          <w:color w:val="000000"/>
          <w:spacing w:val="0"/>
          <w:w w:val="100"/>
          <w:position w:val="0"/>
          <w:lang w:val="en-US" w:eastAsia="en-US" w:bidi="en-US"/>
        </w:rPr>
        <w:t>fileSeek function</w:t>
      </w:r>
      <w:r>
        <w:fldChar w:fldCharType="begin"/>
      </w:r>
      <w:r>
        <w:instrText xml:space="preserve">HYPERLINK  \l "bookmark965" \o "Current Document" </w:instrText>
      </w:r>
      <w:r>
        <w:fldChar w:fldCharType="separate"/>
      </w:r>
      <w:r>
        <w:rPr>
          <w:color w:val="000000"/>
          <w:spacing w:val="0"/>
          <w:w w:val="100"/>
          <w:position w:val="0"/>
          <w:lang w:val="en-US" w:eastAsia="en-US" w:bidi="en-US"/>
        </w:rPr>
        <w:t xml:space="preserve"> </w:t>
      </w:r>
      <w:r>
        <w:rPr>
          <w:rStyle w:val="229"/>
          <w:b/>
          <w:bCs/>
        </w:rPr>
        <w:t>158</w:t>
      </w:r>
      <w:r>
        <w:fldChar w:fldCharType="end"/>
      </w:r>
      <w:r>
        <w:rPr>
          <w:rStyle w:val="229"/>
          <w:b/>
          <w:bCs/>
        </w:rPr>
        <w:t xml:space="preserve"> </w:t>
      </w:r>
      <w:r>
        <w:rPr>
          <w:color w:val="000000"/>
          <w:spacing w:val="0"/>
          <w:w w:val="100"/>
          <w:position w:val="0"/>
          <w:lang w:val="en-US" w:eastAsia="en-US" w:bidi="en-US"/>
        </w:rPr>
        <w:t>fileTell function</w:t>
      </w:r>
      <w:r>
        <w:fldChar w:fldCharType="begin"/>
      </w:r>
      <w:r>
        <w:instrText xml:space="preserve">HYPERLINK  \l "bookmark966" \o "Current Document" </w:instrText>
      </w:r>
      <w:r>
        <w:fldChar w:fldCharType="separate"/>
      </w:r>
      <w:r>
        <w:rPr>
          <w:color w:val="000000"/>
          <w:spacing w:val="0"/>
          <w:w w:val="100"/>
          <w:position w:val="0"/>
          <w:lang w:val="en-US" w:eastAsia="en-US" w:bidi="en-US"/>
        </w:rPr>
        <w:t xml:space="preserve"> </w:t>
      </w:r>
      <w:r>
        <w:rPr>
          <w:rStyle w:val="229"/>
          <w:b/>
          <w:bCs/>
        </w:rPr>
        <w:t>158</w:t>
      </w:r>
      <w:r>
        <w:fldChar w:fldCharType="end"/>
      </w:r>
      <w:r>
        <w:rPr>
          <w:rStyle w:val="229"/>
          <w:b/>
          <w:bCs/>
        </w:rPr>
        <w:t xml:space="preserve"> </w:t>
      </w:r>
      <w:r>
        <w:rPr>
          <w:color w:val="000000"/>
          <w:spacing w:val="0"/>
          <w:w w:val="100"/>
          <w:position w:val="0"/>
          <w:lang w:val="en-US" w:eastAsia="en-US" w:bidi="en-US"/>
        </w:rPr>
        <w:t xml:space="preserve">findClass function </w:t>
      </w:r>
      <w:r>
        <w:fldChar w:fldCharType="begin"/>
      </w:r>
      <w:r>
        <w:instrText xml:space="preserve">HYPERLINK  \l "bookmark2159" \o "Current Document" </w:instrText>
      </w:r>
      <w:r>
        <w:fldChar w:fldCharType="separate"/>
      </w:r>
      <w:r>
        <w:rPr>
          <w:rStyle w:val="229"/>
          <w:b/>
          <w:bCs/>
        </w:rPr>
        <w:t>340</w:t>
      </w:r>
      <w:r>
        <w:fldChar w:fldCharType="end"/>
      </w:r>
      <w:r>
        <w:rPr>
          <w:rStyle w:val="229"/>
          <w:b/>
          <w:bCs/>
        </w:rPr>
        <w:t xml:space="preserve"> </w:t>
      </w:r>
      <w:r>
        <w:rPr>
          <w:color w:val="000000"/>
          <w:spacing w:val="0"/>
          <w:w w:val="100"/>
          <w:position w:val="0"/>
          <w:lang w:val="en-US" w:eastAsia="en-US" w:bidi="en-US"/>
        </w:rPr>
        <w:t xml:space="preserve">Finder quick reference tool </w:t>
      </w:r>
      <w:r>
        <w:fldChar w:fldCharType="begin"/>
      </w:r>
      <w:r>
        <w:instrText xml:space="preserve">HYPERLINK  \l "bookmark22" \o "Current Document" </w:instrText>
      </w:r>
      <w:r>
        <w:fldChar w:fldCharType="separate"/>
      </w:r>
      <w:r>
        <w:rPr>
          <w:color w:val="000000"/>
          <w:spacing w:val="0"/>
          <w:w w:val="100"/>
          <w:position w:val="0"/>
          <w:lang w:val="en-US" w:eastAsia="en-US" w:bidi="en-US"/>
        </w:rPr>
        <w:t>25</w:t>
      </w:r>
      <w:r>
        <w:fldChar w:fldCharType="end"/>
      </w:r>
      <w:r>
        <w:rPr>
          <w:color w:val="000000"/>
          <w:spacing w:val="0"/>
          <w:w w:val="100"/>
          <w:position w:val="0"/>
          <w:lang w:val="en-US" w:eastAsia="en-US" w:bidi="en-US"/>
        </w:rPr>
        <w:t xml:space="preserve"> fix function</w:t>
      </w:r>
      <w:r>
        <w:fldChar w:fldCharType="begin"/>
      </w:r>
      <w:r>
        <w:instrText xml:space="preserve">HYPERLINK  \l "bookmark775" \o "Current Document" </w:instrText>
      </w:r>
      <w:r>
        <w:fldChar w:fldCharType="separate"/>
      </w:r>
      <w:r>
        <w:rPr>
          <w:color w:val="000000"/>
          <w:spacing w:val="0"/>
          <w:w w:val="100"/>
          <w:position w:val="0"/>
          <w:lang w:val="en-US" w:eastAsia="en-US" w:bidi="en-US"/>
        </w:rPr>
        <w:t xml:space="preserve"> </w:t>
      </w:r>
      <w:r>
        <w:rPr>
          <w:rStyle w:val="229"/>
          <w:b/>
          <w:bCs/>
        </w:rPr>
        <w:t>132</w:t>
      </w:r>
      <w:r>
        <w:fldChar w:fldCharType="end"/>
      </w:r>
      <w:r>
        <w:rPr>
          <w:rStyle w:val="229"/>
          <w:b/>
          <w:bCs/>
        </w:rPr>
        <w:t xml:space="preserve"> </w:t>
      </w:r>
      <w:r>
        <w:rPr>
          <w:color w:val="000000"/>
          <w:spacing w:val="0"/>
          <w:w w:val="100"/>
          <w:position w:val="0"/>
          <w:lang w:val="en-US" w:eastAsia="en-US" w:bidi="en-US"/>
        </w:rPr>
        <w:t>float function</w:t>
      </w:r>
      <w:r>
        <w:fldChar w:fldCharType="begin"/>
      </w:r>
      <w:r>
        <w:instrText xml:space="preserve">HYPERLINK  \l "bookmark776" \o "Current Document" </w:instrText>
      </w:r>
      <w:r>
        <w:fldChar w:fldCharType="separate"/>
      </w:r>
      <w:r>
        <w:rPr>
          <w:color w:val="000000"/>
          <w:spacing w:val="0"/>
          <w:w w:val="100"/>
          <w:position w:val="0"/>
          <w:lang w:val="en-US" w:eastAsia="en-US" w:bidi="en-US"/>
        </w:rPr>
        <w:t xml:space="preserve"> </w:t>
      </w:r>
      <w:r>
        <w:rPr>
          <w:rStyle w:val="229"/>
          <w:b/>
          <w:bCs/>
        </w:rPr>
        <w:t>132</w:t>
      </w:r>
      <w:r>
        <w:fldChar w:fldCharType="end"/>
      </w:r>
      <w:r>
        <w:rPr>
          <w:rStyle w:val="229"/>
          <w:b/>
          <w:bCs/>
        </w:rPr>
        <w:t xml:space="preserve"> </w:t>
      </w:r>
      <w:r>
        <w:rPr>
          <w:color w:val="000000"/>
          <w:spacing w:val="0"/>
          <w:w w:val="100"/>
          <w:position w:val="0"/>
          <w:lang w:val="en-US" w:eastAsia="en-US" w:bidi="en-US"/>
        </w:rPr>
        <w:t xml:space="preserve">floating-point numbers </w:t>
      </w:r>
      <w:r>
        <w:fldChar w:fldCharType="begin"/>
      </w:r>
      <w:r>
        <w:instrText xml:space="preserve">HYPERLINK  \l "bookmark296" \o "Current Document" </w:instrText>
      </w:r>
      <w:r>
        <w:fldChar w:fldCharType="separate"/>
      </w:r>
      <w:r>
        <w:rPr>
          <w:rStyle w:val="229"/>
          <w:b/>
          <w:bCs/>
        </w:rPr>
        <w:t>72</w:t>
      </w:r>
      <w:r>
        <w:fldChar w:fldCharType="end"/>
      </w:r>
      <w:r>
        <w:rPr>
          <w:rStyle w:val="229"/>
          <w:b/>
          <w:bCs/>
        </w:rPr>
        <w:t xml:space="preserve"> </w:t>
      </w:r>
      <w:r>
        <w:rPr>
          <w:color w:val="000000"/>
          <w:spacing w:val="0"/>
          <w:w w:val="100"/>
          <w:position w:val="0"/>
          <w:lang w:val="en-US" w:eastAsia="en-US" w:bidi="en-US"/>
        </w:rPr>
        <w:t>precision</w:t>
      </w:r>
      <w:r>
        <w:fldChar w:fldCharType="begin"/>
      </w:r>
      <w:r>
        <w:instrText xml:space="preserve">HYPERLINK  \l "bookmark779" \o "Current Document" </w:instrText>
      </w:r>
      <w:r>
        <w:fldChar w:fldCharType="separate"/>
      </w:r>
      <w:r>
        <w:rPr>
          <w:color w:val="000000"/>
          <w:spacing w:val="0"/>
          <w:w w:val="100"/>
          <w:position w:val="0"/>
          <w:lang w:val="en-US" w:eastAsia="en-US" w:bidi="en-US"/>
        </w:rPr>
        <w:t xml:space="preserve"> </w:t>
      </w:r>
      <w:r>
        <w:rPr>
          <w:rStyle w:val="229"/>
          <w:b/>
          <w:bCs/>
        </w:rPr>
        <w:t>133</w:t>
      </w:r>
      <w:r>
        <w:fldChar w:fldCharType="end"/>
      </w:r>
      <w:r>
        <w:rPr>
          <w:rStyle w:val="229"/>
          <w:b/>
          <w:bCs/>
        </w:rPr>
        <w:t xml:space="preserve"> </w:t>
      </w:r>
      <w:r>
        <w:rPr>
          <w:color w:val="000000"/>
          <w:spacing w:val="0"/>
          <w:w w:val="100"/>
          <w:position w:val="0"/>
          <w:lang w:val="en-US" w:eastAsia="en-US" w:bidi="en-US"/>
        </w:rPr>
        <w:t>for function</w:t>
      </w:r>
      <w:r>
        <w:fldChar w:fldCharType="begin"/>
      </w:r>
      <w:r>
        <w:instrText xml:space="preserve">HYPERLINK  \l "bookmark183" \o "Current Document" </w:instrText>
      </w:r>
      <w:r>
        <w:fldChar w:fldCharType="separate"/>
      </w:r>
      <w:r>
        <w:rPr>
          <w:color w:val="000000"/>
          <w:spacing w:val="0"/>
          <w:w w:val="100"/>
          <w:position w:val="0"/>
          <w:lang w:val="en-US" w:eastAsia="en-US" w:bidi="en-US"/>
        </w:rPr>
        <w:t xml:space="preserve"> 54</w:t>
      </w:r>
      <w:r>
        <w:fldChar w:fldCharType="end"/>
      </w:r>
      <w:r>
        <w:rPr>
          <w:color w:val="000000"/>
          <w:spacing w:val="0"/>
          <w:w w:val="100"/>
          <w:position w:val="0"/>
          <w:lang w:val="en-US" w:eastAsia="en-US" w:bidi="en-US"/>
        </w:rPr>
        <w:t>,</w:t>
      </w:r>
      <w:r>
        <w:fldChar w:fldCharType="begin"/>
      </w:r>
      <w:r>
        <w:instrText xml:space="preserve">HYPERLINK  \l "bookmark881" \o "Current Document" </w:instrText>
      </w:r>
      <w:r>
        <w:fldChar w:fldCharType="separate"/>
      </w:r>
      <w:r>
        <w:rPr>
          <w:color w:val="000000"/>
          <w:spacing w:val="0"/>
          <w:w w:val="100"/>
          <w:position w:val="0"/>
          <w:lang w:val="en-US" w:eastAsia="en-US" w:bidi="en-US"/>
        </w:rPr>
        <w:t xml:space="preserve"> </w:t>
      </w:r>
      <w:r>
        <w:rPr>
          <w:rStyle w:val="229"/>
          <w:b/>
          <w:bCs/>
        </w:rPr>
        <w:t>144</w:t>
      </w:r>
      <w:r>
        <w:fldChar w:fldCharType="end"/>
      </w:r>
      <w:r>
        <w:rPr>
          <w:rStyle w:val="229"/>
          <w:b/>
          <w:bCs/>
        </w:rPr>
        <w:t xml:space="preserve"> </w:t>
      </w:r>
      <w:r>
        <w:rPr>
          <w:color w:val="000000"/>
          <w:spacing w:val="0"/>
          <w:w w:val="100"/>
          <w:position w:val="0"/>
          <w:lang w:val="en-US" w:eastAsia="en-US" w:bidi="en-US"/>
        </w:rPr>
        <w:t>forall function</w:t>
      </w:r>
      <w:r>
        <w:fldChar w:fldCharType="begin"/>
      </w:r>
      <w:r>
        <w:instrText xml:space="preserve">HYPERLINK  \l "bookmark660"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color w:val="000000"/>
          <w:spacing w:val="0"/>
          <w:w w:val="100"/>
          <w:position w:val="0"/>
          <w:lang w:val="en-US" w:eastAsia="en-US" w:bidi="en-US"/>
        </w:rPr>
        <w:t>,</w:t>
      </w:r>
      <w:r>
        <w:fldChar w:fldCharType="begin"/>
      </w:r>
      <w:r>
        <w:instrText xml:space="preserve">HYPERLINK  \l "bookmark1228" \o "Current Document" </w:instrText>
      </w:r>
      <w:r>
        <w:fldChar w:fldCharType="separate"/>
      </w:r>
      <w:r>
        <w:rPr>
          <w:color w:val="000000"/>
          <w:spacing w:val="0"/>
          <w:w w:val="100"/>
          <w:position w:val="0"/>
          <w:lang w:val="en-US" w:eastAsia="en-US" w:bidi="en-US"/>
        </w:rPr>
        <w:t xml:space="preserve"> </w:t>
      </w:r>
      <w:r>
        <w:rPr>
          <w:rStyle w:val="229"/>
          <w:b/>
          <w:bCs/>
        </w:rPr>
        <w:t>193</w:t>
      </w:r>
      <w:r>
        <w:fldChar w:fldCharType="end"/>
      </w:r>
      <w:r>
        <w:rPr>
          <w:rStyle w:val="229"/>
          <w:b/>
          <w:bCs/>
        </w:rPr>
        <w:t xml:space="preserve"> </w:t>
      </w:r>
      <w:r>
        <w:rPr>
          <w:color w:val="000000"/>
          <w:spacing w:val="0"/>
          <w:w w:val="100"/>
          <w:position w:val="0"/>
          <w:lang w:val="en-US" w:eastAsia="en-US" w:bidi="en-US"/>
        </w:rPr>
        <w:t>foreach function</w:t>
      </w:r>
      <w:r>
        <w:fldChar w:fldCharType="begin"/>
      </w:r>
      <w:r>
        <w:instrText xml:space="preserve">HYPERLINK  \l "bookmark186" \o "Current Document" </w:instrText>
      </w:r>
      <w:r>
        <w:fldChar w:fldCharType="separate"/>
      </w:r>
      <w:r>
        <w:rPr>
          <w:color w:val="000000"/>
          <w:spacing w:val="0"/>
          <w:w w:val="100"/>
          <w:position w:val="0"/>
          <w:lang w:val="en-US" w:eastAsia="en-US" w:bidi="en-US"/>
        </w:rPr>
        <w:t xml:space="preserve"> 54</w:t>
      </w:r>
      <w:r>
        <w:fldChar w:fldCharType="end"/>
      </w:r>
      <w:r>
        <w:rPr>
          <w:color w:val="000000"/>
          <w:spacing w:val="0"/>
          <w:w w:val="100"/>
          <w:position w:val="0"/>
          <w:lang w:val="en-US" w:eastAsia="en-US" w:bidi="en-US"/>
        </w:rPr>
        <w:t>,</w:t>
      </w:r>
      <w:r>
        <w:fldChar w:fldCharType="begin"/>
      </w:r>
      <w:r>
        <w:instrText xml:space="preserve">HYPERLINK  \l "bookmark657"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color w:val="000000"/>
          <w:spacing w:val="0"/>
          <w:w w:val="100"/>
          <w:position w:val="0"/>
          <w:lang w:val="en-US" w:eastAsia="en-US" w:bidi="en-US"/>
        </w:rPr>
        <w:t>,</w:t>
      </w:r>
      <w:r>
        <w:fldChar w:fldCharType="begin"/>
      </w:r>
      <w:r>
        <w:instrText xml:space="preserve">HYPERLINK  \l "bookmark1240" \o "Current Document" </w:instrText>
      </w:r>
      <w:r>
        <w:fldChar w:fldCharType="separate"/>
      </w:r>
      <w:r>
        <w:rPr>
          <w:color w:val="000000"/>
          <w:spacing w:val="0"/>
          <w:w w:val="100"/>
          <w:position w:val="0"/>
          <w:lang w:val="en-US" w:eastAsia="en-US" w:bidi="en-US"/>
        </w:rPr>
        <w:t xml:space="preserve"> </w:t>
      </w:r>
      <w:r>
        <w:rPr>
          <w:rStyle w:val="229"/>
          <w:b/>
          <w:bCs/>
        </w:rPr>
        <w:t>194</w:t>
      </w:r>
      <w:r>
        <w:fldChar w:fldCharType="end"/>
      </w:r>
      <w:r>
        <w:rPr>
          <w:rStyle w:val="229"/>
          <w:b/>
          <w:bCs/>
        </w:rPr>
        <w:t xml:space="preserve"> </w:t>
      </w:r>
      <w:r>
        <w:rPr>
          <w:color w:val="000000"/>
          <w:spacing w:val="0"/>
          <w:w w:val="100"/>
          <w:position w:val="0"/>
          <w:lang w:val="en-US" w:eastAsia="en-US" w:bidi="en-US"/>
        </w:rPr>
        <w:t>form</w:t>
      </w:r>
      <w:r>
        <w:fldChar w:fldCharType="begin"/>
      </w:r>
      <w:r>
        <w:instrText xml:space="preserve">HYPERLINK  \l "bookmark1039" \o "Current Document" </w:instrText>
      </w:r>
      <w:r>
        <w:fldChar w:fldCharType="separate"/>
      </w:r>
      <w:r>
        <w:rPr>
          <w:color w:val="000000"/>
          <w:spacing w:val="0"/>
          <w:w w:val="100"/>
          <w:position w:val="0"/>
          <w:lang w:val="en-US" w:eastAsia="en-US" w:bidi="en-US"/>
        </w:rPr>
        <w:t xml:space="preserve"> </w:t>
      </w:r>
      <w:r>
        <w:rPr>
          <w:rStyle w:val="229"/>
          <w:b/>
          <w:bCs/>
        </w:rPr>
        <w:t>168</w:t>
      </w:r>
      <w:r>
        <w:fldChar w:fldCharType="end"/>
      </w:r>
    </w:p>
    <w:p>
      <w:pPr>
        <w:pStyle w:val="26"/>
        <w:widowControl w:val="0"/>
        <w:shd w:val="clear" w:color="auto" w:fill="auto"/>
        <w:spacing w:before="0" w:after="0" w:line="240" w:lineRule="exact"/>
        <w:ind w:left="0" w:right="0" w:firstLine="0"/>
        <w:jc w:val="left"/>
        <w:sectPr>
          <w:pgSz w:w="12240" w:h="15840"/>
          <w:pgMar w:top="1929" w:right="1848" w:bottom="1612" w:left="1238" w:header="0" w:footer="3" w:gutter="0"/>
          <w:cols w:space="907" w:num="2"/>
          <w:rtlGutter w:val="0"/>
          <w:docGrid w:linePitch="360" w:charSpace="0"/>
        </w:sectPr>
      </w:pPr>
      <w:r>
        <w:rPr>
          <w:color w:val="000000"/>
          <w:spacing w:val="0"/>
          <w:w w:val="100"/>
          <w:position w:val="0"/>
          <w:lang w:val="en-US" w:eastAsia="en-US" w:bidi="en-US"/>
        </w:rPr>
        <w:t>forms, data entry</w:t>
      </w:r>
      <w:r>
        <w:fldChar w:fldCharType="begin"/>
      </w:r>
      <w:r>
        <w:instrText xml:space="preserve">HYPERLINK  \l "bookmark74" \o "Current Document" </w:instrText>
      </w:r>
      <w:r>
        <w:fldChar w:fldCharType="separate"/>
      </w:r>
      <w:r>
        <w:rPr>
          <w:color w:val="000000"/>
          <w:spacing w:val="0"/>
          <w:w w:val="100"/>
          <w:position w:val="0"/>
          <w:lang w:val="en-US" w:eastAsia="en-US" w:bidi="en-US"/>
        </w:rPr>
        <w:t xml:space="preserve"> 35</w:t>
      </w:r>
      <w:r>
        <w:fldChar w:fldCharType="end"/>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fprintf function</w:t>
      </w:r>
      <w:r>
        <w:fldChar w:fldCharType="begin"/>
      </w:r>
      <w:r>
        <w:instrText xml:space="preserve">HYPERLINK  \l "bookmark1026" \o "Current Document" </w:instrText>
      </w:r>
      <w:r>
        <w:fldChar w:fldCharType="separate"/>
      </w:r>
      <w:r>
        <w:rPr>
          <w:color w:val="000000"/>
          <w:spacing w:val="0"/>
          <w:w w:val="100"/>
          <w:position w:val="0"/>
          <w:lang w:val="en-US" w:eastAsia="en-US" w:bidi="en-US"/>
        </w:rPr>
        <w:t xml:space="preserve"> 167</w:t>
      </w:r>
      <w:r>
        <w:fldChar w:fldCharType="end"/>
      </w:r>
      <w:r>
        <w:rPr>
          <w:color w:val="000000"/>
          <w:spacing w:val="0"/>
          <w:w w:val="100"/>
          <w:position w:val="0"/>
          <w:lang w:val="en-US" w:eastAsia="en-US" w:bidi="en-US"/>
        </w:rPr>
        <w:t xml:space="preserve"> free variable </w:t>
      </w:r>
      <w:r>
        <w:fldChar w:fldCharType="begin"/>
      </w:r>
      <w:r>
        <w:instrText xml:space="preserve">HYPERLINK  \l "bookmark1832" \o "Current Document" </w:instrText>
      </w:r>
      <w:r>
        <w:fldChar w:fldCharType="separate"/>
      </w:r>
      <w:r>
        <w:rPr>
          <w:rStyle w:val="229"/>
          <w:b/>
          <w:bCs/>
        </w:rPr>
        <w:t>289</w:t>
      </w:r>
      <w:r>
        <w:fldChar w:fldCharType="end"/>
      </w:r>
      <w:r>
        <w:rPr>
          <w:rStyle w:val="229"/>
          <w:b/>
          <w:bCs/>
        </w:rPr>
        <w:t xml:space="preserve"> </w:t>
      </w:r>
      <w:r>
        <w:rPr>
          <w:color w:val="000000"/>
          <w:spacing w:val="0"/>
          <w:w w:val="100"/>
          <w:position w:val="0"/>
          <w:lang w:val="en-US" w:eastAsia="en-US" w:bidi="en-US"/>
        </w:rPr>
        <w:t>fscanf function</w:t>
      </w:r>
      <w:r>
        <w:fldChar w:fldCharType="begin"/>
      </w:r>
      <w:r>
        <w:instrText xml:space="preserve">HYPERLINK  \l "bookmark159" \o "Current Document" </w:instrText>
      </w:r>
      <w:r>
        <w:fldChar w:fldCharType="separate"/>
      </w:r>
      <w:r>
        <w:rPr>
          <w:color w:val="000000"/>
          <w:spacing w:val="0"/>
          <w:w w:val="100"/>
          <w:position w:val="0"/>
          <w:lang w:val="en-US" w:eastAsia="en-US" w:bidi="en-US"/>
        </w:rPr>
        <w:t xml:space="preserve"> 48</w:t>
      </w:r>
      <w:r>
        <w:fldChar w:fldCharType="end"/>
      </w:r>
      <w:r>
        <w:rPr>
          <w:color w:val="000000"/>
          <w:spacing w:val="0"/>
          <w:w w:val="100"/>
          <w:position w:val="0"/>
          <w:lang w:val="en-US" w:eastAsia="en-US" w:bidi="en-US"/>
        </w:rPr>
        <w:t>,</w:t>
      </w:r>
      <w:r>
        <w:fldChar w:fldCharType="begin"/>
      </w:r>
      <w:r>
        <w:instrText xml:space="preserve">HYPERLINK  \l "bookmark1062" \o "Current Document" </w:instrText>
      </w:r>
      <w:r>
        <w:fldChar w:fldCharType="separate"/>
      </w:r>
      <w:r>
        <w:rPr>
          <w:color w:val="000000"/>
          <w:spacing w:val="0"/>
          <w:w w:val="100"/>
          <w:position w:val="0"/>
          <w:lang w:val="en-US" w:eastAsia="en-US" w:bidi="en-US"/>
        </w:rPr>
        <w:t xml:space="preserve"> </w:t>
      </w:r>
      <w:r>
        <w:rPr>
          <w:rStyle w:val="229"/>
          <w:b/>
          <w:bCs/>
        </w:rPr>
        <w:t>172</w:t>
      </w:r>
      <w:r>
        <w:fldChar w:fldCharType="end"/>
      </w:r>
      <w:r>
        <w:rPr>
          <w:rStyle w:val="229"/>
          <w:b/>
          <w:bCs/>
        </w:rPr>
        <w:t xml:space="preserve"> </w:t>
      </w:r>
      <w:r>
        <w:rPr>
          <w:color w:val="000000"/>
          <w:spacing w:val="0"/>
          <w:w w:val="100"/>
          <w:position w:val="0"/>
          <w:lang w:val="en-US" w:eastAsia="en-US" w:bidi="en-US"/>
        </w:rPr>
        <w:t>function body</w:t>
      </w:r>
      <w:r>
        <w:fldChar w:fldCharType="begin"/>
      </w:r>
      <w:r>
        <w:instrText xml:space="preserve">HYPERLINK  \l "bookmark341"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 xml:space="preserve"> function calls</w:t>
      </w:r>
      <w:r>
        <w:fldChar w:fldCharType="begin"/>
      </w:r>
      <w:r>
        <w:instrText xml:space="preserve">HYPERLINK  \l "bookmark693"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function objects</w:t>
      </w:r>
      <w:r>
        <w:fldChar w:fldCharType="begin"/>
      </w:r>
      <w:r>
        <w:instrText xml:space="preserve">HYPERLINK  \l "bookmark340"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w:t>
      </w:r>
      <w:r>
        <w:fldChar w:fldCharType="begin"/>
      </w:r>
      <w:r>
        <w:instrText xml:space="preserve">HYPERLINK  \l "bookmark1315" \o "Current Document" </w:instrText>
      </w:r>
      <w:r>
        <w:fldChar w:fldCharType="separate"/>
      </w:r>
      <w:r>
        <w:rPr>
          <w:color w:val="000000"/>
          <w:spacing w:val="0"/>
          <w:w w:val="100"/>
          <w:position w:val="0"/>
          <w:lang w:val="en-US" w:eastAsia="en-US" w:bidi="en-US"/>
        </w:rPr>
        <w:t xml:space="preserve"> 209</w:t>
      </w:r>
      <w:r>
        <w:fldChar w:fldCharType="end"/>
      </w:r>
      <w:r>
        <w:rPr>
          <w:color w:val="000000"/>
          <w:spacing w:val="0"/>
          <w:w w:val="100"/>
          <w:position w:val="0"/>
          <w:lang w:val="en-US" w:eastAsia="en-US" w:bidi="en-US"/>
        </w:rPr>
        <w:t xml:space="preserve"> </w:t>
      </w:r>
      <w:r>
        <w:fldChar w:fldCharType="begin"/>
      </w:r>
      <w:r>
        <w:instrText xml:space="preserve">HYPERLINK  \l "bookmark68" \o "Current Document" </w:instrText>
      </w:r>
      <w:r>
        <w:fldChar w:fldCharType="separate"/>
      </w:r>
      <w:r>
        <w:rPr>
          <w:color w:val="000000"/>
          <w:spacing w:val="0"/>
          <w:w w:val="100"/>
          <w:position w:val="0"/>
          <w:lang w:val="en-US" w:eastAsia="en-US" w:bidi="en-US"/>
        </w:rPr>
        <w:t xml:space="preserve">functions. </w:t>
      </w:r>
      <w:r>
        <w:fldChar w:fldCharType="end"/>
      </w:r>
      <w:r>
        <w:rPr>
          <w:color w:val="000000"/>
          <w:spacing w:val="0"/>
          <w:w w:val="100"/>
          <w:position w:val="0"/>
          <w:lang w:val="en-US" w:eastAsia="en-US" w:bidi="en-US"/>
        </w:rPr>
        <w:t>See SKILL functions funobj function</w:t>
      </w:r>
      <w:r>
        <w:fldChar w:fldCharType="begin"/>
      </w:r>
      <w:r>
        <w:instrText xml:space="preserve">HYPERLINK  \l "bookmark2040" \o "Current Document" </w:instrText>
      </w:r>
      <w:r>
        <w:fldChar w:fldCharType="separate"/>
      </w:r>
      <w:r>
        <w:rPr>
          <w:color w:val="000000"/>
          <w:spacing w:val="0"/>
          <w:w w:val="100"/>
          <w:position w:val="0"/>
          <w:lang w:val="en-US" w:eastAsia="en-US" w:bidi="en-US"/>
        </w:rPr>
        <w:t xml:space="preserve"> </w:t>
      </w:r>
      <w:r>
        <w:rPr>
          <w:rStyle w:val="229"/>
          <w:b/>
          <w:bCs/>
        </w:rPr>
        <w:t>325</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G</w:t>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garbage collection</w:t>
      </w:r>
      <w:r>
        <w:fldChar w:fldCharType="begin"/>
      </w:r>
      <w:r>
        <w:instrText xml:space="preserve">HYPERLINK  \l "bookmark1406" \o "Current Document" </w:instrText>
      </w:r>
      <w:r>
        <w:fldChar w:fldCharType="separate"/>
      </w:r>
      <w:r>
        <w:rPr>
          <w:color w:val="000000"/>
          <w:spacing w:val="0"/>
          <w:w w:val="100"/>
          <w:position w:val="0"/>
          <w:lang w:val="en-US" w:eastAsia="en-US" w:bidi="en-US"/>
        </w:rPr>
        <w:t xml:space="preserve"> </w:t>
      </w:r>
      <w:r>
        <w:rPr>
          <w:rStyle w:val="229"/>
          <w:b/>
          <w:bCs/>
        </w:rPr>
        <w:t>220</w:t>
      </w:r>
      <w:r>
        <w:fldChar w:fldCharType="end"/>
      </w:r>
      <w:r>
        <w:rPr>
          <w:rStyle w:val="229"/>
          <w:b/>
          <w:bCs/>
        </w:rPr>
        <w:t xml:space="preserve"> </w:t>
      </w:r>
      <w:r>
        <w:rPr>
          <w:color w:val="000000"/>
          <w:spacing w:val="0"/>
          <w:w w:val="100"/>
          <w:position w:val="0"/>
          <w:lang w:val="en-US" w:eastAsia="en-US" w:bidi="en-US"/>
        </w:rPr>
        <w:t>manual allocation</w:t>
      </w:r>
      <w:r>
        <w:fldChar w:fldCharType="begin"/>
      </w:r>
      <w:r>
        <w:instrText xml:space="preserve">HYPERLINK  \l "bookmark1417" \o "Current Document" </w:instrText>
      </w:r>
      <w:r>
        <w:fldChar w:fldCharType="separate"/>
      </w:r>
      <w:r>
        <w:rPr>
          <w:color w:val="000000"/>
          <w:spacing w:val="0"/>
          <w:w w:val="100"/>
          <w:position w:val="0"/>
          <w:lang w:val="en-US" w:eastAsia="en-US" w:bidi="en-US"/>
        </w:rPr>
        <w:t xml:space="preserve"> </w:t>
      </w:r>
      <w:r>
        <w:rPr>
          <w:rStyle w:val="229"/>
          <w:b/>
          <w:bCs/>
        </w:rPr>
        <w:t>223</w:t>
      </w:r>
      <w:r>
        <w:fldChar w:fldCharType="end"/>
      </w:r>
      <w:r>
        <w:rPr>
          <w:rStyle w:val="229"/>
          <w:b/>
          <w:bCs/>
        </w:rPr>
        <w:t xml:space="preserve"> </w:t>
      </w:r>
      <w:r>
        <w:rPr>
          <w:color w:val="000000"/>
          <w:spacing w:val="0"/>
          <w:w w:val="100"/>
          <w:position w:val="0"/>
          <w:lang w:val="en-US" w:eastAsia="en-US" w:bidi="en-US"/>
        </w:rPr>
        <w:t xml:space="preserve">process </w:t>
      </w:r>
      <w:r>
        <w:fldChar w:fldCharType="begin"/>
      </w:r>
      <w:r>
        <w:instrText xml:space="preserve">HYPERLINK  \l "bookmark1408" \o "Current Document" </w:instrText>
      </w:r>
      <w:r>
        <w:fldChar w:fldCharType="separate"/>
      </w:r>
      <w:r>
        <w:rPr>
          <w:rStyle w:val="229"/>
          <w:b/>
          <w:bCs/>
        </w:rPr>
        <w:t>221</w:t>
      </w:r>
      <w:r>
        <w:fldChar w:fldCharType="end"/>
      </w:r>
      <w:r>
        <w:rPr>
          <w:rStyle w:val="229"/>
          <w:b/>
          <w:bCs/>
        </w:rPr>
        <w:t xml:space="preserve"> </w:t>
      </w:r>
      <w:r>
        <w:rPr>
          <w:color w:val="000000"/>
          <w:spacing w:val="0"/>
          <w:w w:val="100"/>
          <w:position w:val="0"/>
          <w:lang w:val="en-US" w:eastAsia="en-US" w:bidi="en-US"/>
        </w:rPr>
        <w:t xml:space="preserve">summary statistics </w:t>
      </w:r>
      <w:r>
        <w:fldChar w:fldCharType="begin"/>
      </w:r>
      <w:r>
        <w:instrText xml:space="preserve">HYPERLINK  \l "bookmark1414" \o "Current Document" </w:instrText>
      </w:r>
      <w:r>
        <w:fldChar w:fldCharType="separate"/>
      </w:r>
      <w:r>
        <w:rPr>
          <w:rStyle w:val="229"/>
          <w:b/>
          <w:bCs/>
        </w:rPr>
        <w:t>222</w:t>
      </w:r>
      <w:r>
        <w:fldChar w:fldCharType="end"/>
      </w:r>
      <w:r>
        <w:rPr>
          <w:rStyle w:val="229"/>
          <w:b/>
          <w:bCs/>
        </w:rPr>
        <w:t xml:space="preserve"> </w:t>
      </w:r>
      <w:r>
        <w:rPr>
          <w:color w:val="000000"/>
          <w:spacing w:val="0"/>
          <w:w w:val="100"/>
          <w:position w:val="0"/>
          <w:lang w:val="en-US" w:eastAsia="en-US" w:bidi="en-US"/>
        </w:rPr>
        <w:t xml:space="preserve">write protection effect on </w:t>
      </w:r>
      <w:r>
        <w:fldChar w:fldCharType="begin"/>
      </w:r>
      <w:r>
        <w:instrText xml:space="preserve">HYPERLINK  \l "bookmark1615" \o "Current Document" </w:instrText>
      </w:r>
      <w:r>
        <w:fldChar w:fldCharType="separate"/>
      </w:r>
      <w:r>
        <w:rPr>
          <w:color w:val="000000"/>
          <w:spacing w:val="0"/>
          <w:w w:val="100"/>
          <w:position w:val="0"/>
          <w:lang w:val="en-US" w:eastAsia="en-US" w:bidi="en-US"/>
        </w:rPr>
        <w:t>261</w:t>
      </w:r>
      <w:r>
        <w:fldChar w:fldCharType="end"/>
      </w:r>
      <w:r>
        <w:rPr>
          <w:color w:val="000000"/>
          <w:spacing w:val="0"/>
          <w:w w:val="100"/>
          <w:position w:val="0"/>
          <w:lang w:val="en-US" w:eastAsia="en-US" w:bidi="en-US"/>
        </w:rPr>
        <w:t xml:space="preserve"> </w:t>
      </w:r>
      <w:r>
        <w:fldChar w:fldCharType="begin"/>
      </w:r>
      <w:r>
        <w:instrText xml:space="preserve">HYPERLINK  \l "bookmark1406" \o "Current Document" </w:instrText>
      </w:r>
      <w:r>
        <w:fldChar w:fldCharType="separate"/>
      </w:r>
      <w:r>
        <w:rPr>
          <w:color w:val="000000"/>
          <w:spacing w:val="0"/>
          <w:w w:val="100"/>
          <w:position w:val="0"/>
          <w:lang w:val="en-US" w:eastAsia="en-US" w:bidi="en-US"/>
        </w:rPr>
        <w:t xml:space="preserve">GC. </w:t>
      </w:r>
      <w:r>
        <w:fldChar w:fldCharType="end"/>
      </w:r>
      <w:r>
        <w:rPr>
          <w:color w:val="000000"/>
          <w:spacing w:val="0"/>
          <w:w w:val="100"/>
          <w:position w:val="0"/>
          <w:lang w:val="en-US" w:eastAsia="en-US" w:bidi="en-US"/>
        </w:rPr>
        <w:t>See garbage collection gcsummary function</w:t>
      </w:r>
      <w:r>
        <w:fldChar w:fldCharType="begin"/>
      </w:r>
      <w:r>
        <w:instrText xml:space="preserve">HYPERLINK  \l "bookmark1412" \o "Current Document" </w:instrText>
      </w:r>
      <w:r>
        <w:fldChar w:fldCharType="separate"/>
      </w:r>
      <w:r>
        <w:rPr>
          <w:color w:val="000000"/>
          <w:spacing w:val="0"/>
          <w:w w:val="100"/>
          <w:position w:val="0"/>
          <w:lang w:val="en-US" w:eastAsia="en-US" w:bidi="en-US"/>
        </w:rPr>
        <w:t xml:space="preserve"> </w:t>
      </w:r>
      <w:r>
        <w:rPr>
          <w:rStyle w:val="229"/>
          <w:b/>
          <w:bCs/>
        </w:rPr>
        <w:t>222</w:t>
      </w:r>
      <w:r>
        <w:fldChar w:fldCharType="end"/>
      </w:r>
      <w:r>
        <w:rPr>
          <w:rStyle w:val="229"/>
          <w:b/>
          <w:bCs/>
        </w:rPr>
        <w:t xml:space="preserve"> </w:t>
      </w:r>
      <w:r>
        <w:rPr>
          <w:color w:val="000000"/>
          <w:spacing w:val="0"/>
          <w:w w:val="100"/>
          <w:position w:val="0"/>
          <w:lang w:val="en-US" w:eastAsia="en-US" w:bidi="en-US"/>
        </w:rPr>
        <w:t xml:space="preserve">generic functions </w:t>
      </w:r>
      <w:r>
        <w:fldChar w:fldCharType="begin"/>
      </w:r>
      <w:r>
        <w:instrText xml:space="preserve">HYPERLINK  \l "bookmark2114" \o "Current Document" </w:instrText>
      </w:r>
      <w:r>
        <w:fldChar w:fldCharType="separate"/>
      </w:r>
      <w:r>
        <w:rPr>
          <w:rStyle w:val="229"/>
          <w:b/>
          <w:bCs/>
        </w:rPr>
        <w:t>333</w:t>
      </w:r>
      <w:r>
        <w:fldChar w:fldCharType="end"/>
      </w:r>
      <w:r>
        <w:rPr>
          <w:rStyle w:val="229"/>
          <w:b/>
          <w:bCs/>
        </w:rPr>
        <w:t xml:space="preserve"> </w:t>
      </w:r>
      <w:r>
        <w:rPr>
          <w:color w:val="000000"/>
          <w:spacing w:val="0"/>
          <w:w w:val="100"/>
          <w:position w:val="0"/>
          <w:lang w:val="en-US" w:eastAsia="en-US" w:bidi="en-US"/>
        </w:rPr>
        <w:t>gensym function</w:t>
      </w:r>
      <w:r>
        <w:fldChar w:fldCharType="begin"/>
      </w:r>
      <w:r>
        <w:instrText xml:space="preserve">HYPERLINK  \l "bookmark454" \o "Current Document" </w:instrText>
      </w:r>
      <w:r>
        <w:fldChar w:fldCharType="separate"/>
      </w:r>
      <w:r>
        <w:rPr>
          <w:color w:val="000000"/>
          <w:spacing w:val="0"/>
          <w:w w:val="100"/>
          <w:position w:val="0"/>
          <w:lang w:val="en-US" w:eastAsia="en-US" w:bidi="en-US"/>
        </w:rPr>
        <w:t xml:space="preserve"> 95</w:t>
      </w:r>
      <w:r>
        <w:fldChar w:fldCharType="end"/>
      </w:r>
      <w:r>
        <w:rPr>
          <w:color w:val="000000"/>
          <w:spacing w:val="0"/>
          <w:w w:val="100"/>
          <w:position w:val="0"/>
          <w:lang w:val="en-US" w:eastAsia="en-US" w:bidi="en-US"/>
        </w:rPr>
        <w:t xml:space="preserve"> get function</w:t>
      </w:r>
      <w:r>
        <w:fldChar w:fldCharType="begin"/>
      </w:r>
      <w:r>
        <w:instrText xml:space="preserve">HYPERLINK  \l "bookmark512" \o "Current Document" </w:instrText>
      </w:r>
      <w:r>
        <w:fldChar w:fldCharType="separate"/>
      </w:r>
      <w:r>
        <w:rPr>
          <w:color w:val="000000"/>
          <w:spacing w:val="0"/>
          <w:w w:val="100"/>
          <w:position w:val="0"/>
          <w:lang w:val="en-US" w:eastAsia="en-US" w:bidi="en-US"/>
        </w:rPr>
        <w:t xml:space="preserve"> 101</w:t>
      </w:r>
      <w:r>
        <w:fldChar w:fldCharType="end"/>
      </w:r>
      <w:r>
        <w:rPr>
          <w:color w:val="000000"/>
          <w:spacing w:val="0"/>
          <w:w w:val="100"/>
          <w:position w:val="0"/>
          <w:lang w:val="en-US" w:eastAsia="en-US" w:bidi="en-US"/>
        </w:rPr>
        <w:t xml:space="preserve">, </w:t>
      </w:r>
      <w:r>
        <w:fldChar w:fldCharType="begin"/>
      </w:r>
      <w:r>
        <w:instrText xml:space="preserve">HYPERLINK  \l "bookmark1812" \o "Current Document" </w:instrText>
      </w:r>
      <w:r>
        <w:fldChar w:fldCharType="separate"/>
      </w:r>
      <w:r>
        <w:rPr>
          <w:rStyle w:val="229"/>
          <w:b/>
          <w:bCs/>
        </w:rPr>
        <w:t>286</w:t>
      </w:r>
      <w:r>
        <w:fldChar w:fldCharType="end"/>
      </w:r>
      <w:r>
        <w:rPr>
          <w:rStyle w:val="229"/>
          <w:b/>
          <w:bCs/>
        </w:rPr>
        <w:t xml:space="preserve"> </w:t>
      </w:r>
      <w:r>
        <w:rPr>
          <w:color w:val="000000"/>
          <w:spacing w:val="0"/>
          <w:w w:val="100"/>
          <w:position w:val="0"/>
          <w:lang w:val="en-US" w:eastAsia="en-US" w:bidi="en-US"/>
        </w:rPr>
        <w:t>get_pname function</w:t>
      </w:r>
      <w:r>
        <w:fldChar w:fldCharType="begin"/>
      </w:r>
      <w:r>
        <w:instrText xml:space="preserve">HYPERLINK  \l "bookmark462" \o "Current Document" </w:instrText>
      </w:r>
      <w:r>
        <w:fldChar w:fldCharType="separate"/>
      </w:r>
      <w:r>
        <w:rPr>
          <w:color w:val="000000"/>
          <w:spacing w:val="0"/>
          <w:w w:val="100"/>
          <w:position w:val="0"/>
          <w:lang w:val="en-US" w:eastAsia="en-US" w:bidi="en-US"/>
        </w:rPr>
        <w:t xml:space="preserve"> 95</w:t>
      </w:r>
      <w:r>
        <w:fldChar w:fldCharType="end"/>
      </w:r>
      <w:r>
        <w:rPr>
          <w:color w:val="000000"/>
          <w:spacing w:val="0"/>
          <w:w w:val="100"/>
          <w:position w:val="0"/>
          <w:lang w:val="en-US" w:eastAsia="en-US" w:bidi="en-US"/>
        </w:rPr>
        <w:t xml:space="preserve"> getc function</w:t>
      </w:r>
      <w:r>
        <w:fldChar w:fldCharType="begin"/>
      </w:r>
      <w:r>
        <w:instrText xml:space="preserve">HYPERLINK  \l "bookmark1066" \o "Current Document" </w:instrText>
      </w:r>
      <w:r>
        <w:fldChar w:fldCharType="separate"/>
      </w:r>
      <w:r>
        <w:rPr>
          <w:color w:val="000000"/>
          <w:spacing w:val="0"/>
          <w:w w:val="100"/>
          <w:position w:val="0"/>
          <w:lang w:val="en-US" w:eastAsia="en-US" w:bidi="en-US"/>
        </w:rPr>
        <w:t xml:space="preserve"> </w:t>
      </w:r>
      <w:r>
        <w:rPr>
          <w:rStyle w:val="229"/>
          <w:b/>
          <w:bCs/>
        </w:rPr>
        <w:t>173</w:t>
      </w:r>
      <w:r>
        <w:fldChar w:fldCharType="end"/>
      </w:r>
      <w:r>
        <w:rPr>
          <w:rStyle w:val="229"/>
          <w:b/>
          <w:bCs/>
        </w:rPr>
        <w:t xml:space="preserve"> </w:t>
      </w:r>
      <w:r>
        <w:rPr>
          <w:color w:val="000000"/>
          <w:spacing w:val="0"/>
          <w:w w:val="100"/>
          <w:position w:val="0"/>
          <w:lang w:val="en-US" w:eastAsia="en-US" w:bidi="en-US"/>
        </w:rPr>
        <w:t>getCurrentTime function</w:t>
      </w:r>
      <w:r>
        <w:fldChar w:fldCharType="begin"/>
      </w:r>
      <w:r>
        <w:instrText xml:space="preserve">HYPERLINK  \l "bookmark1084" \o "Current Document" </w:instrText>
      </w:r>
      <w:r>
        <w:fldChar w:fldCharType="separate"/>
      </w:r>
      <w:r>
        <w:rPr>
          <w:color w:val="000000"/>
          <w:spacing w:val="0"/>
          <w:w w:val="100"/>
          <w:position w:val="0"/>
          <w:lang w:val="en-US" w:eastAsia="en-US" w:bidi="en-US"/>
        </w:rPr>
        <w:t xml:space="preserve"> </w:t>
      </w:r>
      <w:r>
        <w:rPr>
          <w:rStyle w:val="229"/>
          <w:b/>
          <w:bCs/>
        </w:rPr>
        <w:t>175</w:t>
      </w:r>
      <w:r>
        <w:fldChar w:fldCharType="end"/>
      </w:r>
      <w:r>
        <w:rPr>
          <w:rStyle w:val="229"/>
          <w:b/>
          <w:bCs/>
        </w:rPr>
        <w:t xml:space="preserve"> </w:t>
      </w:r>
      <w:r>
        <w:rPr>
          <w:color w:val="000000"/>
          <w:spacing w:val="0"/>
          <w:w w:val="100"/>
          <w:position w:val="0"/>
          <w:lang w:val="en-US" w:eastAsia="en-US" w:bidi="en-US"/>
        </w:rPr>
        <w:t xml:space="preserve">getd function </w:t>
      </w:r>
      <w:r>
        <w:fldChar w:fldCharType="begin"/>
      </w:r>
      <w:r>
        <w:instrText xml:space="preserve">HYPERLINK  \l "bookmark1318" \o "Current Document" </w:instrText>
      </w:r>
      <w:r>
        <w:fldChar w:fldCharType="separate"/>
      </w:r>
      <w:r>
        <w:rPr>
          <w:color w:val="000000"/>
          <w:spacing w:val="0"/>
          <w:w w:val="100"/>
          <w:position w:val="0"/>
          <w:lang w:val="en-US" w:eastAsia="en-US" w:bidi="en-US"/>
        </w:rPr>
        <w:t>209</w:t>
      </w:r>
      <w:r>
        <w:fldChar w:fldCharType="end"/>
      </w:r>
      <w:r>
        <w:rPr>
          <w:color w:val="000000"/>
          <w:spacing w:val="0"/>
          <w:w w:val="100"/>
          <w:position w:val="0"/>
          <w:lang w:val="en-US" w:eastAsia="en-US" w:bidi="en-US"/>
        </w:rPr>
        <w:t>,</w:t>
      </w:r>
      <w:r>
        <w:fldChar w:fldCharType="begin"/>
      </w:r>
      <w:r>
        <w:instrText xml:space="preserve">HYPERLINK  \l "bookmark1810"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rStyle w:val="229"/>
          <w:b/>
          <w:bCs/>
        </w:rPr>
        <w:t xml:space="preserve"> </w:t>
      </w:r>
      <w:r>
        <w:rPr>
          <w:color w:val="000000"/>
          <w:spacing w:val="0"/>
          <w:w w:val="100"/>
          <w:position w:val="0"/>
          <w:lang w:val="en-US" w:eastAsia="en-US" w:bidi="en-US"/>
        </w:rPr>
        <w:t>getDirFiles function</w:t>
      </w:r>
      <w:r>
        <w:fldChar w:fldCharType="begin"/>
      </w:r>
      <w:r>
        <w:instrText xml:space="preserve">HYPERLINK  \l "bookmark979" \o "Current Document" </w:instrText>
      </w:r>
      <w:r>
        <w:fldChar w:fldCharType="separate"/>
      </w:r>
      <w:r>
        <w:rPr>
          <w:color w:val="000000"/>
          <w:spacing w:val="0"/>
          <w:w w:val="100"/>
          <w:position w:val="0"/>
          <w:lang w:val="en-US" w:eastAsia="en-US" w:bidi="en-US"/>
        </w:rPr>
        <w:t xml:space="preserve"> </w:t>
      </w:r>
      <w:r>
        <w:rPr>
          <w:rStyle w:val="229"/>
          <w:b/>
          <w:bCs/>
        </w:rPr>
        <w:t>160</w:t>
      </w:r>
      <w:r>
        <w:fldChar w:fldCharType="end"/>
      </w:r>
      <w:r>
        <w:rPr>
          <w:rStyle w:val="229"/>
          <w:b/>
          <w:bCs/>
        </w:rPr>
        <w:t xml:space="preserve"> </w:t>
      </w:r>
      <w:r>
        <w:rPr>
          <w:color w:val="000000"/>
          <w:spacing w:val="0"/>
          <w:w w:val="100"/>
          <w:position w:val="0"/>
          <w:lang w:val="en-US" w:eastAsia="en-US" w:bidi="en-US"/>
        </w:rPr>
        <w:t xml:space="preserve">getFnWriteProtect function </w:t>
      </w:r>
      <w:r>
        <w:fldChar w:fldCharType="begin"/>
      </w:r>
      <w:r>
        <w:instrText xml:space="preserve">HYPERLINK  \l "bookmark1525" \o "Current Document" </w:instrText>
      </w:r>
      <w:r>
        <w:fldChar w:fldCharType="separate"/>
      </w:r>
      <w:r>
        <w:rPr>
          <w:rStyle w:val="229"/>
          <w:b/>
          <w:bCs/>
        </w:rPr>
        <w:t>241</w:t>
      </w:r>
      <w:r>
        <w:fldChar w:fldCharType="end"/>
      </w:r>
      <w:r>
        <w:rPr>
          <w:rStyle w:val="229"/>
          <w:b/>
          <w:bCs/>
        </w:rPr>
        <w:t xml:space="preserve"> </w:t>
      </w:r>
      <w:r>
        <w:rPr>
          <w:color w:val="000000"/>
          <w:spacing w:val="0"/>
          <w:w w:val="100"/>
          <w:position w:val="0"/>
          <w:lang w:val="en-US" w:eastAsia="en-US" w:bidi="en-US"/>
        </w:rPr>
        <w:t>getInstallPath function</w:t>
      </w:r>
      <w:r>
        <w:fldChar w:fldCharType="begin"/>
      </w:r>
      <w:r>
        <w:instrText xml:space="preserve">HYPERLINK  \l "bookmark946" \o "Current Document" </w:instrText>
      </w:r>
      <w:r>
        <w:fldChar w:fldCharType="separate"/>
      </w:r>
      <w:r>
        <w:rPr>
          <w:color w:val="000000"/>
          <w:spacing w:val="0"/>
          <w:w w:val="100"/>
          <w:position w:val="0"/>
          <w:lang w:val="en-US" w:eastAsia="en-US" w:bidi="en-US"/>
        </w:rPr>
        <w:t xml:space="preserve"> </w:t>
      </w:r>
      <w:r>
        <w:rPr>
          <w:rStyle w:val="229"/>
          <w:b/>
          <w:bCs/>
        </w:rPr>
        <w:t>155</w:t>
      </w:r>
      <w:r>
        <w:fldChar w:fldCharType="end"/>
      </w:r>
      <w:r>
        <w:rPr>
          <w:rStyle w:val="229"/>
          <w:b/>
          <w:bCs/>
        </w:rPr>
        <w:t xml:space="preserve"> </w:t>
      </w:r>
      <w:r>
        <w:rPr>
          <w:color w:val="000000"/>
          <w:spacing w:val="0"/>
          <w:w w:val="100"/>
          <w:position w:val="0"/>
          <w:lang w:val="en-US" w:eastAsia="en-US" w:bidi="en-US"/>
        </w:rPr>
        <w:t>getqq function</w:t>
      </w:r>
      <w:r>
        <w:fldChar w:fldCharType="begin"/>
      </w:r>
      <w:r>
        <w:instrText xml:space="preserve">HYPERLINK  \l "bookmark494" \o "Current Document" </w:instrText>
      </w:r>
      <w:r>
        <w:fldChar w:fldCharType="separate"/>
      </w:r>
      <w:r>
        <w:rPr>
          <w:color w:val="000000"/>
          <w:spacing w:val="0"/>
          <w:w w:val="100"/>
          <w:position w:val="0"/>
          <w:lang w:val="en-US" w:eastAsia="en-US" w:bidi="en-US"/>
        </w:rPr>
        <w:t xml:space="preserve"> 98</w:t>
      </w:r>
      <w:r>
        <w:fldChar w:fldCharType="end"/>
      </w:r>
      <w:r>
        <w:rPr>
          <w:color w:val="000000"/>
          <w:spacing w:val="0"/>
          <w:w w:val="100"/>
          <w:position w:val="0"/>
          <w:lang w:val="en-US" w:eastAsia="en-US" w:bidi="en-US"/>
        </w:rPr>
        <w:t xml:space="preserve"> gets function</w:t>
      </w:r>
      <w:r>
        <w:fldChar w:fldCharType="begin"/>
      </w:r>
      <w:r>
        <w:instrText xml:space="preserve">HYPERLINK  \l "bookmark1064" \o "Current Document" </w:instrText>
      </w:r>
      <w:r>
        <w:fldChar w:fldCharType="separate"/>
      </w:r>
      <w:r>
        <w:rPr>
          <w:color w:val="000000"/>
          <w:spacing w:val="0"/>
          <w:w w:val="100"/>
          <w:position w:val="0"/>
          <w:lang w:val="en-US" w:eastAsia="en-US" w:bidi="en-US"/>
        </w:rPr>
        <w:t xml:space="preserve"> </w:t>
      </w:r>
      <w:r>
        <w:rPr>
          <w:rStyle w:val="229"/>
          <w:b/>
          <w:bCs/>
        </w:rPr>
        <w:t>172</w:t>
      </w:r>
      <w:r>
        <w:fldChar w:fldCharType="end"/>
      </w:r>
      <w:r>
        <w:rPr>
          <w:rStyle w:val="229"/>
          <w:b/>
          <w:bCs/>
        </w:rPr>
        <w:t xml:space="preserve"> </w:t>
      </w:r>
      <w:r>
        <w:rPr>
          <w:color w:val="000000"/>
          <w:spacing w:val="0"/>
          <w:w w:val="100"/>
          <w:position w:val="0"/>
          <w:lang w:val="en-US" w:eastAsia="en-US" w:bidi="en-US"/>
        </w:rPr>
        <w:t>getShellEnvVar function</w:t>
      </w:r>
      <w:r>
        <w:fldChar w:fldCharType="begin"/>
      </w:r>
      <w:r>
        <w:instrText xml:space="preserve">HYPERLINK  \l "bookmark1090" \o "Current Document" </w:instrText>
      </w:r>
      <w:r>
        <w:fldChar w:fldCharType="separate"/>
      </w:r>
      <w:r>
        <w:rPr>
          <w:color w:val="000000"/>
          <w:spacing w:val="0"/>
          <w:w w:val="100"/>
          <w:position w:val="0"/>
          <w:lang w:val="en-US" w:eastAsia="en-US" w:bidi="en-US"/>
        </w:rPr>
        <w:t xml:space="preserve"> </w:t>
      </w:r>
      <w:r>
        <w:rPr>
          <w:rStyle w:val="229"/>
          <w:b/>
          <w:bCs/>
        </w:rPr>
        <w:t>175</w:t>
      </w:r>
      <w:r>
        <w:fldChar w:fldCharType="end"/>
      </w:r>
      <w:r>
        <w:rPr>
          <w:rStyle w:val="229"/>
          <w:b/>
          <w:bCs/>
        </w:rPr>
        <w:t xml:space="preserve"> </w:t>
      </w:r>
      <w:r>
        <w:rPr>
          <w:color w:val="000000"/>
          <w:spacing w:val="0"/>
          <w:w w:val="100"/>
          <w:position w:val="0"/>
          <w:lang w:val="en-US" w:eastAsia="en-US" w:bidi="en-US"/>
        </w:rPr>
        <w:t xml:space="preserve">getSkillPath function </w:t>
      </w:r>
      <w:r>
        <w:fldChar w:fldCharType="begin"/>
      </w:r>
      <w:r>
        <w:instrText xml:space="preserve">HYPERLINK  \l "bookmark211" \o "Current Document" </w:instrText>
      </w:r>
      <w:r>
        <w:fldChar w:fldCharType="separate"/>
      </w:r>
      <w:r>
        <w:rPr>
          <w:color w:val="000000"/>
          <w:spacing w:val="0"/>
          <w:w w:val="100"/>
          <w:position w:val="0"/>
          <w:lang w:val="en-US" w:eastAsia="en-US" w:bidi="en-US"/>
        </w:rPr>
        <w:t>58</w:t>
      </w:r>
      <w:r>
        <w:fldChar w:fldCharType="end"/>
      </w:r>
      <w:r>
        <w:rPr>
          <w:color w:val="000000"/>
          <w:spacing w:val="0"/>
          <w:w w:val="100"/>
          <w:position w:val="0"/>
          <w:lang w:val="en-US" w:eastAsia="en-US" w:bidi="en-US"/>
        </w:rPr>
        <w:t>,</w:t>
      </w:r>
      <w:r>
        <w:fldChar w:fldCharType="begin"/>
      </w:r>
      <w:r>
        <w:instrText xml:space="preserve">HYPERLINK  \l "bookmark942" \o "Current Document" </w:instrText>
      </w:r>
      <w:r>
        <w:fldChar w:fldCharType="separate"/>
      </w:r>
      <w:r>
        <w:rPr>
          <w:color w:val="000000"/>
          <w:spacing w:val="0"/>
          <w:w w:val="100"/>
          <w:position w:val="0"/>
          <w:lang w:val="en-US" w:eastAsia="en-US" w:bidi="en-US"/>
        </w:rPr>
        <w:t xml:space="preserve"> </w:t>
      </w:r>
      <w:r>
        <w:rPr>
          <w:rStyle w:val="229"/>
          <w:b/>
          <w:bCs/>
        </w:rPr>
        <w:t>154</w:t>
      </w:r>
      <w:r>
        <w:fldChar w:fldCharType="end"/>
      </w:r>
      <w:r>
        <w:rPr>
          <w:rStyle w:val="229"/>
          <w:b/>
          <w:bCs/>
        </w:rPr>
        <w:t xml:space="preserve"> </w:t>
      </w:r>
      <w:r>
        <w:rPr>
          <w:color w:val="000000"/>
          <w:spacing w:val="0"/>
          <w:w w:val="100"/>
          <w:position w:val="0"/>
          <w:lang w:val="en-US" w:eastAsia="en-US" w:bidi="en-US"/>
        </w:rPr>
        <w:t xml:space="preserve">getVarWriteProtect function </w:t>
      </w:r>
      <w:r>
        <w:fldChar w:fldCharType="begin"/>
      </w:r>
      <w:r>
        <w:instrText xml:space="preserve">HYPERLINK  \l "bookmark1531" \o "Current Document" </w:instrText>
      </w:r>
      <w:r>
        <w:fldChar w:fldCharType="separate"/>
      </w:r>
      <w:r>
        <w:rPr>
          <w:rStyle w:val="229"/>
          <w:b/>
          <w:bCs/>
        </w:rPr>
        <w:t>242</w:t>
      </w:r>
      <w:r>
        <w:fldChar w:fldCharType="end"/>
      </w:r>
      <w:r>
        <w:rPr>
          <w:rStyle w:val="229"/>
          <w:b/>
          <w:bCs/>
        </w:rPr>
        <w:t xml:space="preserve"> </w:t>
      </w:r>
      <w:r>
        <w:rPr>
          <w:color w:val="000000"/>
          <w:spacing w:val="0"/>
          <w:w w:val="100"/>
          <w:position w:val="0"/>
          <w:lang w:val="en-US" w:eastAsia="en-US" w:bidi="en-US"/>
        </w:rPr>
        <w:t>getVersion function</w:t>
      </w:r>
      <w:r>
        <w:fldChar w:fldCharType="begin"/>
      </w:r>
      <w:r>
        <w:instrText xml:space="preserve">HYPERLINK  \l "bookmark1088" \o "Current Document" </w:instrText>
      </w:r>
      <w:r>
        <w:fldChar w:fldCharType="separate"/>
      </w:r>
      <w:r>
        <w:rPr>
          <w:color w:val="000000"/>
          <w:spacing w:val="0"/>
          <w:w w:val="100"/>
          <w:position w:val="0"/>
          <w:lang w:val="en-US" w:eastAsia="en-US" w:bidi="en-US"/>
        </w:rPr>
        <w:t xml:space="preserve"> </w:t>
      </w:r>
      <w:r>
        <w:rPr>
          <w:rStyle w:val="229"/>
          <w:b/>
          <w:bCs/>
        </w:rPr>
        <w:t>175</w:t>
      </w:r>
      <w:r>
        <w:fldChar w:fldCharType="end"/>
      </w:r>
      <w:r>
        <w:rPr>
          <w:rStyle w:val="229"/>
          <w:b/>
          <w:bCs/>
        </w:rPr>
        <w:t xml:space="preserve"> </w:t>
      </w:r>
      <w:r>
        <w:rPr>
          <w:color w:val="000000"/>
          <w:spacing w:val="0"/>
          <w:w w:val="100"/>
          <w:position w:val="0"/>
          <w:lang w:val="en-US" w:eastAsia="en-US" w:bidi="en-US"/>
        </w:rPr>
        <w:t xml:space="preserve">getWarn function </w:t>
      </w:r>
      <w:r>
        <w:fldChar w:fldCharType="begin"/>
      </w:r>
      <w:r>
        <w:instrText xml:space="preserve">HYPERLINK  \l "bookmark1395" \o "Current Document" </w:instrText>
      </w:r>
      <w:r>
        <w:fldChar w:fldCharType="separate"/>
      </w:r>
      <w:r>
        <w:rPr>
          <w:rStyle w:val="229"/>
          <w:b/>
          <w:bCs/>
        </w:rPr>
        <w:t>219</w:t>
      </w:r>
      <w:r>
        <w:fldChar w:fldCharType="end"/>
      </w:r>
      <w:r>
        <w:rPr>
          <w:rStyle w:val="229"/>
          <w:b/>
          <w:bCs/>
        </w:rPr>
        <w:t xml:space="preserve"> </w:t>
      </w:r>
      <w:r>
        <w:rPr>
          <w:color w:val="000000"/>
          <w:spacing w:val="0"/>
          <w:w w:val="100"/>
          <w:position w:val="0"/>
          <w:lang w:val="en-US" w:eastAsia="en-US" w:bidi="en-US"/>
        </w:rPr>
        <w:t>getWorkingDir function</w:t>
      </w:r>
      <w:r>
        <w:fldChar w:fldCharType="begin"/>
      </w:r>
      <w:r>
        <w:instrText xml:space="preserve">HYPERLINK  \l "bookmark983" \o "Current Document" </w:instrText>
      </w:r>
      <w:r>
        <w:fldChar w:fldCharType="separate"/>
      </w:r>
      <w:r>
        <w:rPr>
          <w:color w:val="000000"/>
          <w:spacing w:val="0"/>
          <w:w w:val="100"/>
          <w:position w:val="0"/>
          <w:lang w:val="en-US" w:eastAsia="en-US" w:bidi="en-US"/>
        </w:rPr>
        <w:t xml:space="preserve"> </w:t>
      </w:r>
      <w:r>
        <w:rPr>
          <w:rStyle w:val="229"/>
          <w:b/>
          <w:bCs/>
        </w:rPr>
        <w:t>161</w:t>
      </w:r>
      <w:r>
        <w:fldChar w:fldCharType="end"/>
      </w:r>
      <w:r>
        <w:rPr>
          <w:rStyle w:val="229"/>
          <w:b/>
          <w:bCs/>
        </w:rPr>
        <w:t xml:space="preserve"> </w:t>
      </w:r>
      <w:r>
        <w:rPr>
          <w:color w:val="000000"/>
          <w:spacing w:val="0"/>
          <w:w w:val="100"/>
          <w:position w:val="0"/>
          <w:lang w:val="en-US" w:eastAsia="en-US" w:bidi="en-US"/>
        </w:rPr>
        <w:t>global variables misusing</w:t>
      </w:r>
      <w:r>
        <w:fldChar w:fldCharType="begin"/>
      </w:r>
      <w:r>
        <w:instrText xml:space="preserve">HYPERLINK  \l "bookmark1566" \o "Current Document" </w:instrText>
      </w:r>
      <w:r>
        <w:fldChar w:fldCharType="separate"/>
      </w:r>
      <w:r>
        <w:rPr>
          <w:color w:val="000000"/>
          <w:spacing w:val="0"/>
          <w:w w:val="100"/>
          <w:position w:val="0"/>
          <w:lang w:val="en-US" w:eastAsia="en-US" w:bidi="en-US"/>
        </w:rPr>
        <w:t xml:space="preserve"> </w:t>
      </w:r>
      <w:r>
        <w:rPr>
          <w:rStyle w:val="229"/>
          <w:b/>
          <w:bCs/>
        </w:rPr>
        <w:t>250</w:t>
      </w:r>
      <w:r>
        <w:fldChar w:fldCharType="end"/>
      </w:r>
      <w:r>
        <w:rPr>
          <w:rStyle w:val="229"/>
          <w:b/>
          <w:bCs/>
        </w:rPr>
        <w:t xml:space="preserve"> </w:t>
      </w:r>
      <w:r>
        <w:rPr>
          <w:color w:val="000000"/>
          <w:spacing w:val="0"/>
          <w:w w:val="100"/>
          <w:position w:val="0"/>
          <w:lang w:val="en-US" w:eastAsia="en-US" w:bidi="en-US"/>
        </w:rPr>
        <w:t>naming</w:t>
      </w:r>
      <w:r>
        <w:fldChar w:fldCharType="begin"/>
      </w:r>
      <w:r>
        <w:instrText xml:space="preserve">HYPERLINK  \l "bookmark421" \o "Current Document" </w:instrText>
      </w:r>
      <w:r>
        <w:fldChar w:fldCharType="separate"/>
      </w:r>
      <w:r>
        <w:rPr>
          <w:color w:val="000000"/>
          <w:spacing w:val="0"/>
          <w:w w:val="100"/>
          <w:position w:val="0"/>
          <w:lang w:val="en-US" w:eastAsia="en-US" w:bidi="en-US"/>
        </w:rPr>
        <w:t xml:space="preserve"> </w:t>
      </w:r>
      <w:r>
        <w:rPr>
          <w:rStyle w:val="229"/>
          <w:b/>
          <w:bCs/>
        </w:rPr>
        <w:t>89</w:t>
      </w:r>
      <w:r>
        <w:fldChar w:fldCharType="end"/>
      </w:r>
      <w:r>
        <w:rPr>
          <w:rStyle w:val="229"/>
          <w:b/>
          <w:bCs/>
        </w:rPr>
        <w:t xml:space="preserve"> </w:t>
      </w:r>
      <w:r>
        <w:rPr>
          <w:color w:val="000000"/>
          <w:spacing w:val="0"/>
          <w:w w:val="100"/>
          <w:position w:val="0"/>
          <w:lang w:val="en-US" w:eastAsia="en-US" w:bidi="en-US"/>
        </w:rPr>
        <w:t>reducing</w:t>
      </w:r>
      <w:r>
        <w:fldChar w:fldCharType="begin"/>
      </w:r>
      <w:r>
        <w:instrText xml:space="preserve">HYPERLINK  \l "bookmark425" \o "Current Document" </w:instrText>
      </w:r>
      <w:r>
        <w:fldChar w:fldCharType="separate"/>
      </w:r>
      <w:r>
        <w:rPr>
          <w:color w:val="000000"/>
          <w:spacing w:val="0"/>
          <w:w w:val="100"/>
          <w:position w:val="0"/>
          <w:lang w:val="en-US" w:eastAsia="en-US" w:bidi="en-US"/>
        </w:rPr>
        <w:t xml:space="preserve"> </w:t>
      </w:r>
      <w:r>
        <w:rPr>
          <w:rStyle w:val="229"/>
          <w:b/>
          <w:bCs/>
        </w:rPr>
        <w:t>90</w:t>
      </w:r>
      <w:r>
        <w:fldChar w:fldCharType="end"/>
      </w:r>
      <w:r>
        <w:rPr>
          <w:rStyle w:val="229"/>
          <w:b/>
          <w:bCs/>
        </w:rPr>
        <w:t xml:space="preserve"> </w:t>
      </w:r>
      <w:r>
        <w:rPr>
          <w:color w:val="000000"/>
          <w:spacing w:val="0"/>
          <w:w w:val="100"/>
          <w:position w:val="0"/>
          <w:lang w:val="en-US" w:eastAsia="en-US" w:bidi="en-US"/>
        </w:rPr>
        <w:t>sharing</w:t>
      </w:r>
      <w:r>
        <w:fldChar w:fldCharType="begin"/>
      </w:r>
      <w:r>
        <w:instrText xml:space="preserve">HYPERLINK  \l "bookmark2025" \o "Current Document" </w:instrText>
      </w:r>
      <w:r>
        <w:fldChar w:fldCharType="separate"/>
      </w:r>
      <w:r>
        <w:rPr>
          <w:color w:val="000000"/>
          <w:spacing w:val="0"/>
          <w:w w:val="100"/>
          <w:position w:val="0"/>
          <w:lang w:val="en-US" w:eastAsia="en-US" w:bidi="en-US"/>
        </w:rPr>
        <w:t xml:space="preserve"> </w:t>
      </w:r>
      <w:r>
        <w:rPr>
          <w:rStyle w:val="229"/>
          <w:b/>
          <w:bCs/>
        </w:rPr>
        <w:t>323</w:t>
      </w:r>
      <w:r>
        <w:fldChar w:fldCharType="end"/>
      </w:r>
      <w:r>
        <w:rPr>
          <w:rStyle w:val="229"/>
          <w:b/>
          <w:bCs/>
        </w:rPr>
        <w:t xml:space="preserve"> </w:t>
      </w:r>
      <w:r>
        <w:rPr>
          <w:color w:val="000000"/>
          <w:spacing w:val="0"/>
          <w:w w:val="100"/>
          <w:position w:val="0"/>
          <w:lang w:val="en-US" w:eastAsia="en-US" w:bidi="en-US"/>
        </w:rPr>
        <w:t>testing</w:t>
      </w:r>
      <w:r>
        <w:fldChar w:fldCharType="begin"/>
      </w:r>
      <w:r>
        <w:instrText xml:space="preserve">HYPERLINK  \l "bookmark413" \o "Current Document" </w:instrText>
      </w:r>
      <w:r>
        <w:fldChar w:fldCharType="separate"/>
      </w:r>
      <w:r>
        <w:rPr>
          <w:color w:val="000000"/>
          <w:spacing w:val="0"/>
          <w:w w:val="100"/>
          <w:position w:val="0"/>
          <w:lang w:val="en-US" w:eastAsia="en-US" w:bidi="en-US"/>
        </w:rPr>
        <w:t xml:space="preserve"> 88</w:t>
      </w:r>
      <w:r>
        <w:fldChar w:fldCharType="end"/>
      </w:r>
      <w:r>
        <w:rPr>
          <w:color w:val="000000"/>
          <w:spacing w:val="0"/>
          <w:w w:val="100"/>
          <w:position w:val="0"/>
          <w:lang w:val="en-US" w:eastAsia="en-US" w:bidi="en-US"/>
        </w:rPr>
        <w:t xml:space="preserve"> globals, dynamic</w:t>
      </w:r>
      <w:r>
        <w:fldChar w:fldCharType="begin"/>
      </w:r>
      <w:r>
        <w:instrText xml:space="preserve">HYPERLINK  \l "bookmark1377" \o "Current Document" </w:instrText>
      </w:r>
      <w:r>
        <w:fldChar w:fldCharType="separate"/>
      </w:r>
      <w:r>
        <w:rPr>
          <w:color w:val="000000"/>
          <w:spacing w:val="0"/>
          <w:w w:val="100"/>
          <w:position w:val="0"/>
          <w:lang w:val="en-US" w:eastAsia="en-US" w:bidi="en-US"/>
        </w:rPr>
        <w:t xml:space="preserve"> </w:t>
      </w:r>
      <w:r>
        <w:rPr>
          <w:rStyle w:val="229"/>
          <w:b/>
          <w:bCs/>
        </w:rPr>
        <w:t>216</w:t>
      </w:r>
      <w:r>
        <w:fldChar w:fldCharType="end"/>
      </w:r>
    </w:p>
    <w:p>
      <w:pPr>
        <w:pStyle w:val="43"/>
        <w:widowControl w:val="0"/>
        <w:shd w:val="clear" w:color="auto" w:fill="auto"/>
        <w:spacing w:before="0" w:after="154" w:line="360" w:lineRule="exact"/>
        <w:ind w:left="0" w:right="0" w:firstLine="0"/>
        <w:jc w:val="left"/>
      </w:pPr>
      <w:r>
        <w:rPr>
          <w:color w:val="000000"/>
          <w:spacing w:val="0"/>
          <w:w w:val="100"/>
          <w:position w:val="0"/>
          <w:lang w:val="en-US" w:eastAsia="en-US" w:bidi="en-US"/>
        </w:rPr>
        <w:t>H</w:t>
      </w:r>
    </w:p>
    <w:p>
      <w:pPr>
        <w:pStyle w:val="26"/>
        <w:widowControl w:val="0"/>
        <w:shd w:val="clear" w:color="auto" w:fill="auto"/>
        <w:spacing w:before="0" w:after="0" w:line="240" w:lineRule="exact"/>
        <w:ind w:left="0" w:right="0" w:firstLine="0"/>
        <w:jc w:val="left"/>
      </w:pPr>
      <w:r>
        <w:fldChar w:fldCharType="begin"/>
      </w:r>
      <w:r>
        <w:instrText xml:space="preserve">HYPERLINK  \l "bookmark630" \o "Current Document" </w:instrText>
      </w:r>
      <w:r>
        <w:fldChar w:fldCharType="separate"/>
      </w:r>
      <w:r>
        <w:rPr>
          <w:color w:val="000000"/>
          <w:spacing w:val="0"/>
          <w:w w:val="100"/>
          <w:position w:val="0"/>
          <w:lang w:val="en-US" w:eastAsia="en-US" w:bidi="en-US"/>
        </w:rPr>
        <w:t xml:space="preserve">hash table. </w:t>
      </w:r>
      <w:r>
        <w:fldChar w:fldCharType="end"/>
      </w:r>
      <w:r>
        <w:rPr>
          <w:color w:val="000000"/>
          <w:spacing w:val="0"/>
          <w:w w:val="100"/>
          <w:position w:val="0"/>
          <w:lang w:val="en-US" w:eastAsia="en-US" w:bidi="en-US"/>
        </w:rPr>
        <w:t xml:space="preserve">See association tables hiding private functions </w:t>
      </w:r>
      <w:r>
        <w:fldChar w:fldCharType="begin"/>
      </w:r>
      <w:r>
        <w:instrText xml:space="preserve">HYPERLINK  \l "bookmark1754" \o "Current Document" </w:instrText>
      </w:r>
      <w:r>
        <w:fldChar w:fldCharType="separate"/>
      </w:r>
      <w:r>
        <w:rPr>
          <w:color w:val="000000"/>
          <w:spacing w:val="0"/>
          <w:w w:val="100"/>
          <w:position w:val="0"/>
          <w:lang w:val="en-US" w:eastAsia="en-US" w:bidi="en-US"/>
        </w:rPr>
        <w:t>281</w:t>
      </w:r>
      <w:r>
        <w:fldChar w:fldCharType="end"/>
      </w:r>
      <w:r>
        <w:rPr>
          <w:color w:val="000000"/>
          <w:spacing w:val="0"/>
          <w:w w:val="100"/>
          <w:position w:val="0"/>
          <w:lang w:val="en-US" w:eastAsia="en-US" w:bidi="en-US"/>
        </w:rPr>
        <w:t>,</w:t>
      </w:r>
      <w:r>
        <w:fldChar w:fldCharType="begin"/>
      </w:r>
      <w:r>
        <w:instrText xml:space="preserve">HYPERLINK  \l "bookmark1938" \o "Current Document" </w:instrText>
      </w:r>
      <w:r>
        <w:fldChar w:fldCharType="separate"/>
      </w:r>
      <w:r>
        <w:rPr>
          <w:color w:val="000000"/>
          <w:spacing w:val="0"/>
          <w:w w:val="100"/>
          <w:position w:val="0"/>
          <w:lang w:val="en-US" w:eastAsia="en-US" w:bidi="en-US"/>
        </w:rPr>
        <w:t xml:space="preserve"> </w:t>
      </w:r>
      <w:r>
        <w:rPr>
          <w:rStyle w:val="229"/>
          <w:b/>
          <w:bCs/>
        </w:rPr>
        <w:t>309</w:t>
      </w:r>
      <w:r>
        <w:fldChar w:fldCharType="end"/>
      </w:r>
    </w:p>
    <w:p>
      <w:pPr>
        <w:pStyle w:val="43"/>
        <w:widowControl w:val="0"/>
        <w:shd w:val="clear" w:color="auto" w:fill="auto"/>
        <w:spacing w:before="0" w:after="154" w:line="360" w:lineRule="exact"/>
        <w:ind w:left="0" w:right="0" w:firstLine="0"/>
        <w:jc w:val="left"/>
      </w:pPr>
      <w:r>
        <w:br w:type="column"/>
      </w:r>
      <w:r>
        <w:rPr>
          <w:color w:val="000000"/>
          <w:spacing w:val="0"/>
          <w:w w:val="100"/>
          <w:position w:val="0"/>
          <w:lang w:val="en-US" w:eastAsia="en-US" w:bidi="en-US"/>
        </w:rPr>
        <w:t>I</w:t>
      </w:r>
    </w:p>
    <w:p>
      <w:pPr>
        <w:pStyle w:val="26"/>
        <w:widowControl w:val="0"/>
        <w:shd w:val="clear" w:color="auto" w:fill="auto"/>
        <w:spacing w:before="0" w:after="0" w:line="240" w:lineRule="exact"/>
        <w:ind w:left="0" w:right="660" w:firstLine="0"/>
        <w:jc w:val="left"/>
      </w:pPr>
      <w:r>
        <w:rPr>
          <w:color w:val="000000"/>
          <w:spacing w:val="0"/>
          <w:w w:val="100"/>
          <w:position w:val="0"/>
          <w:lang w:val="en-US" w:eastAsia="en-US" w:bidi="en-US"/>
        </w:rPr>
        <w:t xml:space="preserve">IEEE Scheme, relationship to SKILL++ </w:t>
      </w:r>
      <w:r>
        <w:fldChar w:fldCharType="begin"/>
      </w:r>
      <w:r>
        <w:instrText xml:space="preserve">HYPERLINK  \l "bookmark1715" \o "Current Document" </w:instrText>
      </w:r>
      <w:r>
        <w:fldChar w:fldCharType="separate"/>
      </w:r>
      <w:r>
        <w:rPr>
          <w:color w:val="000000"/>
          <w:spacing w:val="0"/>
          <w:w w:val="100"/>
          <w:position w:val="0"/>
          <w:lang w:val="en-US" w:eastAsia="en-US" w:bidi="en-US"/>
        </w:rPr>
        <w:t>278</w:t>
      </w:r>
      <w:r>
        <w:fldChar w:fldCharType="end"/>
      </w:r>
      <w:r>
        <w:rPr>
          <w:color w:val="000000"/>
          <w:spacing w:val="0"/>
          <w:w w:val="100"/>
          <w:position w:val="0"/>
          <w:lang w:val="en-US" w:eastAsia="en-US" w:bidi="en-US"/>
        </w:rPr>
        <w:t xml:space="preserve"> if function</w:t>
      </w:r>
      <w:r>
        <w:fldChar w:fldCharType="begin"/>
      </w:r>
      <w:r>
        <w:instrText xml:space="preserve">HYPERLINK  \l "bookmark174" \o "Current Document" </w:instrText>
      </w:r>
      <w:r>
        <w:fldChar w:fldCharType="separate"/>
      </w:r>
      <w:r>
        <w:rPr>
          <w:color w:val="000000"/>
          <w:spacing w:val="0"/>
          <w:w w:val="100"/>
          <w:position w:val="0"/>
          <w:lang w:val="en-US" w:eastAsia="en-US" w:bidi="en-US"/>
        </w:rPr>
        <w:t xml:space="preserve"> 51</w:t>
      </w:r>
      <w:r>
        <w:fldChar w:fldCharType="end"/>
      </w:r>
      <w:r>
        <w:rPr>
          <w:color w:val="000000"/>
          <w:spacing w:val="0"/>
          <w:w w:val="100"/>
          <w:position w:val="0"/>
          <w:lang w:val="en-US" w:eastAsia="en-US" w:bidi="en-US"/>
        </w:rPr>
        <w:t>,</w:t>
      </w:r>
      <w:r>
        <w:fldChar w:fldCharType="begin"/>
      </w:r>
      <w:r>
        <w:instrText xml:space="preserve">HYPERLINK  \l "bookmark870" \o "Current Document" </w:instrText>
      </w:r>
      <w:r>
        <w:fldChar w:fldCharType="separate"/>
      </w:r>
      <w:r>
        <w:rPr>
          <w:color w:val="000000"/>
          <w:spacing w:val="0"/>
          <w:w w:val="100"/>
          <w:position w:val="0"/>
          <w:lang w:val="en-US" w:eastAsia="en-US" w:bidi="en-US"/>
        </w:rPr>
        <w:t xml:space="preserve"> </w:t>
      </w:r>
      <w:r>
        <w:rPr>
          <w:rStyle w:val="229"/>
          <w:b/>
          <w:bCs/>
        </w:rPr>
        <w:t>142</w:t>
      </w:r>
      <w:r>
        <w:fldChar w:fldCharType="end"/>
      </w:r>
      <w:r>
        <w:rPr>
          <w:rStyle w:val="229"/>
          <w:b/>
          <w:bCs/>
        </w:rPr>
        <w:t xml:space="preserve"> </w:t>
      </w:r>
      <w:r>
        <w:rPr>
          <w:color w:val="000000"/>
          <w:spacing w:val="0"/>
          <w:w w:val="100"/>
          <w:position w:val="0"/>
          <w:lang w:val="en-US" w:eastAsia="en-US" w:bidi="en-US"/>
        </w:rPr>
        <w:t xml:space="preserve">ilLoadIL option </w:t>
      </w:r>
      <w:r>
        <w:fldChar w:fldCharType="begin"/>
      </w:r>
      <w:r>
        <w:instrText xml:space="preserve">HYPERLINK  \l "bookmark1463" \o "Current Document" </w:instrText>
      </w:r>
      <w:r>
        <w:fldChar w:fldCharType="separate"/>
      </w:r>
      <w:r>
        <w:rPr>
          <w:rStyle w:val="229"/>
          <w:b/>
          <w:bCs/>
        </w:rPr>
        <w:t>232</w:t>
      </w:r>
      <w:r>
        <w:fldChar w:fldCharType="end"/>
      </w:r>
      <w:r>
        <w:rPr>
          <w:rStyle w:val="229"/>
          <w:b/>
          <w:bCs/>
        </w:rPr>
        <w:t xml:space="preserve"> </w:t>
      </w:r>
      <w:r>
        <w:rPr>
          <w:color w:val="000000"/>
          <w:spacing w:val="0"/>
          <w:w w:val="100"/>
          <w:position w:val="0"/>
          <w:lang w:val="en-US" w:eastAsia="en-US" w:bidi="en-US"/>
        </w:rPr>
        <w:t>importSkillVar function</w:t>
      </w:r>
      <w:r>
        <w:fldChar w:fldCharType="begin"/>
      </w:r>
      <w:r>
        <w:instrText xml:space="preserve">HYPERLINK  \l "bookmark2028" \o "Current Document" </w:instrText>
      </w:r>
      <w:r>
        <w:fldChar w:fldCharType="separate"/>
      </w:r>
      <w:r>
        <w:rPr>
          <w:color w:val="000000"/>
          <w:spacing w:val="0"/>
          <w:w w:val="100"/>
          <w:position w:val="0"/>
          <w:lang w:val="en-US" w:eastAsia="en-US" w:bidi="en-US"/>
        </w:rPr>
        <w:t xml:space="preserve"> 323</w:t>
      </w:r>
      <w:r>
        <w:fldChar w:fldCharType="end"/>
      </w:r>
      <w:r>
        <w:rPr>
          <w:color w:val="000000"/>
          <w:spacing w:val="0"/>
          <w:w w:val="100"/>
          <w:position w:val="0"/>
          <w:lang w:val="en-US" w:eastAsia="en-US" w:bidi="en-US"/>
        </w:rPr>
        <w:t>,</w:t>
      </w:r>
      <w:r>
        <w:fldChar w:fldCharType="begin"/>
      </w:r>
      <w:r>
        <w:instrText xml:space="preserve">HYPERLINK  \l "bookmark2031" \o "Current Document" </w:instrText>
      </w:r>
      <w:r>
        <w:fldChar w:fldCharType="separate"/>
      </w:r>
      <w:r>
        <w:rPr>
          <w:color w:val="000000"/>
          <w:spacing w:val="0"/>
          <w:w w:val="100"/>
          <w:position w:val="0"/>
          <w:lang w:val="en-US" w:eastAsia="en-US" w:bidi="en-US"/>
        </w:rPr>
        <w:t xml:space="preserve"> </w:t>
      </w:r>
      <w:r>
        <w:rPr>
          <w:rStyle w:val="229"/>
          <w:b/>
          <w:bCs/>
        </w:rPr>
        <w:t>324</w:t>
      </w:r>
      <w:r>
        <w:fldChar w:fldCharType="end"/>
      </w:r>
      <w:r>
        <w:rPr>
          <w:rStyle w:val="229"/>
          <w:b/>
          <w:bCs/>
        </w:rPr>
        <w:t xml:space="preserve"> </w:t>
      </w:r>
      <w:r>
        <w:rPr>
          <w:color w:val="000000"/>
          <w:spacing w:val="0"/>
          <w:w w:val="100"/>
          <w:position w:val="0"/>
          <w:lang w:val="en-US" w:eastAsia="en-US" w:bidi="en-US"/>
        </w:rPr>
        <w:t>include function</w:t>
      </w:r>
      <w:r>
        <w:fldChar w:fldCharType="begin"/>
      </w:r>
      <w:r>
        <w:instrText xml:space="preserve">HYPERLINK  \l "bookmark1513" \o "Current Document" </w:instrText>
      </w:r>
      <w:r>
        <w:fldChar w:fldCharType="separate"/>
      </w:r>
      <w:r>
        <w:rPr>
          <w:color w:val="000000"/>
          <w:spacing w:val="0"/>
          <w:w w:val="100"/>
          <w:position w:val="0"/>
          <w:lang w:val="en-US" w:eastAsia="en-US" w:bidi="en-US"/>
        </w:rPr>
        <w:t xml:space="preserve"> </w:t>
      </w:r>
      <w:r>
        <w:rPr>
          <w:rStyle w:val="229"/>
          <w:b/>
          <w:bCs/>
        </w:rPr>
        <w:t>240</w:t>
      </w:r>
      <w:r>
        <w:fldChar w:fldCharType="end"/>
      </w:r>
      <w:r>
        <w:rPr>
          <w:rStyle w:val="229"/>
          <w:b/>
          <w:bCs/>
        </w:rPr>
        <w:t xml:space="preserve"> </w:t>
      </w:r>
      <w:r>
        <w:rPr>
          <w:color w:val="000000"/>
          <w:spacing w:val="0"/>
          <w:w w:val="100"/>
          <w:position w:val="0"/>
          <w:lang w:val="en-US" w:eastAsia="en-US" w:bidi="en-US"/>
        </w:rPr>
        <w:t>index function</w:t>
      </w:r>
      <w:r>
        <w:fldChar w:fldCharType="begin"/>
      </w:r>
      <w:r>
        <w:instrText xml:space="preserve">HYPERLINK  \l "bookmark551"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indirection operator</w:t>
      </w:r>
      <w:r>
        <w:fldChar w:fldCharType="begin"/>
      </w:r>
      <w:r>
        <w:instrText xml:space="preserve">HYPERLINK  \l "bookmark826"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 xml:space="preserve">infile function </w:t>
      </w:r>
      <w:r>
        <w:fldChar w:fldCharType="begin"/>
      </w:r>
      <w:r>
        <w:instrText xml:space="preserve">HYPERLINK  \l "bookmark158" \o "Current Document" </w:instrText>
      </w:r>
      <w:r>
        <w:fldChar w:fldCharType="separate"/>
      </w:r>
      <w:r>
        <w:rPr>
          <w:color w:val="000000"/>
          <w:spacing w:val="0"/>
          <w:w w:val="100"/>
          <w:position w:val="0"/>
          <w:lang w:val="en-US" w:eastAsia="en-US" w:bidi="en-US"/>
        </w:rPr>
        <w:t>48</w:t>
      </w:r>
      <w:r>
        <w:fldChar w:fldCharType="end"/>
      </w:r>
      <w:r>
        <w:rPr>
          <w:color w:val="000000"/>
          <w:spacing w:val="0"/>
          <w:w w:val="100"/>
          <w:position w:val="0"/>
          <w:lang w:val="en-US" w:eastAsia="en-US" w:bidi="en-US"/>
        </w:rPr>
        <w:t>,</w:t>
      </w:r>
      <w:r>
        <w:fldChar w:fldCharType="begin"/>
      </w:r>
      <w:r>
        <w:instrText xml:space="preserve">HYPERLINK  \l "bookmark997"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 xml:space="preserve">infix arithmetic operators </w:t>
      </w:r>
      <w:r>
        <w:fldChar w:fldCharType="begin"/>
      </w:r>
      <w:r>
        <w:instrText xml:space="preserve">HYPERLINK  \l "bookmark249" \o "Current Document" </w:instrText>
      </w:r>
      <w:r>
        <w:fldChar w:fldCharType="separate"/>
      </w:r>
      <w:r>
        <w:rPr>
          <w:color w:val="000000"/>
          <w:spacing w:val="0"/>
          <w:w w:val="100"/>
          <w:position w:val="0"/>
          <w:lang w:val="en-US" w:eastAsia="en-US" w:bidi="en-US"/>
        </w:rPr>
        <w:t>65</w:t>
      </w:r>
      <w:r>
        <w:fldChar w:fldCharType="end"/>
      </w:r>
      <w:r>
        <w:rPr>
          <w:color w:val="000000"/>
          <w:spacing w:val="0"/>
          <w:w w:val="100"/>
          <w:position w:val="0"/>
          <w:lang w:val="en-US" w:eastAsia="en-US" w:bidi="en-US"/>
        </w:rPr>
        <w:t xml:space="preserve"> infix operators</w:t>
      </w:r>
      <w:r>
        <w:fldChar w:fldCharType="begin"/>
      </w:r>
      <w:r>
        <w:instrText xml:space="preserve">HYPERLINK  \l "bookmark266" \o "Current Document" </w:instrText>
      </w:r>
      <w:r>
        <w:fldChar w:fldCharType="separate"/>
      </w:r>
      <w:r>
        <w:rPr>
          <w:color w:val="000000"/>
          <w:spacing w:val="0"/>
          <w:w w:val="100"/>
          <w:position w:val="0"/>
          <w:lang w:val="en-US" w:eastAsia="en-US" w:bidi="en-US"/>
        </w:rPr>
        <w:t xml:space="preserve"> 68</w:t>
      </w:r>
      <w:r>
        <w:fldChar w:fldCharType="end"/>
      </w:r>
      <w:r>
        <w:rPr>
          <w:color w:val="000000"/>
          <w:spacing w:val="0"/>
          <w:w w:val="100"/>
          <w:position w:val="0"/>
          <w:lang w:val="en-US" w:eastAsia="en-US" w:bidi="en-US"/>
        </w:rPr>
        <w:t>,</w:t>
      </w:r>
      <w:r>
        <w:fldChar w:fldCharType="begin"/>
      </w:r>
      <w:r>
        <w:instrText xml:space="preserve">HYPERLINK  \l "bookmark696"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 xml:space="preserve">information hiding </w:t>
      </w:r>
      <w:r>
        <w:fldChar w:fldCharType="begin"/>
      </w:r>
      <w:r>
        <w:instrText xml:space="preserve">HYPERLINK  \l "bookmark1938" \o "Current Document" </w:instrText>
      </w:r>
      <w:r>
        <w:fldChar w:fldCharType="separate"/>
      </w:r>
      <w:r>
        <w:rPr>
          <w:rStyle w:val="229"/>
          <w:b/>
          <w:bCs/>
        </w:rPr>
        <w:t>309</w:t>
      </w:r>
      <w:r>
        <w:fldChar w:fldCharType="end"/>
      </w:r>
      <w:r>
        <w:rPr>
          <w:rStyle w:val="229"/>
          <w:b/>
          <w:bCs/>
        </w:rPr>
        <w:t xml:space="preserve"> </w:t>
      </w:r>
      <w:r>
        <w:rPr>
          <w:color w:val="000000"/>
          <w:spacing w:val="0"/>
          <w:w w:val="100"/>
          <w:position w:val="0"/>
          <w:lang w:val="en-US" w:eastAsia="en-US" w:bidi="en-US"/>
        </w:rPr>
        <w:t>input</w:t>
      </w:r>
    </w:p>
    <w:p>
      <w:pPr>
        <w:pStyle w:val="26"/>
        <w:widowControl w:val="0"/>
        <w:shd w:val="clear" w:color="auto" w:fill="auto"/>
        <w:spacing w:before="0" w:after="0" w:line="240" w:lineRule="exact"/>
        <w:ind w:left="380" w:right="2300" w:firstLine="0"/>
        <w:jc w:val="left"/>
      </w:pPr>
      <w:r>
        <w:rPr>
          <w:color w:val="000000"/>
          <w:spacing w:val="0"/>
          <w:w w:val="100"/>
          <w:position w:val="0"/>
          <w:lang w:val="en-US" w:eastAsia="en-US" w:bidi="en-US"/>
        </w:rPr>
        <w:t>form</w:t>
      </w:r>
      <w:r>
        <w:fldChar w:fldCharType="begin"/>
      </w:r>
      <w:r>
        <w:instrText xml:space="preserve">HYPERLINK  \l "bookmark1040" \o "Current Document" </w:instrText>
      </w:r>
      <w:r>
        <w:fldChar w:fldCharType="separate"/>
      </w:r>
      <w:r>
        <w:rPr>
          <w:color w:val="000000"/>
          <w:spacing w:val="0"/>
          <w:w w:val="100"/>
          <w:position w:val="0"/>
          <w:lang w:val="en-US" w:eastAsia="en-US" w:bidi="en-US"/>
        </w:rPr>
        <w:t xml:space="preserve"> </w:t>
      </w:r>
      <w:r>
        <w:rPr>
          <w:rStyle w:val="229"/>
          <w:b/>
          <w:bCs/>
        </w:rPr>
        <w:t>168</w:t>
      </w:r>
      <w:r>
        <w:fldChar w:fldCharType="end"/>
      </w:r>
      <w:r>
        <w:rPr>
          <w:rStyle w:val="229"/>
          <w:b/>
          <w:bCs/>
        </w:rPr>
        <w:t xml:space="preserve"> </w:t>
      </w:r>
      <w:r>
        <w:rPr>
          <w:color w:val="000000"/>
          <w:spacing w:val="0"/>
          <w:w w:val="100"/>
          <w:position w:val="0"/>
          <w:lang w:val="en-US" w:eastAsia="en-US" w:bidi="en-US"/>
        </w:rPr>
        <w:t>functions</w:t>
      </w:r>
      <w:r>
        <w:fldChar w:fldCharType="begin"/>
      </w:r>
      <w:r>
        <w:instrText xml:space="preserve">HYPERLINK  \l "bookmark1041" \o "Current Document" </w:instrText>
      </w:r>
      <w:r>
        <w:fldChar w:fldCharType="separate"/>
      </w:r>
      <w:r>
        <w:rPr>
          <w:color w:val="000000"/>
          <w:spacing w:val="0"/>
          <w:w w:val="100"/>
          <w:position w:val="0"/>
          <w:lang w:val="en-US" w:eastAsia="en-US" w:bidi="en-US"/>
        </w:rPr>
        <w:t xml:space="preserve"> </w:t>
      </w:r>
      <w:r>
        <w:rPr>
          <w:rStyle w:val="229"/>
          <w:b/>
          <w:bCs/>
        </w:rPr>
        <w:t>169</w:t>
      </w:r>
      <w:r>
        <w:fldChar w:fldCharType="end"/>
      </w:r>
      <w:r>
        <w:rPr>
          <w:rStyle w:val="229"/>
          <w:b/>
          <w:bCs/>
        </w:rPr>
        <w:t xml:space="preserve"> </w:t>
      </w:r>
      <w:r>
        <w:rPr>
          <w:color w:val="000000"/>
          <w:spacing w:val="0"/>
          <w:w w:val="100"/>
          <w:position w:val="0"/>
          <w:lang w:val="en-US" w:eastAsia="en-US" w:bidi="en-US"/>
        </w:rPr>
        <w:t xml:space="preserve">lines </w:t>
      </w:r>
      <w:r>
        <w:fldChar w:fldCharType="begin"/>
      </w:r>
      <w:r>
        <w:instrText xml:space="preserve">HYPERLINK  \l "bookmark279" \o "Current Document" </w:instrText>
      </w:r>
      <w:r>
        <w:fldChar w:fldCharType="separate"/>
      </w:r>
      <w:r>
        <w:rPr>
          <w:color w:val="000000"/>
          <w:spacing w:val="0"/>
          <w:w w:val="100"/>
          <w:position w:val="0"/>
          <w:lang w:val="en-US" w:eastAsia="en-US" w:bidi="en-US"/>
        </w:rPr>
        <w:t>Z0</w:t>
      </w:r>
      <w:r>
        <w:fldChar w:fldCharType="end"/>
      </w:r>
    </w:p>
    <w:p>
      <w:pPr>
        <w:pStyle w:val="26"/>
        <w:widowControl w:val="0"/>
        <w:shd w:val="clear" w:color="auto" w:fill="auto"/>
        <w:spacing w:before="0" w:after="0" w:line="240" w:lineRule="exact"/>
        <w:ind w:left="0" w:right="660" w:firstLine="0"/>
        <w:jc w:val="left"/>
      </w:pPr>
      <w:r>
        <w:rPr>
          <w:color w:val="000000"/>
          <w:spacing w:val="0"/>
          <w:w w:val="100"/>
          <w:position w:val="0"/>
          <w:lang w:val="en-US" w:eastAsia="en-US" w:bidi="en-US"/>
        </w:rPr>
        <w:t xml:space="preserve">inSkill function </w:t>
      </w:r>
      <w:r>
        <w:fldChar w:fldCharType="begin"/>
      </w:r>
      <w:r>
        <w:instrText xml:space="preserve">HYPERLINK  \l "bookmark2034" \o "Current Document" </w:instrText>
      </w:r>
      <w:r>
        <w:fldChar w:fldCharType="separate"/>
      </w:r>
      <w:r>
        <w:rPr>
          <w:rStyle w:val="229"/>
          <w:b/>
          <w:bCs/>
        </w:rPr>
        <w:t>324</w:t>
      </w:r>
      <w:r>
        <w:fldChar w:fldCharType="end"/>
      </w:r>
      <w:r>
        <w:rPr>
          <w:rStyle w:val="229"/>
          <w:b/>
          <w:bCs/>
        </w:rPr>
        <w:t xml:space="preserve"> </w:t>
      </w:r>
      <w:r>
        <w:rPr>
          <w:color w:val="000000"/>
          <w:spacing w:val="0"/>
          <w:w w:val="100"/>
          <w:position w:val="0"/>
          <w:lang w:val="en-US" w:eastAsia="en-US" w:bidi="en-US"/>
        </w:rPr>
        <w:t xml:space="preserve">installation instructions </w:t>
      </w:r>
      <w:r>
        <w:fldChar w:fldCharType="begin"/>
      </w:r>
      <w:r>
        <w:instrText xml:space="preserve">HYPERLINK  \l "bookmark30" \o "Current Document" </w:instrText>
      </w:r>
      <w:r>
        <w:fldChar w:fldCharType="separate"/>
      </w:r>
      <w:r>
        <w:rPr>
          <w:color w:val="000000"/>
          <w:spacing w:val="0"/>
          <w:w w:val="100"/>
          <w:position w:val="0"/>
          <w:lang w:val="en-US" w:eastAsia="en-US" w:bidi="en-US"/>
        </w:rPr>
        <w:t>26</w:t>
      </w:r>
      <w:r>
        <w:fldChar w:fldCharType="end"/>
      </w:r>
      <w:r>
        <w:rPr>
          <w:color w:val="000000"/>
          <w:spacing w:val="0"/>
          <w:w w:val="100"/>
          <w:position w:val="0"/>
          <w:lang w:val="en-US" w:eastAsia="en-US" w:bidi="en-US"/>
        </w:rPr>
        <w:t xml:space="preserve"> instring function</w:t>
      </w:r>
      <w:r>
        <w:fldChar w:fldCharType="begin"/>
      </w:r>
      <w:r>
        <w:instrText xml:space="preserve">HYPERLINK  \l "bookmark1071" \o "Current Document" </w:instrText>
      </w:r>
      <w:r>
        <w:fldChar w:fldCharType="separate"/>
      </w:r>
      <w:r>
        <w:rPr>
          <w:color w:val="000000"/>
          <w:spacing w:val="0"/>
          <w:w w:val="100"/>
          <w:position w:val="0"/>
          <w:lang w:val="en-US" w:eastAsia="en-US" w:bidi="en-US"/>
        </w:rPr>
        <w:t xml:space="preserve"> </w:t>
      </w:r>
      <w:r>
        <w:rPr>
          <w:rStyle w:val="229"/>
          <w:b/>
          <w:bCs/>
        </w:rPr>
        <w:t>173</w:t>
      </w:r>
      <w:r>
        <w:fldChar w:fldCharType="end"/>
      </w:r>
      <w:r>
        <w:rPr>
          <w:rStyle w:val="229"/>
          <w:b/>
          <w:bCs/>
        </w:rPr>
        <w:t xml:space="preserve"> </w:t>
      </w:r>
      <w:r>
        <w:rPr>
          <w:color w:val="000000"/>
          <w:spacing w:val="0"/>
          <w:w w:val="100"/>
          <w:position w:val="0"/>
          <w:lang w:val="en-US" w:eastAsia="en-US" w:bidi="en-US"/>
        </w:rPr>
        <w:t xml:space="preserve">integers </w:t>
      </w:r>
      <w:r>
        <w:fldChar w:fldCharType="begin"/>
      </w:r>
      <w:r>
        <w:instrText xml:space="preserve">HYPERLINK  \l "bookmark292" \o "Current Document" </w:instrText>
      </w:r>
      <w:r>
        <w:fldChar w:fldCharType="separate"/>
      </w:r>
      <w:r>
        <w:rPr>
          <w:color w:val="000000"/>
          <w:spacing w:val="0"/>
          <w:w w:val="100"/>
          <w:position w:val="0"/>
          <w:lang w:val="en-US" w:eastAsia="en-US" w:bidi="en-US"/>
        </w:rPr>
        <w:t>72</w:t>
      </w:r>
      <w:r>
        <w:fldChar w:fldCharType="end"/>
      </w:r>
      <w:r>
        <w:rPr>
          <w:color w:val="000000"/>
          <w:spacing w:val="0"/>
          <w:w w:val="100"/>
          <w:position w:val="0"/>
          <w:lang w:val="en-US" w:eastAsia="en-US" w:bidi="en-US"/>
        </w:rPr>
        <w:t xml:space="preserve"> interactive loop exiting </w:t>
      </w:r>
      <w:r>
        <w:fldChar w:fldCharType="begin"/>
      </w:r>
      <w:r>
        <w:instrText xml:space="preserve">HYPERLINK  \l "bookmark2001" \o "Current Document" </w:instrText>
      </w:r>
      <w:r>
        <w:fldChar w:fldCharType="separate"/>
      </w:r>
      <w:r>
        <w:rPr>
          <w:rStyle w:val="229"/>
          <w:b/>
          <w:bCs/>
        </w:rPr>
        <w:t>320</w:t>
      </w:r>
      <w:r>
        <w:fldChar w:fldCharType="end"/>
      </w:r>
      <w:r>
        <w:rPr>
          <w:rStyle w:val="229"/>
          <w:b/>
          <w:bCs/>
        </w:rPr>
        <w:t xml:space="preserve"> </w:t>
      </w:r>
      <w:r>
        <w:rPr>
          <w:color w:val="000000"/>
          <w:spacing w:val="0"/>
          <w:w w:val="100"/>
          <w:position w:val="0"/>
          <w:lang w:val="en-US" w:eastAsia="en-US" w:bidi="en-US"/>
        </w:rPr>
        <w:t>starting</w:t>
      </w:r>
      <w:r>
        <w:fldChar w:fldCharType="begin"/>
      </w:r>
      <w:r>
        <w:instrText xml:space="preserve">HYPERLINK  \l "bookmark1997" \o "Current Document" </w:instrText>
      </w:r>
      <w:r>
        <w:fldChar w:fldCharType="separate"/>
      </w:r>
      <w:r>
        <w:rPr>
          <w:color w:val="000000"/>
          <w:spacing w:val="0"/>
          <w:w w:val="100"/>
          <w:position w:val="0"/>
          <w:lang w:val="en-US" w:eastAsia="en-US" w:bidi="en-US"/>
        </w:rPr>
        <w:t xml:space="preserve"> </w:t>
      </w:r>
      <w:r>
        <w:rPr>
          <w:rStyle w:val="229"/>
          <w:b/>
          <w:bCs/>
        </w:rPr>
        <w:t>319</w:t>
      </w:r>
      <w:r>
        <w:fldChar w:fldCharType="end"/>
      </w:r>
      <w:r>
        <w:rPr>
          <w:rStyle w:val="229"/>
          <w:b/>
          <w:bCs/>
        </w:rPr>
        <w:t xml:space="preserve"> </w:t>
      </w:r>
      <w:r>
        <w:rPr>
          <w:color w:val="000000"/>
          <w:spacing w:val="0"/>
          <w:w w:val="100"/>
          <w:position w:val="0"/>
          <w:lang w:val="en-US" w:eastAsia="en-US" w:bidi="en-US"/>
        </w:rPr>
        <w:t>interpreter</w:t>
      </w:r>
    </w:p>
    <w:p>
      <w:pPr>
        <w:pStyle w:val="26"/>
        <w:widowControl w:val="0"/>
        <w:shd w:val="clear" w:color="auto" w:fill="auto"/>
        <w:spacing w:before="0" w:after="324" w:line="240" w:lineRule="exact"/>
        <w:ind w:left="0" w:right="1280" w:firstLine="380"/>
        <w:jc w:val="left"/>
      </w:pPr>
      <w:r>
        <w:rPr>
          <w:color w:val="000000"/>
          <w:spacing w:val="0"/>
          <w:w w:val="100"/>
          <w:position w:val="0"/>
          <w:lang w:val="en-US" w:eastAsia="en-US" w:bidi="en-US"/>
        </w:rPr>
        <w:t>managing symbols</w:t>
      </w:r>
      <w:r>
        <w:fldChar w:fldCharType="begin"/>
      </w:r>
      <w:r>
        <w:instrText xml:space="preserve">HYPERLINK  \l "bookmark889" \o "Current Document" </w:instrText>
      </w:r>
      <w:r>
        <w:fldChar w:fldCharType="separate"/>
      </w:r>
      <w:r>
        <w:rPr>
          <w:color w:val="000000"/>
          <w:spacing w:val="0"/>
          <w:w w:val="100"/>
          <w:position w:val="0"/>
          <w:lang w:val="en-US" w:eastAsia="en-US" w:bidi="en-US"/>
        </w:rPr>
        <w:t xml:space="preserve"> </w:t>
      </w:r>
      <w:r>
        <w:rPr>
          <w:rStyle w:val="229"/>
          <w:b/>
          <w:bCs/>
        </w:rPr>
        <w:t>146</w:t>
      </w:r>
      <w:r>
        <w:fldChar w:fldCharType="end"/>
      </w:r>
      <w:r>
        <w:rPr>
          <w:rStyle w:val="229"/>
          <w:b/>
          <w:bCs/>
        </w:rPr>
        <w:t xml:space="preserve"> </w:t>
      </w:r>
      <w:r>
        <w:rPr>
          <w:color w:val="000000"/>
          <w:spacing w:val="0"/>
          <w:w w:val="100"/>
          <w:position w:val="0"/>
          <w:lang w:val="en-US" w:eastAsia="en-US" w:bidi="en-US"/>
        </w:rPr>
        <w:t xml:space="preserve">top level </w:t>
      </w:r>
      <w:r>
        <w:fldChar w:fldCharType="begin"/>
      </w:r>
      <w:r>
        <w:instrText xml:space="preserve">HYPERLINK  \l "bookmark1400" \o "Current Document" </w:instrText>
      </w:r>
      <w:r>
        <w:fldChar w:fldCharType="separate"/>
      </w:r>
      <w:r>
        <w:rPr>
          <w:rStyle w:val="229"/>
          <w:b/>
          <w:bCs/>
        </w:rPr>
        <w:t>220</w:t>
      </w:r>
      <w:r>
        <w:fldChar w:fldCharType="end"/>
      </w:r>
      <w:r>
        <w:rPr>
          <w:rStyle w:val="229"/>
          <w:b/>
          <w:bCs/>
        </w:rPr>
        <w:t xml:space="preserve"> </w:t>
      </w:r>
      <w:r>
        <w:rPr>
          <w:color w:val="000000"/>
          <w:spacing w:val="0"/>
          <w:w w:val="100"/>
          <w:position w:val="0"/>
          <w:lang w:val="en-US" w:eastAsia="en-US" w:bidi="en-US"/>
        </w:rPr>
        <w:t>isDir function</w:t>
      </w:r>
      <w:r>
        <w:fldChar w:fldCharType="begin"/>
      </w:r>
      <w:r>
        <w:instrText xml:space="preserve">HYPERLINK  \l "bookmark957" \o "Current Document" </w:instrText>
      </w:r>
      <w:r>
        <w:fldChar w:fldCharType="separate"/>
      </w:r>
      <w:r>
        <w:rPr>
          <w:color w:val="000000"/>
          <w:spacing w:val="0"/>
          <w:w w:val="100"/>
          <w:position w:val="0"/>
          <w:lang w:val="en-US" w:eastAsia="en-US" w:bidi="en-US"/>
        </w:rPr>
        <w:t xml:space="preserve"> </w:t>
      </w:r>
      <w:r>
        <w:rPr>
          <w:rStyle w:val="229"/>
          <w:b/>
          <w:bCs/>
        </w:rPr>
        <w:t>156</w:t>
      </w:r>
      <w:r>
        <w:fldChar w:fldCharType="end"/>
      </w:r>
      <w:r>
        <w:rPr>
          <w:rStyle w:val="229"/>
          <w:b/>
          <w:bCs/>
        </w:rPr>
        <w:t xml:space="preserve"> </w:t>
      </w:r>
      <w:r>
        <w:rPr>
          <w:color w:val="000000"/>
          <w:spacing w:val="0"/>
          <w:w w:val="100"/>
          <w:position w:val="0"/>
          <w:lang w:val="en-US" w:eastAsia="en-US" w:bidi="en-US"/>
        </w:rPr>
        <w:t>isExecutable function</w:t>
      </w:r>
      <w:r>
        <w:fldChar w:fldCharType="begin"/>
      </w:r>
      <w:r>
        <w:instrText xml:space="preserve">HYPERLINK  \l "bookmark962" \o "Current Document" </w:instrText>
      </w:r>
      <w:r>
        <w:fldChar w:fldCharType="separate"/>
      </w:r>
      <w:r>
        <w:rPr>
          <w:color w:val="000000"/>
          <w:spacing w:val="0"/>
          <w:w w:val="100"/>
          <w:position w:val="0"/>
          <w:lang w:val="en-US" w:eastAsia="en-US" w:bidi="en-US"/>
        </w:rPr>
        <w:t xml:space="preserve"> </w:t>
      </w:r>
      <w:r>
        <w:rPr>
          <w:rStyle w:val="229"/>
          <w:b/>
          <w:bCs/>
        </w:rPr>
        <w:t>157</w:t>
      </w:r>
      <w:r>
        <w:fldChar w:fldCharType="end"/>
      </w:r>
      <w:r>
        <w:rPr>
          <w:rStyle w:val="229"/>
          <w:b/>
          <w:bCs/>
        </w:rPr>
        <w:t xml:space="preserve"> </w:t>
      </w:r>
      <w:r>
        <w:rPr>
          <w:color w:val="000000"/>
          <w:spacing w:val="0"/>
          <w:w w:val="100"/>
          <w:position w:val="0"/>
          <w:lang w:val="en-US" w:eastAsia="en-US" w:bidi="en-US"/>
        </w:rPr>
        <w:t>isFile function</w:t>
      </w:r>
      <w:r>
        <w:fldChar w:fldCharType="begin"/>
      </w:r>
      <w:r>
        <w:instrText xml:space="preserve">HYPERLINK  \l "bookmark954" \o "Current Document" </w:instrText>
      </w:r>
      <w:r>
        <w:fldChar w:fldCharType="separate"/>
      </w:r>
      <w:r>
        <w:rPr>
          <w:color w:val="000000"/>
          <w:spacing w:val="0"/>
          <w:w w:val="100"/>
          <w:position w:val="0"/>
          <w:lang w:val="en-US" w:eastAsia="en-US" w:bidi="en-US"/>
        </w:rPr>
        <w:t xml:space="preserve"> </w:t>
      </w:r>
      <w:r>
        <w:rPr>
          <w:rStyle w:val="229"/>
          <w:b/>
          <w:bCs/>
        </w:rPr>
        <w:t>156</w:t>
      </w:r>
      <w:r>
        <w:fldChar w:fldCharType="end"/>
      </w:r>
      <w:r>
        <w:rPr>
          <w:rStyle w:val="229"/>
          <w:b/>
          <w:bCs/>
        </w:rPr>
        <w:t xml:space="preserve"> </w:t>
      </w:r>
      <w:r>
        <w:rPr>
          <w:color w:val="000000"/>
          <w:spacing w:val="0"/>
          <w:w w:val="100"/>
          <w:position w:val="0"/>
          <w:lang w:val="en-US" w:eastAsia="en-US" w:bidi="en-US"/>
        </w:rPr>
        <w:t>isFileName function</w:t>
      </w:r>
      <w:r>
        <w:fldChar w:fldCharType="begin"/>
      </w:r>
      <w:r>
        <w:instrText xml:space="preserve">HYPERLINK  \l "bookmark955" \o "Current Document" </w:instrText>
      </w:r>
      <w:r>
        <w:fldChar w:fldCharType="separate"/>
      </w:r>
      <w:r>
        <w:rPr>
          <w:color w:val="000000"/>
          <w:spacing w:val="0"/>
          <w:w w:val="100"/>
          <w:position w:val="0"/>
          <w:lang w:val="en-US" w:eastAsia="en-US" w:bidi="en-US"/>
        </w:rPr>
        <w:t xml:space="preserve"> </w:t>
      </w:r>
      <w:r>
        <w:rPr>
          <w:rStyle w:val="229"/>
          <w:b/>
          <w:bCs/>
        </w:rPr>
        <w:t>156</w:t>
      </w:r>
      <w:r>
        <w:fldChar w:fldCharType="end"/>
      </w:r>
      <w:r>
        <w:rPr>
          <w:rStyle w:val="229"/>
          <w:b/>
          <w:bCs/>
        </w:rPr>
        <w:t xml:space="preserve"> </w:t>
      </w:r>
      <w:r>
        <w:rPr>
          <w:color w:val="000000"/>
          <w:spacing w:val="0"/>
          <w:w w:val="100"/>
          <w:position w:val="0"/>
          <w:lang w:val="en-US" w:eastAsia="en-US" w:bidi="en-US"/>
        </w:rPr>
        <w:t>isReadable function</w:t>
      </w:r>
      <w:r>
        <w:fldChar w:fldCharType="begin"/>
      </w:r>
      <w:r>
        <w:instrText xml:space="preserve">HYPERLINK  \l "bookmark959" \o "Current Document" </w:instrText>
      </w:r>
      <w:r>
        <w:fldChar w:fldCharType="separate"/>
      </w:r>
      <w:r>
        <w:rPr>
          <w:color w:val="000000"/>
          <w:spacing w:val="0"/>
          <w:w w:val="100"/>
          <w:position w:val="0"/>
          <w:lang w:val="en-US" w:eastAsia="en-US" w:bidi="en-US"/>
        </w:rPr>
        <w:t xml:space="preserve"> </w:t>
      </w:r>
      <w:r>
        <w:rPr>
          <w:rStyle w:val="229"/>
          <w:b/>
          <w:bCs/>
        </w:rPr>
        <w:t>156</w:t>
      </w:r>
      <w:r>
        <w:fldChar w:fldCharType="end"/>
      </w:r>
      <w:r>
        <w:rPr>
          <w:rStyle w:val="229"/>
          <w:b/>
          <w:bCs/>
        </w:rPr>
        <w:t xml:space="preserve"> </w:t>
      </w:r>
      <w:r>
        <w:rPr>
          <w:color w:val="000000"/>
          <w:spacing w:val="0"/>
          <w:w w:val="100"/>
          <w:position w:val="0"/>
          <w:lang w:val="en-US" w:eastAsia="en-US" w:bidi="en-US"/>
        </w:rPr>
        <w:t>isWritable function</w:t>
      </w:r>
      <w:r>
        <w:fldChar w:fldCharType="begin"/>
      </w:r>
      <w:r>
        <w:instrText xml:space="preserve">HYPERLINK  \l "bookmark961" \o "Current Document" </w:instrText>
      </w:r>
      <w:r>
        <w:fldChar w:fldCharType="separate"/>
      </w:r>
      <w:r>
        <w:rPr>
          <w:color w:val="000000"/>
          <w:spacing w:val="0"/>
          <w:w w:val="100"/>
          <w:position w:val="0"/>
          <w:lang w:val="en-US" w:eastAsia="en-US" w:bidi="en-US"/>
        </w:rPr>
        <w:t xml:space="preserve"> </w:t>
      </w:r>
      <w:r>
        <w:rPr>
          <w:rStyle w:val="229"/>
          <w:b/>
          <w:bCs/>
        </w:rPr>
        <w:t>157</w:t>
      </w:r>
      <w:r>
        <w:fldChar w:fldCharType="end"/>
      </w:r>
    </w:p>
    <w:p>
      <w:pPr>
        <w:pStyle w:val="43"/>
        <w:widowControl w:val="0"/>
        <w:shd w:val="clear" w:color="auto" w:fill="auto"/>
        <w:spacing w:before="0" w:after="158" w:line="360" w:lineRule="exact"/>
        <w:ind w:left="0" w:right="0" w:firstLine="0"/>
        <w:jc w:val="left"/>
      </w:pPr>
      <w:r>
        <w:rPr>
          <w:color w:val="000000"/>
          <w:spacing w:val="0"/>
          <w:w w:val="100"/>
          <w:position w:val="0"/>
          <w:lang w:val="en-US" w:eastAsia="en-US" w:bidi="en-US"/>
        </w:rPr>
        <w:t>L</w:t>
      </w:r>
    </w:p>
    <w:p>
      <w:pPr>
        <w:pStyle w:val="26"/>
        <w:widowControl w:val="0"/>
        <w:shd w:val="clear" w:color="auto" w:fill="auto"/>
        <w:spacing w:before="0" w:after="0" w:line="235" w:lineRule="exact"/>
        <w:ind w:left="0" w:right="0" w:firstLine="0"/>
        <w:jc w:val="both"/>
      </w:pPr>
      <w:r>
        <w:rPr>
          <w:color w:val="000000"/>
          <w:spacing w:val="0"/>
          <w:w w:val="100"/>
          <w:position w:val="0"/>
          <w:lang w:val="en-US" w:eastAsia="en-US" w:bidi="en-US"/>
        </w:rPr>
        <w:t xml:space="preserve">lambda function </w:t>
      </w:r>
      <w:r>
        <w:fldChar w:fldCharType="begin"/>
      </w:r>
      <w:r>
        <w:instrText xml:space="preserve">HYPERLINK  \l "bookmark348" \o "Current Document" </w:instrText>
      </w:r>
      <w:r>
        <w:fldChar w:fldCharType="separate"/>
      </w:r>
      <w:r>
        <w:rPr>
          <w:color w:val="000000"/>
          <w:spacing w:val="0"/>
          <w:w w:val="100"/>
          <w:position w:val="0"/>
          <w:lang w:val="en-US" w:eastAsia="en-US" w:bidi="en-US"/>
        </w:rPr>
        <w:t>81</w:t>
      </w:r>
      <w:r>
        <w:fldChar w:fldCharType="end"/>
      </w:r>
      <w:r>
        <w:rPr>
          <w:color w:val="000000"/>
          <w:spacing w:val="0"/>
          <w:w w:val="100"/>
          <w:position w:val="0"/>
          <w:lang w:val="en-US" w:eastAsia="en-US" w:bidi="en-US"/>
        </w:rPr>
        <w:t xml:space="preserve">, </w:t>
      </w:r>
      <w:r>
        <w:fldChar w:fldCharType="begin"/>
      </w:r>
      <w:r>
        <w:instrText xml:space="preserve">HYPERLINK  \l "bookmark359" \o "Current Document" </w:instrText>
      </w:r>
      <w:r>
        <w:fldChar w:fldCharType="separate"/>
      </w:r>
      <w:r>
        <w:rPr>
          <w:color w:val="000000"/>
          <w:spacing w:val="0"/>
          <w:w w:val="100"/>
          <w:position w:val="0"/>
          <w:lang w:val="en-US" w:eastAsia="en-US" w:bidi="en-US"/>
        </w:rPr>
        <w:t>82</w:t>
      </w:r>
      <w:r>
        <w:fldChar w:fldCharType="end"/>
      </w:r>
      <w:r>
        <w:rPr>
          <w:color w:val="000000"/>
          <w:spacing w:val="0"/>
          <w:w w:val="100"/>
          <w:position w:val="0"/>
          <w:lang w:val="en-US" w:eastAsia="en-US" w:bidi="en-US"/>
        </w:rPr>
        <w:t>,</w:t>
      </w:r>
      <w:r>
        <w:fldChar w:fldCharType="begin"/>
      </w:r>
      <w:r>
        <w:instrText xml:space="preserve">HYPERLINK  \l "bookmark1236" \o "Current Document" </w:instrText>
      </w:r>
      <w:r>
        <w:fldChar w:fldCharType="separate"/>
      </w:r>
      <w:r>
        <w:rPr>
          <w:color w:val="000000"/>
          <w:spacing w:val="0"/>
          <w:w w:val="100"/>
          <w:position w:val="0"/>
          <w:lang w:val="en-US" w:eastAsia="en-US" w:bidi="en-US"/>
        </w:rPr>
        <w:t>193</w:t>
      </w:r>
      <w:r>
        <w:fldChar w:fldCharType="end"/>
      </w:r>
      <w:r>
        <w:rPr>
          <w:color w:val="000000"/>
          <w:spacing w:val="0"/>
          <w:w w:val="100"/>
          <w:position w:val="0"/>
          <w:lang w:val="en-US" w:eastAsia="en-US" w:bidi="en-US"/>
        </w:rPr>
        <w:t xml:space="preserve">, </w:t>
      </w:r>
      <w:r>
        <w:fldChar w:fldCharType="begin"/>
      </w:r>
      <w:r>
        <w:instrText xml:space="preserve">HYPERLINK  \l "bookmark1325" \o "Current Document" </w:instrText>
      </w:r>
      <w:r>
        <w:fldChar w:fldCharType="separate"/>
      </w:r>
      <w:r>
        <w:rPr>
          <w:rStyle w:val="295"/>
          <w:b/>
          <w:bCs/>
        </w:rPr>
        <w:t>210</w:t>
      </w:r>
      <w:r>
        <w:fldChar w:fldCharType="end"/>
      </w:r>
      <w:r>
        <w:rPr>
          <w:rStyle w:val="295"/>
          <w:b/>
          <w:bCs/>
        </w:rPr>
        <w:t>,</w:t>
      </w:r>
      <w:r>
        <w:fldChar w:fldCharType="begin"/>
      </w:r>
      <w:r>
        <w:instrText xml:space="preserve">HYPERLINK  \l "bookmark1675" \o "Current Document" </w:instrText>
      </w:r>
      <w:r>
        <w:fldChar w:fldCharType="separate"/>
      </w:r>
      <w:r>
        <w:rPr>
          <w:color w:val="000000"/>
          <w:spacing w:val="0"/>
          <w:w w:val="100"/>
          <w:position w:val="0"/>
          <w:lang w:val="en-US" w:eastAsia="en-US" w:bidi="en-US"/>
        </w:rPr>
        <w:t xml:space="preserve"> </w:t>
      </w:r>
      <w:r>
        <w:rPr>
          <w:rStyle w:val="229"/>
          <w:b/>
          <w:bCs/>
        </w:rPr>
        <w:t>272</w:t>
      </w:r>
      <w:r>
        <w:fldChar w:fldCharType="end"/>
      </w:r>
      <w:r>
        <w:rPr>
          <w:rStyle w:val="229"/>
          <w:b/>
          <w:bCs/>
        </w:rPr>
        <w:t xml:space="preserve"> </w:t>
      </w:r>
      <w:r>
        <w:rPr>
          <w:color w:val="000000"/>
          <w:spacing w:val="0"/>
          <w:w w:val="100"/>
          <w:position w:val="0"/>
          <w:lang w:val="en-US" w:eastAsia="en-US" w:bidi="en-US"/>
        </w:rPr>
        <w:t>languages</w:t>
      </w:r>
    </w:p>
    <w:p>
      <w:pPr>
        <w:pStyle w:val="26"/>
        <w:widowControl w:val="0"/>
        <w:shd w:val="clear" w:color="auto" w:fill="auto"/>
        <w:spacing w:before="0" w:after="0" w:line="235" w:lineRule="exact"/>
        <w:ind w:left="0" w:right="0" w:firstLine="380"/>
        <w:jc w:val="left"/>
        <w:sectPr>
          <w:pgSz w:w="12240" w:h="15840"/>
          <w:pgMar w:top="1924" w:right="1723" w:bottom="1770" w:left="1229" w:header="0" w:footer="3" w:gutter="0"/>
          <w:cols w:equalWidth="0" w:num="2">
            <w:col w:w="3691" w:space="1368"/>
            <w:col w:w="4229"/>
          </w:cols>
          <w:rtlGutter w:val="0"/>
          <w:docGrid w:linePitch="360" w:charSpace="0"/>
        </w:sectPr>
      </w:pPr>
      <w:r>
        <w:rPr>
          <w:color w:val="000000"/>
          <w:spacing w:val="0"/>
          <w:w w:val="100"/>
          <w:position w:val="0"/>
          <w:lang w:val="en-US" w:eastAsia="en-US" w:bidi="en-US"/>
        </w:rPr>
        <w:t>data sharing</w:t>
      </w:r>
      <w:r>
        <w:fldChar w:fldCharType="begin"/>
      </w:r>
      <w:r>
        <w:instrText xml:space="preserve">HYPERLINK  \l "bookmark1990" \o "Current Document" </w:instrText>
      </w:r>
      <w:r>
        <w:fldChar w:fldCharType="separate"/>
      </w:r>
      <w:r>
        <w:rPr>
          <w:color w:val="000000"/>
          <w:spacing w:val="0"/>
          <w:w w:val="100"/>
          <w:position w:val="0"/>
          <w:lang w:val="en-US" w:eastAsia="en-US" w:bidi="en-US"/>
        </w:rPr>
        <w:t xml:space="preserve"> </w:t>
      </w:r>
      <w:r>
        <w:rPr>
          <w:rStyle w:val="229"/>
          <w:b/>
          <w:bCs/>
        </w:rPr>
        <w:t>319</w:t>
      </w:r>
      <w:r>
        <w:fldChar w:fldCharType="end"/>
      </w:r>
      <w:r>
        <w:rPr>
          <w:rStyle w:val="229"/>
          <w:b/>
          <w:bCs/>
        </w:rPr>
        <w:t xml:space="preserve"> </w:t>
      </w:r>
      <w:r>
        <w:rPr>
          <w:color w:val="000000"/>
          <w:spacing w:val="0"/>
          <w:w w:val="100"/>
          <w:position w:val="0"/>
          <w:lang w:val="en-US" w:eastAsia="en-US" w:bidi="en-US"/>
        </w:rPr>
        <w:t>interactive selection</w:t>
      </w:r>
      <w:r>
        <w:fldChar w:fldCharType="begin"/>
      </w:r>
      <w:r>
        <w:instrText xml:space="preserve">HYPERLINK  \l "bookmark1993" \o "Current Document" </w:instrText>
      </w:r>
      <w:r>
        <w:fldChar w:fldCharType="separate"/>
      </w:r>
      <w:r>
        <w:rPr>
          <w:color w:val="000000"/>
          <w:spacing w:val="0"/>
          <w:w w:val="100"/>
          <w:position w:val="0"/>
          <w:lang w:val="en-US" w:eastAsia="en-US" w:bidi="en-US"/>
        </w:rPr>
        <w:t xml:space="preserve"> </w:t>
      </w:r>
      <w:r>
        <w:rPr>
          <w:rStyle w:val="229"/>
          <w:b/>
          <w:bCs/>
        </w:rPr>
        <w:t>319</w:t>
      </w:r>
      <w:r>
        <w:fldChar w:fldCharType="end"/>
      </w:r>
      <w:r>
        <w:rPr>
          <w:rStyle w:val="229"/>
          <w:b/>
          <w:bCs/>
        </w:rPr>
        <w:t xml:space="preserve"> </w:t>
      </w:r>
      <w:r>
        <w:rPr>
          <w:color w:val="000000"/>
          <w:spacing w:val="0"/>
          <w:w w:val="100"/>
          <w:position w:val="0"/>
          <w:lang w:val="en-US" w:eastAsia="en-US" w:bidi="en-US"/>
        </w:rPr>
        <w:t>partitioning source code</w:t>
      </w:r>
      <w:r>
        <w:fldChar w:fldCharType="begin"/>
      </w:r>
      <w:r>
        <w:instrText xml:space="preserve">HYPERLINK  \l "bookmark1982" \o "Current Document" </w:instrText>
      </w:r>
      <w:r>
        <w:fldChar w:fldCharType="separate"/>
      </w:r>
      <w:r>
        <w:rPr>
          <w:color w:val="000000"/>
          <w:spacing w:val="0"/>
          <w:w w:val="100"/>
          <w:position w:val="0"/>
          <w:lang w:val="en-US" w:eastAsia="en-US" w:bidi="en-US"/>
        </w:rPr>
        <w:t xml:space="preserve"> </w:t>
      </w:r>
      <w:r>
        <w:rPr>
          <w:rStyle w:val="229"/>
          <w:b/>
          <w:bCs/>
        </w:rPr>
        <w:t>318</w:t>
      </w:r>
      <w:r>
        <w:fldChar w:fldCharType="end"/>
      </w:r>
      <w:r>
        <w:rPr>
          <w:color w:val="000000"/>
          <w:spacing w:val="0"/>
          <w:w w:val="100"/>
          <w:position w:val="0"/>
          <w:lang w:val="en-US" w:eastAsia="en-US" w:bidi="en-US"/>
        </w:rPr>
        <w:t>,</w:t>
      </w:r>
      <w:r>
        <w:fldChar w:fldCharType="begin"/>
      </w:r>
      <w:r>
        <w:instrText xml:space="preserve">HYPERLINK  \l "bookmark2007" \o "Current Document" </w:instrText>
      </w:r>
      <w:r>
        <w:fldChar w:fldCharType="separate"/>
      </w:r>
      <w:r>
        <w:rPr>
          <w:color w:val="000000"/>
          <w:spacing w:val="0"/>
          <w:w w:val="100"/>
          <w:position w:val="0"/>
          <w:lang w:val="en-US" w:eastAsia="en-US" w:bidi="en-US"/>
        </w:rPr>
        <w:t xml:space="preserve"> </w:t>
      </w:r>
      <w:r>
        <w:rPr>
          <w:rStyle w:val="229"/>
          <w:b/>
          <w:bCs/>
        </w:rPr>
        <w:t>320</w:t>
      </w:r>
      <w:r>
        <w:fldChar w:fldCharType="end"/>
      </w:r>
      <w:r>
        <w:rPr>
          <w:rStyle w:val="229"/>
          <w:b/>
          <w:bCs/>
        </w:rPr>
        <w:t xml:space="preserve"> </w:t>
      </w:r>
      <w:r>
        <w:rPr>
          <w:color w:val="000000"/>
          <w:spacing w:val="0"/>
          <w:w w:val="100"/>
          <w:position w:val="0"/>
          <w:lang w:val="en-US" w:eastAsia="en-US" w:bidi="en-US"/>
        </w:rPr>
        <w:t>redefining restriction</w:t>
      </w:r>
      <w:r>
        <w:fldChar w:fldCharType="begin"/>
      </w:r>
      <w:r>
        <w:instrText xml:space="preserve">HYPERLINK  \l "bookmark2022" \o "Current Document" </w:instrText>
      </w:r>
      <w:r>
        <w:fldChar w:fldCharType="separate"/>
      </w:r>
      <w:r>
        <w:rPr>
          <w:color w:val="000000"/>
          <w:spacing w:val="0"/>
          <w:w w:val="100"/>
          <w:position w:val="0"/>
          <w:lang w:val="en-US" w:eastAsia="en-US" w:bidi="en-US"/>
        </w:rPr>
        <w:t xml:space="preserve"> </w:t>
      </w:r>
      <w:r>
        <w:rPr>
          <w:rStyle w:val="229"/>
          <w:b/>
          <w:bCs/>
        </w:rPr>
        <w:t>323</w:t>
      </w:r>
      <w:r>
        <w:fldChar w:fldCharType="end"/>
      </w:r>
      <w:r>
        <w:rPr>
          <w:rStyle w:val="229"/>
          <w:b/>
          <w:bCs/>
        </w:rPr>
        <w:t xml:space="preserve"> </w:t>
      </w:r>
      <w:r>
        <w:rPr>
          <w:color w:val="000000"/>
          <w:spacing w:val="0"/>
          <w:w w:val="100"/>
          <w:position w:val="0"/>
          <w:lang w:val="en-US" w:eastAsia="en-US" w:bidi="en-US"/>
        </w:rPr>
        <w:t>last function</w:t>
      </w:r>
      <w:r>
        <w:fldChar w:fldCharType="begin"/>
      </w:r>
      <w:r>
        <w:instrText xml:space="preserve">HYPERLINK  \l "bookmark1140" \o "Current Document" </w:instrText>
      </w:r>
      <w:r>
        <w:fldChar w:fldCharType="separate"/>
      </w:r>
      <w:r>
        <w:rPr>
          <w:color w:val="000000"/>
          <w:spacing w:val="0"/>
          <w:w w:val="100"/>
          <w:position w:val="0"/>
          <w:lang w:val="en-US" w:eastAsia="en-US" w:bidi="en-US"/>
        </w:rPr>
        <w:t xml:space="preserve"> </w:t>
      </w:r>
      <w:r>
        <w:rPr>
          <w:rStyle w:val="229"/>
          <w:b/>
          <w:bCs/>
        </w:rPr>
        <w:t>183</w:t>
      </w:r>
      <w:r>
        <w:fldChar w:fldCharType="end"/>
      </w:r>
      <w:r>
        <w:rPr>
          <w:rStyle w:val="229"/>
          <w:b/>
          <w:bCs/>
        </w:rPr>
        <w:t xml:space="preserve"> </w:t>
      </w:r>
      <w:r>
        <w:rPr>
          <w:color w:val="000000"/>
          <w:spacing w:val="0"/>
          <w:w w:val="100"/>
          <w:position w:val="0"/>
          <w:lang w:val="en-US" w:eastAsia="en-US" w:bidi="en-US"/>
        </w:rPr>
        <w:t xml:space="preserve">length function </w:t>
      </w:r>
      <w:r>
        <w:fldChar w:fldCharType="begin"/>
      </w:r>
      <w:r>
        <w:instrText xml:space="preserve">HYPERLINK  \l "bookmark132" \o "Current Document" </w:instrText>
      </w:r>
      <w:r>
        <w:fldChar w:fldCharType="separate"/>
      </w:r>
      <w:r>
        <w:rPr>
          <w:color w:val="000000"/>
          <w:spacing w:val="0"/>
          <w:w w:val="100"/>
          <w:position w:val="0"/>
          <w:lang w:val="en-US" w:eastAsia="en-US" w:bidi="en-US"/>
        </w:rPr>
        <w:t>43</w:t>
      </w:r>
      <w:r>
        <w:fldChar w:fldCharType="end"/>
      </w:r>
      <w:r>
        <w:rPr>
          <w:color w:val="000000"/>
          <w:spacing w:val="0"/>
          <w:w w:val="100"/>
          <w:position w:val="0"/>
          <w:lang w:val="en-US" w:eastAsia="en-US" w:bidi="en-US"/>
        </w:rPr>
        <w:t xml:space="preserve"> let function</w:t>
      </w:r>
      <w:r>
        <w:fldChar w:fldCharType="begin"/>
      </w:r>
      <w:r>
        <w:instrText xml:space="preserve">HYPERLINK  \l "bookmark406" \o "Current Document" </w:instrText>
      </w:r>
      <w:r>
        <w:fldChar w:fldCharType="separate"/>
      </w:r>
      <w:r>
        <w:rPr>
          <w:color w:val="000000"/>
          <w:spacing w:val="0"/>
          <w:w w:val="100"/>
          <w:position w:val="0"/>
          <w:lang w:val="en-US" w:eastAsia="en-US" w:bidi="en-US"/>
        </w:rPr>
        <w:t xml:space="preserve"> 87</w:t>
      </w:r>
      <w:r>
        <w:fldChar w:fldCharType="end"/>
      </w:r>
      <w:r>
        <w:rPr>
          <w:color w:val="000000"/>
          <w:spacing w:val="0"/>
          <w:w w:val="100"/>
          <w:position w:val="0"/>
          <w:lang w:val="en-US" w:eastAsia="en-US" w:bidi="en-US"/>
        </w:rPr>
        <w:t xml:space="preserve">, </w:t>
      </w:r>
      <w:r>
        <w:fldChar w:fldCharType="begin"/>
      </w:r>
      <w:r>
        <w:instrText xml:space="preserve">HYPERLINK  \l "bookmark1807" \o "Current Document" </w:instrText>
      </w:r>
      <w:r>
        <w:fldChar w:fldCharType="separate"/>
      </w:r>
      <w:r>
        <w:rPr>
          <w:rStyle w:val="229"/>
          <w:b/>
          <w:bCs/>
        </w:rPr>
        <w:t>286</w:t>
      </w:r>
      <w:r>
        <w:fldChar w:fldCharType="end"/>
      </w:r>
      <w:r>
        <w:rPr>
          <w:color w:val="000000"/>
          <w:spacing w:val="0"/>
          <w:w w:val="100"/>
          <w:position w:val="0"/>
          <w:lang w:val="en-US" w:eastAsia="en-US" w:bidi="en-US"/>
        </w:rPr>
        <w:t xml:space="preserve">, </w:t>
      </w:r>
      <w:r>
        <w:fldChar w:fldCharType="begin"/>
      </w:r>
      <w:r>
        <w:instrText xml:space="preserve">HYPERLINK  \l "bookmark1884" \o "Current Document" </w:instrText>
      </w:r>
      <w:r>
        <w:fldChar w:fldCharType="separate"/>
      </w:r>
      <w:r>
        <w:rPr>
          <w:rStyle w:val="229"/>
          <w:b/>
          <w:bCs/>
        </w:rPr>
        <w:t>298</w:t>
      </w:r>
      <w:r>
        <w:fldChar w:fldCharType="end"/>
      </w:r>
      <w:r>
        <w:rPr>
          <w:color w:val="000000"/>
          <w:spacing w:val="0"/>
          <w:w w:val="100"/>
          <w:position w:val="0"/>
          <w:lang w:val="en-US" w:eastAsia="en-US" w:bidi="en-US"/>
        </w:rPr>
        <w:t>,</w:t>
      </w:r>
      <w:r>
        <w:fldChar w:fldCharType="begin"/>
      </w:r>
      <w:r>
        <w:instrText xml:space="preserve">HYPERLINK  \l "bookmark2262" \o "Current Document" </w:instrText>
      </w:r>
      <w:r>
        <w:fldChar w:fldCharType="separate"/>
      </w:r>
      <w:r>
        <w:rPr>
          <w:color w:val="000000"/>
          <w:spacing w:val="0"/>
          <w:w w:val="100"/>
          <w:position w:val="0"/>
          <w:lang w:val="en-US" w:eastAsia="en-US" w:bidi="en-US"/>
        </w:rPr>
        <w:t xml:space="preserve"> </w:t>
      </w:r>
      <w:r>
        <w:rPr>
          <w:rStyle w:val="229"/>
          <w:b/>
          <w:bCs/>
        </w:rPr>
        <w:t>355</w:t>
      </w:r>
      <w:r>
        <w:fldChar w:fldCharType="end"/>
      </w:r>
      <w:r>
        <w:rPr>
          <w:rStyle w:val="229"/>
          <w:b/>
          <w:bCs/>
        </w:rPr>
        <w:t xml:space="preserve"> </w:t>
      </w:r>
      <w:r>
        <w:rPr>
          <w:color w:val="000000"/>
          <w:spacing w:val="0"/>
          <w:w w:val="100"/>
          <w:position w:val="0"/>
          <w:lang w:val="en-US" w:eastAsia="en-US" w:bidi="en-US"/>
        </w:rPr>
        <w:t xml:space="preserve">letrec function </w:t>
      </w:r>
      <w:r>
        <w:fldChar w:fldCharType="begin"/>
      </w:r>
      <w:r>
        <w:instrText xml:space="preserve">HYPERLINK  \l "bookmark1900" \o "Current Document" </w:instrText>
      </w:r>
      <w:r>
        <w:fldChar w:fldCharType="separate"/>
      </w:r>
      <w:r>
        <w:rPr>
          <w:rStyle w:val="229"/>
          <w:b/>
          <w:bCs/>
        </w:rPr>
        <w:t>300</w:t>
      </w:r>
      <w:r>
        <w:fldChar w:fldCharType="end"/>
      </w:r>
      <w:r>
        <w:rPr>
          <w:rStyle w:val="229"/>
          <w:b/>
          <w:bCs/>
        </w:rPr>
        <w:t xml:space="preserve"> </w:t>
      </w:r>
      <w:r>
        <w:rPr>
          <w:color w:val="000000"/>
          <w:spacing w:val="0"/>
          <w:w w:val="100"/>
          <w:position w:val="0"/>
          <w:lang w:val="en-US" w:eastAsia="en-US" w:bidi="en-US"/>
        </w:rPr>
        <w:t>letseq function</w:t>
      </w:r>
      <w:r>
        <w:fldChar w:fldCharType="begin"/>
      </w:r>
      <w:r>
        <w:instrText xml:space="preserve">HYPERLINK  \l "bookmark1893" \o "Current Document" </w:instrText>
      </w:r>
      <w:r>
        <w:fldChar w:fldCharType="separate"/>
      </w:r>
      <w:r>
        <w:rPr>
          <w:color w:val="000000"/>
          <w:spacing w:val="0"/>
          <w:w w:val="100"/>
          <w:position w:val="0"/>
          <w:lang w:val="en-US" w:eastAsia="en-US" w:bidi="en-US"/>
        </w:rPr>
        <w:t xml:space="preserve"> </w:t>
      </w:r>
      <w:r>
        <w:rPr>
          <w:rStyle w:val="229"/>
          <w:b/>
          <w:bCs/>
        </w:rPr>
        <w:t>299</w:t>
      </w:r>
      <w:r>
        <w:fldChar w:fldCharType="end"/>
      </w:r>
      <w:r>
        <w:rPr>
          <w:rStyle w:val="229"/>
          <w:b/>
          <w:bCs/>
        </w:rPr>
        <w:t xml:space="preserve"> </w:t>
      </w:r>
      <w:r>
        <w:rPr>
          <w:color w:val="000000"/>
          <w:spacing w:val="0"/>
          <w:w w:val="100"/>
          <w:position w:val="0"/>
          <w:lang w:val="en-US" w:eastAsia="en-US" w:bidi="en-US"/>
        </w:rPr>
        <w:t xml:space="preserve">lexical scoping </w:t>
      </w:r>
      <w:r>
        <w:fldChar w:fldCharType="begin"/>
      </w:r>
      <w:r>
        <w:instrText xml:space="preserve">HYPERLINK  \l "bookmark1371" \o "Current Document" </w:instrText>
      </w:r>
      <w:r>
        <w:fldChar w:fldCharType="separate"/>
      </w:r>
      <w:r>
        <w:rPr>
          <w:rStyle w:val="229"/>
          <w:b/>
          <w:bCs/>
        </w:rPr>
        <w:t>216</w:t>
      </w:r>
      <w:r>
        <w:fldChar w:fldCharType="end"/>
      </w:r>
      <w:r>
        <w:rPr>
          <w:color w:val="000000"/>
          <w:spacing w:val="0"/>
          <w:w w:val="100"/>
          <w:position w:val="0"/>
          <w:lang w:val="en-US" w:eastAsia="en-US" w:bidi="en-US"/>
        </w:rPr>
        <w:t xml:space="preserve">, </w:t>
      </w:r>
      <w:r>
        <w:fldChar w:fldCharType="begin"/>
      </w:r>
      <w:r>
        <w:instrText xml:space="preserve">HYPERLINK  \l "bookmark1693" \o "Current Document" </w:instrText>
      </w:r>
      <w:r>
        <w:fldChar w:fldCharType="separate"/>
      </w:r>
      <w:r>
        <w:rPr>
          <w:rStyle w:val="229"/>
          <w:b/>
          <w:bCs/>
        </w:rPr>
        <w:t>276</w:t>
      </w:r>
      <w:r>
        <w:fldChar w:fldCharType="end"/>
      </w:r>
      <w:r>
        <w:rPr>
          <w:color w:val="000000"/>
          <w:spacing w:val="0"/>
          <w:w w:val="100"/>
          <w:position w:val="0"/>
          <w:lang w:val="en-US" w:eastAsia="en-US" w:bidi="en-US"/>
        </w:rPr>
        <w:t>,</w:t>
      </w:r>
      <w:r>
        <w:fldChar w:fldCharType="begin"/>
      </w:r>
      <w:r>
        <w:instrText xml:space="preserve">HYPERLINK  \l "bookmark1771" \o "Current Document" </w:instrText>
      </w:r>
      <w:r>
        <w:fldChar w:fldCharType="separate"/>
      </w:r>
      <w:r>
        <w:rPr>
          <w:color w:val="000000"/>
          <w:spacing w:val="0"/>
          <w:w w:val="100"/>
          <w:position w:val="0"/>
          <w:lang w:val="en-US" w:eastAsia="en-US" w:bidi="en-US"/>
        </w:rPr>
        <w:t xml:space="preserve"> </w:t>
      </w:r>
      <w:r>
        <w:rPr>
          <w:rStyle w:val="229"/>
          <w:b/>
          <w:bCs/>
        </w:rPr>
        <w:t>283</w:t>
      </w:r>
      <w:r>
        <w:fldChar w:fldCharType="end"/>
      </w:r>
    </w:p>
    <w:p>
      <w:pPr>
        <w:pStyle w:val="26"/>
        <w:widowControl w:val="0"/>
        <w:shd w:val="clear" w:color="auto" w:fill="auto"/>
        <w:spacing w:before="0" w:after="0" w:line="240" w:lineRule="exact"/>
        <w:ind w:left="0" w:right="1120" w:firstLine="0"/>
        <w:jc w:val="left"/>
      </w:pPr>
      <w:r>
        <w:rPr>
          <w:color w:val="000000"/>
          <w:spacing w:val="0"/>
          <w:w w:val="100"/>
          <w:position w:val="0"/>
          <w:lang w:val="en-US" w:eastAsia="en-US" w:bidi="en-US"/>
        </w:rPr>
        <w:t xml:space="preserve">line continuation </w:t>
      </w:r>
      <w:r>
        <w:fldChar w:fldCharType="begin"/>
      </w:r>
      <w:r>
        <w:instrText xml:space="preserve">HYPERLINK  \l "bookmark277" \o "Current Document" </w:instrText>
      </w:r>
      <w:r>
        <w:fldChar w:fldCharType="separate"/>
      </w:r>
      <w:r>
        <w:rPr>
          <w:color w:val="000000"/>
          <w:spacing w:val="0"/>
          <w:w w:val="100"/>
          <w:position w:val="0"/>
          <w:lang w:val="en-US" w:eastAsia="en-US" w:bidi="en-US"/>
        </w:rPr>
        <w:t>70</w:t>
      </w:r>
      <w:r>
        <w:fldChar w:fldCharType="end"/>
      </w:r>
      <w:r>
        <w:rPr>
          <w:color w:val="000000"/>
          <w:spacing w:val="0"/>
          <w:w w:val="100"/>
          <w:position w:val="0"/>
          <w:lang w:val="en-US" w:eastAsia="en-US" w:bidi="en-US"/>
        </w:rPr>
        <w:t xml:space="preserve"> lineread function</w:t>
      </w:r>
      <w:r>
        <w:fldChar w:fldCharType="begin"/>
      </w:r>
      <w:r>
        <w:instrText xml:space="preserve">HYPERLINK  \l "bookmark1056" \o "Current Document" </w:instrText>
      </w:r>
      <w:r>
        <w:fldChar w:fldCharType="separate"/>
      </w:r>
      <w:r>
        <w:rPr>
          <w:color w:val="000000"/>
          <w:spacing w:val="0"/>
          <w:w w:val="100"/>
          <w:position w:val="0"/>
          <w:lang w:val="en-US" w:eastAsia="en-US" w:bidi="en-US"/>
        </w:rPr>
        <w:t xml:space="preserve"> </w:t>
      </w:r>
      <w:r>
        <w:rPr>
          <w:rStyle w:val="229"/>
          <w:b/>
          <w:bCs/>
        </w:rPr>
        <w:t>171</w:t>
      </w:r>
      <w:r>
        <w:fldChar w:fldCharType="end"/>
      </w:r>
      <w:r>
        <w:rPr>
          <w:color w:val="000000"/>
          <w:spacing w:val="0"/>
          <w:w w:val="100"/>
          <w:position w:val="0"/>
          <w:lang w:val="en-US" w:eastAsia="en-US" w:bidi="en-US"/>
        </w:rPr>
        <w:t>.</w:t>
      </w:r>
      <w:r>
        <w:fldChar w:fldCharType="begin"/>
      </w:r>
      <w:r>
        <w:instrText xml:space="preserve">HYPERLINK  \l "bookmark1732" \o "Current Document" </w:instrText>
      </w:r>
      <w:r>
        <w:fldChar w:fldCharType="separate"/>
      </w:r>
      <w:r>
        <w:rPr>
          <w:rStyle w:val="229"/>
          <w:b/>
          <w:bCs/>
        </w:rPr>
        <w:t>279</w:t>
      </w:r>
      <w:r>
        <w:fldChar w:fldCharType="end"/>
      </w:r>
      <w:r>
        <w:rPr>
          <w:rStyle w:val="229"/>
          <w:b/>
          <w:bCs/>
        </w:rPr>
        <w:t xml:space="preserve"> </w:t>
      </w:r>
      <w:r>
        <w:rPr>
          <w:color w:val="000000"/>
          <w:spacing w:val="0"/>
          <w:w w:val="100"/>
          <w:position w:val="0"/>
          <w:lang w:val="en-US" w:eastAsia="en-US" w:bidi="en-US"/>
        </w:rPr>
        <w:t>linereadstring function</w:t>
      </w:r>
      <w:r>
        <w:fldChar w:fldCharType="begin"/>
      </w:r>
      <w:r>
        <w:instrText xml:space="preserve">HYPERLINK  \l "bookmark1058" \o "Current Document" </w:instrText>
      </w:r>
      <w:r>
        <w:fldChar w:fldCharType="separate"/>
      </w:r>
      <w:r>
        <w:rPr>
          <w:color w:val="000000"/>
          <w:spacing w:val="0"/>
          <w:w w:val="100"/>
          <w:position w:val="0"/>
          <w:lang w:val="en-US" w:eastAsia="en-US" w:bidi="en-US"/>
        </w:rPr>
        <w:t xml:space="preserve"> </w:t>
      </w:r>
      <w:r>
        <w:rPr>
          <w:rStyle w:val="229"/>
          <w:b/>
          <w:bCs/>
        </w:rPr>
        <w:t>171</w:t>
      </w:r>
      <w:r>
        <w:fldChar w:fldCharType="end"/>
      </w:r>
      <w:r>
        <w:rPr>
          <w:rStyle w:val="229"/>
          <w:b/>
          <w:bCs/>
        </w:rPr>
        <w:t xml:space="preserve"> </w:t>
      </w:r>
      <w:r>
        <w:rPr>
          <w:color w:val="000000"/>
          <w:spacing w:val="0"/>
          <w:w w:val="100"/>
          <w:position w:val="0"/>
          <w:lang w:val="en-US" w:eastAsia="en-US" w:bidi="en-US"/>
        </w:rPr>
        <w:t>Lisp language comparison</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brackets affecting evaluation </w:t>
      </w:r>
      <w:r>
        <w:fldChar w:fldCharType="begin"/>
      </w:r>
      <w:r>
        <w:instrText xml:space="preserve">HYPERLINK  \l "bookmark1558" \o "Current Document" </w:instrText>
      </w:r>
      <w:r>
        <w:fldChar w:fldCharType="separate"/>
      </w:r>
      <w:r>
        <w:rPr>
          <w:rStyle w:val="229"/>
          <w:b/>
          <w:bCs/>
        </w:rPr>
        <w:t>249</w:t>
      </w:r>
      <w:r>
        <w:fldChar w:fldCharType="end"/>
      </w:r>
      <w:r>
        <w:rPr>
          <w:rStyle w:val="229"/>
          <w:b/>
          <w:bCs/>
        </w:rPr>
        <w:t xml:space="preserve"> </w:t>
      </w:r>
      <w:r>
        <w:rPr>
          <w:color w:val="000000"/>
          <w:spacing w:val="0"/>
          <w:w w:val="100"/>
          <w:position w:val="0"/>
          <w:lang w:val="en-US" w:eastAsia="en-US" w:bidi="en-US"/>
        </w:rPr>
        <w:t>building lists</w:t>
      </w:r>
      <w:r>
        <w:fldChar w:fldCharType="begin"/>
      </w:r>
      <w:r>
        <w:instrText xml:space="preserve">HYPERLINK  \l "bookmark1640" \o "Current Document" </w:instrText>
      </w:r>
      <w:r>
        <w:fldChar w:fldCharType="separate"/>
      </w:r>
      <w:r>
        <w:rPr>
          <w:color w:val="000000"/>
          <w:spacing w:val="0"/>
          <w:w w:val="100"/>
          <w:position w:val="0"/>
          <w:lang w:val="en-US" w:eastAsia="en-US" w:bidi="en-US"/>
        </w:rPr>
        <w:t xml:space="preserve"> </w:t>
      </w:r>
      <w:r>
        <w:rPr>
          <w:rStyle w:val="229"/>
          <w:b/>
          <w:bCs/>
        </w:rPr>
        <w:t>266</w:t>
      </w:r>
      <w:r>
        <w:fldChar w:fldCharType="end"/>
      </w:r>
      <w:r>
        <w:rPr>
          <w:rStyle w:val="229"/>
          <w:b/>
          <w:bCs/>
        </w:rPr>
        <w:t xml:space="preserve"> </w:t>
      </w:r>
      <w:r>
        <w:rPr>
          <w:color w:val="000000"/>
          <w:spacing w:val="0"/>
          <w:w w:val="100"/>
          <w:position w:val="0"/>
          <w:lang w:val="en-US" w:eastAsia="en-US" w:bidi="en-US"/>
        </w:rPr>
        <w:t>commas</w:t>
      </w:r>
      <w:r>
        <w:fldChar w:fldCharType="begin"/>
      </w:r>
      <w:r>
        <w:instrText xml:space="preserve">HYPERLINK  \l "bookmark1562" \o "Current Document" </w:instrText>
      </w:r>
      <w:r>
        <w:fldChar w:fldCharType="separate"/>
      </w:r>
      <w:r>
        <w:rPr>
          <w:color w:val="000000"/>
          <w:spacing w:val="0"/>
          <w:w w:val="100"/>
          <w:position w:val="0"/>
          <w:lang w:val="en-US" w:eastAsia="en-US" w:bidi="en-US"/>
        </w:rPr>
        <w:t xml:space="preserve"> 250</w:t>
      </w:r>
      <w:r>
        <w:fldChar w:fldCharType="end"/>
      </w:r>
    </w:p>
    <w:p>
      <w:pPr>
        <w:pStyle w:val="26"/>
        <w:widowControl w:val="0"/>
        <w:shd w:val="clear" w:color="auto" w:fill="auto"/>
        <w:spacing w:before="0" w:after="0" w:line="240" w:lineRule="exact"/>
        <w:ind w:left="0" w:right="0" w:firstLine="380"/>
        <w:jc w:val="left"/>
      </w:pPr>
      <w:r>
        <w:rPr>
          <w:color w:val="000000"/>
          <w:spacing w:val="0"/>
          <w:w w:val="100"/>
          <w:position w:val="0"/>
          <w:lang w:val="en-US" w:eastAsia="en-US" w:bidi="en-US"/>
        </w:rPr>
        <w:t>data manipulation comparison</w:t>
      </w:r>
      <w:r>
        <w:fldChar w:fldCharType="begin"/>
      </w:r>
      <w:r>
        <w:instrText xml:space="preserve">HYPERLINK  \l "bookmark61" \o "Current Document" </w:instrText>
      </w:r>
      <w:r>
        <w:fldChar w:fldCharType="separate"/>
      </w:r>
      <w:r>
        <w:rPr>
          <w:color w:val="000000"/>
          <w:spacing w:val="0"/>
          <w:w w:val="100"/>
          <w:position w:val="0"/>
          <w:lang w:val="en-US" w:eastAsia="en-US" w:bidi="en-US"/>
        </w:rPr>
        <w:t xml:space="preserve"> 33</w:t>
      </w:r>
      <w:r>
        <w:fldChar w:fldCharType="end"/>
      </w:r>
      <w:r>
        <w:rPr>
          <w:color w:val="000000"/>
          <w:spacing w:val="0"/>
          <w:w w:val="100"/>
          <w:position w:val="0"/>
          <w:lang w:val="en-US" w:eastAsia="en-US" w:bidi="en-US"/>
        </w:rPr>
        <w:t xml:space="preserve"> data type difference</w:t>
      </w:r>
      <w:r>
        <w:fldChar w:fldCharType="begin"/>
      </w:r>
      <w:r>
        <w:instrText xml:space="preserve">HYPERLINK  \l "bookmark63" \o "Current Document" </w:instrText>
      </w:r>
      <w:r>
        <w:fldChar w:fldCharType="separate"/>
      </w:r>
      <w:r>
        <w:rPr>
          <w:color w:val="000000"/>
          <w:spacing w:val="0"/>
          <w:w w:val="100"/>
          <w:position w:val="0"/>
          <w:lang w:val="en-US" w:eastAsia="en-US" w:bidi="en-US"/>
        </w:rPr>
        <w:t xml:space="preserve"> 33</w:t>
      </w:r>
      <w:r>
        <w:fldChar w:fldCharType="end"/>
      </w:r>
      <w:r>
        <w:rPr>
          <w:color w:val="000000"/>
          <w:spacing w:val="0"/>
          <w:w w:val="100"/>
          <w:position w:val="0"/>
          <w:lang w:val="en-US" w:eastAsia="en-US" w:bidi="en-US"/>
        </w:rPr>
        <w:t xml:space="preserve"> lambda calculus </w:t>
      </w:r>
      <w:r>
        <w:fldChar w:fldCharType="begin"/>
      </w:r>
      <w:r>
        <w:instrText xml:space="preserve">HYPERLINK  \l "bookmark1326" \o "Current Document" </w:instrText>
      </w:r>
      <w:r>
        <w:fldChar w:fldCharType="separate"/>
      </w:r>
      <w:r>
        <w:rPr>
          <w:color w:val="000000"/>
          <w:spacing w:val="0"/>
          <w:w w:val="100"/>
          <w:position w:val="0"/>
          <w:lang w:val="en-US" w:eastAsia="en-US" w:bidi="en-US"/>
        </w:rPr>
        <w:t>210</w:t>
      </w:r>
      <w:r>
        <w:fldChar w:fldCharType="end"/>
      </w:r>
      <w:r>
        <w:rPr>
          <w:color w:val="000000"/>
          <w:spacing w:val="0"/>
          <w:w w:val="100"/>
          <w:position w:val="0"/>
          <w:lang w:val="en-US" w:eastAsia="en-US" w:bidi="en-US"/>
        </w:rPr>
        <w:t xml:space="preserve"> programming notation 32 to SKILL++ Object System</w:t>
      </w:r>
      <w:r>
        <w:fldChar w:fldCharType="begin"/>
      </w:r>
      <w:r>
        <w:instrText xml:space="preserve">HYPERLINK  \l "bookmark2103" \o "Current Document" </w:instrText>
      </w:r>
      <w:r>
        <w:fldChar w:fldCharType="separate"/>
      </w:r>
      <w:r>
        <w:rPr>
          <w:color w:val="000000"/>
          <w:spacing w:val="0"/>
          <w:w w:val="100"/>
          <w:position w:val="0"/>
          <w:lang w:val="en-US" w:eastAsia="en-US" w:bidi="en-US"/>
        </w:rPr>
        <w:t xml:space="preserve"> </w:t>
      </w:r>
      <w:r>
        <w:rPr>
          <w:rStyle w:val="229"/>
          <w:b/>
          <w:bCs/>
        </w:rPr>
        <w:t>332</w:t>
      </w:r>
      <w:r>
        <w:fldChar w:fldCharType="end"/>
      </w:r>
      <w:r>
        <w:rPr>
          <w:rStyle w:val="229"/>
          <w:b/>
          <w:bCs/>
        </w:rPr>
        <w:t xml:space="preserve"> </w:t>
      </w:r>
      <w:r>
        <w:rPr>
          <w:color w:val="000000"/>
          <w:spacing w:val="0"/>
          <w:w w:val="100"/>
          <w:position w:val="0"/>
          <w:lang w:val="en-US" w:eastAsia="en-US" w:bidi="en-US"/>
        </w:rPr>
        <w:t xml:space="preserve">list cells </w:t>
      </w:r>
      <w:r>
        <w:fldChar w:fldCharType="begin"/>
      </w:r>
      <w:r>
        <w:instrText xml:space="preserve">HYPERLINK  \l "bookmark1104" \o "Current Document" </w:instrText>
      </w:r>
      <w:r>
        <w:fldChar w:fldCharType="separate"/>
      </w:r>
      <w:r>
        <w:rPr>
          <w:color w:val="000000"/>
          <w:spacing w:val="0"/>
          <w:w w:val="100"/>
          <w:position w:val="0"/>
          <w:lang w:val="en-US" w:eastAsia="en-US" w:bidi="en-US"/>
        </w:rPr>
        <w:t>178</w:t>
      </w:r>
      <w:r>
        <w:fldChar w:fldCharType="end"/>
      </w:r>
      <w:r>
        <w:rPr>
          <w:color w:val="000000"/>
          <w:spacing w:val="0"/>
          <w:w w:val="100"/>
          <w:position w:val="0"/>
          <w:lang w:val="en-US" w:eastAsia="en-US" w:bidi="en-US"/>
        </w:rPr>
        <w:t xml:space="preserve"> list function </w:t>
      </w:r>
      <w:r>
        <w:fldChar w:fldCharType="begin"/>
      </w:r>
      <w:r>
        <w:instrText xml:space="preserve">HYPERLINK  \l "bookmark122" \o "Current Document" </w:instrText>
      </w:r>
      <w:r>
        <w:fldChar w:fldCharType="separate"/>
      </w:r>
      <w:r>
        <w:rPr>
          <w:color w:val="000000"/>
          <w:spacing w:val="0"/>
          <w:w w:val="100"/>
          <w:position w:val="0"/>
          <w:lang w:val="en-US" w:eastAsia="en-US" w:bidi="en-US"/>
        </w:rPr>
        <w:t>42</w:t>
      </w:r>
      <w:r>
        <w:fldChar w:fldCharType="end"/>
      </w:r>
      <w:r>
        <w:rPr>
          <w:color w:val="000000"/>
          <w:spacing w:val="0"/>
          <w:w w:val="100"/>
          <w:position w:val="0"/>
          <w:lang w:val="en-US" w:eastAsia="en-US" w:bidi="en-US"/>
        </w:rPr>
        <w:t xml:space="preserve">. </w:t>
      </w:r>
      <w:r>
        <w:fldChar w:fldCharType="begin"/>
      </w:r>
      <w:r>
        <w:instrText xml:space="preserve">HYPERLINK  \l "bookmark1643" \o "Current Document" </w:instrText>
      </w:r>
      <w:r>
        <w:fldChar w:fldCharType="separate"/>
      </w:r>
      <w:r>
        <w:rPr>
          <w:rStyle w:val="229"/>
          <w:b/>
          <w:bCs/>
        </w:rPr>
        <w:t>266</w:t>
      </w:r>
      <w:r>
        <w:fldChar w:fldCharType="end"/>
      </w:r>
      <w:r>
        <w:rPr>
          <w:rStyle w:val="229"/>
          <w:b/>
          <w:bCs/>
        </w:rPr>
        <w:t xml:space="preserve"> </w:t>
      </w:r>
      <w:r>
        <w:rPr>
          <w:color w:val="000000"/>
          <w:spacing w:val="0"/>
          <w:w w:val="100"/>
          <w:position w:val="0"/>
          <w:lang w:val="en-US" w:eastAsia="en-US" w:bidi="en-US"/>
        </w:rPr>
        <w:t xml:space="preserve">listp function </w:t>
      </w:r>
      <w:r>
        <w:fldChar w:fldCharType="begin"/>
      </w:r>
      <w:r>
        <w:instrText xml:space="preserve">HYPERLINK  \l "bookmark2226" \o "Current Document" </w:instrText>
      </w:r>
      <w:r>
        <w:fldChar w:fldCharType="separate"/>
      </w:r>
      <w:r>
        <w:rPr>
          <w:rStyle w:val="229"/>
          <w:b/>
          <w:bCs/>
        </w:rPr>
        <w:t>349</w:t>
      </w:r>
      <w:r>
        <w:fldChar w:fldCharType="end"/>
      </w:r>
      <w:r>
        <w:rPr>
          <w:rStyle w:val="229"/>
          <w:b/>
          <w:bCs/>
        </w:rPr>
        <w:t xml:space="preserve"> </w:t>
      </w:r>
      <w:r>
        <w:rPr>
          <w:color w:val="000000"/>
          <w:spacing w:val="0"/>
          <w:w w:val="100"/>
          <w:position w:val="0"/>
          <w:lang w:val="en-US" w:eastAsia="en-US" w:bidi="en-US"/>
        </w:rPr>
        <w:t>lists</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accessing</w:t>
      </w:r>
      <w:r>
        <w:fldChar w:fldCharType="begin"/>
      </w:r>
      <w:r>
        <w:instrText xml:space="preserve">HYPERLINK  \l "bookmark125" \o "Current Document" </w:instrText>
      </w:r>
      <w:r>
        <w:fldChar w:fldCharType="separate"/>
      </w:r>
      <w:r>
        <w:rPr>
          <w:color w:val="000000"/>
          <w:spacing w:val="0"/>
          <w:w w:val="100"/>
          <w:position w:val="0"/>
          <w:lang w:val="en-US" w:eastAsia="en-US" w:bidi="en-US"/>
        </w:rPr>
        <w:t xml:space="preserve"> 42</w:t>
      </w:r>
      <w:r>
        <w:fldChar w:fldCharType="end"/>
      </w:r>
      <w:r>
        <w:rPr>
          <w:color w:val="000000"/>
          <w:spacing w:val="0"/>
          <w:w w:val="100"/>
          <w:position w:val="0"/>
          <w:lang w:val="en-US" w:eastAsia="en-US" w:bidi="en-US"/>
        </w:rPr>
        <w:t>.</w:t>
      </w:r>
      <w:r>
        <w:fldChar w:fldCharType="begin"/>
      </w:r>
      <w:r>
        <w:instrText xml:space="preserve">HYPERLINK  \l "bookmark1131" \o "Current Document" </w:instrText>
      </w:r>
      <w:r>
        <w:fldChar w:fldCharType="separate"/>
      </w:r>
      <w:r>
        <w:rPr>
          <w:color w:val="000000"/>
          <w:spacing w:val="0"/>
          <w:w w:val="100"/>
          <w:position w:val="0"/>
          <w:lang w:val="en-US" w:eastAsia="en-US" w:bidi="en-US"/>
        </w:rPr>
        <w:t xml:space="preserve"> </w:t>
      </w:r>
      <w:r>
        <w:rPr>
          <w:rStyle w:val="229"/>
          <w:b/>
          <w:bCs/>
        </w:rPr>
        <w:t>182</w:t>
      </w:r>
      <w:r>
        <w:fldChar w:fldCharType="end"/>
      </w:r>
      <w:r>
        <w:rPr>
          <w:color w:val="000000"/>
          <w:spacing w:val="0"/>
          <w:w w:val="100"/>
          <w:position w:val="0"/>
          <w:lang w:val="en-US" w:eastAsia="en-US" w:bidi="en-US"/>
        </w:rPr>
        <w:t xml:space="preserve">. </w:t>
      </w:r>
      <w:r>
        <w:fldChar w:fldCharType="begin"/>
      </w:r>
      <w:r>
        <w:instrText xml:space="preserve">HYPERLINK  \l "bookmark1629" \o "Current Document" </w:instrText>
      </w:r>
      <w:r>
        <w:fldChar w:fldCharType="separate"/>
      </w:r>
      <w:r>
        <w:rPr>
          <w:rStyle w:val="229"/>
          <w:b/>
          <w:bCs/>
        </w:rPr>
        <w:t>265</w:t>
      </w:r>
      <w:r>
        <w:fldChar w:fldCharType="end"/>
      </w:r>
      <w:r>
        <w:rPr>
          <w:rStyle w:val="229"/>
          <w:b/>
          <w:bCs/>
        </w:rPr>
        <w:t xml:space="preserve"> </w:t>
      </w:r>
      <w:r>
        <w:rPr>
          <w:color w:val="000000"/>
          <w:spacing w:val="0"/>
          <w:w w:val="100"/>
          <w:position w:val="0"/>
          <w:lang w:val="en-US" w:eastAsia="en-US" w:bidi="en-US"/>
        </w:rPr>
        <w:t>altering</w:t>
      </w:r>
      <w:r>
        <w:fldChar w:fldCharType="begin"/>
      </w:r>
      <w:r>
        <w:instrText xml:space="preserve">HYPERLINK  \l "bookmark1122" \o "Current Document" </w:instrText>
      </w:r>
      <w:r>
        <w:fldChar w:fldCharType="separate"/>
      </w:r>
      <w:r>
        <w:rPr>
          <w:color w:val="000000"/>
          <w:spacing w:val="0"/>
          <w:w w:val="100"/>
          <w:position w:val="0"/>
          <w:lang w:val="en-US" w:eastAsia="en-US" w:bidi="en-US"/>
        </w:rPr>
        <w:t xml:space="preserve"> </w:t>
      </w:r>
      <w:r>
        <w:rPr>
          <w:rStyle w:val="229"/>
          <w:b/>
          <w:bCs/>
        </w:rPr>
        <w:t>181</w:t>
      </w:r>
      <w:r>
        <w:fldChar w:fldCharType="end"/>
      </w:r>
      <w:r>
        <w:rPr>
          <w:rStyle w:val="229"/>
          <w:b/>
          <w:bCs/>
        </w:rPr>
        <w:t xml:space="preserve"> </w:t>
      </w:r>
      <w:r>
        <w:rPr>
          <w:color w:val="000000"/>
          <w:spacing w:val="0"/>
          <w:w w:val="100"/>
          <w:position w:val="0"/>
          <w:lang w:val="en-US" w:eastAsia="en-US" w:bidi="en-US"/>
        </w:rPr>
        <w:t xml:space="preserve">alternatives to </w:t>
      </w:r>
      <w:r>
        <w:fldChar w:fldCharType="begin"/>
      </w:r>
      <w:r>
        <w:instrText xml:space="preserve">HYPERLINK  \l "bookmark1658" \o "Current Document" </w:instrText>
      </w:r>
      <w:r>
        <w:fldChar w:fldCharType="separate"/>
      </w:r>
      <w:r>
        <w:rPr>
          <w:rStyle w:val="229"/>
          <w:b/>
          <w:bCs/>
        </w:rPr>
        <w:t>269</w:t>
      </w:r>
      <w:r>
        <w:fldChar w:fldCharType="end"/>
      </w:r>
      <w:r>
        <w:rPr>
          <w:rStyle w:val="229"/>
          <w:b/>
          <w:bCs/>
        </w:rPr>
        <w:t xml:space="preserve"> </w:t>
      </w:r>
      <w:r>
        <w:rPr>
          <w:color w:val="000000"/>
          <w:spacing w:val="0"/>
          <w:w w:val="100"/>
          <w:position w:val="0"/>
          <w:lang w:val="en-US" w:eastAsia="en-US" w:bidi="en-US"/>
        </w:rPr>
        <w:t>appending</w:t>
      </w:r>
      <w:r>
        <w:fldChar w:fldCharType="begin"/>
      </w:r>
      <w:r>
        <w:instrText xml:space="preserve">HYPERLINK  \l "bookmark1156" \o "Current Document" </w:instrText>
      </w:r>
      <w:r>
        <w:fldChar w:fldCharType="separate"/>
      </w:r>
      <w:r>
        <w:rPr>
          <w:color w:val="000000"/>
          <w:spacing w:val="0"/>
          <w:w w:val="100"/>
          <w:position w:val="0"/>
          <w:lang w:val="en-US" w:eastAsia="en-US" w:bidi="en-US"/>
        </w:rPr>
        <w:t xml:space="preserve"> </w:t>
      </w:r>
      <w:r>
        <w:rPr>
          <w:rStyle w:val="229"/>
          <w:b/>
          <w:bCs/>
        </w:rPr>
        <w:t>185</w:t>
      </w:r>
      <w:r>
        <w:fldChar w:fldCharType="end"/>
      </w:r>
      <w:r>
        <w:rPr>
          <w:rStyle w:val="229"/>
          <w:b/>
          <w:bCs/>
        </w:rPr>
        <w:t xml:space="preserve"> </w:t>
      </w:r>
      <w:r>
        <w:rPr>
          <w:color w:val="000000"/>
          <w:spacing w:val="0"/>
          <w:w w:val="100"/>
          <w:position w:val="0"/>
          <w:lang w:val="en-US" w:eastAsia="en-US" w:bidi="en-US"/>
        </w:rPr>
        <w:t xml:space="preserve">association lists </w:t>
      </w:r>
      <w:r>
        <w:fldChar w:fldCharType="begin"/>
      </w:r>
      <w:r>
        <w:instrText xml:space="preserve">HYPERLINK  \l "bookmark1280" \o "Current Document" </w:instrText>
      </w:r>
      <w:r>
        <w:fldChar w:fldCharType="separate"/>
      </w:r>
      <w:r>
        <w:rPr>
          <w:color w:val="000000"/>
          <w:spacing w:val="0"/>
          <w:w w:val="100"/>
          <w:position w:val="0"/>
          <w:lang w:val="en-US" w:eastAsia="en-US" w:bidi="en-US"/>
        </w:rPr>
        <w:t>201</w:t>
      </w:r>
      <w:r>
        <w:fldChar w:fldCharType="end"/>
      </w:r>
      <w:r>
        <w:rPr>
          <w:color w:val="000000"/>
          <w:spacing w:val="0"/>
          <w:w w:val="100"/>
          <w:position w:val="0"/>
          <w:lang w:val="en-US" w:eastAsia="en-US" w:bidi="en-US"/>
        </w:rPr>
        <w:t xml:space="preserve"> building</w:t>
      </w:r>
      <w:r>
        <w:fldChar w:fldCharType="begin"/>
      </w:r>
      <w:r>
        <w:instrText xml:space="preserve">HYPERLINK  \l "bookmark111" \o "Current Document" </w:instrText>
      </w:r>
      <w:r>
        <w:fldChar w:fldCharType="separate"/>
      </w:r>
      <w:r>
        <w:rPr>
          <w:color w:val="000000"/>
          <w:spacing w:val="0"/>
          <w:w w:val="100"/>
          <w:position w:val="0"/>
          <w:lang w:val="en-US" w:eastAsia="en-US" w:bidi="en-US"/>
        </w:rPr>
        <w:t xml:space="preserve"> 41</w:t>
      </w:r>
      <w:r>
        <w:fldChar w:fldCharType="end"/>
      </w:r>
      <w:r>
        <w:rPr>
          <w:color w:val="000000"/>
          <w:spacing w:val="0"/>
          <w:w w:val="100"/>
          <w:position w:val="0"/>
          <w:lang w:val="en-US" w:eastAsia="en-US" w:bidi="en-US"/>
        </w:rPr>
        <w:t>.</w:t>
      </w:r>
      <w:r>
        <w:fldChar w:fldCharType="begin"/>
      </w:r>
      <w:r>
        <w:instrText xml:space="preserve">HYPERLINK  \l "bookmark1143" \o "Current Document" </w:instrText>
      </w:r>
      <w:r>
        <w:fldChar w:fldCharType="separate"/>
      </w:r>
      <w:r>
        <w:rPr>
          <w:color w:val="000000"/>
          <w:spacing w:val="0"/>
          <w:w w:val="100"/>
          <w:position w:val="0"/>
          <w:lang w:val="en-US" w:eastAsia="en-US" w:bidi="en-US"/>
        </w:rPr>
        <w:t xml:space="preserve"> 183</w:t>
      </w:r>
      <w:r>
        <w:fldChar w:fldCharType="end"/>
      </w:r>
      <w:r>
        <w:rPr>
          <w:color w:val="000000"/>
          <w:spacing w:val="0"/>
          <w:w w:val="100"/>
          <w:position w:val="0"/>
          <w:lang w:val="en-US" w:eastAsia="en-US" w:bidi="en-US"/>
        </w:rPr>
        <w:t xml:space="preserve">. </w:t>
      </w:r>
      <w:r>
        <w:fldChar w:fldCharType="begin"/>
      </w:r>
      <w:r>
        <w:instrText xml:space="preserve">HYPERLINK  \l "bookmark1633" \o "Current Document" </w:instrText>
      </w:r>
      <w:r>
        <w:fldChar w:fldCharType="separate"/>
      </w:r>
      <w:r>
        <w:rPr>
          <w:color w:val="000000"/>
          <w:spacing w:val="0"/>
          <w:w w:val="100"/>
          <w:position w:val="0"/>
          <w:lang w:val="en-US" w:eastAsia="en-US" w:bidi="en-US"/>
        </w:rPr>
        <w:t>265</w:t>
      </w:r>
      <w:r>
        <w:fldChar w:fldCharType="end"/>
      </w:r>
      <w:r>
        <w:rPr>
          <w:color w:val="000000"/>
          <w:spacing w:val="0"/>
          <w:w w:val="100"/>
          <w:position w:val="0"/>
          <w:lang w:val="en-US" w:eastAsia="en-US" w:bidi="en-US"/>
        </w:rPr>
        <w:t xml:space="preserve">. </w:t>
      </w:r>
      <w:r>
        <w:fldChar w:fldCharType="begin"/>
      </w:r>
      <w:r>
        <w:instrText xml:space="preserve">HYPERLINK  \l "bookmark1668" \o "Current Document" </w:instrText>
      </w:r>
      <w:r>
        <w:fldChar w:fldCharType="separate"/>
      </w:r>
      <w:r>
        <w:rPr>
          <w:color w:val="000000"/>
          <w:spacing w:val="0"/>
          <w:w w:val="100"/>
          <w:position w:val="0"/>
          <w:lang w:val="en-US" w:eastAsia="en-US" w:bidi="en-US"/>
        </w:rPr>
        <w:t>270</w:t>
      </w:r>
      <w:r>
        <w:fldChar w:fldCharType="end"/>
      </w:r>
      <w:r>
        <w:rPr>
          <w:color w:val="000000"/>
          <w:spacing w:val="0"/>
          <w:w w:val="100"/>
          <w:position w:val="0"/>
          <w:lang w:val="en-US" w:eastAsia="en-US" w:bidi="en-US"/>
        </w:rPr>
        <w:t xml:space="preserve"> cells </w:t>
      </w:r>
      <w:r>
        <w:fldChar w:fldCharType="begin"/>
      </w:r>
      <w:r>
        <w:instrText xml:space="preserve">HYPERLINK  \l "bookmark1104" \o "Current Document" </w:instrText>
      </w:r>
      <w:r>
        <w:fldChar w:fldCharType="separate"/>
      </w:r>
      <w:r>
        <w:rPr>
          <w:color w:val="000000"/>
          <w:spacing w:val="0"/>
          <w:w w:val="100"/>
          <w:position w:val="0"/>
          <w:lang w:val="en-US" w:eastAsia="en-US" w:bidi="en-US"/>
        </w:rPr>
        <w:t>178</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commenting traversal code </w:t>
      </w:r>
      <w:r>
        <w:fldChar w:fldCharType="begin"/>
      </w:r>
      <w:r>
        <w:instrText xml:space="preserve">HYPERLINK  \l "bookmark1289" \o "Current Document" </w:instrText>
      </w:r>
      <w:r>
        <w:fldChar w:fldCharType="separate"/>
      </w:r>
      <w:r>
        <w:rPr>
          <w:color w:val="000000"/>
          <w:spacing w:val="0"/>
          <w:w w:val="100"/>
          <w:position w:val="0"/>
          <w:lang w:val="en-US" w:eastAsia="en-US" w:bidi="en-US"/>
        </w:rPr>
        <w:t>204</w:t>
      </w:r>
      <w:r>
        <w:fldChar w:fldCharType="end"/>
      </w:r>
      <w:r>
        <w:rPr>
          <w:color w:val="000000"/>
          <w:spacing w:val="0"/>
          <w:w w:val="100"/>
          <w:position w:val="0"/>
          <w:lang w:val="en-US" w:eastAsia="en-US" w:bidi="en-US"/>
        </w:rPr>
        <w:t xml:space="preserve"> containing sublists</w:t>
      </w:r>
      <w:r>
        <w:fldChar w:fldCharType="begin"/>
      </w:r>
      <w:r>
        <w:instrText xml:space="preserve">HYPERLINK  \l "bookmark1105" \o "Current Document" </w:instrText>
      </w:r>
      <w:r>
        <w:fldChar w:fldCharType="separate"/>
      </w:r>
      <w:r>
        <w:rPr>
          <w:color w:val="000000"/>
          <w:spacing w:val="0"/>
          <w:w w:val="100"/>
          <w:position w:val="0"/>
          <w:lang w:val="en-US" w:eastAsia="en-US" w:bidi="en-US"/>
        </w:rPr>
        <w:t xml:space="preserve"> </w:t>
      </w:r>
      <w:r>
        <w:rPr>
          <w:rStyle w:val="229"/>
          <w:b/>
          <w:bCs/>
        </w:rPr>
        <w:t>179</w:t>
      </w:r>
      <w:r>
        <w:fldChar w:fldCharType="end"/>
      </w:r>
      <w:r>
        <w:rPr>
          <w:rStyle w:val="229"/>
          <w:b/>
          <w:bCs/>
        </w:rPr>
        <w:t xml:space="preserve"> </w:t>
      </w:r>
      <w:r>
        <w:rPr>
          <w:color w:val="000000"/>
          <w:spacing w:val="0"/>
          <w:w w:val="100"/>
          <w:position w:val="0"/>
          <w:lang w:val="en-US" w:eastAsia="en-US" w:bidi="en-US"/>
        </w:rPr>
        <w:t>containing symbols</w:t>
      </w:r>
      <w:r>
        <w:fldChar w:fldCharType="begin"/>
      </w:r>
      <w:r>
        <w:instrText xml:space="preserve">HYPERLINK  \l "bookmark1107" \o "Current Document" </w:instrText>
      </w:r>
      <w:r>
        <w:fldChar w:fldCharType="separate"/>
      </w:r>
      <w:r>
        <w:rPr>
          <w:color w:val="000000"/>
          <w:spacing w:val="0"/>
          <w:w w:val="100"/>
          <w:position w:val="0"/>
          <w:lang w:val="en-US" w:eastAsia="en-US" w:bidi="en-US"/>
        </w:rPr>
        <w:t xml:space="preserve"> </w:t>
      </w:r>
      <w:r>
        <w:rPr>
          <w:rStyle w:val="229"/>
          <w:b/>
          <w:bCs/>
        </w:rPr>
        <w:t>179</w:t>
      </w:r>
      <w:r>
        <w:fldChar w:fldCharType="end"/>
      </w:r>
      <w:r>
        <w:rPr>
          <w:rStyle w:val="229"/>
          <w:b/>
          <w:bCs/>
        </w:rPr>
        <w:t xml:space="preserve"> </w:t>
      </w:r>
      <w:r>
        <w:rPr>
          <w:color w:val="000000"/>
          <w:spacing w:val="0"/>
          <w:w w:val="100"/>
          <w:position w:val="0"/>
          <w:lang w:val="en-US" w:eastAsia="en-US" w:bidi="en-US"/>
        </w:rPr>
        <w:t>copying hierarchically</w:t>
      </w:r>
      <w:r>
        <w:fldChar w:fldCharType="begin"/>
      </w:r>
      <w:r>
        <w:instrText xml:space="preserve">HYPERLINK  \l "bookmark1191" \o "Current Document" </w:instrText>
      </w:r>
      <w:r>
        <w:fldChar w:fldCharType="separate"/>
      </w:r>
      <w:r>
        <w:rPr>
          <w:color w:val="000000"/>
          <w:spacing w:val="0"/>
          <w:w w:val="100"/>
          <w:position w:val="0"/>
          <w:lang w:val="en-US" w:eastAsia="en-US" w:bidi="en-US"/>
        </w:rPr>
        <w:t xml:space="preserve"> </w:t>
      </w:r>
      <w:r>
        <w:rPr>
          <w:rStyle w:val="229"/>
          <w:b/>
          <w:bCs/>
        </w:rPr>
        <w:t>188</w:t>
      </w:r>
      <w:r>
        <w:fldChar w:fldCharType="end"/>
      </w:r>
      <w:r>
        <w:rPr>
          <w:rStyle w:val="229"/>
          <w:b/>
          <w:bCs/>
        </w:rPr>
        <w:t xml:space="preserve"> </w:t>
      </w:r>
      <w:r>
        <w:rPr>
          <w:color w:val="000000"/>
          <w:spacing w:val="0"/>
          <w:w w:val="100"/>
          <w:position w:val="0"/>
          <w:lang w:val="en-US" w:eastAsia="en-US" w:bidi="en-US"/>
        </w:rPr>
        <w:t>copying the top-level</w:t>
      </w:r>
      <w:r>
        <w:fldChar w:fldCharType="begin"/>
      </w:r>
      <w:r>
        <w:instrText xml:space="preserve">HYPERLINK  \l "bookmark1189" \o "Current Document" </w:instrText>
      </w:r>
      <w:r>
        <w:fldChar w:fldCharType="separate"/>
      </w:r>
      <w:r>
        <w:rPr>
          <w:color w:val="000000"/>
          <w:spacing w:val="0"/>
          <w:w w:val="100"/>
          <w:position w:val="0"/>
          <w:lang w:val="en-US" w:eastAsia="en-US" w:bidi="en-US"/>
        </w:rPr>
        <w:t xml:space="preserve"> </w:t>
      </w:r>
      <w:r>
        <w:rPr>
          <w:rStyle w:val="229"/>
          <w:b/>
          <w:bCs/>
        </w:rPr>
        <w:t>188</w:t>
      </w:r>
      <w:r>
        <w:fldChar w:fldCharType="end"/>
      </w:r>
      <w:r>
        <w:rPr>
          <w:rStyle w:val="229"/>
          <w:b/>
          <w:bCs/>
        </w:rPr>
        <w:t xml:space="preserve"> </w:t>
      </w:r>
      <w:r>
        <w:rPr>
          <w:color w:val="000000"/>
          <w:spacing w:val="0"/>
          <w:w w:val="100"/>
          <w:position w:val="0"/>
          <w:lang w:val="en-US" w:eastAsia="en-US" w:bidi="en-US"/>
        </w:rPr>
        <w:t xml:space="preserve">definition </w:t>
      </w:r>
      <w:r>
        <w:fldChar w:fldCharType="begin"/>
      </w:r>
      <w:r>
        <w:instrText xml:space="preserve">HYPERLINK  \l "bookmark105" \o "Current Document" </w:instrText>
      </w:r>
      <w:r>
        <w:fldChar w:fldCharType="separate"/>
      </w:r>
      <w:r>
        <w:rPr>
          <w:color w:val="000000"/>
          <w:spacing w:val="0"/>
          <w:w w:val="100"/>
          <w:position w:val="0"/>
          <w:lang w:val="en-US" w:eastAsia="en-US" w:bidi="en-US"/>
        </w:rPr>
        <w:t>40</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destructive modification</w:t>
      </w:r>
      <w:r>
        <w:fldChar w:fldCharType="begin"/>
      </w:r>
      <w:r>
        <w:instrText xml:space="preserve">HYPERLINK  \l "bookmark1113" \o "Current Document" </w:instrText>
      </w:r>
      <w:r>
        <w:fldChar w:fldCharType="separate"/>
      </w:r>
      <w:r>
        <w:rPr>
          <w:color w:val="000000"/>
          <w:spacing w:val="0"/>
          <w:w w:val="100"/>
          <w:position w:val="0"/>
          <w:lang w:val="en-US" w:eastAsia="en-US" w:bidi="en-US"/>
        </w:rPr>
        <w:t xml:space="preserve"> 180</w:t>
      </w:r>
      <w:r>
        <w:fldChar w:fldCharType="end"/>
      </w:r>
      <w:r>
        <w:rPr>
          <w:color w:val="000000"/>
          <w:spacing w:val="0"/>
          <w:w w:val="100"/>
          <w:position w:val="0"/>
          <w:lang w:val="en-US" w:eastAsia="en-US" w:bidi="en-US"/>
        </w:rPr>
        <w:t xml:space="preserve"> element removal </w:t>
      </w:r>
      <w:r>
        <w:fldChar w:fldCharType="begin"/>
      </w:r>
      <w:r>
        <w:instrText xml:space="preserve">HYPERLINK  \l "bookmark1653" \o "Current Document" </w:instrText>
      </w:r>
      <w:r>
        <w:fldChar w:fldCharType="separate"/>
      </w:r>
      <w:r>
        <w:rPr>
          <w:rStyle w:val="229"/>
          <w:b/>
          <w:bCs/>
        </w:rPr>
        <w:t>268</w:t>
      </w:r>
      <w:r>
        <w:fldChar w:fldCharType="end"/>
      </w:r>
      <w:r>
        <w:rPr>
          <w:rStyle w:val="229"/>
          <w:b/>
          <w:bCs/>
        </w:rPr>
        <w:t xml:space="preserve"> </w:t>
      </w:r>
      <w:r>
        <w:rPr>
          <w:color w:val="000000"/>
          <w:spacing w:val="0"/>
          <w:w w:val="100"/>
          <w:position w:val="0"/>
          <w:lang w:val="en-US" w:eastAsia="en-US" w:bidi="en-US"/>
        </w:rPr>
        <w:t>filtering</w:t>
      </w:r>
      <w:r>
        <w:fldChar w:fldCharType="begin"/>
      </w:r>
      <w:r>
        <w:instrText xml:space="preserve">HYPERLINK  \l "bookmark1193" \o "Current Document" </w:instrText>
      </w:r>
      <w:r>
        <w:fldChar w:fldCharType="separate"/>
      </w:r>
      <w:r>
        <w:rPr>
          <w:color w:val="000000"/>
          <w:spacing w:val="0"/>
          <w:w w:val="100"/>
          <w:position w:val="0"/>
          <w:lang w:val="en-US" w:eastAsia="en-US" w:bidi="en-US"/>
        </w:rPr>
        <w:t xml:space="preserve"> </w:t>
      </w:r>
      <w:r>
        <w:rPr>
          <w:rStyle w:val="229"/>
          <w:b/>
          <w:bCs/>
        </w:rPr>
        <w:t>189</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flattening many levels</w:t>
      </w:r>
      <w:r>
        <w:fldChar w:fldCharType="begin"/>
      </w:r>
      <w:r>
        <w:instrText xml:space="preserve">HYPERLINK  \l "bookmark1277" \o "Current Document" </w:instrText>
      </w:r>
      <w:r>
        <w:fldChar w:fldCharType="separate"/>
      </w:r>
      <w:r>
        <w:rPr>
          <w:color w:val="000000"/>
          <w:spacing w:val="0"/>
          <w:w w:val="100"/>
          <w:position w:val="0"/>
          <w:lang w:val="en-US" w:eastAsia="en-US" w:bidi="en-US"/>
        </w:rPr>
        <w:t xml:space="preserve"> 200</w:t>
      </w:r>
      <w:r>
        <w:fldChar w:fldCharType="end"/>
      </w:r>
      <w:r>
        <w:rPr>
          <w:color w:val="000000"/>
          <w:spacing w:val="0"/>
          <w:w w:val="100"/>
          <w:position w:val="0"/>
          <w:lang w:val="en-US" w:eastAsia="en-US" w:bidi="en-US"/>
        </w:rPr>
        <w:t xml:space="preserve"> flattening with mapcan</w:t>
      </w:r>
      <w:r>
        <w:fldChar w:fldCharType="begin"/>
      </w:r>
      <w:r>
        <w:instrText xml:space="preserve">HYPERLINK  \l "bookmark1272" \o "Current Document" </w:instrText>
      </w:r>
      <w:r>
        <w:fldChar w:fldCharType="separate"/>
      </w:r>
      <w:r>
        <w:rPr>
          <w:color w:val="000000"/>
          <w:spacing w:val="0"/>
          <w:w w:val="100"/>
          <w:position w:val="0"/>
          <w:lang w:val="en-US" w:eastAsia="en-US" w:bidi="en-US"/>
        </w:rPr>
        <w:t xml:space="preserve"> 200</w:t>
      </w:r>
      <w:r>
        <w:fldChar w:fldCharType="end"/>
      </w:r>
      <w:r>
        <w:rPr>
          <w:color w:val="000000"/>
          <w:spacing w:val="0"/>
          <w:w w:val="100"/>
          <w:position w:val="0"/>
          <w:lang w:val="en-US" w:eastAsia="en-US" w:bidi="en-US"/>
        </w:rPr>
        <w:t xml:space="preserve"> how they are stored</w:t>
      </w:r>
      <w:r>
        <w:fldChar w:fldCharType="begin"/>
      </w:r>
      <w:r>
        <w:instrText xml:space="preserve">HYPERLINK  \l "bookmark1101" \o "Current Document" </w:instrText>
      </w:r>
      <w:r>
        <w:fldChar w:fldCharType="separate"/>
      </w:r>
      <w:r>
        <w:rPr>
          <w:color w:val="000000"/>
          <w:spacing w:val="0"/>
          <w:w w:val="100"/>
          <w:position w:val="0"/>
          <w:lang w:val="en-US" w:eastAsia="en-US" w:bidi="en-US"/>
        </w:rPr>
        <w:t xml:space="preserve"> </w:t>
      </w:r>
      <w:r>
        <w:rPr>
          <w:rStyle w:val="229"/>
          <w:b/>
          <w:bCs/>
        </w:rPr>
        <w:t>178</w:t>
      </w:r>
      <w:r>
        <w:fldChar w:fldCharType="end"/>
      </w:r>
      <w:r>
        <w:rPr>
          <w:rStyle w:val="229"/>
          <w:b/>
          <w:bCs/>
        </w:rPr>
        <w:t xml:space="preserve"> </w:t>
      </w:r>
      <w:r>
        <w:rPr>
          <w:color w:val="000000"/>
          <w:spacing w:val="0"/>
          <w:w w:val="100"/>
          <w:position w:val="0"/>
          <w:lang w:val="en-US" w:eastAsia="en-US" w:bidi="en-US"/>
        </w:rPr>
        <w:t>input length</w:t>
      </w:r>
      <w:r>
        <w:fldChar w:fldCharType="begin"/>
      </w:r>
      <w:r>
        <w:instrText xml:space="preserve">HYPERLINK  \l "bookmark284" \o "Current Document" </w:instrText>
      </w:r>
      <w:r>
        <w:fldChar w:fldCharType="separate"/>
      </w:r>
      <w:r>
        <w:rPr>
          <w:color w:val="000000"/>
          <w:spacing w:val="0"/>
          <w:w w:val="100"/>
          <w:position w:val="0"/>
          <w:lang w:val="en-US" w:eastAsia="en-US" w:bidi="en-US"/>
        </w:rPr>
        <w:t xml:space="preserve"> 70</w:t>
      </w:r>
      <w:r>
        <w:fldChar w:fldCharType="end"/>
      </w:r>
      <w:r>
        <w:rPr>
          <w:color w:val="000000"/>
          <w:spacing w:val="0"/>
          <w:w w:val="100"/>
          <w:position w:val="0"/>
          <w:lang w:val="en-US" w:eastAsia="en-US" w:bidi="en-US"/>
        </w:rPr>
        <w:t xml:space="preserve"> modifying</w:t>
      </w:r>
      <w:r>
        <w:fldChar w:fldCharType="begin"/>
      </w:r>
      <w:r>
        <w:instrText xml:space="preserve">HYPERLINK  \l "bookmark133" \o "Current Document" </w:instrText>
      </w:r>
      <w:r>
        <w:fldChar w:fldCharType="separate"/>
      </w:r>
      <w:r>
        <w:rPr>
          <w:color w:val="000000"/>
          <w:spacing w:val="0"/>
          <w:w w:val="100"/>
          <w:position w:val="0"/>
          <w:lang w:val="en-US" w:eastAsia="en-US" w:bidi="en-US"/>
        </w:rPr>
        <w:t xml:space="preserve"> 43</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non-destructive modification</w:t>
      </w:r>
      <w:r>
        <w:fldChar w:fldCharType="begin"/>
      </w:r>
      <w:r>
        <w:instrText xml:space="preserve">HYPERLINK  \l "bookmark1110" \o "Current Document" </w:instrText>
      </w:r>
      <w:r>
        <w:fldChar w:fldCharType="separate"/>
      </w:r>
      <w:r>
        <w:rPr>
          <w:color w:val="000000"/>
          <w:spacing w:val="0"/>
          <w:w w:val="100"/>
          <w:position w:val="0"/>
          <w:lang w:val="en-US" w:eastAsia="en-US" w:bidi="en-US"/>
        </w:rPr>
        <w:t xml:space="preserve"> 180</w:t>
      </w:r>
      <w:r>
        <w:fldChar w:fldCharType="end"/>
      </w:r>
      <w:r>
        <w:rPr>
          <w:color w:val="000000"/>
          <w:spacing w:val="0"/>
          <w:w w:val="100"/>
          <w:position w:val="0"/>
          <w:lang w:val="en-US" w:eastAsia="en-US" w:bidi="en-US"/>
        </w:rPr>
        <w:t xml:space="preserve"> preventing evaluation of</w:t>
      </w:r>
      <w:r>
        <w:fldChar w:fldCharType="begin"/>
      </w:r>
      <w:r>
        <w:instrText xml:space="preserve">HYPERLINK  \l "bookmark708"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r>
        <w:rPr>
          <w:rStyle w:val="229"/>
          <w:b/>
          <w:bCs/>
        </w:rPr>
        <w:t xml:space="preserve"> </w:t>
      </w:r>
      <w:r>
        <w:rPr>
          <w:color w:val="000000"/>
          <w:spacing w:val="0"/>
          <w:w w:val="100"/>
          <w:position w:val="0"/>
          <w:lang w:val="en-US" w:eastAsia="en-US" w:bidi="en-US"/>
        </w:rPr>
        <w:t>removing elements from</w:t>
      </w:r>
      <w:r>
        <w:fldChar w:fldCharType="begin"/>
      </w:r>
      <w:r>
        <w:instrText xml:space="preserve">HYPERLINK  \l "bookmark1199" \o "Current Document" </w:instrText>
      </w:r>
      <w:r>
        <w:fldChar w:fldCharType="separate"/>
      </w:r>
      <w:r>
        <w:rPr>
          <w:color w:val="000000"/>
          <w:spacing w:val="0"/>
          <w:w w:val="100"/>
          <w:position w:val="0"/>
          <w:lang w:val="en-US" w:eastAsia="en-US" w:bidi="en-US"/>
        </w:rPr>
        <w:t xml:space="preserve"> 190</w:t>
      </w:r>
      <w:r>
        <w:fldChar w:fldCharType="end"/>
      </w:r>
      <w:r>
        <w:rPr>
          <w:color w:val="000000"/>
          <w:spacing w:val="0"/>
          <w:w w:val="100"/>
          <w:position w:val="0"/>
          <w:lang w:val="en-US" w:eastAsia="en-US" w:bidi="en-US"/>
        </w:rPr>
        <w:t xml:space="preserve"> reorganizing</w:t>
      </w:r>
      <w:r>
        <w:fldChar w:fldCharType="begin"/>
      </w:r>
      <w:r>
        <w:instrText xml:space="preserve">HYPERLINK  \l "bookmark1165" \o "Current Document" </w:instrText>
      </w:r>
      <w:r>
        <w:fldChar w:fldCharType="separate"/>
      </w:r>
      <w:r>
        <w:rPr>
          <w:color w:val="000000"/>
          <w:spacing w:val="0"/>
          <w:w w:val="100"/>
          <w:position w:val="0"/>
          <w:lang w:val="en-US" w:eastAsia="en-US" w:bidi="en-US"/>
        </w:rPr>
        <w:t xml:space="preserve"> </w:t>
      </w:r>
      <w:r>
        <w:rPr>
          <w:rStyle w:val="229"/>
          <w:b/>
          <w:bCs/>
        </w:rPr>
        <w:t>186</w:t>
      </w:r>
      <w:r>
        <w:fldChar w:fldCharType="end"/>
      </w:r>
      <w:r>
        <w:rPr>
          <w:rStyle w:val="229"/>
          <w:b/>
          <w:bCs/>
        </w:rPr>
        <w:t xml:space="preserve"> </w:t>
      </w:r>
      <w:r>
        <w:rPr>
          <w:color w:val="000000"/>
          <w:spacing w:val="0"/>
          <w:w w:val="100"/>
          <w:position w:val="0"/>
          <w:lang w:val="en-US" w:eastAsia="en-US" w:bidi="en-US"/>
        </w:rPr>
        <w:t>searching</w:t>
      </w:r>
      <w:r>
        <w:fldChar w:fldCharType="begin"/>
      </w:r>
      <w:r>
        <w:instrText xml:space="preserve">HYPERLINK  \l "bookmark1176" \o "Current Document" </w:instrText>
      </w:r>
      <w:r>
        <w:fldChar w:fldCharType="separate"/>
      </w:r>
      <w:r>
        <w:rPr>
          <w:color w:val="000000"/>
          <w:spacing w:val="0"/>
          <w:w w:val="100"/>
          <w:position w:val="0"/>
          <w:lang w:val="en-US" w:eastAsia="en-US" w:bidi="en-US"/>
        </w:rPr>
        <w:t xml:space="preserve"> </w:t>
      </w:r>
      <w:r>
        <w:rPr>
          <w:rStyle w:val="229"/>
          <w:b/>
          <w:bCs/>
        </w:rPr>
        <w:t>187</w:t>
      </w:r>
      <w:r>
        <w:fldChar w:fldCharType="end"/>
      </w:r>
      <w:r>
        <w:rPr>
          <w:color w:val="000000"/>
          <w:spacing w:val="0"/>
          <w:w w:val="100"/>
          <w:position w:val="0"/>
          <w:lang w:val="en-US" w:eastAsia="en-US" w:bidi="en-US"/>
        </w:rPr>
        <w:t xml:space="preserve">. </w:t>
      </w:r>
      <w:r>
        <w:fldChar w:fldCharType="begin"/>
      </w:r>
      <w:r>
        <w:instrText xml:space="preserve">HYPERLINK  \l "bookmark1648" \o "Current Document" </w:instrText>
      </w:r>
      <w:r>
        <w:fldChar w:fldCharType="separate"/>
      </w:r>
      <w:r>
        <w:rPr>
          <w:rStyle w:val="229"/>
          <w:b/>
          <w:bCs/>
        </w:rPr>
        <w:t>268</w:t>
      </w:r>
      <w:r>
        <w:fldChar w:fldCharType="end"/>
      </w:r>
      <w:r>
        <w:rPr>
          <w:rStyle w:val="229"/>
          <w:b/>
          <w:bCs/>
        </w:rPr>
        <w:t xml:space="preserve"> </w:t>
      </w:r>
      <w:r>
        <w:rPr>
          <w:color w:val="000000"/>
          <w:spacing w:val="0"/>
          <w:w w:val="100"/>
          <w:position w:val="0"/>
          <w:lang w:val="en-US" w:eastAsia="en-US" w:bidi="en-US"/>
        </w:rPr>
        <w:t xml:space="preserve">sorting </w:t>
      </w:r>
      <w:r>
        <w:fldChar w:fldCharType="begin"/>
      </w:r>
      <w:r>
        <w:instrText xml:space="preserve">HYPERLINK  \l "bookmark1651" \o "Current Document" </w:instrText>
      </w:r>
      <w:r>
        <w:fldChar w:fldCharType="separate"/>
      </w:r>
      <w:r>
        <w:rPr>
          <w:rStyle w:val="229"/>
          <w:b/>
          <w:bCs/>
        </w:rPr>
        <w:t>268</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substituting elements</w:t>
      </w:r>
      <w:r>
        <w:fldChar w:fldCharType="begin"/>
      </w:r>
      <w:r>
        <w:instrText xml:space="preserve">HYPERLINK  \l "bookmark1213" \o "Current Document" </w:instrText>
      </w:r>
      <w:r>
        <w:fldChar w:fldCharType="separate"/>
      </w:r>
      <w:r>
        <w:rPr>
          <w:color w:val="000000"/>
          <w:spacing w:val="0"/>
          <w:w w:val="100"/>
          <w:position w:val="0"/>
          <w:lang w:val="en-US" w:eastAsia="en-US" w:bidi="en-US"/>
        </w:rPr>
        <w:t xml:space="preserve"> </w:t>
      </w:r>
      <w:r>
        <w:rPr>
          <w:rStyle w:val="229"/>
          <w:b/>
          <w:bCs/>
        </w:rPr>
        <w:t>191</w:t>
      </w:r>
      <w:r>
        <w:fldChar w:fldCharType="end"/>
      </w:r>
      <w:r>
        <w:rPr>
          <w:rStyle w:val="229"/>
          <w:b/>
          <w:bCs/>
        </w:rPr>
        <w:t xml:space="preserve"> </w:t>
      </w:r>
      <w:r>
        <w:rPr>
          <w:color w:val="000000"/>
          <w:spacing w:val="0"/>
          <w:w w:val="100"/>
          <w:position w:val="0"/>
          <w:lang w:val="en-US" w:eastAsia="en-US" w:bidi="en-US"/>
        </w:rPr>
        <w:t>summary of operations</w:t>
      </w:r>
      <w:r>
        <w:fldChar w:fldCharType="begin"/>
      </w:r>
      <w:r>
        <w:instrText xml:space="preserve">HYPERLINK  \l "bookmark1116" \o "Current Document" </w:instrText>
      </w:r>
      <w:r>
        <w:fldChar w:fldCharType="separate"/>
      </w:r>
      <w:r>
        <w:rPr>
          <w:color w:val="000000"/>
          <w:spacing w:val="0"/>
          <w:w w:val="100"/>
          <w:position w:val="0"/>
          <w:lang w:val="en-US" w:eastAsia="en-US" w:bidi="en-US"/>
        </w:rPr>
        <w:t xml:space="preserve"> 180</w:t>
      </w:r>
      <w:r>
        <w:fldChar w:fldCharType="end"/>
      </w:r>
      <w:r>
        <w:rPr>
          <w:color w:val="000000"/>
          <w:spacing w:val="0"/>
          <w:w w:val="100"/>
          <w:position w:val="0"/>
          <w:lang w:val="en-US" w:eastAsia="en-US" w:bidi="en-US"/>
        </w:rPr>
        <w:t xml:space="preserve"> transforming elements</w:t>
      </w:r>
      <w:r>
        <w:fldChar w:fldCharType="begin"/>
      </w:r>
      <w:r>
        <w:instrText xml:space="preserve">HYPERLINK  \l "bookmark1219" \o "Current Document" </w:instrText>
      </w:r>
      <w:r>
        <w:fldChar w:fldCharType="separate"/>
      </w:r>
      <w:r>
        <w:rPr>
          <w:color w:val="000000"/>
          <w:spacing w:val="0"/>
          <w:w w:val="100"/>
          <w:position w:val="0"/>
          <w:lang w:val="en-US" w:eastAsia="en-US" w:bidi="en-US"/>
        </w:rPr>
        <w:t xml:space="preserve"> </w:t>
      </w:r>
      <w:r>
        <w:rPr>
          <w:rStyle w:val="229"/>
          <w:b/>
          <w:bCs/>
        </w:rPr>
        <w:t>191</w:t>
      </w:r>
      <w:r>
        <w:fldChar w:fldCharType="end"/>
      </w:r>
      <w:r>
        <w:rPr>
          <w:rStyle w:val="229"/>
          <w:b/>
          <w:bCs/>
        </w:rPr>
        <w:t xml:space="preserve"> </w:t>
      </w:r>
      <w:r>
        <w:rPr>
          <w:color w:val="000000"/>
          <w:spacing w:val="0"/>
          <w:w w:val="100"/>
          <w:position w:val="0"/>
          <w:lang w:val="en-US" w:eastAsia="en-US" w:bidi="en-US"/>
        </w:rPr>
        <w:t>traversing</w:t>
      </w:r>
    </w:p>
    <w:p>
      <w:pPr>
        <w:pStyle w:val="26"/>
        <w:widowControl w:val="0"/>
        <w:shd w:val="clear" w:color="auto" w:fill="auto"/>
        <w:spacing w:before="0" w:after="0" w:line="240" w:lineRule="exact"/>
        <w:ind w:left="740" w:right="0" w:firstLine="0"/>
        <w:jc w:val="left"/>
      </w:pPr>
      <w:r>
        <w:rPr>
          <w:color w:val="000000"/>
          <w:spacing w:val="0"/>
          <w:w w:val="100"/>
          <w:position w:val="0"/>
          <w:lang w:val="en-US" w:eastAsia="en-US" w:bidi="en-US"/>
        </w:rPr>
        <w:t xml:space="preserve">checking part of a list </w:t>
      </w:r>
      <w:r>
        <w:fldChar w:fldCharType="begin"/>
      </w:r>
      <w:r>
        <w:instrText xml:space="preserve">HYPERLINK  \l "bookmark1286" \o "Current Document" </w:instrText>
      </w:r>
      <w:r>
        <w:fldChar w:fldCharType="separate"/>
      </w:r>
      <w:r>
        <w:rPr>
          <w:color w:val="000000"/>
          <w:spacing w:val="0"/>
          <w:w w:val="100"/>
          <w:position w:val="0"/>
          <w:lang w:val="en-US" w:eastAsia="en-US" w:bidi="en-US"/>
        </w:rPr>
        <w:t>202</w:t>
      </w:r>
      <w:r>
        <w:fldChar w:fldCharType="end"/>
      </w:r>
      <w:r>
        <w:rPr>
          <w:color w:val="000000"/>
          <w:spacing w:val="0"/>
          <w:w w:val="100"/>
          <w:position w:val="0"/>
          <w:lang w:val="en-US" w:eastAsia="en-US" w:bidi="en-US"/>
        </w:rPr>
        <w:t xml:space="preserve"> examples</w:t>
      </w:r>
      <w:r>
        <w:fldChar w:fldCharType="begin"/>
      </w:r>
      <w:r>
        <w:instrText xml:space="preserve">HYPERLINK  \l "bookmark1264" \o "Current Document" </w:instrText>
      </w:r>
      <w:r>
        <w:fldChar w:fldCharType="separate"/>
      </w:r>
      <w:r>
        <w:rPr>
          <w:color w:val="000000"/>
          <w:spacing w:val="0"/>
          <w:w w:val="100"/>
          <w:position w:val="0"/>
          <w:lang w:val="en-US" w:eastAsia="en-US" w:bidi="en-US"/>
        </w:rPr>
        <w:t xml:space="preserve"> </w:t>
      </w:r>
      <w:r>
        <w:rPr>
          <w:rStyle w:val="229"/>
          <w:b/>
          <w:bCs/>
        </w:rPr>
        <w:t>199</w:t>
      </w:r>
      <w:r>
        <w:fldChar w:fldCharType="end"/>
      </w:r>
      <w:r>
        <w:rPr>
          <w:rStyle w:val="229"/>
          <w:b/>
          <w:bCs/>
        </w:rPr>
        <w:t xml:space="preserve"> </w:t>
      </w:r>
      <w:r>
        <w:rPr>
          <w:color w:val="000000"/>
          <w:spacing w:val="0"/>
          <w:w w:val="100"/>
          <w:position w:val="0"/>
          <w:lang w:val="en-US" w:eastAsia="en-US" w:bidi="en-US"/>
        </w:rPr>
        <w:t xml:space="preserve">summary </w:t>
      </w:r>
      <w:r>
        <w:rPr>
          <w:rStyle w:val="229"/>
          <w:b/>
          <w:bCs/>
        </w:rPr>
        <w:t xml:space="preserve">198 </w:t>
      </w:r>
      <w:r>
        <w:rPr>
          <w:color w:val="000000"/>
          <w:spacing w:val="0"/>
          <w:w w:val="100"/>
          <w:position w:val="0"/>
          <w:lang w:val="en-US" w:eastAsia="en-US" w:bidi="en-US"/>
        </w:rPr>
        <w:t>with mapping functions</w:t>
      </w:r>
      <w:r>
        <w:fldChar w:fldCharType="begin"/>
      </w:r>
      <w:r>
        <w:instrText xml:space="preserve">HYPERLINK  \l "bookmark1233" \o "Current Document" </w:instrText>
      </w:r>
      <w:r>
        <w:fldChar w:fldCharType="separate"/>
      </w:r>
      <w:r>
        <w:rPr>
          <w:color w:val="000000"/>
          <w:spacing w:val="0"/>
          <w:w w:val="100"/>
          <w:position w:val="0"/>
          <w:lang w:val="en-US" w:eastAsia="en-US" w:bidi="en-US"/>
        </w:rPr>
        <w:t xml:space="preserve"> </w:t>
      </w:r>
      <w:r>
        <w:rPr>
          <w:rStyle w:val="229"/>
          <w:b/>
          <w:bCs/>
        </w:rPr>
        <w:t>193</w:t>
      </w:r>
      <w:r>
        <w:fldChar w:fldCharType="end"/>
      </w:r>
    </w:p>
    <w:p>
      <w:pPr>
        <w:pStyle w:val="26"/>
        <w:widowControl w:val="0"/>
        <w:shd w:val="clear" w:color="auto" w:fill="auto"/>
        <w:spacing w:before="0" w:after="324" w:line="240" w:lineRule="exact"/>
        <w:ind w:left="0" w:right="920" w:firstLine="380"/>
        <w:jc w:val="left"/>
      </w:pPr>
      <w:r>
        <w:rPr>
          <w:color w:val="000000"/>
          <w:spacing w:val="0"/>
          <w:w w:val="100"/>
          <w:position w:val="0"/>
          <w:lang w:val="en-US" w:eastAsia="en-US" w:bidi="en-US"/>
        </w:rPr>
        <w:t>validating</w:t>
      </w:r>
      <w:r>
        <w:fldChar w:fldCharType="begin"/>
      </w:r>
      <w:r>
        <w:instrText xml:space="preserve">HYPERLINK  \l "bookmark1223" \o "Current Document" </w:instrText>
      </w:r>
      <w:r>
        <w:fldChar w:fldCharType="separate"/>
      </w:r>
      <w:r>
        <w:rPr>
          <w:color w:val="000000"/>
          <w:spacing w:val="0"/>
          <w:w w:val="100"/>
          <w:position w:val="0"/>
          <w:lang w:val="en-US" w:eastAsia="en-US" w:bidi="en-US"/>
        </w:rPr>
        <w:t xml:space="preserve"> </w:t>
      </w:r>
      <w:r>
        <w:rPr>
          <w:rStyle w:val="229"/>
          <w:b/>
          <w:bCs/>
        </w:rPr>
        <w:t>192</w:t>
      </w:r>
      <w:r>
        <w:fldChar w:fldCharType="end"/>
      </w:r>
      <w:r>
        <w:rPr>
          <w:rStyle w:val="229"/>
          <w:b/>
          <w:bCs/>
        </w:rPr>
        <w:t xml:space="preserve"> </w:t>
      </w:r>
      <w:r>
        <w:rPr>
          <w:color w:val="000000"/>
          <w:spacing w:val="0"/>
          <w:w w:val="100"/>
          <w:position w:val="0"/>
          <w:lang w:val="en-US" w:eastAsia="en-US" w:bidi="en-US"/>
        </w:rPr>
        <w:t xml:space="preserve">literal characters </w:t>
      </w:r>
      <w:r>
        <w:fldChar w:fldCharType="begin"/>
      </w:r>
      <w:r>
        <w:instrText xml:space="preserve">HYPERLINK  \l "bookmark38" \o "Current Document" </w:instrText>
      </w:r>
      <w:r>
        <w:fldChar w:fldCharType="separate"/>
      </w:r>
      <w:r>
        <w:rPr>
          <w:color w:val="000000"/>
          <w:spacing w:val="0"/>
          <w:w w:val="100"/>
          <w:position w:val="0"/>
          <w:lang w:val="en-US" w:eastAsia="en-US" w:bidi="en-US"/>
        </w:rPr>
        <w:t>2Z</w:t>
      </w:r>
      <w:r>
        <w:fldChar w:fldCharType="end"/>
      </w:r>
      <w:r>
        <w:rPr>
          <w:color w:val="000000"/>
          <w:spacing w:val="0"/>
          <w:w w:val="100"/>
          <w:position w:val="0"/>
          <w:lang w:val="en-US" w:eastAsia="en-US" w:bidi="en-US"/>
        </w:rPr>
        <w:t xml:space="preserve"> load function</w:t>
      </w:r>
      <w:r>
        <w:fldChar w:fldCharType="begin"/>
      </w:r>
      <w:r>
        <w:instrText xml:space="preserve">HYPERLINK  \l "bookmark1050" \o "Current Document" </w:instrText>
      </w:r>
      <w:r>
        <w:fldChar w:fldCharType="separate"/>
      </w:r>
      <w:r>
        <w:rPr>
          <w:color w:val="000000"/>
          <w:spacing w:val="0"/>
          <w:w w:val="100"/>
          <w:position w:val="0"/>
          <w:lang w:val="en-US" w:eastAsia="en-US" w:bidi="en-US"/>
        </w:rPr>
        <w:t xml:space="preserve"> 170</w:t>
      </w:r>
      <w:r>
        <w:fldChar w:fldCharType="end"/>
      </w:r>
      <w:r>
        <w:rPr>
          <w:color w:val="000000"/>
          <w:spacing w:val="0"/>
          <w:w w:val="100"/>
          <w:position w:val="0"/>
          <w:lang w:val="en-US" w:eastAsia="en-US" w:bidi="en-US"/>
        </w:rPr>
        <w:t xml:space="preserve">. </w:t>
      </w:r>
      <w:r>
        <w:fldChar w:fldCharType="begin"/>
      </w:r>
      <w:r>
        <w:instrText xml:space="preserve">HYPERLINK  \l "bookmark1511" \o "Current Document" </w:instrText>
      </w:r>
      <w:r>
        <w:fldChar w:fldCharType="separate"/>
      </w:r>
      <w:r>
        <w:rPr>
          <w:rStyle w:val="229"/>
          <w:b/>
          <w:bCs/>
        </w:rPr>
        <w:t>240</w:t>
      </w:r>
      <w:r>
        <w:fldChar w:fldCharType="end"/>
      </w:r>
      <w:r>
        <w:rPr>
          <w:rStyle w:val="229"/>
          <w:b/>
          <w:bCs/>
        </w:rPr>
        <w:t xml:space="preserve"> </w:t>
      </w:r>
      <w:r>
        <w:rPr>
          <w:color w:val="000000"/>
          <w:spacing w:val="0"/>
          <w:w w:val="100"/>
          <w:position w:val="0"/>
          <w:lang w:val="en-US" w:eastAsia="en-US" w:bidi="en-US"/>
        </w:rPr>
        <w:t>loadContext function</w:t>
      </w:r>
      <w:r>
        <w:fldChar w:fldCharType="begin"/>
      </w:r>
      <w:r>
        <w:instrText xml:space="preserve">HYPERLINK  \l "bookmark1494" \o "Current Document" </w:instrText>
      </w:r>
      <w:r>
        <w:fldChar w:fldCharType="separate"/>
      </w:r>
      <w:r>
        <w:rPr>
          <w:color w:val="000000"/>
          <w:spacing w:val="0"/>
          <w:w w:val="100"/>
          <w:position w:val="0"/>
          <w:lang w:val="en-US" w:eastAsia="en-US" w:bidi="en-US"/>
        </w:rPr>
        <w:t xml:space="preserve"> </w:t>
      </w:r>
      <w:r>
        <w:rPr>
          <w:rStyle w:val="229"/>
          <w:b/>
          <w:bCs/>
        </w:rPr>
        <w:t>238</w:t>
      </w:r>
      <w:r>
        <w:fldChar w:fldCharType="end"/>
      </w:r>
      <w:r>
        <w:rPr>
          <w:rStyle w:val="229"/>
          <w:b/>
          <w:bCs/>
        </w:rPr>
        <w:t xml:space="preserve"> </w:t>
      </w:r>
      <w:r>
        <w:rPr>
          <w:color w:val="000000"/>
          <w:spacing w:val="0"/>
          <w:w w:val="100"/>
          <w:position w:val="0"/>
          <w:lang w:val="en-US" w:eastAsia="en-US" w:bidi="en-US"/>
        </w:rPr>
        <w:t>loadi function</w:t>
      </w:r>
      <w:r>
        <w:fldChar w:fldCharType="begin"/>
      </w:r>
      <w:r>
        <w:instrText xml:space="preserve">HYPERLINK  \l "bookmark1051" \o "Current Document" </w:instrText>
      </w:r>
      <w:r>
        <w:fldChar w:fldCharType="separate"/>
      </w:r>
      <w:r>
        <w:rPr>
          <w:color w:val="000000"/>
          <w:spacing w:val="0"/>
          <w:w w:val="100"/>
          <w:position w:val="0"/>
          <w:lang w:val="en-US" w:eastAsia="en-US" w:bidi="en-US"/>
        </w:rPr>
        <w:t xml:space="preserve"> 170</w:t>
      </w:r>
      <w:r>
        <w:fldChar w:fldCharType="end"/>
      </w:r>
      <w:r>
        <w:rPr>
          <w:color w:val="000000"/>
          <w:spacing w:val="0"/>
          <w:w w:val="100"/>
          <w:position w:val="0"/>
          <w:lang w:val="en-US" w:eastAsia="en-US" w:bidi="en-US"/>
        </w:rPr>
        <w:t>.</w:t>
      </w:r>
      <w:r>
        <w:fldChar w:fldCharType="begin"/>
      </w:r>
      <w:r>
        <w:instrText xml:space="preserve">HYPERLINK  \l "bookmark1512" \o "Current Document" </w:instrText>
      </w:r>
      <w:r>
        <w:fldChar w:fldCharType="separate"/>
      </w:r>
      <w:r>
        <w:rPr>
          <w:color w:val="000000"/>
          <w:spacing w:val="0"/>
          <w:w w:val="100"/>
          <w:position w:val="0"/>
          <w:lang w:val="en-US" w:eastAsia="en-US" w:bidi="en-US"/>
        </w:rPr>
        <w:t xml:space="preserve"> </w:t>
      </w:r>
      <w:r>
        <w:rPr>
          <w:rStyle w:val="229"/>
          <w:b/>
          <w:bCs/>
        </w:rPr>
        <w:t>240</w:t>
      </w:r>
      <w:r>
        <w:fldChar w:fldCharType="end"/>
      </w:r>
      <w:r>
        <w:rPr>
          <w:rStyle w:val="229"/>
          <w:b/>
          <w:bCs/>
        </w:rPr>
        <w:t xml:space="preserve"> </w:t>
      </w:r>
      <w:r>
        <w:rPr>
          <w:color w:val="000000"/>
          <w:spacing w:val="0"/>
          <w:w w:val="100"/>
          <w:position w:val="0"/>
          <w:lang w:val="en-US" w:eastAsia="en-US" w:bidi="en-US"/>
        </w:rPr>
        <w:t>loadstring function</w:t>
      </w:r>
      <w:r>
        <w:fldChar w:fldCharType="begin"/>
      </w:r>
      <w:r>
        <w:instrText xml:space="preserve">HYPERLINK  \l "bookmark1046" \o "Current Document" </w:instrText>
      </w:r>
      <w:r>
        <w:fldChar w:fldCharType="separate"/>
      </w:r>
      <w:r>
        <w:rPr>
          <w:color w:val="000000"/>
          <w:spacing w:val="0"/>
          <w:w w:val="100"/>
          <w:position w:val="0"/>
          <w:lang w:val="en-US" w:eastAsia="en-US" w:bidi="en-US"/>
        </w:rPr>
        <w:t xml:space="preserve"> 170</w:t>
      </w:r>
      <w:r>
        <w:fldChar w:fldCharType="end"/>
      </w:r>
      <w:r>
        <w:rPr>
          <w:color w:val="000000"/>
          <w:spacing w:val="0"/>
          <w:w w:val="100"/>
          <w:position w:val="0"/>
          <w:lang w:val="en-US" w:eastAsia="en-US" w:bidi="en-US"/>
        </w:rPr>
        <w:t xml:space="preserve"> local variables</w:t>
      </w:r>
      <w:r>
        <w:fldChar w:fldCharType="begin"/>
      </w:r>
      <w:r>
        <w:instrText xml:space="preserve">HYPERLINK  \l "bookmark404" \o "Current Document" </w:instrText>
      </w:r>
      <w:r>
        <w:fldChar w:fldCharType="separate"/>
      </w:r>
      <w:r>
        <w:rPr>
          <w:color w:val="000000"/>
          <w:spacing w:val="0"/>
          <w:w w:val="100"/>
          <w:position w:val="0"/>
          <w:lang w:val="en-US" w:eastAsia="en-US" w:bidi="en-US"/>
        </w:rPr>
        <w:t xml:space="preserve"> 87</w:t>
      </w:r>
      <w:r>
        <w:fldChar w:fldCharType="end"/>
      </w:r>
      <w:r>
        <w:rPr>
          <w:color w:val="000000"/>
          <w:spacing w:val="0"/>
          <w:w w:val="100"/>
          <w:position w:val="0"/>
          <w:lang w:val="en-US" w:eastAsia="en-US" w:bidi="en-US"/>
        </w:rPr>
        <w:t xml:space="preserve"> logical operators</w:t>
      </w:r>
      <w:r>
        <w:fldChar w:fldCharType="begin"/>
      </w:r>
      <w:r>
        <w:instrText xml:space="preserve">HYPERLINK  \l "bookmark167" \o "Current Document" </w:instrText>
      </w:r>
      <w:r>
        <w:fldChar w:fldCharType="separate"/>
      </w:r>
      <w:r>
        <w:rPr>
          <w:color w:val="000000"/>
          <w:spacing w:val="0"/>
          <w:w w:val="100"/>
          <w:position w:val="0"/>
          <w:lang w:val="en-US" w:eastAsia="en-US" w:bidi="en-US"/>
        </w:rPr>
        <w:t xml:space="preserve"> 50</w:t>
      </w:r>
      <w:r>
        <w:fldChar w:fldCharType="end"/>
      </w:r>
      <w:r>
        <w:rPr>
          <w:color w:val="000000"/>
          <w:spacing w:val="0"/>
          <w:w w:val="100"/>
          <w:position w:val="0"/>
          <w:lang w:val="en-US" w:eastAsia="en-US" w:bidi="en-US"/>
        </w:rPr>
        <w:t>.</w:t>
      </w:r>
      <w:r>
        <w:fldChar w:fldCharType="begin"/>
      </w:r>
      <w:r>
        <w:instrText xml:space="preserve">HYPERLINK  \l "bookmark711"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r>
        <w:rPr>
          <w:color w:val="000000"/>
          <w:spacing w:val="0"/>
          <w:w w:val="100"/>
          <w:position w:val="0"/>
          <w:lang w:val="en-US" w:eastAsia="en-US" w:bidi="en-US"/>
        </w:rPr>
        <w:t>.</w:t>
      </w:r>
      <w:r>
        <w:fldChar w:fldCharType="begin"/>
      </w:r>
      <w:r>
        <w:instrText xml:space="preserve">HYPERLINK  \l "bookmark796"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lowerCase function</w:t>
      </w:r>
      <w:r>
        <w:fldChar w:fldCharType="begin"/>
      </w:r>
      <w:r>
        <w:instrText xml:space="preserve">HYPERLINK  \l "bookmark569" \o "Current Document" </w:instrText>
      </w:r>
      <w:r>
        <w:fldChar w:fldCharType="separate"/>
      </w:r>
      <w:r>
        <w:rPr>
          <w:color w:val="000000"/>
          <w:spacing w:val="0"/>
          <w:w w:val="100"/>
          <w:position w:val="0"/>
          <w:lang w:val="en-US" w:eastAsia="en-US" w:bidi="en-US"/>
        </w:rPr>
        <w:t xml:space="preserve"> 107</w:t>
      </w:r>
      <w:r>
        <w:fldChar w:fldCharType="end"/>
      </w:r>
      <w:r>
        <w:rPr>
          <w:color w:val="000000"/>
          <w:spacing w:val="0"/>
          <w:w w:val="100"/>
          <w:position w:val="0"/>
          <w:lang w:val="en-US" w:eastAsia="en-US" w:bidi="en-US"/>
        </w:rPr>
        <w:t xml:space="preserve"> lowerLeft function</w:t>
      </w:r>
      <w:r>
        <w:fldChar w:fldCharType="begin"/>
      </w:r>
      <w:r>
        <w:instrText xml:space="preserve">HYPERLINK  \l "bookmark2237" \o "Current Document" </w:instrText>
      </w:r>
      <w:r>
        <w:fldChar w:fldCharType="separate"/>
      </w:r>
      <w:r>
        <w:rPr>
          <w:color w:val="000000"/>
          <w:spacing w:val="0"/>
          <w:w w:val="100"/>
          <w:position w:val="0"/>
          <w:lang w:val="en-US" w:eastAsia="en-US" w:bidi="en-US"/>
        </w:rPr>
        <w:t xml:space="preserve"> 350</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M</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macro function </w:t>
      </w:r>
      <w:r>
        <w:fldChar w:fldCharType="begin"/>
      </w:r>
      <w:r>
        <w:instrText xml:space="preserve">HYPERLINK  \l "bookmark349" \o "Current Document" </w:instrText>
      </w:r>
      <w:r>
        <w:fldChar w:fldCharType="separate"/>
      </w:r>
      <w:r>
        <w:rPr>
          <w:rStyle w:val="229"/>
          <w:b/>
          <w:bCs/>
        </w:rPr>
        <w:t>81</w:t>
      </w:r>
      <w:r>
        <w:fldChar w:fldCharType="end"/>
      </w:r>
      <w:r>
        <w:rPr>
          <w:rStyle w:val="229"/>
          <w:b/>
          <w:bCs/>
        </w:rPr>
        <w:t xml:space="preserve"> </w:t>
      </w:r>
      <w:r>
        <w:rPr>
          <w:color w:val="000000"/>
          <w:spacing w:val="0"/>
          <w:w w:val="100"/>
          <w:position w:val="0"/>
          <w:lang w:val="en-US" w:eastAsia="en-US" w:bidi="en-US"/>
        </w:rPr>
        <w:t>macros</w:t>
      </w:r>
    </w:p>
    <w:p>
      <w:pPr>
        <w:pStyle w:val="26"/>
        <w:widowControl w:val="0"/>
        <w:shd w:val="clear" w:color="auto" w:fill="auto"/>
        <w:spacing w:before="0" w:after="0" w:line="240" w:lineRule="exact"/>
        <w:ind w:left="0" w:right="480" w:firstLine="380"/>
        <w:jc w:val="left"/>
      </w:pPr>
      <w:r>
        <w:rPr>
          <w:color w:val="000000"/>
          <w:spacing w:val="0"/>
          <w:w w:val="100"/>
          <w:position w:val="0"/>
          <w:lang w:val="en-US" w:eastAsia="en-US" w:bidi="en-US"/>
        </w:rPr>
        <w:t xml:space="preserve">benefits </w:t>
      </w:r>
      <w:r>
        <w:fldChar w:fldCharType="begin"/>
      </w:r>
      <w:r>
        <w:instrText xml:space="preserve">HYPERLINK  \l "bookmark1339" \o "Current Document" </w:instrText>
      </w:r>
      <w:r>
        <w:fldChar w:fldCharType="separate"/>
      </w:r>
      <w:r>
        <w:rPr>
          <w:rStyle w:val="229"/>
          <w:b/>
          <w:bCs/>
        </w:rPr>
        <w:t>212</w:t>
      </w:r>
      <w:r>
        <w:fldChar w:fldCharType="end"/>
      </w:r>
      <w:r>
        <w:rPr>
          <w:rStyle w:val="229"/>
          <w:b/>
          <w:bCs/>
        </w:rPr>
        <w:t xml:space="preserve"> </w:t>
      </w:r>
      <w:r>
        <w:rPr>
          <w:color w:val="000000"/>
          <w:spacing w:val="0"/>
          <w:w w:val="100"/>
          <w:position w:val="0"/>
          <w:lang w:val="en-US" w:eastAsia="en-US" w:bidi="en-US"/>
        </w:rPr>
        <w:t xml:space="preserve">defining </w:t>
      </w:r>
      <w:r>
        <w:fldChar w:fldCharType="begin"/>
      </w:r>
      <w:r>
        <w:instrText xml:space="preserve">HYPERLINK  \l "bookmark1350" \o "Current Document" </w:instrText>
      </w:r>
      <w:r>
        <w:fldChar w:fldCharType="separate"/>
      </w:r>
      <w:r>
        <w:rPr>
          <w:rStyle w:val="229"/>
          <w:b/>
          <w:bCs/>
        </w:rPr>
        <w:t>213</w:t>
      </w:r>
      <w:r>
        <w:fldChar w:fldCharType="end"/>
      </w:r>
      <w:r>
        <w:rPr>
          <w:rStyle w:val="229"/>
          <w:b/>
          <w:bCs/>
        </w:rPr>
        <w:t xml:space="preserve"> </w:t>
      </w:r>
      <w:r>
        <w:rPr>
          <w:color w:val="000000"/>
          <w:spacing w:val="0"/>
          <w:w w:val="100"/>
          <w:position w:val="0"/>
          <w:lang w:val="en-US" w:eastAsia="en-US" w:bidi="en-US"/>
        </w:rPr>
        <w:t xml:space="preserve">expansion </w:t>
      </w:r>
      <w:r>
        <w:fldChar w:fldCharType="begin"/>
      </w:r>
      <w:r>
        <w:instrText xml:space="preserve">HYPERLINK  \l "bookmark1343" \o "Current Document" </w:instrText>
      </w:r>
      <w:r>
        <w:fldChar w:fldCharType="separate"/>
      </w:r>
      <w:r>
        <w:rPr>
          <w:rStyle w:val="229"/>
          <w:b/>
          <w:bCs/>
        </w:rPr>
        <w:t>212</w:t>
      </w:r>
      <w:r>
        <w:fldChar w:fldCharType="end"/>
      </w:r>
      <w:r>
        <w:rPr>
          <w:rStyle w:val="229"/>
          <w:b/>
          <w:bCs/>
        </w:rPr>
        <w:t xml:space="preserve"> </w:t>
      </w:r>
      <w:r>
        <w:rPr>
          <w:color w:val="000000"/>
          <w:spacing w:val="0"/>
          <w:w w:val="100"/>
          <w:position w:val="0"/>
          <w:lang w:val="en-US" w:eastAsia="en-US" w:bidi="en-US"/>
        </w:rPr>
        <w:t xml:space="preserve">optimizing usage </w:t>
      </w:r>
      <w:r>
        <w:fldChar w:fldCharType="begin"/>
      </w:r>
      <w:r>
        <w:instrText xml:space="preserve">HYPERLINK  \l "bookmark1604" \o "Current Document" </w:instrText>
      </w:r>
      <w:r>
        <w:fldChar w:fldCharType="separate"/>
      </w:r>
      <w:r>
        <w:rPr>
          <w:rStyle w:val="229"/>
          <w:b/>
          <w:bCs/>
        </w:rPr>
        <w:t>259</w:t>
      </w:r>
      <w:r>
        <w:fldChar w:fldCharType="end"/>
      </w:r>
      <w:r>
        <w:rPr>
          <w:rStyle w:val="229"/>
          <w:b/>
          <w:bCs/>
        </w:rPr>
        <w:t xml:space="preserve"> </w:t>
      </w:r>
      <w:r>
        <w:rPr>
          <w:color w:val="000000"/>
          <w:spacing w:val="0"/>
          <w:w w:val="100"/>
          <w:position w:val="0"/>
          <w:lang w:val="en-US" w:eastAsia="en-US" w:bidi="en-US"/>
        </w:rPr>
        <w:t xml:space="preserve">redefining </w:t>
      </w:r>
      <w:r>
        <w:fldChar w:fldCharType="begin"/>
      </w:r>
      <w:r>
        <w:instrText xml:space="preserve">HYPERLINK  \l "bookmark1347" \o "Current Document" </w:instrText>
      </w:r>
      <w:r>
        <w:fldChar w:fldCharType="separate"/>
      </w:r>
      <w:r>
        <w:rPr>
          <w:rStyle w:val="229"/>
          <w:b/>
          <w:bCs/>
        </w:rPr>
        <w:t>213</w:t>
      </w:r>
      <w:r>
        <w:fldChar w:fldCharType="end"/>
      </w:r>
      <w:r>
        <w:rPr>
          <w:rStyle w:val="229"/>
          <w:b/>
          <w:bCs/>
        </w:rPr>
        <w:t xml:space="preserve"> </w:t>
      </w:r>
      <w:r>
        <w:rPr>
          <w:color w:val="000000"/>
          <w:spacing w:val="0"/>
          <w:w w:val="100"/>
          <w:position w:val="0"/>
          <w:lang w:val="en-US" w:eastAsia="en-US" w:bidi="en-US"/>
        </w:rPr>
        <w:t>make_&lt;name&gt; function</w:t>
      </w:r>
      <w:r>
        <w:fldChar w:fldCharType="begin"/>
      </w:r>
      <w:r>
        <w:instrText xml:space="preserve">HYPERLINK  \l "bookmark609" \o "Current Document" </w:instrText>
      </w:r>
      <w:r>
        <w:fldChar w:fldCharType="separate"/>
      </w:r>
      <w:r>
        <w:rPr>
          <w:color w:val="000000"/>
          <w:spacing w:val="0"/>
          <w:w w:val="100"/>
          <w:position w:val="0"/>
          <w:lang w:val="en-US" w:eastAsia="en-US" w:bidi="en-US"/>
        </w:rPr>
        <w:t xml:space="preserve"> </w:t>
      </w:r>
      <w:r>
        <w:rPr>
          <w:rStyle w:val="229"/>
          <w:b/>
          <w:bCs/>
        </w:rPr>
        <w:t>113</w:t>
      </w:r>
      <w:r>
        <w:fldChar w:fldCharType="end"/>
      </w:r>
      <w:r>
        <w:rPr>
          <w:rStyle w:val="229"/>
          <w:b/>
          <w:bCs/>
        </w:rPr>
        <w:t xml:space="preserve"> </w:t>
      </w:r>
      <w:r>
        <w:rPr>
          <w:color w:val="000000"/>
          <w:spacing w:val="0"/>
          <w:w w:val="100"/>
          <w:position w:val="0"/>
          <w:lang w:val="en-US" w:eastAsia="en-US" w:bidi="en-US"/>
        </w:rPr>
        <w:t xml:space="preserve">makeContext function </w:t>
      </w:r>
      <w:r>
        <w:fldChar w:fldCharType="begin"/>
      </w:r>
      <w:r>
        <w:instrText xml:space="preserve">HYPERLINK  \l "bookmark1536" \o "Current Document" </w:instrText>
      </w:r>
      <w:r>
        <w:fldChar w:fldCharType="separate"/>
      </w:r>
      <w:r>
        <w:rPr>
          <w:rStyle w:val="229"/>
          <w:b/>
          <w:bCs/>
        </w:rPr>
        <w:t>242</w:t>
      </w:r>
      <w:r>
        <w:fldChar w:fldCharType="end"/>
      </w:r>
      <w:r>
        <w:rPr>
          <w:rStyle w:val="229"/>
          <w:b/>
          <w:bCs/>
        </w:rPr>
        <w:t xml:space="preserve"> </w:t>
      </w:r>
      <w:r>
        <w:rPr>
          <w:color w:val="000000"/>
          <w:spacing w:val="0"/>
          <w:w w:val="100"/>
          <w:position w:val="0"/>
          <w:lang w:val="en-US" w:eastAsia="en-US" w:bidi="en-US"/>
        </w:rPr>
        <w:t>makelnstance function</w:t>
      </w:r>
      <w:r>
        <w:fldChar w:fldCharType="begin"/>
      </w:r>
      <w:r>
        <w:instrText xml:space="preserve">HYPERLINK  \l "bookmark2112" \o "Current Document" </w:instrText>
      </w:r>
      <w:r>
        <w:fldChar w:fldCharType="separate"/>
      </w:r>
      <w:r>
        <w:rPr>
          <w:color w:val="000000"/>
          <w:spacing w:val="0"/>
          <w:w w:val="100"/>
          <w:position w:val="0"/>
          <w:lang w:val="en-US" w:eastAsia="en-US" w:bidi="en-US"/>
        </w:rPr>
        <w:t xml:space="preserve"> </w:t>
      </w:r>
      <w:r>
        <w:rPr>
          <w:rStyle w:val="229"/>
          <w:b/>
          <w:bCs/>
        </w:rPr>
        <w:t>333</w:t>
      </w:r>
      <w:r>
        <w:fldChar w:fldCharType="end"/>
      </w:r>
      <w:r>
        <w:rPr>
          <w:color w:val="000000"/>
          <w:spacing w:val="0"/>
          <w:w w:val="100"/>
          <w:position w:val="0"/>
          <w:lang w:val="en-US" w:eastAsia="en-US" w:bidi="en-US"/>
        </w:rPr>
        <w:t xml:space="preserve">. </w:t>
      </w:r>
      <w:r>
        <w:fldChar w:fldCharType="begin"/>
      </w:r>
      <w:r>
        <w:instrText xml:space="preserve">HYPERLINK  \l "bookmark2131" \o "Current Document" </w:instrText>
      </w:r>
      <w:r>
        <w:fldChar w:fldCharType="separate"/>
      </w:r>
      <w:r>
        <w:rPr>
          <w:rStyle w:val="229"/>
          <w:b/>
          <w:bCs/>
        </w:rPr>
        <w:t>335</w:t>
      </w:r>
      <w:r>
        <w:fldChar w:fldCharType="end"/>
      </w:r>
      <w:r>
        <w:rPr>
          <w:rStyle w:val="229"/>
          <w:b/>
          <w:bCs/>
        </w:rPr>
        <w:t xml:space="preserve"> </w:t>
      </w:r>
      <w:r>
        <w:rPr>
          <w:color w:val="000000"/>
          <w:spacing w:val="0"/>
          <w:w w:val="100"/>
          <w:position w:val="0"/>
          <w:lang w:val="en-US" w:eastAsia="en-US" w:bidi="en-US"/>
        </w:rPr>
        <w:t>makeTable function</w:t>
      </w:r>
      <w:r>
        <w:fldChar w:fldCharType="begin"/>
      </w:r>
      <w:r>
        <w:instrText xml:space="preserve">HYPERLINK  \l "bookmark634" \o "Current Document" </w:instrText>
      </w:r>
      <w:r>
        <w:fldChar w:fldCharType="separate"/>
      </w:r>
      <w:r>
        <w:rPr>
          <w:color w:val="000000"/>
          <w:spacing w:val="0"/>
          <w:w w:val="100"/>
          <w:position w:val="0"/>
          <w:lang w:val="en-US" w:eastAsia="en-US" w:bidi="en-US"/>
        </w:rPr>
        <w:t xml:space="preserve"> </w:t>
      </w:r>
      <w:r>
        <w:rPr>
          <w:rStyle w:val="229"/>
          <w:b/>
          <w:bCs/>
        </w:rPr>
        <w:t>117</w:t>
      </w:r>
      <w:r>
        <w:fldChar w:fldCharType="end"/>
      </w:r>
      <w:r>
        <w:rPr>
          <w:rStyle w:val="229"/>
          <w:b/>
          <w:bCs/>
        </w:rPr>
        <w:t xml:space="preserve"> </w:t>
      </w:r>
      <w:r>
        <w:rPr>
          <w:color w:val="000000"/>
          <w:spacing w:val="0"/>
          <w:w w:val="100"/>
          <w:position w:val="0"/>
          <w:lang w:val="en-US" w:eastAsia="en-US" w:bidi="en-US"/>
        </w:rPr>
        <w:t>makeTempFileName function</w:t>
      </w:r>
      <w:r>
        <w:fldChar w:fldCharType="begin"/>
      </w:r>
      <w:r>
        <w:instrText xml:space="preserve">HYPERLINK  \l "bookmark978" \o "Current Document" </w:instrText>
      </w:r>
      <w:r>
        <w:fldChar w:fldCharType="separate"/>
      </w:r>
      <w:r>
        <w:rPr>
          <w:color w:val="000000"/>
          <w:spacing w:val="0"/>
          <w:w w:val="100"/>
          <w:position w:val="0"/>
          <w:lang w:val="en-US" w:eastAsia="en-US" w:bidi="en-US"/>
        </w:rPr>
        <w:t xml:space="preserve"> </w:t>
      </w:r>
      <w:r>
        <w:rPr>
          <w:rStyle w:val="229"/>
          <w:b/>
          <w:bCs/>
        </w:rPr>
        <w:t>159</w:t>
      </w:r>
      <w:r>
        <w:fldChar w:fldCharType="end"/>
      </w:r>
      <w:r>
        <w:rPr>
          <w:rStyle w:val="229"/>
          <w:b/>
          <w:bCs/>
        </w:rPr>
        <w:t xml:space="preserve"> </w:t>
      </w:r>
      <w:r>
        <w:rPr>
          <w:color w:val="000000"/>
          <w:spacing w:val="0"/>
          <w:w w:val="100"/>
          <w:position w:val="0"/>
          <w:lang w:val="en-US" w:eastAsia="en-US" w:bidi="en-US"/>
        </w:rPr>
        <w:t>map function</w:t>
      </w:r>
      <w:r>
        <w:fldChar w:fldCharType="begin"/>
      </w:r>
      <w:r>
        <w:instrText xml:space="preserve">HYPERLINK  \l "bookmark1245" \o "Current Document" </w:instrText>
      </w:r>
      <w:r>
        <w:fldChar w:fldCharType="separate"/>
      </w:r>
      <w:r>
        <w:rPr>
          <w:color w:val="000000"/>
          <w:spacing w:val="0"/>
          <w:w w:val="100"/>
          <w:position w:val="0"/>
          <w:lang w:val="en-US" w:eastAsia="en-US" w:bidi="en-US"/>
        </w:rPr>
        <w:t xml:space="preserve"> </w:t>
      </w:r>
      <w:r>
        <w:rPr>
          <w:rStyle w:val="229"/>
          <w:b/>
          <w:bCs/>
        </w:rPr>
        <w:t>195</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map function. differing behavior of </w:t>
      </w:r>
      <w:r>
        <w:fldChar w:fldCharType="begin"/>
      </w:r>
      <w:r>
        <w:instrText xml:space="preserve">HYPERLINK  \l "bookmark1730" \o "Current Document" </w:instrText>
      </w:r>
      <w:r>
        <w:fldChar w:fldCharType="separate"/>
      </w:r>
      <w:r>
        <w:rPr>
          <w:rStyle w:val="229"/>
          <w:b/>
          <w:bCs/>
        </w:rPr>
        <w:t>279</w:t>
      </w:r>
      <w:r>
        <w:fldChar w:fldCharType="end"/>
      </w:r>
      <w:r>
        <w:rPr>
          <w:rStyle w:val="229"/>
          <w:b/>
          <w:bCs/>
        </w:rPr>
        <w:t xml:space="preserve"> </w:t>
      </w:r>
      <w:r>
        <w:rPr>
          <w:color w:val="000000"/>
          <w:spacing w:val="0"/>
          <w:w w:val="100"/>
          <w:position w:val="0"/>
          <w:lang w:val="en-US" w:eastAsia="en-US" w:bidi="en-US"/>
        </w:rPr>
        <w:t>mapc function</w:t>
      </w:r>
      <w:r>
        <w:fldChar w:fldCharType="begin"/>
      </w:r>
      <w:r>
        <w:instrText xml:space="preserve">HYPERLINK  \l "bookmark1242" \o "Current Document" </w:instrText>
      </w:r>
      <w:r>
        <w:fldChar w:fldCharType="separate"/>
      </w:r>
      <w:r>
        <w:rPr>
          <w:color w:val="000000"/>
          <w:spacing w:val="0"/>
          <w:w w:val="100"/>
          <w:position w:val="0"/>
          <w:lang w:val="en-US" w:eastAsia="en-US" w:bidi="en-US"/>
        </w:rPr>
        <w:t xml:space="preserve"> </w:t>
      </w:r>
      <w:r>
        <w:rPr>
          <w:rStyle w:val="229"/>
          <w:b/>
          <w:bCs/>
        </w:rPr>
        <w:t>194</w:t>
      </w:r>
      <w:r>
        <w:fldChar w:fldCharType="end"/>
      </w:r>
      <w:r>
        <w:rPr>
          <w:rStyle w:val="229"/>
          <w:b/>
          <w:bCs/>
        </w:rPr>
        <w:t xml:space="preserve"> </w:t>
      </w:r>
      <w:r>
        <w:rPr>
          <w:color w:val="000000"/>
          <w:spacing w:val="0"/>
          <w:w w:val="100"/>
          <w:position w:val="0"/>
          <w:lang w:val="en-US" w:eastAsia="en-US" w:bidi="en-US"/>
        </w:rPr>
        <w:t>mapcan function</w:t>
      </w:r>
      <w:r>
        <w:fldChar w:fldCharType="begin"/>
      </w:r>
      <w:r>
        <w:instrText xml:space="preserve">HYPERLINK  \l "bookmark1258" \o "Current Document" </w:instrText>
      </w:r>
      <w:r>
        <w:fldChar w:fldCharType="separate"/>
      </w:r>
      <w:r>
        <w:rPr>
          <w:color w:val="000000"/>
          <w:spacing w:val="0"/>
          <w:w w:val="100"/>
          <w:position w:val="0"/>
          <w:lang w:val="en-US" w:eastAsia="en-US" w:bidi="en-US"/>
        </w:rPr>
        <w:t xml:space="preserve"> </w:t>
      </w:r>
      <w:r>
        <w:rPr>
          <w:rStyle w:val="229"/>
          <w:b/>
          <w:bCs/>
        </w:rPr>
        <w:t>197</w:t>
      </w:r>
      <w:r>
        <w:fldChar w:fldCharType="end"/>
      </w:r>
      <w:r>
        <w:rPr>
          <w:color w:val="000000"/>
          <w:spacing w:val="0"/>
          <w:w w:val="100"/>
          <w:position w:val="0"/>
          <w:lang w:val="en-US" w:eastAsia="en-US" w:bidi="en-US"/>
        </w:rPr>
        <w:t xml:space="preserve">. </w:t>
      </w:r>
      <w:r>
        <w:fldChar w:fldCharType="begin"/>
      </w:r>
      <w:r>
        <w:instrText xml:space="preserve">HYPERLINK  \l "bookmark1273" \o "Current Document" </w:instrText>
      </w:r>
      <w:r>
        <w:fldChar w:fldCharType="separate"/>
      </w:r>
      <w:r>
        <w:rPr>
          <w:color w:val="000000"/>
          <w:spacing w:val="0"/>
          <w:w w:val="100"/>
          <w:position w:val="0"/>
          <w:lang w:val="en-US" w:eastAsia="en-US" w:bidi="en-US"/>
        </w:rPr>
        <w:t>200</w:t>
      </w:r>
      <w:r>
        <w:fldChar w:fldCharType="end"/>
      </w:r>
      <w:r>
        <w:rPr>
          <w:color w:val="000000"/>
          <w:spacing w:val="0"/>
          <w:w w:val="100"/>
          <w:position w:val="0"/>
          <w:lang w:val="en-US" w:eastAsia="en-US" w:bidi="en-US"/>
        </w:rPr>
        <w:t>.</w:t>
      </w:r>
      <w:r>
        <w:fldChar w:fldCharType="begin"/>
      </w:r>
      <w:r>
        <w:instrText xml:space="preserve">HYPERLINK  \l "bookmark1281" \o "Current Document" </w:instrText>
      </w:r>
      <w:r>
        <w:fldChar w:fldCharType="separate"/>
      </w:r>
      <w:r>
        <w:rPr>
          <w:color w:val="000000"/>
          <w:spacing w:val="0"/>
          <w:w w:val="100"/>
          <w:position w:val="0"/>
          <w:lang w:val="en-US" w:eastAsia="en-US" w:bidi="en-US"/>
        </w:rPr>
        <w:t xml:space="preserve"> 201</w:t>
      </w:r>
      <w:r>
        <w:fldChar w:fldCharType="end"/>
      </w:r>
      <w:r>
        <w:rPr>
          <w:color w:val="000000"/>
          <w:spacing w:val="0"/>
          <w:w w:val="100"/>
          <w:position w:val="0"/>
          <w:lang w:val="en-US" w:eastAsia="en-US" w:bidi="en-US"/>
        </w:rPr>
        <w:t xml:space="preserve"> mapcar function</w:t>
      </w:r>
      <w:r>
        <w:fldChar w:fldCharType="begin"/>
      </w:r>
      <w:r>
        <w:instrText xml:space="preserve">HYPERLINK  \l "bookmark1250" \o "Current Document" </w:instrText>
      </w:r>
      <w:r>
        <w:fldChar w:fldCharType="separate"/>
      </w:r>
      <w:r>
        <w:rPr>
          <w:color w:val="000000"/>
          <w:spacing w:val="0"/>
          <w:w w:val="100"/>
          <w:position w:val="0"/>
          <w:lang w:val="en-US" w:eastAsia="en-US" w:bidi="en-US"/>
        </w:rPr>
        <w:t xml:space="preserve"> 196</w:t>
      </w:r>
      <w:r>
        <w:fldChar w:fldCharType="end"/>
      </w:r>
      <w:r>
        <w:rPr>
          <w:color w:val="000000"/>
          <w:spacing w:val="0"/>
          <w:w w:val="100"/>
          <w:position w:val="0"/>
          <w:lang w:val="en-US" w:eastAsia="en-US" w:bidi="en-US"/>
        </w:rPr>
        <w:t>.</w:t>
      </w:r>
      <w:r>
        <w:fldChar w:fldCharType="begin"/>
      </w:r>
      <w:r>
        <w:instrText xml:space="preserve">HYPERLINK  \l "bookmark1268" \o "Current Document" </w:instrText>
      </w:r>
      <w:r>
        <w:fldChar w:fldCharType="separate"/>
      </w:r>
      <w:r>
        <w:rPr>
          <w:color w:val="000000"/>
          <w:spacing w:val="0"/>
          <w:w w:val="100"/>
          <w:position w:val="0"/>
          <w:lang w:val="en-US" w:eastAsia="en-US" w:bidi="en-US"/>
        </w:rPr>
        <w:t xml:space="preserve"> 199</w:t>
      </w:r>
      <w:r>
        <w:fldChar w:fldCharType="end"/>
      </w:r>
      <w:r>
        <w:rPr>
          <w:color w:val="000000"/>
          <w:spacing w:val="0"/>
          <w:w w:val="100"/>
          <w:position w:val="0"/>
          <w:lang w:val="en-US" w:eastAsia="en-US" w:bidi="en-US"/>
        </w:rPr>
        <w:t xml:space="preserve">. </w:t>
      </w:r>
      <w:r>
        <w:fldChar w:fldCharType="begin"/>
      </w:r>
      <w:r>
        <w:instrText xml:space="preserve">HYPERLINK  \l "bookmark1282" \o "Current Document" </w:instrText>
      </w:r>
      <w:r>
        <w:fldChar w:fldCharType="separate"/>
      </w:r>
      <w:r>
        <w:rPr>
          <w:color w:val="000000"/>
          <w:spacing w:val="0"/>
          <w:w w:val="100"/>
          <w:position w:val="0"/>
          <w:lang w:val="en-US" w:eastAsia="en-US" w:bidi="en-US"/>
        </w:rPr>
        <w:t>201</w:t>
      </w:r>
      <w:r>
        <w:fldChar w:fldCharType="end"/>
      </w:r>
      <w:r>
        <w:rPr>
          <w:color w:val="000000"/>
          <w:spacing w:val="0"/>
          <w:w w:val="100"/>
          <w:position w:val="0"/>
          <w:lang w:val="en-US" w:eastAsia="en-US" w:bidi="en-US"/>
        </w:rPr>
        <w:t xml:space="preserve"> maplist function</w:t>
      </w:r>
      <w:r>
        <w:fldChar w:fldCharType="begin"/>
      </w:r>
      <w:r>
        <w:instrText xml:space="preserve">HYPERLINK  \l "bookmark1253" \o "Current Document" </w:instrText>
      </w:r>
      <w:r>
        <w:fldChar w:fldCharType="separate"/>
      </w:r>
      <w:r>
        <w:rPr>
          <w:color w:val="000000"/>
          <w:spacing w:val="0"/>
          <w:w w:val="100"/>
          <w:position w:val="0"/>
          <w:lang w:val="en-US" w:eastAsia="en-US" w:bidi="en-US"/>
        </w:rPr>
        <w:t xml:space="preserve"> </w:t>
      </w:r>
      <w:r>
        <w:rPr>
          <w:rStyle w:val="229"/>
          <w:b/>
          <w:bCs/>
        </w:rPr>
        <w:t>196</w:t>
      </w:r>
      <w:r>
        <w:fldChar w:fldCharType="end"/>
      </w:r>
      <w:r>
        <w:rPr>
          <w:rStyle w:val="229"/>
          <w:b/>
          <w:bCs/>
        </w:rPr>
        <w:t xml:space="preserve"> </w:t>
      </w:r>
      <w:r>
        <w:rPr>
          <w:color w:val="000000"/>
          <w:spacing w:val="0"/>
          <w:w w:val="100"/>
          <w:position w:val="0"/>
          <w:lang w:val="en-US" w:eastAsia="en-US" w:bidi="en-US"/>
        </w:rPr>
        <w:t>mapping functions</w:t>
      </w:r>
      <w:r>
        <w:fldChar w:fldCharType="begin"/>
      </w:r>
      <w:r>
        <w:instrText xml:space="preserve">HYPERLINK  \l "bookmark1674" \o "Current Document" </w:instrText>
      </w:r>
      <w:r>
        <w:fldChar w:fldCharType="separate"/>
      </w:r>
      <w:r>
        <w:rPr>
          <w:color w:val="000000"/>
          <w:spacing w:val="0"/>
          <w:w w:val="100"/>
          <w:position w:val="0"/>
          <w:lang w:val="en-US" w:eastAsia="en-US" w:bidi="en-US"/>
        </w:rPr>
        <w:t xml:space="preserve"> </w:t>
      </w:r>
      <w:r>
        <w:rPr>
          <w:rStyle w:val="229"/>
          <w:b/>
          <w:bCs/>
        </w:rPr>
        <w:t>271</w:t>
      </w:r>
      <w:r>
        <w:fldChar w:fldCharType="end"/>
      </w:r>
      <w:r>
        <w:rPr>
          <w:rStyle w:val="229"/>
          <w:b/>
          <w:bCs/>
        </w:rPr>
        <w:t xml:space="preserve"> </w:t>
      </w:r>
      <w:r>
        <w:rPr>
          <w:color w:val="000000"/>
          <w:spacing w:val="0"/>
          <w:w w:val="100"/>
          <w:position w:val="0"/>
          <w:lang w:val="en-US" w:eastAsia="en-US" w:bidi="en-US"/>
        </w:rPr>
        <w:t xml:space="preserve">mapping. performance gains </w:t>
      </w:r>
      <w:r>
        <w:fldChar w:fldCharType="begin"/>
      </w:r>
      <w:r>
        <w:instrText xml:space="preserve">HYPERLINK  \l "bookmark1612" \o "Current Document" </w:instrText>
      </w:r>
      <w:r>
        <w:fldChar w:fldCharType="separate"/>
      </w:r>
      <w:r>
        <w:rPr>
          <w:color w:val="000000"/>
          <w:spacing w:val="0"/>
          <w:w w:val="100"/>
          <w:position w:val="0"/>
          <w:lang w:val="en-US" w:eastAsia="en-US" w:bidi="en-US"/>
        </w:rPr>
        <w:t>260</w:t>
      </w:r>
      <w:r>
        <w:fldChar w:fldCharType="end"/>
      </w:r>
      <w:r>
        <w:rPr>
          <w:color w:val="000000"/>
          <w:spacing w:val="0"/>
          <w:w w:val="100"/>
          <w:position w:val="0"/>
          <w:lang w:val="en-US" w:eastAsia="en-US" w:bidi="en-US"/>
        </w:rPr>
        <w:t xml:space="preserve"> max function</w:t>
      </w:r>
      <w:r>
        <w:fldChar w:fldCharType="begin"/>
      </w:r>
      <w:r>
        <w:instrText xml:space="preserve">HYPERLINK  \l "bookmark2248" \o "Current Document" </w:instrText>
      </w:r>
      <w:r>
        <w:fldChar w:fldCharType="separate"/>
      </w:r>
      <w:r>
        <w:rPr>
          <w:color w:val="000000"/>
          <w:spacing w:val="0"/>
          <w:w w:val="100"/>
          <w:position w:val="0"/>
          <w:lang w:val="en-US" w:eastAsia="en-US" w:bidi="en-US"/>
        </w:rPr>
        <w:t xml:space="preserve"> </w:t>
      </w:r>
      <w:r>
        <w:rPr>
          <w:rStyle w:val="229"/>
          <w:b/>
          <w:bCs/>
        </w:rPr>
        <w:t>352</w:t>
      </w:r>
      <w:r>
        <w:fldChar w:fldCharType="end"/>
      </w:r>
      <w:r>
        <w:rPr>
          <w:rStyle w:val="229"/>
          <w:b/>
          <w:bCs/>
        </w:rPr>
        <w:t xml:space="preserve"> </w:t>
      </w:r>
      <w:r>
        <w:rPr>
          <w:color w:val="000000"/>
          <w:spacing w:val="0"/>
          <w:w w:val="100"/>
          <w:position w:val="0"/>
          <w:lang w:val="en-US" w:eastAsia="en-US" w:bidi="en-US"/>
        </w:rPr>
        <w:t xml:space="preserve">measureTime function </w:t>
      </w:r>
      <w:r>
        <w:fldChar w:fldCharType="begin"/>
      </w:r>
      <w:r>
        <w:instrText xml:space="preserve">HYPERLINK  \l "bookmark1597" \o "Current Document" </w:instrText>
      </w:r>
      <w:r>
        <w:fldChar w:fldCharType="separate"/>
      </w:r>
      <w:r>
        <w:rPr>
          <w:rStyle w:val="229"/>
          <w:b/>
          <w:bCs/>
        </w:rPr>
        <w:t>258</w:t>
      </w:r>
      <w:r>
        <w:fldChar w:fldCharType="end"/>
      </w:r>
      <w:r>
        <w:rPr>
          <w:color w:val="000000"/>
          <w:spacing w:val="0"/>
          <w:w w:val="100"/>
          <w:position w:val="0"/>
          <w:lang w:val="en-US" w:eastAsia="en-US" w:bidi="en-US"/>
        </w:rPr>
        <w:t>.</w:t>
      </w:r>
      <w:r>
        <w:fldChar w:fldCharType="begin"/>
      </w:r>
      <w:r>
        <w:instrText xml:space="preserve">HYPERLINK  \l "bookmark1679" \o "Current Document" </w:instrText>
      </w:r>
      <w:r>
        <w:fldChar w:fldCharType="separate"/>
      </w:r>
      <w:r>
        <w:rPr>
          <w:color w:val="000000"/>
          <w:spacing w:val="0"/>
          <w:w w:val="100"/>
          <w:position w:val="0"/>
          <w:lang w:val="en-US" w:eastAsia="en-US" w:bidi="en-US"/>
        </w:rPr>
        <w:t xml:space="preserve"> </w:t>
      </w:r>
      <w:r>
        <w:rPr>
          <w:rStyle w:val="229"/>
          <w:b/>
          <w:bCs/>
        </w:rPr>
        <w:t>273</w:t>
      </w:r>
      <w:r>
        <w:fldChar w:fldCharType="end"/>
      </w:r>
      <w:r>
        <w:rPr>
          <w:rStyle w:val="229"/>
          <w:b/>
          <w:bCs/>
        </w:rPr>
        <w:t xml:space="preserve"> </w:t>
      </w:r>
      <w:r>
        <w:rPr>
          <w:color w:val="000000"/>
          <w:spacing w:val="0"/>
          <w:w w:val="100"/>
          <w:position w:val="0"/>
          <w:lang w:val="en-US" w:eastAsia="en-US" w:bidi="en-US"/>
        </w:rPr>
        <w:t>member function</w:t>
      </w:r>
      <w:r>
        <w:fldChar w:fldCharType="begin"/>
      </w:r>
      <w:r>
        <w:instrText xml:space="preserve">HYPERLINK  \l "bookmark131" \o "Current Document" </w:instrText>
      </w:r>
      <w:r>
        <w:fldChar w:fldCharType="separate"/>
      </w:r>
      <w:r>
        <w:rPr>
          <w:color w:val="000000"/>
          <w:spacing w:val="0"/>
          <w:w w:val="100"/>
          <w:position w:val="0"/>
          <w:lang w:val="en-US" w:eastAsia="en-US" w:bidi="en-US"/>
        </w:rPr>
        <w:t xml:space="preserve"> 43</w:t>
      </w:r>
      <w:r>
        <w:fldChar w:fldCharType="end"/>
      </w:r>
      <w:r>
        <w:rPr>
          <w:color w:val="000000"/>
          <w:spacing w:val="0"/>
          <w:w w:val="100"/>
          <w:position w:val="0"/>
          <w:lang w:val="en-US" w:eastAsia="en-US" w:bidi="en-US"/>
        </w:rPr>
        <w:t>.</w:t>
      </w:r>
      <w:r>
        <w:fldChar w:fldCharType="begin"/>
      </w:r>
      <w:r>
        <w:instrText xml:space="preserve">HYPERLINK  \l "bookmark850" \o "Current Document" </w:instrText>
      </w:r>
      <w:r>
        <w:fldChar w:fldCharType="separate"/>
      </w:r>
      <w:r>
        <w:rPr>
          <w:color w:val="000000"/>
          <w:spacing w:val="0"/>
          <w:w w:val="100"/>
          <w:position w:val="0"/>
          <w:lang w:val="en-US" w:eastAsia="en-US" w:bidi="en-US"/>
        </w:rPr>
        <w:t xml:space="preserve"> </w:t>
      </w:r>
      <w:r>
        <w:rPr>
          <w:rStyle w:val="229"/>
          <w:b/>
          <w:bCs/>
        </w:rPr>
        <w:t>139</w:t>
      </w:r>
      <w:r>
        <w:fldChar w:fldCharType="end"/>
      </w:r>
      <w:r>
        <w:rPr>
          <w:color w:val="000000"/>
          <w:spacing w:val="0"/>
          <w:w w:val="100"/>
          <w:position w:val="0"/>
          <w:lang w:val="en-US" w:eastAsia="en-US" w:bidi="en-US"/>
        </w:rPr>
        <w:t>.</w:t>
      </w:r>
      <w:r>
        <w:fldChar w:fldCharType="begin"/>
      </w:r>
      <w:r>
        <w:instrText xml:space="preserve">HYPERLINK  \l "bookmark1180" \o "Current Document" </w:instrText>
      </w:r>
      <w:r>
        <w:fldChar w:fldCharType="separate"/>
      </w:r>
      <w:r>
        <w:rPr>
          <w:color w:val="000000"/>
          <w:spacing w:val="0"/>
          <w:w w:val="100"/>
          <w:position w:val="0"/>
          <w:lang w:val="en-US" w:eastAsia="en-US" w:bidi="en-US"/>
        </w:rPr>
        <w:t xml:space="preserve"> </w:t>
      </w:r>
      <w:r>
        <w:rPr>
          <w:rStyle w:val="229"/>
          <w:b/>
          <w:bCs/>
        </w:rPr>
        <w:t>187</w:t>
      </w:r>
      <w:r>
        <w:fldChar w:fldCharType="end"/>
      </w:r>
      <w:r>
        <w:rPr>
          <w:color w:val="000000"/>
          <w:spacing w:val="0"/>
          <w:w w:val="100"/>
          <w:position w:val="0"/>
          <w:lang w:val="en-US" w:eastAsia="en-US" w:bidi="en-US"/>
        </w:rPr>
        <w:t xml:space="preserve">. </w:t>
      </w:r>
      <w:r>
        <w:fldChar w:fldCharType="begin"/>
      </w:r>
      <w:r>
        <w:instrText xml:space="preserve">HYPERLINK  \l "bookmark2220" \o "Current Document" </w:instrText>
      </w:r>
      <w:r>
        <w:fldChar w:fldCharType="separate"/>
      </w:r>
      <w:r>
        <w:rPr>
          <w:rStyle w:val="229"/>
          <w:b/>
          <w:bCs/>
        </w:rPr>
        <w:t>348</w:t>
      </w:r>
      <w:r>
        <w:fldChar w:fldCharType="end"/>
      </w:r>
      <w:r>
        <w:rPr>
          <w:rStyle w:val="229"/>
          <w:b/>
          <w:bCs/>
        </w:rPr>
        <w:t xml:space="preserve"> </w:t>
      </w:r>
      <w:r>
        <w:rPr>
          <w:color w:val="000000"/>
          <w:spacing w:val="0"/>
          <w:w w:val="100"/>
          <w:position w:val="0"/>
          <w:lang w:val="en-US" w:eastAsia="en-US" w:bidi="en-US"/>
        </w:rPr>
        <w:t>memory allocation</w:t>
      </w:r>
      <w:r>
        <w:fldChar w:fldCharType="begin"/>
      </w:r>
      <w:r>
        <w:instrText xml:space="preserve">HYPERLINK  \l "bookmark1404" \o "Current Document" </w:instrText>
      </w:r>
      <w:r>
        <w:fldChar w:fldCharType="separate"/>
      </w:r>
      <w:r>
        <w:rPr>
          <w:color w:val="000000"/>
          <w:spacing w:val="0"/>
          <w:w w:val="100"/>
          <w:position w:val="0"/>
          <w:lang w:val="en-US" w:eastAsia="en-US" w:bidi="en-US"/>
        </w:rPr>
        <w:t xml:space="preserve"> 220</w:t>
      </w:r>
      <w:r>
        <w:fldChar w:fldCharType="end"/>
      </w:r>
      <w:r>
        <w:rPr>
          <w:color w:val="000000"/>
          <w:spacing w:val="0"/>
          <w:w w:val="100"/>
          <w:position w:val="0"/>
          <w:lang w:val="en-US" w:eastAsia="en-US" w:bidi="en-US"/>
        </w:rPr>
        <w:t xml:space="preserve"> </w:t>
      </w:r>
      <w:r>
        <w:fldChar w:fldCharType="begin"/>
      </w:r>
      <w:r>
        <w:instrText xml:space="preserve">HYPERLINK  \l "bookmark1404" \o "Current Document" </w:instrText>
      </w:r>
      <w:r>
        <w:fldChar w:fldCharType="separate"/>
      </w:r>
      <w:r>
        <w:rPr>
          <w:color w:val="000000"/>
          <w:spacing w:val="0"/>
          <w:w w:val="100"/>
          <w:position w:val="0"/>
          <w:lang w:val="en-US" w:eastAsia="en-US" w:bidi="en-US"/>
        </w:rPr>
        <w:t xml:space="preserve">memory management. </w:t>
      </w:r>
      <w:r>
        <w:fldChar w:fldCharType="end"/>
      </w:r>
      <w:r>
        <w:rPr>
          <w:color w:val="000000"/>
          <w:spacing w:val="0"/>
          <w:w w:val="100"/>
          <w:position w:val="0"/>
          <w:lang w:val="en-US" w:eastAsia="en-US" w:bidi="en-US"/>
        </w:rPr>
        <w:t>See garbage collection</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memory. optimizing usage </w:t>
      </w:r>
      <w:r>
        <w:fldChar w:fldCharType="begin"/>
      </w:r>
      <w:r>
        <w:instrText xml:space="preserve">HYPERLINK  \l "bookmark1599" \o "Current Document" </w:instrText>
      </w:r>
      <w:r>
        <w:fldChar w:fldCharType="separate"/>
      </w:r>
      <w:r>
        <w:rPr>
          <w:rStyle w:val="229"/>
          <w:b/>
          <w:bCs/>
        </w:rPr>
        <w:t>259</w:t>
      </w:r>
      <w:r>
        <w:fldChar w:fldCharType="end"/>
      </w:r>
      <w:r>
        <w:rPr>
          <w:color w:val="000000"/>
          <w:spacing w:val="0"/>
          <w:w w:val="100"/>
          <w:position w:val="0"/>
          <w:lang w:val="en-US" w:eastAsia="en-US" w:bidi="en-US"/>
        </w:rPr>
        <w:t xml:space="preserve">. </w:t>
      </w:r>
      <w:r>
        <w:fldChar w:fldCharType="begin"/>
      </w:r>
      <w:r>
        <w:instrText xml:space="preserve">HYPERLINK  \l "bookmark1618" \o "Current Document" </w:instrText>
      </w:r>
      <w:r>
        <w:fldChar w:fldCharType="separate"/>
      </w:r>
      <w:r>
        <w:rPr>
          <w:rStyle w:val="229"/>
          <w:b/>
          <w:bCs/>
        </w:rPr>
        <w:t>261</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memq function</w:t>
      </w:r>
      <w:r>
        <w:fldChar w:fldCharType="begin"/>
      </w:r>
      <w:r>
        <w:instrText xml:space="preserve">HYPERLINK  \l "bookmark851" \o "Current Document" </w:instrText>
      </w:r>
      <w:r>
        <w:fldChar w:fldCharType="separate"/>
      </w:r>
      <w:r>
        <w:rPr>
          <w:color w:val="000000"/>
          <w:spacing w:val="0"/>
          <w:w w:val="100"/>
          <w:position w:val="0"/>
          <w:lang w:val="en-US" w:eastAsia="en-US" w:bidi="en-US"/>
        </w:rPr>
        <w:t xml:space="preserve"> </w:t>
      </w:r>
      <w:r>
        <w:rPr>
          <w:rStyle w:val="229"/>
          <w:b/>
          <w:bCs/>
        </w:rPr>
        <w:t>139</w:t>
      </w:r>
      <w:r>
        <w:fldChar w:fldCharType="end"/>
      </w:r>
      <w:r>
        <w:rPr>
          <w:color w:val="000000"/>
          <w:spacing w:val="0"/>
          <w:w w:val="100"/>
          <w:position w:val="0"/>
          <w:lang w:val="en-US" w:eastAsia="en-US" w:bidi="en-US"/>
        </w:rPr>
        <w:t>.</w:t>
      </w:r>
      <w:r>
        <w:fldChar w:fldCharType="begin"/>
      </w:r>
      <w:r>
        <w:instrText xml:space="preserve">HYPERLINK  \l "bookmark1183" \o "Current Document" </w:instrText>
      </w:r>
      <w:r>
        <w:fldChar w:fldCharType="separate"/>
      </w:r>
      <w:r>
        <w:rPr>
          <w:color w:val="000000"/>
          <w:spacing w:val="0"/>
          <w:w w:val="100"/>
          <w:position w:val="0"/>
          <w:lang w:val="en-US" w:eastAsia="en-US" w:bidi="en-US"/>
        </w:rPr>
        <w:t xml:space="preserve"> </w:t>
      </w:r>
      <w:r>
        <w:rPr>
          <w:rStyle w:val="229"/>
          <w:b/>
          <w:bCs/>
        </w:rPr>
        <w:t>188</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method dispatching</w:t>
      </w:r>
      <w:r>
        <w:fldChar w:fldCharType="begin"/>
      </w:r>
      <w:r>
        <w:instrText xml:space="preserve">HYPERLINK  \l "bookmark2197" \o "Current Document" </w:instrText>
      </w:r>
      <w:r>
        <w:fldChar w:fldCharType="separate"/>
      </w:r>
      <w:r>
        <w:rPr>
          <w:color w:val="000000"/>
          <w:spacing w:val="0"/>
          <w:w w:val="100"/>
          <w:position w:val="0"/>
          <w:lang w:val="en-US" w:eastAsia="en-US" w:bidi="en-US"/>
        </w:rPr>
        <w:t xml:space="preserve"> </w:t>
      </w:r>
      <w:r>
        <w:rPr>
          <w:rStyle w:val="229"/>
          <w:b/>
          <w:bCs/>
        </w:rPr>
        <w:t>342</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min function </w:t>
      </w:r>
      <w:r>
        <w:fldChar w:fldCharType="begin"/>
      </w:r>
      <w:r>
        <w:instrText xml:space="preserve">HYPERLINK  \l "bookmark2249" \o "Current Document" </w:instrText>
      </w:r>
      <w:r>
        <w:fldChar w:fldCharType="separate"/>
      </w:r>
      <w:r>
        <w:rPr>
          <w:rStyle w:val="229"/>
          <w:b/>
          <w:bCs/>
        </w:rPr>
        <w:t>352</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minusp function</w:t>
      </w:r>
      <w:r>
        <w:fldChar w:fldCharType="begin"/>
      </w:r>
      <w:r>
        <w:instrText xml:space="preserve">HYPERLINK  \l "bookmark814"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modulo operator</w:t>
      </w:r>
      <w:r>
        <w:fldChar w:fldCharType="begin"/>
      </w:r>
      <w:r>
        <w:instrText xml:space="preserve">HYPERLINK  \l "bookmark824"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mprocedure function</w:t>
      </w:r>
      <w:r>
        <w:fldChar w:fldCharType="begin"/>
      </w:r>
      <w:r>
        <w:instrText xml:space="preserve">HYPERLINK  \l "bookmark369" \o "Current Document" </w:instrText>
      </w:r>
      <w:r>
        <w:fldChar w:fldCharType="separate"/>
      </w:r>
      <w:r>
        <w:rPr>
          <w:color w:val="000000"/>
          <w:spacing w:val="0"/>
          <w:w w:val="100"/>
          <w:position w:val="0"/>
          <w:lang w:val="en-US" w:eastAsia="en-US" w:bidi="en-US"/>
        </w:rPr>
        <w:t xml:space="preserve"> 83</w:t>
      </w:r>
      <w:r>
        <w:fldChar w:fldCharType="end"/>
      </w:r>
      <w:r>
        <w:rPr>
          <w:color w:val="000000"/>
          <w:spacing w:val="0"/>
          <w:w w:val="100"/>
          <w:position w:val="0"/>
          <w:lang w:val="en-US" w:eastAsia="en-US" w:bidi="en-US"/>
        </w:rPr>
        <w:t>.</w:t>
      </w:r>
      <w:r>
        <w:fldChar w:fldCharType="begin"/>
      </w:r>
      <w:r>
        <w:instrText xml:space="preserve">HYPERLINK  \l "bookmark392" \o "Current Document" </w:instrText>
      </w:r>
      <w:r>
        <w:fldChar w:fldCharType="separate"/>
      </w:r>
      <w:r>
        <w:rPr>
          <w:color w:val="000000"/>
          <w:spacing w:val="0"/>
          <w:w w:val="100"/>
          <w:position w:val="0"/>
          <w:lang w:val="en-US" w:eastAsia="en-US" w:bidi="en-US"/>
        </w:rPr>
        <w:t xml:space="preserve"> 86</w:t>
      </w:r>
      <w:r>
        <w:fldChar w:fldCharType="end"/>
      </w:r>
      <w:r>
        <w:rPr>
          <w:color w:val="000000"/>
          <w:spacing w:val="0"/>
          <w:w w:val="100"/>
          <w:position w:val="0"/>
          <w:lang w:val="en-US" w:eastAsia="en-US" w:bidi="en-US"/>
        </w:rPr>
        <w:t>.</w:t>
      </w:r>
      <w:r>
        <w:fldChar w:fldCharType="begin"/>
      </w:r>
      <w:r>
        <w:instrText xml:space="preserve">HYPERLINK  \l "bookmark1353" \o "Current Document" </w:instrText>
      </w:r>
      <w:r>
        <w:fldChar w:fldCharType="separate"/>
      </w:r>
      <w:r>
        <w:rPr>
          <w:color w:val="000000"/>
          <w:spacing w:val="0"/>
          <w:w w:val="100"/>
          <w:position w:val="0"/>
          <w:lang w:val="en-US" w:eastAsia="en-US" w:bidi="en-US"/>
        </w:rPr>
        <w:t xml:space="preserve"> </w:t>
      </w:r>
      <w:r>
        <w:rPr>
          <w:rStyle w:val="229"/>
          <w:b/>
          <w:bCs/>
        </w:rPr>
        <w:t>213</w:t>
      </w:r>
      <w:r>
        <w:fldChar w:fldCharType="end"/>
      </w:r>
      <w:r>
        <w:rPr>
          <w:color w:val="000000"/>
          <w:spacing w:val="0"/>
          <w:w w:val="100"/>
          <w:position w:val="0"/>
          <w:lang w:val="en-US" w:eastAsia="en-US" w:bidi="en-US"/>
        </w:rPr>
        <w:t xml:space="preserve">. </w:t>
      </w:r>
      <w:r>
        <w:fldChar w:fldCharType="begin"/>
      </w:r>
      <w:r>
        <w:instrText xml:space="preserve">HYPERLINK  \l "bookmark1723" \o "Current Document" </w:instrText>
      </w:r>
      <w:r>
        <w:fldChar w:fldCharType="separate"/>
      </w:r>
      <w:r>
        <w:rPr>
          <w:rStyle w:val="229"/>
          <w:b/>
          <w:bCs/>
        </w:rPr>
        <w:t>279</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N</w:t>
      </w:r>
    </w:p>
    <w:p>
      <w:pPr>
        <w:pStyle w:val="26"/>
        <w:widowControl w:val="0"/>
        <w:shd w:val="clear" w:color="auto" w:fill="auto"/>
        <w:spacing w:before="0" w:after="0" w:line="240" w:lineRule="exact"/>
        <w:ind w:left="0" w:right="1300" w:firstLine="0"/>
        <w:jc w:val="left"/>
      </w:pPr>
      <w:r>
        <w:rPr>
          <w:color w:val="000000"/>
          <w:spacing w:val="0"/>
          <w:w w:val="100"/>
          <w:position w:val="0"/>
          <w:lang w:val="en-US" w:eastAsia="en-US" w:bidi="en-US"/>
        </w:rPr>
        <w:t xml:space="preserve">named let </w:t>
      </w:r>
      <w:r>
        <w:fldChar w:fldCharType="begin"/>
      </w:r>
      <w:r>
        <w:instrText xml:space="preserve">HYPERLINK  \l "bookmark1931" \o "Current Document" </w:instrText>
      </w:r>
      <w:r>
        <w:fldChar w:fldCharType="separate"/>
      </w:r>
      <w:r>
        <w:rPr>
          <w:color w:val="000000"/>
          <w:spacing w:val="0"/>
          <w:w w:val="100"/>
          <w:position w:val="0"/>
          <w:lang w:val="en-US" w:eastAsia="en-US" w:bidi="en-US"/>
        </w:rPr>
        <w:t>307</w:t>
      </w:r>
      <w:r>
        <w:fldChar w:fldCharType="end"/>
      </w:r>
      <w:r>
        <w:rPr>
          <w:color w:val="000000"/>
          <w:spacing w:val="0"/>
          <w:w w:val="100"/>
          <w:position w:val="0"/>
          <w:lang w:val="en-US" w:eastAsia="en-US" w:bidi="en-US"/>
        </w:rPr>
        <w:t xml:space="preserve"> naming conventions</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Cadence-private functions</w:t>
      </w:r>
      <w:r>
        <w:fldChar w:fldCharType="begin"/>
      </w:r>
      <w:r>
        <w:instrText xml:space="preserve">HYPERLINK  \l "bookmark232" \o "Current Document" </w:instrText>
      </w:r>
      <w:r>
        <w:fldChar w:fldCharType="separate"/>
      </w:r>
      <w:r>
        <w:rPr>
          <w:color w:val="000000"/>
          <w:spacing w:val="0"/>
          <w:w w:val="100"/>
          <w:position w:val="0"/>
          <w:lang w:val="en-US" w:eastAsia="en-US" w:bidi="en-US"/>
        </w:rPr>
        <w:t xml:space="preserve"> </w:t>
      </w:r>
      <w:r>
        <w:rPr>
          <w:rStyle w:val="229"/>
          <w:b/>
          <w:bCs/>
        </w:rPr>
        <w:t>63</w:t>
      </w:r>
      <w:r>
        <w:fldChar w:fldCharType="end"/>
      </w:r>
      <w:r>
        <w:rPr>
          <w:rStyle w:val="229"/>
          <w:b/>
          <w:bCs/>
        </w:rPr>
        <w:t xml:space="preserve"> </w:t>
      </w:r>
      <w:r>
        <w:rPr>
          <w:color w:val="000000"/>
          <w:spacing w:val="0"/>
          <w:w w:val="100"/>
          <w:position w:val="0"/>
          <w:lang w:val="en-US" w:eastAsia="en-US" w:bidi="en-US"/>
        </w:rPr>
        <w:t xml:space="preserve">functions </w:t>
      </w:r>
      <w:r>
        <w:fldChar w:fldCharType="begin"/>
      </w:r>
      <w:r>
        <w:instrText xml:space="preserve">HYPERLINK  \l "bookmark226" \o "Current Document" </w:instrText>
      </w:r>
      <w:r>
        <w:fldChar w:fldCharType="separate"/>
      </w:r>
      <w:r>
        <w:rPr>
          <w:color w:val="000000"/>
          <w:spacing w:val="0"/>
          <w:w w:val="100"/>
          <w:position w:val="0"/>
          <w:lang w:val="en-US" w:eastAsia="en-US" w:bidi="en-US"/>
        </w:rPr>
        <w:t>62</w:t>
      </w:r>
      <w:r>
        <w:fldChar w:fldCharType="end"/>
      </w:r>
      <w:r>
        <w:rPr>
          <w:color w:val="000000"/>
          <w:spacing w:val="0"/>
          <w:w w:val="100"/>
          <w:position w:val="0"/>
          <w:lang w:val="en-US" w:eastAsia="en-US" w:bidi="en-US"/>
        </w:rPr>
        <w:t xml:space="preserve"> variables </w:t>
      </w:r>
      <w:r>
        <w:fldChar w:fldCharType="begin"/>
      </w:r>
      <w:r>
        <w:instrText xml:space="preserve">HYPERLINK  \l "bookmark236" \o "Current Document" </w:instrText>
      </w:r>
      <w:r>
        <w:fldChar w:fldCharType="separate"/>
      </w:r>
      <w:r>
        <w:rPr>
          <w:color w:val="000000"/>
          <w:spacing w:val="0"/>
          <w:w w:val="100"/>
          <w:position w:val="0"/>
          <w:lang w:val="en-US" w:eastAsia="en-US" w:bidi="en-US"/>
        </w:rPr>
        <w:t>64</w:t>
      </w:r>
      <w:r>
        <w:fldChar w:fldCharType="end"/>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nconc function</w:t>
      </w:r>
      <w:r>
        <w:fldChar w:fldCharType="begin"/>
      </w:r>
      <w:r>
        <w:instrText xml:space="preserve">HYPERLINK  \l "bookmark1158" \o "Current Document" </w:instrText>
      </w:r>
      <w:r>
        <w:fldChar w:fldCharType="separate"/>
      </w:r>
      <w:r>
        <w:rPr>
          <w:color w:val="000000"/>
          <w:spacing w:val="0"/>
          <w:w w:val="100"/>
          <w:position w:val="0"/>
          <w:lang w:val="en-US" w:eastAsia="en-US" w:bidi="en-US"/>
        </w:rPr>
        <w:t xml:space="preserve"> 185</w:t>
      </w:r>
      <w:r>
        <w:fldChar w:fldCharType="end"/>
      </w:r>
      <w:r>
        <w:rPr>
          <w:color w:val="000000"/>
          <w:spacing w:val="0"/>
          <w:w w:val="100"/>
          <w:position w:val="0"/>
          <w:lang w:val="en-US" w:eastAsia="en-US" w:bidi="en-US"/>
        </w:rPr>
        <w:t>,</w:t>
      </w:r>
      <w:r>
        <w:fldChar w:fldCharType="begin"/>
      </w:r>
      <w:r>
        <w:instrText xml:space="preserve">HYPERLINK  \l "bookmark1259" \o "Current Document" </w:instrText>
      </w:r>
      <w:r>
        <w:fldChar w:fldCharType="separate"/>
      </w:r>
      <w:r>
        <w:rPr>
          <w:color w:val="000000"/>
          <w:spacing w:val="0"/>
          <w:w w:val="100"/>
          <w:position w:val="0"/>
          <w:lang w:val="en-US" w:eastAsia="en-US" w:bidi="en-US"/>
        </w:rPr>
        <w:t xml:space="preserve"> 197</w:t>
      </w:r>
      <w:r>
        <w:fldChar w:fldCharType="end"/>
      </w:r>
      <w:r>
        <w:rPr>
          <w:color w:val="000000"/>
          <w:spacing w:val="0"/>
          <w:w w:val="100"/>
          <w:position w:val="0"/>
          <w:lang w:val="en-US" w:eastAsia="en-US" w:bidi="en-US"/>
        </w:rPr>
        <w:t xml:space="preserve">, </w:t>
      </w:r>
      <w:r>
        <w:fldChar w:fldCharType="begin"/>
      </w:r>
      <w:r>
        <w:instrText xml:space="preserve">HYPERLINK  \l "bookmark1636" \o "Current Document" </w:instrText>
      </w:r>
      <w:r>
        <w:fldChar w:fldCharType="separate"/>
      </w:r>
      <w:r>
        <w:rPr>
          <w:color w:val="000000"/>
          <w:spacing w:val="0"/>
          <w:w w:val="100"/>
          <w:position w:val="0"/>
          <w:lang w:val="en-US" w:eastAsia="en-US" w:bidi="en-US"/>
        </w:rPr>
        <w:t>265</w:t>
      </w:r>
      <w:r>
        <w:fldChar w:fldCharType="end"/>
      </w:r>
      <w:r>
        <w:rPr>
          <w:color w:val="000000"/>
          <w:spacing w:val="0"/>
          <w:w w:val="100"/>
          <w:position w:val="0"/>
          <w:lang w:val="en-US" w:eastAsia="en-US" w:bidi="en-US"/>
        </w:rPr>
        <w:t>,</w:t>
      </w:r>
      <w:r>
        <w:fldChar w:fldCharType="begin"/>
      </w:r>
      <w:r>
        <w:instrText xml:space="preserve">HYPERLINK  \l "bookmark2221" \o "Current Document" </w:instrText>
      </w:r>
      <w:r>
        <w:fldChar w:fldCharType="separate"/>
      </w:r>
      <w:r>
        <w:rPr>
          <w:color w:val="000000"/>
          <w:spacing w:val="0"/>
          <w:w w:val="100"/>
          <w:position w:val="0"/>
          <w:lang w:val="en-US" w:eastAsia="en-US" w:bidi="en-US"/>
        </w:rPr>
        <w:t xml:space="preserve"> </w:t>
      </w:r>
      <w:r>
        <w:rPr>
          <w:rStyle w:val="229"/>
          <w:b/>
          <w:bCs/>
        </w:rPr>
        <w:t>348</w:t>
      </w:r>
      <w:r>
        <w:fldChar w:fldCharType="end"/>
      </w:r>
      <w:r>
        <w:rPr>
          <w:rStyle w:val="229"/>
          <w:b/>
          <w:bCs/>
        </w:rPr>
        <w:t xml:space="preserve"> </w:t>
      </w:r>
      <w:r>
        <w:rPr>
          <w:color w:val="000000"/>
          <w:spacing w:val="0"/>
          <w:w w:val="100"/>
          <w:position w:val="0"/>
          <w:lang w:val="en-US" w:eastAsia="en-US" w:bidi="en-US"/>
        </w:rPr>
        <w:t>ncons function</w:t>
      </w:r>
      <w:r>
        <w:fldChar w:fldCharType="begin"/>
      </w:r>
      <w:r>
        <w:instrText xml:space="preserve">HYPERLINK  \l "bookmark1150" \o "Current Document" </w:instrText>
      </w:r>
      <w:r>
        <w:fldChar w:fldCharType="separate"/>
      </w:r>
      <w:r>
        <w:rPr>
          <w:color w:val="000000"/>
          <w:spacing w:val="0"/>
          <w:w w:val="100"/>
          <w:position w:val="0"/>
          <w:lang w:val="en-US" w:eastAsia="en-US" w:bidi="en-US"/>
        </w:rPr>
        <w:t xml:space="preserve"> 184</w:t>
      </w:r>
      <w:r>
        <w:fldChar w:fldCharType="end"/>
      </w:r>
      <w:r>
        <w:rPr>
          <w:color w:val="000000"/>
          <w:spacing w:val="0"/>
          <w:w w:val="100"/>
          <w:position w:val="0"/>
          <w:lang w:val="en-US" w:eastAsia="en-US" w:bidi="en-US"/>
        </w:rPr>
        <w:t xml:space="preserve"> needNCells function</w:t>
      </w:r>
      <w:r>
        <w:fldChar w:fldCharType="begin"/>
      </w:r>
      <w:r>
        <w:instrText xml:space="preserve">HYPERLINK  \l "bookmark1419" \o "Current Document" </w:instrText>
      </w:r>
      <w:r>
        <w:fldChar w:fldCharType="separate"/>
      </w:r>
      <w:r>
        <w:rPr>
          <w:color w:val="000000"/>
          <w:spacing w:val="0"/>
          <w:w w:val="100"/>
          <w:position w:val="0"/>
          <w:lang w:val="en-US" w:eastAsia="en-US" w:bidi="en-US"/>
        </w:rPr>
        <w:t xml:space="preserve"> </w:t>
      </w:r>
      <w:r>
        <w:rPr>
          <w:rStyle w:val="229"/>
          <w:b/>
          <w:bCs/>
        </w:rPr>
        <w:t>223</w:t>
      </w:r>
      <w:r>
        <w:fldChar w:fldCharType="end"/>
      </w:r>
      <w:r>
        <w:rPr>
          <w:rStyle w:val="229"/>
          <w:b/>
          <w:bCs/>
        </w:rPr>
        <w:t xml:space="preserve"> </w:t>
      </w:r>
      <w:r>
        <w:rPr>
          <w:color w:val="000000"/>
          <w:spacing w:val="0"/>
          <w:w w:val="100"/>
          <w:position w:val="0"/>
          <w:lang w:val="en-US" w:eastAsia="en-US" w:bidi="en-US"/>
        </w:rPr>
        <w:t>neq function</w:t>
      </w:r>
      <w:r>
        <w:fldChar w:fldCharType="begin"/>
      </w:r>
      <w:r>
        <w:instrText xml:space="preserve">HYPERLINK  \l "bookmark845" \o "Current Document" </w:instrText>
      </w:r>
      <w:r>
        <w:fldChar w:fldCharType="separate"/>
      </w:r>
      <w:r>
        <w:rPr>
          <w:color w:val="000000"/>
          <w:spacing w:val="0"/>
          <w:w w:val="100"/>
          <w:position w:val="0"/>
          <w:lang w:val="en-US" w:eastAsia="en-US" w:bidi="en-US"/>
        </w:rPr>
        <w:t xml:space="preserve"> 138</w:t>
      </w:r>
      <w:r>
        <w:fldChar w:fldCharType="end"/>
      </w:r>
      <w:r>
        <w:rPr>
          <w:color w:val="000000"/>
          <w:spacing w:val="0"/>
          <w:w w:val="100"/>
          <w:position w:val="0"/>
          <w:lang w:val="en-US" w:eastAsia="en-US" w:bidi="en-US"/>
        </w:rPr>
        <w:t xml:space="preserve"> nequal (!=) operator</w:t>
      </w:r>
      <w:r>
        <w:fldChar w:fldCharType="begin"/>
      </w:r>
      <w:r>
        <w:instrText xml:space="preserve">HYPERLINK  \l "bookmark801" \o "Current Document" </w:instrText>
      </w:r>
      <w:r>
        <w:fldChar w:fldCharType="separate"/>
      </w:r>
      <w:r>
        <w:rPr>
          <w:color w:val="000000"/>
          <w:spacing w:val="0"/>
          <w:w w:val="100"/>
          <w:position w:val="0"/>
          <w:lang w:val="en-US" w:eastAsia="en-US" w:bidi="en-US"/>
        </w:rPr>
        <w:t xml:space="preserve"> 135</w:t>
      </w:r>
      <w:r>
        <w:fldChar w:fldCharType="end"/>
      </w:r>
      <w:r>
        <w:rPr>
          <w:color w:val="000000"/>
          <w:spacing w:val="0"/>
          <w:w w:val="100"/>
          <w:position w:val="0"/>
          <w:lang w:val="en-US" w:eastAsia="en-US" w:bidi="en-US"/>
        </w:rPr>
        <w:t xml:space="preserve"> nequal function</w:t>
      </w:r>
      <w:r>
        <w:fldChar w:fldCharType="begin"/>
      </w:r>
      <w:r>
        <w:instrText xml:space="preserve">HYPERLINK  \l "bookmark735" \o "Current Document" </w:instrText>
      </w:r>
      <w:r>
        <w:fldChar w:fldCharType="separate"/>
      </w:r>
      <w:r>
        <w:rPr>
          <w:color w:val="000000"/>
          <w:spacing w:val="0"/>
          <w:w w:val="100"/>
          <w:position w:val="0"/>
          <w:lang w:val="en-US" w:eastAsia="en-US" w:bidi="en-US"/>
        </w:rPr>
        <w:t xml:space="preserve"> 127</w:t>
      </w:r>
      <w:r>
        <w:fldChar w:fldCharType="end"/>
      </w:r>
      <w:r>
        <w:rPr>
          <w:color w:val="000000"/>
          <w:spacing w:val="0"/>
          <w:w w:val="100"/>
          <w:position w:val="0"/>
          <w:lang w:val="en-US" w:eastAsia="en-US" w:bidi="en-US"/>
        </w:rPr>
        <w:t>,</w:t>
      </w:r>
      <w:r>
        <w:fldChar w:fldCharType="begin"/>
      </w:r>
      <w:r>
        <w:instrText xml:space="preserve">HYPERLINK  \l "bookmark847" \o "Current Document" </w:instrText>
      </w:r>
      <w:r>
        <w:fldChar w:fldCharType="separate"/>
      </w:r>
      <w:r>
        <w:rPr>
          <w:color w:val="000000"/>
          <w:spacing w:val="0"/>
          <w:w w:val="100"/>
          <w:position w:val="0"/>
          <w:lang w:val="en-US" w:eastAsia="en-US" w:bidi="en-US"/>
        </w:rPr>
        <w:t xml:space="preserve"> 139</w:t>
      </w:r>
      <w:r>
        <w:fldChar w:fldCharType="end"/>
      </w:r>
      <w:r>
        <w:rPr>
          <w:color w:val="000000"/>
          <w:spacing w:val="0"/>
          <w:w w:val="100"/>
          <w:position w:val="0"/>
          <w:lang w:val="en-US" w:eastAsia="en-US" w:bidi="en-US"/>
        </w:rPr>
        <w:t xml:space="preserve"> nesting</w:t>
      </w:r>
    </w:p>
    <w:p>
      <w:pPr>
        <w:pStyle w:val="26"/>
        <w:widowControl w:val="0"/>
        <w:shd w:val="clear" w:color="auto" w:fill="auto"/>
        <w:spacing w:before="0" w:after="0" w:line="240" w:lineRule="exact"/>
        <w:ind w:left="0" w:right="840" w:firstLine="380"/>
        <w:jc w:val="left"/>
      </w:pPr>
      <w:r>
        <w:rPr>
          <w:color w:val="000000"/>
          <w:spacing w:val="0"/>
          <w:w w:val="100"/>
          <w:position w:val="0"/>
          <w:lang w:val="en-US" w:eastAsia="en-US" w:bidi="en-US"/>
        </w:rPr>
        <w:t>expressions</w:t>
      </w:r>
      <w:r>
        <w:fldChar w:fldCharType="begin"/>
      </w:r>
      <w:r>
        <w:instrText xml:space="preserve">HYPERLINK  \l "bookmark701"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function calls</w:t>
      </w:r>
      <w:r>
        <w:fldChar w:fldCharType="begin"/>
      </w:r>
      <w:r>
        <w:instrText xml:space="preserve">HYPERLINK  \l "bookmark243" \o "Current Document" </w:instrText>
      </w:r>
      <w:r>
        <w:fldChar w:fldCharType="separate"/>
      </w:r>
      <w:r>
        <w:rPr>
          <w:color w:val="000000"/>
          <w:spacing w:val="0"/>
          <w:w w:val="100"/>
          <w:position w:val="0"/>
          <w:lang w:val="en-US" w:eastAsia="en-US" w:bidi="en-US"/>
        </w:rPr>
        <w:t xml:space="preserve"> 65</w:t>
      </w:r>
      <w:r>
        <w:fldChar w:fldCharType="end"/>
      </w:r>
      <w:r>
        <w:rPr>
          <w:color w:val="000000"/>
          <w:spacing w:val="0"/>
          <w:w w:val="100"/>
          <w:position w:val="0"/>
          <w:lang w:val="en-US" w:eastAsia="en-US" w:bidi="en-US"/>
        </w:rPr>
        <w:t xml:space="preserve"> newline function</w:t>
      </w:r>
      <w:r>
        <w:fldChar w:fldCharType="begin"/>
      </w:r>
      <w:r>
        <w:instrText xml:space="preserve">HYPERLINK  \l "bookmark1016" \o "Current Document" </w:instrText>
      </w:r>
      <w:r>
        <w:fldChar w:fldCharType="separate"/>
      </w:r>
      <w:r>
        <w:rPr>
          <w:color w:val="000000"/>
          <w:spacing w:val="0"/>
          <w:w w:val="100"/>
          <w:position w:val="0"/>
          <w:lang w:val="en-US" w:eastAsia="en-US" w:bidi="en-US"/>
        </w:rPr>
        <w:t xml:space="preserve"> </w:t>
      </w:r>
      <w:r>
        <w:rPr>
          <w:rStyle w:val="229"/>
          <w:b/>
          <w:bCs/>
        </w:rPr>
        <w:t>164</w:t>
      </w:r>
      <w:r>
        <w:fldChar w:fldCharType="end"/>
      </w:r>
      <w:r>
        <w:rPr>
          <w:rStyle w:val="229"/>
          <w:b/>
          <w:bCs/>
        </w:rPr>
        <w:t xml:space="preserve"> </w:t>
      </w:r>
      <w:r>
        <w:rPr>
          <w:color w:val="000000"/>
          <w:spacing w:val="0"/>
          <w:w w:val="100"/>
          <w:position w:val="0"/>
          <w:lang w:val="en-US" w:eastAsia="en-US" w:bidi="en-US"/>
        </w:rPr>
        <w:t>nindex function</w:t>
      </w:r>
      <w:r>
        <w:fldChar w:fldCharType="begin"/>
      </w:r>
      <w:r>
        <w:instrText xml:space="preserve">HYPERLINK  \l "bookmark555" \o "Current Document" </w:instrText>
      </w:r>
      <w:r>
        <w:fldChar w:fldCharType="separate"/>
      </w:r>
      <w:r>
        <w:rPr>
          <w:color w:val="000000"/>
          <w:spacing w:val="0"/>
          <w:w w:val="100"/>
          <w:position w:val="0"/>
          <w:lang w:val="en-US" w:eastAsia="en-US" w:bidi="en-US"/>
        </w:rPr>
        <w:t xml:space="preserve"> </w:t>
      </w:r>
      <w:r>
        <w:rPr>
          <w:rStyle w:val="229"/>
          <w:b/>
          <w:bCs/>
        </w:rPr>
        <w:t>106</w:t>
      </w:r>
      <w:r>
        <w:fldChar w:fldCharType="end"/>
      </w:r>
      <w:r>
        <w:rPr>
          <w:rStyle w:val="229"/>
          <w:b/>
          <w:bCs/>
        </w:rPr>
        <w:t xml:space="preserve"> </w:t>
      </w:r>
      <w:r>
        <w:rPr>
          <w:color w:val="000000"/>
          <w:spacing w:val="0"/>
          <w:w w:val="100"/>
          <w:position w:val="0"/>
          <w:lang w:val="en-US" w:eastAsia="en-US" w:bidi="en-US"/>
        </w:rPr>
        <w:t>nlambda function</w:t>
      </w:r>
      <w:r>
        <w:fldChar w:fldCharType="begin"/>
      </w:r>
      <w:r>
        <w:instrText xml:space="preserve">HYPERLINK  \l "bookmark350" \o "Current Document" </w:instrText>
      </w:r>
      <w:r>
        <w:fldChar w:fldCharType="separate"/>
      </w:r>
      <w:r>
        <w:rPr>
          <w:color w:val="000000"/>
          <w:spacing w:val="0"/>
          <w:w w:val="100"/>
          <w:position w:val="0"/>
          <w:lang w:val="en-US" w:eastAsia="en-US" w:bidi="en-US"/>
        </w:rPr>
        <w:t xml:space="preserve"> 81</w:t>
      </w:r>
      <w:r>
        <w:fldChar w:fldCharType="end"/>
      </w:r>
      <w:r>
        <w:rPr>
          <w:color w:val="000000"/>
          <w:spacing w:val="0"/>
          <w:w w:val="100"/>
          <w:position w:val="0"/>
          <w:lang w:val="en-US" w:eastAsia="en-US" w:bidi="en-US"/>
        </w:rPr>
        <w:t xml:space="preserve"> nograph option </w:t>
      </w:r>
      <w:r>
        <w:fldChar w:fldCharType="begin"/>
      </w:r>
      <w:r>
        <w:instrText xml:space="preserve">HYPERLINK  \l "bookmark1466" \o "Current Document" </w:instrText>
      </w:r>
      <w:r>
        <w:fldChar w:fldCharType="separate"/>
      </w:r>
      <w:r>
        <w:rPr>
          <w:rStyle w:val="229"/>
          <w:b/>
          <w:bCs/>
        </w:rPr>
        <w:t>232</w:t>
      </w:r>
      <w:r>
        <w:fldChar w:fldCharType="end"/>
      </w:r>
      <w:r>
        <w:rPr>
          <w:rStyle w:val="229"/>
          <w:b/>
          <w:bCs/>
        </w:rPr>
        <w:t xml:space="preserve"> </w:t>
      </w:r>
      <w:r>
        <w:rPr>
          <w:color w:val="000000"/>
          <w:spacing w:val="0"/>
          <w:w w:val="100"/>
          <w:position w:val="0"/>
          <w:lang w:val="en-US" w:eastAsia="en-US" w:bidi="en-US"/>
        </w:rPr>
        <w:t>notation</w:t>
      </w:r>
    </w:p>
    <w:p>
      <w:pPr>
        <w:pStyle w:val="26"/>
        <w:widowControl w:val="0"/>
        <w:shd w:val="clear" w:color="auto" w:fill="auto"/>
        <w:spacing w:before="0" w:after="0" w:line="240" w:lineRule="exact"/>
        <w:ind w:left="380" w:right="2140" w:firstLine="0"/>
        <w:jc w:val="left"/>
      </w:pPr>
      <w:r>
        <w:rPr>
          <w:color w:val="000000"/>
          <w:spacing w:val="0"/>
          <w:w w:val="100"/>
          <w:position w:val="0"/>
          <w:lang w:val="en-US" w:eastAsia="en-US" w:bidi="en-US"/>
        </w:rPr>
        <w:t xml:space="preserve">algebraic </w:t>
      </w:r>
      <w:r>
        <w:fldChar w:fldCharType="begin"/>
      </w:r>
      <w:r>
        <w:instrText xml:space="preserve">HYPERLINK  \l "bookmark241" \o "Current Document" </w:instrText>
      </w:r>
      <w:r>
        <w:fldChar w:fldCharType="separate"/>
      </w:r>
      <w:r>
        <w:rPr>
          <w:rStyle w:val="229"/>
          <w:b/>
          <w:bCs/>
        </w:rPr>
        <w:t>65</w:t>
      </w:r>
      <w:r>
        <w:fldChar w:fldCharType="end"/>
      </w:r>
      <w:r>
        <w:rPr>
          <w:rStyle w:val="229"/>
          <w:b/>
          <w:bCs/>
        </w:rPr>
        <w:t xml:space="preserve"> </w:t>
      </w:r>
      <w:r>
        <w:rPr>
          <w:color w:val="000000"/>
          <w:spacing w:val="0"/>
          <w:w w:val="100"/>
          <w:position w:val="0"/>
          <w:lang w:val="en-US" w:eastAsia="en-US" w:bidi="en-US"/>
        </w:rPr>
        <w:t>prefix</w:t>
      </w:r>
      <w:r>
        <w:fldChar w:fldCharType="begin"/>
      </w:r>
      <w:r>
        <w:instrText xml:space="preserve">HYPERLINK  \l "bookmark242" \o "Current Document" </w:instrText>
      </w:r>
      <w:r>
        <w:fldChar w:fldCharType="separate"/>
      </w:r>
      <w:r>
        <w:rPr>
          <w:color w:val="000000"/>
          <w:spacing w:val="0"/>
          <w:w w:val="100"/>
          <w:position w:val="0"/>
          <w:lang w:val="en-US" w:eastAsia="en-US" w:bidi="en-US"/>
        </w:rPr>
        <w:t xml:space="preserve"> 65</w:t>
      </w:r>
      <w:r>
        <w:fldChar w:fldCharType="end"/>
      </w:r>
    </w:p>
    <w:p>
      <w:pPr>
        <w:pStyle w:val="26"/>
        <w:widowControl w:val="0"/>
        <w:shd w:val="clear" w:color="auto" w:fill="auto"/>
        <w:spacing w:before="0" w:after="0" w:line="240" w:lineRule="exact"/>
        <w:ind w:left="0" w:right="1300" w:firstLine="0"/>
        <w:jc w:val="left"/>
      </w:pPr>
      <w:r>
        <w:rPr>
          <w:color w:val="000000"/>
          <w:spacing w:val="0"/>
          <w:w w:val="100"/>
          <w:position w:val="0"/>
          <w:lang w:val="en-US" w:eastAsia="en-US" w:bidi="en-US"/>
        </w:rPr>
        <w:t>nprocedure function</w:t>
      </w:r>
      <w:r>
        <w:fldChar w:fldCharType="begin"/>
      </w:r>
      <w:r>
        <w:instrText xml:space="preserve">HYPERLINK  \l "bookmark362" \o "Current Document" </w:instrText>
      </w:r>
      <w:r>
        <w:fldChar w:fldCharType="separate"/>
      </w:r>
      <w:r>
        <w:rPr>
          <w:color w:val="000000"/>
          <w:spacing w:val="0"/>
          <w:w w:val="100"/>
          <w:position w:val="0"/>
          <w:lang w:val="en-US" w:eastAsia="en-US" w:bidi="en-US"/>
        </w:rPr>
        <w:t xml:space="preserve"> 82</w:t>
      </w:r>
      <w:r>
        <w:fldChar w:fldCharType="end"/>
      </w:r>
      <w:r>
        <w:rPr>
          <w:color w:val="000000"/>
          <w:spacing w:val="0"/>
          <w:w w:val="100"/>
          <w:position w:val="0"/>
          <w:lang w:val="en-US" w:eastAsia="en-US" w:bidi="en-US"/>
        </w:rPr>
        <w:t xml:space="preserve"> nth function </w:t>
      </w:r>
      <w:r>
        <w:fldChar w:fldCharType="begin"/>
      </w:r>
      <w:r>
        <w:instrText xml:space="preserve">HYPERLINK  \l "bookmark130" \o "Current Document" </w:instrText>
      </w:r>
      <w:r>
        <w:fldChar w:fldCharType="separate"/>
      </w:r>
      <w:r>
        <w:rPr>
          <w:color w:val="000000"/>
          <w:spacing w:val="0"/>
          <w:w w:val="100"/>
          <w:position w:val="0"/>
          <w:lang w:val="en-US" w:eastAsia="en-US" w:bidi="en-US"/>
        </w:rPr>
        <w:t>43</w:t>
      </w:r>
      <w:r>
        <w:fldChar w:fldCharType="end"/>
      </w:r>
      <w:r>
        <w:rPr>
          <w:color w:val="000000"/>
          <w:spacing w:val="0"/>
          <w:w w:val="100"/>
          <w:position w:val="0"/>
          <w:lang w:val="en-US" w:eastAsia="en-US" w:bidi="en-US"/>
        </w:rPr>
        <w:t xml:space="preserve"> nthcdr function</w:t>
      </w:r>
      <w:r>
        <w:fldChar w:fldCharType="begin"/>
      </w:r>
      <w:r>
        <w:instrText xml:space="preserve">HYPERLINK  \l "bookmark1137" \o "Current Document" </w:instrText>
      </w:r>
      <w:r>
        <w:fldChar w:fldCharType="separate"/>
      </w:r>
      <w:r>
        <w:rPr>
          <w:color w:val="000000"/>
          <w:spacing w:val="0"/>
          <w:w w:val="100"/>
          <w:position w:val="0"/>
          <w:lang w:val="en-US" w:eastAsia="en-US" w:bidi="en-US"/>
        </w:rPr>
        <w:t xml:space="preserve"> </w:t>
      </w:r>
      <w:r>
        <w:rPr>
          <w:rStyle w:val="229"/>
          <w:b/>
          <w:bCs/>
        </w:rPr>
        <w:t>182</w:t>
      </w:r>
      <w:r>
        <w:fldChar w:fldCharType="end"/>
      </w:r>
      <w:r>
        <w:rPr>
          <w:rStyle w:val="229"/>
          <w:b/>
          <w:bCs/>
        </w:rPr>
        <w:t xml:space="preserve"> </w:t>
      </w:r>
      <w:r>
        <w:rPr>
          <w:color w:val="000000"/>
          <w:spacing w:val="0"/>
          <w:w w:val="100"/>
          <w:position w:val="0"/>
          <w:lang w:val="en-US" w:eastAsia="en-US" w:bidi="en-US"/>
        </w:rPr>
        <w:t>nthelem function</w:t>
      </w:r>
      <w:r>
        <w:fldChar w:fldCharType="begin"/>
      </w:r>
      <w:r>
        <w:instrText xml:space="preserve">HYPERLINK  \l "bookmark1134" \o "Current Document" </w:instrText>
      </w:r>
      <w:r>
        <w:fldChar w:fldCharType="separate"/>
      </w:r>
      <w:r>
        <w:rPr>
          <w:color w:val="000000"/>
          <w:spacing w:val="0"/>
          <w:w w:val="100"/>
          <w:position w:val="0"/>
          <w:lang w:val="en-US" w:eastAsia="en-US" w:bidi="en-US"/>
        </w:rPr>
        <w:t xml:space="preserve"> </w:t>
      </w:r>
      <w:r>
        <w:rPr>
          <w:rStyle w:val="229"/>
          <w:b/>
          <w:bCs/>
        </w:rPr>
        <w:t>182</w:t>
      </w:r>
      <w:r>
        <w:fldChar w:fldCharType="end"/>
      </w:r>
      <w:r>
        <w:rPr>
          <w:rStyle w:val="229"/>
          <w:b/>
          <w:bCs/>
        </w:rPr>
        <w:t xml:space="preserve"> </w:t>
      </w:r>
      <w:r>
        <w:rPr>
          <w:color w:val="000000"/>
          <w:spacing w:val="0"/>
          <w:w w:val="100"/>
          <w:position w:val="0"/>
          <w:lang w:val="en-US" w:eastAsia="en-US" w:bidi="en-US"/>
        </w:rPr>
        <w:t>numbers</w:t>
      </w:r>
    </w:p>
    <w:p>
      <w:pPr>
        <w:pStyle w:val="26"/>
        <w:widowControl w:val="0"/>
        <w:shd w:val="clear" w:color="auto" w:fill="auto"/>
        <w:spacing w:before="0" w:after="324" w:line="240" w:lineRule="exact"/>
        <w:ind w:left="0" w:right="840" w:firstLine="380"/>
        <w:jc w:val="left"/>
      </w:pPr>
      <w:r>
        <w:rPr>
          <w:color w:val="000000"/>
          <w:spacing w:val="0"/>
          <w:w w:val="100"/>
          <w:position w:val="0"/>
          <w:lang w:val="en-US" w:eastAsia="en-US" w:bidi="en-US"/>
        </w:rPr>
        <w:t xml:space="preserve">floating-point </w:t>
      </w:r>
      <w:r>
        <w:fldChar w:fldCharType="begin"/>
      </w:r>
      <w:r>
        <w:instrText xml:space="preserve">HYPERLINK  \l "bookmark296" \o "Current Document" </w:instrText>
      </w:r>
      <w:r>
        <w:fldChar w:fldCharType="separate"/>
      </w:r>
      <w:r>
        <w:rPr>
          <w:rStyle w:val="229"/>
          <w:b/>
          <w:bCs/>
        </w:rPr>
        <w:t>72</w:t>
      </w:r>
      <w:r>
        <w:fldChar w:fldCharType="end"/>
      </w:r>
      <w:r>
        <w:rPr>
          <w:rStyle w:val="229"/>
          <w:b/>
          <w:bCs/>
        </w:rPr>
        <w:t xml:space="preserve"> </w:t>
      </w:r>
      <w:r>
        <w:rPr>
          <w:color w:val="000000"/>
          <w:spacing w:val="0"/>
          <w:w w:val="100"/>
          <w:position w:val="0"/>
          <w:lang w:val="en-US" w:eastAsia="en-US" w:bidi="en-US"/>
        </w:rPr>
        <w:t xml:space="preserve">integers </w:t>
      </w:r>
      <w:r>
        <w:fldChar w:fldCharType="begin"/>
      </w:r>
      <w:r>
        <w:instrText xml:space="preserve">HYPERLINK  \l "bookmark292" \o "Current Document" </w:instrText>
      </w:r>
      <w:r>
        <w:fldChar w:fldCharType="separate"/>
      </w:r>
      <w:r>
        <w:rPr>
          <w:color w:val="000000"/>
          <w:spacing w:val="0"/>
          <w:w w:val="100"/>
          <w:position w:val="0"/>
          <w:lang w:val="en-US" w:eastAsia="en-US" w:bidi="en-US"/>
        </w:rPr>
        <w:t>72</w:t>
      </w:r>
      <w:r>
        <w:fldChar w:fldCharType="end"/>
      </w:r>
      <w:r>
        <w:rPr>
          <w:color w:val="000000"/>
          <w:spacing w:val="0"/>
          <w:w w:val="100"/>
          <w:position w:val="0"/>
          <w:lang w:val="en-US" w:eastAsia="en-US" w:bidi="en-US"/>
        </w:rPr>
        <w:t xml:space="preserve"> scaling factors </w:t>
      </w:r>
      <w:r>
        <w:fldChar w:fldCharType="begin"/>
      </w:r>
      <w:r>
        <w:instrText xml:space="preserve">HYPERLINK  \l "bookmark299" \o "Current Document" </w:instrText>
      </w:r>
      <w:r>
        <w:fldChar w:fldCharType="separate"/>
      </w:r>
      <w:r>
        <w:rPr>
          <w:color w:val="000000"/>
          <w:spacing w:val="0"/>
          <w:w w:val="100"/>
          <w:position w:val="0"/>
          <w:lang w:val="en-US" w:eastAsia="en-US" w:bidi="en-US"/>
        </w:rPr>
        <w:t>Z3</w:t>
      </w:r>
      <w:r>
        <w:fldChar w:fldCharType="end"/>
      </w:r>
      <w:r>
        <w:rPr>
          <w:color w:val="000000"/>
          <w:spacing w:val="0"/>
          <w:w w:val="100"/>
          <w:position w:val="0"/>
          <w:lang w:val="en-US" w:eastAsia="en-US" w:bidi="en-US"/>
        </w:rPr>
        <w:t xml:space="preserve"> numOpenFiles function</w:t>
      </w:r>
      <w:r>
        <w:fldChar w:fldCharType="begin"/>
      </w:r>
      <w:r>
        <w:instrText xml:space="preserve">HYPERLINK  \l "bookmark964" \o "Current Document" </w:instrText>
      </w:r>
      <w:r>
        <w:fldChar w:fldCharType="separate"/>
      </w:r>
      <w:r>
        <w:rPr>
          <w:color w:val="000000"/>
          <w:spacing w:val="0"/>
          <w:w w:val="100"/>
          <w:position w:val="0"/>
          <w:lang w:val="en-US" w:eastAsia="en-US" w:bidi="en-US"/>
        </w:rPr>
        <w:t xml:space="preserve"> </w:t>
      </w:r>
      <w:r>
        <w:rPr>
          <w:rStyle w:val="229"/>
          <w:b/>
          <w:bCs/>
        </w:rPr>
        <w:t>157</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O</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object-oriented programming</w:t>
      </w:r>
      <w:r>
        <w:fldChar w:fldCharType="begin"/>
      </w:r>
      <w:r>
        <w:instrText xml:space="preserve">HYPERLINK  \l "bookmark2098" \o "Current Document" </w:instrText>
      </w:r>
      <w:r>
        <w:fldChar w:fldCharType="separate"/>
      </w:r>
      <w:r>
        <w:rPr>
          <w:color w:val="000000"/>
          <w:spacing w:val="0"/>
          <w:w w:val="100"/>
          <w:position w:val="0"/>
          <w:lang w:val="en-US" w:eastAsia="en-US" w:bidi="en-US"/>
        </w:rPr>
        <w:t xml:space="preserve"> </w:t>
      </w:r>
      <w:r>
        <w:rPr>
          <w:rStyle w:val="229"/>
          <w:b/>
          <w:bCs/>
        </w:rPr>
        <w:t>332</w:t>
      </w:r>
      <w:r>
        <w:fldChar w:fldCharType="end"/>
      </w:r>
      <w:r>
        <w:rPr>
          <w:rStyle w:val="229"/>
          <w:b/>
          <w:bCs/>
        </w:rPr>
        <w:t xml:space="preserve"> </w:t>
      </w:r>
      <w:r>
        <w:rPr>
          <w:color w:val="000000"/>
          <w:spacing w:val="0"/>
          <w:w w:val="100"/>
          <w:position w:val="0"/>
          <w:lang w:val="en-US" w:eastAsia="en-US" w:bidi="en-US"/>
        </w:rPr>
        <w:t>oddp function</w:t>
      </w:r>
      <w:r>
        <w:fldChar w:fldCharType="begin"/>
      </w:r>
      <w:r>
        <w:instrText xml:space="preserve">HYPERLINK  \l "bookmark819"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onep function</w:t>
      </w:r>
      <w:r>
        <w:fldChar w:fldCharType="begin"/>
      </w:r>
      <w:r>
        <w:instrText xml:space="preserve">HYPERLINK  \l "bookmark816"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 xml:space="preserve">operators </w:t>
      </w:r>
      <w:r>
        <w:rPr>
          <w:rStyle w:val="297"/>
          <w:b/>
          <w:bCs/>
        </w:rPr>
        <w:t>—</w:t>
      </w:r>
      <w:r>
        <w:fldChar w:fldCharType="begin"/>
      </w:r>
      <w:r>
        <w:instrText xml:space="preserve">HYPERLINK  \l "bookmark746" \o "Current Document" </w:instrText>
      </w:r>
      <w:r>
        <w:fldChar w:fldCharType="separate"/>
      </w:r>
      <w:r>
        <w:rPr>
          <w:rStyle w:val="297"/>
          <w:b/>
          <w:bCs/>
        </w:rPr>
        <w:t>128</w:t>
      </w:r>
      <w:r>
        <w:fldChar w:fldCharType="end"/>
      </w:r>
      <w:r>
        <w:rPr>
          <w:rStyle w:val="297"/>
          <w:b/>
          <w:bCs/>
        </w:rPr>
        <w:t xml:space="preserve"> </w:t>
      </w:r>
      <w:r>
        <w:rPr>
          <w:color w:val="000000"/>
          <w:spacing w:val="0"/>
          <w:w w:val="100"/>
          <w:position w:val="0"/>
          <w:lang w:val="zh-CN" w:eastAsia="zh-CN" w:bidi="zh-CN"/>
        </w:rPr>
        <w:t>&amp;</w:t>
      </w:r>
      <w:r>
        <w:fldChar w:fldCharType="begin"/>
      </w:r>
      <w:r>
        <w:instrText xml:space="preserve">HYPERLINK  \l "bookmark737" \o "Current Document" </w:instrText>
      </w:r>
      <w:r>
        <w:fldChar w:fldCharType="separate"/>
      </w:r>
      <w:r>
        <w:rPr>
          <w:color w:val="000000"/>
          <w:spacing w:val="0"/>
          <w:w w:val="100"/>
          <w:position w:val="0"/>
          <w:lang w:val="zh-CN" w:eastAsia="zh-CN" w:bidi="zh-CN"/>
        </w:rPr>
        <w:t xml:space="preserve"> </w:t>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&lt;&gt;</w:t>
      </w:r>
      <w:r>
        <w:fldChar w:fldCharType="begin"/>
      </w:r>
      <w:r>
        <w:instrText xml:space="preserve">HYPERLINK  \l "bookmark682" \o "Current Document" </w:instrText>
      </w:r>
      <w:r>
        <w:fldChar w:fldCharType="separate"/>
      </w:r>
      <w:r>
        <w:rPr>
          <w:color w:val="000000"/>
          <w:spacing w:val="0"/>
          <w:w w:val="100"/>
          <w:position w:val="0"/>
          <w:lang w:val="en-US" w:eastAsia="en-US" w:bidi="en-US"/>
        </w:rPr>
        <w:t xml:space="preserve"> 126</w:t>
      </w:r>
      <w:r>
        <w:fldChar w:fldCharType="end"/>
      </w:r>
      <w:r>
        <w:rPr>
          <w:color w:val="000000"/>
          <w:spacing w:val="0"/>
          <w:w w:val="100"/>
          <w:position w:val="0"/>
          <w:lang w:val="en-US" w:eastAsia="en-US" w:bidi="en-US"/>
        </w:rPr>
        <w:t xml:space="preserve"> </w:t>
      </w:r>
      <w:r>
        <w:rPr>
          <w:rStyle w:val="298"/>
          <w:b w:val="0"/>
          <w:bCs w:val="0"/>
        </w:rPr>
        <w:t>八</w:t>
      </w:r>
      <w:r>
        <w:fldChar w:fldCharType="begin"/>
      </w:r>
      <w:r>
        <w:instrText xml:space="preserve">HYPERLINK  \l "bookmark738" \o "Current Document" </w:instrText>
      </w:r>
      <w:r>
        <w:fldChar w:fldCharType="separate"/>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w:t>
      </w:r>
      <w:r>
        <w:fldChar w:fldCharType="begin"/>
      </w:r>
      <w:r>
        <w:instrText xml:space="preserve">HYPERLINK  \l "bookmark740" \o "Current Document" </w:instrText>
      </w:r>
      <w:r>
        <w:fldChar w:fldCharType="separate"/>
      </w:r>
      <w:r>
        <w:rPr>
          <w:color w:val="000000"/>
          <w:spacing w:val="0"/>
          <w:w w:val="100"/>
          <w:position w:val="0"/>
          <w:lang w:val="en-US" w:eastAsia="en-US" w:bidi="en-US"/>
        </w:rPr>
        <w:t xml:space="preserve"> 128</w:t>
      </w:r>
      <w:r>
        <w:fldChar w:fldCharType="end"/>
      </w:r>
      <w:r>
        <w:rPr>
          <w:color w:val="000000"/>
          <w:spacing w:val="0"/>
          <w:w w:val="100"/>
          <w:position w:val="0"/>
          <w:lang w:val="en-US" w:eastAsia="en-US" w:bidi="en-US"/>
        </w:rPr>
        <w:t xml:space="preserve"> </w:t>
      </w:r>
      <w:r>
        <w:rPr>
          <w:rStyle w:val="298"/>
          <w:b w:val="0"/>
          <w:bCs w:val="0"/>
        </w:rPr>
        <w:t>丨丨</w:t>
      </w:r>
      <w:r>
        <w:rPr>
          <w:color w:val="000000"/>
          <w:spacing w:val="0"/>
          <w:w w:val="100"/>
          <w:position w:val="0"/>
          <w:lang w:val="zh-CN" w:eastAsia="zh-CN" w:bidi="zh-CN"/>
        </w:rPr>
        <w:t xml:space="preserve"> </w:t>
      </w:r>
      <w:r>
        <w:fldChar w:fldCharType="begin"/>
      </w:r>
      <w:r>
        <w:instrText xml:space="preserve">HYPERLINK  \l "bookmark743" \o "Current Document" </w:instrText>
      </w:r>
      <w:r>
        <w:fldChar w:fldCharType="separate"/>
      </w:r>
      <w:r>
        <w:rPr>
          <w:color w:val="000000"/>
          <w:spacing w:val="0"/>
          <w:w w:val="100"/>
          <w:position w:val="0"/>
          <w:lang w:val="zh-CN" w:eastAsia="zh-CN" w:bidi="zh-CN"/>
        </w:rPr>
        <w:t>128</w:t>
      </w:r>
      <w:r>
        <w:fldChar w:fldCharType="end"/>
      </w:r>
      <w:r>
        <w:rPr>
          <w:color w:val="000000"/>
          <w:spacing w:val="0"/>
          <w:w w:val="100"/>
          <w:position w:val="0"/>
          <w:lang w:val="zh-CN" w:eastAsia="zh-CN" w:bidi="zh-CN"/>
        </w:rPr>
        <w:t>,</w:t>
      </w:r>
      <w:r>
        <w:fldChar w:fldCharType="begin"/>
      </w:r>
      <w:r>
        <w:instrText xml:space="preserve">HYPERLINK  \l "bookmark808" \o "Current Document" </w:instrText>
      </w:r>
      <w:r>
        <w:fldChar w:fldCharType="separate"/>
      </w:r>
      <w:r>
        <w:rPr>
          <w:color w:val="000000"/>
          <w:spacing w:val="0"/>
          <w:w w:val="100"/>
          <w:position w:val="0"/>
          <w:lang w:val="zh-CN" w:eastAsia="zh-CN" w:bidi="zh-CN"/>
        </w:rPr>
        <w:t>135</w:t>
      </w:r>
      <w:r>
        <w:fldChar w:fldCharType="end"/>
      </w:r>
      <w:r>
        <w:rPr>
          <w:color w:val="000000"/>
          <w:spacing w:val="0"/>
          <w:w w:val="100"/>
          <w:position w:val="0"/>
          <w:lang w:val="zh-CN" w:eastAsia="zh-CN" w:bidi="zh-CN"/>
        </w:rPr>
        <w:t xml:space="preserve"> </w:t>
      </w:r>
      <w:r>
        <w:rPr>
          <w:color w:val="000000"/>
          <w:spacing w:val="0"/>
          <w:w w:val="100"/>
          <w:position w:val="0"/>
          <w:lang w:val="en-US" w:eastAsia="en-US" w:bidi="en-US"/>
        </w:rPr>
        <w:t>and (&amp;&amp;)</w:t>
      </w:r>
      <w:r>
        <w:fldChar w:fldCharType="begin"/>
      </w:r>
      <w:r>
        <w:instrText xml:space="preserve">HYPERLINK  \l "bookmark741" \o "Current Document" </w:instrText>
      </w:r>
      <w:r>
        <w:fldChar w:fldCharType="separate"/>
      </w:r>
      <w:r>
        <w:rPr>
          <w:color w:val="000000"/>
          <w:spacing w:val="0"/>
          <w:w w:val="100"/>
          <w:position w:val="0"/>
          <w:lang w:val="en-US" w:eastAsia="en-US" w:bidi="en-US"/>
        </w:rPr>
        <w:t xml:space="preserve"> </w:t>
      </w:r>
      <w:r>
        <w:rPr>
          <w:color w:val="000000"/>
          <w:spacing w:val="0"/>
          <w:w w:val="100"/>
          <w:position w:val="0"/>
          <w:lang w:val="zh-CN" w:eastAsia="zh-CN" w:bidi="zh-CN"/>
        </w:rPr>
        <w:t>128</w:t>
      </w:r>
      <w:r>
        <w:fldChar w:fldCharType="end"/>
      </w:r>
      <w:r>
        <w:rPr>
          <w:color w:val="000000"/>
          <w:spacing w:val="0"/>
          <w:w w:val="100"/>
          <w:position w:val="0"/>
          <w:lang w:val="zh-CN" w:eastAsia="zh-CN" w:bidi="zh-CN"/>
        </w:rPr>
        <w:t>,</w:t>
      </w:r>
      <w:r>
        <w:fldChar w:fldCharType="begin"/>
      </w:r>
      <w:r>
        <w:instrText xml:space="preserve">HYPERLINK  \l "bookmark806" \o "Current Document" </w:instrText>
      </w:r>
      <w:r>
        <w:fldChar w:fldCharType="separate"/>
      </w:r>
      <w:r>
        <w:rPr>
          <w:color w:val="000000"/>
          <w:spacing w:val="0"/>
          <w:w w:val="100"/>
          <w:position w:val="0"/>
          <w:lang w:val="zh-CN" w:eastAsia="zh-CN" w:bidi="zh-CN"/>
        </w:rPr>
        <w:t xml:space="preserve"> 135</w:t>
      </w:r>
      <w:r>
        <w:fldChar w:fldCharType="end"/>
      </w:r>
      <w:r>
        <w:rPr>
          <w:color w:val="000000"/>
          <w:spacing w:val="0"/>
          <w:w w:val="100"/>
          <w:position w:val="0"/>
          <w:lang w:val="zh-CN" w:eastAsia="zh-CN" w:bidi="zh-CN"/>
        </w:rPr>
        <w:t xml:space="preserve"> </w:t>
      </w:r>
      <w:r>
        <w:rPr>
          <w:color w:val="000000"/>
          <w:spacing w:val="0"/>
          <w:w w:val="100"/>
          <w:position w:val="0"/>
          <w:lang w:val="en-US" w:eastAsia="en-US" w:bidi="en-US"/>
        </w:rPr>
        <w:t>arithmetic</w:t>
      </w:r>
      <w:r>
        <w:fldChar w:fldCharType="begin"/>
      </w:r>
      <w:r>
        <w:instrText xml:space="preserve">HYPERLINK  \l "bookmark747"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arrow (-&gt;)</w:t>
      </w:r>
      <w:r>
        <w:fldChar w:fldCharType="begin"/>
      </w:r>
      <w:r>
        <w:instrText xml:space="preserve">HYPERLINK  \l "bookmark439" \o "Current Document" </w:instrText>
      </w:r>
      <w:r>
        <w:fldChar w:fldCharType="separate"/>
      </w:r>
      <w:r>
        <w:rPr>
          <w:color w:val="000000"/>
          <w:spacing w:val="0"/>
          <w:w w:val="100"/>
          <w:position w:val="0"/>
          <w:lang w:val="en-US" w:eastAsia="en-US" w:bidi="en-US"/>
        </w:rPr>
        <w:t xml:space="preserve"> 94</w:t>
      </w:r>
      <w:r>
        <w:fldChar w:fldCharType="end"/>
      </w:r>
      <w:r>
        <w:rPr>
          <w:color w:val="000000"/>
          <w:spacing w:val="0"/>
          <w:w w:val="100"/>
          <w:position w:val="0"/>
          <w:lang w:val="en-US" w:eastAsia="en-US" w:bidi="en-US"/>
        </w:rPr>
        <w:t>,</w:t>
      </w:r>
      <w:r>
        <w:fldChar w:fldCharType="begin"/>
      </w:r>
      <w:r>
        <w:instrText xml:space="preserve">HYPERLINK  \l "bookmark496" \o "Current Document" </w:instrText>
      </w:r>
      <w:r>
        <w:fldChar w:fldCharType="separate"/>
      </w:r>
      <w:r>
        <w:rPr>
          <w:color w:val="000000"/>
          <w:spacing w:val="0"/>
          <w:w w:val="100"/>
          <w:position w:val="0"/>
          <w:lang w:val="en-US" w:eastAsia="en-US" w:bidi="en-US"/>
        </w:rPr>
        <w:t xml:space="preserve"> 98</w:t>
      </w:r>
      <w:r>
        <w:fldChar w:fldCharType="end"/>
      </w:r>
      <w:r>
        <w:rPr>
          <w:color w:val="000000"/>
          <w:spacing w:val="0"/>
          <w:w w:val="100"/>
          <w:position w:val="0"/>
          <w:lang w:val="en-US" w:eastAsia="en-US" w:bidi="en-US"/>
        </w:rPr>
        <w:t>,</w:t>
      </w:r>
      <w:r>
        <w:fldChar w:fldCharType="begin"/>
      </w:r>
      <w:r>
        <w:instrText xml:space="preserve">HYPERLINK  \l "bookmark678" \o "Current Document" </w:instrText>
      </w:r>
      <w:r>
        <w:fldChar w:fldCharType="separate"/>
      </w:r>
      <w:r>
        <w:rPr>
          <w:color w:val="000000"/>
          <w:spacing w:val="0"/>
          <w:w w:val="100"/>
          <w:position w:val="0"/>
          <w:lang w:val="en-US" w:eastAsia="en-US" w:bidi="en-US"/>
        </w:rPr>
        <w:t xml:space="preserve"> 126</w:t>
      </w:r>
      <w:r>
        <w:fldChar w:fldCharType="end"/>
      </w:r>
      <w:r>
        <w:rPr>
          <w:color w:val="000000"/>
          <w:spacing w:val="0"/>
          <w:w w:val="100"/>
          <w:position w:val="0"/>
          <w:lang w:val="en-US" w:eastAsia="en-US" w:bidi="en-US"/>
        </w:rPr>
        <w:t>,</w:t>
      </w:r>
      <w:r>
        <w:fldChar w:fldCharType="begin"/>
      </w:r>
      <w:r>
        <w:instrText xml:space="preserve">HYPERLINK  \l "bookmark1970" \o "Current Document" </w:instrText>
      </w:r>
      <w:r>
        <w:fldChar w:fldCharType="separate"/>
      </w:r>
      <w:r>
        <w:rPr>
          <w:color w:val="000000"/>
          <w:spacing w:val="0"/>
          <w:w w:val="100"/>
          <w:position w:val="0"/>
          <w:lang w:val="en-US" w:eastAsia="en-US" w:bidi="en-US"/>
        </w:rPr>
        <w:t xml:space="preserve"> 315</w:t>
      </w:r>
      <w:r>
        <w:fldChar w:fldCharType="end"/>
      </w:r>
      <w:r>
        <w:rPr>
          <w:color w:val="000000"/>
          <w:spacing w:val="0"/>
          <w:w w:val="100"/>
          <w:position w:val="0"/>
          <w:lang w:val="en-US" w:eastAsia="en-US" w:bidi="en-US"/>
        </w:rPr>
        <w:t xml:space="preserve">, </w:t>
      </w:r>
      <w:r>
        <w:fldChar w:fldCharType="begin"/>
      </w:r>
      <w:r>
        <w:instrText xml:space="preserve">HYPERLINK  \l "bookmark2060" \o "Current Document" </w:instrText>
      </w:r>
      <w:r>
        <w:fldChar w:fldCharType="separate"/>
      </w:r>
      <w:r>
        <w:rPr>
          <w:color w:val="000000"/>
          <w:spacing w:val="0"/>
          <w:w w:val="100"/>
          <w:position w:val="0"/>
          <w:lang w:val="en-US" w:eastAsia="en-US" w:bidi="en-US"/>
        </w:rPr>
        <w:t>327</w:t>
      </w:r>
      <w:r>
        <w:fldChar w:fldCharType="end"/>
      </w:r>
      <w:r>
        <w:rPr>
          <w:color w:val="000000"/>
          <w:spacing w:val="0"/>
          <w:w w:val="100"/>
          <w:position w:val="0"/>
          <w:lang w:val="en-US" w:eastAsia="en-US" w:bidi="en-US"/>
        </w:rPr>
        <w:t xml:space="preserve"> assignment (=) </w:t>
      </w:r>
      <w:r>
        <w:fldChar w:fldCharType="begin"/>
      </w:r>
      <w:r>
        <w:instrText xml:space="preserve">HYPERLINK  \l "bookmark317" \o "Current Document" </w:instrText>
      </w:r>
      <w:r>
        <w:fldChar w:fldCharType="separate"/>
      </w:r>
      <w:r>
        <w:rPr>
          <w:color w:val="000000"/>
          <w:spacing w:val="0"/>
          <w:w w:val="100"/>
          <w:position w:val="0"/>
          <w:lang w:val="en-US" w:eastAsia="en-US" w:bidi="en-US"/>
        </w:rPr>
        <w:t>76</w:t>
      </w:r>
      <w:r>
        <w:fldChar w:fldCharType="end"/>
      </w:r>
      <w:r>
        <w:rPr>
          <w:color w:val="000000"/>
          <w:spacing w:val="0"/>
          <w:w w:val="100"/>
          <w:position w:val="0"/>
          <w:lang w:val="en-US" w:eastAsia="en-US" w:bidi="en-US"/>
        </w:rPr>
        <w:t xml:space="preserve">, </w:t>
      </w:r>
      <w:r>
        <w:fldChar w:fldCharType="begin"/>
      </w:r>
      <w:r>
        <w:instrText xml:space="preserve">HYPERLINK  \l "bookmark1804" \o "Current Document" </w:instrText>
      </w:r>
      <w:r>
        <w:fldChar w:fldCharType="separate"/>
      </w:r>
      <w:r>
        <w:rPr>
          <w:rStyle w:val="229"/>
          <w:b/>
          <w:bCs/>
        </w:rPr>
        <w:t>286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backquote (‘</w:t>
      </w:r>
      <w:r>
        <w:rPr>
          <w:rStyle w:val="298"/>
          <w:b w:val="0"/>
          <w:bCs w:val="0"/>
          <w:lang w:val="en-US" w:eastAsia="en-US" w:bidi="en-US"/>
        </w:rPr>
        <w:t>）</w:t>
      </w:r>
      <w:r>
        <w:fldChar w:fldCharType="begin"/>
      </w:r>
      <w:r>
        <w:instrText xml:space="preserve">HYPERLINK  \l "bookmark275" \o "Current Document" </w:instrText>
      </w:r>
      <w:r>
        <w:fldChar w:fldCharType="separate"/>
      </w:r>
      <w:r>
        <w:rPr>
          <w:color w:val="000000"/>
          <w:spacing w:val="0"/>
          <w:w w:val="100"/>
          <w:position w:val="0"/>
          <w:lang w:val="en-US" w:eastAsia="en-US" w:bidi="en-US"/>
        </w:rPr>
        <w:t>69</w:t>
      </w:r>
      <w:r>
        <w:fldChar w:fldCharType="end"/>
      </w:r>
      <w:r>
        <w:rPr>
          <w:color w:val="000000"/>
          <w:spacing w:val="0"/>
          <w:w w:val="100"/>
          <w:position w:val="0"/>
          <w:lang w:val="en-US" w:eastAsia="en-US" w:bidi="en-US"/>
        </w:rPr>
        <w:t>,</w:t>
      </w:r>
      <w:r>
        <w:fldChar w:fldCharType="begin"/>
      </w:r>
      <w:r>
        <w:instrText xml:space="preserve">HYPERLINK  \l "bookmark1644" \o "Current Document" </w:instrText>
      </w:r>
      <w:r>
        <w:fldChar w:fldCharType="separate"/>
      </w:r>
      <w:r>
        <w:rPr>
          <w:color w:val="000000"/>
          <w:spacing w:val="0"/>
          <w:w w:val="100"/>
          <w:position w:val="0"/>
          <w:lang w:val="en-US" w:eastAsia="en-US" w:bidi="en-US"/>
        </w:rPr>
        <w:t xml:space="preserve"> </w:t>
      </w:r>
      <w:r>
        <w:rPr>
          <w:rStyle w:val="229"/>
          <w:b/>
          <w:bCs/>
        </w:rPr>
        <w:t>266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binary minus </w:t>
      </w:r>
      <w:r>
        <w:fldChar w:fldCharType="begin"/>
      </w:r>
      <w:r>
        <w:instrText xml:space="preserve">HYPERLINK  \l "bookmark258" \o "Current Document" </w:instrText>
      </w:r>
      <w:r>
        <w:fldChar w:fldCharType="separate"/>
      </w:r>
      <w:r>
        <w:rPr>
          <w:rStyle w:val="229"/>
          <w:b/>
          <w:bCs/>
        </w:rPr>
        <w:t>67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bitwise</w:t>
      </w:r>
      <w:r>
        <w:fldChar w:fldCharType="begin"/>
      </w:r>
      <w:r>
        <w:instrText xml:space="preserve">HYPERLINK  \l "bookmark763" \o "Current Document" </w:instrText>
      </w:r>
      <w:r>
        <w:fldChar w:fldCharType="separate"/>
      </w:r>
      <w:r>
        <w:rPr>
          <w:color w:val="000000"/>
          <w:spacing w:val="0"/>
          <w:w w:val="100"/>
          <w:position w:val="0"/>
          <w:lang w:val="en-US" w:eastAsia="en-US" w:bidi="en-US"/>
        </w:rPr>
        <w:t xml:space="preserve"> </w:t>
      </w:r>
      <w:r>
        <w:rPr>
          <w:rStyle w:val="229"/>
          <w:b/>
          <w:bCs/>
        </w:rPr>
        <w:t>130</w:t>
      </w:r>
      <w:r>
        <w:fldChar w:fldCharType="end"/>
      </w:r>
      <w:r>
        <w:rPr>
          <w:color w:val="000000"/>
          <w:spacing w:val="0"/>
          <w:w w:val="100"/>
          <w:position w:val="0"/>
          <w:lang w:val="en-US" w:eastAsia="en-US" w:bidi="en-US"/>
        </w:rPr>
        <w:t>,</w:t>
      </w:r>
      <w:r>
        <w:fldChar w:fldCharType="begin"/>
      </w:r>
      <w:r>
        <w:instrText xml:space="preserve">HYPERLINK  \l "bookmark828"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bnot </w:t>
      </w:r>
      <w:r>
        <w:rPr>
          <w:rStyle w:val="298"/>
          <w:b w:val="0"/>
          <w:bCs w:val="0"/>
        </w:rPr>
        <w:t>卜</w:t>
      </w:r>
      <w:r>
        <w:rPr>
          <w:color w:val="000000"/>
          <w:spacing w:val="0"/>
          <w:w w:val="100"/>
          <w:position w:val="0"/>
          <w:lang w:val="zh-CN" w:eastAsia="zh-CN" w:bidi="zh-CN"/>
        </w:rPr>
        <w:t>）</w:t>
      </w:r>
      <w:r>
        <w:fldChar w:fldCharType="begin"/>
      </w:r>
      <w:r>
        <w:instrText xml:space="preserve">HYPERLINK  \l "bookmark722" \o "Current Document" </w:instrText>
      </w:r>
      <w:r>
        <w:fldChar w:fldCharType="separate"/>
      </w:r>
      <w:r>
        <w:rPr>
          <w:color w:val="000000"/>
          <w:spacing w:val="0"/>
          <w:w w:val="100"/>
          <w:position w:val="0"/>
          <w:lang w:val="en-US" w:eastAsia="en-US" w:bidi="en-U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brackets [ ]</w:t>
      </w:r>
      <w:r>
        <w:fldChar w:fldCharType="begin"/>
      </w:r>
      <w:r>
        <w:instrText xml:space="preserve">HYPERLINK  \l "bookmark681"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colon (:)</w:t>
      </w:r>
      <w:r>
        <w:fldChar w:fldCharType="begin"/>
      </w:r>
      <w:r>
        <w:instrText xml:space="preserve">HYPERLINK  \l "bookmark2239" \o "Current Document" </w:instrText>
      </w:r>
      <w:r>
        <w:fldChar w:fldCharType="separate"/>
      </w:r>
      <w:r>
        <w:rPr>
          <w:color w:val="000000"/>
          <w:spacing w:val="0"/>
          <w:w w:val="100"/>
          <w:position w:val="0"/>
          <w:lang w:val="en-US" w:eastAsia="en-US" w:bidi="en-US"/>
        </w:rPr>
        <w:t xml:space="preserve"> </w:t>
      </w:r>
      <w:r>
        <w:rPr>
          <w:rStyle w:val="229"/>
          <w:b/>
          <w:bCs/>
        </w:rPr>
        <w:t>350</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comma (,) </w:t>
      </w:r>
      <w:r>
        <w:fldChar w:fldCharType="begin"/>
      </w:r>
      <w:r>
        <w:instrText xml:space="preserve">HYPERLINK  \l "bookmark273" \o "Current Document" </w:instrText>
      </w:r>
      <w:r>
        <w:fldChar w:fldCharType="separate"/>
      </w:r>
      <w:r>
        <w:rPr>
          <w:rStyle w:val="229"/>
          <w:b/>
          <w:bCs/>
        </w:rPr>
        <w:t>69</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comma-at (,@)</w:t>
      </w:r>
      <w:r>
        <w:fldChar w:fldCharType="begin"/>
      </w:r>
      <w:r>
        <w:instrText xml:space="preserve">HYPERLINK  \l "bookmark274" \o "Current Document" </w:instrText>
      </w:r>
      <w:r>
        <w:fldChar w:fldCharType="separate"/>
      </w:r>
      <w:r>
        <w:rPr>
          <w:color w:val="000000"/>
          <w:spacing w:val="0"/>
          <w:w w:val="100"/>
          <w:position w:val="0"/>
          <w:lang w:val="en-US" w:eastAsia="en-US" w:bidi="en-US"/>
        </w:rPr>
        <w:t xml:space="preserve"> </w:t>
      </w:r>
      <w:r>
        <w:rPr>
          <w:rStyle w:val="229"/>
          <w:b/>
          <w:bCs/>
        </w:rPr>
        <w:t>69</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conditional</w:t>
      </w:r>
      <w:r>
        <w:fldChar w:fldCharType="begin"/>
      </w:r>
      <w:r>
        <w:instrText xml:space="preserve">HYPERLINK  \l "bookmark827"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difference (-)</w:t>
      </w:r>
      <w:r>
        <w:fldChar w:fldCharType="begin"/>
      </w:r>
      <w:r>
        <w:instrText xml:space="preserve">HYPERLINK  \l "bookmark727"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dot (.)</w:t>
      </w:r>
      <w:r>
        <w:fldChar w:fldCharType="begin"/>
      </w:r>
      <w:r>
        <w:instrText xml:space="preserve">HYPERLINK  \l "bookmark492" \o "Current Document" </w:instrText>
      </w:r>
      <w:r>
        <w:fldChar w:fldCharType="separate"/>
      </w:r>
      <w:r>
        <w:rPr>
          <w:color w:val="000000"/>
          <w:spacing w:val="0"/>
          <w:w w:val="100"/>
          <w:position w:val="0"/>
          <w:lang w:val="en-US" w:eastAsia="en-US" w:bidi="en-US"/>
        </w:rPr>
        <w:t xml:space="preserve"> 98</w:t>
      </w:r>
      <w:r>
        <w:fldChar w:fldCharType="end"/>
      </w:r>
      <w:r>
        <w:rPr>
          <w:color w:val="000000"/>
          <w:spacing w:val="0"/>
          <w:w w:val="100"/>
          <w:position w:val="0"/>
          <w:lang w:val="en-US" w:eastAsia="en-US" w:bidi="en-US"/>
        </w:rPr>
        <w:t>,</w:t>
      </w:r>
      <w:r>
        <w:fldChar w:fldCharType="begin"/>
      </w:r>
      <w:r>
        <w:instrText xml:space="preserve">HYPERLINK  \l "bookmark679" \o "Current Document" </w:instrText>
      </w:r>
      <w:r>
        <w:fldChar w:fldCharType="separate"/>
      </w:r>
      <w:r>
        <w:rPr>
          <w:color w:val="000000"/>
          <w:spacing w:val="0"/>
          <w:w w:val="100"/>
          <w:position w:val="0"/>
          <w:lang w:val="en-US" w:eastAsia="en-US" w:bidi="en-US"/>
        </w:rPr>
        <w:t xml:space="preserve"> 126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equal (==)</w:t>
      </w:r>
      <w:r>
        <w:fldChar w:fldCharType="begin"/>
      </w:r>
      <w:r>
        <w:instrText xml:space="preserve">HYPERLINK  \l "bookmark734" \o "Current Document" </w:instrText>
      </w:r>
      <w:r>
        <w:fldChar w:fldCharType="separate"/>
      </w:r>
      <w:r>
        <w:rPr>
          <w:color w:val="000000"/>
          <w:spacing w:val="0"/>
          <w:w w:val="100"/>
          <w:position w:val="0"/>
          <w:lang w:val="en-US" w:eastAsia="en-US" w:bidi="en-US"/>
        </w:rPr>
        <w:t xml:space="preserve"> 127</w:t>
      </w:r>
      <w:r>
        <w:fldChar w:fldCharType="end"/>
      </w:r>
      <w:r>
        <w:rPr>
          <w:color w:val="000000"/>
          <w:spacing w:val="0"/>
          <w:w w:val="100"/>
          <w:position w:val="0"/>
          <w:lang w:val="en-US" w:eastAsia="en-US" w:bidi="en-US"/>
        </w:rPr>
        <w:t>,</w:t>
      </w:r>
      <w:r>
        <w:fldChar w:fldCharType="begin"/>
      </w:r>
      <w:r>
        <w:instrText xml:space="preserve">HYPERLINK  \l "bookmark799" \o "Current Document" </w:instrText>
      </w:r>
      <w:r>
        <w:fldChar w:fldCharType="separate"/>
      </w:r>
      <w:r>
        <w:rPr>
          <w:color w:val="000000"/>
          <w:spacing w:val="0"/>
          <w:w w:val="100"/>
          <w:position w:val="0"/>
          <w:lang w:val="en-US" w:eastAsia="en-US" w:bidi="en-US"/>
        </w:rPr>
        <w:t xml:space="preserve"> 135</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equals sign (=) </w:t>
      </w:r>
      <w:r>
        <w:fldChar w:fldCharType="begin"/>
      </w:r>
      <w:r>
        <w:instrText xml:space="preserve">HYPERLINK  \l "bookmark318" \o "Current Document" </w:instrText>
      </w:r>
      <w:r>
        <w:fldChar w:fldCharType="separate"/>
      </w:r>
      <w:r>
        <w:rPr>
          <w:color w:val="000000"/>
          <w:spacing w:val="0"/>
          <w:w w:val="100"/>
          <w:position w:val="0"/>
          <w:lang w:val="en-US" w:eastAsia="en-US" w:bidi="en-US"/>
        </w:rPr>
        <w:t>76</w:t>
      </w:r>
      <w:r>
        <w:fldChar w:fldCharType="end"/>
      </w:r>
      <w:r>
        <w:rPr>
          <w:color w:val="000000"/>
          <w:spacing w:val="0"/>
          <w:w w:val="100"/>
          <w:position w:val="0"/>
          <w:lang w:val="en-US" w:eastAsia="en-US" w:bidi="en-US"/>
        </w:rPr>
        <w:t xml:space="preserve">, </w:t>
      </w:r>
      <w:r>
        <w:fldChar w:fldCharType="begin"/>
      </w:r>
      <w:r>
        <w:instrText xml:space="preserve">HYPERLINK  \l "bookmark1805" \o "Current Document" </w:instrText>
      </w:r>
      <w:r>
        <w:fldChar w:fldCharType="separate"/>
      </w:r>
      <w:r>
        <w:rPr>
          <w:rStyle w:val="229"/>
          <w:b/>
          <w:bCs/>
        </w:rPr>
        <w:t>286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exponentiation (**)</w:t>
      </w:r>
      <w:r>
        <w:fldChar w:fldCharType="begin"/>
      </w:r>
      <w:r>
        <w:instrText xml:space="preserve">HYPERLINK  \l "bookmark723"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color w:val="000000"/>
          <w:spacing w:val="0"/>
          <w:w w:val="100"/>
          <w:position w:val="0"/>
          <w:lang w:val="en-US" w:eastAsia="en-US" w:bidi="en-US"/>
        </w:rPr>
        <w:t>,</w:t>
      </w:r>
      <w:r>
        <w:fldChar w:fldCharType="begin"/>
      </w:r>
      <w:r>
        <w:instrText xml:space="preserve">HYPERLINK  \l "bookmark823"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greater than (&gt;)</w:t>
      </w:r>
      <w:r>
        <w:fldChar w:fldCharType="begin"/>
      </w:r>
      <w:r>
        <w:instrText xml:space="preserve">HYPERLINK  \l "bookmark730"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greater than or equal (&gt;=)</w:t>
      </w:r>
      <w:r>
        <w:fldChar w:fldCharType="begin"/>
      </w:r>
      <w:r>
        <w:instrText xml:space="preserve">HYPERLINK  \l "bookmark732"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indirection</w:t>
      </w:r>
      <w:r>
        <w:fldChar w:fldCharType="begin"/>
      </w:r>
      <w:r>
        <w:instrText xml:space="preserve">HYPERLINK  \l "bookmark826"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infix</w:t>
      </w:r>
      <w:r>
        <w:fldChar w:fldCharType="begin"/>
      </w:r>
      <w:r>
        <w:instrText xml:space="preserve">HYPERLINK  \l "bookmark250" \o "Current Document" </w:instrText>
      </w:r>
      <w:r>
        <w:fldChar w:fldCharType="separate"/>
      </w:r>
      <w:r>
        <w:rPr>
          <w:color w:val="000000"/>
          <w:spacing w:val="0"/>
          <w:w w:val="100"/>
          <w:position w:val="0"/>
          <w:lang w:val="en-US" w:eastAsia="en-US" w:bidi="en-US"/>
        </w:rPr>
        <w:t xml:space="preserve"> 65</w:t>
      </w:r>
      <w:r>
        <w:fldChar w:fldCharType="end"/>
      </w:r>
      <w:r>
        <w:rPr>
          <w:color w:val="000000"/>
          <w:spacing w:val="0"/>
          <w:w w:val="100"/>
          <w:position w:val="0"/>
          <w:lang w:val="en-US" w:eastAsia="en-US" w:bidi="en-US"/>
        </w:rPr>
        <w:t>,</w:t>
      </w:r>
      <w:r>
        <w:fldChar w:fldCharType="begin"/>
      </w:r>
      <w:r>
        <w:instrText xml:space="preserve">HYPERLINK  \l "bookmark696" \o "Current Document" </w:instrText>
      </w:r>
      <w:r>
        <w:fldChar w:fldCharType="separate"/>
      </w:r>
      <w:r>
        <w:rPr>
          <w:color w:val="000000"/>
          <w:spacing w:val="0"/>
          <w:w w:val="100"/>
          <w:position w:val="0"/>
          <w:lang w:val="en-US" w:eastAsia="en-US" w:bidi="en-US"/>
        </w:rPr>
        <w:t xml:space="preserve"> 125</w:t>
      </w:r>
      <w:r>
        <w:fldChar w:fldCharType="end"/>
      </w:r>
      <w:r>
        <w:rPr>
          <w:color w:val="000000"/>
          <w:spacing w:val="0"/>
          <w:w w:val="100"/>
          <w:position w:val="0"/>
          <w:lang w:val="en-US" w:eastAsia="en-US" w:bidi="en-US"/>
        </w:rPr>
        <w:t>,</w:t>
      </w:r>
      <w:r>
        <w:fldChar w:fldCharType="begin"/>
      </w:r>
      <w:r>
        <w:instrText xml:space="preserve">HYPERLINK  \l "bookmark755" \o "Current Document" </w:instrText>
      </w:r>
      <w:r>
        <w:fldChar w:fldCharType="separate"/>
      </w:r>
      <w:r>
        <w:rPr>
          <w:color w:val="000000"/>
          <w:spacing w:val="0"/>
          <w:w w:val="100"/>
          <w:position w:val="0"/>
          <w:lang w:val="en-US" w:eastAsia="en-US" w:bidi="en-US"/>
        </w:rPr>
        <w:t xml:space="preserve"> 129</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introduction</w:t>
      </w:r>
      <w:r>
        <w:fldChar w:fldCharType="begin"/>
      </w:r>
      <w:r>
        <w:instrText xml:space="preserve">HYPERLINK  \l "bookmark85" \o "Current Document" </w:instrText>
      </w:r>
      <w:r>
        <w:fldChar w:fldCharType="separate"/>
      </w:r>
      <w:r>
        <w:rPr>
          <w:color w:val="000000"/>
          <w:spacing w:val="0"/>
          <w:w w:val="100"/>
          <w:position w:val="0"/>
          <w:lang w:val="en-US" w:eastAsia="en-US" w:bidi="en-US"/>
        </w:rPr>
        <w:t xml:space="preserve"> 37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leftshift (&lt;&lt;) </w:t>
      </w:r>
      <w:r>
        <w:fldChar w:fldCharType="begin"/>
      </w:r>
      <w:r>
        <w:instrText xml:space="preserve">HYPERLINK  \l "bookmark728" \o "Current Document" </w:instrText>
      </w:r>
      <w:r>
        <w:fldChar w:fldCharType="separate"/>
      </w:r>
      <w:r>
        <w:rPr>
          <w:color w:val="000000"/>
          <w:spacing w:val="0"/>
          <w:w w:val="100"/>
          <w:position w:val="0"/>
          <w:lang w:val="en-US" w:eastAsia="en-US" w:bidi="en-U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less than (&lt;)</w:t>
      </w:r>
      <w:r>
        <w:fldChar w:fldCharType="begin"/>
      </w:r>
      <w:r>
        <w:instrText xml:space="preserve">HYPERLINK  \l "bookmark729"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less than or equal (&lt;=)</w:t>
      </w:r>
      <w:r>
        <w:fldChar w:fldCharType="begin"/>
      </w:r>
      <w:r>
        <w:instrText xml:space="preserve">HYPERLINK  \l "bookmark731"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logical</w:t>
      </w:r>
      <w:r>
        <w:fldChar w:fldCharType="begin"/>
      </w:r>
      <w:r>
        <w:instrText xml:space="preserve">HYPERLINK  \l "bookmark167" \o "Current Document" </w:instrText>
      </w:r>
      <w:r>
        <w:fldChar w:fldCharType="separate"/>
      </w:r>
      <w:r>
        <w:rPr>
          <w:color w:val="000000"/>
          <w:spacing w:val="0"/>
          <w:w w:val="100"/>
          <w:position w:val="0"/>
          <w:lang w:val="en-US" w:eastAsia="en-US" w:bidi="en-US"/>
        </w:rPr>
        <w:t xml:space="preserve"> 50</w:t>
      </w:r>
      <w:r>
        <w:fldChar w:fldCharType="end"/>
      </w:r>
      <w:r>
        <w:rPr>
          <w:color w:val="000000"/>
          <w:spacing w:val="0"/>
          <w:w w:val="100"/>
          <w:position w:val="0"/>
          <w:lang w:val="en-US" w:eastAsia="en-US" w:bidi="en-US"/>
        </w:rPr>
        <w:t>,</w:t>
      </w:r>
      <w:r>
        <w:fldChar w:fldCharType="begin"/>
      </w:r>
      <w:r>
        <w:instrText xml:space="preserve">HYPERLINK  \l "bookmark796" \o "Current Document" </w:instrText>
      </w:r>
      <w:r>
        <w:fldChar w:fldCharType="separate"/>
      </w:r>
      <w:r>
        <w:rPr>
          <w:color w:val="000000"/>
          <w:spacing w:val="0"/>
          <w:w w:val="100"/>
          <w:position w:val="0"/>
          <w:lang w:val="en-US" w:eastAsia="en-US" w:bidi="en-US"/>
        </w:rPr>
        <w:t xml:space="preserve"> 134</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minus (-)</w:t>
      </w:r>
      <w:r>
        <w:fldChar w:fldCharType="begin"/>
      </w:r>
      <w:r>
        <w:instrText xml:space="preserve">HYPERLINK  \l "bookmark720"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modulo</w:t>
      </w:r>
      <w:r>
        <w:fldChar w:fldCharType="begin"/>
      </w:r>
      <w:r>
        <w:instrText xml:space="preserve">HYPERLINK  \l "bookmark824"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nand </w:t>
      </w:r>
      <w:r>
        <w:rPr>
          <w:rStyle w:val="298"/>
          <w:b w:val="0"/>
          <w:bCs w:val="0"/>
        </w:rPr>
        <w:t>卜</w:t>
      </w:r>
      <w:r>
        <w:rPr>
          <w:color w:val="000000"/>
          <w:spacing w:val="0"/>
          <w:w w:val="100"/>
          <w:position w:val="0"/>
          <w:lang w:val="en-US" w:eastAsia="en-US" w:bidi="en-US"/>
        </w:rPr>
        <w:t xml:space="preserve">&amp;) </w:t>
      </w:r>
      <w:r>
        <w:fldChar w:fldCharType="begin"/>
      </w:r>
      <w:r>
        <w:instrText xml:space="preserve">HYPERLINK  \l "bookmark737" \o "Current Document" </w:instrText>
      </w:r>
      <w:r>
        <w:fldChar w:fldCharType="separate"/>
      </w:r>
      <w:r>
        <w:rPr>
          <w:color w:val="000000"/>
          <w:spacing w:val="0"/>
          <w:w w:val="100"/>
          <w:position w:val="0"/>
          <w:lang w:val="en-US" w:eastAsia="en-US" w:bidi="en-U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nequal (!=)</w:t>
      </w:r>
      <w:r>
        <w:fldChar w:fldCharType="begin"/>
      </w:r>
      <w:r>
        <w:instrText xml:space="preserve">HYPERLINK  \l "bookmark801" \o "Current Document" </w:instrText>
      </w:r>
      <w:r>
        <w:fldChar w:fldCharType="separate"/>
      </w:r>
      <w:r>
        <w:rPr>
          <w:color w:val="000000"/>
          <w:spacing w:val="0"/>
          <w:w w:val="100"/>
          <w:position w:val="0"/>
          <w:lang w:val="en-US" w:eastAsia="en-US" w:bidi="en-US"/>
        </w:rPr>
        <w:t xml:space="preserve"> </w:t>
      </w:r>
      <w:r>
        <w:rPr>
          <w:rStyle w:val="229"/>
          <w:b/>
          <w:bCs/>
        </w:rPr>
        <w:t>135</w:t>
      </w:r>
      <w:r>
        <w:fldChar w:fldCharType="end"/>
      </w:r>
    </w:p>
    <w:p>
      <w:pPr>
        <w:pStyle w:val="26"/>
        <w:widowControl w:val="0"/>
        <w:shd w:val="clear" w:color="auto" w:fill="auto"/>
        <w:spacing w:before="0" w:after="0" w:line="220" w:lineRule="exact"/>
        <w:ind w:left="0" w:right="0" w:firstLine="400"/>
        <w:jc w:val="left"/>
      </w:pPr>
      <w:r>
        <w:rPr>
          <w:color w:val="000000"/>
          <w:spacing w:val="0"/>
          <w:w w:val="100"/>
          <w:position w:val="0"/>
          <w:lang w:val="en-US" w:eastAsia="en-US" w:bidi="en-US"/>
        </w:rPr>
        <w:t xml:space="preserve">nor (~|) </w:t>
      </w:r>
      <w:r>
        <w:fldChar w:fldCharType="begin"/>
      </w:r>
      <w:r>
        <w:instrText xml:space="preserve">HYPERLINK  \l "bookmark742" \o "Current Document" </w:instrText>
      </w:r>
      <w:r>
        <w:fldChar w:fldCharType="separate"/>
      </w:r>
      <w:r>
        <w:rPr>
          <w:color w:val="000000"/>
          <w:spacing w:val="0"/>
          <w:w w:val="100"/>
          <w:position w:val="0"/>
          <w:lang w:val="en-US" w:eastAsia="en-US" w:bidi="en-US"/>
        </w:rPr>
        <w:t>128</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not equal (!=)</w:t>
      </w:r>
      <w:r>
        <w:fldChar w:fldCharType="begin"/>
      </w:r>
      <w:r>
        <w:instrText xml:space="preserve">HYPERLINK  \l "bookmark736"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null (!) </w:t>
      </w:r>
      <w:r>
        <w:fldChar w:fldCharType="begin"/>
      </w:r>
      <w:r>
        <w:instrText xml:space="preserve">HYPERLINK  \l "bookmark721" \o "Current Document" </w:instrText>
      </w:r>
      <w:r>
        <w:fldChar w:fldCharType="separate"/>
      </w:r>
      <w:r>
        <w:rPr>
          <w:color w:val="000000"/>
          <w:spacing w:val="0"/>
          <w:w w:val="100"/>
          <w:position w:val="0"/>
          <w:lang w:val="en-US" w:eastAsia="en-US" w:bidi="en-US"/>
        </w:rPr>
        <w:t>127</w:t>
      </w:r>
      <w:r>
        <w:fldChar w:fldCharType="end"/>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order of evaluation</w:t>
      </w:r>
      <w:r>
        <w:fldChar w:fldCharType="begin"/>
      </w:r>
      <w:r>
        <w:instrText xml:space="preserve">HYPERLINK  \l "bookmark805" \o "Current Document" </w:instrText>
      </w:r>
      <w:r>
        <w:fldChar w:fldCharType="separate"/>
      </w:r>
      <w:r>
        <w:rPr>
          <w:color w:val="000000"/>
          <w:spacing w:val="0"/>
          <w:w w:val="100"/>
          <w:position w:val="0"/>
          <w:lang w:val="en-US" w:eastAsia="en-US" w:bidi="en-US"/>
        </w:rPr>
        <w:t xml:space="preserve"> </w:t>
      </w:r>
      <w:r>
        <w:rPr>
          <w:rStyle w:val="229"/>
          <w:b/>
          <w:bCs/>
        </w:rPr>
        <w:t>135</w:t>
      </w:r>
      <w:r>
        <w:fldChar w:fldCharType="end"/>
      </w:r>
      <w:r>
        <w:rPr>
          <w:rStyle w:val="229"/>
          <w:b/>
          <w:bCs/>
        </w:rPr>
        <w:t xml:space="preserve"> </w:t>
      </w:r>
      <w:r>
        <w:rPr>
          <w:color w:val="000000"/>
          <w:spacing w:val="0"/>
          <w:w w:val="100"/>
          <w:position w:val="0"/>
          <w:lang w:val="en-US" w:eastAsia="en-US" w:bidi="en-US"/>
        </w:rPr>
        <w:t xml:space="preserve">plus (+) </w:t>
      </w:r>
      <w:r>
        <w:fldChar w:fldCharType="begin"/>
      </w:r>
      <w:r>
        <w:instrText xml:space="preserve">HYPERLINK  \l "bookmark726" \o "Current Document" </w:instrText>
      </w:r>
      <w:r>
        <w:fldChar w:fldCharType="separate"/>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postdecrement (s--)</w:t>
      </w:r>
      <w:r>
        <w:fldChar w:fldCharType="begin"/>
      </w:r>
      <w:r>
        <w:instrText xml:space="preserve">HYPERLINK  \l "bookmark752"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rStyle w:val="229"/>
          <w:b/>
          <w:bCs/>
        </w:rPr>
        <w:t xml:space="preserve"> </w:t>
      </w:r>
      <w:r>
        <w:rPr>
          <w:color w:val="000000"/>
          <w:spacing w:val="0"/>
          <w:w w:val="100"/>
          <w:position w:val="0"/>
          <w:lang w:val="en-US" w:eastAsia="en-US" w:bidi="en-US"/>
        </w:rPr>
        <w:t>postincrement (s++)</w:t>
      </w:r>
      <w:r>
        <w:fldChar w:fldCharType="begin"/>
      </w:r>
      <w:r>
        <w:instrText xml:space="preserve">HYPERLINK  \l "bookmark718"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color w:val="000000"/>
          <w:spacing w:val="0"/>
          <w:w w:val="100"/>
          <w:position w:val="0"/>
          <w:lang w:val="en-US" w:eastAsia="en-US" w:bidi="en-US"/>
        </w:rPr>
        <w:t>,</w:t>
      </w:r>
      <w:r>
        <w:fldChar w:fldCharType="begin"/>
      </w:r>
      <w:r>
        <w:instrText xml:space="preserve">HYPERLINK  \l "bookmark751"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color w:val="000000"/>
          <w:spacing w:val="0"/>
          <w:w w:val="100"/>
          <w:position w:val="0"/>
          <w:lang w:val="en-US" w:eastAsia="en-US" w:bidi="en-US"/>
        </w:rPr>
        <w:t>,</w:t>
      </w:r>
      <w:r>
        <w:fldChar w:fldCharType="begin"/>
      </w:r>
      <w:r>
        <w:instrText xml:space="preserve">HYPERLINK  \l "bookmark2264" \o "Current Document" </w:instrText>
      </w:r>
      <w:r>
        <w:fldChar w:fldCharType="separate"/>
      </w:r>
      <w:r>
        <w:rPr>
          <w:color w:val="000000"/>
          <w:spacing w:val="0"/>
          <w:w w:val="100"/>
          <w:position w:val="0"/>
          <w:lang w:val="en-US" w:eastAsia="en-US" w:bidi="en-US"/>
        </w:rPr>
        <w:t xml:space="preserve"> </w:t>
      </w:r>
      <w:r>
        <w:rPr>
          <w:rStyle w:val="229"/>
          <w:b/>
          <w:bCs/>
        </w:rPr>
        <w:t>355</w:t>
      </w:r>
      <w:r>
        <w:fldChar w:fldCharType="end"/>
      </w:r>
      <w:r>
        <w:rPr>
          <w:rStyle w:val="229"/>
          <w:b/>
          <w:bCs/>
        </w:rPr>
        <w:t xml:space="preserve"> </w:t>
      </w:r>
      <w:r>
        <w:rPr>
          <w:color w:val="000000"/>
          <w:spacing w:val="0"/>
          <w:w w:val="100"/>
          <w:position w:val="0"/>
          <w:lang w:val="en-US" w:eastAsia="en-US" w:bidi="en-US"/>
        </w:rPr>
        <w:t>precedence</w:t>
      </w:r>
      <w:r>
        <w:fldChar w:fldCharType="begin"/>
      </w:r>
      <w:r>
        <w:instrText xml:space="preserve">HYPERLINK  \l "bookmark713"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r>
        <w:rPr>
          <w:color w:val="000000"/>
          <w:spacing w:val="0"/>
          <w:w w:val="100"/>
          <w:position w:val="0"/>
          <w:lang w:val="en-US" w:eastAsia="en-US" w:bidi="en-US"/>
        </w:rPr>
        <w:t>,</w:t>
      </w:r>
      <w:r>
        <w:fldChar w:fldCharType="begin"/>
      </w:r>
      <w:r>
        <w:instrText xml:space="preserve">HYPERLINK  \l "bookmark749"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rStyle w:val="229"/>
          <w:b/>
          <w:bCs/>
        </w:rPr>
        <w:t xml:space="preserve"> </w:t>
      </w:r>
      <w:r>
        <w:rPr>
          <w:color w:val="000000"/>
          <w:spacing w:val="0"/>
          <w:w w:val="100"/>
          <w:position w:val="0"/>
          <w:lang w:val="en-US" w:eastAsia="en-US" w:bidi="en-US"/>
        </w:rPr>
        <w:t>predecrement (--s)</w:t>
      </w:r>
      <w:r>
        <w:fldChar w:fldCharType="begin"/>
      </w:r>
      <w:r>
        <w:instrText xml:space="preserve">HYPERLINK  \l "bookmark719"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color w:val="000000"/>
          <w:spacing w:val="0"/>
          <w:w w:val="100"/>
          <w:position w:val="0"/>
          <w:lang w:val="en-US" w:eastAsia="en-US" w:bidi="en-US"/>
        </w:rPr>
        <w:t>,</w:t>
      </w:r>
      <w:r>
        <w:fldChar w:fldCharType="begin"/>
      </w:r>
      <w:r>
        <w:instrText xml:space="preserve">HYPERLINK  \l "bookmark753"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rStyle w:val="229"/>
          <w:b/>
          <w:bCs/>
        </w:rPr>
        <w:t xml:space="preserve"> </w:t>
      </w:r>
      <w:r>
        <w:rPr>
          <w:color w:val="000000"/>
          <w:spacing w:val="0"/>
          <w:w w:val="100"/>
          <w:position w:val="0"/>
          <w:lang w:val="en-US" w:eastAsia="en-US" w:bidi="en-US"/>
        </w:rPr>
        <w:t>preincrement (++s)</w:t>
      </w:r>
      <w:r>
        <w:fldChar w:fldCharType="begin"/>
      </w:r>
      <w:r>
        <w:instrText xml:space="preserve">HYPERLINK  \l "bookmark717"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color w:val="000000"/>
          <w:spacing w:val="0"/>
          <w:w w:val="100"/>
          <w:position w:val="0"/>
          <w:lang w:val="en-US" w:eastAsia="en-US" w:bidi="en-US"/>
        </w:rPr>
        <w:t>,</w:t>
      </w:r>
      <w:r>
        <w:fldChar w:fldCharType="begin"/>
      </w:r>
      <w:r>
        <w:instrText xml:space="preserve">HYPERLINK  \l "bookmark750"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color w:val="000000"/>
          <w:spacing w:val="0"/>
          <w:w w:val="100"/>
          <w:position w:val="0"/>
          <w:lang w:val="en-US" w:eastAsia="en-US" w:bidi="en-US"/>
        </w:rPr>
        <w:t xml:space="preserve">, </w:t>
      </w:r>
      <w:r>
        <w:fldChar w:fldCharType="begin"/>
      </w:r>
      <w:r>
        <w:instrText xml:space="preserve">HYPERLINK  \l "bookmark2261" \o "Current Document" </w:instrText>
      </w:r>
      <w:r>
        <w:fldChar w:fldCharType="separate"/>
      </w:r>
      <w:r>
        <w:rPr>
          <w:rStyle w:val="229"/>
          <w:b/>
          <w:bCs/>
        </w:rPr>
        <w:t>355</w:t>
      </w:r>
      <w:r>
        <w:fldChar w:fldCharType="end"/>
      </w:r>
      <w:r>
        <w:rPr>
          <w:rStyle w:val="229"/>
          <w:b/>
          <w:bCs/>
        </w:rPr>
        <w:t xml:space="preserve"> </w:t>
      </w:r>
      <w:r>
        <w:rPr>
          <w:color w:val="000000"/>
          <w:spacing w:val="0"/>
          <w:w w:val="100"/>
          <w:position w:val="0"/>
          <w:lang w:val="en-US" w:eastAsia="en-US" w:bidi="en-US"/>
        </w:rPr>
        <w:t>quote (’）</w:t>
      </w:r>
      <w:r>
        <w:fldChar w:fldCharType="begin"/>
      </w:r>
      <w:r>
        <w:instrText xml:space="preserve">HYPERLINK  \l "bookmark1645" \o "Current Document" </w:instrText>
      </w:r>
      <w:r>
        <w:fldChar w:fldCharType="separate"/>
      </w:r>
      <w:r>
        <w:rPr>
          <w:rStyle w:val="229"/>
          <w:b/>
          <w:bCs/>
        </w:rPr>
        <w:t>266</w:t>
      </w:r>
      <w:r>
        <w:fldChar w:fldCharType="end"/>
      </w:r>
      <w:r>
        <w:rPr>
          <w:rStyle w:val="229"/>
          <w:b/>
          <w:bCs/>
        </w:rPr>
        <w:t xml:space="preserve"> </w:t>
      </w:r>
      <w:r>
        <w:rPr>
          <w:color w:val="000000"/>
          <w:spacing w:val="0"/>
          <w:w w:val="100"/>
          <w:position w:val="0"/>
          <w:lang w:val="en-US" w:eastAsia="en-US" w:bidi="en-US"/>
        </w:rPr>
        <w:t>quotient</w:t>
      </w:r>
      <w:r>
        <w:fldChar w:fldCharType="begin"/>
      </w:r>
      <w:r>
        <w:instrText xml:space="preserve">HYPERLINK  \l "bookmark725"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rStyle w:val="229"/>
          <w:b/>
          <w:bCs/>
        </w:rPr>
        <w:t xml:space="preserve"> </w:t>
      </w:r>
      <w:r>
        <w:rPr>
          <w:color w:val="000000"/>
          <w:spacing w:val="0"/>
          <w:w w:val="100"/>
          <w:position w:val="0"/>
          <w:lang w:val="en-US" w:eastAsia="en-US" w:bidi="en-US"/>
        </w:rPr>
        <w:t>range (:)</w:t>
      </w:r>
      <w:r>
        <w:fldChar w:fldCharType="begin"/>
      </w:r>
      <w:r>
        <w:instrText xml:space="preserve">HYPERLINK  \l "bookmark744"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rStyle w:val="229"/>
          <w:b/>
          <w:bCs/>
        </w:rPr>
        <w:t xml:space="preserve"> </w:t>
      </w:r>
      <w:r>
        <w:rPr>
          <w:color w:val="000000"/>
          <w:spacing w:val="0"/>
          <w:w w:val="100"/>
          <w:position w:val="0"/>
          <w:lang w:val="en-US" w:eastAsia="en-US" w:bidi="en-US"/>
        </w:rPr>
        <w:t xml:space="preserve">relational </w:t>
      </w:r>
      <w:r>
        <w:fldChar w:fldCharType="begin"/>
      </w:r>
      <w:r>
        <w:instrText xml:space="preserve">HYPERLINK  \l "bookmark164" \o "Current Document" </w:instrText>
      </w:r>
      <w:r>
        <w:fldChar w:fldCharType="separate"/>
      </w:r>
      <w:r>
        <w:rPr>
          <w:color w:val="000000"/>
          <w:spacing w:val="0"/>
          <w:w w:val="100"/>
          <w:position w:val="0"/>
          <w:lang w:val="en-US" w:eastAsia="en-US" w:bidi="en-US"/>
        </w:rPr>
        <w:t>50</w:t>
      </w:r>
      <w:r>
        <w:fldChar w:fldCharType="end"/>
      </w:r>
      <w:r>
        <w:rPr>
          <w:color w:val="000000"/>
          <w:spacing w:val="0"/>
          <w:w w:val="100"/>
          <w:position w:val="0"/>
          <w:lang w:val="en-US" w:eastAsia="en-US" w:bidi="en-US"/>
        </w:rPr>
        <w:t>,</w:t>
      </w:r>
      <w:r>
        <w:fldChar w:fldCharType="begin"/>
      </w:r>
      <w:r>
        <w:instrText xml:space="preserve">HYPERLINK  \l "bookmark794"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 xml:space="preserve">rightshift (&gt;&gt;) </w:t>
      </w:r>
      <w:r>
        <w:fldChar w:fldCharType="begin"/>
      </w:r>
      <w:r>
        <w:instrText xml:space="preserve">HYPERLINK  \l "bookmark728" \o "Current Document" </w:instrText>
      </w:r>
      <w:r>
        <w:fldChar w:fldCharType="separate"/>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slot access (-&gt;?)</w:t>
      </w:r>
      <w:r>
        <w:fldChar w:fldCharType="begin"/>
      </w:r>
      <w:r>
        <w:instrText xml:space="preserve">HYPERLINK  \l "bookmark610" \o "Current Document" </w:instrText>
      </w:r>
      <w:r>
        <w:fldChar w:fldCharType="separate"/>
      </w:r>
      <w:r>
        <w:rPr>
          <w:color w:val="000000"/>
          <w:spacing w:val="0"/>
          <w:w w:val="100"/>
          <w:position w:val="0"/>
          <w:lang w:val="en-US" w:eastAsia="en-US" w:bidi="en-US"/>
        </w:rPr>
        <w:t xml:space="preserve"> </w:t>
      </w:r>
      <w:r>
        <w:rPr>
          <w:rStyle w:val="229"/>
          <w:b/>
          <w:bCs/>
        </w:rPr>
        <w:t>113</w:t>
      </w:r>
      <w:r>
        <w:fldChar w:fldCharType="end"/>
      </w:r>
      <w:r>
        <w:rPr>
          <w:rStyle w:val="229"/>
          <w:b/>
          <w:bCs/>
        </w:rPr>
        <w:t xml:space="preserve"> </w:t>
      </w:r>
      <w:r>
        <w:rPr>
          <w:color w:val="000000"/>
          <w:spacing w:val="0"/>
          <w:w w:val="100"/>
          <w:position w:val="0"/>
          <w:lang w:val="en-US" w:eastAsia="en-US" w:bidi="en-US"/>
        </w:rPr>
        <w:t>slot access (-&gt;??)</w:t>
      </w:r>
      <w:r>
        <w:fldChar w:fldCharType="begin"/>
      </w:r>
      <w:r>
        <w:instrText xml:space="preserve">HYPERLINK  \l "bookmark611" \o "Current Document" </w:instrText>
      </w:r>
      <w:r>
        <w:fldChar w:fldCharType="separate"/>
      </w:r>
      <w:r>
        <w:rPr>
          <w:color w:val="000000"/>
          <w:spacing w:val="0"/>
          <w:w w:val="100"/>
          <w:position w:val="0"/>
          <w:lang w:val="en-US" w:eastAsia="en-US" w:bidi="en-US"/>
        </w:rPr>
        <w:t xml:space="preserve"> </w:t>
      </w:r>
      <w:r>
        <w:rPr>
          <w:rStyle w:val="229"/>
          <w:b/>
          <w:bCs/>
        </w:rPr>
        <w:t>113</w:t>
      </w:r>
      <w:r>
        <w:fldChar w:fldCharType="end"/>
      </w:r>
      <w:r>
        <w:rPr>
          <w:color w:val="000000"/>
          <w:spacing w:val="0"/>
          <w:w w:val="100"/>
          <w:position w:val="0"/>
          <w:lang w:val="en-US" w:eastAsia="en-US" w:bidi="en-US"/>
        </w:rPr>
        <w:t xml:space="preserve">, </w:t>
      </w:r>
      <w:r>
        <w:fldChar w:fldCharType="begin"/>
      </w:r>
      <w:r>
        <w:instrText xml:space="preserve">HYPERLINK  \l "bookmark2066" \o "Current Document" </w:instrText>
      </w:r>
      <w:r>
        <w:fldChar w:fldCharType="separate"/>
      </w:r>
      <w:r>
        <w:rPr>
          <w:rStyle w:val="229"/>
          <w:b/>
          <w:bCs/>
        </w:rPr>
        <w:t>327</w:t>
      </w:r>
      <w:r>
        <w:fldChar w:fldCharType="end"/>
      </w:r>
      <w:r>
        <w:rPr>
          <w:rStyle w:val="229"/>
          <w:b/>
          <w:bCs/>
        </w:rPr>
        <w:t xml:space="preserve"> </w:t>
      </w:r>
      <w:r>
        <w:rPr>
          <w:color w:val="000000"/>
          <w:spacing w:val="0"/>
          <w:w w:val="100"/>
          <w:position w:val="0"/>
          <w:lang w:val="en-US" w:eastAsia="en-US" w:bidi="en-US"/>
        </w:rPr>
        <w:t xml:space="preserve">squiggle arrow </w:t>
      </w:r>
      <w:r>
        <w:rPr>
          <w:color w:val="000000"/>
          <w:spacing w:val="0"/>
          <w:w w:val="100"/>
          <w:position w:val="0"/>
          <w:lang w:val="zh-CN" w:eastAsia="zh-CN" w:bidi="zh-CN"/>
        </w:rPr>
        <w:t>(</w:t>
      </w:r>
      <w:r>
        <w:rPr>
          <w:rStyle w:val="298"/>
          <w:b w:val="0"/>
          <w:bCs w:val="0"/>
        </w:rPr>
        <w:t>〜</w:t>
      </w:r>
      <w:r>
        <w:rPr>
          <w:rStyle w:val="297"/>
          <w:b/>
          <w:bCs/>
        </w:rPr>
        <w:t>&gt;)</w:t>
      </w:r>
      <w:r>
        <w:fldChar w:fldCharType="begin"/>
      </w:r>
      <w:r>
        <w:instrText xml:space="preserve">HYPERLINK  \l "bookmark439" \o "Current Document" </w:instrText>
      </w:r>
      <w:r>
        <w:fldChar w:fldCharType="separate"/>
      </w:r>
      <w:r>
        <w:rPr>
          <w:rStyle w:val="297"/>
          <w:b/>
          <w:bCs/>
        </w:rPr>
        <w:t>94</w:t>
      </w:r>
      <w:r>
        <w:fldChar w:fldCharType="end"/>
      </w:r>
      <w:r>
        <w:rPr>
          <w:rStyle w:val="297"/>
          <w:b/>
          <w:bCs/>
        </w:rPr>
        <w:t>,</w:t>
      </w:r>
      <w:r>
        <w:fldChar w:fldCharType="begin"/>
      </w:r>
      <w:r>
        <w:instrText xml:space="preserve">HYPERLINK  \l "bookmark680"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r>
        <w:rPr>
          <w:rStyle w:val="229"/>
          <w:b/>
          <w:bCs/>
        </w:rPr>
        <w:t xml:space="preserve"> </w:t>
      </w:r>
      <w:r>
        <w:rPr>
          <w:color w:val="000000"/>
          <w:spacing w:val="0"/>
          <w:w w:val="100"/>
          <w:position w:val="0"/>
          <w:lang w:val="en-US" w:eastAsia="en-US" w:bidi="en-US"/>
        </w:rPr>
        <w:t xml:space="preserve">times (*) </w:t>
      </w:r>
      <w:r>
        <w:fldChar w:fldCharType="begin"/>
      </w:r>
      <w:r>
        <w:instrText xml:space="preserve">HYPERLINK  \l "bookmark724" \o "Current Document" </w:instrText>
      </w:r>
      <w:r>
        <w:fldChar w:fldCharType="separate"/>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unary minus</w:t>
      </w:r>
      <w:r>
        <w:fldChar w:fldCharType="begin"/>
      </w:r>
      <w:r>
        <w:instrText xml:space="preserve">HYPERLINK  \l "bookmark257" \o "Current Document" </w:instrText>
      </w:r>
      <w:r>
        <w:fldChar w:fldCharType="separate"/>
      </w:r>
      <w:r>
        <w:rPr>
          <w:color w:val="000000"/>
          <w:spacing w:val="0"/>
          <w:w w:val="100"/>
          <w:position w:val="0"/>
          <w:lang w:val="en-US" w:eastAsia="en-US" w:bidi="en-US"/>
        </w:rPr>
        <w:t xml:space="preserve"> 67</w:t>
      </w:r>
      <w:r>
        <w:fldChar w:fldCharType="end"/>
      </w:r>
      <w:r>
        <w:rPr>
          <w:color w:val="000000"/>
          <w:spacing w:val="0"/>
          <w:w w:val="100"/>
          <w:position w:val="0"/>
          <w:lang w:val="en-US" w:eastAsia="en-US" w:bidi="en-US"/>
        </w:rPr>
        <w:t xml:space="preserve"> xnor (~</w:t>
      </w:r>
      <w:r>
        <w:rPr>
          <w:color w:val="000000"/>
          <w:spacing w:val="0"/>
          <w:w w:val="100"/>
          <w:position w:val="0"/>
          <w:vertAlign w:val="superscript"/>
          <w:lang w:val="en-US" w:eastAsia="en-US" w:bidi="en-US"/>
        </w:rPr>
        <w:t>A</w:t>
      </w:r>
      <w:r>
        <w:rPr>
          <w:color w:val="000000"/>
          <w:spacing w:val="0"/>
          <w:w w:val="100"/>
          <w:position w:val="0"/>
          <w:lang w:val="en-US" w:eastAsia="en-US" w:bidi="en-US"/>
        </w:rPr>
        <w:t xml:space="preserve">) </w:t>
      </w:r>
      <w:r>
        <w:fldChar w:fldCharType="begin"/>
      </w:r>
      <w:r>
        <w:instrText xml:space="preserve">HYPERLINK  \l "bookmark739" \o "Current Document" </w:instrText>
      </w:r>
      <w:r>
        <w:fldChar w:fldCharType="separate"/>
      </w:r>
      <w:r>
        <w:rPr>
          <w:color w:val="000000"/>
          <w:spacing w:val="0"/>
          <w:w w:val="100"/>
          <w:position w:val="0"/>
          <w:lang w:val="en-US" w:eastAsia="en-US" w:bidi="en-US"/>
        </w:rPr>
        <w:t>127</w:t>
      </w:r>
      <w:r>
        <w:fldChar w:fldCharType="end"/>
      </w:r>
      <w:r>
        <w:rPr>
          <w:color w:val="000000"/>
          <w:spacing w:val="0"/>
          <w:w w:val="100"/>
          <w:position w:val="0"/>
          <w:lang w:val="en-US" w:eastAsia="en-US" w:bidi="en-US"/>
        </w:rPr>
        <w:t xml:space="preserve"> optimizing tips </w:t>
      </w:r>
      <w:r>
        <w:fldChar w:fldCharType="begin"/>
      </w:r>
      <w:r>
        <w:instrText xml:space="preserve">HYPERLINK  \l "bookmark1623" \o "Current Document" </w:instrText>
      </w:r>
      <w:r>
        <w:fldChar w:fldCharType="separate"/>
      </w:r>
      <w:r>
        <w:rPr>
          <w:rStyle w:val="229"/>
          <w:b/>
          <w:bCs/>
        </w:rPr>
        <w:t>262</w:t>
      </w:r>
      <w:r>
        <w:fldChar w:fldCharType="end"/>
      </w:r>
      <w:r>
        <w:rPr>
          <w:rStyle w:val="229"/>
          <w:b/>
          <w:bCs/>
        </w:rPr>
        <w:t xml:space="preserve"> </w:t>
      </w:r>
      <w:r>
        <w:rPr>
          <w:color w:val="000000"/>
          <w:spacing w:val="0"/>
          <w:w w:val="100"/>
          <w:position w:val="0"/>
          <w:lang w:val="en-US" w:eastAsia="en-US" w:bidi="en-US"/>
        </w:rPr>
        <w:t>order of evaluation</w:t>
      </w:r>
      <w:r>
        <w:fldChar w:fldCharType="begin"/>
      </w:r>
      <w:r>
        <w:instrText xml:space="preserve">HYPERLINK  \l "bookmark265" \o "Current Document" </w:instrText>
      </w:r>
      <w:r>
        <w:fldChar w:fldCharType="separate"/>
      </w:r>
      <w:r>
        <w:rPr>
          <w:color w:val="000000"/>
          <w:spacing w:val="0"/>
          <w:w w:val="100"/>
          <w:position w:val="0"/>
          <w:lang w:val="en-US" w:eastAsia="en-US" w:bidi="en-US"/>
        </w:rPr>
        <w:t xml:space="preserve"> 68</w:t>
      </w:r>
      <w:r>
        <w:fldChar w:fldCharType="end"/>
      </w:r>
      <w:r>
        <w:rPr>
          <w:color w:val="000000"/>
          <w:spacing w:val="0"/>
          <w:w w:val="100"/>
          <w:position w:val="0"/>
          <w:lang w:val="en-US" w:eastAsia="en-US" w:bidi="en-US"/>
        </w:rPr>
        <w:t>,</w:t>
      </w:r>
      <w:r>
        <w:fldChar w:fldCharType="begin"/>
      </w:r>
      <w:r>
        <w:instrText xml:space="preserve">HYPERLINK  \l "bookmark805" \o "Current Document" </w:instrText>
      </w:r>
      <w:r>
        <w:fldChar w:fldCharType="separate"/>
      </w:r>
      <w:r>
        <w:rPr>
          <w:color w:val="000000"/>
          <w:spacing w:val="0"/>
          <w:w w:val="100"/>
          <w:position w:val="0"/>
          <w:lang w:val="en-US" w:eastAsia="en-US" w:bidi="en-US"/>
        </w:rPr>
        <w:t xml:space="preserve"> </w:t>
      </w:r>
      <w:r>
        <w:rPr>
          <w:rStyle w:val="229"/>
          <w:b/>
          <w:bCs/>
        </w:rPr>
        <w:t>135</w:t>
      </w:r>
      <w:r>
        <w:fldChar w:fldCharType="end"/>
      </w:r>
      <w:r>
        <w:rPr>
          <w:rStyle w:val="229"/>
          <w:b/>
          <w:bCs/>
        </w:rPr>
        <w:t xml:space="preserve"> </w:t>
      </w:r>
      <w:r>
        <w:rPr>
          <w:color w:val="000000"/>
          <w:spacing w:val="0"/>
          <w:w w:val="100"/>
          <w:position w:val="0"/>
          <w:lang w:val="en-US" w:eastAsia="en-US" w:bidi="en-US"/>
        </w:rPr>
        <w:t>outfile function</w:t>
      </w:r>
      <w:r>
        <w:fldChar w:fldCharType="begin"/>
      </w:r>
      <w:r>
        <w:instrText xml:space="preserve">HYPERLINK  \l "bookmark153" \o "Current Document" </w:instrText>
      </w:r>
      <w:r>
        <w:fldChar w:fldCharType="separate"/>
      </w:r>
      <w:r>
        <w:rPr>
          <w:color w:val="000000"/>
          <w:spacing w:val="0"/>
          <w:w w:val="100"/>
          <w:position w:val="0"/>
          <w:lang w:val="en-US" w:eastAsia="en-US" w:bidi="en-US"/>
        </w:rPr>
        <w:t xml:space="preserve"> 47</w:t>
      </w:r>
      <w:r>
        <w:fldChar w:fldCharType="end"/>
      </w:r>
      <w:r>
        <w:rPr>
          <w:color w:val="000000"/>
          <w:spacing w:val="0"/>
          <w:w w:val="100"/>
          <w:position w:val="0"/>
          <w:lang w:val="en-US" w:eastAsia="en-US" w:bidi="en-US"/>
        </w:rPr>
        <w:t>,</w:t>
      </w:r>
      <w:r>
        <w:fldChar w:fldCharType="begin"/>
      </w:r>
      <w:r>
        <w:instrText xml:space="preserve">HYPERLINK  \l "bookmark999"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output</w:t>
      </w:r>
    </w:p>
    <w:p>
      <w:pPr>
        <w:pStyle w:val="26"/>
        <w:widowControl w:val="0"/>
        <w:shd w:val="clear" w:color="auto" w:fill="auto"/>
        <w:spacing w:before="0" w:after="324" w:line="240" w:lineRule="exact"/>
        <w:ind w:left="400" w:right="1420" w:firstLine="0"/>
        <w:jc w:val="left"/>
      </w:pPr>
      <w:r>
        <w:rPr>
          <w:color w:val="000000"/>
          <w:spacing w:val="0"/>
          <w:w w:val="100"/>
          <w:position w:val="0"/>
          <w:lang w:val="en-US" w:eastAsia="en-US" w:bidi="en-US"/>
        </w:rPr>
        <w:t>formatted</w:t>
      </w:r>
      <w:r>
        <w:fldChar w:fldCharType="begin"/>
      </w:r>
      <w:r>
        <w:instrText xml:space="preserve">HYPERLINK  \l "bookmark1022" \o "Current Document" </w:instrText>
      </w:r>
      <w:r>
        <w:fldChar w:fldCharType="separate"/>
      </w:r>
      <w:r>
        <w:rPr>
          <w:color w:val="000000"/>
          <w:spacing w:val="0"/>
          <w:w w:val="100"/>
          <w:position w:val="0"/>
          <w:lang w:val="en-US" w:eastAsia="en-US" w:bidi="en-US"/>
        </w:rPr>
        <w:t xml:space="preserve"> 165</w:t>
      </w:r>
      <w:r>
        <w:fldChar w:fldCharType="end"/>
      </w:r>
      <w:r>
        <w:rPr>
          <w:color w:val="000000"/>
          <w:spacing w:val="0"/>
          <w:w w:val="100"/>
          <w:position w:val="0"/>
          <w:lang w:val="en-US" w:eastAsia="en-US" w:bidi="en-US"/>
        </w:rPr>
        <w:t xml:space="preserve"> unformatted</w:t>
      </w:r>
      <w:r>
        <w:fldChar w:fldCharType="begin"/>
      </w:r>
      <w:r>
        <w:instrText xml:space="preserve">HYPERLINK  \l "bookmark1011" \o "Current Document" </w:instrText>
      </w:r>
      <w:r>
        <w:fldChar w:fldCharType="separate"/>
      </w:r>
      <w:r>
        <w:rPr>
          <w:color w:val="000000"/>
          <w:spacing w:val="0"/>
          <w:w w:val="100"/>
          <w:position w:val="0"/>
          <w:lang w:val="en-US" w:eastAsia="en-US" w:bidi="en-US"/>
        </w:rPr>
        <w:t xml:space="preserve"> </w:t>
      </w:r>
      <w:r>
        <w:rPr>
          <w:rStyle w:val="229"/>
          <w:b/>
          <w:bCs/>
        </w:rPr>
        <w:t>164</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P</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package, definition of</w:t>
      </w:r>
      <w:r>
        <w:fldChar w:fldCharType="begin"/>
      </w:r>
      <w:r>
        <w:instrText xml:space="preserve">HYPERLINK  \l "bookmark1941" \o "Current Document" </w:instrText>
      </w:r>
      <w:r>
        <w:fldChar w:fldCharType="separate"/>
      </w:r>
      <w:r>
        <w:rPr>
          <w:color w:val="000000"/>
          <w:spacing w:val="0"/>
          <w:w w:val="100"/>
          <w:position w:val="0"/>
          <w:lang w:val="en-US" w:eastAsia="en-US" w:bidi="en-US"/>
        </w:rPr>
        <w:t xml:space="preserve"> 309</w:t>
      </w:r>
      <w:r>
        <w:fldChar w:fldCharType="end"/>
      </w:r>
      <w:r>
        <w:rPr>
          <w:color w:val="000000"/>
          <w:spacing w:val="0"/>
          <w:w w:val="100"/>
          <w:position w:val="0"/>
          <w:lang w:val="en-US" w:eastAsia="en-US" w:bidi="en-US"/>
        </w:rPr>
        <w:t xml:space="preserve"> parameters defining</w:t>
      </w:r>
      <w:r>
        <w:fldChar w:fldCharType="begin"/>
      </w:r>
      <w:r>
        <w:instrText xml:space="preserve">HYPERLINK  \l "bookmark375" \o "Current Document" </w:instrText>
      </w:r>
      <w:r>
        <w:fldChar w:fldCharType="separate"/>
      </w:r>
      <w:r>
        <w:rPr>
          <w:color w:val="000000"/>
          <w:spacing w:val="0"/>
          <w:w w:val="100"/>
          <w:position w:val="0"/>
          <w:lang w:val="en-US" w:eastAsia="en-US" w:bidi="en-US"/>
        </w:rPr>
        <w:t xml:space="preserve"> 84</w:t>
      </w:r>
      <w:r>
        <w:fldChar w:fldCharType="end"/>
      </w:r>
      <w:r>
        <w:rPr>
          <w:color w:val="000000"/>
          <w:spacing w:val="0"/>
          <w:w w:val="100"/>
          <w:position w:val="0"/>
          <w:lang w:val="en-US" w:eastAsia="en-US" w:bidi="en-US"/>
        </w:rPr>
        <w:t xml:space="preserve"> definition</w:t>
      </w:r>
      <w:r>
        <w:fldChar w:fldCharType="begin"/>
      </w:r>
      <w:r>
        <w:instrText xml:space="preserve">HYPERLINK  \l "bookmark337" \o "Current Document" </w:instrText>
      </w:r>
      <w:r>
        <w:fldChar w:fldCharType="separate"/>
      </w:r>
      <w:r>
        <w:rPr>
          <w:color w:val="000000"/>
          <w:spacing w:val="0"/>
          <w:w w:val="100"/>
          <w:position w:val="0"/>
          <w:lang w:val="en-US" w:eastAsia="en-US" w:bidi="en-US"/>
        </w:rPr>
        <w:t xml:space="preserve"> </w:t>
      </w:r>
      <w:r>
        <w:rPr>
          <w:rStyle w:val="229"/>
          <w:b/>
          <w:bCs/>
        </w:rPr>
        <w:t>80</w:t>
      </w:r>
      <w:r>
        <w:fldChar w:fldCharType="end"/>
      </w:r>
      <w:r>
        <w:rPr>
          <w:rStyle w:val="229"/>
          <w:b/>
          <w:bCs/>
        </w:rPr>
        <w:t xml:space="preserve"> </w:t>
      </w:r>
      <w:r>
        <w:rPr>
          <w:color w:val="000000"/>
          <w:spacing w:val="0"/>
          <w:w w:val="100"/>
          <w:position w:val="0"/>
          <w:lang w:val="en-US" w:eastAsia="en-US" w:bidi="en-US"/>
        </w:rPr>
        <w:t xml:space="preserve">parentheses </w:t>
      </w:r>
      <w:r>
        <w:fldChar w:fldCharType="begin"/>
      </w:r>
      <w:r>
        <w:instrText xml:space="preserve">HYPERLINK  \l "bookmark263" \o "Current Document" </w:instrText>
      </w:r>
      <w:r>
        <w:fldChar w:fldCharType="separate"/>
      </w:r>
      <w:r>
        <w:rPr>
          <w:color w:val="000000"/>
          <w:spacing w:val="0"/>
          <w:w w:val="100"/>
          <w:position w:val="0"/>
          <w:lang w:val="en-US" w:eastAsia="en-US" w:bidi="en-US"/>
        </w:rPr>
        <w:t>68</w:t>
      </w:r>
      <w:r>
        <w:fldChar w:fldCharType="end"/>
      </w:r>
      <w:r>
        <w:rPr>
          <w:color w:val="000000"/>
          <w:spacing w:val="0"/>
          <w:w w:val="100"/>
          <w:position w:val="0"/>
          <w:lang w:val="en-US" w:eastAsia="en-US" w:bidi="en-US"/>
        </w:rPr>
        <w:t>,</w:t>
      </w:r>
      <w:r>
        <w:fldChar w:fldCharType="begin"/>
      </w:r>
      <w:r>
        <w:instrText xml:space="preserve">HYPERLINK  \l "bookmark699"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parser, character limits</w:t>
      </w:r>
      <w:r>
        <w:fldChar w:fldCharType="begin"/>
      </w:r>
      <w:r>
        <w:instrText xml:space="preserve">HYPERLINK  \l "bookmark281" \o "Current Document" </w:instrText>
      </w:r>
      <w:r>
        <w:fldChar w:fldCharType="separate"/>
      </w:r>
      <w:r>
        <w:rPr>
          <w:color w:val="000000"/>
          <w:spacing w:val="0"/>
          <w:w w:val="100"/>
          <w:position w:val="0"/>
          <w:lang w:val="en-US" w:eastAsia="en-US" w:bidi="en-US"/>
        </w:rPr>
        <w:t xml:space="preserve"> 70</w:t>
      </w:r>
      <w:r>
        <w:fldChar w:fldCharType="end"/>
      </w:r>
      <w:r>
        <w:rPr>
          <w:color w:val="000000"/>
          <w:spacing w:val="0"/>
          <w:w w:val="100"/>
          <w:position w:val="0"/>
          <w:lang w:val="en-US" w:eastAsia="en-US" w:bidi="en-US"/>
        </w:rPr>
        <w:t xml:space="preserve"> parseString function</w:t>
      </w:r>
      <w:r>
        <w:fldChar w:fldCharType="begin"/>
      </w:r>
      <w:r>
        <w:instrText xml:space="preserve">HYPERLINK  \l "bookmark562" \o "Current Document" </w:instrText>
      </w:r>
      <w:r>
        <w:fldChar w:fldCharType="separate"/>
      </w:r>
      <w:r>
        <w:rPr>
          <w:color w:val="000000"/>
          <w:spacing w:val="0"/>
          <w:w w:val="100"/>
          <w:position w:val="0"/>
          <w:lang w:val="en-US" w:eastAsia="en-US" w:bidi="en-US"/>
        </w:rPr>
        <w:t xml:space="preserve"> 106</w:t>
      </w:r>
      <w:r>
        <w:fldChar w:fldCharType="end"/>
      </w:r>
      <w:r>
        <w:rPr>
          <w:color w:val="000000"/>
          <w:spacing w:val="0"/>
          <w:w w:val="100"/>
          <w:position w:val="0"/>
          <w:lang w:val="en-US" w:eastAsia="en-US" w:bidi="en-US"/>
        </w:rPr>
        <w:t>,</w:t>
      </w:r>
      <w:r>
        <w:fldChar w:fldCharType="begin"/>
      </w:r>
      <w:r>
        <w:instrText xml:space="preserve">HYPERLINK  \l "bookmark2284" \o "Current Document" </w:instrText>
      </w:r>
      <w:r>
        <w:fldChar w:fldCharType="separate"/>
      </w:r>
      <w:r>
        <w:rPr>
          <w:color w:val="000000"/>
          <w:spacing w:val="0"/>
          <w:w w:val="100"/>
          <w:position w:val="0"/>
          <w:lang w:val="en-US" w:eastAsia="en-US" w:bidi="en-US"/>
        </w:rPr>
        <w:t xml:space="preserve"> </w:t>
      </w:r>
      <w:r>
        <w:rPr>
          <w:rStyle w:val="229"/>
          <w:b/>
          <w:bCs/>
        </w:rPr>
        <w:t>361</w:t>
      </w:r>
      <w:r>
        <w:fldChar w:fldCharType="end"/>
      </w:r>
      <w:r>
        <w:rPr>
          <w:rStyle w:val="229"/>
          <w:b/>
          <w:bCs/>
        </w:rPr>
        <w:t xml:space="preserve"> </w:t>
      </w:r>
      <w:r>
        <w:rPr>
          <w:color w:val="000000"/>
          <w:spacing w:val="0"/>
          <w:w w:val="100"/>
          <w:position w:val="0"/>
          <w:lang w:val="en-US" w:eastAsia="en-US" w:bidi="en-US"/>
        </w:rPr>
        <w:t>partitioning source code</w:t>
      </w:r>
      <w:r>
        <w:fldChar w:fldCharType="begin"/>
      </w:r>
      <w:r>
        <w:instrText xml:space="preserve">HYPERLINK  \l "bookmark1983" \o "Current Document" </w:instrText>
      </w:r>
      <w:r>
        <w:fldChar w:fldCharType="separate"/>
      </w:r>
      <w:r>
        <w:rPr>
          <w:color w:val="000000"/>
          <w:spacing w:val="0"/>
          <w:w w:val="100"/>
          <w:position w:val="0"/>
          <w:lang w:val="en-US" w:eastAsia="en-US" w:bidi="en-US"/>
        </w:rPr>
        <w:t xml:space="preserve"> 318</w:t>
      </w:r>
      <w:r>
        <w:fldChar w:fldCharType="end"/>
      </w:r>
      <w:r>
        <w:rPr>
          <w:color w:val="000000"/>
          <w:spacing w:val="0"/>
          <w:w w:val="100"/>
          <w:position w:val="0"/>
          <w:lang w:val="en-US" w:eastAsia="en-US" w:bidi="en-US"/>
        </w:rPr>
        <w:t>,</w:t>
      </w:r>
      <w:r>
        <w:fldChar w:fldCharType="begin"/>
      </w:r>
      <w:r>
        <w:instrText xml:space="preserve">HYPERLINK  \l "bookmark2005" \o "Current Document" </w:instrText>
      </w:r>
      <w:r>
        <w:fldChar w:fldCharType="separate"/>
      </w:r>
      <w:r>
        <w:rPr>
          <w:color w:val="000000"/>
          <w:spacing w:val="0"/>
          <w:w w:val="100"/>
          <w:position w:val="0"/>
          <w:lang w:val="en-US" w:eastAsia="en-US" w:bidi="en-US"/>
        </w:rPr>
        <w:t xml:space="preserve"> </w:t>
      </w:r>
      <w:r>
        <w:rPr>
          <w:rStyle w:val="229"/>
          <w:b/>
          <w:bCs/>
        </w:rPr>
        <w:t>320</w:t>
      </w:r>
      <w:r>
        <w:fldChar w:fldCharType="end"/>
      </w:r>
      <w:r>
        <w:rPr>
          <w:rStyle w:val="229"/>
          <w:b/>
          <w:bCs/>
        </w:rPr>
        <w:t xml:space="preserve"> </w:t>
      </w:r>
      <w:r>
        <w:rPr>
          <w:color w:val="000000"/>
          <w:spacing w:val="0"/>
          <w:w w:val="100"/>
          <w:position w:val="0"/>
          <w:lang w:val="en-US" w:eastAsia="en-US" w:bidi="en-US"/>
        </w:rPr>
        <w:t xml:space="preserve">Pascal language comparison handling variables </w:t>
      </w:r>
      <w:r>
        <w:fldChar w:fldCharType="begin"/>
      </w:r>
      <w:r>
        <w:instrText xml:space="preserve">HYPERLINK  \l "bookmark1368" \o "Current Document" </w:instrText>
      </w:r>
      <w:r>
        <w:fldChar w:fldCharType="separate"/>
      </w:r>
      <w:r>
        <w:rPr>
          <w:rStyle w:val="229"/>
          <w:b/>
          <w:bCs/>
        </w:rPr>
        <w:t>215</w:t>
      </w:r>
      <w:r>
        <w:fldChar w:fldCharType="end"/>
      </w:r>
      <w:r>
        <w:rPr>
          <w:rStyle w:val="229"/>
          <w:b/>
          <w:bCs/>
        </w:rPr>
        <w:t xml:space="preserve"> </w:t>
      </w:r>
      <w:r>
        <w:rPr>
          <w:color w:val="000000"/>
          <w:spacing w:val="0"/>
          <w:w w:val="100"/>
          <w:position w:val="0"/>
          <w:lang w:val="en-US" w:eastAsia="en-US" w:bidi="en-US"/>
        </w:rPr>
        <w:t xml:space="preserve">p-code </w:t>
      </w:r>
      <w:r>
        <w:fldChar w:fldCharType="begin"/>
      </w:r>
      <w:r>
        <w:instrText xml:space="preserve">HYPERLINK  \l "bookmark1300" \o "Current Document" </w:instrText>
      </w:r>
      <w:r>
        <w:fldChar w:fldCharType="separate"/>
      </w:r>
      <w:r>
        <w:rPr>
          <w:rStyle w:val="229"/>
          <w:b/>
          <w:bCs/>
        </w:rPr>
        <w:t>206</w:t>
      </w:r>
      <w:r>
        <w:fldChar w:fldCharType="end"/>
      </w:r>
      <w:r>
        <w:rPr>
          <w:rStyle w:val="229"/>
          <w:b/>
          <w:bCs/>
        </w:rPr>
        <w:t xml:space="preserve"> </w:t>
      </w:r>
      <w:r>
        <w:rPr>
          <w:color w:val="000000"/>
          <w:spacing w:val="0"/>
          <w:w w:val="100"/>
          <w:position w:val="0"/>
          <w:lang w:val="en-US" w:eastAsia="en-US" w:bidi="en-US"/>
        </w:rPr>
        <w:t>symbol property list</w:t>
      </w:r>
      <w:r>
        <w:fldChar w:fldCharType="begin"/>
      </w:r>
      <w:r>
        <w:instrText xml:space="preserve">HYPERLINK  \l "bookmark485" \o "Current Document" </w:instrText>
      </w:r>
      <w:r>
        <w:fldChar w:fldCharType="separate"/>
      </w:r>
      <w:r>
        <w:rPr>
          <w:color w:val="000000"/>
          <w:spacing w:val="0"/>
          <w:w w:val="100"/>
          <w:position w:val="0"/>
          <w:lang w:val="en-US" w:eastAsia="en-US" w:bidi="en-US"/>
        </w:rPr>
        <w:t xml:space="preserve"> </w:t>
      </w:r>
      <w:r>
        <w:rPr>
          <w:rStyle w:val="229"/>
          <w:b/>
          <w:bCs/>
        </w:rPr>
        <w:t>97</w:t>
      </w:r>
      <w:r>
        <w:fldChar w:fldCharType="end"/>
      </w:r>
      <w:r>
        <w:rPr>
          <w:rStyle w:val="229"/>
          <w:b/>
          <w:bCs/>
        </w:rPr>
        <w:t xml:space="preserve"> </w:t>
      </w:r>
      <w:r>
        <w:rPr>
          <w:color w:val="000000"/>
          <w:spacing w:val="0"/>
          <w:w w:val="100"/>
          <w:position w:val="0"/>
          <w:lang w:val="en-US" w:eastAsia="en-US" w:bidi="en-US"/>
        </w:rPr>
        <w:t>symbols</w:t>
      </w:r>
      <w:r>
        <w:fldChar w:fldCharType="begin"/>
      </w:r>
      <w:r>
        <w:instrText xml:space="preserve">HYPERLINK  \l "bookmark478" \o "Current Document" </w:instrText>
      </w:r>
      <w:r>
        <w:fldChar w:fldCharType="separate"/>
      </w:r>
      <w:r>
        <w:rPr>
          <w:color w:val="000000"/>
          <w:spacing w:val="0"/>
          <w:w w:val="100"/>
          <w:position w:val="0"/>
          <w:lang w:val="en-US" w:eastAsia="en-US" w:bidi="en-US"/>
        </w:rPr>
        <w:t xml:space="preserve"> </w:t>
      </w:r>
      <w:r>
        <w:rPr>
          <w:rStyle w:val="229"/>
          <w:b/>
          <w:bCs/>
        </w:rPr>
        <w:t>96</w:t>
      </w:r>
      <w:r>
        <w:fldChar w:fldCharType="end"/>
      </w:r>
      <w:r>
        <w:rPr>
          <w:rStyle w:val="229"/>
          <w:b/>
          <w:bCs/>
        </w:rPr>
        <w:t xml:space="preserve"> </w:t>
      </w:r>
      <w:r>
        <w:rPr>
          <w:color w:val="000000"/>
          <w:spacing w:val="0"/>
          <w:w w:val="100"/>
          <w:position w:val="0"/>
          <w:lang w:val="en-US" w:eastAsia="en-US" w:bidi="en-US"/>
        </w:rPr>
        <w:t>paths</w:t>
      </w:r>
    </w:p>
    <w:p>
      <w:pPr>
        <w:pStyle w:val="26"/>
        <w:widowControl w:val="0"/>
        <w:shd w:val="clear" w:color="auto" w:fill="auto"/>
        <w:spacing w:before="0" w:after="0" w:line="240" w:lineRule="exact"/>
        <w:ind w:left="0" w:right="1600" w:firstLine="400"/>
        <w:jc w:val="left"/>
      </w:pPr>
      <w:r>
        <w:rPr>
          <w:color w:val="000000"/>
          <w:spacing w:val="0"/>
          <w:w w:val="100"/>
          <w:position w:val="0"/>
          <w:lang w:val="en-US" w:eastAsia="en-US" w:bidi="en-US"/>
        </w:rPr>
        <w:t>absolute</w:t>
      </w:r>
      <w:r>
        <w:fldChar w:fldCharType="begin"/>
      </w:r>
      <w:r>
        <w:instrText xml:space="preserve">HYPERLINK  \l "bookmark928"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relative</w:t>
      </w:r>
      <w:r>
        <w:fldChar w:fldCharType="begin"/>
      </w:r>
      <w:r>
        <w:instrText xml:space="preserve">HYPERLINK  \l "bookmark928"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SKILL path</w:t>
      </w:r>
      <w:r>
        <w:fldChar w:fldCharType="begin"/>
      </w:r>
      <w:r>
        <w:instrText xml:space="preserve">HYPERLINK  \l "bookmark934" \o "Current Document" </w:instrText>
      </w:r>
      <w:r>
        <w:fldChar w:fldCharType="separate"/>
      </w:r>
      <w:r>
        <w:rPr>
          <w:color w:val="000000"/>
          <w:spacing w:val="0"/>
          <w:w w:val="100"/>
          <w:position w:val="0"/>
          <w:lang w:val="en-US" w:eastAsia="en-US" w:bidi="en-US"/>
        </w:rPr>
        <w:t xml:space="preserve"> </w:t>
      </w:r>
      <w:r>
        <w:rPr>
          <w:rStyle w:val="229"/>
          <w:b/>
          <w:bCs/>
        </w:rPr>
        <w:t>153</w:t>
      </w:r>
      <w:r>
        <w:fldChar w:fldCharType="end"/>
      </w:r>
      <w:r>
        <w:rPr>
          <w:rStyle w:val="229"/>
          <w:b/>
          <w:bCs/>
        </w:rPr>
        <w:t xml:space="preserve"> </w:t>
      </w:r>
      <w:r>
        <w:rPr>
          <w:color w:val="000000"/>
          <w:spacing w:val="0"/>
          <w:w w:val="100"/>
          <w:position w:val="0"/>
          <w:lang w:val="en-US" w:eastAsia="en-US" w:bidi="en-US"/>
        </w:rPr>
        <w:t>pattern matching example</w:t>
      </w:r>
      <w:r>
        <w:fldChar w:fldCharType="begin"/>
      </w:r>
      <w:r>
        <w:instrText xml:space="preserve">HYPERLINK  \l "bookmark2287" \o "Current Document" </w:instrText>
      </w:r>
      <w:r>
        <w:fldChar w:fldCharType="separate"/>
      </w:r>
      <w:r>
        <w:rPr>
          <w:color w:val="000000"/>
          <w:spacing w:val="0"/>
          <w:w w:val="100"/>
          <w:position w:val="0"/>
          <w:lang w:val="en-US" w:eastAsia="en-US" w:bidi="en-US"/>
        </w:rPr>
        <w:t xml:space="preserve"> </w:t>
      </w:r>
      <w:r>
        <w:rPr>
          <w:rStyle w:val="229"/>
          <w:b/>
          <w:bCs/>
        </w:rPr>
        <w:t>361</w:t>
      </w:r>
      <w:r>
        <w:fldChar w:fldCharType="end"/>
      </w:r>
      <w:r>
        <w:rPr>
          <w:rStyle w:val="229"/>
          <w:b/>
          <w:bCs/>
        </w:rPr>
        <w:t xml:space="preserve"> </w:t>
      </w:r>
      <w:r>
        <w:rPr>
          <w:color w:val="000000"/>
          <w:spacing w:val="0"/>
          <w:w w:val="100"/>
          <w:position w:val="0"/>
          <w:lang w:val="en-US" w:eastAsia="en-US" w:bidi="en-US"/>
        </w:rPr>
        <w:t>functions</w:t>
      </w:r>
      <w:r>
        <w:fldChar w:fldCharType="begin"/>
      </w:r>
      <w:r>
        <w:instrText xml:space="preserve">HYPERLINK  \l "bookmark578" \o "Current Document" </w:instrText>
      </w:r>
      <w:r>
        <w:fldChar w:fldCharType="separate"/>
      </w:r>
      <w:r>
        <w:rPr>
          <w:color w:val="000000"/>
          <w:spacing w:val="0"/>
          <w:w w:val="100"/>
          <w:position w:val="0"/>
          <w:lang w:val="en-US" w:eastAsia="en-US" w:bidi="en-US"/>
        </w:rPr>
        <w:t xml:space="preserve"> </w:t>
      </w:r>
      <w:r>
        <w:rPr>
          <w:rStyle w:val="229"/>
          <w:b/>
          <w:bCs/>
        </w:rPr>
        <w:t>109</w:t>
      </w:r>
      <w:r>
        <w:fldChar w:fldCharType="end"/>
      </w:r>
      <w:r>
        <w:rPr>
          <w:rStyle w:val="229"/>
          <w:b/>
          <w:bCs/>
        </w:rPr>
        <w:t xml:space="preserve"> </w:t>
      </w:r>
      <w:r>
        <w:rPr>
          <w:color w:val="000000"/>
          <w:spacing w:val="0"/>
          <w:w w:val="100"/>
          <w:position w:val="0"/>
          <w:lang w:val="en-US" w:eastAsia="en-US" w:bidi="en-US"/>
        </w:rPr>
        <w:t xml:space="preserve">plist function </w:t>
      </w:r>
      <w:r>
        <w:fldChar w:fldCharType="begin"/>
      </w:r>
      <w:r>
        <w:instrText xml:space="preserve">HYPERLINK  \l "bookmark489" \o "Current Document" </w:instrText>
      </w:r>
      <w:r>
        <w:fldChar w:fldCharType="separate"/>
      </w:r>
      <w:r>
        <w:rPr>
          <w:color w:val="000000"/>
          <w:spacing w:val="0"/>
          <w:w w:val="100"/>
          <w:position w:val="0"/>
          <w:lang w:val="en-US" w:eastAsia="en-US" w:bidi="en-US"/>
        </w:rPr>
        <w:t>97</w:t>
      </w:r>
      <w:r>
        <w:fldChar w:fldCharType="end"/>
      </w:r>
      <w:r>
        <w:rPr>
          <w:color w:val="000000"/>
          <w:spacing w:val="0"/>
          <w:w w:val="100"/>
          <w:position w:val="0"/>
          <w:lang w:val="en-US" w:eastAsia="en-US" w:bidi="en-US"/>
        </w:rPr>
        <w:t xml:space="preserve"> plusp function</w:t>
      </w:r>
      <w:r>
        <w:fldChar w:fldCharType="begin"/>
      </w:r>
      <w:r>
        <w:instrText xml:space="preserve">HYPERLINK  \l "bookmark815"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r>
        <w:rPr>
          <w:rStyle w:val="229"/>
          <w:b/>
          <w:bCs/>
        </w:rPr>
        <w:t xml:space="preserve"> </w:t>
      </w:r>
      <w:r>
        <w:rPr>
          <w:color w:val="000000"/>
          <w:spacing w:val="0"/>
          <w:w w:val="100"/>
          <w:position w:val="0"/>
          <w:lang w:val="en-US" w:eastAsia="en-US" w:bidi="en-US"/>
        </w:rPr>
        <w:t>ports</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closing</w:t>
      </w:r>
      <w:r>
        <w:fldChar w:fldCharType="begin"/>
      </w:r>
      <w:r>
        <w:instrText xml:space="preserve">HYPERLINK  \l "bookmark995" \o "Current Document" </w:instrText>
      </w:r>
      <w:r>
        <w:fldChar w:fldCharType="separate"/>
      </w:r>
      <w:r>
        <w:rPr>
          <w:color w:val="000000"/>
          <w:spacing w:val="0"/>
          <w:w w:val="100"/>
          <w:position w:val="0"/>
          <w:lang w:val="en-US" w:eastAsia="en-US" w:bidi="en-US"/>
        </w:rPr>
        <w:t xml:space="preserve"> </w:t>
      </w:r>
      <w:r>
        <w:rPr>
          <w:rStyle w:val="229"/>
          <w:b/>
          <w:bCs/>
        </w:rPr>
        <w:t>162</w:t>
      </w:r>
      <w:r>
        <w:fldChar w:fldCharType="end"/>
      </w:r>
      <w:r>
        <w:rPr>
          <w:rStyle w:val="229"/>
          <w:b/>
          <w:bCs/>
        </w:rPr>
        <w:t xml:space="preserve"> </w:t>
      </w:r>
      <w:r>
        <w:rPr>
          <w:color w:val="000000"/>
          <w:spacing w:val="0"/>
          <w:w w:val="100"/>
          <w:position w:val="0"/>
          <w:lang w:val="en-US" w:eastAsia="en-US" w:bidi="en-US"/>
        </w:rPr>
        <w:t>draining</w:t>
      </w:r>
      <w:r>
        <w:fldChar w:fldCharType="begin"/>
      </w:r>
      <w:r>
        <w:instrText xml:space="preserve">HYPERLINK  \l "bookmark1006" \o "Current Document" </w:instrText>
      </w:r>
      <w:r>
        <w:fldChar w:fldCharType="separate"/>
      </w:r>
      <w:r>
        <w:rPr>
          <w:color w:val="000000"/>
          <w:spacing w:val="0"/>
          <w:w w:val="100"/>
          <w:position w:val="0"/>
          <w:lang w:val="en-US" w:eastAsia="en-US" w:bidi="en-US"/>
        </w:rPr>
        <w:t xml:space="preserve"> </w:t>
      </w:r>
      <w:r>
        <w:rPr>
          <w:rStyle w:val="229"/>
          <w:b/>
          <w:bCs/>
        </w:rPr>
        <w:t>163</w:t>
      </w:r>
      <w:r>
        <w:fldChar w:fldCharType="end"/>
      </w:r>
      <w:r>
        <w:rPr>
          <w:rStyle w:val="229"/>
          <w:b/>
          <w:bCs/>
        </w:rPr>
        <w:t xml:space="preserve"> </w:t>
      </w:r>
      <w:r>
        <w:rPr>
          <w:color w:val="000000"/>
          <w:spacing w:val="0"/>
          <w:w w:val="100"/>
          <w:position w:val="0"/>
          <w:lang w:val="en-US" w:eastAsia="en-US" w:bidi="en-US"/>
        </w:rPr>
        <w:t>opening</w:t>
      </w:r>
      <w:r>
        <w:fldChar w:fldCharType="begin"/>
      </w:r>
      <w:r>
        <w:instrText xml:space="preserve">HYPERLINK  \l "bookmark995" \o "Current Document" </w:instrText>
      </w:r>
      <w:r>
        <w:fldChar w:fldCharType="separate"/>
      </w:r>
      <w:r>
        <w:rPr>
          <w:color w:val="000000"/>
          <w:spacing w:val="0"/>
          <w:w w:val="100"/>
          <w:position w:val="0"/>
          <w:lang w:val="en-US" w:eastAsia="en-US" w:bidi="en-US"/>
        </w:rPr>
        <w:t xml:space="preserve"> </w:t>
      </w:r>
      <w:r>
        <w:rPr>
          <w:rStyle w:val="229"/>
          <w:b/>
          <w:bCs/>
        </w:rPr>
        <w:t>162</w:t>
      </w:r>
      <w:r>
        <w:fldChar w:fldCharType="end"/>
      </w:r>
      <w:r>
        <w:rPr>
          <w:rStyle w:val="229"/>
          <w:b/>
          <w:bCs/>
        </w:rPr>
        <w:t xml:space="preserve"> </w:t>
      </w:r>
      <w:r>
        <w:rPr>
          <w:color w:val="000000"/>
          <w:spacing w:val="0"/>
          <w:w w:val="100"/>
          <w:position w:val="0"/>
          <w:lang w:val="en-US" w:eastAsia="en-US" w:bidi="en-US"/>
        </w:rPr>
        <w:t>predefined</w:t>
      </w:r>
      <w:r>
        <w:fldChar w:fldCharType="begin"/>
      </w:r>
      <w:r>
        <w:instrText xml:space="preserve">HYPERLINK  \l "bookmark990" \o "Current Document" </w:instrText>
      </w:r>
      <w:r>
        <w:fldChar w:fldCharType="separate"/>
      </w:r>
      <w:r>
        <w:rPr>
          <w:color w:val="000000"/>
          <w:spacing w:val="0"/>
          <w:w w:val="100"/>
          <w:position w:val="0"/>
          <w:lang w:val="en-US" w:eastAsia="en-US" w:bidi="en-US"/>
        </w:rPr>
        <w:t xml:space="preserve"> </w:t>
      </w:r>
      <w:r>
        <w:rPr>
          <w:rStyle w:val="229"/>
          <w:b/>
          <w:bCs/>
        </w:rPr>
        <w:t>162</w:t>
      </w:r>
      <w:r>
        <w:fldChar w:fldCharType="end"/>
      </w:r>
      <w:r>
        <w:rPr>
          <w:rStyle w:val="229"/>
          <w:b/>
          <w:bCs/>
        </w:rPr>
        <w:t xml:space="preserve"> </w:t>
      </w:r>
      <w:r>
        <w:rPr>
          <w:color w:val="000000"/>
          <w:spacing w:val="0"/>
          <w:w w:val="100"/>
          <w:position w:val="0"/>
          <w:lang w:val="en-US" w:eastAsia="en-US" w:bidi="en-US"/>
        </w:rPr>
        <w:t>pp function</w:t>
      </w:r>
      <w:r>
        <w:fldChar w:fldCharType="begin"/>
      </w:r>
      <w:r>
        <w:instrText xml:space="preserve">HYPERLINK  \l "bookmark1033" \o "Current Document" </w:instrText>
      </w:r>
      <w:r>
        <w:fldChar w:fldCharType="separate"/>
      </w:r>
      <w:r>
        <w:rPr>
          <w:color w:val="000000"/>
          <w:spacing w:val="0"/>
          <w:w w:val="100"/>
          <w:position w:val="0"/>
          <w:lang w:val="en-US" w:eastAsia="en-US" w:bidi="en-US"/>
        </w:rPr>
        <w:t xml:space="preserve"> 167</w:t>
      </w:r>
      <w:r>
        <w:fldChar w:fldCharType="end"/>
      </w:r>
      <w:r>
        <w:rPr>
          <w:color w:val="000000"/>
          <w:spacing w:val="0"/>
          <w:w w:val="100"/>
          <w:position w:val="0"/>
          <w:lang w:val="en-US" w:eastAsia="en-US" w:bidi="en-US"/>
        </w:rPr>
        <w:t>,</w:t>
      </w:r>
      <w:r>
        <w:fldChar w:fldCharType="begin"/>
      </w:r>
      <w:r>
        <w:instrText xml:space="preserve">HYPERLINK  \l "bookmark2043" \o "Current Document" </w:instrText>
      </w:r>
      <w:r>
        <w:fldChar w:fldCharType="separate"/>
      </w:r>
      <w:r>
        <w:rPr>
          <w:color w:val="000000"/>
          <w:spacing w:val="0"/>
          <w:w w:val="100"/>
          <w:position w:val="0"/>
          <w:lang w:val="en-US" w:eastAsia="en-US" w:bidi="en-US"/>
        </w:rPr>
        <w:t xml:space="preserve"> 325</w:t>
      </w:r>
      <w:r>
        <w:fldChar w:fldCharType="end"/>
      </w:r>
      <w:r>
        <w:rPr>
          <w:color w:val="000000"/>
          <w:spacing w:val="0"/>
          <w:w w:val="100"/>
          <w:position w:val="0"/>
          <w:lang w:val="en-US" w:eastAsia="en-US" w:bidi="en-US"/>
        </w:rPr>
        <w:t>,</w:t>
      </w:r>
      <w:r>
        <w:fldChar w:fldCharType="begin"/>
      </w:r>
      <w:r>
        <w:instrText xml:space="preserve">HYPERLINK  \l "bookmark2079" \o "Current Document" </w:instrText>
      </w:r>
      <w:r>
        <w:fldChar w:fldCharType="separate"/>
      </w:r>
      <w:r>
        <w:rPr>
          <w:color w:val="000000"/>
          <w:spacing w:val="0"/>
          <w:w w:val="100"/>
          <w:position w:val="0"/>
          <w:lang w:val="en-US" w:eastAsia="en-US" w:bidi="en-US"/>
        </w:rPr>
        <w:t xml:space="preserve"> </w:t>
      </w:r>
      <w:r>
        <w:rPr>
          <w:rStyle w:val="229"/>
          <w:b/>
          <w:bCs/>
        </w:rPr>
        <w:t>328</w:t>
      </w:r>
      <w:r>
        <w:fldChar w:fldCharType="end"/>
      </w:r>
      <w:r>
        <w:rPr>
          <w:rStyle w:val="229"/>
          <w:b/>
          <w:bCs/>
        </w:rPr>
        <w:t xml:space="preserve"> </w:t>
      </w:r>
      <w:r>
        <w:rPr>
          <w:color w:val="000000"/>
          <w:spacing w:val="0"/>
          <w:w w:val="100"/>
          <w:position w:val="0"/>
          <w:lang w:val="en-US" w:eastAsia="en-US" w:bidi="en-US"/>
        </w:rPr>
        <w:t>pprint function</w:t>
      </w:r>
      <w:r>
        <w:fldChar w:fldCharType="begin"/>
      </w:r>
      <w:r>
        <w:instrText xml:space="preserve">HYPERLINK  \l "bookmark1035" \o "Current Document" </w:instrText>
      </w:r>
      <w:r>
        <w:fldChar w:fldCharType="separate"/>
      </w:r>
      <w:r>
        <w:rPr>
          <w:color w:val="000000"/>
          <w:spacing w:val="0"/>
          <w:w w:val="100"/>
          <w:position w:val="0"/>
          <w:lang w:val="en-US" w:eastAsia="en-US" w:bidi="en-US"/>
        </w:rPr>
        <w:t xml:space="preserve"> </w:t>
      </w:r>
      <w:r>
        <w:rPr>
          <w:rStyle w:val="229"/>
          <w:b/>
          <w:bCs/>
        </w:rPr>
        <w:t>168</w:t>
      </w:r>
      <w:r>
        <w:fldChar w:fldCharType="end"/>
      </w:r>
      <w:r>
        <w:rPr>
          <w:rStyle w:val="229"/>
          <w:b/>
          <w:bCs/>
        </w:rPr>
        <w:t xml:space="preserve"> </w:t>
      </w:r>
      <w:r>
        <w:rPr>
          <w:color w:val="000000"/>
          <w:spacing w:val="0"/>
          <w:w w:val="100"/>
          <w:position w:val="0"/>
          <w:lang w:val="en-US" w:eastAsia="en-US" w:bidi="en-US"/>
        </w:rPr>
        <w:t>precision, floating point</w:t>
      </w:r>
      <w:r>
        <w:fldChar w:fldCharType="begin"/>
      </w:r>
      <w:r>
        <w:instrText xml:space="preserve">HYPERLINK  \l "bookmark779" \o "Current Document" </w:instrText>
      </w:r>
      <w:r>
        <w:fldChar w:fldCharType="separate"/>
      </w:r>
      <w:r>
        <w:rPr>
          <w:color w:val="000000"/>
          <w:spacing w:val="0"/>
          <w:w w:val="100"/>
          <w:position w:val="0"/>
          <w:lang w:val="en-US" w:eastAsia="en-US" w:bidi="en-US"/>
        </w:rPr>
        <w:t xml:space="preserve"> </w:t>
      </w:r>
      <w:r>
        <w:rPr>
          <w:rStyle w:val="229"/>
          <w:b/>
          <w:bCs/>
        </w:rPr>
        <w:t>133</w:t>
      </w:r>
      <w:r>
        <w:fldChar w:fldCharType="end"/>
      </w:r>
      <w:r>
        <w:rPr>
          <w:rStyle w:val="229"/>
          <w:b/>
          <w:bCs/>
        </w:rPr>
        <w:t xml:space="preserve"> </w:t>
      </w:r>
      <w:r>
        <w:rPr>
          <w:color w:val="000000"/>
          <w:spacing w:val="0"/>
          <w:w w:val="100"/>
          <w:position w:val="0"/>
          <w:lang w:val="en-US" w:eastAsia="en-US" w:bidi="en-US"/>
        </w:rPr>
        <w:t>predicates</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comparing functions</w:t>
      </w:r>
      <w:r>
        <w:fldChar w:fldCharType="begin"/>
      </w:r>
      <w:r>
        <w:instrText xml:space="preserve">HYPERLINK  \l "bookmark839" \o "Current Document" </w:instrText>
      </w:r>
      <w:r>
        <w:fldChar w:fldCharType="separate"/>
      </w:r>
      <w:r>
        <w:rPr>
          <w:color w:val="000000"/>
          <w:spacing w:val="0"/>
          <w:w w:val="100"/>
          <w:position w:val="0"/>
          <w:lang w:val="en-US" w:eastAsia="en-US" w:bidi="en-US"/>
        </w:rPr>
        <w:t xml:space="preserve"> </w:t>
      </w:r>
      <w:r>
        <w:rPr>
          <w:rStyle w:val="229"/>
          <w:b/>
          <w:bCs/>
        </w:rPr>
        <w:t>137</w:t>
      </w:r>
      <w:r>
        <w:fldChar w:fldCharType="end"/>
      </w:r>
      <w:r>
        <w:rPr>
          <w:rStyle w:val="229"/>
          <w:b/>
          <w:bCs/>
        </w:rPr>
        <w:t xml:space="preserve"> </w:t>
      </w:r>
      <w:r>
        <w:rPr>
          <w:color w:val="000000"/>
          <w:spacing w:val="0"/>
          <w:w w:val="100"/>
          <w:position w:val="0"/>
          <w:lang w:val="en-US" w:eastAsia="en-US" w:bidi="en-US"/>
        </w:rPr>
        <w:t>functions for testing</w:t>
      </w:r>
      <w:r>
        <w:fldChar w:fldCharType="begin"/>
      </w:r>
      <w:r>
        <w:instrText xml:space="preserve">HYPERLINK  \l "bookmark831" \o "Current Document" </w:instrText>
      </w:r>
      <w:r>
        <w:fldChar w:fldCharType="separate"/>
      </w:r>
      <w:r>
        <w:rPr>
          <w:color w:val="000000"/>
          <w:spacing w:val="0"/>
          <w:w w:val="100"/>
          <w:position w:val="0"/>
          <w:lang w:val="en-US" w:eastAsia="en-US" w:bidi="en-US"/>
        </w:rPr>
        <w:t xml:space="preserve"> </w:t>
      </w:r>
      <w:r>
        <w:rPr>
          <w:rStyle w:val="229"/>
          <w:b/>
          <w:bCs/>
        </w:rPr>
        <w:t>137</w:t>
      </w:r>
      <w:r>
        <w:fldChar w:fldCharType="end"/>
      </w:r>
      <w:r>
        <w:rPr>
          <w:rStyle w:val="229"/>
          <w:b/>
          <w:bCs/>
        </w:rPr>
        <w:t xml:space="preserve"> </w:t>
      </w:r>
      <w:r>
        <w:rPr>
          <w:color w:val="000000"/>
          <w:spacing w:val="0"/>
          <w:w w:val="100"/>
          <w:position w:val="0"/>
          <w:lang w:val="en-US" w:eastAsia="en-US" w:bidi="en-US"/>
        </w:rPr>
        <w:t>testing the data type of</w:t>
      </w:r>
      <w:r>
        <w:fldChar w:fldCharType="begin"/>
      </w:r>
      <w:r>
        <w:instrText xml:space="preserve">HYPERLINK  \l "bookmark857" \o "Current Document" </w:instrText>
      </w:r>
      <w:r>
        <w:fldChar w:fldCharType="separate"/>
      </w:r>
      <w:r>
        <w:rPr>
          <w:color w:val="000000"/>
          <w:spacing w:val="0"/>
          <w:w w:val="100"/>
          <w:position w:val="0"/>
          <w:lang w:val="en-US" w:eastAsia="en-US" w:bidi="en-US"/>
        </w:rPr>
        <w:t xml:space="preserve"> </w:t>
      </w:r>
      <w:r>
        <w:rPr>
          <w:rStyle w:val="229"/>
          <w:b/>
          <w:bCs/>
        </w:rPr>
        <w:t>140</w:t>
      </w:r>
      <w:r>
        <w:fldChar w:fldCharType="end"/>
      </w:r>
      <w:r>
        <w:rPr>
          <w:rStyle w:val="229"/>
          <w:b/>
          <w:bCs/>
        </w:rPr>
        <w:t xml:space="preserve"> </w:t>
      </w:r>
      <w:r>
        <w:rPr>
          <w:color w:val="000000"/>
          <w:spacing w:val="0"/>
          <w:w w:val="100"/>
          <w:position w:val="0"/>
          <w:lang w:val="en-US" w:eastAsia="en-US" w:bidi="en-US"/>
        </w:rPr>
        <w:t>prefix notation</w:t>
      </w:r>
      <w:r>
        <w:fldChar w:fldCharType="begin"/>
      </w:r>
      <w:r>
        <w:instrText xml:space="preserve">HYPERLINK  \l "bookmark242" \o "Current Document" </w:instrText>
      </w:r>
      <w:r>
        <w:fldChar w:fldCharType="separate"/>
      </w:r>
      <w:r>
        <w:rPr>
          <w:color w:val="000000"/>
          <w:spacing w:val="0"/>
          <w:w w:val="100"/>
          <w:position w:val="0"/>
          <w:lang w:val="en-US" w:eastAsia="en-US" w:bidi="en-US"/>
        </w:rPr>
        <w:t xml:space="preserve"> 65</w:t>
      </w:r>
      <w:r>
        <w:fldChar w:fldCharType="end"/>
      </w:r>
      <w:r>
        <w:rPr>
          <w:color w:val="000000"/>
          <w:spacing w:val="0"/>
          <w:w w:val="100"/>
          <w:position w:val="0"/>
          <w:lang w:val="en-US" w:eastAsia="en-US" w:bidi="en-US"/>
        </w:rPr>
        <w:t xml:space="preserve"> prependInstallPath function</w:t>
      </w:r>
      <w:r>
        <w:fldChar w:fldCharType="begin"/>
      </w:r>
      <w:r>
        <w:instrText xml:space="preserve">HYPERLINK  \l "bookmark948" \o "Current Document" </w:instrText>
      </w:r>
      <w:r>
        <w:fldChar w:fldCharType="separate"/>
      </w:r>
      <w:r>
        <w:rPr>
          <w:color w:val="000000"/>
          <w:spacing w:val="0"/>
          <w:w w:val="100"/>
          <w:position w:val="0"/>
          <w:lang w:val="en-US" w:eastAsia="en-US" w:bidi="en-US"/>
        </w:rPr>
        <w:t xml:space="preserve"> </w:t>
      </w:r>
      <w:r>
        <w:rPr>
          <w:rStyle w:val="229"/>
          <w:b/>
          <w:bCs/>
        </w:rPr>
        <w:t>155</w:t>
      </w:r>
      <w:r>
        <w:fldChar w:fldCharType="end"/>
      </w:r>
      <w:r>
        <w:rPr>
          <w:rStyle w:val="229"/>
          <w:b/>
          <w:bCs/>
        </w:rPr>
        <w:t xml:space="preserve"> </w:t>
      </w:r>
      <w:r>
        <w:rPr>
          <w:color w:val="000000"/>
          <w:spacing w:val="0"/>
          <w:w w:val="100"/>
          <w:position w:val="0"/>
          <w:lang w:val="en-US" w:eastAsia="en-US" w:bidi="en-US"/>
        </w:rPr>
        <w:t>pretty printing</w:t>
      </w:r>
      <w:r>
        <w:fldChar w:fldCharType="begin"/>
      </w:r>
      <w:r>
        <w:instrText xml:space="preserve">HYPERLINK  \l "bookmark1032" \o "Current Document" </w:instrText>
      </w:r>
      <w:r>
        <w:fldChar w:fldCharType="separate"/>
      </w:r>
      <w:r>
        <w:rPr>
          <w:color w:val="000000"/>
          <w:spacing w:val="0"/>
          <w:w w:val="100"/>
          <w:position w:val="0"/>
          <w:lang w:val="en-US" w:eastAsia="en-US" w:bidi="en-US"/>
        </w:rPr>
        <w:t xml:space="preserve"> 167</w:t>
      </w:r>
      <w:r>
        <w:fldChar w:fldCharType="end"/>
      </w:r>
      <w:r>
        <w:rPr>
          <w:color w:val="000000"/>
          <w:spacing w:val="0"/>
          <w:w w:val="100"/>
          <w:position w:val="0"/>
          <w:lang w:val="en-US" w:eastAsia="en-US" w:bidi="en-US"/>
        </w:rPr>
        <w:t>,</w:t>
      </w:r>
      <w:r>
        <w:fldChar w:fldCharType="begin"/>
      </w:r>
      <w:r>
        <w:instrText xml:space="preserve">HYPERLINK  \l "bookmark2043" \o "Current Document" </w:instrText>
      </w:r>
      <w:r>
        <w:fldChar w:fldCharType="separate"/>
      </w:r>
      <w:r>
        <w:rPr>
          <w:color w:val="000000"/>
          <w:spacing w:val="0"/>
          <w:w w:val="100"/>
          <w:position w:val="0"/>
          <w:lang w:val="en-US" w:eastAsia="en-US" w:bidi="en-US"/>
        </w:rPr>
        <w:t xml:space="preserve"> 325</w:t>
      </w:r>
      <w:r>
        <w:fldChar w:fldCharType="end"/>
      </w:r>
      <w:r>
        <w:rPr>
          <w:color w:val="000000"/>
          <w:spacing w:val="0"/>
          <w:w w:val="100"/>
          <w:position w:val="0"/>
          <w:lang w:val="en-US" w:eastAsia="en-US" w:bidi="en-US"/>
        </w:rPr>
        <w:t>,</w:t>
      </w:r>
      <w:r>
        <w:fldChar w:fldCharType="begin"/>
      </w:r>
      <w:r>
        <w:instrText xml:space="preserve">HYPERLINK  \l "bookmark2079" \o "Current Document" </w:instrText>
      </w:r>
      <w:r>
        <w:fldChar w:fldCharType="separate"/>
      </w:r>
      <w:r>
        <w:rPr>
          <w:color w:val="000000"/>
          <w:spacing w:val="0"/>
          <w:w w:val="100"/>
          <w:position w:val="0"/>
          <w:lang w:val="en-US" w:eastAsia="en-US" w:bidi="en-US"/>
        </w:rPr>
        <w:t xml:space="preserve"> </w:t>
      </w:r>
      <w:r>
        <w:rPr>
          <w:rStyle w:val="229"/>
          <w:b/>
          <w:bCs/>
        </w:rPr>
        <w:t>328</w:t>
      </w:r>
      <w:r>
        <w:fldChar w:fldCharType="end"/>
      </w:r>
      <w:r>
        <w:rPr>
          <w:rStyle w:val="229"/>
          <w:b/>
          <w:bCs/>
        </w:rPr>
        <w:t xml:space="preserve"> </w:t>
      </w:r>
      <w:r>
        <w:rPr>
          <w:color w:val="000000"/>
          <w:spacing w:val="0"/>
          <w:w w:val="100"/>
          <w:position w:val="0"/>
          <w:lang w:val="en-US" w:eastAsia="en-US" w:bidi="en-US"/>
        </w:rPr>
        <w:t>preventing evaluation</w:t>
      </w:r>
      <w:r>
        <w:fldChar w:fldCharType="begin"/>
      </w:r>
      <w:r>
        <w:instrText xml:space="preserve">HYPERLINK  \l "bookmark703"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 xml:space="preserve">prime factorization examples </w:t>
      </w:r>
      <w:r>
        <w:fldChar w:fldCharType="begin"/>
      </w:r>
      <w:r>
        <w:instrText xml:space="preserve">HYPERLINK  \l "bookmark2253" \o "Current Document" </w:instrText>
      </w:r>
      <w:r>
        <w:fldChar w:fldCharType="separate"/>
      </w:r>
      <w:r>
        <w:rPr>
          <w:rStyle w:val="229"/>
          <w:b/>
          <w:bCs/>
        </w:rPr>
        <w:t>353</w:t>
      </w:r>
      <w:r>
        <w:fldChar w:fldCharType="end"/>
      </w:r>
      <w:r>
        <w:rPr>
          <w:rStyle w:val="229"/>
          <w:b/>
          <w:bCs/>
        </w:rPr>
        <w:t xml:space="preserve"> </w:t>
      </w:r>
      <w:r>
        <w:rPr>
          <w:color w:val="000000"/>
          <w:spacing w:val="0"/>
          <w:w w:val="100"/>
          <w:position w:val="0"/>
          <w:lang w:val="en-US" w:eastAsia="en-US" w:bidi="en-US"/>
        </w:rPr>
        <w:t>primitives</w:t>
      </w:r>
      <w:r>
        <w:fldChar w:fldCharType="begin"/>
      </w:r>
      <w:r>
        <w:instrText xml:space="preserve">HYPERLINK  \l "bookmark685" \o "Current Document" </w:instrText>
      </w:r>
      <w:r>
        <w:fldChar w:fldCharType="separate"/>
      </w:r>
      <w:r>
        <w:rPr>
          <w:color w:val="000000"/>
          <w:spacing w:val="0"/>
          <w:w w:val="100"/>
          <w:position w:val="0"/>
          <w:lang w:val="en-US" w:eastAsia="en-US" w:bidi="en-US"/>
        </w:rPr>
        <w:t xml:space="preserve"> </w:t>
      </w:r>
      <w:r>
        <w:rPr>
          <w:rStyle w:val="229"/>
          <w:b/>
          <w:bCs/>
        </w:rPr>
        <w:t>124</w:t>
      </w:r>
      <w:r>
        <w:fldChar w:fldCharType="end"/>
      </w:r>
      <w:r>
        <w:rPr>
          <w:rStyle w:val="229"/>
          <w:b/>
          <w:bCs/>
        </w:rPr>
        <w:t xml:space="preserve"> </w:t>
      </w:r>
      <w:r>
        <w:rPr>
          <w:color w:val="000000"/>
          <w:spacing w:val="0"/>
          <w:w w:val="100"/>
          <w:position w:val="0"/>
          <w:lang w:val="en-US" w:eastAsia="en-US" w:bidi="en-US"/>
        </w:rPr>
        <w:t xml:space="preserve">print function </w:t>
      </w:r>
      <w:r>
        <w:fldChar w:fldCharType="begin"/>
      </w:r>
      <w:r>
        <w:instrText xml:space="preserve">HYPERLINK  \l "bookmark144" \o "Current Document" </w:instrText>
      </w:r>
      <w:r>
        <w:fldChar w:fldCharType="separate"/>
      </w:r>
      <w:r>
        <w:rPr>
          <w:color w:val="000000"/>
          <w:spacing w:val="0"/>
          <w:w w:val="100"/>
          <w:position w:val="0"/>
          <w:lang w:val="en-US" w:eastAsia="en-US" w:bidi="en-US"/>
        </w:rPr>
        <w:t>45</w:t>
      </w:r>
      <w:r>
        <w:fldChar w:fldCharType="end"/>
      </w:r>
      <w:r>
        <w:rPr>
          <w:color w:val="000000"/>
          <w:spacing w:val="0"/>
          <w:w w:val="100"/>
          <w:position w:val="0"/>
          <w:lang w:val="en-US" w:eastAsia="en-US" w:bidi="en-US"/>
        </w:rPr>
        <w:t>,</w:t>
      </w:r>
      <w:r>
        <w:fldChar w:fldCharType="begin"/>
      </w:r>
      <w:r>
        <w:instrText xml:space="preserve">HYPERLINK  \l "bookmark1013" \o "Current Document" </w:instrText>
      </w:r>
      <w:r>
        <w:fldChar w:fldCharType="separate"/>
      </w:r>
      <w:r>
        <w:rPr>
          <w:color w:val="000000"/>
          <w:spacing w:val="0"/>
          <w:w w:val="100"/>
          <w:position w:val="0"/>
          <w:lang w:val="en-US" w:eastAsia="en-US" w:bidi="en-US"/>
        </w:rPr>
        <w:t xml:space="preserve"> </w:t>
      </w:r>
      <w:r>
        <w:rPr>
          <w:rStyle w:val="229"/>
          <w:b/>
          <w:bCs/>
        </w:rPr>
        <w:t>164</w:t>
      </w:r>
      <w:r>
        <w:fldChar w:fldCharType="end"/>
      </w:r>
      <w:r>
        <w:rPr>
          <w:rStyle w:val="229"/>
          <w:b/>
          <w:bCs/>
        </w:rPr>
        <w:t xml:space="preserve"> </w:t>
      </w:r>
      <w:r>
        <w:rPr>
          <w:color w:val="000000"/>
          <w:spacing w:val="0"/>
          <w:w w:val="100"/>
          <w:position w:val="0"/>
          <w:lang w:val="en-US" w:eastAsia="en-US" w:bidi="en-US"/>
        </w:rPr>
        <w:t xml:space="preserve">printf function </w:t>
      </w:r>
      <w:r>
        <w:fldChar w:fldCharType="begin"/>
      </w:r>
      <w:r>
        <w:instrText xml:space="preserve">HYPERLINK  \l "bookmark148" \o "Current Document" </w:instrText>
      </w:r>
      <w:r>
        <w:fldChar w:fldCharType="separate"/>
      </w:r>
      <w:r>
        <w:rPr>
          <w:color w:val="000000"/>
          <w:spacing w:val="0"/>
          <w:w w:val="100"/>
          <w:position w:val="0"/>
          <w:lang w:val="en-US" w:eastAsia="en-US" w:bidi="en-US"/>
        </w:rPr>
        <w:t>46</w:t>
      </w:r>
      <w:r>
        <w:fldChar w:fldCharType="end"/>
      </w:r>
      <w:r>
        <w:rPr>
          <w:color w:val="000000"/>
          <w:spacing w:val="0"/>
          <w:w w:val="100"/>
          <w:position w:val="0"/>
          <w:lang w:val="en-US" w:eastAsia="en-US" w:bidi="en-US"/>
        </w:rPr>
        <w:t xml:space="preserve">, </w:t>
      </w:r>
      <w:r>
        <w:fldChar w:fldCharType="begin"/>
      </w:r>
      <w:r>
        <w:instrText xml:space="preserve">HYPERLINK  \l "bookmark154" \o "Current Document" </w:instrText>
      </w:r>
      <w:r>
        <w:fldChar w:fldCharType="separate"/>
      </w:r>
      <w:r>
        <w:rPr>
          <w:color w:val="000000"/>
          <w:spacing w:val="0"/>
          <w:w w:val="100"/>
          <w:position w:val="0"/>
          <w:lang w:val="en-US" w:eastAsia="en-US" w:bidi="en-US"/>
        </w:rPr>
        <w:t>47</w:t>
      </w:r>
      <w:r>
        <w:fldChar w:fldCharType="end"/>
      </w:r>
      <w:r>
        <w:rPr>
          <w:color w:val="000000"/>
          <w:spacing w:val="0"/>
          <w:w w:val="100"/>
          <w:position w:val="0"/>
          <w:lang w:val="en-US" w:eastAsia="en-US" w:bidi="en-US"/>
        </w:rPr>
        <w:t>,</w:t>
      </w:r>
      <w:r>
        <w:fldChar w:fldCharType="begin"/>
      </w:r>
      <w:r>
        <w:instrText xml:space="preserve">HYPERLINK  \l "bookmark1024" \o "Current Document" </w:instrText>
      </w:r>
      <w:r>
        <w:fldChar w:fldCharType="separate"/>
      </w:r>
      <w:r>
        <w:rPr>
          <w:color w:val="000000"/>
          <w:spacing w:val="0"/>
          <w:w w:val="100"/>
          <w:position w:val="0"/>
          <w:lang w:val="en-US" w:eastAsia="en-US" w:bidi="en-US"/>
        </w:rPr>
        <w:t xml:space="preserve"> </w:t>
      </w:r>
      <w:r>
        <w:rPr>
          <w:rStyle w:val="229"/>
          <w:b/>
          <w:bCs/>
        </w:rPr>
        <w:t>166</w:t>
      </w:r>
      <w:r>
        <w:fldChar w:fldCharType="end"/>
      </w:r>
      <w:r>
        <w:rPr>
          <w:rStyle w:val="229"/>
          <w:b/>
          <w:bCs/>
        </w:rPr>
        <w:t xml:space="preserve"> </w:t>
      </w:r>
      <w:r>
        <w:rPr>
          <w:color w:val="000000"/>
          <w:spacing w:val="0"/>
          <w:w w:val="100"/>
          <w:position w:val="0"/>
          <w:lang w:val="en-US" w:eastAsia="en-US" w:bidi="en-US"/>
        </w:rPr>
        <w:t>printlev function</w:t>
      </w:r>
      <w:r>
        <w:fldChar w:fldCharType="begin"/>
      </w:r>
      <w:r>
        <w:instrText xml:space="preserve">HYPERLINK  \l "bookmark1018" \o "Current Document" </w:instrText>
      </w:r>
      <w:r>
        <w:fldChar w:fldCharType="separate"/>
      </w:r>
      <w:r>
        <w:rPr>
          <w:color w:val="000000"/>
          <w:spacing w:val="0"/>
          <w:w w:val="100"/>
          <w:position w:val="0"/>
          <w:lang w:val="en-US" w:eastAsia="en-US" w:bidi="en-US"/>
        </w:rPr>
        <w:t xml:space="preserve"> </w:t>
      </w:r>
      <w:r>
        <w:rPr>
          <w:rStyle w:val="229"/>
          <w:b/>
          <w:bCs/>
        </w:rPr>
        <w:t>164</w:t>
      </w:r>
      <w:r>
        <w:fldChar w:fldCharType="end"/>
      </w:r>
      <w:r>
        <w:rPr>
          <w:rStyle w:val="229"/>
          <w:b/>
          <w:bCs/>
        </w:rPr>
        <w:t xml:space="preserve"> </w:t>
      </w:r>
      <w:r>
        <w:rPr>
          <w:color w:val="000000"/>
          <w:spacing w:val="0"/>
          <w:w w:val="100"/>
          <w:position w:val="0"/>
          <w:lang w:val="en-US" w:eastAsia="en-US" w:bidi="en-US"/>
        </w:rPr>
        <w:t xml:space="preserve">println function </w:t>
      </w:r>
      <w:r>
        <w:fldChar w:fldCharType="begin"/>
      </w:r>
      <w:r>
        <w:instrText xml:space="preserve">HYPERLINK  \l "bookmark145" \o "Current Document" </w:instrText>
      </w:r>
      <w:r>
        <w:fldChar w:fldCharType="separate"/>
      </w:r>
      <w:r>
        <w:rPr>
          <w:color w:val="000000"/>
          <w:spacing w:val="0"/>
          <w:w w:val="100"/>
          <w:position w:val="0"/>
          <w:lang w:val="en-US" w:eastAsia="en-US" w:bidi="en-US"/>
        </w:rPr>
        <w:t>45</w:t>
      </w:r>
      <w:r>
        <w:fldChar w:fldCharType="end"/>
      </w:r>
      <w:r>
        <w:rPr>
          <w:color w:val="000000"/>
          <w:spacing w:val="0"/>
          <w:w w:val="100"/>
          <w:position w:val="0"/>
          <w:lang w:val="en-US" w:eastAsia="en-US" w:bidi="en-US"/>
        </w:rPr>
        <w:t>,</w:t>
      </w:r>
      <w:r>
        <w:fldChar w:fldCharType="begin"/>
      </w:r>
      <w:r>
        <w:instrText xml:space="preserve">HYPERLINK  \l "bookmark1014" \o "Current Document" </w:instrText>
      </w:r>
      <w:r>
        <w:fldChar w:fldCharType="separate"/>
      </w:r>
      <w:r>
        <w:rPr>
          <w:color w:val="000000"/>
          <w:spacing w:val="0"/>
          <w:w w:val="100"/>
          <w:position w:val="0"/>
          <w:lang w:val="en-US" w:eastAsia="en-US" w:bidi="en-US"/>
        </w:rPr>
        <w:t xml:space="preserve"> </w:t>
      </w:r>
      <w:r>
        <w:rPr>
          <w:rStyle w:val="229"/>
          <w:b/>
          <w:bCs/>
        </w:rPr>
        <w:t>164</w:t>
      </w:r>
      <w:r>
        <w:fldChar w:fldCharType="end"/>
      </w:r>
      <w:r>
        <w:rPr>
          <w:rStyle w:val="229"/>
          <w:b/>
          <w:bCs/>
        </w:rPr>
        <w:t xml:space="preserve"> </w:t>
      </w:r>
      <w:r>
        <w:rPr>
          <w:color w:val="000000"/>
          <w:spacing w:val="0"/>
          <w:w w:val="100"/>
          <w:position w:val="0"/>
          <w:lang w:val="en-US" w:eastAsia="en-US" w:bidi="en-US"/>
        </w:rPr>
        <w:t>printstruct function</w:t>
      </w:r>
      <w:r>
        <w:fldChar w:fldCharType="begin"/>
      </w:r>
      <w:r>
        <w:instrText xml:space="preserve">HYPERLINK  \l "bookmark601" \o "Current Document" </w:instrText>
      </w:r>
      <w:r>
        <w:fldChar w:fldCharType="separate"/>
      </w:r>
      <w:r>
        <w:rPr>
          <w:color w:val="000000"/>
          <w:spacing w:val="0"/>
          <w:w w:val="100"/>
          <w:position w:val="0"/>
          <w:lang w:val="en-US" w:eastAsia="en-US" w:bidi="en-US"/>
        </w:rPr>
        <w:t xml:space="preserve"> </w:t>
      </w:r>
      <w:r>
        <w:rPr>
          <w:rStyle w:val="229"/>
          <w:b/>
          <w:bCs/>
        </w:rPr>
        <w:t>112</w:t>
      </w:r>
      <w:r>
        <w:fldChar w:fldCharType="end"/>
      </w:r>
      <w:r>
        <w:rPr>
          <w:color w:val="000000"/>
          <w:spacing w:val="0"/>
          <w:w w:val="100"/>
          <w:position w:val="0"/>
          <w:lang w:val="en-US" w:eastAsia="en-US" w:bidi="en-US"/>
        </w:rPr>
        <w:t>,</w:t>
      </w:r>
      <w:r>
        <w:fldChar w:fldCharType="begin"/>
      </w:r>
      <w:r>
        <w:instrText xml:space="preserve">HYPERLINK  \l "bookmark653"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rStyle w:val="229"/>
          <w:b/>
          <w:bCs/>
        </w:rPr>
        <w:t xml:space="preserve"> </w:t>
      </w:r>
      <w:r>
        <w:rPr>
          <w:color w:val="000000"/>
          <w:spacing w:val="0"/>
          <w:w w:val="100"/>
          <w:position w:val="0"/>
          <w:lang w:val="en-US" w:eastAsia="en-US" w:bidi="en-US"/>
        </w:rPr>
        <w:t xml:space="preserve">private functions, hiding </w:t>
      </w:r>
      <w:r>
        <w:fldChar w:fldCharType="begin"/>
      </w:r>
      <w:r>
        <w:instrText xml:space="preserve">HYPERLINK  \l "bookmark1754" \o "Current Document" </w:instrText>
      </w:r>
      <w:r>
        <w:fldChar w:fldCharType="separate"/>
      </w:r>
      <w:r>
        <w:rPr>
          <w:rStyle w:val="229"/>
          <w:b/>
          <w:bCs/>
        </w:rPr>
        <w:t>281</w:t>
      </w:r>
      <w:r>
        <w:fldChar w:fldCharType="end"/>
      </w:r>
      <w:r>
        <w:rPr>
          <w:color w:val="000000"/>
          <w:spacing w:val="0"/>
          <w:w w:val="100"/>
          <w:position w:val="0"/>
          <w:lang w:val="en-US" w:eastAsia="en-US" w:bidi="en-US"/>
        </w:rPr>
        <w:t xml:space="preserve">, </w:t>
      </w:r>
      <w:r>
        <w:fldChar w:fldCharType="begin"/>
      </w:r>
      <w:r>
        <w:instrText xml:space="preserve">HYPERLINK  \l "bookmark1938" \o "Current Document" </w:instrText>
      </w:r>
      <w:r>
        <w:fldChar w:fldCharType="separate"/>
      </w:r>
      <w:r>
        <w:rPr>
          <w:rStyle w:val="229"/>
          <w:b/>
          <w:bCs/>
        </w:rPr>
        <w:t>309</w:t>
      </w:r>
      <w:r>
        <w:fldChar w:fldCharType="end"/>
      </w:r>
      <w:r>
        <w:rPr>
          <w:rStyle w:val="229"/>
          <w:b/>
          <w:bCs/>
        </w:rPr>
        <w:t xml:space="preserve"> </w:t>
      </w:r>
      <w:r>
        <w:rPr>
          <w:color w:val="000000"/>
          <w:spacing w:val="0"/>
          <w:w w:val="100"/>
          <w:position w:val="0"/>
          <w:lang w:val="en-US" w:eastAsia="en-US" w:bidi="en-US"/>
        </w:rPr>
        <w:t>problems</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common questions </w:t>
      </w:r>
      <w:r>
        <w:fldChar w:fldCharType="begin"/>
      </w:r>
      <w:r>
        <w:instrText xml:space="preserve">HYPERLINK  \l "bookmark118" \o "Current Document" </w:instrText>
      </w:r>
      <w:r>
        <w:fldChar w:fldCharType="separate"/>
      </w:r>
      <w:r>
        <w:rPr>
          <w:color w:val="000000"/>
          <w:spacing w:val="0"/>
          <w:w w:val="100"/>
          <w:position w:val="0"/>
          <w:lang w:val="en-US" w:eastAsia="en-US" w:bidi="en-US"/>
        </w:rPr>
        <w:t>42</w:t>
      </w:r>
      <w:r>
        <w:fldChar w:fldCharType="end"/>
      </w:r>
      <w:r>
        <w:rPr>
          <w:color w:val="000000"/>
          <w:spacing w:val="0"/>
          <w:w w:val="100"/>
          <w:position w:val="0"/>
          <w:lang w:val="en-US" w:eastAsia="en-US" w:bidi="en-US"/>
        </w:rPr>
        <w:t xml:space="preserve"> data type mismatches </w:t>
      </w:r>
      <w:r>
        <w:fldChar w:fldCharType="begin"/>
      </w:r>
      <w:r>
        <w:instrText xml:space="preserve">HYPERLINK  \l "bookmark100" \o "Current Document" </w:instrText>
      </w:r>
      <w:r>
        <w:fldChar w:fldCharType="separate"/>
      </w:r>
      <w:r>
        <w:rPr>
          <w:color w:val="000000"/>
          <w:spacing w:val="0"/>
          <w:w w:val="100"/>
          <w:position w:val="0"/>
          <w:lang w:val="en-US" w:eastAsia="en-US" w:bidi="en-US"/>
        </w:rPr>
        <w:t>39</w:t>
      </w:r>
      <w:r>
        <w:fldChar w:fldCharType="end"/>
      </w:r>
      <w:r>
        <w:rPr>
          <w:color w:val="000000"/>
          <w:spacing w:val="0"/>
          <w:w w:val="100"/>
          <w:position w:val="0"/>
          <w:lang w:val="en-US" w:eastAsia="en-US" w:bidi="en-US"/>
        </w:rPr>
        <w:t xml:space="preserve"> inappropriate space characters </w:t>
      </w:r>
      <w:r>
        <w:fldChar w:fldCharType="begin"/>
      </w:r>
      <w:r>
        <w:instrText xml:space="preserve">HYPERLINK  \l "bookmark98" \o "Current Document" </w:instrText>
      </w:r>
      <w:r>
        <w:fldChar w:fldCharType="separate"/>
      </w:r>
      <w:r>
        <w:rPr>
          <w:color w:val="000000"/>
          <w:spacing w:val="0"/>
          <w:w w:val="100"/>
          <w:position w:val="0"/>
          <w:lang w:val="en-US" w:eastAsia="en-US" w:bidi="en-US"/>
        </w:rPr>
        <w:t>39</w:t>
      </w:r>
      <w:r>
        <w:fldChar w:fldCharType="end"/>
      </w:r>
      <w:r>
        <w:rPr>
          <w:color w:val="000000"/>
          <w:spacing w:val="0"/>
          <w:w w:val="100"/>
          <w:position w:val="0"/>
          <w:lang w:val="en-US" w:eastAsia="en-US" w:bidi="en-US"/>
        </w:rPr>
        <w:t xml:space="preserve"> most common</w:t>
      </w:r>
      <w:r>
        <w:fldChar w:fldCharType="begin"/>
      </w:r>
      <w:r>
        <w:instrText xml:space="preserve">HYPERLINK  \l "bookmark94" \o "Current Document" </w:instrText>
      </w:r>
      <w:r>
        <w:fldChar w:fldCharType="separate"/>
      </w:r>
      <w:r>
        <w:rPr>
          <w:color w:val="000000"/>
          <w:spacing w:val="0"/>
          <w:w w:val="100"/>
          <w:position w:val="0"/>
          <w:lang w:val="en-US" w:eastAsia="en-US" w:bidi="en-US"/>
        </w:rPr>
        <w:t xml:space="preserve"> </w:t>
      </w:r>
      <w:r>
        <w:rPr>
          <w:rStyle w:val="229"/>
          <w:b/>
          <w:bCs/>
        </w:rPr>
        <w:t>38</w:t>
      </w:r>
      <w:r>
        <w:fldChar w:fldCharType="end"/>
      </w:r>
      <w:r>
        <w:rPr>
          <w:rStyle w:val="229"/>
          <w:b/>
          <w:bCs/>
        </w:rPr>
        <w:t xml:space="preserve"> </w:t>
      </w:r>
      <w:r>
        <w:rPr>
          <w:color w:val="000000"/>
          <w:spacing w:val="0"/>
          <w:w w:val="100"/>
          <w:position w:val="0"/>
          <w:lang w:val="en-US" w:eastAsia="en-US" w:bidi="en-US"/>
        </w:rPr>
        <w:t xml:space="preserve">system doesn’t respond </w:t>
      </w:r>
      <w:r>
        <w:fldChar w:fldCharType="begin"/>
      </w:r>
      <w:r>
        <w:instrText xml:space="preserve">HYPERLINK  \l "bookmark96" \o "Current Document" </w:instrText>
      </w:r>
      <w:r>
        <w:fldChar w:fldCharType="separate"/>
      </w:r>
      <w:r>
        <w:rPr>
          <w:color w:val="000000"/>
          <w:spacing w:val="0"/>
          <w:w w:val="100"/>
          <w:position w:val="0"/>
          <w:lang w:val="en-US" w:eastAsia="en-US" w:bidi="en-US"/>
        </w:rPr>
        <w:t>38</w:t>
      </w:r>
      <w:r>
        <w:fldChar w:fldCharType="end"/>
      </w:r>
      <w:r>
        <w:rPr>
          <w:color w:val="000000"/>
          <w:spacing w:val="0"/>
          <w:w w:val="100"/>
          <w:position w:val="0"/>
          <w:lang w:val="en-US" w:eastAsia="en-US" w:bidi="en-US"/>
        </w:rPr>
        <w:t xml:space="preserve"> procedure function</w:t>
      </w:r>
      <w:r>
        <w:fldChar w:fldCharType="begin"/>
      </w:r>
      <w:r>
        <w:instrText xml:space="preserve">HYPERLINK  \l "bookmark357" \o "Current Document" </w:instrText>
      </w:r>
      <w:r>
        <w:fldChar w:fldCharType="separate"/>
      </w:r>
      <w:r>
        <w:rPr>
          <w:color w:val="000000"/>
          <w:spacing w:val="0"/>
          <w:w w:val="100"/>
          <w:position w:val="0"/>
          <w:lang w:val="en-US" w:eastAsia="en-US" w:bidi="en-US"/>
        </w:rPr>
        <w:t xml:space="preserve"> 81</w:t>
      </w:r>
      <w:r>
        <w:fldChar w:fldCharType="end"/>
      </w:r>
      <w:r>
        <w:rPr>
          <w:color w:val="000000"/>
          <w:spacing w:val="0"/>
          <w:w w:val="100"/>
          <w:position w:val="0"/>
          <w:lang w:val="en-US" w:eastAsia="en-US" w:bidi="en-US"/>
        </w:rPr>
        <w:t>,</w:t>
      </w:r>
      <w:r>
        <w:fldChar w:fldCharType="begin"/>
      </w:r>
      <w:r>
        <w:instrText xml:space="preserve">HYPERLINK  \l "bookmark1809"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color w:val="000000"/>
          <w:spacing w:val="0"/>
          <w:w w:val="100"/>
          <w:position w:val="0"/>
          <w:lang w:val="en-US" w:eastAsia="en-US" w:bidi="en-US"/>
        </w:rPr>
        <w:t>,</w:t>
      </w:r>
      <w:r>
        <w:fldChar w:fldCharType="begin"/>
      </w:r>
      <w:r>
        <w:instrText xml:space="preserve">HYPERLINK  \l "bookmark1904" \o "Current Document" </w:instrText>
      </w:r>
      <w:r>
        <w:fldChar w:fldCharType="separate"/>
      </w:r>
      <w:r>
        <w:rPr>
          <w:color w:val="000000"/>
          <w:spacing w:val="0"/>
          <w:w w:val="100"/>
          <w:position w:val="0"/>
          <w:lang w:val="en-US" w:eastAsia="en-US" w:bidi="en-US"/>
        </w:rPr>
        <w:t xml:space="preserve"> </w:t>
      </w:r>
      <w:r>
        <w:rPr>
          <w:rStyle w:val="229"/>
          <w:b/>
          <w:bCs/>
        </w:rPr>
        <w:t>301</w:t>
      </w:r>
      <w:r>
        <w:fldChar w:fldCharType="end"/>
      </w:r>
      <w:r>
        <w:rPr>
          <w:rStyle w:val="229"/>
          <w:b/>
          <w:bCs/>
        </w:rPr>
        <w:t xml:space="preserve"> </w:t>
      </w:r>
      <w:r>
        <w:rPr>
          <w:color w:val="000000"/>
          <w:spacing w:val="0"/>
          <w:w w:val="100"/>
          <w:position w:val="0"/>
          <w:lang w:val="en-US" w:eastAsia="en-US" w:bidi="en-US"/>
        </w:rPr>
        <w:t>procedures definition</w:t>
      </w:r>
      <w:r>
        <w:fldChar w:fldCharType="begin"/>
      </w:r>
      <w:r>
        <w:instrText xml:space="preserve">HYPERLINK  \l "bookmark334"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 xml:space="preserve"> returning from </w:t>
      </w:r>
      <w:r>
        <w:fldChar w:fldCharType="begin"/>
      </w:r>
      <w:r>
        <w:instrText xml:space="preserve">HYPERLINK  \l "bookmark1579" \o "Current Document" </w:instrText>
      </w:r>
      <w:r>
        <w:fldChar w:fldCharType="separate"/>
      </w:r>
      <w:r>
        <w:rPr>
          <w:rStyle w:val="229"/>
          <w:b/>
          <w:bCs/>
        </w:rPr>
        <w:t>253</w:t>
      </w:r>
      <w:r>
        <w:fldChar w:fldCharType="end"/>
      </w:r>
      <w:r>
        <w:rPr>
          <w:rStyle w:val="229"/>
          <w:b/>
          <w:bCs/>
        </w:rPr>
        <w:t xml:space="preserve"> </w:t>
      </w:r>
      <w:r>
        <w:fldChar w:fldCharType="begin"/>
      </w:r>
      <w:r>
        <w:instrText xml:space="preserve">HYPERLINK  \l "bookmark334" \o "Current Document" </w:instrText>
      </w:r>
      <w:r>
        <w:fldChar w:fldCharType="separate"/>
      </w:r>
      <w:r>
        <w:rPr>
          <w:color w:val="000000"/>
          <w:spacing w:val="0"/>
          <w:w w:val="100"/>
          <w:position w:val="0"/>
          <w:lang w:val="en-US" w:eastAsia="en-US" w:bidi="en-US"/>
        </w:rPr>
        <w:t xml:space="preserve">See also </w:t>
      </w:r>
      <w:r>
        <w:fldChar w:fldCharType="end"/>
      </w:r>
      <w:r>
        <w:rPr>
          <w:color w:val="000000"/>
          <w:spacing w:val="0"/>
          <w:w w:val="100"/>
          <w:position w:val="0"/>
          <w:lang w:val="en-US" w:eastAsia="en-US" w:bidi="en-US"/>
        </w:rPr>
        <w:t xml:space="preserve">SKILL functions profiling </w:t>
      </w:r>
      <w:r>
        <w:fldChar w:fldCharType="begin"/>
      </w:r>
      <w:r>
        <w:instrText xml:space="preserve">HYPERLINK  \l "bookmark1598" \o "Current Document" </w:instrText>
      </w:r>
      <w:r>
        <w:fldChar w:fldCharType="separate"/>
      </w:r>
      <w:r>
        <w:rPr>
          <w:rStyle w:val="229"/>
          <w:b/>
          <w:bCs/>
        </w:rPr>
        <w:t>258</w:t>
      </w:r>
      <w:r>
        <w:fldChar w:fldCharType="end"/>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prog function</w:t>
      </w:r>
      <w:r>
        <w:fldChar w:fldCharType="begin"/>
      </w:r>
      <w:r>
        <w:instrText xml:space="preserve">HYPERLINK  \l "bookmark409" \o "Current Document" </w:instrText>
      </w:r>
      <w:r>
        <w:fldChar w:fldCharType="separate"/>
      </w:r>
      <w:r>
        <w:rPr>
          <w:color w:val="000000"/>
          <w:spacing w:val="0"/>
          <w:w w:val="100"/>
          <w:position w:val="0"/>
          <w:lang w:val="en-US" w:eastAsia="en-US" w:bidi="en-US"/>
        </w:rPr>
        <w:t xml:space="preserve"> 88</w:t>
      </w:r>
      <w:r>
        <w:fldChar w:fldCharType="end"/>
      </w:r>
      <w:r>
        <w:rPr>
          <w:color w:val="000000"/>
          <w:spacing w:val="0"/>
          <w:w w:val="100"/>
          <w:position w:val="0"/>
          <w:lang w:val="en-US" w:eastAsia="en-US" w:bidi="en-US"/>
        </w:rPr>
        <w:t>,</w:t>
      </w:r>
      <w:r>
        <w:fldChar w:fldCharType="begin"/>
      </w:r>
      <w:r>
        <w:instrText xml:space="preserve">HYPERLINK  \l "bookmark891" \o "Current Document" </w:instrText>
      </w:r>
      <w:r>
        <w:fldChar w:fldCharType="separate"/>
      </w:r>
      <w:r>
        <w:rPr>
          <w:color w:val="000000"/>
          <w:spacing w:val="0"/>
          <w:w w:val="100"/>
          <w:position w:val="0"/>
          <w:lang w:val="en-US" w:eastAsia="en-US" w:bidi="en-US"/>
        </w:rPr>
        <w:t xml:space="preserve"> </w:t>
      </w:r>
      <w:r>
        <w:rPr>
          <w:rStyle w:val="229"/>
          <w:b/>
          <w:bCs/>
        </w:rPr>
        <w:t>146</w:t>
      </w:r>
      <w:r>
        <w:fldChar w:fldCharType="end"/>
      </w:r>
      <w:r>
        <w:rPr>
          <w:color w:val="000000"/>
          <w:spacing w:val="0"/>
          <w:w w:val="100"/>
          <w:position w:val="0"/>
          <w:lang w:val="en-US" w:eastAsia="en-US" w:bidi="en-US"/>
        </w:rPr>
        <w:t>,</w:t>
      </w:r>
      <w:r>
        <w:fldChar w:fldCharType="begin"/>
      </w:r>
      <w:r>
        <w:instrText xml:space="preserve">HYPERLINK  \l "bookmark900" \o "Current Document" </w:instrText>
      </w:r>
      <w:r>
        <w:fldChar w:fldCharType="separate"/>
      </w:r>
      <w:r>
        <w:rPr>
          <w:color w:val="000000"/>
          <w:spacing w:val="0"/>
          <w:w w:val="100"/>
          <w:position w:val="0"/>
          <w:lang w:val="en-US" w:eastAsia="en-US" w:bidi="en-US"/>
        </w:rPr>
        <w:t xml:space="preserve"> </w:t>
      </w:r>
      <w:r>
        <w:rPr>
          <w:rStyle w:val="229"/>
          <w:b/>
          <w:bCs/>
        </w:rPr>
        <w:t>147</w:t>
      </w:r>
      <w:r>
        <w:fldChar w:fldCharType="end"/>
      </w:r>
      <w:r>
        <w:rPr>
          <w:color w:val="000000"/>
          <w:spacing w:val="0"/>
          <w:w w:val="100"/>
          <w:position w:val="0"/>
          <w:lang w:val="en-US" w:eastAsia="en-US" w:bidi="en-US"/>
        </w:rPr>
        <w:t xml:space="preserve">, </w:t>
      </w:r>
      <w:r>
        <w:fldChar w:fldCharType="begin"/>
      </w:r>
      <w:r>
        <w:instrText xml:space="preserve">HYPERLINK  \l "bookmark1576" \o "Current Document" </w:instrText>
      </w:r>
      <w:r>
        <w:fldChar w:fldCharType="separate"/>
      </w:r>
      <w:r>
        <w:rPr>
          <w:rStyle w:val="229"/>
          <w:b/>
          <w:bCs/>
        </w:rPr>
        <w:t>253</w:t>
      </w:r>
      <w:r>
        <w:fldChar w:fldCharType="end"/>
      </w:r>
      <w:r>
        <w:rPr>
          <w:color w:val="000000"/>
          <w:spacing w:val="0"/>
          <w:w w:val="100"/>
          <w:position w:val="0"/>
          <w:lang w:val="en-US" w:eastAsia="en-US" w:bidi="en-US"/>
        </w:rPr>
        <w:t>,</w:t>
      </w:r>
      <w:r>
        <w:fldChar w:fldCharType="begin"/>
      </w:r>
      <w:r>
        <w:instrText xml:space="preserve">HYPERLINK  \l "bookmark1808"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rStyle w:val="229"/>
          <w:b/>
          <w:bCs/>
        </w:rPr>
        <w:t xml:space="preserve"> </w:t>
      </w:r>
      <w:r>
        <w:rPr>
          <w:color w:val="000000"/>
          <w:spacing w:val="0"/>
          <w:w w:val="100"/>
          <w:position w:val="0"/>
          <w:lang w:val="en-US" w:eastAsia="en-US" w:bidi="en-US"/>
        </w:rPr>
        <w:t>prog1 function</w:t>
      </w:r>
      <w:r>
        <w:fldChar w:fldCharType="begin"/>
      </w:r>
      <w:r>
        <w:instrText xml:space="preserve">HYPERLINK  \l "bookmark907" \o "Current Document" </w:instrText>
      </w:r>
      <w:r>
        <w:fldChar w:fldCharType="separate"/>
      </w:r>
      <w:r>
        <w:rPr>
          <w:color w:val="000000"/>
          <w:spacing w:val="0"/>
          <w:w w:val="100"/>
          <w:position w:val="0"/>
          <w:lang w:val="en-US" w:eastAsia="en-US" w:bidi="en-US"/>
        </w:rPr>
        <w:t xml:space="preserve"> </w:t>
      </w:r>
      <w:r>
        <w:rPr>
          <w:rStyle w:val="229"/>
          <w:b/>
          <w:bCs/>
        </w:rPr>
        <w:t>149</w:t>
      </w:r>
      <w:r>
        <w:fldChar w:fldCharType="end"/>
      </w:r>
      <w:r>
        <w:rPr>
          <w:rStyle w:val="229"/>
          <w:b/>
          <w:bCs/>
        </w:rPr>
        <w:t xml:space="preserve"> </w:t>
      </w:r>
      <w:r>
        <w:rPr>
          <w:color w:val="000000"/>
          <w:spacing w:val="0"/>
          <w:w w:val="100"/>
          <w:position w:val="0"/>
          <w:lang w:val="en-US" w:eastAsia="en-US" w:bidi="en-US"/>
        </w:rPr>
        <w:t>prog2 function</w:t>
      </w:r>
      <w:r>
        <w:fldChar w:fldCharType="begin"/>
      </w:r>
      <w:r>
        <w:instrText xml:space="preserve">HYPERLINK  \l "bookmark909" \o "Current Document" </w:instrText>
      </w:r>
      <w:r>
        <w:fldChar w:fldCharType="separate"/>
      </w:r>
      <w:r>
        <w:rPr>
          <w:color w:val="000000"/>
          <w:spacing w:val="0"/>
          <w:w w:val="100"/>
          <w:position w:val="0"/>
          <w:lang w:val="en-US" w:eastAsia="en-US" w:bidi="en-US"/>
        </w:rPr>
        <w:t xml:space="preserve"> </w:t>
      </w:r>
      <w:r>
        <w:rPr>
          <w:rStyle w:val="229"/>
          <w:b/>
          <w:bCs/>
        </w:rPr>
        <w:t>149</w:t>
      </w:r>
      <w:r>
        <w:fldChar w:fldCharType="end"/>
      </w:r>
      <w:r>
        <w:rPr>
          <w:rStyle w:val="229"/>
          <w:b/>
          <w:bCs/>
        </w:rPr>
        <w:t xml:space="preserve"> </w:t>
      </w:r>
      <w:r>
        <w:rPr>
          <w:color w:val="000000"/>
          <w:spacing w:val="0"/>
          <w:w w:val="100"/>
          <w:position w:val="0"/>
          <w:lang w:val="en-US" w:eastAsia="en-US" w:bidi="en-US"/>
        </w:rPr>
        <w:t xml:space="preserve">Prolog language comparison </w:t>
      </w:r>
      <w:r>
        <w:fldChar w:fldCharType="begin"/>
      </w:r>
      <w:r>
        <w:instrText xml:space="preserve">HYPERLINK  \l "bookmark1641" \o "Current Document" </w:instrText>
      </w:r>
      <w:r>
        <w:fldChar w:fldCharType="separate"/>
      </w:r>
      <w:r>
        <w:rPr>
          <w:rStyle w:val="229"/>
          <w:b/>
          <w:bCs/>
        </w:rPr>
        <w:t>266</w:t>
      </w:r>
      <w:r>
        <w:fldChar w:fldCharType="end"/>
      </w:r>
      <w:r>
        <w:rPr>
          <w:rStyle w:val="229"/>
          <w:b/>
          <w:bCs/>
        </w:rPr>
        <w:t xml:space="preserve"> </w:t>
      </w:r>
      <w:r>
        <w:rPr>
          <w:color w:val="000000"/>
          <w:spacing w:val="0"/>
          <w:w w:val="100"/>
          <w:position w:val="0"/>
          <w:lang w:val="en-US" w:eastAsia="en-US" w:bidi="en-US"/>
        </w:rPr>
        <w:t xml:space="preserve">property name/value pairs </w:t>
      </w:r>
      <w:r>
        <w:fldChar w:fldCharType="begin"/>
      </w:r>
      <w:r>
        <w:instrText xml:space="preserve">HYPERLINK  \l "bookmark483" \o "Current Document" </w:instrText>
      </w:r>
      <w:r>
        <w:fldChar w:fldCharType="separate"/>
      </w:r>
      <w:r>
        <w:rPr>
          <w:color w:val="000000"/>
          <w:spacing w:val="0"/>
          <w:w w:val="100"/>
          <w:position w:val="0"/>
          <w:lang w:val="en-US" w:eastAsia="en-US" w:bidi="en-US"/>
        </w:rPr>
        <w:t>97</w:t>
      </w:r>
      <w:r>
        <w:fldChar w:fldCharType="end"/>
      </w:r>
      <w:r>
        <w:rPr>
          <w:color w:val="000000"/>
          <w:spacing w:val="0"/>
          <w:w w:val="100"/>
          <w:position w:val="0"/>
          <w:lang w:val="en-US" w:eastAsia="en-US" w:bidi="en-US"/>
        </w:rPr>
        <w:t xml:space="preserve"> putd function </w:t>
      </w:r>
      <w:r>
        <w:fldChar w:fldCharType="begin"/>
      </w:r>
      <w:r>
        <w:instrText xml:space="preserve">HYPERLINK  \l "bookmark1321" \o "Current Document" </w:instrText>
      </w:r>
      <w:r>
        <w:fldChar w:fldCharType="separate"/>
      </w:r>
      <w:r>
        <w:rPr>
          <w:rStyle w:val="229"/>
          <w:b/>
          <w:bCs/>
        </w:rPr>
        <w:t>210</w:t>
      </w:r>
      <w:r>
        <w:fldChar w:fldCharType="end"/>
      </w:r>
      <w:r>
        <w:rPr>
          <w:color w:val="000000"/>
          <w:spacing w:val="0"/>
          <w:w w:val="100"/>
          <w:position w:val="0"/>
          <w:lang w:val="en-US" w:eastAsia="en-US" w:bidi="en-US"/>
        </w:rPr>
        <w:t>,</w:t>
      </w:r>
      <w:r>
        <w:fldChar w:fldCharType="begin"/>
      </w:r>
      <w:r>
        <w:instrText xml:space="preserve">HYPERLINK  \l "bookmark1811"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rStyle w:val="229"/>
          <w:b/>
          <w:bCs/>
        </w:rPr>
        <w:t xml:space="preserve"> </w:t>
      </w:r>
      <w:r>
        <w:rPr>
          <w:color w:val="000000"/>
          <w:spacing w:val="0"/>
          <w:w w:val="100"/>
          <w:position w:val="0"/>
          <w:lang w:val="en-US" w:eastAsia="en-US" w:bidi="en-US"/>
        </w:rPr>
        <w:t>putprop function</w:t>
      </w:r>
      <w:r>
        <w:fldChar w:fldCharType="begin"/>
      </w:r>
      <w:r>
        <w:instrText xml:space="preserve">HYPERLINK  \l "bookmark511" \o "Current Document" </w:instrText>
      </w:r>
      <w:r>
        <w:fldChar w:fldCharType="separate"/>
      </w:r>
      <w:r>
        <w:rPr>
          <w:color w:val="000000"/>
          <w:spacing w:val="0"/>
          <w:w w:val="100"/>
          <w:position w:val="0"/>
          <w:lang w:val="en-US" w:eastAsia="en-US" w:bidi="en-US"/>
        </w:rPr>
        <w:t xml:space="preserve"> </w:t>
      </w:r>
      <w:r>
        <w:rPr>
          <w:rStyle w:val="229"/>
          <w:b/>
          <w:bCs/>
        </w:rPr>
        <w:t>101</w:t>
      </w:r>
      <w:r>
        <w:fldChar w:fldCharType="end"/>
      </w:r>
      <w:r>
        <w:rPr>
          <w:color w:val="000000"/>
          <w:spacing w:val="0"/>
          <w:w w:val="100"/>
          <w:position w:val="0"/>
          <w:lang w:val="en-US" w:eastAsia="en-US" w:bidi="en-US"/>
        </w:rPr>
        <w:t xml:space="preserve">, </w:t>
      </w:r>
      <w:r>
        <w:fldChar w:fldCharType="begin"/>
      </w:r>
      <w:r>
        <w:instrText xml:space="preserve">HYPERLINK  \l "bookmark1475" \o "Current Document" </w:instrText>
      </w:r>
      <w:r>
        <w:fldChar w:fldCharType="separate"/>
      </w:r>
      <w:r>
        <w:rPr>
          <w:rStyle w:val="229"/>
          <w:b/>
          <w:bCs/>
        </w:rPr>
        <w:t>234</w:t>
      </w:r>
      <w:r>
        <w:fldChar w:fldCharType="end"/>
      </w:r>
      <w:r>
        <w:rPr>
          <w:color w:val="000000"/>
          <w:spacing w:val="0"/>
          <w:w w:val="100"/>
          <w:position w:val="0"/>
          <w:lang w:val="en-US" w:eastAsia="en-US" w:bidi="en-US"/>
        </w:rPr>
        <w:t>,</w:t>
      </w:r>
      <w:r>
        <w:fldChar w:fldCharType="begin"/>
      </w:r>
      <w:r>
        <w:instrText xml:space="preserve">HYPERLINK  \l "bookmark1813"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rStyle w:val="229"/>
          <w:b/>
          <w:bCs/>
        </w:rPr>
        <w:t xml:space="preserve"> </w:t>
      </w:r>
      <w:r>
        <w:rPr>
          <w:color w:val="000000"/>
          <w:spacing w:val="0"/>
          <w:w w:val="100"/>
          <w:position w:val="0"/>
          <w:lang w:val="en-US" w:eastAsia="en-US" w:bidi="en-US"/>
        </w:rPr>
        <w:t xml:space="preserve">putpropq function </w:t>
      </w:r>
      <w:r>
        <w:fldChar w:fldCharType="begin"/>
      </w:r>
      <w:r>
        <w:instrText xml:space="preserve">HYPERLINK  \l "bookmark499" \o "Current Document" </w:instrText>
      </w:r>
      <w:r>
        <w:fldChar w:fldCharType="separate"/>
      </w:r>
      <w:r>
        <w:rPr>
          <w:color w:val="000000"/>
          <w:spacing w:val="0"/>
          <w:w w:val="100"/>
          <w:position w:val="0"/>
          <w:lang w:val="en-US" w:eastAsia="en-US" w:bidi="en-US"/>
        </w:rPr>
        <w:t>98</w:t>
      </w:r>
      <w:r>
        <w:fldChar w:fldCharType="end"/>
      </w:r>
      <w:r>
        <w:rPr>
          <w:color w:val="000000"/>
          <w:spacing w:val="0"/>
          <w:w w:val="100"/>
          <w:position w:val="0"/>
          <w:lang w:val="en-US" w:eastAsia="en-US" w:bidi="en-US"/>
        </w:rPr>
        <w:t>,</w:t>
      </w:r>
      <w:r>
        <w:fldChar w:fldCharType="begin"/>
      </w:r>
      <w:r>
        <w:instrText xml:space="preserve">HYPERLINK  \l "bookmark716" \o "Current Document" </w:instrText>
      </w:r>
      <w:r>
        <w:fldChar w:fldCharType="separate"/>
      </w:r>
      <w:r>
        <w:rPr>
          <w:color w:val="000000"/>
          <w:spacing w:val="0"/>
          <w:w w:val="100"/>
          <w:position w:val="0"/>
          <w:lang w:val="en-US" w:eastAsia="en-US" w:bidi="en-US"/>
        </w:rPr>
        <w:t xml:space="preserve"> </w:t>
      </w:r>
      <w:r>
        <w:rPr>
          <w:rStyle w:val="229"/>
          <w:b/>
          <w:bCs/>
        </w:rPr>
        <w:t>127</w:t>
      </w:r>
      <w:r>
        <w:fldChar w:fldCharType="end"/>
      </w:r>
      <w:r>
        <w:rPr>
          <w:rStyle w:val="229"/>
          <w:b/>
          <w:bCs/>
        </w:rPr>
        <w:t xml:space="preserve"> </w:t>
      </w:r>
      <w:r>
        <w:rPr>
          <w:color w:val="000000"/>
          <w:spacing w:val="0"/>
          <w:w w:val="100"/>
          <w:position w:val="0"/>
          <w:lang w:val="en-US" w:eastAsia="en-US" w:bidi="en-US"/>
        </w:rPr>
        <w:t>putpropqq function</w:t>
      </w:r>
      <w:r>
        <w:fldChar w:fldCharType="begin"/>
      </w:r>
      <w:r>
        <w:instrText xml:space="preserve">HYPERLINK  \l "bookmark677" \o "Current Document" </w:instrText>
      </w:r>
      <w:r>
        <w:fldChar w:fldCharType="separate"/>
      </w:r>
      <w:r>
        <w:rPr>
          <w:color w:val="000000"/>
          <w:spacing w:val="0"/>
          <w:w w:val="100"/>
          <w:position w:val="0"/>
          <w:lang w:val="en-US" w:eastAsia="en-US" w:bidi="en-US"/>
        </w:rPr>
        <w:t xml:space="preserve"> </w:t>
      </w:r>
      <w:r>
        <w:rPr>
          <w:rStyle w:val="229"/>
          <w:b/>
          <w:bCs/>
        </w:rPr>
        <w:t>126</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Q</w:t>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querying system status</w:t>
      </w:r>
      <w:r>
        <w:fldChar w:fldCharType="begin"/>
      </w:r>
      <w:r>
        <w:instrText xml:space="preserve">HYPERLINK  \l "bookmark1082" \o "Current Document" </w:instrText>
      </w:r>
      <w:r>
        <w:fldChar w:fldCharType="separate"/>
      </w:r>
      <w:r>
        <w:rPr>
          <w:color w:val="000000"/>
          <w:spacing w:val="0"/>
          <w:w w:val="100"/>
          <w:position w:val="0"/>
          <w:lang w:val="en-US" w:eastAsia="en-US" w:bidi="en-US"/>
        </w:rPr>
        <w:t xml:space="preserve"> </w:t>
      </w:r>
      <w:r>
        <w:rPr>
          <w:rStyle w:val="229"/>
          <w:b/>
          <w:bCs/>
        </w:rPr>
        <w:t>174</w:t>
      </w:r>
      <w:r>
        <w:fldChar w:fldCharType="end"/>
      </w:r>
      <w:r>
        <w:rPr>
          <w:rStyle w:val="229"/>
          <w:b/>
          <w:bCs/>
        </w:rPr>
        <w:t xml:space="preserve"> </w:t>
      </w:r>
      <w:r>
        <w:rPr>
          <w:color w:val="000000"/>
          <w:spacing w:val="0"/>
          <w:w w:val="100"/>
          <w:position w:val="0"/>
          <w:lang w:val="en-US" w:eastAsia="en-US" w:bidi="en-US"/>
        </w:rPr>
        <w:t xml:space="preserve">quick reference for chapters </w:t>
      </w:r>
      <w:r>
        <w:fldChar w:fldCharType="begin"/>
      </w:r>
      <w:r>
        <w:instrText xml:space="preserve">HYPERLINK  \l "bookmark12" \o "Current Document" </w:instrText>
      </w:r>
      <w:r>
        <w:fldChar w:fldCharType="separate"/>
      </w:r>
      <w:r>
        <w:rPr>
          <w:color w:val="000000"/>
          <w:spacing w:val="0"/>
          <w:w w:val="100"/>
          <w:position w:val="0"/>
          <w:lang w:val="en-US" w:eastAsia="en-US" w:bidi="en-US"/>
        </w:rPr>
        <w:t>21</w:t>
      </w:r>
      <w:r>
        <w:fldChar w:fldCharType="end"/>
      </w:r>
      <w:r>
        <w:rPr>
          <w:color w:val="000000"/>
          <w:spacing w:val="0"/>
          <w:w w:val="100"/>
          <w:position w:val="0"/>
          <w:lang w:val="en-US" w:eastAsia="en-US" w:bidi="en-US"/>
        </w:rPr>
        <w:t xml:space="preserve"> quick reference tool </w:t>
      </w:r>
      <w:r>
        <w:fldChar w:fldCharType="begin"/>
      </w:r>
      <w:r>
        <w:instrText xml:space="preserve">HYPERLINK  \l "bookmark22" \o "Current Document" </w:instrText>
      </w:r>
      <w:r>
        <w:fldChar w:fldCharType="separate"/>
      </w:r>
      <w:r>
        <w:rPr>
          <w:rStyle w:val="229"/>
          <w:b/>
          <w:bCs/>
        </w:rPr>
        <w:t>25</w:t>
      </w:r>
      <w:r>
        <w:fldChar w:fldCharType="end"/>
      </w:r>
      <w:r>
        <w:rPr>
          <w:rStyle w:val="229"/>
          <w:b/>
          <w:bCs/>
        </w:rPr>
        <w:t xml:space="preserve"> </w:t>
      </w:r>
      <w:r>
        <w:rPr>
          <w:color w:val="000000"/>
          <w:spacing w:val="0"/>
          <w:w w:val="100"/>
          <w:position w:val="0"/>
          <w:lang w:val="en-US" w:eastAsia="en-US" w:bidi="en-US"/>
        </w:rPr>
        <w:t>quoting</w:t>
      </w:r>
      <w:r>
        <w:fldChar w:fldCharType="begin"/>
      </w:r>
      <w:r>
        <w:instrText xml:space="preserve">HYPERLINK  \l "bookmark703"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color w:val="000000"/>
          <w:spacing w:val="0"/>
          <w:w w:val="100"/>
          <w:position w:val="0"/>
          <w:lang w:val="en-US" w:eastAsia="en-US" w:bidi="en-US"/>
        </w:rPr>
        <w:t xml:space="preserve">, </w:t>
      </w:r>
      <w:r>
        <w:fldChar w:fldCharType="begin"/>
      </w:r>
      <w:r>
        <w:instrText xml:space="preserve">HYPERLINK  \l "bookmark1645" \o "Current Document" </w:instrText>
      </w:r>
      <w:r>
        <w:fldChar w:fldCharType="separate"/>
      </w:r>
      <w:r>
        <w:rPr>
          <w:rStyle w:val="229"/>
          <w:b/>
          <w:bCs/>
        </w:rPr>
        <w:t>266</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R</w:t>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read-eval-print loop</w:t>
      </w:r>
      <w:r>
        <w:fldChar w:fldCharType="begin"/>
      </w:r>
      <w:r>
        <w:instrText xml:space="preserve">HYPERLINK  \l "bookmark1297" \o "Current Document" </w:instrText>
      </w:r>
      <w:r>
        <w:fldChar w:fldCharType="separate"/>
      </w:r>
      <w:r>
        <w:rPr>
          <w:color w:val="000000"/>
          <w:spacing w:val="0"/>
          <w:w w:val="100"/>
          <w:position w:val="0"/>
          <w:lang w:val="en-US" w:eastAsia="en-US" w:bidi="en-US"/>
        </w:rPr>
        <w:t xml:space="preserve"> </w:t>
      </w:r>
      <w:r>
        <w:rPr>
          <w:rStyle w:val="229"/>
          <w:b/>
          <w:bCs/>
        </w:rPr>
        <w:t>206</w:t>
      </w:r>
      <w:r>
        <w:fldChar w:fldCharType="end"/>
      </w:r>
      <w:r>
        <w:rPr>
          <w:rStyle w:val="229"/>
          <w:b/>
          <w:bCs/>
        </w:rPr>
        <w:t xml:space="preserve"> </w:t>
      </w:r>
      <w:r>
        <w:rPr>
          <w:color w:val="000000"/>
          <w:spacing w:val="0"/>
          <w:w w:val="100"/>
          <w:position w:val="0"/>
          <w:lang w:val="en-US" w:eastAsia="en-US" w:bidi="en-US"/>
        </w:rPr>
        <w:t>reading UNIX text files</w:t>
      </w:r>
      <w:r>
        <w:fldChar w:fldCharType="begin"/>
      </w:r>
      <w:r>
        <w:instrText xml:space="preserve">HYPERLINK  \l "bookmark156" \o "Current Document" </w:instrText>
      </w:r>
      <w:r>
        <w:fldChar w:fldCharType="separate"/>
      </w:r>
      <w:r>
        <w:rPr>
          <w:color w:val="000000"/>
          <w:spacing w:val="0"/>
          <w:w w:val="100"/>
          <w:position w:val="0"/>
          <w:lang w:val="en-US" w:eastAsia="en-US" w:bidi="en-US"/>
        </w:rPr>
        <w:t xml:space="preserve"> </w:t>
      </w:r>
      <w:r>
        <w:rPr>
          <w:rStyle w:val="229"/>
          <w:b/>
          <w:bCs/>
        </w:rPr>
        <w:t>48</w:t>
      </w:r>
      <w:r>
        <w:fldChar w:fldCharType="end"/>
      </w:r>
      <w:r>
        <w:rPr>
          <w:rStyle w:val="229"/>
          <w:b/>
          <w:bCs/>
        </w:rPr>
        <w:t xml:space="preserve"> </w:t>
      </w:r>
      <w:r>
        <w:rPr>
          <w:color w:val="000000"/>
          <w:spacing w:val="0"/>
          <w:w w:val="100"/>
          <w:position w:val="0"/>
          <w:lang w:val="en-US" w:eastAsia="en-US" w:bidi="en-US"/>
        </w:rPr>
        <w:t>readTable function</w:t>
      </w:r>
      <w:r>
        <w:fldChar w:fldCharType="begin"/>
      </w:r>
      <w:r>
        <w:instrText xml:space="preserve">HYPERLINK  \l "bookmark651"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rStyle w:val="229"/>
          <w:b/>
          <w:bCs/>
        </w:rPr>
        <w:t xml:space="preserve"> </w:t>
      </w:r>
      <w:r>
        <w:rPr>
          <w:color w:val="000000"/>
          <w:spacing w:val="0"/>
          <w:w w:val="100"/>
          <w:position w:val="0"/>
          <w:lang w:val="en-US" w:eastAsia="en-US" w:bidi="en-US"/>
        </w:rPr>
        <w:t xml:space="preserve">regExitAfter function </w:t>
      </w:r>
      <w:r>
        <w:fldChar w:fldCharType="begin"/>
      </w:r>
      <w:r>
        <w:instrText xml:space="preserve">HYPERLINK  \l "bookmark1424" \o "Current Document" </w:instrText>
      </w:r>
      <w:r>
        <w:fldChar w:fldCharType="separate"/>
      </w:r>
      <w:r>
        <w:rPr>
          <w:rStyle w:val="229"/>
          <w:b/>
          <w:bCs/>
        </w:rPr>
        <w:t>223</w:t>
      </w:r>
      <w:r>
        <w:fldChar w:fldCharType="end"/>
      </w:r>
      <w:r>
        <w:rPr>
          <w:rStyle w:val="229"/>
          <w:b/>
          <w:bCs/>
        </w:rPr>
        <w:t xml:space="preserve"> </w:t>
      </w:r>
      <w:r>
        <w:rPr>
          <w:color w:val="000000"/>
          <w:spacing w:val="0"/>
          <w:w w:val="100"/>
          <w:position w:val="0"/>
          <w:lang w:val="en-US" w:eastAsia="en-US" w:bidi="en-US"/>
        </w:rPr>
        <w:t xml:space="preserve">regExitBefore function </w:t>
      </w:r>
      <w:r>
        <w:fldChar w:fldCharType="begin"/>
      </w:r>
      <w:r>
        <w:instrText xml:space="preserve">HYPERLINK  \l "bookmark1425" \o "Current Document" </w:instrText>
      </w:r>
      <w:r>
        <w:fldChar w:fldCharType="separate"/>
      </w:r>
      <w:r>
        <w:rPr>
          <w:rStyle w:val="229"/>
          <w:b/>
          <w:bCs/>
        </w:rPr>
        <w:t>223</w:t>
      </w:r>
      <w:r>
        <w:fldChar w:fldCharType="end"/>
      </w:r>
      <w:r>
        <w:rPr>
          <w:rStyle w:val="229"/>
          <w:b/>
          <w:bCs/>
        </w:rPr>
        <w:t xml:space="preserve"> </w:t>
      </w:r>
      <w:r>
        <w:rPr>
          <w:color w:val="000000"/>
          <w:spacing w:val="0"/>
          <w:w w:val="100"/>
          <w:position w:val="0"/>
          <w:lang w:val="en-US" w:eastAsia="en-US" w:bidi="en-US"/>
        </w:rPr>
        <w:t xml:space="preserve">relational operators </w:t>
      </w:r>
      <w:r>
        <w:fldChar w:fldCharType="begin"/>
      </w:r>
      <w:r>
        <w:instrText xml:space="preserve">HYPERLINK  \l "bookmark164" \o "Current Document" </w:instrText>
      </w:r>
      <w:r>
        <w:fldChar w:fldCharType="separate"/>
      </w:r>
      <w:r>
        <w:rPr>
          <w:color w:val="000000"/>
          <w:spacing w:val="0"/>
          <w:w w:val="100"/>
          <w:position w:val="0"/>
          <w:lang w:val="en-US" w:eastAsia="en-US" w:bidi="en-US"/>
        </w:rPr>
        <w:t>50</w:t>
      </w:r>
      <w:r>
        <w:fldChar w:fldCharType="end"/>
      </w:r>
      <w:r>
        <w:rPr>
          <w:color w:val="000000"/>
          <w:spacing w:val="0"/>
          <w:w w:val="100"/>
          <w:position w:val="0"/>
          <w:lang w:val="en-US" w:eastAsia="en-US" w:bidi="en-US"/>
        </w:rPr>
        <w:t>,</w:t>
      </w:r>
      <w:r>
        <w:fldChar w:fldCharType="begin"/>
      </w:r>
      <w:r>
        <w:instrText xml:space="preserve">HYPERLINK  \l "bookmark794"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relative path</w:t>
      </w:r>
      <w:r>
        <w:fldChar w:fldCharType="begin"/>
      </w:r>
      <w:r>
        <w:instrText xml:space="preserve">HYPERLINK  \l "bookmark928"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remd function</w:t>
      </w:r>
      <w:r>
        <w:fldChar w:fldCharType="begin"/>
      </w:r>
      <w:r>
        <w:instrText xml:space="preserve">HYPERLINK  \l "bookmark1208" \o "Current Document" </w:instrText>
      </w:r>
      <w:r>
        <w:fldChar w:fldCharType="separate"/>
      </w:r>
      <w:r>
        <w:rPr>
          <w:color w:val="000000"/>
          <w:spacing w:val="0"/>
          <w:w w:val="100"/>
          <w:position w:val="0"/>
          <w:lang w:val="en-US" w:eastAsia="en-US" w:bidi="en-US"/>
        </w:rPr>
        <w:t xml:space="preserve"> </w:t>
      </w:r>
      <w:r>
        <w:rPr>
          <w:rStyle w:val="229"/>
          <w:b/>
          <w:bCs/>
        </w:rPr>
        <w:t>191</w:t>
      </w:r>
      <w:r>
        <w:fldChar w:fldCharType="end"/>
      </w:r>
      <w:r>
        <w:rPr>
          <w:rStyle w:val="229"/>
          <w:b/>
          <w:bCs/>
        </w:rPr>
        <w:t xml:space="preserve"> </w:t>
      </w:r>
      <w:r>
        <w:rPr>
          <w:color w:val="000000"/>
          <w:spacing w:val="0"/>
          <w:w w:val="100"/>
          <w:position w:val="0"/>
          <w:lang w:val="en-US" w:eastAsia="en-US" w:bidi="en-US"/>
        </w:rPr>
        <w:t>remdq function</w:t>
      </w:r>
      <w:r>
        <w:fldChar w:fldCharType="begin"/>
      </w:r>
      <w:r>
        <w:instrText xml:space="preserve">HYPERLINK  \l "bookmark1211" \o "Current Document" </w:instrText>
      </w:r>
      <w:r>
        <w:fldChar w:fldCharType="separate"/>
      </w:r>
      <w:r>
        <w:rPr>
          <w:color w:val="000000"/>
          <w:spacing w:val="0"/>
          <w:w w:val="100"/>
          <w:position w:val="0"/>
          <w:lang w:val="en-US" w:eastAsia="en-US" w:bidi="en-US"/>
        </w:rPr>
        <w:t xml:space="preserve"> </w:t>
      </w:r>
      <w:r>
        <w:rPr>
          <w:rStyle w:val="229"/>
          <w:b/>
          <w:bCs/>
        </w:rPr>
        <w:t>191</w:t>
      </w:r>
      <w:r>
        <w:fldChar w:fldCharType="end"/>
      </w:r>
      <w:r>
        <w:rPr>
          <w:rStyle w:val="229"/>
          <w:b/>
          <w:bCs/>
        </w:rPr>
        <w:t xml:space="preserve"> </w:t>
      </w:r>
      <w:r>
        <w:rPr>
          <w:color w:val="000000"/>
          <w:spacing w:val="0"/>
          <w:w w:val="100"/>
          <w:position w:val="0"/>
          <w:lang w:val="en-US" w:eastAsia="en-US" w:bidi="en-US"/>
        </w:rPr>
        <w:t>remove function</w:t>
      </w:r>
      <w:r>
        <w:fldChar w:fldCharType="begin"/>
      </w:r>
      <w:r>
        <w:instrText xml:space="preserve">HYPERLINK  \l "bookmark1203" \o "Current Document" </w:instrText>
      </w:r>
      <w:r>
        <w:fldChar w:fldCharType="separate"/>
      </w:r>
      <w:r>
        <w:rPr>
          <w:color w:val="000000"/>
          <w:spacing w:val="0"/>
          <w:w w:val="100"/>
          <w:position w:val="0"/>
          <w:lang w:val="en-US" w:eastAsia="en-US" w:bidi="en-US"/>
        </w:rPr>
        <w:t xml:space="preserve"> </w:t>
      </w:r>
      <w:r>
        <w:rPr>
          <w:rStyle w:val="229"/>
          <w:b/>
          <w:bCs/>
        </w:rPr>
        <w:t>190</w:t>
      </w:r>
      <w:r>
        <w:fldChar w:fldCharType="end"/>
      </w:r>
      <w:r>
        <w:rPr>
          <w:rStyle w:val="229"/>
          <w:b/>
          <w:bCs/>
        </w:rPr>
        <w:t xml:space="preserve"> </w:t>
      </w:r>
      <w:r>
        <w:rPr>
          <w:color w:val="000000"/>
          <w:spacing w:val="0"/>
          <w:w w:val="100"/>
          <w:position w:val="0"/>
          <w:lang w:val="en-US" w:eastAsia="en-US" w:bidi="en-US"/>
        </w:rPr>
        <w:t>remprop function</w:t>
      </w:r>
      <w:r>
        <w:fldChar w:fldCharType="begin"/>
      </w:r>
      <w:r>
        <w:instrText xml:space="preserve">HYPERLINK  \l "bookmark514" \o "Current Document" </w:instrText>
      </w:r>
      <w:r>
        <w:fldChar w:fldCharType="separate"/>
      </w:r>
      <w:r>
        <w:rPr>
          <w:color w:val="000000"/>
          <w:spacing w:val="0"/>
          <w:w w:val="100"/>
          <w:position w:val="0"/>
          <w:lang w:val="en-US" w:eastAsia="en-US" w:bidi="en-US"/>
        </w:rPr>
        <w:t xml:space="preserve"> </w:t>
      </w:r>
      <w:r>
        <w:rPr>
          <w:rStyle w:val="229"/>
          <w:b/>
          <w:bCs/>
        </w:rPr>
        <w:t>102</w:t>
      </w:r>
      <w:r>
        <w:fldChar w:fldCharType="end"/>
      </w:r>
      <w:r>
        <w:rPr>
          <w:rStyle w:val="229"/>
          <w:b/>
          <w:bCs/>
        </w:rPr>
        <w:t xml:space="preserve"> </w:t>
      </w:r>
      <w:r>
        <w:rPr>
          <w:color w:val="000000"/>
          <w:spacing w:val="0"/>
          <w:w w:val="100"/>
          <w:position w:val="0"/>
          <w:lang w:val="en-US" w:eastAsia="en-US" w:bidi="en-US"/>
        </w:rPr>
        <w:t>remq function</w:t>
      </w:r>
      <w:r>
        <w:fldChar w:fldCharType="begin"/>
      </w:r>
      <w:r>
        <w:instrText xml:space="preserve">HYPERLINK  \l "bookmark1205" \o "Current Document" </w:instrText>
      </w:r>
      <w:r>
        <w:fldChar w:fldCharType="separate"/>
      </w:r>
      <w:r>
        <w:rPr>
          <w:color w:val="000000"/>
          <w:spacing w:val="0"/>
          <w:w w:val="100"/>
          <w:position w:val="0"/>
          <w:lang w:val="en-US" w:eastAsia="en-US" w:bidi="en-US"/>
        </w:rPr>
        <w:t xml:space="preserve"> </w:t>
      </w:r>
      <w:r>
        <w:rPr>
          <w:rStyle w:val="229"/>
          <w:b/>
          <w:bCs/>
        </w:rPr>
        <w:t>190</w:t>
      </w:r>
      <w:r>
        <w:fldChar w:fldCharType="end"/>
      </w:r>
      <w:r>
        <w:rPr>
          <w:rStyle w:val="229"/>
          <w:b/>
          <w:bCs/>
        </w:rPr>
        <w:t xml:space="preserve"> </w:t>
      </w:r>
      <w:r>
        <w:rPr>
          <w:color w:val="000000"/>
          <w:spacing w:val="0"/>
          <w:w w:val="100"/>
          <w:position w:val="0"/>
          <w:lang w:val="en-US" w:eastAsia="en-US" w:bidi="en-US"/>
        </w:rPr>
        <w:t>reserved names</w:t>
      </w:r>
      <w:r>
        <w:fldChar w:fldCharType="begin"/>
      </w:r>
      <w:r>
        <w:instrText xml:space="preserve">HYPERLINK  \l "bookmark415" \o "Current Document" </w:instrText>
      </w:r>
      <w:r>
        <w:fldChar w:fldCharType="separate"/>
      </w:r>
      <w:r>
        <w:rPr>
          <w:color w:val="000000"/>
          <w:spacing w:val="0"/>
          <w:w w:val="100"/>
          <w:position w:val="0"/>
          <w:lang w:val="en-US" w:eastAsia="en-US" w:bidi="en-US"/>
        </w:rPr>
        <w:t xml:space="preserve"> 88</w:t>
      </w:r>
      <w:r>
        <w:fldChar w:fldCharType="end"/>
      </w:r>
      <w:r>
        <w:rPr>
          <w:color w:val="000000"/>
          <w:spacing w:val="0"/>
          <w:w w:val="100"/>
          <w:position w:val="0"/>
          <w:lang w:val="en-US" w:eastAsia="en-US" w:bidi="en-US"/>
        </w:rPr>
        <w:t xml:space="preserve"> resume function</w:t>
      </w:r>
      <w:r>
        <w:fldChar w:fldCharType="begin"/>
      </w:r>
      <w:r>
        <w:instrText xml:space="preserve">HYPERLINK  \l "bookmark2002" \o "Current Document" </w:instrText>
      </w:r>
      <w:r>
        <w:fldChar w:fldCharType="separate"/>
      </w:r>
      <w:r>
        <w:rPr>
          <w:color w:val="000000"/>
          <w:spacing w:val="0"/>
          <w:w w:val="100"/>
          <w:position w:val="0"/>
          <w:lang w:val="en-US" w:eastAsia="en-US" w:bidi="en-US"/>
        </w:rPr>
        <w:t xml:space="preserve"> </w:t>
      </w:r>
      <w:r>
        <w:rPr>
          <w:rStyle w:val="229"/>
          <w:b/>
          <w:bCs/>
        </w:rPr>
        <w:t>320</w:t>
      </w:r>
      <w:r>
        <w:fldChar w:fldCharType="end"/>
      </w:r>
      <w:r>
        <w:rPr>
          <w:rStyle w:val="229"/>
          <w:b/>
          <w:bCs/>
        </w:rPr>
        <w:t xml:space="preserve"> </w:t>
      </w:r>
      <w:r>
        <w:rPr>
          <w:color w:val="000000"/>
          <w:spacing w:val="0"/>
          <w:w w:val="100"/>
          <w:position w:val="0"/>
          <w:lang w:val="en-US" w:eastAsia="en-US" w:bidi="en-US"/>
        </w:rPr>
        <w:t>return function</w:t>
      </w:r>
      <w:r>
        <w:fldChar w:fldCharType="begin"/>
      </w:r>
      <w:r>
        <w:instrText xml:space="preserve">HYPERLINK  \l "bookmark894" \o "Current Document" </w:instrText>
      </w:r>
      <w:r>
        <w:fldChar w:fldCharType="separate"/>
      </w:r>
      <w:r>
        <w:rPr>
          <w:color w:val="000000"/>
          <w:spacing w:val="0"/>
          <w:w w:val="100"/>
          <w:position w:val="0"/>
          <w:lang w:val="en-US" w:eastAsia="en-US" w:bidi="en-US"/>
        </w:rPr>
        <w:t xml:space="preserve"> </w:t>
      </w:r>
      <w:r>
        <w:rPr>
          <w:rStyle w:val="229"/>
          <w:b/>
          <w:bCs/>
        </w:rPr>
        <w:t>146</w:t>
      </w:r>
      <w:r>
        <w:fldChar w:fldCharType="end"/>
      </w:r>
      <w:r>
        <w:rPr>
          <w:color w:val="000000"/>
          <w:spacing w:val="0"/>
          <w:w w:val="100"/>
          <w:position w:val="0"/>
          <w:lang w:val="en-US" w:eastAsia="en-US" w:bidi="en-US"/>
        </w:rPr>
        <w:t>,</w:t>
      </w:r>
      <w:r>
        <w:fldChar w:fldCharType="begin"/>
      </w:r>
      <w:r>
        <w:instrText xml:space="preserve">HYPERLINK  \l "bookmark902" \o "Current Document" </w:instrText>
      </w:r>
      <w:r>
        <w:fldChar w:fldCharType="separate"/>
      </w:r>
      <w:r>
        <w:rPr>
          <w:color w:val="000000"/>
          <w:spacing w:val="0"/>
          <w:w w:val="100"/>
          <w:position w:val="0"/>
          <w:lang w:val="en-US" w:eastAsia="en-US" w:bidi="en-US"/>
        </w:rPr>
        <w:t xml:space="preserve"> </w:t>
      </w:r>
      <w:r>
        <w:rPr>
          <w:rStyle w:val="229"/>
          <w:b/>
          <w:bCs/>
        </w:rPr>
        <w:t>148</w:t>
      </w:r>
      <w:r>
        <w:fldChar w:fldCharType="end"/>
      </w:r>
      <w:r>
        <w:rPr>
          <w:rStyle w:val="229"/>
          <w:b/>
          <w:bCs/>
        </w:rPr>
        <w:t xml:space="preserve"> </w:t>
      </w:r>
      <w:r>
        <w:rPr>
          <w:color w:val="000000"/>
          <w:spacing w:val="0"/>
          <w:w w:val="100"/>
          <w:position w:val="0"/>
          <w:lang w:val="en-US" w:eastAsia="en-US" w:bidi="en-US"/>
        </w:rPr>
        <w:t xml:space="preserve">return value (=&gt;) </w:t>
      </w:r>
      <w:r>
        <w:fldChar w:fldCharType="begin"/>
      </w:r>
      <w:r>
        <w:instrText xml:space="preserve">HYPERLINK  \l "bookmark76" \o "Current Document" </w:instrText>
      </w:r>
      <w:r>
        <w:fldChar w:fldCharType="separate"/>
      </w:r>
      <w:r>
        <w:rPr>
          <w:color w:val="000000"/>
          <w:spacing w:val="0"/>
          <w:w w:val="100"/>
          <w:position w:val="0"/>
          <w:lang w:val="en-US" w:eastAsia="en-US" w:bidi="en-US"/>
        </w:rPr>
        <w:t>36</w:t>
      </w:r>
      <w:r>
        <w:fldChar w:fldCharType="end"/>
      </w:r>
      <w:r>
        <w:rPr>
          <w:color w:val="000000"/>
          <w:spacing w:val="0"/>
          <w:w w:val="100"/>
          <w:position w:val="0"/>
          <w:lang w:val="en-US" w:eastAsia="en-US" w:bidi="en-US"/>
        </w:rPr>
        <w:t xml:space="preserve"> returning from a procedure </w:t>
      </w:r>
      <w:r>
        <w:fldChar w:fldCharType="begin"/>
      </w:r>
      <w:r>
        <w:instrText xml:space="preserve">HYPERLINK  \l "bookmark1577" \o "Current Document" </w:instrText>
      </w:r>
      <w:r>
        <w:fldChar w:fldCharType="separate"/>
      </w:r>
      <w:r>
        <w:rPr>
          <w:rStyle w:val="229"/>
          <w:b/>
          <w:bCs/>
        </w:rPr>
        <w:t>253</w:t>
      </w:r>
      <w:r>
        <w:fldChar w:fldCharType="end"/>
      </w:r>
      <w:r>
        <w:rPr>
          <w:rStyle w:val="229"/>
          <w:b/>
          <w:bCs/>
        </w:rPr>
        <w:t xml:space="preserve"> </w:t>
      </w:r>
      <w:r>
        <w:rPr>
          <w:color w:val="000000"/>
          <w:spacing w:val="0"/>
          <w:w w:val="100"/>
          <w:position w:val="0"/>
          <w:lang w:val="en-US" w:eastAsia="en-US" w:bidi="en-US"/>
        </w:rPr>
        <w:t>reverse function</w:t>
      </w:r>
      <w:r>
        <w:fldChar w:fldCharType="begin"/>
      </w:r>
      <w:r>
        <w:instrText xml:space="preserve">HYPERLINK  \l "bookmark1168" \o "Current Document" </w:instrText>
      </w:r>
      <w:r>
        <w:fldChar w:fldCharType="separate"/>
      </w:r>
      <w:r>
        <w:rPr>
          <w:color w:val="000000"/>
          <w:spacing w:val="0"/>
          <w:w w:val="100"/>
          <w:position w:val="0"/>
          <w:lang w:val="en-US" w:eastAsia="en-US" w:bidi="en-US"/>
        </w:rPr>
        <w:t xml:space="preserve"> 186</w:t>
      </w:r>
      <w:r>
        <w:fldChar w:fldCharType="end"/>
      </w:r>
      <w:r>
        <w:rPr>
          <w:color w:val="000000"/>
          <w:spacing w:val="0"/>
          <w:w w:val="100"/>
          <w:position w:val="0"/>
          <w:lang w:val="en-US" w:eastAsia="en-US" w:bidi="en-US"/>
        </w:rPr>
        <w:t xml:space="preserve">. </w:t>
      </w:r>
      <w:r>
        <w:fldChar w:fldCharType="begin"/>
      </w:r>
      <w:r>
        <w:instrText xml:space="preserve">HYPERLINK  \l "bookmark1638" \o "Current Document" </w:instrText>
      </w:r>
      <w:r>
        <w:fldChar w:fldCharType="separate"/>
      </w:r>
      <w:r>
        <w:rPr>
          <w:rStyle w:val="229"/>
          <w:b/>
          <w:bCs/>
        </w:rPr>
        <w:t>265</w:t>
      </w:r>
      <w:r>
        <w:fldChar w:fldCharType="end"/>
      </w:r>
      <w:r>
        <w:rPr>
          <w:color w:val="000000"/>
          <w:spacing w:val="0"/>
          <w:w w:val="100"/>
          <w:position w:val="0"/>
          <w:lang w:val="en-US" w:eastAsia="en-US" w:bidi="en-US"/>
        </w:rPr>
        <w:t xml:space="preserve">. </w:t>
      </w:r>
      <w:r>
        <w:fldChar w:fldCharType="begin"/>
      </w:r>
      <w:r>
        <w:instrText xml:space="preserve">HYPERLINK  \l "bookmark1671" \o "Current Document" </w:instrText>
      </w:r>
      <w:r>
        <w:fldChar w:fldCharType="separate"/>
      </w:r>
      <w:r>
        <w:rPr>
          <w:color w:val="000000"/>
          <w:spacing w:val="0"/>
          <w:w w:val="100"/>
          <w:position w:val="0"/>
          <w:lang w:val="en-US" w:eastAsia="en-US" w:bidi="en-US"/>
        </w:rPr>
        <w:t>271</w:t>
      </w:r>
      <w:r>
        <w:fldChar w:fldCharType="end"/>
      </w:r>
      <w:r>
        <w:rPr>
          <w:color w:val="000000"/>
          <w:spacing w:val="0"/>
          <w:w w:val="100"/>
          <w:position w:val="0"/>
          <w:lang w:val="en-US" w:eastAsia="en-US" w:bidi="en-US"/>
        </w:rPr>
        <w:t xml:space="preserve"> rexCompile function</w:t>
      </w:r>
      <w:r>
        <w:fldChar w:fldCharType="begin"/>
      </w:r>
      <w:r>
        <w:instrText xml:space="preserve">HYPERLINK  \l "bookmark581" \o "Current Document" </w:instrText>
      </w:r>
      <w:r>
        <w:fldChar w:fldCharType="separate"/>
      </w:r>
      <w:r>
        <w:rPr>
          <w:color w:val="000000"/>
          <w:spacing w:val="0"/>
          <w:w w:val="100"/>
          <w:position w:val="0"/>
          <w:lang w:val="en-US" w:eastAsia="en-US" w:bidi="en-US"/>
        </w:rPr>
        <w:t xml:space="preserve"> 109</w:t>
      </w:r>
      <w:r>
        <w:fldChar w:fldCharType="end"/>
      </w:r>
      <w:r>
        <w:rPr>
          <w:color w:val="000000"/>
          <w:spacing w:val="0"/>
          <w:w w:val="100"/>
          <w:position w:val="0"/>
          <w:lang w:val="en-US" w:eastAsia="en-US" w:bidi="en-US"/>
        </w:rPr>
        <w:t xml:space="preserve"> rexExecute function</w:t>
      </w:r>
      <w:r>
        <w:fldChar w:fldCharType="begin"/>
      </w:r>
      <w:r>
        <w:instrText xml:space="preserve">HYPERLINK  \l "bookmark582" \o "Current Document" </w:instrText>
      </w:r>
      <w:r>
        <w:fldChar w:fldCharType="separate"/>
      </w:r>
      <w:r>
        <w:rPr>
          <w:color w:val="000000"/>
          <w:spacing w:val="0"/>
          <w:w w:val="100"/>
          <w:position w:val="0"/>
          <w:lang w:val="en-US" w:eastAsia="en-US" w:bidi="en-US"/>
        </w:rPr>
        <w:t xml:space="preserve"> </w:t>
      </w:r>
      <w:r>
        <w:rPr>
          <w:rStyle w:val="229"/>
          <w:b/>
          <w:bCs/>
        </w:rPr>
        <w:t>109</w:t>
      </w:r>
      <w:r>
        <w:fldChar w:fldCharType="end"/>
      </w:r>
      <w:r>
        <w:rPr>
          <w:rStyle w:val="229"/>
          <w:b/>
          <w:bCs/>
        </w:rPr>
        <w:t xml:space="preserve"> </w:t>
      </w:r>
      <w:r>
        <w:rPr>
          <w:color w:val="000000"/>
          <w:spacing w:val="0"/>
          <w:w w:val="100"/>
          <w:position w:val="0"/>
          <w:lang w:val="en-US" w:eastAsia="en-US" w:bidi="en-US"/>
        </w:rPr>
        <w:t>rexMagic function</w:t>
      </w:r>
      <w:r>
        <w:fldChar w:fldCharType="begin"/>
      </w:r>
      <w:r>
        <w:instrText xml:space="preserve">HYPERLINK  \l "bookmark587" \o "Current Document" </w:instrText>
      </w:r>
      <w:r>
        <w:fldChar w:fldCharType="separate"/>
      </w:r>
      <w:r>
        <w:rPr>
          <w:color w:val="000000"/>
          <w:spacing w:val="0"/>
          <w:w w:val="100"/>
          <w:position w:val="0"/>
          <w:lang w:val="en-US" w:eastAsia="en-US" w:bidi="en-US"/>
        </w:rPr>
        <w:t xml:space="preserve"> </w:t>
      </w:r>
      <w:r>
        <w:rPr>
          <w:rStyle w:val="229"/>
          <w:b/>
          <w:bCs/>
        </w:rPr>
        <w:t>110</w:t>
      </w:r>
      <w:r>
        <w:fldChar w:fldCharType="end"/>
      </w:r>
      <w:r>
        <w:rPr>
          <w:rStyle w:val="229"/>
          <w:b/>
          <w:bCs/>
        </w:rPr>
        <w:t xml:space="preserve"> </w:t>
      </w:r>
      <w:r>
        <w:rPr>
          <w:color w:val="000000"/>
          <w:spacing w:val="0"/>
          <w:w w:val="100"/>
          <w:position w:val="0"/>
          <w:lang w:val="en-US" w:eastAsia="en-US" w:bidi="en-US"/>
        </w:rPr>
        <w:t>rexMatchAssocList function</w:t>
      </w:r>
      <w:r>
        <w:fldChar w:fldCharType="begin"/>
      </w:r>
      <w:r>
        <w:instrText xml:space="preserve">HYPERLINK  \l "bookmark585" \o "Current Document" </w:instrText>
      </w:r>
      <w:r>
        <w:fldChar w:fldCharType="separate"/>
      </w:r>
      <w:r>
        <w:rPr>
          <w:color w:val="000000"/>
          <w:spacing w:val="0"/>
          <w:w w:val="100"/>
          <w:position w:val="0"/>
          <w:lang w:val="en-US" w:eastAsia="en-US" w:bidi="en-US"/>
        </w:rPr>
        <w:t xml:space="preserve"> </w:t>
      </w:r>
      <w:r>
        <w:rPr>
          <w:rStyle w:val="229"/>
          <w:b/>
          <w:bCs/>
        </w:rPr>
        <w:t>110</w:t>
      </w:r>
      <w:r>
        <w:fldChar w:fldCharType="end"/>
      </w:r>
      <w:r>
        <w:rPr>
          <w:rStyle w:val="229"/>
          <w:b/>
          <w:bCs/>
        </w:rPr>
        <w:t xml:space="preserve"> </w:t>
      </w:r>
      <w:r>
        <w:rPr>
          <w:color w:val="000000"/>
          <w:spacing w:val="0"/>
          <w:w w:val="100"/>
          <w:position w:val="0"/>
          <w:lang w:val="en-US" w:eastAsia="en-US" w:bidi="en-US"/>
        </w:rPr>
        <w:t>rexMatchList function</w:t>
      </w:r>
      <w:r>
        <w:fldChar w:fldCharType="begin"/>
      </w:r>
      <w:r>
        <w:instrText xml:space="preserve">HYPERLINK  \l "bookmark583" \o "Current Document" </w:instrText>
      </w:r>
      <w:r>
        <w:fldChar w:fldCharType="separate"/>
      </w:r>
      <w:r>
        <w:rPr>
          <w:color w:val="000000"/>
          <w:spacing w:val="0"/>
          <w:w w:val="100"/>
          <w:position w:val="0"/>
          <w:lang w:val="en-US" w:eastAsia="en-US" w:bidi="en-US"/>
        </w:rPr>
        <w:t xml:space="preserve"> </w:t>
      </w:r>
      <w:r>
        <w:rPr>
          <w:rStyle w:val="229"/>
          <w:b/>
          <w:bCs/>
        </w:rPr>
        <w:t>110</w:t>
      </w:r>
      <w:r>
        <w:fldChar w:fldCharType="end"/>
      </w:r>
      <w:r>
        <w:rPr>
          <w:color w:val="000000"/>
          <w:spacing w:val="0"/>
          <w:w w:val="100"/>
          <w:position w:val="0"/>
          <w:lang w:val="en-US" w:eastAsia="en-US" w:bidi="en-US"/>
        </w:rPr>
        <w:t>.</w:t>
      </w:r>
      <w:r>
        <w:fldChar w:fldCharType="begin"/>
      </w:r>
      <w:r>
        <w:instrText xml:space="preserve">HYPERLINK  \l "bookmark2290" \o "Current Document" </w:instrText>
      </w:r>
      <w:r>
        <w:fldChar w:fldCharType="separate"/>
      </w:r>
      <w:r>
        <w:rPr>
          <w:color w:val="000000"/>
          <w:spacing w:val="0"/>
          <w:w w:val="100"/>
          <w:position w:val="0"/>
          <w:lang w:val="en-US" w:eastAsia="en-US" w:bidi="en-US"/>
        </w:rPr>
        <w:t xml:space="preserve"> </w:t>
      </w:r>
      <w:r>
        <w:rPr>
          <w:rStyle w:val="229"/>
          <w:b/>
          <w:bCs/>
        </w:rPr>
        <w:t>361</w:t>
      </w:r>
      <w:r>
        <w:fldChar w:fldCharType="end"/>
      </w:r>
      <w:r>
        <w:rPr>
          <w:rStyle w:val="229"/>
          <w:b/>
          <w:bCs/>
        </w:rPr>
        <w:t xml:space="preserve"> </w:t>
      </w:r>
      <w:r>
        <w:rPr>
          <w:color w:val="000000"/>
          <w:spacing w:val="0"/>
          <w:w w:val="100"/>
          <w:position w:val="0"/>
          <w:lang w:val="en-US" w:eastAsia="en-US" w:bidi="en-US"/>
        </w:rPr>
        <w:t>rexMatchp function</w:t>
      </w:r>
      <w:r>
        <w:fldChar w:fldCharType="begin"/>
      </w:r>
      <w:r>
        <w:instrText xml:space="preserve">HYPERLINK  \l "bookmark580" \o "Current Document" </w:instrText>
      </w:r>
      <w:r>
        <w:fldChar w:fldCharType="separate"/>
      </w:r>
      <w:r>
        <w:rPr>
          <w:color w:val="000000"/>
          <w:spacing w:val="0"/>
          <w:w w:val="100"/>
          <w:position w:val="0"/>
          <w:lang w:val="en-US" w:eastAsia="en-US" w:bidi="en-US"/>
        </w:rPr>
        <w:t xml:space="preserve"> </w:t>
      </w:r>
      <w:r>
        <w:rPr>
          <w:rStyle w:val="229"/>
          <w:b/>
          <w:bCs/>
        </w:rPr>
        <w:t>109</w:t>
      </w:r>
      <w:r>
        <w:fldChar w:fldCharType="end"/>
      </w:r>
      <w:r>
        <w:rPr>
          <w:color w:val="000000"/>
          <w:spacing w:val="0"/>
          <w:w w:val="100"/>
          <w:position w:val="0"/>
          <w:lang w:val="en-US" w:eastAsia="en-US" w:bidi="en-US"/>
        </w:rPr>
        <w:t>.</w:t>
      </w:r>
      <w:r>
        <w:fldChar w:fldCharType="begin"/>
      </w:r>
      <w:r>
        <w:instrText xml:space="preserve">HYPERLINK  \l "bookmark2289" \o "Current Document" </w:instrText>
      </w:r>
      <w:r>
        <w:fldChar w:fldCharType="separate"/>
      </w:r>
      <w:r>
        <w:rPr>
          <w:color w:val="000000"/>
          <w:spacing w:val="0"/>
          <w:w w:val="100"/>
          <w:position w:val="0"/>
          <w:lang w:val="en-US" w:eastAsia="en-US" w:bidi="en-US"/>
        </w:rPr>
        <w:t xml:space="preserve"> </w:t>
      </w:r>
      <w:r>
        <w:rPr>
          <w:rStyle w:val="229"/>
          <w:b/>
          <w:bCs/>
        </w:rPr>
        <w:t>361</w:t>
      </w:r>
      <w:r>
        <w:fldChar w:fldCharType="end"/>
      </w:r>
      <w:r>
        <w:rPr>
          <w:rStyle w:val="229"/>
          <w:b/>
          <w:bCs/>
        </w:rPr>
        <w:t xml:space="preserve"> </w:t>
      </w:r>
      <w:r>
        <w:rPr>
          <w:color w:val="000000"/>
          <w:spacing w:val="0"/>
          <w:w w:val="100"/>
          <w:position w:val="0"/>
          <w:lang w:val="en-US" w:eastAsia="en-US" w:bidi="en-US"/>
        </w:rPr>
        <w:t>rexReplace function</w:t>
      </w:r>
      <w:r>
        <w:fldChar w:fldCharType="begin"/>
      </w:r>
      <w:r>
        <w:instrText xml:space="preserve">HYPERLINK  \l "bookmark589" \o "Current Document" </w:instrText>
      </w:r>
      <w:r>
        <w:fldChar w:fldCharType="separate"/>
      </w:r>
      <w:r>
        <w:rPr>
          <w:color w:val="000000"/>
          <w:spacing w:val="0"/>
          <w:w w:val="100"/>
          <w:position w:val="0"/>
          <w:lang w:val="en-US" w:eastAsia="en-US" w:bidi="en-US"/>
        </w:rPr>
        <w:t xml:space="preserve"> </w:t>
      </w:r>
      <w:r>
        <w:rPr>
          <w:rStyle w:val="229"/>
          <w:b/>
          <w:bCs/>
        </w:rPr>
        <w:t>111</w:t>
      </w:r>
      <w:r>
        <w:fldChar w:fldCharType="end"/>
      </w:r>
      <w:r>
        <w:rPr>
          <w:rStyle w:val="229"/>
          <w:b/>
          <w:bCs/>
        </w:rPr>
        <w:t xml:space="preserve"> </w:t>
      </w:r>
      <w:r>
        <w:rPr>
          <w:color w:val="000000"/>
          <w:spacing w:val="0"/>
          <w:w w:val="100"/>
          <w:position w:val="0"/>
          <w:lang w:val="en-US" w:eastAsia="en-US" w:bidi="en-US"/>
        </w:rPr>
        <w:t>rindex function</w:t>
      </w:r>
      <w:r>
        <w:fldChar w:fldCharType="begin"/>
      </w:r>
      <w:r>
        <w:instrText xml:space="preserve">HYPERLINK  \l "bookmark552"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rplaca function</w:t>
      </w:r>
      <w:r>
        <w:fldChar w:fldCharType="begin"/>
      </w:r>
      <w:r>
        <w:instrText xml:space="preserve">HYPERLINK  \l "bookmark669" \o "Current Document" </w:instrText>
      </w:r>
      <w:r>
        <w:fldChar w:fldCharType="separate"/>
      </w:r>
      <w:r>
        <w:rPr>
          <w:color w:val="000000"/>
          <w:spacing w:val="0"/>
          <w:w w:val="100"/>
          <w:position w:val="0"/>
          <w:lang w:val="en-US" w:eastAsia="en-US" w:bidi="en-US"/>
        </w:rPr>
        <w:t xml:space="preserve"> </w:t>
      </w:r>
      <w:r>
        <w:rPr>
          <w:rStyle w:val="229"/>
          <w:b/>
          <w:bCs/>
        </w:rPr>
        <w:t>121</w:t>
      </w:r>
      <w:r>
        <w:fldChar w:fldCharType="end"/>
      </w:r>
      <w:r>
        <w:rPr>
          <w:color w:val="000000"/>
          <w:spacing w:val="0"/>
          <w:w w:val="100"/>
          <w:position w:val="0"/>
          <w:lang w:val="en-US" w:eastAsia="en-US" w:bidi="en-US"/>
        </w:rPr>
        <w:t>.</w:t>
      </w:r>
      <w:r>
        <w:fldChar w:fldCharType="begin"/>
      </w:r>
      <w:r>
        <w:instrText xml:space="preserve">HYPERLINK  \l "bookmark1125" \o "Current Document" </w:instrText>
      </w:r>
      <w:r>
        <w:fldChar w:fldCharType="separate"/>
      </w:r>
      <w:r>
        <w:rPr>
          <w:color w:val="000000"/>
          <w:spacing w:val="0"/>
          <w:w w:val="100"/>
          <w:position w:val="0"/>
          <w:lang w:val="en-US" w:eastAsia="en-US" w:bidi="en-US"/>
        </w:rPr>
        <w:t xml:space="preserve"> </w:t>
      </w:r>
      <w:r>
        <w:rPr>
          <w:rStyle w:val="229"/>
          <w:b/>
          <w:bCs/>
        </w:rPr>
        <w:t>181</w:t>
      </w:r>
      <w:r>
        <w:fldChar w:fldCharType="end"/>
      </w:r>
      <w:r>
        <w:rPr>
          <w:color w:val="000000"/>
          <w:spacing w:val="0"/>
          <w:w w:val="100"/>
          <w:position w:val="0"/>
          <w:lang w:val="en-US" w:eastAsia="en-US" w:bidi="en-US"/>
        </w:rPr>
        <w:t>.</w:t>
      </w:r>
      <w:r>
        <w:fldChar w:fldCharType="begin"/>
      </w:r>
      <w:r>
        <w:instrText xml:space="preserve">HYPERLINK  \l "bookmark1247" \o "Current Document" </w:instrText>
      </w:r>
      <w:r>
        <w:fldChar w:fldCharType="separate"/>
      </w:r>
      <w:r>
        <w:rPr>
          <w:color w:val="000000"/>
          <w:spacing w:val="0"/>
          <w:w w:val="100"/>
          <w:position w:val="0"/>
          <w:lang w:val="en-US" w:eastAsia="en-US" w:bidi="en-US"/>
        </w:rPr>
        <w:t xml:space="preserve"> </w:t>
      </w:r>
      <w:r>
        <w:rPr>
          <w:rStyle w:val="229"/>
          <w:b/>
          <w:bCs/>
        </w:rPr>
        <w:t>195</w:t>
      </w:r>
      <w:r>
        <w:fldChar w:fldCharType="end"/>
      </w:r>
      <w:r>
        <w:rPr>
          <w:color w:val="000000"/>
          <w:spacing w:val="0"/>
          <w:w w:val="100"/>
          <w:position w:val="0"/>
          <w:lang w:val="en-US" w:eastAsia="en-US" w:bidi="en-US"/>
        </w:rPr>
        <w:t>.</w:t>
      </w:r>
      <w:r>
        <w:fldChar w:fldCharType="begin"/>
      </w:r>
      <w:r>
        <w:instrText xml:space="preserve">HYPERLINK  \l "bookmark2281" \o "Current Document" </w:instrText>
      </w:r>
      <w:r>
        <w:fldChar w:fldCharType="separate"/>
      </w:r>
      <w:r>
        <w:rPr>
          <w:color w:val="000000"/>
          <w:spacing w:val="0"/>
          <w:w w:val="100"/>
          <w:position w:val="0"/>
          <w:lang w:val="en-US" w:eastAsia="en-US" w:bidi="en-US"/>
        </w:rPr>
        <w:t xml:space="preserve"> </w:t>
      </w:r>
      <w:r>
        <w:rPr>
          <w:rStyle w:val="229"/>
          <w:b/>
          <w:bCs/>
        </w:rPr>
        <w:t>360</w:t>
      </w:r>
      <w:r>
        <w:fldChar w:fldCharType="end"/>
      </w:r>
      <w:r>
        <w:rPr>
          <w:rStyle w:val="229"/>
          <w:b/>
          <w:bCs/>
        </w:rPr>
        <w:t xml:space="preserve"> </w:t>
      </w:r>
      <w:r>
        <w:rPr>
          <w:color w:val="000000"/>
          <w:spacing w:val="0"/>
          <w:w w:val="100"/>
          <w:position w:val="0"/>
          <w:lang w:val="en-US" w:eastAsia="en-US" w:bidi="en-US"/>
        </w:rPr>
        <w:t>rplacd function</w:t>
      </w:r>
      <w:r>
        <w:fldChar w:fldCharType="begin"/>
      </w:r>
      <w:r>
        <w:instrText xml:space="preserve">HYPERLINK  \l "bookmark1128" \o "Current Document" </w:instrText>
      </w:r>
      <w:r>
        <w:fldChar w:fldCharType="separate"/>
      </w:r>
      <w:r>
        <w:rPr>
          <w:color w:val="000000"/>
          <w:spacing w:val="0"/>
          <w:w w:val="100"/>
          <w:position w:val="0"/>
          <w:lang w:val="en-US" w:eastAsia="en-US" w:bidi="en-US"/>
        </w:rPr>
        <w:t xml:space="preserve"> </w:t>
      </w:r>
      <w:r>
        <w:rPr>
          <w:rStyle w:val="229"/>
          <w:b/>
          <w:bCs/>
        </w:rPr>
        <w:t>182</w:t>
      </w:r>
      <w:r>
        <w:fldChar w:fldCharType="end"/>
      </w:r>
      <w:r>
        <w:rPr>
          <w:rStyle w:val="229"/>
          <w:b/>
          <w:bCs/>
        </w:rPr>
        <w:t xml:space="preserve"> </w:t>
      </w:r>
      <w:r>
        <w:rPr>
          <w:color w:val="000000"/>
          <w:spacing w:val="0"/>
          <w:w w:val="100"/>
          <w:position w:val="0"/>
          <w:lang w:val="en-US" w:eastAsia="en-US" w:bidi="en-US"/>
        </w:rPr>
        <w:t>run time</w:t>
      </w:r>
      <w:r>
        <w:fldChar w:fldCharType="begin"/>
      </w:r>
      <w:r>
        <w:instrText xml:space="preserve">HYPERLINK  \l "bookmark344" \o "Current Document" </w:instrText>
      </w:r>
      <w:r>
        <w:fldChar w:fldCharType="separate"/>
      </w:r>
      <w:r>
        <w:rPr>
          <w:color w:val="000000"/>
          <w:spacing w:val="0"/>
          <w:w w:val="100"/>
          <w:position w:val="0"/>
          <w:lang w:val="en-US" w:eastAsia="en-US" w:bidi="en-US"/>
        </w:rPr>
        <w:t xml:space="preserve"> 80</w:t>
      </w:r>
      <w:r>
        <w:fldChar w:fldCharType="end"/>
      </w:r>
    </w:p>
    <w:p>
      <w:pPr>
        <w:pStyle w:val="43"/>
        <w:widowControl w:val="0"/>
        <w:shd w:val="clear" w:color="auto" w:fill="auto"/>
        <w:spacing w:before="0" w:after="154" w:line="360" w:lineRule="exact"/>
        <w:ind w:left="0" w:right="0" w:firstLine="0"/>
        <w:jc w:val="left"/>
      </w:pPr>
      <w:r>
        <w:rPr>
          <w:color w:val="000000"/>
          <w:spacing w:val="0"/>
          <w:w w:val="100"/>
          <w:position w:val="0"/>
          <w:lang w:val="en-US" w:eastAsia="en-US" w:bidi="en-US"/>
        </w:rPr>
        <w:t>S</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 xml:space="preserve">saveContext function </w:t>
      </w:r>
      <w:r>
        <w:fldChar w:fldCharType="begin"/>
      </w:r>
      <w:r>
        <w:instrText xml:space="preserve">HYPERLINK  \l "bookmark1436" \o "Current Document" </w:instrText>
      </w:r>
      <w:r>
        <w:fldChar w:fldCharType="separate"/>
      </w:r>
      <w:r>
        <w:rPr>
          <w:rStyle w:val="229"/>
          <w:b/>
          <w:bCs/>
        </w:rPr>
        <w:t>226</w:t>
      </w:r>
      <w:r>
        <w:fldChar w:fldCharType="end"/>
      </w:r>
      <w:r>
        <w:rPr>
          <w:color w:val="000000"/>
          <w:spacing w:val="0"/>
          <w:w w:val="100"/>
          <w:position w:val="0"/>
          <w:lang w:val="en-US" w:eastAsia="en-US" w:bidi="en-US"/>
        </w:rPr>
        <w:t xml:space="preserve">. </w:t>
      </w:r>
      <w:r>
        <w:fldChar w:fldCharType="begin"/>
      </w:r>
      <w:r>
        <w:instrText xml:space="preserve">HYPERLINK  \l "bookmark1490" \o "Current Document" </w:instrText>
      </w:r>
      <w:r>
        <w:fldChar w:fldCharType="separate"/>
      </w:r>
      <w:r>
        <w:rPr>
          <w:rStyle w:val="229"/>
          <w:b/>
          <w:bCs/>
        </w:rPr>
        <w:t>238</w:t>
      </w:r>
      <w:r>
        <w:fldChar w:fldCharType="end"/>
      </w:r>
      <w:r>
        <w:rPr>
          <w:rStyle w:val="229"/>
          <w:b/>
          <w:bCs/>
        </w:rPr>
        <w:t xml:space="preserve"> </w:t>
      </w:r>
      <w:r>
        <w:rPr>
          <w:color w:val="000000"/>
          <w:spacing w:val="0"/>
          <w:w w:val="100"/>
          <w:position w:val="0"/>
          <w:lang w:val="en-US" w:eastAsia="en-US" w:bidi="en-US"/>
        </w:rPr>
        <w:t xml:space="preserve">scaling factors </w:t>
      </w:r>
      <w:r>
        <w:fldChar w:fldCharType="begin"/>
      </w:r>
      <w:r>
        <w:instrText xml:space="preserve">HYPERLINK  \l "bookmark299" \o "Current Document" </w:instrText>
      </w:r>
      <w:r>
        <w:fldChar w:fldCharType="separate"/>
      </w:r>
      <w:r>
        <w:rPr>
          <w:rStyle w:val="229"/>
          <w:b/>
          <w:bCs/>
        </w:rPr>
        <w:t>73</w:t>
      </w:r>
      <w:r>
        <w:fldChar w:fldCharType="end"/>
      </w:r>
      <w:r>
        <w:rPr>
          <w:rStyle w:val="229"/>
          <w:b/>
          <w:bCs/>
        </w:rPr>
        <w:t xml:space="preserve"> </w:t>
      </w:r>
      <w:r>
        <w:rPr>
          <w:color w:val="000000"/>
          <w:spacing w:val="0"/>
          <w:w w:val="100"/>
          <w:position w:val="0"/>
          <w:lang w:val="en-US" w:eastAsia="en-US" w:bidi="en-US"/>
        </w:rPr>
        <w:t>Scheme</w:t>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bibliography </w:t>
      </w:r>
      <w:r>
        <w:fldChar w:fldCharType="begin"/>
      </w:r>
      <w:r>
        <w:instrText xml:space="preserve">HYPERLINK  \l "bookmark1746" \o "Current Document" </w:instrText>
      </w:r>
      <w:r>
        <w:fldChar w:fldCharType="separate"/>
      </w:r>
      <w:r>
        <w:rPr>
          <w:rStyle w:val="229"/>
          <w:b/>
          <w:bCs/>
        </w:rPr>
        <w:t>281</w:t>
      </w:r>
      <w:r>
        <w:fldChar w:fldCharType="end"/>
      </w:r>
      <w:r>
        <w:rPr>
          <w:rStyle w:val="229"/>
          <w:b/>
          <w:bCs/>
        </w:rPr>
        <w:t xml:space="preserve"> </w:t>
      </w:r>
      <w:r>
        <w:rPr>
          <w:color w:val="000000"/>
          <w:spacing w:val="0"/>
          <w:w w:val="100"/>
          <w:position w:val="0"/>
          <w:lang w:val="en-US" w:eastAsia="en-US" w:bidi="en-US"/>
        </w:rPr>
        <w:t xml:space="preserve">co-existence with SKILL </w:t>
      </w:r>
      <w:r>
        <w:fldChar w:fldCharType="begin"/>
      </w:r>
      <w:r>
        <w:instrText xml:space="preserve">HYPERLINK  \l "bookmark1709" \o "Current Document" </w:instrText>
      </w:r>
      <w:r>
        <w:fldChar w:fldCharType="separate"/>
      </w:r>
      <w:r>
        <w:rPr>
          <w:rStyle w:val="229"/>
          <w:b/>
          <w:bCs/>
        </w:rPr>
        <w:t>277</w:t>
      </w:r>
      <w:r>
        <w:fldChar w:fldCharType="end"/>
      </w:r>
      <w:r>
        <w:rPr>
          <w:rStyle w:val="229"/>
          <w:b/>
          <w:bCs/>
        </w:rPr>
        <w:t xml:space="preserve"> </w:t>
      </w:r>
      <w:r>
        <w:rPr>
          <w:color w:val="000000"/>
          <w:spacing w:val="0"/>
          <w:w w:val="100"/>
          <w:position w:val="0"/>
          <w:lang w:val="en-US" w:eastAsia="en-US" w:bidi="en-US"/>
        </w:rPr>
        <w:t xml:space="preserve">compliance disclaimer </w:t>
      </w:r>
      <w:r>
        <w:fldChar w:fldCharType="begin"/>
      </w:r>
      <w:r>
        <w:instrText xml:space="preserve">HYPERLINK  \l "bookmark1742" \o "Current Document" </w:instrText>
      </w:r>
      <w:r>
        <w:fldChar w:fldCharType="separate"/>
      </w:r>
      <w:r>
        <w:rPr>
          <w:rStyle w:val="229"/>
          <w:b/>
          <w:bCs/>
        </w:rPr>
        <w:t>280</w:t>
      </w:r>
      <w:r>
        <w:fldChar w:fldCharType="end"/>
      </w:r>
      <w:r>
        <w:rPr>
          <w:rStyle w:val="229"/>
          <w:b/>
          <w:bCs/>
        </w:rPr>
        <w:t xml:space="preserve"> </w:t>
      </w:r>
      <w:r>
        <w:rPr>
          <w:color w:val="000000"/>
          <w:spacing w:val="0"/>
          <w:w w:val="100"/>
          <w:position w:val="0"/>
          <w:lang w:val="en-US" w:eastAsia="en-US" w:bidi="en-US"/>
        </w:rPr>
        <w:t xml:space="preserve">functionality in SKILL </w:t>
      </w:r>
      <w:r>
        <w:fldChar w:fldCharType="begin"/>
      </w:r>
      <w:r>
        <w:instrText xml:space="preserve">HYPERLINK  \l "bookmark1707" \o "Current Document" </w:instrText>
      </w:r>
      <w:r>
        <w:fldChar w:fldCharType="separate"/>
      </w:r>
      <w:r>
        <w:rPr>
          <w:color w:val="000000"/>
          <w:spacing w:val="0"/>
          <w:w w:val="100"/>
          <w:position w:val="0"/>
          <w:lang w:val="en-US" w:eastAsia="en-US" w:bidi="en-US"/>
        </w:rPr>
        <w:t>2ZZ</w:t>
      </w:r>
      <w:r>
        <w:fldChar w:fldCharType="end"/>
      </w:r>
      <w:r>
        <w:rPr>
          <w:color w:val="000000"/>
          <w:spacing w:val="0"/>
          <w:w w:val="100"/>
          <w:position w:val="0"/>
          <w:lang w:val="en-US" w:eastAsia="en-US" w:bidi="en-US"/>
        </w:rPr>
        <w:t xml:space="preserve"> lexical scoping in </w:t>
      </w:r>
      <w:r>
        <w:fldChar w:fldCharType="begin"/>
      </w:r>
      <w:r>
        <w:instrText xml:space="preserve">HYPERLINK  \l "bookmark1691" \o "Current Document" </w:instrText>
      </w:r>
      <w:r>
        <w:fldChar w:fldCharType="separate"/>
      </w:r>
      <w:r>
        <w:rPr>
          <w:rStyle w:val="229"/>
          <w:b/>
          <w:bCs/>
        </w:rPr>
        <w:t>276</w:t>
      </w:r>
      <w:r>
        <w:fldChar w:fldCharType="end"/>
      </w:r>
      <w:r>
        <w:rPr>
          <w:rStyle w:val="229"/>
          <w:b/>
          <w:bCs/>
        </w:rPr>
        <w:t xml:space="preserve"> </w:t>
      </w:r>
      <w:r>
        <w:rPr>
          <w:color w:val="000000"/>
          <w:spacing w:val="0"/>
          <w:w w:val="100"/>
          <w:position w:val="0"/>
          <w:lang w:val="en-US" w:eastAsia="en-US" w:bidi="en-US"/>
        </w:rPr>
        <w:t xml:space="preserve">migration to </w:t>
      </w:r>
      <w:r>
        <w:fldChar w:fldCharType="begin"/>
      </w:r>
      <w:r>
        <w:instrText xml:space="preserve">HYPERLINK  \l "bookmark1711" \o "Current Document" </w:instrText>
      </w:r>
      <w:r>
        <w:fldChar w:fldCharType="separate"/>
      </w:r>
      <w:r>
        <w:rPr>
          <w:rStyle w:val="229"/>
          <w:b/>
          <w:bCs/>
        </w:rPr>
        <w:t>278</w:t>
      </w:r>
      <w:r>
        <w:fldChar w:fldCharType="end"/>
      </w:r>
      <w:r>
        <w:rPr>
          <w:rStyle w:val="229"/>
          <w:b/>
          <w:bCs/>
        </w:rPr>
        <w:t xml:space="preserve"> </w:t>
      </w:r>
      <w:r>
        <w:rPr>
          <w:color w:val="000000"/>
          <w:spacing w:val="0"/>
          <w:w w:val="100"/>
          <w:position w:val="0"/>
          <w:lang w:val="en-US" w:eastAsia="en-US" w:bidi="en-US"/>
        </w:rPr>
        <w:t>origins</w:t>
      </w:r>
      <w:r>
        <w:fldChar w:fldCharType="begin"/>
      </w:r>
      <w:r>
        <w:instrText xml:space="preserve">HYPERLINK  \l "bookmark1704" \o "Current Document" </w:instrText>
      </w:r>
      <w:r>
        <w:fldChar w:fldCharType="separate"/>
      </w:r>
      <w:r>
        <w:rPr>
          <w:color w:val="000000"/>
          <w:spacing w:val="0"/>
          <w:w w:val="100"/>
          <w:position w:val="0"/>
          <w:lang w:val="en-US" w:eastAsia="en-US" w:bidi="en-US"/>
        </w:rPr>
        <w:t xml:space="preserve"> </w:t>
      </w:r>
      <w:r>
        <w:rPr>
          <w:rStyle w:val="229"/>
          <w:b/>
          <w:bCs/>
        </w:rPr>
        <w:t>277</w:t>
      </w:r>
      <w:r>
        <w:fldChar w:fldCharType="end"/>
      </w:r>
    </w:p>
    <w:p>
      <w:pPr>
        <w:pStyle w:val="26"/>
        <w:widowControl w:val="0"/>
        <w:shd w:val="clear" w:color="auto" w:fill="auto"/>
        <w:spacing w:before="0" w:after="0" w:line="240" w:lineRule="exact"/>
        <w:ind w:left="0" w:right="640" w:firstLine="400"/>
        <w:jc w:val="both"/>
      </w:pPr>
      <w:r>
        <w:rPr>
          <w:color w:val="000000"/>
          <w:spacing w:val="0"/>
          <w:w w:val="100"/>
          <w:position w:val="0"/>
          <w:lang w:val="en-US" w:eastAsia="en-US" w:bidi="en-US"/>
        </w:rPr>
        <w:t>run-time environment</w:t>
      </w:r>
      <w:r>
        <w:fldChar w:fldCharType="begin"/>
      </w:r>
      <w:r>
        <w:instrText xml:space="preserve">HYPERLINK  \l "bookmark1710" \o "Current Document" </w:instrText>
      </w:r>
      <w:r>
        <w:fldChar w:fldCharType="separate"/>
      </w:r>
      <w:r>
        <w:rPr>
          <w:color w:val="000000"/>
          <w:spacing w:val="0"/>
          <w:w w:val="100"/>
          <w:position w:val="0"/>
          <w:lang w:val="en-US" w:eastAsia="en-US" w:bidi="en-US"/>
        </w:rPr>
        <w:t xml:space="preserve"> </w:t>
      </w:r>
      <w:r>
        <w:rPr>
          <w:rStyle w:val="229"/>
          <w:b/>
          <w:bCs/>
        </w:rPr>
        <w:t>277</w:t>
      </w:r>
      <w:r>
        <w:fldChar w:fldCharType="end"/>
      </w:r>
      <w:r>
        <w:rPr>
          <w:rStyle w:val="229"/>
          <w:b/>
          <w:bCs/>
        </w:rPr>
        <w:t xml:space="preserve"> </w:t>
      </w:r>
      <w:r>
        <w:rPr>
          <w:color w:val="000000"/>
          <w:spacing w:val="0"/>
          <w:w w:val="100"/>
          <w:position w:val="0"/>
          <w:lang w:val="en-US" w:eastAsia="en-US" w:bidi="en-US"/>
        </w:rPr>
        <w:t xml:space="preserve">scope of a variable </w:t>
      </w:r>
      <w:r>
        <w:fldChar w:fldCharType="begin"/>
      </w:r>
      <w:r>
        <w:instrText xml:space="preserve">HYPERLINK  \l "bookmark1769" \o "Current Document" </w:instrText>
      </w:r>
      <w:r>
        <w:fldChar w:fldCharType="separate"/>
      </w:r>
      <w:r>
        <w:rPr>
          <w:rStyle w:val="229"/>
          <w:b/>
          <w:bCs/>
        </w:rPr>
        <w:t>283</w:t>
      </w:r>
      <w:r>
        <w:fldChar w:fldCharType="end"/>
      </w:r>
      <w:r>
        <w:rPr>
          <w:color w:val="000000"/>
          <w:spacing w:val="0"/>
          <w:w w:val="100"/>
          <w:position w:val="0"/>
          <w:lang w:val="en-US" w:eastAsia="en-US" w:bidi="en-US"/>
        </w:rPr>
        <w:t>.</w:t>
      </w:r>
      <w:r>
        <w:fldChar w:fldCharType="begin"/>
      </w:r>
      <w:r>
        <w:instrText xml:space="preserve">HYPERLINK  \l "bookmark1786" \o "Current Document" </w:instrText>
      </w:r>
      <w:r>
        <w:fldChar w:fldCharType="separate"/>
      </w:r>
      <w:r>
        <w:rPr>
          <w:color w:val="000000"/>
          <w:spacing w:val="0"/>
          <w:w w:val="100"/>
          <w:position w:val="0"/>
          <w:lang w:val="en-US" w:eastAsia="en-US" w:bidi="en-US"/>
        </w:rPr>
        <w:t xml:space="preserve"> </w:t>
      </w:r>
      <w:r>
        <w:rPr>
          <w:rStyle w:val="229"/>
          <w:b/>
          <w:bCs/>
        </w:rPr>
        <w:t>285</w:t>
      </w:r>
      <w:r>
        <w:fldChar w:fldCharType="end"/>
      </w:r>
      <w:r>
        <w:rPr>
          <w:rStyle w:val="229"/>
          <w:b/>
          <w:bCs/>
        </w:rPr>
        <w:t xml:space="preserve"> </w:t>
      </w:r>
      <w:r>
        <w:rPr>
          <w:color w:val="000000"/>
          <w:spacing w:val="0"/>
          <w:w w:val="100"/>
          <w:position w:val="0"/>
          <w:lang w:val="en-US" w:eastAsia="en-US" w:bidi="en-US"/>
        </w:rPr>
        <w:t>scoping</w:t>
      </w:r>
    </w:p>
    <w:p>
      <w:pPr>
        <w:pStyle w:val="26"/>
        <w:widowControl w:val="0"/>
        <w:shd w:val="clear" w:color="auto" w:fill="auto"/>
        <w:spacing w:before="0" w:after="0" w:line="240" w:lineRule="exact"/>
        <w:ind w:left="0" w:right="0" w:firstLine="400"/>
        <w:jc w:val="left"/>
      </w:pPr>
      <w:r>
        <w:rPr>
          <w:color w:val="000000"/>
          <w:spacing w:val="0"/>
          <w:w w:val="100"/>
          <w:position w:val="0"/>
          <w:lang w:val="en-US" w:eastAsia="en-US" w:bidi="en-US"/>
        </w:rPr>
        <w:t xml:space="preserve">dynamic </w:t>
      </w:r>
      <w:r>
        <w:fldChar w:fldCharType="begin"/>
      </w:r>
      <w:r>
        <w:instrText xml:space="preserve">HYPERLINK  \l "bookmark1374" \o "Current Document" </w:instrText>
      </w:r>
      <w:r>
        <w:fldChar w:fldCharType="separate"/>
      </w:r>
      <w:r>
        <w:rPr>
          <w:rStyle w:val="229"/>
          <w:b/>
          <w:bCs/>
        </w:rPr>
        <w:t>216</w:t>
      </w:r>
      <w:r>
        <w:fldChar w:fldCharType="end"/>
      </w:r>
      <w:r>
        <w:rPr>
          <w:color w:val="000000"/>
          <w:spacing w:val="0"/>
          <w:w w:val="100"/>
          <w:position w:val="0"/>
          <w:lang w:val="en-US" w:eastAsia="en-US" w:bidi="en-US"/>
        </w:rPr>
        <w:t>.</w:t>
      </w:r>
      <w:r>
        <w:fldChar w:fldCharType="begin"/>
      </w:r>
      <w:r>
        <w:instrText xml:space="preserve">HYPERLINK  \l "bookmark1776" \o "Current Document" </w:instrText>
      </w:r>
      <w:r>
        <w:fldChar w:fldCharType="separate"/>
      </w:r>
      <w:r>
        <w:rPr>
          <w:color w:val="000000"/>
          <w:spacing w:val="0"/>
          <w:w w:val="100"/>
          <w:position w:val="0"/>
          <w:lang w:val="en-US" w:eastAsia="en-US" w:bidi="en-US"/>
        </w:rPr>
        <w:t xml:space="preserve"> </w:t>
      </w:r>
      <w:r>
        <w:rPr>
          <w:rStyle w:val="229"/>
          <w:b/>
          <w:bCs/>
        </w:rPr>
        <w:t>283</w:t>
      </w:r>
      <w:r>
        <w:fldChar w:fldCharType="end"/>
      </w:r>
      <w:r>
        <w:rPr>
          <w:rStyle w:val="229"/>
          <w:b/>
          <w:bCs/>
        </w:rPr>
        <w:t xml:space="preserve"> </w:t>
      </w:r>
      <w:r>
        <w:rPr>
          <w:color w:val="000000"/>
          <w:spacing w:val="0"/>
          <w:w w:val="100"/>
          <w:position w:val="0"/>
          <w:lang w:val="en-US" w:eastAsia="en-US" w:bidi="en-US"/>
        </w:rPr>
        <w:t>examples</w:t>
      </w:r>
      <w:r>
        <w:fldChar w:fldCharType="begin"/>
      </w:r>
      <w:r>
        <w:instrText xml:space="preserve">HYPERLINK  \l "bookmark1779" \o "Current Document" </w:instrText>
      </w:r>
      <w:r>
        <w:fldChar w:fldCharType="separate"/>
      </w:r>
      <w:r>
        <w:rPr>
          <w:color w:val="000000"/>
          <w:spacing w:val="0"/>
          <w:w w:val="100"/>
          <w:position w:val="0"/>
          <w:lang w:val="en-US" w:eastAsia="en-US" w:bidi="en-US"/>
        </w:rPr>
        <w:t xml:space="preserve"> </w:t>
      </w:r>
      <w:r>
        <w:rPr>
          <w:rStyle w:val="229"/>
          <w:b/>
          <w:bCs/>
        </w:rPr>
        <w:t>283</w:t>
      </w:r>
      <w:r>
        <w:fldChar w:fldCharType="end"/>
      </w:r>
      <w:r>
        <w:rPr>
          <w:rStyle w:val="229"/>
          <w:b/>
          <w:bCs/>
        </w:rPr>
        <w:t xml:space="preserve"> </w:t>
      </w:r>
      <w:r>
        <w:rPr>
          <w:color w:val="000000"/>
          <w:spacing w:val="0"/>
          <w:w w:val="100"/>
          <w:position w:val="0"/>
          <w:lang w:val="en-US" w:eastAsia="en-US" w:bidi="en-US"/>
        </w:rPr>
        <w:t>lexical</w:t>
      </w:r>
      <w:r>
        <w:fldChar w:fldCharType="begin"/>
      </w:r>
      <w:r>
        <w:instrText xml:space="preserve">HYPERLINK  \l "bookmark1371" \o "Current Document" </w:instrText>
      </w:r>
      <w:r>
        <w:fldChar w:fldCharType="separate"/>
      </w:r>
      <w:r>
        <w:rPr>
          <w:color w:val="000000"/>
          <w:spacing w:val="0"/>
          <w:w w:val="100"/>
          <w:position w:val="0"/>
          <w:lang w:val="en-US" w:eastAsia="en-US" w:bidi="en-US"/>
        </w:rPr>
        <w:t xml:space="preserve"> </w:t>
      </w:r>
      <w:r>
        <w:rPr>
          <w:rStyle w:val="229"/>
          <w:b/>
          <w:bCs/>
        </w:rPr>
        <w:t>216</w:t>
      </w:r>
      <w:r>
        <w:fldChar w:fldCharType="end"/>
      </w:r>
      <w:r>
        <w:rPr>
          <w:rStyle w:val="229"/>
          <w:b/>
          <w:bCs/>
        </w:rPr>
        <w:t xml:space="preserve"> </w:t>
      </w:r>
      <w:r>
        <w:rPr>
          <w:color w:val="000000"/>
          <w:spacing w:val="0"/>
          <w:w w:val="100"/>
          <w:position w:val="0"/>
          <w:lang w:val="en-US" w:eastAsia="en-US" w:bidi="en-US"/>
        </w:rPr>
        <w:t>lexical in Scheme</w:t>
      </w:r>
      <w:r>
        <w:fldChar w:fldCharType="begin"/>
      </w:r>
      <w:r>
        <w:instrText xml:space="preserve">HYPERLINK  \l "bookmark1693" \o "Current Document" </w:instrText>
      </w:r>
      <w:r>
        <w:fldChar w:fldCharType="separate"/>
      </w:r>
      <w:r>
        <w:rPr>
          <w:color w:val="000000"/>
          <w:spacing w:val="0"/>
          <w:w w:val="100"/>
          <w:position w:val="0"/>
          <w:lang w:val="en-US" w:eastAsia="en-US" w:bidi="en-US"/>
        </w:rPr>
        <w:t xml:space="preserve"> </w:t>
      </w:r>
      <w:r>
        <w:rPr>
          <w:rStyle w:val="229"/>
          <w:b/>
          <w:bCs/>
        </w:rPr>
        <w:t>276</w:t>
      </w:r>
      <w:r>
        <w:fldChar w:fldCharType="end"/>
      </w:r>
      <w:r>
        <w:rPr>
          <w:rStyle w:val="229"/>
          <w:b/>
          <w:bCs/>
        </w:rPr>
        <w:t xml:space="preserve"> </w:t>
      </w:r>
      <w:r>
        <w:rPr>
          <w:color w:val="000000"/>
          <w:spacing w:val="0"/>
          <w:w w:val="100"/>
          <w:position w:val="0"/>
          <w:lang w:val="en-US" w:eastAsia="en-US" w:bidi="en-US"/>
        </w:rPr>
        <w:t xml:space="preserve">lexical in SKILL++ </w:t>
      </w:r>
      <w:r>
        <w:fldChar w:fldCharType="begin"/>
      </w:r>
      <w:r>
        <w:instrText xml:space="preserve">HYPERLINK  \l "bookmark1772" \o "Current Document" </w:instrText>
      </w:r>
      <w:r>
        <w:fldChar w:fldCharType="separate"/>
      </w:r>
      <w:r>
        <w:rPr>
          <w:color w:val="000000"/>
          <w:spacing w:val="0"/>
          <w:w w:val="100"/>
          <w:position w:val="0"/>
          <w:lang w:val="en-US" w:eastAsia="en-US" w:bidi="en-US"/>
        </w:rPr>
        <w:t>283</w:t>
      </w:r>
      <w:r>
        <w:fldChar w:fldCharType="end"/>
      </w:r>
      <w:r>
        <w:rPr>
          <w:color w:val="000000"/>
          <w:spacing w:val="0"/>
          <w:w w:val="100"/>
          <w:position w:val="0"/>
          <w:lang w:val="en-US" w:eastAsia="en-US" w:bidi="en-US"/>
        </w:rPr>
        <w:t xml:space="preserve"> summary</w:t>
      </w:r>
      <w:r>
        <w:fldChar w:fldCharType="begin"/>
      </w:r>
      <w:r>
        <w:instrText xml:space="preserve">HYPERLINK  \l "bookmark1790" \o "Current Document" </w:instrText>
      </w:r>
      <w:r>
        <w:fldChar w:fldCharType="separate"/>
      </w:r>
      <w:r>
        <w:rPr>
          <w:color w:val="000000"/>
          <w:spacing w:val="0"/>
          <w:w w:val="100"/>
          <w:position w:val="0"/>
          <w:lang w:val="en-US" w:eastAsia="en-US" w:bidi="en-US"/>
        </w:rPr>
        <w:t xml:space="preserve"> </w:t>
      </w:r>
      <w:r>
        <w:rPr>
          <w:rStyle w:val="229"/>
          <w:b/>
          <w:bCs/>
        </w:rPr>
        <w:t>285</w:t>
      </w:r>
      <w:r>
        <w:fldChar w:fldCharType="end"/>
      </w:r>
      <w:r>
        <w:rPr>
          <w:rStyle w:val="229"/>
          <w:b/>
          <w:bCs/>
        </w:rPr>
        <w:t xml:space="preserve"> </w:t>
      </w:r>
      <w:r>
        <w:rPr>
          <w:color w:val="000000"/>
          <w:spacing w:val="0"/>
          <w:w w:val="100"/>
          <w:position w:val="0"/>
          <w:lang w:val="en-US" w:eastAsia="en-US" w:bidi="en-US"/>
        </w:rPr>
        <w:t>selecting a language</w:t>
      </w:r>
      <w:r>
        <w:fldChar w:fldCharType="begin"/>
      </w:r>
      <w:r>
        <w:instrText xml:space="preserve">HYPERLINK  \l "bookmark1994" \o "Current Document" </w:instrText>
      </w:r>
      <w:r>
        <w:fldChar w:fldCharType="separate"/>
      </w:r>
      <w:r>
        <w:rPr>
          <w:color w:val="000000"/>
          <w:spacing w:val="0"/>
          <w:w w:val="100"/>
          <w:position w:val="0"/>
          <w:lang w:val="en-US" w:eastAsia="en-US" w:bidi="en-US"/>
        </w:rPr>
        <w:t xml:space="preserve"> </w:t>
      </w:r>
      <w:r>
        <w:rPr>
          <w:rStyle w:val="229"/>
          <w:b/>
          <w:bCs/>
        </w:rPr>
        <w:t>319</w:t>
      </w:r>
      <w:r>
        <w:fldChar w:fldCharType="end"/>
      </w:r>
      <w:r>
        <w:rPr>
          <w:rStyle w:val="229"/>
          <w:b/>
          <w:bCs/>
        </w:rPr>
        <w:t xml:space="preserve"> </w:t>
      </w:r>
      <w:r>
        <w:rPr>
          <w:color w:val="000000"/>
          <w:spacing w:val="0"/>
          <w:w w:val="100"/>
          <w:position w:val="0"/>
          <w:lang w:val="en-US" w:eastAsia="en-US" w:bidi="en-US"/>
        </w:rPr>
        <w:t>set function</w:t>
      </w:r>
      <w:r>
        <w:fldChar w:fldCharType="begin"/>
      </w:r>
      <w:r>
        <w:instrText xml:space="preserve">HYPERLINK  \l "bookmark472" \o "Current Document" </w:instrText>
      </w:r>
      <w:r>
        <w:fldChar w:fldCharType="separate"/>
      </w:r>
      <w:r>
        <w:rPr>
          <w:color w:val="000000"/>
          <w:spacing w:val="0"/>
          <w:w w:val="100"/>
          <w:position w:val="0"/>
          <w:lang w:val="en-US" w:eastAsia="en-US" w:bidi="en-US"/>
        </w:rPr>
        <w:t xml:space="preserve"> 96</w:t>
      </w:r>
      <w:r>
        <w:fldChar w:fldCharType="end"/>
      </w:r>
      <w:r>
        <w:rPr>
          <w:color w:val="000000"/>
          <w:spacing w:val="0"/>
          <w:w w:val="100"/>
          <w:position w:val="0"/>
          <w:lang w:val="en-US" w:eastAsia="en-US" w:bidi="en-US"/>
        </w:rPr>
        <w:t>.</w:t>
      </w:r>
      <w:r>
        <w:fldChar w:fldCharType="begin"/>
      </w:r>
      <w:r>
        <w:instrText xml:space="preserve">HYPERLINK  \l "bookmark1806" \o "Current Document" </w:instrText>
      </w:r>
      <w:r>
        <w:fldChar w:fldCharType="separate"/>
      </w:r>
      <w:r>
        <w:rPr>
          <w:color w:val="000000"/>
          <w:spacing w:val="0"/>
          <w:w w:val="100"/>
          <w:position w:val="0"/>
          <w:lang w:val="en-US" w:eastAsia="en-US" w:bidi="en-US"/>
        </w:rPr>
        <w:t xml:space="preserve"> </w:t>
      </w:r>
      <w:r>
        <w:rPr>
          <w:rStyle w:val="229"/>
          <w:b/>
          <w:bCs/>
        </w:rPr>
        <w:t>286</w:t>
      </w:r>
      <w:r>
        <w:fldChar w:fldCharType="end"/>
      </w:r>
      <w:r>
        <w:rPr>
          <w:color w:val="000000"/>
          <w:spacing w:val="0"/>
          <w:w w:val="100"/>
          <w:position w:val="0"/>
          <w:lang w:val="en-US" w:eastAsia="en-US" w:bidi="en-US"/>
        </w:rPr>
        <w:t>.</w:t>
      </w:r>
      <w:r>
        <w:fldChar w:fldCharType="begin"/>
      </w:r>
      <w:r>
        <w:instrText xml:space="preserve">HYPERLINK  \l "bookmark2017" \o "Current Document" </w:instrText>
      </w:r>
      <w:r>
        <w:fldChar w:fldCharType="separate"/>
      </w:r>
      <w:r>
        <w:rPr>
          <w:color w:val="000000"/>
          <w:spacing w:val="0"/>
          <w:w w:val="100"/>
          <w:position w:val="0"/>
          <w:lang w:val="en-US" w:eastAsia="en-US" w:bidi="en-US"/>
        </w:rPr>
        <w:t xml:space="preserve"> </w:t>
      </w:r>
      <w:r>
        <w:rPr>
          <w:rStyle w:val="229"/>
          <w:b/>
          <w:bCs/>
        </w:rPr>
        <w:t>322</w:t>
      </w:r>
      <w:r>
        <w:fldChar w:fldCharType="end"/>
      </w:r>
      <w:r>
        <w:rPr>
          <w:rStyle w:val="229"/>
          <w:b/>
          <w:bCs/>
        </w:rPr>
        <w:t xml:space="preserve"> </w:t>
      </w:r>
      <w:r>
        <w:rPr>
          <w:color w:val="000000"/>
          <w:spacing w:val="0"/>
          <w:w w:val="100"/>
          <w:position w:val="0"/>
          <w:lang w:val="en-US" w:eastAsia="en-US" w:bidi="en-US"/>
        </w:rPr>
        <w:t xml:space="preserve">setContext function </w:t>
      </w:r>
      <w:r>
        <w:fldChar w:fldCharType="begin"/>
      </w:r>
      <w:r>
        <w:instrText xml:space="preserve">HYPERLINK  \l "bookmark1492" \o "Current Document" </w:instrText>
      </w:r>
      <w:r>
        <w:fldChar w:fldCharType="separate"/>
      </w:r>
      <w:r>
        <w:rPr>
          <w:rStyle w:val="229"/>
          <w:b/>
          <w:bCs/>
        </w:rPr>
        <w:t>238</w:t>
      </w:r>
      <w:r>
        <w:fldChar w:fldCharType="end"/>
      </w:r>
      <w:r>
        <w:rPr>
          <w:rStyle w:val="229"/>
          <w:b/>
          <w:bCs/>
        </w:rPr>
        <w:t xml:space="preserve"> </w:t>
      </w:r>
      <w:r>
        <w:rPr>
          <w:color w:val="000000"/>
          <w:spacing w:val="0"/>
          <w:w w:val="100"/>
          <w:position w:val="0"/>
          <w:lang w:val="en-US" w:eastAsia="en-US" w:bidi="en-US"/>
        </w:rPr>
        <w:t>setFnWriteProtect function</w:t>
      </w:r>
      <w:r>
        <w:fldChar w:fldCharType="begin"/>
      </w:r>
      <w:r>
        <w:instrText xml:space="preserve">HYPERLINK  \l "bookmark1523" \o "Current Document" </w:instrText>
      </w:r>
      <w:r>
        <w:fldChar w:fldCharType="separate"/>
      </w:r>
      <w:r>
        <w:rPr>
          <w:color w:val="000000"/>
          <w:spacing w:val="0"/>
          <w:w w:val="100"/>
          <w:position w:val="0"/>
          <w:lang w:val="en-US" w:eastAsia="en-US" w:bidi="en-US"/>
        </w:rPr>
        <w:t xml:space="preserve"> </w:t>
      </w:r>
      <w:r>
        <w:rPr>
          <w:rStyle w:val="229"/>
          <w:b/>
          <w:bCs/>
        </w:rPr>
        <w:t>241</w:t>
      </w:r>
      <w:r>
        <w:fldChar w:fldCharType="end"/>
      </w:r>
      <w:r>
        <w:rPr>
          <w:rStyle w:val="229"/>
          <w:b/>
          <w:bCs/>
        </w:rPr>
        <w:t xml:space="preserve"> </w:t>
      </w:r>
      <w:r>
        <w:rPr>
          <w:color w:val="000000"/>
          <w:spacing w:val="0"/>
          <w:w w:val="100"/>
          <w:position w:val="0"/>
          <w:lang w:val="en-US" w:eastAsia="en-US" w:bidi="en-US"/>
        </w:rPr>
        <w:t>setof function</w:t>
      </w:r>
      <w:r>
        <w:fldChar w:fldCharType="begin"/>
      </w:r>
      <w:r>
        <w:instrText xml:space="preserve">HYPERLINK  \l "bookmark661"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color w:val="000000"/>
          <w:spacing w:val="0"/>
          <w:w w:val="100"/>
          <w:position w:val="0"/>
          <w:lang w:val="en-US" w:eastAsia="en-US" w:bidi="en-US"/>
        </w:rPr>
        <w:t>.</w:t>
      </w:r>
      <w:r>
        <w:fldChar w:fldCharType="begin"/>
      </w:r>
      <w:r>
        <w:instrText xml:space="preserve">HYPERLINK  \l "bookmark1196" \o "Current Document" </w:instrText>
      </w:r>
      <w:r>
        <w:fldChar w:fldCharType="separate"/>
      </w:r>
      <w:r>
        <w:rPr>
          <w:color w:val="000000"/>
          <w:spacing w:val="0"/>
          <w:w w:val="100"/>
          <w:position w:val="0"/>
          <w:lang w:val="en-US" w:eastAsia="en-US" w:bidi="en-US"/>
        </w:rPr>
        <w:t xml:space="preserve"> </w:t>
      </w:r>
      <w:r>
        <w:rPr>
          <w:rStyle w:val="229"/>
          <w:b/>
          <w:bCs/>
        </w:rPr>
        <w:t>189</w:t>
      </w:r>
      <w:r>
        <w:fldChar w:fldCharType="end"/>
      </w:r>
      <w:r>
        <w:rPr>
          <w:color w:val="000000"/>
          <w:spacing w:val="0"/>
          <w:w w:val="100"/>
          <w:position w:val="0"/>
          <w:lang w:val="en-US" w:eastAsia="en-US" w:bidi="en-US"/>
        </w:rPr>
        <w:t xml:space="preserve">. </w:t>
      </w:r>
      <w:r>
        <w:fldChar w:fldCharType="begin"/>
      </w:r>
      <w:r>
        <w:instrText xml:space="preserve">HYPERLINK  \l "bookmark2222" \o "Current Document" </w:instrText>
      </w:r>
      <w:r>
        <w:fldChar w:fldCharType="separate"/>
      </w:r>
      <w:r>
        <w:rPr>
          <w:rStyle w:val="229"/>
          <w:b/>
          <w:bCs/>
        </w:rPr>
        <w:t>348</w:t>
      </w:r>
      <w:r>
        <w:fldChar w:fldCharType="end"/>
      </w:r>
      <w:r>
        <w:rPr>
          <w:rStyle w:val="229"/>
          <w:b/>
          <w:bCs/>
        </w:rPr>
        <w:t xml:space="preserve"> </w:t>
      </w:r>
      <w:r>
        <w:rPr>
          <w:color w:val="000000"/>
          <w:spacing w:val="0"/>
          <w:w w:val="100"/>
          <w:position w:val="0"/>
          <w:lang w:val="en-US" w:eastAsia="en-US" w:bidi="en-US"/>
        </w:rPr>
        <w:t xml:space="preserve">setplist function </w:t>
      </w:r>
      <w:r>
        <w:fldChar w:fldCharType="begin"/>
      </w:r>
      <w:r>
        <w:instrText xml:space="preserve">HYPERLINK  \l "bookmark487" \o "Current Document" </w:instrText>
      </w:r>
      <w:r>
        <w:fldChar w:fldCharType="separate"/>
      </w:r>
      <w:r>
        <w:rPr>
          <w:color w:val="000000"/>
          <w:spacing w:val="0"/>
          <w:w w:val="100"/>
          <w:position w:val="0"/>
          <w:lang w:val="en-US" w:eastAsia="en-US" w:bidi="en-US"/>
        </w:rPr>
        <w:t>97</w:t>
      </w:r>
      <w:r>
        <w:fldChar w:fldCharType="end"/>
      </w:r>
      <w:r>
        <w:rPr>
          <w:color w:val="000000"/>
          <w:spacing w:val="0"/>
          <w:w w:val="100"/>
          <w:position w:val="0"/>
          <w:lang w:val="en-US" w:eastAsia="en-US" w:bidi="en-US"/>
        </w:rPr>
        <w:t xml:space="preserve"> setq function</w:t>
      </w:r>
      <w:r>
        <w:fldChar w:fldCharType="begin"/>
      </w:r>
      <w:r>
        <w:instrText xml:space="preserve">HYPERLINK  \l "bookmark745" \o "Current Document" </w:instrText>
      </w:r>
      <w:r>
        <w:fldChar w:fldCharType="separate"/>
      </w:r>
      <w:r>
        <w:rPr>
          <w:color w:val="000000"/>
          <w:spacing w:val="0"/>
          <w:w w:val="100"/>
          <w:position w:val="0"/>
          <w:lang w:val="en-US" w:eastAsia="en-US" w:bidi="en-US"/>
        </w:rPr>
        <w:t xml:space="preserve"> </w:t>
      </w:r>
      <w:r>
        <w:rPr>
          <w:rStyle w:val="229"/>
          <w:b/>
          <w:bCs/>
        </w:rPr>
        <w:t>128</w:t>
      </w:r>
      <w:r>
        <w:fldChar w:fldCharType="end"/>
      </w:r>
      <w:r>
        <w:rPr>
          <w:rStyle w:val="229"/>
          <w:b/>
          <w:bCs/>
        </w:rPr>
        <w:t xml:space="preserve"> </w:t>
      </w:r>
      <w:r>
        <w:rPr>
          <w:color w:val="000000"/>
          <w:spacing w:val="0"/>
          <w:w w:val="100"/>
          <w:position w:val="0"/>
          <w:lang w:val="en-US" w:eastAsia="en-US" w:bidi="en-US"/>
        </w:rPr>
        <w:t>setShellEnvVar function</w:t>
      </w:r>
      <w:r>
        <w:fldChar w:fldCharType="begin"/>
      </w:r>
      <w:r>
        <w:instrText xml:space="preserve">HYPERLINK  \l "bookmark1092" \o "Current Document" </w:instrText>
      </w:r>
      <w:r>
        <w:fldChar w:fldCharType="separate"/>
      </w:r>
      <w:r>
        <w:rPr>
          <w:color w:val="000000"/>
          <w:spacing w:val="0"/>
          <w:w w:val="100"/>
          <w:position w:val="0"/>
          <w:lang w:val="en-US" w:eastAsia="en-US" w:bidi="en-US"/>
        </w:rPr>
        <w:t xml:space="preserve"> </w:t>
      </w:r>
      <w:r>
        <w:rPr>
          <w:rStyle w:val="229"/>
          <w:b/>
          <w:bCs/>
        </w:rPr>
        <w:t>175</w:t>
      </w:r>
      <w:r>
        <w:fldChar w:fldCharType="end"/>
      </w:r>
      <w:r>
        <w:rPr>
          <w:rStyle w:val="229"/>
          <w:b/>
          <w:bCs/>
        </w:rPr>
        <w:t xml:space="preserve"> </w:t>
      </w:r>
      <w:r>
        <w:rPr>
          <w:color w:val="000000"/>
          <w:spacing w:val="0"/>
          <w:w w:val="100"/>
          <w:position w:val="0"/>
          <w:lang w:val="en-US" w:eastAsia="en-US" w:bidi="en-US"/>
        </w:rPr>
        <w:t>setSkillPath function</w:t>
      </w:r>
      <w:r>
        <w:fldChar w:fldCharType="begin"/>
      </w:r>
      <w:r>
        <w:instrText xml:space="preserve">HYPERLINK  \l "bookmark210" \o "Current Document" </w:instrText>
      </w:r>
      <w:r>
        <w:fldChar w:fldCharType="separate"/>
      </w:r>
      <w:r>
        <w:rPr>
          <w:color w:val="000000"/>
          <w:spacing w:val="0"/>
          <w:w w:val="100"/>
          <w:position w:val="0"/>
          <w:lang w:val="en-US" w:eastAsia="en-US" w:bidi="en-US"/>
        </w:rPr>
        <w:t xml:space="preserve"> 58</w:t>
      </w:r>
      <w:r>
        <w:fldChar w:fldCharType="end"/>
      </w:r>
      <w:r>
        <w:rPr>
          <w:color w:val="000000"/>
          <w:spacing w:val="0"/>
          <w:w w:val="100"/>
          <w:position w:val="0"/>
          <w:lang w:val="en-US" w:eastAsia="en-US" w:bidi="en-US"/>
        </w:rPr>
        <w:t>.</w:t>
      </w:r>
      <w:r>
        <w:fldChar w:fldCharType="begin"/>
      </w:r>
      <w:r>
        <w:instrText xml:space="preserve">HYPERLINK  \l "bookmark940" \o "Current Document" </w:instrText>
      </w:r>
      <w:r>
        <w:fldChar w:fldCharType="separate"/>
      </w:r>
      <w:r>
        <w:rPr>
          <w:color w:val="000000"/>
          <w:spacing w:val="0"/>
          <w:w w:val="100"/>
          <w:position w:val="0"/>
          <w:lang w:val="en-US" w:eastAsia="en-US" w:bidi="en-US"/>
        </w:rPr>
        <w:t xml:space="preserve"> </w:t>
      </w:r>
      <w:r>
        <w:rPr>
          <w:rStyle w:val="229"/>
          <w:b/>
          <w:bCs/>
        </w:rPr>
        <w:t>154</w:t>
      </w:r>
      <w:r>
        <w:fldChar w:fldCharType="end"/>
      </w:r>
      <w:r>
        <w:rPr>
          <w:rStyle w:val="229"/>
          <w:b/>
          <w:bCs/>
        </w:rPr>
        <w:t xml:space="preserve"> </w:t>
      </w:r>
      <w:r>
        <w:rPr>
          <w:color w:val="000000"/>
          <w:spacing w:val="0"/>
          <w:w w:val="100"/>
          <w:position w:val="0"/>
          <w:lang w:val="en-US" w:eastAsia="en-US" w:bidi="en-US"/>
        </w:rPr>
        <w:t xml:space="preserve">setVarWriteProtect function </w:t>
      </w:r>
      <w:r>
        <w:fldChar w:fldCharType="begin"/>
      </w:r>
      <w:r>
        <w:instrText xml:space="preserve">HYPERLINK  \l "bookmark1529" \o "Current Document" </w:instrText>
      </w:r>
      <w:r>
        <w:fldChar w:fldCharType="separate"/>
      </w:r>
      <w:r>
        <w:rPr>
          <w:rStyle w:val="229"/>
          <w:b/>
          <w:bCs/>
        </w:rPr>
        <w:t>242</w:t>
      </w:r>
      <w:r>
        <w:fldChar w:fldCharType="end"/>
      </w:r>
      <w:r>
        <w:rPr>
          <w:rStyle w:val="229"/>
          <w:b/>
          <w:bCs/>
        </w:rPr>
        <w:t xml:space="preserve"> </w:t>
      </w:r>
      <w:r>
        <w:rPr>
          <w:color w:val="000000"/>
          <w:spacing w:val="0"/>
          <w:w w:val="100"/>
          <w:position w:val="0"/>
          <w:lang w:val="en-US" w:eastAsia="en-US" w:bidi="en-US"/>
        </w:rPr>
        <w:t>sh function</w:t>
      </w:r>
      <w:r>
        <w:fldChar w:fldCharType="begin"/>
      </w:r>
      <w:r>
        <w:instrText xml:space="preserve">HYPERLINK  \l "bookmark1077" \o "Current Document" </w:instrText>
      </w:r>
      <w:r>
        <w:fldChar w:fldCharType="separate"/>
      </w:r>
      <w:r>
        <w:rPr>
          <w:color w:val="000000"/>
          <w:spacing w:val="0"/>
          <w:w w:val="100"/>
          <w:position w:val="0"/>
          <w:lang w:val="en-US" w:eastAsia="en-US" w:bidi="en-US"/>
        </w:rPr>
        <w:t xml:space="preserve"> </w:t>
      </w:r>
      <w:r>
        <w:rPr>
          <w:rStyle w:val="229"/>
          <w:b/>
          <w:bCs/>
        </w:rPr>
        <w:t>174</w:t>
      </w:r>
      <w:r>
        <w:fldChar w:fldCharType="end"/>
      </w:r>
      <w:r>
        <w:rPr>
          <w:rStyle w:val="229"/>
          <w:b/>
          <w:bCs/>
        </w:rPr>
        <w:t xml:space="preserve"> </w:t>
      </w:r>
      <w:r>
        <w:rPr>
          <w:color w:val="000000"/>
          <w:spacing w:val="0"/>
          <w:w w:val="100"/>
          <w:position w:val="0"/>
          <w:lang w:val="en-US" w:eastAsia="en-US" w:bidi="en-US"/>
        </w:rPr>
        <w:t>shell function</w:t>
      </w:r>
      <w:r>
        <w:fldChar w:fldCharType="begin"/>
      </w:r>
      <w:r>
        <w:instrText xml:space="preserve">HYPERLINK  \l "bookmark1078" \o "Current Document" </w:instrText>
      </w:r>
      <w:r>
        <w:fldChar w:fldCharType="separate"/>
      </w:r>
      <w:r>
        <w:rPr>
          <w:color w:val="000000"/>
          <w:spacing w:val="0"/>
          <w:w w:val="100"/>
          <w:position w:val="0"/>
          <w:lang w:val="en-US" w:eastAsia="en-US" w:bidi="en-US"/>
        </w:rPr>
        <w:t xml:space="preserve"> </w:t>
      </w:r>
      <w:r>
        <w:rPr>
          <w:rStyle w:val="229"/>
          <w:b/>
          <w:bCs/>
        </w:rPr>
        <w:t>174</w:t>
      </w:r>
      <w:r>
        <w:fldChar w:fldCharType="end"/>
      </w:r>
      <w:r>
        <w:rPr>
          <w:rStyle w:val="229"/>
          <w:b/>
          <w:bCs/>
        </w:rPr>
        <w:t xml:space="preserve"> </w:t>
      </w:r>
      <w:r>
        <w:rPr>
          <w:color w:val="000000"/>
          <w:spacing w:val="0"/>
          <w:w w:val="100"/>
          <w:position w:val="0"/>
          <w:lang w:val="en-US" w:eastAsia="en-US" w:bidi="en-US"/>
        </w:rPr>
        <w:t>simplifyFilename function</w:t>
      </w:r>
      <w:r>
        <w:fldChar w:fldCharType="begin"/>
      </w:r>
      <w:r>
        <w:instrText xml:space="preserve">HYPERLINK  \l "bookmark981" \o "Current Document" </w:instrText>
      </w:r>
      <w:r>
        <w:fldChar w:fldCharType="separate"/>
      </w:r>
      <w:r>
        <w:rPr>
          <w:color w:val="000000"/>
          <w:spacing w:val="0"/>
          <w:w w:val="100"/>
          <w:position w:val="0"/>
          <w:lang w:val="en-US" w:eastAsia="en-US" w:bidi="en-US"/>
        </w:rPr>
        <w:t xml:space="preserve"> </w:t>
      </w:r>
      <w:r>
        <w:rPr>
          <w:rStyle w:val="229"/>
          <w:b/>
          <w:bCs/>
        </w:rPr>
        <w:t>160</w:t>
      </w:r>
      <w:r>
        <w:fldChar w:fldCharType="end"/>
      </w:r>
      <w:r>
        <w:rPr>
          <w:rStyle w:val="229"/>
          <w:b/>
          <w:bCs/>
        </w:rPr>
        <w:t xml:space="preserve"> </w:t>
      </w:r>
      <w:r>
        <w:rPr>
          <w:color w:val="000000"/>
          <w:spacing w:val="0"/>
          <w:w w:val="100"/>
          <w:position w:val="0"/>
          <w:lang w:val="en-US" w:eastAsia="en-US" w:bidi="en-US"/>
        </w:rPr>
        <w:t xml:space="preserve">single quote operator </w:t>
      </w:r>
      <w:r>
        <w:fldChar w:fldCharType="begin"/>
      </w:r>
      <w:r>
        <w:instrText xml:space="preserve">HYPERLINK  \l "bookmark112" \o "Current Document" </w:instrText>
      </w:r>
      <w:r>
        <w:fldChar w:fldCharType="separate"/>
      </w:r>
      <w:r>
        <w:rPr>
          <w:rStyle w:val="229"/>
          <w:b/>
          <w:bCs/>
        </w:rPr>
        <w:t>41</w:t>
      </w:r>
      <w:r>
        <w:fldChar w:fldCharType="end"/>
      </w:r>
      <w:r>
        <w:rPr>
          <w:rStyle w:val="229"/>
          <w:b/>
          <w:bCs/>
        </w:rPr>
        <w:t xml:space="preserve"> </w:t>
      </w:r>
      <w:r>
        <w:rPr>
          <w:color w:val="000000"/>
          <w:spacing w:val="0"/>
          <w:w w:val="100"/>
          <w:position w:val="0"/>
          <w:lang w:val="en-US" w:eastAsia="en-US" w:bidi="en-US"/>
        </w:rPr>
        <w:t>SKILL</w:t>
      </w:r>
    </w:p>
    <w:p>
      <w:pPr>
        <w:pStyle w:val="26"/>
        <w:widowControl w:val="0"/>
        <w:shd w:val="clear" w:color="auto" w:fill="auto"/>
        <w:spacing w:before="0" w:after="0" w:line="240" w:lineRule="exact"/>
        <w:ind w:left="0" w:right="640" w:firstLine="380"/>
        <w:jc w:val="left"/>
      </w:pPr>
      <w:r>
        <w:rPr>
          <w:color w:val="000000"/>
          <w:spacing w:val="0"/>
          <w:w w:val="100"/>
          <w:position w:val="0"/>
          <w:lang w:val="en-US" w:eastAsia="en-US" w:bidi="en-US"/>
        </w:rPr>
        <w:t xml:space="preserve">commenting code </w:t>
      </w:r>
      <w:r>
        <w:fldChar w:fldCharType="begin"/>
      </w:r>
      <w:r>
        <w:instrText xml:space="preserve">HYPERLINK  \l "bookmark253" \o "Current Document" </w:instrText>
      </w:r>
      <w:r>
        <w:fldChar w:fldCharType="separate"/>
      </w:r>
      <w:r>
        <w:rPr>
          <w:rStyle w:val="229"/>
          <w:b/>
          <w:bCs/>
        </w:rPr>
        <w:t>67</w:t>
      </w:r>
      <w:r>
        <w:fldChar w:fldCharType="end"/>
      </w:r>
      <w:r>
        <w:rPr>
          <w:rStyle w:val="229"/>
          <w:b/>
          <w:bCs/>
        </w:rPr>
        <w:t xml:space="preserve"> </w:t>
      </w:r>
      <w:r>
        <w:rPr>
          <w:color w:val="000000"/>
          <w:spacing w:val="0"/>
          <w:w w:val="100"/>
          <w:position w:val="0"/>
          <w:lang w:val="en-US" w:eastAsia="en-US" w:bidi="en-US"/>
        </w:rPr>
        <w:t>compiler</w:t>
      </w:r>
      <w:r>
        <w:fldChar w:fldCharType="begin"/>
      </w:r>
      <w:r>
        <w:instrText xml:space="preserve">HYPERLINK  \l "bookmark50" \o "Current Document" </w:instrText>
      </w:r>
      <w:r>
        <w:fldChar w:fldCharType="separate"/>
      </w:r>
      <w:r>
        <w:rPr>
          <w:color w:val="000000"/>
          <w:spacing w:val="0"/>
          <w:w w:val="100"/>
          <w:position w:val="0"/>
          <w:lang w:val="en-US" w:eastAsia="en-US" w:bidi="en-US"/>
        </w:rPr>
        <w:t xml:space="preserve"> </w:t>
      </w:r>
      <w:r>
        <w:rPr>
          <w:rStyle w:val="229"/>
          <w:b/>
          <w:bCs/>
        </w:rPr>
        <w:t>34</w:t>
      </w:r>
      <w:r>
        <w:fldChar w:fldCharType="end"/>
      </w:r>
      <w:r>
        <w:rPr>
          <w:rStyle w:val="229"/>
          <w:b/>
          <w:bCs/>
        </w:rPr>
        <w:t xml:space="preserve"> </w:t>
      </w:r>
      <w:r>
        <w:rPr>
          <w:color w:val="000000"/>
          <w:spacing w:val="0"/>
          <w:w w:val="100"/>
          <w:position w:val="0"/>
          <w:lang w:val="en-US" w:eastAsia="en-US" w:bidi="en-US"/>
        </w:rPr>
        <w:t>evaluator</w:t>
      </w:r>
      <w:r>
        <w:fldChar w:fldCharType="begin"/>
      </w:r>
      <w:r>
        <w:instrText xml:space="preserve">HYPERLINK  \l "bookmark1299" \o "Current Document" </w:instrText>
      </w:r>
      <w:r>
        <w:fldChar w:fldCharType="separate"/>
      </w:r>
      <w:r>
        <w:rPr>
          <w:color w:val="000000"/>
          <w:spacing w:val="0"/>
          <w:w w:val="100"/>
          <w:position w:val="0"/>
          <w:lang w:val="en-US" w:eastAsia="en-US" w:bidi="en-US"/>
        </w:rPr>
        <w:t xml:space="preserve"> </w:t>
      </w:r>
      <w:r>
        <w:rPr>
          <w:rStyle w:val="229"/>
          <w:b/>
          <w:bCs/>
        </w:rPr>
        <w:t>206</w:t>
      </w:r>
      <w:r>
        <w:fldChar w:fldCharType="end"/>
      </w:r>
      <w:r>
        <w:rPr>
          <w:color w:val="000000"/>
          <w:spacing w:val="0"/>
          <w:w w:val="100"/>
          <w:position w:val="0"/>
          <w:lang w:val="en-US" w:eastAsia="en-US" w:bidi="en-US"/>
        </w:rPr>
        <w:t xml:space="preserve">. </w:t>
      </w:r>
      <w:r>
        <w:fldChar w:fldCharType="begin"/>
      </w:r>
      <w:r>
        <w:instrText xml:space="preserve">HYPERLINK  \l "bookmark1303" \o "Current Document" </w:instrText>
      </w:r>
      <w:r>
        <w:fldChar w:fldCharType="separate"/>
      </w:r>
      <w:r>
        <w:rPr>
          <w:rStyle w:val="229"/>
          <w:b/>
          <w:bCs/>
        </w:rPr>
        <w:t>207</w:t>
      </w:r>
      <w:r>
        <w:fldChar w:fldCharType="end"/>
      </w:r>
      <w:r>
        <w:rPr>
          <w:rStyle w:val="229"/>
          <w:b/>
          <w:bCs/>
        </w:rPr>
        <w:t xml:space="preserve"> </w:t>
      </w:r>
      <w:r>
        <w:rPr>
          <w:color w:val="000000"/>
          <w:spacing w:val="0"/>
          <w:w w:val="100"/>
          <w:position w:val="0"/>
          <w:lang w:val="en-US" w:eastAsia="en-US" w:bidi="en-US"/>
        </w:rPr>
        <w:t xml:space="preserve">exiting </w:t>
      </w:r>
      <w:r>
        <w:fldChar w:fldCharType="begin"/>
      </w:r>
      <w:r>
        <w:instrText xml:space="preserve">HYPERLINK  \l "bookmark1421" \o "Current Document" </w:instrText>
      </w:r>
      <w:r>
        <w:fldChar w:fldCharType="separate"/>
      </w:r>
      <w:r>
        <w:rPr>
          <w:rStyle w:val="229"/>
          <w:b/>
          <w:bCs/>
        </w:rPr>
        <w:t>223</w:t>
      </w:r>
      <w:r>
        <w:fldChar w:fldCharType="end"/>
      </w:r>
      <w:r>
        <w:rPr>
          <w:rStyle w:val="229"/>
          <w:b/>
          <w:bCs/>
        </w:rPr>
        <w:t xml:space="preserve"> </w:t>
      </w:r>
      <w:r>
        <w:rPr>
          <w:color w:val="000000"/>
          <w:spacing w:val="0"/>
          <w:w w:val="100"/>
          <w:position w:val="0"/>
          <w:lang w:val="en-US" w:eastAsia="en-US" w:bidi="en-US"/>
        </w:rPr>
        <w:t>expression</w:t>
      </w:r>
      <w:r>
        <w:fldChar w:fldCharType="begin"/>
      </w:r>
      <w:r>
        <w:instrText xml:space="preserve">HYPERLINK  \l "bookmark52" \o "Current Document" </w:instrText>
      </w:r>
      <w:r>
        <w:fldChar w:fldCharType="separate"/>
      </w:r>
      <w:r>
        <w:rPr>
          <w:color w:val="000000"/>
          <w:spacing w:val="0"/>
          <w:w w:val="100"/>
          <w:position w:val="0"/>
          <w:lang w:val="en-US" w:eastAsia="en-US" w:bidi="en-US"/>
        </w:rPr>
        <w:t xml:space="preserve"> </w:t>
      </w:r>
      <w:r>
        <w:rPr>
          <w:rStyle w:val="229"/>
          <w:b/>
          <w:bCs/>
        </w:rPr>
        <w:t>34</w:t>
      </w:r>
      <w:r>
        <w:fldChar w:fldCharType="end"/>
      </w:r>
      <w:r>
        <w:rPr>
          <w:rStyle w:val="229"/>
          <w:b/>
          <w:bCs/>
        </w:rPr>
        <w:t xml:space="preserve"> </w:t>
      </w:r>
      <w:r>
        <w:rPr>
          <w:color w:val="000000"/>
          <w:spacing w:val="0"/>
          <w:w w:val="100"/>
          <w:position w:val="0"/>
          <w:lang w:val="en-US" w:eastAsia="en-US" w:bidi="en-US"/>
        </w:rPr>
        <w:t xml:space="preserve">interpreter </w:t>
      </w:r>
      <w:r>
        <w:fldChar w:fldCharType="begin"/>
      </w:r>
      <w:r>
        <w:instrText xml:space="preserve">HYPERLINK  \l "bookmark49" \o "Current Document" </w:instrText>
      </w:r>
      <w:r>
        <w:fldChar w:fldCharType="separate"/>
      </w:r>
      <w:r>
        <w:rPr>
          <w:color w:val="000000"/>
          <w:spacing w:val="0"/>
          <w:w w:val="100"/>
          <w:position w:val="0"/>
          <w:lang w:val="en-US" w:eastAsia="en-US" w:bidi="en-US"/>
        </w:rPr>
        <w:t>34</w:t>
      </w:r>
      <w:r>
        <w:fldChar w:fldCharType="end"/>
      </w:r>
      <w:r>
        <w:rPr>
          <w:color w:val="000000"/>
          <w:spacing w:val="0"/>
          <w:w w:val="100"/>
          <w:position w:val="0"/>
          <w:lang w:val="en-US" w:eastAsia="en-US" w:bidi="en-US"/>
        </w:rPr>
        <w:t xml:space="preserve"> Lisp background </w:t>
      </w:r>
      <w:r>
        <w:fldChar w:fldCharType="begin"/>
      </w:r>
      <w:r>
        <w:instrText xml:space="preserve">HYPERLINK  \l "bookmark1701" \o "Current Document" </w:instrText>
      </w:r>
      <w:r>
        <w:fldChar w:fldCharType="separate"/>
      </w:r>
      <w:r>
        <w:rPr>
          <w:rStyle w:val="229"/>
          <w:b/>
          <w:bCs/>
        </w:rPr>
        <w:t>277</w:t>
      </w:r>
      <w:r>
        <w:fldChar w:fldCharType="end"/>
      </w:r>
      <w:r>
        <w:rPr>
          <w:rStyle w:val="229"/>
          <w:b/>
          <w:bCs/>
        </w:rPr>
        <w:t xml:space="preserve"> </w:t>
      </w:r>
      <w:r>
        <w:rPr>
          <w:color w:val="000000"/>
          <w:spacing w:val="0"/>
          <w:w w:val="100"/>
          <w:position w:val="0"/>
          <w:lang w:val="en-US" w:eastAsia="en-US" w:bidi="en-US"/>
        </w:rPr>
        <w:t>path</w:t>
      </w:r>
      <w:r>
        <w:fldChar w:fldCharType="begin"/>
      </w:r>
      <w:r>
        <w:instrText xml:space="preserve">HYPERLINK  \l "bookmark213" \o "Current Document" </w:instrText>
      </w:r>
      <w:r>
        <w:fldChar w:fldCharType="separate"/>
      </w:r>
      <w:r>
        <w:rPr>
          <w:color w:val="000000"/>
          <w:spacing w:val="0"/>
          <w:w w:val="100"/>
          <w:position w:val="0"/>
          <w:lang w:val="en-US" w:eastAsia="en-US" w:bidi="en-US"/>
        </w:rPr>
        <w:t xml:space="preserve"> 58</w:t>
      </w:r>
      <w:r>
        <w:fldChar w:fldCharType="end"/>
      </w:r>
      <w:r>
        <w:rPr>
          <w:color w:val="000000"/>
          <w:spacing w:val="0"/>
          <w:w w:val="100"/>
          <w:position w:val="0"/>
          <w:lang w:val="en-US" w:eastAsia="en-US" w:bidi="en-US"/>
        </w:rPr>
        <w:t>.</w:t>
      </w:r>
      <w:r>
        <w:fldChar w:fldCharType="begin"/>
      </w:r>
      <w:r>
        <w:instrText xml:space="preserve">HYPERLINK  \l "bookmark934" \o "Current Document" </w:instrText>
      </w:r>
      <w:r>
        <w:fldChar w:fldCharType="separate"/>
      </w:r>
      <w:r>
        <w:rPr>
          <w:color w:val="000000"/>
          <w:spacing w:val="0"/>
          <w:w w:val="100"/>
          <w:position w:val="0"/>
          <w:lang w:val="en-US" w:eastAsia="en-US" w:bidi="en-US"/>
        </w:rPr>
        <w:t xml:space="preserve"> </w:t>
      </w:r>
      <w:r>
        <w:rPr>
          <w:rStyle w:val="229"/>
          <w:b/>
          <w:bCs/>
        </w:rPr>
        <w:t>153</w:t>
      </w:r>
      <w:r>
        <w:fldChar w:fldCharType="end"/>
      </w:r>
      <w:r>
        <w:rPr>
          <w:rStyle w:val="229"/>
          <w:b/>
          <w:bCs/>
        </w:rPr>
        <w:t xml:space="preserve"> </w:t>
      </w:r>
      <w:r>
        <w:rPr>
          <w:color w:val="000000"/>
          <w:spacing w:val="0"/>
          <w:w w:val="100"/>
          <w:position w:val="0"/>
          <w:lang w:val="en-US" w:eastAsia="en-US" w:bidi="en-US"/>
        </w:rPr>
        <w:t>primitives</w:t>
      </w:r>
      <w:r>
        <w:fldChar w:fldCharType="begin"/>
      </w:r>
      <w:r>
        <w:instrText xml:space="preserve">HYPERLINK  \l "bookmark685" \o "Current Document" </w:instrText>
      </w:r>
      <w:r>
        <w:fldChar w:fldCharType="separate"/>
      </w:r>
      <w:r>
        <w:rPr>
          <w:color w:val="000000"/>
          <w:spacing w:val="0"/>
          <w:w w:val="100"/>
          <w:position w:val="0"/>
          <w:lang w:val="en-US" w:eastAsia="en-US" w:bidi="en-US"/>
        </w:rPr>
        <w:t xml:space="preserve"> </w:t>
      </w:r>
      <w:r>
        <w:rPr>
          <w:rStyle w:val="229"/>
          <w:b/>
          <w:bCs/>
        </w:rPr>
        <w:t>124</w:t>
      </w:r>
      <w:r>
        <w:fldChar w:fldCharType="end"/>
      </w:r>
      <w:r>
        <w:rPr>
          <w:rStyle w:val="229"/>
          <w:b/>
          <w:bCs/>
        </w:rPr>
        <w:t xml:space="preserve"> </w:t>
      </w:r>
      <w:r>
        <w:rPr>
          <w:color w:val="000000"/>
          <w:spacing w:val="0"/>
          <w:w w:val="100"/>
          <w:position w:val="0"/>
          <w:lang w:val="en-US" w:eastAsia="en-US" w:bidi="en-US"/>
        </w:rPr>
        <w:t xml:space="preserve">top level </w:t>
      </w:r>
      <w:r>
        <w:rPr>
          <w:rStyle w:val="229"/>
          <w:b/>
          <w:bCs/>
        </w:rPr>
        <w:t xml:space="preserve">220 </w:t>
      </w:r>
      <w:r>
        <w:rPr>
          <w:color w:val="000000"/>
          <w:spacing w:val="0"/>
          <w:w w:val="100"/>
          <w:position w:val="0"/>
          <w:lang w:val="en-US" w:eastAsia="en-US" w:bidi="en-US"/>
        </w:rPr>
        <w:t>white space in code</w:t>
      </w:r>
      <w:r>
        <w:fldChar w:fldCharType="begin"/>
      </w:r>
      <w:r>
        <w:instrText xml:space="preserve">HYPERLINK  \l "bookmark1400" \o "Current Document" </w:instrText>
      </w:r>
      <w:r>
        <w:fldChar w:fldCharType="separate"/>
      </w:r>
      <w:r>
        <w:rPr>
          <w:color w:val="000000"/>
          <w:spacing w:val="0"/>
          <w:w w:val="100"/>
          <w:position w:val="0"/>
          <w:lang w:val="en-US" w:eastAsia="en-US" w:bidi="en-US"/>
        </w:rPr>
        <w:t xml:space="preserve"> </w:t>
      </w:r>
      <w:r>
        <w:fldChar w:fldCharType="end"/>
      </w:r>
      <w:r>
        <w:fldChar w:fldCharType="begin"/>
      </w:r>
      <w:r>
        <w:instrText xml:space="preserve">HYPERLINK  \l "bookmark255" \o "Current Document" </w:instrText>
      </w:r>
      <w:r>
        <w:fldChar w:fldCharType="separate"/>
      </w:r>
      <w:r>
        <w:rPr>
          <w:color w:val="000000"/>
          <w:spacing w:val="0"/>
          <w:w w:val="100"/>
          <w:position w:val="0"/>
          <w:lang w:val="en-US" w:eastAsia="en-US" w:bidi="en-US"/>
        </w:rPr>
        <w:t>67</w:t>
      </w:r>
      <w:r>
        <w:fldChar w:fldCharType="end"/>
      </w:r>
      <w:r>
        <w:rPr>
          <w:color w:val="000000"/>
          <w:spacing w:val="0"/>
          <w:w w:val="100"/>
          <w:position w:val="0"/>
          <w:lang w:val="en-US" w:eastAsia="en-US" w:bidi="en-US"/>
        </w:rPr>
        <w:t xml:space="preserve"> SKILL Development Help </w:t>
      </w:r>
      <w:r>
        <w:fldChar w:fldCharType="begin"/>
      </w:r>
      <w:r>
        <w:instrText xml:space="preserve">HYPERLINK  \l "bookmark19" \o "Current Document" </w:instrText>
      </w:r>
      <w:r>
        <w:fldChar w:fldCharType="separate"/>
      </w:r>
      <w:r>
        <w:rPr>
          <w:color w:val="000000"/>
          <w:spacing w:val="0"/>
          <w:w w:val="100"/>
          <w:position w:val="0"/>
          <w:lang w:val="en-US" w:eastAsia="en-US" w:bidi="en-US"/>
        </w:rPr>
        <w:t>24</w:t>
      </w:r>
      <w:r>
        <w:fldChar w:fldCharType="end"/>
      </w:r>
      <w:r>
        <w:rPr>
          <w:color w:val="000000"/>
          <w:spacing w:val="0"/>
          <w:w w:val="100"/>
          <w:position w:val="0"/>
          <w:lang w:val="en-US" w:eastAsia="en-US" w:bidi="en-US"/>
        </w:rPr>
        <w:t xml:space="preserve"> SKILL functions arguments </w:t>
      </w:r>
      <w:r>
        <w:fldChar w:fldCharType="begin"/>
      </w:r>
      <w:r>
        <w:instrText xml:space="preserve">HYPERLINK  \l "bookmark336" \o "Current Document" </w:instrText>
      </w:r>
      <w:r>
        <w:fldChar w:fldCharType="separate"/>
      </w:r>
      <w:r>
        <w:rPr>
          <w:color w:val="000000"/>
          <w:spacing w:val="0"/>
          <w:w w:val="100"/>
          <w:position w:val="0"/>
          <w:lang w:val="en-US" w:eastAsia="en-US" w:bidi="en-US"/>
        </w:rPr>
        <w:t>80</w:t>
      </w:r>
      <w:r>
        <w:fldChar w:fldCharType="end"/>
      </w:r>
      <w:r>
        <w:rPr>
          <w:color w:val="000000"/>
          <w:spacing w:val="0"/>
          <w:w w:val="100"/>
          <w:position w:val="0"/>
          <w:lang w:val="en-US" w:eastAsia="en-US" w:bidi="en-US"/>
        </w:rPr>
        <w:t xml:space="preserve"> calling syntax</w:t>
      </w:r>
      <w:r>
        <w:fldChar w:fldCharType="begin"/>
      </w:r>
      <w:r>
        <w:instrText xml:space="preserve">HYPERLINK  \l "bookmark82" \o "Current Document" </w:instrText>
      </w:r>
      <w:r>
        <w:fldChar w:fldCharType="separate"/>
      </w:r>
      <w:r>
        <w:rPr>
          <w:color w:val="000000"/>
          <w:spacing w:val="0"/>
          <w:w w:val="100"/>
          <w:position w:val="0"/>
          <w:lang w:val="en-US" w:eastAsia="en-US" w:bidi="en-US"/>
        </w:rPr>
        <w:t xml:space="preserve"> 36</w:t>
      </w:r>
      <w:r>
        <w:fldChar w:fldCharType="end"/>
      </w:r>
      <w:r>
        <w:rPr>
          <w:color w:val="000000"/>
          <w:spacing w:val="0"/>
          <w:w w:val="100"/>
          <w:position w:val="0"/>
          <w:lang w:val="en-US" w:eastAsia="en-US" w:bidi="en-US"/>
        </w:rPr>
        <w:t xml:space="preserve"> calls. defined</w:t>
      </w:r>
      <w:r>
        <w:fldChar w:fldCharType="begin"/>
      </w:r>
      <w:r>
        <w:instrText xml:space="preserve">HYPERLINK  \l "bookmark693"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r>
        <w:rPr>
          <w:rStyle w:val="229"/>
          <w:b/>
          <w:bCs/>
        </w:rPr>
        <w:t xml:space="preserve"> </w:t>
      </w:r>
      <w:r>
        <w:rPr>
          <w:color w:val="000000"/>
          <w:spacing w:val="0"/>
          <w:w w:val="100"/>
          <w:position w:val="0"/>
          <w:lang w:val="en-US" w:eastAsia="en-US" w:bidi="en-US"/>
        </w:rPr>
        <w:t>conditional functions</w:t>
      </w:r>
      <w:r>
        <w:fldChar w:fldCharType="begin"/>
      </w:r>
      <w:r>
        <w:instrText xml:space="preserve">HYPERLINK  \l "bookmark869" \o "Current Document" </w:instrText>
      </w:r>
      <w:r>
        <w:fldChar w:fldCharType="separate"/>
      </w:r>
      <w:r>
        <w:rPr>
          <w:color w:val="000000"/>
          <w:spacing w:val="0"/>
          <w:w w:val="100"/>
          <w:position w:val="0"/>
          <w:lang w:val="en-US" w:eastAsia="en-US" w:bidi="en-US"/>
        </w:rPr>
        <w:t xml:space="preserve"> </w:t>
      </w:r>
      <w:r>
        <w:rPr>
          <w:rStyle w:val="229"/>
          <w:b/>
          <w:bCs/>
        </w:rPr>
        <w:t>142</w:t>
      </w:r>
      <w:r>
        <w:fldChar w:fldCharType="end"/>
      </w:r>
      <w:r>
        <w:rPr>
          <w:rStyle w:val="229"/>
          <w:b/>
          <w:bCs/>
        </w:rPr>
        <w:t xml:space="preserve"> </w:t>
      </w:r>
      <w:r>
        <w:rPr>
          <w:color w:val="000000"/>
          <w:spacing w:val="0"/>
          <w:w w:val="100"/>
          <w:position w:val="0"/>
          <w:lang w:val="en-US" w:eastAsia="en-US" w:bidi="en-US"/>
        </w:rPr>
        <w:t>constructs for defining</w:t>
      </w:r>
      <w:r>
        <w:fldChar w:fldCharType="begin"/>
      </w:r>
      <w:r>
        <w:instrText xml:space="preserve">HYPERLINK  \l "bookmark352" \o "Current Document" </w:instrText>
      </w:r>
      <w:r>
        <w:fldChar w:fldCharType="separate"/>
      </w:r>
      <w:r>
        <w:rPr>
          <w:color w:val="000000"/>
          <w:spacing w:val="0"/>
          <w:w w:val="100"/>
          <w:position w:val="0"/>
          <w:lang w:val="en-US" w:eastAsia="en-US" w:bidi="en-US"/>
        </w:rPr>
        <w:t xml:space="preserve"> </w:t>
      </w:r>
      <w:r>
        <w:rPr>
          <w:rStyle w:val="229"/>
          <w:b/>
          <w:bCs/>
        </w:rPr>
        <w:t>81</w:t>
      </w:r>
      <w:r>
        <w:fldChar w:fldCharType="end"/>
      </w:r>
      <w:r>
        <w:rPr>
          <w:rStyle w:val="229"/>
          <w:b/>
          <w:bCs/>
        </w:rPr>
        <w:t xml:space="preserve"> </w:t>
      </w:r>
      <w:r>
        <w:rPr>
          <w:color w:val="000000"/>
          <w:spacing w:val="0"/>
          <w:w w:val="100"/>
          <w:position w:val="0"/>
          <w:lang w:val="en-US" w:eastAsia="en-US" w:bidi="en-US"/>
        </w:rPr>
        <w:t xml:space="preserve">declaring </w:t>
      </w:r>
      <w:r>
        <w:fldChar w:fldCharType="begin"/>
      </w:r>
      <w:r>
        <w:instrText xml:space="preserve">HYPERLINK  \l "bookmark195" \o "Current Document" </w:instrText>
      </w:r>
      <w:r>
        <w:fldChar w:fldCharType="separate"/>
      </w:r>
      <w:r>
        <w:rPr>
          <w:rStyle w:val="229"/>
          <w:b/>
          <w:bCs/>
        </w:rPr>
        <w:t>56</w:t>
      </w:r>
      <w:r>
        <w:fldChar w:fldCharType="end"/>
      </w:r>
      <w:r>
        <w:rPr>
          <w:rStyle w:val="229"/>
          <w:b/>
          <w:bCs/>
        </w:rPr>
        <w:t xml:space="preserve"> </w:t>
      </w:r>
      <w:r>
        <w:rPr>
          <w:color w:val="000000"/>
          <w:spacing w:val="0"/>
          <w:w w:val="100"/>
          <w:position w:val="0"/>
          <w:lang w:val="en-US" w:eastAsia="en-US" w:bidi="en-US"/>
        </w:rPr>
        <w:t>defining</w:t>
      </w:r>
      <w:r>
        <w:fldChar w:fldCharType="begin"/>
      </w:r>
      <w:r>
        <w:instrText xml:space="preserve">HYPERLINK  \l "bookmark347" \o "Current Document" </w:instrText>
      </w:r>
      <w:r>
        <w:fldChar w:fldCharType="separate"/>
      </w:r>
      <w:r>
        <w:rPr>
          <w:color w:val="000000"/>
          <w:spacing w:val="0"/>
          <w:w w:val="100"/>
          <w:position w:val="0"/>
          <w:lang w:val="en-US" w:eastAsia="en-US" w:bidi="en-US"/>
        </w:rPr>
        <w:t xml:space="preserve"> 81</w:t>
      </w:r>
      <w:r>
        <w:fldChar w:fldCharType="end"/>
      </w:r>
      <w:r>
        <w:rPr>
          <w:color w:val="000000"/>
          <w:spacing w:val="0"/>
          <w:w w:val="100"/>
          <w:position w:val="0"/>
          <w:lang w:val="en-US" w:eastAsia="en-US" w:bidi="en-US"/>
        </w:rPr>
        <w:t xml:space="preserve"> defining parameters</w:t>
      </w:r>
      <w:r>
        <w:fldChar w:fldCharType="begin"/>
      </w:r>
      <w:r>
        <w:instrText xml:space="preserve">HYPERLINK  \l "bookmark198" \o "Current Document" </w:instrText>
      </w:r>
      <w:r>
        <w:fldChar w:fldCharType="separate"/>
      </w:r>
      <w:r>
        <w:rPr>
          <w:color w:val="000000"/>
          <w:spacing w:val="0"/>
          <w:w w:val="100"/>
          <w:position w:val="0"/>
          <w:lang w:val="en-US" w:eastAsia="en-US" w:bidi="en-US"/>
        </w:rPr>
        <w:t xml:space="preserve"> </w:t>
      </w:r>
      <w:r>
        <w:rPr>
          <w:rStyle w:val="229"/>
          <w:b/>
          <w:bCs/>
        </w:rPr>
        <w:t>57</w:t>
      </w:r>
      <w:r>
        <w:fldChar w:fldCharType="end"/>
      </w:r>
      <w:r>
        <w:rPr>
          <w:rStyle w:val="229"/>
          <w:b/>
          <w:bCs/>
        </w:rPr>
        <w:t xml:space="preserve"> </w:t>
      </w:r>
      <w:r>
        <w:rPr>
          <w:color w:val="000000"/>
          <w:spacing w:val="0"/>
          <w:w w:val="100"/>
          <w:position w:val="0"/>
          <w:lang w:val="en-US" w:eastAsia="en-US" w:bidi="en-US"/>
        </w:rPr>
        <w:t>definition</w:t>
      </w:r>
      <w:r>
        <w:fldChar w:fldCharType="begin"/>
      </w:r>
      <w:r>
        <w:instrText xml:space="preserve">HYPERLINK  \l "bookmark69" \o "Current Document" </w:instrText>
      </w:r>
      <w:r>
        <w:fldChar w:fldCharType="separate"/>
      </w:r>
      <w:r>
        <w:rPr>
          <w:color w:val="000000"/>
          <w:spacing w:val="0"/>
          <w:w w:val="100"/>
          <w:position w:val="0"/>
          <w:lang w:val="en-US" w:eastAsia="en-US" w:bidi="en-US"/>
        </w:rPr>
        <w:t xml:space="preserve"> 35</w:t>
      </w:r>
      <w:r>
        <w:fldChar w:fldCharType="end"/>
      </w:r>
      <w:r>
        <w:rPr>
          <w:color w:val="000000"/>
          <w:spacing w:val="0"/>
          <w:w w:val="100"/>
          <w:position w:val="0"/>
          <w:lang w:val="en-US" w:eastAsia="en-US" w:bidi="en-US"/>
        </w:rPr>
        <w:t>.</w:t>
      </w:r>
      <w:r>
        <w:fldChar w:fldCharType="begin"/>
      </w:r>
      <w:r>
        <w:instrText xml:space="preserve">HYPERLINK  \l "bookmark335" \o "Current Document" </w:instrText>
      </w:r>
      <w:r>
        <w:fldChar w:fldCharType="separate"/>
      </w:r>
      <w:r>
        <w:rPr>
          <w:color w:val="000000"/>
          <w:spacing w:val="0"/>
          <w:w w:val="100"/>
          <w:position w:val="0"/>
          <w:lang w:val="en-US" w:eastAsia="en-US" w:bidi="en-US"/>
        </w:rPr>
        <w:t xml:space="preserve"> </w:t>
      </w:r>
      <w:r>
        <w:rPr>
          <w:rStyle w:val="229"/>
          <w:b/>
          <w:bCs/>
        </w:rPr>
        <w:t>80</w:t>
      </w:r>
      <w:r>
        <w:fldChar w:fldCharType="end"/>
      </w:r>
      <w:r>
        <w:rPr>
          <w:rStyle w:val="229"/>
          <w:b/>
          <w:bCs/>
        </w:rPr>
        <w:t xml:space="preserve"> </w:t>
      </w:r>
      <w:r>
        <w:rPr>
          <w:color w:val="000000"/>
          <w:spacing w:val="0"/>
          <w:w w:val="100"/>
          <w:position w:val="0"/>
          <w:lang w:val="en-US" w:eastAsia="en-US" w:bidi="en-US"/>
        </w:rPr>
        <w:t>developing</w:t>
      </w:r>
      <w:r>
        <w:fldChar w:fldCharType="begin"/>
      </w:r>
      <w:r>
        <w:instrText xml:space="preserve">HYPERLINK  \l "bookmark189" \o "Current Document" </w:instrText>
      </w:r>
      <w:r>
        <w:fldChar w:fldCharType="separate"/>
      </w:r>
      <w:r>
        <w:rPr>
          <w:color w:val="000000"/>
          <w:spacing w:val="0"/>
          <w:w w:val="100"/>
          <w:position w:val="0"/>
          <w:lang w:val="en-US" w:eastAsia="en-US" w:bidi="en-US"/>
        </w:rPr>
        <w:t xml:space="preserve"> </w:t>
      </w:r>
      <w:r>
        <w:rPr>
          <w:rStyle w:val="229"/>
          <w:b/>
          <w:bCs/>
        </w:rPr>
        <w:t>55</w:t>
      </w:r>
      <w:r>
        <w:fldChar w:fldCharType="end"/>
      </w:r>
      <w:r>
        <w:rPr>
          <w:rStyle w:val="229"/>
          <w:b/>
          <w:bCs/>
        </w:rPr>
        <w:t xml:space="preserve"> </w:t>
      </w:r>
      <w:r>
        <w:rPr>
          <w:color w:val="000000"/>
          <w:spacing w:val="0"/>
          <w:w w:val="100"/>
          <w:position w:val="0"/>
          <w:lang w:val="en-US" w:eastAsia="en-US" w:bidi="en-US"/>
        </w:rPr>
        <w:t xml:space="preserve">documenting </w:t>
      </w:r>
      <w:r>
        <w:fldChar w:fldCharType="begin"/>
      </w:r>
      <w:r>
        <w:instrText xml:space="preserve">HYPERLINK  \l "bookmark400" \o "Current Document" </w:instrText>
      </w:r>
      <w:r>
        <w:fldChar w:fldCharType="separate"/>
      </w:r>
      <w:r>
        <w:rPr>
          <w:color w:val="000000"/>
          <w:spacing w:val="0"/>
          <w:w w:val="100"/>
          <w:position w:val="0"/>
          <w:lang w:val="en-US" w:eastAsia="en-US" w:bidi="en-US"/>
        </w:rPr>
        <w:t>87</w:t>
      </w:r>
      <w:r>
        <w:fldChar w:fldCharType="end"/>
      </w:r>
      <w:r>
        <w:rPr>
          <w:color w:val="000000"/>
          <w:spacing w:val="0"/>
          <w:w w:val="100"/>
          <w:position w:val="0"/>
          <w:lang w:val="en-US" w:eastAsia="en-US" w:bidi="en-US"/>
        </w:rPr>
        <w:t xml:space="preserve"> global protection </w:t>
      </w:r>
      <w:r>
        <w:fldChar w:fldCharType="begin"/>
      </w:r>
      <w:r>
        <w:instrText xml:space="preserve">HYPERLINK  \l "bookmark1534" \o "Current Document" </w:instrText>
      </w:r>
      <w:r>
        <w:fldChar w:fldCharType="separate"/>
      </w:r>
      <w:r>
        <w:rPr>
          <w:rStyle w:val="229"/>
          <w:b/>
          <w:bCs/>
        </w:rPr>
        <w:t>242</w:t>
      </w:r>
      <w:r>
        <w:fldChar w:fldCharType="end"/>
      </w:r>
      <w:r>
        <w:rPr>
          <w:rStyle w:val="229"/>
          <w:b/>
          <w:bCs/>
        </w:rPr>
        <w:t xml:space="preserve"> </w:t>
      </w:r>
      <w:r>
        <w:rPr>
          <w:color w:val="000000"/>
          <w:spacing w:val="0"/>
          <w:w w:val="100"/>
          <w:position w:val="0"/>
          <w:lang w:val="en-US" w:eastAsia="en-US" w:bidi="en-US"/>
        </w:rPr>
        <w:t xml:space="preserve">grouping statements </w:t>
      </w:r>
      <w:r>
        <w:fldChar w:fldCharType="begin"/>
      </w:r>
      <w:r>
        <w:instrText xml:space="preserve">HYPERLINK  \l "bookmark193" \o "Current Document" </w:instrText>
      </w:r>
      <w:r>
        <w:fldChar w:fldCharType="separate"/>
      </w:r>
      <w:r>
        <w:rPr>
          <w:color w:val="000000"/>
          <w:spacing w:val="0"/>
          <w:w w:val="100"/>
          <w:position w:val="0"/>
          <w:lang w:val="en-US" w:eastAsia="en-US" w:bidi="en-US"/>
        </w:rPr>
        <w:t>55</w:t>
      </w:r>
      <w:r>
        <w:fldChar w:fldCharType="end"/>
      </w:r>
      <w:r>
        <w:rPr>
          <w:color w:val="000000"/>
          <w:spacing w:val="0"/>
          <w:w w:val="100"/>
          <w:position w:val="0"/>
          <w:lang w:val="en-US" w:eastAsia="en-US" w:bidi="en-US"/>
        </w:rPr>
        <w:t>.</w:t>
      </w:r>
      <w:r>
        <w:fldChar w:fldCharType="begin"/>
      </w:r>
      <w:r>
        <w:instrText xml:space="preserve">HYPERLINK  \l "bookmark897" \o "Current Document" </w:instrText>
      </w:r>
      <w:r>
        <w:fldChar w:fldCharType="separate"/>
      </w:r>
      <w:r>
        <w:rPr>
          <w:color w:val="000000"/>
          <w:spacing w:val="0"/>
          <w:w w:val="100"/>
          <w:position w:val="0"/>
          <w:lang w:val="en-US" w:eastAsia="en-US" w:bidi="en-US"/>
        </w:rPr>
        <w:t xml:space="preserve"> </w:t>
      </w:r>
      <w:r>
        <w:rPr>
          <w:rStyle w:val="229"/>
          <w:b/>
          <w:bCs/>
        </w:rPr>
        <w:t>147</w:t>
      </w:r>
      <w:r>
        <w:fldChar w:fldCharType="end"/>
      </w:r>
      <w:r>
        <w:rPr>
          <w:rStyle w:val="229"/>
          <w:b/>
          <w:bCs/>
        </w:rPr>
        <w:t xml:space="preserve"> </w:t>
      </w:r>
      <w:r>
        <w:rPr>
          <w:color w:val="000000"/>
          <w:spacing w:val="0"/>
          <w:w w:val="100"/>
          <w:position w:val="0"/>
          <w:lang w:val="en-US" w:eastAsia="en-US" w:bidi="en-US"/>
        </w:rPr>
        <w:t xml:space="preserve">hiding private functions </w:t>
      </w:r>
      <w:r>
        <w:fldChar w:fldCharType="begin"/>
      </w:r>
      <w:r>
        <w:instrText xml:space="preserve">HYPERLINK  \l "bookmark1939" \o "Current Document" </w:instrText>
      </w:r>
      <w:r>
        <w:fldChar w:fldCharType="separate"/>
      </w:r>
      <w:r>
        <w:rPr>
          <w:rStyle w:val="229"/>
          <w:b/>
          <w:bCs/>
        </w:rPr>
        <w:t>309</w:t>
      </w:r>
      <w:r>
        <w:fldChar w:fldCharType="end"/>
      </w:r>
      <w:r>
        <w:rPr>
          <w:rStyle w:val="229"/>
          <w:b/>
          <w:bCs/>
        </w:rPr>
        <w:t xml:space="preserve"> </w:t>
      </w:r>
      <w:r>
        <w:rPr>
          <w:color w:val="000000"/>
          <w:spacing w:val="0"/>
          <w:w w:val="100"/>
          <w:position w:val="0"/>
          <w:lang w:val="en-US" w:eastAsia="en-US" w:bidi="en-US"/>
        </w:rPr>
        <w:t>iteration functions</w:t>
      </w:r>
      <w:r>
        <w:fldChar w:fldCharType="begin"/>
      </w:r>
      <w:r>
        <w:instrText xml:space="preserve">HYPERLINK  \l "bookmark877" \o "Current Document" </w:instrText>
      </w:r>
      <w:r>
        <w:fldChar w:fldCharType="separate"/>
      </w:r>
      <w:r>
        <w:rPr>
          <w:color w:val="000000"/>
          <w:spacing w:val="0"/>
          <w:w w:val="100"/>
          <w:position w:val="0"/>
          <w:lang w:val="en-US" w:eastAsia="en-US" w:bidi="en-US"/>
        </w:rPr>
        <w:t xml:space="preserve"> </w:t>
      </w:r>
      <w:r>
        <w:rPr>
          <w:rStyle w:val="229"/>
          <w:b/>
          <w:bCs/>
        </w:rPr>
        <w:t>143</w:t>
      </w:r>
      <w:r>
        <w:fldChar w:fldCharType="end"/>
      </w:r>
      <w:r>
        <w:rPr>
          <w:rStyle w:val="229"/>
          <w:b/>
          <w:bCs/>
        </w:rPr>
        <w:t xml:space="preserve"> </w:t>
      </w:r>
      <w:r>
        <w:rPr>
          <w:color w:val="000000"/>
          <w:spacing w:val="0"/>
          <w:w w:val="100"/>
          <w:position w:val="0"/>
          <w:lang w:val="en-US" w:eastAsia="en-US" w:bidi="en-US"/>
        </w:rPr>
        <w:t>kinds of</w:t>
      </w:r>
      <w:r>
        <w:fldChar w:fldCharType="begin"/>
      </w:r>
      <w:r>
        <w:instrText xml:space="preserve">HYPERLINK  \l "bookmark343" \o "Current Document" </w:instrText>
      </w:r>
      <w:r>
        <w:fldChar w:fldCharType="separate"/>
      </w:r>
      <w:r>
        <w:rPr>
          <w:color w:val="000000"/>
          <w:spacing w:val="0"/>
          <w:w w:val="100"/>
          <w:position w:val="0"/>
          <w:lang w:val="en-US" w:eastAsia="en-US" w:bidi="en-US"/>
        </w:rPr>
        <w:t xml:space="preserve"> 80</w:t>
      </w:r>
      <w:r>
        <w:fldChar w:fldCharType="end"/>
      </w:r>
      <w:r>
        <w:rPr>
          <w:color w:val="000000"/>
          <w:spacing w:val="0"/>
          <w:w w:val="100"/>
          <w:position w:val="0"/>
          <w:lang w:val="en-US" w:eastAsia="en-US" w:bidi="en-US"/>
        </w:rPr>
        <w:t xml:space="preserve"> making calls </w:t>
      </w:r>
      <w:r>
        <w:fldChar w:fldCharType="begin"/>
      </w:r>
      <w:r>
        <w:instrText xml:space="preserve">HYPERLINK  \l "bookmark240" \o "Current Document" </w:instrText>
      </w:r>
      <w:r>
        <w:fldChar w:fldCharType="separate"/>
      </w:r>
      <w:r>
        <w:rPr>
          <w:rStyle w:val="229"/>
          <w:b/>
          <w:bCs/>
        </w:rPr>
        <w:t>65</w:t>
      </w:r>
      <w:r>
        <w:fldChar w:fldCharType="end"/>
      </w:r>
      <w:r>
        <w:rPr>
          <w:rStyle w:val="229"/>
          <w:b/>
          <w:bCs/>
        </w:rPr>
        <w:t xml:space="preserve"> </w:t>
      </w:r>
      <w:r>
        <w:rPr>
          <w:color w:val="000000"/>
          <w:spacing w:val="0"/>
          <w:w w:val="100"/>
          <w:position w:val="0"/>
          <w:lang w:val="en-US" w:eastAsia="en-US" w:bidi="en-US"/>
        </w:rPr>
        <w:t>overloading</w:t>
      </w:r>
      <w:r>
        <w:fldChar w:fldCharType="begin"/>
      </w:r>
      <w:r>
        <w:instrText xml:space="preserve">HYPERLINK  \l "bookmark783" \o "Current Document" </w:instrText>
      </w:r>
      <w:r>
        <w:fldChar w:fldCharType="separate"/>
      </w:r>
      <w:r>
        <w:rPr>
          <w:color w:val="000000"/>
          <w:spacing w:val="0"/>
          <w:w w:val="100"/>
          <w:position w:val="0"/>
          <w:lang w:val="en-US" w:eastAsia="en-US" w:bidi="en-US"/>
        </w:rPr>
        <w:t xml:space="preserve"> </w:t>
      </w:r>
      <w:r>
        <w:rPr>
          <w:rStyle w:val="229"/>
          <w:b/>
          <w:bCs/>
        </w:rPr>
        <w:t>133</w:t>
      </w:r>
      <w:r>
        <w:fldChar w:fldCharType="end"/>
      </w:r>
      <w:r>
        <w:rPr>
          <w:rStyle w:val="229"/>
          <w:b/>
          <w:bCs/>
        </w:rPr>
        <w:t xml:space="preserve"> </w:t>
      </w:r>
      <w:r>
        <w:rPr>
          <w:color w:val="000000"/>
          <w:spacing w:val="0"/>
          <w:w w:val="100"/>
          <w:position w:val="0"/>
          <w:lang w:val="en-US" w:eastAsia="en-US" w:bidi="en-US"/>
        </w:rPr>
        <w:t xml:space="preserve">parameters </w:t>
      </w:r>
      <w:r>
        <w:fldChar w:fldCharType="begin"/>
      </w:r>
      <w:r>
        <w:instrText xml:space="preserve">HYPERLINK  \l "bookmark337" \o "Current Document" </w:instrText>
      </w:r>
      <w:r>
        <w:fldChar w:fldCharType="separate"/>
      </w:r>
      <w:r>
        <w:rPr>
          <w:color w:val="000000"/>
          <w:spacing w:val="0"/>
          <w:w w:val="100"/>
          <w:position w:val="0"/>
          <w:lang w:val="en-US" w:eastAsia="en-US" w:bidi="en-US"/>
        </w:rPr>
        <w:t>80</w:t>
      </w:r>
      <w:r>
        <w:fldChar w:fldCharType="end"/>
      </w:r>
      <w:r>
        <w:rPr>
          <w:color w:val="000000"/>
          <w:spacing w:val="0"/>
          <w:w w:val="100"/>
          <w:position w:val="0"/>
          <w:lang w:val="en-US" w:eastAsia="en-US" w:bidi="en-US"/>
        </w:rPr>
        <w:t xml:space="preserve"> physical limits</w:t>
      </w:r>
      <w:r>
        <w:fldChar w:fldCharType="begin"/>
      </w:r>
      <w:r>
        <w:instrText xml:space="preserve">HYPERLINK  \l "bookmark431" \o "Current Document" </w:instrText>
      </w:r>
      <w:r>
        <w:fldChar w:fldCharType="separate"/>
      </w:r>
      <w:r>
        <w:rPr>
          <w:color w:val="000000"/>
          <w:spacing w:val="0"/>
          <w:w w:val="100"/>
          <w:position w:val="0"/>
          <w:lang w:val="en-US" w:eastAsia="en-US" w:bidi="en-US"/>
        </w:rPr>
        <w:t xml:space="preserve"> </w:t>
      </w:r>
      <w:r>
        <w:rPr>
          <w:rStyle w:val="229"/>
          <w:b/>
          <w:bCs/>
        </w:rPr>
        <w:t>91</w:t>
      </w:r>
      <w:r>
        <w:fldChar w:fldCharType="end"/>
      </w:r>
      <w:r>
        <w:rPr>
          <w:rStyle w:val="229"/>
          <w:b/>
          <w:bCs/>
        </w:rPr>
        <w:t xml:space="preserve"> </w:t>
      </w:r>
      <w:r>
        <w:rPr>
          <w:color w:val="000000"/>
          <w:spacing w:val="0"/>
          <w:w w:val="100"/>
          <w:position w:val="0"/>
          <w:lang w:val="en-US" w:eastAsia="en-US" w:bidi="en-US"/>
        </w:rPr>
        <w:t xml:space="preserve">protecting </w:t>
      </w:r>
      <w:r>
        <w:fldChar w:fldCharType="begin"/>
      </w:r>
      <w:r>
        <w:instrText xml:space="preserve">HYPERLINK  \l "bookmark1518" \o "Current Document" </w:instrText>
      </w:r>
      <w:r>
        <w:fldChar w:fldCharType="separate"/>
      </w:r>
      <w:r>
        <w:rPr>
          <w:rStyle w:val="229"/>
          <w:b/>
          <w:bCs/>
        </w:rPr>
        <w:t>241</w:t>
      </w:r>
      <w:r>
        <w:fldChar w:fldCharType="end"/>
      </w:r>
      <w:r>
        <w:rPr>
          <w:rStyle w:val="229"/>
          <w:b/>
          <w:bCs/>
        </w:rPr>
        <w:t xml:space="preserve"> </w:t>
      </w:r>
      <w:r>
        <w:rPr>
          <w:color w:val="000000"/>
          <w:spacing w:val="0"/>
          <w:w w:val="100"/>
          <w:position w:val="0"/>
          <w:lang w:val="en-US" w:eastAsia="en-US" w:bidi="en-US"/>
        </w:rPr>
        <w:t xml:space="preserve">redefining </w:t>
      </w:r>
      <w:r>
        <w:fldChar w:fldCharType="begin"/>
      </w:r>
      <w:r>
        <w:instrText xml:space="preserve">HYPERLINK  \l "bookmark217" \o "Current Document" </w:instrText>
      </w:r>
      <w:r>
        <w:fldChar w:fldCharType="separate"/>
      </w:r>
      <w:r>
        <w:rPr>
          <w:color w:val="000000"/>
          <w:spacing w:val="0"/>
          <w:w w:val="100"/>
          <w:position w:val="0"/>
          <w:lang w:val="en-US" w:eastAsia="en-US" w:bidi="en-US"/>
        </w:rPr>
        <w:t>59</w:t>
      </w:r>
      <w:r>
        <w:fldChar w:fldCharType="end"/>
      </w:r>
      <w:r>
        <w:rPr>
          <w:color w:val="000000"/>
          <w:spacing w:val="0"/>
          <w:w w:val="100"/>
          <w:position w:val="0"/>
          <w:lang w:val="en-US" w:eastAsia="en-US" w:bidi="en-US"/>
        </w:rPr>
        <w:t xml:space="preserve">. </w:t>
      </w:r>
      <w:r>
        <w:fldChar w:fldCharType="begin"/>
      </w:r>
      <w:r>
        <w:instrText xml:space="preserve">HYPERLINK  \l "bookmark428" \o "Current Document" </w:instrText>
      </w:r>
      <w:r>
        <w:fldChar w:fldCharType="separate"/>
      </w:r>
      <w:r>
        <w:rPr>
          <w:color w:val="000000"/>
          <w:spacing w:val="0"/>
          <w:w w:val="100"/>
          <w:position w:val="0"/>
          <w:lang w:val="en-US" w:eastAsia="en-US" w:bidi="en-US"/>
        </w:rPr>
        <w:t>90</w:t>
      </w:r>
      <w:r>
        <w:fldChar w:fldCharType="end"/>
      </w:r>
      <w:r>
        <w:rPr>
          <w:color w:val="000000"/>
          <w:spacing w:val="0"/>
          <w:w w:val="100"/>
          <w:position w:val="0"/>
          <w:lang w:val="en-US" w:eastAsia="en-US" w:bidi="en-US"/>
        </w:rPr>
        <w:t xml:space="preserve"> redefining restriction</w:t>
      </w:r>
      <w:r>
        <w:fldChar w:fldCharType="begin"/>
      </w:r>
      <w:r>
        <w:instrText xml:space="preserve">HYPERLINK  \l "bookmark2022" \o "Current Document" </w:instrText>
      </w:r>
      <w:r>
        <w:fldChar w:fldCharType="separate"/>
      </w:r>
      <w:r>
        <w:rPr>
          <w:color w:val="000000"/>
          <w:spacing w:val="0"/>
          <w:w w:val="100"/>
          <w:position w:val="0"/>
          <w:lang w:val="en-US" w:eastAsia="en-US" w:bidi="en-US"/>
        </w:rPr>
        <w:t xml:space="preserve"> </w:t>
      </w:r>
      <w:r>
        <w:rPr>
          <w:rStyle w:val="229"/>
          <w:b/>
          <w:bCs/>
        </w:rPr>
        <w:t>323</w:t>
      </w:r>
      <w:r>
        <w:fldChar w:fldCharType="end"/>
      </w:r>
      <w:r>
        <w:rPr>
          <w:rStyle w:val="229"/>
          <w:b/>
          <w:bCs/>
        </w:rPr>
        <w:t xml:space="preserve"> </w:t>
      </w:r>
      <w:r>
        <w:rPr>
          <w:color w:val="000000"/>
          <w:spacing w:val="0"/>
          <w:w w:val="100"/>
          <w:position w:val="0"/>
          <w:lang w:val="en-US" w:eastAsia="en-US" w:bidi="en-US"/>
        </w:rPr>
        <w:t>selecting prefixes for</w:t>
      </w:r>
      <w:r>
        <w:fldChar w:fldCharType="begin"/>
      </w:r>
      <w:r>
        <w:instrText xml:space="preserve">HYPERLINK  \l "bookmark201" \o "Current Document" </w:instrText>
      </w:r>
      <w:r>
        <w:fldChar w:fldCharType="separate"/>
      </w:r>
      <w:r>
        <w:rPr>
          <w:color w:val="000000"/>
          <w:spacing w:val="0"/>
          <w:w w:val="100"/>
          <w:position w:val="0"/>
          <w:lang w:val="en-US" w:eastAsia="en-US" w:bidi="en-US"/>
        </w:rPr>
        <w:t xml:space="preserve"> 57</w:t>
      </w:r>
      <w:r>
        <w:fldChar w:fldCharType="end"/>
      </w:r>
      <w:r>
        <w:rPr>
          <w:color w:val="000000"/>
          <w:spacing w:val="0"/>
          <w:w w:val="100"/>
          <w:position w:val="0"/>
          <w:lang w:val="en-US" w:eastAsia="en-US" w:bidi="en-US"/>
        </w:rPr>
        <w:t xml:space="preserve"> selection functions</w:t>
      </w:r>
      <w:r>
        <w:fldChar w:fldCharType="begin"/>
      </w:r>
      <w:r>
        <w:instrText xml:space="preserve">HYPERLINK  \l "bookmark884" \o "Current Document" </w:instrText>
      </w:r>
      <w:r>
        <w:fldChar w:fldCharType="separate"/>
      </w:r>
      <w:r>
        <w:rPr>
          <w:color w:val="000000"/>
          <w:spacing w:val="0"/>
          <w:w w:val="100"/>
          <w:position w:val="0"/>
          <w:lang w:val="en-US" w:eastAsia="en-US" w:bidi="en-US"/>
        </w:rPr>
        <w:t xml:space="preserve"> </w:t>
      </w:r>
      <w:r>
        <w:rPr>
          <w:rStyle w:val="229"/>
          <w:b/>
          <w:bCs/>
        </w:rPr>
        <w:t>144</w:t>
      </w:r>
      <w:r>
        <w:fldChar w:fldCharType="end"/>
      </w:r>
      <w:r>
        <w:rPr>
          <w:rStyle w:val="229"/>
          <w:b/>
          <w:bCs/>
        </w:rPr>
        <w:t xml:space="preserve"> </w:t>
      </w:r>
      <w:r>
        <w:rPr>
          <w:color w:val="000000"/>
          <w:spacing w:val="0"/>
          <w:w w:val="100"/>
          <w:position w:val="0"/>
          <w:lang w:val="en-US" w:eastAsia="en-US" w:bidi="en-US"/>
        </w:rPr>
        <w:t>terminology 80 testing predicates</w:t>
      </w:r>
      <w:r>
        <w:fldChar w:fldCharType="begin"/>
      </w:r>
      <w:r>
        <w:instrText xml:space="preserve">HYPERLINK  \l "bookmark832" \o "Current Document" </w:instrText>
      </w:r>
      <w:r>
        <w:fldChar w:fldCharType="separate"/>
      </w:r>
      <w:r>
        <w:rPr>
          <w:color w:val="000000"/>
          <w:spacing w:val="0"/>
          <w:w w:val="100"/>
          <w:position w:val="0"/>
          <w:lang w:val="en-US" w:eastAsia="en-US" w:bidi="en-US"/>
        </w:rPr>
        <w:t xml:space="preserve"> </w:t>
      </w:r>
      <w:r>
        <w:rPr>
          <w:rStyle w:val="229"/>
          <w:b/>
          <w:bCs/>
        </w:rPr>
        <w:t>137</w:t>
      </w:r>
      <w:r>
        <w:fldChar w:fldCharType="end"/>
      </w:r>
      <w:r>
        <w:rPr>
          <w:rStyle w:val="229"/>
          <w:b/>
          <w:bCs/>
        </w:rPr>
        <w:t xml:space="preserve"> </w:t>
      </w:r>
      <w:r>
        <w:rPr>
          <w:color w:val="000000"/>
          <w:spacing w:val="0"/>
          <w:w w:val="100"/>
          <w:position w:val="0"/>
          <w:lang w:val="en-US" w:eastAsia="en-US" w:bidi="en-US"/>
        </w:rPr>
        <w:t>ways to submit</w:t>
      </w:r>
      <w:r>
        <w:fldChar w:fldCharType="begin"/>
      </w:r>
      <w:r>
        <w:instrText xml:space="preserve">HYPERLINK  \l "bookmark71" \o "Current Document" </w:instrText>
      </w:r>
      <w:r>
        <w:fldChar w:fldCharType="separate"/>
      </w:r>
      <w:r>
        <w:rPr>
          <w:color w:val="000000"/>
          <w:spacing w:val="0"/>
          <w:w w:val="100"/>
          <w:position w:val="0"/>
          <w:lang w:val="en-US" w:eastAsia="en-US" w:bidi="en-US"/>
        </w:rPr>
        <w:t xml:space="preserve"> </w:t>
      </w:r>
      <w:r>
        <w:rPr>
          <w:rStyle w:val="229"/>
          <w:b/>
          <w:bCs/>
        </w:rPr>
        <w:t>35</w:t>
      </w:r>
      <w:r>
        <w:fldChar w:fldCharType="end"/>
      </w:r>
      <w:r>
        <w:rPr>
          <w:rStyle w:val="229"/>
          <w:b/>
          <w:bCs/>
        </w:rPr>
        <w:t xml:space="preserve"> </w:t>
      </w:r>
      <w:r>
        <w:rPr>
          <w:color w:val="000000"/>
          <w:spacing w:val="0"/>
          <w:w w:val="100"/>
          <w:position w:val="0"/>
          <w:lang w:val="en-US" w:eastAsia="en-US" w:bidi="en-US"/>
        </w:rPr>
        <w:t>SKILL++</w:t>
      </w:r>
    </w:p>
    <w:p>
      <w:pPr>
        <w:pStyle w:val="26"/>
        <w:widowControl w:val="0"/>
        <w:shd w:val="clear" w:color="auto" w:fill="auto"/>
        <w:spacing w:before="0" w:after="0" w:line="240" w:lineRule="exact"/>
        <w:ind w:left="380" w:right="0" w:firstLine="0"/>
        <w:jc w:val="left"/>
      </w:pPr>
      <w:r>
        <w:rPr>
          <w:color w:val="000000"/>
          <w:spacing w:val="0"/>
          <w:w w:val="100"/>
          <w:position w:val="0"/>
          <w:lang w:val="en-US" w:eastAsia="en-US" w:bidi="en-US"/>
        </w:rPr>
        <w:t xml:space="preserve">backward compatibility </w:t>
      </w:r>
      <w:r>
        <w:fldChar w:fldCharType="begin"/>
      </w:r>
      <w:r>
        <w:instrText xml:space="preserve">HYPERLINK  \l "bookmark1699" \o "Current Document" </w:instrText>
      </w:r>
      <w:r>
        <w:fldChar w:fldCharType="separate"/>
      </w:r>
      <w:r>
        <w:rPr>
          <w:rStyle w:val="229"/>
          <w:b/>
          <w:bCs/>
        </w:rPr>
        <w:t>277</w:t>
      </w:r>
      <w:r>
        <w:fldChar w:fldCharType="end"/>
      </w:r>
      <w:r>
        <w:rPr>
          <w:color w:val="000000"/>
          <w:spacing w:val="0"/>
          <w:w w:val="100"/>
          <w:position w:val="0"/>
          <w:lang w:val="en-US" w:eastAsia="en-US" w:bidi="en-US"/>
        </w:rPr>
        <w:t>.</w:t>
      </w:r>
      <w:r>
        <w:fldChar w:fldCharType="begin"/>
      </w:r>
      <w:r>
        <w:instrText xml:space="preserve">HYPERLINK  \l "bookmark1743" \o "Current Document" </w:instrText>
      </w:r>
      <w:r>
        <w:fldChar w:fldCharType="separate"/>
      </w:r>
      <w:r>
        <w:rPr>
          <w:color w:val="000000"/>
          <w:spacing w:val="0"/>
          <w:w w:val="100"/>
          <w:position w:val="0"/>
          <w:lang w:val="en-US" w:eastAsia="en-US" w:bidi="en-US"/>
        </w:rPr>
        <w:t xml:space="preserve"> </w:t>
      </w:r>
      <w:r>
        <w:rPr>
          <w:rStyle w:val="229"/>
          <w:b/>
          <w:bCs/>
        </w:rPr>
        <w:t>280</w:t>
      </w:r>
      <w:r>
        <w:fldChar w:fldCharType="end"/>
      </w:r>
      <w:r>
        <w:rPr>
          <w:rStyle w:val="229"/>
          <w:b/>
          <w:bCs/>
        </w:rPr>
        <w:t xml:space="preserve"> </w:t>
      </w:r>
      <w:r>
        <w:rPr>
          <w:color w:val="000000"/>
          <w:spacing w:val="0"/>
          <w:w w:val="100"/>
          <w:position w:val="0"/>
          <w:lang w:val="en-US" w:eastAsia="en-US" w:bidi="en-US"/>
        </w:rPr>
        <w:t xml:space="preserve">calling a function in </w:t>
      </w:r>
      <w:r>
        <w:fldChar w:fldCharType="begin"/>
      </w:r>
      <w:r>
        <w:instrText xml:space="preserve">HYPERLINK  \l "bookmark1864" \o "Current Document" </w:instrText>
      </w:r>
      <w:r>
        <w:fldChar w:fldCharType="separate"/>
      </w:r>
      <w:r>
        <w:rPr>
          <w:rStyle w:val="229"/>
          <w:b/>
          <w:bCs/>
        </w:rPr>
        <w:t>294</w:t>
      </w:r>
      <w:r>
        <w:fldChar w:fldCharType="end"/>
      </w:r>
      <w:r>
        <w:rPr>
          <w:rStyle w:val="229"/>
          <w:b/>
          <w:bCs/>
        </w:rPr>
        <w:t xml:space="preserve"> </w:t>
      </w:r>
      <w:r>
        <w:rPr>
          <w:color w:val="000000"/>
          <w:spacing w:val="0"/>
          <w:w w:val="100"/>
          <w:position w:val="0"/>
          <w:lang w:val="en-US" w:eastAsia="en-US" w:bidi="en-US"/>
        </w:rPr>
        <w:t xml:space="preserve">creating a function </w:t>
      </w:r>
      <w:r>
        <w:fldChar w:fldCharType="begin"/>
      </w:r>
      <w:r>
        <w:instrText xml:space="preserve">HYPERLINK  \l "bookmark1861" \o "Current Document" </w:instrText>
      </w:r>
      <w:r>
        <w:fldChar w:fldCharType="separate"/>
      </w:r>
      <w:r>
        <w:rPr>
          <w:rStyle w:val="229"/>
          <w:b/>
          <w:bCs/>
        </w:rPr>
        <w:t>294</w:t>
      </w:r>
      <w:r>
        <w:fldChar w:fldCharType="end"/>
      </w:r>
      <w:r>
        <w:rPr>
          <w:rStyle w:val="229"/>
          <w:b/>
          <w:bCs/>
        </w:rPr>
        <w:t xml:space="preserve"> </w:t>
      </w:r>
      <w:r>
        <w:rPr>
          <w:color w:val="000000"/>
          <w:spacing w:val="0"/>
          <w:w w:val="100"/>
          <w:position w:val="0"/>
          <w:lang w:val="en-US" w:eastAsia="en-US" w:bidi="en-US"/>
        </w:rPr>
        <w:t xml:space="preserve">creating environments </w:t>
      </w:r>
      <w:r>
        <w:fldChar w:fldCharType="begin"/>
      </w:r>
      <w:r>
        <w:instrText xml:space="preserve">HYPERLINK  \l "bookmark1856" \o "Current Document" </w:instrText>
      </w:r>
      <w:r>
        <w:fldChar w:fldCharType="separate"/>
      </w:r>
      <w:r>
        <w:rPr>
          <w:rStyle w:val="229"/>
          <w:b/>
          <w:bCs/>
        </w:rPr>
        <w:t>293</w:t>
      </w:r>
      <w:r>
        <w:fldChar w:fldCharType="end"/>
      </w:r>
      <w:r>
        <w:rPr>
          <w:rStyle w:val="229"/>
          <w:b/>
          <w:bCs/>
        </w:rPr>
        <w:t xml:space="preserve"> </w:t>
      </w:r>
      <w:r>
        <w:rPr>
          <w:color w:val="000000"/>
          <w:spacing w:val="0"/>
          <w:w w:val="100"/>
          <w:position w:val="0"/>
          <w:lang w:val="en-US" w:eastAsia="en-US" w:bidi="en-US"/>
        </w:rPr>
        <w:t>debugger commands. general</w:t>
      </w:r>
      <w:r>
        <w:fldChar w:fldCharType="begin"/>
      </w:r>
      <w:r>
        <w:instrText xml:space="preserve">HYPERLINK  \l "bookmark2086" \o "Current Document" </w:instrText>
      </w:r>
      <w:r>
        <w:fldChar w:fldCharType="separate"/>
      </w:r>
      <w:r>
        <w:rPr>
          <w:color w:val="000000"/>
          <w:spacing w:val="0"/>
          <w:w w:val="100"/>
          <w:position w:val="0"/>
          <w:lang w:val="en-US" w:eastAsia="en-US" w:bidi="en-US"/>
        </w:rPr>
        <w:t xml:space="preserve"> </w:t>
      </w:r>
      <w:r>
        <w:rPr>
          <w:rStyle w:val="229"/>
          <w:b/>
          <w:bCs/>
        </w:rPr>
        <w:t>328</w:t>
      </w:r>
      <w:r>
        <w:fldChar w:fldCharType="end"/>
      </w:r>
      <w:r>
        <w:rPr>
          <w:rStyle w:val="229"/>
          <w:b/>
          <w:bCs/>
        </w:rPr>
        <w:t xml:space="preserve"> </w:t>
      </w:r>
      <w:r>
        <w:rPr>
          <w:color w:val="000000"/>
          <w:spacing w:val="0"/>
          <w:w w:val="100"/>
          <w:position w:val="0"/>
          <w:lang w:val="en-US" w:eastAsia="en-US" w:bidi="en-US"/>
        </w:rPr>
        <w:t xml:space="preserve">debugging applications </w:t>
      </w:r>
      <w:r>
        <w:fldChar w:fldCharType="begin"/>
      </w:r>
      <w:r>
        <w:instrText xml:space="preserve">HYPERLINK  \l "bookmark2037" \o "Current Document" </w:instrText>
      </w:r>
      <w:r>
        <w:fldChar w:fldCharType="separate"/>
      </w:r>
      <w:r>
        <w:rPr>
          <w:rStyle w:val="229"/>
          <w:b/>
          <w:bCs/>
        </w:rPr>
        <w:t>325</w:t>
      </w:r>
      <w:r>
        <w:fldChar w:fldCharType="end"/>
      </w:r>
      <w:r>
        <w:rPr>
          <w:rStyle w:val="229"/>
          <w:b/>
          <w:bCs/>
        </w:rPr>
        <w:t xml:space="preserve"> </w:t>
      </w:r>
      <w:r>
        <w:rPr>
          <w:color w:val="000000"/>
          <w:spacing w:val="0"/>
          <w:w w:val="100"/>
          <w:position w:val="0"/>
          <w:lang w:val="en-US" w:eastAsia="en-US" w:bidi="en-US"/>
        </w:rPr>
        <w:t xml:space="preserve">declaring local variables in </w:t>
      </w:r>
      <w:r>
        <w:fldChar w:fldCharType="begin"/>
      </w:r>
      <w:r>
        <w:instrText xml:space="preserve">HYPERLINK  \l "bookmark1879" \o "Current Document" </w:instrText>
      </w:r>
      <w:r>
        <w:fldChar w:fldCharType="separate"/>
      </w:r>
      <w:r>
        <w:rPr>
          <w:rStyle w:val="229"/>
          <w:b/>
          <w:bCs/>
        </w:rPr>
        <w:t>298</w:t>
      </w:r>
      <w:r>
        <w:fldChar w:fldCharType="end"/>
      </w:r>
      <w:r>
        <w:rPr>
          <w:rStyle w:val="229"/>
          <w:b/>
          <w:bCs/>
        </w:rPr>
        <w:t xml:space="preserve"> </w:t>
      </w:r>
      <w:r>
        <w:rPr>
          <w:color w:val="000000"/>
          <w:spacing w:val="0"/>
          <w:w w:val="100"/>
          <w:position w:val="0"/>
          <w:lang w:val="en-US" w:eastAsia="en-US" w:bidi="en-US"/>
        </w:rPr>
        <w:t xml:space="preserve">environments </w:t>
      </w:r>
      <w:r>
        <w:fldChar w:fldCharType="begin"/>
      </w:r>
      <w:r>
        <w:instrText xml:space="preserve">HYPERLINK  \l "bookmark1847" \o "Current Document" </w:instrText>
      </w:r>
      <w:r>
        <w:fldChar w:fldCharType="separate"/>
      </w:r>
      <w:r>
        <w:rPr>
          <w:rStyle w:val="229"/>
          <w:b/>
          <w:bCs/>
        </w:rPr>
        <w:t>292</w:t>
      </w:r>
      <w:r>
        <w:fldChar w:fldCharType="end"/>
      </w:r>
      <w:r>
        <w:rPr>
          <w:rStyle w:val="229"/>
          <w:b/>
          <w:bCs/>
        </w:rPr>
        <w:t xml:space="preserve"> </w:t>
      </w:r>
      <w:r>
        <w:rPr>
          <w:color w:val="000000"/>
          <w:spacing w:val="0"/>
          <w:w w:val="100"/>
          <w:position w:val="0"/>
          <w:lang w:val="en-US" w:eastAsia="en-US" w:bidi="en-US"/>
        </w:rPr>
        <w:t>function objects in variables</w:t>
      </w:r>
      <w:r>
        <w:fldChar w:fldCharType="begin"/>
      </w:r>
      <w:r>
        <w:instrText xml:space="preserve">HYPERLINK  \l "bookmark1821" \o "Current Document" </w:instrText>
      </w:r>
      <w:r>
        <w:fldChar w:fldCharType="separate"/>
      </w:r>
      <w:r>
        <w:rPr>
          <w:color w:val="000000"/>
          <w:spacing w:val="0"/>
          <w:w w:val="100"/>
          <w:position w:val="0"/>
          <w:lang w:val="en-US" w:eastAsia="en-US" w:bidi="en-US"/>
        </w:rPr>
        <w:t xml:space="preserve"> </w:t>
      </w:r>
      <w:r>
        <w:rPr>
          <w:rStyle w:val="229"/>
          <w:b/>
          <w:bCs/>
        </w:rPr>
        <w:t>287</w:t>
      </w:r>
      <w:r>
        <w:fldChar w:fldCharType="end"/>
      </w:r>
      <w:r>
        <w:br w:type="page"/>
      </w:r>
    </w:p>
    <w:p>
      <w:pPr>
        <w:pStyle w:val="26"/>
        <w:widowControl w:val="0"/>
        <w:shd w:val="clear" w:color="auto" w:fill="auto"/>
        <w:spacing w:before="0" w:after="0" w:line="240" w:lineRule="exact"/>
        <w:ind w:left="0" w:right="1640" w:firstLine="0"/>
        <w:jc w:val="left"/>
      </w:pPr>
      <w:r>
        <w:rPr>
          <w:rFonts w:ascii="Arial" w:hAnsi="Arial" w:eastAsia="Arial" w:cs="Arial"/>
          <w:b/>
          <w:bCs/>
          <w:i w:val="0"/>
          <w:iCs w:val="0"/>
          <w:smallCaps w:val="0"/>
          <w:strike w:val="0"/>
          <w:color w:val="000000"/>
          <w:spacing w:val="0"/>
          <w:w w:val="100"/>
          <w:position w:val="0"/>
          <w:sz w:val="22"/>
          <w:szCs w:val="22"/>
          <w:u w:val="none"/>
          <w:lang w:val="en-US" w:eastAsia="en-US" w:bidi="en-US"/>
        </w:rPr>
        <w:pict>
          <v:shape id="Text Box 234" o:spid="_x0000_s1435" type="#_x0000_t202" style="position:absolute;left:0;margin-left:12.7pt;margin-top:-0.7pt;height:614.85pt;width:236.15pt;mso-position-horizontal-relative:margin;mso-position-vertical-relative:margin;mso-wrap-distance-bottom:20pt;mso-wrap-distance-left:5pt;mso-wrap-distance-right:5pt;mso-wrap-distance-top:0pt;rotation:0f;z-index:-25146368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6"/>
                    <w:widowControl w:val="0"/>
                    <w:shd w:val="clear" w:color="auto" w:fill="auto"/>
                    <w:spacing w:before="0" w:after="0" w:line="240" w:lineRule="exact"/>
                    <w:ind w:left="400" w:right="1080" w:firstLine="0"/>
                    <w:jc w:val="left"/>
                  </w:pPr>
                  <w:r>
                    <w:rPr>
                      <w:rStyle w:val="89"/>
                      <w:b/>
                      <w:bCs/>
                    </w:rPr>
                    <w:t xml:space="preserve">functions as arguments </w:t>
                  </w:r>
                  <w:r>
                    <w:fldChar w:fldCharType="begin"/>
                  </w:r>
                  <w:r>
                    <w:instrText xml:space="preserve">HYPERLINK  \l "bookmark1824" \o "Current Document" </w:instrText>
                  </w:r>
                  <w:r>
                    <w:fldChar w:fldCharType="separate"/>
                  </w:r>
                  <w:r>
                    <w:rPr>
                      <w:rStyle w:val="296"/>
                      <w:b/>
                      <w:bCs/>
                    </w:rPr>
                    <w:t>288</w:t>
                  </w:r>
                  <w:r>
                    <w:fldChar w:fldCharType="end"/>
                  </w:r>
                  <w:r>
                    <w:rPr>
                      <w:rStyle w:val="296"/>
                      <w:b/>
                      <w:bCs/>
                    </w:rPr>
                    <w:t xml:space="preserve"> </w:t>
                  </w:r>
                  <w:r>
                    <w:rPr>
                      <w:rStyle w:val="89"/>
                      <w:b/>
                      <w:bCs/>
                    </w:rPr>
                    <w:t xml:space="preserve">functions as data </w:t>
                  </w:r>
                  <w:r>
                    <w:fldChar w:fldCharType="begin"/>
                  </w:r>
                  <w:r>
                    <w:instrText xml:space="preserve">HYPERLINK  \l "bookmark1818" \o "Current Document" </w:instrText>
                  </w:r>
                  <w:r>
                    <w:fldChar w:fldCharType="separate"/>
                  </w:r>
                  <w:r>
                    <w:rPr>
                      <w:rStyle w:val="296"/>
                      <w:b/>
                      <w:bCs/>
                    </w:rPr>
                    <w:t>287</w:t>
                  </w:r>
                  <w:r>
                    <w:fldChar w:fldCharType="end"/>
                  </w:r>
                  <w:r>
                    <w:rPr>
                      <w:rStyle w:val="296"/>
                      <w:b/>
                      <w:bCs/>
                    </w:rPr>
                    <w:t xml:space="preserve"> </w:t>
                  </w:r>
                  <w:r>
                    <w:rPr>
                      <w:rStyle w:val="89"/>
                      <w:b/>
                      <w:bCs/>
                    </w:rPr>
                    <w:t>inspecting environments</w:t>
                  </w:r>
                  <w:r>
                    <w:fldChar w:fldCharType="begin"/>
                  </w:r>
                  <w:r>
                    <w:instrText xml:space="preserve">HYPERLINK  \l "bookmark2047" \o "Current Document" </w:instrText>
                  </w:r>
                  <w:r>
                    <w:fldChar w:fldCharType="separate"/>
                  </w:r>
                  <w:r>
                    <w:rPr>
                      <w:rStyle w:val="89"/>
                      <w:b/>
                      <w:bCs/>
                    </w:rPr>
                    <w:t xml:space="preserve"> </w:t>
                  </w:r>
                  <w:r>
                    <w:rPr>
                      <w:rStyle w:val="296"/>
                      <w:b/>
                      <w:bCs/>
                    </w:rPr>
                    <w:t>326</w:t>
                  </w:r>
                  <w:r>
                    <w:fldChar w:fldCharType="end"/>
                  </w:r>
                  <w:r>
                    <w:rPr>
                      <w:rStyle w:val="296"/>
                      <w:b/>
                      <w:bCs/>
                    </w:rPr>
                    <w:t xml:space="preserve"> </w:t>
                  </w:r>
                  <w:r>
                    <w:rPr>
                      <w:rStyle w:val="89"/>
                      <w:b/>
                      <w:bCs/>
                    </w:rPr>
                    <w:t xml:space="preserve">introducing </w:t>
                  </w:r>
                  <w:r>
                    <w:fldChar w:fldCharType="begin"/>
                  </w:r>
                  <w:r>
                    <w:instrText xml:space="preserve">HYPERLINK  \l "bookmark1689" \o "Current Document" </w:instrText>
                  </w:r>
                  <w:r>
                    <w:fldChar w:fldCharType="separate"/>
                  </w:r>
                  <w:r>
                    <w:rPr>
                      <w:rStyle w:val="296"/>
                      <w:b/>
                      <w:bCs/>
                    </w:rPr>
                    <w:t>276</w:t>
                  </w:r>
                  <w:r>
                    <w:fldChar w:fldCharType="end"/>
                  </w:r>
                  <w:r>
                    <w:rPr>
                      <w:rStyle w:val="296"/>
                      <w:b/>
                      <w:bCs/>
                    </w:rPr>
                    <w:t xml:space="preserve"> </w:t>
                  </w:r>
                  <w:r>
                    <w:rPr>
                      <w:rStyle w:val="89"/>
                      <w:b/>
                      <w:bCs/>
                    </w:rPr>
                    <w:t>iteration functions</w:t>
                  </w:r>
                  <w:r>
                    <w:fldChar w:fldCharType="begin"/>
                  </w:r>
                  <w:r>
                    <w:instrText xml:space="preserve">HYPERLINK  \l "bookmark1912" \o "Current Document" </w:instrText>
                  </w:r>
                  <w:r>
                    <w:fldChar w:fldCharType="separate"/>
                  </w:r>
                  <w:r>
                    <w:rPr>
                      <w:rStyle w:val="89"/>
                      <w:b/>
                      <w:bCs/>
                    </w:rPr>
                    <w:t xml:space="preserve"> 303</w:t>
                  </w:r>
                  <w:r>
                    <w:fldChar w:fldCharType="end"/>
                  </w:r>
                  <w:r>
                    <w:rPr>
                      <w:rStyle w:val="89"/>
                      <w:b/>
                      <w:bCs/>
                    </w:rPr>
                    <w:t xml:space="preserve"> modules</w:t>
                  </w:r>
                  <w:r>
                    <w:fldChar w:fldCharType="begin"/>
                  </w:r>
                  <w:r>
                    <w:instrText xml:space="preserve">HYPERLINK  \l "bookmark1953" \o "Current Document" </w:instrText>
                  </w:r>
                  <w:r>
                    <w:fldChar w:fldCharType="separate"/>
                  </w:r>
                  <w:r>
                    <w:rPr>
                      <w:rStyle w:val="89"/>
                      <w:b/>
                      <w:bCs/>
                    </w:rPr>
                    <w:t xml:space="preserve"> 312</w:t>
                  </w:r>
                  <w:r>
                    <w:fldChar w:fldCharType="end"/>
                  </w:r>
                </w:p>
                <w:p>
                  <w:pPr>
                    <w:pStyle w:val="26"/>
                    <w:widowControl w:val="0"/>
                    <w:shd w:val="clear" w:color="auto" w:fill="auto"/>
                    <w:spacing w:before="0" w:after="0" w:line="240" w:lineRule="exact"/>
                    <w:ind w:left="400" w:right="0" w:firstLine="0"/>
                    <w:jc w:val="left"/>
                  </w:pPr>
                  <w:r>
                    <w:rPr>
                      <w:rStyle w:val="89"/>
                      <w:b/>
                      <w:bCs/>
                    </w:rPr>
                    <w:t xml:space="preserve">no Scheme dotted pairs </w:t>
                  </w:r>
                  <w:r>
                    <w:fldChar w:fldCharType="begin"/>
                  </w:r>
                  <w:r>
                    <w:instrText xml:space="preserve">HYPERLINK  \l "bookmark1739" \o "Current Document" </w:instrText>
                  </w:r>
                  <w:r>
                    <w:fldChar w:fldCharType="separate"/>
                  </w:r>
                  <w:r>
                    <w:rPr>
                      <w:rStyle w:val="89"/>
                      <w:b/>
                      <w:bCs/>
                    </w:rPr>
                    <w:t>280</w:t>
                  </w:r>
                  <w:r>
                    <w:fldChar w:fldCharType="end"/>
                  </w:r>
                  <w:r>
                    <w:rPr>
                      <w:rStyle w:val="89"/>
                      <w:b/>
                      <w:bCs/>
                    </w:rPr>
                    <w:t xml:space="preserve"> packages</w:t>
                  </w:r>
                  <w:r>
                    <w:fldChar w:fldCharType="begin"/>
                  </w:r>
                  <w:r>
                    <w:instrText xml:space="preserve">HYPERLINK  \l "bookmark1943" \o "Current Document" </w:instrText>
                  </w:r>
                  <w:r>
                    <w:fldChar w:fldCharType="separate"/>
                  </w:r>
                  <w:r>
                    <w:rPr>
                      <w:rStyle w:val="89"/>
                      <w:b/>
                      <w:bCs/>
                    </w:rPr>
                    <w:t xml:space="preserve"> 309</w:t>
                  </w:r>
                  <w:r>
                    <w:fldChar w:fldCharType="end"/>
                  </w:r>
                </w:p>
                <w:p>
                  <w:pPr>
                    <w:pStyle w:val="26"/>
                    <w:widowControl w:val="0"/>
                    <w:shd w:val="clear" w:color="auto" w:fill="auto"/>
                    <w:spacing w:before="0" w:after="0" w:line="240" w:lineRule="exact"/>
                    <w:ind w:left="0" w:right="0" w:firstLine="400"/>
                    <w:jc w:val="left"/>
                  </w:pPr>
                  <w:r>
                    <w:rPr>
                      <w:rStyle w:val="89"/>
                      <w:b/>
                      <w:bCs/>
                    </w:rPr>
                    <w:t xml:space="preserve">returning function behavior </w:t>
                  </w:r>
                  <w:r>
                    <w:fldChar w:fldCharType="begin"/>
                  </w:r>
                  <w:r>
                    <w:instrText xml:space="preserve">HYPERLINK  \l "bookmark1866" \o "Current Document" </w:instrText>
                  </w:r>
                  <w:r>
                    <w:fldChar w:fldCharType="separate"/>
                  </w:r>
                  <w:r>
                    <w:rPr>
                      <w:rStyle w:val="296"/>
                      <w:b/>
                      <w:bCs/>
                    </w:rPr>
                    <w:t>295</w:t>
                  </w:r>
                  <w:r>
                    <w:fldChar w:fldCharType="end"/>
                  </w:r>
                  <w:r>
                    <w:rPr>
                      <w:rStyle w:val="296"/>
                      <w:b/>
                      <w:bCs/>
                    </w:rPr>
                    <w:t xml:space="preserve"> </w:t>
                  </w:r>
                  <w:r>
                    <w:rPr>
                      <w:rStyle w:val="89"/>
                      <w:b/>
                      <w:bCs/>
                    </w:rPr>
                    <w:t xml:space="preserve">semantic differences from Scheme </w:t>
                  </w:r>
                  <w:r>
                    <w:fldChar w:fldCharType="begin"/>
                  </w:r>
                  <w:r>
                    <w:instrText xml:space="preserve">HYPERLINK  \l "bookmark1725" \o "Current Document" </w:instrText>
                  </w:r>
                  <w:r>
                    <w:fldChar w:fldCharType="separate"/>
                  </w:r>
                  <w:r>
                    <w:rPr>
                      <w:rStyle w:val="296"/>
                      <w:b/>
                      <w:bCs/>
                    </w:rPr>
                    <w:t>279</w:t>
                  </w:r>
                  <w:r>
                    <w:fldChar w:fldCharType="end"/>
                  </w:r>
                  <w:r>
                    <w:rPr>
                      <w:rStyle w:val="296"/>
                      <w:b/>
                      <w:bCs/>
                    </w:rPr>
                    <w:t xml:space="preserve"> </w:t>
                  </w:r>
                  <w:r>
                    <w:rPr>
                      <w:rStyle w:val="89"/>
                      <w:b/>
                      <w:bCs/>
                    </w:rPr>
                    <w:t xml:space="preserve">sequencing functions </w:t>
                  </w:r>
                  <w:r>
                    <w:fldChar w:fldCharType="begin"/>
                  </w:r>
                  <w:r>
                    <w:instrText xml:space="preserve">HYPERLINK  \l "bookmark1914" \o "Current Document" </w:instrText>
                  </w:r>
                  <w:r>
                    <w:fldChar w:fldCharType="separate"/>
                  </w:r>
                  <w:r>
                    <w:rPr>
                      <w:rStyle w:val="89"/>
                      <w:b/>
                      <w:bCs/>
                    </w:rPr>
                    <w:t>303</w:t>
                  </w:r>
                  <w:r>
                    <w:fldChar w:fldCharType="end"/>
                  </w:r>
                  <w:r>
                    <w:rPr>
                      <w:rStyle w:val="89"/>
                      <w:b/>
                      <w:bCs/>
                    </w:rPr>
                    <w:t xml:space="preserve"> special character restrictions </w:t>
                  </w:r>
                  <w:r>
                    <w:fldChar w:fldCharType="begin"/>
                  </w:r>
                  <w:r>
                    <w:instrText xml:space="preserve">HYPERLINK  \l "bookmark1738" \o "Current Document" </w:instrText>
                  </w:r>
                  <w:r>
                    <w:fldChar w:fldCharType="separate"/>
                  </w:r>
                  <w:r>
                    <w:rPr>
                      <w:rStyle w:val="89"/>
                      <w:b/>
                      <w:bCs/>
                    </w:rPr>
                    <w:t>280</w:t>
                  </w:r>
                  <w:r>
                    <w:fldChar w:fldCharType="end"/>
                  </w:r>
                  <w:r>
                    <w:rPr>
                      <w:rStyle w:val="89"/>
                      <w:b/>
                      <w:bCs/>
                    </w:rPr>
                    <w:t xml:space="preserve"> syntax differences from Scheme</w:t>
                  </w:r>
                  <w:r>
                    <w:fldChar w:fldCharType="begin"/>
                  </w:r>
                  <w:r>
                    <w:instrText xml:space="preserve">HYPERLINK  \l "bookmark1717" \o "Current Document" </w:instrText>
                  </w:r>
                  <w:r>
                    <w:fldChar w:fldCharType="separate"/>
                  </w:r>
                  <w:r>
                    <w:rPr>
                      <w:rStyle w:val="89"/>
                      <w:b/>
                      <w:bCs/>
                    </w:rPr>
                    <w:t xml:space="preserve"> </w:t>
                  </w:r>
                  <w:r>
                    <w:rPr>
                      <w:rStyle w:val="296"/>
                      <w:b/>
                      <w:bCs/>
                    </w:rPr>
                    <w:t>278</w:t>
                  </w:r>
                  <w:r>
                    <w:fldChar w:fldCharType="end"/>
                  </w:r>
                  <w:r>
                    <w:rPr>
                      <w:rStyle w:val="296"/>
                      <w:b/>
                      <w:bCs/>
                    </w:rPr>
                    <w:t xml:space="preserve"> </w:t>
                  </w:r>
                  <w:r>
                    <w:rPr>
                      <w:rStyle w:val="89"/>
                      <w:b/>
                      <w:bCs/>
                    </w:rPr>
                    <w:t xml:space="preserve">syntax options </w:t>
                  </w:r>
                  <w:r>
                    <w:fldChar w:fldCharType="begin"/>
                  </w:r>
                  <w:r>
                    <w:instrText xml:space="preserve">HYPERLINK  \l "bookmark1737" \o "Current Document" </w:instrText>
                  </w:r>
                  <w:r>
                    <w:fldChar w:fldCharType="separate"/>
                  </w:r>
                  <w:r>
                    <w:rPr>
                      <w:rStyle w:val="89"/>
                      <w:b/>
                      <w:bCs/>
                    </w:rPr>
                    <w:t>280</w:t>
                  </w:r>
                  <w:r>
                    <w:fldChar w:fldCharType="end"/>
                  </w:r>
                  <w:r>
                    <w:rPr>
                      <w:rStyle w:val="89"/>
                      <w:b/>
                      <w:bCs/>
                    </w:rPr>
                    <w:t xml:space="preserve"> SKILL++ Object System advanced concepts</w:t>
                  </w:r>
                  <w:r>
                    <w:fldChar w:fldCharType="begin"/>
                  </w:r>
                  <w:r>
                    <w:instrText xml:space="preserve">HYPERLINK  \l "bookmark2186" \o "Current Document" </w:instrText>
                  </w:r>
                  <w:r>
                    <w:fldChar w:fldCharType="separate"/>
                  </w:r>
                  <w:r>
                    <w:rPr>
                      <w:rStyle w:val="89"/>
                      <w:b/>
                      <w:bCs/>
                    </w:rPr>
                    <w:t xml:space="preserve"> 341</w:t>
                  </w:r>
                  <w:r>
                    <w:fldChar w:fldCharType="end"/>
                  </w:r>
                  <w:r>
                    <w:rPr>
                      <w:rStyle w:val="89"/>
                      <w:b/>
                      <w:bCs/>
                    </w:rPr>
                    <w:t xml:space="preserve"> browsing class hierarchy</w:t>
                  </w:r>
                  <w:r>
                    <w:fldChar w:fldCharType="begin"/>
                  </w:r>
                  <w:r>
                    <w:instrText xml:space="preserve">HYPERLINK  \l "bookmark2156" \o "Current Document" </w:instrText>
                  </w:r>
                  <w:r>
                    <w:fldChar w:fldCharType="separate"/>
                  </w:r>
                  <w:r>
                    <w:rPr>
                      <w:rStyle w:val="89"/>
                      <w:b/>
                      <w:bCs/>
                    </w:rPr>
                    <w:t xml:space="preserve"> </w:t>
                  </w:r>
                  <w:r>
                    <w:rPr>
                      <w:rStyle w:val="296"/>
                      <w:b/>
                      <w:bCs/>
                    </w:rPr>
                    <w:t>339</w:t>
                  </w:r>
                  <w:r>
                    <w:fldChar w:fldCharType="end"/>
                  </w:r>
                  <w:r>
                    <w:rPr>
                      <w:rStyle w:val="296"/>
                      <w:b/>
                      <w:bCs/>
                    </w:rPr>
                    <w:t xml:space="preserve"> </w:t>
                  </w:r>
                  <w:r>
                    <w:rPr>
                      <w:rStyle w:val="89"/>
                      <w:b/>
                      <w:bCs/>
                    </w:rPr>
                    <w:t>class hierarchy</w:t>
                  </w:r>
                  <w:r>
                    <w:fldChar w:fldCharType="begin"/>
                  </w:r>
                  <w:r>
                    <w:instrText xml:space="preserve">HYPERLINK  \l "bookmark2153" \o "Current Document" </w:instrText>
                  </w:r>
                  <w:r>
                    <w:fldChar w:fldCharType="separate"/>
                  </w:r>
                  <w:r>
                    <w:rPr>
                      <w:rStyle w:val="89"/>
                      <w:b/>
                      <w:bCs/>
                    </w:rPr>
                    <w:t xml:space="preserve"> </w:t>
                  </w:r>
                  <w:r>
                    <w:rPr>
                      <w:rStyle w:val="296"/>
                      <w:b/>
                      <w:bCs/>
                    </w:rPr>
                    <w:t>338</w:t>
                  </w:r>
                  <w:r>
                    <w:fldChar w:fldCharType="end"/>
                  </w:r>
                  <w:r>
                    <w:rPr>
                      <w:rStyle w:val="296"/>
                      <w:b/>
                      <w:bCs/>
                    </w:rPr>
                    <w:t xml:space="preserve"> </w:t>
                  </w:r>
                  <w:r>
                    <w:rPr>
                      <w:rStyle w:val="89"/>
                      <w:b/>
                      <w:bCs/>
                    </w:rPr>
                    <w:t>classes</w:t>
                  </w:r>
                  <w:r>
                    <w:fldChar w:fldCharType="begin"/>
                  </w:r>
                  <w:r>
                    <w:instrText xml:space="preserve">HYPERLINK  \l "bookmark2108" \o "Current Document" </w:instrText>
                  </w:r>
                  <w:r>
                    <w:fldChar w:fldCharType="separate"/>
                  </w:r>
                  <w:r>
                    <w:rPr>
                      <w:rStyle w:val="89"/>
                      <w:b/>
                      <w:bCs/>
                    </w:rPr>
                    <w:t xml:space="preserve"> </w:t>
                  </w:r>
                  <w:r>
                    <w:rPr>
                      <w:rStyle w:val="296"/>
                      <w:b/>
                      <w:bCs/>
                    </w:rPr>
                    <w:t>332</w:t>
                  </w:r>
                  <w:r>
                    <w:fldChar w:fldCharType="end"/>
                  </w:r>
                  <w:r>
                    <w:rPr>
                      <w:rStyle w:val="296"/>
                      <w:b/>
                      <w:bCs/>
                    </w:rPr>
                    <w:t xml:space="preserve"> </w:t>
                  </w:r>
                  <w:r>
                    <w:rPr>
                      <w:rStyle w:val="89"/>
                      <w:b/>
                      <w:bCs/>
                    </w:rPr>
                    <w:t xml:space="preserve">defining a class </w:t>
                  </w:r>
                  <w:r>
                    <w:fldChar w:fldCharType="begin"/>
                  </w:r>
                  <w:r>
                    <w:instrText xml:space="preserve">HYPERLINK  \l "bookmark2125" \o "Current Document" </w:instrText>
                  </w:r>
                  <w:r>
                    <w:fldChar w:fldCharType="separate"/>
                  </w:r>
                  <w:r>
                    <w:rPr>
                      <w:rStyle w:val="296"/>
                      <w:b/>
                      <w:bCs/>
                    </w:rPr>
                    <w:t>333</w:t>
                  </w:r>
                  <w:r>
                    <w:fldChar w:fldCharType="end"/>
                  </w:r>
                  <w:r>
                    <w:rPr>
                      <w:rStyle w:val="296"/>
                      <w:b/>
                      <w:bCs/>
                    </w:rPr>
                    <w:t xml:space="preserve"> </w:t>
                  </w:r>
                  <w:r>
                    <w:rPr>
                      <w:rStyle w:val="89"/>
                      <w:b/>
                      <w:bCs/>
                    </w:rPr>
                    <w:t>defining a method</w:t>
                  </w:r>
                  <w:r>
                    <w:fldChar w:fldCharType="begin"/>
                  </w:r>
                  <w:r>
                    <w:instrText xml:space="preserve">HYPERLINK  \l "bookmark2148" \o "Current Document" </w:instrText>
                  </w:r>
                  <w:r>
                    <w:fldChar w:fldCharType="separate"/>
                  </w:r>
                  <w:r>
                    <w:rPr>
                      <w:rStyle w:val="89"/>
                      <w:b/>
                      <w:bCs/>
                    </w:rPr>
                    <w:t xml:space="preserve"> </w:t>
                  </w:r>
                  <w:r>
                    <w:rPr>
                      <w:rStyle w:val="296"/>
                      <w:b/>
                      <w:bCs/>
                    </w:rPr>
                    <w:t>337</w:t>
                  </w:r>
                  <w:r>
                    <w:fldChar w:fldCharType="end"/>
                  </w:r>
                  <w:r>
                    <w:rPr>
                      <w:rStyle w:val="296"/>
                      <w:b/>
                      <w:bCs/>
                    </w:rPr>
                    <w:t xml:space="preserve"> </w:t>
                  </w:r>
                  <w:r>
                    <w:rPr>
                      <w:rStyle w:val="89"/>
                      <w:b/>
                      <w:bCs/>
                    </w:rPr>
                    <w:t xml:space="preserve">generic functions </w:t>
                  </w:r>
                  <w:r>
                    <w:fldChar w:fldCharType="begin"/>
                  </w:r>
                  <w:r>
                    <w:instrText xml:space="preserve">HYPERLINK  \l "bookmark2115" \o "Current Document" </w:instrText>
                  </w:r>
                  <w:r>
                    <w:fldChar w:fldCharType="separate"/>
                  </w:r>
                  <w:r>
                    <w:rPr>
                      <w:rStyle w:val="89"/>
                      <w:b/>
                      <w:bCs/>
                    </w:rPr>
                    <w:t>333</w:t>
                  </w:r>
                  <w:r>
                    <w:fldChar w:fldCharType="end"/>
                  </w:r>
                  <w:r>
                    <w:rPr>
                      <w:rStyle w:val="89"/>
                      <w:b/>
                      <w:bCs/>
                    </w:rPr>
                    <w:t>,</w:t>
                  </w:r>
                  <w:r>
                    <w:fldChar w:fldCharType="begin"/>
                  </w:r>
                  <w:r>
                    <w:instrText xml:space="preserve">HYPERLINK  \l "bookmark2141" \o "Current Document" </w:instrText>
                  </w:r>
                  <w:r>
                    <w:fldChar w:fldCharType="separate"/>
                  </w:r>
                  <w:r>
                    <w:rPr>
                      <w:rStyle w:val="89"/>
                      <w:b/>
                      <w:bCs/>
                    </w:rPr>
                    <w:t xml:space="preserve"> </w:t>
                  </w:r>
                  <w:r>
                    <w:rPr>
                      <w:rStyle w:val="296"/>
                      <w:b/>
                      <w:bCs/>
                    </w:rPr>
                    <w:t>336</w:t>
                  </w:r>
                  <w:r>
                    <w:fldChar w:fldCharType="end"/>
                  </w:r>
                  <w:r>
                    <w:rPr>
                      <w:rStyle w:val="296"/>
                      <w:b/>
                      <w:bCs/>
                    </w:rPr>
                    <w:t xml:space="preserve"> </w:t>
                  </w:r>
                  <w:r>
                    <w:rPr>
                      <w:rStyle w:val="89"/>
                      <w:b/>
                      <w:bCs/>
                    </w:rPr>
                    <w:t>getting a class name</w:t>
                  </w:r>
                  <w:r>
                    <w:fldChar w:fldCharType="begin"/>
                  </w:r>
                  <w:r>
                    <w:instrText xml:space="preserve">HYPERLINK  \l "bookmark2164" \o "Current Document" </w:instrText>
                  </w:r>
                  <w:r>
                    <w:fldChar w:fldCharType="separate"/>
                  </w:r>
                  <w:r>
                    <w:rPr>
                      <w:rStyle w:val="89"/>
                      <w:b/>
                      <w:bCs/>
                    </w:rPr>
                    <w:t xml:space="preserve"> </w:t>
                  </w:r>
                  <w:r>
                    <w:rPr>
                      <w:rStyle w:val="296"/>
                      <w:b/>
                      <w:bCs/>
                    </w:rPr>
                    <w:t>340</w:t>
                  </w:r>
                  <w:r>
                    <w:fldChar w:fldCharType="end"/>
                  </w:r>
                  <w:r>
                    <w:rPr>
                      <w:rStyle w:val="296"/>
                      <w:b/>
                      <w:bCs/>
                    </w:rPr>
                    <w:t xml:space="preserve"> </w:t>
                  </w:r>
                  <w:r>
                    <w:rPr>
                      <w:rStyle w:val="89"/>
                      <w:b/>
                      <w:bCs/>
                    </w:rPr>
                    <w:t xml:space="preserve">getting subclasses </w:t>
                  </w:r>
                  <w:r>
                    <w:fldChar w:fldCharType="begin"/>
                  </w:r>
                  <w:r>
                    <w:instrText xml:space="preserve">HYPERLINK  \l "bookmark2179" \o "Current Document" </w:instrText>
                  </w:r>
                  <w:r>
                    <w:fldChar w:fldCharType="separate"/>
                  </w:r>
                  <w:r>
                    <w:rPr>
                      <w:rStyle w:val="89"/>
                      <w:b/>
                      <w:bCs/>
                    </w:rPr>
                    <w:t>341</w:t>
                  </w:r>
                  <w:r>
                    <w:fldChar w:fldCharType="end"/>
                  </w:r>
                  <w:r>
                    <w:rPr>
                      <w:rStyle w:val="89"/>
                      <w:b/>
                      <w:bCs/>
                    </w:rPr>
                    <w:t xml:space="preserve"> getting superclasses</w:t>
                  </w:r>
                  <w:r>
                    <w:fldChar w:fldCharType="begin"/>
                  </w:r>
                  <w:r>
                    <w:instrText xml:space="preserve">HYPERLINK  \l "bookmark2170" \o "Current Document" </w:instrText>
                  </w:r>
                  <w:r>
                    <w:fldChar w:fldCharType="separate"/>
                  </w:r>
                  <w:r>
                    <w:rPr>
                      <w:rStyle w:val="89"/>
                      <w:b/>
                      <w:bCs/>
                    </w:rPr>
                    <w:t xml:space="preserve"> </w:t>
                  </w:r>
                  <w:r>
                    <w:rPr>
                      <w:rStyle w:val="296"/>
                      <w:b/>
                      <w:bCs/>
                    </w:rPr>
                    <w:t>340</w:t>
                  </w:r>
                  <w:r>
                    <w:fldChar w:fldCharType="end"/>
                  </w:r>
                  <w:r>
                    <w:rPr>
                      <w:rStyle w:val="296"/>
                      <w:b/>
                      <w:bCs/>
                    </w:rPr>
                    <w:t xml:space="preserve"> </w:t>
                  </w:r>
                  <w:r>
                    <w:rPr>
                      <w:rStyle w:val="89"/>
                      <w:b/>
                      <w:bCs/>
                    </w:rPr>
                    <w:t xml:space="preserve">getting the class of an instance </w:t>
                  </w:r>
                  <w:r>
                    <w:fldChar w:fldCharType="begin"/>
                  </w:r>
                  <w:r>
                    <w:instrText xml:space="preserve">HYPERLINK  \l "bookmark2167" \o "Current Document" </w:instrText>
                  </w:r>
                  <w:r>
                    <w:fldChar w:fldCharType="separate"/>
                  </w:r>
                  <w:r>
                    <w:rPr>
                      <w:rStyle w:val="296"/>
                      <w:b/>
                      <w:bCs/>
                    </w:rPr>
                    <w:t>340</w:t>
                  </w:r>
                  <w:r>
                    <w:fldChar w:fldCharType="end"/>
                  </w:r>
                  <w:r>
                    <w:rPr>
                      <w:rStyle w:val="296"/>
                      <w:b/>
                      <w:bCs/>
                    </w:rPr>
                    <w:t xml:space="preserve"> </w:t>
                  </w:r>
                  <w:r>
                    <w:rPr>
                      <w:rStyle w:val="89"/>
                      <w:b/>
                      <w:bCs/>
                    </w:rPr>
                    <w:t>incremental development</w:t>
                  </w:r>
                  <w:r>
                    <w:fldChar w:fldCharType="begin"/>
                  </w:r>
                  <w:r>
                    <w:instrText xml:space="preserve">HYPERLINK  \l "bookmark2200" \o "Current Document" </w:instrText>
                  </w:r>
                  <w:r>
                    <w:fldChar w:fldCharType="separate"/>
                  </w:r>
                  <w:r>
                    <w:rPr>
                      <w:rStyle w:val="89"/>
                      <w:b/>
                      <w:bCs/>
                    </w:rPr>
                    <w:t xml:space="preserve"> </w:t>
                  </w:r>
                  <w:r>
                    <w:rPr>
                      <w:rStyle w:val="296"/>
                      <w:b/>
                      <w:bCs/>
                    </w:rPr>
                    <w:t>344</w:t>
                  </w:r>
                  <w:r>
                    <w:fldChar w:fldCharType="end"/>
                  </w:r>
                  <w:r>
                    <w:rPr>
                      <w:rStyle w:val="296"/>
                      <w:b/>
                      <w:bCs/>
                    </w:rPr>
                    <w:t xml:space="preserve"> </w:t>
                  </w:r>
                  <w:r>
                    <w:rPr>
                      <w:rStyle w:val="89"/>
                      <w:b/>
                      <w:bCs/>
                    </w:rPr>
                    <w:t xml:space="preserve">instance slots </w:t>
                  </w:r>
                  <w:r>
                    <w:fldChar w:fldCharType="begin"/>
                  </w:r>
                  <w:r>
                    <w:instrText xml:space="preserve">HYPERLINK  \l "bookmark2136" \o "Current Document" </w:instrText>
                  </w:r>
                  <w:r>
                    <w:fldChar w:fldCharType="separate"/>
                  </w:r>
                  <w:r>
                    <w:rPr>
                      <w:rStyle w:val="296"/>
                      <w:b/>
                      <w:bCs/>
                    </w:rPr>
                    <w:t>335</w:t>
                  </w:r>
                  <w:r>
                    <w:fldChar w:fldCharType="end"/>
                  </w:r>
                  <w:r>
                    <w:rPr>
                      <w:rStyle w:val="296"/>
                      <w:b/>
                      <w:bCs/>
                    </w:rPr>
                    <w:t xml:space="preserve"> </w:t>
                  </w:r>
                  <w:r>
                    <w:rPr>
                      <w:rStyle w:val="89"/>
                      <w:b/>
                      <w:bCs/>
                    </w:rPr>
                    <w:t xml:space="preserve">instances </w:t>
                  </w:r>
                  <w:r>
                    <w:fldChar w:fldCharType="begin"/>
                  </w:r>
                  <w:r>
                    <w:instrText xml:space="preserve">HYPERLINK  \l "bookmark2110" \o "Current Document" </w:instrText>
                  </w:r>
                  <w:r>
                    <w:fldChar w:fldCharType="separate"/>
                  </w:r>
                  <w:r>
                    <w:rPr>
                      <w:rStyle w:val="296"/>
                      <w:b/>
                      <w:bCs/>
                    </w:rPr>
                    <w:t>332</w:t>
                  </w:r>
                  <w:r>
                    <w:fldChar w:fldCharType="end"/>
                  </w:r>
                  <w:r>
                    <w:rPr>
                      <w:rStyle w:val="296"/>
                      <w:b/>
                      <w:bCs/>
                    </w:rPr>
                    <w:t xml:space="preserve"> </w:t>
                  </w:r>
                  <w:r>
                    <w:rPr>
                      <w:rStyle w:val="89"/>
                      <w:b/>
                      <w:bCs/>
                    </w:rPr>
                    <w:t xml:space="preserve">instantiating a class </w:t>
                  </w:r>
                  <w:r>
                    <w:fldChar w:fldCharType="begin"/>
                  </w:r>
                  <w:r>
                    <w:instrText xml:space="preserve">HYPERLINK  \l "bookmark2132" \o "Current Document" </w:instrText>
                  </w:r>
                  <w:r>
                    <w:fldChar w:fldCharType="separate"/>
                  </w:r>
                  <w:r>
                    <w:rPr>
                      <w:rStyle w:val="296"/>
                      <w:b/>
                      <w:bCs/>
                    </w:rPr>
                    <w:t>335</w:t>
                  </w:r>
                  <w:r>
                    <w:fldChar w:fldCharType="end"/>
                  </w:r>
                  <w:r>
                    <w:rPr>
                      <w:rStyle w:val="296"/>
                      <w:b/>
                      <w:bCs/>
                    </w:rPr>
                    <w:t xml:space="preserve"> </w:t>
                  </w:r>
                  <w:r>
                    <w:rPr>
                      <w:rStyle w:val="89"/>
                      <w:b/>
                      <w:bCs/>
                    </w:rPr>
                    <w:t>introduction</w:t>
                  </w:r>
                  <w:r>
                    <w:fldChar w:fldCharType="begin"/>
                  </w:r>
                  <w:r>
                    <w:instrText xml:space="preserve">HYPERLINK  \l "bookmark2099" \o "Current Document" </w:instrText>
                  </w:r>
                  <w:r>
                    <w:fldChar w:fldCharType="separate"/>
                  </w:r>
                  <w:r>
                    <w:rPr>
                      <w:rStyle w:val="89"/>
                      <w:b/>
                      <w:bCs/>
                    </w:rPr>
                    <w:t xml:space="preserve"> </w:t>
                  </w:r>
                  <w:r>
                    <w:rPr>
                      <w:rStyle w:val="296"/>
                      <w:b/>
                      <w:bCs/>
                    </w:rPr>
                    <w:t>332</w:t>
                  </w:r>
                  <w:r>
                    <w:fldChar w:fldCharType="end"/>
                  </w:r>
                </w:p>
                <w:p>
                  <w:pPr>
                    <w:pStyle w:val="26"/>
                    <w:widowControl w:val="0"/>
                    <w:shd w:val="clear" w:color="auto" w:fill="auto"/>
                    <w:spacing w:before="0" w:after="0" w:line="240" w:lineRule="exact"/>
                    <w:ind w:left="0" w:right="0" w:firstLine="400"/>
                    <w:jc w:val="left"/>
                  </w:pPr>
                  <w:r>
                    <w:rPr>
                      <w:rStyle w:val="89"/>
                      <w:b/>
                      <w:bCs/>
                    </w:rPr>
                    <w:t>method argument restrictions</w:t>
                  </w:r>
                  <w:r>
                    <w:fldChar w:fldCharType="begin"/>
                  </w:r>
                  <w:r>
                    <w:instrText xml:space="preserve">HYPERLINK  \l "bookmark2189" \o "Current Document" </w:instrText>
                  </w:r>
                  <w:r>
                    <w:fldChar w:fldCharType="separate"/>
                  </w:r>
                  <w:r>
                    <w:rPr>
                      <w:rStyle w:val="89"/>
                      <w:b/>
                      <w:bCs/>
                    </w:rPr>
                    <w:t xml:space="preserve"> </w:t>
                  </w:r>
                  <w:r>
                    <w:rPr>
                      <w:rStyle w:val="296"/>
                      <w:b/>
                      <w:bCs/>
                    </w:rPr>
                    <w:t>342</w:t>
                  </w:r>
                  <w:r>
                    <w:fldChar w:fldCharType="end"/>
                  </w:r>
                  <w:r>
                    <w:rPr>
                      <w:rStyle w:val="296"/>
                      <w:b/>
                      <w:bCs/>
                    </w:rPr>
                    <w:t xml:space="preserve"> </w:t>
                  </w:r>
                  <w:r>
                    <w:rPr>
                      <w:rStyle w:val="89"/>
                      <w:b/>
                      <w:bCs/>
                    </w:rPr>
                    <w:t>method dispatching</w:t>
                  </w:r>
                  <w:r>
                    <w:fldChar w:fldCharType="begin"/>
                  </w:r>
                  <w:r>
                    <w:instrText xml:space="preserve">HYPERLINK  \l "bookmark2196" \o "Current Document" </w:instrText>
                  </w:r>
                  <w:r>
                    <w:fldChar w:fldCharType="separate"/>
                  </w:r>
                  <w:r>
                    <w:rPr>
                      <w:rStyle w:val="89"/>
                      <w:b/>
                      <w:bCs/>
                    </w:rPr>
                    <w:t xml:space="preserve"> </w:t>
                  </w:r>
                  <w:r>
                    <w:rPr>
                      <w:rStyle w:val="296"/>
                      <w:b/>
                      <w:bCs/>
                    </w:rPr>
                    <w:t>342</w:t>
                  </w:r>
                  <w:r>
                    <w:fldChar w:fldCharType="end"/>
                  </w:r>
                  <w:r>
                    <w:rPr>
                      <w:rStyle w:val="296"/>
                      <w:b/>
                      <w:bCs/>
                    </w:rPr>
                    <w:t xml:space="preserve"> </w:t>
                  </w:r>
                  <w:r>
                    <w:rPr>
                      <w:rStyle w:val="89"/>
                      <w:b/>
                      <w:bCs/>
                    </w:rPr>
                    <w:t xml:space="preserve">methods vs. slots </w:t>
                  </w:r>
                  <w:r>
                    <w:fldChar w:fldCharType="begin"/>
                  </w:r>
                  <w:r>
                    <w:instrText xml:space="preserve">HYPERLINK  \l "bookmark2206" \o "Current Document" </w:instrText>
                  </w:r>
                  <w:r>
                    <w:fldChar w:fldCharType="separate"/>
                  </w:r>
                  <w:r>
                    <w:rPr>
                      <w:rStyle w:val="296"/>
                      <w:b/>
                      <w:bCs/>
                    </w:rPr>
                    <w:t>345</w:t>
                  </w:r>
                  <w:r>
                    <w:fldChar w:fldCharType="end"/>
                  </w:r>
                  <w:r>
                    <w:rPr>
                      <w:rStyle w:val="296"/>
                      <w:b/>
                      <w:bCs/>
                    </w:rPr>
                    <w:t xml:space="preserve"> </w:t>
                  </w:r>
                  <w:r>
                    <w:rPr>
                      <w:rStyle w:val="89"/>
                      <w:b/>
                      <w:bCs/>
                    </w:rPr>
                    <w:t>relationship to Lisp</w:t>
                  </w:r>
                  <w:r>
                    <w:fldChar w:fldCharType="begin"/>
                  </w:r>
                  <w:r>
                    <w:instrText xml:space="preserve">HYPERLINK  \l "bookmark2101" \o "Current Document" </w:instrText>
                  </w:r>
                  <w:r>
                    <w:fldChar w:fldCharType="separate"/>
                  </w:r>
                  <w:r>
                    <w:rPr>
                      <w:rStyle w:val="89"/>
                      <w:b/>
                      <w:bCs/>
                    </w:rPr>
                    <w:t xml:space="preserve"> </w:t>
                  </w:r>
                  <w:r>
                    <w:rPr>
                      <w:rStyle w:val="296"/>
                      <w:b/>
                      <w:bCs/>
                    </w:rPr>
                    <w:t>332</w:t>
                  </w:r>
                  <w:r>
                    <w:fldChar w:fldCharType="end"/>
                  </w:r>
                  <w:r>
                    <w:rPr>
                      <w:rStyle w:val="296"/>
                      <w:b/>
                      <w:bCs/>
                    </w:rPr>
                    <w:t xml:space="preserve"> </w:t>
                  </w:r>
                  <w:r>
                    <w:rPr>
                      <w:rStyle w:val="89"/>
                      <w:b/>
                      <w:bCs/>
                    </w:rPr>
                    <w:t>sharing data</w:t>
                  </w:r>
                  <w:r>
                    <w:fldChar w:fldCharType="begin"/>
                  </w:r>
                  <w:r>
                    <w:instrText xml:space="preserve">HYPERLINK  \l "bookmark2211" \o "Current Document" </w:instrText>
                  </w:r>
                  <w:r>
                    <w:fldChar w:fldCharType="separate"/>
                  </w:r>
                  <w:r>
                    <w:rPr>
                      <w:rStyle w:val="89"/>
                      <w:b/>
                      <w:bCs/>
                    </w:rPr>
                    <w:t xml:space="preserve"> </w:t>
                  </w:r>
                  <w:r>
                    <w:rPr>
                      <w:rStyle w:val="296"/>
                      <w:b/>
                      <w:bCs/>
                    </w:rPr>
                    <w:t>345</w:t>
                  </w:r>
                  <w:r>
                    <w:fldChar w:fldCharType="end"/>
                  </w:r>
                  <w:r>
                    <w:rPr>
                      <w:rStyle w:val="296"/>
                      <w:b/>
                      <w:bCs/>
                    </w:rPr>
                    <w:t xml:space="preserve"> </w:t>
                  </w:r>
                  <w:r>
                    <w:rPr>
                      <w:rStyle w:val="89"/>
                      <w:b/>
                      <w:bCs/>
                    </w:rPr>
                    <w:t>sharing private functions</w:t>
                  </w:r>
                  <w:r>
                    <w:fldChar w:fldCharType="begin"/>
                  </w:r>
                  <w:r>
                    <w:instrText xml:space="preserve">HYPERLINK  \l "bookmark2209" \o "Current Document" </w:instrText>
                  </w:r>
                  <w:r>
                    <w:fldChar w:fldCharType="separate"/>
                  </w:r>
                  <w:r>
                    <w:rPr>
                      <w:rStyle w:val="89"/>
                      <w:b/>
                      <w:bCs/>
                    </w:rPr>
                    <w:t xml:space="preserve"> </w:t>
                  </w:r>
                  <w:r>
                    <w:rPr>
                      <w:rStyle w:val="296"/>
                      <w:b/>
                      <w:bCs/>
                    </w:rPr>
                    <w:t>345</w:t>
                  </w:r>
                  <w:r>
                    <w:fldChar w:fldCharType="end"/>
                  </w:r>
                  <w:r>
                    <w:rPr>
                      <w:rStyle w:val="296"/>
                      <w:b/>
                      <w:bCs/>
                    </w:rPr>
                    <w:t xml:space="preserve"> </w:t>
                  </w:r>
                  <w:r>
                    <w:rPr>
                      <w:rStyle w:val="89"/>
                      <w:b/>
                      <w:bCs/>
                    </w:rPr>
                    <w:t xml:space="preserve">SKILL functions in </w:t>
                  </w:r>
                  <w:r>
                    <w:fldChar w:fldCharType="begin"/>
                  </w:r>
                  <w:r>
                    <w:instrText xml:space="preserve">HYPERLINK  \l "bookmark2118" \o "Current Document" </w:instrText>
                  </w:r>
                  <w:r>
                    <w:fldChar w:fldCharType="separate"/>
                  </w:r>
                  <w:r>
                    <w:rPr>
                      <w:rStyle w:val="296"/>
                      <w:b/>
                      <w:bCs/>
                    </w:rPr>
                    <w:t>333</w:t>
                  </w:r>
                  <w:r>
                    <w:fldChar w:fldCharType="end"/>
                  </w:r>
                  <w:r>
                    <w:rPr>
                      <w:rStyle w:val="296"/>
                      <w:b/>
                      <w:bCs/>
                    </w:rPr>
                    <w:t xml:space="preserve"> </w:t>
                  </w:r>
                  <w:r>
                    <w:rPr>
                      <w:rStyle w:val="89"/>
                      <w:b/>
                      <w:bCs/>
                    </w:rPr>
                    <w:t>subclasses</w:t>
                  </w:r>
                  <w:r>
                    <w:fldChar w:fldCharType="begin"/>
                  </w:r>
                  <w:r>
                    <w:instrText xml:space="preserve">HYPERLINK  \l "bookmark2121" \o "Current Document" </w:instrText>
                  </w:r>
                  <w:r>
                    <w:fldChar w:fldCharType="separate"/>
                  </w:r>
                  <w:r>
                    <w:rPr>
                      <w:rStyle w:val="89"/>
                      <w:b/>
                      <w:bCs/>
                    </w:rPr>
                    <w:t xml:space="preserve"> </w:t>
                  </w:r>
                  <w:r>
                    <w:rPr>
                      <w:rStyle w:val="296"/>
                      <w:b/>
                      <w:bCs/>
                    </w:rPr>
                    <w:t>333</w:t>
                  </w:r>
                  <w:r>
                    <w:fldChar w:fldCharType="end"/>
                  </w:r>
                  <w:r>
                    <w:rPr>
                      <w:rStyle w:val="296"/>
                      <w:b/>
                      <w:bCs/>
                    </w:rPr>
                    <w:t xml:space="preserve"> </w:t>
                  </w:r>
                  <w:r>
                    <w:rPr>
                      <w:rStyle w:val="89"/>
                      <w:b/>
                      <w:bCs/>
                    </w:rPr>
                    <w:t>superclasses</w:t>
                  </w:r>
                  <w:r>
                    <w:fldChar w:fldCharType="begin"/>
                  </w:r>
                  <w:r>
                    <w:instrText xml:space="preserve">HYPERLINK  \l "bookmark2123" \o "Current Document" </w:instrText>
                  </w:r>
                  <w:r>
                    <w:fldChar w:fldCharType="separate"/>
                  </w:r>
                  <w:r>
                    <w:rPr>
                      <w:rStyle w:val="89"/>
                      <w:b/>
                      <w:bCs/>
                    </w:rPr>
                    <w:t xml:space="preserve"> </w:t>
                  </w:r>
                  <w:r>
                    <w:rPr>
                      <w:rStyle w:val="296"/>
                      <w:b/>
                      <w:bCs/>
                    </w:rPr>
                    <w:t>333</w:t>
                  </w:r>
                  <w:r>
                    <w:fldChar w:fldCharType="end"/>
                  </w:r>
                  <w:r>
                    <w:rPr>
                      <w:rStyle w:val="296"/>
                      <w:b/>
                      <w:bCs/>
                    </w:rPr>
                    <w:t xml:space="preserve"> </w:t>
                  </w:r>
                  <w:r>
                    <w:rPr>
                      <w:rStyle w:val="89"/>
                      <w:b/>
                      <w:bCs/>
                    </w:rPr>
                    <w:t>sort function</w:t>
                  </w:r>
                  <w:r>
                    <w:fldChar w:fldCharType="begin"/>
                  </w:r>
                  <w:r>
                    <w:instrText xml:space="preserve">HYPERLINK  \l "bookmark1173" \o "Current Document" </w:instrText>
                  </w:r>
                  <w:r>
                    <w:fldChar w:fldCharType="separate"/>
                  </w:r>
                  <w:r>
                    <w:rPr>
                      <w:rStyle w:val="89"/>
                      <w:b/>
                      <w:bCs/>
                    </w:rPr>
                    <w:t xml:space="preserve"> 186</w:t>
                  </w:r>
                  <w:r>
                    <w:fldChar w:fldCharType="end"/>
                  </w:r>
                  <w:r>
                    <w:rPr>
                      <w:rStyle w:val="89"/>
                      <w:b/>
                      <w:bCs/>
                    </w:rPr>
                    <w:t>,</w:t>
                  </w:r>
                  <w:r>
                    <w:fldChar w:fldCharType="begin"/>
                  </w:r>
                  <w:r>
                    <w:instrText xml:space="preserve">HYPERLINK  \l "bookmark2231" \o "Current Document" </w:instrText>
                  </w:r>
                  <w:r>
                    <w:fldChar w:fldCharType="separate"/>
                  </w:r>
                  <w:r>
                    <w:rPr>
                      <w:rStyle w:val="89"/>
                      <w:b/>
                      <w:bCs/>
                    </w:rPr>
                    <w:t xml:space="preserve"> </w:t>
                  </w:r>
                  <w:r>
                    <w:rPr>
                      <w:rStyle w:val="296"/>
                      <w:b/>
                      <w:bCs/>
                    </w:rPr>
                    <w:t>350</w:t>
                  </w:r>
                  <w:r>
                    <w:fldChar w:fldCharType="end"/>
                  </w:r>
                  <w:r>
                    <w:rPr>
                      <w:rStyle w:val="296"/>
                      <w:b/>
                      <w:bCs/>
                    </w:rPr>
                    <w:t xml:space="preserve"> </w:t>
                  </w:r>
                  <w:r>
                    <w:rPr>
                      <w:rStyle w:val="89"/>
                      <w:b/>
                      <w:bCs/>
                    </w:rPr>
                    <w:t>sortcar function</w:t>
                  </w:r>
                  <w:r>
                    <w:fldChar w:fldCharType="begin"/>
                  </w:r>
                  <w:r>
                    <w:instrText xml:space="preserve">HYPERLINK  \l "bookmark1174" \o "Current Document" </w:instrText>
                  </w:r>
                  <w:r>
                    <w:fldChar w:fldCharType="separate"/>
                  </w:r>
                  <w:r>
                    <w:rPr>
                      <w:rStyle w:val="89"/>
                      <w:b/>
                      <w:bCs/>
                    </w:rPr>
                    <w:t xml:space="preserve"> 187</w:t>
                  </w:r>
                  <w:r>
                    <w:fldChar w:fldCharType="end"/>
                  </w:r>
                  <w:r>
                    <w:rPr>
                      <w:rStyle w:val="89"/>
                      <w:b/>
                      <w:bCs/>
                    </w:rPr>
                    <w:t xml:space="preserve"> source code loading </w:t>
                  </w:r>
                  <w:r>
                    <w:fldChar w:fldCharType="begin"/>
                  </w:r>
                  <w:r>
                    <w:instrText xml:space="preserve">HYPERLINK  \l "bookmark207" \o "Current Document" </w:instrText>
                  </w:r>
                  <w:r>
                    <w:fldChar w:fldCharType="separate"/>
                  </w:r>
                  <w:r>
                    <w:rPr>
                      <w:rStyle w:val="89"/>
                      <w:b/>
                      <w:bCs/>
                    </w:rPr>
                    <w:t>58</w:t>
                  </w:r>
                  <w:r>
                    <w:fldChar w:fldCharType="end"/>
                  </w:r>
                  <w:r>
                    <w:rPr>
                      <w:rStyle w:val="89"/>
                      <w:b/>
                      <w:bCs/>
                    </w:rPr>
                    <w:t xml:space="preserve"> maintaining</w:t>
                  </w:r>
                  <w:r>
                    <w:fldChar w:fldCharType="begin"/>
                  </w:r>
                  <w:r>
                    <w:instrText xml:space="preserve">HYPERLINK  \l "bookmark204" \o "Current Document" </w:instrText>
                  </w:r>
                  <w:r>
                    <w:fldChar w:fldCharType="separate"/>
                  </w:r>
                  <w:r>
                    <w:rPr>
                      <w:rStyle w:val="89"/>
                      <w:b/>
                      <w:bCs/>
                    </w:rPr>
                    <w:t xml:space="preserve"> </w:t>
                  </w:r>
                  <w:r>
                    <w:rPr>
                      <w:rStyle w:val="296"/>
                      <w:b/>
                      <w:bCs/>
                    </w:rPr>
                    <w:t>57</w:t>
                  </w:r>
                  <w:r>
                    <w:fldChar w:fldCharType="end"/>
                  </w:r>
                  <w:r>
                    <w:rPr>
                      <w:rStyle w:val="296"/>
                      <w:b/>
                      <w:bCs/>
                    </w:rPr>
                    <w:t xml:space="preserve"> </w:t>
                  </w:r>
                  <w:r>
                    <w:rPr>
                      <w:rStyle w:val="89"/>
                      <w:b/>
                      <w:bCs/>
                    </w:rPr>
                    <w:t xml:space="preserve">partitioning </w:t>
                  </w:r>
                  <w:r>
                    <w:fldChar w:fldCharType="begin"/>
                  </w:r>
                  <w:r>
                    <w:instrText xml:space="preserve">HYPERLINK  \l "bookmark1982" \o "Current Document" </w:instrText>
                  </w:r>
                  <w:r>
                    <w:fldChar w:fldCharType="separate"/>
                  </w:r>
                  <w:r>
                    <w:rPr>
                      <w:rStyle w:val="89"/>
                      <w:b/>
                      <w:bCs/>
                    </w:rPr>
                    <w:t>318</w:t>
                  </w:r>
                  <w:r>
                    <w:fldChar w:fldCharType="end"/>
                  </w:r>
                  <w:r>
                    <w:rPr>
                      <w:rStyle w:val="89"/>
                      <w:b/>
                      <w:bCs/>
                    </w:rPr>
                    <w:t>,</w:t>
                  </w:r>
                  <w:r>
                    <w:fldChar w:fldCharType="begin"/>
                  </w:r>
                  <w:r>
                    <w:instrText xml:space="preserve">HYPERLINK  \l "bookmark2007" \o "Current Document" </w:instrText>
                  </w:r>
                  <w:r>
                    <w:fldChar w:fldCharType="separate"/>
                  </w:r>
                  <w:r>
                    <w:rPr>
                      <w:rStyle w:val="89"/>
                      <w:b/>
                      <w:bCs/>
                    </w:rPr>
                    <w:t xml:space="preserve"> </w:t>
                  </w:r>
                  <w:r>
                    <w:rPr>
                      <w:rStyle w:val="296"/>
                      <w:b/>
                      <w:bCs/>
                    </w:rPr>
                    <w:t>320</w:t>
                  </w:r>
                  <w:r>
                    <w:fldChar w:fldCharType="end"/>
                  </w:r>
                  <w:r>
                    <w:rPr>
                      <w:rStyle w:val="296"/>
                      <w:b/>
                      <w:bCs/>
                    </w:rPr>
                    <w:t xml:space="preserve"> </w:t>
                  </w:r>
                  <w:r>
                    <w:rPr>
                      <w:rStyle w:val="89"/>
                      <w:b/>
                      <w:bCs/>
                    </w:rPr>
                    <w:t xml:space="preserve">specifying extension language by file extension </w:t>
                  </w:r>
                  <w:r>
                    <w:fldChar w:fldCharType="begin"/>
                  </w:r>
                  <w:r>
                    <w:instrText xml:space="preserve">HYPERLINK  \l "bookmark1758" \o "Current Document" </w:instrText>
                  </w:r>
                  <w:r>
                    <w:fldChar w:fldCharType="separate"/>
                  </w:r>
                  <w:r>
                    <w:rPr>
                      <w:rStyle w:val="296"/>
                      <w:b/>
                      <w:bCs/>
                    </w:rPr>
                    <w:t>282</w:t>
                  </w:r>
                  <w:r>
                    <w:fldChar w:fldCharType="end"/>
                  </w:r>
                  <w:r>
                    <w:rPr>
                      <w:rStyle w:val="296"/>
                      <w:b/>
                      <w:bCs/>
                    </w:rPr>
                    <w:t xml:space="preserve"> </w:t>
                  </w:r>
                  <w:r>
                    <w:rPr>
                      <w:rStyle w:val="89"/>
                      <w:b/>
                      <w:bCs/>
                    </w:rPr>
                    <w:t xml:space="preserve">interactively </w:t>
                  </w:r>
                  <w:r>
                    <w:rPr>
                      <w:rStyle w:val="296"/>
                      <w:b/>
                      <w:bCs/>
                    </w:rPr>
                    <w:t xml:space="preserve">282 </w:t>
                  </w:r>
                  <w:r>
                    <w:rPr>
                      <w:rStyle w:val="89"/>
                      <w:b/>
                      <w:bCs/>
                    </w:rPr>
                    <w:t>using eval function</w:t>
                  </w:r>
                  <w:r>
                    <w:fldChar w:fldCharType="begin"/>
                  </w:r>
                  <w:r>
                    <w:instrText xml:space="preserve">HYPERLINK  \l "bookmark1765" \o "Current Document" </w:instrText>
                  </w:r>
                  <w:r>
                    <w:fldChar w:fldCharType="separate"/>
                  </w:r>
                  <w:r>
                    <w:rPr>
                      <w:rStyle w:val="89"/>
                      <w:b/>
                      <w:bCs/>
                    </w:rPr>
                    <w:t xml:space="preserve"> </w:t>
                  </w:r>
                  <w:r>
                    <w:rPr>
                      <w:rStyle w:val="296"/>
                      <w:b/>
                      <w:bCs/>
                    </w:rPr>
                    <w:t>283</w:t>
                  </w:r>
                  <w:r>
                    <w:fldChar w:fldCharType="end"/>
                  </w:r>
                  <w:r>
                    <w:rPr>
                      <w:rStyle w:val="296"/>
                      <w:b/>
                      <w:bCs/>
                    </w:rPr>
                    <w:t xml:space="preserve"> </w:t>
                  </w:r>
                  <w:r>
                    <w:rPr>
                      <w:rStyle w:val="89"/>
                      <w:b/>
                      <w:bCs/>
                    </w:rPr>
                    <w:t xml:space="preserve">using toplevel function </w:t>
                  </w:r>
                  <w:r>
                    <w:fldChar w:fldCharType="begin"/>
                  </w:r>
                  <w:r>
                    <w:instrText xml:space="preserve">HYPERLINK  \l "bookmark1762" \o "Current Document" </w:instrText>
                  </w:r>
                  <w:r>
                    <w:fldChar w:fldCharType="separate"/>
                  </w:r>
                  <w:r>
                    <w:rPr>
                      <w:rStyle w:val="296"/>
                      <w:b/>
                      <w:bCs/>
                    </w:rPr>
                    <w:t>282</w:t>
                  </w:r>
                  <w:r>
                    <w:fldChar w:fldCharType="end"/>
                  </w:r>
                </w:p>
              </w:txbxContent>
            </v:textbox>
            <w10:wrap type="square" side="right"/>
          </v:shape>
        </w:pict>
      </w:r>
      <w:r>
        <w:rPr>
          <w:color w:val="000000"/>
          <w:spacing w:val="0"/>
          <w:w w:val="100"/>
          <w:position w:val="0"/>
          <w:lang w:val="en-US" w:eastAsia="en-US" w:bidi="en-US"/>
        </w:rPr>
        <w:t>sprintf function</w:t>
      </w:r>
      <w:r>
        <w:fldChar w:fldCharType="begin"/>
      </w:r>
      <w:r>
        <w:instrText xml:space="preserve">HYPERLINK  \l "bookmark1028" \o "Current Document" </w:instrText>
      </w:r>
      <w:r>
        <w:fldChar w:fldCharType="separate"/>
      </w:r>
      <w:r>
        <w:rPr>
          <w:color w:val="000000"/>
          <w:spacing w:val="0"/>
          <w:w w:val="100"/>
          <w:position w:val="0"/>
          <w:lang w:val="en-US" w:eastAsia="en-US" w:bidi="en-US"/>
        </w:rPr>
        <w:t xml:space="preserve"> </w:t>
      </w:r>
      <w:r>
        <w:rPr>
          <w:rStyle w:val="229"/>
          <w:b/>
          <w:bCs/>
        </w:rPr>
        <w:t>167</w:t>
      </w:r>
      <w:r>
        <w:fldChar w:fldCharType="end"/>
      </w:r>
      <w:r>
        <w:rPr>
          <w:rStyle w:val="229"/>
          <w:b/>
          <w:bCs/>
        </w:rPr>
        <w:t xml:space="preserve"> </w:t>
      </w:r>
      <w:r>
        <w:rPr>
          <w:color w:val="000000"/>
          <w:spacing w:val="0"/>
          <w:w w:val="100"/>
          <w:position w:val="0"/>
          <w:lang w:val="en-US" w:eastAsia="en-US" w:bidi="en-US"/>
        </w:rPr>
        <w:t>sstatus function</w:t>
      </w:r>
      <w:r>
        <w:fldChar w:fldCharType="begin"/>
      </w:r>
      <w:r>
        <w:instrText xml:space="preserve">HYPERLINK  \l "bookmark787"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stack</w:t>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definition</w:t>
      </w:r>
      <w:r>
        <w:fldChar w:fldCharType="begin"/>
      </w:r>
      <w:r>
        <w:instrText xml:space="preserve">HYPERLINK  \l "bookmark1956" \o "Current Document" </w:instrText>
      </w:r>
      <w:r>
        <w:fldChar w:fldCharType="separate"/>
      </w:r>
      <w:r>
        <w:rPr>
          <w:color w:val="000000"/>
          <w:spacing w:val="0"/>
          <w:w w:val="100"/>
          <w:position w:val="0"/>
          <w:lang w:val="en-US" w:eastAsia="en-US" w:bidi="en-US"/>
        </w:rPr>
        <w:t xml:space="preserve"> </w:t>
      </w:r>
      <w:r>
        <w:rPr>
          <w:rStyle w:val="229"/>
          <w:b/>
          <w:bCs/>
        </w:rPr>
        <w:t>312</w:t>
      </w:r>
      <w:r>
        <w:fldChar w:fldCharType="end"/>
      </w:r>
      <w:r>
        <w:rPr>
          <w:rStyle w:val="229"/>
          <w:b/>
          <w:bCs/>
        </w:rPr>
        <w:t xml:space="preserve"> </w:t>
      </w:r>
      <w:r>
        <w:rPr>
          <w:color w:val="000000"/>
          <w:spacing w:val="0"/>
          <w:w w:val="100"/>
          <w:position w:val="0"/>
          <w:lang w:val="en-US" w:eastAsia="en-US" w:bidi="en-US"/>
        </w:rPr>
        <w:t>object</w:t>
      </w:r>
      <w:r>
        <w:fldChar w:fldCharType="begin"/>
      </w:r>
      <w:r>
        <w:instrText xml:space="preserve">HYPERLINK  \l "bookmark1959" \o "Current Document" </w:instrText>
      </w:r>
      <w:r>
        <w:fldChar w:fldCharType="separate"/>
      </w:r>
      <w:r>
        <w:rPr>
          <w:color w:val="000000"/>
          <w:spacing w:val="0"/>
          <w:w w:val="100"/>
          <w:position w:val="0"/>
          <w:lang w:val="en-US" w:eastAsia="en-US" w:bidi="en-US"/>
        </w:rPr>
        <w:t xml:space="preserve"> </w:t>
      </w:r>
      <w:r>
        <w:rPr>
          <w:rStyle w:val="229"/>
          <w:b/>
          <w:bCs/>
        </w:rPr>
        <w:t>313</w:t>
      </w:r>
      <w:r>
        <w:fldChar w:fldCharType="end"/>
      </w:r>
    </w:p>
    <w:p>
      <w:pPr>
        <w:pStyle w:val="26"/>
        <w:widowControl w:val="0"/>
        <w:shd w:val="clear" w:color="auto" w:fill="auto"/>
        <w:spacing w:before="0" w:after="0" w:line="240" w:lineRule="exact"/>
        <w:ind w:left="0" w:right="680" w:firstLine="0"/>
        <w:jc w:val="left"/>
      </w:pPr>
      <w:r>
        <w:rPr>
          <w:color w:val="000000"/>
          <w:spacing w:val="0"/>
          <w:w w:val="100"/>
          <w:position w:val="0"/>
          <w:lang w:val="en-US" w:eastAsia="en-US" w:bidi="en-US"/>
        </w:rPr>
        <w:t>stacktrace function</w:t>
      </w:r>
      <w:r>
        <w:fldChar w:fldCharType="begin"/>
      </w:r>
      <w:r>
        <w:instrText xml:space="preserve">HYPERLINK  \l "bookmark2091" \o "Current Document" </w:instrText>
      </w:r>
      <w:r>
        <w:fldChar w:fldCharType="separate"/>
      </w:r>
      <w:r>
        <w:rPr>
          <w:color w:val="000000"/>
          <w:spacing w:val="0"/>
          <w:w w:val="100"/>
          <w:position w:val="0"/>
          <w:lang w:val="en-US" w:eastAsia="en-US" w:bidi="en-US"/>
        </w:rPr>
        <w:t xml:space="preserve"> </w:t>
      </w:r>
      <w:r>
        <w:rPr>
          <w:rStyle w:val="229"/>
          <w:b/>
          <w:bCs/>
        </w:rPr>
        <w:t>329</w:t>
      </w:r>
      <w:r>
        <w:fldChar w:fldCharType="end"/>
      </w:r>
      <w:r>
        <w:rPr>
          <w:rStyle w:val="229"/>
          <w:b/>
          <w:bCs/>
        </w:rPr>
        <w:t xml:space="preserve"> </w:t>
      </w:r>
      <w:r>
        <w:rPr>
          <w:color w:val="000000"/>
          <w:spacing w:val="0"/>
          <w:w w:val="100"/>
          <w:position w:val="0"/>
          <w:lang w:val="en-US" w:eastAsia="en-US" w:bidi="en-US"/>
        </w:rPr>
        <w:t>status function</w:t>
      </w:r>
      <w:r>
        <w:fldChar w:fldCharType="begin"/>
      </w:r>
      <w:r>
        <w:instrText xml:space="preserve">HYPERLINK  \l "bookmark788" \o "Current Document" </w:instrText>
      </w:r>
      <w:r>
        <w:fldChar w:fldCharType="separate"/>
      </w:r>
      <w:r>
        <w:rPr>
          <w:color w:val="000000"/>
          <w:spacing w:val="0"/>
          <w:w w:val="100"/>
          <w:position w:val="0"/>
          <w:lang w:val="en-US" w:eastAsia="en-US" w:bidi="en-US"/>
        </w:rPr>
        <w:t xml:space="preserve"> </w:t>
      </w:r>
      <w:r>
        <w:rPr>
          <w:rStyle w:val="229"/>
          <w:b/>
          <w:bCs/>
        </w:rPr>
        <w:t>134</w:t>
      </w:r>
      <w:r>
        <w:fldChar w:fldCharType="end"/>
      </w:r>
      <w:r>
        <w:rPr>
          <w:rStyle w:val="229"/>
          <w:b/>
          <w:bCs/>
        </w:rPr>
        <w:t xml:space="preserve"> </w:t>
      </w:r>
      <w:r>
        <w:rPr>
          <w:color w:val="000000"/>
          <w:spacing w:val="0"/>
          <w:w w:val="100"/>
          <w:position w:val="0"/>
          <w:lang w:val="en-US" w:eastAsia="en-US" w:bidi="en-US"/>
        </w:rPr>
        <w:t xml:space="preserve">storing programs as data </w:t>
      </w:r>
      <w:r>
        <w:fldChar w:fldCharType="begin"/>
      </w:r>
      <w:r>
        <w:instrText xml:space="preserve">HYPERLINK  \l "bookmark1331" \o "Current Document" </w:instrText>
      </w:r>
      <w:r>
        <w:fldChar w:fldCharType="separate"/>
      </w:r>
      <w:r>
        <w:rPr>
          <w:rStyle w:val="229"/>
          <w:b/>
          <w:bCs/>
        </w:rPr>
        <w:t>211</w:t>
      </w:r>
      <w:r>
        <w:fldChar w:fldCharType="end"/>
      </w:r>
      <w:r>
        <w:rPr>
          <w:rStyle w:val="229"/>
          <w:b/>
          <w:bCs/>
        </w:rPr>
        <w:t xml:space="preserve"> </w:t>
      </w:r>
      <w:r>
        <w:rPr>
          <w:color w:val="000000"/>
          <w:spacing w:val="0"/>
          <w:w w:val="100"/>
          <w:position w:val="0"/>
          <w:lang w:val="en-US" w:eastAsia="en-US" w:bidi="en-US"/>
        </w:rPr>
        <w:t>strcat function</w:t>
      </w:r>
      <w:r>
        <w:fldChar w:fldCharType="begin"/>
      </w:r>
      <w:r>
        <w:instrText xml:space="preserve">HYPERLINK  \l "bookmark524" \o "Current Document" </w:instrText>
      </w:r>
      <w:r>
        <w:fldChar w:fldCharType="separate"/>
      </w:r>
      <w:r>
        <w:rPr>
          <w:color w:val="000000"/>
          <w:spacing w:val="0"/>
          <w:w w:val="100"/>
          <w:position w:val="0"/>
          <w:lang w:val="en-US" w:eastAsia="en-US" w:bidi="en-US"/>
        </w:rPr>
        <w:t xml:space="preserve"> </w:t>
      </w:r>
      <w:r>
        <w:rPr>
          <w:rStyle w:val="229"/>
          <w:b/>
          <w:bCs/>
        </w:rPr>
        <w:t>103</w:t>
      </w:r>
      <w:r>
        <w:fldChar w:fldCharType="end"/>
      </w:r>
      <w:r>
        <w:rPr>
          <w:rStyle w:val="229"/>
          <w:b/>
          <w:bCs/>
        </w:rPr>
        <w:t xml:space="preserve"> </w:t>
      </w:r>
      <w:r>
        <w:rPr>
          <w:color w:val="000000"/>
          <w:spacing w:val="0"/>
          <w:w w:val="100"/>
          <w:position w:val="0"/>
          <w:lang w:val="en-US" w:eastAsia="en-US" w:bidi="en-US"/>
        </w:rPr>
        <w:t>strcmp function</w:t>
      </w:r>
      <w:r>
        <w:fldChar w:fldCharType="begin"/>
      </w:r>
      <w:r>
        <w:instrText xml:space="preserve">HYPERLINK  \l "bookmark533" \o "Current Document" </w:instrText>
      </w:r>
      <w:r>
        <w:fldChar w:fldCharType="separate"/>
      </w:r>
      <w:r>
        <w:rPr>
          <w:color w:val="000000"/>
          <w:spacing w:val="0"/>
          <w:w w:val="100"/>
          <w:position w:val="0"/>
          <w:lang w:val="en-US" w:eastAsia="en-US" w:bidi="en-US"/>
        </w:rPr>
        <w:t xml:space="preserve"> </w:t>
      </w:r>
      <w:r>
        <w:rPr>
          <w:rStyle w:val="229"/>
          <w:b/>
          <w:bCs/>
        </w:rPr>
        <w:t>104</w:t>
      </w:r>
      <w:r>
        <w:fldChar w:fldCharType="end"/>
      </w:r>
      <w:r>
        <w:rPr>
          <w:rStyle w:val="229"/>
          <w:b/>
          <w:bCs/>
        </w:rPr>
        <w:t xml:space="preserve"> </w:t>
      </w:r>
      <w:r>
        <w:rPr>
          <w:color w:val="000000"/>
          <w:spacing w:val="0"/>
          <w:w w:val="100"/>
          <w:position w:val="0"/>
          <w:lang w:val="en-US" w:eastAsia="en-US" w:bidi="en-US"/>
        </w:rPr>
        <w:t>strings</w:t>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characters in</w:t>
      </w:r>
      <w:r>
        <w:fldChar w:fldCharType="begin"/>
      </w:r>
      <w:r>
        <w:instrText xml:space="preserve">HYPERLINK  \l "bookmark543"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comparing</w:t>
      </w:r>
      <w:r>
        <w:fldChar w:fldCharType="begin"/>
      </w:r>
      <w:r>
        <w:instrText xml:space="preserve">HYPERLINK  \l "bookmark531" \o "Current Document" </w:instrText>
      </w:r>
      <w:r>
        <w:fldChar w:fldCharType="separate"/>
      </w:r>
      <w:r>
        <w:rPr>
          <w:color w:val="000000"/>
          <w:spacing w:val="0"/>
          <w:w w:val="100"/>
          <w:position w:val="0"/>
          <w:lang w:val="en-US" w:eastAsia="en-US" w:bidi="en-US"/>
        </w:rPr>
        <w:t xml:space="preserve"> </w:t>
      </w:r>
      <w:r>
        <w:rPr>
          <w:rStyle w:val="229"/>
          <w:b/>
          <w:bCs/>
        </w:rPr>
        <w:t>103</w:t>
      </w:r>
      <w:r>
        <w:fldChar w:fldCharType="end"/>
      </w:r>
      <w:r>
        <w:rPr>
          <w:rStyle w:val="229"/>
          <w:b/>
          <w:bCs/>
        </w:rPr>
        <w:t xml:space="preserve"> </w:t>
      </w:r>
      <w:r>
        <w:rPr>
          <w:color w:val="000000"/>
          <w:spacing w:val="0"/>
          <w:w w:val="100"/>
          <w:position w:val="0"/>
          <w:lang w:val="en-US" w:eastAsia="en-US" w:bidi="en-US"/>
        </w:rPr>
        <w:t>concatenating</w:t>
      </w:r>
      <w:r>
        <w:fldChar w:fldCharType="begin"/>
      </w:r>
      <w:r>
        <w:instrText xml:space="preserve">HYPERLINK  \l "bookmark522" \o "Current Document" </w:instrText>
      </w:r>
      <w:r>
        <w:fldChar w:fldCharType="separate"/>
      </w:r>
      <w:r>
        <w:rPr>
          <w:color w:val="000000"/>
          <w:spacing w:val="0"/>
          <w:w w:val="100"/>
          <w:position w:val="0"/>
          <w:lang w:val="en-US" w:eastAsia="en-US" w:bidi="en-US"/>
        </w:rPr>
        <w:t xml:space="preserve"> </w:t>
      </w:r>
      <w:r>
        <w:rPr>
          <w:rStyle w:val="229"/>
          <w:b/>
          <w:bCs/>
        </w:rPr>
        <w:t>103</w:t>
      </w:r>
      <w:r>
        <w:fldChar w:fldCharType="end"/>
      </w:r>
      <w:r>
        <w:rPr>
          <w:rStyle w:val="229"/>
          <w:b/>
          <w:bCs/>
        </w:rPr>
        <w:t xml:space="preserve"> </w:t>
      </w:r>
      <w:r>
        <w:rPr>
          <w:color w:val="000000"/>
          <w:spacing w:val="0"/>
          <w:w w:val="100"/>
          <w:position w:val="0"/>
          <w:lang w:val="en-US" w:eastAsia="en-US" w:bidi="en-US"/>
        </w:rPr>
        <w:t>converting case</w:t>
      </w:r>
      <w:r>
        <w:fldChar w:fldCharType="begin"/>
      </w:r>
      <w:r>
        <w:instrText xml:space="preserve">HYPERLINK  \l "bookmark566" \o "Current Document" </w:instrText>
      </w:r>
      <w:r>
        <w:fldChar w:fldCharType="separate"/>
      </w:r>
      <w:r>
        <w:rPr>
          <w:color w:val="000000"/>
          <w:spacing w:val="0"/>
          <w:w w:val="100"/>
          <w:position w:val="0"/>
          <w:lang w:val="en-US" w:eastAsia="en-US" w:bidi="en-US"/>
        </w:rPr>
        <w:t xml:space="preserve"> </w:t>
      </w:r>
      <w:r>
        <w:rPr>
          <w:rStyle w:val="229"/>
          <w:b/>
          <w:bCs/>
        </w:rPr>
        <w:t>107</w:t>
      </w:r>
      <w:r>
        <w:fldChar w:fldCharType="end"/>
      </w:r>
      <w:r>
        <w:rPr>
          <w:rStyle w:val="229"/>
          <w:b/>
          <w:bCs/>
        </w:rPr>
        <w:t xml:space="preserve"> </w:t>
      </w:r>
      <w:r>
        <w:rPr>
          <w:color w:val="000000"/>
          <w:spacing w:val="0"/>
          <w:w w:val="100"/>
          <w:position w:val="0"/>
          <w:lang w:val="en-US" w:eastAsia="en-US" w:bidi="en-US"/>
        </w:rPr>
        <w:t>creating substrings</w:t>
      </w:r>
      <w:r>
        <w:fldChar w:fldCharType="begin"/>
      </w:r>
      <w:r>
        <w:instrText xml:space="preserve">HYPERLINK  \l "bookmark559" \o "Current Document" </w:instrText>
      </w:r>
      <w:r>
        <w:fldChar w:fldCharType="separate"/>
      </w:r>
      <w:r>
        <w:rPr>
          <w:color w:val="000000"/>
          <w:spacing w:val="0"/>
          <w:w w:val="100"/>
          <w:position w:val="0"/>
          <w:lang w:val="en-US" w:eastAsia="en-US" w:bidi="en-US"/>
        </w:rPr>
        <w:t xml:space="preserve"> </w:t>
      </w:r>
      <w:r>
        <w:rPr>
          <w:rStyle w:val="229"/>
          <w:b/>
          <w:bCs/>
        </w:rPr>
        <w:t>106</w:t>
      </w:r>
      <w:r>
        <w:fldChar w:fldCharType="end"/>
      </w:r>
      <w:r>
        <w:rPr>
          <w:rStyle w:val="229"/>
          <w:b/>
          <w:bCs/>
        </w:rPr>
        <w:t xml:space="preserve"> </w:t>
      </w:r>
      <w:r>
        <w:rPr>
          <w:color w:val="000000"/>
          <w:spacing w:val="0"/>
          <w:w w:val="100"/>
          <w:position w:val="0"/>
          <w:lang w:val="en-US" w:eastAsia="en-US" w:bidi="en-US"/>
        </w:rPr>
        <w:t>definition</w:t>
      </w:r>
      <w:r>
        <w:fldChar w:fldCharType="begin"/>
      </w:r>
      <w:r>
        <w:instrText xml:space="preserve">HYPERLINK  \l "bookmark303" \o "Current Document" </w:instrText>
      </w:r>
      <w:r>
        <w:fldChar w:fldCharType="separate"/>
      </w:r>
      <w:r>
        <w:rPr>
          <w:color w:val="000000"/>
          <w:spacing w:val="0"/>
          <w:w w:val="100"/>
          <w:position w:val="0"/>
          <w:lang w:val="en-US" w:eastAsia="en-US" w:bidi="en-US"/>
        </w:rPr>
        <w:t xml:space="preserve"> 74</w:t>
      </w:r>
      <w:r>
        <w:fldChar w:fldCharType="end"/>
      </w:r>
      <w:r>
        <w:rPr>
          <w:color w:val="000000"/>
          <w:spacing w:val="0"/>
          <w:w w:val="100"/>
          <w:position w:val="0"/>
          <w:lang w:val="en-US" w:eastAsia="en-US" w:bidi="en-US"/>
        </w:rPr>
        <w:t xml:space="preserve"> functions for</w:t>
      </w:r>
      <w:r>
        <w:fldChar w:fldCharType="begin"/>
      </w:r>
      <w:r>
        <w:instrText xml:space="preserve">HYPERLINK  \l "bookmark518" \o "Current Document" </w:instrText>
      </w:r>
      <w:r>
        <w:fldChar w:fldCharType="separate"/>
      </w:r>
      <w:r>
        <w:rPr>
          <w:color w:val="000000"/>
          <w:spacing w:val="0"/>
          <w:w w:val="100"/>
          <w:position w:val="0"/>
          <w:lang w:val="en-US" w:eastAsia="en-US" w:bidi="en-US"/>
        </w:rPr>
        <w:t xml:space="preserve"> </w:t>
      </w:r>
      <w:r>
        <w:rPr>
          <w:rStyle w:val="229"/>
          <w:b/>
          <w:bCs/>
        </w:rPr>
        <w:t>102</w:t>
      </w:r>
      <w:r>
        <w:fldChar w:fldCharType="end"/>
      </w:r>
      <w:r>
        <w:rPr>
          <w:rStyle w:val="229"/>
          <w:b/>
          <w:bCs/>
        </w:rPr>
        <w:t xml:space="preserve"> </w:t>
      </w:r>
      <w:r>
        <w:rPr>
          <w:color w:val="000000"/>
          <w:spacing w:val="0"/>
          <w:w w:val="100"/>
          <w:position w:val="0"/>
          <w:lang w:val="en-US" w:eastAsia="en-US" w:bidi="en-US"/>
        </w:rPr>
        <w:t>indexing</w:t>
      </w:r>
      <w:r>
        <w:fldChar w:fldCharType="begin"/>
      </w:r>
      <w:r>
        <w:instrText xml:space="preserve">HYPERLINK  \l "bookmark548"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pattern matching</w:t>
      </w:r>
      <w:r>
        <w:fldChar w:fldCharType="begin"/>
      </w:r>
      <w:r>
        <w:instrText xml:space="preserve">HYPERLINK  \l "bookmark573" \o "Current Document" </w:instrText>
      </w:r>
      <w:r>
        <w:fldChar w:fldCharType="separate"/>
      </w:r>
      <w:r>
        <w:rPr>
          <w:color w:val="000000"/>
          <w:spacing w:val="0"/>
          <w:w w:val="100"/>
          <w:position w:val="0"/>
          <w:lang w:val="en-US" w:eastAsia="en-US" w:bidi="en-US"/>
        </w:rPr>
        <w:t xml:space="preserve"> </w:t>
      </w:r>
      <w:r>
        <w:rPr>
          <w:rStyle w:val="229"/>
          <w:b/>
          <w:bCs/>
        </w:rPr>
        <w:t>107</w:t>
      </w:r>
      <w:r>
        <w:fldChar w:fldCharType="end"/>
      </w:r>
      <w:r>
        <w:rPr>
          <w:rStyle w:val="229"/>
          <w:b/>
          <w:bCs/>
        </w:rPr>
        <w:t xml:space="preserve"> </w:t>
      </w:r>
      <w:r>
        <w:rPr>
          <w:color w:val="000000"/>
          <w:spacing w:val="0"/>
          <w:w w:val="100"/>
          <w:position w:val="0"/>
          <w:lang w:val="en-US" w:eastAsia="en-US" w:bidi="en-US"/>
        </w:rPr>
        <w:t xml:space="preserve">tail of </w:t>
      </w:r>
      <w:r>
        <w:fldChar w:fldCharType="begin"/>
      </w:r>
      <w:r>
        <w:instrText xml:space="preserve">HYPERLINK  \l "bookmark553" \o "Current Document" </w:instrText>
      </w:r>
      <w:r>
        <w:fldChar w:fldCharType="separate"/>
      </w:r>
      <w:r>
        <w:rPr>
          <w:color w:val="000000"/>
          <w:spacing w:val="0"/>
          <w:w w:val="100"/>
          <w:position w:val="0"/>
          <w:lang w:val="en-US" w:eastAsia="en-US" w:bidi="en-US"/>
        </w:rPr>
        <w:t>105</w:t>
      </w:r>
      <w:r>
        <w:fldChar w:fldCharType="end"/>
      </w:r>
    </w:p>
    <w:p>
      <w:pPr>
        <w:pStyle w:val="26"/>
        <w:widowControl w:val="0"/>
        <w:shd w:val="clear" w:color="auto" w:fill="auto"/>
        <w:spacing w:before="0" w:after="0" w:line="240" w:lineRule="exact"/>
        <w:ind w:left="0" w:right="680" w:firstLine="0"/>
        <w:jc w:val="left"/>
      </w:pPr>
      <w:r>
        <w:rPr>
          <w:color w:val="000000"/>
          <w:spacing w:val="0"/>
          <w:w w:val="100"/>
          <w:position w:val="0"/>
          <w:lang w:val="en-US" w:eastAsia="en-US" w:bidi="en-US"/>
        </w:rPr>
        <w:t xml:space="preserve">stringToFunction function </w:t>
      </w:r>
      <w:r>
        <w:fldChar w:fldCharType="begin"/>
      </w:r>
      <w:r>
        <w:instrText xml:space="preserve">HYPERLINK  \l "bookmark1333" \o "Current Document" </w:instrText>
      </w:r>
      <w:r>
        <w:fldChar w:fldCharType="separate"/>
      </w:r>
      <w:r>
        <w:rPr>
          <w:rStyle w:val="229"/>
          <w:b/>
          <w:bCs/>
        </w:rPr>
        <w:t>211</w:t>
      </w:r>
      <w:r>
        <w:fldChar w:fldCharType="end"/>
      </w:r>
      <w:r>
        <w:rPr>
          <w:rStyle w:val="229"/>
          <w:b/>
          <w:bCs/>
        </w:rPr>
        <w:t xml:space="preserve"> </w:t>
      </w:r>
      <w:r>
        <w:rPr>
          <w:color w:val="000000"/>
          <w:spacing w:val="0"/>
          <w:w w:val="100"/>
          <w:position w:val="0"/>
          <w:lang w:val="en-US" w:eastAsia="en-US" w:bidi="en-US"/>
        </w:rPr>
        <w:t>strlen function</w:t>
      </w:r>
      <w:r>
        <w:fldChar w:fldCharType="begin"/>
      </w:r>
      <w:r>
        <w:instrText xml:space="preserve">HYPERLINK  \l "bookmark544"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strncat function</w:t>
      </w:r>
      <w:r>
        <w:fldChar w:fldCharType="begin"/>
      </w:r>
      <w:r>
        <w:instrText xml:space="preserve">HYPERLINK  \l "bookmark526" \o "Current Document" </w:instrText>
      </w:r>
      <w:r>
        <w:fldChar w:fldCharType="separate"/>
      </w:r>
      <w:r>
        <w:rPr>
          <w:color w:val="000000"/>
          <w:spacing w:val="0"/>
          <w:w w:val="100"/>
          <w:position w:val="0"/>
          <w:lang w:val="en-US" w:eastAsia="en-US" w:bidi="en-US"/>
        </w:rPr>
        <w:t xml:space="preserve"> </w:t>
      </w:r>
      <w:r>
        <w:rPr>
          <w:rStyle w:val="229"/>
          <w:b/>
          <w:bCs/>
        </w:rPr>
        <w:t>103</w:t>
      </w:r>
      <w:r>
        <w:fldChar w:fldCharType="end"/>
      </w:r>
      <w:r>
        <w:rPr>
          <w:rStyle w:val="229"/>
          <w:b/>
          <w:bCs/>
        </w:rPr>
        <w:t xml:space="preserve"> </w:t>
      </w:r>
      <w:r>
        <w:rPr>
          <w:color w:val="000000"/>
          <w:spacing w:val="0"/>
          <w:w w:val="100"/>
          <w:position w:val="0"/>
          <w:lang w:val="en-US" w:eastAsia="en-US" w:bidi="en-US"/>
        </w:rPr>
        <w:t>strncmp function</w:t>
      </w:r>
      <w:r>
        <w:fldChar w:fldCharType="begin"/>
      </w:r>
      <w:r>
        <w:instrText xml:space="preserve">HYPERLINK  \l "bookmark539" \o "Current Document" </w:instrText>
      </w:r>
      <w:r>
        <w:fldChar w:fldCharType="separate"/>
      </w:r>
      <w:r>
        <w:rPr>
          <w:color w:val="000000"/>
          <w:spacing w:val="0"/>
          <w:w w:val="100"/>
          <w:position w:val="0"/>
          <w:lang w:val="en-US" w:eastAsia="en-US" w:bidi="en-US"/>
        </w:rPr>
        <w:t xml:space="preserve"> </w:t>
      </w:r>
      <w:r>
        <w:rPr>
          <w:rStyle w:val="229"/>
          <w:b/>
          <w:bCs/>
        </w:rPr>
        <w:t>105</w:t>
      </w:r>
      <w:r>
        <w:fldChar w:fldCharType="end"/>
      </w:r>
      <w:r>
        <w:rPr>
          <w:rStyle w:val="229"/>
          <w:b/>
          <w:bCs/>
        </w:rPr>
        <w:t xml:space="preserve"> </w:t>
      </w:r>
      <w:r>
        <w:rPr>
          <w:color w:val="000000"/>
          <w:spacing w:val="0"/>
          <w:w w:val="100"/>
          <w:position w:val="0"/>
          <w:lang w:val="en-US" w:eastAsia="en-US" w:bidi="en-US"/>
        </w:rPr>
        <w:t xml:space="preserve">subclassp function </w:t>
      </w:r>
      <w:r>
        <w:fldChar w:fldCharType="begin"/>
      </w:r>
      <w:r>
        <w:instrText xml:space="preserve">HYPERLINK  \l "bookmark2180" \o "Current Document" </w:instrText>
      </w:r>
      <w:r>
        <w:fldChar w:fldCharType="separate"/>
      </w:r>
      <w:r>
        <w:rPr>
          <w:rStyle w:val="229"/>
          <w:b/>
          <w:bCs/>
        </w:rPr>
        <w:t>341</w:t>
      </w:r>
      <w:r>
        <w:fldChar w:fldCharType="end"/>
      </w:r>
      <w:r>
        <w:rPr>
          <w:rStyle w:val="229"/>
          <w:b/>
          <w:bCs/>
        </w:rPr>
        <w:t xml:space="preserve"> </w:t>
      </w:r>
      <w:r>
        <w:rPr>
          <w:color w:val="000000"/>
          <w:spacing w:val="0"/>
          <w:w w:val="100"/>
          <w:position w:val="0"/>
          <w:lang w:val="en-US" w:eastAsia="en-US" w:bidi="en-US"/>
        </w:rPr>
        <w:t>subst function</w:t>
      </w:r>
      <w:r>
        <w:fldChar w:fldCharType="begin"/>
      </w:r>
      <w:r>
        <w:instrText xml:space="preserve">HYPERLINK  \l "bookmark1216" \o "Current Document" </w:instrText>
      </w:r>
      <w:r>
        <w:fldChar w:fldCharType="separate"/>
      </w:r>
      <w:r>
        <w:rPr>
          <w:color w:val="000000"/>
          <w:spacing w:val="0"/>
          <w:w w:val="100"/>
          <w:position w:val="0"/>
          <w:lang w:val="en-US" w:eastAsia="en-US" w:bidi="en-US"/>
        </w:rPr>
        <w:t xml:space="preserve"> </w:t>
      </w:r>
      <w:r>
        <w:rPr>
          <w:rStyle w:val="229"/>
          <w:b/>
          <w:bCs/>
        </w:rPr>
        <w:t>191</w:t>
      </w:r>
      <w:r>
        <w:fldChar w:fldCharType="end"/>
      </w:r>
      <w:r>
        <w:rPr>
          <w:rStyle w:val="229"/>
          <w:b/>
          <w:bCs/>
        </w:rPr>
        <w:t xml:space="preserve"> </w:t>
      </w:r>
      <w:r>
        <w:rPr>
          <w:color w:val="000000"/>
          <w:spacing w:val="0"/>
          <w:w w:val="100"/>
          <w:position w:val="0"/>
          <w:lang w:val="en-US" w:eastAsia="en-US" w:bidi="en-US"/>
        </w:rPr>
        <w:t>substring function</w:t>
      </w:r>
      <w:r>
        <w:fldChar w:fldCharType="begin"/>
      </w:r>
      <w:r>
        <w:instrText xml:space="preserve">HYPERLINK  \l "bookmark560" \o "Current Document" </w:instrText>
      </w:r>
      <w:r>
        <w:fldChar w:fldCharType="separate"/>
      </w:r>
      <w:r>
        <w:rPr>
          <w:color w:val="000000"/>
          <w:spacing w:val="0"/>
          <w:w w:val="100"/>
          <w:position w:val="0"/>
          <w:lang w:val="en-US" w:eastAsia="en-US" w:bidi="en-US"/>
        </w:rPr>
        <w:t xml:space="preserve"> </w:t>
      </w:r>
      <w:r>
        <w:rPr>
          <w:rStyle w:val="229"/>
          <w:b/>
          <w:bCs/>
        </w:rPr>
        <w:t>106</w:t>
      </w:r>
      <w:r>
        <w:fldChar w:fldCharType="end"/>
      </w:r>
      <w:r>
        <w:rPr>
          <w:rStyle w:val="229"/>
          <w:b/>
          <w:bCs/>
        </w:rPr>
        <w:t xml:space="preserve"> </w:t>
      </w:r>
      <w:r>
        <w:rPr>
          <w:color w:val="000000"/>
          <w:spacing w:val="0"/>
          <w:w w:val="100"/>
          <w:position w:val="0"/>
          <w:lang w:val="en-US" w:eastAsia="en-US" w:bidi="en-US"/>
        </w:rPr>
        <w:t>superclassesOf function</w:t>
      </w:r>
      <w:r>
        <w:fldChar w:fldCharType="begin"/>
      </w:r>
      <w:r>
        <w:instrText xml:space="preserve">HYPERLINK  \l "bookmark2171" \o "Current Document" </w:instrText>
      </w:r>
      <w:r>
        <w:fldChar w:fldCharType="separate"/>
      </w:r>
      <w:r>
        <w:rPr>
          <w:color w:val="000000"/>
          <w:spacing w:val="0"/>
          <w:w w:val="100"/>
          <w:position w:val="0"/>
          <w:lang w:val="en-US" w:eastAsia="en-US" w:bidi="en-US"/>
        </w:rPr>
        <w:t xml:space="preserve"> </w:t>
      </w:r>
      <w:r>
        <w:rPr>
          <w:rStyle w:val="229"/>
          <w:b/>
          <w:bCs/>
        </w:rPr>
        <w:t>340</w:t>
      </w:r>
      <w:r>
        <w:fldChar w:fldCharType="end"/>
      </w:r>
      <w:r>
        <w:rPr>
          <w:rStyle w:val="229"/>
          <w:b/>
          <w:bCs/>
        </w:rPr>
        <w:t xml:space="preserve"> </w:t>
      </w:r>
      <w:r>
        <w:rPr>
          <w:color w:val="000000"/>
          <w:spacing w:val="0"/>
          <w:w w:val="100"/>
          <w:position w:val="0"/>
          <w:lang w:val="en-US" w:eastAsia="en-US" w:bidi="en-US"/>
        </w:rPr>
        <w:t>sxtd function</w:t>
      </w:r>
      <w:r>
        <w:fldChar w:fldCharType="begin"/>
      </w:r>
      <w:r>
        <w:instrText xml:space="preserve">HYPERLINK  \l "bookmark767" \o "Current Document" </w:instrText>
      </w:r>
      <w:r>
        <w:fldChar w:fldCharType="separate"/>
      </w:r>
      <w:r>
        <w:rPr>
          <w:color w:val="000000"/>
          <w:spacing w:val="0"/>
          <w:w w:val="100"/>
          <w:position w:val="0"/>
          <w:lang w:val="en-US" w:eastAsia="en-US" w:bidi="en-US"/>
        </w:rPr>
        <w:t xml:space="preserve"> </w:t>
      </w:r>
      <w:r>
        <w:rPr>
          <w:rStyle w:val="229"/>
          <w:b/>
          <w:bCs/>
        </w:rPr>
        <w:t>130</w:t>
      </w:r>
      <w:r>
        <w:fldChar w:fldCharType="end"/>
      </w:r>
      <w:r>
        <w:rPr>
          <w:rStyle w:val="229"/>
          <w:b/>
          <w:bCs/>
        </w:rPr>
        <w:t xml:space="preserve"> </w:t>
      </w:r>
      <w:r>
        <w:rPr>
          <w:color w:val="000000"/>
          <w:spacing w:val="0"/>
          <w:w w:val="100"/>
          <w:position w:val="0"/>
          <w:lang w:val="en-US" w:eastAsia="en-US" w:bidi="en-US"/>
        </w:rPr>
        <w:t>symbol names</w:t>
      </w:r>
      <w:r>
        <w:fldChar w:fldCharType="begin"/>
      </w:r>
      <w:r>
        <w:instrText xml:space="preserve">HYPERLINK  \l "bookmark316" \o "Current Document" </w:instrText>
      </w:r>
      <w:r>
        <w:fldChar w:fldCharType="separate"/>
      </w:r>
      <w:r>
        <w:rPr>
          <w:color w:val="000000"/>
          <w:spacing w:val="0"/>
          <w:w w:val="100"/>
          <w:position w:val="0"/>
          <w:lang w:val="en-US" w:eastAsia="en-US" w:bidi="en-US"/>
        </w:rPr>
        <w:t xml:space="preserve"> 75</w:t>
      </w:r>
      <w:r>
        <w:fldChar w:fldCharType="end"/>
      </w:r>
      <w:r>
        <w:rPr>
          <w:color w:val="000000"/>
          <w:spacing w:val="0"/>
          <w:w w:val="100"/>
          <w:position w:val="0"/>
          <w:lang w:val="en-US" w:eastAsia="en-US" w:bidi="en-US"/>
        </w:rPr>
        <w:t>,</w:t>
      </w:r>
      <w:r>
        <w:fldChar w:fldCharType="begin"/>
      </w:r>
      <w:r>
        <w:instrText xml:space="preserve">HYPERLINK  \l "bookmark459" \o "Current Document" </w:instrText>
      </w:r>
      <w:r>
        <w:fldChar w:fldCharType="separate"/>
      </w:r>
      <w:r>
        <w:rPr>
          <w:color w:val="000000"/>
          <w:spacing w:val="0"/>
          <w:w w:val="100"/>
          <w:position w:val="0"/>
          <w:lang w:val="en-US" w:eastAsia="en-US" w:bidi="en-US"/>
        </w:rPr>
        <w:t xml:space="preserve"> 95</w:t>
      </w:r>
      <w:r>
        <w:fldChar w:fldCharType="end"/>
      </w:r>
      <w:r>
        <w:rPr>
          <w:color w:val="000000"/>
          <w:spacing w:val="0"/>
          <w:w w:val="100"/>
          <w:position w:val="0"/>
          <w:lang w:val="en-US" w:eastAsia="en-US" w:bidi="en-US"/>
        </w:rPr>
        <w:t xml:space="preserve"> symbolp function</w:t>
      </w:r>
      <w:r>
        <w:fldChar w:fldCharType="begin"/>
      </w:r>
      <w:r>
        <w:instrText xml:space="preserve">HYPERLINK  \l "bookmark2227" \o "Current Document" </w:instrText>
      </w:r>
      <w:r>
        <w:fldChar w:fldCharType="separate"/>
      </w:r>
      <w:r>
        <w:rPr>
          <w:color w:val="000000"/>
          <w:spacing w:val="0"/>
          <w:w w:val="100"/>
          <w:position w:val="0"/>
          <w:lang w:val="en-US" w:eastAsia="en-US" w:bidi="en-US"/>
        </w:rPr>
        <w:t xml:space="preserve"> </w:t>
      </w:r>
      <w:r>
        <w:rPr>
          <w:rStyle w:val="229"/>
          <w:b/>
          <w:bCs/>
        </w:rPr>
        <w:t>349</w:t>
      </w:r>
      <w:r>
        <w:fldChar w:fldCharType="end"/>
      </w:r>
      <w:r>
        <w:rPr>
          <w:rStyle w:val="229"/>
          <w:b/>
          <w:bCs/>
        </w:rPr>
        <w:t xml:space="preserve"> </w:t>
      </w:r>
      <w:r>
        <w:rPr>
          <w:color w:val="000000"/>
          <w:spacing w:val="0"/>
          <w:w w:val="100"/>
          <w:position w:val="0"/>
          <w:lang w:val="en-US" w:eastAsia="en-US" w:bidi="en-US"/>
        </w:rPr>
        <w:t>symbols</w:t>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assigning values to</w:t>
      </w:r>
      <w:r>
        <w:fldChar w:fldCharType="begin"/>
      </w:r>
      <w:r>
        <w:instrText xml:space="preserve">HYPERLINK  \l "bookmark465" \o "Current Document" </w:instrText>
      </w:r>
      <w:r>
        <w:fldChar w:fldCharType="separate"/>
      </w:r>
      <w:r>
        <w:rPr>
          <w:color w:val="000000"/>
          <w:spacing w:val="0"/>
          <w:w w:val="100"/>
          <w:position w:val="0"/>
          <w:lang w:val="en-US" w:eastAsia="en-US" w:bidi="en-US"/>
        </w:rPr>
        <w:t xml:space="preserve"> 96</w:t>
      </w:r>
      <w:r>
        <w:fldChar w:fldCharType="end"/>
      </w:r>
      <w:r>
        <w:rPr>
          <w:color w:val="000000"/>
          <w:spacing w:val="0"/>
          <w:w w:val="100"/>
          <w:position w:val="0"/>
          <w:lang w:val="en-US" w:eastAsia="en-US" w:bidi="en-US"/>
        </w:rPr>
        <w:t xml:space="preserve"> components of </w:t>
      </w:r>
      <w:r>
        <w:fldChar w:fldCharType="begin"/>
      </w:r>
      <w:r>
        <w:instrText xml:space="preserve">HYPERLINK  \l "bookmark448" \o "Current Document" </w:instrText>
      </w:r>
      <w:r>
        <w:fldChar w:fldCharType="separate"/>
      </w:r>
      <w:r>
        <w:rPr>
          <w:rStyle w:val="229"/>
          <w:b/>
          <w:bCs/>
        </w:rPr>
        <w:t>94</w:t>
      </w:r>
      <w:r>
        <w:fldChar w:fldCharType="end"/>
      </w:r>
      <w:r>
        <w:rPr>
          <w:rStyle w:val="229"/>
          <w:b/>
          <w:bCs/>
        </w:rPr>
        <w:t xml:space="preserve"> </w:t>
      </w:r>
      <w:r>
        <w:rPr>
          <w:color w:val="000000"/>
          <w:spacing w:val="0"/>
          <w:w w:val="100"/>
          <w:position w:val="0"/>
          <w:lang w:val="en-US" w:eastAsia="en-US" w:bidi="en-US"/>
        </w:rPr>
        <w:t xml:space="preserve">creating </w:t>
      </w:r>
      <w:r>
        <w:fldChar w:fldCharType="begin"/>
      </w:r>
      <w:r>
        <w:instrText xml:space="preserve">HYPERLINK  \l "bookmark452" \o "Current Document" </w:instrText>
      </w:r>
      <w:r>
        <w:fldChar w:fldCharType="separate"/>
      </w:r>
      <w:r>
        <w:rPr>
          <w:color w:val="000000"/>
          <w:spacing w:val="0"/>
          <w:w w:val="100"/>
          <w:position w:val="0"/>
          <w:lang w:val="en-US" w:eastAsia="en-US" w:bidi="en-US"/>
        </w:rPr>
        <w:t>95</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disembodied property lists</w:t>
      </w:r>
      <w:r>
        <w:fldChar w:fldCharType="begin"/>
      </w:r>
      <w:r>
        <w:instrText xml:space="preserve">HYPERLINK  \l "bookmark506" \o "Current Document" </w:instrText>
      </w:r>
      <w:r>
        <w:fldChar w:fldCharType="separate"/>
      </w:r>
      <w:r>
        <w:rPr>
          <w:color w:val="000000"/>
          <w:spacing w:val="0"/>
          <w:w w:val="100"/>
          <w:position w:val="0"/>
          <w:lang w:val="en-US" w:eastAsia="en-US" w:bidi="en-US"/>
        </w:rPr>
        <w:t xml:space="preserve"> 99</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function slot </w:t>
      </w:r>
      <w:r>
        <w:fldChar w:fldCharType="begin"/>
      </w:r>
      <w:r>
        <w:instrText xml:space="preserve">HYPERLINK  \l "bookmark1799" \o "Current Document" </w:instrText>
      </w:r>
      <w:r>
        <w:fldChar w:fldCharType="separate"/>
      </w:r>
      <w:r>
        <w:rPr>
          <w:rStyle w:val="229"/>
          <w:b/>
          <w:bCs/>
        </w:rPr>
        <w:t>286</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in SKILL </w:t>
      </w:r>
      <w:r>
        <w:fldChar w:fldCharType="begin"/>
      </w:r>
      <w:r>
        <w:instrText xml:space="preserve">HYPERLINK  \l "bookmark1795" \o "Current Document" </w:instrText>
      </w:r>
      <w:r>
        <w:fldChar w:fldCharType="separate"/>
      </w:r>
      <w:r>
        <w:rPr>
          <w:color w:val="000000"/>
          <w:spacing w:val="0"/>
          <w:w w:val="100"/>
          <w:position w:val="0"/>
          <w:lang w:val="en-US" w:eastAsia="en-US" w:bidi="en-US"/>
        </w:rPr>
        <w:t>285</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in SKILL++ </w:t>
      </w:r>
      <w:r>
        <w:fldChar w:fldCharType="begin"/>
      </w:r>
      <w:r>
        <w:instrText xml:space="preserve">HYPERLINK  \l "bookmark1816" \o "Current Document" </w:instrText>
      </w:r>
      <w:r>
        <w:fldChar w:fldCharType="separate"/>
      </w:r>
      <w:r>
        <w:rPr>
          <w:color w:val="000000"/>
          <w:spacing w:val="0"/>
          <w:w w:val="100"/>
          <w:position w:val="0"/>
          <w:lang w:val="en-US" w:eastAsia="en-US" w:bidi="en-US"/>
        </w:rPr>
        <w:t>28Z</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print name </w:t>
      </w:r>
      <w:r>
        <w:fldChar w:fldCharType="begin"/>
      </w:r>
      <w:r>
        <w:instrText xml:space="preserve">HYPERLINK  \l "bookmark460" \o "Current Document" </w:instrText>
      </w:r>
      <w:r>
        <w:fldChar w:fldCharType="separate"/>
      </w:r>
      <w:r>
        <w:rPr>
          <w:color w:val="000000"/>
          <w:spacing w:val="0"/>
          <w:w w:val="100"/>
          <w:position w:val="0"/>
          <w:lang w:val="en-US" w:eastAsia="en-US" w:bidi="en-US"/>
        </w:rPr>
        <w:t>95</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property list </w:t>
      </w:r>
      <w:r>
        <w:fldChar w:fldCharType="begin"/>
      </w:r>
      <w:r>
        <w:instrText xml:space="preserve">HYPERLINK  \l "bookmark1802" \o "Current Document" </w:instrText>
      </w:r>
      <w:r>
        <w:fldChar w:fldCharType="separate"/>
      </w:r>
      <w:r>
        <w:rPr>
          <w:rStyle w:val="229"/>
          <w:b/>
          <w:bCs/>
        </w:rPr>
        <w:t>286</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property lists</w:t>
      </w:r>
      <w:r>
        <w:fldChar w:fldCharType="begin"/>
      </w:r>
      <w:r>
        <w:instrText xml:space="preserve">HYPERLINK  \l "bookmark502" \o "Current Document" </w:instrText>
      </w:r>
      <w:r>
        <w:fldChar w:fldCharType="separate"/>
      </w:r>
      <w:r>
        <w:rPr>
          <w:color w:val="000000"/>
          <w:spacing w:val="0"/>
          <w:w w:val="100"/>
          <w:position w:val="0"/>
          <w:lang w:val="en-US" w:eastAsia="en-US" w:bidi="en-US"/>
        </w:rPr>
        <w:t xml:space="preserve"> </w:t>
      </w:r>
      <w:r>
        <w:rPr>
          <w:rStyle w:val="229"/>
          <w:b/>
          <w:bCs/>
        </w:rPr>
        <w:t>99</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retrieving</w:t>
      </w:r>
      <w:r>
        <w:fldChar w:fldCharType="begin"/>
      </w:r>
      <w:r>
        <w:instrText xml:space="preserve">HYPERLINK  \l "bookmark468" \o "Current Document" </w:instrText>
      </w:r>
      <w:r>
        <w:fldChar w:fldCharType="separate"/>
      </w:r>
      <w:r>
        <w:rPr>
          <w:color w:val="000000"/>
          <w:spacing w:val="0"/>
          <w:w w:val="100"/>
          <w:position w:val="0"/>
          <w:lang w:val="en-US" w:eastAsia="en-US" w:bidi="en-US"/>
        </w:rPr>
        <w:t xml:space="preserve"> 96</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using quote operator</w:t>
      </w:r>
      <w:r>
        <w:fldChar w:fldCharType="begin"/>
      </w:r>
      <w:r>
        <w:instrText xml:space="preserve">HYPERLINK  \l "bookmark470" \o "Current Document" </w:instrText>
      </w:r>
      <w:r>
        <w:fldChar w:fldCharType="separate"/>
      </w:r>
      <w:r>
        <w:rPr>
          <w:color w:val="000000"/>
          <w:spacing w:val="0"/>
          <w:w w:val="100"/>
          <w:position w:val="0"/>
          <w:lang w:val="en-US" w:eastAsia="en-US" w:bidi="en-US"/>
        </w:rPr>
        <w:t xml:space="preserve"> 96</w:t>
      </w:r>
      <w:r>
        <w:fldChar w:fldCharType="end"/>
      </w:r>
    </w:p>
    <w:p>
      <w:pPr>
        <w:pStyle w:val="26"/>
        <w:widowControl w:val="0"/>
        <w:shd w:val="clear" w:color="auto" w:fill="auto"/>
        <w:spacing w:before="0" w:after="0" w:line="240" w:lineRule="exact"/>
        <w:ind w:left="400" w:right="0" w:firstLine="0"/>
        <w:jc w:val="left"/>
      </w:pPr>
      <w:r>
        <w:rPr>
          <w:color w:val="000000"/>
          <w:spacing w:val="0"/>
          <w:w w:val="100"/>
          <w:position w:val="0"/>
          <w:lang w:val="en-US" w:eastAsia="en-US" w:bidi="en-US"/>
        </w:rPr>
        <w:t xml:space="preserve">value slots </w:t>
      </w:r>
      <w:r>
        <w:fldChar w:fldCharType="begin"/>
      </w:r>
      <w:r>
        <w:instrText xml:space="preserve">HYPERLINK  \l "bookmark1797" \o "Current Document" </w:instrText>
      </w:r>
      <w:r>
        <w:fldChar w:fldCharType="separate"/>
      </w:r>
      <w:r>
        <w:rPr>
          <w:rStyle w:val="229"/>
          <w:b/>
          <w:bCs/>
        </w:rPr>
        <w:t>286</w:t>
      </w:r>
      <w:r>
        <w:fldChar w:fldCharType="end"/>
      </w:r>
    </w:p>
    <w:p>
      <w:pPr>
        <w:pStyle w:val="26"/>
        <w:widowControl w:val="0"/>
        <w:shd w:val="clear" w:color="auto" w:fill="auto"/>
        <w:spacing w:before="0" w:after="0" w:line="240" w:lineRule="exact"/>
        <w:ind w:left="0" w:right="0" w:firstLine="0"/>
        <w:jc w:val="left"/>
        <w:sectPr>
          <w:pgSz w:w="12240" w:h="15840"/>
          <w:pgMar w:top="1924" w:right="1742" w:bottom="1612" w:left="1171" w:header="0" w:footer="3" w:gutter="0"/>
          <w:cols w:space="777" w:num="2"/>
          <w:rtlGutter w:val="0"/>
          <w:docGrid w:linePitch="360" w:charSpace="0"/>
        </w:sectPr>
      </w:pPr>
      <w:r>
        <w:rPr>
          <w:color w:val="000000"/>
          <w:spacing w:val="0"/>
          <w:w w:val="100"/>
          <w:position w:val="0"/>
          <w:lang w:val="en-US" w:eastAsia="en-US" w:bidi="en-US"/>
        </w:rPr>
        <w:t>symeval function</w:t>
      </w:r>
      <w:r>
        <w:fldChar w:fldCharType="begin"/>
      </w:r>
      <w:r>
        <w:instrText xml:space="preserve">HYPERLINK  \l "bookmark474" \o "Current Document" </w:instrText>
      </w:r>
      <w:r>
        <w:fldChar w:fldCharType="separate"/>
      </w:r>
      <w:r>
        <w:rPr>
          <w:color w:val="000000"/>
          <w:spacing w:val="0"/>
          <w:w w:val="100"/>
          <w:position w:val="0"/>
          <w:lang w:val="en-US" w:eastAsia="en-US" w:bidi="en-US"/>
        </w:rPr>
        <w:t xml:space="preserve"> 96</w:t>
      </w:r>
      <w:r>
        <w:fldChar w:fldCharType="end"/>
      </w:r>
      <w:r>
        <w:rPr>
          <w:color w:val="000000"/>
          <w:spacing w:val="0"/>
          <w:w w:val="100"/>
          <w:position w:val="0"/>
          <w:lang w:val="en-US" w:eastAsia="en-US" w:bidi="en-US"/>
        </w:rPr>
        <w:t>,</w:t>
      </w:r>
      <w:r>
        <w:fldChar w:fldCharType="begin"/>
      </w:r>
      <w:r>
        <w:instrText xml:space="preserve">HYPERLINK  \l "bookmark1309" \o "Current Document" </w:instrText>
      </w:r>
      <w:r>
        <w:fldChar w:fldCharType="separate"/>
      </w:r>
      <w:r>
        <w:rPr>
          <w:color w:val="000000"/>
          <w:spacing w:val="0"/>
          <w:w w:val="100"/>
          <w:position w:val="0"/>
          <w:lang w:val="en-US" w:eastAsia="en-US" w:bidi="en-US"/>
        </w:rPr>
        <w:t xml:space="preserve"> 207</w:t>
      </w:r>
      <w:r>
        <w:fldChar w:fldCharType="end"/>
      </w:r>
      <w:r>
        <w:rPr>
          <w:color w:val="000000"/>
          <w:spacing w:val="0"/>
          <w:w w:val="100"/>
          <w:position w:val="0"/>
          <w:lang w:val="en-US" w:eastAsia="en-US" w:bidi="en-US"/>
        </w:rPr>
        <w:t xml:space="preserve">, </w:t>
      </w:r>
      <w:r>
        <w:fldChar w:fldCharType="begin"/>
      </w:r>
      <w:r>
        <w:instrText xml:space="preserve">HYPERLINK  \l "bookmark1798" \o "Current Document" </w:instrText>
      </w:r>
      <w:r>
        <w:fldChar w:fldCharType="separate"/>
      </w:r>
      <w:r>
        <w:rPr>
          <w:color w:val="000000"/>
          <w:spacing w:val="0"/>
          <w:w w:val="100"/>
          <w:position w:val="0"/>
          <w:lang w:val="en-US" w:eastAsia="en-US" w:bidi="en-US"/>
        </w:rPr>
        <w:t>286</w:t>
      </w:r>
      <w:r>
        <w:fldChar w:fldCharType="end"/>
      </w:r>
      <w:r>
        <w:rPr>
          <w:color w:val="000000"/>
          <w:spacing w:val="0"/>
          <w:w w:val="100"/>
          <w:position w:val="0"/>
          <w:lang w:val="en-US" w:eastAsia="en-US" w:bidi="en-US"/>
        </w:rPr>
        <w:t xml:space="preserve">, </w:t>
      </w:r>
      <w:r>
        <w:fldChar w:fldCharType="begin"/>
      </w:r>
      <w:r>
        <w:instrText xml:space="preserve">HYPERLINK  \l "bookmark2228" \o "Current Document" </w:instrText>
      </w:r>
      <w:r>
        <w:fldChar w:fldCharType="separate"/>
      </w:r>
      <w:r>
        <w:rPr>
          <w:rStyle w:val="229"/>
          <w:b/>
          <w:bCs/>
        </w:rPr>
        <w:t>349</w:t>
      </w:r>
      <w:r>
        <w:fldChar w:fldCharType="end"/>
      </w:r>
      <w:r>
        <w:rPr>
          <w:rStyle w:val="229"/>
          <w:b/>
          <w:bCs/>
        </w:rPr>
        <w:t xml:space="preserve"> </w:t>
      </w:r>
      <w:r>
        <w:rPr>
          <w:color w:val="000000"/>
          <w:spacing w:val="0"/>
          <w:w w:val="100"/>
          <w:position w:val="0"/>
          <w:lang w:val="en-US" w:eastAsia="en-US" w:bidi="en-US"/>
        </w:rPr>
        <w:t xml:space="preserve">syntax </w:t>
      </w:r>
      <w:r>
        <w:fldChar w:fldCharType="begin"/>
      </w:r>
      <w:r>
        <w:instrText xml:space="preserve">HYPERLINK  \l "bookmark245" \o "Current Document" </w:instrText>
      </w:r>
      <w:r>
        <w:fldChar w:fldCharType="separate"/>
      </w:r>
      <w:r>
        <w:rPr>
          <w:rStyle w:val="229"/>
          <w:b/>
          <w:bCs/>
        </w:rPr>
        <w:t>65</w:t>
      </w:r>
      <w:r>
        <w:fldChar w:fldCharType="end"/>
      </w:r>
      <w:r>
        <w:rPr>
          <w:rStyle w:val="229"/>
          <w:b/>
          <w:bCs/>
        </w:rPr>
        <w:t xml:space="preserve"> </w:t>
      </w:r>
      <w:r>
        <w:rPr>
          <w:color w:val="000000"/>
          <w:spacing w:val="0"/>
          <w:w w:val="100"/>
          <w:position w:val="0"/>
          <w:lang w:val="en-US" w:eastAsia="en-US" w:bidi="en-US"/>
        </w:rPr>
        <w:t>functions</w:t>
      </w:r>
      <w:r>
        <w:fldChar w:fldCharType="begin"/>
      </w:r>
      <w:r>
        <w:instrText xml:space="preserve">HYPERLINK  \l "bookmark353" \o "Current Document" </w:instrText>
      </w:r>
      <w:r>
        <w:fldChar w:fldCharType="separate"/>
      </w:r>
      <w:r>
        <w:rPr>
          <w:color w:val="000000"/>
          <w:spacing w:val="0"/>
          <w:w w:val="100"/>
          <w:position w:val="0"/>
          <w:lang w:val="en-US" w:eastAsia="en-US" w:bidi="en-US"/>
        </w:rPr>
        <w:t xml:space="preserve"> 81</w:t>
      </w:r>
      <w:r>
        <w:fldChar w:fldCharType="end"/>
      </w:r>
      <w:r>
        <w:rPr>
          <w:color w:val="000000"/>
          <w:spacing w:val="0"/>
          <w:w w:val="100"/>
          <w:position w:val="0"/>
          <w:lang w:val="en-US" w:eastAsia="en-US" w:bidi="en-US"/>
        </w:rPr>
        <w:t xml:space="preserve"> syntax conventions </w:t>
      </w:r>
      <w:r>
        <w:fldChar w:fldCharType="begin"/>
      </w:r>
      <w:r>
        <w:instrText xml:space="preserve">HYPERLINK  \l "bookmark39" \o "Current Document" </w:instrText>
      </w:r>
      <w:r>
        <w:fldChar w:fldCharType="separate"/>
      </w:r>
      <w:r>
        <w:rPr>
          <w:color w:val="000000"/>
          <w:spacing w:val="0"/>
          <w:w w:val="100"/>
          <w:position w:val="0"/>
          <w:lang w:val="en-US" w:eastAsia="en-US" w:bidi="en-US"/>
        </w:rPr>
        <w:t>27</w:t>
      </w:r>
      <w:r>
        <w:fldChar w:fldCharType="end"/>
      </w:r>
    </w:p>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35" o:spid="_x0000_s1436" type="#_x0000_t202" style="position:absolute;left:0;margin-left:-0.5pt;margin-top:0.1pt;height:246.5pt;width:191.75pt;mso-position-horizontal-relative:margin;mso-wrap-distance-bottom:0pt;mso-wrap-distance-left:5pt;mso-wrap-distance-right:43.9pt;mso-wrap-distance-top:0pt;rotation:0f;z-index:-25146265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3"/>
                    <w:widowControl w:val="0"/>
                    <w:shd w:val="clear" w:color="auto" w:fill="auto"/>
                    <w:spacing w:before="0" w:after="149" w:line="360" w:lineRule="exact"/>
                    <w:ind w:left="0" w:right="0" w:firstLine="0"/>
                    <w:jc w:val="left"/>
                  </w:pPr>
                  <w:r>
                    <w:rPr>
                      <w:rStyle w:val="299"/>
                      <w:b/>
                      <w:bCs/>
                    </w:rPr>
                    <w:t>T</w:t>
                  </w:r>
                </w:p>
                <w:p>
                  <w:pPr>
                    <w:pStyle w:val="26"/>
                    <w:widowControl w:val="0"/>
                    <w:shd w:val="clear" w:color="auto" w:fill="auto"/>
                    <w:spacing w:before="0" w:after="0" w:line="240" w:lineRule="exact"/>
                    <w:ind w:left="0" w:right="0" w:firstLine="0"/>
                    <w:jc w:val="left"/>
                  </w:pPr>
                  <w:r>
                    <w:rPr>
                      <w:rStyle w:val="89"/>
                      <w:b/>
                      <w:bCs/>
                    </w:rPr>
                    <w:t>tablep function</w:t>
                  </w:r>
                  <w:r>
                    <w:fldChar w:fldCharType="begin"/>
                  </w:r>
                  <w:r>
                    <w:instrText xml:space="preserve">HYPERLINK  \l "bookmark645" \o "Current Document" </w:instrText>
                  </w:r>
                  <w:r>
                    <w:fldChar w:fldCharType="separate"/>
                  </w:r>
                  <w:r>
                    <w:rPr>
                      <w:rStyle w:val="89"/>
                      <w:b/>
                      <w:bCs/>
                    </w:rPr>
                    <w:t xml:space="preserve"> 118</w:t>
                  </w:r>
                  <w:r>
                    <w:fldChar w:fldCharType="end"/>
                  </w:r>
                  <w:r>
                    <w:rPr>
                      <w:rStyle w:val="89"/>
                      <w:b/>
                      <w:bCs/>
                    </w:rPr>
                    <w:t xml:space="preserve"> tableToList function</w:t>
                  </w:r>
                  <w:r>
                    <w:fldChar w:fldCharType="begin"/>
                  </w:r>
                  <w:r>
                    <w:instrText xml:space="preserve">HYPERLINK  \l "bookmark647" \o "Current Document" </w:instrText>
                  </w:r>
                  <w:r>
                    <w:fldChar w:fldCharType="separate"/>
                  </w:r>
                  <w:r>
                    <w:rPr>
                      <w:rStyle w:val="89"/>
                      <w:b/>
                      <w:bCs/>
                    </w:rPr>
                    <w:t xml:space="preserve"> </w:t>
                  </w:r>
                  <w:r>
                    <w:rPr>
                      <w:rStyle w:val="296"/>
                      <w:b/>
                      <w:bCs/>
                    </w:rPr>
                    <w:t>119</w:t>
                  </w:r>
                  <w:r>
                    <w:fldChar w:fldCharType="end"/>
                  </w:r>
                  <w:r>
                    <w:rPr>
                      <w:rStyle w:val="296"/>
                      <w:b/>
                      <w:bCs/>
                    </w:rPr>
                    <w:t xml:space="preserve"> </w:t>
                  </w:r>
                  <w:r>
                    <w:rPr>
                      <w:rStyle w:val="89"/>
                      <w:b/>
                      <w:bCs/>
                    </w:rPr>
                    <w:t>tailp function</w:t>
                  </w:r>
                  <w:r>
                    <w:fldChar w:fldCharType="begin"/>
                  </w:r>
                  <w:r>
                    <w:instrText xml:space="preserve">HYPERLINK  \l "bookmark852" \o "Current Document" </w:instrText>
                  </w:r>
                  <w:r>
                    <w:fldChar w:fldCharType="separate"/>
                  </w:r>
                  <w:r>
                    <w:rPr>
                      <w:rStyle w:val="89"/>
                      <w:b/>
                      <w:bCs/>
                    </w:rPr>
                    <w:t xml:space="preserve"> </w:t>
                  </w:r>
                  <w:r>
                    <w:rPr>
                      <w:rStyle w:val="296"/>
                      <w:b/>
                      <w:bCs/>
                    </w:rPr>
                    <w:t>139</w:t>
                  </w:r>
                  <w:r>
                    <w:fldChar w:fldCharType="end"/>
                  </w:r>
                  <w:r>
                    <w:rPr>
                      <w:rStyle w:val="296"/>
                      <w:b/>
                      <w:bCs/>
                    </w:rPr>
                    <w:t xml:space="preserve"> </w:t>
                  </w:r>
                  <w:r>
                    <w:rPr>
                      <w:rStyle w:val="89"/>
                      <w:b/>
                      <w:bCs/>
                    </w:rPr>
                    <w:t>tconc function</w:t>
                  </w:r>
                  <w:r>
                    <w:fldChar w:fldCharType="begin"/>
                  </w:r>
                  <w:r>
                    <w:instrText xml:space="preserve">HYPERLINK  \l "bookmark1154" \o "Current Document" </w:instrText>
                  </w:r>
                  <w:r>
                    <w:fldChar w:fldCharType="separate"/>
                  </w:r>
                  <w:r>
                    <w:rPr>
                      <w:rStyle w:val="89"/>
                      <w:b/>
                      <w:bCs/>
                    </w:rPr>
                    <w:t xml:space="preserve"> </w:t>
                  </w:r>
                  <w:r>
                    <w:rPr>
                      <w:rStyle w:val="296"/>
                      <w:b/>
                      <w:bCs/>
                    </w:rPr>
                    <w:t>184</w:t>
                  </w:r>
                  <w:r>
                    <w:fldChar w:fldCharType="end"/>
                  </w:r>
                  <w:r>
                    <w:rPr>
                      <w:rStyle w:val="89"/>
                      <w:b/>
                      <w:bCs/>
                    </w:rPr>
                    <w:t>.</w:t>
                  </w:r>
                  <w:r>
                    <w:fldChar w:fldCharType="begin"/>
                  </w:r>
                  <w:r>
                    <w:instrText xml:space="preserve">HYPERLINK  \l "bookmark1162" \o "Current Document" </w:instrText>
                  </w:r>
                  <w:r>
                    <w:fldChar w:fldCharType="separate"/>
                  </w:r>
                  <w:r>
                    <w:rPr>
                      <w:rStyle w:val="89"/>
                      <w:b/>
                      <w:bCs/>
                    </w:rPr>
                    <w:t xml:space="preserve"> </w:t>
                  </w:r>
                  <w:r>
                    <w:rPr>
                      <w:rStyle w:val="296"/>
                      <w:b/>
                      <w:bCs/>
                    </w:rPr>
                    <w:t>185</w:t>
                  </w:r>
                  <w:r>
                    <w:fldChar w:fldCharType="end"/>
                  </w:r>
                  <w:r>
                    <w:rPr>
                      <w:rStyle w:val="89"/>
                      <w:b/>
                      <w:bCs/>
                    </w:rPr>
                    <w:t>.</w:t>
                  </w:r>
                  <w:r>
                    <w:fldChar w:fldCharType="begin"/>
                  </w:r>
                  <w:r>
                    <w:instrText xml:space="preserve">HYPERLINK  \l "bookmark1639" \o "Current Document" </w:instrText>
                  </w:r>
                  <w:r>
                    <w:fldChar w:fldCharType="separate"/>
                  </w:r>
                  <w:r>
                    <w:rPr>
                      <w:rStyle w:val="89"/>
                      <w:b/>
                      <w:bCs/>
                    </w:rPr>
                    <w:t xml:space="preserve"> </w:t>
                  </w:r>
                  <w:r>
                    <w:rPr>
                      <w:rStyle w:val="296"/>
                      <w:b/>
                      <w:bCs/>
                    </w:rPr>
                    <w:t>265</w:t>
                  </w:r>
                  <w:r>
                    <w:fldChar w:fldCharType="end"/>
                  </w:r>
                  <w:r>
                    <w:rPr>
                      <w:rStyle w:val="89"/>
                      <w:b/>
                      <w:bCs/>
                    </w:rPr>
                    <w:t>.</w:t>
                  </w:r>
                  <w:r>
                    <w:fldChar w:fldCharType="begin"/>
                  </w:r>
                  <w:r>
                    <w:instrText xml:space="preserve">HYPERLINK  \l "bookmark1670" \o "Current Document" </w:instrText>
                  </w:r>
                  <w:r>
                    <w:fldChar w:fldCharType="separate"/>
                  </w:r>
                  <w:r>
                    <w:rPr>
                      <w:rStyle w:val="89"/>
                      <w:b/>
                      <w:bCs/>
                    </w:rPr>
                    <w:t xml:space="preserve"> </w:t>
                  </w:r>
                  <w:r>
                    <w:rPr>
                      <w:rStyle w:val="296"/>
                      <w:b/>
                      <w:bCs/>
                    </w:rPr>
                    <w:t>271</w:t>
                  </w:r>
                  <w:r>
                    <w:fldChar w:fldCharType="end"/>
                  </w:r>
                  <w:r>
                    <w:rPr>
                      <w:rStyle w:val="296"/>
                      <w:b/>
                      <w:bCs/>
                    </w:rPr>
                    <w:t xml:space="preserve"> </w:t>
                  </w:r>
                  <w:r>
                    <w:rPr>
                      <w:rStyle w:val="89"/>
                      <w:b/>
                      <w:bCs/>
                    </w:rPr>
                    <w:t>text files</w:t>
                  </w:r>
                </w:p>
                <w:p>
                  <w:pPr>
                    <w:pStyle w:val="26"/>
                    <w:widowControl w:val="0"/>
                    <w:shd w:val="clear" w:color="auto" w:fill="auto"/>
                    <w:spacing w:before="0" w:after="0" w:line="240" w:lineRule="exact"/>
                    <w:ind w:left="400" w:right="1620" w:firstLine="0"/>
                    <w:jc w:val="left"/>
                  </w:pPr>
                  <w:r>
                    <w:rPr>
                      <w:rStyle w:val="89"/>
                      <w:b/>
                      <w:bCs/>
                    </w:rPr>
                    <w:t xml:space="preserve">reading from </w:t>
                  </w:r>
                  <w:r>
                    <w:fldChar w:fldCharType="begin"/>
                  </w:r>
                  <w:r>
                    <w:instrText xml:space="preserve">HYPERLINK  \l "bookmark156" \o "Current Document" </w:instrText>
                  </w:r>
                  <w:r>
                    <w:fldChar w:fldCharType="separate"/>
                  </w:r>
                  <w:r>
                    <w:rPr>
                      <w:rStyle w:val="89"/>
                      <w:b/>
                      <w:bCs/>
                    </w:rPr>
                    <w:t>48</w:t>
                  </w:r>
                  <w:r>
                    <w:fldChar w:fldCharType="end"/>
                  </w:r>
                  <w:r>
                    <w:rPr>
                      <w:rStyle w:val="89"/>
                      <w:b/>
                      <w:bCs/>
                    </w:rPr>
                    <w:t xml:space="preserve"> writing to </w:t>
                  </w:r>
                  <w:r>
                    <w:fldChar w:fldCharType="begin"/>
                  </w:r>
                  <w:r>
                    <w:instrText xml:space="preserve">HYPERLINK  \l "bookmark151" \o "Current Document" </w:instrText>
                  </w:r>
                  <w:r>
                    <w:fldChar w:fldCharType="separate"/>
                  </w:r>
                  <w:r>
                    <w:rPr>
                      <w:rStyle w:val="89"/>
                      <w:b/>
                      <w:bCs/>
                    </w:rPr>
                    <w:t>4Z</w:t>
                  </w:r>
                  <w:r>
                    <w:fldChar w:fldCharType="end"/>
                  </w:r>
                </w:p>
                <w:p>
                  <w:pPr>
                    <w:pStyle w:val="26"/>
                    <w:widowControl w:val="0"/>
                    <w:shd w:val="clear" w:color="auto" w:fill="auto"/>
                    <w:spacing w:before="0" w:after="0" w:line="240" w:lineRule="exact"/>
                    <w:ind w:left="0" w:right="0" w:firstLine="0"/>
                    <w:jc w:val="both"/>
                  </w:pPr>
                  <w:r>
                    <w:rPr>
                      <w:rStyle w:val="89"/>
                      <w:b/>
                      <w:bCs/>
                    </w:rPr>
                    <w:t>theEnvironment function</w:t>
                  </w:r>
                  <w:r>
                    <w:fldChar w:fldCharType="begin"/>
                  </w:r>
                  <w:r>
                    <w:instrText xml:space="preserve">HYPERLINK  \l "bookmark1734" \o "Current Document" </w:instrText>
                  </w:r>
                  <w:r>
                    <w:fldChar w:fldCharType="separate"/>
                  </w:r>
                  <w:r>
                    <w:rPr>
                      <w:rStyle w:val="89"/>
                      <w:b/>
                      <w:bCs/>
                    </w:rPr>
                    <w:t xml:space="preserve"> </w:t>
                  </w:r>
                  <w:r>
                    <w:rPr>
                      <w:rStyle w:val="296"/>
                      <w:b/>
                      <w:bCs/>
                    </w:rPr>
                    <w:t>279</w:t>
                  </w:r>
                  <w:r>
                    <w:fldChar w:fldCharType="end"/>
                  </w:r>
                  <w:r>
                    <w:rPr>
                      <w:rStyle w:val="89"/>
                      <w:b/>
                      <w:bCs/>
                    </w:rPr>
                    <w:t>.</w:t>
                  </w:r>
                  <w:r>
                    <w:fldChar w:fldCharType="begin"/>
                  </w:r>
                  <w:r>
                    <w:instrText xml:space="preserve">HYPERLINK  \l "bookmark2051" \o "Current Document" </w:instrText>
                  </w:r>
                  <w:r>
                    <w:fldChar w:fldCharType="separate"/>
                  </w:r>
                  <w:r>
                    <w:rPr>
                      <w:rStyle w:val="89"/>
                      <w:b/>
                      <w:bCs/>
                    </w:rPr>
                    <w:t xml:space="preserve"> </w:t>
                  </w:r>
                  <w:r>
                    <w:rPr>
                      <w:rStyle w:val="296"/>
                      <w:b/>
                      <w:bCs/>
                    </w:rPr>
                    <w:t>326</w:t>
                  </w:r>
                  <w:r>
                    <w:fldChar w:fldCharType="end"/>
                  </w:r>
                  <w:r>
                    <w:rPr>
                      <w:rStyle w:val="296"/>
                      <w:b/>
                      <w:bCs/>
                    </w:rPr>
                    <w:t xml:space="preserve"> </w:t>
                  </w:r>
                  <w:r>
                    <w:rPr>
                      <w:rStyle w:val="89"/>
                      <w:b/>
                      <w:bCs/>
                    </w:rPr>
                    <w:t xml:space="preserve">toolbox for SKILL development </w:t>
                  </w:r>
                  <w:r>
                    <w:fldChar w:fldCharType="begin"/>
                  </w:r>
                  <w:r>
                    <w:instrText xml:space="preserve">HYPERLINK  \l "bookmark19" \o "Current Document" </w:instrText>
                  </w:r>
                  <w:r>
                    <w:fldChar w:fldCharType="separate"/>
                  </w:r>
                  <w:r>
                    <w:rPr>
                      <w:rStyle w:val="89"/>
                      <w:b/>
                      <w:bCs/>
                    </w:rPr>
                    <w:t>24</w:t>
                  </w:r>
                  <w:r>
                    <w:fldChar w:fldCharType="end"/>
                  </w:r>
                  <w:r>
                    <w:rPr>
                      <w:rStyle w:val="89"/>
                      <w:b/>
                      <w:bCs/>
                    </w:rPr>
                    <w:t xml:space="preserve"> top level</w:t>
                  </w:r>
                </w:p>
                <w:p>
                  <w:pPr>
                    <w:pStyle w:val="26"/>
                    <w:widowControl w:val="0"/>
                    <w:shd w:val="clear" w:color="auto" w:fill="auto"/>
                    <w:spacing w:before="0" w:after="0" w:line="240" w:lineRule="exact"/>
                    <w:ind w:left="0" w:right="0" w:firstLine="400"/>
                    <w:jc w:val="left"/>
                  </w:pPr>
                  <w:r>
                    <w:rPr>
                      <w:rStyle w:val="89"/>
                      <w:b/>
                      <w:bCs/>
                    </w:rPr>
                    <w:t xml:space="preserve">of SKILL </w:t>
                  </w:r>
                  <w:r>
                    <w:fldChar w:fldCharType="begin"/>
                  </w:r>
                  <w:r>
                    <w:instrText xml:space="preserve">HYPERLINK  \l "bookmark1400" \o "Current Document" </w:instrText>
                  </w:r>
                  <w:r>
                    <w:fldChar w:fldCharType="separate"/>
                  </w:r>
                  <w:r>
                    <w:rPr>
                      <w:rStyle w:val="89"/>
                      <w:b/>
                      <w:bCs/>
                    </w:rPr>
                    <w:t>220</w:t>
                  </w:r>
                  <w:r>
                    <w:fldChar w:fldCharType="end"/>
                  </w:r>
                </w:p>
                <w:p>
                  <w:pPr>
                    <w:pStyle w:val="26"/>
                    <w:widowControl w:val="0"/>
                    <w:shd w:val="clear" w:color="auto" w:fill="auto"/>
                    <w:spacing w:before="0" w:after="0" w:line="240" w:lineRule="exact"/>
                    <w:ind w:left="0" w:right="0" w:firstLine="400"/>
                    <w:jc w:val="left"/>
                  </w:pPr>
                  <w:r>
                    <w:rPr>
                      <w:rStyle w:val="89"/>
                      <w:b/>
                      <w:bCs/>
                    </w:rPr>
                    <w:t>specifying a language for</w:t>
                  </w:r>
                  <w:r>
                    <w:fldChar w:fldCharType="begin"/>
                  </w:r>
                  <w:r>
                    <w:instrText xml:space="preserve">HYPERLINK  \l "bookmark1763" \o "Current Document" </w:instrText>
                  </w:r>
                  <w:r>
                    <w:fldChar w:fldCharType="separate"/>
                  </w:r>
                  <w:r>
                    <w:rPr>
                      <w:rStyle w:val="89"/>
                      <w:b/>
                      <w:bCs/>
                    </w:rPr>
                    <w:t xml:space="preserve"> </w:t>
                  </w:r>
                  <w:r>
                    <w:rPr>
                      <w:rStyle w:val="296"/>
                      <w:b/>
                      <w:bCs/>
                    </w:rPr>
                    <w:t>282</w:t>
                  </w:r>
                  <w:r>
                    <w:fldChar w:fldCharType="end"/>
                  </w:r>
                  <w:r>
                    <w:rPr>
                      <w:rStyle w:val="296"/>
                      <w:b/>
                      <w:bCs/>
                    </w:rPr>
                    <w:t xml:space="preserve"> </w:t>
                  </w:r>
                  <w:r>
                    <w:rPr>
                      <w:rStyle w:val="89"/>
                      <w:b/>
                      <w:bCs/>
                    </w:rPr>
                    <w:t xml:space="preserve">toplevel function </w:t>
                  </w:r>
                  <w:r>
                    <w:fldChar w:fldCharType="begin"/>
                  </w:r>
                  <w:r>
                    <w:instrText xml:space="preserve">HYPERLINK  \l "bookmark1998" \o "Current Document" </w:instrText>
                  </w:r>
                  <w:r>
                    <w:fldChar w:fldCharType="separate"/>
                  </w:r>
                  <w:r>
                    <w:rPr>
                      <w:rStyle w:val="296"/>
                      <w:b/>
                      <w:bCs/>
                    </w:rPr>
                    <w:t>319</w:t>
                  </w:r>
                  <w:r>
                    <w:fldChar w:fldCharType="end"/>
                  </w:r>
                  <w:r>
                    <w:rPr>
                      <w:rStyle w:val="296"/>
                      <w:b/>
                      <w:bCs/>
                    </w:rPr>
                    <w:t xml:space="preserve"> </w:t>
                  </w:r>
                  <w:r>
                    <w:rPr>
                      <w:rStyle w:val="89"/>
                      <w:b/>
                      <w:bCs/>
                    </w:rPr>
                    <w:t>tracef function</w:t>
                  </w:r>
                  <w:r>
                    <w:fldChar w:fldCharType="begin"/>
                  </w:r>
                  <w:r>
                    <w:instrText xml:space="preserve">HYPERLINK  \l "bookmark2085" \o "Current Document" </w:instrText>
                  </w:r>
                  <w:r>
                    <w:fldChar w:fldCharType="separate"/>
                  </w:r>
                  <w:r>
                    <w:rPr>
                      <w:rStyle w:val="89"/>
                      <w:b/>
                      <w:bCs/>
                    </w:rPr>
                    <w:t xml:space="preserve"> </w:t>
                  </w:r>
                  <w:r>
                    <w:rPr>
                      <w:rStyle w:val="296"/>
                      <w:b/>
                      <w:bCs/>
                    </w:rPr>
                    <w:t>328</w:t>
                  </w:r>
                  <w:r>
                    <w:fldChar w:fldCharType="end"/>
                  </w:r>
                  <w:r>
                    <w:rPr>
                      <w:rStyle w:val="296"/>
                      <w:b/>
                      <w:bCs/>
                    </w:rPr>
                    <w:t xml:space="preserve"> </w:t>
                  </w:r>
                  <w:r>
                    <w:rPr>
                      <w:rStyle w:val="89"/>
                      <w:b/>
                      <w:bCs/>
                    </w:rPr>
                    <w:t>true condition</w:t>
                  </w:r>
                  <w:r>
                    <w:fldChar w:fldCharType="begin"/>
                  </w:r>
                  <w:r>
                    <w:instrText xml:space="preserve">HYPERLINK  \l "bookmark793" \o "Current Document" </w:instrText>
                  </w:r>
                  <w:r>
                    <w:fldChar w:fldCharType="separate"/>
                  </w:r>
                  <w:r>
                    <w:rPr>
                      <w:rStyle w:val="89"/>
                      <w:b/>
                      <w:bCs/>
                    </w:rPr>
                    <w:t xml:space="preserve"> </w:t>
                  </w:r>
                  <w:r>
                    <w:rPr>
                      <w:rStyle w:val="296"/>
                      <w:b/>
                      <w:bCs/>
                    </w:rPr>
                    <w:t>134</w:t>
                  </w:r>
                  <w:r>
                    <w:fldChar w:fldCharType="end"/>
                  </w:r>
                  <w:r>
                    <w:rPr>
                      <w:rStyle w:val="296"/>
                      <w:b/>
                      <w:bCs/>
                    </w:rPr>
                    <w:t xml:space="preserve"> </w:t>
                  </w:r>
                  <w:r>
                    <w:rPr>
                      <w:rStyle w:val="89"/>
                      <w:b/>
                      <w:bCs/>
                    </w:rPr>
                    <w:t>type characters. composite</w:t>
                  </w:r>
                  <w:r>
                    <w:fldChar w:fldCharType="begin"/>
                  </w:r>
                  <w:r>
                    <w:instrText xml:space="preserve">HYPERLINK  \l "bookmark393" \o "Current Document" </w:instrText>
                  </w:r>
                  <w:r>
                    <w:fldChar w:fldCharType="separate"/>
                  </w:r>
                  <w:r>
                    <w:rPr>
                      <w:rStyle w:val="89"/>
                      <w:b/>
                      <w:bCs/>
                    </w:rPr>
                    <w:t xml:space="preserve"> 86</w:t>
                  </w:r>
                  <w:r>
                    <w:fldChar w:fldCharType="end"/>
                  </w:r>
                  <w:r>
                    <w:rPr>
                      <w:rStyle w:val="89"/>
                      <w:b/>
                      <w:bCs/>
                    </w:rPr>
                    <w:t xml:space="preserve"> type checking</w:t>
                  </w:r>
                  <w:r>
                    <w:fldChar w:fldCharType="begin"/>
                  </w:r>
                  <w:r>
                    <w:instrText xml:space="preserve">HYPERLINK  \l "bookmark391" \o "Current Document" </w:instrText>
                  </w:r>
                  <w:r>
                    <w:fldChar w:fldCharType="separate"/>
                  </w:r>
                  <w:r>
                    <w:rPr>
                      <w:rStyle w:val="89"/>
                      <w:b/>
                      <w:bCs/>
                    </w:rPr>
                    <w:t xml:space="preserve"> 86</w:t>
                  </w:r>
                  <w:r>
                    <w:fldChar w:fldCharType="end"/>
                  </w:r>
                  <w:r>
                    <w:rPr>
                      <w:rStyle w:val="89"/>
                      <w:b/>
                      <w:bCs/>
                    </w:rPr>
                    <w:t xml:space="preserve"> type template </w:t>
                  </w:r>
                  <w:r>
                    <w:fldChar w:fldCharType="begin"/>
                  </w:r>
                  <w:r>
                    <w:instrText xml:space="preserve">HYPERLINK  \l "bookmark398" \o "Current Document" </w:instrText>
                  </w:r>
                  <w:r>
                    <w:fldChar w:fldCharType="separate"/>
                  </w:r>
                  <w:r>
                    <w:rPr>
                      <w:rStyle w:val="89"/>
                      <w:b/>
                      <w:bCs/>
                    </w:rPr>
                    <w:t>87</w:t>
                  </w:r>
                  <w:r>
                    <w:fldChar w:fldCharType="end"/>
                  </w:r>
                </w:p>
              </w:txbxContent>
            </v:textbox>
            <w10:wrap type="square" side="right"/>
          </v:shape>
        </w:pict>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U</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unary minus operator</w:t>
      </w:r>
      <w:r>
        <w:fldChar w:fldCharType="begin"/>
      </w:r>
      <w:r>
        <w:instrText xml:space="preserve">HYPERLINK  \l "bookmark257" \o "Current Document" </w:instrText>
      </w:r>
      <w:r>
        <w:fldChar w:fldCharType="separate"/>
      </w:r>
      <w:r>
        <w:rPr>
          <w:color w:val="000000"/>
          <w:spacing w:val="0"/>
          <w:w w:val="100"/>
          <w:position w:val="0"/>
          <w:lang w:val="en-US" w:eastAsia="en-US" w:bidi="en-US"/>
        </w:rPr>
        <w:t xml:space="preserve"> 67</w:t>
      </w:r>
      <w:r>
        <w:fldChar w:fldCharType="end"/>
      </w:r>
      <w:r>
        <w:rPr>
          <w:color w:val="000000"/>
          <w:spacing w:val="0"/>
          <w:w w:val="100"/>
          <w:position w:val="0"/>
          <w:lang w:val="en-US" w:eastAsia="en-US" w:bidi="en-US"/>
        </w:rPr>
        <w:t xml:space="preserve"> unbound variables</w:t>
      </w:r>
      <w:r>
        <w:fldChar w:fldCharType="begin"/>
      </w:r>
      <w:r>
        <w:instrText xml:space="preserve">HYPERLINK  \l "bookmark308" \o "Current Document" </w:instrText>
      </w:r>
      <w:r>
        <w:fldChar w:fldCharType="separate"/>
      </w:r>
      <w:r>
        <w:rPr>
          <w:color w:val="000000"/>
          <w:spacing w:val="0"/>
          <w:w w:val="100"/>
          <w:position w:val="0"/>
          <w:lang w:val="en-US" w:eastAsia="en-US" w:bidi="en-US"/>
        </w:rPr>
        <w:t xml:space="preserve"> 74</w:t>
      </w:r>
      <w:r>
        <w:fldChar w:fldCharType="end"/>
      </w:r>
      <w:r>
        <w:rPr>
          <w:color w:val="000000"/>
          <w:spacing w:val="0"/>
          <w:w w:val="100"/>
          <w:position w:val="0"/>
          <w:lang w:val="en-US" w:eastAsia="en-US" w:bidi="en-US"/>
        </w:rPr>
        <w:t>.</w:t>
      </w:r>
      <w:r>
        <w:fldChar w:fldCharType="begin"/>
      </w:r>
      <w:r>
        <w:instrText xml:space="preserve">HYPERLINK  \l "bookmark319" \o "Current Document" </w:instrText>
      </w:r>
      <w:r>
        <w:fldChar w:fldCharType="separate"/>
      </w:r>
      <w:r>
        <w:rPr>
          <w:color w:val="000000"/>
          <w:spacing w:val="0"/>
          <w:w w:val="100"/>
          <w:position w:val="0"/>
          <w:lang w:val="en-US" w:eastAsia="en-US" w:bidi="en-US"/>
        </w:rPr>
        <w:t xml:space="preserve"> </w:t>
      </w:r>
      <w:r>
        <w:rPr>
          <w:rStyle w:val="229"/>
          <w:b/>
          <w:bCs/>
        </w:rPr>
        <w:t>76</w:t>
      </w:r>
      <w:r>
        <w:fldChar w:fldCharType="end"/>
      </w:r>
      <w:r>
        <w:rPr>
          <w:rStyle w:val="229"/>
          <w:b/>
          <w:bCs/>
        </w:rPr>
        <w:t xml:space="preserve"> </w:t>
      </w:r>
      <w:r>
        <w:rPr>
          <w:color w:val="000000"/>
          <w:spacing w:val="0"/>
          <w:w w:val="100"/>
          <w:position w:val="0"/>
          <w:lang w:val="en-US" w:eastAsia="en-US" w:bidi="en-US"/>
        </w:rPr>
        <w:t>UNIX</w:t>
      </w:r>
    </w:p>
    <w:p>
      <w:pPr>
        <w:pStyle w:val="26"/>
        <w:widowControl w:val="0"/>
        <w:shd w:val="clear" w:color="auto" w:fill="auto"/>
        <w:spacing w:before="0" w:after="0" w:line="240" w:lineRule="exact"/>
        <w:ind w:left="0" w:right="0" w:firstLine="380"/>
        <w:jc w:val="left"/>
      </w:pPr>
      <w:r>
        <w:rPr>
          <w:color w:val="000000"/>
          <w:spacing w:val="0"/>
          <w:w w:val="100"/>
          <w:position w:val="0"/>
          <w:lang w:val="en-US" w:eastAsia="en-US" w:bidi="en-US"/>
        </w:rPr>
        <w:t>device</w:t>
      </w:r>
      <w:r>
        <w:fldChar w:fldCharType="begin"/>
      </w:r>
      <w:r>
        <w:instrText xml:space="preserve">HYPERLINK  \l "bookmark920"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directory</w:t>
      </w:r>
      <w:r>
        <w:fldChar w:fldCharType="begin"/>
      </w:r>
      <w:r>
        <w:instrText xml:space="preserve">HYPERLINK  \l "bookmark922"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directory paths</w:t>
      </w:r>
      <w:r>
        <w:fldChar w:fldCharType="begin"/>
      </w:r>
      <w:r>
        <w:instrText xml:space="preserve">HYPERLINK  \l "bookmark927"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file system</w:t>
      </w:r>
      <w:r>
        <w:fldChar w:fldCharType="begin"/>
      </w:r>
      <w:r>
        <w:instrText xml:space="preserve">HYPERLINK  \l "bookmark917" \o "Current Document" </w:instrText>
      </w:r>
      <w:r>
        <w:fldChar w:fldCharType="separate"/>
      </w:r>
      <w:r>
        <w:rPr>
          <w:color w:val="000000"/>
          <w:spacing w:val="0"/>
          <w:w w:val="100"/>
          <w:position w:val="0"/>
          <w:lang w:val="en-US" w:eastAsia="en-US" w:bidi="en-US"/>
        </w:rPr>
        <w:t xml:space="preserve"> </w:t>
      </w:r>
      <w:r>
        <w:rPr>
          <w:rStyle w:val="229"/>
          <w:b/>
          <w:bCs/>
        </w:rPr>
        <w:t>152</w:t>
      </w:r>
      <w:r>
        <w:fldChar w:fldCharType="end"/>
      </w:r>
      <w:r>
        <w:rPr>
          <w:rStyle w:val="229"/>
          <w:b/>
          <w:bCs/>
        </w:rPr>
        <w:t xml:space="preserve"> </w:t>
      </w:r>
      <w:r>
        <w:rPr>
          <w:color w:val="000000"/>
          <w:spacing w:val="0"/>
          <w:w w:val="100"/>
          <w:position w:val="0"/>
          <w:lang w:val="en-US" w:eastAsia="en-US" w:bidi="en-US"/>
        </w:rPr>
        <w:t>reading text files</w:t>
      </w:r>
      <w:r>
        <w:fldChar w:fldCharType="begin"/>
      </w:r>
      <w:r>
        <w:instrText xml:space="preserve">HYPERLINK  \l "bookmark156" \o "Current Document" </w:instrText>
      </w:r>
      <w:r>
        <w:fldChar w:fldCharType="separate"/>
      </w:r>
      <w:r>
        <w:rPr>
          <w:color w:val="000000"/>
          <w:spacing w:val="0"/>
          <w:w w:val="100"/>
          <w:position w:val="0"/>
          <w:lang w:val="en-US" w:eastAsia="en-US" w:bidi="en-US"/>
        </w:rPr>
        <w:t xml:space="preserve"> 48</w:t>
      </w:r>
      <w:r>
        <w:fldChar w:fldCharType="end"/>
      </w:r>
      <w:r>
        <w:rPr>
          <w:color w:val="000000"/>
          <w:spacing w:val="0"/>
          <w:w w:val="100"/>
          <w:position w:val="0"/>
          <w:lang w:val="en-US" w:eastAsia="en-US" w:bidi="en-US"/>
        </w:rPr>
        <w:t xml:space="preserve"> writing text files </w:t>
      </w:r>
      <w:r>
        <w:fldChar w:fldCharType="begin"/>
      </w:r>
      <w:r>
        <w:instrText xml:space="preserve">HYPERLINK  \l "bookmark151" \o "Current Document" </w:instrText>
      </w:r>
      <w:r>
        <w:fldChar w:fldCharType="separate"/>
      </w:r>
      <w:r>
        <w:rPr>
          <w:color w:val="000000"/>
          <w:spacing w:val="0"/>
          <w:w w:val="100"/>
          <w:position w:val="0"/>
          <w:lang w:val="en-US" w:eastAsia="en-US" w:bidi="en-US"/>
        </w:rPr>
        <w:t>47</w:t>
      </w:r>
      <w:r>
        <w:fldChar w:fldCharType="end"/>
      </w:r>
      <w:r>
        <w:rPr>
          <w:color w:val="000000"/>
          <w:spacing w:val="0"/>
          <w:w w:val="100"/>
          <w:position w:val="0"/>
          <w:lang w:val="en-US" w:eastAsia="en-US" w:bidi="en-US"/>
        </w:rPr>
        <w:t xml:space="preserve"> unless function</w:t>
      </w:r>
      <w:r>
        <w:fldChar w:fldCharType="begin"/>
      </w:r>
      <w:r>
        <w:instrText xml:space="preserve">HYPERLINK  \l "bookmark177" \o "Current Document" </w:instrText>
      </w:r>
      <w:r>
        <w:fldChar w:fldCharType="separate"/>
      </w:r>
      <w:r>
        <w:rPr>
          <w:color w:val="000000"/>
          <w:spacing w:val="0"/>
          <w:w w:val="100"/>
          <w:position w:val="0"/>
          <w:lang w:val="en-US" w:eastAsia="en-US" w:bidi="en-US"/>
        </w:rPr>
        <w:t xml:space="preserve"> 52</w:t>
      </w:r>
      <w:r>
        <w:fldChar w:fldCharType="end"/>
      </w:r>
      <w:r>
        <w:rPr>
          <w:color w:val="000000"/>
          <w:spacing w:val="0"/>
          <w:w w:val="100"/>
          <w:position w:val="0"/>
          <w:lang w:val="en-US" w:eastAsia="en-US" w:bidi="en-US"/>
        </w:rPr>
        <w:t>.</w:t>
      </w:r>
      <w:r>
        <w:fldChar w:fldCharType="begin"/>
      </w:r>
      <w:r>
        <w:instrText xml:space="preserve">HYPERLINK  \l "bookmark872" \o "Current Document" </w:instrText>
      </w:r>
      <w:r>
        <w:fldChar w:fldCharType="separate"/>
      </w:r>
      <w:r>
        <w:rPr>
          <w:color w:val="000000"/>
          <w:spacing w:val="0"/>
          <w:w w:val="100"/>
          <w:position w:val="0"/>
          <w:lang w:val="en-US" w:eastAsia="en-US" w:bidi="en-US"/>
        </w:rPr>
        <w:t xml:space="preserve"> </w:t>
      </w:r>
      <w:r>
        <w:rPr>
          <w:rStyle w:val="229"/>
          <w:b/>
          <w:bCs/>
        </w:rPr>
        <w:t>142</w:t>
      </w:r>
      <w:r>
        <w:fldChar w:fldCharType="end"/>
      </w:r>
      <w:r>
        <w:rPr>
          <w:rStyle w:val="229"/>
          <w:b/>
          <w:bCs/>
        </w:rPr>
        <w:t xml:space="preserve"> </w:t>
      </w:r>
      <w:r>
        <w:rPr>
          <w:color w:val="000000"/>
          <w:spacing w:val="0"/>
          <w:w w:val="100"/>
          <w:position w:val="0"/>
          <w:lang w:val="en-US" w:eastAsia="en-US" w:bidi="en-US"/>
        </w:rPr>
        <w:t>uppercase function</w:t>
      </w:r>
      <w:r>
        <w:fldChar w:fldCharType="begin"/>
      </w:r>
      <w:r>
        <w:instrText xml:space="preserve">HYPERLINK  \l "bookmark567" \o "Current Document" </w:instrText>
      </w:r>
      <w:r>
        <w:fldChar w:fldCharType="separate"/>
      </w:r>
      <w:r>
        <w:rPr>
          <w:color w:val="000000"/>
          <w:spacing w:val="0"/>
          <w:w w:val="100"/>
          <w:position w:val="0"/>
          <w:lang w:val="en-US" w:eastAsia="en-US" w:bidi="en-US"/>
        </w:rPr>
        <w:t xml:space="preserve"> 107</w:t>
      </w:r>
      <w:r>
        <w:fldChar w:fldCharType="end"/>
      </w:r>
      <w:r>
        <w:rPr>
          <w:color w:val="000000"/>
          <w:spacing w:val="0"/>
          <w:w w:val="100"/>
          <w:position w:val="0"/>
          <w:lang w:val="en-US" w:eastAsia="en-US" w:bidi="en-US"/>
        </w:rPr>
        <w:t xml:space="preserve"> upperRight function</w:t>
      </w:r>
      <w:r>
        <w:fldChar w:fldCharType="begin"/>
      </w:r>
      <w:r>
        <w:instrText xml:space="preserve">HYPERLINK  \l "bookmark2238" \o "Current Document" </w:instrText>
      </w:r>
      <w:r>
        <w:fldChar w:fldCharType="separate"/>
      </w:r>
      <w:r>
        <w:rPr>
          <w:color w:val="000000"/>
          <w:spacing w:val="0"/>
          <w:w w:val="100"/>
          <w:position w:val="0"/>
          <w:lang w:val="en-US" w:eastAsia="en-US" w:bidi="en-US"/>
        </w:rPr>
        <w:t xml:space="preserve"> 350</w:t>
      </w:r>
      <w:r>
        <w:fldChar w:fldCharType="end"/>
      </w:r>
    </w:p>
    <w:p>
      <w:pPr>
        <w:pStyle w:val="26"/>
        <w:widowControl w:val="0"/>
        <w:shd w:val="clear" w:color="auto" w:fill="auto"/>
        <w:spacing w:before="0" w:after="324" w:line="240" w:lineRule="exact"/>
        <w:ind w:left="0" w:right="560" w:firstLine="400"/>
        <w:jc w:val="left"/>
      </w:pPr>
      <w:r>
        <w:br w:type="column"/>
      </w:r>
      <w:r>
        <w:rPr>
          <w:color w:val="000000"/>
          <w:spacing w:val="0"/>
          <w:w w:val="100"/>
          <w:position w:val="0"/>
          <w:lang w:val="en-US" w:eastAsia="en-US" w:bidi="en-US"/>
        </w:rPr>
        <w:t xml:space="preserve">protecting </w:t>
      </w:r>
      <w:r>
        <w:fldChar w:fldCharType="begin"/>
      </w:r>
      <w:r>
        <w:instrText xml:space="preserve">HYPERLINK  \l "bookmark1520" \o "Current Document" </w:instrText>
      </w:r>
      <w:r>
        <w:fldChar w:fldCharType="separate"/>
      </w:r>
      <w:r>
        <w:rPr>
          <w:rStyle w:val="229"/>
          <w:b/>
          <w:bCs/>
        </w:rPr>
        <w:t>241</w:t>
      </w:r>
      <w:r>
        <w:fldChar w:fldCharType="end"/>
      </w:r>
      <w:r>
        <w:rPr>
          <w:rStyle w:val="229"/>
          <w:b/>
          <w:bCs/>
        </w:rPr>
        <w:t xml:space="preserve"> </w:t>
      </w:r>
      <w:r>
        <w:rPr>
          <w:color w:val="000000"/>
          <w:spacing w:val="0"/>
          <w:w w:val="100"/>
          <w:position w:val="0"/>
          <w:lang w:val="en-US" w:eastAsia="en-US" w:bidi="en-US"/>
        </w:rPr>
        <w:t>reserved names</w:t>
      </w:r>
      <w:r>
        <w:fldChar w:fldCharType="begin"/>
      </w:r>
      <w:r>
        <w:instrText xml:space="preserve">HYPERLINK  \l "bookmark415" \o "Current Document" </w:instrText>
      </w:r>
      <w:r>
        <w:fldChar w:fldCharType="separate"/>
      </w:r>
      <w:r>
        <w:rPr>
          <w:color w:val="000000"/>
          <w:spacing w:val="0"/>
          <w:w w:val="100"/>
          <w:position w:val="0"/>
          <w:lang w:val="en-US" w:eastAsia="en-US" w:bidi="en-US"/>
        </w:rPr>
        <w:t xml:space="preserve"> 88</w:t>
      </w:r>
      <w:r>
        <w:fldChar w:fldCharType="end"/>
      </w:r>
      <w:r>
        <w:rPr>
          <w:color w:val="000000"/>
          <w:spacing w:val="0"/>
          <w:w w:val="100"/>
          <w:position w:val="0"/>
          <w:lang w:val="en-US" w:eastAsia="en-US" w:bidi="en-US"/>
        </w:rPr>
        <w:t xml:space="preserve"> sharing globals </w:t>
      </w:r>
      <w:r>
        <w:fldChar w:fldCharType="begin"/>
      </w:r>
      <w:r>
        <w:instrText xml:space="preserve">HYPERLINK  \l "bookmark2025" \o "Current Document" </w:instrText>
      </w:r>
      <w:r>
        <w:fldChar w:fldCharType="separate"/>
      </w:r>
      <w:r>
        <w:rPr>
          <w:rStyle w:val="229"/>
          <w:b/>
          <w:bCs/>
        </w:rPr>
        <w:t>323</w:t>
      </w:r>
      <w:r>
        <w:fldChar w:fldCharType="end"/>
      </w:r>
      <w:r>
        <w:rPr>
          <w:rStyle w:val="229"/>
          <w:b/>
          <w:bCs/>
        </w:rPr>
        <w:t xml:space="preserve"> </w:t>
      </w:r>
      <w:r>
        <w:rPr>
          <w:color w:val="000000"/>
          <w:spacing w:val="0"/>
          <w:w w:val="100"/>
          <w:position w:val="0"/>
          <w:lang w:val="en-US" w:eastAsia="en-US" w:bidi="en-US"/>
        </w:rPr>
        <w:t xml:space="preserve">unbound </w:t>
      </w:r>
      <w:r>
        <w:fldChar w:fldCharType="begin"/>
      </w:r>
      <w:r>
        <w:instrText xml:space="preserve">HYPERLINK  \l "bookmark308" \o "Current Document" </w:instrText>
      </w:r>
      <w:r>
        <w:fldChar w:fldCharType="separate"/>
      </w:r>
      <w:r>
        <w:rPr>
          <w:color w:val="000000"/>
          <w:spacing w:val="0"/>
          <w:w w:val="100"/>
          <w:position w:val="0"/>
          <w:lang w:val="en-US" w:eastAsia="en-US" w:bidi="en-US"/>
        </w:rPr>
        <w:t>74</w:t>
      </w:r>
      <w:r>
        <w:fldChar w:fldCharType="end"/>
      </w:r>
      <w:r>
        <w:rPr>
          <w:color w:val="000000"/>
          <w:spacing w:val="0"/>
          <w:w w:val="100"/>
          <w:position w:val="0"/>
          <w:lang w:val="en-US" w:eastAsia="en-US" w:bidi="en-US"/>
        </w:rPr>
        <w:t xml:space="preserve">. </w:t>
      </w:r>
      <w:r>
        <w:fldChar w:fldCharType="begin"/>
      </w:r>
      <w:r>
        <w:instrText xml:space="preserve">HYPERLINK  \l "bookmark319" \o "Current Document" </w:instrText>
      </w:r>
      <w:r>
        <w:fldChar w:fldCharType="separate"/>
      </w:r>
      <w:r>
        <w:rPr>
          <w:color w:val="000000"/>
          <w:spacing w:val="0"/>
          <w:w w:val="100"/>
          <w:position w:val="0"/>
          <w:lang w:val="en-US" w:eastAsia="en-US" w:bidi="en-US"/>
        </w:rPr>
        <w:t>76</w:t>
      </w:r>
      <w:r>
        <w:fldChar w:fldCharType="end"/>
      </w:r>
      <w:r>
        <w:rPr>
          <w:color w:val="000000"/>
          <w:spacing w:val="0"/>
          <w:w w:val="100"/>
          <w:position w:val="0"/>
          <w:lang w:val="en-US" w:eastAsia="en-US" w:bidi="en-US"/>
        </w:rPr>
        <w:t xml:space="preserve"> virtual machine </w:t>
      </w:r>
      <w:r>
        <w:fldChar w:fldCharType="begin"/>
      </w:r>
      <w:r>
        <w:instrText xml:space="preserve">HYPERLINK  \l "bookmark339" \o "Current Document" </w:instrText>
      </w:r>
      <w:r>
        <w:fldChar w:fldCharType="separate"/>
      </w:r>
      <w:r>
        <w:rPr>
          <w:color w:val="000000"/>
          <w:spacing w:val="0"/>
          <w:w w:val="100"/>
          <w:position w:val="0"/>
          <w:lang w:val="en-US" w:eastAsia="en-US" w:bidi="en-US"/>
        </w:rPr>
        <w:t>80</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W</w:t>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warn function</w:t>
      </w:r>
      <w:r>
        <w:fldChar w:fldCharType="begin"/>
      </w:r>
      <w:r>
        <w:instrText xml:space="preserve">HYPERLINK  \l "bookmark1392" \o "Current Document" </w:instrText>
      </w:r>
      <w:r>
        <w:fldChar w:fldCharType="separate"/>
      </w:r>
      <w:r>
        <w:rPr>
          <w:color w:val="000000"/>
          <w:spacing w:val="0"/>
          <w:w w:val="100"/>
          <w:position w:val="0"/>
          <w:lang w:val="en-US" w:eastAsia="en-US" w:bidi="en-US"/>
        </w:rPr>
        <w:t xml:space="preserve"> </w:t>
      </w:r>
      <w:r>
        <w:rPr>
          <w:rStyle w:val="229"/>
          <w:b/>
          <w:bCs/>
        </w:rPr>
        <w:t>219</w:t>
      </w:r>
      <w:r>
        <w:fldChar w:fldCharType="end"/>
      </w:r>
      <w:r>
        <w:rPr>
          <w:rStyle w:val="229"/>
          <w:b/>
          <w:bCs/>
        </w:rPr>
        <w:t xml:space="preserve"> </w:t>
      </w:r>
      <w:r>
        <w:rPr>
          <w:color w:val="000000"/>
          <w:spacing w:val="0"/>
          <w:w w:val="100"/>
          <w:position w:val="0"/>
          <w:lang w:val="en-US" w:eastAsia="en-US" w:bidi="en-US"/>
        </w:rPr>
        <w:t xml:space="preserve">What's New </w:t>
      </w:r>
      <w:r>
        <w:fldChar w:fldCharType="begin"/>
      </w:r>
      <w:r>
        <w:instrText xml:space="preserve">HYPERLINK  \l "bookmark14" \o "Current Document" </w:instrText>
      </w:r>
      <w:r>
        <w:fldChar w:fldCharType="separate"/>
      </w:r>
      <w:r>
        <w:rPr>
          <w:color w:val="000000"/>
          <w:spacing w:val="0"/>
          <w:w w:val="100"/>
          <w:position w:val="0"/>
          <w:lang w:val="en-US" w:eastAsia="en-US" w:bidi="en-US"/>
        </w:rPr>
        <w:t>23</w:t>
      </w:r>
      <w:r>
        <w:fldChar w:fldCharType="end"/>
      </w:r>
      <w:r>
        <w:rPr>
          <w:color w:val="000000"/>
          <w:spacing w:val="0"/>
          <w:w w:val="100"/>
          <w:position w:val="0"/>
          <w:lang w:val="en-US" w:eastAsia="en-US" w:bidi="en-US"/>
        </w:rPr>
        <w:t xml:space="preserve"> when function</w:t>
      </w:r>
      <w:r>
        <w:fldChar w:fldCharType="begin"/>
      </w:r>
      <w:r>
        <w:instrText xml:space="preserve">HYPERLINK  \l "bookmark177" \o "Current Document" </w:instrText>
      </w:r>
      <w:r>
        <w:fldChar w:fldCharType="separate"/>
      </w:r>
      <w:r>
        <w:rPr>
          <w:color w:val="000000"/>
          <w:spacing w:val="0"/>
          <w:w w:val="100"/>
          <w:position w:val="0"/>
          <w:lang w:val="en-US" w:eastAsia="en-US" w:bidi="en-US"/>
        </w:rPr>
        <w:t xml:space="preserve"> 52</w:t>
      </w:r>
      <w:r>
        <w:fldChar w:fldCharType="end"/>
      </w:r>
      <w:r>
        <w:rPr>
          <w:color w:val="000000"/>
          <w:spacing w:val="0"/>
          <w:w w:val="100"/>
          <w:position w:val="0"/>
          <w:lang w:val="en-US" w:eastAsia="en-US" w:bidi="en-US"/>
        </w:rPr>
        <w:t>.</w:t>
      </w:r>
      <w:r>
        <w:fldChar w:fldCharType="begin"/>
      </w:r>
      <w:r>
        <w:instrText xml:space="preserve">HYPERLINK  \l "bookmark871" \o "Current Document" </w:instrText>
      </w:r>
      <w:r>
        <w:fldChar w:fldCharType="separate"/>
      </w:r>
      <w:r>
        <w:rPr>
          <w:color w:val="000000"/>
          <w:spacing w:val="0"/>
          <w:w w:val="100"/>
          <w:position w:val="0"/>
          <w:lang w:val="en-US" w:eastAsia="en-US" w:bidi="en-US"/>
        </w:rPr>
        <w:t xml:space="preserve"> </w:t>
      </w:r>
      <w:r>
        <w:rPr>
          <w:rStyle w:val="229"/>
          <w:b/>
          <w:bCs/>
        </w:rPr>
        <w:t>142</w:t>
      </w:r>
      <w:r>
        <w:fldChar w:fldCharType="end"/>
      </w:r>
      <w:r>
        <w:rPr>
          <w:color w:val="000000"/>
          <w:spacing w:val="0"/>
          <w:w w:val="100"/>
          <w:position w:val="0"/>
          <w:lang w:val="en-US" w:eastAsia="en-US" w:bidi="en-US"/>
        </w:rPr>
        <w:t xml:space="preserve">. </w:t>
      </w:r>
      <w:r>
        <w:fldChar w:fldCharType="begin"/>
      </w:r>
      <w:r>
        <w:instrText xml:space="preserve">HYPERLINK  \l "bookmark2265" \o "Current Document" </w:instrText>
      </w:r>
      <w:r>
        <w:fldChar w:fldCharType="separate"/>
      </w:r>
      <w:r>
        <w:rPr>
          <w:rStyle w:val="229"/>
          <w:b/>
          <w:bCs/>
        </w:rPr>
        <w:t>355</w:t>
      </w:r>
      <w:r>
        <w:fldChar w:fldCharType="end"/>
      </w:r>
      <w:r>
        <w:rPr>
          <w:rStyle w:val="229"/>
          <w:b/>
          <w:bCs/>
        </w:rPr>
        <w:t xml:space="preserve"> </w:t>
      </w:r>
      <w:r>
        <w:rPr>
          <w:color w:val="000000"/>
          <w:spacing w:val="0"/>
          <w:w w:val="100"/>
          <w:position w:val="0"/>
          <w:lang w:val="en-US" w:eastAsia="en-US" w:bidi="en-US"/>
        </w:rPr>
        <w:t>while function</w:t>
      </w:r>
      <w:r>
        <w:fldChar w:fldCharType="begin"/>
      </w:r>
      <w:r>
        <w:instrText xml:space="preserve">HYPERLINK  \l "bookmark878" \o "Current Document" </w:instrText>
      </w:r>
      <w:r>
        <w:fldChar w:fldCharType="separate"/>
      </w:r>
      <w:r>
        <w:rPr>
          <w:color w:val="000000"/>
          <w:spacing w:val="0"/>
          <w:w w:val="100"/>
          <w:position w:val="0"/>
          <w:lang w:val="en-US" w:eastAsia="en-US" w:bidi="en-US"/>
        </w:rPr>
        <w:t xml:space="preserve"> </w:t>
      </w:r>
      <w:r>
        <w:rPr>
          <w:rStyle w:val="229"/>
          <w:b/>
          <w:bCs/>
        </w:rPr>
        <w:t>143</w:t>
      </w:r>
      <w:r>
        <w:fldChar w:fldCharType="end"/>
      </w:r>
      <w:r>
        <w:rPr>
          <w:color w:val="000000"/>
          <w:spacing w:val="0"/>
          <w:w w:val="100"/>
          <w:position w:val="0"/>
          <w:lang w:val="en-US" w:eastAsia="en-US" w:bidi="en-US"/>
        </w:rPr>
        <w:t>.</w:t>
      </w:r>
      <w:r>
        <w:fldChar w:fldCharType="begin"/>
      </w:r>
      <w:r>
        <w:instrText xml:space="preserve">HYPERLINK  \l "bookmark1287" \o "Current Document" </w:instrText>
      </w:r>
      <w:r>
        <w:fldChar w:fldCharType="separate"/>
      </w:r>
      <w:r>
        <w:rPr>
          <w:color w:val="000000"/>
          <w:spacing w:val="0"/>
          <w:w w:val="100"/>
          <w:position w:val="0"/>
          <w:lang w:val="en-US" w:eastAsia="en-US" w:bidi="en-US"/>
        </w:rPr>
        <w:t xml:space="preserve"> </w:t>
      </w:r>
      <w:r>
        <w:rPr>
          <w:rStyle w:val="229"/>
          <w:b/>
          <w:bCs/>
        </w:rPr>
        <w:t>202</w:t>
      </w:r>
      <w:r>
        <w:fldChar w:fldCharType="end"/>
      </w:r>
      <w:r>
        <w:rPr>
          <w:color w:val="000000"/>
          <w:spacing w:val="0"/>
          <w:w w:val="100"/>
          <w:position w:val="0"/>
          <w:lang w:val="en-US" w:eastAsia="en-US" w:bidi="en-US"/>
        </w:rPr>
        <w:t>.</w:t>
      </w:r>
      <w:r>
        <w:fldChar w:fldCharType="begin"/>
      </w:r>
      <w:r>
        <w:instrText xml:space="preserve">HYPERLINK  \l "bookmark2263" \o "Current Document" </w:instrText>
      </w:r>
      <w:r>
        <w:fldChar w:fldCharType="separate"/>
      </w:r>
      <w:r>
        <w:rPr>
          <w:color w:val="000000"/>
          <w:spacing w:val="0"/>
          <w:w w:val="100"/>
          <w:position w:val="0"/>
          <w:lang w:val="en-US" w:eastAsia="en-US" w:bidi="en-US"/>
        </w:rPr>
        <w:t xml:space="preserve"> </w:t>
      </w:r>
      <w:r>
        <w:rPr>
          <w:rStyle w:val="229"/>
          <w:b/>
          <w:bCs/>
        </w:rPr>
        <w:t>355</w:t>
      </w:r>
      <w:r>
        <w:fldChar w:fldCharType="end"/>
      </w:r>
      <w:r>
        <w:rPr>
          <w:rStyle w:val="229"/>
          <w:b/>
          <w:bCs/>
        </w:rPr>
        <w:t xml:space="preserve"> </w:t>
      </w:r>
      <w:r>
        <w:rPr>
          <w:color w:val="000000"/>
          <w:spacing w:val="0"/>
          <w:w w:val="100"/>
          <w:position w:val="0"/>
          <w:lang w:val="en-US" w:eastAsia="en-US" w:bidi="en-US"/>
        </w:rPr>
        <w:t>white space</w:t>
      </w:r>
      <w:r>
        <w:fldChar w:fldCharType="begin"/>
      </w:r>
      <w:r>
        <w:instrText xml:space="preserve">HYPERLINK  \l "bookmark255" \o "Current Document" </w:instrText>
      </w:r>
      <w:r>
        <w:fldChar w:fldCharType="separate"/>
      </w:r>
      <w:r>
        <w:rPr>
          <w:color w:val="000000"/>
          <w:spacing w:val="0"/>
          <w:w w:val="100"/>
          <w:position w:val="0"/>
          <w:lang w:val="en-US" w:eastAsia="en-US" w:bidi="en-US"/>
        </w:rPr>
        <w:t xml:space="preserve"> </w:t>
      </w:r>
      <w:r>
        <w:rPr>
          <w:rStyle w:val="229"/>
          <w:b/>
          <w:bCs/>
        </w:rPr>
        <w:t>67</w:t>
      </w:r>
      <w:r>
        <w:fldChar w:fldCharType="end"/>
      </w:r>
      <w:r>
        <w:rPr>
          <w:rStyle w:val="229"/>
          <w:b/>
          <w:bCs/>
        </w:rPr>
        <w:t xml:space="preserve"> </w:t>
      </w:r>
      <w:r>
        <w:rPr>
          <w:color w:val="000000"/>
          <w:spacing w:val="0"/>
          <w:w w:val="100"/>
          <w:position w:val="0"/>
          <w:lang w:val="en-US" w:eastAsia="en-US" w:bidi="en-US"/>
        </w:rPr>
        <w:t>writeTable function</w:t>
      </w:r>
      <w:r>
        <w:fldChar w:fldCharType="begin"/>
      </w:r>
      <w:r>
        <w:instrText xml:space="preserve">HYPERLINK  \l "bookmark649" \o "Current Document" </w:instrText>
      </w:r>
      <w:r>
        <w:fldChar w:fldCharType="separate"/>
      </w:r>
      <w:r>
        <w:rPr>
          <w:color w:val="000000"/>
          <w:spacing w:val="0"/>
          <w:w w:val="100"/>
          <w:position w:val="0"/>
          <w:lang w:val="en-US" w:eastAsia="en-US" w:bidi="en-US"/>
        </w:rPr>
        <w:t xml:space="preserve"> </w:t>
      </w:r>
      <w:r>
        <w:rPr>
          <w:rStyle w:val="229"/>
          <w:b/>
          <w:bCs/>
        </w:rPr>
        <w:t>119</w:t>
      </w:r>
      <w:r>
        <w:fldChar w:fldCharType="end"/>
      </w:r>
      <w:r>
        <w:rPr>
          <w:rStyle w:val="229"/>
          <w:b/>
          <w:bCs/>
        </w:rPr>
        <w:t xml:space="preserve"> </w:t>
      </w:r>
      <w:r>
        <w:rPr>
          <w:color w:val="000000"/>
          <w:spacing w:val="0"/>
          <w:w w:val="100"/>
          <w:position w:val="0"/>
          <w:lang w:val="en-US" w:eastAsia="en-US" w:bidi="en-US"/>
        </w:rPr>
        <w:t xml:space="preserve">writing UNIX text files </w:t>
      </w:r>
      <w:r>
        <w:fldChar w:fldCharType="begin"/>
      </w:r>
      <w:r>
        <w:instrText xml:space="preserve">HYPERLINK  \l "bookmark151" \o "Current Document" </w:instrText>
      </w:r>
      <w:r>
        <w:fldChar w:fldCharType="separate"/>
      </w:r>
      <w:r>
        <w:rPr>
          <w:color w:val="000000"/>
          <w:spacing w:val="0"/>
          <w:w w:val="100"/>
          <w:position w:val="0"/>
          <w:lang w:val="en-US" w:eastAsia="en-US" w:bidi="en-US"/>
        </w:rPr>
        <w:t>47</w:t>
      </w:r>
      <w:r>
        <w:fldChar w:fldCharType="end"/>
      </w: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X</w:t>
      </w:r>
    </w:p>
    <w:p>
      <w:pPr>
        <w:pStyle w:val="26"/>
        <w:widowControl w:val="0"/>
        <w:shd w:val="clear" w:color="auto" w:fill="auto"/>
        <w:spacing w:before="0" w:after="324" w:line="240" w:lineRule="exact"/>
        <w:ind w:left="0" w:right="0" w:firstLine="0"/>
        <w:jc w:val="left"/>
      </w:pPr>
      <w:r>
        <w:rPr>
          <w:color w:val="000000"/>
          <w:spacing w:val="0"/>
          <w:w w:val="100"/>
          <w:position w:val="0"/>
          <w:lang w:val="en-US" w:eastAsia="en-US" w:bidi="en-US"/>
        </w:rPr>
        <w:t>xcons function</w:t>
      </w:r>
      <w:r>
        <w:fldChar w:fldCharType="begin"/>
      </w:r>
      <w:r>
        <w:instrText xml:space="preserve">HYPERLINK  \l "bookmark1148" \o "Current Document" </w:instrText>
      </w:r>
      <w:r>
        <w:fldChar w:fldCharType="separate"/>
      </w:r>
      <w:r>
        <w:rPr>
          <w:color w:val="000000"/>
          <w:spacing w:val="0"/>
          <w:w w:val="100"/>
          <w:position w:val="0"/>
          <w:lang w:val="en-US" w:eastAsia="en-US" w:bidi="en-US"/>
        </w:rPr>
        <w:t xml:space="preserve"> </w:t>
      </w:r>
      <w:r>
        <w:rPr>
          <w:rStyle w:val="229"/>
          <w:b/>
          <w:bCs/>
        </w:rPr>
        <w:t>183</w:t>
      </w:r>
      <w:r>
        <w:fldChar w:fldCharType="end"/>
      </w:r>
      <w:r>
        <w:rPr>
          <w:rStyle w:val="229"/>
          <w:b/>
          <w:bCs/>
        </w:rPr>
        <w:t xml:space="preserve"> </w:t>
      </w:r>
      <w:r>
        <w:rPr>
          <w:color w:val="000000"/>
          <w:spacing w:val="0"/>
          <w:w w:val="100"/>
          <w:position w:val="0"/>
          <w:lang w:val="en-US" w:eastAsia="en-US" w:bidi="en-US"/>
        </w:rPr>
        <w:t>xCoord function</w:t>
      </w:r>
      <w:r>
        <w:fldChar w:fldCharType="begin"/>
      </w:r>
      <w:r>
        <w:instrText xml:space="preserve">HYPERLINK  \l "bookmark2235" \o "Current Document" </w:instrText>
      </w:r>
      <w:r>
        <w:fldChar w:fldCharType="separate"/>
      </w:r>
      <w:r>
        <w:rPr>
          <w:color w:val="000000"/>
          <w:spacing w:val="0"/>
          <w:w w:val="100"/>
          <w:position w:val="0"/>
          <w:lang w:val="en-US" w:eastAsia="en-US" w:bidi="en-US"/>
        </w:rPr>
        <w:t xml:space="preserve"> 350</w:t>
      </w:r>
      <w:r>
        <w:fldChar w:fldCharType="end"/>
      </w:r>
    </w:p>
    <w:p>
      <w:pPr>
        <w:pStyle w:val="43"/>
        <w:widowControl w:val="0"/>
        <w:shd w:val="clear" w:color="auto" w:fill="auto"/>
        <w:spacing w:before="0" w:after="170" w:line="360" w:lineRule="exact"/>
        <w:ind w:left="0" w:right="0" w:firstLine="0"/>
        <w:jc w:val="left"/>
      </w:pPr>
      <w:r>
        <w:rPr>
          <w:color w:val="000000"/>
          <w:spacing w:val="0"/>
          <w:w w:val="100"/>
          <w:position w:val="0"/>
          <w:lang w:val="en-US" w:eastAsia="en-US" w:bidi="en-US"/>
        </w:rPr>
        <w:t>Y</w:t>
      </w:r>
    </w:p>
    <w:p>
      <w:pPr>
        <w:pStyle w:val="26"/>
        <w:widowControl w:val="0"/>
        <w:shd w:val="clear" w:color="auto" w:fill="auto"/>
        <w:spacing w:before="0" w:after="347" w:line="220" w:lineRule="exact"/>
        <w:ind w:left="0" w:right="0" w:firstLine="0"/>
        <w:jc w:val="left"/>
      </w:pPr>
      <w:r>
        <w:rPr>
          <w:color w:val="000000"/>
          <w:spacing w:val="0"/>
          <w:w w:val="100"/>
          <w:position w:val="0"/>
          <w:lang w:val="en-US" w:eastAsia="en-US" w:bidi="en-US"/>
        </w:rPr>
        <w:t>yCoord function</w:t>
      </w:r>
      <w:r>
        <w:fldChar w:fldCharType="begin"/>
      </w:r>
      <w:r>
        <w:instrText xml:space="preserve">HYPERLINK  \l "bookmark2236" \o "Current Document" </w:instrText>
      </w:r>
      <w:r>
        <w:fldChar w:fldCharType="separate"/>
      </w:r>
      <w:r>
        <w:rPr>
          <w:color w:val="000000"/>
          <w:spacing w:val="0"/>
          <w:w w:val="100"/>
          <w:position w:val="0"/>
          <w:lang w:val="en-US" w:eastAsia="en-US" w:bidi="en-US"/>
        </w:rPr>
        <w:t xml:space="preserve"> 350</w:t>
      </w:r>
      <w:r>
        <w:fldChar w:fldCharType="end"/>
      </w:r>
    </w:p>
    <w:p>
      <w:pPr>
        <w:pStyle w:val="43"/>
        <w:widowControl w:val="0"/>
        <w:shd w:val="clear" w:color="auto" w:fill="auto"/>
        <w:spacing w:before="0" w:after="165" w:line="360" w:lineRule="exact"/>
        <w:ind w:left="0" w:right="0" w:firstLine="0"/>
        <w:jc w:val="left"/>
      </w:pPr>
      <w:r>
        <w:rPr>
          <w:color w:val="000000"/>
          <w:spacing w:val="0"/>
          <w:w w:val="100"/>
          <w:position w:val="0"/>
          <w:lang w:val="en-US" w:eastAsia="en-US" w:bidi="en-US"/>
        </w:rPr>
        <w:t>Z</w:t>
      </w:r>
    </w:p>
    <w:p>
      <w:pPr>
        <w:pStyle w:val="26"/>
        <w:widowControl w:val="0"/>
        <w:shd w:val="clear" w:color="auto" w:fill="auto"/>
        <w:spacing w:before="0" w:after="0" w:line="220" w:lineRule="exact"/>
        <w:ind w:left="0" w:right="0" w:firstLine="0"/>
        <w:jc w:val="left"/>
        <w:sectPr>
          <w:pgSz w:w="12240" w:h="15840"/>
          <w:pgMar w:top="1909" w:right="2760" w:bottom="1755" w:left="1243" w:header="0" w:footer="3" w:gutter="0"/>
          <w:cols w:equalWidth="0" w:num="2">
            <w:col w:w="2904" w:space="2122"/>
            <w:col w:w="3211"/>
          </w:cols>
          <w:rtlGutter w:val="0"/>
          <w:docGrid w:linePitch="360" w:charSpace="0"/>
        </w:sectPr>
      </w:pPr>
      <w:r>
        <w:rPr>
          <w:color w:val="000000"/>
          <w:spacing w:val="0"/>
          <w:w w:val="100"/>
          <w:position w:val="0"/>
          <w:lang w:val="en-US" w:eastAsia="en-US" w:bidi="en-US"/>
        </w:rPr>
        <w:t>zerop function</w:t>
      </w:r>
      <w:r>
        <w:fldChar w:fldCharType="begin"/>
      </w:r>
      <w:r>
        <w:instrText xml:space="preserve">HYPERLINK  \l "bookmark817" \o "Current Document" </w:instrText>
      </w:r>
      <w:r>
        <w:fldChar w:fldCharType="separate"/>
      </w:r>
      <w:r>
        <w:rPr>
          <w:color w:val="000000"/>
          <w:spacing w:val="0"/>
          <w:w w:val="100"/>
          <w:position w:val="0"/>
          <w:lang w:val="en-US" w:eastAsia="en-US" w:bidi="en-US"/>
        </w:rPr>
        <w:t xml:space="preserve"> </w:t>
      </w:r>
      <w:r>
        <w:rPr>
          <w:rStyle w:val="229"/>
          <w:b/>
          <w:bCs/>
        </w:rPr>
        <w:t>136</w:t>
      </w:r>
      <w:r>
        <w:fldChar w:fldCharType="end"/>
      </w:r>
    </w:p>
    <w:p>
      <w:pPr>
        <w:widowControl w:val="0"/>
        <w:spacing w:before="43" w:after="43" w:line="240" w:lineRule="exact"/>
        <w:rPr>
          <w:sz w:val="19"/>
          <w:szCs w:val="19"/>
        </w:rPr>
      </w:pPr>
    </w:p>
    <w:p>
      <w:pPr>
        <w:widowControl w:val="0"/>
        <w:rPr>
          <w:sz w:val="2"/>
          <w:szCs w:val="2"/>
        </w:rPr>
        <w:sectPr>
          <w:type w:val="continuous"/>
          <w:pgSz w:w="12240" w:h="15840"/>
          <w:pgMar w:top="1929" w:right="0" w:bottom="1771" w:left="0" w:header="0" w:footer="3" w:gutter="0"/>
          <w:cols w:space="720" w:num="1"/>
          <w:rtlGutter w:val="0"/>
          <w:docGrid w:linePitch="360" w:charSpace="0"/>
        </w:sectPr>
      </w:pPr>
    </w:p>
    <w:p>
      <w:pPr>
        <w:pStyle w:val="43"/>
        <w:widowControl w:val="0"/>
        <w:shd w:val="clear" w:color="auto" w:fill="auto"/>
        <w:spacing w:before="0" w:after="149" w:line="360" w:lineRule="exact"/>
        <w:ind w:left="0" w:right="0" w:firstLine="0"/>
        <w:jc w:val="left"/>
      </w:pPr>
      <w:r>
        <w:rPr>
          <w:color w:val="000000"/>
          <w:spacing w:val="0"/>
          <w:w w:val="100"/>
          <w:position w:val="0"/>
          <w:lang w:val="en-US" w:eastAsia="en-US" w:bidi="en-US"/>
        </w:rPr>
        <w:t>V</w:t>
      </w:r>
    </w:p>
    <w:p>
      <w:pPr>
        <w:pStyle w:val="26"/>
        <w:widowControl w:val="0"/>
        <w:shd w:val="clear" w:color="auto" w:fill="auto"/>
        <w:spacing w:before="0" w:after="0" w:line="240" w:lineRule="exact"/>
        <w:ind w:left="0" w:right="0" w:firstLine="0"/>
        <w:jc w:val="left"/>
      </w:pPr>
      <w:r>
        <w:rPr>
          <w:color w:val="000000"/>
          <w:spacing w:val="0"/>
          <w:w w:val="100"/>
          <w:position w:val="0"/>
          <w:lang w:val="en-US" w:eastAsia="en-US" w:bidi="en-US"/>
        </w:rPr>
        <w:t>variables</w:t>
      </w:r>
    </w:p>
    <w:p>
      <w:pPr>
        <w:pStyle w:val="26"/>
        <w:widowControl w:val="0"/>
        <w:shd w:val="clear" w:color="auto" w:fill="auto"/>
        <w:spacing w:before="0" w:after="0" w:line="240" w:lineRule="exact"/>
        <w:ind w:left="400" w:right="4540" w:firstLine="0"/>
        <w:jc w:val="left"/>
      </w:pPr>
      <w:r>
        <w:rPr>
          <w:color w:val="000000"/>
          <w:spacing w:val="0"/>
          <w:w w:val="100"/>
          <w:position w:val="0"/>
          <w:lang w:val="en-US" w:eastAsia="en-US" w:bidi="en-US"/>
        </w:rPr>
        <w:t>advanced concepts</w:t>
      </w:r>
      <w:r>
        <w:fldChar w:fldCharType="begin"/>
      </w:r>
      <w:r>
        <w:instrText xml:space="preserve">HYPERLINK  \l "bookmark1367" \o "Current Document" </w:instrText>
      </w:r>
      <w:r>
        <w:fldChar w:fldCharType="separate"/>
      </w:r>
      <w:r>
        <w:rPr>
          <w:color w:val="000000"/>
          <w:spacing w:val="0"/>
          <w:w w:val="100"/>
          <w:position w:val="0"/>
          <w:lang w:val="en-US" w:eastAsia="en-US" w:bidi="en-US"/>
        </w:rPr>
        <w:t xml:space="preserve"> </w:t>
      </w:r>
      <w:r>
        <w:rPr>
          <w:rStyle w:val="229"/>
          <w:b/>
          <w:bCs/>
        </w:rPr>
        <w:t>215</w:t>
      </w:r>
      <w:r>
        <w:fldChar w:fldCharType="end"/>
      </w:r>
      <w:r>
        <w:rPr>
          <w:rStyle w:val="229"/>
          <w:b/>
          <w:bCs/>
        </w:rPr>
        <w:t xml:space="preserve"> </w:t>
      </w:r>
      <w:r>
        <w:rPr>
          <w:color w:val="000000"/>
          <w:spacing w:val="0"/>
          <w:w w:val="100"/>
          <w:position w:val="0"/>
          <w:lang w:val="en-US" w:eastAsia="en-US" w:bidi="en-US"/>
        </w:rPr>
        <w:t>declaring locals with prog</w:t>
      </w:r>
      <w:r>
        <w:fldChar w:fldCharType="begin"/>
      </w:r>
      <w:r>
        <w:instrText xml:space="preserve">HYPERLINK  \l "bookmark888" \o "Current Document" </w:instrText>
      </w:r>
      <w:r>
        <w:fldChar w:fldCharType="separate"/>
      </w:r>
      <w:r>
        <w:rPr>
          <w:color w:val="000000"/>
          <w:spacing w:val="0"/>
          <w:w w:val="100"/>
          <w:position w:val="0"/>
          <w:lang w:val="en-US" w:eastAsia="en-US" w:bidi="en-US"/>
        </w:rPr>
        <w:t xml:space="preserve"> </w:t>
      </w:r>
      <w:r>
        <w:rPr>
          <w:rStyle w:val="229"/>
          <w:b/>
          <w:bCs/>
        </w:rPr>
        <w:t>145</w:t>
      </w:r>
      <w:r>
        <w:fldChar w:fldCharType="end"/>
      </w:r>
      <w:r>
        <w:rPr>
          <w:rStyle w:val="229"/>
          <w:b/>
          <w:bCs/>
        </w:rPr>
        <w:t xml:space="preserve"> </w:t>
      </w:r>
      <w:r>
        <w:rPr>
          <w:color w:val="000000"/>
          <w:spacing w:val="0"/>
          <w:w w:val="100"/>
          <w:position w:val="0"/>
          <w:lang w:val="en-US" w:eastAsia="en-US" w:bidi="en-US"/>
        </w:rPr>
        <w:t>defining local</w:t>
      </w:r>
      <w:r>
        <w:fldChar w:fldCharType="begin"/>
      </w:r>
      <w:r>
        <w:instrText xml:space="preserve">HYPERLINK  \l "bookmark404" \o "Current Document" </w:instrText>
      </w:r>
      <w:r>
        <w:fldChar w:fldCharType="separate"/>
      </w:r>
      <w:r>
        <w:rPr>
          <w:color w:val="000000"/>
          <w:spacing w:val="0"/>
          <w:w w:val="100"/>
          <w:position w:val="0"/>
          <w:lang w:val="en-US" w:eastAsia="en-US" w:bidi="en-US"/>
        </w:rPr>
        <w:t xml:space="preserve"> </w:t>
      </w:r>
      <w:r>
        <w:rPr>
          <w:rStyle w:val="229"/>
          <w:b/>
          <w:bCs/>
        </w:rPr>
        <w:t>87</w:t>
      </w:r>
      <w:r>
        <w:fldChar w:fldCharType="end"/>
      </w:r>
      <w:r>
        <w:rPr>
          <w:rStyle w:val="229"/>
          <w:b/>
          <w:bCs/>
        </w:rPr>
        <w:t xml:space="preserve"> </w:t>
      </w:r>
      <w:r>
        <w:rPr>
          <w:color w:val="000000"/>
          <w:spacing w:val="0"/>
          <w:w w:val="100"/>
          <w:position w:val="0"/>
          <w:lang w:val="en-US" w:eastAsia="en-US" w:bidi="en-US"/>
        </w:rPr>
        <w:t>definition</w:t>
      </w:r>
      <w:r>
        <w:fldChar w:fldCharType="begin"/>
      </w:r>
      <w:r>
        <w:instrText xml:space="preserve">HYPERLINK  \l "bookmark690" \o "Current Document" </w:instrText>
      </w:r>
      <w:r>
        <w:fldChar w:fldCharType="separate"/>
      </w:r>
      <w:r>
        <w:rPr>
          <w:color w:val="000000"/>
          <w:spacing w:val="0"/>
          <w:w w:val="100"/>
          <w:position w:val="0"/>
          <w:lang w:val="en-US" w:eastAsia="en-US" w:bidi="en-US"/>
        </w:rPr>
        <w:t xml:space="preserve"> </w:t>
      </w:r>
      <w:r>
        <w:rPr>
          <w:rStyle w:val="229"/>
          <w:b/>
          <w:bCs/>
        </w:rPr>
        <w:t>124</w:t>
      </w:r>
      <w:r>
        <w:fldChar w:fldCharType="end"/>
      </w:r>
      <w:r>
        <w:rPr>
          <w:rStyle w:val="229"/>
          <w:b/>
          <w:bCs/>
        </w:rPr>
        <w:t xml:space="preserve"> </w:t>
      </w:r>
      <w:r>
        <w:rPr>
          <w:color w:val="000000"/>
          <w:spacing w:val="0"/>
          <w:w w:val="100"/>
          <w:position w:val="0"/>
          <w:lang w:val="en-US" w:eastAsia="en-US" w:bidi="en-US"/>
        </w:rPr>
        <w:t>global</w:t>
      </w:r>
      <w:r>
        <w:fldChar w:fldCharType="begin"/>
      </w:r>
      <w:r>
        <w:instrText xml:space="preserve">HYPERLINK  \l "bookmark413" \o "Current Document" </w:instrText>
      </w:r>
      <w:r>
        <w:fldChar w:fldCharType="separate"/>
      </w:r>
      <w:r>
        <w:rPr>
          <w:color w:val="000000"/>
          <w:spacing w:val="0"/>
          <w:w w:val="100"/>
          <w:position w:val="0"/>
          <w:lang w:val="en-US" w:eastAsia="en-US" w:bidi="en-US"/>
        </w:rPr>
        <w:t xml:space="preserve"> 88</w:t>
      </w:r>
      <w:r>
        <w:fldChar w:fldCharType="end"/>
      </w:r>
      <w:r>
        <w:rPr>
          <w:color w:val="000000"/>
          <w:spacing w:val="0"/>
          <w:w w:val="100"/>
          <w:position w:val="0"/>
          <w:lang w:val="en-US" w:eastAsia="en-US" w:bidi="en-US"/>
        </w:rPr>
        <w:t xml:space="preserve"> internal system </w:t>
      </w:r>
      <w:r>
        <w:fldChar w:fldCharType="begin"/>
      </w:r>
      <w:r>
        <w:instrText xml:space="preserve">HYPERLINK  \l "bookmark237" \o "Current Document" </w:instrText>
      </w:r>
      <w:r>
        <w:fldChar w:fldCharType="separate"/>
      </w:r>
      <w:r>
        <w:rPr>
          <w:rStyle w:val="229"/>
          <w:b/>
          <w:bCs/>
        </w:rPr>
        <w:t>64</w:t>
      </w:r>
      <w:r>
        <w:fldChar w:fldCharType="end"/>
      </w:r>
      <w:r>
        <w:rPr>
          <w:rStyle w:val="229"/>
          <w:b/>
          <w:bCs/>
        </w:rPr>
        <w:t xml:space="preserve"> </w:t>
      </w:r>
      <w:r>
        <w:rPr>
          <w:color w:val="000000"/>
          <w:spacing w:val="0"/>
          <w:w w:val="100"/>
          <w:position w:val="0"/>
          <w:lang w:val="en-US" w:eastAsia="en-US" w:bidi="en-US"/>
        </w:rPr>
        <w:t>introduction</w:t>
      </w:r>
      <w:r>
        <w:fldChar w:fldCharType="begin"/>
      </w:r>
      <w:r>
        <w:instrText xml:space="preserve">HYPERLINK  \l "bookmark89" \o "Current Document" </w:instrText>
      </w:r>
      <w:r>
        <w:fldChar w:fldCharType="separate"/>
      </w:r>
      <w:r>
        <w:rPr>
          <w:color w:val="000000"/>
          <w:spacing w:val="0"/>
          <w:w w:val="100"/>
          <w:position w:val="0"/>
          <w:lang w:val="en-US" w:eastAsia="en-US" w:bidi="en-US"/>
        </w:rPr>
        <w:t xml:space="preserve"> 37</w:t>
      </w:r>
      <w:r>
        <w:fldChar w:fldCharType="end"/>
      </w:r>
      <w:r>
        <w:rPr>
          <w:color w:val="000000"/>
          <w:spacing w:val="0"/>
          <w:w w:val="100"/>
          <w:position w:val="0"/>
          <w:lang w:val="en-US" w:eastAsia="en-US" w:bidi="en-US"/>
        </w:rPr>
        <w:t xml:space="preserve"> misusing globals </w:t>
      </w:r>
      <w:r>
        <w:fldChar w:fldCharType="begin"/>
      </w:r>
      <w:r>
        <w:instrText xml:space="preserve">HYPERLINK  \l "bookmark1568" \o "Current Document" </w:instrText>
      </w:r>
      <w:r>
        <w:fldChar w:fldCharType="separate"/>
      </w:r>
      <w:r>
        <w:rPr>
          <w:color w:val="000000"/>
          <w:spacing w:val="0"/>
          <w:w w:val="100"/>
          <w:position w:val="0"/>
          <w:lang w:val="en-US" w:eastAsia="en-US" w:bidi="en-US"/>
        </w:rPr>
        <w:t>250</w:t>
      </w:r>
      <w:r>
        <w:fldChar w:fldCharType="end"/>
      </w:r>
      <w:r>
        <w:rPr>
          <w:color w:val="000000"/>
          <w:spacing w:val="0"/>
          <w:w w:val="100"/>
          <w:position w:val="0"/>
          <w:lang w:val="en-US" w:eastAsia="en-US" w:bidi="en-US"/>
        </w:rPr>
        <w:t xml:space="preserve"> preventing evaluation of</w:t>
      </w:r>
      <w:r>
        <w:fldChar w:fldCharType="begin"/>
      </w:r>
      <w:r>
        <w:instrText xml:space="preserve">HYPERLINK  \l "bookmark706" \o "Current Document" </w:instrText>
      </w:r>
      <w:r>
        <w:fldChar w:fldCharType="separate"/>
      </w:r>
      <w:r>
        <w:rPr>
          <w:color w:val="000000"/>
          <w:spacing w:val="0"/>
          <w:w w:val="100"/>
          <w:position w:val="0"/>
          <w:lang w:val="en-US" w:eastAsia="en-US" w:bidi="en-US"/>
        </w:rPr>
        <w:t xml:space="preserve"> </w:t>
      </w:r>
      <w:r>
        <w:rPr>
          <w:rStyle w:val="229"/>
          <w:b/>
          <w:bCs/>
        </w:rPr>
        <w:t>125</w:t>
      </w:r>
      <w:r>
        <w:fldChar w:fldCharType="end"/>
      </w:r>
    </w:p>
    <w:sectPr>
      <w:type w:val="continuous"/>
      <w:pgSz w:w="12240" w:h="15840"/>
      <w:pgMar w:top="1929" w:right="2760" w:bottom="1771" w:left="1229" w:header="0" w:footer="3"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ingLiU_HKSCS">
    <w:panose1 w:val="02020500000000000000"/>
    <w:charset w:val="88"/>
    <w:family w:val="auto"/>
    <w:pitch w:val="default"/>
    <w:sig w:usb0="A00002FF" w:usb1="38CFFCFA" w:usb2="00000016" w:usb3="00000000" w:csb0="00100001" w:csb1="00000000"/>
  </w:font>
  <w:font w:name="Impact">
    <w:panose1 w:val="020B080603090205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MingLiU">
    <w:panose1 w:val="02020509000000000000"/>
    <w:charset w:val="88"/>
    <w:family w:val="auto"/>
    <w:pitch w:val="default"/>
    <w:sig w:usb0="A00002FF" w:usb1="28CFFCFA" w:usb2="00000016" w:usb3="00000000" w:csb0="00100001" w:csb1="00000000"/>
  </w:font>
  <w:font w:name="Gungsuh">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 o:spid="_x0000_s1027" type="#_x0000_t202" style="position:absolute;left:0;margin-left:63.65pt;margin-top:737.5pt;height:6.5pt;width:485.05pt;mso-position-horizontal-relative:page;mso-position-vertical-relative:page;rotation:0f;z-index:-2516551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9" o:spid="_x0000_s1045" type="#_x0000_t202" style="position:absolute;left:0;margin-left:62.65pt;margin-top:737.5pt;height:6.5pt;width:485.05pt;mso-position-horizontal-relative:page;mso-position-vertical-relative:page;rotation:0f;z-index:-2516398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5" o:spid="_x0000_s1049" type="#_x0000_t202" style="position:absolute;left:0;margin-left:62.65pt;margin-top:737.5pt;height:6.5pt;width:485.05pt;mso-position-horizontal-relative:page;mso-position-vertical-relative:page;rotation:0f;z-index:-2516336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4" o:spid="_x0000_s1050" type="#_x0000_t202" style="position:absolute;left:0;margin-left:62.65pt;margin-top:737.5pt;height:6.5pt;width:485.05pt;mso-position-horizontal-relative:page;mso-position-vertical-relative:page;rotation:0f;z-index:-2516346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7" o:spid="_x0000_s1051" type="#_x0000_t202" style="position:absolute;left:0;margin-left:63.6pt;margin-top:737.5pt;height:6.5pt;width:485.05pt;mso-position-horizontal-relative:page;mso-position-vertical-relative:page;rotation:0f;z-index:-2516316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15"/>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0" o:spid="_x0000_s1054" type="#_x0000_t202" style="position:absolute;left:0;margin-left:62.65pt;margin-top:737.5pt;height:6.5pt;width:485.05pt;mso-position-horizontal-relative:page;mso-position-vertical-relative:page;rotation:0f;z-index:-2516285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4" o:spid="_x0000_s1057" type="#_x0000_t202" style="position:absolute;left:0;margin-left:62.65pt;margin-top:737.5pt;height:6.5pt;width:485.05pt;mso-position-horizontal-relative:page;mso-position-vertical-relative:page;rotation:0f;z-index:-2516244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3" o:spid="_x0000_s1058" type="#_x0000_t202" style="position:absolute;left:0;margin-left:62.65pt;margin-top:737.5pt;height:6.5pt;width:485.05pt;mso-position-horizontal-relative:page;mso-position-vertical-relative:page;rotation:0f;z-index:-2516254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 o:spid="_x0000_s1028" type="#_x0000_t202" style="position:absolute;left:0;margin-left:63.65pt;margin-top:737.5pt;height:6.5pt;width:485.05pt;mso-position-horizontal-relative:page;mso-position-vertical-relative:page;rotation:0f;z-index:-2516561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8" o:spid="_x0000_s1062" type="#_x0000_t202" style="position:absolute;left:0;margin-left:63.75pt;margin-top:737.5pt;height:6.5pt;width:485.05pt;mso-position-horizontal-relative:page;mso-position-vertical-relative:page;rotation:0f;z-index:-2516203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7" o:spid="_x0000_s1063" type="#_x0000_t202" style="position:absolute;left:0;margin-left:63.75pt;margin-top:737.5pt;height:6.5pt;width:485.05pt;mso-position-horizontal-relative:page;mso-position-vertical-relative:page;rotation:0f;z-index:-2516213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0" o:spid="_x0000_s1064" type="#_x0000_t202" style="position:absolute;left:0;margin-left:63.6pt;margin-top:737.5pt;height:6.5pt;width:485.05pt;mso-position-horizontal-relative:page;mso-position-vertical-relative:page;rotation:0f;z-index:-2516183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4" o:spid="_x0000_s1068" type="#_x0000_t202" style="position:absolute;left:0;margin-left:63.1pt;margin-top:737.5pt;height:6.5pt;width:485.05pt;mso-position-horizontal-relative:page;mso-position-vertical-relative:page;rotation:0f;z-index:-2516142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3" o:spid="_x0000_s1069" type="#_x0000_t202" style="position:absolute;left:0;margin-left:63.1pt;margin-top:737.5pt;height:6.5pt;width:485.05pt;mso-position-horizontal-relative:page;mso-position-vertical-relative:page;rotation:0f;z-index:-2516152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6" o:spid="_x0000_s1070" type="#_x0000_t202" style="position:absolute;left:0;margin-left:63.6pt;margin-top:737.5pt;height:6.5pt;width:485.05pt;mso-position-horizontal-relative:page;mso-position-vertical-relative:page;rotation:0f;z-index:-2516121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0" o:spid="_x0000_s1074" type="#_x0000_t202" style="position:absolute;left:0;margin-left:62.4pt;margin-top:737.5pt;height:6.5pt;width:485.05pt;mso-position-horizontal-relative:page;mso-position-vertical-relative:page;rotation:0f;z-index:-2516080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9" o:spid="_x0000_s1075" type="#_x0000_t202" style="position:absolute;left:0;margin-left:62.4pt;margin-top:737.5pt;height:6.5pt;width:485.05pt;mso-position-horizontal-relative:page;mso-position-vertical-relative:page;rotation:0f;z-index:-2516090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2" o:spid="_x0000_s1076" type="#_x0000_t202" style="position:absolute;left:0;margin-left:63.6pt;margin-top:737.5pt;height:6.5pt;width:485.05pt;mso-position-horizontal-relative:page;mso-position-vertical-relative:page;rotation:0f;z-index:-2516060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 o:spid="_x0000_s1032" type="#_x0000_t202" style="position:absolute;left:0;margin-left:63.65pt;margin-top:737.5pt;height:6.5pt;width:485.05pt;mso-position-horizontal-relative:page;mso-position-vertical-relative:page;rotation:0f;z-index:-2516510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6" o:spid="_x0000_s1080" type="#_x0000_t202" style="position:absolute;left:0;margin-left:460.9pt;margin-top:737.5pt;height:6.5pt;width:87.35pt;mso-position-horizontal-relative:page;mso-position-vertical-relative:page;mso-wrap-style:none;rotation:0f;z-index:-2516019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color w:val="000000"/>
                    <w:spacing w:val="0"/>
                    <w:w w:val="100"/>
                    <w:position w:val="0"/>
                    <w:lang w:val="en-US" w:eastAsia="en-US" w:bidi="en-US"/>
                  </w:rPr>
                  <w:t>Product Version 06.10</w:t>
                </w:r>
              </w:p>
            </w:txbxContent>
          </v:textbox>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0" o:spid="_x0000_s1083" type="#_x0000_t202" style="position:absolute;left:0;margin-left:62.4pt;margin-top:737.5pt;height:6.5pt;width:485.05pt;mso-position-horizontal-relative:page;mso-position-vertical-relative:page;rotation:0f;z-index:-2515978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9" o:spid="_x0000_s1084" type="#_x0000_t202" style="position:absolute;left:0;margin-left:62.4pt;margin-top:737.5pt;height:6.5pt;width:485.05pt;mso-position-horizontal-relative:page;mso-position-vertical-relative:page;rotation:0f;z-index:-2515988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4" o:spid="_x0000_s1088" type="#_x0000_t202" style="position:absolute;left:0;margin-left:63.3pt;margin-top:737.5pt;height:6.5pt;width:485.05pt;mso-position-horizontal-relative:page;mso-position-vertical-relative:page;rotation:0f;z-index:-2515937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3" o:spid="_x0000_s1089" type="#_x0000_t202" style="position:absolute;left:0;margin-left:63.3pt;margin-top:737.5pt;height:6.5pt;width:485.05pt;mso-position-horizontal-relative:page;mso-position-vertical-relative:page;rotation:0f;z-index:-2515947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6" o:spid="_x0000_s1090" type="#_x0000_t202" style="position:absolute;left:0;margin-left:63.6pt;margin-top:737.5pt;height:6.5pt;width:485.05pt;mso-position-horizontal-relative:page;mso-position-vertical-relative:page;rotation:0f;z-index:-2515916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63"/>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0" o:spid="_x0000_s1094" type="#_x0000_t202" style="position:absolute;left:0;margin-left:63.8pt;margin-top:737.5pt;height:6.5pt;width:485.05pt;mso-position-horizontal-relative:page;mso-position-vertical-relative:page;rotation:0f;z-index:-2515875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9" o:spid="_x0000_s1095" type="#_x0000_t202" style="position:absolute;left:0;margin-left:63.8pt;margin-top:737.5pt;height:6.5pt;width:485.05pt;mso-position-horizontal-relative:page;mso-position-vertical-relative:page;rotation:0f;z-index:-2515886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 o:spid="_x0000_s1033" type="#_x0000_t202" style="position:absolute;left:0;margin-left:63.65pt;margin-top:737.5pt;height:6.5pt;width:485.05pt;mso-position-horizontal-relative:page;mso-position-vertical-relative:page;rotation:0f;z-index:-2516520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2" o:spid="_x0000_s1096" type="#_x0000_t202" style="position:absolute;left:0;margin-left:63.6pt;margin-top:737.5pt;height:6.5pt;width:485.05pt;mso-position-horizontal-relative:page;mso-position-vertical-relative:page;rotation:0f;z-index:-2515855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63"/>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6" o:spid="_x0000_s1100" type="#_x0000_t202" style="position:absolute;left:0;margin-left:63.8pt;margin-top:737.5pt;height:6.5pt;width:485.05pt;mso-position-horizontal-relative:page;mso-position-vertical-relative:page;rotation:0f;z-index:-2515814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5" o:spid="_x0000_s1101" type="#_x0000_t202" style="position:absolute;left:0;margin-left:63.8pt;margin-top:737.5pt;height:6.5pt;width:485.05pt;mso-position-horizontal-relative:page;mso-position-vertical-relative:page;rotation:0f;z-index:-2515824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8" o:spid="_x0000_s1102" type="#_x0000_t202" style="position:absolute;left:0;margin-left:63.6pt;margin-top:737.5pt;height:6.5pt;width:485.05pt;mso-position-horizontal-relative:page;mso-position-vertical-relative:page;rotation:0f;z-index:-2515793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2" o:spid="_x0000_s1106" type="#_x0000_t202" style="position:absolute;left:0;margin-left:63.8pt;margin-top:737.5pt;height:6.5pt;width:485.05pt;mso-position-horizontal-relative:page;mso-position-vertical-relative:page;rotation:0f;z-index:-2515752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1" o:spid="_x0000_s1107" type="#_x0000_t202" style="position:absolute;left:0;margin-left:63.8pt;margin-top:737.5pt;height:6.5pt;width:485.05pt;mso-position-horizontal-relative:page;mso-position-vertical-relative:page;rotation:0f;z-index:-2515763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4" o:spid="_x0000_s1108" type="#_x0000_t202" style="position:absolute;left:0;margin-left:429.6pt;margin-top:655.2pt;height:6.25pt;width:5.75pt;mso-position-horizontal-relative:page;mso-position-vertical-relative:page;mso-wrap-style:none;rotation:0f;z-index:-2515732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0"/>
                  </w:rPr>
                  <w:t>x</w:t>
                </w:r>
              </w:p>
            </w:txbxContent>
          </v:textbox>
        </v:shape>
      </w:pict>
    </w:r>
    <w:r>
      <w:rPr>
        <w:rFonts w:ascii="MingLiU_HKSCS" w:hAnsi="MingLiU_HKSCS" w:eastAsia="MingLiU_HKSCS" w:cs="MingLiU_HKSCS"/>
        <w:color w:val="000000"/>
        <w:spacing w:val="0"/>
        <w:w w:val="100"/>
        <w:position w:val="0"/>
        <w:sz w:val="24"/>
        <w:szCs w:val="24"/>
        <w:lang w:val="en-US" w:eastAsia="en-US" w:bidi="en-US"/>
      </w:rPr>
      <w:pict>
        <v:shape id="Text Box 85" o:spid="_x0000_s1109" type="#_x0000_t202" style="position:absolute;left:0;margin-left:63.6pt;margin-top:737.5pt;height:6.5pt;width:485.05pt;mso-position-horizontal-relative:page;mso-position-vertical-relative:page;rotation:0f;z-index:-2515722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9" o:spid="_x0000_s1113" type="#_x0000_t202" style="position:absolute;left:0;margin-left:63.8pt;margin-top:737.5pt;height:6.5pt;width:485.05pt;mso-position-horizontal-relative:page;mso-position-vertical-relative:page;rotation:0f;z-index:-2515681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8" o:spid="_x0000_s1114" type="#_x0000_t202" style="position:absolute;left:0;margin-left:63.8pt;margin-top:737.5pt;height:6.5pt;width:485.05pt;mso-position-horizontal-relative:page;mso-position-vertical-relative:page;rotation:0f;z-index:-2515691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 o:spid="_x0000_s1034" type="#_x0000_t202" style="position:absolute;left:0;margin-left:63.65pt;margin-top:737.5pt;height:6.5pt;width:485.05pt;mso-position-horizontal-relative:page;mso-position-vertical-relative:page;rotation:0f;z-index:-2516490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4" o:spid="_x0000_s1118" type="#_x0000_t202" style="position:absolute;left:0;margin-left:63.4pt;margin-top:737.5pt;height:6.5pt;width:485.05pt;mso-position-horizontal-relative:page;mso-position-vertical-relative:page;rotation:0f;z-index:-2515630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3" o:spid="_x0000_s1119" type="#_x0000_t202" style="position:absolute;left:0;margin-left:63.4pt;margin-top:737.5pt;height:6.5pt;width:485.05pt;mso-position-horizontal-relative:page;mso-position-vertical-relative:page;rotation:0f;z-index:-2515640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6" o:spid="_x0000_s1120" type="#_x0000_t202" style="position:absolute;left:0;margin-left:63.6pt;margin-top:737.5pt;height:6.5pt;width:485.05pt;mso-position-horizontal-relative:page;mso-position-vertical-relative:page;rotation:0f;z-index:-2515609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0" o:spid="_x0000_s1124" type="#_x0000_t202" style="position:absolute;left:0;margin-left:63.55pt;margin-top:737.5pt;height:6.5pt;width:485.05pt;mso-position-horizontal-relative:page;mso-position-vertical-relative:page;rotation:0f;z-index:-2515568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9" o:spid="_x0000_s1125" type="#_x0000_t202" style="position:absolute;left:0;margin-left:63.55pt;margin-top:737.5pt;height:6.5pt;width:485.05pt;mso-position-horizontal-relative:page;mso-position-vertical-relative:page;rotation:0f;z-index:-2515578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2" o:spid="_x0000_s1126" type="#_x0000_t202" style="position:absolute;left:0;margin-left:63.6pt;margin-top:737.5pt;height:6.5pt;width:485.05pt;mso-position-horizontal-relative:page;mso-position-vertical-relative:page;rotation:0f;z-index:-2515548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6" o:spid="_x0000_s1130" type="#_x0000_t202" style="position:absolute;left:0;margin-left:63.35pt;margin-top:737.5pt;height:6.5pt;width:485.05pt;mso-position-horizontal-relative:page;mso-position-vertical-relative:page;rotation:0f;z-index:-2515507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5" o:spid="_x0000_s1131" type="#_x0000_t202" style="position:absolute;left:0;margin-left:63.35pt;margin-top:737.5pt;height:6.5pt;width:485.05pt;mso-position-horizontal-relative:page;mso-position-vertical-relative:page;rotation:0f;z-index:-2515517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8" o:spid="_x0000_s1132" type="#_x0000_t202" style="position:absolute;left:0;margin-left:63.6pt;margin-top:737.5pt;height:6.5pt;width:485.05pt;mso-position-horizontal-relative:page;mso-position-vertical-relative:page;rotation:0f;z-index:-2515486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2" o:spid="_x0000_s1136" type="#_x0000_t202" style="position:absolute;left:0;margin-left:63.8pt;margin-top:737.5pt;height:6.5pt;width:485.05pt;mso-position-horizontal-relative:page;mso-position-vertical-relative:page;rotation:0f;z-index:-2515445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 o:spid="_x0000_s1038" type="#_x0000_t202" style="position:absolute;left:0;margin-left:62.65pt;margin-top:737.5pt;height:6.5pt;width:485.05pt;mso-position-horizontal-relative:page;mso-position-vertical-relative:page;rotation:0f;z-index:-2516449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1" o:spid="_x0000_s1137" type="#_x0000_t202" style="position:absolute;left:0;margin-left:63.8pt;margin-top:737.5pt;height:6.5pt;width:485.05pt;mso-position-horizontal-relative:page;mso-position-vertical-relative:page;rotation:0f;z-index:-2515456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4" o:spid="_x0000_s1138" type="#_x0000_t202" style="position:absolute;left:0;margin-left:63.6pt;margin-top:737.5pt;height:6.5pt;width:485.05pt;mso-position-horizontal-relative:page;mso-position-vertical-relative:page;rotation:0f;z-index:-2515425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8" o:spid="_x0000_s1142" type="#_x0000_t202" style="position:absolute;left:0;margin-left:63.85pt;margin-top:737.5pt;height:6.5pt;width:485.05pt;mso-position-horizontal-relative:page;mso-position-vertical-relative:page;rotation:0f;z-index:-2515384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7" o:spid="_x0000_s1143" type="#_x0000_t202" style="position:absolute;left:0;margin-left:63.85pt;margin-top:737.5pt;height:6.5pt;width:485.05pt;mso-position-horizontal-relative:page;mso-position-vertical-relative:page;rotation:0f;z-index:-2515394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0" o:spid="_x0000_s1144" type="#_x0000_t202" style="position:absolute;left:0;margin-left:63.6pt;margin-top:737.5pt;height:6.5pt;width:485.05pt;mso-position-horizontal-relative:page;mso-position-vertical-relative:page;rotation:0f;z-index:-2515363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4" o:spid="_x0000_s1148" type="#_x0000_t202" style="position:absolute;left:0;margin-left:63.05pt;margin-top:737.5pt;height:6.5pt;width:485.05pt;mso-position-horizontal-relative:page;mso-position-vertical-relative:page;rotation:0f;z-index:-2515322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3" o:spid="_x0000_s1149" type="#_x0000_t202" style="position:absolute;left:0;margin-left:63.05pt;margin-top:737.5pt;height:6.5pt;width:485.05pt;mso-position-horizontal-relative:page;mso-position-vertical-relative:page;rotation:0f;z-index:-2515333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6" o:spid="_x0000_s1150" type="#_x0000_t202" style="position:absolute;left:0;margin-left:63.6pt;margin-top:737.5pt;height:6.5pt;width:485.05pt;mso-position-horizontal-relative:page;mso-position-vertical-relative:page;rotation:0f;z-index:-2515302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0" o:spid="_x0000_s1154" type="#_x0000_t202" style="position:absolute;left:0;margin-left:63.8pt;margin-top:737.5pt;height:6.5pt;width:485.05pt;mso-position-horizontal-relative:page;mso-position-vertical-relative:page;rotation:0f;z-index:-2515261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9" o:spid="_x0000_s1155" type="#_x0000_t202" style="position:absolute;left:0;margin-left:63.8pt;margin-top:737.5pt;height:6.5pt;width:485.05pt;mso-position-horizontal-relative:page;mso-position-vertical-relative:page;rotation:0f;z-index:-2515271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 o:spid="_x0000_s1039" type="#_x0000_t202" style="position:absolute;left:0;margin-left:62.65pt;margin-top:737.5pt;height:6.5pt;width:485.05pt;mso-position-horizontal-relative:page;mso-position-vertical-relative:page;rotation:0f;z-index:-2516459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2" o:spid="_x0000_s1156" type="#_x0000_t202" style="position:absolute;left:0;margin-left:63.6pt;margin-top:737.5pt;height:6.5pt;width:485.05pt;mso-position-horizontal-relative:page;mso-position-vertical-relative:page;rotation:0f;z-index:-2515240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6" o:spid="_x0000_s1160" type="#_x0000_t202" style="position:absolute;left:0;margin-left:63.65pt;margin-top:737.5pt;height:6.5pt;width:485.05pt;mso-position-horizontal-relative:page;mso-position-vertical-relative:page;rotation:0f;z-index:-2515200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5" o:spid="_x0000_s1161" type="#_x0000_t202" style="position:absolute;left:0;margin-left:63.65pt;margin-top:737.5pt;height:6.5pt;width:485.05pt;mso-position-horizontal-relative:page;mso-position-vertical-relative:page;rotation:0f;z-index:-2515210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8" o:spid="_x0000_s1162" type="#_x0000_t202" style="position:absolute;left:0;margin-left:63.6pt;margin-top:737.5pt;height:6.5pt;width:485.05pt;mso-position-horizontal-relative:page;mso-position-vertical-relative:page;rotation:0f;z-index:-2515179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63"/>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1" o:spid="_x0000_s1165" type="#_x0000_t202" style="position:absolute;left:0;margin-left:63.6pt;margin-top:737.5pt;height:6.5pt;width:485.05pt;mso-position-horizontal-relative:page;mso-position-vertical-relative:page;rotation:0f;z-index:-2515148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5" o:spid="_x0000_s1168" type="#_x0000_t202" style="position:absolute;left:0;margin-left:63.3pt;margin-top:737.5pt;height:6.5pt;width:485.05pt;mso-position-horizontal-relative:page;mso-position-vertical-relative:page;rotation:0f;z-index:-2515107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4" o:spid="_x0000_s1169" type="#_x0000_t202" style="position:absolute;left:0;margin-left:63.3pt;margin-top:737.5pt;height:6.5pt;width:485.05pt;mso-position-horizontal-relative:page;mso-position-vertical-relative:page;rotation:0f;z-index:-2515118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9" o:spid="_x0000_s1173" type="#_x0000_t202" style="position:absolute;left:0;margin-left:63.3pt;margin-top:737.5pt;height:6.5pt;width:485.05pt;mso-position-horizontal-relative:page;mso-position-vertical-relative:page;rotation:0f;z-index:-2515066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6" o:spid="_x0000_s1040" type="#_x0000_t202" style="position:absolute;left:0;margin-left:63.6pt;margin-top:737.5pt;height:6.5pt;width:485.05pt;mso-position-horizontal-relative:page;mso-position-vertical-relative:page;rotation:0f;z-index:-2516428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15"/>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8" o:spid="_x0000_s1174" type="#_x0000_t202" style="position:absolute;left:0;margin-left:63.3pt;margin-top:737.5pt;height:6.5pt;width:485.05pt;mso-position-horizontal-relative:page;mso-position-vertical-relative:page;rotation:0f;z-index:-2515077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4" o:spid="_x0000_s1177" type="#_x0000_t202" style="position:absolute;left:0;margin-left:63.6pt;margin-top:737.5pt;height:6.5pt;width:485.05pt;mso-position-horizontal-relative:page;mso-position-vertical-relative:page;rotation:0f;z-index:-2515015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3" o:spid="_x0000_s1178" type="#_x0000_t202" style="position:absolute;left:0;margin-left:63.6pt;margin-top:737.5pt;height:6.5pt;width:485.05pt;mso-position-horizontal-relative:page;mso-position-vertical-relative:page;rotation:0f;z-index:-2515025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87"/>
                    <w:tab w:val="right" w:pos="9701"/>
                  </w:tabs>
                  <w:spacing w:before="0" w:after="0" w:line="240" w:lineRule="auto"/>
                  <w:ind w:left="0" w:right="0" w:firstLine="0"/>
                  <w:jc w:val="left"/>
                </w:pPr>
                <w:r>
                  <w:rPr>
                    <w:color w:val="000000"/>
                    <w:spacing w:val="0"/>
                    <w:w w:val="100"/>
                    <w:position w:val="0"/>
                    <w:lang w:val="en-US" w:eastAsia="en-US" w:bidi="en-US"/>
                  </w:rPr>
                  <w:t>March 2003</w:t>
                </w:r>
                <w:r>
                  <w:rPr>
                    <w:color w:val="000000"/>
                    <w:spacing w:val="0"/>
                    <w:w w:val="100"/>
                    <w:position w:val="0"/>
                    <w:lang w:val="en-US" w:eastAsia="en-US" w:bidi="en-US"/>
                  </w:rPr>
                  <w:tab/>
                </w:r>
                <w:r>
                  <w:rPr>
                    <w:color w:val="000000"/>
                    <w:spacing w:val="0"/>
                    <w:w w:val="100"/>
                    <w:position w:val="0"/>
                    <w:lang w:val="en-US" w:eastAsia="en-US" w:bidi="en-US"/>
                  </w:rP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r>
                  <w:rPr>
                    <w:color w:val="000000"/>
                    <w:spacing w:val="0"/>
                    <w:w w:val="100"/>
                    <w:position w:val="0"/>
                    <w:lang w:val="en-US" w:eastAsia="en-US" w:bidi="en-US"/>
                  </w:rPr>
                  <w:tab/>
                </w:r>
                <w:r>
                  <w:rPr>
                    <w:color w:val="000000"/>
                    <w:spacing w:val="0"/>
                    <w:w w:val="100"/>
                    <w:position w:val="0"/>
                    <w:lang w:val="en-US" w:eastAsia="en-US" w:bidi="en-US"/>
                  </w:rPr>
                  <w:t>Product Version 06.10</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0" o:spid="_x0000_s1044" type="#_x0000_t202" style="position:absolute;left:0;margin-left:62.65pt;margin-top:737.5pt;height:6.5pt;width:485.05pt;mso-position-horizontal-relative:page;mso-position-vertical-relative:page;rotation:0f;z-index:-2516387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tabs>
                    <w:tab w:val="right" w:pos="4939"/>
                    <w:tab w:val="right" w:pos="9701"/>
                  </w:tabs>
                  <w:spacing w:before="0" w:after="0" w:line="240" w:lineRule="auto"/>
                  <w:ind w:left="0" w:right="0" w:firstLine="0"/>
                  <w:jc w:val="left"/>
                </w:pPr>
                <w:r>
                  <w:rPr>
                    <w:rStyle w:val="64"/>
                  </w:rPr>
                  <w:t>March 2003</w:t>
                </w:r>
                <w:r>
                  <w:rPr>
                    <w:rStyle w:val="64"/>
                  </w:rPr>
                  <w:tab/>
                </w:r>
                <w:r>
                  <w:rPr>
                    <w:rStyle w:val="64"/>
                  </w:rPr>
                  <w:fldChar w:fldCharType="begin"/>
                </w:r>
                <w:r>
                  <w:instrText xml:space="preserve"> PAGE \* MERGEFORMAT </w:instrText>
                </w:r>
                <w:r>
                  <w:fldChar w:fldCharType="separate"/>
                </w:r>
                <w:r>
                  <w:rPr>
                    <w:rStyle w:val="64"/>
                  </w:rPr>
                  <w:t>#</w:t>
                </w:r>
                <w:r>
                  <w:rPr>
                    <w:rStyle w:val="64"/>
                  </w:rPr>
                  <w:fldChar w:fldCharType="end"/>
                </w:r>
                <w:r>
                  <w:rPr>
                    <w:rStyle w:val="64"/>
                  </w:rPr>
                  <w:tab/>
                </w:r>
                <w:r>
                  <w:rPr>
                    <w:rStyle w:val="64"/>
                  </w:rPr>
                  <w:t>Product Version 06.10</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10"/>
        <w:widowControl w:val="0"/>
        <w:shd w:val="clear" w:color="auto" w:fill="auto"/>
        <w:spacing w:before="0" w:after="0" w:line="190" w:lineRule="exact"/>
        <w:ind w:left="160" w:right="0" w:firstLine="0"/>
        <w:jc w:val="left"/>
      </w:pPr>
      <w:r>
        <w:rPr>
          <w:color w:val="000000"/>
          <w:spacing w:val="0"/>
          <w:w w:val="100"/>
          <w:position w:val="0"/>
          <w:vertAlign w:val="subscript"/>
          <w:lang w:val="en-US" w:eastAsia="en-US" w:bidi="en-US"/>
        </w:rPr>
        <w:footnote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 o:spid="_x0000_s1025" type="#_x0000_t202" style="position:absolute;left:0;margin-left:217.95pt;margin-top:52.5pt;height:11.3pt;width:175.7pt;mso-position-horizontal-relative:page;mso-position-vertical-relative:page;mso-wrap-style:none;rotation:0f;z-index:-2516572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7" o:spid="_x0000_s1042" type="#_x0000_t202" style="position:absolute;left:0;margin-left:217pt;margin-top:53.05pt;height:25.45pt;width:175.7pt;mso-position-horizontal-relative:page;mso-position-vertical-relative:page;mso-wrap-style:none;rotation:0f;z-index:-2516418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Getting Started</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1" o:spid="_x0000_s1043" type="#_x0000_t202" style="position:absolute;left:0;margin-left:217.9pt;margin-top:53.05pt;height:25.45pt;width:175.7pt;mso-position-horizontal-relative:page;mso-position-vertical-relative:page;mso-wrap-style:none;rotation:0f;z-index:-2516377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Getting Started</w:t>
                </w:r>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3" o:spid="_x0000_s1046" type="#_x0000_t202" style="position:absolute;left:0;margin-left:216.95pt;margin-top:53.05pt;height:25.45pt;width:175.7pt;mso-position-horizontal-relative:page;mso-position-vertical-relative:page;mso-wrap-style:none;rotation:0f;z-index:-2516357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2" o:spid="_x0000_s1047" type="#_x0000_t202" style="position:absolute;left:0;margin-left:216.95pt;margin-top:53.05pt;height:25.45pt;width:175.7pt;mso-position-horizontal-relative:page;mso-position-vertical-relative:page;mso-wrap-style:none;rotation:0f;z-index:-2516367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6" o:spid="_x0000_s1048" type="#_x0000_t202" style="position:absolute;left:0;margin-left:530.4pt;margin-top:105.85pt;height:26.15pt;width:16.8pt;mso-position-horizontal-relative:page;mso-position-vertical-relative:page;mso-wrap-style:none;rotation:0f;z-index:-2516326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2</w:t>
                </w:r>
              </w:p>
            </w:txbxContent>
          </v:textbox>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9" o:spid="_x0000_s1052" type="#_x0000_t202" style="position:absolute;left:0;margin-left:217.9pt;margin-top:53.05pt;height:25.45pt;width:175.7pt;mso-position-horizontal-relative:page;mso-position-vertical-relative:page;mso-wrap-style:none;rotation:0f;z-index:-2516295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28" o:spid="_x0000_s1053" type="#_x0000_t202" style="position:absolute;left:0;margin-left:216.95pt;margin-top:53.05pt;height:25.45pt;width:175.7pt;mso-position-horizontal-relative:page;mso-position-vertical-relative:page;mso-wrap-style:none;rotation:0f;z-index:-2516305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2" o:spid="_x0000_s1055" type="#_x0000_t202" style="position:absolute;left:0;margin-left:216.95pt;margin-top:53.05pt;height:25.45pt;width:175.7pt;mso-position-horizontal-relative:page;mso-position-vertical-relative:page;mso-wrap-style:none;rotation:0f;z-index:-2516264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1" o:spid="_x0000_s1056" type="#_x0000_t202" style="position:absolute;left:0;margin-left:216.95pt;margin-top:53.05pt;height:25.45pt;width:175.7pt;mso-position-horizontal-relative:page;mso-position-vertical-relative:page;mso-wrap-style:none;rotation:0f;z-index:-2516275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Language Characteristics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 o:spid="_x0000_s1026" type="#_x0000_t202" style="position:absolute;left:0;margin-left:217.95pt;margin-top:52.5pt;height:11.3pt;width:175.7pt;mso-position-horizontal-relative:page;mso-position-vertical-relative:page;mso-wrap-style:none;rotation:0f;z-index:-2516582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txbxContent>
          </v:textbox>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6" o:spid="_x0000_s1059" type="#_x0000_t202" style="position:absolute;left:0;margin-left:218.1pt;margin-top:53.05pt;height:25.45pt;width:175.7pt;mso-position-horizontal-relative:page;mso-position-vertical-relative:page;mso-wrap-style:none;rotation:0f;z-index:-2516224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Creating Functions in SKILL</w:t>
                </w:r>
              </w:p>
            </w:txbxContent>
          </v:textbox>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5" o:spid="_x0000_s1060" type="#_x0000_t202" style="position:absolute;left:0;margin-left:218.1pt;margin-top:53.05pt;height:25.45pt;width:175.7pt;mso-position-horizontal-relative:page;mso-position-vertical-relative:page;mso-wrap-style:none;rotation:0f;z-index:-2516234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Creating Functions in SKILL</w:t>
                </w:r>
              </w:p>
            </w:txbxContent>
          </v:textbox>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39" o:spid="_x0000_s1061" type="#_x0000_t202" style="position:absolute;left:0;margin-left:530.4pt;margin-top:105.85pt;height:26.65pt;width:16.8pt;mso-position-horizontal-relative:page;mso-position-vertical-relative:page;mso-wrap-style:none;rotation:0f;z-index:-2516193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3</w:t>
                </w:r>
              </w:p>
            </w:txbxContent>
          </v:textbox>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2" o:spid="_x0000_s1065" type="#_x0000_t202" style="position:absolute;left:0;margin-left:217.45pt;margin-top:53.05pt;height:23.3pt;width:175.7pt;mso-position-horizontal-relative:page;mso-position-vertical-relative:page;mso-wrap-style:none;rotation:0f;z-index:-2516162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Data Structures</w:t>
                </w:r>
              </w:p>
            </w:txbxContent>
          </v:textbox>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1" o:spid="_x0000_s1066" type="#_x0000_t202" style="position:absolute;left:0;margin-left:217.45pt;margin-top:53.05pt;height:23.3pt;width:175.7pt;mso-position-horizontal-relative:page;mso-position-vertical-relative:page;mso-wrap-style:none;rotation:0f;z-index:-2516172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Data Structures</w:t>
                </w:r>
              </w:p>
            </w:txbxContent>
          </v:textbox>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5" o:spid="_x0000_s1067" type="#_x0000_t202" style="position:absolute;left:0;margin-left:529.7pt;margin-top:106.3pt;height:25.7pt;width:18.5pt;mso-position-horizontal-relative:page;mso-position-vertical-relative:page;mso-wrap-style:none;rotation:0f;z-index:-2516131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4</w:t>
                </w:r>
              </w:p>
            </w:txbxContent>
          </v:textbox>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8" o:spid="_x0000_s1071" type="#_x0000_t202" style="position:absolute;left:0;margin-left:211.45pt;margin-top:53.05pt;height:25.45pt;width:186.25pt;mso-position-horizontal-relative:page;mso-position-vertical-relative:page;mso-wrap-style:none;rotation:0f;z-index:-2516101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47" o:spid="_x0000_s1072" type="#_x0000_t202" style="position:absolute;left:0;margin-left:211.45pt;margin-top:53.05pt;height:25.45pt;width:186.25pt;mso-position-horizontal-relative:page;mso-position-vertical-relative:page;mso-wrap-style:none;rotation:0f;z-index:-2516111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1" o:spid="_x0000_s1073" type="#_x0000_t202" style="position:absolute;left:0;margin-left:530.4pt;margin-top:106.3pt;height:26.15pt;width:17.3pt;mso-position-horizontal-relative:page;mso-position-vertical-relative:page;mso-wrap-style:none;rotation:0f;z-index:-2516070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5</w:t>
                </w:r>
              </w:p>
            </w:txbxContent>
          </v:textbox>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4" o:spid="_x0000_s1077" type="#_x0000_t202" style="position:absolute;left:0;margin-left:212.65pt;margin-top:53.05pt;height:25.45pt;width:186.25pt;mso-position-horizontal-relative:page;mso-position-vertical-relative:page;mso-wrap-style:none;rotation:0f;z-index:-2516039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 o:spid="_x0000_s1029" type="#_x0000_t202" style="position:absolute;left:0;margin-left:218pt;margin-top:53.05pt;height:23.3pt;width:175.7pt;mso-position-horizontal-relative:page;mso-position-vertical-relative:page;mso-wrap-style:none;rotation:0f;z-index:-2516531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Before You Start</w:t>
                </w:r>
              </w:p>
            </w:txbxContent>
          </v:textbox>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3" o:spid="_x0000_s1078" type="#_x0000_t202" style="position:absolute;left:0;margin-left:212.65pt;margin-top:53.05pt;height:25.45pt;width:186.25pt;mso-position-horizontal-relative:page;mso-position-vertical-relative:page;mso-wrap-style:none;rotation:0f;z-index:-2516049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5" o:spid="_x0000_s1079" type="#_x0000_t202" style="position:absolute;left:0;margin-left:212.25pt;margin-top:53.05pt;height:25.45pt;width:186.25pt;mso-position-horizontal-relative:page;mso-position-vertical-relative:page;mso-wrap-style:none;rotation:0f;z-index:-2516029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8" o:spid="_x0000_s1081" type="#_x0000_t202" style="position:absolute;left:0;margin-left:211.45pt;margin-top:53.05pt;height:25.45pt;width:186.25pt;mso-position-horizontal-relative:page;mso-position-vertical-relative:page;mso-wrap-style:none;rotation:0f;z-index:-2515998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7" o:spid="_x0000_s1082" type="#_x0000_t202" style="position:absolute;left:0;margin-left:211.45pt;margin-top:53.05pt;height:25.45pt;width:186.25pt;mso-position-horizontal-relative:page;mso-position-vertical-relative:page;mso-wrap-style:none;rotation:0f;z-index:-2516008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Arithmetic and Logical Expressions</w:t>
                </w:r>
              </w:p>
            </w:txbxContent>
          </v:textbox>
        </v:shape>
      </w:pic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2" o:spid="_x0000_s1085" type="#_x0000_t202" style="position:absolute;left:0;margin-left:217.6pt;margin-top:53.05pt;height:23.3pt;width:175.7pt;mso-position-horizontal-relative:page;mso-position-vertical-relative:page;mso-wrap-style:none;rotation:0f;z-index:-2515957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Control Structures</w:t>
                </w:r>
              </w:p>
            </w:txbxContent>
          </v:textbox>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1" o:spid="_x0000_s1086" type="#_x0000_t202" style="position:absolute;left:0;margin-left:217.6pt;margin-top:53.05pt;height:23.3pt;width:175.7pt;mso-position-horizontal-relative:page;mso-position-vertical-relative:page;mso-wrap-style:none;rotation:0f;z-index:-2515968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Control Structures</w:t>
                </w:r>
              </w:p>
            </w:txbxContent>
          </v:textbox>
        </v:shape>
      </w:pic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5" o:spid="_x0000_s1087" type="#_x0000_t202" style="position:absolute;left:0;margin-left:530.4pt;margin-top:105.85pt;height:26.65pt;width:16.8pt;mso-position-horizontal-relative:page;mso-position-vertical-relative:page;mso-wrap-style:none;rotation:0f;z-index:-2515927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6</w:t>
                </w:r>
              </w:p>
            </w:txbxContent>
          </v:textbox>
        </v:shape>
      </w:pic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8" o:spid="_x0000_s1091" type="#_x0000_t202" style="position:absolute;left:0;margin-left:218.1pt;margin-top:53.05pt;height:25.45pt;width:175.7pt;mso-position-horizontal-relative:page;mso-position-vertical-relative:page;mso-wrap-style:none;rotation:0f;z-index:-2515896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I/O and File Handling</w:t>
                </w:r>
              </w:p>
            </w:txbxContent>
          </v:textbox>
        </v:shape>
      </w:pic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67" o:spid="_x0000_s1092" type="#_x0000_t202" style="position:absolute;left:0;margin-left:218.1pt;margin-top:53.05pt;height:25.45pt;width:175.7pt;mso-position-horizontal-relative:page;mso-position-vertical-relative:page;mso-wrap-style:none;rotation:0f;z-index:-2515906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I/O and File Handling</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5" o:spid="_x0000_s1030" type="#_x0000_t202" style="position:absolute;left:0;margin-left:218pt;margin-top:53.05pt;height:23.3pt;width:175.7pt;mso-position-horizontal-relative:page;mso-position-vertical-relative:page;mso-wrap-style:none;rotation:0f;z-index:-2516541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Before You Start</w:t>
                </w:r>
              </w:p>
            </w:txbxContent>
          </v:textbox>
        </v:shape>
      </w:pic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1" o:spid="_x0000_s1093" type="#_x0000_t202" style="position:absolute;left:0;margin-left:530.4pt;margin-top:106.3pt;height:25.7pt;width:16.8pt;mso-position-horizontal-relative:page;mso-position-vertical-relative:page;mso-wrap-style:none;rotation:0f;z-index:-2515865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7</w:t>
                </w:r>
              </w:p>
            </w:txbxContent>
          </v:textbox>
        </v:shape>
      </w:pic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4" o:spid="_x0000_s1097" type="#_x0000_t202" style="position:absolute;left:0;margin-left:218.15pt;margin-top:53.05pt;height:25.45pt;width:175.7pt;mso-position-horizontal-relative:page;mso-position-vertical-relative:page;mso-wrap-style:none;rotation:0f;z-index:-25158348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3" o:spid="_x0000_s1098" type="#_x0000_t202" style="position:absolute;left:0;margin-left:218.15pt;margin-top:53.05pt;height:25.45pt;width:175.7pt;mso-position-horizontal-relative:page;mso-position-vertical-relative:page;mso-wrap-style:none;rotation:0f;z-index:-2515845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7" o:spid="_x0000_s1099" type="#_x0000_t202" style="position:absolute;left:0;margin-left:530.4pt;margin-top:105.85pt;height:26.65pt;width:16.8pt;mso-position-horizontal-relative:page;mso-position-vertical-relative:page;mso-wrap-style:none;rotation:0f;z-index:-2515804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8</w:t>
                </w:r>
              </w:p>
            </w:txbxContent>
          </v:textbox>
        </v:shape>
      </w:pic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0" o:spid="_x0000_s1103" type="#_x0000_t202" style="position:absolute;left:0;margin-left:218.15pt;margin-top:53.05pt;height:25.45pt;width:175.7pt;mso-position-horizontal-relative:page;mso-position-vertical-relative:page;mso-wrap-style:none;rotation:0f;z-index:-25157734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79" o:spid="_x0000_s1104" type="#_x0000_t202" style="position:absolute;left:0;margin-left:218.15pt;margin-top:53.05pt;height:25.45pt;width:175.7pt;mso-position-horizontal-relative:page;mso-position-vertical-relative:page;mso-wrap-style:none;rotation:0f;z-index:-2515783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3" o:spid="_x0000_s1105" type="#_x0000_t202" style="position:absolute;left:0;margin-left:217.9pt;margin-top:53.05pt;height:25.45pt;width:175.7pt;mso-position-horizontal-relative:page;mso-position-vertical-relative:page;mso-wrap-style:none;rotation:0f;z-index:-2515742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7" o:spid="_x0000_s1110" type="#_x0000_t202" style="position:absolute;left:0;margin-left:218.15pt;margin-top:53.05pt;height:25.45pt;width:175.7pt;mso-position-horizontal-relative:page;mso-position-vertical-relative:page;mso-wrap-style:none;rotation:0f;z-index:-2515701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86" o:spid="_x0000_s1111" type="#_x0000_t202" style="position:absolute;left:0;margin-left:218.15pt;margin-top:53.05pt;height:25.45pt;width:175.7pt;mso-position-horizontal-relative:page;mso-position-vertical-relative:page;mso-wrap-style:none;rotation:0f;z-index:-2515712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0" o:spid="_x0000_s1112" type="#_x0000_t202" style="position:absolute;left:0;margin-left:217.9pt;margin-top:53.05pt;height:25.45pt;width:175.7pt;mso-position-horizontal-relative:page;mso-position-vertical-relative:page;mso-wrap-style:none;rotation:0f;z-index:-2515671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List Operations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 o:spid="_x0000_s1031" type="#_x0000_t202" style="position:absolute;left:0;margin-left:217.95pt;margin-top:52.5pt;height:11.3pt;width:175.7pt;mso-position-horizontal-relative:page;mso-position-vertical-relative:page;mso-wrap-style:none;rotation:0f;z-index:-2516500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txbxContent>
          </v:textbox>
        </v:shape>
      </w:pic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2" o:spid="_x0000_s1115" type="#_x0000_t202" style="position:absolute;left:0;margin-left:217.7pt;margin-top:53.05pt;height:25.45pt;width:175.7pt;mso-position-horizontal-relative:page;mso-position-vertical-relative:page;mso-wrap-style:none;rotation:0f;z-index:-2515650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Topics</w:t>
                </w:r>
              </w:p>
            </w:txbxContent>
          </v:textbox>
        </v:shape>
      </w:pic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1" o:spid="_x0000_s1116" type="#_x0000_t202" style="position:absolute;left:0;margin-left:217.7pt;margin-top:53.05pt;height:25.45pt;width:175.7pt;mso-position-horizontal-relative:page;mso-position-vertical-relative:page;mso-wrap-style:none;rotation:0f;z-index:-2515660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Advanced Topics</w:t>
                </w:r>
              </w:p>
            </w:txbxContent>
          </v:textbox>
        </v:shape>
      </w:pic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5" o:spid="_x0000_s1117" type="#_x0000_t202" style="position:absolute;left:0;margin-left:530.4pt;margin-top:105.85pt;height:26.65pt;width:16.8pt;mso-position-horizontal-relative:page;mso-position-vertical-relative:page;mso-wrap-style:none;rotation:0f;z-index:-25156198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18"/>
                  </w:rPr>
                  <w:t>9</w:t>
                </w:r>
              </w:p>
            </w:txbxContent>
          </v:textbox>
        </v:shape>
      </w:pic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8" o:spid="_x0000_s1121" type="#_x0000_t202" style="position:absolute;left:0;margin-left:217.9pt;margin-top:53.05pt;height:25.45pt;width:175.7pt;mso-position-horizontal-relative:page;mso-position-vertical-relative:page;mso-wrap-style:none;rotation:0f;z-index:-25155891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Delivering Products</w:t>
                </w:r>
              </w:p>
            </w:txbxContent>
          </v:textbox>
        </v:shape>
      </w:pic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97" o:spid="_x0000_s1122" type="#_x0000_t202" style="position:absolute;left:0;margin-left:217.9pt;margin-top:53.05pt;height:25.45pt;width:175.7pt;mso-position-horizontal-relative:page;mso-position-vertical-relative:page;mso-wrap-style:none;rotation:0f;z-index:-2515599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Delivering Products</w:t>
                </w:r>
              </w:p>
            </w:txbxContent>
          </v:textbox>
        </v:shape>
      </w:pic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1" o:spid="_x0000_s1123" type="#_x0000_t202" style="position:absolute;left:0;margin-left:511.9pt;margin-top:105.85pt;height:26.65pt;width:35.3pt;mso-position-horizontal-relative:page;mso-position-vertical-relative:page;mso-wrap-style:none;rotation:0f;z-index:-2515558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10</w:t>
                </w:r>
              </w:p>
            </w:txbxContent>
          </v:textbox>
        </v:shape>
      </w:pic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4" o:spid="_x0000_s1127" type="#_x0000_t202" style="position:absolute;left:0;margin-left:217.7pt;margin-top:53.05pt;height:25.45pt;width:175.7pt;mso-position-horizontal-relative:page;mso-position-vertical-relative:page;mso-wrap-style:none;rotation:0f;z-index:-25155276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Writing Style</w:t>
                </w:r>
              </w:p>
            </w:txbxContent>
          </v:textbox>
        </v:shape>
      </w:pic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3" o:spid="_x0000_s1128" type="#_x0000_t202" style="position:absolute;left:0;margin-left:217.7pt;margin-top:53.05pt;height:25.45pt;width:175.7pt;mso-position-horizontal-relative:page;mso-position-vertical-relative:page;mso-wrap-style:none;rotation:0f;z-index:-2515537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Writing Style</w:t>
                </w:r>
              </w:p>
            </w:txbxContent>
          </v:textbox>
        </v:shape>
      </w:pic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7" o:spid="_x0000_s1129" type="#_x0000_t202" style="position:absolute;left:0;margin-left:511.9pt;margin-top:105.85pt;height:26.15pt;width:31.45pt;mso-position-horizontal-relative:page;mso-position-vertical-relative:page;mso-wrap-style:none;rotation:0f;z-index:-25154969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11</w:t>
                </w:r>
              </w:p>
            </w:txbxContent>
          </v:textbox>
        </v:shape>
      </w:pic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0" o:spid="_x0000_s1133" type="#_x0000_t202" style="position:absolute;left:0;margin-left:218.15pt;margin-top:53.05pt;height:25.45pt;width:175.7pt;mso-position-horizontal-relative:page;mso-position-vertical-relative:page;mso-wrap-style:none;rotation:0f;z-index:-25154662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Optimizing SKILL</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 o:spid="_x0000_s1035" type="#_x0000_t202" style="position:absolute;left:0;margin-left:217pt;margin-top:53.05pt;height:25.45pt;width:175.7pt;mso-position-horizontal-relative:page;mso-position-vertical-relative:page;mso-wrap-style:none;rotation:0f;z-index:-2516469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Getting Started</w:t>
                </w:r>
              </w:p>
            </w:txbxContent>
          </v:textbox>
        </v:shape>
      </w:pic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09" o:spid="_x0000_s1134" type="#_x0000_t202" style="position:absolute;left:0;margin-left:218.15pt;margin-top:53.05pt;height:25.45pt;width:175.7pt;mso-position-horizontal-relative:page;mso-position-vertical-relative:page;mso-wrap-style:none;rotation:0f;z-index:-2515476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Optimizing SKILL</w:t>
                </w:r>
              </w:p>
            </w:txbxContent>
          </v:textbox>
        </v:shape>
      </w:pic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3" o:spid="_x0000_s1135" type="#_x0000_t202" style="position:absolute;left:0;margin-left:511.9pt;margin-top:105.85pt;height:26.15pt;width:35.3pt;mso-position-horizontal-relative:page;mso-position-vertical-relative:page;mso-wrap-style:none;rotation:0f;z-index:-25154355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12</w:t>
                </w:r>
              </w:p>
            </w:txbxContent>
          </v:textbox>
        </v:shape>
      </w:pic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6" o:spid="_x0000_s1139" type="#_x0000_t202" style="position:absolute;left:0;margin-left:218.15pt;margin-top:53.05pt;height:23.3pt;width:175.7pt;mso-position-horizontal-relative:page;mso-position-vertical-relative:page;mso-wrap-style:none;rotation:0f;z-index:-25154048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About SKILL++ and SKILL</w:t>
                </w:r>
              </w:p>
            </w:txbxContent>
          </v:textbox>
        </v:shape>
      </w:pic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5" o:spid="_x0000_s1140" type="#_x0000_t202" style="position:absolute;left:0;margin-left:218.15pt;margin-top:53.05pt;height:23.3pt;width:175.7pt;mso-position-horizontal-relative:page;mso-position-vertical-relative:page;mso-wrap-style:none;rotation:0f;z-index:-2515415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About SKILL++ and SKILL</w:t>
                </w:r>
              </w:p>
            </w:txbxContent>
          </v:textbox>
        </v:shape>
      </w:pic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9" o:spid="_x0000_s1141" type="#_x0000_t202" style="position:absolute;left:0;margin-left:511.9pt;margin-top:105.85pt;height:26.65pt;width:35.3pt;mso-position-horizontal-relative:page;mso-position-vertical-relative:page;mso-wrap-style:none;rotation:0f;z-index:-25153740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13</w:t>
                </w:r>
              </w:p>
            </w:txbxContent>
          </v:textbox>
        </v:shape>
      </w:pic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2" o:spid="_x0000_s1145" type="#_x0000_t202" style="position:absolute;left:0;margin-left:217.35pt;margin-top:53.05pt;height:25.45pt;width:175.7pt;mso-position-horizontal-relative:page;mso-position-vertical-relative:page;mso-wrap-style:none;rotation:0f;z-index:-2515343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Using SKILL++</w:t>
                </w:r>
              </w:p>
            </w:txbxContent>
          </v:textbox>
        </v:shape>
      </w:pic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1" o:spid="_x0000_s1146" type="#_x0000_t202" style="position:absolute;left:0;margin-left:217.35pt;margin-top:53.05pt;height:25.45pt;width:175.7pt;mso-position-horizontal-relative:page;mso-position-vertical-relative:page;mso-wrap-style:none;rotation:0f;z-index:-2515353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Using SKILL++</w:t>
                </w:r>
              </w:p>
            </w:txbxContent>
          </v:textbox>
        </v:shape>
      </w:pic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5" o:spid="_x0000_s1147" type="#_x0000_t202" style="position:absolute;left:0;margin-left:511.9pt;margin-top:105.85pt;height:26.15pt;width:36.25pt;mso-position-horizontal-relative:page;mso-position-vertical-relative:page;mso-wrap-style:none;rotation:0f;z-index:-2515312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48"/>
                  </w:rPr>
                  <w:t>14</w:t>
                </w:r>
              </w:p>
            </w:txbxContent>
          </v:textbox>
        </v:shape>
      </w:pic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8" o:spid="_x0000_s1151" type="#_x0000_t202" style="position:absolute;left:0;margin-left:212.1pt;margin-top:53.05pt;height:25.45pt;width:189.1pt;mso-position-horizontal-relative:page;mso-position-vertical-relative:page;mso-wrap-style:none;rotation:0f;z-index:-25152819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Using SKILL and SKILL++ Together</w:t>
                </w:r>
              </w:p>
            </w:txbxContent>
          </v:textbox>
        </v:shape>
      </w:pic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27" o:spid="_x0000_s1152" type="#_x0000_t202" style="position:absolute;left:0;margin-left:212.1pt;margin-top:53.05pt;height:25.45pt;width:189.1pt;mso-position-horizontal-relative:page;mso-position-vertical-relative:page;mso-wrap-style:none;rotation:0f;z-index:-2515292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Using SKILL and SKILL++ Together</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1" o:spid="_x0000_s1036" type="#_x0000_t202" style="position:absolute;left:0;margin-left:217pt;margin-top:53.05pt;height:25.45pt;width:175.7pt;mso-position-horizontal-relative:page;mso-position-vertical-relative:page;mso-wrap-style:none;rotation:0f;z-index:-25164800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Getting Started</w:t>
                </w:r>
              </w:p>
            </w:txbxContent>
          </v:textbox>
        </v:shape>
      </w:pic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1" o:spid="_x0000_s1153" type="#_x0000_t202" style="position:absolute;left:0;margin-left:511.9pt;margin-top:105.85pt;height:26.65pt;width:35.75pt;mso-position-horizontal-relative:page;mso-position-vertical-relative:page;mso-wrap-style:none;rotation:0f;z-index:-25152512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48"/>
                  </w:rPr>
                  <w:t>15</w:t>
                </w:r>
              </w:p>
            </w:txbxContent>
          </v:textbox>
        </v:shape>
      </w:pic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4" o:spid="_x0000_s1157" type="#_x0000_t202" style="position:absolute;left:0;margin-left:217.95pt;margin-top:53.05pt;height:25.45pt;width:175.7pt;mso-position-horizontal-relative:page;mso-position-vertical-relative:page;mso-wrap-style:none;rotation:0f;z-index:-25152204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SKILL++ Object System</w:t>
                </w:r>
              </w:p>
            </w:txbxContent>
          </v:textbox>
        </v:shape>
      </w:pic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3" o:spid="_x0000_s1158" type="#_x0000_t202" style="position:absolute;left:0;margin-left:217.95pt;margin-top:53.05pt;height:25.45pt;width:175.7pt;mso-position-horizontal-relative:page;mso-position-vertical-relative:page;mso-wrap-style:none;rotation:0f;z-index:-25152307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SKILL++ Object System</w:t>
                </w:r>
              </w:p>
            </w:txbxContent>
          </v:textbox>
        </v:shape>
      </w:pic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7" o:spid="_x0000_s1159" type="#_x0000_t202" style="position:absolute;left:0;margin-left:511.9pt;margin-top:105.85pt;height:26.65pt;width:35.3pt;mso-position-horizontal-relative:page;mso-position-vertical-relative:page;mso-wrap-style:none;rotation:0f;z-index:-25151897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16</w:t>
                </w:r>
              </w:p>
            </w:txbxContent>
          </v:textbox>
        </v:shape>
      </w:pict>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0" o:spid="_x0000_s1163" type="#_x0000_t202" style="position:absolute;left:0;margin-left:511.9pt;margin-top:105.85pt;height:26.15pt;width:35.3pt;mso-position-horizontal-relative:page;mso-position-vertical-relative:page;mso-wrap-style:none;rotation:0f;z-index:-2515159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206"/>
                  </w:rPr>
                  <w:t>17</w:t>
                </w:r>
              </w:p>
            </w:txbxContent>
          </v:textbox>
        </v:shape>
      </w:pic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39" o:spid="_x0000_s1164" type="#_x0000_t202" style="position:absolute;left:0;margin-left:217.9pt;margin-top:53.05pt;height:25.45pt;width:175.7pt;mso-position-horizontal-relative:page;mso-position-vertical-relative:page;mso-wrap-style:none;rotation:0f;z-index:-251516928;"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3" o:spid="_x0000_s1166" type="#_x0000_t202" style="position:absolute;left:0;margin-left:217.6pt;margin-top:53.05pt;height:25.45pt;width:175.7pt;mso-position-horizontal-relative:page;mso-position-vertical-relative:page;mso-wrap-style:none;rotation:0f;z-index:-2515128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2" o:spid="_x0000_s1167" type="#_x0000_t202" style="position:absolute;left:0;margin-left:217.6pt;margin-top:53.05pt;height:25.45pt;width:175.7pt;mso-position-horizontal-relative:page;mso-position-vertical-relative:page;mso-wrap-style:none;rotation:0f;z-index:-25151385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7" o:spid="_x0000_s1170" type="#_x0000_t202" style="position:absolute;left:0;margin-left:217.6pt;margin-top:53.05pt;height:25.45pt;width:175.7pt;mso-position-horizontal-relative:page;mso-position-vertical-relative:page;mso-wrap-style:none;rotation:0f;z-index:-25150873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 o:spid="_x0000_s1037" type="#_x0000_t202" style="position:absolute;left:0;margin-left:531.85pt;margin-top:105.85pt;height:26.15pt;width:11.5pt;mso-position-horizontal-relative:page;mso-position-vertical-relative:page;mso-wrap-style:none;rotation:0f;z-index:-25164390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87"/>
                  </w:rPr>
                  <w:t>1</w:t>
                </w:r>
              </w:p>
            </w:txbxContent>
          </v:textbox>
        </v:shape>
      </w:pic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46" o:spid="_x0000_s1171" type="#_x0000_t202" style="position:absolute;left:0;margin-left:217.6pt;margin-top:53.05pt;height:25.45pt;width:175.7pt;mso-position-horizontal-relative:page;mso-position-vertical-relative:page;mso-wrap-style:none;rotation:0f;z-index:-25150976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0" o:spid="_x0000_s1172" type="#_x0000_t202" style="position:absolute;left:0;margin-left:217.9pt;margin-top:53.05pt;height:25.45pt;width:175.7pt;mso-position-horizontal-relative:page;mso-position-vertical-relative:page;mso-wrap-style:none;rotation:0f;z-index:-251505664;"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p>
                <w:pPr>
                  <w:pStyle w:val="16"/>
                  <w:widowControl w:val="0"/>
                  <w:shd w:val="clear" w:color="auto" w:fill="auto"/>
                  <w:spacing w:before="0" w:after="0" w:line="240" w:lineRule="auto"/>
                  <w:ind w:left="0" w:right="0" w:firstLine="0"/>
                  <w:jc w:val="left"/>
                </w:pPr>
                <w:r>
                  <w:rPr>
                    <w:rStyle w:val="110"/>
                  </w:rPr>
                  <w:t>Programming Examples</w:t>
                </w:r>
              </w:p>
            </w:txbxContent>
          </v:textbox>
        </v:shape>
      </w:pict>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2" o:spid="_x0000_s1175" type="#_x0000_t202" style="position:absolute;left:0;margin-left:217.9pt;margin-top:53.05pt;height:11.3pt;width:175.7pt;mso-position-horizontal-relative:page;mso-position-vertical-relative:page;mso-wrap-style:none;rotation:0f;z-index:-251503616;"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txbxContent>
          </v:textbox>
        </v:shape>
      </w:pic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51" o:spid="_x0000_s1176" type="#_x0000_t202" style="position:absolute;left:0;margin-left:217.9pt;margin-top:53.05pt;height:11.3pt;width:175.7pt;mso-position-horizontal-relative:page;mso-position-vertical-relative:page;mso-wrap-style:none;rotation:0f;z-index:-251504640;"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109"/>
                  </w:rPr>
                  <w:t>SKILL Language User Guide</w:t>
                </w:r>
              </w:p>
            </w:txbxContent>
          </v:textbox>
        </v:shape>
      </w:pict>
    </w:r>
  </w:p>
</w:hdr>
</file>

<file path=word/header8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rPr>
        <w:sz w:val="2"/>
        <w:szCs w:val="2"/>
      </w:rPr>
    </w:pPr>
    <w:r>
      <w:rPr>
        <w:rFonts w:ascii="MingLiU_HKSCS" w:hAnsi="MingLiU_HKSCS" w:eastAsia="MingLiU_HKSCS" w:cs="MingLiU_HKSCS"/>
        <w:color w:val="000000"/>
        <w:spacing w:val="0"/>
        <w:w w:val="100"/>
        <w:position w:val="0"/>
        <w:sz w:val="24"/>
        <w:szCs w:val="24"/>
        <w:lang w:val="en-US" w:eastAsia="en-US" w:bidi="en-US"/>
      </w:rPr>
      <w:pict>
        <v:shape id="Text Box 18" o:spid="_x0000_s1041" type="#_x0000_t202" style="position:absolute;left:0;margin-left:217pt;margin-top:53.05pt;height:25.45pt;width:175.7pt;mso-position-horizontal-relative:page;mso-position-vertical-relative:page;mso-wrap-style:none;rotation:0f;z-index:-251640832;" o:ole="f" fillcolor="#FFFFFF" filled="f" o:preferrelative="t" stroked="f" coordorigin="0,0" coordsize="21600,21600" wrapcoords="0 0">
          <v:fill on="f" color2="#FFFFFF" focus="0%"/>
          <v:imagedata gain="65536f" blacklevel="0f" gamma="0"/>
          <o:lock v:ext="edit" position="f" selection="f" grouping="f" rotation="f" cropping="f" text="f" aspectratio="f"/>
          <v:textbox inset="0.00pt,0.00pt,0.00pt,0.00pt" style="mso-fit-shape-to-text:t;">
            <w:txbxContent>
              <w:p>
                <w:pPr>
                  <w:pStyle w:val="16"/>
                  <w:widowControl w:val="0"/>
                  <w:shd w:val="clear" w:color="auto" w:fill="auto"/>
                  <w:spacing w:before="0" w:after="0" w:line="240" w:lineRule="auto"/>
                  <w:ind w:left="0" w:right="0" w:firstLine="0"/>
                  <w:jc w:val="left"/>
                </w:pPr>
                <w:r>
                  <w:rPr>
                    <w:rStyle w:val="63"/>
                  </w:rPr>
                  <w:t>SKILL Language User Guide</w:t>
                </w:r>
              </w:p>
              <w:p>
                <w:pPr>
                  <w:pStyle w:val="16"/>
                  <w:widowControl w:val="0"/>
                  <w:shd w:val="clear" w:color="auto" w:fill="auto"/>
                  <w:spacing w:before="0" w:after="0" w:line="240" w:lineRule="auto"/>
                  <w:ind w:left="0" w:right="0" w:firstLine="0"/>
                  <w:jc w:val="left"/>
                </w:pPr>
                <w:r>
                  <w:rPr>
                    <w:rStyle w:val="75"/>
                  </w:rPr>
                  <w:t>Getting Started</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
    <w:nsid w:val="0000001C"/>
    <w:multiLevelType w:val="singleLevel"/>
    <w:tmpl w:val="0000001C"/>
    <w:lvl w:ilvl="0" w:tentative="1">
      <w:start w:val="1"/>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29">
    <w:nsid w:val="0000001D"/>
    <w:multiLevelType w:val="singleLevel"/>
    <w:tmpl w:val="0000001D"/>
    <w:lvl w:ilvl="0" w:tentative="1">
      <w:start w:val="1"/>
      <w:numFmt w:val="decimal"/>
      <w:lvlText w:val="%1"/>
      <w:lvlJc w:val="left"/>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lvl>
  </w:abstractNum>
  <w:abstractNum w:abstractNumId="30">
    <w:nsid w:val="0000001E"/>
    <w:multiLevelType w:val="singleLevel"/>
    <w:tmpl w:val="0000001E"/>
    <w:lvl w:ilvl="0" w:tentative="1">
      <w:start w:val="1"/>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31">
    <w:nsid w:val="0000001F"/>
    <w:multiLevelType w:val="singleLevel"/>
    <w:tmpl w:val="0000001F"/>
    <w:lvl w:ilvl="0" w:tentative="1">
      <w:start w:val="1"/>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0">
    <w:nsid w:val="00000000"/>
    <w:multiLevelType w:val="singleLevel"/>
    <w:tmpl w:val="00000000"/>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19"/>
        <w:szCs w:val="19"/>
        <w:u w:val="none"/>
        <w:lang w:val="en-US" w:eastAsia="en-US" w:bidi="en-US"/>
      </w:rPr>
    </w:lvl>
  </w:abstractNum>
  <w:abstractNum w:abstractNumId="1">
    <w:nsid w:val="00000001"/>
    <w:multiLevelType w:val="singleLevel"/>
    <w:tmpl w:val="00000001"/>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2">
    <w:nsid w:val="00000002"/>
    <w:multiLevelType w:val="singleLevel"/>
    <w:tmpl w:val="00000002"/>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3">
    <w:nsid w:val="00000003"/>
    <w:multiLevelType w:val="singleLevel"/>
    <w:tmpl w:val="00000003"/>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4">
    <w:nsid w:val="00000004"/>
    <w:multiLevelType w:val="singleLevel"/>
    <w:tmpl w:val="00000004"/>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5">
    <w:nsid w:val="00000005"/>
    <w:multiLevelType w:val="singleLevel"/>
    <w:tmpl w:val="00000005"/>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6">
    <w:nsid w:val="00000006"/>
    <w:multiLevelType w:val="singleLevel"/>
    <w:tmpl w:val="00000006"/>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7">
    <w:nsid w:val="00000007"/>
    <w:multiLevelType w:val="singleLevel"/>
    <w:tmpl w:val="00000007"/>
    <w:lvl w:ilvl="0" w:tentative="1">
      <w:start w:val="8"/>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8">
    <w:nsid w:val="00000008"/>
    <w:multiLevelType w:val="singleLevel"/>
    <w:tmpl w:val="00000008"/>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9">
    <w:nsid w:val="00000009"/>
    <w:multiLevelType w:val="singleLevel"/>
    <w:tmpl w:val="00000009"/>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0">
    <w:nsid w:val="0000000A"/>
    <w:multiLevelType w:val="singleLevel"/>
    <w:tmpl w:val="0000000A"/>
    <w:lvl w:ilvl="0" w:tentative="1">
      <w:start w:val="9"/>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11">
    <w:nsid w:val="0000000B"/>
    <w:multiLevelType w:val="singleLevel"/>
    <w:tmpl w:val="0000000B"/>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2">
    <w:nsid w:val="0000000C"/>
    <w:multiLevelType w:val="singleLevel"/>
    <w:tmpl w:val="0000000C"/>
    <w:lvl w:ilvl="0" w:tentative="1">
      <w:start w:val="0"/>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3">
    <w:nsid w:val="0000000D"/>
    <w:multiLevelType w:val="singleLevel"/>
    <w:tmpl w:val="0000000D"/>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4">
    <w:nsid w:val="0000000E"/>
    <w:multiLevelType w:val="singleLevel"/>
    <w:tmpl w:val="0000000E"/>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5">
    <w:nsid w:val="0000000F"/>
    <w:multiLevelType w:val="singleLevel"/>
    <w:tmpl w:val="0000000F"/>
    <w:lvl w:ilvl="0" w:tentative="1">
      <w:start w:val="1"/>
      <w:numFmt w:val="bullet"/>
      <w:lvlText w:val="■"/>
      <w:lvlJc w:val="left"/>
      <w:rPr>
        <w:rFonts w:ascii="Arial" w:hAnsi="Arial" w:eastAsia="Arial" w:cs="Arial"/>
        <w:b w:val="0"/>
        <w:bCs w:val="0"/>
        <w:i/>
        <w:iCs/>
        <w:smallCaps w:val="0"/>
        <w:strike w:val="0"/>
        <w:color w:val="000000"/>
        <w:spacing w:val="0"/>
        <w:w w:val="100"/>
        <w:position w:val="0"/>
        <w:sz w:val="23"/>
        <w:szCs w:val="23"/>
        <w:u w:val="none"/>
        <w:lang w:val="en-US" w:eastAsia="en-US" w:bidi="en-US"/>
      </w:rPr>
    </w:lvl>
  </w:abstractNum>
  <w:abstractNum w:abstractNumId="16">
    <w:nsid w:val="00000010"/>
    <w:multiLevelType w:val="singleLevel"/>
    <w:tmpl w:val="00000010"/>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7">
    <w:nsid w:val="00000011"/>
    <w:multiLevelType w:val="singleLevel"/>
    <w:tmpl w:val="00000011"/>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18">
    <w:nsid w:val="00000012"/>
    <w:multiLevelType w:val="singleLevel"/>
    <w:tmpl w:val="00000012"/>
    <w:lvl w:ilvl="0" w:tentative="1">
      <w:start w:val="1"/>
      <w:numFmt w:val="bullet"/>
      <w:lvlText w:val="■"/>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19">
    <w:nsid w:val="00000013"/>
    <w:multiLevelType w:val="singleLevel"/>
    <w:tmpl w:val="00000013"/>
    <w:lvl w:ilvl="0" w:tentative="1">
      <w:start w:val="1"/>
      <w:numFmt w:val="decimal"/>
      <w:lvlText w:val="%1."/>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20">
    <w:nsid w:val="00000014"/>
    <w:multiLevelType w:val="singleLevel"/>
    <w:tmpl w:val="00000014"/>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21">
    <w:nsid w:val="00000015"/>
    <w:multiLevelType w:val="singleLevel"/>
    <w:tmpl w:val="00000015"/>
    <w:lvl w:ilvl="0" w:tentative="1">
      <w:start w:val="1"/>
      <w:numFmt w:val="bullet"/>
      <w:lvlText w:val="&gt;"/>
      <w:lvlJc w:val="left"/>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lvl>
  </w:abstractNum>
  <w:abstractNum w:abstractNumId="22">
    <w:nsid w:val="00000016"/>
    <w:multiLevelType w:val="singleLevel"/>
    <w:tmpl w:val="00000016"/>
    <w:lvl w:ilvl="0" w:tentative="1">
      <w:start w:val="1"/>
      <w:numFmt w:val="bullet"/>
      <w:lvlText w:val="■"/>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abstractNum w:abstractNumId="23">
    <w:nsid w:val="00000017"/>
    <w:multiLevelType w:val="singleLevel"/>
    <w:tmpl w:val="00000017"/>
    <w:lvl w:ilvl="0" w:tentative="1">
      <w:start w:val="1"/>
      <w:numFmt w:val="bullet"/>
      <w:lvlText w:val="&gt;"/>
      <w:lvlJc w:val="left"/>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lvl>
  </w:abstractNum>
  <w:abstractNum w:abstractNumId="24">
    <w:nsid w:val="00000018"/>
    <w:multiLevelType w:val="singleLevel"/>
    <w:tmpl w:val="00000018"/>
    <w:lvl w:ilvl="0" w:tentative="1">
      <w:start w:val="1"/>
      <w:numFmt w:val="decimal"/>
      <w:lvlText w:val="%1."/>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25">
    <w:nsid w:val="00000019"/>
    <w:multiLevelType w:val="singleLevel"/>
    <w:tmpl w:val="00000019"/>
    <w:lvl w:ilvl="0" w:tentative="1">
      <w:start w:val="1"/>
      <w:numFmt w:val="bullet"/>
      <w:lvlText w:val="□"/>
      <w:lvlJc w:val="left"/>
      <w:rPr>
        <w:rFonts w:ascii="Arial" w:hAnsi="Arial" w:eastAsia="Arial" w:cs="Arial"/>
        <w:b w:val="0"/>
        <w:bCs w:val="0"/>
        <w:i w:val="0"/>
        <w:iCs w:val="0"/>
        <w:smallCaps w:val="0"/>
        <w:strike w:val="0"/>
        <w:color w:val="000000"/>
        <w:spacing w:val="0"/>
        <w:w w:val="100"/>
        <w:position w:val="0"/>
        <w:sz w:val="22"/>
        <w:szCs w:val="22"/>
        <w:u w:val="none"/>
        <w:lang w:val="en-US" w:eastAsia="en-US" w:bidi="en-US"/>
      </w:rPr>
    </w:lvl>
  </w:abstractNum>
  <w:abstractNum w:abstractNumId="26">
    <w:nsid w:val="0000001A"/>
    <w:multiLevelType w:val="singleLevel"/>
    <w:tmpl w:val="0000001A"/>
    <w:lvl w:ilvl="0" w:tentative="1">
      <w:start w:val="1"/>
      <w:numFmt w:val="bullet"/>
      <w:lvlText w:val="&gt;"/>
      <w:lvlJc w:val="left"/>
      <w:rPr>
        <w:rFonts w:ascii="Courier New" w:hAnsi="Courier New" w:eastAsia="Courier New" w:cs="Courier New"/>
        <w:b w:val="0"/>
        <w:bCs w:val="0"/>
        <w:i w:val="0"/>
        <w:iCs w:val="0"/>
        <w:smallCaps w:val="0"/>
        <w:strike w:val="0"/>
        <w:color w:val="000000"/>
        <w:spacing w:val="0"/>
        <w:w w:val="100"/>
        <w:position w:val="0"/>
        <w:sz w:val="19"/>
        <w:szCs w:val="19"/>
        <w:u w:val="none"/>
        <w:lang w:val="en-US" w:eastAsia="en-US" w:bidi="en-US"/>
      </w:rPr>
    </w:lvl>
  </w:abstractNum>
  <w:abstractNum w:abstractNumId="27">
    <w:nsid w:val="0000001B"/>
    <w:multiLevelType w:val="singleLevel"/>
    <w:tmpl w:val="0000001B"/>
    <w:lvl w:ilvl="0" w:tentative="1">
      <w:start w:val="1"/>
      <w:numFmt w:val="bullet"/>
      <w:lvlText w:val="■"/>
      <w:lvlJc w:val="left"/>
      <w:rPr>
        <w:rFonts w:ascii="Arial" w:hAnsi="Arial" w:eastAsia="Arial" w:cs="Arial"/>
        <w:b/>
        <w:bCs/>
        <w:i w:val="0"/>
        <w:iCs w:val="0"/>
        <w:smallCaps w:val="0"/>
        <w:strike w:val="0"/>
        <w:color w:val="000000"/>
        <w:spacing w:val="0"/>
        <w:w w:val="100"/>
        <w:position w:val="0"/>
        <w:sz w:val="22"/>
        <w:szCs w:val="22"/>
        <w:u w:val="none"/>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7"/>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7"/>
  </w:num>
  <w:num w:numId="28">
    <w:abstractNumId w:val="28"/>
  </w:num>
  <w:num w:numId="29">
    <w:abstractNumId w:val="29"/>
  </w:num>
  <w:num w:numId="30">
    <w:abstractNumId w:val="26"/>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evenAndOddHeaders w:val="1"/>
  <w:drawingGridHorizontalSpacing w:val="181"/>
  <w:drawingGridVerticalSpacing w:val="181"/>
  <w:displayHorizontalDrawingGridEvery w:val="1"/>
  <w:displayVerticalDrawingGridEvery w:val="1"/>
  <w:noPunctuationKerning w:val="1"/>
  <w:characterSpacingControl w:val="compressPunctuation"/>
  <w:footnotePr>
    <w:numFmt w:val="chicago"/>
    <w:numRestart w:val="eachPage"/>
  </w:footnotePr>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A945568"/>
    <w:rsid w:val="0D0365E6"/>
    <w:rsid w:val="0FE05A9A"/>
    <w:rsid w:val="10973F44"/>
    <w:rsid w:val="110F618C"/>
    <w:rsid w:val="12C754DE"/>
    <w:rsid w:val="191861B7"/>
    <w:rsid w:val="191E3943"/>
    <w:rsid w:val="1CA4418A"/>
    <w:rsid w:val="1F3F7351"/>
    <w:rsid w:val="234B6EF7"/>
    <w:rsid w:val="27C24AC7"/>
    <w:rsid w:val="27E34FFB"/>
    <w:rsid w:val="28F43F3F"/>
    <w:rsid w:val="290C15E6"/>
    <w:rsid w:val="29423CBE"/>
    <w:rsid w:val="2B355773"/>
    <w:rsid w:val="2BE27A8A"/>
    <w:rsid w:val="2E063012"/>
    <w:rsid w:val="31B77F20"/>
    <w:rsid w:val="32D528F6"/>
    <w:rsid w:val="38A96204"/>
    <w:rsid w:val="3BBD7D90"/>
    <w:rsid w:val="3C2E3547"/>
    <w:rsid w:val="3F4263D8"/>
    <w:rsid w:val="41C9127A"/>
    <w:rsid w:val="42A52755"/>
    <w:rsid w:val="45325D93"/>
    <w:rsid w:val="46B94916"/>
    <w:rsid w:val="486523D3"/>
    <w:rsid w:val="4A0F498D"/>
    <w:rsid w:val="4C0F7955"/>
    <w:rsid w:val="4E376061"/>
    <w:rsid w:val="536E65EE"/>
    <w:rsid w:val="55245CBF"/>
    <w:rsid w:val="5EBA1FF9"/>
    <w:rsid w:val="608A69F1"/>
    <w:rsid w:val="612C3FFB"/>
    <w:rsid w:val="622D1620"/>
    <w:rsid w:val="64C228DE"/>
    <w:rsid w:val="67F14C93"/>
    <w:rsid w:val="681364CD"/>
    <w:rsid w:val="68A869C0"/>
    <w:rsid w:val="6F8F6914"/>
    <w:rsid w:val="6FD85E0E"/>
    <w:rsid w:val="70512255"/>
    <w:rsid w:val="723536EF"/>
    <w:rsid w:val="72902B04"/>
    <w:rsid w:val="7B9030C7"/>
    <w:rsid w:val="7DD37DFE"/>
    <w:rsid w:val="7DEB54A4"/>
    <w:rsid w:val="7F0E650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shd w:val="clear" w:color="auto" w:fill="auto"/>
      <w:spacing w:before="0" w:after="0" w:line="240" w:lineRule="auto"/>
      <w:ind w:left="0" w:right="0" w:firstLine="0"/>
      <w:jc w:val="left"/>
    </w:pPr>
    <w:rPr>
      <w:rFonts w:ascii="MingLiU_HKSCS" w:hAnsi="MingLiU_HKSCS" w:eastAsia="MingLiU_HKSCS" w:cs="MingLiU_HKSCS"/>
      <w:color w:val="000000"/>
      <w:spacing w:val="0"/>
      <w:w w:val="100"/>
      <w:position w:val="0"/>
      <w:sz w:val="24"/>
      <w:szCs w:val="24"/>
      <w:lang w:val="en-US" w:eastAsia="en-US" w:bidi="en-US"/>
    </w:rPr>
  </w:style>
  <w:style w:type="character" w:default="1" w:styleId="7">
    <w:name w:val="Default Paragraph Font"/>
    <w:uiPriority w:val="0"/>
    <w:rPr>
      <w:rFonts w:ascii="MingLiU_HKSCS" w:hAnsi="MingLiU_HKSCS" w:eastAsia="MingLiU_HKSCS" w:cs="MingLiU_HKSCS"/>
      <w:color w:val="000000"/>
      <w:spacing w:val="0"/>
      <w:w w:val="100"/>
      <w:position w:val="0"/>
      <w:sz w:val="24"/>
      <w:szCs w:val="24"/>
      <w:lang w:val="en-US" w:eastAsia="en-US" w:bidi="en-US"/>
    </w:rPr>
  </w:style>
  <w:style w:type="table" w:default="1" w:styleId="9">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toc 3"/>
    <w:basedOn w:val="1"/>
    <w:uiPriority w:val="0"/>
    <w:pPr>
      <w:widowControl w:val="0"/>
      <w:shd w:val="clear" w:color="auto" w:fill="FFFFFF"/>
      <w:spacing w:before="540" w:after="180" w:line="0" w:lineRule="atLeast"/>
      <w:jc w:val="both"/>
    </w:pPr>
    <w:rPr>
      <w:rFonts w:ascii="Arial" w:hAnsi="Arial" w:eastAsia="Arial" w:cs="Arial"/>
      <w:sz w:val="22"/>
      <w:szCs w:val="22"/>
      <w:u w:val="none"/>
    </w:rPr>
  </w:style>
  <w:style w:type="paragraph" w:styleId="3">
    <w:name w:val="toc 1"/>
    <w:basedOn w:val="1"/>
    <w:link w:val="65"/>
    <w:uiPriority w:val="0"/>
    <w:pPr>
      <w:widowControl w:val="0"/>
      <w:shd w:val="clear" w:color="auto" w:fill="FFFFFF"/>
      <w:spacing w:before="540" w:after="180" w:line="0" w:lineRule="atLeast"/>
      <w:jc w:val="both"/>
    </w:pPr>
    <w:rPr>
      <w:rFonts w:ascii="Arial" w:hAnsi="Arial" w:eastAsia="Arial" w:cs="Arial"/>
      <w:sz w:val="22"/>
      <w:szCs w:val="22"/>
      <w:u w:val="none"/>
    </w:rPr>
  </w:style>
  <w:style w:type="paragraph" w:styleId="4">
    <w:name w:val="toc 4"/>
    <w:basedOn w:val="1"/>
    <w:uiPriority w:val="0"/>
    <w:pPr>
      <w:widowControl w:val="0"/>
      <w:shd w:val="clear" w:color="auto" w:fill="FFFFFF"/>
      <w:spacing w:before="540" w:after="180" w:line="0" w:lineRule="atLeast"/>
      <w:jc w:val="both"/>
    </w:pPr>
    <w:rPr>
      <w:rFonts w:ascii="Arial" w:hAnsi="Arial" w:eastAsia="Arial" w:cs="Arial"/>
      <w:sz w:val="22"/>
      <w:szCs w:val="22"/>
      <w:u w:val="none"/>
    </w:rPr>
  </w:style>
  <w:style w:type="paragraph" w:styleId="5">
    <w:name w:val="toc 2"/>
    <w:basedOn w:val="1"/>
    <w:uiPriority w:val="0"/>
    <w:pPr>
      <w:widowControl w:val="0"/>
      <w:shd w:val="clear" w:color="auto" w:fill="FFFFFF"/>
      <w:spacing w:before="540" w:after="180" w:line="0" w:lineRule="atLeast"/>
      <w:jc w:val="both"/>
    </w:pPr>
    <w:rPr>
      <w:rFonts w:ascii="Arial" w:hAnsi="Arial" w:eastAsia="Arial" w:cs="Arial"/>
      <w:sz w:val="22"/>
      <w:szCs w:val="22"/>
      <w:u w:val="none"/>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8">
    <w:name w:val="Hyperlink"/>
    <w:basedOn w:val="7"/>
    <w:uiPriority w:val="0"/>
    <w:rPr>
      <w:color w:val="0066CC"/>
      <w:u w:val="single"/>
    </w:rPr>
  </w:style>
  <w:style w:type="paragraph" w:customStyle="1" w:styleId="10">
    <w:name w:val="脚注"/>
    <w:basedOn w:val="1"/>
    <w:link w:val="55"/>
    <w:uiPriority w:val="0"/>
    <w:pPr>
      <w:widowControl w:val="0"/>
      <w:shd w:val="clear" w:color="auto" w:fill="FFFFFF"/>
      <w:spacing w:line="0" w:lineRule="atLeast"/>
    </w:pPr>
    <w:rPr>
      <w:rFonts w:ascii="Courier New" w:hAnsi="Courier New" w:eastAsia="Courier New" w:cs="Courier New"/>
      <w:sz w:val="19"/>
      <w:szCs w:val="19"/>
      <w:u w:val="none"/>
    </w:rPr>
  </w:style>
  <w:style w:type="paragraph" w:customStyle="1" w:styleId="11">
    <w:name w:val="正文文本 (5)"/>
    <w:basedOn w:val="1"/>
    <w:link w:val="56"/>
    <w:uiPriority w:val="0"/>
    <w:pPr>
      <w:widowControl w:val="0"/>
      <w:shd w:val="clear" w:color="auto" w:fill="FFFFFF"/>
      <w:spacing w:line="0" w:lineRule="atLeast"/>
    </w:pPr>
    <w:rPr>
      <w:rFonts w:ascii="Impact" w:hAnsi="Impact" w:eastAsia="Impact" w:cs="Impact"/>
      <w:spacing w:val="80"/>
      <w:w w:val="100"/>
      <w:sz w:val="36"/>
      <w:szCs w:val="36"/>
      <w:u w:val="none"/>
    </w:rPr>
  </w:style>
  <w:style w:type="paragraph" w:customStyle="1" w:styleId="12">
    <w:name w:val="正文文本 (3)"/>
    <w:basedOn w:val="1"/>
    <w:link w:val="57"/>
    <w:uiPriority w:val="0"/>
    <w:pPr>
      <w:widowControl w:val="0"/>
      <w:shd w:val="clear" w:color="auto" w:fill="FFFFFF"/>
      <w:spacing w:after="600" w:line="0" w:lineRule="atLeast"/>
    </w:pPr>
    <w:rPr>
      <w:rFonts w:ascii="Arial" w:hAnsi="Arial" w:eastAsia="Arial" w:cs="Arial"/>
      <w:b/>
      <w:bCs/>
      <w:sz w:val="48"/>
      <w:szCs w:val="48"/>
      <w:u w:val="none"/>
    </w:rPr>
  </w:style>
  <w:style w:type="paragraph" w:customStyle="1" w:styleId="13">
    <w:name w:val="正文文本 (4)"/>
    <w:basedOn w:val="1"/>
    <w:link w:val="58"/>
    <w:uiPriority w:val="0"/>
    <w:pPr>
      <w:widowControl w:val="0"/>
      <w:shd w:val="clear" w:color="auto" w:fill="FFFFFF"/>
      <w:spacing w:before="600" w:line="341" w:lineRule="exact"/>
    </w:pPr>
    <w:rPr>
      <w:rFonts w:ascii="Arial" w:hAnsi="Arial" w:eastAsia="Arial" w:cs="Arial"/>
      <w:b/>
      <w:bCs/>
      <w:sz w:val="28"/>
      <w:szCs w:val="28"/>
      <w:u w:val="none"/>
    </w:rPr>
  </w:style>
  <w:style w:type="paragraph" w:customStyle="1" w:styleId="14">
    <w:name w:val="正文文本 (6)"/>
    <w:basedOn w:val="1"/>
    <w:link w:val="59"/>
    <w:uiPriority w:val="0"/>
    <w:pPr>
      <w:widowControl w:val="0"/>
      <w:shd w:val="clear" w:color="auto" w:fill="FFFFFF"/>
      <w:spacing w:line="0" w:lineRule="atLeast"/>
      <w:ind w:hanging="340"/>
    </w:pPr>
    <w:rPr>
      <w:rFonts w:ascii="Arial" w:hAnsi="Arial" w:eastAsia="Arial" w:cs="Arial"/>
      <w:sz w:val="19"/>
      <w:szCs w:val="19"/>
      <w:u w:val="none"/>
    </w:rPr>
  </w:style>
  <w:style w:type="paragraph" w:customStyle="1" w:styleId="15">
    <w:name w:val="标题 #1"/>
    <w:basedOn w:val="1"/>
    <w:link w:val="61"/>
    <w:uiPriority w:val="0"/>
    <w:pPr>
      <w:widowControl w:val="0"/>
      <w:shd w:val="clear" w:color="auto" w:fill="FFFFFF"/>
      <w:spacing w:after="540" w:line="0" w:lineRule="atLeast"/>
      <w:outlineLvl w:val="0"/>
    </w:pPr>
    <w:rPr>
      <w:rFonts w:ascii="Arial" w:hAnsi="Arial" w:eastAsia="Arial" w:cs="Arial"/>
      <w:b/>
      <w:bCs/>
      <w:sz w:val="48"/>
      <w:szCs w:val="48"/>
      <w:u w:val="none"/>
    </w:rPr>
  </w:style>
  <w:style w:type="paragraph" w:customStyle="1" w:styleId="16">
    <w:name w:val="页眉或页脚"/>
    <w:basedOn w:val="1"/>
    <w:link w:val="62"/>
    <w:uiPriority w:val="0"/>
    <w:pPr>
      <w:widowControl w:val="0"/>
      <w:shd w:val="clear" w:color="auto" w:fill="FFFFFF"/>
      <w:spacing w:line="0" w:lineRule="atLeast"/>
    </w:pPr>
    <w:rPr>
      <w:rFonts w:ascii="Arial" w:hAnsi="Arial" w:eastAsia="Arial" w:cs="Arial"/>
      <w:sz w:val="17"/>
      <w:szCs w:val="17"/>
      <w:u w:val="none"/>
    </w:rPr>
  </w:style>
  <w:style w:type="paragraph" w:customStyle="1" w:styleId="17">
    <w:name w:val="目录 (2)"/>
    <w:basedOn w:val="1"/>
    <w:link w:val="69"/>
    <w:uiPriority w:val="0"/>
    <w:pPr>
      <w:widowControl w:val="0"/>
      <w:shd w:val="clear" w:color="auto" w:fill="FFFFFF"/>
      <w:spacing w:before="360" w:after="180" w:line="0" w:lineRule="atLeast"/>
      <w:jc w:val="both"/>
    </w:pPr>
    <w:rPr>
      <w:rFonts w:ascii="Arial" w:hAnsi="Arial" w:eastAsia="Arial" w:cs="Arial"/>
      <w:i/>
      <w:iCs/>
      <w:sz w:val="34"/>
      <w:szCs w:val="34"/>
      <w:u w:val="none"/>
    </w:rPr>
  </w:style>
  <w:style w:type="paragraph" w:customStyle="1" w:styleId="18">
    <w:name w:val="目录 (3)"/>
    <w:basedOn w:val="1"/>
    <w:link w:val="70"/>
    <w:uiPriority w:val="0"/>
    <w:pPr>
      <w:widowControl w:val="0"/>
      <w:shd w:val="clear" w:color="auto" w:fill="FFFFFF"/>
      <w:spacing w:before="360" w:after="180" w:line="0" w:lineRule="atLeast"/>
    </w:pPr>
    <w:rPr>
      <w:rFonts w:ascii="Courier New" w:hAnsi="Courier New" w:eastAsia="Courier New" w:cs="Courier New"/>
      <w:sz w:val="68"/>
      <w:szCs w:val="68"/>
      <w:u w:val="none"/>
    </w:rPr>
  </w:style>
  <w:style w:type="paragraph" w:customStyle="1" w:styleId="19">
    <w:name w:val="正文文本 (2)"/>
    <w:basedOn w:val="1"/>
    <w:link w:val="68"/>
    <w:uiPriority w:val="0"/>
    <w:pPr>
      <w:widowControl w:val="0"/>
      <w:shd w:val="clear" w:color="auto" w:fill="FFFFFF"/>
      <w:spacing w:after="180" w:line="0" w:lineRule="atLeast"/>
      <w:ind w:hanging="520"/>
      <w:jc w:val="both"/>
    </w:pPr>
    <w:rPr>
      <w:rFonts w:ascii="Arial" w:hAnsi="Arial" w:eastAsia="Arial" w:cs="Arial"/>
      <w:sz w:val="22"/>
      <w:szCs w:val="22"/>
      <w:u w:val="none"/>
    </w:rPr>
  </w:style>
  <w:style w:type="paragraph" w:customStyle="1" w:styleId="20">
    <w:name w:val="正文文本 (7)"/>
    <w:basedOn w:val="1"/>
    <w:link w:val="72"/>
    <w:uiPriority w:val="0"/>
    <w:pPr>
      <w:widowControl w:val="0"/>
      <w:shd w:val="clear" w:color="auto" w:fill="FFFFFF"/>
      <w:spacing w:line="0" w:lineRule="atLeast"/>
    </w:pPr>
    <w:rPr>
      <w:rFonts w:ascii="Arial" w:hAnsi="Arial" w:eastAsia="Arial" w:cs="Arial"/>
      <w:b/>
      <w:bCs/>
      <w:sz w:val="19"/>
      <w:szCs w:val="19"/>
      <w:u w:val="none"/>
    </w:rPr>
  </w:style>
  <w:style w:type="paragraph" w:customStyle="1" w:styleId="21">
    <w:name w:val="标题 #2"/>
    <w:basedOn w:val="1"/>
    <w:link w:val="74"/>
    <w:uiPriority w:val="0"/>
    <w:pPr>
      <w:widowControl w:val="0"/>
      <w:shd w:val="clear" w:color="auto" w:fill="FFFFFF"/>
      <w:spacing w:after="360" w:line="0" w:lineRule="atLeast"/>
      <w:jc w:val="both"/>
      <w:outlineLvl w:val="1"/>
    </w:pPr>
    <w:rPr>
      <w:rFonts w:ascii="Arial" w:hAnsi="Arial" w:eastAsia="Arial" w:cs="Arial"/>
      <w:b/>
      <w:bCs/>
      <w:sz w:val="36"/>
      <w:szCs w:val="36"/>
      <w:u w:val="none"/>
    </w:rPr>
  </w:style>
  <w:style w:type="paragraph" w:customStyle="1" w:styleId="22">
    <w:name w:val="标题 #3"/>
    <w:basedOn w:val="1"/>
    <w:link w:val="76"/>
    <w:uiPriority w:val="0"/>
    <w:pPr>
      <w:widowControl w:val="0"/>
      <w:shd w:val="clear" w:color="auto" w:fill="FFFFFF"/>
      <w:spacing w:before="480" w:after="360" w:line="0" w:lineRule="atLeast"/>
      <w:jc w:val="both"/>
      <w:outlineLvl w:val="2"/>
    </w:pPr>
    <w:rPr>
      <w:rFonts w:ascii="Arial" w:hAnsi="Arial" w:eastAsia="Arial" w:cs="Arial"/>
      <w:b/>
      <w:bCs/>
      <w:sz w:val="28"/>
      <w:szCs w:val="28"/>
      <w:u w:val="none"/>
    </w:rPr>
  </w:style>
  <w:style w:type="paragraph" w:customStyle="1" w:styleId="23">
    <w:name w:val="图片标题"/>
    <w:basedOn w:val="1"/>
    <w:link w:val="78"/>
    <w:uiPriority w:val="0"/>
    <w:pPr>
      <w:widowControl w:val="0"/>
      <w:shd w:val="clear" w:color="auto" w:fill="FFFFFF"/>
      <w:spacing w:line="0" w:lineRule="atLeast"/>
    </w:pPr>
    <w:rPr>
      <w:rFonts w:ascii="Arial" w:hAnsi="Arial" w:eastAsia="Arial" w:cs="Arial"/>
      <w:sz w:val="22"/>
      <w:szCs w:val="22"/>
      <w:u w:val="none"/>
    </w:rPr>
  </w:style>
  <w:style w:type="paragraph" w:customStyle="1" w:styleId="24">
    <w:name w:val="正文文本 (8)"/>
    <w:basedOn w:val="1"/>
    <w:link w:val="81"/>
    <w:uiPriority w:val="0"/>
    <w:pPr>
      <w:widowControl w:val="0"/>
      <w:shd w:val="clear" w:color="auto" w:fill="FFFFFF"/>
      <w:spacing w:before="360" w:line="278" w:lineRule="exact"/>
      <w:jc w:val="both"/>
    </w:pPr>
    <w:rPr>
      <w:rFonts w:ascii="Arial" w:hAnsi="Arial" w:eastAsia="Arial" w:cs="Arial"/>
      <w:i/>
      <w:iCs/>
      <w:spacing w:val="0"/>
      <w:sz w:val="23"/>
      <w:szCs w:val="23"/>
      <w:u w:val="none"/>
    </w:rPr>
  </w:style>
  <w:style w:type="paragraph" w:customStyle="1" w:styleId="25">
    <w:name w:val="标题 #4"/>
    <w:basedOn w:val="1"/>
    <w:link w:val="83"/>
    <w:uiPriority w:val="0"/>
    <w:pPr>
      <w:widowControl w:val="0"/>
      <w:shd w:val="clear" w:color="auto" w:fill="FFFFFF"/>
      <w:spacing w:before="360" w:line="0" w:lineRule="atLeast"/>
      <w:outlineLvl w:val="3"/>
    </w:pPr>
    <w:rPr>
      <w:rFonts w:ascii="Arial" w:hAnsi="Arial" w:eastAsia="Arial" w:cs="Arial"/>
      <w:b/>
      <w:bCs/>
      <w:sz w:val="22"/>
      <w:szCs w:val="22"/>
      <w:u w:val="none"/>
    </w:rPr>
  </w:style>
  <w:style w:type="paragraph" w:customStyle="1" w:styleId="26">
    <w:name w:val="正文文本 (10)"/>
    <w:basedOn w:val="1"/>
    <w:link w:val="100"/>
    <w:uiPriority w:val="0"/>
    <w:pPr>
      <w:widowControl w:val="0"/>
      <w:shd w:val="clear" w:color="auto" w:fill="FFFFFF"/>
      <w:spacing w:after="120" w:line="278" w:lineRule="exact"/>
    </w:pPr>
    <w:rPr>
      <w:rFonts w:ascii="Arial" w:hAnsi="Arial" w:eastAsia="Arial" w:cs="Arial"/>
      <w:b/>
      <w:bCs/>
      <w:sz w:val="22"/>
      <w:szCs w:val="22"/>
      <w:u w:val="none"/>
    </w:rPr>
  </w:style>
  <w:style w:type="paragraph" w:customStyle="1" w:styleId="27">
    <w:name w:val="正文文本 (9)"/>
    <w:basedOn w:val="1"/>
    <w:link w:val="92"/>
    <w:uiPriority w:val="0"/>
    <w:pPr>
      <w:widowControl w:val="0"/>
      <w:shd w:val="clear" w:color="auto" w:fill="FFFFFF"/>
      <w:spacing w:line="197" w:lineRule="exact"/>
      <w:ind w:hanging="720"/>
      <w:jc w:val="both"/>
    </w:pPr>
    <w:rPr>
      <w:rFonts w:ascii="Courier New" w:hAnsi="Courier New" w:eastAsia="Courier New" w:cs="Courier New"/>
      <w:sz w:val="19"/>
      <w:szCs w:val="19"/>
      <w:u w:val="none"/>
    </w:rPr>
  </w:style>
  <w:style w:type="paragraph" w:customStyle="1" w:styleId="28">
    <w:name w:val="表格标题 (2)"/>
    <w:basedOn w:val="1"/>
    <w:link w:val="94"/>
    <w:uiPriority w:val="0"/>
    <w:pPr>
      <w:widowControl w:val="0"/>
      <w:shd w:val="clear" w:color="auto" w:fill="FFFFFF"/>
      <w:spacing w:line="0" w:lineRule="atLeast"/>
    </w:pPr>
    <w:rPr>
      <w:rFonts w:ascii="Arial" w:hAnsi="Arial" w:eastAsia="Arial" w:cs="Arial"/>
      <w:b/>
      <w:bCs/>
      <w:sz w:val="22"/>
      <w:szCs w:val="22"/>
      <w:u w:val="none"/>
    </w:rPr>
  </w:style>
  <w:style w:type="paragraph" w:customStyle="1" w:styleId="29">
    <w:name w:val="目录 (4)"/>
    <w:basedOn w:val="1"/>
    <w:link w:val="97"/>
    <w:uiPriority w:val="0"/>
    <w:pPr>
      <w:widowControl w:val="0"/>
      <w:shd w:val="clear" w:color="auto" w:fill="FFFFFF"/>
      <w:spacing w:line="197" w:lineRule="exact"/>
      <w:jc w:val="both"/>
    </w:pPr>
    <w:rPr>
      <w:rFonts w:ascii="Courier New" w:hAnsi="Courier New" w:eastAsia="Courier New" w:cs="Courier New"/>
      <w:sz w:val="19"/>
      <w:szCs w:val="19"/>
      <w:u w:val="none"/>
    </w:rPr>
  </w:style>
  <w:style w:type="paragraph" w:customStyle="1" w:styleId="30">
    <w:name w:val="目录 (5)"/>
    <w:basedOn w:val="1"/>
    <w:link w:val="98"/>
    <w:uiPriority w:val="0"/>
    <w:pPr>
      <w:widowControl w:val="0"/>
      <w:shd w:val="clear" w:color="auto" w:fill="FFFFFF"/>
      <w:spacing w:before="480" w:after="300" w:line="0" w:lineRule="atLeast"/>
      <w:jc w:val="both"/>
    </w:pPr>
    <w:rPr>
      <w:rFonts w:ascii="Arial" w:hAnsi="Arial" w:eastAsia="Arial" w:cs="Arial"/>
      <w:b/>
      <w:bCs/>
      <w:sz w:val="22"/>
      <w:szCs w:val="22"/>
      <w:u w:val="none"/>
    </w:rPr>
  </w:style>
  <w:style w:type="paragraph" w:customStyle="1" w:styleId="31">
    <w:name w:val="标题 #4 (2)"/>
    <w:basedOn w:val="1"/>
    <w:link w:val="101"/>
    <w:uiPriority w:val="0"/>
    <w:pPr>
      <w:widowControl w:val="0"/>
      <w:shd w:val="clear" w:color="auto" w:fill="FFFFFF"/>
      <w:spacing w:before="420" w:after="300" w:line="0" w:lineRule="atLeast"/>
      <w:jc w:val="both"/>
      <w:outlineLvl w:val="3"/>
    </w:pPr>
    <w:rPr>
      <w:rFonts w:ascii="Arial" w:hAnsi="Arial" w:eastAsia="Arial" w:cs="Arial"/>
      <w:sz w:val="22"/>
      <w:szCs w:val="22"/>
      <w:u w:val="none"/>
    </w:rPr>
  </w:style>
  <w:style w:type="paragraph" w:customStyle="1" w:styleId="32">
    <w:name w:val="表格标题"/>
    <w:basedOn w:val="1"/>
    <w:link w:val="102"/>
    <w:uiPriority w:val="0"/>
    <w:pPr>
      <w:widowControl w:val="0"/>
      <w:shd w:val="clear" w:color="auto" w:fill="FFFFFF"/>
      <w:spacing w:line="0" w:lineRule="atLeast"/>
    </w:pPr>
    <w:rPr>
      <w:rFonts w:ascii="Arial" w:hAnsi="Arial" w:eastAsia="Arial" w:cs="Arial"/>
      <w:sz w:val="22"/>
      <w:szCs w:val="22"/>
      <w:u w:val="none"/>
    </w:rPr>
  </w:style>
  <w:style w:type="paragraph" w:customStyle="1" w:styleId="33">
    <w:name w:val="表格标题 (3)"/>
    <w:basedOn w:val="1"/>
    <w:link w:val="107"/>
    <w:uiPriority w:val="0"/>
    <w:pPr>
      <w:widowControl w:val="0"/>
      <w:shd w:val="clear" w:color="auto" w:fill="FFFFFF"/>
      <w:spacing w:line="600" w:lineRule="exact"/>
      <w:jc w:val="both"/>
    </w:pPr>
    <w:rPr>
      <w:rFonts w:ascii="Courier New" w:hAnsi="Courier New" w:eastAsia="Courier New" w:cs="Courier New"/>
      <w:sz w:val="19"/>
      <w:szCs w:val="19"/>
      <w:u w:val="none"/>
    </w:rPr>
  </w:style>
  <w:style w:type="paragraph" w:customStyle="1" w:styleId="34">
    <w:name w:val="正文文本 (12)"/>
    <w:basedOn w:val="1"/>
    <w:link w:val="187"/>
    <w:uiPriority w:val="0"/>
    <w:pPr>
      <w:widowControl w:val="0"/>
      <w:shd w:val="clear" w:color="auto" w:fill="FFFFFF"/>
      <w:spacing w:line="0" w:lineRule="atLeast"/>
    </w:pPr>
    <w:rPr>
      <w:rFonts w:ascii="Constantia" w:hAnsi="Constantia" w:eastAsia="Constantia" w:cs="Constantia"/>
      <w:spacing w:val="40"/>
      <w:sz w:val="26"/>
      <w:szCs w:val="26"/>
      <w:u w:val="none"/>
    </w:rPr>
  </w:style>
  <w:style w:type="paragraph" w:customStyle="1" w:styleId="35">
    <w:name w:val="目录 (6)"/>
    <w:basedOn w:val="1"/>
    <w:link w:val="139"/>
    <w:uiPriority w:val="0"/>
    <w:pPr>
      <w:widowControl w:val="0"/>
      <w:shd w:val="clear" w:color="auto" w:fill="FFFFFF"/>
      <w:spacing w:line="202" w:lineRule="exact"/>
      <w:jc w:val="both"/>
    </w:pPr>
    <w:rPr>
      <w:rFonts w:ascii="Arial" w:hAnsi="Arial" w:eastAsia="Arial" w:cs="Arial"/>
      <w:spacing w:val="10"/>
      <w:sz w:val="19"/>
      <w:szCs w:val="19"/>
      <w:u w:val="none"/>
    </w:rPr>
  </w:style>
  <w:style w:type="paragraph" w:customStyle="1" w:styleId="36">
    <w:name w:val="正文文本 (11)"/>
    <w:basedOn w:val="1"/>
    <w:link w:val="142"/>
    <w:uiPriority w:val="0"/>
    <w:pPr>
      <w:widowControl w:val="0"/>
      <w:shd w:val="clear" w:color="auto" w:fill="FFFFFF"/>
      <w:spacing w:line="0" w:lineRule="atLeast"/>
      <w:jc w:val="both"/>
    </w:pPr>
    <w:rPr>
      <w:rFonts w:ascii="Courier New" w:hAnsi="Courier New" w:eastAsia="Courier New" w:cs="Courier New"/>
      <w:b/>
      <w:bCs/>
      <w:sz w:val="19"/>
      <w:szCs w:val="19"/>
      <w:u w:val="none"/>
    </w:rPr>
  </w:style>
  <w:style w:type="paragraph" w:customStyle="1" w:styleId="37">
    <w:name w:val="表格标题 (4)"/>
    <w:basedOn w:val="1"/>
    <w:link w:val="164"/>
    <w:uiPriority w:val="0"/>
    <w:pPr>
      <w:widowControl w:val="0"/>
      <w:shd w:val="clear" w:color="auto" w:fill="FFFFFF"/>
      <w:spacing w:line="0" w:lineRule="atLeast"/>
    </w:pPr>
    <w:rPr>
      <w:rFonts w:ascii="Arial" w:hAnsi="Arial" w:eastAsia="Arial" w:cs="Arial"/>
      <w:sz w:val="16"/>
      <w:szCs w:val="16"/>
      <w:u w:val="none"/>
    </w:rPr>
  </w:style>
  <w:style w:type="paragraph" w:customStyle="1" w:styleId="38">
    <w:name w:val="正文文本 (13)"/>
    <w:basedOn w:val="1"/>
    <w:link w:val="166"/>
    <w:uiPriority w:val="0"/>
    <w:pPr>
      <w:widowControl w:val="0"/>
      <w:shd w:val="clear" w:color="auto" w:fill="FFFFFF"/>
      <w:spacing w:before="660" w:line="427" w:lineRule="exact"/>
      <w:jc w:val="both"/>
    </w:pPr>
    <w:rPr>
      <w:rFonts w:ascii="Arial" w:hAnsi="Arial" w:eastAsia="Arial" w:cs="Arial"/>
      <w:sz w:val="16"/>
      <w:szCs w:val="16"/>
      <w:u w:val="none"/>
    </w:rPr>
  </w:style>
  <w:style w:type="paragraph" w:customStyle="1" w:styleId="39">
    <w:name w:val="正文文本 (14)"/>
    <w:basedOn w:val="1"/>
    <w:link w:val="180"/>
    <w:uiPriority w:val="0"/>
    <w:pPr>
      <w:widowControl w:val="0"/>
      <w:shd w:val="clear" w:color="auto" w:fill="FFFFFF"/>
      <w:spacing w:after="180" w:line="0" w:lineRule="atLeast"/>
      <w:jc w:val="both"/>
    </w:pPr>
    <w:rPr>
      <w:rFonts w:ascii="Courier New" w:hAnsi="Courier New" w:eastAsia="Courier New" w:cs="Courier New"/>
      <w:i/>
      <w:iCs/>
      <w:spacing w:val="0"/>
      <w:sz w:val="19"/>
      <w:szCs w:val="19"/>
      <w:u w:val="none"/>
    </w:rPr>
  </w:style>
  <w:style w:type="paragraph" w:customStyle="1" w:styleId="40">
    <w:name w:val="正文文本 (15)"/>
    <w:basedOn w:val="1"/>
    <w:link w:val="182"/>
    <w:uiPriority w:val="0"/>
    <w:pPr>
      <w:widowControl w:val="0"/>
      <w:shd w:val="clear" w:color="auto" w:fill="FFFFFF"/>
      <w:spacing w:line="197" w:lineRule="exact"/>
      <w:jc w:val="both"/>
    </w:pPr>
    <w:rPr>
      <w:rFonts w:ascii="Constantia" w:hAnsi="Constantia" w:eastAsia="Constantia" w:cs="Constantia"/>
      <w:spacing w:val="30"/>
      <w:sz w:val="26"/>
      <w:szCs w:val="26"/>
      <w:u w:val="none"/>
    </w:rPr>
  </w:style>
  <w:style w:type="paragraph" w:customStyle="1" w:styleId="41">
    <w:name w:val="图片标题 (2)"/>
    <w:basedOn w:val="1"/>
    <w:link w:val="190"/>
    <w:uiPriority w:val="0"/>
    <w:pPr>
      <w:widowControl w:val="0"/>
      <w:shd w:val="clear" w:color="auto" w:fill="FFFFFF"/>
      <w:spacing w:line="0" w:lineRule="atLeast"/>
    </w:pPr>
    <w:rPr>
      <w:rFonts w:ascii="Courier New" w:hAnsi="Courier New" w:eastAsia="Courier New" w:cs="Courier New"/>
      <w:sz w:val="19"/>
      <w:szCs w:val="19"/>
      <w:u w:val="none"/>
    </w:rPr>
  </w:style>
  <w:style w:type="paragraph" w:customStyle="1" w:styleId="42">
    <w:name w:val="图片标题 (3)"/>
    <w:basedOn w:val="1"/>
    <w:link w:val="191"/>
    <w:uiPriority w:val="0"/>
    <w:pPr>
      <w:widowControl w:val="0"/>
      <w:shd w:val="clear" w:color="auto" w:fill="FFFFFF"/>
      <w:spacing w:line="0" w:lineRule="atLeast"/>
    </w:pPr>
    <w:rPr>
      <w:rFonts w:ascii="Arial" w:hAnsi="Arial" w:eastAsia="Arial" w:cs="Arial"/>
      <w:i/>
      <w:iCs/>
      <w:sz w:val="23"/>
      <w:szCs w:val="23"/>
      <w:u w:val="none"/>
    </w:rPr>
  </w:style>
  <w:style w:type="paragraph" w:customStyle="1" w:styleId="43">
    <w:name w:val="正文文本 (16)"/>
    <w:basedOn w:val="1"/>
    <w:link w:val="198"/>
    <w:uiPriority w:val="0"/>
    <w:pPr>
      <w:widowControl w:val="0"/>
      <w:shd w:val="clear" w:color="auto" w:fill="FFFFFF"/>
      <w:spacing w:before="540" w:after="360" w:line="0" w:lineRule="atLeast"/>
      <w:jc w:val="both"/>
    </w:pPr>
    <w:rPr>
      <w:rFonts w:ascii="Arial" w:hAnsi="Arial" w:eastAsia="Arial" w:cs="Arial"/>
      <w:b/>
      <w:bCs/>
      <w:sz w:val="36"/>
      <w:szCs w:val="36"/>
      <w:u w:val="none"/>
    </w:rPr>
  </w:style>
  <w:style w:type="paragraph" w:customStyle="1" w:styleId="44">
    <w:name w:val="图片标题 (4)"/>
    <w:basedOn w:val="1"/>
    <w:link w:val="209"/>
    <w:uiPriority w:val="0"/>
    <w:pPr>
      <w:widowControl w:val="0"/>
      <w:shd w:val="clear" w:color="auto" w:fill="FFFFFF"/>
      <w:spacing w:line="0" w:lineRule="atLeast"/>
    </w:pPr>
    <w:rPr>
      <w:rFonts w:ascii="Arial" w:hAnsi="Arial" w:eastAsia="Arial" w:cs="Arial"/>
      <w:b/>
      <w:bCs/>
      <w:i/>
      <w:iCs/>
      <w:sz w:val="18"/>
      <w:szCs w:val="18"/>
      <w:u w:val="none"/>
    </w:rPr>
  </w:style>
  <w:style w:type="paragraph" w:customStyle="1" w:styleId="45">
    <w:name w:val="正文文本 (17)"/>
    <w:basedOn w:val="1"/>
    <w:link w:val="211"/>
    <w:uiPriority w:val="0"/>
    <w:pPr>
      <w:widowControl w:val="0"/>
      <w:shd w:val="clear" w:color="auto" w:fill="FFFFFF"/>
      <w:spacing w:before="480" w:after="300" w:line="0" w:lineRule="atLeast"/>
    </w:pPr>
    <w:rPr>
      <w:rFonts w:ascii="Arial" w:hAnsi="Arial" w:eastAsia="Arial" w:cs="Arial"/>
      <w:b/>
      <w:bCs/>
      <w:i/>
      <w:iCs/>
      <w:spacing w:val="10"/>
      <w:sz w:val="8"/>
      <w:szCs w:val="8"/>
      <w:u w:val="none"/>
    </w:rPr>
  </w:style>
  <w:style w:type="paragraph" w:customStyle="1" w:styleId="46">
    <w:name w:val="正文文本 (18)"/>
    <w:basedOn w:val="1"/>
    <w:link w:val="226"/>
    <w:uiPriority w:val="0"/>
    <w:pPr>
      <w:widowControl w:val="0"/>
      <w:shd w:val="clear" w:color="auto" w:fill="FFFFFF"/>
      <w:spacing w:before="420" w:after="300" w:line="0" w:lineRule="atLeast"/>
      <w:jc w:val="both"/>
    </w:pPr>
    <w:rPr>
      <w:rFonts w:ascii="Arial" w:hAnsi="Arial" w:eastAsia="Arial" w:cs="Arial"/>
      <w:b/>
      <w:bCs/>
      <w:sz w:val="22"/>
      <w:szCs w:val="22"/>
      <w:u w:val="none"/>
    </w:rPr>
  </w:style>
  <w:style w:type="paragraph" w:customStyle="1" w:styleId="47">
    <w:name w:val="目录 (7)"/>
    <w:basedOn w:val="1"/>
    <w:link w:val="236"/>
    <w:uiPriority w:val="0"/>
    <w:pPr>
      <w:widowControl w:val="0"/>
      <w:shd w:val="clear" w:color="auto" w:fill="FFFFFF"/>
      <w:spacing w:before="180" w:line="197" w:lineRule="exact"/>
      <w:jc w:val="both"/>
    </w:pPr>
    <w:rPr>
      <w:rFonts w:ascii="Constantia" w:hAnsi="Constantia" w:eastAsia="Constantia" w:cs="Constantia"/>
      <w:spacing w:val="30"/>
      <w:sz w:val="26"/>
      <w:szCs w:val="26"/>
      <w:u w:val="none"/>
    </w:rPr>
  </w:style>
  <w:style w:type="paragraph" w:customStyle="1" w:styleId="48">
    <w:name w:val="图片标题 (5)"/>
    <w:basedOn w:val="1"/>
    <w:link w:val="238"/>
    <w:uiPriority w:val="0"/>
    <w:pPr>
      <w:widowControl w:val="0"/>
      <w:shd w:val="clear" w:color="auto" w:fill="FFFFFF"/>
      <w:spacing w:line="0" w:lineRule="atLeast"/>
    </w:pPr>
    <w:rPr>
      <w:rFonts w:ascii="Arial" w:hAnsi="Arial" w:eastAsia="Arial" w:cs="Arial"/>
      <w:sz w:val="16"/>
      <w:szCs w:val="16"/>
      <w:u w:val="none"/>
    </w:rPr>
  </w:style>
  <w:style w:type="paragraph" w:customStyle="1" w:styleId="49">
    <w:name w:val="正文文本 (19)"/>
    <w:basedOn w:val="1"/>
    <w:link w:val="256"/>
    <w:uiPriority w:val="0"/>
    <w:pPr>
      <w:widowControl w:val="0"/>
      <w:shd w:val="clear" w:color="auto" w:fill="FFFFFF"/>
      <w:spacing w:line="456" w:lineRule="exact"/>
      <w:jc w:val="both"/>
    </w:pPr>
    <w:rPr>
      <w:rFonts w:ascii="Arial" w:hAnsi="Arial" w:eastAsia="Arial" w:cs="Arial"/>
      <w:b/>
      <w:bCs/>
      <w:i/>
      <w:iCs/>
      <w:spacing w:val="20"/>
      <w:sz w:val="8"/>
      <w:szCs w:val="8"/>
      <w:u w:val="none"/>
    </w:rPr>
  </w:style>
  <w:style w:type="paragraph" w:customStyle="1" w:styleId="50">
    <w:name w:val="图片标题 (6)"/>
    <w:basedOn w:val="1"/>
    <w:link w:val="271"/>
    <w:uiPriority w:val="0"/>
    <w:pPr>
      <w:widowControl w:val="0"/>
      <w:shd w:val="clear" w:color="auto" w:fill="FFFFFF"/>
      <w:spacing w:line="0" w:lineRule="atLeast"/>
    </w:pPr>
    <w:rPr>
      <w:rFonts w:ascii="Arial" w:hAnsi="Arial" w:eastAsia="Arial" w:cs="Arial"/>
      <w:b/>
      <w:bCs/>
      <w:sz w:val="36"/>
      <w:szCs w:val="36"/>
      <w:u w:val="none"/>
    </w:rPr>
  </w:style>
  <w:style w:type="paragraph" w:customStyle="1" w:styleId="51">
    <w:name w:val="正文文本 (21)"/>
    <w:basedOn w:val="1"/>
    <w:link w:val="286"/>
    <w:uiPriority w:val="0"/>
    <w:pPr>
      <w:widowControl w:val="0"/>
      <w:shd w:val="clear" w:color="auto" w:fill="FFFFFF"/>
      <w:spacing w:line="0" w:lineRule="atLeast"/>
    </w:pPr>
    <w:rPr>
      <w:rFonts w:ascii="Courier New" w:hAnsi="Courier New" w:eastAsia="Courier New" w:cs="Courier New"/>
      <w:i/>
      <w:iCs/>
      <w:sz w:val="8"/>
      <w:szCs w:val="8"/>
      <w:u w:val="none"/>
    </w:rPr>
  </w:style>
  <w:style w:type="paragraph" w:customStyle="1" w:styleId="52">
    <w:name w:val="正文文本 (20)"/>
    <w:basedOn w:val="1"/>
    <w:link w:val="288"/>
    <w:uiPriority w:val="0"/>
    <w:pPr>
      <w:widowControl w:val="0"/>
      <w:shd w:val="clear" w:color="auto" w:fill="FFFFFF"/>
      <w:spacing w:before="660" w:after="420" w:line="0" w:lineRule="atLeast"/>
      <w:jc w:val="right"/>
    </w:pPr>
    <w:rPr>
      <w:rFonts w:ascii="Courier New" w:hAnsi="Courier New" w:eastAsia="Courier New" w:cs="Courier New"/>
      <w:i/>
      <w:iCs/>
      <w:sz w:val="8"/>
      <w:szCs w:val="8"/>
      <w:u w:val="none"/>
    </w:rPr>
  </w:style>
  <w:style w:type="paragraph" w:customStyle="1" w:styleId="53">
    <w:name w:val="正文文本 (22)"/>
    <w:basedOn w:val="1"/>
    <w:link w:val="291"/>
    <w:uiPriority w:val="0"/>
    <w:pPr>
      <w:widowControl w:val="0"/>
      <w:shd w:val="clear" w:color="auto" w:fill="FFFFFF"/>
      <w:spacing w:line="0" w:lineRule="atLeast"/>
      <w:jc w:val="right"/>
    </w:pPr>
    <w:rPr>
      <w:rFonts w:ascii="MingLiU" w:hAnsi="MingLiU" w:eastAsia="MingLiU" w:cs="MingLiU"/>
      <w:spacing w:val="20"/>
      <w:w w:val="70"/>
      <w:sz w:val="13"/>
      <w:szCs w:val="13"/>
      <w:u w:val="none"/>
    </w:rPr>
  </w:style>
  <w:style w:type="paragraph" w:customStyle="1" w:styleId="54">
    <w:name w:val="正文文本 (23)"/>
    <w:basedOn w:val="1"/>
    <w:link w:val="292"/>
    <w:uiPriority w:val="0"/>
    <w:pPr>
      <w:widowControl w:val="0"/>
      <w:shd w:val="clear" w:color="auto" w:fill="FFFFFF"/>
      <w:spacing w:line="125" w:lineRule="exact"/>
      <w:jc w:val="both"/>
    </w:pPr>
    <w:rPr>
      <w:rFonts w:ascii="Gungsuh" w:hAnsi="Gungsuh" w:eastAsia="Gungsuh" w:cs="Gungsuh"/>
      <w:spacing w:val="40"/>
      <w:w w:val="200"/>
      <w:sz w:val="11"/>
      <w:szCs w:val="11"/>
      <w:u w:val="none"/>
    </w:rPr>
  </w:style>
  <w:style w:type="character" w:customStyle="1" w:styleId="55">
    <w:name w:val="脚注_"/>
    <w:basedOn w:val="7"/>
    <w:link w:val="10"/>
    <w:uiPriority w:val="0"/>
    <w:rPr>
      <w:rFonts w:ascii="Courier New" w:hAnsi="Courier New" w:eastAsia="Courier New" w:cs="Courier New"/>
      <w:sz w:val="19"/>
      <w:szCs w:val="19"/>
      <w:u w:val="none"/>
    </w:rPr>
  </w:style>
  <w:style w:type="character" w:customStyle="1" w:styleId="56">
    <w:name w:val="正文文本 (5) Exact"/>
    <w:basedOn w:val="7"/>
    <w:link w:val="11"/>
    <w:uiPriority w:val="0"/>
    <w:rPr>
      <w:rFonts w:ascii="Impact" w:hAnsi="Impact" w:eastAsia="Impact" w:cs="Impact"/>
      <w:spacing w:val="80"/>
      <w:w w:val="100"/>
      <w:sz w:val="36"/>
      <w:szCs w:val="36"/>
      <w:u w:val="none"/>
    </w:rPr>
  </w:style>
  <w:style w:type="character" w:customStyle="1" w:styleId="57">
    <w:name w:val="正文文本 (3)_"/>
    <w:basedOn w:val="7"/>
    <w:link w:val="12"/>
    <w:uiPriority w:val="0"/>
    <w:rPr>
      <w:rFonts w:ascii="Arial" w:hAnsi="Arial" w:eastAsia="Arial" w:cs="Arial"/>
      <w:b/>
      <w:bCs/>
      <w:sz w:val="48"/>
      <w:szCs w:val="48"/>
      <w:u w:val="none"/>
    </w:rPr>
  </w:style>
  <w:style w:type="character" w:customStyle="1" w:styleId="58">
    <w:name w:val="正文文本 (4)_"/>
    <w:basedOn w:val="7"/>
    <w:link w:val="13"/>
    <w:uiPriority w:val="0"/>
    <w:rPr>
      <w:rFonts w:ascii="Arial" w:hAnsi="Arial" w:eastAsia="Arial" w:cs="Arial"/>
      <w:b/>
      <w:bCs/>
      <w:sz w:val="28"/>
      <w:szCs w:val="28"/>
      <w:u w:val="none"/>
    </w:rPr>
  </w:style>
  <w:style w:type="character" w:customStyle="1" w:styleId="59">
    <w:name w:val="正文文本 (6)_"/>
    <w:basedOn w:val="7"/>
    <w:link w:val="14"/>
    <w:uiPriority w:val="0"/>
    <w:rPr>
      <w:rFonts w:ascii="Arial" w:hAnsi="Arial" w:eastAsia="Arial" w:cs="Arial"/>
      <w:sz w:val="19"/>
      <w:szCs w:val="19"/>
      <w:u w:val="none"/>
    </w:rPr>
  </w:style>
  <w:style w:type="character" w:customStyle="1" w:styleId="60">
    <w:name w:val="正文文本 (6) + 粗体"/>
    <w:basedOn w:val="59"/>
    <w:uiPriority w:val="0"/>
    <w:rPr>
      <w:b/>
      <w:bCs/>
      <w:color w:val="000000"/>
      <w:spacing w:val="0"/>
      <w:w w:val="100"/>
      <w:position w:val="0"/>
      <w:lang w:val="en-US" w:eastAsia="en-US" w:bidi="en-US"/>
    </w:rPr>
  </w:style>
  <w:style w:type="character" w:customStyle="1" w:styleId="61">
    <w:name w:val="标题 #1_"/>
    <w:basedOn w:val="7"/>
    <w:link w:val="15"/>
    <w:uiPriority w:val="0"/>
    <w:rPr>
      <w:rFonts w:ascii="Arial" w:hAnsi="Arial" w:eastAsia="Arial" w:cs="Arial"/>
      <w:b/>
      <w:bCs/>
      <w:sz w:val="48"/>
      <w:szCs w:val="48"/>
      <w:u w:val="none"/>
    </w:rPr>
  </w:style>
  <w:style w:type="character" w:customStyle="1" w:styleId="62">
    <w:name w:val="页眉或页脚_"/>
    <w:basedOn w:val="7"/>
    <w:link w:val="16"/>
    <w:uiPriority w:val="0"/>
    <w:rPr>
      <w:rFonts w:ascii="Arial" w:hAnsi="Arial" w:eastAsia="Arial" w:cs="Arial"/>
      <w:sz w:val="17"/>
      <w:szCs w:val="17"/>
      <w:u w:val="none"/>
    </w:rPr>
  </w:style>
  <w:style w:type="character" w:customStyle="1" w:styleId="63">
    <w:name w:val="页眉或页脚 + 13 pt"/>
    <w:aliases w:val="粗体"/>
    <w:basedOn w:val="62"/>
    <w:uiPriority w:val="0"/>
    <w:rPr>
      <w:b/>
      <w:bCs/>
      <w:color w:val="000000"/>
      <w:spacing w:val="0"/>
      <w:w w:val="100"/>
      <w:position w:val="0"/>
      <w:sz w:val="26"/>
      <w:szCs w:val="26"/>
      <w:lang w:val="en-US" w:eastAsia="en-US" w:bidi="en-US"/>
    </w:rPr>
  </w:style>
  <w:style w:type="character" w:customStyle="1" w:styleId="64">
    <w:name w:val="页眉或页脚1"/>
    <w:basedOn w:val="62"/>
    <w:uiPriority w:val="0"/>
    <w:rPr>
      <w:color w:val="000000"/>
      <w:spacing w:val="0"/>
      <w:w w:val="100"/>
      <w:position w:val="0"/>
      <w:lang w:val="en-US" w:eastAsia="en-US" w:bidi="en-US"/>
    </w:rPr>
  </w:style>
  <w:style w:type="character" w:customStyle="1" w:styleId="65">
    <w:name w:val="目录_"/>
    <w:basedOn w:val="7"/>
    <w:link w:val="3"/>
    <w:uiPriority w:val="0"/>
    <w:rPr>
      <w:rFonts w:ascii="Arial" w:hAnsi="Arial" w:eastAsia="Arial" w:cs="Arial"/>
      <w:sz w:val="22"/>
      <w:szCs w:val="22"/>
      <w:u w:val="none"/>
    </w:rPr>
  </w:style>
  <w:style w:type="character" w:customStyle="1" w:styleId="66">
    <w:name w:val="目录 + 11.5 pt"/>
    <w:basedOn w:val="65"/>
    <w:uiPriority w:val="0"/>
    <w:rPr>
      <w:color w:val="000000"/>
      <w:spacing w:val="0"/>
      <w:w w:val="100"/>
      <w:position w:val="0"/>
      <w:sz w:val="23"/>
      <w:szCs w:val="23"/>
      <w:lang w:val="en-US" w:eastAsia="en-US" w:bidi="en-US"/>
    </w:rPr>
  </w:style>
  <w:style w:type="character" w:customStyle="1" w:styleId="67">
    <w:name w:val="目录"/>
    <w:basedOn w:val="65"/>
    <w:uiPriority w:val="0"/>
    <w:rPr>
      <w:color w:val="000000"/>
      <w:spacing w:val="0"/>
      <w:w w:val="100"/>
      <w:position w:val="0"/>
      <w:u w:val="single"/>
      <w:lang w:val="en-US" w:eastAsia="en-US" w:bidi="en-US"/>
    </w:rPr>
  </w:style>
  <w:style w:type="character" w:customStyle="1" w:styleId="68">
    <w:name w:val="正文文本 (2)_"/>
    <w:basedOn w:val="7"/>
    <w:link w:val="19"/>
    <w:uiPriority w:val="0"/>
    <w:rPr>
      <w:rFonts w:ascii="Arial" w:hAnsi="Arial" w:eastAsia="Arial" w:cs="Arial"/>
      <w:sz w:val="22"/>
      <w:szCs w:val="22"/>
      <w:u w:val="none"/>
    </w:rPr>
  </w:style>
  <w:style w:type="character" w:customStyle="1" w:styleId="69">
    <w:name w:val="目录 (2)_"/>
    <w:basedOn w:val="7"/>
    <w:link w:val="17"/>
    <w:uiPriority w:val="0"/>
    <w:rPr>
      <w:rFonts w:ascii="Arial" w:hAnsi="Arial" w:eastAsia="Arial" w:cs="Arial"/>
      <w:i/>
      <w:iCs/>
      <w:sz w:val="34"/>
      <w:szCs w:val="34"/>
      <w:u w:val="none"/>
    </w:rPr>
  </w:style>
  <w:style w:type="character" w:customStyle="1" w:styleId="70">
    <w:name w:val="目录 (3)_"/>
    <w:basedOn w:val="7"/>
    <w:link w:val="18"/>
    <w:uiPriority w:val="0"/>
    <w:rPr>
      <w:rFonts w:ascii="Courier New" w:hAnsi="Courier New" w:eastAsia="Courier New" w:cs="Courier New"/>
      <w:sz w:val="68"/>
      <w:szCs w:val="68"/>
      <w:u w:val="none"/>
    </w:rPr>
  </w:style>
  <w:style w:type="character" w:customStyle="1" w:styleId="71">
    <w:name w:val="正文文本 (2)1"/>
    <w:basedOn w:val="68"/>
    <w:uiPriority w:val="0"/>
    <w:rPr>
      <w:color w:val="000000"/>
      <w:spacing w:val="0"/>
      <w:w w:val="100"/>
      <w:position w:val="0"/>
      <w:u w:val="single"/>
      <w:lang w:val="en-US" w:eastAsia="en-US" w:bidi="en-US"/>
    </w:rPr>
  </w:style>
  <w:style w:type="character" w:customStyle="1" w:styleId="72">
    <w:name w:val="正文文本 (7) Exact"/>
    <w:basedOn w:val="7"/>
    <w:link w:val="20"/>
    <w:uiPriority w:val="0"/>
    <w:rPr>
      <w:rFonts w:ascii="Arial" w:hAnsi="Arial" w:eastAsia="Arial" w:cs="Arial"/>
      <w:b/>
      <w:bCs/>
      <w:sz w:val="19"/>
      <w:szCs w:val="19"/>
      <w:u w:val="none"/>
    </w:rPr>
  </w:style>
  <w:style w:type="character" w:customStyle="1" w:styleId="73">
    <w:name w:val="正文文本 (7) Exact1"/>
    <w:basedOn w:val="72"/>
    <w:uiPriority w:val="0"/>
    <w:rPr>
      <w:color w:val="000000"/>
      <w:spacing w:val="0"/>
      <w:w w:val="100"/>
      <w:position w:val="0"/>
      <w:u w:val="single"/>
      <w:lang w:val="en-US" w:eastAsia="en-US" w:bidi="en-US"/>
    </w:rPr>
  </w:style>
  <w:style w:type="character" w:customStyle="1" w:styleId="74">
    <w:name w:val="标题 #2_"/>
    <w:basedOn w:val="7"/>
    <w:link w:val="21"/>
    <w:uiPriority w:val="0"/>
    <w:rPr>
      <w:rFonts w:ascii="Arial" w:hAnsi="Arial" w:eastAsia="Arial" w:cs="Arial"/>
      <w:b/>
      <w:bCs/>
      <w:sz w:val="36"/>
      <w:szCs w:val="36"/>
      <w:u w:val="none"/>
    </w:rPr>
  </w:style>
  <w:style w:type="character" w:customStyle="1" w:styleId="75">
    <w:name w:val="页眉或页脚 + 12 pt"/>
    <w:basedOn w:val="62"/>
    <w:uiPriority w:val="0"/>
    <w:rPr>
      <w:color w:val="000000"/>
      <w:spacing w:val="0"/>
      <w:w w:val="100"/>
      <w:position w:val="0"/>
      <w:sz w:val="24"/>
      <w:szCs w:val="24"/>
      <w:lang w:val="en-US" w:eastAsia="en-US" w:bidi="en-US"/>
    </w:rPr>
  </w:style>
  <w:style w:type="character" w:customStyle="1" w:styleId="76">
    <w:name w:val="标题 #3_"/>
    <w:basedOn w:val="7"/>
    <w:link w:val="22"/>
    <w:uiPriority w:val="0"/>
    <w:rPr>
      <w:rFonts w:ascii="Arial" w:hAnsi="Arial" w:eastAsia="Arial" w:cs="Arial"/>
      <w:b/>
      <w:bCs/>
      <w:sz w:val="28"/>
      <w:szCs w:val="28"/>
      <w:u w:val="none"/>
    </w:rPr>
  </w:style>
  <w:style w:type="character" w:customStyle="1" w:styleId="77">
    <w:name w:val="正文文本 (2) + 11.5 pt"/>
    <w:aliases w:val="斜体"/>
    <w:basedOn w:val="68"/>
    <w:uiPriority w:val="0"/>
    <w:rPr>
      <w:i/>
      <w:iCs/>
      <w:color w:val="000000"/>
      <w:spacing w:val="0"/>
      <w:w w:val="100"/>
      <w:position w:val="0"/>
      <w:sz w:val="23"/>
      <w:szCs w:val="23"/>
      <w:lang w:val="en-US" w:eastAsia="en-US" w:bidi="en-US"/>
    </w:rPr>
  </w:style>
  <w:style w:type="character" w:customStyle="1" w:styleId="78">
    <w:name w:val="图片标题_"/>
    <w:basedOn w:val="7"/>
    <w:link w:val="23"/>
    <w:uiPriority w:val="0"/>
    <w:rPr>
      <w:rFonts w:ascii="Arial" w:hAnsi="Arial" w:eastAsia="Arial" w:cs="Arial"/>
      <w:sz w:val="22"/>
      <w:szCs w:val="22"/>
      <w:u w:val="none"/>
    </w:rPr>
  </w:style>
  <w:style w:type="character" w:customStyle="1" w:styleId="79">
    <w:name w:val="图片标题1"/>
    <w:basedOn w:val="78"/>
    <w:uiPriority w:val="0"/>
    <w:rPr>
      <w:color w:val="000000"/>
      <w:spacing w:val="0"/>
      <w:w w:val="100"/>
      <w:position w:val="0"/>
      <w:u w:val="single"/>
      <w:lang w:val="en-US" w:eastAsia="en-US" w:bidi="en-US"/>
    </w:rPr>
  </w:style>
  <w:style w:type="character" w:customStyle="1" w:styleId="80">
    <w:name w:val="图片标题 + 11.5 pt"/>
    <w:aliases w:val="斜体"/>
    <w:basedOn w:val="78"/>
    <w:uiPriority w:val="0"/>
    <w:rPr>
      <w:i/>
      <w:iCs/>
      <w:color w:val="000000"/>
      <w:spacing w:val="0"/>
      <w:w w:val="100"/>
      <w:position w:val="0"/>
      <w:sz w:val="23"/>
      <w:szCs w:val="23"/>
      <w:lang w:val="en-US" w:eastAsia="en-US" w:bidi="en-US"/>
    </w:rPr>
  </w:style>
  <w:style w:type="character" w:customStyle="1" w:styleId="81">
    <w:name w:val="正文文本 (8)_"/>
    <w:basedOn w:val="7"/>
    <w:link w:val="24"/>
    <w:uiPriority w:val="0"/>
    <w:rPr>
      <w:rFonts w:ascii="Arial" w:hAnsi="Arial" w:eastAsia="Arial" w:cs="Arial"/>
      <w:i/>
      <w:iCs/>
      <w:spacing w:val="0"/>
      <w:sz w:val="23"/>
      <w:szCs w:val="23"/>
      <w:u w:val="none"/>
    </w:rPr>
  </w:style>
  <w:style w:type="character" w:customStyle="1" w:styleId="82">
    <w:name w:val="正文文本 (8) + 11 pt"/>
    <w:aliases w:val="非斜体"/>
    <w:basedOn w:val="81"/>
    <w:uiPriority w:val="0"/>
    <w:rPr>
      <w:color w:val="000000"/>
      <w:spacing w:val="0"/>
      <w:w w:val="100"/>
      <w:position w:val="0"/>
      <w:sz w:val="22"/>
      <w:szCs w:val="22"/>
      <w:lang w:val="en-US" w:eastAsia="en-US" w:bidi="en-US"/>
    </w:rPr>
  </w:style>
  <w:style w:type="character" w:customStyle="1" w:styleId="83">
    <w:name w:val="标题 #4_"/>
    <w:basedOn w:val="7"/>
    <w:link w:val="25"/>
    <w:uiPriority w:val="0"/>
    <w:rPr>
      <w:rFonts w:ascii="Arial" w:hAnsi="Arial" w:eastAsia="Arial" w:cs="Arial"/>
      <w:b/>
      <w:bCs/>
      <w:sz w:val="22"/>
      <w:szCs w:val="22"/>
      <w:u w:val="none"/>
    </w:rPr>
  </w:style>
  <w:style w:type="character" w:customStyle="1" w:styleId="84">
    <w:name w:val="正文文本 (2) + 粗体"/>
    <w:basedOn w:val="68"/>
    <w:uiPriority w:val="0"/>
    <w:rPr>
      <w:b/>
      <w:bCs/>
      <w:color w:val="000000"/>
      <w:spacing w:val="0"/>
      <w:w w:val="100"/>
      <w:position w:val="0"/>
      <w:lang w:val="en-US" w:eastAsia="en-US" w:bidi="en-US"/>
    </w:rPr>
  </w:style>
  <w:style w:type="character" w:customStyle="1" w:styleId="85">
    <w:name w:val="正文文本 (2) + 11.5 pt"/>
    <w:aliases w:val="斜体1"/>
    <w:basedOn w:val="68"/>
    <w:uiPriority w:val="0"/>
    <w:rPr>
      <w:i/>
      <w:iCs/>
      <w:color w:val="000000"/>
      <w:spacing w:val="0"/>
      <w:w w:val="100"/>
      <w:position w:val="0"/>
      <w:sz w:val="23"/>
      <w:szCs w:val="23"/>
      <w:lang w:val="en-US" w:eastAsia="en-US" w:bidi="en-US"/>
    </w:rPr>
  </w:style>
  <w:style w:type="character" w:customStyle="1" w:styleId="86">
    <w:name w:val="正文文本 (2)2"/>
    <w:basedOn w:val="68"/>
    <w:uiPriority w:val="0"/>
    <w:rPr>
      <w:color w:val="000000"/>
      <w:spacing w:val="0"/>
      <w:w w:val="100"/>
      <w:position w:val="0"/>
      <w:lang w:val="en-US" w:eastAsia="en-US" w:bidi="en-US"/>
    </w:rPr>
  </w:style>
  <w:style w:type="character" w:customStyle="1" w:styleId="87">
    <w:name w:val="页眉或页脚 + 35 pt"/>
    <w:aliases w:val="粗体"/>
    <w:basedOn w:val="62"/>
    <w:uiPriority w:val="0"/>
    <w:rPr>
      <w:b/>
      <w:bCs/>
      <w:color w:val="000000"/>
      <w:spacing w:val="0"/>
      <w:w w:val="100"/>
      <w:position w:val="0"/>
      <w:sz w:val="70"/>
      <w:szCs w:val="70"/>
      <w:lang w:val="en-US" w:eastAsia="en-US" w:bidi="en-US"/>
    </w:rPr>
  </w:style>
  <w:style w:type="character" w:customStyle="1" w:styleId="88">
    <w:name w:val="正文文本 (2) Exact"/>
    <w:basedOn w:val="7"/>
    <w:uiPriority w:val="0"/>
    <w:rPr>
      <w:rFonts w:ascii="Arial" w:hAnsi="Arial" w:eastAsia="Arial" w:cs="Arial"/>
      <w:sz w:val="22"/>
      <w:szCs w:val="22"/>
      <w:u w:val="none"/>
    </w:rPr>
  </w:style>
  <w:style w:type="character" w:customStyle="1" w:styleId="89">
    <w:name w:val="正文文本 (10) Exact"/>
    <w:basedOn w:val="7"/>
    <w:uiPriority w:val="0"/>
    <w:rPr>
      <w:rFonts w:ascii="Arial" w:hAnsi="Arial" w:eastAsia="Arial" w:cs="Arial"/>
      <w:b/>
      <w:bCs/>
      <w:sz w:val="22"/>
      <w:szCs w:val="22"/>
      <w:u w:val="none"/>
    </w:rPr>
  </w:style>
  <w:style w:type="character" w:customStyle="1" w:styleId="90">
    <w:name w:val="正文文本 (2) + 粗体1"/>
    <w:basedOn w:val="68"/>
    <w:uiPriority w:val="0"/>
    <w:rPr>
      <w:b/>
      <w:bCs/>
      <w:color w:val="000000"/>
      <w:spacing w:val="0"/>
      <w:w w:val="100"/>
      <w:position w:val="0"/>
      <w:lang w:val="en-US" w:eastAsia="en-US" w:bidi="en-US"/>
    </w:rPr>
  </w:style>
  <w:style w:type="character" w:customStyle="1" w:styleId="91">
    <w:name w:val="正文文本 (9) Exact"/>
    <w:basedOn w:val="7"/>
    <w:uiPriority w:val="0"/>
    <w:rPr>
      <w:rFonts w:ascii="Courier New" w:hAnsi="Courier New" w:eastAsia="Courier New" w:cs="Courier New"/>
      <w:sz w:val="19"/>
      <w:szCs w:val="19"/>
      <w:u w:val="none"/>
    </w:rPr>
  </w:style>
  <w:style w:type="character" w:customStyle="1" w:styleId="92">
    <w:name w:val="正文文本 (9)_"/>
    <w:basedOn w:val="7"/>
    <w:link w:val="27"/>
    <w:uiPriority w:val="0"/>
    <w:rPr>
      <w:rFonts w:ascii="Courier New" w:hAnsi="Courier New" w:eastAsia="Courier New" w:cs="Courier New"/>
      <w:sz w:val="19"/>
      <w:szCs w:val="19"/>
      <w:u w:val="none"/>
    </w:rPr>
  </w:style>
  <w:style w:type="character" w:customStyle="1" w:styleId="93">
    <w:name w:val="正文文本 (2) + 11.5 pt"/>
    <w:aliases w:val="斜体2"/>
    <w:basedOn w:val="68"/>
    <w:uiPriority w:val="0"/>
    <w:rPr>
      <w:i/>
      <w:iCs/>
      <w:color w:val="000000"/>
      <w:spacing w:val="0"/>
      <w:w w:val="100"/>
      <w:position w:val="0"/>
      <w:sz w:val="23"/>
      <w:szCs w:val="23"/>
      <w:lang w:val="en-US" w:eastAsia="en-US" w:bidi="en-US"/>
    </w:rPr>
  </w:style>
  <w:style w:type="character" w:customStyle="1" w:styleId="94">
    <w:name w:val="表格标题 (2)_"/>
    <w:basedOn w:val="7"/>
    <w:link w:val="28"/>
    <w:uiPriority w:val="0"/>
    <w:rPr>
      <w:rFonts w:ascii="Arial" w:hAnsi="Arial" w:eastAsia="Arial" w:cs="Arial"/>
      <w:b/>
      <w:bCs/>
      <w:sz w:val="22"/>
      <w:szCs w:val="22"/>
      <w:u w:val="none"/>
    </w:rPr>
  </w:style>
  <w:style w:type="character" w:customStyle="1" w:styleId="95">
    <w:name w:val="正文文本 (2) + MingLiU"/>
    <w:aliases w:val="10.5 pt,间距 -1 pt,缩放 90%"/>
    <w:basedOn w:val="68"/>
    <w:uiPriority w:val="0"/>
    <w:rPr>
      <w:rFonts w:ascii="MingLiU" w:hAnsi="MingLiU" w:eastAsia="MingLiU" w:cs="MingLiU"/>
      <w:color w:val="000000"/>
      <w:spacing w:val="-20"/>
      <w:w w:val="90"/>
      <w:position w:val="0"/>
      <w:sz w:val="21"/>
      <w:szCs w:val="21"/>
      <w:lang w:val="zh-CN" w:eastAsia="zh-CN" w:bidi="zh-CN"/>
    </w:rPr>
  </w:style>
  <w:style w:type="character" w:customStyle="1" w:styleId="96">
    <w:name w:val="正文文本 (9) + MingLiU"/>
    <w:aliases w:val="6.5 pt,缩放 70%"/>
    <w:basedOn w:val="92"/>
    <w:uiPriority w:val="0"/>
    <w:rPr>
      <w:rFonts w:ascii="MingLiU" w:hAnsi="MingLiU" w:eastAsia="MingLiU" w:cs="MingLiU"/>
      <w:color w:val="000000"/>
      <w:spacing w:val="0"/>
      <w:w w:val="70"/>
      <w:position w:val="0"/>
      <w:sz w:val="13"/>
      <w:szCs w:val="13"/>
      <w:lang w:val="en-US" w:eastAsia="en-US" w:bidi="en-US"/>
    </w:rPr>
  </w:style>
  <w:style w:type="character" w:customStyle="1" w:styleId="97">
    <w:name w:val="目录 (4)_"/>
    <w:basedOn w:val="7"/>
    <w:link w:val="29"/>
    <w:uiPriority w:val="0"/>
    <w:rPr>
      <w:rFonts w:ascii="Courier New" w:hAnsi="Courier New" w:eastAsia="Courier New" w:cs="Courier New"/>
      <w:sz w:val="19"/>
      <w:szCs w:val="19"/>
      <w:u w:val="none"/>
    </w:rPr>
  </w:style>
  <w:style w:type="character" w:customStyle="1" w:styleId="98">
    <w:name w:val="目录 (5)_"/>
    <w:basedOn w:val="7"/>
    <w:link w:val="30"/>
    <w:uiPriority w:val="0"/>
    <w:rPr>
      <w:rFonts w:ascii="Arial" w:hAnsi="Arial" w:eastAsia="Arial" w:cs="Arial"/>
      <w:b/>
      <w:bCs/>
      <w:sz w:val="22"/>
      <w:szCs w:val="22"/>
      <w:u w:val="none"/>
    </w:rPr>
  </w:style>
  <w:style w:type="character" w:customStyle="1" w:styleId="99">
    <w:name w:val="目录 + 11.5 pt"/>
    <w:aliases w:val="斜体"/>
    <w:basedOn w:val="65"/>
    <w:uiPriority w:val="0"/>
    <w:rPr>
      <w:i/>
      <w:iCs/>
      <w:color w:val="000000"/>
      <w:spacing w:val="0"/>
      <w:w w:val="100"/>
      <w:position w:val="0"/>
      <w:sz w:val="23"/>
      <w:szCs w:val="23"/>
      <w:lang w:val="en-US" w:eastAsia="en-US" w:bidi="en-US"/>
    </w:rPr>
  </w:style>
  <w:style w:type="character" w:customStyle="1" w:styleId="100">
    <w:name w:val="正文文本 (10)_"/>
    <w:basedOn w:val="7"/>
    <w:link w:val="26"/>
    <w:uiPriority w:val="0"/>
    <w:rPr>
      <w:rFonts w:ascii="Arial" w:hAnsi="Arial" w:eastAsia="Arial" w:cs="Arial"/>
      <w:b/>
      <w:bCs/>
      <w:sz w:val="22"/>
      <w:szCs w:val="22"/>
      <w:u w:val="none"/>
    </w:rPr>
  </w:style>
  <w:style w:type="character" w:customStyle="1" w:styleId="101">
    <w:name w:val="标题 #4 (2)_"/>
    <w:basedOn w:val="7"/>
    <w:link w:val="31"/>
    <w:uiPriority w:val="0"/>
    <w:rPr>
      <w:rFonts w:ascii="Arial" w:hAnsi="Arial" w:eastAsia="Arial" w:cs="Arial"/>
      <w:sz w:val="22"/>
      <w:szCs w:val="22"/>
      <w:u w:val="none"/>
    </w:rPr>
  </w:style>
  <w:style w:type="character" w:customStyle="1" w:styleId="102">
    <w:name w:val="表格标题_"/>
    <w:basedOn w:val="7"/>
    <w:link w:val="32"/>
    <w:uiPriority w:val="0"/>
    <w:rPr>
      <w:rFonts w:ascii="Arial" w:hAnsi="Arial" w:eastAsia="Arial" w:cs="Arial"/>
      <w:sz w:val="22"/>
      <w:szCs w:val="22"/>
      <w:u w:val="none"/>
    </w:rPr>
  </w:style>
  <w:style w:type="character" w:customStyle="1" w:styleId="103">
    <w:name w:val="表格标题 + 11.5 pt"/>
    <w:aliases w:val="斜体"/>
    <w:basedOn w:val="102"/>
    <w:uiPriority w:val="0"/>
    <w:rPr>
      <w:i/>
      <w:iCs/>
      <w:color w:val="000000"/>
      <w:spacing w:val="0"/>
      <w:w w:val="100"/>
      <w:position w:val="0"/>
      <w:sz w:val="23"/>
      <w:szCs w:val="23"/>
      <w:lang w:val="en-US" w:eastAsia="en-US" w:bidi="en-US"/>
    </w:rPr>
  </w:style>
  <w:style w:type="character" w:customStyle="1" w:styleId="104">
    <w:name w:val="正文文本 (2) + 间距 1 pt"/>
    <w:basedOn w:val="68"/>
    <w:uiPriority w:val="0"/>
    <w:rPr>
      <w:color w:val="000000"/>
      <w:spacing w:val="30"/>
      <w:w w:val="100"/>
      <w:position w:val="0"/>
      <w:lang w:val="en-US" w:eastAsia="en-US" w:bidi="en-US"/>
    </w:rPr>
  </w:style>
  <w:style w:type="character" w:customStyle="1" w:styleId="105">
    <w:name w:val="标题 #4 (2) + 11.5 pt"/>
    <w:aliases w:val="斜体"/>
    <w:basedOn w:val="101"/>
    <w:uiPriority w:val="0"/>
    <w:rPr>
      <w:i/>
      <w:iCs/>
      <w:color w:val="000000"/>
      <w:spacing w:val="0"/>
      <w:w w:val="100"/>
      <w:position w:val="0"/>
      <w:sz w:val="23"/>
      <w:szCs w:val="23"/>
      <w:lang w:val="en-US" w:eastAsia="en-US" w:bidi="en-US"/>
    </w:rPr>
  </w:style>
  <w:style w:type="character" w:customStyle="1" w:styleId="106">
    <w:name w:val="正文文本 (2) + Courier New"/>
    <w:aliases w:val="9.5 pt"/>
    <w:basedOn w:val="68"/>
    <w:uiPriority w:val="0"/>
    <w:rPr>
      <w:rFonts w:ascii="Courier New" w:hAnsi="Courier New" w:eastAsia="Courier New" w:cs="Courier New"/>
      <w:color w:val="000000"/>
      <w:spacing w:val="0"/>
      <w:w w:val="100"/>
      <w:position w:val="0"/>
      <w:sz w:val="19"/>
      <w:szCs w:val="19"/>
      <w:lang w:val="en-US" w:eastAsia="en-US" w:bidi="en-US"/>
    </w:rPr>
  </w:style>
  <w:style w:type="character" w:customStyle="1" w:styleId="107">
    <w:name w:val="表格标题 (3)_"/>
    <w:basedOn w:val="7"/>
    <w:link w:val="33"/>
    <w:uiPriority w:val="0"/>
    <w:rPr>
      <w:rFonts w:ascii="Courier New" w:hAnsi="Courier New" w:eastAsia="Courier New" w:cs="Courier New"/>
      <w:sz w:val="19"/>
      <w:szCs w:val="19"/>
      <w:u w:val="none"/>
    </w:rPr>
  </w:style>
  <w:style w:type="character" w:customStyle="1" w:styleId="108">
    <w:name w:val="正文文本 (9) + 粗体"/>
    <w:basedOn w:val="92"/>
    <w:uiPriority w:val="0"/>
    <w:rPr>
      <w:b/>
      <w:bCs/>
      <w:color w:val="000000"/>
      <w:spacing w:val="0"/>
      <w:w w:val="100"/>
      <w:position w:val="0"/>
      <w:lang w:val="en-US" w:eastAsia="en-US" w:bidi="en-US"/>
    </w:rPr>
  </w:style>
  <w:style w:type="character" w:customStyle="1" w:styleId="109">
    <w:name w:val="页眉或页脚 + 13 pt"/>
    <w:aliases w:val="粗体1"/>
    <w:basedOn w:val="62"/>
    <w:uiPriority w:val="0"/>
    <w:rPr>
      <w:b/>
      <w:bCs/>
      <w:color w:val="000000"/>
      <w:spacing w:val="0"/>
      <w:w w:val="100"/>
      <w:position w:val="0"/>
      <w:sz w:val="26"/>
      <w:szCs w:val="26"/>
      <w:lang w:val="en-US" w:eastAsia="en-US" w:bidi="en-US"/>
    </w:rPr>
  </w:style>
  <w:style w:type="character" w:customStyle="1" w:styleId="110">
    <w:name w:val="页眉或页脚 + 12 pt1"/>
    <w:basedOn w:val="62"/>
    <w:uiPriority w:val="0"/>
    <w:rPr>
      <w:color w:val="000000"/>
      <w:spacing w:val="0"/>
      <w:w w:val="100"/>
      <w:position w:val="0"/>
      <w:sz w:val="24"/>
      <w:szCs w:val="24"/>
      <w:lang w:val="en-US" w:eastAsia="en-US" w:bidi="en-US"/>
    </w:rPr>
  </w:style>
  <w:style w:type="character" w:customStyle="1" w:styleId="111">
    <w:name w:val="正文文本 (2) + 8 pt"/>
    <w:basedOn w:val="68"/>
    <w:uiPriority w:val="0"/>
    <w:rPr>
      <w:color w:val="000000"/>
      <w:spacing w:val="0"/>
      <w:w w:val="100"/>
      <w:position w:val="0"/>
      <w:sz w:val="16"/>
      <w:szCs w:val="16"/>
      <w:lang w:val="en-US" w:eastAsia="en-US" w:bidi="en-US"/>
    </w:rPr>
  </w:style>
  <w:style w:type="character" w:customStyle="1" w:styleId="112">
    <w:name w:val="表格标题 (2) Exact"/>
    <w:basedOn w:val="7"/>
    <w:uiPriority w:val="0"/>
    <w:rPr>
      <w:rFonts w:ascii="Arial" w:hAnsi="Arial" w:eastAsia="Arial" w:cs="Arial"/>
      <w:b/>
      <w:bCs/>
      <w:sz w:val="22"/>
      <w:szCs w:val="22"/>
      <w:u w:val="none"/>
    </w:rPr>
  </w:style>
  <w:style w:type="character" w:customStyle="1" w:styleId="113">
    <w:name w:val="正文文本 (9) + 间距 1 pt Exact"/>
    <w:basedOn w:val="92"/>
    <w:uiPriority w:val="0"/>
    <w:rPr>
      <w:color w:val="000000"/>
      <w:spacing w:val="30"/>
      <w:w w:val="100"/>
      <w:position w:val="0"/>
      <w:lang w:val="en-US" w:eastAsia="en-US" w:bidi="en-US"/>
    </w:rPr>
  </w:style>
  <w:style w:type="character" w:customStyle="1" w:styleId="114">
    <w:name w:val="标题 #4 + MingLiU"/>
    <w:aliases w:val="8.5 pt,非粗体,间距 -1 pt"/>
    <w:basedOn w:val="83"/>
    <w:uiPriority w:val="0"/>
    <w:rPr>
      <w:rFonts w:ascii="MingLiU" w:hAnsi="MingLiU" w:eastAsia="MingLiU" w:cs="MingLiU"/>
      <w:color w:val="000000"/>
      <w:spacing w:val="-30"/>
      <w:w w:val="100"/>
      <w:position w:val="0"/>
      <w:sz w:val="17"/>
      <w:szCs w:val="17"/>
      <w:lang w:val="zh-CN" w:eastAsia="zh-CN" w:bidi="zh-CN"/>
    </w:rPr>
  </w:style>
  <w:style w:type="character" w:customStyle="1" w:styleId="115">
    <w:name w:val="正文文本 (9) + 间距 1 pt"/>
    <w:basedOn w:val="92"/>
    <w:uiPriority w:val="0"/>
    <w:rPr>
      <w:color w:val="000000"/>
      <w:spacing w:val="30"/>
      <w:w w:val="100"/>
      <w:position w:val="0"/>
      <w:lang w:val="en-US" w:eastAsia="en-US" w:bidi="en-US"/>
    </w:rPr>
  </w:style>
  <w:style w:type="character" w:customStyle="1" w:styleId="116">
    <w:name w:val="目录 (4) + 间距 1 pt"/>
    <w:basedOn w:val="97"/>
    <w:uiPriority w:val="0"/>
    <w:rPr>
      <w:color w:val="000000"/>
      <w:spacing w:val="30"/>
      <w:w w:val="100"/>
      <w:position w:val="0"/>
      <w:lang w:val="en-US" w:eastAsia="en-US" w:bidi="en-US"/>
    </w:rPr>
  </w:style>
  <w:style w:type="character" w:customStyle="1" w:styleId="117">
    <w:name w:val="正文文本 (2) + 11.5 pt"/>
    <w:aliases w:val="斜体,间距 2 pt"/>
    <w:basedOn w:val="68"/>
    <w:uiPriority w:val="0"/>
    <w:rPr>
      <w:i/>
      <w:iCs/>
      <w:color w:val="000000"/>
      <w:spacing w:val="40"/>
      <w:w w:val="100"/>
      <w:position w:val="0"/>
      <w:sz w:val="23"/>
      <w:szCs w:val="23"/>
      <w:lang w:val="en-US" w:eastAsia="en-US" w:bidi="en-US"/>
    </w:rPr>
  </w:style>
  <w:style w:type="character" w:customStyle="1" w:styleId="118">
    <w:name w:val="页眉或页脚 + 35 pt"/>
    <w:aliases w:val="粗体1"/>
    <w:basedOn w:val="62"/>
    <w:uiPriority w:val="0"/>
    <w:rPr>
      <w:b/>
      <w:bCs/>
      <w:color w:val="000000"/>
      <w:spacing w:val="0"/>
      <w:w w:val="100"/>
      <w:position w:val="0"/>
      <w:sz w:val="70"/>
      <w:szCs w:val="70"/>
      <w:lang w:val="en-US" w:eastAsia="en-US" w:bidi="en-US"/>
    </w:rPr>
  </w:style>
  <w:style w:type="character" w:customStyle="1" w:styleId="119">
    <w:name w:val="正文文本 (8)1"/>
    <w:basedOn w:val="81"/>
    <w:uiPriority w:val="0"/>
    <w:rPr>
      <w:color w:val="000000"/>
      <w:spacing w:val="0"/>
      <w:w w:val="100"/>
      <w:position w:val="0"/>
      <w:lang w:val="en-US" w:eastAsia="en-US" w:bidi="en-US"/>
    </w:rPr>
  </w:style>
  <w:style w:type="character" w:customStyle="1" w:styleId="120">
    <w:name w:val="正文文本 (2) + MingLiU"/>
    <w:aliases w:val="10.5 pt,间距 -2 pt,缩放 90%"/>
    <w:basedOn w:val="68"/>
    <w:uiPriority w:val="0"/>
    <w:rPr>
      <w:rFonts w:ascii="MingLiU" w:hAnsi="MingLiU" w:eastAsia="MingLiU" w:cs="MingLiU"/>
      <w:color w:val="000000"/>
      <w:spacing w:val="-40"/>
      <w:w w:val="90"/>
      <w:position w:val="0"/>
      <w:sz w:val="21"/>
      <w:szCs w:val="21"/>
      <w:lang w:val="en-US" w:eastAsia="en-US" w:bidi="en-US"/>
    </w:rPr>
  </w:style>
  <w:style w:type="character" w:customStyle="1" w:styleId="121">
    <w:name w:val="正文文本 (2) + MingLiU"/>
    <w:aliases w:val="4 pt"/>
    <w:basedOn w:val="68"/>
    <w:uiPriority w:val="0"/>
    <w:rPr>
      <w:rFonts w:ascii="MingLiU" w:hAnsi="MingLiU" w:eastAsia="MingLiU" w:cs="MingLiU"/>
      <w:color w:val="000000"/>
      <w:spacing w:val="0"/>
      <w:w w:val="100"/>
      <w:position w:val="0"/>
      <w:sz w:val="8"/>
      <w:szCs w:val="8"/>
      <w:lang w:val="en-US" w:eastAsia="en-US" w:bidi="en-US"/>
    </w:rPr>
  </w:style>
  <w:style w:type="character" w:customStyle="1" w:styleId="122">
    <w:name w:val="正文文本 (2) + 间距 3 pt"/>
    <w:basedOn w:val="68"/>
    <w:uiPriority w:val="0"/>
    <w:rPr>
      <w:color w:val="000000"/>
      <w:spacing w:val="70"/>
      <w:w w:val="100"/>
      <w:position w:val="0"/>
      <w:lang w:val="en-US" w:eastAsia="en-US" w:bidi="en-US"/>
    </w:rPr>
  </w:style>
  <w:style w:type="character" w:customStyle="1" w:styleId="123">
    <w:name w:val="正文文本 (2) + 4 pt"/>
    <w:aliases w:val="粗体,斜体"/>
    <w:basedOn w:val="68"/>
    <w:uiPriority w:val="0"/>
    <w:rPr>
      <w:b/>
      <w:bCs/>
      <w:i/>
      <w:iCs/>
      <w:color w:val="000000"/>
      <w:spacing w:val="0"/>
      <w:w w:val="100"/>
      <w:position w:val="0"/>
      <w:sz w:val="8"/>
      <w:szCs w:val="8"/>
      <w:lang w:val="en-US" w:eastAsia="en-US" w:bidi="en-US"/>
    </w:rPr>
  </w:style>
  <w:style w:type="character" w:customStyle="1" w:styleId="124">
    <w:name w:val="正文文本 (9) + MingLiU"/>
    <w:aliases w:val="6.5 pt,缩放 70%1"/>
    <w:basedOn w:val="92"/>
    <w:uiPriority w:val="0"/>
    <w:rPr>
      <w:rFonts w:ascii="MingLiU" w:hAnsi="MingLiU" w:eastAsia="MingLiU" w:cs="MingLiU"/>
      <w:color w:val="000000"/>
      <w:spacing w:val="0"/>
      <w:w w:val="70"/>
      <w:position w:val="0"/>
      <w:sz w:val="13"/>
      <w:szCs w:val="13"/>
      <w:lang w:val="en-US" w:eastAsia="en-US" w:bidi="en-US"/>
    </w:rPr>
  </w:style>
  <w:style w:type="character" w:customStyle="1" w:styleId="125">
    <w:name w:val="正文文本 (9) + 间距 1 pt1"/>
    <w:basedOn w:val="92"/>
    <w:uiPriority w:val="0"/>
    <w:rPr>
      <w:color w:val="000000"/>
      <w:spacing w:val="30"/>
      <w:w w:val="100"/>
      <w:position w:val="0"/>
      <w:lang w:val="en-US" w:eastAsia="en-US" w:bidi="en-US"/>
    </w:rPr>
  </w:style>
  <w:style w:type="character" w:customStyle="1" w:styleId="126">
    <w:name w:val="正文文本 (9) + Constantia"/>
    <w:aliases w:val="13 pt,间距 2 pt"/>
    <w:basedOn w:val="92"/>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127">
    <w:name w:val="正文文本 (9) + 12 pt"/>
    <w:aliases w:val="斜体"/>
    <w:basedOn w:val="92"/>
    <w:uiPriority w:val="0"/>
    <w:rPr>
      <w:i/>
      <w:iCs/>
      <w:color w:val="000000"/>
      <w:spacing w:val="0"/>
      <w:w w:val="100"/>
      <w:position w:val="0"/>
      <w:sz w:val="24"/>
      <w:szCs w:val="24"/>
      <w:lang w:val="en-US" w:eastAsia="en-US" w:bidi="en-US"/>
    </w:rPr>
  </w:style>
  <w:style w:type="character" w:customStyle="1" w:styleId="128">
    <w:name w:val="正文文本 (2) + 14 pt"/>
    <w:aliases w:val="粗体"/>
    <w:basedOn w:val="68"/>
    <w:uiPriority w:val="0"/>
    <w:rPr>
      <w:b/>
      <w:bCs/>
      <w:color w:val="000000"/>
      <w:spacing w:val="0"/>
      <w:w w:val="100"/>
      <w:position w:val="0"/>
      <w:sz w:val="28"/>
      <w:szCs w:val="28"/>
      <w:lang w:val="en-US" w:eastAsia="en-US" w:bidi="en-US"/>
    </w:rPr>
  </w:style>
  <w:style w:type="character" w:customStyle="1" w:styleId="129">
    <w:name w:val="正文文本 (2) + 11.5 pt"/>
    <w:aliases w:val="斜体 Exact"/>
    <w:basedOn w:val="68"/>
    <w:uiPriority w:val="0"/>
    <w:rPr>
      <w:i/>
      <w:iCs/>
      <w:color w:val="000000"/>
      <w:spacing w:val="0"/>
      <w:w w:val="100"/>
      <w:position w:val="0"/>
      <w:sz w:val="23"/>
      <w:szCs w:val="23"/>
      <w:lang w:val="en-US" w:eastAsia="en-US" w:bidi="en-US"/>
    </w:rPr>
  </w:style>
  <w:style w:type="character" w:customStyle="1" w:styleId="130">
    <w:name w:val="目录 (4) Exact"/>
    <w:basedOn w:val="7"/>
    <w:uiPriority w:val="0"/>
    <w:rPr>
      <w:rFonts w:ascii="Courier New" w:hAnsi="Courier New" w:eastAsia="Courier New" w:cs="Courier New"/>
      <w:sz w:val="19"/>
      <w:szCs w:val="19"/>
      <w:u w:val="none"/>
    </w:rPr>
  </w:style>
  <w:style w:type="character" w:customStyle="1" w:styleId="131">
    <w:name w:val="正文文本 (2) + 4 pt"/>
    <w:basedOn w:val="68"/>
    <w:uiPriority w:val="0"/>
    <w:rPr>
      <w:color w:val="000000"/>
      <w:spacing w:val="0"/>
      <w:w w:val="100"/>
      <w:position w:val="0"/>
      <w:sz w:val="8"/>
      <w:szCs w:val="8"/>
      <w:lang w:val="en-US" w:eastAsia="en-US" w:bidi="en-US"/>
    </w:rPr>
  </w:style>
  <w:style w:type="character" w:customStyle="1" w:styleId="132">
    <w:name w:val="正文文本 (2) + Courier New"/>
    <w:aliases w:val="4 pt"/>
    <w:basedOn w:val="68"/>
    <w:uiPriority w:val="0"/>
    <w:rPr>
      <w:rFonts w:ascii="Courier New" w:hAnsi="Courier New" w:eastAsia="Courier New" w:cs="Courier New"/>
      <w:color w:val="000000"/>
      <w:spacing w:val="0"/>
      <w:w w:val="100"/>
      <w:position w:val="0"/>
      <w:sz w:val="8"/>
      <w:szCs w:val="8"/>
      <w:lang w:val="en-US" w:eastAsia="en-US" w:bidi="en-US"/>
    </w:rPr>
  </w:style>
  <w:style w:type="character" w:customStyle="1" w:styleId="133">
    <w:name w:val="正文文本 (2) + 间距 1 pt1"/>
    <w:basedOn w:val="68"/>
    <w:uiPriority w:val="0"/>
    <w:rPr>
      <w:color w:val="000000"/>
      <w:spacing w:val="30"/>
      <w:w w:val="100"/>
      <w:position w:val="0"/>
      <w:lang w:val="en-US" w:eastAsia="en-US" w:bidi="en-US"/>
    </w:rPr>
  </w:style>
  <w:style w:type="character" w:customStyle="1" w:styleId="134">
    <w:name w:val="标题 #4 Exact"/>
    <w:basedOn w:val="7"/>
    <w:uiPriority w:val="0"/>
    <w:rPr>
      <w:rFonts w:ascii="Arial" w:hAnsi="Arial" w:eastAsia="Arial" w:cs="Arial"/>
      <w:b/>
      <w:bCs/>
      <w:sz w:val="22"/>
      <w:szCs w:val="22"/>
      <w:u w:val="none"/>
    </w:rPr>
  </w:style>
  <w:style w:type="character" w:customStyle="1" w:styleId="135">
    <w:name w:val="正文文本 (12) Exact"/>
    <w:basedOn w:val="7"/>
    <w:uiPriority w:val="0"/>
    <w:rPr>
      <w:rFonts w:ascii="Constantia" w:hAnsi="Constantia" w:eastAsia="Constantia" w:cs="Constantia"/>
      <w:spacing w:val="40"/>
      <w:sz w:val="26"/>
      <w:szCs w:val="26"/>
      <w:u w:val="none"/>
    </w:rPr>
  </w:style>
  <w:style w:type="character" w:customStyle="1" w:styleId="136">
    <w:name w:val="正文文本 (9) + 间距 2 pt Exact"/>
    <w:basedOn w:val="92"/>
    <w:uiPriority w:val="0"/>
    <w:rPr>
      <w:color w:val="000000"/>
      <w:spacing w:val="50"/>
      <w:w w:val="100"/>
      <w:position w:val="0"/>
      <w:lang w:val="en-US" w:eastAsia="en-US" w:bidi="en-US"/>
    </w:rPr>
  </w:style>
  <w:style w:type="character" w:customStyle="1" w:styleId="137">
    <w:name w:val="正文文本 (9) + 间距 1 pt Exact1"/>
    <w:basedOn w:val="92"/>
    <w:uiPriority w:val="0"/>
    <w:rPr>
      <w:color w:val="000000"/>
      <w:spacing w:val="30"/>
      <w:w w:val="100"/>
      <w:position w:val="0"/>
      <w:lang w:val="en-US" w:eastAsia="en-US" w:bidi="en-US"/>
    </w:rPr>
  </w:style>
  <w:style w:type="character" w:customStyle="1" w:styleId="138">
    <w:name w:val="正文文本 (6) + 间距 0 pt"/>
    <w:basedOn w:val="59"/>
    <w:uiPriority w:val="0"/>
    <w:rPr>
      <w:color w:val="000000"/>
      <w:spacing w:val="10"/>
      <w:w w:val="100"/>
      <w:position w:val="0"/>
      <w:lang w:val="en-US" w:eastAsia="en-US" w:bidi="en-US"/>
    </w:rPr>
  </w:style>
  <w:style w:type="character" w:customStyle="1" w:styleId="139">
    <w:name w:val="目录 (6)_"/>
    <w:basedOn w:val="7"/>
    <w:link w:val="35"/>
    <w:uiPriority w:val="0"/>
    <w:rPr>
      <w:rFonts w:ascii="Arial" w:hAnsi="Arial" w:eastAsia="Arial" w:cs="Arial"/>
      <w:spacing w:val="10"/>
      <w:sz w:val="19"/>
      <w:szCs w:val="19"/>
      <w:u w:val="none"/>
    </w:rPr>
  </w:style>
  <w:style w:type="character" w:customStyle="1" w:styleId="140">
    <w:name w:val="目录 (6) + 间距 2 pt"/>
    <w:basedOn w:val="139"/>
    <w:uiPriority w:val="0"/>
    <w:rPr>
      <w:color w:val="000000"/>
      <w:spacing w:val="50"/>
      <w:w w:val="100"/>
      <w:position w:val="0"/>
      <w:lang w:val="en-US" w:eastAsia="en-US" w:bidi="en-US"/>
    </w:rPr>
  </w:style>
  <w:style w:type="character" w:customStyle="1" w:styleId="141">
    <w:name w:val="正文文本 (9)1"/>
    <w:basedOn w:val="92"/>
    <w:uiPriority w:val="0"/>
    <w:rPr>
      <w:color w:val="000000"/>
      <w:spacing w:val="0"/>
      <w:w w:val="100"/>
      <w:position w:val="0"/>
      <w:lang w:val="en-US" w:eastAsia="en-US" w:bidi="en-US"/>
    </w:rPr>
  </w:style>
  <w:style w:type="character" w:customStyle="1" w:styleId="142">
    <w:name w:val="正文文本 (11)_"/>
    <w:basedOn w:val="7"/>
    <w:link w:val="36"/>
    <w:uiPriority w:val="0"/>
    <w:rPr>
      <w:rFonts w:ascii="Courier New" w:hAnsi="Courier New" w:eastAsia="Courier New" w:cs="Courier New"/>
      <w:b/>
      <w:bCs/>
      <w:sz w:val="19"/>
      <w:szCs w:val="19"/>
      <w:u w:val="none"/>
    </w:rPr>
  </w:style>
  <w:style w:type="character" w:customStyle="1" w:styleId="143">
    <w:name w:val="正文文本 (11) + 非粗体"/>
    <w:basedOn w:val="142"/>
    <w:uiPriority w:val="0"/>
    <w:rPr>
      <w:color w:val="000000"/>
      <w:spacing w:val="0"/>
      <w:w w:val="100"/>
      <w:position w:val="0"/>
      <w:lang w:val="en-US" w:eastAsia="en-US" w:bidi="en-US"/>
    </w:rPr>
  </w:style>
  <w:style w:type="character" w:customStyle="1" w:styleId="144">
    <w:name w:val="正文文本 (9) + 间距 2 pt"/>
    <w:basedOn w:val="92"/>
    <w:uiPriority w:val="0"/>
    <w:rPr>
      <w:color w:val="000000"/>
      <w:spacing w:val="50"/>
      <w:w w:val="100"/>
      <w:position w:val="0"/>
      <w:lang w:val="en-US" w:eastAsia="en-US" w:bidi="en-US"/>
    </w:rPr>
  </w:style>
  <w:style w:type="character" w:customStyle="1" w:styleId="145">
    <w:name w:val="正文文本 (9) + MingLiU"/>
    <w:aliases w:val="6.5 pt,缩放 70% Exact"/>
    <w:basedOn w:val="92"/>
    <w:uiPriority w:val="0"/>
    <w:rPr>
      <w:rFonts w:ascii="MingLiU" w:hAnsi="MingLiU" w:eastAsia="MingLiU" w:cs="MingLiU"/>
      <w:color w:val="000000"/>
      <w:spacing w:val="0"/>
      <w:w w:val="70"/>
      <w:position w:val="0"/>
      <w:sz w:val="13"/>
      <w:szCs w:val="13"/>
      <w:lang w:val="en-US" w:eastAsia="en-US" w:bidi="en-US"/>
    </w:rPr>
  </w:style>
  <w:style w:type="character" w:customStyle="1" w:styleId="146">
    <w:name w:val="正文文本 (9) + 间距 1 pt Exact2"/>
    <w:basedOn w:val="92"/>
    <w:uiPriority w:val="0"/>
    <w:rPr>
      <w:color w:val="000000"/>
      <w:spacing w:val="30"/>
      <w:w w:val="100"/>
      <w:position w:val="0"/>
      <w:lang w:val="en-US" w:eastAsia="en-US" w:bidi="en-US"/>
    </w:rPr>
  </w:style>
  <w:style w:type="character" w:customStyle="1" w:styleId="147">
    <w:name w:val="正文文本 (9) + Constantia"/>
    <w:aliases w:val="13 pt,间距 1 pt Exact"/>
    <w:basedOn w:val="92"/>
    <w:uiPriority w:val="0"/>
    <w:rPr>
      <w:rFonts w:ascii="Constantia" w:hAnsi="Constantia" w:eastAsia="Constantia" w:cs="Constantia"/>
      <w:color w:val="000000"/>
      <w:spacing w:val="30"/>
      <w:w w:val="100"/>
      <w:position w:val="0"/>
      <w:sz w:val="26"/>
      <w:szCs w:val="26"/>
      <w:lang w:val="en-US" w:eastAsia="en-US" w:bidi="en-US"/>
    </w:rPr>
  </w:style>
  <w:style w:type="character" w:customStyle="1" w:styleId="148">
    <w:name w:val="正文文本 (2) + 粗体 Exact"/>
    <w:basedOn w:val="68"/>
    <w:uiPriority w:val="0"/>
    <w:rPr>
      <w:b/>
      <w:bCs/>
      <w:color w:val="000000"/>
      <w:spacing w:val="0"/>
      <w:w w:val="100"/>
      <w:position w:val="0"/>
      <w:lang w:val="en-US" w:eastAsia="en-US" w:bidi="en-US"/>
    </w:rPr>
  </w:style>
  <w:style w:type="character" w:customStyle="1" w:styleId="149">
    <w:name w:val="正文文本 (8) Exact"/>
    <w:basedOn w:val="7"/>
    <w:uiPriority w:val="0"/>
    <w:rPr>
      <w:rFonts w:ascii="Arial" w:hAnsi="Arial" w:eastAsia="Arial" w:cs="Arial"/>
      <w:i/>
      <w:iCs/>
      <w:spacing w:val="0"/>
      <w:sz w:val="23"/>
      <w:szCs w:val="23"/>
      <w:u w:val="none"/>
    </w:rPr>
  </w:style>
  <w:style w:type="character" w:customStyle="1" w:styleId="150">
    <w:name w:val="正文文本 (8) Exact1"/>
    <w:basedOn w:val="81"/>
    <w:uiPriority w:val="0"/>
    <w:rPr>
      <w:color w:val="000000"/>
      <w:spacing w:val="0"/>
      <w:w w:val="100"/>
      <w:position w:val="0"/>
      <w:lang w:val="en-US" w:eastAsia="en-US" w:bidi="en-US"/>
    </w:rPr>
  </w:style>
  <w:style w:type="character" w:customStyle="1" w:styleId="151">
    <w:name w:val="正文文本 (8) + 11 pt"/>
    <w:aliases w:val="非斜体 Exact"/>
    <w:basedOn w:val="81"/>
    <w:uiPriority w:val="0"/>
    <w:rPr>
      <w:color w:val="000000"/>
      <w:spacing w:val="0"/>
      <w:w w:val="100"/>
      <w:position w:val="0"/>
      <w:sz w:val="22"/>
      <w:szCs w:val="22"/>
      <w:lang w:val="en-US" w:eastAsia="en-US" w:bidi="en-US"/>
    </w:rPr>
  </w:style>
  <w:style w:type="character" w:customStyle="1" w:styleId="152">
    <w:name w:val="标题 #4 + MingLiU"/>
    <w:aliases w:val="8.5 pt,非粗体"/>
    <w:basedOn w:val="83"/>
    <w:uiPriority w:val="0"/>
    <w:rPr>
      <w:rFonts w:ascii="MingLiU" w:hAnsi="MingLiU" w:eastAsia="MingLiU" w:cs="MingLiU"/>
      <w:color w:val="000000"/>
      <w:spacing w:val="0"/>
      <w:w w:val="100"/>
      <w:position w:val="0"/>
      <w:sz w:val="17"/>
      <w:szCs w:val="17"/>
      <w:lang w:val="zh-CN" w:eastAsia="zh-CN" w:bidi="zh-CN"/>
    </w:rPr>
  </w:style>
  <w:style w:type="character" w:customStyle="1" w:styleId="153">
    <w:name w:val="正文文本 (9) + 间距 2 pt1"/>
    <w:basedOn w:val="92"/>
    <w:uiPriority w:val="0"/>
    <w:rPr>
      <w:color w:val="000000"/>
      <w:spacing w:val="50"/>
      <w:w w:val="100"/>
      <w:position w:val="0"/>
      <w:lang w:val="en-US" w:eastAsia="en-US" w:bidi="en-US"/>
    </w:rPr>
  </w:style>
  <w:style w:type="character" w:customStyle="1" w:styleId="154">
    <w:name w:val="正文文本 (2) + MingLiU"/>
    <w:aliases w:val="10.5 pt,缩放 90%"/>
    <w:basedOn w:val="68"/>
    <w:uiPriority w:val="0"/>
    <w:rPr>
      <w:rFonts w:ascii="MingLiU" w:hAnsi="MingLiU" w:eastAsia="MingLiU" w:cs="MingLiU"/>
      <w:color w:val="000000"/>
      <w:spacing w:val="0"/>
      <w:w w:val="90"/>
      <w:position w:val="0"/>
      <w:sz w:val="21"/>
      <w:szCs w:val="21"/>
      <w:lang w:val="en-US" w:eastAsia="en-US" w:bidi="en-US"/>
    </w:rPr>
  </w:style>
  <w:style w:type="character" w:customStyle="1" w:styleId="155">
    <w:name w:val="正文文本 (2) + 小型大写"/>
    <w:basedOn w:val="68"/>
    <w:uiPriority w:val="0"/>
    <w:rPr>
      <w:smallCaps/>
      <w:color w:val="000000"/>
      <w:spacing w:val="0"/>
      <w:w w:val="100"/>
      <w:position w:val="0"/>
      <w:lang w:val="en-US" w:eastAsia="en-US" w:bidi="en-US"/>
    </w:rPr>
  </w:style>
  <w:style w:type="character" w:customStyle="1" w:styleId="156">
    <w:name w:val="正文文本 (9) + MingLiU"/>
    <w:aliases w:val="6.5 pt,缩放 70%2"/>
    <w:basedOn w:val="92"/>
    <w:uiPriority w:val="0"/>
    <w:rPr>
      <w:rFonts w:ascii="MingLiU" w:hAnsi="MingLiU" w:eastAsia="MingLiU" w:cs="MingLiU"/>
      <w:color w:val="000000"/>
      <w:spacing w:val="0"/>
      <w:w w:val="70"/>
      <w:position w:val="0"/>
      <w:sz w:val="13"/>
      <w:szCs w:val="13"/>
      <w:lang w:val="en-US" w:eastAsia="en-US" w:bidi="en-US"/>
    </w:rPr>
  </w:style>
  <w:style w:type="character" w:customStyle="1" w:styleId="157">
    <w:name w:val="目录 (4) + MingLiU"/>
    <w:aliases w:val="6.5 pt,缩放 70%"/>
    <w:basedOn w:val="97"/>
    <w:uiPriority w:val="0"/>
    <w:rPr>
      <w:rFonts w:ascii="MingLiU" w:hAnsi="MingLiU" w:eastAsia="MingLiU" w:cs="MingLiU"/>
      <w:color w:val="000000"/>
      <w:spacing w:val="0"/>
      <w:w w:val="70"/>
      <w:position w:val="0"/>
      <w:sz w:val="13"/>
      <w:szCs w:val="13"/>
      <w:lang w:val="en-US" w:eastAsia="en-US" w:bidi="en-US"/>
    </w:rPr>
  </w:style>
  <w:style w:type="character" w:customStyle="1" w:styleId="158">
    <w:name w:val="正文文本 (2) + Constantia"/>
    <w:aliases w:val="13 pt,间距 1 pt"/>
    <w:basedOn w:val="68"/>
    <w:uiPriority w:val="0"/>
    <w:rPr>
      <w:rFonts w:ascii="Constantia" w:hAnsi="Constantia" w:eastAsia="Constantia" w:cs="Constantia"/>
      <w:color w:val="000000"/>
      <w:spacing w:val="30"/>
      <w:w w:val="100"/>
      <w:position w:val="0"/>
      <w:sz w:val="26"/>
      <w:szCs w:val="26"/>
      <w:lang w:val="en-US" w:eastAsia="en-US" w:bidi="en-US"/>
    </w:rPr>
  </w:style>
  <w:style w:type="character" w:customStyle="1" w:styleId="159">
    <w:name w:val="正文文本 (2) + Courier New"/>
    <w:aliases w:val="9.5 pt,间距 1 pt"/>
    <w:basedOn w:val="68"/>
    <w:uiPriority w:val="0"/>
    <w:rPr>
      <w:rFonts w:ascii="Courier New" w:hAnsi="Courier New" w:eastAsia="Courier New" w:cs="Courier New"/>
      <w:color w:val="000000"/>
      <w:spacing w:val="30"/>
      <w:w w:val="100"/>
      <w:position w:val="0"/>
      <w:sz w:val="19"/>
      <w:szCs w:val="19"/>
      <w:lang w:val="en-US" w:eastAsia="en-US" w:bidi="en-US"/>
    </w:rPr>
  </w:style>
  <w:style w:type="character" w:customStyle="1" w:styleId="160">
    <w:name w:val="正文文本 (9) + Constantia"/>
    <w:aliases w:val="13 pt,间距 1 pt"/>
    <w:basedOn w:val="92"/>
    <w:uiPriority w:val="0"/>
    <w:rPr>
      <w:rFonts w:ascii="Constantia" w:hAnsi="Constantia" w:eastAsia="Constantia" w:cs="Constantia"/>
      <w:color w:val="000000"/>
      <w:spacing w:val="30"/>
      <w:w w:val="100"/>
      <w:position w:val="0"/>
      <w:sz w:val="26"/>
      <w:szCs w:val="26"/>
      <w:lang w:val="en-US" w:eastAsia="en-US" w:bidi="en-US"/>
    </w:rPr>
  </w:style>
  <w:style w:type="character" w:customStyle="1" w:styleId="161">
    <w:name w:val="表格标题 Exact"/>
    <w:basedOn w:val="7"/>
    <w:uiPriority w:val="0"/>
    <w:rPr>
      <w:rFonts w:ascii="Arial" w:hAnsi="Arial" w:eastAsia="Arial" w:cs="Arial"/>
      <w:sz w:val="22"/>
      <w:szCs w:val="22"/>
      <w:u w:val="none"/>
    </w:rPr>
  </w:style>
  <w:style w:type="character" w:customStyle="1" w:styleId="162">
    <w:name w:val="正文文本 (2) + 间距 1 pt2"/>
    <w:basedOn w:val="68"/>
    <w:uiPriority w:val="0"/>
    <w:rPr>
      <w:color w:val="000000"/>
      <w:spacing w:val="30"/>
      <w:w w:val="100"/>
      <w:position w:val="0"/>
      <w:lang w:val="en-US" w:eastAsia="en-US" w:bidi="en-US"/>
    </w:rPr>
  </w:style>
  <w:style w:type="character" w:customStyle="1" w:styleId="163">
    <w:name w:val="正文文本 (2) + Constantia"/>
    <w:aliases w:val="13 pt,间距 2 pt"/>
    <w:basedOn w:val="68"/>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164">
    <w:name w:val="表格标题 (4) Exact"/>
    <w:basedOn w:val="7"/>
    <w:link w:val="37"/>
    <w:uiPriority w:val="0"/>
    <w:rPr>
      <w:rFonts w:ascii="Arial" w:hAnsi="Arial" w:eastAsia="Arial" w:cs="Arial"/>
      <w:sz w:val="16"/>
      <w:szCs w:val="16"/>
      <w:u w:val="none"/>
    </w:rPr>
  </w:style>
  <w:style w:type="character" w:customStyle="1" w:styleId="165">
    <w:name w:val="目录 (4) + Constantia"/>
    <w:aliases w:val="13 pt,间距 2 pt"/>
    <w:basedOn w:val="97"/>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166">
    <w:name w:val="正文文本 (13)_"/>
    <w:basedOn w:val="7"/>
    <w:link w:val="38"/>
    <w:uiPriority w:val="0"/>
    <w:rPr>
      <w:rFonts w:ascii="Arial" w:hAnsi="Arial" w:eastAsia="Arial" w:cs="Arial"/>
      <w:sz w:val="16"/>
      <w:szCs w:val="16"/>
      <w:u w:val="none"/>
    </w:rPr>
  </w:style>
  <w:style w:type="character" w:customStyle="1" w:styleId="167">
    <w:name w:val="正文文本 (13) + Constantia"/>
    <w:aliases w:val="9 pt,粗体,间距 14 pt"/>
    <w:basedOn w:val="166"/>
    <w:uiPriority w:val="0"/>
    <w:rPr>
      <w:rFonts w:ascii="Constantia" w:hAnsi="Constantia" w:eastAsia="Constantia" w:cs="Constantia"/>
      <w:b/>
      <w:bCs/>
      <w:color w:val="000000"/>
      <w:spacing w:val="290"/>
      <w:w w:val="100"/>
      <w:position w:val="0"/>
      <w:sz w:val="18"/>
      <w:szCs w:val="18"/>
      <w:lang w:val="en-US" w:eastAsia="en-US" w:bidi="en-US"/>
    </w:rPr>
  </w:style>
  <w:style w:type="character" w:customStyle="1" w:styleId="168">
    <w:name w:val="正文文本 (9) + 间距 13 pt"/>
    <w:basedOn w:val="92"/>
    <w:uiPriority w:val="0"/>
    <w:rPr>
      <w:color w:val="000000"/>
      <w:spacing w:val="270"/>
      <w:w w:val="100"/>
      <w:position w:val="0"/>
      <w:lang w:val="en-US" w:eastAsia="en-US" w:bidi="en-US"/>
    </w:rPr>
  </w:style>
  <w:style w:type="character" w:customStyle="1" w:styleId="169">
    <w:name w:val="正文文本 (13) + 间距 12 pt"/>
    <w:basedOn w:val="166"/>
    <w:uiPriority w:val="0"/>
    <w:rPr>
      <w:color w:val="000000"/>
      <w:spacing w:val="250"/>
      <w:w w:val="100"/>
      <w:position w:val="0"/>
      <w:lang w:val="en-US" w:eastAsia="en-US" w:bidi="en-US"/>
    </w:rPr>
  </w:style>
  <w:style w:type="character" w:customStyle="1" w:styleId="170">
    <w:name w:val="正文文本 (9) + Constantia"/>
    <w:aliases w:val="13 pt,间距 2 pt1"/>
    <w:basedOn w:val="92"/>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171">
    <w:name w:val="正文文本 (9) + MingLiU"/>
    <w:aliases w:val="6.5 pt,缩放 70% Exact1"/>
    <w:basedOn w:val="92"/>
    <w:uiPriority w:val="0"/>
    <w:rPr>
      <w:rFonts w:ascii="MingLiU" w:hAnsi="MingLiU" w:eastAsia="MingLiU" w:cs="MingLiU"/>
      <w:color w:val="000000"/>
      <w:spacing w:val="0"/>
      <w:w w:val="70"/>
      <w:position w:val="0"/>
      <w:sz w:val="13"/>
      <w:szCs w:val="13"/>
      <w:lang w:val="en-US" w:eastAsia="en-US" w:bidi="en-US"/>
    </w:rPr>
  </w:style>
  <w:style w:type="character" w:customStyle="1" w:styleId="172">
    <w:name w:val="目录 (4)1"/>
    <w:basedOn w:val="97"/>
    <w:uiPriority w:val="0"/>
    <w:rPr>
      <w:color w:val="000000"/>
      <w:spacing w:val="0"/>
      <w:w w:val="100"/>
      <w:position w:val="0"/>
      <w:lang w:val="en-US" w:eastAsia="en-US" w:bidi="en-US"/>
    </w:rPr>
  </w:style>
  <w:style w:type="character" w:customStyle="1" w:styleId="173">
    <w:name w:val="目录 (4) + MingLiU"/>
    <w:aliases w:val="6.5 pt,缩放 70%1"/>
    <w:basedOn w:val="97"/>
    <w:uiPriority w:val="0"/>
    <w:rPr>
      <w:rFonts w:ascii="MingLiU" w:hAnsi="MingLiU" w:eastAsia="MingLiU" w:cs="MingLiU"/>
      <w:color w:val="000000"/>
      <w:spacing w:val="0"/>
      <w:w w:val="70"/>
      <w:position w:val="0"/>
      <w:sz w:val="13"/>
      <w:szCs w:val="13"/>
      <w:lang w:val="en-US" w:eastAsia="en-US" w:bidi="en-US"/>
    </w:rPr>
  </w:style>
  <w:style w:type="character" w:customStyle="1" w:styleId="174">
    <w:name w:val="目录 (4) + 斜体"/>
    <w:basedOn w:val="97"/>
    <w:uiPriority w:val="0"/>
    <w:rPr>
      <w:i/>
      <w:iCs/>
      <w:color w:val="000000"/>
      <w:spacing w:val="0"/>
      <w:w w:val="100"/>
      <w:position w:val="0"/>
      <w:sz w:val="19"/>
      <w:szCs w:val="19"/>
      <w:lang w:val="en-US" w:eastAsia="en-US" w:bidi="en-US"/>
    </w:rPr>
  </w:style>
  <w:style w:type="character" w:customStyle="1" w:styleId="175">
    <w:name w:val="正文文本 (9) + Constantia"/>
    <w:aliases w:val="13 pt,间距 2 pt Exact"/>
    <w:basedOn w:val="92"/>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176">
    <w:name w:val="正文文本 (9) Exact1"/>
    <w:basedOn w:val="92"/>
    <w:uiPriority w:val="0"/>
    <w:rPr>
      <w:color w:val="000000"/>
      <w:spacing w:val="0"/>
      <w:w w:val="100"/>
      <w:position w:val="0"/>
      <w:lang w:val="en-US" w:eastAsia="en-US" w:bidi="en-US"/>
    </w:rPr>
  </w:style>
  <w:style w:type="character" w:customStyle="1" w:styleId="177">
    <w:name w:val="正文文本 (9) + 间距 2 pt2"/>
    <w:basedOn w:val="92"/>
    <w:uiPriority w:val="0"/>
    <w:rPr>
      <w:color w:val="000000"/>
      <w:spacing w:val="50"/>
      <w:w w:val="100"/>
      <w:position w:val="0"/>
      <w:lang w:val="en-US" w:eastAsia="en-US" w:bidi="en-US"/>
    </w:rPr>
  </w:style>
  <w:style w:type="character" w:customStyle="1" w:styleId="178">
    <w:name w:val="正文文本 (9) + 间距 2 pt3"/>
    <w:basedOn w:val="92"/>
    <w:uiPriority w:val="0"/>
    <w:rPr>
      <w:color w:val="000000"/>
      <w:spacing w:val="50"/>
      <w:w w:val="100"/>
      <w:position w:val="0"/>
      <w:lang w:val="en-US" w:eastAsia="en-US" w:bidi="en-US"/>
    </w:rPr>
  </w:style>
  <w:style w:type="character" w:customStyle="1" w:styleId="179">
    <w:name w:val="正文文本 (2) + MingLiU"/>
    <w:aliases w:val="6.5 pt,缩放 70%"/>
    <w:basedOn w:val="68"/>
    <w:uiPriority w:val="0"/>
    <w:rPr>
      <w:rFonts w:ascii="MingLiU" w:hAnsi="MingLiU" w:eastAsia="MingLiU" w:cs="MingLiU"/>
      <w:color w:val="000000"/>
      <w:spacing w:val="0"/>
      <w:w w:val="70"/>
      <w:position w:val="0"/>
      <w:sz w:val="13"/>
      <w:szCs w:val="13"/>
      <w:lang w:val="en-US" w:eastAsia="en-US" w:bidi="en-US"/>
    </w:rPr>
  </w:style>
  <w:style w:type="character" w:customStyle="1" w:styleId="180">
    <w:name w:val="正文文本 (14)_"/>
    <w:basedOn w:val="7"/>
    <w:link w:val="39"/>
    <w:uiPriority w:val="0"/>
    <w:rPr>
      <w:rFonts w:ascii="Courier New" w:hAnsi="Courier New" w:eastAsia="Courier New" w:cs="Courier New"/>
      <w:i/>
      <w:iCs/>
      <w:spacing w:val="0"/>
      <w:sz w:val="19"/>
      <w:szCs w:val="19"/>
      <w:u w:val="none"/>
    </w:rPr>
  </w:style>
  <w:style w:type="character" w:customStyle="1" w:styleId="181">
    <w:name w:val="正文文本 (14) + 非斜体"/>
    <w:basedOn w:val="180"/>
    <w:uiPriority w:val="0"/>
    <w:rPr>
      <w:color w:val="000000"/>
      <w:spacing w:val="0"/>
      <w:w w:val="100"/>
      <w:position w:val="0"/>
      <w:sz w:val="19"/>
      <w:szCs w:val="19"/>
      <w:lang w:val="en-US" w:eastAsia="en-US" w:bidi="en-US"/>
    </w:rPr>
  </w:style>
  <w:style w:type="character" w:customStyle="1" w:styleId="182">
    <w:name w:val="正文文本 (15)_"/>
    <w:basedOn w:val="7"/>
    <w:link w:val="40"/>
    <w:uiPriority w:val="0"/>
    <w:rPr>
      <w:rFonts w:ascii="Constantia" w:hAnsi="Constantia" w:eastAsia="Constantia" w:cs="Constantia"/>
      <w:spacing w:val="30"/>
      <w:sz w:val="26"/>
      <w:szCs w:val="26"/>
      <w:u w:val="none"/>
    </w:rPr>
  </w:style>
  <w:style w:type="character" w:customStyle="1" w:styleId="183">
    <w:name w:val="正文文本 (15) + Courier New"/>
    <w:aliases w:val="9.5 pt,间距 0 pt"/>
    <w:basedOn w:val="182"/>
    <w:uiPriority w:val="0"/>
    <w:rPr>
      <w:rFonts w:ascii="Courier New" w:hAnsi="Courier New" w:eastAsia="Courier New" w:cs="Courier New"/>
      <w:color w:val="000000"/>
      <w:spacing w:val="0"/>
      <w:w w:val="100"/>
      <w:position w:val="0"/>
      <w:sz w:val="19"/>
      <w:szCs w:val="19"/>
      <w:lang w:val="en-US" w:eastAsia="en-US" w:bidi="en-US"/>
    </w:rPr>
  </w:style>
  <w:style w:type="character" w:customStyle="1" w:styleId="184">
    <w:name w:val="正文文本 (15) + MingLiU"/>
    <w:aliases w:val="6.5 pt,间距 2 pt,缩放 70%"/>
    <w:basedOn w:val="182"/>
    <w:uiPriority w:val="0"/>
    <w:rPr>
      <w:rFonts w:ascii="MingLiU" w:hAnsi="MingLiU" w:eastAsia="MingLiU" w:cs="MingLiU"/>
      <w:color w:val="000000"/>
      <w:spacing w:val="50"/>
      <w:w w:val="70"/>
      <w:position w:val="0"/>
      <w:sz w:val="13"/>
      <w:szCs w:val="13"/>
      <w:lang w:val="zh-CN" w:eastAsia="zh-CN" w:bidi="zh-CN"/>
    </w:rPr>
  </w:style>
  <w:style w:type="character" w:customStyle="1" w:styleId="185">
    <w:name w:val="正文文本 (9) + MingLiU"/>
    <w:aliases w:val="6.5 pt,间距 2 pt,缩放 70%"/>
    <w:basedOn w:val="92"/>
    <w:uiPriority w:val="0"/>
    <w:rPr>
      <w:rFonts w:ascii="MingLiU" w:hAnsi="MingLiU" w:eastAsia="MingLiU" w:cs="MingLiU"/>
      <w:color w:val="000000"/>
      <w:spacing w:val="50"/>
      <w:w w:val="70"/>
      <w:position w:val="0"/>
      <w:sz w:val="13"/>
      <w:szCs w:val="13"/>
      <w:lang w:val="en-US" w:eastAsia="en-US" w:bidi="en-US"/>
    </w:rPr>
  </w:style>
  <w:style w:type="character" w:customStyle="1" w:styleId="186">
    <w:name w:val="目录 (4) + Constantia"/>
    <w:aliases w:val="13 pt,间距 1 pt"/>
    <w:basedOn w:val="97"/>
    <w:uiPriority w:val="0"/>
    <w:rPr>
      <w:rFonts w:ascii="Constantia" w:hAnsi="Constantia" w:eastAsia="Constantia" w:cs="Constantia"/>
      <w:color w:val="000000"/>
      <w:spacing w:val="30"/>
      <w:w w:val="100"/>
      <w:position w:val="0"/>
      <w:sz w:val="26"/>
      <w:szCs w:val="26"/>
      <w:lang w:val="en-US" w:eastAsia="en-US" w:bidi="en-US"/>
    </w:rPr>
  </w:style>
  <w:style w:type="character" w:customStyle="1" w:styleId="187">
    <w:name w:val="正文文本 (12)_"/>
    <w:basedOn w:val="7"/>
    <w:link w:val="34"/>
    <w:uiPriority w:val="0"/>
    <w:rPr>
      <w:rFonts w:ascii="Constantia" w:hAnsi="Constantia" w:eastAsia="Constantia" w:cs="Constantia"/>
      <w:spacing w:val="40"/>
      <w:sz w:val="26"/>
      <w:szCs w:val="26"/>
      <w:u w:val="none"/>
    </w:rPr>
  </w:style>
  <w:style w:type="character" w:customStyle="1" w:styleId="188">
    <w:name w:val="正文文本 (12) + Courier New"/>
    <w:aliases w:val="9.5 pt,间距 0 pt"/>
    <w:basedOn w:val="187"/>
    <w:uiPriority w:val="0"/>
    <w:rPr>
      <w:rFonts w:ascii="Courier New" w:hAnsi="Courier New" w:eastAsia="Courier New" w:cs="Courier New"/>
      <w:color w:val="000000"/>
      <w:spacing w:val="0"/>
      <w:w w:val="100"/>
      <w:position w:val="0"/>
      <w:sz w:val="19"/>
      <w:szCs w:val="19"/>
      <w:lang w:val="en-US" w:eastAsia="en-US" w:bidi="en-US"/>
    </w:rPr>
  </w:style>
  <w:style w:type="character" w:customStyle="1" w:styleId="189">
    <w:name w:val="正文文本 (12) + 间距 1 pt"/>
    <w:basedOn w:val="187"/>
    <w:uiPriority w:val="0"/>
    <w:rPr>
      <w:color w:val="000000"/>
      <w:spacing w:val="30"/>
      <w:w w:val="100"/>
      <w:position w:val="0"/>
      <w:lang w:val="en-US" w:eastAsia="en-US" w:bidi="en-US"/>
    </w:rPr>
  </w:style>
  <w:style w:type="character" w:customStyle="1" w:styleId="190">
    <w:name w:val="图片标题 (2)_"/>
    <w:basedOn w:val="7"/>
    <w:link w:val="41"/>
    <w:uiPriority w:val="0"/>
    <w:rPr>
      <w:rFonts w:ascii="Courier New" w:hAnsi="Courier New" w:eastAsia="Courier New" w:cs="Courier New"/>
      <w:sz w:val="19"/>
      <w:szCs w:val="19"/>
      <w:u w:val="none"/>
    </w:rPr>
  </w:style>
  <w:style w:type="character" w:customStyle="1" w:styleId="191">
    <w:name w:val="图片标题 (3)_"/>
    <w:basedOn w:val="7"/>
    <w:link w:val="42"/>
    <w:uiPriority w:val="0"/>
    <w:rPr>
      <w:rFonts w:ascii="Arial" w:hAnsi="Arial" w:eastAsia="Arial" w:cs="Arial"/>
      <w:i/>
      <w:iCs/>
      <w:sz w:val="23"/>
      <w:szCs w:val="23"/>
      <w:u w:val="none"/>
    </w:rPr>
  </w:style>
  <w:style w:type="character" w:customStyle="1" w:styleId="192">
    <w:name w:val="图片标题 + 11.5 pt"/>
    <w:aliases w:val="斜体1"/>
    <w:basedOn w:val="78"/>
    <w:uiPriority w:val="0"/>
    <w:rPr>
      <w:i/>
      <w:iCs/>
      <w:color w:val="000000"/>
      <w:spacing w:val="0"/>
      <w:w w:val="100"/>
      <w:position w:val="0"/>
      <w:sz w:val="23"/>
      <w:szCs w:val="23"/>
      <w:lang w:val="en-US" w:eastAsia="en-US" w:bidi="en-US"/>
    </w:rPr>
  </w:style>
  <w:style w:type="character" w:customStyle="1" w:styleId="193">
    <w:name w:val="正文文本 (2) + 11.5 pt"/>
    <w:aliases w:val="斜体3"/>
    <w:basedOn w:val="68"/>
    <w:uiPriority w:val="0"/>
    <w:rPr>
      <w:i/>
      <w:iCs/>
      <w:color w:val="000000"/>
      <w:spacing w:val="0"/>
      <w:w w:val="100"/>
      <w:position w:val="0"/>
      <w:sz w:val="23"/>
      <w:szCs w:val="23"/>
      <w:lang w:val="en-US" w:eastAsia="en-US" w:bidi="en-US"/>
    </w:rPr>
  </w:style>
  <w:style w:type="character" w:customStyle="1" w:styleId="194">
    <w:name w:val="图片标题 (2) + 斜体"/>
    <w:basedOn w:val="190"/>
    <w:uiPriority w:val="0"/>
    <w:rPr>
      <w:i/>
      <w:iCs/>
      <w:color w:val="000000"/>
      <w:spacing w:val="0"/>
      <w:w w:val="100"/>
      <w:position w:val="0"/>
      <w:sz w:val="19"/>
      <w:szCs w:val="19"/>
      <w:lang w:val="en-US" w:eastAsia="en-US" w:bidi="en-US"/>
    </w:rPr>
  </w:style>
  <w:style w:type="character" w:customStyle="1" w:styleId="195">
    <w:name w:val="图片标题 (2) + Constantia"/>
    <w:aliases w:val="13 pt,间距 1 pt"/>
    <w:basedOn w:val="190"/>
    <w:uiPriority w:val="0"/>
    <w:rPr>
      <w:rFonts w:ascii="Constantia" w:hAnsi="Constantia" w:eastAsia="Constantia" w:cs="Constantia"/>
      <w:color w:val="000000"/>
      <w:spacing w:val="30"/>
      <w:w w:val="100"/>
      <w:position w:val="0"/>
      <w:sz w:val="26"/>
      <w:szCs w:val="26"/>
      <w:lang w:val="en-US" w:eastAsia="en-US" w:bidi="en-US"/>
    </w:rPr>
  </w:style>
  <w:style w:type="character" w:customStyle="1" w:styleId="196">
    <w:name w:val="正文文本 (9) + 间距 5 pt"/>
    <w:basedOn w:val="92"/>
    <w:uiPriority w:val="0"/>
    <w:rPr>
      <w:color w:val="000000"/>
      <w:spacing w:val="100"/>
      <w:w w:val="100"/>
      <w:position w:val="0"/>
      <w:lang w:val="en-US" w:eastAsia="en-US" w:bidi="en-US"/>
    </w:rPr>
  </w:style>
  <w:style w:type="character" w:customStyle="1" w:styleId="197">
    <w:name w:val="正文文本 (9) + 斜体"/>
    <w:basedOn w:val="92"/>
    <w:uiPriority w:val="0"/>
    <w:rPr>
      <w:i/>
      <w:iCs/>
      <w:color w:val="000000"/>
      <w:spacing w:val="0"/>
      <w:w w:val="100"/>
      <w:position w:val="0"/>
      <w:sz w:val="19"/>
      <w:szCs w:val="19"/>
      <w:lang w:val="en-US" w:eastAsia="en-US" w:bidi="en-US"/>
    </w:rPr>
  </w:style>
  <w:style w:type="character" w:customStyle="1" w:styleId="198">
    <w:name w:val="正文文本 (16)_"/>
    <w:basedOn w:val="7"/>
    <w:link w:val="43"/>
    <w:uiPriority w:val="0"/>
    <w:rPr>
      <w:rFonts w:ascii="Arial" w:hAnsi="Arial" w:eastAsia="Arial" w:cs="Arial"/>
      <w:b/>
      <w:bCs/>
      <w:sz w:val="36"/>
      <w:szCs w:val="36"/>
      <w:u w:val="none"/>
    </w:rPr>
  </w:style>
  <w:style w:type="character" w:customStyle="1" w:styleId="199">
    <w:name w:val="正文文本 (9) + Constantia"/>
    <w:aliases w:val="13 pt,间距 2 pt2"/>
    <w:basedOn w:val="92"/>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200">
    <w:name w:val="目录 (4) + Constantia"/>
    <w:aliases w:val="13 pt,间距 2 pt1"/>
    <w:basedOn w:val="97"/>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201">
    <w:name w:val="正文文本 (9) + 间距 4 pt"/>
    <w:basedOn w:val="92"/>
    <w:uiPriority w:val="0"/>
    <w:rPr>
      <w:color w:val="000000"/>
      <w:spacing w:val="80"/>
      <w:w w:val="100"/>
      <w:position w:val="0"/>
      <w:lang w:val="en-US" w:eastAsia="en-US" w:bidi="en-US"/>
    </w:rPr>
  </w:style>
  <w:style w:type="character" w:customStyle="1" w:styleId="202">
    <w:name w:val="正文文本 (12)1"/>
    <w:basedOn w:val="187"/>
    <w:uiPriority w:val="0"/>
    <w:rPr>
      <w:color w:val="000000"/>
      <w:spacing w:val="40"/>
      <w:w w:val="100"/>
      <w:position w:val="0"/>
      <w:lang w:val="en-US" w:eastAsia="en-US" w:bidi="en-US"/>
    </w:rPr>
  </w:style>
  <w:style w:type="character" w:customStyle="1" w:styleId="203">
    <w:name w:val="正文文本 (9) + Constantia"/>
    <w:aliases w:val="13 pt,间距 2 pt Exact1"/>
    <w:basedOn w:val="92"/>
    <w:uiPriority w:val="0"/>
    <w:rPr>
      <w:rFonts w:ascii="Constantia" w:hAnsi="Constantia" w:eastAsia="Constantia" w:cs="Constantia"/>
      <w:color w:val="000000"/>
      <w:spacing w:val="40"/>
      <w:w w:val="100"/>
      <w:position w:val="0"/>
      <w:sz w:val="26"/>
      <w:szCs w:val="26"/>
      <w:lang w:val="en-US" w:eastAsia="en-US" w:bidi="en-US"/>
    </w:rPr>
  </w:style>
  <w:style w:type="character" w:customStyle="1" w:styleId="204">
    <w:name w:val="正文文本 (9) + 间距 4 pt Exact"/>
    <w:basedOn w:val="92"/>
    <w:uiPriority w:val="0"/>
    <w:rPr>
      <w:color w:val="000000"/>
      <w:spacing w:val="80"/>
      <w:w w:val="100"/>
      <w:position w:val="0"/>
      <w:lang w:val="en-US" w:eastAsia="en-US" w:bidi="en-US"/>
    </w:rPr>
  </w:style>
  <w:style w:type="character" w:customStyle="1" w:styleId="205">
    <w:name w:val="正文文本 (2) + 间距 1 pt3"/>
    <w:basedOn w:val="68"/>
    <w:uiPriority w:val="0"/>
    <w:rPr>
      <w:color w:val="000000"/>
      <w:spacing w:val="30"/>
      <w:w w:val="100"/>
      <w:position w:val="0"/>
      <w:lang w:val="en-US" w:eastAsia="en-US" w:bidi="en-US"/>
    </w:rPr>
  </w:style>
  <w:style w:type="character" w:customStyle="1" w:styleId="206">
    <w:name w:val="页眉或页脚 + 35 pt"/>
    <w:aliases w:val="粗体2"/>
    <w:basedOn w:val="62"/>
    <w:uiPriority w:val="0"/>
    <w:rPr>
      <w:b/>
      <w:bCs/>
      <w:color w:val="000000"/>
      <w:spacing w:val="0"/>
      <w:w w:val="100"/>
      <w:position w:val="0"/>
      <w:sz w:val="70"/>
      <w:szCs w:val="70"/>
      <w:lang w:val="en-US" w:eastAsia="en-US" w:bidi="en-US"/>
    </w:rPr>
  </w:style>
  <w:style w:type="character" w:customStyle="1" w:styleId="207">
    <w:name w:val="正文文本 (9) + Constantia"/>
    <w:aliases w:val="13 pt,间距 1 pt Exact1"/>
    <w:basedOn w:val="92"/>
    <w:uiPriority w:val="0"/>
    <w:rPr>
      <w:rFonts w:ascii="Constantia" w:hAnsi="Constantia" w:eastAsia="Constantia" w:cs="Constantia"/>
      <w:color w:val="000000"/>
      <w:spacing w:val="20"/>
      <w:w w:val="100"/>
      <w:position w:val="0"/>
      <w:sz w:val="26"/>
      <w:szCs w:val="26"/>
      <w:lang w:val="en-US" w:eastAsia="en-US" w:bidi="en-US"/>
    </w:rPr>
  </w:style>
  <w:style w:type="character" w:customStyle="1" w:styleId="208">
    <w:name w:val="正文文本 (9) + 间距 1 pt Exact3"/>
    <w:basedOn w:val="92"/>
    <w:uiPriority w:val="0"/>
    <w:rPr>
      <w:color w:val="000000"/>
      <w:spacing w:val="20"/>
      <w:w w:val="100"/>
      <w:position w:val="0"/>
      <w:lang w:val="en-US" w:eastAsia="en-US" w:bidi="en-US"/>
    </w:rPr>
  </w:style>
  <w:style w:type="character" w:customStyle="1" w:styleId="209">
    <w:name w:val="图片标题 (4)_"/>
    <w:basedOn w:val="7"/>
    <w:link w:val="44"/>
    <w:uiPriority w:val="0"/>
    <w:rPr>
      <w:rFonts w:ascii="Arial" w:hAnsi="Arial" w:eastAsia="Arial" w:cs="Arial"/>
      <w:b/>
      <w:bCs/>
      <w:i/>
      <w:iCs/>
      <w:sz w:val="18"/>
      <w:szCs w:val="18"/>
      <w:u w:val="none"/>
    </w:rPr>
  </w:style>
  <w:style w:type="character" w:customStyle="1" w:styleId="210">
    <w:name w:val="正文文本 (2) + 11.5 pt"/>
    <w:aliases w:val="斜体,间距 1 pt"/>
    <w:basedOn w:val="68"/>
    <w:uiPriority w:val="0"/>
    <w:rPr>
      <w:i/>
      <w:iCs/>
      <w:color w:val="000000"/>
      <w:spacing w:val="30"/>
      <w:w w:val="100"/>
      <w:position w:val="0"/>
      <w:sz w:val="23"/>
      <w:szCs w:val="23"/>
      <w:lang w:val="en-US" w:eastAsia="en-US" w:bidi="en-US"/>
    </w:rPr>
  </w:style>
  <w:style w:type="character" w:customStyle="1" w:styleId="211">
    <w:name w:val="正文文本 (17)_"/>
    <w:basedOn w:val="7"/>
    <w:link w:val="45"/>
    <w:uiPriority w:val="0"/>
    <w:rPr>
      <w:rFonts w:ascii="Arial" w:hAnsi="Arial" w:eastAsia="Arial" w:cs="Arial"/>
      <w:b/>
      <w:bCs/>
      <w:i/>
      <w:iCs/>
      <w:spacing w:val="10"/>
      <w:sz w:val="8"/>
      <w:szCs w:val="8"/>
      <w:u w:val="none"/>
    </w:rPr>
  </w:style>
  <w:style w:type="character" w:customStyle="1" w:styleId="212">
    <w:name w:val="正文文本 (17) + 11 pt"/>
    <w:aliases w:val="非斜体,间距 0 pt"/>
    <w:basedOn w:val="211"/>
    <w:uiPriority w:val="0"/>
    <w:rPr>
      <w:color w:val="000000"/>
      <w:spacing w:val="0"/>
      <w:w w:val="100"/>
      <w:position w:val="0"/>
      <w:sz w:val="22"/>
      <w:szCs w:val="22"/>
      <w:lang w:val="en-US" w:eastAsia="en-US" w:bidi="en-US"/>
    </w:rPr>
  </w:style>
  <w:style w:type="character" w:customStyle="1" w:styleId="213">
    <w:name w:val="正文文本 (9)2"/>
    <w:basedOn w:val="92"/>
    <w:uiPriority w:val="0"/>
    <w:rPr>
      <w:color w:val="000000"/>
      <w:spacing w:val="0"/>
      <w:w w:val="100"/>
      <w:position w:val="0"/>
      <w:lang w:val="en-US" w:eastAsia="en-US" w:bidi="en-US"/>
    </w:rPr>
  </w:style>
  <w:style w:type="character" w:customStyle="1" w:styleId="214">
    <w:name w:val="正文文本 (9) + 间距 1 pt2"/>
    <w:basedOn w:val="92"/>
    <w:uiPriority w:val="0"/>
    <w:rPr>
      <w:color w:val="000000"/>
      <w:spacing w:val="20"/>
      <w:w w:val="100"/>
      <w:position w:val="0"/>
      <w:lang w:val="en-US" w:eastAsia="en-US" w:bidi="en-US"/>
    </w:rPr>
  </w:style>
  <w:style w:type="character" w:customStyle="1" w:styleId="215">
    <w:name w:val="正文文本 (14) + 非斜体"/>
    <w:aliases w:val="间距 1 pt"/>
    <w:basedOn w:val="180"/>
    <w:uiPriority w:val="0"/>
    <w:rPr>
      <w:color w:val="000000"/>
      <w:spacing w:val="20"/>
      <w:w w:val="100"/>
      <w:position w:val="0"/>
      <w:sz w:val="19"/>
      <w:szCs w:val="19"/>
      <w:lang w:val="en-US" w:eastAsia="en-US" w:bidi="en-US"/>
    </w:rPr>
  </w:style>
  <w:style w:type="character" w:customStyle="1" w:styleId="216">
    <w:name w:val="正文文本 (14)1"/>
    <w:basedOn w:val="180"/>
    <w:uiPriority w:val="0"/>
    <w:rPr>
      <w:color w:val="000000"/>
      <w:spacing w:val="0"/>
      <w:w w:val="100"/>
      <w:position w:val="0"/>
      <w:lang w:val="en-US" w:eastAsia="en-US" w:bidi="en-US"/>
    </w:rPr>
  </w:style>
  <w:style w:type="character" w:customStyle="1" w:styleId="217">
    <w:name w:val="正文文本 (10) + 4 pt"/>
    <w:aliases w:val="斜体,间距 0 pt"/>
    <w:basedOn w:val="100"/>
    <w:uiPriority w:val="0"/>
    <w:rPr>
      <w:i/>
      <w:iCs/>
      <w:color w:val="000000"/>
      <w:spacing w:val="10"/>
      <w:w w:val="100"/>
      <w:position w:val="0"/>
      <w:sz w:val="8"/>
      <w:szCs w:val="8"/>
      <w:lang w:val="en-US" w:eastAsia="en-US" w:bidi="en-US"/>
    </w:rPr>
  </w:style>
  <w:style w:type="character" w:customStyle="1" w:styleId="218">
    <w:name w:val="正文文本 (9) + Constantia"/>
    <w:aliases w:val="13 pt,间距 1 pt1"/>
    <w:basedOn w:val="92"/>
    <w:uiPriority w:val="0"/>
    <w:rPr>
      <w:rFonts w:ascii="Constantia" w:hAnsi="Constantia" w:eastAsia="Constantia" w:cs="Constantia"/>
      <w:color w:val="000000"/>
      <w:spacing w:val="20"/>
      <w:w w:val="100"/>
      <w:position w:val="0"/>
      <w:sz w:val="26"/>
      <w:szCs w:val="26"/>
      <w:lang w:val="en-US" w:eastAsia="en-US" w:bidi="en-US"/>
    </w:rPr>
  </w:style>
  <w:style w:type="character" w:customStyle="1" w:styleId="219">
    <w:name w:val="正文文本 (10) + 11.5 pt"/>
    <w:aliases w:val="非粗体,斜体"/>
    <w:basedOn w:val="100"/>
    <w:uiPriority w:val="0"/>
    <w:rPr>
      <w:i/>
      <w:iCs/>
      <w:color w:val="000000"/>
      <w:spacing w:val="0"/>
      <w:w w:val="100"/>
      <w:position w:val="0"/>
      <w:sz w:val="23"/>
      <w:szCs w:val="23"/>
      <w:lang w:val="en-US" w:eastAsia="en-US" w:bidi="en-US"/>
    </w:rPr>
  </w:style>
  <w:style w:type="character" w:customStyle="1" w:styleId="220">
    <w:name w:val="正文文本 (10) + 非粗体"/>
    <w:basedOn w:val="100"/>
    <w:uiPriority w:val="0"/>
    <w:rPr>
      <w:color w:val="000000"/>
      <w:spacing w:val="0"/>
      <w:w w:val="100"/>
      <w:position w:val="0"/>
      <w:lang w:val="en-US" w:eastAsia="en-US" w:bidi="en-US"/>
    </w:rPr>
  </w:style>
  <w:style w:type="character" w:customStyle="1" w:styleId="221">
    <w:name w:val="正文文本 (10) + 11.5 pt"/>
    <w:aliases w:val="非粗体,斜体,间距 1 pt"/>
    <w:basedOn w:val="100"/>
    <w:uiPriority w:val="0"/>
    <w:rPr>
      <w:i/>
      <w:iCs/>
      <w:color w:val="000000"/>
      <w:spacing w:val="30"/>
      <w:w w:val="100"/>
      <w:position w:val="0"/>
      <w:sz w:val="23"/>
      <w:szCs w:val="23"/>
      <w:lang w:val="en-US" w:eastAsia="en-US" w:bidi="en-US"/>
    </w:rPr>
  </w:style>
  <w:style w:type="character" w:customStyle="1" w:styleId="222">
    <w:name w:val="正文文本 (2) + 11.5 pt"/>
    <w:aliases w:val="斜体,间距 1 pt1"/>
    <w:basedOn w:val="68"/>
    <w:uiPriority w:val="0"/>
    <w:rPr>
      <w:i/>
      <w:iCs/>
      <w:color w:val="000000"/>
      <w:spacing w:val="30"/>
      <w:w w:val="100"/>
      <w:position w:val="0"/>
      <w:sz w:val="23"/>
      <w:szCs w:val="23"/>
      <w:lang w:val="en-US" w:eastAsia="en-US" w:bidi="en-US"/>
    </w:rPr>
  </w:style>
  <w:style w:type="character" w:customStyle="1" w:styleId="223">
    <w:name w:val="正文文本 (8) + 间距 1 pt"/>
    <w:basedOn w:val="81"/>
    <w:uiPriority w:val="0"/>
    <w:rPr>
      <w:color w:val="000000"/>
      <w:spacing w:val="30"/>
      <w:w w:val="100"/>
      <w:position w:val="0"/>
      <w:lang w:val="en-US" w:eastAsia="en-US" w:bidi="en-US"/>
    </w:rPr>
  </w:style>
  <w:style w:type="character" w:customStyle="1" w:styleId="224">
    <w:name w:val="正文文本 (8) + 4 pt"/>
    <w:aliases w:val="粗体,间距 0 pt"/>
    <w:basedOn w:val="81"/>
    <w:uiPriority w:val="0"/>
    <w:rPr>
      <w:b/>
      <w:bCs/>
      <w:color w:val="000000"/>
      <w:spacing w:val="10"/>
      <w:w w:val="100"/>
      <w:position w:val="0"/>
      <w:sz w:val="8"/>
      <w:szCs w:val="8"/>
      <w:lang w:val="en-US" w:eastAsia="en-US" w:bidi="en-US"/>
    </w:rPr>
  </w:style>
  <w:style w:type="character" w:customStyle="1" w:styleId="225">
    <w:name w:val="图片标题 (2) Exact"/>
    <w:basedOn w:val="7"/>
    <w:uiPriority w:val="0"/>
    <w:rPr>
      <w:rFonts w:ascii="Courier New" w:hAnsi="Courier New" w:eastAsia="Courier New" w:cs="Courier New"/>
      <w:sz w:val="19"/>
      <w:szCs w:val="19"/>
      <w:u w:val="none"/>
    </w:rPr>
  </w:style>
  <w:style w:type="character" w:customStyle="1" w:styleId="226">
    <w:name w:val="正文文本 (18)_"/>
    <w:basedOn w:val="7"/>
    <w:link w:val="46"/>
    <w:uiPriority w:val="0"/>
    <w:rPr>
      <w:rFonts w:ascii="Arial" w:hAnsi="Arial" w:eastAsia="Arial" w:cs="Arial"/>
      <w:b/>
      <w:bCs/>
      <w:sz w:val="22"/>
      <w:szCs w:val="22"/>
      <w:u w:val="none"/>
    </w:rPr>
  </w:style>
  <w:style w:type="character" w:customStyle="1" w:styleId="227">
    <w:name w:val="正文文本 (18) + 4 pt"/>
    <w:aliases w:val="斜体,间距 0 pt"/>
    <w:basedOn w:val="226"/>
    <w:uiPriority w:val="0"/>
    <w:rPr>
      <w:i/>
      <w:iCs/>
      <w:color w:val="000000"/>
      <w:spacing w:val="10"/>
      <w:w w:val="100"/>
      <w:position w:val="0"/>
      <w:sz w:val="8"/>
      <w:szCs w:val="8"/>
      <w:lang w:val="en-US" w:eastAsia="en-US" w:bidi="en-US"/>
    </w:rPr>
  </w:style>
  <w:style w:type="character" w:customStyle="1" w:styleId="228">
    <w:name w:val="标题 #4 + 4 pt"/>
    <w:aliases w:val="斜体,间距 0 pt"/>
    <w:basedOn w:val="83"/>
    <w:uiPriority w:val="0"/>
    <w:rPr>
      <w:i/>
      <w:iCs/>
      <w:color w:val="000000"/>
      <w:spacing w:val="10"/>
      <w:w w:val="100"/>
      <w:position w:val="0"/>
      <w:sz w:val="8"/>
      <w:szCs w:val="8"/>
      <w:lang w:val="en-US" w:eastAsia="en-US" w:bidi="en-US"/>
    </w:rPr>
  </w:style>
  <w:style w:type="character" w:customStyle="1" w:styleId="229">
    <w:name w:val="正文文本 (10)1"/>
    <w:basedOn w:val="100"/>
    <w:uiPriority w:val="0"/>
    <w:rPr>
      <w:color w:val="000000"/>
      <w:spacing w:val="0"/>
      <w:w w:val="100"/>
      <w:position w:val="0"/>
      <w:u w:val="single"/>
      <w:lang w:val="en-US" w:eastAsia="en-US" w:bidi="en-US"/>
    </w:rPr>
  </w:style>
  <w:style w:type="character" w:customStyle="1" w:styleId="230">
    <w:name w:val="正文文本 (10) + 4 pt"/>
    <w:aliases w:val="斜体,间距 1 pt"/>
    <w:basedOn w:val="100"/>
    <w:uiPriority w:val="0"/>
    <w:rPr>
      <w:i/>
      <w:iCs/>
      <w:color w:val="000000"/>
      <w:spacing w:val="20"/>
      <w:w w:val="100"/>
      <w:position w:val="0"/>
      <w:sz w:val="8"/>
      <w:szCs w:val="8"/>
      <w:lang w:val="en-US" w:eastAsia="en-US" w:bidi="en-US"/>
    </w:rPr>
  </w:style>
  <w:style w:type="character" w:customStyle="1" w:styleId="231">
    <w:name w:val="表格标题 (3) + Constantia"/>
    <w:aliases w:val="13 pt"/>
    <w:basedOn w:val="107"/>
    <w:uiPriority w:val="0"/>
    <w:rPr>
      <w:rFonts w:ascii="Constantia" w:hAnsi="Constantia" w:eastAsia="Constantia" w:cs="Constantia"/>
      <w:color w:val="000000"/>
      <w:spacing w:val="0"/>
      <w:w w:val="100"/>
      <w:position w:val="0"/>
      <w:sz w:val="26"/>
      <w:szCs w:val="26"/>
      <w:lang w:val="en-US" w:eastAsia="en-US" w:bidi="en-US"/>
    </w:rPr>
  </w:style>
  <w:style w:type="character" w:customStyle="1" w:styleId="232">
    <w:name w:val="正文文本 (2) + Constantia"/>
    <w:aliases w:val="13 pt"/>
    <w:basedOn w:val="68"/>
    <w:uiPriority w:val="0"/>
    <w:rPr>
      <w:rFonts w:ascii="Constantia" w:hAnsi="Constantia" w:eastAsia="Constantia" w:cs="Constantia"/>
      <w:color w:val="000000"/>
      <w:spacing w:val="0"/>
      <w:w w:val="100"/>
      <w:position w:val="0"/>
      <w:sz w:val="26"/>
      <w:szCs w:val="26"/>
      <w:lang w:val="en-US" w:eastAsia="en-US" w:bidi="en-US"/>
    </w:rPr>
  </w:style>
  <w:style w:type="character" w:customStyle="1" w:styleId="233">
    <w:name w:val="正文文本 (9) + 斜体1"/>
    <w:basedOn w:val="92"/>
    <w:uiPriority w:val="0"/>
    <w:rPr>
      <w:i/>
      <w:iCs/>
      <w:color w:val="000000"/>
      <w:spacing w:val="0"/>
      <w:w w:val="100"/>
      <w:position w:val="0"/>
      <w:sz w:val="19"/>
      <w:szCs w:val="19"/>
      <w:lang w:val="en-US" w:eastAsia="en-US" w:bidi="en-US"/>
    </w:rPr>
  </w:style>
  <w:style w:type="character" w:customStyle="1" w:styleId="234">
    <w:name w:val="正文文本 (2) + 4 pt"/>
    <w:aliases w:val="粗体,斜体,间距 1 pt"/>
    <w:basedOn w:val="68"/>
    <w:uiPriority w:val="0"/>
    <w:rPr>
      <w:b/>
      <w:bCs/>
      <w:i/>
      <w:iCs/>
      <w:color w:val="000000"/>
      <w:spacing w:val="20"/>
      <w:w w:val="100"/>
      <w:position w:val="0"/>
      <w:sz w:val="8"/>
      <w:szCs w:val="8"/>
      <w:lang w:val="en-US" w:eastAsia="en-US" w:bidi="en-US"/>
    </w:rPr>
  </w:style>
  <w:style w:type="character" w:customStyle="1" w:styleId="235">
    <w:name w:val="正文文本 (9) + Constantia"/>
    <w:aliases w:val="13 pt"/>
    <w:basedOn w:val="92"/>
    <w:uiPriority w:val="0"/>
    <w:rPr>
      <w:rFonts w:ascii="Constantia" w:hAnsi="Constantia" w:eastAsia="Constantia" w:cs="Constantia"/>
      <w:color w:val="000000"/>
      <w:spacing w:val="0"/>
      <w:w w:val="100"/>
      <w:position w:val="0"/>
      <w:sz w:val="26"/>
      <w:szCs w:val="26"/>
      <w:lang w:val="en-US" w:eastAsia="en-US" w:bidi="en-US"/>
    </w:rPr>
  </w:style>
  <w:style w:type="character" w:customStyle="1" w:styleId="236">
    <w:name w:val="目录 (7)_"/>
    <w:basedOn w:val="7"/>
    <w:link w:val="47"/>
    <w:uiPriority w:val="0"/>
    <w:rPr>
      <w:rFonts w:ascii="Constantia" w:hAnsi="Constantia" w:eastAsia="Constantia" w:cs="Constantia"/>
      <w:spacing w:val="30"/>
      <w:sz w:val="26"/>
      <w:szCs w:val="26"/>
      <w:u w:val="none"/>
    </w:rPr>
  </w:style>
  <w:style w:type="character" w:customStyle="1" w:styleId="237">
    <w:name w:val="目录 (7) + Courier New"/>
    <w:aliases w:val="9.5 pt,间距 0 pt"/>
    <w:basedOn w:val="236"/>
    <w:uiPriority w:val="0"/>
    <w:rPr>
      <w:rFonts w:ascii="Courier New" w:hAnsi="Courier New" w:eastAsia="Courier New" w:cs="Courier New"/>
      <w:color w:val="000000"/>
      <w:spacing w:val="0"/>
      <w:w w:val="100"/>
      <w:position w:val="0"/>
      <w:sz w:val="19"/>
      <w:szCs w:val="19"/>
      <w:lang w:val="en-US" w:eastAsia="en-US" w:bidi="en-US"/>
    </w:rPr>
  </w:style>
  <w:style w:type="character" w:customStyle="1" w:styleId="238">
    <w:name w:val="图片标题 (5) Exact"/>
    <w:basedOn w:val="7"/>
    <w:link w:val="48"/>
    <w:uiPriority w:val="0"/>
    <w:rPr>
      <w:rFonts w:ascii="Arial" w:hAnsi="Arial" w:eastAsia="Arial" w:cs="Arial"/>
      <w:sz w:val="16"/>
      <w:szCs w:val="16"/>
      <w:u w:val="none"/>
    </w:rPr>
  </w:style>
  <w:style w:type="character" w:customStyle="1" w:styleId="239">
    <w:name w:val="正文文本 (10) + 间距 2 pt"/>
    <w:basedOn w:val="100"/>
    <w:uiPriority w:val="0"/>
    <w:rPr>
      <w:color w:val="000000"/>
      <w:spacing w:val="40"/>
      <w:w w:val="100"/>
      <w:position w:val="0"/>
      <w:lang w:val="en-US" w:eastAsia="en-US" w:bidi="en-US"/>
    </w:rPr>
  </w:style>
  <w:style w:type="character" w:customStyle="1" w:styleId="240">
    <w:name w:val="正文文本 (10) + MingLiU"/>
    <w:aliases w:val="8.5 pt,非粗体"/>
    <w:basedOn w:val="100"/>
    <w:uiPriority w:val="0"/>
    <w:rPr>
      <w:rFonts w:ascii="MingLiU" w:hAnsi="MingLiU" w:eastAsia="MingLiU" w:cs="MingLiU"/>
      <w:color w:val="000000"/>
      <w:spacing w:val="0"/>
      <w:w w:val="100"/>
      <w:position w:val="0"/>
      <w:sz w:val="17"/>
      <w:szCs w:val="17"/>
      <w:lang w:val="zh-CN" w:eastAsia="zh-CN" w:bidi="zh-CN"/>
    </w:rPr>
  </w:style>
  <w:style w:type="character" w:customStyle="1" w:styleId="241">
    <w:name w:val="正文文本 (13) Exact"/>
    <w:basedOn w:val="7"/>
    <w:uiPriority w:val="0"/>
    <w:rPr>
      <w:rFonts w:ascii="Arial" w:hAnsi="Arial" w:eastAsia="Arial" w:cs="Arial"/>
      <w:sz w:val="16"/>
      <w:szCs w:val="16"/>
      <w:u w:val="none"/>
    </w:rPr>
  </w:style>
  <w:style w:type="character" w:customStyle="1" w:styleId="242">
    <w:name w:val="正文文本 (9) + 间距 1 pt3"/>
    <w:basedOn w:val="92"/>
    <w:uiPriority w:val="0"/>
    <w:rPr>
      <w:color w:val="000000"/>
      <w:spacing w:val="20"/>
      <w:w w:val="100"/>
      <w:position w:val="0"/>
      <w:lang w:val="en-US" w:eastAsia="en-US" w:bidi="en-US"/>
    </w:rPr>
  </w:style>
  <w:style w:type="character" w:customStyle="1" w:styleId="243">
    <w:name w:val="正文文本 (9) + 间距 3 pt"/>
    <w:basedOn w:val="92"/>
    <w:uiPriority w:val="0"/>
    <w:rPr>
      <w:color w:val="000000"/>
      <w:spacing w:val="60"/>
      <w:w w:val="100"/>
      <w:position w:val="0"/>
      <w:lang w:val="en-US" w:eastAsia="en-US" w:bidi="en-US"/>
    </w:rPr>
  </w:style>
  <w:style w:type="character" w:customStyle="1" w:styleId="244">
    <w:name w:val="正文文本 (9) + 间距 1 pt4"/>
    <w:basedOn w:val="92"/>
    <w:uiPriority w:val="0"/>
    <w:rPr>
      <w:color w:val="000000"/>
      <w:spacing w:val="20"/>
      <w:w w:val="100"/>
      <w:position w:val="0"/>
      <w:lang w:val="en-US" w:eastAsia="en-US" w:bidi="en-US"/>
    </w:rPr>
  </w:style>
  <w:style w:type="character" w:customStyle="1" w:styleId="245">
    <w:name w:val="正文文本 (2) + 4 pt"/>
    <w:aliases w:val="粗体,斜体,间距 0 pt"/>
    <w:basedOn w:val="68"/>
    <w:uiPriority w:val="0"/>
    <w:rPr>
      <w:b/>
      <w:bCs/>
      <w:i/>
      <w:iCs/>
      <w:color w:val="000000"/>
      <w:spacing w:val="10"/>
      <w:w w:val="100"/>
      <w:position w:val="0"/>
      <w:sz w:val="8"/>
      <w:szCs w:val="8"/>
      <w:lang w:val="en-US" w:eastAsia="en-US" w:bidi="en-US"/>
    </w:rPr>
  </w:style>
  <w:style w:type="character" w:customStyle="1" w:styleId="246">
    <w:name w:val="表格标题 (2) + 11.5 pt"/>
    <w:aliases w:val="非粗体,斜体"/>
    <w:basedOn w:val="94"/>
    <w:uiPriority w:val="0"/>
    <w:rPr>
      <w:i/>
      <w:iCs/>
      <w:color w:val="000000"/>
      <w:spacing w:val="0"/>
      <w:w w:val="100"/>
      <w:position w:val="0"/>
      <w:sz w:val="23"/>
      <w:szCs w:val="23"/>
      <w:lang w:val="en-US" w:eastAsia="en-US" w:bidi="en-US"/>
    </w:rPr>
  </w:style>
  <w:style w:type="character" w:customStyle="1" w:styleId="247">
    <w:name w:val="正文文本 (10) + 4 pt"/>
    <w:aliases w:val="斜体,间距 0 pt1"/>
    <w:basedOn w:val="100"/>
    <w:uiPriority w:val="0"/>
    <w:rPr>
      <w:i/>
      <w:iCs/>
      <w:color w:val="000000"/>
      <w:spacing w:val="10"/>
      <w:w w:val="100"/>
      <w:position w:val="0"/>
      <w:sz w:val="8"/>
      <w:szCs w:val="8"/>
      <w:lang w:val="en-US" w:eastAsia="en-US" w:bidi="en-US"/>
    </w:rPr>
  </w:style>
  <w:style w:type="character" w:customStyle="1" w:styleId="248">
    <w:name w:val="页眉或页脚 + 35 pt"/>
    <w:aliases w:val="粗体3"/>
    <w:basedOn w:val="62"/>
    <w:uiPriority w:val="0"/>
    <w:rPr>
      <w:b/>
      <w:bCs/>
      <w:color w:val="000000"/>
      <w:spacing w:val="0"/>
      <w:w w:val="100"/>
      <w:position w:val="0"/>
      <w:sz w:val="70"/>
      <w:szCs w:val="70"/>
      <w:lang w:val="en-US" w:eastAsia="en-US" w:bidi="en-US"/>
    </w:rPr>
  </w:style>
  <w:style w:type="character" w:customStyle="1" w:styleId="249">
    <w:name w:val="正文文本 (9) + 间距 1 pt Exact4"/>
    <w:basedOn w:val="92"/>
    <w:uiPriority w:val="0"/>
    <w:rPr>
      <w:color w:val="000000"/>
      <w:spacing w:val="20"/>
      <w:w w:val="100"/>
      <w:position w:val="0"/>
      <w:lang w:val="en-US" w:eastAsia="en-US" w:bidi="en-US"/>
    </w:rPr>
  </w:style>
  <w:style w:type="character" w:customStyle="1" w:styleId="250">
    <w:name w:val="正文文本 (9) + 间距 1 pt Exact5"/>
    <w:basedOn w:val="92"/>
    <w:uiPriority w:val="0"/>
    <w:rPr>
      <w:color w:val="000000"/>
      <w:spacing w:val="20"/>
      <w:w w:val="100"/>
      <w:position w:val="0"/>
      <w:lang w:val="en-US" w:eastAsia="en-US" w:bidi="en-US"/>
    </w:rPr>
  </w:style>
  <w:style w:type="character" w:customStyle="1" w:styleId="251">
    <w:name w:val="正文文本 (17)1"/>
    <w:basedOn w:val="211"/>
    <w:uiPriority w:val="0"/>
    <w:rPr>
      <w:color w:val="000000"/>
      <w:spacing w:val="10"/>
      <w:w w:val="100"/>
      <w:position w:val="0"/>
      <w:lang w:val="en-US" w:eastAsia="en-US" w:bidi="en-US"/>
    </w:rPr>
  </w:style>
  <w:style w:type="character" w:customStyle="1" w:styleId="252">
    <w:name w:val="标题 #4 + 4 pt"/>
    <w:aliases w:val="斜体,间距 0 pt1"/>
    <w:basedOn w:val="83"/>
    <w:uiPriority w:val="0"/>
    <w:rPr>
      <w:i/>
      <w:iCs/>
      <w:color w:val="000000"/>
      <w:spacing w:val="10"/>
      <w:w w:val="100"/>
      <w:position w:val="0"/>
      <w:sz w:val="8"/>
      <w:szCs w:val="8"/>
      <w:lang w:val="en-US" w:eastAsia="en-US" w:bidi="en-US"/>
    </w:rPr>
  </w:style>
  <w:style w:type="character" w:customStyle="1" w:styleId="253">
    <w:name w:val="正文文本 (10) + 11.5 pt"/>
    <w:aliases w:val="非粗体,斜体1"/>
    <w:basedOn w:val="100"/>
    <w:uiPriority w:val="0"/>
    <w:rPr>
      <w:i/>
      <w:iCs/>
      <w:color w:val="000000"/>
      <w:spacing w:val="0"/>
      <w:w w:val="100"/>
      <w:position w:val="0"/>
      <w:sz w:val="23"/>
      <w:szCs w:val="23"/>
      <w:lang w:val="en-US" w:eastAsia="en-US" w:bidi="en-US"/>
    </w:rPr>
  </w:style>
  <w:style w:type="character" w:customStyle="1" w:styleId="254">
    <w:name w:val="正文文本 (9) + 间距 1 pt5"/>
    <w:basedOn w:val="92"/>
    <w:uiPriority w:val="0"/>
    <w:rPr>
      <w:color w:val="000000"/>
      <w:spacing w:val="20"/>
      <w:w w:val="100"/>
      <w:position w:val="0"/>
      <w:lang w:val="en-US" w:eastAsia="en-US" w:bidi="en-US"/>
    </w:rPr>
  </w:style>
  <w:style w:type="character" w:customStyle="1" w:styleId="255">
    <w:name w:val="正文文本 (2) + Courier New"/>
    <w:aliases w:val="9.5 pt,间距 1 pt1"/>
    <w:basedOn w:val="68"/>
    <w:uiPriority w:val="0"/>
    <w:rPr>
      <w:rFonts w:ascii="Courier New" w:hAnsi="Courier New" w:eastAsia="Courier New" w:cs="Courier New"/>
      <w:color w:val="000000"/>
      <w:spacing w:val="20"/>
      <w:w w:val="100"/>
      <w:position w:val="0"/>
      <w:sz w:val="19"/>
      <w:szCs w:val="19"/>
      <w:lang w:val="en-US" w:eastAsia="en-US" w:bidi="en-US"/>
    </w:rPr>
  </w:style>
  <w:style w:type="character" w:customStyle="1" w:styleId="256">
    <w:name w:val="正文文本 (19)_"/>
    <w:basedOn w:val="7"/>
    <w:link w:val="49"/>
    <w:uiPriority w:val="0"/>
    <w:rPr>
      <w:rFonts w:ascii="Arial" w:hAnsi="Arial" w:eastAsia="Arial" w:cs="Arial"/>
      <w:b/>
      <w:bCs/>
      <w:i/>
      <w:iCs/>
      <w:spacing w:val="20"/>
      <w:sz w:val="8"/>
      <w:szCs w:val="8"/>
      <w:u w:val="none"/>
    </w:rPr>
  </w:style>
  <w:style w:type="character" w:customStyle="1" w:styleId="257">
    <w:name w:val="正文文本 (19) + 11 pt"/>
    <w:aliases w:val="非粗体,非斜体,间距 0 pt"/>
    <w:basedOn w:val="256"/>
    <w:uiPriority w:val="0"/>
    <w:rPr>
      <w:color w:val="000000"/>
      <w:spacing w:val="0"/>
      <w:w w:val="100"/>
      <w:position w:val="0"/>
      <w:sz w:val="22"/>
      <w:szCs w:val="22"/>
      <w:lang w:val="en-US" w:eastAsia="en-US" w:bidi="en-US"/>
    </w:rPr>
  </w:style>
  <w:style w:type="character" w:customStyle="1" w:styleId="258">
    <w:name w:val="正文文本 (19) + 11.5 pt"/>
    <w:aliases w:val="非粗体,间距 0 pt"/>
    <w:basedOn w:val="256"/>
    <w:uiPriority w:val="0"/>
    <w:rPr>
      <w:color w:val="000000"/>
      <w:spacing w:val="0"/>
      <w:w w:val="100"/>
      <w:position w:val="0"/>
      <w:sz w:val="23"/>
      <w:szCs w:val="23"/>
      <w:lang w:val="en-US" w:eastAsia="en-US" w:bidi="en-US"/>
    </w:rPr>
  </w:style>
  <w:style w:type="character" w:customStyle="1" w:styleId="259">
    <w:name w:val="正文文本 (19) + 11 pt"/>
    <w:aliases w:val="非斜体,间距 0 pt"/>
    <w:basedOn w:val="256"/>
    <w:uiPriority w:val="0"/>
    <w:rPr>
      <w:color w:val="000000"/>
      <w:spacing w:val="0"/>
      <w:w w:val="100"/>
      <w:position w:val="0"/>
      <w:sz w:val="22"/>
      <w:szCs w:val="22"/>
      <w:lang w:val="en-US" w:eastAsia="en-US" w:bidi="en-US"/>
    </w:rPr>
  </w:style>
  <w:style w:type="character" w:customStyle="1" w:styleId="260">
    <w:name w:val="正文文本 (9) + MingLiU"/>
    <w:aliases w:val="6.5 pt,间距 0 pt,缩放 70%"/>
    <w:basedOn w:val="92"/>
    <w:uiPriority w:val="0"/>
    <w:rPr>
      <w:rFonts w:ascii="MingLiU" w:hAnsi="MingLiU" w:eastAsia="MingLiU" w:cs="MingLiU"/>
      <w:color w:val="000000"/>
      <w:spacing w:val="10"/>
      <w:w w:val="70"/>
      <w:position w:val="0"/>
      <w:sz w:val="13"/>
      <w:szCs w:val="13"/>
      <w:lang w:val="en-US" w:eastAsia="en-US" w:bidi="en-US"/>
    </w:rPr>
  </w:style>
  <w:style w:type="character" w:customStyle="1" w:styleId="261">
    <w:name w:val="正文文本 (2) + MingLiU"/>
    <w:aliases w:val="6.5 pt,间距 0 pt,缩放 70%"/>
    <w:basedOn w:val="68"/>
    <w:uiPriority w:val="0"/>
    <w:rPr>
      <w:rFonts w:ascii="MingLiU" w:hAnsi="MingLiU" w:eastAsia="MingLiU" w:cs="MingLiU"/>
      <w:color w:val="000000"/>
      <w:spacing w:val="10"/>
      <w:w w:val="70"/>
      <w:position w:val="0"/>
      <w:sz w:val="13"/>
      <w:szCs w:val="13"/>
      <w:lang w:val="en-US" w:eastAsia="en-US" w:bidi="en-US"/>
    </w:rPr>
  </w:style>
  <w:style w:type="character" w:customStyle="1" w:styleId="262">
    <w:name w:val="表格标题 (3) Exact"/>
    <w:basedOn w:val="7"/>
    <w:uiPriority w:val="0"/>
    <w:rPr>
      <w:rFonts w:ascii="Courier New" w:hAnsi="Courier New" w:eastAsia="Courier New" w:cs="Courier New"/>
      <w:sz w:val="19"/>
      <w:szCs w:val="19"/>
      <w:u w:val="none"/>
    </w:rPr>
  </w:style>
  <w:style w:type="character" w:customStyle="1" w:styleId="263">
    <w:name w:val="标题 #2 Exact"/>
    <w:basedOn w:val="7"/>
    <w:uiPriority w:val="0"/>
    <w:rPr>
      <w:rFonts w:ascii="Arial" w:hAnsi="Arial" w:eastAsia="Arial" w:cs="Arial"/>
      <w:b/>
      <w:bCs/>
      <w:sz w:val="36"/>
      <w:szCs w:val="36"/>
      <w:u w:val="none"/>
    </w:rPr>
  </w:style>
  <w:style w:type="character" w:customStyle="1" w:styleId="264">
    <w:name w:val="正文文本 (9) + 粗体"/>
    <w:aliases w:val="间距 0 pt"/>
    <w:basedOn w:val="92"/>
    <w:uiPriority w:val="0"/>
    <w:rPr>
      <w:b/>
      <w:bCs/>
      <w:color w:val="000000"/>
      <w:spacing w:val="10"/>
      <w:w w:val="100"/>
      <w:position w:val="0"/>
      <w:lang w:val="en-US" w:eastAsia="en-US" w:bidi="en-US"/>
    </w:rPr>
  </w:style>
  <w:style w:type="character" w:customStyle="1" w:styleId="265">
    <w:name w:val="表格标题 (3) + 间距 1 pt"/>
    <w:basedOn w:val="107"/>
    <w:uiPriority w:val="0"/>
    <w:rPr>
      <w:color w:val="000000"/>
      <w:spacing w:val="30"/>
      <w:w w:val="100"/>
      <w:position w:val="0"/>
      <w:lang w:val="en-US" w:eastAsia="en-US" w:bidi="en-US"/>
    </w:rPr>
  </w:style>
  <w:style w:type="character" w:customStyle="1" w:styleId="266">
    <w:name w:val="表格标题 (3) + 间距 3 pt"/>
    <w:basedOn w:val="107"/>
    <w:uiPriority w:val="0"/>
    <w:rPr>
      <w:color w:val="000000"/>
      <w:spacing w:val="60"/>
      <w:w w:val="100"/>
      <w:position w:val="0"/>
      <w:lang w:val="en-US" w:eastAsia="en-US" w:bidi="en-US"/>
    </w:rPr>
  </w:style>
  <w:style w:type="character" w:customStyle="1" w:styleId="267">
    <w:name w:val="正文文本 (2) + Courier New"/>
    <w:aliases w:val="9.5 pt,间距 3 pt"/>
    <w:basedOn w:val="68"/>
    <w:uiPriority w:val="0"/>
    <w:rPr>
      <w:rFonts w:ascii="Courier New" w:hAnsi="Courier New" w:eastAsia="Courier New" w:cs="Courier New"/>
      <w:color w:val="000000"/>
      <w:spacing w:val="60"/>
      <w:w w:val="100"/>
      <w:position w:val="0"/>
      <w:sz w:val="19"/>
      <w:szCs w:val="19"/>
      <w:lang w:val="en-US" w:eastAsia="en-US" w:bidi="en-US"/>
    </w:rPr>
  </w:style>
  <w:style w:type="character" w:customStyle="1" w:styleId="268">
    <w:name w:val="正文文本 (9) + 间距 3 pt1"/>
    <w:basedOn w:val="92"/>
    <w:uiPriority w:val="0"/>
    <w:rPr>
      <w:color w:val="000000"/>
      <w:spacing w:val="60"/>
      <w:w w:val="100"/>
      <w:position w:val="0"/>
      <w:lang w:val="en-US" w:eastAsia="en-US" w:bidi="en-US"/>
    </w:rPr>
  </w:style>
  <w:style w:type="character" w:customStyle="1" w:styleId="269">
    <w:name w:val="正文文本 (2) + Courier New"/>
    <w:aliases w:val="9.5 pt,间距 1 pt2"/>
    <w:basedOn w:val="68"/>
    <w:uiPriority w:val="0"/>
    <w:rPr>
      <w:rFonts w:ascii="Courier New" w:hAnsi="Courier New" w:eastAsia="Courier New" w:cs="Courier New"/>
      <w:color w:val="000000"/>
      <w:spacing w:val="30"/>
      <w:w w:val="100"/>
      <w:position w:val="0"/>
      <w:sz w:val="19"/>
      <w:szCs w:val="19"/>
      <w:lang w:val="en-US" w:eastAsia="en-US" w:bidi="en-US"/>
    </w:rPr>
  </w:style>
  <w:style w:type="character" w:customStyle="1" w:styleId="270">
    <w:name w:val="正文文本 (2) + 9.5 pt"/>
    <w:aliases w:val="间距 2 pt"/>
    <w:basedOn w:val="68"/>
    <w:uiPriority w:val="0"/>
    <w:rPr>
      <w:color w:val="000000"/>
      <w:spacing w:val="50"/>
      <w:w w:val="100"/>
      <w:position w:val="0"/>
      <w:sz w:val="19"/>
      <w:szCs w:val="19"/>
      <w:lang w:val="en-US" w:eastAsia="en-US" w:bidi="en-US"/>
    </w:rPr>
  </w:style>
  <w:style w:type="character" w:customStyle="1" w:styleId="271">
    <w:name w:val="图片标题 (6) Exact"/>
    <w:basedOn w:val="7"/>
    <w:link w:val="50"/>
    <w:uiPriority w:val="0"/>
    <w:rPr>
      <w:rFonts w:ascii="Arial" w:hAnsi="Arial" w:eastAsia="Arial" w:cs="Arial"/>
      <w:b/>
      <w:bCs/>
      <w:sz w:val="36"/>
      <w:szCs w:val="36"/>
      <w:u w:val="none"/>
    </w:rPr>
  </w:style>
  <w:style w:type="character" w:customStyle="1" w:styleId="272">
    <w:name w:val="正文文本 (17) + 间距 1 pt"/>
    <w:basedOn w:val="211"/>
    <w:uiPriority w:val="0"/>
    <w:rPr>
      <w:color w:val="000000"/>
      <w:spacing w:val="20"/>
      <w:w w:val="100"/>
      <w:position w:val="0"/>
      <w:lang w:val="en-US" w:eastAsia="en-US" w:bidi="en-US"/>
    </w:rPr>
  </w:style>
  <w:style w:type="character" w:customStyle="1" w:styleId="273">
    <w:name w:val="正文文本 (10) + 4 pt"/>
    <w:aliases w:val="斜体,间距 1 pt1"/>
    <w:basedOn w:val="100"/>
    <w:uiPriority w:val="0"/>
    <w:rPr>
      <w:i/>
      <w:iCs/>
      <w:color w:val="000000"/>
      <w:spacing w:val="20"/>
      <w:w w:val="100"/>
      <w:position w:val="0"/>
      <w:sz w:val="8"/>
      <w:szCs w:val="8"/>
      <w:u w:val="single"/>
      <w:lang w:val="en-US" w:eastAsia="en-US" w:bidi="en-US"/>
    </w:rPr>
  </w:style>
  <w:style w:type="character" w:customStyle="1" w:styleId="274">
    <w:name w:val="正文文本 (9) + Arial"/>
    <w:aliases w:val="11 pt"/>
    <w:basedOn w:val="92"/>
    <w:uiPriority w:val="0"/>
    <w:rPr>
      <w:rFonts w:ascii="Arial" w:hAnsi="Arial" w:eastAsia="Arial" w:cs="Arial"/>
      <w:color w:val="000000"/>
      <w:spacing w:val="0"/>
      <w:w w:val="100"/>
      <w:position w:val="0"/>
      <w:sz w:val="22"/>
      <w:szCs w:val="22"/>
      <w:lang w:val="en-US" w:eastAsia="en-US" w:bidi="en-US"/>
    </w:rPr>
  </w:style>
  <w:style w:type="character" w:customStyle="1" w:styleId="275">
    <w:name w:val="正文文本 (9) + 间距 3 pt2"/>
    <w:basedOn w:val="92"/>
    <w:uiPriority w:val="0"/>
    <w:rPr>
      <w:color w:val="000000"/>
      <w:spacing w:val="60"/>
      <w:w w:val="100"/>
      <w:position w:val="0"/>
      <w:lang w:val="en-US" w:eastAsia="en-US" w:bidi="en-US"/>
    </w:rPr>
  </w:style>
  <w:style w:type="character" w:customStyle="1" w:styleId="276">
    <w:name w:val="正文文本 (17) + 间距 3 pt"/>
    <w:basedOn w:val="211"/>
    <w:uiPriority w:val="0"/>
    <w:rPr>
      <w:color w:val="000000"/>
      <w:spacing w:val="60"/>
      <w:w w:val="100"/>
      <w:position w:val="0"/>
      <w:lang w:val="en-US" w:eastAsia="en-US" w:bidi="en-US"/>
    </w:rPr>
  </w:style>
  <w:style w:type="character" w:customStyle="1" w:styleId="277">
    <w:name w:val="正文文本 (6) + 间距 2 pt"/>
    <w:basedOn w:val="59"/>
    <w:uiPriority w:val="0"/>
    <w:rPr>
      <w:color w:val="000000"/>
      <w:spacing w:val="50"/>
      <w:w w:val="100"/>
      <w:position w:val="0"/>
      <w:lang w:val="en-US" w:eastAsia="en-US" w:bidi="en-US"/>
    </w:rPr>
  </w:style>
  <w:style w:type="character" w:customStyle="1" w:styleId="278">
    <w:name w:val="正文文本 (6) + 间距 3 pt"/>
    <w:basedOn w:val="59"/>
    <w:uiPriority w:val="0"/>
    <w:rPr>
      <w:color w:val="000000"/>
      <w:spacing w:val="70"/>
      <w:w w:val="100"/>
      <w:position w:val="0"/>
      <w:lang w:val="en-US" w:eastAsia="en-US" w:bidi="en-US"/>
    </w:rPr>
  </w:style>
  <w:style w:type="character" w:customStyle="1" w:styleId="279">
    <w:name w:val="正文文本 (9) + 间距 4 pt1"/>
    <w:basedOn w:val="92"/>
    <w:uiPriority w:val="0"/>
    <w:rPr>
      <w:color w:val="000000"/>
      <w:spacing w:val="90"/>
      <w:w w:val="100"/>
      <w:position w:val="0"/>
      <w:lang w:val="en-US" w:eastAsia="en-US" w:bidi="en-US"/>
    </w:rPr>
  </w:style>
  <w:style w:type="character" w:customStyle="1" w:styleId="280">
    <w:name w:val="正文文本 (17) + 间距 3 pt1"/>
    <w:basedOn w:val="211"/>
    <w:uiPriority w:val="0"/>
    <w:rPr>
      <w:color w:val="000000"/>
      <w:spacing w:val="70"/>
      <w:w w:val="100"/>
      <w:position w:val="0"/>
      <w:lang w:val="en-US" w:eastAsia="en-US" w:bidi="en-US"/>
    </w:rPr>
  </w:style>
  <w:style w:type="character" w:customStyle="1" w:styleId="281">
    <w:name w:val="正文文本 (17) + 11 pt"/>
    <w:aliases w:val="非粗体,非斜体,间距 0 pt"/>
    <w:basedOn w:val="211"/>
    <w:uiPriority w:val="0"/>
    <w:rPr>
      <w:color w:val="000000"/>
      <w:spacing w:val="0"/>
      <w:w w:val="100"/>
      <w:position w:val="0"/>
      <w:sz w:val="22"/>
      <w:szCs w:val="22"/>
      <w:lang w:val="en-US" w:eastAsia="en-US" w:bidi="en-US"/>
    </w:rPr>
  </w:style>
  <w:style w:type="character" w:customStyle="1" w:styleId="282">
    <w:name w:val="正文文本 (6) + 10 pt"/>
    <w:basedOn w:val="59"/>
    <w:uiPriority w:val="0"/>
    <w:rPr>
      <w:color w:val="000000"/>
      <w:spacing w:val="0"/>
      <w:w w:val="100"/>
      <w:position w:val="0"/>
      <w:sz w:val="20"/>
      <w:szCs w:val="20"/>
      <w:lang w:val="en-US" w:eastAsia="en-US" w:bidi="en-US"/>
    </w:rPr>
  </w:style>
  <w:style w:type="character" w:customStyle="1" w:styleId="283">
    <w:name w:val="正文文本 (9) + MingLiU"/>
    <w:aliases w:val="6.5 pt,间距 1 pt,缩放 70%"/>
    <w:basedOn w:val="92"/>
    <w:uiPriority w:val="0"/>
    <w:rPr>
      <w:rFonts w:ascii="MingLiU" w:hAnsi="MingLiU" w:eastAsia="MingLiU" w:cs="MingLiU"/>
      <w:color w:val="000000"/>
      <w:spacing w:val="20"/>
      <w:w w:val="70"/>
      <w:position w:val="0"/>
      <w:sz w:val="13"/>
      <w:szCs w:val="13"/>
      <w:lang w:val="en-US" w:eastAsia="en-US" w:bidi="en-US"/>
    </w:rPr>
  </w:style>
  <w:style w:type="character" w:customStyle="1" w:styleId="284">
    <w:name w:val="正文文本 (9) + 间距 3 pt3"/>
    <w:basedOn w:val="92"/>
    <w:uiPriority w:val="0"/>
    <w:rPr>
      <w:color w:val="000000"/>
      <w:spacing w:val="60"/>
      <w:w w:val="100"/>
      <w:position w:val="0"/>
      <w:lang w:val="en-US" w:eastAsia="en-US" w:bidi="en-US"/>
    </w:rPr>
  </w:style>
  <w:style w:type="character" w:customStyle="1" w:styleId="285">
    <w:name w:val="正文文本 (9) + MingLiU"/>
    <w:aliases w:val="6.5 pt,间距 1 pt,缩放 70% Exact"/>
    <w:basedOn w:val="92"/>
    <w:uiPriority w:val="0"/>
    <w:rPr>
      <w:rFonts w:ascii="MingLiU" w:hAnsi="MingLiU" w:eastAsia="MingLiU" w:cs="MingLiU"/>
      <w:color w:val="000000"/>
      <w:spacing w:val="20"/>
      <w:w w:val="70"/>
      <w:position w:val="0"/>
      <w:sz w:val="13"/>
      <w:szCs w:val="13"/>
      <w:lang w:val="en-US" w:eastAsia="en-US" w:bidi="en-US"/>
    </w:rPr>
  </w:style>
  <w:style w:type="character" w:customStyle="1" w:styleId="286">
    <w:name w:val="正文文本 (21) Exact"/>
    <w:basedOn w:val="7"/>
    <w:link w:val="51"/>
    <w:uiPriority w:val="0"/>
    <w:rPr>
      <w:rFonts w:ascii="Courier New" w:hAnsi="Courier New" w:eastAsia="Courier New" w:cs="Courier New"/>
      <w:i/>
      <w:iCs/>
      <w:sz w:val="8"/>
      <w:szCs w:val="8"/>
      <w:u w:val="none"/>
    </w:rPr>
  </w:style>
  <w:style w:type="character" w:customStyle="1" w:styleId="287">
    <w:name w:val="正文文本 (2) + MingLiU"/>
    <w:aliases w:val="6.5 pt,间距 1 pt,缩放 70%"/>
    <w:basedOn w:val="68"/>
    <w:uiPriority w:val="0"/>
    <w:rPr>
      <w:rFonts w:ascii="MingLiU" w:hAnsi="MingLiU" w:eastAsia="MingLiU" w:cs="MingLiU"/>
      <w:color w:val="000000"/>
      <w:spacing w:val="20"/>
      <w:w w:val="70"/>
      <w:position w:val="0"/>
      <w:sz w:val="13"/>
      <w:szCs w:val="13"/>
      <w:lang w:val="en-US" w:eastAsia="en-US" w:bidi="en-US"/>
    </w:rPr>
  </w:style>
  <w:style w:type="character" w:customStyle="1" w:styleId="288">
    <w:name w:val="正文文本 (20)_"/>
    <w:basedOn w:val="7"/>
    <w:link w:val="52"/>
    <w:uiPriority w:val="0"/>
    <w:rPr>
      <w:rFonts w:ascii="Courier New" w:hAnsi="Courier New" w:eastAsia="Courier New" w:cs="Courier New"/>
      <w:i/>
      <w:iCs/>
      <w:sz w:val="8"/>
      <w:szCs w:val="8"/>
      <w:u w:val="none"/>
    </w:rPr>
  </w:style>
  <w:style w:type="character" w:customStyle="1" w:styleId="289">
    <w:name w:val="正文文本 (9) + MingLiU"/>
    <w:aliases w:val="4 pt"/>
    <w:basedOn w:val="92"/>
    <w:uiPriority w:val="0"/>
    <w:rPr>
      <w:rFonts w:ascii="MingLiU" w:hAnsi="MingLiU" w:eastAsia="MingLiU" w:cs="MingLiU"/>
      <w:color w:val="000000"/>
      <w:spacing w:val="0"/>
      <w:w w:val="100"/>
      <w:position w:val="0"/>
      <w:sz w:val="8"/>
      <w:szCs w:val="8"/>
      <w:lang w:val="zh-CN" w:eastAsia="zh-CN" w:bidi="zh-CN"/>
    </w:rPr>
  </w:style>
  <w:style w:type="character" w:customStyle="1" w:styleId="290">
    <w:name w:val="正文文本 (14) + 间距 1 pt"/>
    <w:basedOn w:val="180"/>
    <w:uiPriority w:val="0"/>
    <w:rPr>
      <w:color w:val="000000"/>
      <w:spacing w:val="30"/>
      <w:w w:val="100"/>
      <w:position w:val="0"/>
      <w:lang w:val="en-US" w:eastAsia="en-US" w:bidi="en-US"/>
    </w:rPr>
  </w:style>
  <w:style w:type="character" w:customStyle="1" w:styleId="291">
    <w:name w:val="正文文本 (22) Exact"/>
    <w:basedOn w:val="7"/>
    <w:link w:val="53"/>
    <w:uiPriority w:val="0"/>
    <w:rPr>
      <w:rFonts w:ascii="MingLiU" w:hAnsi="MingLiU" w:eastAsia="MingLiU" w:cs="MingLiU"/>
      <w:spacing w:val="20"/>
      <w:w w:val="70"/>
      <w:sz w:val="13"/>
      <w:szCs w:val="13"/>
      <w:u w:val="none"/>
    </w:rPr>
  </w:style>
  <w:style w:type="character" w:customStyle="1" w:styleId="292">
    <w:name w:val="正文文本 (23) Exact"/>
    <w:basedOn w:val="7"/>
    <w:link w:val="54"/>
    <w:uiPriority w:val="0"/>
    <w:rPr>
      <w:rFonts w:ascii="Gungsuh" w:hAnsi="Gungsuh" w:eastAsia="Gungsuh" w:cs="Gungsuh"/>
      <w:spacing w:val="40"/>
      <w:w w:val="200"/>
      <w:sz w:val="11"/>
      <w:szCs w:val="11"/>
      <w:u w:val="none"/>
    </w:rPr>
  </w:style>
  <w:style w:type="character" w:customStyle="1" w:styleId="293">
    <w:name w:val="正文文本 (23) + 5 pt"/>
    <w:aliases w:val="间距 2 pt,缩放 100% Exact"/>
    <w:basedOn w:val="292"/>
    <w:uiPriority w:val="0"/>
    <w:rPr>
      <w:color w:val="000000"/>
      <w:spacing w:val="50"/>
      <w:w w:val="100"/>
      <w:position w:val="0"/>
      <w:sz w:val="10"/>
      <w:szCs w:val="10"/>
      <w:lang w:val="en-US" w:eastAsia="en-US" w:bidi="en-US"/>
    </w:rPr>
  </w:style>
  <w:style w:type="character" w:customStyle="1" w:styleId="294">
    <w:name w:val="表格标题 (3) + MingLiU"/>
    <w:aliases w:val="6.5 pt,间距 1 pt,缩放 70%"/>
    <w:basedOn w:val="107"/>
    <w:uiPriority w:val="0"/>
    <w:rPr>
      <w:rFonts w:ascii="MingLiU" w:hAnsi="MingLiU" w:eastAsia="MingLiU" w:cs="MingLiU"/>
      <w:color w:val="000000"/>
      <w:spacing w:val="20"/>
      <w:w w:val="70"/>
      <w:position w:val="0"/>
      <w:sz w:val="13"/>
      <w:szCs w:val="13"/>
      <w:lang w:val="en-US" w:eastAsia="en-US" w:bidi="en-US"/>
    </w:rPr>
  </w:style>
  <w:style w:type="character" w:customStyle="1" w:styleId="295">
    <w:name w:val="正文文本 (10) + 间距 -1 pt"/>
    <w:basedOn w:val="100"/>
    <w:uiPriority w:val="0"/>
    <w:rPr>
      <w:color w:val="000000"/>
      <w:spacing w:val="-20"/>
      <w:w w:val="100"/>
      <w:position w:val="0"/>
      <w:lang w:val="en-US" w:eastAsia="en-US" w:bidi="en-US"/>
    </w:rPr>
  </w:style>
  <w:style w:type="character" w:customStyle="1" w:styleId="296">
    <w:name w:val="正文文本 (10) Exact1"/>
    <w:basedOn w:val="100"/>
    <w:uiPriority w:val="0"/>
    <w:rPr>
      <w:color w:val="000000"/>
      <w:spacing w:val="0"/>
      <w:w w:val="100"/>
      <w:position w:val="0"/>
      <w:u w:val="single"/>
      <w:lang w:val="en-US" w:eastAsia="en-US" w:bidi="en-US"/>
    </w:rPr>
  </w:style>
  <w:style w:type="character" w:customStyle="1" w:styleId="297">
    <w:name w:val="正文文本 (10) + 间距 3 pt"/>
    <w:basedOn w:val="100"/>
    <w:uiPriority w:val="0"/>
    <w:rPr>
      <w:color w:val="000000"/>
      <w:spacing w:val="60"/>
      <w:w w:val="100"/>
      <w:position w:val="0"/>
      <w:lang w:val="en-US" w:eastAsia="en-US" w:bidi="en-US"/>
    </w:rPr>
  </w:style>
  <w:style w:type="character" w:customStyle="1" w:styleId="298">
    <w:name w:val="正文文本 (10) + MingLiU"/>
    <w:aliases w:val="8.5 pt,非粗体,间距 -1 pt"/>
    <w:basedOn w:val="100"/>
    <w:uiPriority w:val="0"/>
    <w:rPr>
      <w:rFonts w:ascii="MingLiU" w:hAnsi="MingLiU" w:eastAsia="MingLiU" w:cs="MingLiU"/>
      <w:color w:val="000000"/>
      <w:spacing w:val="-30"/>
      <w:w w:val="100"/>
      <w:position w:val="0"/>
      <w:sz w:val="17"/>
      <w:szCs w:val="17"/>
      <w:lang w:val="zh-CN" w:eastAsia="zh-CN" w:bidi="zh-CN"/>
    </w:rPr>
  </w:style>
  <w:style w:type="character" w:customStyle="1" w:styleId="299">
    <w:name w:val="正文文本 (16) Exact"/>
    <w:basedOn w:val="7"/>
    <w:uiPriority w:val="0"/>
    <w:rPr>
      <w:rFonts w:ascii="Arial" w:hAnsi="Arial" w:eastAsia="Arial" w:cs="Arial"/>
      <w:b/>
      <w:bCs/>
      <w:sz w:val="36"/>
      <w:szCs w:val="36"/>
      <w:u w:val="none"/>
    </w:rPr>
  </w:style>
</w:styles>
</file>

<file path=word/_rels/document.xml.rels><?xml version="1.0" encoding="UTF-8" standalone="yes"?>
<Relationships xmlns="http://schemas.openxmlformats.org/package/2006/relationships"><Relationship Id="rId99" Type="http://schemas.openxmlformats.org/officeDocument/2006/relationships/header" Target="header49.xml"/><Relationship Id="rId98" Type="http://schemas.openxmlformats.org/officeDocument/2006/relationships/header" Target="header48.xml"/><Relationship Id="rId97" Type="http://schemas.openxmlformats.org/officeDocument/2006/relationships/header" Target="header47.xml"/><Relationship Id="rId96" Type="http://schemas.openxmlformats.org/officeDocument/2006/relationships/footer" Target="footer46.xml"/><Relationship Id="rId95" Type="http://schemas.openxmlformats.org/officeDocument/2006/relationships/footer" Target="footer45.xml"/><Relationship Id="rId94" Type="http://schemas.openxmlformats.org/officeDocument/2006/relationships/footer" Target="footer44.xml"/><Relationship Id="rId93" Type="http://schemas.openxmlformats.org/officeDocument/2006/relationships/header" Target="header46.xml"/><Relationship Id="rId92" Type="http://schemas.openxmlformats.org/officeDocument/2006/relationships/header" Target="header45.xml"/><Relationship Id="rId91" Type="http://schemas.openxmlformats.org/officeDocument/2006/relationships/header" Target="header44.xml"/><Relationship Id="rId90" Type="http://schemas.openxmlformats.org/officeDocument/2006/relationships/footer" Target="footer43.xml"/><Relationship Id="rId9" Type="http://schemas.openxmlformats.org/officeDocument/2006/relationships/header" Target="header3.xml"/><Relationship Id="rId89" Type="http://schemas.openxmlformats.org/officeDocument/2006/relationships/footer" Target="footer42.xml"/><Relationship Id="rId88" Type="http://schemas.openxmlformats.org/officeDocument/2006/relationships/footer" Target="footer41.xml"/><Relationship Id="rId87" Type="http://schemas.openxmlformats.org/officeDocument/2006/relationships/header" Target="header43.xml"/><Relationship Id="rId86" Type="http://schemas.openxmlformats.org/officeDocument/2006/relationships/header" Target="header42.xml"/><Relationship Id="rId85" Type="http://schemas.openxmlformats.org/officeDocument/2006/relationships/header" Target="header41.xml"/><Relationship Id="rId84" Type="http://schemas.openxmlformats.org/officeDocument/2006/relationships/footer" Target="footer40.xml"/><Relationship Id="rId83" Type="http://schemas.openxmlformats.org/officeDocument/2006/relationships/footer" Target="footer39.xml"/><Relationship Id="rId82" Type="http://schemas.openxmlformats.org/officeDocument/2006/relationships/footer" Target="footer38.xml"/><Relationship Id="rId81" Type="http://schemas.openxmlformats.org/officeDocument/2006/relationships/header" Target="header40.xml"/><Relationship Id="rId80" Type="http://schemas.openxmlformats.org/officeDocument/2006/relationships/header" Target="header39.xml"/><Relationship Id="rId8" Type="http://schemas.openxmlformats.org/officeDocument/2006/relationships/footer" Target="footer2.xml"/><Relationship Id="rId79" Type="http://schemas.openxmlformats.org/officeDocument/2006/relationships/header" Target="header38.xml"/><Relationship Id="rId78" Type="http://schemas.openxmlformats.org/officeDocument/2006/relationships/footer" Target="footer37.xml"/><Relationship Id="rId77" Type="http://schemas.openxmlformats.org/officeDocument/2006/relationships/footer" Target="footer36.xml"/><Relationship Id="rId76" Type="http://schemas.openxmlformats.org/officeDocument/2006/relationships/footer" Target="footer35.xml"/><Relationship Id="rId75" Type="http://schemas.openxmlformats.org/officeDocument/2006/relationships/header" Target="header37.xml"/><Relationship Id="rId74" Type="http://schemas.openxmlformats.org/officeDocument/2006/relationships/header" Target="header36.xml"/><Relationship Id="rId73" Type="http://schemas.openxmlformats.org/officeDocument/2006/relationships/header" Target="header35.xml"/><Relationship Id="rId72" Type="http://schemas.openxmlformats.org/officeDocument/2006/relationships/footer" Target="footer34.xml"/><Relationship Id="rId71" Type="http://schemas.openxmlformats.org/officeDocument/2006/relationships/footer" Target="footer33.xml"/><Relationship Id="rId70" Type="http://schemas.openxmlformats.org/officeDocument/2006/relationships/footer" Target="footer32.xml"/><Relationship Id="rId7" Type="http://schemas.openxmlformats.org/officeDocument/2006/relationships/footer" Target="footer1.xml"/><Relationship Id="rId69" Type="http://schemas.openxmlformats.org/officeDocument/2006/relationships/header" Target="header34.xml"/><Relationship Id="rId68" Type="http://schemas.openxmlformats.org/officeDocument/2006/relationships/header" Target="header33.xml"/><Relationship Id="rId67" Type="http://schemas.openxmlformats.org/officeDocument/2006/relationships/header" Target="header32.xml"/><Relationship Id="rId66" Type="http://schemas.openxmlformats.org/officeDocument/2006/relationships/footer" Target="footer31.xml"/><Relationship Id="rId65" Type="http://schemas.openxmlformats.org/officeDocument/2006/relationships/footer" Target="footer30.xml"/><Relationship Id="rId64" Type="http://schemas.openxmlformats.org/officeDocument/2006/relationships/footer" Target="footer29.xml"/><Relationship Id="rId63" Type="http://schemas.openxmlformats.org/officeDocument/2006/relationships/header" Target="header31.xml"/><Relationship Id="rId62" Type="http://schemas.openxmlformats.org/officeDocument/2006/relationships/header" Target="header30.xml"/><Relationship Id="rId61" Type="http://schemas.openxmlformats.org/officeDocument/2006/relationships/header" Target="header29.xml"/><Relationship Id="rId60" Type="http://schemas.openxmlformats.org/officeDocument/2006/relationships/footer" Target="footer28.xml"/><Relationship Id="rId6" Type="http://schemas.openxmlformats.org/officeDocument/2006/relationships/header" Target="header2.xml"/><Relationship Id="rId59" Type="http://schemas.openxmlformats.org/officeDocument/2006/relationships/footer" Target="footer27.xml"/><Relationship Id="rId58" Type="http://schemas.openxmlformats.org/officeDocument/2006/relationships/footer" Target="footer26.xml"/><Relationship Id="rId57" Type="http://schemas.openxmlformats.org/officeDocument/2006/relationships/header" Target="header28.xml"/><Relationship Id="rId56" Type="http://schemas.openxmlformats.org/officeDocument/2006/relationships/header" Target="header27.xml"/><Relationship Id="rId55" Type="http://schemas.openxmlformats.org/officeDocument/2006/relationships/header" Target="header26.xml"/><Relationship Id="rId54" Type="http://schemas.openxmlformats.org/officeDocument/2006/relationships/footer" Target="footer25.xml"/><Relationship Id="rId53" Type="http://schemas.openxmlformats.org/officeDocument/2006/relationships/footer" Target="footer24.xml"/><Relationship Id="rId52" Type="http://schemas.openxmlformats.org/officeDocument/2006/relationships/footer" Target="footer23.xml"/><Relationship Id="rId51" Type="http://schemas.openxmlformats.org/officeDocument/2006/relationships/header" Target="header25.xml"/><Relationship Id="rId50" Type="http://schemas.openxmlformats.org/officeDocument/2006/relationships/header" Target="header24.xml"/><Relationship Id="rId5" Type="http://schemas.openxmlformats.org/officeDocument/2006/relationships/header" Target="header1.xml"/><Relationship Id="rId49" Type="http://schemas.openxmlformats.org/officeDocument/2006/relationships/header" Target="header23.xml"/><Relationship Id="rId48" Type="http://schemas.openxmlformats.org/officeDocument/2006/relationships/footer" Target="footer22.xml"/><Relationship Id="rId47" Type="http://schemas.openxmlformats.org/officeDocument/2006/relationships/footer" Target="footer21.xml"/><Relationship Id="rId46" Type="http://schemas.openxmlformats.org/officeDocument/2006/relationships/footer" Target="footer20.xml"/><Relationship Id="rId45" Type="http://schemas.openxmlformats.org/officeDocument/2006/relationships/header" Target="header22.xml"/><Relationship Id="rId44" Type="http://schemas.openxmlformats.org/officeDocument/2006/relationships/header" Target="header21.xml"/><Relationship Id="rId43" Type="http://schemas.openxmlformats.org/officeDocument/2006/relationships/header" Target="header20.xml"/><Relationship Id="rId42" Type="http://schemas.openxmlformats.org/officeDocument/2006/relationships/footer" Target="footer19.xml"/><Relationship Id="rId41" Type="http://schemas.openxmlformats.org/officeDocument/2006/relationships/footer" Target="footer18.xml"/><Relationship Id="rId40" Type="http://schemas.openxmlformats.org/officeDocument/2006/relationships/header" Target="header19.xml"/><Relationship Id="rId4" Type="http://schemas.openxmlformats.org/officeDocument/2006/relationships/footnotes" Target="footnotes.xml"/><Relationship Id="rId39" Type="http://schemas.openxmlformats.org/officeDocument/2006/relationships/header" Target="header18.xml"/><Relationship Id="rId38" Type="http://schemas.openxmlformats.org/officeDocument/2006/relationships/footer" Target="footer17.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header" Target="head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footer" Target="footer12.xml"/><Relationship Id="rId3" Type="http://schemas.openxmlformats.org/officeDocument/2006/relationships/settings" Target="setting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8" Type="http://schemas.openxmlformats.org/officeDocument/2006/relationships/numbering" Target="numbering.xml"/><Relationship Id="rId227" Type="http://schemas.openxmlformats.org/officeDocument/2006/relationships/customXml" Target="../customXml/item1.xml"/><Relationship Id="rId226" Type="http://schemas.openxmlformats.org/officeDocument/2006/relationships/image" Target="C:/Users/Administrator/desktop/skill&#21442;&#32771;&#25163;&#20876;/media/image30.png" TargetMode="External"/><Relationship Id="rId225" Type="http://schemas.openxmlformats.org/officeDocument/2006/relationships/image" Target="media/image25.png"/><Relationship Id="rId224" Type="http://schemas.openxmlformats.org/officeDocument/2006/relationships/image" Target="C:/Users/Administrator/desktop/skill&#21442;&#32771;&#25163;&#20876;/media/image29.png" TargetMode="External"/><Relationship Id="rId223" Type="http://schemas.openxmlformats.org/officeDocument/2006/relationships/image" Target="media/image24.png"/><Relationship Id="rId222" Type="http://schemas.openxmlformats.org/officeDocument/2006/relationships/image" Target="C:/Users/Administrator/desktop/skill&#21442;&#32771;&#25163;&#20876;/media/image28.jpeg" TargetMode="External"/><Relationship Id="rId221" Type="http://schemas.openxmlformats.org/officeDocument/2006/relationships/image" Target="media/image23.jpeg"/><Relationship Id="rId220" Type="http://schemas.openxmlformats.org/officeDocument/2006/relationships/image" Target="C:/Users/Administrator/desktop/skill&#21442;&#32771;&#25163;&#20876;/media/image27.png" TargetMode="External"/><Relationship Id="rId22" Type="http://schemas.openxmlformats.org/officeDocument/2006/relationships/header" Target="header10.xml"/><Relationship Id="rId219" Type="http://schemas.openxmlformats.org/officeDocument/2006/relationships/image" Target="media/image22.png"/><Relationship Id="rId218" Type="http://schemas.openxmlformats.org/officeDocument/2006/relationships/image" Target="C:/Users/Administrator/desktop/skill&#21442;&#32771;&#25163;&#20876;/media/image26.png" TargetMode="External"/><Relationship Id="rId217" Type="http://schemas.openxmlformats.org/officeDocument/2006/relationships/image" Target="media/image21.png"/><Relationship Id="rId216" Type="http://schemas.openxmlformats.org/officeDocument/2006/relationships/image" Target="C:/Users/Administrator/desktop/skill&#21442;&#32771;&#25163;&#20876;/media/image25.jpeg" TargetMode="External"/><Relationship Id="rId215" Type="http://schemas.openxmlformats.org/officeDocument/2006/relationships/image" Target="media/image20.jpeg"/><Relationship Id="rId214" Type="http://schemas.openxmlformats.org/officeDocument/2006/relationships/image" Target="C:/Users/Administrator/desktop/skill&#21442;&#32771;&#25163;&#20876;/media/image24.png" TargetMode="External"/><Relationship Id="rId213" Type="http://schemas.openxmlformats.org/officeDocument/2006/relationships/image" Target="media/image19.png"/><Relationship Id="rId212" Type="http://schemas.openxmlformats.org/officeDocument/2006/relationships/image" Target="C:/Users/Administrator/desktop/skill&#21442;&#32771;&#25163;&#20876;/media/image23.png" TargetMode="External"/><Relationship Id="rId211" Type="http://schemas.openxmlformats.org/officeDocument/2006/relationships/image" Target="C:/Users/Administrator/desktop/skill&#21442;&#32771;&#25163;&#20876;/media/image22.png" TargetMode="External"/><Relationship Id="rId210" Type="http://schemas.openxmlformats.org/officeDocument/2006/relationships/image" Target="C:/Users/Administrator/desktop/skill&#21442;&#32771;&#25163;&#20876;/media/image21.png" TargetMode="External"/><Relationship Id="rId21" Type="http://schemas.openxmlformats.org/officeDocument/2006/relationships/header" Target="header9.xml"/><Relationship Id="rId209" Type="http://schemas.openxmlformats.org/officeDocument/2006/relationships/image" Target="C:/Users/Administrator/desktop/skill&#21442;&#32771;&#25163;&#20876;/media/image20.png" TargetMode="External"/><Relationship Id="rId208" Type="http://schemas.openxmlformats.org/officeDocument/2006/relationships/image" Target="C:/Users/Administrator/desktop/skill&#21442;&#32771;&#25163;&#20876;/media/image19.png" TargetMode="External"/><Relationship Id="rId207" Type="http://schemas.openxmlformats.org/officeDocument/2006/relationships/image" Target="C:/Users/Administrator/desktop/skill&#21442;&#32771;&#25163;&#20876;/media/image18.png" TargetMode="External"/><Relationship Id="rId206" Type="http://schemas.openxmlformats.org/officeDocument/2006/relationships/image" Target="media/image18.png"/><Relationship Id="rId205" Type="http://schemas.openxmlformats.org/officeDocument/2006/relationships/image" Target="C:/Users/Administrator/desktop/skill&#21442;&#32771;&#25163;&#20876;/media/image17.png" TargetMode="External"/><Relationship Id="rId204" Type="http://schemas.openxmlformats.org/officeDocument/2006/relationships/image" Target="media/image17.png"/><Relationship Id="rId203" Type="http://schemas.openxmlformats.org/officeDocument/2006/relationships/image" Target="C:/Users/Administrator/desktop/skill&#21442;&#32771;&#25163;&#20876;/media/image16.png" TargetMode="External"/><Relationship Id="rId202" Type="http://schemas.openxmlformats.org/officeDocument/2006/relationships/image" Target="media/image16.png"/><Relationship Id="rId201" Type="http://schemas.openxmlformats.org/officeDocument/2006/relationships/image" Target="C:/Users/Administrator/desktop/skill&#21442;&#32771;&#25163;&#20876;/media/image15.png" TargetMode="External"/><Relationship Id="rId200" Type="http://schemas.openxmlformats.org/officeDocument/2006/relationships/image" Target="media/image15.png"/><Relationship Id="rId20" Type="http://schemas.openxmlformats.org/officeDocument/2006/relationships/footer" Target="footer8.xml"/><Relationship Id="rId2" Type="http://schemas.openxmlformats.org/officeDocument/2006/relationships/styles" Target="styles.xml"/><Relationship Id="rId199" Type="http://schemas.openxmlformats.org/officeDocument/2006/relationships/image" Target="C:/Users/Administrator/desktop/skill&#21442;&#32771;&#25163;&#20876;/media/image14.png" TargetMode="External"/><Relationship Id="rId198" Type="http://schemas.openxmlformats.org/officeDocument/2006/relationships/image" Target="media/image14.png"/><Relationship Id="rId197" Type="http://schemas.openxmlformats.org/officeDocument/2006/relationships/image" Target="C:/Users/Administrator/desktop/skill&#21442;&#32771;&#25163;&#20876;/media/image13.png" TargetMode="External"/><Relationship Id="rId196" Type="http://schemas.openxmlformats.org/officeDocument/2006/relationships/image" Target="media/image13.png"/><Relationship Id="rId195" Type="http://schemas.openxmlformats.org/officeDocument/2006/relationships/image" Target="C:/Users/Administrator/desktop/skill&#21442;&#32771;&#25163;&#20876;/media/image12.png" TargetMode="External"/><Relationship Id="rId194" Type="http://schemas.openxmlformats.org/officeDocument/2006/relationships/image" Target="media/image12.png"/><Relationship Id="rId193" Type="http://schemas.openxmlformats.org/officeDocument/2006/relationships/image" Target="C:/Users/Administrator/desktop/skill&#21442;&#32771;&#25163;&#20876;/media/image11.png" TargetMode="External"/><Relationship Id="rId192" Type="http://schemas.openxmlformats.org/officeDocument/2006/relationships/image" Target="media/image11.png"/><Relationship Id="rId191" Type="http://schemas.openxmlformats.org/officeDocument/2006/relationships/image" Target="C:/Users/Administrator/desktop/skill&#21442;&#32771;&#25163;&#20876;/media/image10.png" TargetMode="External"/><Relationship Id="rId190" Type="http://schemas.openxmlformats.org/officeDocument/2006/relationships/image" Target="media/image10.png"/><Relationship Id="rId19" Type="http://schemas.openxmlformats.org/officeDocument/2006/relationships/footer" Target="footer7.xml"/><Relationship Id="rId189" Type="http://schemas.openxmlformats.org/officeDocument/2006/relationships/image" Target="C:/Users/Administrator/desktop/skill&#21442;&#32771;&#25163;&#20876;/media/image9.png" TargetMode="External"/><Relationship Id="rId188" Type="http://schemas.openxmlformats.org/officeDocument/2006/relationships/image" Target="media/image9.png"/><Relationship Id="rId187" Type="http://schemas.openxmlformats.org/officeDocument/2006/relationships/image" Target="C:/Users/Administrator/desktop/skill&#21442;&#32771;&#25163;&#20876;/media/image8.png" TargetMode="External"/><Relationship Id="rId186" Type="http://schemas.openxmlformats.org/officeDocument/2006/relationships/image" Target="media/image8.png"/><Relationship Id="rId185" Type="http://schemas.openxmlformats.org/officeDocument/2006/relationships/image" Target="C:/Users/Administrator/desktop/skill&#21442;&#32771;&#25163;&#20876;/media/image7.png" TargetMode="External"/><Relationship Id="rId184" Type="http://schemas.openxmlformats.org/officeDocument/2006/relationships/image" Target="media/image7.png"/><Relationship Id="rId183" Type="http://schemas.openxmlformats.org/officeDocument/2006/relationships/image" Target="C:/Users/Administrator/desktop/skill&#21442;&#32771;&#25163;&#20876;/media/image6.png" TargetMode="External"/><Relationship Id="rId182" Type="http://schemas.openxmlformats.org/officeDocument/2006/relationships/image" Target="media/image6.png"/><Relationship Id="rId181" Type="http://schemas.openxmlformats.org/officeDocument/2006/relationships/image" Target="C:/Users/Administrator/desktop/skill&#21442;&#32771;&#25163;&#20876;/media/image5.png" TargetMode="External"/><Relationship Id="rId180" Type="http://schemas.openxmlformats.org/officeDocument/2006/relationships/image" Target="media/image5.png"/><Relationship Id="rId18" Type="http://schemas.openxmlformats.org/officeDocument/2006/relationships/footer" Target="footer6.xml"/><Relationship Id="rId179" Type="http://schemas.openxmlformats.org/officeDocument/2006/relationships/image" Target="C:/Users/Administrator/desktop/skill&#21442;&#32771;&#25163;&#20876;/media/image4.png" TargetMode="External"/><Relationship Id="rId178" Type="http://schemas.openxmlformats.org/officeDocument/2006/relationships/image" Target="media/image4.png"/><Relationship Id="rId177" Type="http://schemas.openxmlformats.org/officeDocument/2006/relationships/image" Target="C:/Users/Administrator/desktop/skill&#21442;&#32771;&#25163;&#20876;/media/image3.png" TargetMode="External"/><Relationship Id="rId176" Type="http://schemas.openxmlformats.org/officeDocument/2006/relationships/image" Target="media/image3.png"/><Relationship Id="rId175" Type="http://schemas.openxmlformats.org/officeDocument/2006/relationships/image" Target="C:/Users/Administrator/desktop/skill&#21442;&#32771;&#25163;&#20876;/media/image2.png" TargetMode="External"/><Relationship Id="rId174" Type="http://schemas.openxmlformats.org/officeDocument/2006/relationships/image" Target="media/image2.png"/><Relationship Id="rId173" Type="http://schemas.openxmlformats.org/officeDocument/2006/relationships/image" Target="C:/Users/Administrator/desktop/skill&#21442;&#32771;&#25163;&#20876;/media/image1.png" TargetMode="External"/><Relationship Id="rId172" Type="http://schemas.openxmlformats.org/officeDocument/2006/relationships/image" Target="media/image1.png"/><Relationship Id="rId171" Type="http://schemas.openxmlformats.org/officeDocument/2006/relationships/theme" Target="theme/theme1.xml"/><Relationship Id="rId170" Type="http://schemas.openxmlformats.org/officeDocument/2006/relationships/footer" Target="footer82.xml"/><Relationship Id="rId17" Type="http://schemas.openxmlformats.org/officeDocument/2006/relationships/header" Target="header8.xml"/><Relationship Id="rId169" Type="http://schemas.openxmlformats.org/officeDocument/2006/relationships/footer" Target="footer81.xml"/><Relationship Id="rId168" Type="http://schemas.openxmlformats.org/officeDocument/2006/relationships/header" Target="header84.xml"/><Relationship Id="rId167" Type="http://schemas.openxmlformats.org/officeDocument/2006/relationships/header" Target="header83.xml"/><Relationship Id="rId166" Type="http://schemas.openxmlformats.org/officeDocument/2006/relationships/header" Target="header82.xml"/><Relationship Id="rId165" Type="http://schemas.openxmlformats.org/officeDocument/2006/relationships/footer" Target="footer80.xml"/><Relationship Id="rId164" Type="http://schemas.openxmlformats.org/officeDocument/2006/relationships/footer" Target="footer79.xml"/><Relationship Id="rId163" Type="http://schemas.openxmlformats.org/officeDocument/2006/relationships/header" Target="header81.xml"/><Relationship Id="rId162" Type="http://schemas.openxmlformats.org/officeDocument/2006/relationships/header" Target="header80.xml"/><Relationship Id="rId161" Type="http://schemas.openxmlformats.org/officeDocument/2006/relationships/header" Target="header79.xml"/><Relationship Id="rId160" Type="http://schemas.openxmlformats.org/officeDocument/2006/relationships/footer" Target="footer78.xml"/><Relationship Id="rId16" Type="http://schemas.openxmlformats.org/officeDocument/2006/relationships/header" Target="header7.xml"/><Relationship Id="rId159" Type="http://schemas.openxmlformats.org/officeDocument/2006/relationships/footer" Target="footer77.xml"/><Relationship Id="rId158" Type="http://schemas.openxmlformats.org/officeDocument/2006/relationships/header" Target="header78.xml"/><Relationship Id="rId157" Type="http://schemas.openxmlformats.org/officeDocument/2006/relationships/header" Target="header77.xml"/><Relationship Id="rId156" Type="http://schemas.openxmlformats.org/officeDocument/2006/relationships/footer" Target="footer76.xml"/><Relationship Id="rId155" Type="http://schemas.openxmlformats.org/officeDocument/2006/relationships/footer" Target="footer75.xml"/><Relationship Id="rId154" Type="http://schemas.openxmlformats.org/officeDocument/2006/relationships/footer" Target="footer74.xml"/><Relationship Id="rId153" Type="http://schemas.openxmlformats.org/officeDocument/2006/relationships/header" Target="header76.xml"/><Relationship Id="rId152" Type="http://schemas.openxmlformats.org/officeDocument/2006/relationships/header" Target="header75.xml"/><Relationship Id="rId151" Type="http://schemas.openxmlformats.org/officeDocument/2006/relationships/header" Target="header74.xml"/><Relationship Id="rId150" Type="http://schemas.openxmlformats.org/officeDocument/2006/relationships/footer" Target="footer73.xml"/><Relationship Id="rId15" Type="http://schemas.openxmlformats.org/officeDocument/2006/relationships/header" Target="header6.xml"/><Relationship Id="rId149" Type="http://schemas.openxmlformats.org/officeDocument/2006/relationships/footer" Target="footer72.xml"/><Relationship Id="rId148" Type="http://schemas.openxmlformats.org/officeDocument/2006/relationships/footer" Target="footer71.xml"/><Relationship Id="rId147" Type="http://schemas.openxmlformats.org/officeDocument/2006/relationships/header" Target="header73.xml"/><Relationship Id="rId146" Type="http://schemas.openxmlformats.org/officeDocument/2006/relationships/header" Target="header72.xml"/><Relationship Id="rId145" Type="http://schemas.openxmlformats.org/officeDocument/2006/relationships/header" Target="header71.xml"/><Relationship Id="rId144" Type="http://schemas.openxmlformats.org/officeDocument/2006/relationships/footer" Target="footer70.xml"/><Relationship Id="rId143" Type="http://schemas.openxmlformats.org/officeDocument/2006/relationships/footer" Target="footer69.xml"/><Relationship Id="rId142" Type="http://schemas.openxmlformats.org/officeDocument/2006/relationships/footer" Target="footer68.xml"/><Relationship Id="rId141" Type="http://schemas.openxmlformats.org/officeDocument/2006/relationships/header" Target="header70.xml"/><Relationship Id="rId140" Type="http://schemas.openxmlformats.org/officeDocument/2006/relationships/header" Target="header69.xml"/><Relationship Id="rId14" Type="http://schemas.openxmlformats.org/officeDocument/2006/relationships/footer" Target="footer5.xml"/><Relationship Id="rId139" Type="http://schemas.openxmlformats.org/officeDocument/2006/relationships/header" Target="header68.xml"/><Relationship Id="rId138" Type="http://schemas.openxmlformats.org/officeDocument/2006/relationships/footer" Target="footer67.xml"/><Relationship Id="rId137" Type="http://schemas.openxmlformats.org/officeDocument/2006/relationships/footer" Target="footer66.xml"/><Relationship Id="rId136" Type="http://schemas.openxmlformats.org/officeDocument/2006/relationships/footer" Target="footer65.xml"/><Relationship Id="rId135" Type="http://schemas.openxmlformats.org/officeDocument/2006/relationships/header" Target="header67.xml"/><Relationship Id="rId134" Type="http://schemas.openxmlformats.org/officeDocument/2006/relationships/header" Target="header66.xml"/><Relationship Id="rId133" Type="http://schemas.openxmlformats.org/officeDocument/2006/relationships/header" Target="header65.xml"/><Relationship Id="rId132" Type="http://schemas.openxmlformats.org/officeDocument/2006/relationships/footer" Target="footer64.xml"/><Relationship Id="rId131" Type="http://schemas.openxmlformats.org/officeDocument/2006/relationships/footer" Target="footer63.xml"/><Relationship Id="rId130" Type="http://schemas.openxmlformats.org/officeDocument/2006/relationships/footer" Target="footer62.xml"/><Relationship Id="rId13" Type="http://schemas.openxmlformats.org/officeDocument/2006/relationships/footer" Target="footer4.xml"/><Relationship Id="rId129" Type="http://schemas.openxmlformats.org/officeDocument/2006/relationships/header" Target="header64.xml"/><Relationship Id="rId128" Type="http://schemas.openxmlformats.org/officeDocument/2006/relationships/header" Target="header63.xml"/><Relationship Id="rId127" Type="http://schemas.openxmlformats.org/officeDocument/2006/relationships/header" Target="header62.xml"/><Relationship Id="rId126" Type="http://schemas.openxmlformats.org/officeDocument/2006/relationships/footer" Target="footer61.xml"/><Relationship Id="rId125" Type="http://schemas.openxmlformats.org/officeDocument/2006/relationships/footer" Target="footer60.xml"/><Relationship Id="rId124" Type="http://schemas.openxmlformats.org/officeDocument/2006/relationships/footer" Target="footer59.xml"/><Relationship Id="rId123" Type="http://schemas.openxmlformats.org/officeDocument/2006/relationships/header" Target="header61.xml"/><Relationship Id="rId122" Type="http://schemas.openxmlformats.org/officeDocument/2006/relationships/header" Target="header60.xml"/><Relationship Id="rId121" Type="http://schemas.openxmlformats.org/officeDocument/2006/relationships/header" Target="header59.xml"/><Relationship Id="rId120" Type="http://schemas.openxmlformats.org/officeDocument/2006/relationships/footer" Target="footer58.xml"/><Relationship Id="rId12" Type="http://schemas.openxmlformats.org/officeDocument/2006/relationships/footer" Target="footer3.xml"/><Relationship Id="rId119" Type="http://schemas.openxmlformats.org/officeDocument/2006/relationships/footer" Target="footer57.xml"/><Relationship Id="rId118" Type="http://schemas.openxmlformats.org/officeDocument/2006/relationships/footer" Target="footer56.xml"/><Relationship Id="rId117" Type="http://schemas.openxmlformats.org/officeDocument/2006/relationships/header" Target="header58.xml"/><Relationship Id="rId116" Type="http://schemas.openxmlformats.org/officeDocument/2006/relationships/header" Target="header57.xml"/><Relationship Id="rId115" Type="http://schemas.openxmlformats.org/officeDocument/2006/relationships/header" Target="header56.xml"/><Relationship Id="rId114" Type="http://schemas.openxmlformats.org/officeDocument/2006/relationships/footer" Target="footer55.xml"/><Relationship Id="rId113" Type="http://schemas.openxmlformats.org/officeDocument/2006/relationships/footer" Target="footer54.xml"/><Relationship Id="rId112" Type="http://schemas.openxmlformats.org/officeDocument/2006/relationships/footer" Target="footer53.xml"/><Relationship Id="rId111" Type="http://schemas.openxmlformats.org/officeDocument/2006/relationships/header" Target="header55.xml"/><Relationship Id="rId110" Type="http://schemas.openxmlformats.org/officeDocument/2006/relationships/header" Target="header54.xml"/><Relationship Id="rId11" Type="http://schemas.openxmlformats.org/officeDocument/2006/relationships/header" Target="header5.xml"/><Relationship Id="rId109" Type="http://schemas.openxmlformats.org/officeDocument/2006/relationships/header" Target="header53.xml"/><Relationship Id="rId108" Type="http://schemas.openxmlformats.org/officeDocument/2006/relationships/footer" Target="footer52.xml"/><Relationship Id="rId107" Type="http://schemas.openxmlformats.org/officeDocument/2006/relationships/footer" Target="footer51.xml"/><Relationship Id="rId106" Type="http://schemas.openxmlformats.org/officeDocument/2006/relationships/footer" Target="footer50.xml"/><Relationship Id="rId105" Type="http://schemas.openxmlformats.org/officeDocument/2006/relationships/header" Target="header52.xml"/><Relationship Id="rId104" Type="http://schemas.openxmlformats.org/officeDocument/2006/relationships/header" Target="header51.xml"/><Relationship Id="rId103" Type="http://schemas.openxmlformats.org/officeDocument/2006/relationships/header" Target="header50.xml"/><Relationship Id="rId102" Type="http://schemas.openxmlformats.org/officeDocument/2006/relationships/footer" Target="footer49.xml"/><Relationship Id="rId101" Type="http://schemas.openxmlformats.org/officeDocument/2006/relationships/footer" Target="footer48.xml"/><Relationship Id="rId100" Type="http://schemas.openxmlformats.org/officeDocument/2006/relationships/footer" Target="footer47.xml"/><Relationship Id="rId10" Type="http://schemas.openxmlformats.org/officeDocument/2006/relationships/header" Target="head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2015-05-31T12:18:03Z</dcterms:created>
  <cp:lastModifiedBy>Administrator</cp:lastModifiedBy>
  <dcterms:modified xsi:type="dcterms:W3CDTF">2015-05-31T16:32:40Z</dcterms:modified>
  <dc:title>SKILL Language User Guide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